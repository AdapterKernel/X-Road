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7B9" w:rsidRDefault="009A5F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5pt;height:39.45pt" filled="t">
            <v:fill color2="black"/>
            <v:imagedata r:id="rId8" o:title=""/>
          </v:shape>
        </w:pict>
      </w:r>
    </w:p>
    <w:p w:rsidR="000607B9" w:rsidRDefault="009A5F6B">
      <w:r>
        <w:pict>
          <v:shape id="_x0000_i1026" type="#_x0000_t75" style="width:147.75pt;height:82.65pt" filled="t">
            <v:fill color2="black"/>
            <v:imagedata r:id="rId9" o:title=""/>
          </v:shape>
        </w:pict>
      </w:r>
    </w:p>
    <w:p w:rsidR="000607B9" w:rsidRDefault="000607B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0607B9">
        <w:trPr>
          <w:cantSplit/>
          <w:trHeight w:val="5100"/>
        </w:trPr>
        <w:tc>
          <w:tcPr>
            <w:tcW w:w="8930" w:type="dxa"/>
            <w:shd w:val="clear" w:color="auto" w:fill="auto"/>
          </w:tcPr>
          <w:p w:rsidR="000607B9" w:rsidRDefault="000607B9"/>
          <w:p w:rsidR="000607B9" w:rsidRDefault="000607B9"/>
          <w:p w:rsidR="000607B9" w:rsidRDefault="000607B9"/>
          <w:p w:rsidR="000607B9" w:rsidRDefault="005072D5">
            <w:pPr>
              <w:pStyle w:val="Title"/>
              <w:rPr>
                <w:sz w:val="32"/>
                <w:szCs w:val="32"/>
              </w:rPr>
            </w:pPr>
            <w:r>
              <w:fldChar w:fldCharType="begin"/>
            </w:r>
            <w:r>
              <w:instrText xml:space="preserve"> TITLE </w:instrText>
            </w:r>
            <w:r>
              <w:fldChar w:fldCharType="separate"/>
            </w:r>
            <w:r w:rsidR="009A5F6B">
              <w:t>X-Road: Use Case Model for Global Configuration Distribution</w:t>
            </w:r>
            <w:r>
              <w:fldChar w:fldCharType="end"/>
            </w:r>
          </w:p>
          <w:p w:rsidR="000607B9" w:rsidRDefault="005072D5">
            <w:r>
              <w:rPr>
                <w:b/>
                <w:bCs/>
                <w:sz w:val="32"/>
                <w:szCs w:val="32"/>
              </w:rPr>
              <w:t>Analysis</w:t>
            </w:r>
          </w:p>
        </w:tc>
      </w:tr>
      <w:tr w:rsidR="000607B9">
        <w:trPr>
          <w:cantSplit/>
        </w:trPr>
        <w:tc>
          <w:tcPr>
            <w:tcW w:w="8930" w:type="dxa"/>
            <w:shd w:val="clear" w:color="auto" w:fill="auto"/>
          </w:tcPr>
          <w:p w:rsidR="000607B9" w:rsidRDefault="000607B9">
            <w:pPr>
              <w:rPr>
                <w:b/>
                <w:bCs/>
                <w:sz w:val="32"/>
                <w:szCs w:val="32"/>
              </w:rPr>
            </w:pPr>
          </w:p>
          <w:p w:rsidR="000607B9" w:rsidRDefault="005072D5">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9A5F6B">
              <w:rPr>
                <w:bCs/>
                <w:szCs w:val="32"/>
              </w:rPr>
              <w:t>1.4</w:t>
            </w:r>
            <w:r>
              <w:rPr>
                <w:bCs/>
                <w:szCs w:val="32"/>
              </w:rPr>
              <w:fldChar w:fldCharType="end"/>
            </w:r>
          </w:p>
          <w:p w:rsidR="000607B9" w:rsidRDefault="005072D5">
            <w:pPr>
              <w:pStyle w:val="Tiitellehelmetaandmed"/>
            </w:pPr>
            <w:r>
              <w:fldChar w:fldCharType="begin"/>
            </w:r>
            <w:r>
              <w:instrText xml:space="preserve"> DOCPROPERTY "Date completed"</w:instrText>
            </w:r>
            <w:r>
              <w:fldChar w:fldCharType="separate"/>
            </w:r>
            <w:r w:rsidR="009A5F6B">
              <w:t>12.02.2016</w:t>
            </w:r>
            <w:r>
              <w:fldChar w:fldCharType="end"/>
            </w:r>
          </w:p>
          <w:p w:rsidR="000607B9" w:rsidRDefault="005072D5">
            <w:pPr>
              <w:pStyle w:val="Tiitellehelmetaandmed"/>
            </w:pPr>
            <w:r>
              <w:fldChar w:fldCharType="begin"/>
            </w:r>
            <w:r>
              <w:instrText xml:space="preserve"> NUMPAGES </w:instrText>
            </w:r>
            <w:r>
              <w:fldChar w:fldCharType="separate"/>
            </w:r>
            <w:r w:rsidR="009A5F6B">
              <w:rPr>
                <w:noProof/>
              </w:rPr>
              <w:t>36</w:t>
            </w:r>
            <w:r>
              <w:fldChar w:fldCharType="end"/>
            </w:r>
            <w:r>
              <w:t xml:space="preserve"> pages</w:t>
            </w:r>
          </w:p>
          <w:p w:rsidR="000607B9" w:rsidRDefault="005072D5">
            <w:pPr>
              <w:pStyle w:val="Tiitellehelmetaandmed"/>
            </w:pPr>
            <w:r>
              <w:t xml:space="preserve">Doc. ID: </w:t>
            </w:r>
            <w:r>
              <w:fldChar w:fldCharType="begin"/>
            </w:r>
            <w:r>
              <w:instrText xml:space="preserve"> SUBJECT </w:instrText>
            </w:r>
            <w:r>
              <w:fldChar w:fldCharType="separate"/>
            </w:r>
            <w:r w:rsidR="009A5F6B">
              <w:t>UC-GCONF</w:t>
            </w:r>
            <w:r>
              <w:fldChar w:fldCharType="end"/>
            </w:r>
          </w:p>
          <w:p w:rsidR="000607B9" w:rsidRDefault="000607B9"/>
        </w:tc>
      </w:tr>
    </w:tbl>
    <w:p w:rsidR="000607B9" w:rsidRDefault="000607B9"/>
    <w:p w:rsidR="000607B9" w:rsidRDefault="000607B9">
      <w:pPr>
        <w:pageBreakBefore/>
      </w:pPr>
    </w:p>
    <w:p w:rsidR="000607B9" w:rsidRDefault="000607B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0607B9">
        <w:tc>
          <w:tcPr>
            <w:tcW w:w="1387" w:type="dxa"/>
            <w:tcBorders>
              <w:top w:val="single" w:sz="8" w:space="0" w:color="000000"/>
              <w:left w:val="single" w:sz="8" w:space="0" w:color="000000"/>
              <w:bottom w:val="single" w:sz="8" w:space="0" w:color="000000"/>
            </w:tcBorders>
            <w:shd w:val="clear" w:color="auto" w:fill="auto"/>
          </w:tcPr>
          <w:p w:rsidR="000607B9" w:rsidRDefault="005072D5">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0607B9" w:rsidRDefault="005072D5">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0607B9" w:rsidRDefault="005072D5">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0607B9" w:rsidRDefault="005072D5">
            <w:pPr>
              <w:pStyle w:val="TableContents"/>
            </w:pPr>
            <w:r>
              <w:rPr>
                <w:color w:val="000000"/>
                <w:szCs w:val="22"/>
              </w:rPr>
              <w:t>Author</w:t>
            </w:r>
          </w:p>
        </w:tc>
      </w:tr>
      <w:tr w:rsidR="000607B9">
        <w:tc>
          <w:tcPr>
            <w:tcW w:w="1387" w:type="dxa"/>
            <w:tcBorders>
              <w:left w:val="single" w:sz="8" w:space="0" w:color="000000"/>
              <w:bottom w:val="single" w:sz="8" w:space="0" w:color="000000"/>
            </w:tcBorders>
            <w:shd w:val="clear" w:color="auto" w:fill="auto"/>
          </w:tcPr>
          <w:p w:rsidR="000607B9" w:rsidRDefault="005072D5">
            <w:pPr>
              <w:pStyle w:val="TableContents"/>
            </w:pPr>
            <w:r>
              <w:t>09.07.2015</w:t>
            </w:r>
          </w:p>
        </w:tc>
        <w:tc>
          <w:tcPr>
            <w:tcW w:w="1054" w:type="dxa"/>
            <w:tcBorders>
              <w:left w:val="single" w:sz="8" w:space="0" w:color="000000"/>
              <w:bottom w:val="single" w:sz="8" w:space="0" w:color="000000"/>
            </w:tcBorders>
            <w:shd w:val="clear" w:color="auto" w:fill="auto"/>
          </w:tcPr>
          <w:p w:rsidR="000607B9" w:rsidRDefault="005072D5">
            <w:pPr>
              <w:pStyle w:val="TableContents"/>
            </w:pPr>
            <w:r>
              <w:t>0.1</w:t>
            </w:r>
          </w:p>
        </w:tc>
        <w:tc>
          <w:tcPr>
            <w:tcW w:w="4759" w:type="dxa"/>
            <w:tcBorders>
              <w:left w:val="single" w:sz="8" w:space="0" w:color="000000"/>
              <w:bottom w:val="single" w:sz="8" w:space="0" w:color="000000"/>
            </w:tcBorders>
            <w:shd w:val="clear" w:color="auto" w:fill="auto"/>
          </w:tcPr>
          <w:p w:rsidR="000607B9" w:rsidRDefault="005072D5">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proofErr w:type="spellStart"/>
            <w:r>
              <w:t>Riin</w:t>
            </w:r>
            <w:proofErr w:type="spellEnd"/>
            <w:r>
              <w:t xml:space="preserve"> </w:t>
            </w:r>
            <w:proofErr w:type="spellStart"/>
            <w:r>
              <w:t>Saarmäe</w:t>
            </w:r>
            <w:proofErr w:type="spellEnd"/>
          </w:p>
        </w:tc>
      </w:tr>
      <w:tr w:rsidR="000607B9">
        <w:tc>
          <w:tcPr>
            <w:tcW w:w="1387" w:type="dxa"/>
            <w:tcBorders>
              <w:left w:val="single" w:sz="8" w:space="0" w:color="000000"/>
              <w:bottom w:val="single" w:sz="8" w:space="0" w:color="000000"/>
            </w:tcBorders>
            <w:shd w:val="clear" w:color="auto" w:fill="auto"/>
          </w:tcPr>
          <w:p w:rsidR="000607B9" w:rsidRDefault="005072D5">
            <w:pPr>
              <w:pStyle w:val="TableContents"/>
            </w:pPr>
            <w:r>
              <w:t>10.09.2015</w:t>
            </w:r>
          </w:p>
        </w:tc>
        <w:tc>
          <w:tcPr>
            <w:tcW w:w="1054" w:type="dxa"/>
            <w:tcBorders>
              <w:left w:val="single" w:sz="8" w:space="0" w:color="000000"/>
              <w:bottom w:val="single" w:sz="8" w:space="0" w:color="000000"/>
            </w:tcBorders>
            <w:shd w:val="clear" w:color="auto" w:fill="auto"/>
          </w:tcPr>
          <w:p w:rsidR="000607B9" w:rsidRDefault="005072D5">
            <w:pPr>
              <w:pStyle w:val="TableContents"/>
            </w:pPr>
            <w:r>
              <w:t>0.2</w:t>
            </w:r>
          </w:p>
        </w:tc>
        <w:tc>
          <w:tcPr>
            <w:tcW w:w="4759" w:type="dxa"/>
            <w:tcBorders>
              <w:left w:val="single" w:sz="8" w:space="0" w:color="000000"/>
              <w:bottom w:val="single" w:sz="8" w:space="0" w:color="000000"/>
            </w:tcBorders>
            <w:shd w:val="clear" w:color="auto" w:fill="auto"/>
          </w:tcPr>
          <w:p w:rsidR="000607B9" w:rsidRDefault="005072D5">
            <w:pPr>
              <w:pStyle w:val="TableContents"/>
            </w:pPr>
            <w:r>
              <w:t>Central server use cases added</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proofErr w:type="spellStart"/>
            <w:r>
              <w:t>Riin</w:t>
            </w:r>
            <w:proofErr w:type="spellEnd"/>
            <w:r>
              <w:t xml:space="preserve"> </w:t>
            </w:r>
            <w:proofErr w:type="spellStart"/>
            <w:r>
              <w:t>Saarmäe</w:t>
            </w:r>
            <w:proofErr w:type="spellEnd"/>
          </w:p>
        </w:tc>
      </w:tr>
      <w:tr w:rsidR="000607B9">
        <w:tc>
          <w:tcPr>
            <w:tcW w:w="1387" w:type="dxa"/>
            <w:tcBorders>
              <w:left w:val="single" w:sz="8" w:space="0" w:color="000000"/>
              <w:bottom w:val="single" w:sz="8" w:space="0" w:color="000000"/>
            </w:tcBorders>
            <w:shd w:val="clear" w:color="auto" w:fill="auto"/>
          </w:tcPr>
          <w:p w:rsidR="000607B9" w:rsidRDefault="005072D5">
            <w:pPr>
              <w:pStyle w:val="TableContents"/>
            </w:pPr>
            <w:r>
              <w:t>14.09.2015</w:t>
            </w:r>
          </w:p>
        </w:tc>
        <w:tc>
          <w:tcPr>
            <w:tcW w:w="1054" w:type="dxa"/>
            <w:tcBorders>
              <w:left w:val="single" w:sz="8" w:space="0" w:color="000000"/>
              <w:bottom w:val="single" w:sz="8" w:space="0" w:color="000000"/>
            </w:tcBorders>
            <w:shd w:val="clear" w:color="auto" w:fill="auto"/>
          </w:tcPr>
          <w:p w:rsidR="000607B9" w:rsidRDefault="005072D5">
            <w:pPr>
              <w:pStyle w:val="TableContents"/>
            </w:pPr>
            <w:r>
              <w:t>0.3</w:t>
            </w:r>
          </w:p>
        </w:tc>
        <w:tc>
          <w:tcPr>
            <w:tcW w:w="4759" w:type="dxa"/>
            <w:tcBorders>
              <w:left w:val="single" w:sz="8" w:space="0" w:color="000000"/>
              <w:bottom w:val="single" w:sz="8" w:space="0" w:color="000000"/>
            </w:tcBorders>
            <w:shd w:val="clear" w:color="auto" w:fill="auto"/>
          </w:tcPr>
          <w:p w:rsidR="000607B9" w:rsidRDefault="005072D5">
            <w:pPr>
              <w:pStyle w:val="TableContents"/>
            </w:pPr>
            <w:r>
              <w:t>Error messages for global configuration generation added</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r>
              <w:t>Martin Lind</w:t>
            </w:r>
          </w:p>
        </w:tc>
      </w:tr>
      <w:tr w:rsidR="000607B9">
        <w:tc>
          <w:tcPr>
            <w:tcW w:w="1387" w:type="dxa"/>
            <w:tcBorders>
              <w:left w:val="single" w:sz="8" w:space="0" w:color="000000"/>
              <w:bottom w:val="single" w:sz="8" w:space="0" w:color="000000"/>
            </w:tcBorders>
            <w:shd w:val="clear" w:color="auto" w:fill="auto"/>
          </w:tcPr>
          <w:p w:rsidR="000607B9" w:rsidRDefault="005072D5">
            <w:pPr>
              <w:pStyle w:val="TableContents"/>
            </w:pPr>
            <w:r>
              <w:t>14.09.2015</w:t>
            </w:r>
          </w:p>
        </w:tc>
        <w:tc>
          <w:tcPr>
            <w:tcW w:w="1054" w:type="dxa"/>
            <w:tcBorders>
              <w:left w:val="single" w:sz="8" w:space="0" w:color="000000"/>
              <w:bottom w:val="single" w:sz="8" w:space="0" w:color="000000"/>
            </w:tcBorders>
            <w:shd w:val="clear" w:color="auto" w:fill="auto"/>
          </w:tcPr>
          <w:p w:rsidR="000607B9" w:rsidRDefault="005072D5">
            <w:pPr>
              <w:pStyle w:val="TableContents"/>
            </w:pPr>
            <w:r>
              <w:t>0.4</w:t>
            </w:r>
          </w:p>
        </w:tc>
        <w:tc>
          <w:tcPr>
            <w:tcW w:w="4759" w:type="dxa"/>
            <w:tcBorders>
              <w:left w:val="single" w:sz="8" w:space="0" w:color="000000"/>
              <w:bottom w:val="single" w:sz="8" w:space="0" w:color="000000"/>
            </w:tcBorders>
            <w:shd w:val="clear" w:color="auto" w:fill="auto"/>
          </w:tcPr>
          <w:p w:rsidR="000607B9" w:rsidRDefault="005072D5">
            <w:pPr>
              <w:pStyle w:val="TableContents"/>
            </w:pPr>
            <w:r>
              <w:t>Added comments and minor editorial changes</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proofErr w:type="spellStart"/>
            <w:r>
              <w:t>Margus</w:t>
            </w:r>
            <w:proofErr w:type="spellEnd"/>
            <w:r>
              <w:t xml:space="preserve"> </w:t>
            </w:r>
            <w:proofErr w:type="spellStart"/>
            <w:r>
              <w:t>Freudenthal</w:t>
            </w:r>
            <w:proofErr w:type="spellEnd"/>
          </w:p>
        </w:tc>
      </w:tr>
      <w:tr w:rsidR="000607B9">
        <w:tc>
          <w:tcPr>
            <w:tcW w:w="1387" w:type="dxa"/>
            <w:tcBorders>
              <w:left w:val="single" w:sz="8" w:space="0" w:color="000000"/>
              <w:bottom w:val="single" w:sz="8" w:space="0" w:color="000000"/>
            </w:tcBorders>
            <w:shd w:val="clear" w:color="auto" w:fill="auto"/>
          </w:tcPr>
          <w:p w:rsidR="000607B9" w:rsidRDefault="005072D5">
            <w:pPr>
              <w:pStyle w:val="TableContents"/>
            </w:pPr>
            <w:r>
              <w:t>15.09.2015</w:t>
            </w:r>
          </w:p>
        </w:tc>
        <w:tc>
          <w:tcPr>
            <w:tcW w:w="1054" w:type="dxa"/>
            <w:tcBorders>
              <w:left w:val="single" w:sz="8" w:space="0" w:color="000000"/>
              <w:bottom w:val="single" w:sz="8" w:space="0" w:color="000000"/>
            </w:tcBorders>
            <w:shd w:val="clear" w:color="auto" w:fill="auto"/>
          </w:tcPr>
          <w:p w:rsidR="000607B9" w:rsidRDefault="005072D5">
            <w:pPr>
              <w:pStyle w:val="TableContents"/>
            </w:pPr>
            <w:r>
              <w:t>0.5</w:t>
            </w:r>
          </w:p>
        </w:tc>
        <w:tc>
          <w:tcPr>
            <w:tcW w:w="4759" w:type="dxa"/>
            <w:tcBorders>
              <w:left w:val="single" w:sz="8" w:space="0" w:color="000000"/>
              <w:bottom w:val="single" w:sz="8" w:space="0" w:color="000000"/>
            </w:tcBorders>
            <w:shd w:val="clear" w:color="auto" w:fill="auto"/>
          </w:tcPr>
          <w:p w:rsidR="000607B9" w:rsidRDefault="005072D5">
            <w:pPr>
              <w:pStyle w:val="TableContents"/>
            </w:pPr>
            <w:r>
              <w:t>Changes in error messages' structure and more accurate configuration location</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r>
              <w:t>Martin Lind</w:t>
            </w:r>
          </w:p>
        </w:tc>
      </w:tr>
      <w:tr w:rsidR="000607B9">
        <w:tc>
          <w:tcPr>
            <w:tcW w:w="1387" w:type="dxa"/>
            <w:tcBorders>
              <w:left w:val="single" w:sz="8" w:space="0" w:color="000000"/>
              <w:bottom w:val="single" w:sz="8" w:space="0" w:color="000000"/>
            </w:tcBorders>
            <w:shd w:val="clear" w:color="auto" w:fill="auto"/>
          </w:tcPr>
          <w:p w:rsidR="000607B9" w:rsidRDefault="005072D5">
            <w:pPr>
              <w:pStyle w:val="TableContents"/>
            </w:pPr>
            <w:r>
              <w:t>15.09.2015</w:t>
            </w:r>
          </w:p>
        </w:tc>
        <w:tc>
          <w:tcPr>
            <w:tcW w:w="1054" w:type="dxa"/>
            <w:tcBorders>
              <w:left w:val="single" w:sz="8" w:space="0" w:color="000000"/>
              <w:bottom w:val="single" w:sz="8" w:space="0" w:color="000000"/>
            </w:tcBorders>
            <w:shd w:val="clear" w:color="auto" w:fill="auto"/>
          </w:tcPr>
          <w:p w:rsidR="000607B9" w:rsidRDefault="005072D5">
            <w:pPr>
              <w:pStyle w:val="TableContents"/>
            </w:pPr>
            <w:r>
              <w:t>0.6</w:t>
            </w:r>
          </w:p>
        </w:tc>
        <w:tc>
          <w:tcPr>
            <w:tcW w:w="4759" w:type="dxa"/>
            <w:tcBorders>
              <w:left w:val="single" w:sz="8" w:space="0" w:color="000000"/>
              <w:bottom w:val="single" w:sz="8" w:space="0" w:color="000000"/>
            </w:tcBorders>
            <w:shd w:val="clear" w:color="auto" w:fill="auto"/>
          </w:tcPr>
          <w:p w:rsidR="000607B9" w:rsidRDefault="005072D5">
            <w:pPr>
              <w:pStyle w:val="TableContents"/>
            </w:pPr>
            <w:r>
              <w:t>Corrections and additions done</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proofErr w:type="spellStart"/>
            <w:r>
              <w:t>Riin</w:t>
            </w:r>
            <w:proofErr w:type="spellEnd"/>
            <w:r>
              <w:t xml:space="preserve"> </w:t>
            </w:r>
            <w:proofErr w:type="spellStart"/>
            <w:r>
              <w:t>Saarmäe</w:t>
            </w:r>
            <w:proofErr w:type="spellEnd"/>
          </w:p>
        </w:tc>
      </w:tr>
      <w:tr w:rsidR="000607B9">
        <w:tc>
          <w:tcPr>
            <w:tcW w:w="1387" w:type="dxa"/>
            <w:tcBorders>
              <w:left w:val="single" w:sz="8" w:space="0" w:color="000000"/>
              <w:bottom w:val="single" w:sz="8" w:space="0" w:color="000000"/>
            </w:tcBorders>
            <w:shd w:val="clear" w:color="auto" w:fill="auto"/>
          </w:tcPr>
          <w:p w:rsidR="000607B9" w:rsidRDefault="005072D5">
            <w:pPr>
              <w:pStyle w:val="TableContents"/>
            </w:pPr>
            <w:r>
              <w:t>16.09.2015</w:t>
            </w:r>
          </w:p>
        </w:tc>
        <w:tc>
          <w:tcPr>
            <w:tcW w:w="1054" w:type="dxa"/>
            <w:tcBorders>
              <w:left w:val="single" w:sz="8" w:space="0" w:color="000000"/>
              <w:bottom w:val="single" w:sz="8" w:space="0" w:color="000000"/>
            </w:tcBorders>
            <w:shd w:val="clear" w:color="auto" w:fill="auto"/>
          </w:tcPr>
          <w:p w:rsidR="000607B9" w:rsidRDefault="005072D5">
            <w:pPr>
              <w:pStyle w:val="TableContents"/>
            </w:pPr>
            <w:r>
              <w:t>0.7</w:t>
            </w:r>
          </w:p>
        </w:tc>
        <w:tc>
          <w:tcPr>
            <w:tcW w:w="4759" w:type="dxa"/>
            <w:tcBorders>
              <w:left w:val="single" w:sz="8" w:space="0" w:color="000000"/>
              <w:bottom w:val="single" w:sz="8" w:space="0" w:color="000000"/>
            </w:tcBorders>
            <w:shd w:val="clear" w:color="auto" w:fill="auto"/>
          </w:tcPr>
          <w:p w:rsidR="000607B9" w:rsidRDefault="005072D5">
            <w:pPr>
              <w:pStyle w:val="TableContents"/>
            </w:pPr>
            <w:r>
              <w:t>Use cases for changing the central server address added</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proofErr w:type="spellStart"/>
            <w:r>
              <w:t>Riin</w:t>
            </w:r>
            <w:proofErr w:type="spellEnd"/>
            <w:r>
              <w:t xml:space="preserve"> </w:t>
            </w:r>
            <w:proofErr w:type="spellStart"/>
            <w:r>
              <w:t>Saarmäe</w:t>
            </w:r>
            <w:proofErr w:type="spellEnd"/>
          </w:p>
        </w:tc>
      </w:tr>
      <w:tr w:rsidR="000607B9">
        <w:tc>
          <w:tcPr>
            <w:tcW w:w="1387" w:type="dxa"/>
            <w:tcBorders>
              <w:left w:val="single" w:sz="8" w:space="0" w:color="000000"/>
              <w:bottom w:val="single" w:sz="8" w:space="0" w:color="000000"/>
            </w:tcBorders>
            <w:shd w:val="clear" w:color="auto" w:fill="auto"/>
          </w:tcPr>
          <w:p w:rsidR="000607B9" w:rsidRDefault="005072D5">
            <w:pPr>
              <w:pStyle w:val="TableContents"/>
            </w:pPr>
            <w:r>
              <w:t>20.09.2015</w:t>
            </w:r>
          </w:p>
        </w:tc>
        <w:tc>
          <w:tcPr>
            <w:tcW w:w="1054" w:type="dxa"/>
            <w:tcBorders>
              <w:left w:val="single" w:sz="8" w:space="0" w:color="000000"/>
              <w:bottom w:val="single" w:sz="8" w:space="0" w:color="000000"/>
            </w:tcBorders>
            <w:shd w:val="clear" w:color="auto" w:fill="auto"/>
          </w:tcPr>
          <w:p w:rsidR="000607B9" w:rsidRDefault="005072D5">
            <w:pPr>
              <w:pStyle w:val="TableContents"/>
            </w:pPr>
            <w:r>
              <w:t>1.0</w:t>
            </w:r>
          </w:p>
        </w:tc>
        <w:tc>
          <w:tcPr>
            <w:tcW w:w="4759" w:type="dxa"/>
            <w:tcBorders>
              <w:left w:val="single" w:sz="8" w:space="0" w:color="000000"/>
              <w:bottom w:val="single" w:sz="8" w:space="0" w:color="000000"/>
            </w:tcBorders>
            <w:shd w:val="clear" w:color="auto" w:fill="auto"/>
          </w:tcPr>
          <w:p w:rsidR="000607B9" w:rsidRDefault="005072D5">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proofErr w:type="spellStart"/>
            <w:r>
              <w:t>Imbi</w:t>
            </w:r>
            <w:proofErr w:type="spellEnd"/>
            <w:r>
              <w:t xml:space="preserve"> </w:t>
            </w:r>
            <w:proofErr w:type="spellStart"/>
            <w:r>
              <w:t>Nõgisto</w:t>
            </w:r>
            <w:proofErr w:type="spellEnd"/>
          </w:p>
        </w:tc>
      </w:tr>
      <w:tr w:rsidR="000607B9">
        <w:tc>
          <w:tcPr>
            <w:tcW w:w="1387" w:type="dxa"/>
            <w:tcBorders>
              <w:left w:val="single" w:sz="8" w:space="0" w:color="000000"/>
              <w:bottom w:val="single" w:sz="8" w:space="0" w:color="000000"/>
            </w:tcBorders>
            <w:shd w:val="clear" w:color="auto" w:fill="auto"/>
          </w:tcPr>
          <w:p w:rsidR="000607B9" w:rsidRDefault="005072D5">
            <w:pPr>
              <w:pStyle w:val="TableContents"/>
            </w:pPr>
            <w:r>
              <w:t>21.09.2015</w:t>
            </w:r>
          </w:p>
        </w:tc>
        <w:tc>
          <w:tcPr>
            <w:tcW w:w="1054" w:type="dxa"/>
            <w:tcBorders>
              <w:left w:val="single" w:sz="8" w:space="0" w:color="000000"/>
              <w:bottom w:val="single" w:sz="8" w:space="0" w:color="000000"/>
            </w:tcBorders>
            <w:shd w:val="clear" w:color="auto" w:fill="auto"/>
          </w:tcPr>
          <w:p w:rsidR="000607B9" w:rsidRDefault="005072D5">
            <w:pPr>
              <w:pStyle w:val="TableContents"/>
            </w:pPr>
            <w:r>
              <w:t>1.1</w:t>
            </w:r>
          </w:p>
        </w:tc>
        <w:tc>
          <w:tcPr>
            <w:tcW w:w="4759" w:type="dxa"/>
            <w:tcBorders>
              <w:left w:val="single" w:sz="8" w:space="0" w:color="000000"/>
              <w:bottom w:val="single" w:sz="8" w:space="0" w:color="000000"/>
            </w:tcBorders>
            <w:shd w:val="clear" w:color="auto" w:fill="auto"/>
          </w:tcPr>
          <w:p w:rsidR="000607B9" w:rsidRDefault="005072D5">
            <w:pPr>
              <w:pStyle w:val="TableContents"/>
            </w:pPr>
            <w:r>
              <w:t>Minor corrections made</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proofErr w:type="spellStart"/>
            <w:r>
              <w:t>Imbi</w:t>
            </w:r>
            <w:proofErr w:type="spellEnd"/>
            <w:r>
              <w:t xml:space="preserve"> </w:t>
            </w:r>
            <w:proofErr w:type="spellStart"/>
            <w:r>
              <w:t>Nõgisto</w:t>
            </w:r>
            <w:proofErr w:type="spellEnd"/>
          </w:p>
        </w:tc>
      </w:tr>
      <w:tr w:rsidR="000607B9">
        <w:tc>
          <w:tcPr>
            <w:tcW w:w="1387" w:type="dxa"/>
            <w:tcBorders>
              <w:left w:val="single" w:sz="8" w:space="0" w:color="000000"/>
              <w:bottom w:val="single" w:sz="8" w:space="0" w:color="000000"/>
            </w:tcBorders>
            <w:shd w:val="clear" w:color="auto" w:fill="auto"/>
          </w:tcPr>
          <w:p w:rsidR="000607B9" w:rsidRDefault="005072D5">
            <w:pPr>
              <w:pStyle w:val="TableContents"/>
            </w:pPr>
            <w:r>
              <w:t>04.11.2015</w:t>
            </w:r>
          </w:p>
        </w:tc>
        <w:tc>
          <w:tcPr>
            <w:tcW w:w="1054" w:type="dxa"/>
            <w:tcBorders>
              <w:left w:val="single" w:sz="8" w:space="0" w:color="000000"/>
              <w:bottom w:val="single" w:sz="8" w:space="0" w:color="000000"/>
            </w:tcBorders>
            <w:shd w:val="clear" w:color="auto" w:fill="auto"/>
          </w:tcPr>
          <w:p w:rsidR="000607B9" w:rsidRDefault="005072D5">
            <w:pPr>
              <w:pStyle w:val="TableContents"/>
            </w:pPr>
            <w:r>
              <w:t>1.2</w:t>
            </w:r>
          </w:p>
        </w:tc>
        <w:tc>
          <w:tcPr>
            <w:tcW w:w="4759" w:type="dxa"/>
            <w:tcBorders>
              <w:left w:val="single" w:sz="8" w:space="0" w:color="000000"/>
              <w:bottom w:val="single" w:sz="8" w:space="0" w:color="000000"/>
            </w:tcBorders>
            <w:shd w:val="clear" w:color="auto" w:fill="auto"/>
          </w:tcPr>
          <w:p w:rsidR="000607B9" w:rsidRDefault="005072D5">
            <w:pPr>
              <w:pStyle w:val="TableContents"/>
            </w:pPr>
            <w:r>
              <w:t xml:space="preserve">Renamed </w:t>
            </w:r>
            <w:r>
              <w:rPr>
                <w:i/>
                <w:iCs/>
              </w:rPr>
              <w:t>Scope</w:t>
            </w:r>
            <w:r>
              <w:t xml:space="preserve"> element to </w:t>
            </w:r>
            <w:r>
              <w:rPr>
                <w:i/>
                <w:iCs/>
              </w:rPr>
              <w:t>System</w:t>
            </w:r>
            <w:r>
              <w:t xml:space="preserve">. Renamed </w:t>
            </w:r>
            <w:r>
              <w:rPr>
                <w:i/>
                <w:iCs/>
              </w:rPr>
              <w:t>native</w:t>
            </w:r>
            <w:r>
              <w:t xml:space="preserve"> to </w:t>
            </w:r>
            <w:r>
              <w:rPr>
                <w:i/>
                <w:iCs/>
              </w:rPr>
              <w:t>local</w:t>
            </w:r>
            <w:r>
              <w:t>. Added brief description to UC GCONF_5.</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proofErr w:type="spellStart"/>
            <w:r>
              <w:t>Riin</w:t>
            </w:r>
            <w:proofErr w:type="spellEnd"/>
            <w:r>
              <w:t xml:space="preserve"> </w:t>
            </w:r>
            <w:proofErr w:type="spellStart"/>
            <w:r>
              <w:t>Saarmäe</w:t>
            </w:r>
            <w:proofErr w:type="spellEnd"/>
          </w:p>
        </w:tc>
      </w:tr>
      <w:tr w:rsidR="000607B9">
        <w:tc>
          <w:tcPr>
            <w:tcW w:w="1387" w:type="dxa"/>
            <w:tcBorders>
              <w:left w:val="single" w:sz="8" w:space="0" w:color="000000"/>
              <w:bottom w:val="single" w:sz="8" w:space="0" w:color="000000"/>
            </w:tcBorders>
            <w:shd w:val="clear" w:color="auto" w:fill="auto"/>
          </w:tcPr>
          <w:p w:rsidR="000607B9" w:rsidRDefault="005072D5">
            <w:pPr>
              <w:pStyle w:val="TableContents"/>
            </w:pPr>
            <w:r>
              <w:t>16.12.2015</w:t>
            </w:r>
          </w:p>
        </w:tc>
        <w:tc>
          <w:tcPr>
            <w:tcW w:w="1054" w:type="dxa"/>
            <w:tcBorders>
              <w:left w:val="single" w:sz="8" w:space="0" w:color="000000"/>
              <w:bottom w:val="single" w:sz="8" w:space="0" w:color="000000"/>
            </w:tcBorders>
            <w:shd w:val="clear" w:color="auto" w:fill="auto"/>
          </w:tcPr>
          <w:p w:rsidR="000607B9" w:rsidRDefault="005072D5">
            <w:pPr>
              <w:pStyle w:val="TableContents"/>
            </w:pPr>
            <w:r>
              <w:t>1.3</w:t>
            </w:r>
          </w:p>
        </w:tc>
        <w:tc>
          <w:tcPr>
            <w:tcW w:w="4759" w:type="dxa"/>
            <w:tcBorders>
              <w:left w:val="single" w:sz="8" w:space="0" w:color="000000"/>
              <w:bottom w:val="single" w:sz="8" w:space="0" w:color="000000"/>
            </w:tcBorders>
            <w:shd w:val="clear" w:color="auto" w:fill="auto"/>
          </w:tcPr>
          <w:p w:rsidR="000607B9" w:rsidRDefault="005072D5">
            <w:pPr>
              <w:pStyle w:val="TableContents"/>
            </w:pPr>
            <w:r>
              <w:t>GCONF_11 updated: a label value can be assigned for the key on generation. UC GCONF_24 updated: the last successful configuration source is used for downloading configuration, if the download from the last successful source fails then the next source is chosen randomly.</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proofErr w:type="spellStart"/>
            <w:r>
              <w:t>Riin</w:t>
            </w:r>
            <w:proofErr w:type="spellEnd"/>
            <w:r>
              <w:t xml:space="preserve"> </w:t>
            </w:r>
            <w:proofErr w:type="spellStart"/>
            <w:r>
              <w:t>Saarmäe</w:t>
            </w:r>
            <w:proofErr w:type="spellEnd"/>
          </w:p>
        </w:tc>
      </w:tr>
      <w:tr w:rsidR="000607B9">
        <w:trPr>
          <w:trHeight w:val="537"/>
        </w:trPr>
        <w:tc>
          <w:tcPr>
            <w:tcW w:w="1387" w:type="dxa"/>
            <w:tcBorders>
              <w:left w:val="single" w:sz="8" w:space="0" w:color="000000"/>
              <w:bottom w:val="single" w:sz="8" w:space="0" w:color="000000"/>
            </w:tcBorders>
            <w:shd w:val="clear" w:color="auto" w:fill="auto"/>
          </w:tcPr>
          <w:p w:rsidR="000607B9" w:rsidRDefault="005072D5">
            <w:pPr>
              <w:pStyle w:val="TableContents"/>
            </w:pPr>
            <w:r>
              <w:t>12.02.2016</w:t>
            </w:r>
          </w:p>
        </w:tc>
        <w:tc>
          <w:tcPr>
            <w:tcW w:w="1054" w:type="dxa"/>
            <w:tcBorders>
              <w:left w:val="single" w:sz="8" w:space="0" w:color="000000"/>
              <w:bottom w:val="single" w:sz="8" w:space="0" w:color="000000"/>
            </w:tcBorders>
            <w:shd w:val="clear" w:color="auto" w:fill="auto"/>
          </w:tcPr>
          <w:p w:rsidR="000607B9" w:rsidRDefault="005072D5">
            <w:pPr>
              <w:pStyle w:val="TableContents"/>
            </w:pPr>
            <w:r>
              <w:t>1.4</w:t>
            </w:r>
          </w:p>
        </w:tc>
        <w:tc>
          <w:tcPr>
            <w:tcW w:w="4759" w:type="dxa"/>
            <w:tcBorders>
              <w:left w:val="single" w:sz="8" w:space="0" w:color="000000"/>
              <w:bottom w:val="single" w:sz="8" w:space="0" w:color="000000"/>
            </w:tcBorders>
            <w:shd w:val="clear" w:color="auto" w:fill="auto"/>
          </w:tcPr>
          <w:p w:rsidR="000607B9" w:rsidRDefault="005072D5">
            <w:pPr>
              <w:pStyle w:val="TableContents"/>
            </w:pPr>
            <w:r>
              <w:t>GCONF_22 updated: the verification of the instance identifier on configuration anchor file upload added.</w:t>
            </w:r>
          </w:p>
        </w:tc>
        <w:tc>
          <w:tcPr>
            <w:tcW w:w="1740" w:type="dxa"/>
            <w:tcBorders>
              <w:left w:val="single" w:sz="8" w:space="0" w:color="000000"/>
              <w:bottom w:val="single" w:sz="8" w:space="0" w:color="000000"/>
              <w:right w:val="single" w:sz="8" w:space="0" w:color="000000"/>
            </w:tcBorders>
            <w:shd w:val="clear" w:color="auto" w:fill="auto"/>
          </w:tcPr>
          <w:p w:rsidR="000607B9" w:rsidRDefault="005072D5">
            <w:pPr>
              <w:pStyle w:val="TableContents"/>
            </w:pPr>
            <w:r>
              <w:t xml:space="preserve">Meril </w:t>
            </w:r>
            <w:proofErr w:type="spellStart"/>
            <w:r>
              <w:t>Vaht</w:t>
            </w:r>
            <w:proofErr w:type="spellEnd"/>
          </w:p>
        </w:tc>
      </w:tr>
    </w:tbl>
    <w:p w:rsidR="000607B9" w:rsidRDefault="000607B9">
      <w:pPr>
        <w:rPr>
          <w:color w:val="000000"/>
        </w:rPr>
      </w:pPr>
    </w:p>
    <w:p w:rsidR="000607B9" w:rsidRDefault="000607B9">
      <w:pPr>
        <w:rPr>
          <w:color w:val="000000"/>
        </w:rPr>
      </w:pPr>
    </w:p>
    <w:p w:rsidR="000607B9" w:rsidRDefault="000607B9">
      <w:pPr>
        <w:pStyle w:val="Subtitle"/>
      </w:pPr>
    </w:p>
    <w:p w:rsidR="000607B9" w:rsidRDefault="005072D5">
      <w:pPr>
        <w:pStyle w:val="TOAHeading"/>
      </w:pPr>
      <w:r>
        <w:t>Table of Contents</w:t>
      </w:r>
    </w:p>
    <w:p w:rsidR="009A5F6B" w:rsidRDefault="00E129B3">
      <w:pPr>
        <w:pStyle w:val="TOC1"/>
        <w:tabs>
          <w:tab w:val="left" w:pos="482"/>
        </w:tabs>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43036157" w:history="1">
        <w:r w:rsidR="009A5F6B" w:rsidRPr="005E4C4A">
          <w:rPr>
            <w:rStyle w:val="Hyperlink"/>
            <w:noProof/>
          </w:rPr>
          <w:t>1</w:t>
        </w:r>
        <w:r w:rsidR="009A5F6B">
          <w:rPr>
            <w:rFonts w:asciiTheme="minorHAnsi" w:eastAsiaTheme="minorEastAsia" w:hAnsiTheme="minorHAnsi" w:cstheme="minorBidi"/>
            <w:b w:val="0"/>
            <w:noProof/>
            <w:sz w:val="22"/>
            <w:szCs w:val="22"/>
            <w:lang w:val="et-EE"/>
          </w:rPr>
          <w:tab/>
        </w:r>
        <w:r w:rsidR="009A5F6B" w:rsidRPr="005E4C4A">
          <w:rPr>
            <w:rStyle w:val="Hyperlink"/>
            <w:noProof/>
          </w:rPr>
          <w:t>Introduction</w:t>
        </w:r>
        <w:r w:rsidR="009A5F6B">
          <w:rPr>
            <w:noProof/>
            <w:webHidden/>
          </w:rPr>
          <w:tab/>
        </w:r>
        <w:r w:rsidR="009A5F6B">
          <w:rPr>
            <w:noProof/>
            <w:webHidden/>
          </w:rPr>
          <w:fldChar w:fldCharType="begin"/>
        </w:r>
        <w:r w:rsidR="009A5F6B">
          <w:rPr>
            <w:noProof/>
            <w:webHidden/>
          </w:rPr>
          <w:instrText xml:space="preserve"> PAGEREF _Toc443036157 \h </w:instrText>
        </w:r>
        <w:r w:rsidR="009A5F6B">
          <w:rPr>
            <w:noProof/>
            <w:webHidden/>
          </w:rPr>
        </w:r>
        <w:r w:rsidR="009A5F6B">
          <w:rPr>
            <w:noProof/>
            <w:webHidden/>
          </w:rPr>
          <w:fldChar w:fldCharType="separate"/>
        </w:r>
        <w:r w:rsidR="009A5F6B">
          <w:rPr>
            <w:noProof/>
            <w:webHidden/>
          </w:rPr>
          <w:t>5</w:t>
        </w:r>
        <w:r w:rsidR="009A5F6B">
          <w:rPr>
            <w:noProof/>
            <w:webHidden/>
          </w:rPr>
          <w:fldChar w:fldCharType="end"/>
        </w:r>
      </w:hyperlink>
    </w:p>
    <w:p w:rsidR="009A5F6B" w:rsidRDefault="009A5F6B">
      <w:pPr>
        <w:pStyle w:val="TOC2"/>
        <w:tabs>
          <w:tab w:val="left" w:pos="1132"/>
        </w:tabs>
        <w:rPr>
          <w:rFonts w:asciiTheme="minorHAnsi" w:eastAsiaTheme="minorEastAsia" w:hAnsiTheme="minorHAnsi" w:cstheme="minorBidi"/>
          <w:noProof/>
          <w:sz w:val="22"/>
          <w:szCs w:val="22"/>
          <w:lang w:val="et-EE"/>
        </w:rPr>
      </w:pPr>
      <w:hyperlink w:anchor="_Toc443036158" w:history="1">
        <w:r w:rsidRPr="005E4C4A">
          <w:rPr>
            <w:rStyle w:val="Hyperlink"/>
            <w:noProof/>
          </w:rPr>
          <w:t>1.1</w:t>
        </w:r>
        <w:r>
          <w:rPr>
            <w:rFonts w:asciiTheme="minorHAnsi" w:eastAsiaTheme="minorEastAsia" w:hAnsiTheme="minorHAnsi" w:cstheme="minorBidi"/>
            <w:noProof/>
            <w:sz w:val="22"/>
            <w:szCs w:val="22"/>
            <w:lang w:val="et-EE"/>
          </w:rPr>
          <w:tab/>
        </w:r>
        <w:r w:rsidRPr="005E4C4A">
          <w:rPr>
            <w:rStyle w:val="Hyperlink"/>
            <w:noProof/>
          </w:rPr>
          <w:t>Purpose</w:t>
        </w:r>
        <w:r>
          <w:rPr>
            <w:noProof/>
            <w:webHidden/>
          </w:rPr>
          <w:tab/>
        </w:r>
        <w:r>
          <w:rPr>
            <w:noProof/>
            <w:webHidden/>
          </w:rPr>
          <w:fldChar w:fldCharType="begin"/>
        </w:r>
        <w:r>
          <w:rPr>
            <w:noProof/>
            <w:webHidden/>
          </w:rPr>
          <w:instrText xml:space="preserve"> PAGEREF _Toc443036158 \h </w:instrText>
        </w:r>
        <w:r>
          <w:rPr>
            <w:noProof/>
            <w:webHidden/>
          </w:rPr>
        </w:r>
        <w:r>
          <w:rPr>
            <w:noProof/>
            <w:webHidden/>
          </w:rPr>
          <w:fldChar w:fldCharType="separate"/>
        </w:r>
        <w:r>
          <w:rPr>
            <w:noProof/>
            <w:webHidden/>
          </w:rPr>
          <w:t>5</w:t>
        </w:r>
        <w:r>
          <w:rPr>
            <w:noProof/>
            <w:webHidden/>
          </w:rPr>
          <w:fldChar w:fldCharType="end"/>
        </w:r>
      </w:hyperlink>
    </w:p>
    <w:p w:rsidR="009A5F6B" w:rsidRDefault="009A5F6B">
      <w:pPr>
        <w:pStyle w:val="TOC2"/>
        <w:tabs>
          <w:tab w:val="left" w:pos="1132"/>
        </w:tabs>
        <w:rPr>
          <w:rFonts w:asciiTheme="minorHAnsi" w:eastAsiaTheme="minorEastAsia" w:hAnsiTheme="minorHAnsi" w:cstheme="minorBidi"/>
          <w:noProof/>
          <w:sz w:val="22"/>
          <w:szCs w:val="22"/>
          <w:lang w:val="et-EE"/>
        </w:rPr>
      </w:pPr>
      <w:hyperlink w:anchor="_Toc443036159" w:history="1">
        <w:r w:rsidRPr="005E4C4A">
          <w:rPr>
            <w:rStyle w:val="Hyperlink"/>
            <w:noProof/>
          </w:rPr>
          <w:t>1.2</w:t>
        </w:r>
        <w:r>
          <w:rPr>
            <w:rFonts w:asciiTheme="minorHAnsi" w:eastAsiaTheme="minorEastAsia" w:hAnsiTheme="minorHAnsi" w:cstheme="minorBidi"/>
            <w:noProof/>
            <w:sz w:val="22"/>
            <w:szCs w:val="22"/>
            <w:lang w:val="et-EE"/>
          </w:rPr>
          <w:tab/>
        </w:r>
        <w:r w:rsidRPr="005E4C4A">
          <w:rPr>
            <w:rStyle w:val="Hyperlink"/>
            <w:noProof/>
          </w:rPr>
          <w:t>Terms and Abbreviations</w:t>
        </w:r>
        <w:r>
          <w:rPr>
            <w:noProof/>
            <w:webHidden/>
          </w:rPr>
          <w:tab/>
        </w:r>
        <w:r>
          <w:rPr>
            <w:noProof/>
            <w:webHidden/>
          </w:rPr>
          <w:fldChar w:fldCharType="begin"/>
        </w:r>
        <w:r>
          <w:rPr>
            <w:noProof/>
            <w:webHidden/>
          </w:rPr>
          <w:instrText xml:space="preserve"> PAGEREF _Toc443036159 \h </w:instrText>
        </w:r>
        <w:r>
          <w:rPr>
            <w:noProof/>
            <w:webHidden/>
          </w:rPr>
        </w:r>
        <w:r>
          <w:rPr>
            <w:noProof/>
            <w:webHidden/>
          </w:rPr>
          <w:fldChar w:fldCharType="separate"/>
        </w:r>
        <w:r>
          <w:rPr>
            <w:noProof/>
            <w:webHidden/>
          </w:rPr>
          <w:t>5</w:t>
        </w:r>
        <w:r>
          <w:rPr>
            <w:noProof/>
            <w:webHidden/>
          </w:rPr>
          <w:fldChar w:fldCharType="end"/>
        </w:r>
      </w:hyperlink>
    </w:p>
    <w:p w:rsidR="009A5F6B" w:rsidRDefault="009A5F6B">
      <w:pPr>
        <w:pStyle w:val="TOC2"/>
        <w:tabs>
          <w:tab w:val="left" w:pos="1132"/>
        </w:tabs>
        <w:rPr>
          <w:rFonts w:asciiTheme="minorHAnsi" w:eastAsiaTheme="minorEastAsia" w:hAnsiTheme="minorHAnsi" w:cstheme="minorBidi"/>
          <w:noProof/>
          <w:sz w:val="22"/>
          <w:szCs w:val="22"/>
          <w:lang w:val="et-EE"/>
        </w:rPr>
      </w:pPr>
      <w:hyperlink w:anchor="_Toc443036160" w:history="1">
        <w:r w:rsidRPr="005E4C4A">
          <w:rPr>
            <w:rStyle w:val="Hyperlink"/>
            <w:noProof/>
          </w:rPr>
          <w:t>1.3</w:t>
        </w:r>
        <w:r>
          <w:rPr>
            <w:rFonts w:asciiTheme="minorHAnsi" w:eastAsiaTheme="minorEastAsia" w:hAnsiTheme="minorHAnsi" w:cstheme="minorBidi"/>
            <w:noProof/>
            <w:sz w:val="22"/>
            <w:szCs w:val="22"/>
            <w:lang w:val="et-EE"/>
          </w:rPr>
          <w:tab/>
        </w:r>
        <w:r w:rsidRPr="005E4C4A">
          <w:rPr>
            <w:rStyle w:val="Hyperlink"/>
            <w:noProof/>
          </w:rPr>
          <w:t>References</w:t>
        </w:r>
        <w:r>
          <w:rPr>
            <w:noProof/>
            <w:webHidden/>
          </w:rPr>
          <w:tab/>
        </w:r>
        <w:r>
          <w:rPr>
            <w:noProof/>
            <w:webHidden/>
          </w:rPr>
          <w:fldChar w:fldCharType="begin"/>
        </w:r>
        <w:r>
          <w:rPr>
            <w:noProof/>
            <w:webHidden/>
          </w:rPr>
          <w:instrText xml:space="preserve"> PAGEREF _Toc443036160 \h </w:instrText>
        </w:r>
        <w:r>
          <w:rPr>
            <w:noProof/>
            <w:webHidden/>
          </w:rPr>
        </w:r>
        <w:r>
          <w:rPr>
            <w:noProof/>
            <w:webHidden/>
          </w:rPr>
          <w:fldChar w:fldCharType="separate"/>
        </w:r>
        <w:r>
          <w:rPr>
            <w:noProof/>
            <w:webHidden/>
          </w:rPr>
          <w:t>6</w:t>
        </w:r>
        <w:r>
          <w:rPr>
            <w:noProof/>
            <w:webHidden/>
          </w:rPr>
          <w:fldChar w:fldCharType="end"/>
        </w:r>
      </w:hyperlink>
    </w:p>
    <w:p w:rsidR="009A5F6B" w:rsidRDefault="009A5F6B">
      <w:pPr>
        <w:pStyle w:val="TOC1"/>
        <w:tabs>
          <w:tab w:val="left" w:pos="482"/>
        </w:tabs>
        <w:rPr>
          <w:rFonts w:asciiTheme="minorHAnsi" w:eastAsiaTheme="minorEastAsia" w:hAnsiTheme="minorHAnsi" w:cstheme="minorBidi"/>
          <w:b w:val="0"/>
          <w:noProof/>
          <w:sz w:val="22"/>
          <w:szCs w:val="22"/>
          <w:lang w:val="et-EE"/>
        </w:rPr>
      </w:pPr>
      <w:hyperlink w:anchor="_Toc443036161" w:history="1">
        <w:r w:rsidRPr="005E4C4A">
          <w:rPr>
            <w:rStyle w:val="Hyperlink"/>
            <w:noProof/>
          </w:rPr>
          <w:t>2</w:t>
        </w:r>
        <w:r>
          <w:rPr>
            <w:rFonts w:asciiTheme="minorHAnsi" w:eastAsiaTheme="minorEastAsia" w:hAnsiTheme="minorHAnsi" w:cstheme="minorBidi"/>
            <w:b w:val="0"/>
            <w:noProof/>
            <w:sz w:val="22"/>
            <w:szCs w:val="22"/>
            <w:lang w:val="et-EE"/>
          </w:rPr>
          <w:tab/>
        </w:r>
        <w:r w:rsidRPr="005E4C4A">
          <w:rPr>
            <w:rStyle w:val="Hyperlink"/>
            <w:noProof/>
          </w:rPr>
          <w:t>Overview</w:t>
        </w:r>
        <w:r>
          <w:rPr>
            <w:noProof/>
            <w:webHidden/>
          </w:rPr>
          <w:tab/>
        </w:r>
        <w:r>
          <w:rPr>
            <w:noProof/>
            <w:webHidden/>
          </w:rPr>
          <w:fldChar w:fldCharType="begin"/>
        </w:r>
        <w:r>
          <w:rPr>
            <w:noProof/>
            <w:webHidden/>
          </w:rPr>
          <w:instrText xml:space="preserve"> PAGEREF _Toc443036161 \h </w:instrText>
        </w:r>
        <w:r>
          <w:rPr>
            <w:noProof/>
            <w:webHidden/>
          </w:rPr>
        </w:r>
        <w:r>
          <w:rPr>
            <w:noProof/>
            <w:webHidden/>
          </w:rPr>
          <w:fldChar w:fldCharType="separate"/>
        </w:r>
        <w:r>
          <w:rPr>
            <w:noProof/>
            <w:webHidden/>
          </w:rPr>
          <w:t>8</w:t>
        </w:r>
        <w:r>
          <w:rPr>
            <w:noProof/>
            <w:webHidden/>
          </w:rPr>
          <w:fldChar w:fldCharType="end"/>
        </w:r>
      </w:hyperlink>
    </w:p>
    <w:p w:rsidR="009A5F6B" w:rsidRDefault="009A5F6B">
      <w:pPr>
        <w:pStyle w:val="TOC2"/>
        <w:tabs>
          <w:tab w:val="left" w:pos="1132"/>
        </w:tabs>
        <w:rPr>
          <w:rFonts w:asciiTheme="minorHAnsi" w:eastAsiaTheme="minorEastAsia" w:hAnsiTheme="minorHAnsi" w:cstheme="minorBidi"/>
          <w:noProof/>
          <w:sz w:val="22"/>
          <w:szCs w:val="22"/>
          <w:lang w:val="et-EE"/>
        </w:rPr>
      </w:pPr>
      <w:hyperlink w:anchor="_Toc443036162" w:history="1">
        <w:r w:rsidRPr="005E4C4A">
          <w:rPr>
            <w:rStyle w:val="Hyperlink"/>
            <w:noProof/>
          </w:rPr>
          <w:t>2.1</w:t>
        </w:r>
        <w:r>
          <w:rPr>
            <w:rFonts w:asciiTheme="minorHAnsi" w:eastAsiaTheme="minorEastAsia" w:hAnsiTheme="minorHAnsi" w:cstheme="minorBidi"/>
            <w:noProof/>
            <w:sz w:val="22"/>
            <w:szCs w:val="22"/>
            <w:lang w:val="et-EE"/>
          </w:rPr>
          <w:tab/>
        </w:r>
        <w:r w:rsidRPr="005E4C4A">
          <w:rPr>
            <w:rStyle w:val="Hyperlink"/>
            <w:noProof/>
          </w:rPr>
          <w:t>Actors</w:t>
        </w:r>
        <w:r>
          <w:rPr>
            <w:noProof/>
            <w:webHidden/>
          </w:rPr>
          <w:tab/>
        </w:r>
        <w:r>
          <w:rPr>
            <w:noProof/>
            <w:webHidden/>
          </w:rPr>
          <w:fldChar w:fldCharType="begin"/>
        </w:r>
        <w:r>
          <w:rPr>
            <w:noProof/>
            <w:webHidden/>
          </w:rPr>
          <w:instrText xml:space="preserve"> PAGEREF _Toc443036162 \h </w:instrText>
        </w:r>
        <w:r>
          <w:rPr>
            <w:noProof/>
            <w:webHidden/>
          </w:rPr>
        </w:r>
        <w:r>
          <w:rPr>
            <w:noProof/>
            <w:webHidden/>
          </w:rPr>
          <w:fldChar w:fldCharType="separate"/>
        </w:r>
        <w:r>
          <w:rPr>
            <w:noProof/>
            <w:webHidden/>
          </w:rPr>
          <w:t>8</w:t>
        </w:r>
        <w:r>
          <w:rPr>
            <w:noProof/>
            <w:webHidden/>
          </w:rPr>
          <w:fldChar w:fldCharType="end"/>
        </w:r>
      </w:hyperlink>
    </w:p>
    <w:p w:rsidR="009A5F6B" w:rsidRDefault="009A5F6B">
      <w:pPr>
        <w:pStyle w:val="TOC2"/>
        <w:tabs>
          <w:tab w:val="left" w:pos="1132"/>
        </w:tabs>
        <w:rPr>
          <w:rFonts w:asciiTheme="minorHAnsi" w:eastAsiaTheme="minorEastAsia" w:hAnsiTheme="minorHAnsi" w:cstheme="minorBidi"/>
          <w:noProof/>
          <w:sz w:val="22"/>
          <w:szCs w:val="22"/>
          <w:lang w:val="et-EE"/>
        </w:rPr>
      </w:pPr>
      <w:hyperlink w:anchor="_Toc443036163" w:history="1">
        <w:r w:rsidRPr="005E4C4A">
          <w:rPr>
            <w:rStyle w:val="Hyperlink"/>
            <w:noProof/>
          </w:rPr>
          <w:t>2.2</w:t>
        </w:r>
        <w:r>
          <w:rPr>
            <w:rFonts w:asciiTheme="minorHAnsi" w:eastAsiaTheme="minorEastAsia" w:hAnsiTheme="minorHAnsi" w:cstheme="minorBidi"/>
            <w:noProof/>
            <w:sz w:val="22"/>
            <w:szCs w:val="22"/>
            <w:lang w:val="et-EE"/>
          </w:rPr>
          <w:tab/>
        </w:r>
        <w:r w:rsidRPr="005E4C4A">
          <w:rPr>
            <w:rStyle w:val="Hyperlink"/>
            <w:noProof/>
          </w:rPr>
          <w:t>Central Server Use Cases</w:t>
        </w:r>
        <w:r>
          <w:rPr>
            <w:noProof/>
            <w:webHidden/>
          </w:rPr>
          <w:tab/>
        </w:r>
        <w:r>
          <w:rPr>
            <w:noProof/>
            <w:webHidden/>
          </w:rPr>
          <w:fldChar w:fldCharType="begin"/>
        </w:r>
        <w:r>
          <w:rPr>
            <w:noProof/>
            <w:webHidden/>
          </w:rPr>
          <w:instrText xml:space="preserve"> PAGEREF _Toc443036163 \h </w:instrText>
        </w:r>
        <w:r>
          <w:rPr>
            <w:noProof/>
            <w:webHidden/>
          </w:rPr>
        </w:r>
        <w:r>
          <w:rPr>
            <w:noProof/>
            <w:webHidden/>
          </w:rPr>
          <w:fldChar w:fldCharType="separate"/>
        </w:r>
        <w:r>
          <w:rPr>
            <w:noProof/>
            <w:webHidden/>
          </w:rPr>
          <w:t>9</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64" w:history="1">
        <w:r w:rsidRPr="005E4C4A">
          <w:rPr>
            <w:rStyle w:val="Hyperlink"/>
            <w:noProof/>
          </w:rPr>
          <w:t>2.2.1</w:t>
        </w:r>
        <w:r>
          <w:rPr>
            <w:rFonts w:asciiTheme="minorHAnsi" w:eastAsiaTheme="minorEastAsia" w:hAnsiTheme="minorHAnsi" w:cstheme="minorBidi"/>
            <w:noProof/>
            <w:sz w:val="22"/>
            <w:szCs w:val="22"/>
            <w:lang w:val="et-EE"/>
          </w:rPr>
          <w:tab/>
        </w:r>
        <w:r w:rsidRPr="005E4C4A">
          <w:rPr>
            <w:rStyle w:val="Hyperlink"/>
            <w:noProof/>
          </w:rPr>
          <w:t>UC GCONF_01: View a Configuration Source</w:t>
        </w:r>
        <w:r>
          <w:rPr>
            <w:noProof/>
            <w:webHidden/>
          </w:rPr>
          <w:tab/>
        </w:r>
        <w:r>
          <w:rPr>
            <w:noProof/>
            <w:webHidden/>
          </w:rPr>
          <w:fldChar w:fldCharType="begin"/>
        </w:r>
        <w:r>
          <w:rPr>
            <w:noProof/>
            <w:webHidden/>
          </w:rPr>
          <w:instrText xml:space="preserve"> PAGEREF _Toc443036164 \h </w:instrText>
        </w:r>
        <w:r>
          <w:rPr>
            <w:noProof/>
            <w:webHidden/>
          </w:rPr>
        </w:r>
        <w:r>
          <w:rPr>
            <w:noProof/>
            <w:webHidden/>
          </w:rPr>
          <w:fldChar w:fldCharType="separate"/>
        </w:r>
        <w:r>
          <w:rPr>
            <w:noProof/>
            <w:webHidden/>
          </w:rPr>
          <w:t>9</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65" w:history="1">
        <w:r w:rsidRPr="005E4C4A">
          <w:rPr>
            <w:rStyle w:val="Hyperlink"/>
            <w:noProof/>
          </w:rPr>
          <w:t>2.2.2</w:t>
        </w:r>
        <w:r>
          <w:rPr>
            <w:rFonts w:asciiTheme="minorHAnsi" w:eastAsiaTheme="minorEastAsia" w:hAnsiTheme="minorHAnsi" w:cstheme="minorBidi"/>
            <w:noProof/>
            <w:sz w:val="22"/>
            <w:szCs w:val="22"/>
            <w:lang w:val="et-EE"/>
          </w:rPr>
          <w:tab/>
        </w:r>
        <w:r w:rsidRPr="005E4C4A">
          <w:rPr>
            <w:rStyle w:val="Hyperlink"/>
            <w:noProof/>
          </w:rPr>
          <w:t>UC GCONF_02: Download a Configuration Source Anchor File</w:t>
        </w:r>
        <w:r>
          <w:rPr>
            <w:noProof/>
            <w:webHidden/>
          </w:rPr>
          <w:tab/>
        </w:r>
        <w:r>
          <w:rPr>
            <w:noProof/>
            <w:webHidden/>
          </w:rPr>
          <w:fldChar w:fldCharType="begin"/>
        </w:r>
        <w:r>
          <w:rPr>
            <w:noProof/>
            <w:webHidden/>
          </w:rPr>
          <w:instrText xml:space="preserve"> PAGEREF _Toc443036165 \h </w:instrText>
        </w:r>
        <w:r>
          <w:rPr>
            <w:noProof/>
            <w:webHidden/>
          </w:rPr>
        </w:r>
        <w:r>
          <w:rPr>
            <w:noProof/>
            <w:webHidden/>
          </w:rPr>
          <w:fldChar w:fldCharType="separate"/>
        </w:r>
        <w:r>
          <w:rPr>
            <w:noProof/>
            <w:webHidden/>
          </w:rPr>
          <w:t>10</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66" w:history="1">
        <w:r w:rsidRPr="005E4C4A">
          <w:rPr>
            <w:rStyle w:val="Hyperlink"/>
            <w:noProof/>
          </w:rPr>
          <w:t>2.2.3</w:t>
        </w:r>
        <w:r>
          <w:rPr>
            <w:rFonts w:asciiTheme="minorHAnsi" w:eastAsiaTheme="minorEastAsia" w:hAnsiTheme="minorHAnsi" w:cstheme="minorBidi"/>
            <w:noProof/>
            <w:sz w:val="22"/>
            <w:szCs w:val="22"/>
            <w:lang w:val="et-EE"/>
          </w:rPr>
          <w:tab/>
        </w:r>
        <w:r w:rsidRPr="005E4C4A">
          <w:rPr>
            <w:rStyle w:val="Hyperlink"/>
            <w:noProof/>
          </w:rPr>
          <w:t>UC GCONF_03: Re-Create a Configuration Source Anchor</w:t>
        </w:r>
        <w:r>
          <w:rPr>
            <w:noProof/>
            <w:webHidden/>
          </w:rPr>
          <w:tab/>
        </w:r>
        <w:r>
          <w:rPr>
            <w:noProof/>
            <w:webHidden/>
          </w:rPr>
          <w:fldChar w:fldCharType="begin"/>
        </w:r>
        <w:r>
          <w:rPr>
            <w:noProof/>
            <w:webHidden/>
          </w:rPr>
          <w:instrText xml:space="preserve"> PAGEREF _Toc443036166 \h </w:instrText>
        </w:r>
        <w:r>
          <w:rPr>
            <w:noProof/>
            <w:webHidden/>
          </w:rPr>
        </w:r>
        <w:r>
          <w:rPr>
            <w:noProof/>
            <w:webHidden/>
          </w:rPr>
          <w:fldChar w:fldCharType="separate"/>
        </w:r>
        <w:r>
          <w:rPr>
            <w:noProof/>
            <w:webHidden/>
          </w:rPr>
          <w:t>11</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67" w:history="1">
        <w:r w:rsidRPr="005E4C4A">
          <w:rPr>
            <w:rStyle w:val="Hyperlink"/>
            <w:noProof/>
          </w:rPr>
          <w:t>2.2.4</w:t>
        </w:r>
        <w:r>
          <w:rPr>
            <w:rFonts w:asciiTheme="minorHAnsi" w:eastAsiaTheme="minorEastAsia" w:hAnsiTheme="minorHAnsi" w:cstheme="minorBidi"/>
            <w:noProof/>
            <w:sz w:val="22"/>
            <w:szCs w:val="22"/>
            <w:lang w:val="et-EE"/>
          </w:rPr>
          <w:tab/>
        </w:r>
        <w:r w:rsidRPr="005E4C4A">
          <w:rPr>
            <w:rStyle w:val="Hyperlink"/>
            <w:noProof/>
          </w:rPr>
          <w:t>UC GCONF_04: Describe Optional Configuration Part Data</w:t>
        </w:r>
        <w:r>
          <w:rPr>
            <w:noProof/>
            <w:webHidden/>
          </w:rPr>
          <w:tab/>
        </w:r>
        <w:r>
          <w:rPr>
            <w:noProof/>
            <w:webHidden/>
          </w:rPr>
          <w:fldChar w:fldCharType="begin"/>
        </w:r>
        <w:r>
          <w:rPr>
            <w:noProof/>
            <w:webHidden/>
          </w:rPr>
          <w:instrText xml:space="preserve"> PAGEREF _Toc443036167 \h </w:instrText>
        </w:r>
        <w:r>
          <w:rPr>
            <w:noProof/>
            <w:webHidden/>
          </w:rPr>
        </w:r>
        <w:r>
          <w:rPr>
            <w:noProof/>
            <w:webHidden/>
          </w:rPr>
          <w:fldChar w:fldCharType="separate"/>
        </w:r>
        <w:r>
          <w:rPr>
            <w:noProof/>
            <w:webHidden/>
          </w:rPr>
          <w:t>12</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68" w:history="1">
        <w:r w:rsidRPr="005E4C4A">
          <w:rPr>
            <w:rStyle w:val="Hyperlink"/>
            <w:noProof/>
          </w:rPr>
          <w:t>2.2.5</w:t>
        </w:r>
        <w:r>
          <w:rPr>
            <w:rFonts w:asciiTheme="minorHAnsi" w:eastAsiaTheme="minorEastAsia" w:hAnsiTheme="minorHAnsi" w:cstheme="minorBidi"/>
            <w:noProof/>
            <w:sz w:val="22"/>
            <w:szCs w:val="22"/>
            <w:lang w:val="et-EE"/>
          </w:rPr>
          <w:tab/>
        </w:r>
        <w:r w:rsidRPr="005E4C4A">
          <w:rPr>
            <w:rStyle w:val="Hyperlink"/>
            <w:noProof/>
          </w:rPr>
          <w:t>UC GCONF_05: Upload an Optional Configuration Part File</w:t>
        </w:r>
        <w:r>
          <w:rPr>
            <w:noProof/>
            <w:webHidden/>
          </w:rPr>
          <w:tab/>
        </w:r>
        <w:r>
          <w:rPr>
            <w:noProof/>
            <w:webHidden/>
          </w:rPr>
          <w:fldChar w:fldCharType="begin"/>
        </w:r>
        <w:r>
          <w:rPr>
            <w:noProof/>
            <w:webHidden/>
          </w:rPr>
          <w:instrText xml:space="preserve"> PAGEREF _Toc443036168 \h </w:instrText>
        </w:r>
        <w:r>
          <w:rPr>
            <w:noProof/>
            <w:webHidden/>
          </w:rPr>
        </w:r>
        <w:r>
          <w:rPr>
            <w:noProof/>
            <w:webHidden/>
          </w:rPr>
          <w:fldChar w:fldCharType="separate"/>
        </w:r>
        <w:r>
          <w:rPr>
            <w:noProof/>
            <w:webHidden/>
          </w:rPr>
          <w:t>13</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69" w:history="1">
        <w:r w:rsidRPr="005E4C4A">
          <w:rPr>
            <w:rStyle w:val="Hyperlink"/>
            <w:noProof/>
          </w:rPr>
          <w:t>2.2.6</w:t>
        </w:r>
        <w:r>
          <w:rPr>
            <w:rFonts w:asciiTheme="minorHAnsi" w:eastAsiaTheme="minorEastAsia" w:hAnsiTheme="minorHAnsi" w:cstheme="minorBidi"/>
            <w:noProof/>
            <w:sz w:val="22"/>
            <w:szCs w:val="22"/>
            <w:lang w:val="et-EE"/>
          </w:rPr>
          <w:tab/>
        </w:r>
        <w:r w:rsidRPr="005E4C4A">
          <w:rPr>
            <w:rStyle w:val="Hyperlink"/>
            <w:noProof/>
          </w:rPr>
          <w:t>UC GCONF_06: Download a Configuration Part File</w:t>
        </w:r>
        <w:r>
          <w:rPr>
            <w:noProof/>
            <w:webHidden/>
          </w:rPr>
          <w:tab/>
        </w:r>
        <w:r>
          <w:rPr>
            <w:noProof/>
            <w:webHidden/>
          </w:rPr>
          <w:fldChar w:fldCharType="begin"/>
        </w:r>
        <w:r>
          <w:rPr>
            <w:noProof/>
            <w:webHidden/>
          </w:rPr>
          <w:instrText xml:space="preserve"> PAGEREF _Toc443036169 \h </w:instrText>
        </w:r>
        <w:r>
          <w:rPr>
            <w:noProof/>
            <w:webHidden/>
          </w:rPr>
        </w:r>
        <w:r>
          <w:rPr>
            <w:noProof/>
            <w:webHidden/>
          </w:rPr>
          <w:fldChar w:fldCharType="separate"/>
        </w:r>
        <w:r>
          <w:rPr>
            <w:noProof/>
            <w:webHidden/>
          </w:rPr>
          <w:t>14</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70" w:history="1">
        <w:r w:rsidRPr="005E4C4A">
          <w:rPr>
            <w:rStyle w:val="Hyperlink"/>
            <w:noProof/>
          </w:rPr>
          <w:t>2.2.7</w:t>
        </w:r>
        <w:r>
          <w:rPr>
            <w:rFonts w:asciiTheme="minorHAnsi" w:eastAsiaTheme="minorEastAsia" w:hAnsiTheme="minorHAnsi" w:cstheme="minorBidi"/>
            <w:noProof/>
            <w:sz w:val="22"/>
            <w:szCs w:val="22"/>
            <w:lang w:val="et-EE"/>
          </w:rPr>
          <w:tab/>
        </w:r>
        <w:r w:rsidRPr="005E4C4A">
          <w:rPr>
            <w:rStyle w:val="Hyperlink"/>
            <w:noProof/>
          </w:rPr>
          <w:t>UC GCONF_07: Log In to a Software Security Token</w:t>
        </w:r>
        <w:r>
          <w:rPr>
            <w:noProof/>
            <w:webHidden/>
          </w:rPr>
          <w:tab/>
        </w:r>
        <w:r>
          <w:rPr>
            <w:noProof/>
            <w:webHidden/>
          </w:rPr>
          <w:fldChar w:fldCharType="begin"/>
        </w:r>
        <w:r>
          <w:rPr>
            <w:noProof/>
            <w:webHidden/>
          </w:rPr>
          <w:instrText xml:space="preserve"> PAGEREF _Toc443036170 \h </w:instrText>
        </w:r>
        <w:r>
          <w:rPr>
            <w:noProof/>
            <w:webHidden/>
          </w:rPr>
        </w:r>
        <w:r>
          <w:rPr>
            <w:noProof/>
            <w:webHidden/>
          </w:rPr>
          <w:fldChar w:fldCharType="separate"/>
        </w:r>
        <w:r>
          <w:rPr>
            <w:noProof/>
            <w:webHidden/>
          </w:rPr>
          <w:t>15</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71" w:history="1">
        <w:r w:rsidRPr="005E4C4A">
          <w:rPr>
            <w:rStyle w:val="Hyperlink"/>
            <w:noProof/>
          </w:rPr>
          <w:t>2.2.8</w:t>
        </w:r>
        <w:r>
          <w:rPr>
            <w:rFonts w:asciiTheme="minorHAnsi" w:eastAsiaTheme="minorEastAsia" w:hAnsiTheme="minorHAnsi" w:cstheme="minorBidi"/>
            <w:noProof/>
            <w:sz w:val="22"/>
            <w:szCs w:val="22"/>
            <w:lang w:val="et-EE"/>
          </w:rPr>
          <w:tab/>
        </w:r>
        <w:r w:rsidRPr="005E4C4A">
          <w:rPr>
            <w:rStyle w:val="Hyperlink"/>
            <w:noProof/>
          </w:rPr>
          <w:t>UC GCONF_08: Log In to a Hardware Security Token</w:t>
        </w:r>
        <w:r>
          <w:rPr>
            <w:noProof/>
            <w:webHidden/>
          </w:rPr>
          <w:tab/>
        </w:r>
        <w:r>
          <w:rPr>
            <w:noProof/>
            <w:webHidden/>
          </w:rPr>
          <w:fldChar w:fldCharType="begin"/>
        </w:r>
        <w:r>
          <w:rPr>
            <w:noProof/>
            <w:webHidden/>
          </w:rPr>
          <w:instrText xml:space="preserve"> PAGEREF _Toc443036171 \h </w:instrText>
        </w:r>
        <w:r>
          <w:rPr>
            <w:noProof/>
            <w:webHidden/>
          </w:rPr>
        </w:r>
        <w:r>
          <w:rPr>
            <w:noProof/>
            <w:webHidden/>
          </w:rPr>
          <w:fldChar w:fldCharType="separate"/>
        </w:r>
        <w:r>
          <w:rPr>
            <w:noProof/>
            <w:webHidden/>
          </w:rPr>
          <w:t>16</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72" w:history="1">
        <w:r w:rsidRPr="005E4C4A">
          <w:rPr>
            <w:rStyle w:val="Hyperlink"/>
            <w:noProof/>
          </w:rPr>
          <w:t>2.2.9</w:t>
        </w:r>
        <w:r>
          <w:rPr>
            <w:rFonts w:asciiTheme="minorHAnsi" w:eastAsiaTheme="minorEastAsia" w:hAnsiTheme="minorHAnsi" w:cstheme="minorBidi"/>
            <w:noProof/>
            <w:sz w:val="22"/>
            <w:szCs w:val="22"/>
            <w:lang w:val="et-EE"/>
          </w:rPr>
          <w:tab/>
        </w:r>
        <w:r w:rsidRPr="005E4C4A">
          <w:rPr>
            <w:rStyle w:val="Hyperlink"/>
            <w:noProof/>
          </w:rPr>
          <w:t>UC GCONF_09: Log Out of a Software Security Token</w:t>
        </w:r>
        <w:r>
          <w:rPr>
            <w:noProof/>
            <w:webHidden/>
          </w:rPr>
          <w:tab/>
        </w:r>
        <w:r>
          <w:rPr>
            <w:noProof/>
            <w:webHidden/>
          </w:rPr>
          <w:fldChar w:fldCharType="begin"/>
        </w:r>
        <w:r>
          <w:rPr>
            <w:noProof/>
            <w:webHidden/>
          </w:rPr>
          <w:instrText xml:space="preserve"> PAGEREF _Toc443036172 \h </w:instrText>
        </w:r>
        <w:r>
          <w:rPr>
            <w:noProof/>
            <w:webHidden/>
          </w:rPr>
        </w:r>
        <w:r>
          <w:rPr>
            <w:noProof/>
            <w:webHidden/>
          </w:rPr>
          <w:fldChar w:fldCharType="separate"/>
        </w:r>
        <w:r>
          <w:rPr>
            <w:noProof/>
            <w:webHidden/>
          </w:rPr>
          <w:t>18</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73" w:history="1">
        <w:r w:rsidRPr="005E4C4A">
          <w:rPr>
            <w:rStyle w:val="Hyperlink"/>
            <w:noProof/>
          </w:rPr>
          <w:t>2.2.10</w:t>
        </w:r>
        <w:r>
          <w:rPr>
            <w:rFonts w:asciiTheme="minorHAnsi" w:eastAsiaTheme="minorEastAsia" w:hAnsiTheme="minorHAnsi" w:cstheme="minorBidi"/>
            <w:noProof/>
            <w:sz w:val="22"/>
            <w:szCs w:val="22"/>
            <w:lang w:val="et-EE"/>
          </w:rPr>
          <w:tab/>
        </w:r>
        <w:r w:rsidRPr="005E4C4A">
          <w:rPr>
            <w:rStyle w:val="Hyperlink"/>
            <w:noProof/>
          </w:rPr>
          <w:t>UC GCONF_10: Log Out of a Hardware Security Token</w:t>
        </w:r>
        <w:r>
          <w:rPr>
            <w:noProof/>
            <w:webHidden/>
          </w:rPr>
          <w:tab/>
        </w:r>
        <w:r>
          <w:rPr>
            <w:noProof/>
            <w:webHidden/>
          </w:rPr>
          <w:fldChar w:fldCharType="begin"/>
        </w:r>
        <w:r>
          <w:rPr>
            <w:noProof/>
            <w:webHidden/>
          </w:rPr>
          <w:instrText xml:space="preserve"> PAGEREF _Toc443036173 \h </w:instrText>
        </w:r>
        <w:r>
          <w:rPr>
            <w:noProof/>
            <w:webHidden/>
          </w:rPr>
        </w:r>
        <w:r>
          <w:rPr>
            <w:noProof/>
            <w:webHidden/>
          </w:rPr>
          <w:fldChar w:fldCharType="separate"/>
        </w:r>
        <w:r>
          <w:rPr>
            <w:noProof/>
            <w:webHidden/>
          </w:rPr>
          <w:t>18</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74" w:history="1">
        <w:r w:rsidRPr="005E4C4A">
          <w:rPr>
            <w:rStyle w:val="Hyperlink"/>
            <w:noProof/>
          </w:rPr>
          <w:t>2.2.11</w:t>
        </w:r>
        <w:r>
          <w:rPr>
            <w:rFonts w:asciiTheme="minorHAnsi" w:eastAsiaTheme="minorEastAsia" w:hAnsiTheme="minorHAnsi" w:cstheme="minorBidi"/>
            <w:noProof/>
            <w:sz w:val="22"/>
            <w:szCs w:val="22"/>
            <w:lang w:val="et-EE"/>
          </w:rPr>
          <w:tab/>
        </w:r>
        <w:r w:rsidRPr="005E4C4A">
          <w:rPr>
            <w:rStyle w:val="Hyperlink"/>
            <w:noProof/>
          </w:rPr>
          <w:t>UC GCONF_11: Add a Configuration Source Signing Key</w:t>
        </w:r>
        <w:r>
          <w:rPr>
            <w:noProof/>
            <w:webHidden/>
          </w:rPr>
          <w:tab/>
        </w:r>
        <w:r>
          <w:rPr>
            <w:noProof/>
            <w:webHidden/>
          </w:rPr>
          <w:fldChar w:fldCharType="begin"/>
        </w:r>
        <w:r>
          <w:rPr>
            <w:noProof/>
            <w:webHidden/>
          </w:rPr>
          <w:instrText xml:space="preserve"> PAGEREF _Toc443036174 \h </w:instrText>
        </w:r>
        <w:r>
          <w:rPr>
            <w:noProof/>
            <w:webHidden/>
          </w:rPr>
        </w:r>
        <w:r>
          <w:rPr>
            <w:noProof/>
            <w:webHidden/>
          </w:rPr>
          <w:fldChar w:fldCharType="separate"/>
        </w:r>
        <w:r>
          <w:rPr>
            <w:noProof/>
            <w:webHidden/>
          </w:rPr>
          <w:t>19</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75" w:history="1">
        <w:r w:rsidRPr="005E4C4A">
          <w:rPr>
            <w:rStyle w:val="Hyperlink"/>
            <w:noProof/>
          </w:rPr>
          <w:t>2.2.12</w:t>
        </w:r>
        <w:r>
          <w:rPr>
            <w:rFonts w:asciiTheme="minorHAnsi" w:eastAsiaTheme="minorEastAsia" w:hAnsiTheme="minorHAnsi" w:cstheme="minorBidi"/>
            <w:noProof/>
            <w:sz w:val="22"/>
            <w:szCs w:val="22"/>
            <w:lang w:val="et-EE"/>
          </w:rPr>
          <w:tab/>
        </w:r>
        <w:r w:rsidRPr="005E4C4A">
          <w:rPr>
            <w:rStyle w:val="Hyperlink"/>
            <w:noProof/>
          </w:rPr>
          <w:t>UC GCONF_12: Activate a Configuration Source Signing Key</w:t>
        </w:r>
        <w:r>
          <w:rPr>
            <w:noProof/>
            <w:webHidden/>
          </w:rPr>
          <w:tab/>
        </w:r>
        <w:r>
          <w:rPr>
            <w:noProof/>
            <w:webHidden/>
          </w:rPr>
          <w:fldChar w:fldCharType="begin"/>
        </w:r>
        <w:r>
          <w:rPr>
            <w:noProof/>
            <w:webHidden/>
          </w:rPr>
          <w:instrText xml:space="preserve"> PAGEREF _Toc443036175 \h </w:instrText>
        </w:r>
        <w:r>
          <w:rPr>
            <w:noProof/>
            <w:webHidden/>
          </w:rPr>
        </w:r>
        <w:r>
          <w:rPr>
            <w:noProof/>
            <w:webHidden/>
          </w:rPr>
          <w:fldChar w:fldCharType="separate"/>
        </w:r>
        <w:r>
          <w:rPr>
            <w:noProof/>
            <w:webHidden/>
          </w:rPr>
          <w:t>21</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76" w:history="1">
        <w:r w:rsidRPr="005E4C4A">
          <w:rPr>
            <w:rStyle w:val="Hyperlink"/>
            <w:noProof/>
          </w:rPr>
          <w:t>2.2.13</w:t>
        </w:r>
        <w:r>
          <w:rPr>
            <w:rFonts w:asciiTheme="minorHAnsi" w:eastAsiaTheme="minorEastAsia" w:hAnsiTheme="minorHAnsi" w:cstheme="minorBidi"/>
            <w:noProof/>
            <w:sz w:val="22"/>
            <w:szCs w:val="22"/>
            <w:lang w:val="et-EE"/>
          </w:rPr>
          <w:tab/>
        </w:r>
        <w:r w:rsidRPr="005E4C4A">
          <w:rPr>
            <w:rStyle w:val="Hyperlink"/>
            <w:noProof/>
          </w:rPr>
          <w:t>UC GCONF_13: Delete a Configuration Source Signing Key</w:t>
        </w:r>
        <w:r>
          <w:rPr>
            <w:noProof/>
            <w:webHidden/>
          </w:rPr>
          <w:tab/>
        </w:r>
        <w:r>
          <w:rPr>
            <w:noProof/>
            <w:webHidden/>
          </w:rPr>
          <w:fldChar w:fldCharType="begin"/>
        </w:r>
        <w:r>
          <w:rPr>
            <w:noProof/>
            <w:webHidden/>
          </w:rPr>
          <w:instrText xml:space="preserve"> PAGEREF _Toc443036176 \h </w:instrText>
        </w:r>
        <w:r>
          <w:rPr>
            <w:noProof/>
            <w:webHidden/>
          </w:rPr>
        </w:r>
        <w:r>
          <w:rPr>
            <w:noProof/>
            <w:webHidden/>
          </w:rPr>
          <w:fldChar w:fldCharType="separate"/>
        </w:r>
        <w:r>
          <w:rPr>
            <w:noProof/>
            <w:webHidden/>
          </w:rPr>
          <w:t>22</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77" w:history="1">
        <w:r w:rsidRPr="005E4C4A">
          <w:rPr>
            <w:rStyle w:val="Hyperlink"/>
            <w:noProof/>
          </w:rPr>
          <w:t>2.2.14</w:t>
        </w:r>
        <w:r>
          <w:rPr>
            <w:rFonts w:asciiTheme="minorHAnsi" w:eastAsiaTheme="minorEastAsia" w:hAnsiTheme="minorHAnsi" w:cstheme="minorBidi"/>
            <w:noProof/>
            <w:sz w:val="22"/>
            <w:szCs w:val="22"/>
            <w:lang w:val="et-EE"/>
          </w:rPr>
          <w:tab/>
        </w:r>
        <w:r w:rsidRPr="005E4C4A">
          <w:rPr>
            <w:rStyle w:val="Hyperlink"/>
            <w:noProof/>
            <w:lang w:val="en-US"/>
          </w:rPr>
          <w:t>UC GCONF_14: View System Parameters</w:t>
        </w:r>
        <w:r>
          <w:rPr>
            <w:noProof/>
            <w:webHidden/>
          </w:rPr>
          <w:tab/>
        </w:r>
        <w:r>
          <w:rPr>
            <w:noProof/>
            <w:webHidden/>
          </w:rPr>
          <w:fldChar w:fldCharType="begin"/>
        </w:r>
        <w:r>
          <w:rPr>
            <w:noProof/>
            <w:webHidden/>
          </w:rPr>
          <w:instrText xml:space="preserve"> PAGEREF _Toc443036177 \h </w:instrText>
        </w:r>
        <w:r>
          <w:rPr>
            <w:noProof/>
            <w:webHidden/>
          </w:rPr>
        </w:r>
        <w:r>
          <w:rPr>
            <w:noProof/>
            <w:webHidden/>
          </w:rPr>
          <w:fldChar w:fldCharType="separate"/>
        </w:r>
        <w:r>
          <w:rPr>
            <w:noProof/>
            <w:webHidden/>
          </w:rPr>
          <w:t>22</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78" w:history="1">
        <w:r w:rsidRPr="005E4C4A">
          <w:rPr>
            <w:rStyle w:val="Hyperlink"/>
            <w:noProof/>
          </w:rPr>
          <w:t>2.2.15</w:t>
        </w:r>
        <w:r>
          <w:rPr>
            <w:rFonts w:asciiTheme="minorHAnsi" w:eastAsiaTheme="minorEastAsia" w:hAnsiTheme="minorHAnsi" w:cstheme="minorBidi"/>
            <w:noProof/>
            <w:sz w:val="22"/>
            <w:szCs w:val="22"/>
            <w:lang w:val="et-EE"/>
          </w:rPr>
          <w:tab/>
        </w:r>
        <w:r w:rsidRPr="005E4C4A">
          <w:rPr>
            <w:rStyle w:val="Hyperlink"/>
            <w:noProof/>
            <w:lang w:val="en-US"/>
          </w:rPr>
          <w:t>UC GCONF_15: Edit the Address of the Central Server</w:t>
        </w:r>
        <w:r>
          <w:rPr>
            <w:noProof/>
            <w:webHidden/>
          </w:rPr>
          <w:tab/>
        </w:r>
        <w:r>
          <w:rPr>
            <w:noProof/>
            <w:webHidden/>
          </w:rPr>
          <w:fldChar w:fldCharType="begin"/>
        </w:r>
        <w:r>
          <w:rPr>
            <w:noProof/>
            <w:webHidden/>
          </w:rPr>
          <w:instrText xml:space="preserve"> PAGEREF _Toc443036178 \h </w:instrText>
        </w:r>
        <w:r>
          <w:rPr>
            <w:noProof/>
            <w:webHidden/>
          </w:rPr>
        </w:r>
        <w:r>
          <w:rPr>
            <w:noProof/>
            <w:webHidden/>
          </w:rPr>
          <w:fldChar w:fldCharType="separate"/>
        </w:r>
        <w:r>
          <w:rPr>
            <w:noProof/>
            <w:webHidden/>
          </w:rPr>
          <w:t>23</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79" w:history="1">
        <w:r w:rsidRPr="005E4C4A">
          <w:rPr>
            <w:rStyle w:val="Hyperlink"/>
            <w:noProof/>
            <w:lang w:val="en-US"/>
          </w:rPr>
          <w:t>2.2.16</w:t>
        </w:r>
        <w:r>
          <w:rPr>
            <w:rFonts w:asciiTheme="minorHAnsi" w:eastAsiaTheme="minorEastAsia" w:hAnsiTheme="minorHAnsi" w:cstheme="minorBidi"/>
            <w:noProof/>
            <w:sz w:val="22"/>
            <w:szCs w:val="22"/>
            <w:lang w:val="et-EE"/>
          </w:rPr>
          <w:tab/>
        </w:r>
        <w:r w:rsidRPr="005E4C4A">
          <w:rPr>
            <w:rStyle w:val="Hyperlink"/>
            <w:noProof/>
          </w:rPr>
          <w:t>UC GCONF_16: Parse User Input</w:t>
        </w:r>
        <w:r>
          <w:rPr>
            <w:noProof/>
            <w:webHidden/>
          </w:rPr>
          <w:tab/>
        </w:r>
        <w:r>
          <w:rPr>
            <w:noProof/>
            <w:webHidden/>
          </w:rPr>
          <w:fldChar w:fldCharType="begin"/>
        </w:r>
        <w:r>
          <w:rPr>
            <w:noProof/>
            <w:webHidden/>
          </w:rPr>
          <w:instrText xml:space="preserve"> PAGEREF _Toc443036179 \h </w:instrText>
        </w:r>
        <w:r>
          <w:rPr>
            <w:noProof/>
            <w:webHidden/>
          </w:rPr>
        </w:r>
        <w:r>
          <w:rPr>
            <w:noProof/>
            <w:webHidden/>
          </w:rPr>
          <w:fldChar w:fldCharType="separate"/>
        </w:r>
        <w:r>
          <w:rPr>
            <w:noProof/>
            <w:webHidden/>
          </w:rPr>
          <w:t>24</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80" w:history="1">
        <w:r w:rsidRPr="005E4C4A">
          <w:rPr>
            <w:rStyle w:val="Hyperlink"/>
            <w:noProof/>
          </w:rPr>
          <w:t>2.2.17</w:t>
        </w:r>
        <w:r>
          <w:rPr>
            <w:rFonts w:asciiTheme="minorHAnsi" w:eastAsiaTheme="minorEastAsia" w:hAnsiTheme="minorHAnsi" w:cstheme="minorBidi"/>
            <w:noProof/>
            <w:sz w:val="22"/>
            <w:szCs w:val="22"/>
            <w:lang w:val="et-EE"/>
          </w:rPr>
          <w:tab/>
        </w:r>
        <w:r w:rsidRPr="005E4C4A">
          <w:rPr>
            <w:rStyle w:val="Hyperlink"/>
            <w:noProof/>
          </w:rPr>
          <w:t>UC GCONF_17: Generate a Configuration Anchor</w:t>
        </w:r>
        <w:r>
          <w:rPr>
            <w:noProof/>
            <w:webHidden/>
          </w:rPr>
          <w:tab/>
        </w:r>
        <w:r>
          <w:rPr>
            <w:noProof/>
            <w:webHidden/>
          </w:rPr>
          <w:fldChar w:fldCharType="begin"/>
        </w:r>
        <w:r>
          <w:rPr>
            <w:noProof/>
            <w:webHidden/>
          </w:rPr>
          <w:instrText xml:space="preserve"> PAGEREF _Toc443036180 \h </w:instrText>
        </w:r>
        <w:r>
          <w:rPr>
            <w:noProof/>
            <w:webHidden/>
          </w:rPr>
        </w:r>
        <w:r>
          <w:rPr>
            <w:noProof/>
            <w:webHidden/>
          </w:rPr>
          <w:fldChar w:fldCharType="separate"/>
        </w:r>
        <w:r>
          <w:rPr>
            <w:noProof/>
            <w:webHidden/>
          </w:rPr>
          <w:t>25</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81" w:history="1">
        <w:r w:rsidRPr="005E4C4A">
          <w:rPr>
            <w:rStyle w:val="Hyperlink"/>
            <w:noProof/>
          </w:rPr>
          <w:t>2.2.18</w:t>
        </w:r>
        <w:r>
          <w:rPr>
            <w:rFonts w:asciiTheme="minorHAnsi" w:eastAsiaTheme="minorEastAsia" w:hAnsiTheme="minorHAnsi" w:cstheme="minorBidi"/>
            <w:noProof/>
            <w:sz w:val="22"/>
            <w:szCs w:val="22"/>
            <w:lang w:val="et-EE"/>
          </w:rPr>
          <w:tab/>
        </w:r>
        <w:r w:rsidRPr="005E4C4A">
          <w:rPr>
            <w:rStyle w:val="Hyperlink"/>
            <w:noProof/>
          </w:rPr>
          <w:t>UC GCONF_18: Generate Configuration</w:t>
        </w:r>
        <w:r>
          <w:rPr>
            <w:noProof/>
            <w:webHidden/>
          </w:rPr>
          <w:tab/>
        </w:r>
        <w:r>
          <w:rPr>
            <w:noProof/>
            <w:webHidden/>
          </w:rPr>
          <w:fldChar w:fldCharType="begin"/>
        </w:r>
        <w:r>
          <w:rPr>
            <w:noProof/>
            <w:webHidden/>
          </w:rPr>
          <w:instrText xml:space="preserve"> PAGEREF _Toc443036181 \h </w:instrText>
        </w:r>
        <w:r>
          <w:rPr>
            <w:noProof/>
            <w:webHidden/>
          </w:rPr>
        </w:r>
        <w:r>
          <w:rPr>
            <w:noProof/>
            <w:webHidden/>
          </w:rPr>
          <w:fldChar w:fldCharType="separate"/>
        </w:r>
        <w:r>
          <w:rPr>
            <w:noProof/>
            <w:webHidden/>
          </w:rPr>
          <w:t>25</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82" w:history="1">
        <w:r w:rsidRPr="005E4C4A">
          <w:rPr>
            <w:rStyle w:val="Hyperlink"/>
            <w:noProof/>
          </w:rPr>
          <w:t>2.2.19</w:t>
        </w:r>
        <w:r>
          <w:rPr>
            <w:rFonts w:asciiTheme="minorHAnsi" w:eastAsiaTheme="minorEastAsia" w:hAnsiTheme="minorHAnsi" w:cstheme="minorBidi"/>
            <w:noProof/>
            <w:sz w:val="22"/>
            <w:szCs w:val="22"/>
            <w:lang w:val="et-EE"/>
          </w:rPr>
          <w:tab/>
        </w:r>
        <w:r w:rsidRPr="005E4C4A">
          <w:rPr>
            <w:rStyle w:val="Hyperlink"/>
            <w:noProof/>
          </w:rPr>
          <w:t>UC GCONF_19: Handle a Configuration Download Request</w:t>
        </w:r>
        <w:r>
          <w:rPr>
            <w:noProof/>
            <w:webHidden/>
          </w:rPr>
          <w:tab/>
        </w:r>
        <w:r>
          <w:rPr>
            <w:noProof/>
            <w:webHidden/>
          </w:rPr>
          <w:fldChar w:fldCharType="begin"/>
        </w:r>
        <w:r>
          <w:rPr>
            <w:noProof/>
            <w:webHidden/>
          </w:rPr>
          <w:instrText xml:space="preserve"> PAGEREF _Toc443036182 \h </w:instrText>
        </w:r>
        <w:r>
          <w:rPr>
            <w:noProof/>
            <w:webHidden/>
          </w:rPr>
        </w:r>
        <w:r>
          <w:rPr>
            <w:noProof/>
            <w:webHidden/>
          </w:rPr>
          <w:fldChar w:fldCharType="separate"/>
        </w:r>
        <w:r>
          <w:rPr>
            <w:noProof/>
            <w:webHidden/>
          </w:rPr>
          <w:t>27</w:t>
        </w:r>
        <w:r>
          <w:rPr>
            <w:noProof/>
            <w:webHidden/>
          </w:rPr>
          <w:fldChar w:fldCharType="end"/>
        </w:r>
      </w:hyperlink>
    </w:p>
    <w:p w:rsidR="009A5F6B" w:rsidRDefault="009A5F6B">
      <w:pPr>
        <w:pStyle w:val="TOC2"/>
        <w:tabs>
          <w:tab w:val="left" w:pos="1132"/>
        </w:tabs>
        <w:rPr>
          <w:rFonts w:asciiTheme="minorHAnsi" w:eastAsiaTheme="minorEastAsia" w:hAnsiTheme="minorHAnsi" w:cstheme="minorBidi"/>
          <w:noProof/>
          <w:sz w:val="22"/>
          <w:szCs w:val="22"/>
          <w:lang w:val="et-EE"/>
        </w:rPr>
      </w:pPr>
      <w:hyperlink w:anchor="_Toc443036183" w:history="1">
        <w:r w:rsidRPr="005E4C4A">
          <w:rPr>
            <w:rStyle w:val="Hyperlink"/>
            <w:noProof/>
          </w:rPr>
          <w:t>2.3</w:t>
        </w:r>
        <w:r>
          <w:rPr>
            <w:rFonts w:asciiTheme="minorHAnsi" w:eastAsiaTheme="minorEastAsia" w:hAnsiTheme="minorHAnsi" w:cstheme="minorBidi"/>
            <w:noProof/>
            <w:sz w:val="22"/>
            <w:szCs w:val="22"/>
            <w:lang w:val="et-EE"/>
          </w:rPr>
          <w:tab/>
        </w:r>
        <w:r w:rsidRPr="005E4C4A">
          <w:rPr>
            <w:rStyle w:val="Hyperlink"/>
            <w:noProof/>
          </w:rPr>
          <w:t>Security Server Use Cases</w:t>
        </w:r>
        <w:r>
          <w:rPr>
            <w:noProof/>
            <w:webHidden/>
          </w:rPr>
          <w:tab/>
        </w:r>
        <w:r>
          <w:rPr>
            <w:noProof/>
            <w:webHidden/>
          </w:rPr>
          <w:fldChar w:fldCharType="begin"/>
        </w:r>
        <w:r>
          <w:rPr>
            <w:noProof/>
            <w:webHidden/>
          </w:rPr>
          <w:instrText xml:space="preserve"> PAGEREF _Toc443036183 \h </w:instrText>
        </w:r>
        <w:r>
          <w:rPr>
            <w:noProof/>
            <w:webHidden/>
          </w:rPr>
        </w:r>
        <w:r>
          <w:rPr>
            <w:noProof/>
            <w:webHidden/>
          </w:rPr>
          <w:fldChar w:fldCharType="separate"/>
        </w:r>
        <w:r>
          <w:rPr>
            <w:noProof/>
            <w:webHidden/>
          </w:rPr>
          <w:t>28</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84" w:history="1">
        <w:r w:rsidRPr="005E4C4A">
          <w:rPr>
            <w:rStyle w:val="Hyperlink"/>
            <w:noProof/>
          </w:rPr>
          <w:t>2.3.1</w:t>
        </w:r>
        <w:r>
          <w:rPr>
            <w:rFonts w:asciiTheme="minorHAnsi" w:eastAsiaTheme="minorEastAsia" w:hAnsiTheme="minorHAnsi" w:cstheme="minorBidi"/>
            <w:noProof/>
            <w:sz w:val="22"/>
            <w:szCs w:val="22"/>
            <w:lang w:val="et-EE"/>
          </w:rPr>
          <w:tab/>
        </w:r>
        <w:r w:rsidRPr="005E4C4A">
          <w:rPr>
            <w:rStyle w:val="Hyperlink"/>
            <w:noProof/>
          </w:rPr>
          <w:t>UC GCONF_20: View the Configuration Anchor Information</w:t>
        </w:r>
        <w:r>
          <w:rPr>
            <w:noProof/>
            <w:webHidden/>
          </w:rPr>
          <w:tab/>
        </w:r>
        <w:r>
          <w:rPr>
            <w:noProof/>
            <w:webHidden/>
          </w:rPr>
          <w:fldChar w:fldCharType="begin"/>
        </w:r>
        <w:r>
          <w:rPr>
            <w:noProof/>
            <w:webHidden/>
          </w:rPr>
          <w:instrText xml:space="preserve"> PAGEREF _Toc443036184 \h </w:instrText>
        </w:r>
        <w:r>
          <w:rPr>
            <w:noProof/>
            <w:webHidden/>
          </w:rPr>
        </w:r>
        <w:r>
          <w:rPr>
            <w:noProof/>
            <w:webHidden/>
          </w:rPr>
          <w:fldChar w:fldCharType="separate"/>
        </w:r>
        <w:r>
          <w:rPr>
            <w:noProof/>
            <w:webHidden/>
          </w:rPr>
          <w:t>28</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85" w:history="1">
        <w:r w:rsidRPr="005E4C4A">
          <w:rPr>
            <w:rStyle w:val="Hyperlink"/>
            <w:noProof/>
          </w:rPr>
          <w:t>2.3.2</w:t>
        </w:r>
        <w:r>
          <w:rPr>
            <w:rFonts w:asciiTheme="minorHAnsi" w:eastAsiaTheme="minorEastAsia" w:hAnsiTheme="minorHAnsi" w:cstheme="minorBidi"/>
            <w:noProof/>
            <w:sz w:val="22"/>
            <w:szCs w:val="22"/>
            <w:lang w:val="et-EE"/>
          </w:rPr>
          <w:tab/>
        </w:r>
        <w:r w:rsidRPr="005E4C4A">
          <w:rPr>
            <w:rStyle w:val="Hyperlink"/>
            <w:noProof/>
          </w:rPr>
          <w:t>UC GCONF_21: Download the Configuration Anchor File</w:t>
        </w:r>
        <w:r>
          <w:rPr>
            <w:noProof/>
            <w:webHidden/>
          </w:rPr>
          <w:tab/>
        </w:r>
        <w:r>
          <w:rPr>
            <w:noProof/>
            <w:webHidden/>
          </w:rPr>
          <w:fldChar w:fldCharType="begin"/>
        </w:r>
        <w:r>
          <w:rPr>
            <w:noProof/>
            <w:webHidden/>
          </w:rPr>
          <w:instrText xml:space="preserve"> PAGEREF _Toc443036185 \h </w:instrText>
        </w:r>
        <w:r>
          <w:rPr>
            <w:noProof/>
            <w:webHidden/>
          </w:rPr>
        </w:r>
        <w:r>
          <w:rPr>
            <w:noProof/>
            <w:webHidden/>
          </w:rPr>
          <w:fldChar w:fldCharType="separate"/>
        </w:r>
        <w:r>
          <w:rPr>
            <w:noProof/>
            <w:webHidden/>
          </w:rPr>
          <w:t>28</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86" w:history="1">
        <w:r w:rsidRPr="005E4C4A">
          <w:rPr>
            <w:rStyle w:val="Hyperlink"/>
            <w:noProof/>
          </w:rPr>
          <w:t>2.3.3</w:t>
        </w:r>
        <w:r>
          <w:rPr>
            <w:rFonts w:asciiTheme="minorHAnsi" w:eastAsiaTheme="minorEastAsia" w:hAnsiTheme="minorHAnsi" w:cstheme="minorBidi"/>
            <w:noProof/>
            <w:sz w:val="22"/>
            <w:szCs w:val="22"/>
            <w:lang w:val="et-EE"/>
          </w:rPr>
          <w:tab/>
        </w:r>
        <w:r w:rsidRPr="005E4C4A">
          <w:rPr>
            <w:rStyle w:val="Hyperlink"/>
            <w:noProof/>
          </w:rPr>
          <w:t>UC GCONF_22: Upload a Configuration Anchor File</w:t>
        </w:r>
        <w:r>
          <w:rPr>
            <w:noProof/>
            <w:webHidden/>
          </w:rPr>
          <w:tab/>
        </w:r>
        <w:r>
          <w:rPr>
            <w:noProof/>
            <w:webHidden/>
          </w:rPr>
          <w:fldChar w:fldCharType="begin"/>
        </w:r>
        <w:r>
          <w:rPr>
            <w:noProof/>
            <w:webHidden/>
          </w:rPr>
          <w:instrText xml:space="preserve"> PAGEREF _Toc443036186 \h </w:instrText>
        </w:r>
        <w:r>
          <w:rPr>
            <w:noProof/>
            <w:webHidden/>
          </w:rPr>
        </w:r>
        <w:r>
          <w:rPr>
            <w:noProof/>
            <w:webHidden/>
          </w:rPr>
          <w:fldChar w:fldCharType="separate"/>
        </w:r>
        <w:r>
          <w:rPr>
            <w:noProof/>
            <w:webHidden/>
          </w:rPr>
          <w:t>29</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87" w:history="1">
        <w:r w:rsidRPr="005E4C4A">
          <w:rPr>
            <w:rStyle w:val="Hyperlink"/>
            <w:noProof/>
          </w:rPr>
          <w:t>2.3.4</w:t>
        </w:r>
        <w:r>
          <w:rPr>
            <w:rFonts w:asciiTheme="minorHAnsi" w:eastAsiaTheme="minorEastAsia" w:hAnsiTheme="minorHAnsi" w:cstheme="minorBidi"/>
            <w:noProof/>
            <w:sz w:val="22"/>
            <w:szCs w:val="22"/>
            <w:lang w:val="et-EE"/>
          </w:rPr>
          <w:tab/>
        </w:r>
        <w:r w:rsidRPr="005E4C4A">
          <w:rPr>
            <w:rStyle w:val="Hyperlink"/>
            <w:noProof/>
          </w:rPr>
          <w:t>UC GCONF_23: Update Configuration</w:t>
        </w:r>
        <w:r>
          <w:rPr>
            <w:noProof/>
            <w:webHidden/>
          </w:rPr>
          <w:tab/>
        </w:r>
        <w:r>
          <w:rPr>
            <w:noProof/>
            <w:webHidden/>
          </w:rPr>
          <w:fldChar w:fldCharType="begin"/>
        </w:r>
        <w:r>
          <w:rPr>
            <w:noProof/>
            <w:webHidden/>
          </w:rPr>
          <w:instrText xml:space="preserve"> PAGEREF _Toc443036187 \h </w:instrText>
        </w:r>
        <w:r>
          <w:rPr>
            <w:noProof/>
            <w:webHidden/>
          </w:rPr>
        </w:r>
        <w:r>
          <w:rPr>
            <w:noProof/>
            <w:webHidden/>
          </w:rPr>
          <w:fldChar w:fldCharType="separate"/>
        </w:r>
        <w:r>
          <w:rPr>
            <w:noProof/>
            <w:webHidden/>
          </w:rPr>
          <w:t>31</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88" w:history="1">
        <w:r w:rsidRPr="005E4C4A">
          <w:rPr>
            <w:rStyle w:val="Hyperlink"/>
            <w:noProof/>
          </w:rPr>
          <w:t>2.3.5</w:t>
        </w:r>
        <w:r>
          <w:rPr>
            <w:rFonts w:asciiTheme="minorHAnsi" w:eastAsiaTheme="minorEastAsia" w:hAnsiTheme="minorHAnsi" w:cstheme="minorBidi"/>
            <w:noProof/>
            <w:sz w:val="22"/>
            <w:szCs w:val="22"/>
            <w:lang w:val="et-EE"/>
          </w:rPr>
          <w:tab/>
        </w:r>
        <w:r w:rsidRPr="005E4C4A">
          <w:rPr>
            <w:rStyle w:val="Hyperlink"/>
            <w:noProof/>
          </w:rPr>
          <w:t>UC GCONF_24: Download Configuration from a Configuration Source</w:t>
        </w:r>
        <w:r>
          <w:rPr>
            <w:noProof/>
            <w:webHidden/>
          </w:rPr>
          <w:tab/>
        </w:r>
        <w:r>
          <w:rPr>
            <w:noProof/>
            <w:webHidden/>
          </w:rPr>
          <w:fldChar w:fldCharType="begin"/>
        </w:r>
        <w:r>
          <w:rPr>
            <w:noProof/>
            <w:webHidden/>
          </w:rPr>
          <w:instrText xml:space="preserve"> PAGEREF _Toc443036188 \h </w:instrText>
        </w:r>
        <w:r>
          <w:rPr>
            <w:noProof/>
            <w:webHidden/>
          </w:rPr>
        </w:r>
        <w:r>
          <w:rPr>
            <w:noProof/>
            <w:webHidden/>
          </w:rPr>
          <w:fldChar w:fldCharType="separate"/>
        </w:r>
        <w:r>
          <w:rPr>
            <w:noProof/>
            <w:webHidden/>
          </w:rPr>
          <w:t>32</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89" w:history="1">
        <w:r w:rsidRPr="005E4C4A">
          <w:rPr>
            <w:rStyle w:val="Hyperlink"/>
            <w:noProof/>
          </w:rPr>
          <w:t>2.3.6</w:t>
        </w:r>
        <w:r>
          <w:rPr>
            <w:rFonts w:asciiTheme="minorHAnsi" w:eastAsiaTheme="minorEastAsia" w:hAnsiTheme="minorHAnsi" w:cstheme="minorBidi"/>
            <w:noProof/>
            <w:sz w:val="22"/>
            <w:szCs w:val="22"/>
            <w:lang w:val="et-EE"/>
          </w:rPr>
          <w:tab/>
        </w:r>
        <w:r w:rsidRPr="005E4C4A">
          <w:rPr>
            <w:rStyle w:val="Hyperlink"/>
            <w:noProof/>
          </w:rPr>
          <w:t>UC GCONF_25: Verify the Signature of the Configuration Directory</w:t>
        </w:r>
        <w:r>
          <w:rPr>
            <w:noProof/>
            <w:webHidden/>
          </w:rPr>
          <w:tab/>
        </w:r>
        <w:r>
          <w:rPr>
            <w:noProof/>
            <w:webHidden/>
          </w:rPr>
          <w:fldChar w:fldCharType="begin"/>
        </w:r>
        <w:r>
          <w:rPr>
            <w:noProof/>
            <w:webHidden/>
          </w:rPr>
          <w:instrText xml:space="preserve"> PAGEREF _Toc443036189 \h </w:instrText>
        </w:r>
        <w:r>
          <w:rPr>
            <w:noProof/>
            <w:webHidden/>
          </w:rPr>
        </w:r>
        <w:r>
          <w:rPr>
            <w:noProof/>
            <w:webHidden/>
          </w:rPr>
          <w:fldChar w:fldCharType="separate"/>
        </w:r>
        <w:r>
          <w:rPr>
            <w:noProof/>
            <w:webHidden/>
          </w:rPr>
          <w:t>34</w:t>
        </w:r>
        <w:r>
          <w:rPr>
            <w:noProof/>
            <w:webHidden/>
          </w:rPr>
          <w:fldChar w:fldCharType="end"/>
        </w:r>
      </w:hyperlink>
    </w:p>
    <w:p w:rsidR="009A5F6B" w:rsidRDefault="009A5F6B">
      <w:pPr>
        <w:pStyle w:val="TOC3"/>
        <w:tabs>
          <w:tab w:val="left" w:pos="1415"/>
        </w:tabs>
        <w:rPr>
          <w:rFonts w:asciiTheme="minorHAnsi" w:eastAsiaTheme="minorEastAsia" w:hAnsiTheme="minorHAnsi" w:cstheme="minorBidi"/>
          <w:noProof/>
          <w:sz w:val="22"/>
          <w:szCs w:val="22"/>
          <w:lang w:val="et-EE"/>
        </w:rPr>
      </w:pPr>
      <w:hyperlink w:anchor="_Toc443036190" w:history="1">
        <w:r w:rsidRPr="005E4C4A">
          <w:rPr>
            <w:rStyle w:val="Hyperlink"/>
            <w:noProof/>
          </w:rPr>
          <w:t>2.3.7</w:t>
        </w:r>
        <w:r>
          <w:rPr>
            <w:rFonts w:asciiTheme="minorHAnsi" w:eastAsiaTheme="minorEastAsia" w:hAnsiTheme="minorHAnsi" w:cstheme="minorBidi"/>
            <w:noProof/>
            <w:sz w:val="22"/>
            <w:szCs w:val="22"/>
            <w:lang w:val="et-EE"/>
          </w:rPr>
          <w:tab/>
        </w:r>
        <w:r w:rsidRPr="005E4C4A">
          <w:rPr>
            <w:rStyle w:val="Hyperlink"/>
            <w:noProof/>
          </w:rPr>
          <w:t>UC GCONF_26: Handle a Configuration Part of the Configuration Directory</w:t>
        </w:r>
        <w:r>
          <w:rPr>
            <w:noProof/>
            <w:webHidden/>
          </w:rPr>
          <w:tab/>
        </w:r>
        <w:r>
          <w:rPr>
            <w:noProof/>
            <w:webHidden/>
          </w:rPr>
          <w:fldChar w:fldCharType="begin"/>
        </w:r>
        <w:r>
          <w:rPr>
            <w:noProof/>
            <w:webHidden/>
          </w:rPr>
          <w:instrText xml:space="preserve"> PAGEREF _Toc443036190 \h </w:instrText>
        </w:r>
        <w:r>
          <w:rPr>
            <w:noProof/>
            <w:webHidden/>
          </w:rPr>
        </w:r>
        <w:r>
          <w:rPr>
            <w:noProof/>
            <w:webHidden/>
          </w:rPr>
          <w:fldChar w:fldCharType="separate"/>
        </w:r>
        <w:r>
          <w:rPr>
            <w:noProof/>
            <w:webHidden/>
          </w:rPr>
          <w:t>35</w:t>
        </w:r>
        <w:r>
          <w:rPr>
            <w:noProof/>
            <w:webHidden/>
          </w:rPr>
          <w:fldChar w:fldCharType="end"/>
        </w:r>
      </w:hyperlink>
    </w:p>
    <w:p w:rsidR="000607B9" w:rsidRDefault="00E129B3" w:rsidP="00E129B3">
      <w:r>
        <w:fldChar w:fldCharType="end"/>
      </w:r>
    </w:p>
    <w:p w:rsidR="000607B9" w:rsidRDefault="005072D5">
      <w:pPr>
        <w:pStyle w:val="Heading1ilmanumbrita"/>
      </w:pPr>
      <w:bookmarkStart w:id="0" w:name="__RefHeading__7792_1358676947"/>
      <w:bookmarkEnd w:id="0"/>
      <w:r>
        <w:lastRenderedPageBreak/>
        <w:t>License</w:t>
      </w:r>
    </w:p>
    <w:p w:rsidR="000607B9" w:rsidRDefault="005072D5">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0607B9" w:rsidRDefault="005072D5">
      <w:pPr>
        <w:pStyle w:val="Heading1"/>
        <w:tabs>
          <w:tab w:val="left" w:pos="0"/>
        </w:tabs>
      </w:pPr>
      <w:bookmarkStart w:id="1" w:name="__RefHeading__1436_2115075793"/>
      <w:bookmarkStart w:id="2" w:name="_Toc443036157"/>
      <w:bookmarkEnd w:id="1"/>
      <w:r>
        <w:lastRenderedPageBreak/>
        <w:t>Introduction</w:t>
      </w:r>
      <w:bookmarkEnd w:id="2"/>
    </w:p>
    <w:p w:rsidR="000607B9" w:rsidRDefault="005072D5">
      <w:pPr>
        <w:pStyle w:val="Heading2"/>
        <w:tabs>
          <w:tab w:val="left" w:pos="0"/>
        </w:tabs>
      </w:pPr>
      <w:bookmarkStart w:id="3" w:name="__RefHeading___Toc8039_1036715012"/>
      <w:bookmarkStart w:id="4" w:name="_Toc443036158"/>
      <w:bookmarkEnd w:id="3"/>
      <w:r>
        <w:t>Purpose</w:t>
      </w:r>
      <w:bookmarkEnd w:id="4"/>
    </w:p>
    <w:p w:rsidR="000607B9" w:rsidRDefault="005072D5">
      <w:r>
        <w:t>The purpose of this document is to describe:</w:t>
      </w:r>
    </w:p>
    <w:p w:rsidR="000607B9" w:rsidRDefault="005072D5">
      <w:pPr>
        <w:numPr>
          <w:ilvl w:val="0"/>
          <w:numId w:val="4"/>
        </w:numPr>
        <w:tabs>
          <w:tab w:val="left" w:pos="0"/>
        </w:tabs>
      </w:pPr>
      <w:r>
        <w:t>the management of configuration sources in central server and security server,</w:t>
      </w:r>
    </w:p>
    <w:p w:rsidR="000607B9" w:rsidRDefault="005072D5">
      <w:pPr>
        <w:numPr>
          <w:ilvl w:val="0"/>
          <w:numId w:val="4"/>
        </w:numPr>
        <w:tabs>
          <w:tab w:val="left" w:pos="0"/>
        </w:tabs>
      </w:pPr>
      <w:r>
        <w:t>the generation and distribution of the global configuration in central server and</w:t>
      </w:r>
    </w:p>
    <w:p w:rsidR="000607B9" w:rsidRDefault="005072D5">
      <w:pPr>
        <w:numPr>
          <w:ilvl w:val="0"/>
          <w:numId w:val="4"/>
        </w:numPr>
        <w:tabs>
          <w:tab w:val="left" w:pos="0"/>
        </w:tabs>
      </w:pPr>
      <w:proofErr w:type="gramStart"/>
      <w:r>
        <w:t>the</w:t>
      </w:r>
      <w:proofErr w:type="gramEnd"/>
      <w:r>
        <w:t xml:space="preserve"> downloading and verification of the global configuration in security server. </w:t>
      </w:r>
    </w:p>
    <w:p w:rsidR="000607B9" w:rsidRDefault="005072D5">
      <w:r>
        <w:t xml:space="preserve">This document does not include use cases for </w:t>
      </w:r>
    </w:p>
    <w:p w:rsidR="000607B9" w:rsidRDefault="005072D5">
      <w:pPr>
        <w:numPr>
          <w:ilvl w:val="0"/>
          <w:numId w:val="4"/>
        </w:numPr>
        <w:tabs>
          <w:tab w:val="left" w:pos="0"/>
        </w:tabs>
      </w:pPr>
      <w:proofErr w:type="gramStart"/>
      <w:r>
        <w:t>the</w:t>
      </w:r>
      <w:proofErr w:type="gramEnd"/>
      <w:r>
        <w:t xml:space="preserve"> federation of X-Road systems – these use cases are described in document “X-Road: Use Case Model for Federation” </w:t>
      </w:r>
      <w:r>
        <w:fldChar w:fldCharType="begin"/>
      </w:r>
      <w:r>
        <w:instrText xml:space="preserve"> REF Ref_UC-FED \h </w:instrText>
      </w:r>
      <w:r>
        <w:fldChar w:fldCharType="separate"/>
      </w:r>
      <w:r w:rsidR="009A5F6B">
        <w:t>[UC-FED]</w:t>
      </w:r>
      <w:r>
        <w:fldChar w:fldCharType="end"/>
      </w:r>
      <w:r>
        <w:t>.</w:t>
      </w:r>
    </w:p>
    <w:p w:rsidR="000607B9" w:rsidRDefault="005072D5">
      <w:pPr>
        <w:numPr>
          <w:ilvl w:val="0"/>
          <w:numId w:val="4"/>
        </w:numPr>
        <w:tabs>
          <w:tab w:val="left" w:pos="0"/>
        </w:tabs>
      </w:pPr>
      <w:proofErr w:type="gramStart"/>
      <w:r>
        <w:t>the</w:t>
      </w:r>
      <w:proofErr w:type="gramEnd"/>
      <w:r>
        <w:t xml:space="preserve"> functionality of the configuration proxy – these use cases are described in document “X-Road: Use Case Model for the Configuration Proxy” </w:t>
      </w:r>
      <w:r>
        <w:fldChar w:fldCharType="begin"/>
      </w:r>
      <w:r>
        <w:instrText xml:space="preserve"> REF Ref_UC-CP \h </w:instrText>
      </w:r>
      <w:r>
        <w:fldChar w:fldCharType="separate"/>
      </w:r>
      <w:r w:rsidR="009A5F6B">
        <w:t>[UC-CP]</w:t>
      </w:r>
      <w:r>
        <w:fldChar w:fldCharType="end"/>
      </w:r>
      <w:r>
        <w:t>.</w:t>
      </w:r>
    </w:p>
    <w:p w:rsidR="000607B9" w:rsidRDefault="005072D5">
      <w:r>
        <w:t>The use cases include verifications that take place, and the main error conditions that may be encountered during the described process. The general system errors that may be encountered in most of the use cases (e.g., database connection errors or out of memory errors) are not described in this document.</w:t>
      </w:r>
    </w:p>
    <w:p w:rsidR="000607B9" w:rsidRDefault="005072D5">
      <w:r>
        <w:t xml:space="preserve">The use cases assume that the X-Road software components involved in the use cases are installed and initialised (see </w:t>
      </w:r>
      <w:r>
        <w:fldChar w:fldCharType="begin"/>
      </w:r>
      <w:r>
        <w:instrText xml:space="preserve"> REF Ref_IG-CS \h </w:instrText>
      </w:r>
      <w:r>
        <w:fldChar w:fldCharType="separate"/>
      </w:r>
      <w:r w:rsidR="009A5F6B">
        <w:rPr>
          <w:color w:val="000000"/>
        </w:rPr>
        <w:t>[IG-CS]</w:t>
      </w:r>
      <w:r>
        <w:fldChar w:fldCharType="end"/>
      </w:r>
      <w:r>
        <w:t xml:space="preserve"> and </w:t>
      </w:r>
      <w:r>
        <w:fldChar w:fldCharType="begin"/>
      </w:r>
      <w:r>
        <w:instrText xml:space="preserve"> REF Ref_IG-SS \h </w:instrText>
      </w:r>
      <w:r>
        <w:fldChar w:fldCharType="separate"/>
      </w:r>
      <w:r w:rsidR="009A5F6B">
        <w:rPr>
          <w:color w:val="000000"/>
        </w:rPr>
        <w:t>[IG-SS]</w:t>
      </w:r>
      <w:r>
        <w:fldChar w:fldCharType="end"/>
      </w:r>
      <w:r>
        <w:t xml:space="preserve">). </w:t>
      </w:r>
    </w:p>
    <w:p w:rsidR="000607B9" w:rsidRDefault="005072D5">
      <w:r>
        <w:t xml:space="preserve">The use cases including a human actor (the </w:t>
      </w:r>
      <w:r>
        <w:rPr>
          <w:i/>
          <w:iCs/>
        </w:rPr>
        <w:t>level</w:t>
      </w:r>
      <w:r>
        <w:t xml:space="preserve"> of the use case is </w:t>
      </w:r>
      <w:r>
        <w:rPr>
          <w:i/>
          <w:iCs/>
        </w:rPr>
        <w:t>user task</w:t>
      </w:r>
      <w:r>
        <w:t>) assume, that the actor is logged in to the system and has the access rights required to carry out the use case.</w:t>
      </w:r>
    </w:p>
    <w:p w:rsidR="000607B9" w:rsidRDefault="005072D5">
      <w:pPr>
        <w:pStyle w:val="Heading2"/>
        <w:tabs>
          <w:tab w:val="left" w:pos="0"/>
        </w:tabs>
      </w:pPr>
      <w:bookmarkStart w:id="5" w:name="__RefHeading__1444_2115075793"/>
      <w:bookmarkStart w:id="6" w:name="_Toc443036159"/>
      <w:bookmarkEnd w:id="5"/>
      <w:r>
        <w:t>Terms and Abbreviations</w:t>
      </w:r>
      <w:bookmarkEnd w:id="6"/>
    </w:p>
    <w:p w:rsidR="000607B9" w:rsidRDefault="005072D5">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0607B9" w:rsidRDefault="005072D5">
      <w:pPr>
        <w:rPr>
          <w:b/>
          <w:bCs/>
        </w:rPr>
      </w:pPr>
      <w:r>
        <w:t>This section defines the terms that are not defined in the aforementioned document or that have contextual meaning specific to this document in addition to the general definition.</w:t>
      </w:r>
    </w:p>
    <w:p w:rsidR="000607B9" w:rsidRDefault="005072D5">
      <w:pPr>
        <w:numPr>
          <w:ilvl w:val="0"/>
          <w:numId w:val="4"/>
        </w:numPr>
        <w:tabs>
          <w:tab w:val="left" w:pos="0"/>
        </w:tabs>
        <w:rPr>
          <w:b/>
          <w:bCs/>
        </w:rPr>
      </w:pPr>
      <w:r>
        <w:rPr>
          <w:b/>
          <w:bCs/>
        </w:rPr>
        <w:t>Central server</w:t>
      </w:r>
      <w:r>
        <w:t xml:space="preserve"> is the primary configuration source in an X-Road system. Central server always manages an internal configuration source (i.e. configuration source distributing the internal configuration) and in addition, an external configuration source (i.e. configuration source distributing the external configuration) in case the X-Road system is federation-capable.</w:t>
      </w:r>
    </w:p>
    <w:p w:rsidR="000607B9" w:rsidRDefault="005072D5">
      <w:pPr>
        <w:numPr>
          <w:ilvl w:val="0"/>
          <w:numId w:val="4"/>
        </w:numPr>
        <w:tabs>
          <w:tab w:val="left" w:pos="0"/>
        </w:tabs>
        <w:rPr>
          <w:b/>
          <w:bCs/>
        </w:rPr>
      </w:pPr>
      <w:r>
        <w:rPr>
          <w:b/>
          <w:bCs/>
        </w:rPr>
        <w:t>Configuration anchor</w:t>
      </w:r>
      <w:r>
        <w:t xml:space="preserve"> is a set of information that can be used by configuration clients to access a configuration source and to verify the downloaded configuration. The configuration anchor is distributed as either a separate XML file in case the anchor points to a local configuration source or as a part of private parameters in case the anchor points to the configuration source managed by a federation partner.</w:t>
      </w:r>
    </w:p>
    <w:p w:rsidR="000607B9" w:rsidRDefault="005072D5">
      <w:pPr>
        <w:numPr>
          <w:ilvl w:val="0"/>
          <w:numId w:val="4"/>
        </w:numPr>
        <w:tabs>
          <w:tab w:val="left" w:pos="0"/>
        </w:tabs>
        <w:rPr>
          <w:b/>
          <w:bCs/>
        </w:rPr>
      </w:pPr>
      <w:r>
        <w:rPr>
          <w:b/>
          <w:bCs/>
        </w:rPr>
        <w:t>Configuration client</w:t>
      </w:r>
      <w:r>
        <w:t xml:space="preserve"> is an entity that uses configuration anchor(s) for downloading configuration from configuration source(s). In an X-Roads system, security server and configuration proxy act as configuration clients.</w:t>
      </w:r>
    </w:p>
    <w:p w:rsidR="000607B9" w:rsidRDefault="005072D5">
      <w:pPr>
        <w:numPr>
          <w:ilvl w:val="0"/>
          <w:numId w:val="4"/>
        </w:numPr>
        <w:tabs>
          <w:tab w:val="left" w:pos="0"/>
        </w:tabs>
        <w:rPr>
          <w:b/>
          <w:bCs/>
        </w:rPr>
      </w:pPr>
      <w:r>
        <w:rPr>
          <w:b/>
          <w:bCs/>
        </w:rPr>
        <w:lastRenderedPageBreak/>
        <w:t>Configuration part (file)</w:t>
      </w:r>
      <w:r>
        <w:t xml:space="preserve"> is an XML file containing system parameters.</w:t>
      </w:r>
    </w:p>
    <w:p w:rsidR="000607B9" w:rsidRDefault="005072D5">
      <w:pPr>
        <w:numPr>
          <w:ilvl w:val="0"/>
          <w:numId w:val="4"/>
        </w:numPr>
        <w:tabs>
          <w:tab w:val="left" w:pos="0"/>
        </w:tabs>
        <w:rPr>
          <w:b/>
          <w:bCs/>
        </w:rPr>
      </w:pPr>
      <w:r>
        <w:rPr>
          <w:b/>
          <w:bCs/>
        </w:rPr>
        <w:t>Configuration provider</w:t>
      </w:r>
      <w:r>
        <w:t xml:space="preserve"> is an entity responsible for maintaining and distributing global configuration. The configuration provider manages one or two configuration sources through which configuration is made available for configuration clients. In an X-Roads system, the central server and the configuration proxy act as configuration providers.</w:t>
      </w:r>
    </w:p>
    <w:p w:rsidR="000607B9" w:rsidRDefault="005072D5">
      <w:pPr>
        <w:numPr>
          <w:ilvl w:val="0"/>
          <w:numId w:val="4"/>
        </w:numPr>
        <w:tabs>
          <w:tab w:val="left" w:pos="0"/>
        </w:tabs>
        <w:rPr>
          <w:b/>
          <w:bCs/>
        </w:rPr>
      </w:pPr>
      <w:r>
        <w:rPr>
          <w:b/>
          <w:bCs/>
        </w:rPr>
        <w:t xml:space="preserve">Configuration proxy </w:t>
      </w:r>
      <w:r>
        <w:t xml:space="preserve">may optionally be used to mediate configuration originating from the central server to the configuration clients. Configuration proxy manages configuration </w:t>
      </w:r>
      <w:proofErr w:type="gramStart"/>
      <w:r>
        <w:t>sources, that</w:t>
      </w:r>
      <w:proofErr w:type="gramEnd"/>
      <w:r>
        <w:t xml:space="preserve"> are used to distribute configuration downloaded from other configuration sources.</w:t>
      </w:r>
    </w:p>
    <w:p w:rsidR="000607B9" w:rsidRDefault="005072D5">
      <w:pPr>
        <w:numPr>
          <w:ilvl w:val="0"/>
          <w:numId w:val="4"/>
        </w:numPr>
        <w:tabs>
          <w:tab w:val="left" w:pos="0"/>
        </w:tabs>
        <w:rPr>
          <w:b/>
          <w:bCs/>
        </w:rPr>
      </w:pPr>
      <w:r>
        <w:rPr>
          <w:b/>
          <w:bCs/>
        </w:rPr>
        <w:t>Configuration source</w:t>
      </w:r>
      <w:r>
        <w:t xml:space="preserve"> is a component (HTTP server) managed by a configuration provider. The configuration distributed by the source can either be internal configuration or external configuration. The information needed to access and download configuration from a source is contained in the configuration anchor.</w:t>
      </w:r>
    </w:p>
    <w:p w:rsidR="000607B9" w:rsidRDefault="005072D5">
      <w:pPr>
        <w:numPr>
          <w:ilvl w:val="0"/>
          <w:numId w:val="4"/>
        </w:numPr>
        <w:tabs>
          <w:tab w:val="left" w:pos="0"/>
        </w:tabs>
        <w:rPr>
          <w:b/>
          <w:bCs/>
        </w:rPr>
      </w:pPr>
      <w:r>
        <w:rPr>
          <w:b/>
          <w:bCs/>
        </w:rPr>
        <w:t>External configuration</w:t>
      </w:r>
      <w:r>
        <w:t xml:space="preserve"> is distributed by a configuration source and only contains the shared parameters configuration part.</w:t>
      </w:r>
    </w:p>
    <w:p w:rsidR="000607B9" w:rsidRDefault="005072D5">
      <w:pPr>
        <w:numPr>
          <w:ilvl w:val="0"/>
          <w:numId w:val="4"/>
        </w:numPr>
        <w:tabs>
          <w:tab w:val="left" w:pos="0"/>
        </w:tabs>
        <w:rPr>
          <w:b/>
          <w:bCs/>
        </w:rPr>
      </w:pPr>
      <w:r>
        <w:rPr>
          <w:b/>
          <w:bCs/>
        </w:rPr>
        <w:t>Internal configuration</w:t>
      </w:r>
      <w:r>
        <w:t xml:space="preserve"> is distributed by a configuration source and is composed of the following configuration parts: private parameters; shared parameters, and; optionally, other configuration parts that are specific to an X-Road instance – optional parameters.</w:t>
      </w:r>
    </w:p>
    <w:p w:rsidR="000607B9" w:rsidRDefault="005072D5">
      <w:pPr>
        <w:numPr>
          <w:ilvl w:val="0"/>
          <w:numId w:val="4"/>
        </w:numPr>
        <w:tabs>
          <w:tab w:val="left" w:pos="0"/>
        </w:tabs>
        <w:rPr>
          <w:b/>
          <w:bCs/>
        </w:rPr>
      </w:pPr>
      <w:r>
        <w:rPr>
          <w:b/>
          <w:bCs/>
        </w:rPr>
        <w:t>Optional parameters</w:t>
      </w:r>
      <w:r>
        <w:t xml:space="preserve"> is an optional configuration part that carries system parameters that have a contextual meaning only to a specific X-Road system installation.  </w:t>
      </w:r>
    </w:p>
    <w:p w:rsidR="000607B9" w:rsidRDefault="005072D5">
      <w:pPr>
        <w:numPr>
          <w:ilvl w:val="0"/>
          <w:numId w:val="4"/>
        </w:numPr>
        <w:tabs>
          <w:tab w:val="left" w:pos="0"/>
        </w:tabs>
        <w:rPr>
          <w:b/>
          <w:bCs/>
        </w:rPr>
      </w:pPr>
      <w:r>
        <w:rPr>
          <w:b/>
          <w:bCs/>
        </w:rPr>
        <w:t>Private parameters</w:t>
      </w:r>
      <w:r>
        <w:t xml:space="preserve"> is a configuration part that holds system parameters that are only used by security servers that are part of the local X-Road system (i.e. the same X-Road system as the central server the configuration part originates from). In case of federated X-Road systems, the private parameters contain configuration anchors pointing to configuration sources distributing external configuration of federation partners.</w:t>
      </w:r>
    </w:p>
    <w:p w:rsidR="000607B9" w:rsidRDefault="005072D5">
      <w:pPr>
        <w:numPr>
          <w:ilvl w:val="0"/>
          <w:numId w:val="4"/>
        </w:numPr>
        <w:tabs>
          <w:tab w:val="left" w:pos="0"/>
        </w:tabs>
        <w:rPr>
          <w:b/>
          <w:bCs/>
        </w:rPr>
      </w:pPr>
      <w:r>
        <w:rPr>
          <w:b/>
          <w:bCs/>
        </w:rPr>
        <w:t>Security server</w:t>
      </w:r>
      <w:r>
        <w:t xml:space="preserve"> is a configuration client that uses a configuration anchor provided by the internal configuration provider to download internal configuration from its local configuration source. Subsequently, in case of federated X-Road systems, the security server uses configuration anchors contained in the private parameters part of the downloaded internal configuration to download the external configuration of X-Road systems federated with the local system.</w:t>
      </w:r>
    </w:p>
    <w:p w:rsidR="000607B9" w:rsidRDefault="005072D5">
      <w:pPr>
        <w:numPr>
          <w:ilvl w:val="0"/>
          <w:numId w:val="4"/>
        </w:numPr>
        <w:tabs>
          <w:tab w:val="left" w:pos="0"/>
        </w:tabs>
        <w:rPr>
          <w:b/>
          <w:bCs/>
        </w:rPr>
      </w:pPr>
      <w:r>
        <w:rPr>
          <w:b/>
          <w:bCs/>
        </w:rPr>
        <w:t>Shared parameters</w:t>
      </w:r>
      <w:r>
        <w:t xml:space="preserve"> is a configuration part that holds system parameters that are used both by the security servers of the local X-Road system and by the security servers belonging to X-Road systems federated with the local system.</w:t>
      </w:r>
    </w:p>
    <w:p w:rsidR="000607B9" w:rsidRDefault="005072D5">
      <w:pPr>
        <w:numPr>
          <w:ilvl w:val="0"/>
          <w:numId w:val="4"/>
        </w:numPr>
        <w:tabs>
          <w:tab w:val="left" w:pos="0"/>
        </w:tabs>
      </w:pPr>
      <w:r>
        <w:rPr>
          <w:b/>
          <w:bCs/>
        </w:rPr>
        <w:t>System configuration</w:t>
      </w:r>
      <w:r>
        <w:t xml:space="preserve"> consists of data stored in the database and in the various configuration files held in the file system of an X-Road component. </w:t>
      </w:r>
    </w:p>
    <w:p w:rsidR="000607B9" w:rsidRDefault="005072D5">
      <w:pPr>
        <w:pStyle w:val="Heading2"/>
        <w:tabs>
          <w:tab w:val="left" w:pos="0"/>
        </w:tabs>
        <w:rPr>
          <w:color w:val="000000"/>
        </w:rPr>
      </w:pPr>
      <w:bookmarkStart w:id="7" w:name="__RefHeading__1446_2115075793"/>
      <w:bookmarkStart w:id="8" w:name="_Toc443036160"/>
      <w:bookmarkEnd w:id="7"/>
      <w:r>
        <w:t>References</w:t>
      </w:r>
      <w:bookmarkEnd w:id="8"/>
    </w:p>
    <w:p w:rsidR="000607B9" w:rsidRDefault="005072D5">
      <w:pPr>
        <w:numPr>
          <w:ilvl w:val="0"/>
          <w:numId w:val="3"/>
        </w:numPr>
        <w:tabs>
          <w:tab w:val="left" w:pos="0"/>
        </w:tabs>
        <w:rPr>
          <w:color w:val="000000"/>
        </w:rPr>
      </w:pPr>
      <w:bookmarkStart w:id="9" w:name="Ref_IG-CS"/>
      <w:r>
        <w:rPr>
          <w:color w:val="000000"/>
        </w:rPr>
        <w:t>[IG-CS]</w:t>
      </w:r>
      <w:bookmarkEnd w:id="9"/>
      <w:r>
        <w:rPr>
          <w:color w:val="000000"/>
        </w:rPr>
        <w:t xml:space="preserve"> X-Road 6. Central Server Installation Guide. Document ID: IG-CS.</w:t>
      </w:r>
    </w:p>
    <w:p w:rsidR="000607B9" w:rsidRDefault="005072D5">
      <w:pPr>
        <w:numPr>
          <w:ilvl w:val="0"/>
          <w:numId w:val="3"/>
        </w:numPr>
        <w:tabs>
          <w:tab w:val="left" w:pos="0"/>
        </w:tabs>
        <w:rPr>
          <w:color w:val="000000"/>
        </w:rPr>
      </w:pPr>
      <w:bookmarkStart w:id="10" w:name="Ref_IG-SS"/>
      <w:r>
        <w:rPr>
          <w:color w:val="000000"/>
        </w:rPr>
        <w:t>[IG-SS]</w:t>
      </w:r>
      <w:bookmarkEnd w:id="10"/>
      <w:r>
        <w:rPr>
          <w:color w:val="000000"/>
        </w:rPr>
        <w:t xml:space="preserve"> X-Road 6. Security Server Installation Guide. Document ID: IG-SS.</w:t>
      </w:r>
    </w:p>
    <w:p w:rsidR="000607B9" w:rsidRDefault="005072D5">
      <w:pPr>
        <w:numPr>
          <w:ilvl w:val="0"/>
          <w:numId w:val="3"/>
        </w:numPr>
        <w:tabs>
          <w:tab w:val="left" w:pos="0"/>
        </w:tabs>
        <w:rPr>
          <w:color w:val="000000"/>
        </w:rPr>
      </w:pPr>
      <w:bookmarkStart w:id="11" w:name="Ref_INI"/>
      <w:r>
        <w:rPr>
          <w:color w:val="000000"/>
        </w:rPr>
        <w:t>[INI]</w:t>
      </w:r>
      <w:bookmarkEnd w:id="11"/>
      <w:r>
        <w:rPr>
          <w:color w:val="000000"/>
        </w:rPr>
        <w:t xml:space="preserve"> INI file. </w:t>
      </w:r>
      <w:hyperlink r:id="rId11" w:history="1">
        <w:r>
          <w:rPr>
            <w:rStyle w:val="Hyperlink"/>
            <w:color w:val="000000"/>
          </w:rPr>
          <w:t>http://en.wikipedia.org/wiki/INI_file</w:t>
        </w:r>
      </w:hyperlink>
    </w:p>
    <w:p w:rsidR="000607B9" w:rsidRDefault="005072D5">
      <w:pPr>
        <w:numPr>
          <w:ilvl w:val="0"/>
          <w:numId w:val="3"/>
        </w:numPr>
        <w:tabs>
          <w:tab w:val="left" w:pos="0"/>
        </w:tabs>
      </w:pPr>
      <w:bookmarkStart w:id="12" w:name="Ref_PKCS11"/>
      <w:r>
        <w:rPr>
          <w:color w:val="000000"/>
        </w:rPr>
        <w:t>[PKCS11]</w:t>
      </w:r>
      <w:bookmarkEnd w:id="12"/>
      <w:r>
        <w:rPr>
          <w:color w:val="000000"/>
        </w:rPr>
        <w:t xml:space="preserve"> PKCS #11 Cryptographic Token Interface Base Specification Version 2.40. Function return values. </w:t>
      </w:r>
      <w:hyperlink r:id="rId12" w:anchor="_Toc372627249" w:history="1">
        <w:r>
          <w:rPr>
            <w:rStyle w:val="Hyperlink"/>
            <w:color w:val="000000"/>
          </w:rPr>
          <w:t>http://docs.oasis-open.org/pkcs11/pkcs11-</w:t>
        </w:r>
      </w:hyperlink>
      <w:hyperlink r:id="rId13" w:anchor="_Toc372627249" w:history="1">
        <w:r>
          <w:rPr>
            <w:rStyle w:val="Hyperlink"/>
            <w:color w:val="000000"/>
          </w:rPr>
          <w:t>base/v2.40/csprd01/pkcs11-base-v2.40-csprd01.html#_Toc372627249</w:t>
        </w:r>
      </w:hyperlink>
      <w:r>
        <w:rPr>
          <w:color w:val="000000"/>
        </w:rPr>
        <w:t xml:space="preserve"> </w:t>
      </w:r>
    </w:p>
    <w:p w:rsidR="000607B9" w:rsidRDefault="005072D5">
      <w:pPr>
        <w:numPr>
          <w:ilvl w:val="0"/>
          <w:numId w:val="3"/>
        </w:numPr>
        <w:tabs>
          <w:tab w:val="left" w:pos="0"/>
        </w:tabs>
      </w:pPr>
      <w:bookmarkStart w:id="13" w:name="Ref_PR-GCONF"/>
      <w:r>
        <w:t>[PR-GCONF]</w:t>
      </w:r>
      <w:bookmarkEnd w:id="13"/>
      <w:r>
        <w:t xml:space="preserve"> X-Road: Protocol for Downloading Configuration. Document ID: PR-GCONF.</w:t>
      </w:r>
    </w:p>
    <w:p w:rsidR="000607B9" w:rsidRDefault="005072D5">
      <w:pPr>
        <w:numPr>
          <w:ilvl w:val="0"/>
          <w:numId w:val="3"/>
        </w:numPr>
        <w:tabs>
          <w:tab w:val="left" w:pos="0"/>
        </w:tabs>
      </w:pPr>
      <w:bookmarkStart w:id="14" w:name="Ref_X-Road%3A%20Audit%20Log%20Events"/>
      <w:r>
        <w:t>[SPEC-AL]</w:t>
      </w:r>
      <w:bookmarkEnd w:id="14"/>
      <w:r>
        <w:t xml:space="preserve"> X-Road: Audit Log Events. Document ID: SPEC-AL.</w:t>
      </w:r>
    </w:p>
    <w:p w:rsidR="000607B9" w:rsidRDefault="005072D5">
      <w:pPr>
        <w:numPr>
          <w:ilvl w:val="0"/>
          <w:numId w:val="3"/>
        </w:numPr>
        <w:tabs>
          <w:tab w:val="left" w:pos="0"/>
        </w:tabs>
      </w:pPr>
      <w:bookmarkStart w:id="15" w:name="Ref_UC-CP"/>
      <w:r>
        <w:t>[UC-CP]</w:t>
      </w:r>
      <w:bookmarkEnd w:id="15"/>
      <w:r>
        <w:t xml:space="preserve"> X-Road: Use Case Model for the Configuration Proxy. Document ID: UC-CP.</w:t>
      </w:r>
    </w:p>
    <w:p w:rsidR="000607B9" w:rsidRDefault="005072D5">
      <w:pPr>
        <w:numPr>
          <w:ilvl w:val="0"/>
          <w:numId w:val="3"/>
        </w:numPr>
        <w:tabs>
          <w:tab w:val="left" w:pos="0"/>
        </w:tabs>
      </w:pPr>
      <w:bookmarkStart w:id="16" w:name="Ref_UC-FED"/>
      <w:r>
        <w:t>[UC-FED]</w:t>
      </w:r>
      <w:bookmarkEnd w:id="16"/>
      <w:r>
        <w:t xml:space="preserve"> X-Road: Use Case Model for Federation. Document ID: UC-FED.</w:t>
      </w:r>
    </w:p>
    <w:p w:rsidR="000607B9" w:rsidRDefault="005072D5">
      <w:pPr>
        <w:numPr>
          <w:ilvl w:val="0"/>
          <w:numId w:val="3"/>
        </w:numPr>
        <w:tabs>
          <w:tab w:val="left" w:pos="0"/>
        </w:tabs>
      </w:pPr>
      <w:bookmarkStart w:id="17" w:name="Ref_X-Road_System_Parameters"/>
      <w:r>
        <w:t>[UG-SYSPAR]</w:t>
      </w:r>
      <w:bookmarkEnd w:id="17"/>
      <w:r>
        <w:t xml:space="preserve"> X-Road: System Parameters. Document ID: UG-SYSPAR.</w:t>
      </w:r>
    </w:p>
    <w:p w:rsidR="000607B9" w:rsidRDefault="005072D5">
      <w:pPr>
        <w:pStyle w:val="Heading1"/>
        <w:tabs>
          <w:tab w:val="left" w:pos="0"/>
        </w:tabs>
      </w:pPr>
      <w:bookmarkStart w:id="18" w:name="__RefHeading___Toc8041_1036715012"/>
      <w:bookmarkStart w:id="19" w:name="_Toc443036161"/>
      <w:bookmarkEnd w:id="18"/>
      <w:r>
        <w:t>Overview</w:t>
      </w:r>
      <w:bookmarkEnd w:id="19"/>
    </w:p>
    <w:p w:rsidR="000607B9" w:rsidRDefault="005072D5">
      <w:r>
        <w:t xml:space="preserve">The X-Road security servers periodically download global configuration distributed by the configuration providers. The global configuration is used to verify the parties communicating over the X-Road and to check the validity of various data items, such as authentication certificates, OCSP responses and timestamps. </w:t>
      </w:r>
    </w:p>
    <w:p w:rsidR="000607B9" w:rsidRDefault="005072D5">
      <w:r>
        <w:t>The information needed by the security servers for downloading and verifying global configuration is contained in configuration anchors. The configuration anchors are distributed by the internal configuration providers to the security server owners via out of band means.</w:t>
      </w:r>
    </w:p>
    <w:p w:rsidR="000607B9" w:rsidRDefault="005072D5">
      <w:r>
        <w:t xml:space="preserve">The configuration providers ensure the integrity of the distributed configuration by signing the configuration directory. </w:t>
      </w:r>
    </w:p>
    <w:p w:rsidR="000607B9" w:rsidRDefault="005072D5">
      <w:pPr>
        <w:pStyle w:val="Heading2"/>
        <w:tabs>
          <w:tab w:val="left" w:pos="0"/>
        </w:tabs>
      </w:pPr>
      <w:bookmarkStart w:id="20" w:name="__RefHeading___Toc182604_1455376324"/>
      <w:bookmarkStart w:id="21" w:name="_Toc443036162"/>
      <w:bookmarkEnd w:id="20"/>
      <w:r>
        <w:t>Actors</w:t>
      </w:r>
      <w:bookmarkEnd w:id="21"/>
    </w:p>
    <w:p w:rsidR="000607B9" w:rsidRDefault="005072D5">
      <w:pPr>
        <w:rPr>
          <w:b/>
          <w:bCs/>
          <w:lang w:val="en-US"/>
        </w:rPr>
      </w:pPr>
      <w:r>
        <w:t>The use case model for downloading configuration includes the following actors.</w:t>
      </w:r>
    </w:p>
    <w:p w:rsidR="000607B9" w:rsidRDefault="005072D5">
      <w:pPr>
        <w:numPr>
          <w:ilvl w:val="0"/>
          <w:numId w:val="4"/>
        </w:numPr>
        <w:tabs>
          <w:tab w:val="left" w:pos="0"/>
        </w:tabs>
        <w:rPr>
          <w:b/>
          <w:bCs/>
          <w:lang w:val="en-US"/>
        </w:rPr>
      </w:pPr>
      <w:r>
        <w:rPr>
          <w:b/>
          <w:bCs/>
          <w:lang w:val="en-US"/>
        </w:rPr>
        <w:t xml:space="preserve">SS administrator </w:t>
      </w:r>
      <w:r>
        <w:rPr>
          <w:lang w:val="en-US"/>
        </w:rPr>
        <w:t>(security server administrator) – a person responsible for managing the security server.</w:t>
      </w:r>
    </w:p>
    <w:p w:rsidR="000607B9" w:rsidRDefault="005072D5">
      <w:pPr>
        <w:numPr>
          <w:ilvl w:val="0"/>
          <w:numId w:val="4"/>
        </w:numPr>
        <w:tabs>
          <w:tab w:val="left" w:pos="0"/>
        </w:tabs>
        <w:rPr>
          <w:b/>
          <w:bCs/>
          <w:lang w:val="en-US"/>
        </w:rPr>
      </w:pPr>
      <w:r>
        <w:rPr>
          <w:b/>
          <w:bCs/>
          <w:lang w:val="en-US"/>
        </w:rPr>
        <w:t xml:space="preserve">CS administrator </w:t>
      </w:r>
      <w:r>
        <w:rPr>
          <w:lang w:val="en-US"/>
        </w:rPr>
        <w:t>(central server administrator) – a person responsible for managing the central server.</w:t>
      </w:r>
    </w:p>
    <w:p w:rsidR="000607B9" w:rsidRDefault="005072D5">
      <w:pPr>
        <w:numPr>
          <w:ilvl w:val="0"/>
          <w:numId w:val="4"/>
        </w:numPr>
        <w:tabs>
          <w:tab w:val="left" w:pos="0"/>
        </w:tabs>
        <w:rPr>
          <w:b/>
          <w:bCs/>
          <w:lang w:val="en-US"/>
        </w:rPr>
      </w:pPr>
      <w:r>
        <w:rPr>
          <w:b/>
          <w:bCs/>
          <w:lang w:val="en-US"/>
        </w:rPr>
        <w:t>Configuration source</w:t>
      </w:r>
      <w:r>
        <w:rPr>
          <w:lang w:val="en-US"/>
        </w:rPr>
        <w:t xml:space="preserve"> – </w:t>
      </w:r>
      <w:r>
        <w:t xml:space="preserve">a component (HTTP server) managed by the central server or the configuration proxy that distributes global configuration. </w:t>
      </w:r>
    </w:p>
    <w:p w:rsidR="000607B9" w:rsidRDefault="005072D5">
      <w:pPr>
        <w:numPr>
          <w:ilvl w:val="0"/>
          <w:numId w:val="4"/>
        </w:numPr>
        <w:tabs>
          <w:tab w:val="left" w:pos="0"/>
        </w:tabs>
        <w:rPr>
          <w:lang w:val="en-US"/>
        </w:rPr>
      </w:pPr>
      <w:r>
        <w:rPr>
          <w:b/>
          <w:bCs/>
          <w:lang w:val="en-US"/>
        </w:rPr>
        <w:t>Configuration client</w:t>
      </w:r>
      <w:r>
        <w:rPr>
          <w:lang w:val="en-US"/>
        </w:rPr>
        <w:t xml:space="preserve"> – security server that</w:t>
      </w:r>
      <w:r>
        <w:t xml:space="preserve"> downloads configuration from configuration source(s).</w:t>
      </w:r>
    </w:p>
    <w:p w:rsidR="000607B9" w:rsidRDefault="005072D5">
      <w:r>
        <w:rPr>
          <w:lang w:val="en-US"/>
        </w:rPr>
        <w:t xml:space="preserve">Relationships between the actors, systems and use cases are described in Figure </w:t>
      </w:r>
      <w:r>
        <w:rPr>
          <w:lang w:val="en-US"/>
        </w:rPr>
        <w:fldChar w:fldCharType="begin"/>
      </w:r>
      <w:r>
        <w:rPr>
          <w:lang w:val="en-US"/>
        </w:rPr>
        <w:instrText xml:space="preserve"> REF Ref_Use_case_diagram_for_distributing_g \h </w:instrText>
      </w:r>
      <w:r>
        <w:rPr>
          <w:lang w:val="en-US"/>
        </w:rPr>
      </w:r>
      <w:r>
        <w:rPr>
          <w:lang w:val="en-US"/>
        </w:rPr>
        <w:fldChar w:fldCharType="separate"/>
      </w:r>
      <w:r w:rsidR="009A5F6B">
        <w:rPr>
          <w:noProof/>
        </w:rPr>
        <w:t>1</w:t>
      </w:r>
      <w:r>
        <w:rPr>
          <w:lang w:val="en-US"/>
        </w:rPr>
        <w:fldChar w:fldCharType="end"/>
      </w:r>
      <w:r>
        <w:rPr>
          <w:lang w:val="en-US"/>
        </w:rPr>
        <w:t xml:space="preserve">. </w:t>
      </w:r>
    </w:p>
    <w:p w:rsidR="000607B9" w:rsidRDefault="009A5F6B">
      <w:r>
        <w:rPr>
          <w:lang w:val="en-US"/>
        </w:rPr>
        <w:pict>
          <v:shape id="_x0000_i1027" type="#_x0000_t75" style="width:447.05pt;height:303.65pt" filled="t">
            <v:fill color2="black"/>
            <v:imagedata r:id="rId14" o:title=""/>
          </v:shape>
        </w:pict>
      </w:r>
    </w:p>
    <w:p w:rsidR="000607B9" w:rsidRDefault="005072D5">
      <w:pPr>
        <w:pStyle w:val="Caption"/>
      </w:pPr>
      <w:r>
        <w:t xml:space="preserve">Figure </w:t>
      </w:r>
      <w:bookmarkStart w:id="22" w:name="Ref_Use_case_diagram_for_distributing_g"/>
      <w:r>
        <w:fldChar w:fldCharType="begin"/>
      </w:r>
      <w:r>
        <w:instrText xml:space="preserve"> SEQ "Figure" \* ARABIC </w:instrText>
      </w:r>
      <w:r>
        <w:fldChar w:fldCharType="separate"/>
      </w:r>
      <w:r w:rsidR="009A5F6B">
        <w:rPr>
          <w:noProof/>
        </w:rPr>
        <w:t>1</w:t>
      </w:r>
      <w:r>
        <w:fldChar w:fldCharType="end"/>
      </w:r>
      <w:bookmarkEnd w:id="22"/>
      <w:r>
        <w:t>. Use case diagram for distributing global configuration</w:t>
      </w:r>
    </w:p>
    <w:p w:rsidR="000607B9" w:rsidRDefault="005072D5">
      <w:pPr>
        <w:pStyle w:val="Heading2"/>
        <w:tabs>
          <w:tab w:val="left" w:pos="0"/>
        </w:tabs>
      </w:pPr>
      <w:bookmarkStart w:id="23" w:name="__RefHeading___Toc146437_1455376324"/>
      <w:bookmarkStart w:id="24" w:name="_Toc443036163"/>
      <w:bookmarkEnd w:id="23"/>
      <w:r>
        <w:t>Central Server Use Cases</w:t>
      </w:r>
      <w:bookmarkEnd w:id="24"/>
    </w:p>
    <w:p w:rsidR="000607B9" w:rsidRDefault="005072D5">
      <w:pPr>
        <w:pStyle w:val="Heading3"/>
        <w:tabs>
          <w:tab w:val="left" w:pos="0"/>
        </w:tabs>
      </w:pPr>
      <w:bookmarkStart w:id="25" w:name="__RefHeading___Toc146441_1455376324"/>
      <w:bookmarkStart w:id="26" w:name="_Toc443036164"/>
      <w:bookmarkEnd w:id="25"/>
      <w:r>
        <w:t>UC GCONF_01: View a Configuration Source</w:t>
      </w:r>
      <w:bookmarkEnd w:id="26"/>
      <w:r>
        <w:t xml:space="preserve"> </w:t>
      </w:r>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views the information about a configuration source provided by the central server.</w:t>
      </w:r>
    </w:p>
    <w:p w:rsidR="000607B9" w:rsidRDefault="005072D5">
      <w:pPr>
        <w:rPr>
          <w:b/>
          <w:bCs/>
        </w:rPr>
      </w:pPr>
      <w:r>
        <w:rPr>
          <w:b/>
          <w:bCs/>
        </w:rPr>
        <w:t>Preconditions</w:t>
      </w:r>
      <w:r>
        <w:t>: -</w:t>
      </w:r>
    </w:p>
    <w:p w:rsidR="000607B9" w:rsidRDefault="005072D5">
      <w:pPr>
        <w:rPr>
          <w:b/>
          <w:bCs/>
        </w:rPr>
      </w:pPr>
      <w:proofErr w:type="spellStart"/>
      <w:r>
        <w:rPr>
          <w:b/>
          <w:bCs/>
        </w:rPr>
        <w:t>Postconditions</w:t>
      </w:r>
      <w:proofErr w:type="spellEnd"/>
      <w:r>
        <w:t>: The configuration source information has been displayed to CS administrator.</w:t>
      </w:r>
    </w:p>
    <w:p w:rsidR="000607B9" w:rsidRDefault="005072D5">
      <w:pPr>
        <w:rPr>
          <w:b/>
          <w:bCs/>
          <w:lang w:val="en-US"/>
        </w:rPr>
      </w:pPr>
      <w:r>
        <w:rPr>
          <w:b/>
          <w:bCs/>
        </w:rPr>
        <w:t>Trigger</w:t>
      </w:r>
      <w:r>
        <w:t>: CS administrator wishes to view the configuration source information.</w:t>
      </w:r>
    </w:p>
    <w:p w:rsidR="000607B9" w:rsidRDefault="005072D5">
      <w:r>
        <w:rPr>
          <w:b/>
          <w:bCs/>
          <w:lang w:val="en-US"/>
        </w:rPr>
        <w:t>Main Success Scenario</w:t>
      </w:r>
      <w:r>
        <w:rPr>
          <w:lang w:val="en-US"/>
        </w:rPr>
        <w:t>:</w:t>
      </w:r>
    </w:p>
    <w:p w:rsidR="000607B9" w:rsidRDefault="005072D5">
      <w:pPr>
        <w:numPr>
          <w:ilvl w:val="0"/>
          <w:numId w:val="10"/>
        </w:numPr>
        <w:tabs>
          <w:tab w:val="left" w:pos="0"/>
        </w:tabs>
      </w:pPr>
      <w:r>
        <w:t>CS administrator selects to view a configuration source.</w:t>
      </w:r>
    </w:p>
    <w:p w:rsidR="000607B9" w:rsidRDefault="005072D5">
      <w:pPr>
        <w:numPr>
          <w:ilvl w:val="0"/>
          <w:numId w:val="10"/>
        </w:numPr>
        <w:tabs>
          <w:tab w:val="left" w:pos="0"/>
        </w:tabs>
      </w:pPr>
      <w:r>
        <w:t>System displays a configuration source provided by the central server. The following information is displayed.</w:t>
      </w:r>
    </w:p>
    <w:p w:rsidR="000607B9" w:rsidRDefault="005072D5">
      <w:pPr>
        <w:numPr>
          <w:ilvl w:val="1"/>
          <w:numId w:val="4"/>
        </w:numPr>
        <w:tabs>
          <w:tab w:val="left" w:pos="0"/>
        </w:tabs>
      </w:pPr>
      <w:r>
        <w:t>Type of the configuration source (internal/external).</w:t>
      </w:r>
    </w:p>
    <w:p w:rsidR="000607B9" w:rsidRDefault="005072D5">
      <w:pPr>
        <w:numPr>
          <w:ilvl w:val="1"/>
          <w:numId w:val="4"/>
        </w:numPr>
        <w:tabs>
          <w:tab w:val="left" w:pos="0"/>
        </w:tabs>
      </w:pPr>
      <w:r>
        <w:t>The SHA-224 hash value of the configuration anchor.</w:t>
      </w:r>
    </w:p>
    <w:p w:rsidR="000607B9" w:rsidRDefault="005072D5">
      <w:pPr>
        <w:numPr>
          <w:ilvl w:val="1"/>
          <w:numId w:val="4"/>
        </w:numPr>
        <w:tabs>
          <w:tab w:val="left" w:pos="0"/>
        </w:tabs>
      </w:pPr>
      <w:r>
        <w:t>The generation date and time (UTC) of the configuration anchor.</w:t>
      </w:r>
    </w:p>
    <w:p w:rsidR="000607B9" w:rsidRDefault="005072D5">
      <w:pPr>
        <w:numPr>
          <w:ilvl w:val="1"/>
          <w:numId w:val="4"/>
        </w:numPr>
        <w:tabs>
          <w:tab w:val="left" w:pos="0"/>
        </w:tabs>
      </w:pPr>
      <w:r>
        <w:t xml:space="preserve">The configuration download URL – address from where the configuration directory provided by this source can be downloaded. The system composes the download URL by adding </w:t>
      </w:r>
      <w:r>
        <w:rPr>
          <w:i/>
          <w:iCs/>
        </w:rPr>
        <w:t>/</w:t>
      </w:r>
      <w:proofErr w:type="spellStart"/>
      <w:r>
        <w:rPr>
          <w:i/>
          <w:iCs/>
        </w:rPr>
        <w:t>internalconf</w:t>
      </w:r>
      <w:proofErr w:type="spellEnd"/>
      <w:r>
        <w:t xml:space="preserve"> or </w:t>
      </w:r>
      <w:bookmarkStart w:id="27" w:name="conf_url35"/>
      <w:bookmarkEnd w:id="27"/>
      <w:r>
        <w:rPr>
          <w:i/>
          <w:iCs/>
        </w:rPr>
        <w:t>/</w:t>
      </w:r>
      <w:proofErr w:type="spellStart"/>
      <w:r>
        <w:rPr>
          <w:i/>
          <w:iCs/>
        </w:rPr>
        <w:t>externalconf</w:t>
      </w:r>
      <w:proofErr w:type="spellEnd"/>
      <w:r>
        <w:t xml:space="preserve"> (depending on the type of the configuration source) to the address of the central server.</w:t>
      </w:r>
    </w:p>
    <w:p w:rsidR="000607B9" w:rsidRDefault="005072D5">
      <w:pPr>
        <w:numPr>
          <w:ilvl w:val="1"/>
          <w:numId w:val="4"/>
        </w:numPr>
        <w:tabs>
          <w:tab w:val="left" w:pos="0"/>
        </w:tabs>
      </w:pPr>
      <w:r>
        <w:t>List of configuration signing keys. For each key, the following information is displayed:</w:t>
      </w:r>
    </w:p>
    <w:p w:rsidR="000607B9" w:rsidRDefault="005072D5">
      <w:pPr>
        <w:numPr>
          <w:ilvl w:val="2"/>
          <w:numId w:val="4"/>
        </w:numPr>
        <w:tabs>
          <w:tab w:val="left" w:pos="0"/>
        </w:tabs>
      </w:pPr>
      <w:r>
        <w:t>the identifier of the device holding the key,</w:t>
      </w:r>
    </w:p>
    <w:p w:rsidR="000607B9" w:rsidRDefault="005072D5">
      <w:pPr>
        <w:numPr>
          <w:ilvl w:val="2"/>
          <w:numId w:val="4"/>
        </w:numPr>
        <w:tabs>
          <w:tab w:val="left" w:pos="0"/>
        </w:tabs>
      </w:pPr>
      <w:r>
        <w:t>the identifier of the key,</w:t>
      </w:r>
    </w:p>
    <w:p w:rsidR="000607B9" w:rsidRDefault="005072D5">
      <w:pPr>
        <w:numPr>
          <w:ilvl w:val="2"/>
          <w:numId w:val="4"/>
        </w:numPr>
        <w:tabs>
          <w:tab w:val="left" w:pos="0"/>
        </w:tabs>
      </w:pPr>
      <w:proofErr w:type="gramStart"/>
      <w:r>
        <w:t>the</w:t>
      </w:r>
      <w:proofErr w:type="gramEnd"/>
      <w:r>
        <w:t xml:space="preserve"> key generation date and time.</w:t>
      </w:r>
    </w:p>
    <w:p w:rsidR="000607B9" w:rsidRDefault="005072D5">
      <w:pPr>
        <w:ind w:left="709"/>
      </w:pPr>
      <w:r>
        <w:t xml:space="preserve">The key currently used to sign configuration is displayed is emphasised. </w:t>
      </w:r>
      <w:r>
        <w:br/>
        <w:t>Only the keys that have a certificate associated with them are displayed.</w:t>
      </w:r>
    </w:p>
    <w:p w:rsidR="000607B9" w:rsidRDefault="005072D5">
      <w:pPr>
        <w:numPr>
          <w:ilvl w:val="1"/>
          <w:numId w:val="4"/>
        </w:numPr>
        <w:tabs>
          <w:tab w:val="left" w:pos="0"/>
        </w:tabs>
      </w:pPr>
      <w:r>
        <w:t>List of configuration part files distributed by the source. For each configuration part, the following information is displayed:</w:t>
      </w:r>
    </w:p>
    <w:p w:rsidR="000607B9" w:rsidRDefault="005072D5">
      <w:pPr>
        <w:numPr>
          <w:ilvl w:val="2"/>
          <w:numId w:val="4"/>
        </w:numPr>
        <w:tabs>
          <w:tab w:val="left" w:pos="0"/>
        </w:tabs>
      </w:pPr>
      <w:r>
        <w:t>name of the configuration part file,</w:t>
      </w:r>
    </w:p>
    <w:p w:rsidR="000607B9" w:rsidRDefault="005072D5">
      <w:pPr>
        <w:numPr>
          <w:ilvl w:val="2"/>
          <w:numId w:val="4"/>
        </w:numPr>
        <w:tabs>
          <w:tab w:val="left" w:pos="0"/>
        </w:tabs>
      </w:pPr>
      <w:r>
        <w:t>content identifier of the configuration part,</w:t>
      </w:r>
    </w:p>
    <w:p w:rsidR="000607B9" w:rsidRDefault="005072D5">
      <w:pPr>
        <w:numPr>
          <w:ilvl w:val="2"/>
          <w:numId w:val="4"/>
        </w:numPr>
        <w:tabs>
          <w:tab w:val="left" w:pos="0"/>
        </w:tabs>
        <w:rPr>
          <w:color w:val="000000"/>
          <w:lang w:val="en-US"/>
        </w:rPr>
      </w:pPr>
      <w:proofErr w:type="gramStart"/>
      <w:r>
        <w:t>date</w:t>
      </w:r>
      <w:proofErr w:type="gramEnd"/>
      <w:r>
        <w:t xml:space="preserve"> and time when the configuration part file was last updated.</w:t>
      </w:r>
    </w:p>
    <w:p w:rsidR="000607B9" w:rsidRDefault="005072D5">
      <w:pPr>
        <w:tabs>
          <w:tab w:val="left" w:pos="0"/>
        </w:tabs>
        <w:ind w:left="360"/>
      </w:pPr>
      <w:r>
        <w:rPr>
          <w:color w:val="000000"/>
          <w:lang w:val="en-US"/>
        </w:rPr>
        <w:t>The following user action options are displayed:</w:t>
      </w:r>
    </w:p>
    <w:p w:rsidR="000607B9" w:rsidRDefault="005072D5">
      <w:pPr>
        <w:numPr>
          <w:ilvl w:val="1"/>
          <w:numId w:val="4"/>
        </w:numPr>
        <w:tabs>
          <w:tab w:val="left" w:pos="0"/>
        </w:tabs>
        <w:rPr>
          <w:color w:val="000000"/>
        </w:rPr>
      </w:pPr>
      <w:r>
        <w:t xml:space="preserve">download the configuration source anchor file: </w:t>
      </w:r>
      <w:r>
        <w:fldChar w:fldCharType="begin"/>
      </w:r>
      <w:r>
        <w:instrText xml:space="preserve"> REF __RefHeading___Toc8051_1036715012 \r \h </w:instrText>
      </w:r>
      <w:r>
        <w:fldChar w:fldCharType="separate"/>
      </w:r>
      <w:r w:rsidR="009A5F6B">
        <w:t>2.2.2</w:t>
      </w:r>
      <w:r>
        <w:fldChar w:fldCharType="end"/>
      </w:r>
      <w:r>
        <w:t>;</w:t>
      </w:r>
    </w:p>
    <w:p w:rsidR="000607B9" w:rsidRDefault="005072D5">
      <w:pPr>
        <w:numPr>
          <w:ilvl w:val="1"/>
          <w:numId w:val="4"/>
        </w:numPr>
        <w:tabs>
          <w:tab w:val="left" w:pos="0"/>
        </w:tabs>
      </w:pPr>
      <w:r>
        <w:rPr>
          <w:color w:val="000000"/>
        </w:rPr>
        <w:t xml:space="preserve">re-create the configuration source anchor file: </w:t>
      </w:r>
      <w:r>
        <w:rPr>
          <w:color w:val="000000"/>
        </w:rPr>
        <w:fldChar w:fldCharType="begin"/>
      </w:r>
      <w:r>
        <w:rPr>
          <w:color w:val="000000"/>
        </w:rPr>
        <w:instrText xml:space="preserve"> REF __RefHeading___Toc8053_1036715012 \r \h </w:instrText>
      </w:r>
      <w:r>
        <w:rPr>
          <w:color w:val="000000"/>
        </w:rPr>
      </w:r>
      <w:r>
        <w:rPr>
          <w:color w:val="000000"/>
        </w:rPr>
        <w:fldChar w:fldCharType="separate"/>
      </w:r>
      <w:r w:rsidR="009A5F6B">
        <w:rPr>
          <w:color w:val="000000"/>
        </w:rPr>
        <w:t>2.2.3</w:t>
      </w:r>
      <w:r>
        <w:rPr>
          <w:color w:val="000000"/>
        </w:rPr>
        <w:fldChar w:fldCharType="end"/>
      </w:r>
      <w:r>
        <w:rPr>
          <w:color w:val="000000"/>
        </w:rPr>
        <w:t>;</w:t>
      </w:r>
    </w:p>
    <w:p w:rsidR="000607B9" w:rsidRDefault="005072D5">
      <w:pPr>
        <w:numPr>
          <w:ilvl w:val="1"/>
          <w:numId w:val="4"/>
        </w:numPr>
        <w:tabs>
          <w:tab w:val="left" w:pos="0"/>
        </w:tabs>
      </w:pPr>
      <w:r>
        <w:t xml:space="preserve">add a configuration signing key: </w:t>
      </w:r>
      <w:r>
        <w:fldChar w:fldCharType="begin"/>
      </w:r>
      <w:r>
        <w:instrText xml:space="preserve"> REF __RefHeading___Toc8065_1036715012 \r \h </w:instrText>
      </w:r>
      <w:r>
        <w:fldChar w:fldCharType="separate"/>
      </w:r>
      <w:r w:rsidR="009A5F6B">
        <w:t>2.2.11</w:t>
      </w:r>
      <w:r>
        <w:fldChar w:fldCharType="end"/>
      </w:r>
      <w:r>
        <w:t>;</w:t>
      </w:r>
    </w:p>
    <w:p w:rsidR="000607B9" w:rsidRDefault="005072D5">
      <w:pPr>
        <w:numPr>
          <w:ilvl w:val="1"/>
          <w:numId w:val="4"/>
        </w:numPr>
        <w:tabs>
          <w:tab w:val="left" w:pos="0"/>
        </w:tabs>
      </w:pPr>
      <w:r>
        <w:t xml:space="preserve">delete a configuration signing key: </w:t>
      </w:r>
      <w:r>
        <w:fldChar w:fldCharType="begin"/>
      </w:r>
      <w:r>
        <w:instrText xml:space="preserve"> REF __RefHeading___Toc8069_1036715012 \r \h </w:instrText>
      </w:r>
      <w:r>
        <w:fldChar w:fldCharType="separate"/>
      </w:r>
      <w:r w:rsidR="009A5F6B">
        <w:t>2.2.13</w:t>
      </w:r>
      <w:r>
        <w:fldChar w:fldCharType="end"/>
      </w:r>
      <w:r>
        <w:t>;</w:t>
      </w:r>
    </w:p>
    <w:p w:rsidR="000607B9" w:rsidRDefault="005072D5">
      <w:pPr>
        <w:numPr>
          <w:ilvl w:val="1"/>
          <w:numId w:val="4"/>
        </w:numPr>
        <w:tabs>
          <w:tab w:val="left" w:pos="0"/>
        </w:tabs>
      </w:pPr>
      <w:r>
        <w:t xml:space="preserve">activate a configuration signing key: </w:t>
      </w:r>
      <w:r>
        <w:fldChar w:fldCharType="begin"/>
      </w:r>
      <w:r>
        <w:instrText xml:space="preserve"> REF __RefHeading___Toc8067_1036715012 \r \h </w:instrText>
      </w:r>
      <w:r>
        <w:fldChar w:fldCharType="separate"/>
      </w:r>
      <w:r w:rsidR="009A5F6B">
        <w:t>2.2.12</w:t>
      </w:r>
      <w:r>
        <w:fldChar w:fldCharType="end"/>
      </w:r>
      <w:r>
        <w:t>;</w:t>
      </w:r>
    </w:p>
    <w:p w:rsidR="000607B9" w:rsidRDefault="005072D5">
      <w:pPr>
        <w:numPr>
          <w:ilvl w:val="1"/>
          <w:numId w:val="4"/>
        </w:numPr>
        <w:tabs>
          <w:tab w:val="left" w:pos="0"/>
        </w:tabs>
      </w:pPr>
      <w:r>
        <w:t xml:space="preserve">log in to a security token holding a configuration signing key: </w:t>
      </w:r>
      <w:r>
        <w:fldChar w:fldCharType="begin"/>
      </w:r>
      <w:r>
        <w:instrText xml:space="preserve"> REF __RefHeading___Toc8061_1036715012 \r \h </w:instrText>
      </w:r>
      <w:r>
        <w:fldChar w:fldCharType="separate"/>
      </w:r>
      <w:r w:rsidR="009A5F6B">
        <w:t>2.2.7</w:t>
      </w:r>
      <w:r>
        <w:fldChar w:fldCharType="end"/>
      </w:r>
      <w:r>
        <w:t xml:space="preserve"> or </w:t>
      </w:r>
      <w:r>
        <w:fldChar w:fldCharType="begin"/>
      </w:r>
      <w:r>
        <w:instrText xml:space="preserve"> REF __RefHeading___Toc3397_1472135819 \r \h </w:instrText>
      </w:r>
      <w:r>
        <w:fldChar w:fldCharType="separate"/>
      </w:r>
      <w:r w:rsidR="009A5F6B">
        <w:t>2.2.8</w:t>
      </w:r>
      <w:r>
        <w:fldChar w:fldCharType="end"/>
      </w:r>
      <w:r>
        <w:t>;</w:t>
      </w:r>
    </w:p>
    <w:p w:rsidR="000607B9" w:rsidRDefault="005072D5">
      <w:pPr>
        <w:numPr>
          <w:ilvl w:val="1"/>
          <w:numId w:val="4"/>
        </w:numPr>
        <w:tabs>
          <w:tab w:val="left" w:pos="0"/>
        </w:tabs>
      </w:pPr>
      <w:r>
        <w:t xml:space="preserve">log out of a security token holding a configuration signing key: </w:t>
      </w:r>
      <w:r>
        <w:fldChar w:fldCharType="begin"/>
      </w:r>
      <w:r>
        <w:instrText xml:space="preserve"> REF __RefHeading___Toc3399_1472135819 \r \h </w:instrText>
      </w:r>
      <w:r>
        <w:fldChar w:fldCharType="separate"/>
      </w:r>
      <w:r w:rsidR="009A5F6B">
        <w:t>2.2.9</w:t>
      </w:r>
      <w:r>
        <w:fldChar w:fldCharType="end"/>
      </w:r>
      <w:r>
        <w:t xml:space="preserve"> or </w:t>
      </w:r>
      <w:r>
        <w:fldChar w:fldCharType="begin"/>
      </w:r>
      <w:r>
        <w:instrText xml:space="preserve"> REF __RefHeading___Toc8063_1036715012 \r \h </w:instrText>
      </w:r>
      <w:r>
        <w:fldChar w:fldCharType="separate"/>
      </w:r>
      <w:r w:rsidR="009A5F6B">
        <w:t>2.2.10</w:t>
      </w:r>
      <w:r>
        <w:fldChar w:fldCharType="end"/>
      </w:r>
      <w:r>
        <w:t>;</w:t>
      </w:r>
    </w:p>
    <w:p w:rsidR="000607B9" w:rsidRDefault="005072D5">
      <w:pPr>
        <w:numPr>
          <w:ilvl w:val="1"/>
          <w:numId w:val="4"/>
        </w:numPr>
        <w:tabs>
          <w:tab w:val="left" w:pos="0"/>
        </w:tabs>
      </w:pPr>
      <w:r>
        <w:t xml:space="preserve">download a configuration part file: </w:t>
      </w:r>
      <w:r>
        <w:fldChar w:fldCharType="begin"/>
      </w:r>
      <w:r>
        <w:instrText xml:space="preserve"> REF __RefHeading___Toc8057_1036715012 \r \h </w:instrText>
      </w:r>
      <w:r>
        <w:fldChar w:fldCharType="separate"/>
      </w:r>
      <w:r w:rsidR="009A5F6B">
        <w:t>2.2.6</w:t>
      </w:r>
      <w:r>
        <w:fldChar w:fldCharType="end"/>
      </w:r>
      <w:r>
        <w:t xml:space="preserve">; </w:t>
      </w:r>
    </w:p>
    <w:p w:rsidR="000607B9" w:rsidRDefault="005072D5">
      <w:pPr>
        <w:numPr>
          <w:ilvl w:val="1"/>
          <w:numId w:val="4"/>
        </w:numPr>
        <w:tabs>
          <w:tab w:val="left" w:pos="0"/>
        </w:tabs>
        <w:rPr>
          <w:b/>
          <w:bCs/>
          <w:lang w:val="en-US"/>
        </w:rPr>
      </w:pPr>
      <w:proofErr w:type="gramStart"/>
      <w:r>
        <w:t>upload</w:t>
      </w:r>
      <w:proofErr w:type="gramEnd"/>
      <w:r>
        <w:t xml:space="preserve"> an optional configuration part file: </w:t>
      </w:r>
      <w:r>
        <w:fldChar w:fldCharType="begin"/>
      </w:r>
      <w:r>
        <w:instrText xml:space="preserve"> REF __RefHeading___Toc8055_1036715012 \r \h </w:instrText>
      </w:r>
      <w:r>
        <w:fldChar w:fldCharType="separate"/>
      </w:r>
      <w:r w:rsidR="009A5F6B">
        <w:t>2.2.5</w:t>
      </w:r>
      <w:r>
        <w:fldChar w:fldCharType="end"/>
      </w:r>
      <w:r>
        <w:t xml:space="preserve">, in case the optional part is described in the system: </w:t>
      </w:r>
      <w:r>
        <w:fldChar w:fldCharType="begin"/>
      </w:r>
      <w:r>
        <w:instrText xml:space="preserve"> REF __RefHeading___Toc3395_1472135819 \r \h </w:instrText>
      </w:r>
      <w:r>
        <w:fldChar w:fldCharType="separate"/>
      </w:r>
      <w:r w:rsidR="009A5F6B">
        <w:t>2.2.4</w:t>
      </w:r>
      <w:r>
        <w:fldChar w:fldCharType="end"/>
      </w:r>
      <w:r>
        <w:t>.</w:t>
      </w:r>
    </w:p>
    <w:p w:rsidR="000607B9" w:rsidRDefault="005072D5">
      <w:pPr>
        <w:rPr>
          <w:b/>
          <w:bCs/>
          <w:lang w:val="en-US"/>
        </w:rPr>
      </w:pPr>
      <w:r>
        <w:rPr>
          <w:b/>
          <w:bCs/>
          <w:lang w:val="en-US"/>
        </w:rPr>
        <w:t>Extensions</w:t>
      </w:r>
      <w:r>
        <w:rPr>
          <w:lang w:val="en-US"/>
        </w:rPr>
        <w:t>: -</w:t>
      </w:r>
    </w:p>
    <w:p w:rsidR="000607B9" w:rsidRDefault="005072D5">
      <w:r>
        <w:rPr>
          <w:b/>
          <w:bCs/>
          <w:lang w:val="en-US"/>
        </w:rPr>
        <w:t>Related information</w:t>
      </w:r>
      <w:r>
        <w:rPr>
          <w:lang w:val="en-US"/>
        </w:rPr>
        <w:t>: -</w:t>
      </w:r>
    </w:p>
    <w:p w:rsidR="000607B9" w:rsidRDefault="005072D5">
      <w:pPr>
        <w:pStyle w:val="Heading3"/>
        <w:tabs>
          <w:tab w:val="left" w:pos="0"/>
        </w:tabs>
      </w:pPr>
      <w:bookmarkStart w:id="28" w:name="__RefHeading___Toc8051_1036715012"/>
      <w:bookmarkStart w:id="29" w:name="_Toc443036165"/>
      <w:bookmarkEnd w:id="28"/>
      <w:r>
        <w:t>UC GCONF_02: Download a Configuration Source Anchor File</w:t>
      </w:r>
      <w:bookmarkEnd w:id="29"/>
    </w:p>
    <w:p w:rsidR="000607B9" w:rsidRDefault="005072D5">
      <w:pPr>
        <w:rPr>
          <w:b/>
          <w:bCs/>
          <w:lang w:val="en-US"/>
        </w:rPr>
      </w:pPr>
      <w:r>
        <w:rPr>
          <w:b/>
          <w:bCs/>
        </w:rPr>
        <w:t>System</w:t>
      </w:r>
      <w:r>
        <w:t xml:space="preserve">: </w:t>
      </w:r>
      <w:r>
        <w:rPr>
          <w:lang w:val="en-US"/>
        </w:rPr>
        <w:t>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downloads the configuration anchor of a configuration source.</w:t>
      </w:r>
    </w:p>
    <w:p w:rsidR="000607B9" w:rsidRDefault="005072D5">
      <w:pPr>
        <w:rPr>
          <w:b/>
          <w:bCs/>
        </w:rPr>
      </w:pPr>
      <w:r>
        <w:rPr>
          <w:b/>
          <w:bCs/>
        </w:rPr>
        <w:t>Preconditions</w:t>
      </w:r>
      <w:r>
        <w:t>: The anchor file has been generated.</w:t>
      </w:r>
    </w:p>
    <w:p w:rsidR="000607B9" w:rsidRDefault="005072D5">
      <w:pPr>
        <w:rPr>
          <w:b/>
          <w:bCs/>
        </w:rPr>
      </w:pPr>
      <w:proofErr w:type="spellStart"/>
      <w:r>
        <w:rPr>
          <w:b/>
          <w:bCs/>
        </w:rPr>
        <w:t>Postconditions</w:t>
      </w:r>
      <w:proofErr w:type="spellEnd"/>
      <w:r>
        <w:t>: CS administrator has downloaded the anchor file.</w:t>
      </w:r>
    </w:p>
    <w:p w:rsidR="000607B9" w:rsidRDefault="005072D5">
      <w:pPr>
        <w:rPr>
          <w:b/>
          <w:bCs/>
          <w:lang w:val="en-US"/>
        </w:rPr>
      </w:pPr>
      <w:r>
        <w:rPr>
          <w:b/>
          <w:bCs/>
        </w:rPr>
        <w:t>Trigger</w:t>
      </w:r>
      <w:r>
        <w:t>: CS administrator wishes to download the configuration anchor, either to view its contents or to distribute the anchor to configuration clients.</w:t>
      </w:r>
    </w:p>
    <w:p w:rsidR="000607B9" w:rsidRDefault="005072D5">
      <w:r>
        <w:rPr>
          <w:b/>
          <w:bCs/>
          <w:lang w:val="en-US"/>
        </w:rPr>
        <w:t>Main Success Scenario</w:t>
      </w:r>
      <w:r>
        <w:rPr>
          <w:lang w:val="en-US"/>
        </w:rPr>
        <w:t>:</w:t>
      </w:r>
    </w:p>
    <w:p w:rsidR="000607B9" w:rsidRDefault="005072D5">
      <w:pPr>
        <w:numPr>
          <w:ilvl w:val="0"/>
          <w:numId w:val="11"/>
        </w:numPr>
        <w:tabs>
          <w:tab w:val="left" w:pos="0"/>
        </w:tabs>
      </w:pPr>
      <w:r>
        <w:t xml:space="preserve">CS administrator selects to download the configuration anchor of a configuration source (internal or external). </w:t>
      </w:r>
    </w:p>
    <w:p w:rsidR="000607B9" w:rsidRDefault="005072D5">
      <w:pPr>
        <w:numPr>
          <w:ilvl w:val="0"/>
          <w:numId w:val="11"/>
        </w:numPr>
        <w:tabs>
          <w:tab w:val="left" w:pos="0"/>
        </w:tabs>
      </w:pPr>
      <w:r>
        <w:t xml:space="preserve">System presents the configuration anchor file for downloading. </w:t>
      </w:r>
    </w:p>
    <w:p w:rsidR="000607B9" w:rsidRDefault="005072D5">
      <w:pPr>
        <w:numPr>
          <w:ilvl w:val="0"/>
          <w:numId w:val="11"/>
        </w:numPr>
        <w:tabs>
          <w:tab w:val="left" w:pos="0"/>
        </w:tabs>
        <w:rPr>
          <w:b/>
          <w:bCs/>
          <w:lang w:val="en-US"/>
        </w:rPr>
      </w:pPr>
      <w:r>
        <w:t xml:space="preserve">CS administrator saves the anchor file to the file system of the local computer. </w:t>
      </w:r>
    </w:p>
    <w:p w:rsidR="000607B9" w:rsidRDefault="005072D5">
      <w:pPr>
        <w:rPr>
          <w:b/>
          <w:bCs/>
          <w:lang w:val="en-US"/>
        </w:rPr>
      </w:pPr>
      <w:r>
        <w:rPr>
          <w:b/>
          <w:bCs/>
          <w:lang w:val="en-US"/>
        </w:rPr>
        <w:t>Extensions</w:t>
      </w:r>
      <w:r>
        <w:rPr>
          <w:lang w:val="en-US"/>
        </w:rPr>
        <w:t>: -</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pPr>
      <w:r>
        <w:rPr>
          <w:lang w:val="en-US"/>
        </w:rPr>
        <w:t>The contents and format of the configuration anchor file is described in the document “</w:t>
      </w:r>
      <w:r>
        <w:t xml:space="preserve">X-Road: Protocol for Downloading Configuration” </w:t>
      </w:r>
      <w:r>
        <w:fldChar w:fldCharType="begin"/>
      </w:r>
      <w:r>
        <w:instrText xml:space="preserve"> REF Ref_PR-GCONF \h </w:instrText>
      </w:r>
      <w:r>
        <w:fldChar w:fldCharType="separate"/>
      </w:r>
      <w:r w:rsidR="009A5F6B">
        <w:t>[PR-GCONF]</w:t>
      </w:r>
      <w:r>
        <w:fldChar w:fldCharType="end"/>
      </w:r>
      <w:r>
        <w:t>.</w:t>
      </w:r>
    </w:p>
    <w:p w:rsidR="000607B9" w:rsidRDefault="005072D5">
      <w:pPr>
        <w:pStyle w:val="Heading3"/>
        <w:tabs>
          <w:tab w:val="left" w:pos="0"/>
        </w:tabs>
      </w:pPr>
      <w:bookmarkStart w:id="30" w:name="__RefHeading___Toc8053_1036715012"/>
      <w:bookmarkStart w:id="31" w:name="_Toc443036166"/>
      <w:bookmarkEnd w:id="30"/>
      <w:r>
        <w:t>UC GCONF_03: Re-Create a Configuration Source Anchor</w:t>
      </w:r>
      <w:bookmarkEnd w:id="31"/>
    </w:p>
    <w:p w:rsidR="000607B9" w:rsidRDefault="005072D5">
      <w:pPr>
        <w:rPr>
          <w:b/>
          <w:bCs/>
          <w:lang w:val="en-US"/>
        </w:rPr>
      </w:pPr>
      <w:r>
        <w:rPr>
          <w:b/>
          <w:bCs/>
        </w:rPr>
        <w:t>System</w:t>
      </w:r>
      <w:r>
        <w:t xml:space="preserve">: </w:t>
      </w:r>
      <w:r>
        <w:rPr>
          <w:lang w:val="en-US"/>
        </w:rPr>
        <w:t>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re-creates the configuration anchor of a configuration source. Under normal system behaviour, generation of the anchor file by CS administrator is unnecessary, as the system generates the anchor file automatically when needed. The re-creation allows to recover from system malfunctions.</w:t>
      </w:r>
    </w:p>
    <w:p w:rsidR="000607B9" w:rsidRDefault="005072D5">
      <w:pPr>
        <w:rPr>
          <w:b/>
          <w:bCs/>
        </w:rPr>
      </w:pPr>
      <w:r>
        <w:rPr>
          <w:b/>
          <w:bCs/>
        </w:rPr>
        <w:t>Preconditions</w:t>
      </w:r>
      <w:r>
        <w:t>: -</w:t>
      </w:r>
    </w:p>
    <w:p w:rsidR="000607B9" w:rsidRDefault="005072D5">
      <w:pPr>
        <w:rPr>
          <w:b/>
          <w:bCs/>
        </w:rPr>
      </w:pPr>
      <w:proofErr w:type="spellStart"/>
      <w:r>
        <w:rPr>
          <w:b/>
          <w:bCs/>
        </w:rPr>
        <w:t>Postconditions</w:t>
      </w:r>
      <w:proofErr w:type="spellEnd"/>
      <w:r>
        <w:t>: An audit log record for the event has been created.</w:t>
      </w:r>
    </w:p>
    <w:p w:rsidR="000607B9" w:rsidRDefault="005072D5">
      <w:pPr>
        <w:rPr>
          <w:b/>
          <w:bCs/>
          <w:lang w:val="en-US"/>
        </w:rPr>
      </w:pPr>
      <w:r>
        <w:rPr>
          <w:b/>
          <w:bCs/>
        </w:rPr>
        <w:t>Trigger</w:t>
      </w:r>
      <w:r>
        <w:t>: CS administrator wishes to re-create the configuration anchor for a configuration source.</w:t>
      </w:r>
    </w:p>
    <w:p w:rsidR="000607B9" w:rsidRDefault="005072D5">
      <w:r>
        <w:rPr>
          <w:b/>
          <w:bCs/>
          <w:lang w:val="en-US"/>
        </w:rPr>
        <w:t>Main Success Scenario</w:t>
      </w:r>
      <w:r>
        <w:rPr>
          <w:lang w:val="en-US"/>
        </w:rPr>
        <w:t>:</w:t>
      </w:r>
    </w:p>
    <w:p w:rsidR="000607B9" w:rsidRDefault="005072D5">
      <w:pPr>
        <w:numPr>
          <w:ilvl w:val="0"/>
          <w:numId w:val="12"/>
        </w:numPr>
        <w:tabs>
          <w:tab w:val="left" w:pos="0"/>
        </w:tabs>
      </w:pPr>
      <w:r>
        <w:t xml:space="preserve">CS administrator selects to re-create the configuration anchor. </w:t>
      </w:r>
    </w:p>
    <w:p w:rsidR="000607B9" w:rsidRDefault="005072D5">
      <w:pPr>
        <w:numPr>
          <w:ilvl w:val="0"/>
          <w:numId w:val="12"/>
        </w:numPr>
        <w:tabs>
          <w:tab w:val="left" w:pos="0"/>
        </w:tabs>
      </w:pPr>
      <w:r>
        <w:t xml:space="preserve">System generates the configuration anchor: </w:t>
      </w:r>
      <w:r>
        <w:fldChar w:fldCharType="begin"/>
      </w:r>
      <w:r>
        <w:instrText xml:space="preserve"> REF __RefHeading___Toc8071_1036715012 \r \h </w:instrText>
      </w:r>
      <w:r>
        <w:fldChar w:fldCharType="separate"/>
      </w:r>
      <w:r w:rsidR="009A5F6B">
        <w:t>2.2.17</w:t>
      </w:r>
      <w:r>
        <w:fldChar w:fldCharType="end"/>
      </w:r>
      <w:r w:rsidR="009A5F6B">
        <w:t>.</w:t>
      </w:r>
      <w:r>
        <w:t xml:space="preserve"> </w:t>
      </w:r>
    </w:p>
    <w:p w:rsidR="000607B9" w:rsidRDefault="005072D5">
      <w:pPr>
        <w:numPr>
          <w:ilvl w:val="0"/>
          <w:numId w:val="12"/>
        </w:numPr>
        <w:tabs>
          <w:tab w:val="left" w:pos="0"/>
        </w:tabs>
      </w:pPr>
      <w:r>
        <w:t>System displays the message: “Internal configuration anchor generated successfully” or “External configuration anchor generated successfully, depending on the configuration source the anchor was re-created for.</w:t>
      </w:r>
    </w:p>
    <w:p w:rsidR="000607B9" w:rsidRDefault="005072D5">
      <w:pPr>
        <w:numPr>
          <w:ilvl w:val="0"/>
          <w:numId w:val="12"/>
        </w:numPr>
        <w:tabs>
          <w:tab w:val="left" w:pos="0"/>
        </w:tabs>
        <w:rPr>
          <w:b/>
          <w:bCs/>
          <w:lang w:val="en-US"/>
        </w:rPr>
      </w:pPr>
      <w:r>
        <w:t>System logs the event “Re-create internal configuration anchor” or “Re-create external configuration anchor”, depending on which configuration source the anchor file was re-created for, to the audit log.</w:t>
      </w:r>
    </w:p>
    <w:p w:rsidR="000607B9" w:rsidRDefault="005072D5">
      <w:pPr>
        <w:rPr>
          <w:lang w:val="en-US"/>
        </w:rPr>
      </w:pPr>
      <w:r>
        <w:rPr>
          <w:b/>
          <w:bCs/>
          <w:lang w:val="en-US"/>
        </w:rPr>
        <w:t>Extensions</w:t>
      </w:r>
      <w:r>
        <w:rPr>
          <w:lang w:val="en-US"/>
        </w:rPr>
        <w:t>:</w:t>
      </w:r>
    </w:p>
    <w:p w:rsidR="000607B9" w:rsidRDefault="005072D5">
      <w:pPr>
        <w:rPr>
          <w:lang w:val="en-US"/>
        </w:rPr>
      </w:pPr>
      <w:r>
        <w:rPr>
          <w:lang w:val="en-US"/>
        </w:rPr>
        <w:t>2a.</w:t>
      </w:r>
      <w:r>
        <w:rPr>
          <w:lang w:val="en-US"/>
        </w:rPr>
        <w:tab/>
      </w:r>
      <w:proofErr w:type="gramStart"/>
      <w:r>
        <w:rPr>
          <w:lang w:val="en-US"/>
        </w:rPr>
        <w:t>The</w:t>
      </w:r>
      <w:proofErr w:type="gramEnd"/>
      <w:r>
        <w:rPr>
          <w:lang w:val="en-US"/>
        </w:rPr>
        <w:t xml:space="preserve"> process of generating the anchor terminated with an error message.</w:t>
      </w:r>
    </w:p>
    <w:p w:rsidR="000607B9" w:rsidRDefault="005072D5">
      <w:pPr>
        <w:ind w:left="720"/>
        <w:rPr>
          <w:lang w:val="en-US"/>
        </w:rPr>
      </w:pPr>
      <w:r>
        <w:rPr>
          <w:lang w:val="en-US"/>
        </w:rPr>
        <w:t>2a.1.</w:t>
      </w:r>
      <w:r>
        <w:rPr>
          <w:lang w:val="en-US"/>
        </w:rPr>
        <w:tab/>
        <w:t>System displays the error message: “X configuration anchor generation failed: Y”, where “X” is the type of the configuration source (internal or external) and “Y” is the reason for the failure.</w:t>
      </w:r>
    </w:p>
    <w:p w:rsidR="000607B9" w:rsidRDefault="005072D5">
      <w:pPr>
        <w:ind w:left="720"/>
        <w:rPr>
          <w:b/>
          <w:bCs/>
          <w:lang w:val="en-US"/>
        </w:rPr>
      </w:pPr>
      <w:r>
        <w:rPr>
          <w:lang w:val="en-US"/>
        </w:rPr>
        <w:t>2a.2.</w:t>
      </w:r>
      <w:r>
        <w:rPr>
          <w:lang w:val="en-US"/>
        </w:rPr>
        <w:tab/>
      </w:r>
      <w:r>
        <w:t>System logs the event “Re-create internal configuration anchor failed” or “Re-create external configuration anchor failed”, depending on the configuration source, to the audit log. Use case terminates.</w:t>
      </w:r>
    </w:p>
    <w:p w:rsidR="000607B9" w:rsidRDefault="005072D5">
      <w:pPr>
        <w:rPr>
          <w:lang w:val="en-US"/>
        </w:rPr>
      </w:pPr>
      <w:r>
        <w:rPr>
          <w:b/>
          <w:bCs/>
          <w:lang w:val="en-US"/>
        </w:rPr>
        <w:t>Related information</w:t>
      </w:r>
      <w:r>
        <w:rPr>
          <w:lang w:val="en-US"/>
        </w:rPr>
        <w:t xml:space="preserve">: </w:t>
      </w:r>
    </w:p>
    <w:p w:rsidR="000607B9" w:rsidRDefault="005072D5">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5F6B">
        <w:t>[SPEC-AL]</w:t>
      </w:r>
      <w:r>
        <w:rPr>
          <w:lang w:val="en-US"/>
        </w:rPr>
        <w:fldChar w:fldCharType="end"/>
      </w:r>
      <w:r>
        <w:rPr>
          <w:lang w:val="en-US"/>
        </w:rPr>
        <w:t>.</w:t>
      </w:r>
    </w:p>
    <w:p w:rsidR="000607B9" w:rsidRDefault="005072D5">
      <w:pPr>
        <w:pStyle w:val="Heading3"/>
        <w:tabs>
          <w:tab w:val="left" w:pos="0"/>
        </w:tabs>
      </w:pPr>
      <w:bookmarkStart w:id="32" w:name="__RefHeading___Toc3395_1472135819"/>
      <w:bookmarkStart w:id="33" w:name="_Toc443036167"/>
      <w:bookmarkEnd w:id="32"/>
      <w:r>
        <w:t>UC GCONF_04: Describe Optional Configuration Part Data</w:t>
      </w:r>
      <w:bookmarkEnd w:id="33"/>
    </w:p>
    <w:p w:rsidR="000607B9" w:rsidRDefault="005072D5">
      <w:pPr>
        <w:rPr>
          <w:b/>
          <w:bCs/>
          <w:lang w:val="en-US"/>
        </w:rPr>
      </w:pPr>
      <w:r>
        <w:rPr>
          <w:b/>
          <w:bCs/>
        </w:rPr>
        <w:t>System</w:t>
      </w:r>
      <w:r>
        <w:t xml:space="preserve">: </w:t>
      </w:r>
      <w:r>
        <w:rPr>
          <w:lang w:val="en-US"/>
        </w:rPr>
        <w:t>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creates a file in the system configuration that contains information needed for the system to recognize, validate and distribute an optional configuration part.</w:t>
      </w:r>
    </w:p>
    <w:p w:rsidR="000607B9" w:rsidRDefault="005072D5">
      <w:pPr>
        <w:rPr>
          <w:b/>
          <w:bCs/>
        </w:rPr>
      </w:pPr>
      <w:r>
        <w:rPr>
          <w:b/>
          <w:bCs/>
        </w:rPr>
        <w:t>Preconditions</w:t>
      </w:r>
      <w:r>
        <w:t>: -</w:t>
      </w:r>
    </w:p>
    <w:p w:rsidR="000607B9" w:rsidRDefault="005072D5">
      <w:pPr>
        <w:rPr>
          <w:b/>
          <w:bCs/>
        </w:rPr>
      </w:pPr>
      <w:proofErr w:type="spellStart"/>
      <w:r>
        <w:rPr>
          <w:b/>
          <w:bCs/>
        </w:rPr>
        <w:t>Postconditions</w:t>
      </w:r>
      <w:proofErr w:type="spellEnd"/>
      <w:r>
        <w:t>: A file describing an optional configuration part has been saved in the system configuration. The option to upload the optional configuration part file is enabled in the GUI.</w:t>
      </w:r>
    </w:p>
    <w:p w:rsidR="000607B9" w:rsidRDefault="005072D5">
      <w:pPr>
        <w:rPr>
          <w:b/>
          <w:bCs/>
          <w:lang w:val="en-US"/>
        </w:rPr>
      </w:pPr>
      <w:r>
        <w:rPr>
          <w:b/>
          <w:bCs/>
        </w:rPr>
        <w:t>Trigger</w:t>
      </w:r>
      <w:r>
        <w:t xml:space="preserve">: Information not contained in the shared or private parameters parts needs to be added to the global configuration. </w:t>
      </w:r>
    </w:p>
    <w:p w:rsidR="000607B9" w:rsidRDefault="005072D5">
      <w:pPr>
        <w:rPr>
          <w:lang w:val="en-US"/>
        </w:rPr>
      </w:pPr>
      <w:r>
        <w:rPr>
          <w:b/>
          <w:bCs/>
          <w:lang w:val="en-US"/>
        </w:rPr>
        <w:t>Main Success Scenario</w:t>
      </w:r>
      <w:r>
        <w:rPr>
          <w:lang w:val="en-US"/>
        </w:rPr>
        <w:t>:</w:t>
      </w:r>
    </w:p>
    <w:p w:rsidR="000607B9" w:rsidRDefault="005072D5">
      <w:pPr>
        <w:numPr>
          <w:ilvl w:val="0"/>
          <w:numId w:val="13"/>
        </w:numPr>
        <w:tabs>
          <w:tab w:val="left" w:pos="0"/>
        </w:tabs>
        <w:rPr>
          <w:rFonts w:ascii="Courier New" w:hAnsi="Courier New"/>
          <w:lang w:val="en-US"/>
        </w:rPr>
      </w:pPr>
      <w:r>
        <w:rPr>
          <w:lang w:val="en-US"/>
        </w:rPr>
        <w:t xml:space="preserve">CS administrator creates an INI file (see </w:t>
      </w:r>
      <w:r>
        <w:rPr>
          <w:lang w:val="en-US"/>
        </w:rPr>
        <w:fldChar w:fldCharType="begin"/>
      </w:r>
      <w:r>
        <w:rPr>
          <w:lang w:val="en-US"/>
        </w:rPr>
        <w:instrText xml:space="preserve"> REF Ref_INI \h </w:instrText>
      </w:r>
      <w:r>
        <w:rPr>
          <w:lang w:val="en-US"/>
        </w:rPr>
      </w:r>
      <w:r>
        <w:rPr>
          <w:lang w:val="en-US"/>
        </w:rPr>
        <w:fldChar w:fldCharType="separate"/>
      </w:r>
      <w:r w:rsidR="009A5F6B">
        <w:rPr>
          <w:color w:val="000000"/>
        </w:rPr>
        <w:t>[INI]</w:t>
      </w:r>
      <w:r>
        <w:rPr>
          <w:lang w:val="en-US"/>
        </w:rPr>
        <w:fldChar w:fldCharType="end"/>
      </w:r>
      <w:r>
        <w:rPr>
          <w:lang w:val="en-US"/>
        </w:rPr>
        <w:t>) in the /</w:t>
      </w:r>
      <w:proofErr w:type="spellStart"/>
      <w:r>
        <w:rPr>
          <w:lang w:val="en-US"/>
        </w:rPr>
        <w:t>etc</w:t>
      </w:r>
      <w:proofErr w:type="spellEnd"/>
      <w:r>
        <w:rPr>
          <w:lang w:val="en-US"/>
        </w:rPr>
        <w:t>/</w:t>
      </w:r>
      <w:proofErr w:type="spellStart"/>
      <w:r>
        <w:rPr>
          <w:lang w:val="en-US"/>
        </w:rPr>
        <w:t>xroad</w:t>
      </w:r>
      <w:proofErr w:type="spellEnd"/>
      <w:r>
        <w:rPr>
          <w:lang w:val="en-US"/>
        </w:rPr>
        <w:t>/configuration-parts directory containing the following key-value pairs:</w:t>
      </w:r>
    </w:p>
    <w:p w:rsidR="000607B9" w:rsidRDefault="005072D5">
      <w:pPr>
        <w:numPr>
          <w:ilvl w:val="1"/>
          <w:numId w:val="13"/>
        </w:numPr>
        <w:tabs>
          <w:tab w:val="left" w:pos="0"/>
        </w:tabs>
        <w:rPr>
          <w:rFonts w:ascii="Courier New" w:hAnsi="Courier New"/>
          <w:lang w:val="en-US"/>
        </w:rPr>
      </w:pPr>
      <w:r>
        <w:rPr>
          <w:rFonts w:ascii="Courier New" w:hAnsi="Courier New"/>
          <w:lang w:val="en-US"/>
        </w:rPr>
        <w:t>content-identifier = &lt;value&gt;</w:t>
      </w:r>
      <w:r>
        <w:rPr>
          <w:lang w:val="en-US"/>
        </w:rPr>
        <w:t xml:space="preserve"> (e.g., FOO)</w:t>
      </w:r>
    </w:p>
    <w:p w:rsidR="000607B9" w:rsidRDefault="005072D5">
      <w:pPr>
        <w:numPr>
          <w:ilvl w:val="1"/>
          <w:numId w:val="13"/>
        </w:numPr>
        <w:tabs>
          <w:tab w:val="left" w:pos="0"/>
        </w:tabs>
        <w:rPr>
          <w:rFonts w:ascii="Courier New" w:hAnsi="Courier New"/>
          <w:lang w:val="en-US"/>
        </w:rPr>
      </w:pPr>
      <w:r>
        <w:rPr>
          <w:rFonts w:ascii="Courier New" w:hAnsi="Courier New"/>
          <w:lang w:val="en-US"/>
        </w:rPr>
        <w:t>file-name = &lt;value&gt;</w:t>
      </w:r>
      <w:r>
        <w:rPr>
          <w:lang w:val="en-US"/>
        </w:rPr>
        <w:t xml:space="preserve"> (e.g., foo.xml)</w:t>
      </w:r>
    </w:p>
    <w:p w:rsidR="000607B9" w:rsidRDefault="005072D5">
      <w:pPr>
        <w:numPr>
          <w:ilvl w:val="1"/>
          <w:numId w:val="13"/>
        </w:numPr>
        <w:tabs>
          <w:tab w:val="left" w:pos="0"/>
        </w:tabs>
        <w:rPr>
          <w:lang w:val="en-US"/>
        </w:rPr>
      </w:pPr>
      <w:r>
        <w:rPr>
          <w:rFonts w:ascii="Courier New" w:hAnsi="Courier New"/>
          <w:lang w:val="en-US"/>
        </w:rPr>
        <w:t>validation-program = &lt;value&gt;</w:t>
      </w:r>
      <w:r>
        <w:rPr>
          <w:lang w:val="en-US"/>
        </w:rPr>
        <w:t xml:space="preserve"> (e.g., /</w:t>
      </w:r>
      <w:proofErr w:type="spellStart"/>
      <w:r>
        <w:rPr>
          <w:lang w:val="en-US"/>
        </w:rPr>
        <w:t>usr</w:t>
      </w:r>
      <w:proofErr w:type="spellEnd"/>
      <w:r>
        <w:rPr>
          <w:lang w:val="en-US"/>
        </w:rPr>
        <w:t>/share/</w:t>
      </w:r>
      <w:proofErr w:type="spellStart"/>
      <w:r>
        <w:rPr>
          <w:lang w:val="en-US"/>
        </w:rPr>
        <w:t>xroad</w:t>
      </w:r>
      <w:proofErr w:type="spellEnd"/>
      <w:r>
        <w:rPr>
          <w:lang w:val="en-US"/>
        </w:rPr>
        <w:t>/scripts/verify-foo.sh)</w:t>
      </w:r>
    </w:p>
    <w:p w:rsidR="000607B9" w:rsidRDefault="005072D5">
      <w:pPr>
        <w:numPr>
          <w:ilvl w:val="0"/>
          <w:numId w:val="13"/>
        </w:numPr>
        <w:tabs>
          <w:tab w:val="left" w:pos="0"/>
        </w:tabs>
        <w:rPr>
          <w:b/>
          <w:bCs/>
          <w:lang w:val="en-US"/>
        </w:rPr>
      </w:pPr>
      <w:r>
        <w:rPr>
          <w:lang w:val="en-US"/>
        </w:rPr>
        <w:t>CS administrator saves the created file.</w:t>
      </w:r>
    </w:p>
    <w:p w:rsidR="000607B9" w:rsidRDefault="005072D5">
      <w:pPr>
        <w:rPr>
          <w:b/>
          <w:bCs/>
          <w:lang w:val="en-US"/>
        </w:rPr>
      </w:pPr>
      <w:r>
        <w:rPr>
          <w:b/>
          <w:bCs/>
          <w:lang w:val="en-US"/>
        </w:rPr>
        <w:t>Extensions</w:t>
      </w:r>
      <w:r>
        <w:rPr>
          <w:lang w:val="en-US"/>
        </w:rPr>
        <w:t>: -</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rPr>
          <w:lang w:val="en-US"/>
        </w:rPr>
      </w:pPr>
      <w:r>
        <w:rPr>
          <w:lang w:val="en-US"/>
        </w:rPr>
        <w:t>The description file must be a valid INI file and the read permission of the created description file must be given to the “</w:t>
      </w:r>
      <w:proofErr w:type="spellStart"/>
      <w:r>
        <w:rPr>
          <w:lang w:val="en-US"/>
        </w:rPr>
        <w:t>xroad</w:t>
      </w:r>
      <w:proofErr w:type="spellEnd"/>
      <w:r>
        <w:rPr>
          <w:lang w:val="en-US"/>
        </w:rPr>
        <w:t>” group.</w:t>
      </w:r>
    </w:p>
    <w:p w:rsidR="000607B9" w:rsidRDefault="005072D5">
      <w:pPr>
        <w:numPr>
          <w:ilvl w:val="0"/>
          <w:numId w:val="4"/>
        </w:numPr>
        <w:tabs>
          <w:tab w:val="left" w:pos="0"/>
        </w:tabs>
        <w:rPr>
          <w:lang w:val="en-US"/>
        </w:rPr>
      </w:pPr>
      <w:r>
        <w:rPr>
          <w:lang w:val="en-US"/>
        </w:rPr>
        <w:t xml:space="preserve">The system uses the values of the content-identifier and file-name keys respectively as </w:t>
      </w:r>
      <w:r>
        <w:rPr>
          <w:i/>
          <w:iCs/>
          <w:lang w:val="en-US"/>
        </w:rPr>
        <w:t>Content-identifier</w:t>
      </w:r>
      <w:r>
        <w:rPr>
          <w:lang w:val="en-US"/>
        </w:rPr>
        <w:t xml:space="preserve"> and </w:t>
      </w:r>
      <w:r>
        <w:rPr>
          <w:i/>
          <w:iCs/>
          <w:lang w:val="en-US"/>
        </w:rPr>
        <w:t>Content-file-name</w:t>
      </w:r>
      <w:r>
        <w:rPr>
          <w:lang w:val="en-US"/>
        </w:rPr>
        <w:t xml:space="preserve"> MIME header values in the configuration directory (for further information, please see the document “</w:t>
      </w:r>
      <w:r>
        <w:t xml:space="preserve">X-Road: Protocol for Downloading Configuration” </w:t>
      </w:r>
      <w:r>
        <w:fldChar w:fldCharType="begin"/>
      </w:r>
      <w:r>
        <w:instrText xml:space="preserve"> REF Ref_PR-GCONF \h </w:instrText>
      </w:r>
      <w:r>
        <w:fldChar w:fldCharType="separate"/>
      </w:r>
      <w:r w:rsidR="009A5F6B">
        <w:t>[PR-GCONF]</w:t>
      </w:r>
      <w:r>
        <w:fldChar w:fldCharType="end"/>
      </w:r>
      <w:r>
        <w:rPr>
          <w:lang w:val="en-US"/>
        </w:rPr>
        <w:t>) and also for displaying configuration part information in the GUI.</w:t>
      </w:r>
    </w:p>
    <w:p w:rsidR="000607B9" w:rsidRDefault="005072D5">
      <w:pPr>
        <w:numPr>
          <w:ilvl w:val="0"/>
          <w:numId w:val="4"/>
        </w:numPr>
        <w:tabs>
          <w:tab w:val="left" w:pos="0"/>
        </w:tabs>
        <w:rPr>
          <w:lang w:val="en-US"/>
        </w:rPr>
      </w:pPr>
      <w:r>
        <w:rPr>
          <w:lang w:val="en-US"/>
        </w:rPr>
        <w:t xml:space="preserve">The system uses the value of the validation-program key for finding the validation program when the optional configuration part file is uploaded in the GUI (see </w:t>
      </w:r>
      <w:r>
        <w:rPr>
          <w:lang w:val="en-US"/>
        </w:rPr>
        <w:fldChar w:fldCharType="begin"/>
      </w:r>
      <w:r>
        <w:rPr>
          <w:lang w:val="en-US"/>
        </w:rPr>
        <w:instrText xml:space="preserve"> REF __RefHeading___Toc8055_1036715012 \r \h </w:instrText>
      </w:r>
      <w:r>
        <w:rPr>
          <w:lang w:val="en-US"/>
        </w:rPr>
      </w:r>
      <w:r>
        <w:rPr>
          <w:lang w:val="en-US"/>
        </w:rPr>
        <w:fldChar w:fldCharType="separate"/>
      </w:r>
      <w:r w:rsidR="009A5F6B">
        <w:rPr>
          <w:lang w:val="en-US"/>
        </w:rPr>
        <w:t>2.2.5</w:t>
      </w:r>
      <w:r>
        <w:rPr>
          <w:lang w:val="en-US"/>
        </w:rPr>
        <w:fldChar w:fldCharType="end"/>
      </w:r>
      <w:r>
        <w:rPr>
          <w:lang w:val="en-US"/>
        </w:rPr>
        <w:t>).</w:t>
      </w:r>
    </w:p>
    <w:p w:rsidR="000607B9" w:rsidRDefault="005072D5">
      <w:pPr>
        <w:numPr>
          <w:ilvl w:val="0"/>
          <w:numId w:val="4"/>
        </w:numPr>
        <w:tabs>
          <w:tab w:val="left" w:pos="0"/>
        </w:tabs>
      </w:pPr>
      <w:r>
        <w:rPr>
          <w:lang w:val="en-US"/>
        </w:rPr>
        <w:t xml:space="preserve">Editing or deleting the INI file manually is currently not supported and may result in inconsistent system behavior. The current solution assumes that the INI files describing optional configuration parameters are added, edited and deleted by software installation or update packages. </w:t>
      </w:r>
    </w:p>
    <w:p w:rsidR="000607B9" w:rsidRDefault="005072D5">
      <w:pPr>
        <w:pStyle w:val="Heading3"/>
        <w:tabs>
          <w:tab w:val="left" w:pos="0"/>
        </w:tabs>
      </w:pPr>
      <w:bookmarkStart w:id="34" w:name="__RefHeading___Toc8055_1036715012"/>
      <w:bookmarkStart w:id="35" w:name="_Toc443036168"/>
      <w:bookmarkEnd w:id="34"/>
      <w:r>
        <w:t>UC GCONF_05: Upload an Optional Configuration Part File</w:t>
      </w:r>
      <w:bookmarkEnd w:id="35"/>
    </w:p>
    <w:p w:rsidR="000607B9" w:rsidRDefault="005072D5">
      <w:pPr>
        <w:rPr>
          <w:b/>
          <w:bCs/>
          <w:lang w:val="en-US"/>
        </w:rPr>
      </w:pPr>
      <w:r>
        <w:rPr>
          <w:b/>
          <w:bCs/>
        </w:rPr>
        <w:t>System</w:t>
      </w:r>
      <w:r>
        <w:t xml:space="preserve">: </w:t>
      </w:r>
      <w:r>
        <w:rPr>
          <w:lang w:val="en-US"/>
        </w:rPr>
        <w:t>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uploads an optional configuration part file. System uses a validation program described for this optional part to validate the uploaded file.</w:t>
      </w:r>
    </w:p>
    <w:p w:rsidR="000607B9" w:rsidRDefault="005072D5">
      <w:pPr>
        <w:rPr>
          <w:b/>
          <w:bCs/>
        </w:rPr>
      </w:pPr>
      <w:r>
        <w:rPr>
          <w:b/>
          <w:bCs/>
        </w:rPr>
        <w:t>Preconditions</w:t>
      </w:r>
      <w:r>
        <w:t xml:space="preserve">: Optional configuration part data is described in the system (see </w:t>
      </w:r>
      <w:r>
        <w:fldChar w:fldCharType="begin"/>
      </w:r>
      <w:r>
        <w:instrText xml:space="preserve"> REF __RefHeading___Toc3395_1472135819 \r \h </w:instrText>
      </w:r>
      <w:r>
        <w:fldChar w:fldCharType="separate"/>
      </w:r>
      <w:r w:rsidR="009A5F6B">
        <w:t>2.2.4</w:t>
      </w:r>
      <w:r>
        <w:fldChar w:fldCharType="end"/>
      </w:r>
      <w:r>
        <w:t>).</w:t>
      </w:r>
    </w:p>
    <w:p w:rsidR="000607B9" w:rsidRDefault="005072D5">
      <w:pPr>
        <w:rPr>
          <w:b/>
          <w:bCs/>
        </w:rPr>
      </w:pPr>
      <w:proofErr w:type="spellStart"/>
      <w:r>
        <w:rPr>
          <w:b/>
          <w:bCs/>
        </w:rPr>
        <w:t>Postconditions</w:t>
      </w:r>
      <w:proofErr w:type="spellEnd"/>
      <w:r>
        <w:t>: An audit log record for the event has been created.</w:t>
      </w:r>
    </w:p>
    <w:p w:rsidR="000607B9" w:rsidRDefault="005072D5">
      <w:pPr>
        <w:rPr>
          <w:b/>
          <w:bCs/>
          <w:lang w:val="en-US"/>
        </w:rPr>
      </w:pPr>
      <w:r>
        <w:rPr>
          <w:b/>
          <w:bCs/>
        </w:rPr>
        <w:t>Trigger</w:t>
      </w:r>
      <w:r>
        <w:t>: The contents of the optional configuration part file have been changed and CS administrator wants to upload the updated file to the system.</w:t>
      </w:r>
    </w:p>
    <w:p w:rsidR="000607B9" w:rsidRDefault="005072D5">
      <w:r>
        <w:rPr>
          <w:b/>
          <w:bCs/>
          <w:lang w:val="en-US"/>
        </w:rPr>
        <w:t>Main Success Scenario</w:t>
      </w:r>
      <w:r>
        <w:rPr>
          <w:lang w:val="en-US"/>
        </w:rPr>
        <w:t>:</w:t>
      </w:r>
    </w:p>
    <w:p w:rsidR="000607B9" w:rsidRDefault="005072D5">
      <w:pPr>
        <w:numPr>
          <w:ilvl w:val="0"/>
          <w:numId w:val="14"/>
        </w:numPr>
        <w:tabs>
          <w:tab w:val="left" w:pos="0"/>
        </w:tabs>
      </w:pPr>
      <w:r>
        <w:t xml:space="preserve">CS administrator selects to upload an optional configuration part file. </w:t>
      </w:r>
    </w:p>
    <w:p w:rsidR="000607B9" w:rsidRDefault="005072D5">
      <w:pPr>
        <w:numPr>
          <w:ilvl w:val="0"/>
          <w:numId w:val="14"/>
        </w:numPr>
        <w:tabs>
          <w:tab w:val="left" w:pos="0"/>
        </w:tabs>
      </w:pPr>
      <w:r>
        <w:t xml:space="preserve">CS administrator inserts the path to the configuration part file </w:t>
      </w:r>
      <w:r w:rsidR="009A5F6B">
        <w:t>in the computer's file system.</w:t>
      </w:r>
    </w:p>
    <w:p w:rsidR="000607B9" w:rsidRDefault="005072D5">
      <w:pPr>
        <w:numPr>
          <w:ilvl w:val="0"/>
          <w:numId w:val="14"/>
        </w:numPr>
        <w:tabs>
          <w:tab w:val="left" w:pos="0"/>
        </w:tabs>
      </w:pPr>
      <w:r>
        <w:t xml:space="preserve">System verifies that a validation program is described for this configuration part and validates the uploaded file using the program. </w:t>
      </w:r>
    </w:p>
    <w:p w:rsidR="000607B9" w:rsidRDefault="005072D5">
      <w:pPr>
        <w:numPr>
          <w:ilvl w:val="0"/>
          <w:numId w:val="14"/>
        </w:numPr>
        <w:tabs>
          <w:tab w:val="left" w:pos="0"/>
        </w:tabs>
      </w:pPr>
      <w:r>
        <w:t xml:space="preserve">System verifies that the validation of the uploaded file succeeded with no errors. </w:t>
      </w:r>
    </w:p>
    <w:p w:rsidR="000607B9" w:rsidRDefault="005072D5">
      <w:pPr>
        <w:numPr>
          <w:ilvl w:val="0"/>
          <w:numId w:val="14"/>
        </w:numPr>
        <w:tabs>
          <w:tab w:val="left" w:pos="0"/>
        </w:tabs>
      </w:pPr>
      <w:r>
        <w:t>System displays the message “Configuration file for content identifier 'X' uploaded successfully.</w:t>
      </w:r>
      <w:proofErr w:type="gramStart"/>
      <w:r>
        <w:t>”,</w:t>
      </w:r>
      <w:proofErr w:type="gramEnd"/>
      <w:r>
        <w:t xml:space="preserve"> where “X” is the content-identifier described for the configuration part.</w:t>
      </w:r>
    </w:p>
    <w:p w:rsidR="000607B9" w:rsidRDefault="005072D5">
      <w:pPr>
        <w:numPr>
          <w:ilvl w:val="0"/>
          <w:numId w:val="14"/>
        </w:numPr>
        <w:tabs>
          <w:tab w:val="left" w:pos="0"/>
        </w:tabs>
      </w:pPr>
      <w:r>
        <w:t xml:space="preserve">System verifies that a file for this optional configuration part already exists in the system configuration and replaces the existing file with the uploaded one. </w:t>
      </w:r>
    </w:p>
    <w:p w:rsidR="000607B9" w:rsidRDefault="005072D5">
      <w:pPr>
        <w:numPr>
          <w:ilvl w:val="0"/>
          <w:numId w:val="14"/>
        </w:numPr>
        <w:tabs>
          <w:tab w:val="left" w:pos="0"/>
        </w:tabs>
        <w:rPr>
          <w:b/>
          <w:bCs/>
        </w:rPr>
      </w:pPr>
      <w:r>
        <w:t>System logs the event “Upload configuration part” to the audit log.</w:t>
      </w:r>
    </w:p>
    <w:p w:rsidR="000607B9" w:rsidRDefault="005072D5">
      <w:r>
        <w:rPr>
          <w:b/>
          <w:bCs/>
        </w:rPr>
        <w:t>Extensions</w:t>
      </w:r>
      <w:r>
        <w:t xml:space="preserve">: </w:t>
      </w:r>
    </w:p>
    <w:p w:rsidR="000607B9" w:rsidRDefault="005072D5">
      <w:r>
        <w:t>3a.</w:t>
      </w:r>
      <w:r>
        <w:tab/>
      </w:r>
      <w:proofErr w:type="gramStart"/>
      <w:r>
        <w:t>A</w:t>
      </w:r>
      <w:proofErr w:type="gramEnd"/>
      <w:r>
        <w:t xml:space="preserve"> validator is not described for this configuration part.</w:t>
      </w:r>
    </w:p>
    <w:p w:rsidR="000607B9" w:rsidRDefault="005072D5">
      <w:r>
        <w:tab/>
        <w:t>3a.1.</w:t>
      </w:r>
      <w:r>
        <w:tab/>
        <w:t>Use case continues from step 5.</w:t>
      </w:r>
    </w:p>
    <w:p w:rsidR="000607B9" w:rsidRDefault="005072D5">
      <w:r>
        <w:t>3b.</w:t>
      </w:r>
      <w:r>
        <w:tab/>
      </w:r>
      <w:proofErr w:type="gramStart"/>
      <w:r>
        <w:t>The</w:t>
      </w:r>
      <w:proofErr w:type="gramEnd"/>
      <w:r>
        <w:t xml:space="preserve"> system is unable to find the described validation program.</w:t>
      </w:r>
    </w:p>
    <w:p w:rsidR="000607B9" w:rsidRDefault="005072D5">
      <w:pPr>
        <w:ind w:left="709"/>
      </w:pPr>
      <w:r>
        <w:t>3b.1.</w:t>
      </w:r>
      <w:r>
        <w:tab/>
        <w:t>System displays the error message: “Failed to upload configuration part: Validation program 'X' does not exist in the file system.</w:t>
      </w:r>
      <w:proofErr w:type="gramStart"/>
      <w:r>
        <w:t>”,</w:t>
      </w:r>
      <w:proofErr w:type="gramEnd"/>
      <w:r>
        <w:t xml:space="preserve"> where “X” is the validation program path described for this configuration part. </w:t>
      </w:r>
    </w:p>
    <w:p w:rsidR="000607B9" w:rsidRDefault="005072D5">
      <w:pPr>
        <w:ind w:left="709"/>
      </w:pPr>
      <w:r>
        <w:t>3b.2.</w:t>
      </w:r>
      <w:r>
        <w:tab/>
        <w:t>System logs the event “Upload configuration part failed” to the audit log.</w:t>
      </w:r>
    </w:p>
    <w:p w:rsidR="000607B9" w:rsidRDefault="005072D5">
      <w:pPr>
        <w:ind w:left="709"/>
      </w:pPr>
      <w:r>
        <w:t>3b.3.</w:t>
      </w:r>
      <w:r>
        <w:tab/>
        <w:t>CS administrator selects to reinsert the path to the configuration part file. Use case continues from step 3.</w:t>
      </w:r>
    </w:p>
    <w:p w:rsidR="000607B9" w:rsidRDefault="005072D5">
      <w:pPr>
        <w:ind w:left="1418"/>
      </w:pPr>
      <w:r>
        <w:t>3b.3a.</w:t>
      </w:r>
      <w:r>
        <w:tab/>
        <w:t>CS administrator selects to terminate the use case.</w:t>
      </w:r>
    </w:p>
    <w:p w:rsidR="000607B9" w:rsidRDefault="005072D5">
      <w:r>
        <w:t>3c.</w:t>
      </w:r>
      <w:r>
        <w:tab/>
      </w:r>
      <w:proofErr w:type="gramStart"/>
      <w:r>
        <w:t>The</w:t>
      </w:r>
      <w:proofErr w:type="gramEnd"/>
      <w:r>
        <w:t xml:space="preserve"> communication with the validation program closed unexpectedly.</w:t>
      </w:r>
    </w:p>
    <w:p w:rsidR="000607B9" w:rsidRDefault="005072D5">
      <w:pPr>
        <w:ind w:left="709"/>
      </w:pPr>
      <w:r>
        <w:t>3c.1.</w:t>
      </w:r>
      <w:r>
        <w:tab/>
        <w:t>System displays the error message: “Validation program 'X' ended prematurely, make sure if it does the right thing.</w:t>
      </w:r>
      <w:proofErr w:type="gramStart"/>
      <w:r>
        <w:t>”,</w:t>
      </w:r>
      <w:proofErr w:type="gramEnd"/>
      <w:r>
        <w:t xml:space="preserve"> where “X” is the validation program path described for this configuration part. </w:t>
      </w:r>
    </w:p>
    <w:p w:rsidR="000607B9" w:rsidRDefault="005072D5">
      <w:pPr>
        <w:ind w:left="709"/>
      </w:pPr>
      <w:r>
        <w:t>3c.2.</w:t>
      </w:r>
      <w:r>
        <w:tab/>
        <w:t>System logs the event “Upload configuration part failed” to the audit log.</w:t>
      </w:r>
    </w:p>
    <w:p w:rsidR="000607B9" w:rsidRDefault="005072D5">
      <w:pPr>
        <w:ind w:left="709"/>
      </w:pPr>
      <w:r>
        <w:t>3c.3.</w:t>
      </w:r>
      <w:r>
        <w:tab/>
        <w:t>CS administrator selects to reinsert the path to the configuration part file. Use case continues from step 3.</w:t>
      </w:r>
    </w:p>
    <w:p w:rsidR="000607B9" w:rsidRDefault="005072D5">
      <w:pPr>
        <w:ind w:left="1418"/>
      </w:pPr>
      <w:r>
        <w:t>3c.3a.</w:t>
      </w:r>
      <w:r>
        <w:tab/>
        <w:t>CS administrator selects to terminate the use case.</w:t>
      </w:r>
    </w:p>
    <w:p w:rsidR="000607B9" w:rsidRDefault="005072D5">
      <w:r>
        <w:t>3d.</w:t>
      </w:r>
      <w:r>
        <w:tab/>
      </w:r>
      <w:proofErr w:type="gramStart"/>
      <w:r>
        <w:t>An</w:t>
      </w:r>
      <w:proofErr w:type="gramEnd"/>
      <w:r>
        <w:t xml:space="preserve"> error occurred while running the validation program.</w:t>
      </w:r>
    </w:p>
    <w:p w:rsidR="000607B9" w:rsidRDefault="005072D5">
      <w:pPr>
        <w:ind w:left="709"/>
      </w:pPr>
      <w:r>
        <w:t>3d.1.</w:t>
      </w:r>
      <w:r>
        <w:tab/>
        <w:t xml:space="preserve">System displays the error message: “IO error occurred when running validation program 'X', message: 'Y'”, where “X” is the validation program path described for this configuration part and “Y” is the description of the error. </w:t>
      </w:r>
    </w:p>
    <w:p w:rsidR="000607B9" w:rsidRDefault="005072D5">
      <w:pPr>
        <w:ind w:left="709"/>
      </w:pPr>
      <w:r>
        <w:t>3d.2.</w:t>
      </w:r>
      <w:r>
        <w:tab/>
        <w:t>System logs the event “Upload configuration part failed” to the audit log.</w:t>
      </w:r>
    </w:p>
    <w:p w:rsidR="000607B9" w:rsidRDefault="005072D5">
      <w:pPr>
        <w:ind w:left="709"/>
      </w:pPr>
      <w:r>
        <w:t>3d.3.</w:t>
      </w:r>
      <w:r>
        <w:tab/>
        <w:t>CS administrator selects to reinsert the path to the configuration part file. Use case continues from step 3.</w:t>
      </w:r>
    </w:p>
    <w:p w:rsidR="000607B9" w:rsidRDefault="005072D5">
      <w:pPr>
        <w:ind w:left="1418"/>
      </w:pPr>
      <w:r>
        <w:t>3d.3a.</w:t>
      </w:r>
      <w:r>
        <w:tab/>
        <w:t>CS administrator selects to terminate the use case.</w:t>
      </w:r>
    </w:p>
    <w:p w:rsidR="000607B9" w:rsidRDefault="005072D5">
      <w:r>
        <w:t>4a.</w:t>
      </w:r>
      <w:r>
        <w:tab/>
      </w:r>
      <w:proofErr w:type="gramStart"/>
      <w:r>
        <w:t>The</w:t>
      </w:r>
      <w:proofErr w:type="gramEnd"/>
      <w:r>
        <w:t xml:space="preserve"> validation succeeded with validation errors.</w:t>
      </w:r>
    </w:p>
    <w:p w:rsidR="000607B9" w:rsidRDefault="005072D5">
      <w:pPr>
        <w:ind w:left="709"/>
      </w:pPr>
      <w:r>
        <w:t>4a.1.</w:t>
      </w:r>
      <w:r>
        <w:tab/>
        <w:t xml:space="preserve">System displays the error message: “Failed to upload configuration part: Validation of configuration file with content identifier 'X' failed.”, where “X” is the content identifier of the optional configuration part CS administrator chose to upload, and the validation errors. </w:t>
      </w:r>
    </w:p>
    <w:p w:rsidR="000607B9" w:rsidRDefault="005072D5">
      <w:pPr>
        <w:ind w:left="709"/>
      </w:pPr>
      <w:r>
        <w:t>4a.2.</w:t>
      </w:r>
      <w:r>
        <w:tab/>
        <w:t>System logs the event “Upload configuration part failed” to the audit log.</w:t>
      </w:r>
    </w:p>
    <w:p w:rsidR="000607B9" w:rsidRDefault="005072D5">
      <w:pPr>
        <w:ind w:left="709"/>
      </w:pPr>
      <w:r>
        <w:t>4a.3.</w:t>
      </w:r>
      <w:r>
        <w:tab/>
        <w:t>CS administrator selects to reinsert the path to the configuration part file. Use case continues from step 3.</w:t>
      </w:r>
    </w:p>
    <w:p w:rsidR="000607B9" w:rsidRDefault="005072D5">
      <w:pPr>
        <w:ind w:left="1418"/>
      </w:pPr>
      <w:r>
        <w:t>4a.3a.</w:t>
      </w:r>
      <w:r>
        <w:tab/>
        <w:t>CS administrator selects to terminate the use case.</w:t>
      </w:r>
    </w:p>
    <w:p w:rsidR="000607B9" w:rsidRDefault="005072D5">
      <w:r>
        <w:t>4b.</w:t>
      </w:r>
      <w:r>
        <w:tab/>
      </w:r>
      <w:proofErr w:type="gramStart"/>
      <w:r>
        <w:t>The</w:t>
      </w:r>
      <w:proofErr w:type="gramEnd"/>
      <w:r>
        <w:t xml:space="preserve"> validation succeeded with validation warnings.</w:t>
      </w:r>
    </w:p>
    <w:p w:rsidR="000607B9" w:rsidRDefault="005072D5">
      <w:pPr>
        <w:ind w:left="709"/>
      </w:pPr>
      <w:r>
        <w:t>4b.1.</w:t>
      </w:r>
      <w:r>
        <w:tab/>
        <w:t>System displays the message: “Configuration file for content identifier 'X' uploaded with some warnings.</w:t>
      </w:r>
      <w:proofErr w:type="gramStart"/>
      <w:r>
        <w:t>”,</w:t>
      </w:r>
      <w:proofErr w:type="gramEnd"/>
      <w:r>
        <w:t xml:space="preserve"> where “X” is the content identifier of the optional configuration part CS administrator chose to upload, and the validation warnings. </w:t>
      </w:r>
    </w:p>
    <w:p w:rsidR="000607B9" w:rsidRDefault="005072D5">
      <w:pPr>
        <w:ind w:left="709"/>
      </w:pPr>
      <w:r>
        <w:t>4b.2.</w:t>
      </w:r>
      <w:r>
        <w:tab/>
        <w:t>Use case continues from step 6.</w:t>
      </w:r>
    </w:p>
    <w:p w:rsidR="000607B9" w:rsidRDefault="005072D5">
      <w:r>
        <w:t>6a.</w:t>
      </w:r>
      <w:r>
        <w:tab/>
        <w:t xml:space="preserve">No previous file for this optional part exists in the system's database. </w:t>
      </w:r>
    </w:p>
    <w:p w:rsidR="000607B9" w:rsidRDefault="005072D5">
      <w:pPr>
        <w:ind w:left="709"/>
        <w:rPr>
          <w:b/>
          <w:bCs/>
          <w:lang w:val="en-US"/>
        </w:rPr>
      </w:pPr>
      <w:r>
        <w:t xml:space="preserve">6a.1. System saves the uploaded file. </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rPr>
          <w:lang w:val="en-US"/>
        </w:rPr>
      </w:pPr>
      <w:r>
        <w:rPr>
          <w:lang w:val="en-US"/>
        </w:rPr>
        <w:t>The uploaded file is distributed to the configuration clients as a part of the internal configuration.</w:t>
      </w:r>
    </w:p>
    <w:p w:rsidR="000607B9" w:rsidRDefault="005072D5">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5F6B">
        <w:t>[SPEC-AL]</w:t>
      </w:r>
      <w:r>
        <w:rPr>
          <w:lang w:val="en-US"/>
        </w:rPr>
        <w:fldChar w:fldCharType="end"/>
      </w:r>
      <w:r>
        <w:rPr>
          <w:lang w:val="en-US"/>
        </w:rPr>
        <w:t>.</w:t>
      </w:r>
    </w:p>
    <w:p w:rsidR="000607B9" w:rsidRDefault="005072D5">
      <w:pPr>
        <w:pStyle w:val="Heading3"/>
        <w:tabs>
          <w:tab w:val="left" w:pos="0"/>
        </w:tabs>
      </w:pPr>
      <w:bookmarkStart w:id="36" w:name="__RefHeading___Toc8057_1036715012"/>
      <w:bookmarkStart w:id="37" w:name="_Toc443036169"/>
      <w:bookmarkEnd w:id="36"/>
      <w:r>
        <w:t>UC GCONF_06: Download a Configuration Part File</w:t>
      </w:r>
      <w:bookmarkEnd w:id="37"/>
    </w:p>
    <w:p w:rsidR="000607B9" w:rsidRDefault="005072D5">
      <w:pPr>
        <w:rPr>
          <w:b/>
          <w:bCs/>
          <w:lang w:val="en-US"/>
        </w:rPr>
      </w:pPr>
      <w:r>
        <w:rPr>
          <w:b/>
          <w:bCs/>
        </w:rPr>
        <w:t>System</w:t>
      </w:r>
      <w:r>
        <w:t xml:space="preserve">: </w:t>
      </w:r>
      <w:r>
        <w:rPr>
          <w:lang w:val="en-US"/>
        </w:rPr>
        <w:t>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downloads a configuration part file.</w:t>
      </w:r>
    </w:p>
    <w:p w:rsidR="000607B9" w:rsidRDefault="005072D5">
      <w:pPr>
        <w:rPr>
          <w:b/>
          <w:bCs/>
        </w:rPr>
      </w:pPr>
      <w:r>
        <w:rPr>
          <w:b/>
          <w:bCs/>
        </w:rPr>
        <w:t>Preconditions</w:t>
      </w:r>
      <w:r>
        <w:t>: Configuration part file has been generated by the system or uploaded to the system.</w:t>
      </w:r>
    </w:p>
    <w:p w:rsidR="000607B9" w:rsidRDefault="005072D5">
      <w:pPr>
        <w:rPr>
          <w:b/>
          <w:bCs/>
        </w:rPr>
      </w:pPr>
      <w:proofErr w:type="spellStart"/>
      <w:r>
        <w:rPr>
          <w:b/>
          <w:bCs/>
        </w:rPr>
        <w:t>Postconditions</w:t>
      </w:r>
      <w:proofErr w:type="spellEnd"/>
      <w:r>
        <w:t>: CS administrator has downloaded the configuration part file.</w:t>
      </w:r>
    </w:p>
    <w:p w:rsidR="000607B9" w:rsidRDefault="005072D5">
      <w:pPr>
        <w:rPr>
          <w:b/>
          <w:bCs/>
          <w:lang w:val="en-US"/>
        </w:rPr>
      </w:pPr>
      <w:r>
        <w:rPr>
          <w:b/>
          <w:bCs/>
        </w:rPr>
        <w:t>Trigger</w:t>
      </w:r>
      <w:r>
        <w:t>: CS administrator wishes to download a configuration part file, e.g., to view the contents of the file.</w:t>
      </w:r>
    </w:p>
    <w:p w:rsidR="000607B9" w:rsidRDefault="005072D5">
      <w:r>
        <w:rPr>
          <w:b/>
          <w:bCs/>
          <w:lang w:val="en-US"/>
        </w:rPr>
        <w:t>Main Success Scenario</w:t>
      </w:r>
      <w:r>
        <w:rPr>
          <w:lang w:val="en-US"/>
        </w:rPr>
        <w:t>:</w:t>
      </w:r>
    </w:p>
    <w:p w:rsidR="000607B9" w:rsidRDefault="005072D5">
      <w:pPr>
        <w:numPr>
          <w:ilvl w:val="0"/>
          <w:numId w:val="15"/>
        </w:numPr>
        <w:tabs>
          <w:tab w:val="left" w:pos="0"/>
        </w:tabs>
      </w:pPr>
      <w:r>
        <w:t xml:space="preserve">CS administrator selects to download a configuration part file. </w:t>
      </w:r>
    </w:p>
    <w:p w:rsidR="000607B9" w:rsidRDefault="005072D5">
      <w:pPr>
        <w:numPr>
          <w:ilvl w:val="0"/>
          <w:numId w:val="15"/>
        </w:numPr>
        <w:tabs>
          <w:tab w:val="left" w:pos="0"/>
        </w:tabs>
      </w:pPr>
      <w:r>
        <w:t xml:space="preserve">System presents the configuration part file for downloading. </w:t>
      </w:r>
    </w:p>
    <w:p w:rsidR="000607B9" w:rsidRDefault="005072D5">
      <w:pPr>
        <w:numPr>
          <w:ilvl w:val="0"/>
          <w:numId w:val="15"/>
        </w:numPr>
        <w:tabs>
          <w:tab w:val="left" w:pos="0"/>
        </w:tabs>
        <w:rPr>
          <w:b/>
          <w:bCs/>
          <w:lang w:val="en-US"/>
        </w:rPr>
      </w:pPr>
      <w:r>
        <w:t xml:space="preserve">CS administrator saves the configuration part file to the computer's file system. </w:t>
      </w:r>
    </w:p>
    <w:p w:rsidR="000607B9" w:rsidRDefault="005072D5">
      <w:pPr>
        <w:rPr>
          <w:b/>
          <w:bCs/>
          <w:lang w:val="en-US"/>
        </w:rPr>
      </w:pPr>
      <w:r>
        <w:rPr>
          <w:b/>
          <w:bCs/>
          <w:lang w:val="en-US"/>
        </w:rPr>
        <w:t>Extensions</w:t>
      </w:r>
      <w:r>
        <w:rPr>
          <w:lang w:val="en-US"/>
        </w:rPr>
        <w:t>: -</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pPr>
      <w:r>
        <w:rPr>
          <w:lang w:val="en-US"/>
        </w:rPr>
        <w:t xml:space="preserve">The schemas for private parameters and shared parameters are described in the document “X-Road: Protocol for Downloading Configuration” </w:t>
      </w:r>
      <w:r>
        <w:rPr>
          <w:lang w:val="en-US"/>
        </w:rPr>
        <w:fldChar w:fldCharType="begin"/>
      </w:r>
      <w:r>
        <w:rPr>
          <w:lang w:val="en-US"/>
        </w:rPr>
        <w:instrText xml:space="preserve"> REF Ref_PR-GCONF \h </w:instrText>
      </w:r>
      <w:r>
        <w:rPr>
          <w:lang w:val="en-US"/>
        </w:rPr>
      </w:r>
      <w:r>
        <w:rPr>
          <w:lang w:val="en-US"/>
        </w:rPr>
        <w:fldChar w:fldCharType="separate"/>
      </w:r>
      <w:r w:rsidR="009A5F6B">
        <w:t>[PR-GCONF]</w:t>
      </w:r>
      <w:r>
        <w:rPr>
          <w:lang w:val="en-US"/>
        </w:rPr>
        <w:fldChar w:fldCharType="end"/>
      </w:r>
      <w:r>
        <w:rPr>
          <w:lang w:val="en-US"/>
        </w:rPr>
        <w:t>.</w:t>
      </w:r>
    </w:p>
    <w:p w:rsidR="000607B9" w:rsidRDefault="005072D5">
      <w:pPr>
        <w:pStyle w:val="Heading3"/>
        <w:tabs>
          <w:tab w:val="left" w:pos="0"/>
        </w:tabs>
      </w:pPr>
      <w:bookmarkStart w:id="38" w:name="__RefHeading___Toc8061_1036715012"/>
      <w:bookmarkStart w:id="39" w:name="_Toc443036170"/>
      <w:bookmarkEnd w:id="38"/>
      <w:r>
        <w:t>UC GCONF_07: Log In to a Software Security Token</w:t>
      </w:r>
      <w:bookmarkEnd w:id="39"/>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logs in to a software token by entering the token PIN code.</w:t>
      </w:r>
    </w:p>
    <w:p w:rsidR="000607B9" w:rsidRDefault="005072D5">
      <w:pPr>
        <w:rPr>
          <w:b/>
          <w:bCs/>
        </w:rPr>
      </w:pPr>
      <w:r>
        <w:rPr>
          <w:b/>
          <w:bCs/>
        </w:rPr>
        <w:t>Preconditions</w:t>
      </w:r>
      <w:r>
        <w:t xml:space="preserve">: The token is in logged out state. </w:t>
      </w:r>
    </w:p>
    <w:p w:rsidR="000607B9" w:rsidRDefault="005072D5">
      <w:pPr>
        <w:rPr>
          <w:b/>
          <w:bCs/>
        </w:rPr>
      </w:pPr>
      <w:proofErr w:type="spellStart"/>
      <w:r>
        <w:rPr>
          <w:b/>
          <w:bCs/>
        </w:rPr>
        <w:t>Postconditions</w:t>
      </w:r>
      <w:proofErr w:type="spellEnd"/>
      <w:r>
        <w:t>: An audit log record for the event has been created.</w:t>
      </w:r>
    </w:p>
    <w:p w:rsidR="000607B9" w:rsidRDefault="005072D5">
      <w:r>
        <w:rPr>
          <w:b/>
          <w:bCs/>
        </w:rPr>
        <w:t>Triggers</w:t>
      </w:r>
      <w:r>
        <w:t xml:space="preserve">: </w:t>
      </w:r>
    </w:p>
    <w:p w:rsidR="000607B9" w:rsidRDefault="005072D5">
      <w:pPr>
        <w:numPr>
          <w:ilvl w:val="0"/>
          <w:numId w:val="4"/>
        </w:numPr>
        <w:tabs>
          <w:tab w:val="left" w:pos="0"/>
        </w:tabs>
      </w:pPr>
      <w:r>
        <w:t>CS administrator wishes to make the functionality of the token available to the system.</w:t>
      </w:r>
    </w:p>
    <w:p w:rsidR="000607B9" w:rsidRDefault="005072D5">
      <w:pPr>
        <w:numPr>
          <w:ilvl w:val="0"/>
          <w:numId w:val="4"/>
        </w:numPr>
        <w:tabs>
          <w:tab w:val="left" w:pos="0"/>
        </w:tabs>
        <w:rPr>
          <w:b/>
          <w:bCs/>
          <w:lang w:val="en-US"/>
        </w:rPr>
      </w:pPr>
      <w:r>
        <w:t xml:space="preserve">Step 4a.1. </w:t>
      </w:r>
      <w:proofErr w:type="gramStart"/>
      <w:r>
        <w:t>of</w:t>
      </w:r>
      <w:proofErr w:type="gramEnd"/>
      <w:r>
        <w:t xml:space="preserve"> </w:t>
      </w:r>
      <w:r>
        <w:fldChar w:fldCharType="begin"/>
      </w:r>
      <w:r>
        <w:instrText xml:space="preserve"> REF __RefHeading___Toc8065_1036715012 \r \h </w:instrText>
      </w:r>
      <w:r>
        <w:fldChar w:fldCharType="separate"/>
      </w:r>
      <w:r w:rsidR="009A5F6B">
        <w:t>2.2.11</w:t>
      </w:r>
      <w:r>
        <w:fldChar w:fldCharType="end"/>
      </w:r>
      <w:r>
        <w:t>.</w:t>
      </w:r>
    </w:p>
    <w:p w:rsidR="000607B9" w:rsidRDefault="005072D5">
      <w:r>
        <w:rPr>
          <w:b/>
          <w:bCs/>
          <w:lang w:val="en-US"/>
        </w:rPr>
        <w:t>Main Success Scenario</w:t>
      </w:r>
      <w:r>
        <w:rPr>
          <w:lang w:val="en-US"/>
        </w:rPr>
        <w:t>:</w:t>
      </w:r>
    </w:p>
    <w:p w:rsidR="000607B9" w:rsidRDefault="005072D5">
      <w:pPr>
        <w:numPr>
          <w:ilvl w:val="0"/>
          <w:numId w:val="16"/>
        </w:numPr>
        <w:tabs>
          <w:tab w:val="left" w:pos="0"/>
        </w:tabs>
      </w:pPr>
      <w:r>
        <w:t xml:space="preserve">CS administrator selects log in to a software security token. </w:t>
      </w:r>
    </w:p>
    <w:p w:rsidR="000607B9" w:rsidRDefault="005072D5">
      <w:pPr>
        <w:numPr>
          <w:ilvl w:val="0"/>
          <w:numId w:val="16"/>
        </w:numPr>
        <w:tabs>
          <w:tab w:val="left" w:pos="0"/>
        </w:tabs>
      </w:pPr>
      <w:r>
        <w:t xml:space="preserve">CS administrator enters the token PIN code. </w:t>
      </w:r>
    </w:p>
    <w:p w:rsidR="000607B9" w:rsidRDefault="005072D5">
      <w:pPr>
        <w:numPr>
          <w:ilvl w:val="0"/>
          <w:numId w:val="16"/>
        </w:numPr>
        <w:tabs>
          <w:tab w:val="left" w:pos="0"/>
        </w:tabs>
      </w:pPr>
      <w:r>
        <w:t xml:space="preserve">System parses the user input: </w:t>
      </w:r>
      <w:r>
        <w:fldChar w:fldCharType="begin"/>
      </w:r>
      <w:r>
        <w:instrText xml:space="preserve"> REF __RefHeading___Toc31912_1518927808 \n \h </w:instrText>
      </w:r>
      <w:r>
        <w:fldChar w:fldCharType="separate"/>
      </w:r>
      <w:r w:rsidR="009A5F6B">
        <w:t>2.2.16</w:t>
      </w:r>
      <w:r>
        <w:fldChar w:fldCharType="end"/>
      </w:r>
      <w:r>
        <w:t>.</w:t>
      </w:r>
    </w:p>
    <w:p w:rsidR="000607B9" w:rsidRDefault="005072D5">
      <w:pPr>
        <w:numPr>
          <w:ilvl w:val="0"/>
          <w:numId w:val="16"/>
        </w:numPr>
        <w:tabs>
          <w:tab w:val="left" w:pos="0"/>
        </w:tabs>
      </w:pPr>
      <w:r>
        <w:t xml:space="preserve">System verifies the PIN code is correct and logs in to the token. </w:t>
      </w:r>
    </w:p>
    <w:p w:rsidR="000607B9" w:rsidRDefault="005072D5">
      <w:pPr>
        <w:numPr>
          <w:ilvl w:val="0"/>
          <w:numId w:val="16"/>
        </w:numPr>
        <w:tabs>
          <w:tab w:val="left" w:pos="0"/>
        </w:tabs>
        <w:rPr>
          <w:b/>
          <w:bCs/>
        </w:rPr>
      </w:pPr>
      <w:r>
        <w:t>System logs the event “Log in to token” to the audit log.</w:t>
      </w:r>
    </w:p>
    <w:p w:rsidR="000607B9" w:rsidRDefault="005072D5">
      <w:r>
        <w:rPr>
          <w:b/>
          <w:bCs/>
        </w:rPr>
        <w:t>Extensions</w:t>
      </w:r>
      <w:r>
        <w:t xml:space="preserve">: </w:t>
      </w:r>
    </w:p>
    <w:p w:rsidR="000607B9" w:rsidRDefault="005072D5">
      <w:r>
        <w:t>3a.</w:t>
      </w:r>
      <w:r>
        <w:tab/>
      </w:r>
      <w:proofErr w:type="gramStart"/>
      <w:r>
        <w:t>The</w:t>
      </w:r>
      <w:proofErr w:type="gramEnd"/>
      <w:r>
        <w:t xml:space="preserve"> parsing of the user input terminated with an error message.</w:t>
      </w:r>
    </w:p>
    <w:p w:rsidR="000607B9" w:rsidRDefault="005072D5">
      <w:pPr>
        <w:ind w:left="720"/>
      </w:pPr>
      <w:r>
        <w:t>3a.1.</w:t>
      </w:r>
      <w:r>
        <w:tab/>
        <w:t>System displays the termination message of the parsing process.</w:t>
      </w:r>
    </w:p>
    <w:p w:rsidR="000607B9" w:rsidRDefault="005072D5">
      <w:pPr>
        <w:ind w:left="720"/>
      </w:pPr>
      <w:r>
        <w:t>3a.2.</w:t>
      </w:r>
      <w:r>
        <w:tab/>
        <w:t>System logs the event “Log in to token failed” to the audit log.</w:t>
      </w:r>
    </w:p>
    <w:p w:rsidR="000607B9" w:rsidRDefault="005072D5">
      <w:pPr>
        <w:ind w:left="720"/>
      </w:pPr>
      <w:r>
        <w:t>3a.3.</w:t>
      </w:r>
      <w:r>
        <w:tab/>
        <w:t>CS administrator selects to re-enter the PIN code. Use case continues from step 3.</w:t>
      </w:r>
    </w:p>
    <w:p w:rsidR="000607B9" w:rsidRDefault="005072D5">
      <w:pPr>
        <w:ind w:left="1440"/>
      </w:pPr>
      <w:r>
        <w:t>3a.3a.</w:t>
      </w:r>
      <w:r>
        <w:tab/>
        <w:t>CS administrator selects to terminate the use case.</w:t>
      </w:r>
    </w:p>
    <w:p w:rsidR="000607B9" w:rsidRDefault="005072D5">
      <w:r>
        <w:t>4a.</w:t>
      </w:r>
      <w:r>
        <w:tab/>
      </w:r>
      <w:proofErr w:type="gramStart"/>
      <w:r>
        <w:t>The</w:t>
      </w:r>
      <w:proofErr w:type="gramEnd"/>
      <w:r>
        <w:t xml:space="preserve"> entered PIN code is incorrect: </w:t>
      </w:r>
    </w:p>
    <w:p w:rsidR="000607B9" w:rsidRDefault="005072D5">
      <w:pPr>
        <w:ind w:left="709"/>
      </w:pPr>
      <w:r>
        <w:t>4a.1.</w:t>
      </w:r>
      <w:r>
        <w:tab/>
        <w:t xml:space="preserve">System displays the error message: “PIN incorrect”. </w:t>
      </w:r>
    </w:p>
    <w:p w:rsidR="000607B9" w:rsidRDefault="005072D5">
      <w:pPr>
        <w:ind w:left="709"/>
      </w:pPr>
      <w:r>
        <w:t>4a.2.</w:t>
      </w:r>
      <w:r>
        <w:tab/>
        <w:t>System logs the event “Log in to token failed” to the audit log.</w:t>
      </w:r>
    </w:p>
    <w:p w:rsidR="000607B9" w:rsidRDefault="005072D5">
      <w:pPr>
        <w:ind w:left="709"/>
      </w:pPr>
      <w:r>
        <w:t>4a.3.</w:t>
      </w:r>
      <w:r>
        <w:tab/>
        <w:t xml:space="preserve">CS administrator selects to re-enter the PIN code. Use case continues from step 3. </w:t>
      </w:r>
    </w:p>
    <w:p w:rsidR="000607B9" w:rsidRDefault="005072D5">
      <w:pPr>
        <w:ind w:left="1418"/>
        <w:rPr>
          <w:b/>
          <w:bCs/>
          <w:lang w:val="en-US"/>
        </w:rPr>
      </w:pPr>
      <w:r>
        <w:t>4a.3a.</w:t>
      </w:r>
      <w:r>
        <w:tab/>
        <w:t>CS administrator selects to terminate the use case.</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5F6B">
        <w:t>[SPEC-AL]</w:t>
      </w:r>
      <w:r>
        <w:rPr>
          <w:lang w:val="en-US"/>
        </w:rPr>
        <w:fldChar w:fldCharType="end"/>
      </w:r>
      <w:r>
        <w:rPr>
          <w:lang w:val="en-US"/>
        </w:rPr>
        <w:t>.</w:t>
      </w:r>
    </w:p>
    <w:p w:rsidR="000607B9" w:rsidRDefault="005072D5">
      <w:pPr>
        <w:pStyle w:val="Heading3"/>
        <w:tabs>
          <w:tab w:val="left" w:pos="0"/>
        </w:tabs>
      </w:pPr>
      <w:bookmarkStart w:id="40" w:name="__RefHeading___Toc3397_1472135819"/>
      <w:bookmarkStart w:id="41" w:name="_Toc443036171"/>
      <w:bookmarkEnd w:id="40"/>
      <w:r>
        <w:t>UC GCONF_08: Log In to a Hardware Security Token</w:t>
      </w:r>
      <w:bookmarkEnd w:id="41"/>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logs in to a hardware token by entering the token PIN code.</w:t>
      </w:r>
    </w:p>
    <w:p w:rsidR="000607B9" w:rsidRDefault="005072D5">
      <w:r>
        <w:rPr>
          <w:b/>
          <w:bCs/>
        </w:rPr>
        <w:t>Preconditions</w:t>
      </w:r>
      <w:r>
        <w:t xml:space="preserve">: </w:t>
      </w:r>
    </w:p>
    <w:p w:rsidR="000607B9" w:rsidRDefault="005072D5">
      <w:pPr>
        <w:numPr>
          <w:ilvl w:val="0"/>
          <w:numId w:val="4"/>
        </w:numPr>
        <w:tabs>
          <w:tab w:val="left" w:pos="0"/>
        </w:tabs>
      </w:pPr>
      <w:r>
        <w:t xml:space="preserve">The hardware security token is initialized and connected to the system. </w:t>
      </w:r>
    </w:p>
    <w:p w:rsidR="000607B9" w:rsidRDefault="005072D5">
      <w:pPr>
        <w:numPr>
          <w:ilvl w:val="0"/>
          <w:numId w:val="4"/>
        </w:numPr>
        <w:tabs>
          <w:tab w:val="left" w:pos="0"/>
        </w:tabs>
        <w:rPr>
          <w:b/>
          <w:bCs/>
        </w:rPr>
      </w:pPr>
      <w:r>
        <w:t xml:space="preserve">The token is in logged out state. </w:t>
      </w:r>
    </w:p>
    <w:p w:rsidR="000607B9" w:rsidRDefault="005072D5">
      <w:pPr>
        <w:rPr>
          <w:b/>
          <w:bCs/>
        </w:rPr>
      </w:pPr>
      <w:proofErr w:type="spellStart"/>
      <w:r>
        <w:rPr>
          <w:b/>
          <w:bCs/>
        </w:rPr>
        <w:t>Postconditions</w:t>
      </w:r>
      <w:proofErr w:type="spellEnd"/>
      <w:r>
        <w:t>: An audit log record for the event has been created.</w:t>
      </w:r>
    </w:p>
    <w:p w:rsidR="000607B9" w:rsidRDefault="005072D5">
      <w:r>
        <w:rPr>
          <w:b/>
          <w:bCs/>
        </w:rPr>
        <w:t>Triggers</w:t>
      </w:r>
      <w:r>
        <w:t xml:space="preserve">: </w:t>
      </w:r>
    </w:p>
    <w:p w:rsidR="000607B9" w:rsidRDefault="005072D5">
      <w:pPr>
        <w:numPr>
          <w:ilvl w:val="0"/>
          <w:numId w:val="4"/>
        </w:numPr>
        <w:tabs>
          <w:tab w:val="left" w:pos="0"/>
        </w:tabs>
      </w:pPr>
      <w:r>
        <w:t>CS administrator wishes to make the functionality of the token available to the system.</w:t>
      </w:r>
    </w:p>
    <w:p w:rsidR="000607B9" w:rsidRDefault="005072D5">
      <w:pPr>
        <w:numPr>
          <w:ilvl w:val="0"/>
          <w:numId w:val="4"/>
        </w:numPr>
        <w:tabs>
          <w:tab w:val="left" w:pos="0"/>
        </w:tabs>
        <w:rPr>
          <w:b/>
          <w:bCs/>
          <w:lang w:val="en-US"/>
        </w:rPr>
      </w:pPr>
      <w:r>
        <w:t xml:space="preserve">Step 4a.1. </w:t>
      </w:r>
      <w:proofErr w:type="gramStart"/>
      <w:r>
        <w:t>of</w:t>
      </w:r>
      <w:proofErr w:type="gramEnd"/>
      <w:r>
        <w:t xml:space="preserve"> </w:t>
      </w:r>
      <w:r>
        <w:fldChar w:fldCharType="begin"/>
      </w:r>
      <w:r>
        <w:instrText xml:space="preserve"> REF __RefHeading___Toc8065_1036715012 \r \h </w:instrText>
      </w:r>
      <w:r>
        <w:fldChar w:fldCharType="separate"/>
      </w:r>
      <w:r w:rsidR="009A5F6B">
        <w:t>2.2.11</w:t>
      </w:r>
      <w:r>
        <w:fldChar w:fldCharType="end"/>
      </w:r>
      <w:r>
        <w:t>.</w:t>
      </w:r>
    </w:p>
    <w:p w:rsidR="000607B9" w:rsidRDefault="005072D5">
      <w:r>
        <w:rPr>
          <w:b/>
          <w:bCs/>
          <w:lang w:val="en-US"/>
        </w:rPr>
        <w:t>Main Success Scenario</w:t>
      </w:r>
      <w:r>
        <w:rPr>
          <w:lang w:val="en-US"/>
        </w:rPr>
        <w:t>:</w:t>
      </w:r>
    </w:p>
    <w:p w:rsidR="000607B9" w:rsidRDefault="005072D5">
      <w:pPr>
        <w:numPr>
          <w:ilvl w:val="0"/>
          <w:numId w:val="17"/>
        </w:numPr>
        <w:tabs>
          <w:tab w:val="left" w:pos="0"/>
        </w:tabs>
      </w:pPr>
      <w:r>
        <w:t xml:space="preserve">CS administrator selects log in to a hardware security token holding a configuration signing key. </w:t>
      </w:r>
    </w:p>
    <w:p w:rsidR="000607B9" w:rsidRDefault="005072D5">
      <w:pPr>
        <w:numPr>
          <w:ilvl w:val="0"/>
          <w:numId w:val="17"/>
        </w:numPr>
        <w:tabs>
          <w:tab w:val="left" w:pos="0"/>
        </w:tabs>
      </w:pPr>
      <w:r>
        <w:t>CS administrator enters the token PIN code.</w:t>
      </w:r>
    </w:p>
    <w:p w:rsidR="000607B9" w:rsidRDefault="005072D5">
      <w:pPr>
        <w:numPr>
          <w:ilvl w:val="0"/>
          <w:numId w:val="17"/>
        </w:numPr>
        <w:tabs>
          <w:tab w:val="left" w:pos="0"/>
        </w:tabs>
      </w:pPr>
      <w:r>
        <w:t xml:space="preserve">System parses the user input: </w:t>
      </w:r>
      <w:r>
        <w:fldChar w:fldCharType="begin"/>
      </w:r>
      <w:r>
        <w:instrText xml:space="preserve"> REF __RefHeading___Toc31912_1518927808 \n \h </w:instrText>
      </w:r>
      <w:r>
        <w:fldChar w:fldCharType="separate"/>
      </w:r>
      <w:r w:rsidR="009A5F6B">
        <w:t>2.2.16</w:t>
      </w:r>
      <w:r>
        <w:fldChar w:fldCharType="end"/>
      </w:r>
      <w:r>
        <w:t>.</w:t>
      </w:r>
    </w:p>
    <w:p w:rsidR="000607B9" w:rsidRDefault="005072D5">
      <w:pPr>
        <w:numPr>
          <w:ilvl w:val="0"/>
          <w:numId w:val="17"/>
        </w:numPr>
        <w:tabs>
          <w:tab w:val="left" w:pos="0"/>
        </w:tabs>
      </w:pPr>
      <w:r>
        <w:t>System verifies, that the token is not locked.</w:t>
      </w:r>
    </w:p>
    <w:p w:rsidR="000607B9" w:rsidRDefault="005072D5">
      <w:pPr>
        <w:numPr>
          <w:ilvl w:val="0"/>
          <w:numId w:val="17"/>
        </w:numPr>
        <w:tabs>
          <w:tab w:val="left" w:pos="0"/>
        </w:tabs>
      </w:pPr>
      <w:r>
        <w:t>System verifies that the entered PIN code conforms to the PIN code format configured for the token.</w:t>
      </w:r>
    </w:p>
    <w:p w:rsidR="000607B9" w:rsidRDefault="005072D5">
      <w:pPr>
        <w:numPr>
          <w:ilvl w:val="0"/>
          <w:numId w:val="17"/>
        </w:numPr>
        <w:tabs>
          <w:tab w:val="left" w:pos="0"/>
        </w:tabs>
      </w:pPr>
      <w:r>
        <w:t xml:space="preserve">System verifies the entered PIN code is correct and logs in to the token. </w:t>
      </w:r>
    </w:p>
    <w:p w:rsidR="000607B9" w:rsidRDefault="005072D5">
      <w:pPr>
        <w:numPr>
          <w:ilvl w:val="0"/>
          <w:numId w:val="17"/>
        </w:numPr>
        <w:tabs>
          <w:tab w:val="left" w:pos="0"/>
        </w:tabs>
        <w:rPr>
          <w:b/>
          <w:bCs/>
        </w:rPr>
      </w:pPr>
      <w:r>
        <w:t>System logs the event “Log in to token” to the audit log.</w:t>
      </w:r>
    </w:p>
    <w:p w:rsidR="000607B9" w:rsidRDefault="005072D5">
      <w:r>
        <w:rPr>
          <w:b/>
          <w:bCs/>
        </w:rPr>
        <w:t>Extensions</w:t>
      </w:r>
      <w:r>
        <w:t xml:space="preserve">: </w:t>
      </w:r>
    </w:p>
    <w:p w:rsidR="000607B9" w:rsidRDefault="005072D5">
      <w:r>
        <w:t>3a.</w:t>
      </w:r>
      <w:r>
        <w:tab/>
      </w:r>
      <w:proofErr w:type="gramStart"/>
      <w:r>
        <w:t>The</w:t>
      </w:r>
      <w:proofErr w:type="gramEnd"/>
      <w:r>
        <w:t xml:space="preserve"> parsing of the user input terminated with an error message.</w:t>
      </w:r>
    </w:p>
    <w:p w:rsidR="000607B9" w:rsidRDefault="005072D5">
      <w:pPr>
        <w:ind w:left="720"/>
      </w:pPr>
      <w:r>
        <w:t>3a.1.</w:t>
      </w:r>
      <w:r>
        <w:tab/>
        <w:t>System displays the termination message of the parsing process.</w:t>
      </w:r>
    </w:p>
    <w:p w:rsidR="000607B9" w:rsidRDefault="005072D5">
      <w:pPr>
        <w:ind w:left="720"/>
      </w:pPr>
      <w:r>
        <w:t>3a.2.</w:t>
      </w:r>
      <w:r>
        <w:tab/>
        <w:t>System logs the event “Log in to token failed” to the audit log.</w:t>
      </w:r>
    </w:p>
    <w:p w:rsidR="000607B9" w:rsidRDefault="005072D5">
      <w:pPr>
        <w:ind w:left="720"/>
      </w:pPr>
      <w:r>
        <w:t>3a.3.</w:t>
      </w:r>
      <w:r>
        <w:tab/>
        <w:t>CS administrator selects to re-enter the PIN code. Use case continues from step 3.</w:t>
      </w:r>
    </w:p>
    <w:p w:rsidR="000607B9" w:rsidRDefault="005072D5">
      <w:pPr>
        <w:ind w:left="1440"/>
      </w:pPr>
      <w:r>
        <w:t>3a.3a.</w:t>
      </w:r>
      <w:r>
        <w:tab/>
        <w:t>CS administrator selects to terminate the use case.</w:t>
      </w:r>
    </w:p>
    <w:p w:rsidR="000607B9" w:rsidRDefault="005072D5">
      <w:r>
        <w:t>4-6a.</w:t>
      </w:r>
      <w:r>
        <w:tab/>
        <w:t xml:space="preserve">The login attempt failed (e.g., incorrect PIN was entered). </w:t>
      </w:r>
    </w:p>
    <w:p w:rsidR="000607B9" w:rsidRDefault="005072D5">
      <w:pPr>
        <w:ind w:left="709"/>
      </w:pPr>
      <w:r>
        <w:t>4-6a.1.</w:t>
      </w:r>
      <w:r>
        <w:tab/>
        <w:t>System displays the error message: “</w:t>
      </w:r>
      <w:r>
        <w:rPr>
          <w:lang w:val="en-US"/>
        </w:rPr>
        <w:t xml:space="preserve">Login failed: X”, where “X” is the error code from the PKCS #11 cryptographic token interface (see </w:t>
      </w:r>
      <w:r>
        <w:rPr>
          <w:lang w:val="en-US"/>
        </w:rPr>
        <w:fldChar w:fldCharType="begin"/>
      </w:r>
      <w:r>
        <w:rPr>
          <w:lang w:val="en-US"/>
        </w:rPr>
        <w:instrText xml:space="preserve"> REF Ref_PKCS11 \h </w:instrText>
      </w:r>
      <w:r>
        <w:rPr>
          <w:lang w:val="en-US"/>
        </w:rPr>
      </w:r>
      <w:r>
        <w:rPr>
          <w:lang w:val="en-US"/>
        </w:rPr>
        <w:fldChar w:fldCharType="separate"/>
      </w:r>
      <w:r w:rsidR="009A5F6B">
        <w:rPr>
          <w:color w:val="000000"/>
        </w:rPr>
        <w:t>[PKCS11]</w:t>
      </w:r>
      <w:r>
        <w:rPr>
          <w:lang w:val="en-US"/>
        </w:rPr>
        <w:fldChar w:fldCharType="end"/>
      </w:r>
      <w:r>
        <w:rPr>
          <w:lang w:val="en-US"/>
        </w:rPr>
        <w:t>)</w:t>
      </w:r>
      <w:r>
        <w:t xml:space="preserve">. </w:t>
      </w:r>
    </w:p>
    <w:p w:rsidR="000607B9" w:rsidRDefault="005072D5">
      <w:pPr>
        <w:ind w:left="709"/>
      </w:pPr>
      <w:r>
        <w:t>4-6a.2.</w:t>
      </w:r>
      <w:r>
        <w:tab/>
        <w:t>System logs the event “Log in to token failed” to the audit log.</w:t>
      </w:r>
    </w:p>
    <w:p w:rsidR="000607B9" w:rsidRDefault="005072D5">
      <w:pPr>
        <w:ind w:left="709"/>
      </w:pPr>
      <w:r>
        <w:t>4-6a.3.</w:t>
      </w:r>
      <w:r>
        <w:tab/>
        <w:t xml:space="preserve">CS administrator selects to re-enter the PIN code. Use case continues from step 3. </w:t>
      </w:r>
    </w:p>
    <w:p w:rsidR="000607B9" w:rsidRDefault="005072D5">
      <w:pPr>
        <w:ind w:left="1418"/>
      </w:pPr>
      <w:r>
        <w:t>4-6a.3a.</w:t>
      </w:r>
      <w:r>
        <w:tab/>
        <w:t>CS administrator selects to terminate the use case.</w:t>
      </w:r>
    </w:p>
    <w:p w:rsidR="000607B9" w:rsidRDefault="005072D5">
      <w:r>
        <w:t>4b.</w:t>
      </w:r>
      <w:r>
        <w:tab/>
      </w:r>
      <w:proofErr w:type="gramStart"/>
      <w:r>
        <w:t>The</w:t>
      </w:r>
      <w:proofErr w:type="gramEnd"/>
      <w:r>
        <w:t xml:space="preserve"> token is inaccessible.</w:t>
      </w:r>
    </w:p>
    <w:p w:rsidR="000607B9" w:rsidRDefault="005072D5">
      <w:pPr>
        <w:ind w:left="709"/>
      </w:pPr>
      <w:r>
        <w:t>4b.1.</w:t>
      </w:r>
      <w:r>
        <w:tab/>
        <w:t>System displays the error message: “Token 'X' not available</w:t>
      </w:r>
      <w:r>
        <w:rPr>
          <w:lang w:val="en-US"/>
        </w:rPr>
        <w:t>”, where “X” is the identifier of the security token</w:t>
      </w:r>
      <w:r>
        <w:t xml:space="preserve">. </w:t>
      </w:r>
    </w:p>
    <w:p w:rsidR="000607B9" w:rsidRDefault="005072D5">
      <w:pPr>
        <w:ind w:left="709"/>
      </w:pPr>
      <w:r>
        <w:t>4b.2.</w:t>
      </w:r>
      <w:r>
        <w:tab/>
        <w:t>System logs the event “Log in to token failed” to the audit log.</w:t>
      </w:r>
    </w:p>
    <w:p w:rsidR="000607B9" w:rsidRDefault="005072D5">
      <w:pPr>
        <w:ind w:left="709"/>
      </w:pPr>
      <w:r>
        <w:t>4-6a.3.</w:t>
      </w:r>
      <w:r>
        <w:tab/>
        <w:t xml:space="preserve">CS administrator selects to re-enter the PIN code. Use case continues from step 3. </w:t>
      </w:r>
    </w:p>
    <w:p w:rsidR="000607B9" w:rsidRDefault="005072D5">
      <w:pPr>
        <w:ind w:left="1418"/>
      </w:pPr>
      <w:r>
        <w:t>4-6a.3a.</w:t>
      </w:r>
      <w:r>
        <w:tab/>
        <w:t>CS administrator selects to terminate the use case.</w:t>
      </w:r>
    </w:p>
    <w:p w:rsidR="000607B9" w:rsidRDefault="005072D5">
      <w:r>
        <w:t>4b.</w:t>
      </w:r>
      <w:r>
        <w:tab/>
      </w:r>
      <w:proofErr w:type="gramStart"/>
      <w:r>
        <w:t>The</w:t>
      </w:r>
      <w:proofErr w:type="gramEnd"/>
      <w:r>
        <w:t xml:space="preserve"> security token is locked (too many incorrect PIN entries).</w:t>
      </w:r>
    </w:p>
    <w:p w:rsidR="000607B9" w:rsidRDefault="005072D5">
      <w:pPr>
        <w:ind w:left="709"/>
      </w:pPr>
      <w:r>
        <w:t>4b.1.</w:t>
      </w:r>
      <w:r>
        <w:tab/>
        <w:t>System displays the error message: “</w:t>
      </w:r>
      <w:r>
        <w:rPr>
          <w:lang w:val="en-US"/>
        </w:rPr>
        <w:t>PIN locked</w:t>
      </w:r>
      <w:r>
        <w:t xml:space="preserve">”. </w:t>
      </w:r>
    </w:p>
    <w:p w:rsidR="000607B9" w:rsidRDefault="005072D5">
      <w:pPr>
        <w:ind w:left="709"/>
      </w:pPr>
      <w:r>
        <w:t>4b.2.</w:t>
      </w:r>
      <w:r>
        <w:tab/>
        <w:t>System logs the event “Log in to token failed” to the audit log.</w:t>
      </w:r>
    </w:p>
    <w:p w:rsidR="000607B9" w:rsidRDefault="005072D5">
      <w:pPr>
        <w:ind w:left="709"/>
      </w:pPr>
      <w:r>
        <w:t>4b.3.</w:t>
      </w:r>
      <w:r>
        <w:tab/>
        <w:t xml:space="preserve">CS administrator selects to re-enter the PIN code. Use case continues from step 3. </w:t>
      </w:r>
    </w:p>
    <w:p w:rsidR="000607B9" w:rsidRDefault="005072D5">
      <w:pPr>
        <w:ind w:left="1418"/>
      </w:pPr>
      <w:r>
        <w:t>4b.3a.</w:t>
      </w:r>
      <w:r>
        <w:tab/>
        <w:t>CS administrator selects to terminate the use case.</w:t>
      </w:r>
    </w:p>
    <w:p w:rsidR="000607B9" w:rsidRDefault="005072D5">
      <w:r>
        <w:t>5b.</w:t>
      </w:r>
      <w:r>
        <w:tab/>
      </w:r>
      <w:proofErr w:type="gramStart"/>
      <w:r>
        <w:t>The</w:t>
      </w:r>
      <w:proofErr w:type="gramEnd"/>
      <w:r>
        <w:t xml:space="preserve"> format of the entered PIN code is not acceptable for the token.</w:t>
      </w:r>
    </w:p>
    <w:p w:rsidR="000607B9" w:rsidRDefault="005072D5">
      <w:pPr>
        <w:ind w:left="709"/>
      </w:pPr>
      <w:r>
        <w:t>5b.1.</w:t>
      </w:r>
      <w:r>
        <w:tab/>
        <w:t>System displays the error message: “</w:t>
      </w:r>
      <w:r>
        <w:rPr>
          <w:lang w:val="en-US"/>
        </w:rPr>
        <w:t>PIN format incorrect</w:t>
      </w:r>
      <w:r>
        <w:t>”.</w:t>
      </w:r>
    </w:p>
    <w:p w:rsidR="000607B9" w:rsidRDefault="005072D5">
      <w:pPr>
        <w:ind w:left="709"/>
      </w:pPr>
      <w:r>
        <w:t>5b.2.</w:t>
      </w:r>
      <w:r>
        <w:tab/>
        <w:t>System logs the event “Log in to token failed” to the audit log.</w:t>
      </w:r>
    </w:p>
    <w:p w:rsidR="000607B9" w:rsidRDefault="005072D5">
      <w:pPr>
        <w:ind w:left="709"/>
      </w:pPr>
      <w:r>
        <w:t>5b.3.</w:t>
      </w:r>
      <w:r>
        <w:tab/>
        <w:t xml:space="preserve">CS administrator selects to re-enter the PIN code. Use case continues from step 3. </w:t>
      </w:r>
    </w:p>
    <w:p w:rsidR="000607B9" w:rsidRDefault="005072D5">
      <w:pPr>
        <w:ind w:left="1418"/>
      </w:pPr>
      <w:r>
        <w:t>5b.3a.</w:t>
      </w:r>
      <w:r>
        <w:tab/>
        <w:t>CS administrator selects to terminate the use case.</w:t>
      </w:r>
    </w:p>
    <w:p w:rsidR="000607B9" w:rsidRDefault="005072D5">
      <w:r>
        <w:t>6b.</w:t>
      </w:r>
      <w:r>
        <w:tab/>
      </w:r>
      <w:proofErr w:type="gramStart"/>
      <w:r>
        <w:t>The</w:t>
      </w:r>
      <w:proofErr w:type="gramEnd"/>
      <w:r>
        <w:t xml:space="preserve"> entered PIN code is incorrect and one login attempt is left.</w:t>
      </w:r>
    </w:p>
    <w:p w:rsidR="000607B9" w:rsidRDefault="005072D5">
      <w:pPr>
        <w:ind w:left="709"/>
      </w:pPr>
      <w:r>
        <w:t>6b.1.</w:t>
      </w:r>
      <w:r>
        <w:tab/>
        <w:t>System displays the error message: “</w:t>
      </w:r>
      <w:r>
        <w:rPr>
          <w:lang w:val="en-US"/>
        </w:rPr>
        <w:t>Login failed: CKR_PIN_INCORRECT, tries left: 1”</w:t>
      </w:r>
      <w:r>
        <w:t>.</w:t>
      </w:r>
    </w:p>
    <w:p w:rsidR="000607B9" w:rsidRDefault="005072D5">
      <w:pPr>
        <w:ind w:left="709"/>
      </w:pPr>
      <w:r>
        <w:t>6b.2.</w:t>
      </w:r>
      <w:r>
        <w:tab/>
        <w:t>System logs the event “Log in to token failed” to the audit log.</w:t>
      </w:r>
    </w:p>
    <w:p w:rsidR="000607B9" w:rsidRDefault="005072D5">
      <w:pPr>
        <w:ind w:left="709"/>
      </w:pPr>
      <w:r>
        <w:t>6b.3.</w:t>
      </w:r>
      <w:r>
        <w:tab/>
        <w:t xml:space="preserve">CS administrator selects to re-enter the PIN code. Use case continues from step 3. </w:t>
      </w:r>
    </w:p>
    <w:p w:rsidR="000607B9" w:rsidRDefault="005072D5">
      <w:pPr>
        <w:ind w:left="1418"/>
      </w:pPr>
      <w:r>
        <w:t>6b.3a.</w:t>
      </w:r>
      <w:r>
        <w:tab/>
        <w:t xml:space="preserve">CS administrator selects to terminate the use case. </w:t>
      </w:r>
    </w:p>
    <w:p w:rsidR="000607B9" w:rsidRDefault="005072D5">
      <w:r>
        <w:t>6c.</w:t>
      </w:r>
      <w:r>
        <w:tab/>
      </w:r>
      <w:proofErr w:type="gramStart"/>
      <w:r>
        <w:t>The</w:t>
      </w:r>
      <w:proofErr w:type="gramEnd"/>
      <w:r>
        <w:t xml:space="preserve"> entered PIN code is incorrect and no login attempts are left (i.e., the token is locked).</w:t>
      </w:r>
    </w:p>
    <w:p w:rsidR="000607B9" w:rsidRDefault="005072D5">
      <w:pPr>
        <w:ind w:left="709"/>
      </w:pPr>
      <w:r>
        <w:t>6c.1.</w:t>
      </w:r>
      <w:r>
        <w:tab/>
        <w:t>System displays the error message: “</w:t>
      </w:r>
      <w:r>
        <w:rPr>
          <w:lang w:val="en-US"/>
        </w:rPr>
        <w:t>Login failed: CKR_PIN_INCORRECT. PIN locked.</w:t>
      </w:r>
      <w:proofErr w:type="gramStart"/>
      <w:r>
        <w:rPr>
          <w:lang w:val="en-US"/>
        </w:rPr>
        <w:t>”</w:t>
      </w:r>
      <w:r>
        <w:t>.</w:t>
      </w:r>
      <w:proofErr w:type="gramEnd"/>
    </w:p>
    <w:p w:rsidR="000607B9" w:rsidRDefault="005072D5">
      <w:pPr>
        <w:ind w:left="709"/>
      </w:pPr>
      <w:r>
        <w:t>6c.2.</w:t>
      </w:r>
      <w:r>
        <w:tab/>
        <w:t>System logs the event “Log in to token failed” to the audit log.</w:t>
      </w:r>
    </w:p>
    <w:p w:rsidR="000607B9" w:rsidRDefault="005072D5">
      <w:pPr>
        <w:ind w:left="709"/>
      </w:pPr>
      <w:r>
        <w:t>6c.3.</w:t>
      </w:r>
      <w:r>
        <w:tab/>
        <w:t xml:space="preserve">CS administrator selects to re-enter the PIN code. Use case continues from step 3. </w:t>
      </w:r>
    </w:p>
    <w:p w:rsidR="000607B9" w:rsidRDefault="005072D5">
      <w:pPr>
        <w:ind w:left="1418"/>
        <w:rPr>
          <w:b/>
          <w:bCs/>
          <w:lang w:val="en-US"/>
        </w:rPr>
      </w:pPr>
      <w:r>
        <w:t>6b.3a.</w:t>
      </w:r>
      <w:r>
        <w:tab/>
        <w:t xml:space="preserve">CS administrator selects to terminate the use case. </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5F6B">
        <w:t>[SPEC-AL]</w:t>
      </w:r>
      <w:r>
        <w:rPr>
          <w:lang w:val="en-US"/>
        </w:rPr>
        <w:fldChar w:fldCharType="end"/>
      </w:r>
      <w:r>
        <w:rPr>
          <w:lang w:val="en-US"/>
        </w:rPr>
        <w:t>.</w:t>
      </w:r>
    </w:p>
    <w:p w:rsidR="000607B9" w:rsidRDefault="005072D5">
      <w:pPr>
        <w:pStyle w:val="Heading3"/>
        <w:tabs>
          <w:tab w:val="left" w:pos="0"/>
        </w:tabs>
      </w:pPr>
      <w:bookmarkStart w:id="42" w:name="__RefHeading___Toc3399_1472135819"/>
      <w:bookmarkStart w:id="43" w:name="_Toc443036172"/>
      <w:bookmarkEnd w:id="42"/>
      <w:r>
        <w:t>UC GCONF_09: Log Out of a Software Security Token</w:t>
      </w:r>
      <w:bookmarkEnd w:id="43"/>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logs out of a software security token.</w:t>
      </w:r>
    </w:p>
    <w:p w:rsidR="000607B9" w:rsidRDefault="005072D5">
      <w:r>
        <w:rPr>
          <w:b/>
          <w:bCs/>
        </w:rPr>
        <w:t>Preconditions</w:t>
      </w:r>
      <w:r>
        <w:t xml:space="preserve">: </w:t>
      </w:r>
    </w:p>
    <w:p w:rsidR="000607B9" w:rsidRDefault="005072D5">
      <w:pPr>
        <w:numPr>
          <w:ilvl w:val="0"/>
          <w:numId w:val="4"/>
        </w:numPr>
        <w:tabs>
          <w:tab w:val="left" w:pos="0"/>
        </w:tabs>
      </w:pPr>
      <w:r>
        <w:t xml:space="preserve">The software security token is holding one or more configuration signing keys. </w:t>
      </w:r>
    </w:p>
    <w:p w:rsidR="000607B9" w:rsidRDefault="005072D5">
      <w:pPr>
        <w:numPr>
          <w:ilvl w:val="0"/>
          <w:numId w:val="4"/>
        </w:numPr>
        <w:tabs>
          <w:tab w:val="left" w:pos="0"/>
        </w:tabs>
        <w:rPr>
          <w:b/>
          <w:bCs/>
        </w:rPr>
      </w:pPr>
      <w:r>
        <w:t xml:space="preserve">The software security token is in logged in state. </w:t>
      </w:r>
    </w:p>
    <w:p w:rsidR="000607B9" w:rsidRDefault="005072D5">
      <w:proofErr w:type="spellStart"/>
      <w:r>
        <w:rPr>
          <w:b/>
          <w:bCs/>
        </w:rPr>
        <w:t>Postconditions</w:t>
      </w:r>
      <w:proofErr w:type="spellEnd"/>
      <w:r>
        <w:t xml:space="preserve">: </w:t>
      </w:r>
    </w:p>
    <w:p w:rsidR="000607B9" w:rsidRDefault="005072D5">
      <w:pPr>
        <w:numPr>
          <w:ilvl w:val="0"/>
          <w:numId w:val="4"/>
        </w:numPr>
        <w:tabs>
          <w:tab w:val="left" w:pos="0"/>
        </w:tabs>
      </w:pPr>
      <w:r>
        <w:t xml:space="preserve">The token is in logged out state. </w:t>
      </w:r>
    </w:p>
    <w:p w:rsidR="000607B9" w:rsidRDefault="005072D5">
      <w:pPr>
        <w:numPr>
          <w:ilvl w:val="0"/>
          <w:numId w:val="4"/>
        </w:numPr>
        <w:tabs>
          <w:tab w:val="left" w:pos="0"/>
        </w:tabs>
      </w:pPr>
      <w:r>
        <w:t>The system cannot use the keys on the token for signing configuration.</w:t>
      </w:r>
    </w:p>
    <w:p w:rsidR="000607B9" w:rsidRDefault="005072D5">
      <w:pPr>
        <w:numPr>
          <w:ilvl w:val="0"/>
          <w:numId w:val="4"/>
        </w:numPr>
        <w:tabs>
          <w:tab w:val="left" w:pos="0"/>
        </w:tabs>
        <w:rPr>
          <w:b/>
          <w:bCs/>
        </w:rPr>
      </w:pPr>
      <w:r>
        <w:t>An audit log record for the event has been created.</w:t>
      </w:r>
    </w:p>
    <w:p w:rsidR="000607B9" w:rsidRDefault="005072D5">
      <w:pPr>
        <w:rPr>
          <w:b/>
          <w:bCs/>
          <w:lang w:val="en-US"/>
        </w:rPr>
      </w:pPr>
      <w:r>
        <w:rPr>
          <w:b/>
          <w:bCs/>
        </w:rPr>
        <w:t>Trigger</w:t>
      </w:r>
      <w:r>
        <w:t>: CS administrator wishes to log out of a software security token.</w:t>
      </w:r>
    </w:p>
    <w:p w:rsidR="000607B9" w:rsidRDefault="005072D5">
      <w:r>
        <w:rPr>
          <w:b/>
          <w:bCs/>
          <w:lang w:val="en-US"/>
        </w:rPr>
        <w:t>Main Success Scenario</w:t>
      </w:r>
      <w:r>
        <w:rPr>
          <w:lang w:val="en-US"/>
        </w:rPr>
        <w:t>:</w:t>
      </w:r>
    </w:p>
    <w:p w:rsidR="000607B9" w:rsidRDefault="005072D5">
      <w:pPr>
        <w:numPr>
          <w:ilvl w:val="0"/>
          <w:numId w:val="18"/>
        </w:numPr>
        <w:tabs>
          <w:tab w:val="left" w:pos="0"/>
        </w:tabs>
      </w:pPr>
      <w:r>
        <w:t>CS administrator selects to log out of a token.</w:t>
      </w:r>
    </w:p>
    <w:p w:rsidR="000607B9" w:rsidRDefault="005072D5">
      <w:pPr>
        <w:numPr>
          <w:ilvl w:val="0"/>
          <w:numId w:val="18"/>
        </w:numPr>
        <w:tabs>
          <w:tab w:val="left" w:pos="0"/>
        </w:tabs>
      </w:pPr>
      <w:r>
        <w:t xml:space="preserve">System logs out of the token. </w:t>
      </w:r>
    </w:p>
    <w:p w:rsidR="000607B9" w:rsidRDefault="005072D5">
      <w:pPr>
        <w:numPr>
          <w:ilvl w:val="0"/>
          <w:numId w:val="18"/>
        </w:numPr>
        <w:tabs>
          <w:tab w:val="left" w:pos="0"/>
        </w:tabs>
        <w:rPr>
          <w:b/>
          <w:bCs/>
          <w:lang w:val="en-US"/>
        </w:rPr>
      </w:pPr>
      <w:r>
        <w:t>System logs the event “Log out from token” to the audit log.</w:t>
      </w:r>
    </w:p>
    <w:p w:rsidR="000607B9" w:rsidRDefault="005072D5">
      <w:pPr>
        <w:rPr>
          <w:b/>
          <w:bCs/>
          <w:lang w:val="en-US"/>
        </w:rPr>
      </w:pPr>
      <w:r>
        <w:rPr>
          <w:b/>
          <w:bCs/>
          <w:lang w:val="en-US"/>
        </w:rPr>
        <w:t>Extensions</w:t>
      </w:r>
      <w:r>
        <w:rPr>
          <w:lang w:val="en-US"/>
        </w:rPr>
        <w:t>: -</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5F6B">
        <w:t>[SPEC-AL]</w:t>
      </w:r>
      <w:r>
        <w:rPr>
          <w:lang w:val="en-US"/>
        </w:rPr>
        <w:fldChar w:fldCharType="end"/>
      </w:r>
      <w:r>
        <w:rPr>
          <w:lang w:val="en-US"/>
        </w:rPr>
        <w:t>.</w:t>
      </w:r>
    </w:p>
    <w:p w:rsidR="000607B9" w:rsidRDefault="005072D5">
      <w:pPr>
        <w:pStyle w:val="Heading3"/>
        <w:tabs>
          <w:tab w:val="left" w:pos="0"/>
        </w:tabs>
      </w:pPr>
      <w:bookmarkStart w:id="44" w:name="__RefHeading___Toc8063_1036715012"/>
      <w:bookmarkStart w:id="45" w:name="_Toc443036173"/>
      <w:bookmarkEnd w:id="44"/>
      <w:r>
        <w:t>UC GCONF_10: Log Out of a Hardware Security Token</w:t>
      </w:r>
      <w:bookmarkEnd w:id="45"/>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xml:space="preserve">: CS administrator logs out of a hardware security token. </w:t>
      </w:r>
    </w:p>
    <w:p w:rsidR="000607B9" w:rsidRDefault="005072D5">
      <w:r>
        <w:rPr>
          <w:b/>
          <w:bCs/>
        </w:rPr>
        <w:t>Preconditions</w:t>
      </w:r>
      <w:r>
        <w:t xml:space="preserve">: </w:t>
      </w:r>
    </w:p>
    <w:p w:rsidR="000607B9" w:rsidRDefault="005072D5">
      <w:pPr>
        <w:numPr>
          <w:ilvl w:val="0"/>
          <w:numId w:val="4"/>
        </w:numPr>
        <w:tabs>
          <w:tab w:val="left" w:pos="0"/>
        </w:tabs>
      </w:pPr>
      <w:r>
        <w:t xml:space="preserve">The hardware security token is holding one or more configuration signing keys. </w:t>
      </w:r>
    </w:p>
    <w:p w:rsidR="000607B9" w:rsidRDefault="005072D5">
      <w:pPr>
        <w:numPr>
          <w:ilvl w:val="0"/>
          <w:numId w:val="4"/>
        </w:numPr>
        <w:tabs>
          <w:tab w:val="left" w:pos="0"/>
        </w:tabs>
        <w:rPr>
          <w:b/>
          <w:bCs/>
        </w:rPr>
      </w:pPr>
      <w:r>
        <w:t xml:space="preserve">The hardware security token is logged in to. </w:t>
      </w:r>
    </w:p>
    <w:p w:rsidR="000607B9" w:rsidRDefault="005072D5">
      <w:proofErr w:type="spellStart"/>
      <w:r>
        <w:rPr>
          <w:b/>
          <w:bCs/>
        </w:rPr>
        <w:t>Postconditions</w:t>
      </w:r>
      <w:proofErr w:type="spellEnd"/>
      <w:r>
        <w:t xml:space="preserve">: </w:t>
      </w:r>
    </w:p>
    <w:p w:rsidR="000607B9" w:rsidRDefault="005072D5">
      <w:pPr>
        <w:numPr>
          <w:ilvl w:val="0"/>
          <w:numId w:val="4"/>
        </w:numPr>
        <w:tabs>
          <w:tab w:val="left" w:pos="0"/>
        </w:tabs>
      </w:pPr>
      <w:r>
        <w:t>The system cannot use the keys on the token for signing configuration.</w:t>
      </w:r>
    </w:p>
    <w:p w:rsidR="000607B9" w:rsidRDefault="005072D5">
      <w:pPr>
        <w:numPr>
          <w:ilvl w:val="0"/>
          <w:numId w:val="4"/>
        </w:numPr>
        <w:tabs>
          <w:tab w:val="left" w:pos="0"/>
        </w:tabs>
        <w:rPr>
          <w:b/>
          <w:bCs/>
        </w:rPr>
      </w:pPr>
      <w:r>
        <w:t>An audit log record for the event has been created.</w:t>
      </w:r>
    </w:p>
    <w:p w:rsidR="000607B9" w:rsidRDefault="005072D5">
      <w:pPr>
        <w:rPr>
          <w:b/>
          <w:bCs/>
          <w:lang w:val="en-US"/>
        </w:rPr>
      </w:pPr>
      <w:r>
        <w:rPr>
          <w:b/>
          <w:bCs/>
        </w:rPr>
        <w:t>Trigger</w:t>
      </w:r>
      <w:r>
        <w:t>: CS administrator wishes to log out of a software security token.</w:t>
      </w:r>
    </w:p>
    <w:p w:rsidR="000607B9" w:rsidRDefault="005072D5">
      <w:r>
        <w:rPr>
          <w:b/>
          <w:bCs/>
          <w:lang w:val="en-US"/>
        </w:rPr>
        <w:t>Main Success Scenario</w:t>
      </w:r>
      <w:r>
        <w:rPr>
          <w:lang w:val="en-US"/>
        </w:rPr>
        <w:t>:</w:t>
      </w:r>
    </w:p>
    <w:p w:rsidR="000607B9" w:rsidRDefault="005072D5">
      <w:pPr>
        <w:numPr>
          <w:ilvl w:val="0"/>
          <w:numId w:val="19"/>
        </w:numPr>
        <w:tabs>
          <w:tab w:val="left" w:pos="0"/>
        </w:tabs>
      </w:pPr>
      <w:r>
        <w:t>CS administrator selects to log out of a security token.</w:t>
      </w:r>
    </w:p>
    <w:p w:rsidR="000607B9" w:rsidRDefault="005072D5">
      <w:pPr>
        <w:numPr>
          <w:ilvl w:val="0"/>
          <w:numId w:val="19"/>
        </w:numPr>
        <w:tabs>
          <w:tab w:val="left" w:pos="0"/>
        </w:tabs>
      </w:pPr>
      <w:r>
        <w:t xml:space="preserve">System logs out of the token. </w:t>
      </w:r>
    </w:p>
    <w:p w:rsidR="000607B9" w:rsidRDefault="005072D5">
      <w:pPr>
        <w:numPr>
          <w:ilvl w:val="0"/>
          <w:numId w:val="19"/>
        </w:numPr>
        <w:tabs>
          <w:tab w:val="left" w:pos="0"/>
        </w:tabs>
        <w:rPr>
          <w:b/>
          <w:bCs/>
          <w:lang w:val="en-US"/>
        </w:rPr>
      </w:pPr>
      <w:r>
        <w:t>System logs the event “Log out from token” to the audit log.</w:t>
      </w:r>
    </w:p>
    <w:p w:rsidR="000607B9" w:rsidRDefault="005072D5">
      <w:r>
        <w:rPr>
          <w:b/>
          <w:bCs/>
          <w:lang w:val="en-US"/>
        </w:rPr>
        <w:t>Extensions</w:t>
      </w:r>
      <w:r>
        <w:rPr>
          <w:lang w:val="en-US"/>
        </w:rPr>
        <w:t>:</w:t>
      </w:r>
    </w:p>
    <w:p w:rsidR="000607B9" w:rsidRDefault="005072D5">
      <w:r>
        <w:t>2a.</w:t>
      </w:r>
      <w:r>
        <w:tab/>
      </w:r>
      <w:proofErr w:type="gramStart"/>
      <w:r>
        <w:t>The</w:t>
      </w:r>
      <w:proofErr w:type="gramEnd"/>
      <w:r>
        <w:t xml:space="preserve"> logout attempt failed (e.g., token is inaccessible). </w:t>
      </w:r>
    </w:p>
    <w:p w:rsidR="000607B9" w:rsidRDefault="005072D5">
      <w:pPr>
        <w:ind w:left="709"/>
      </w:pPr>
      <w:r>
        <w:t>2a.1.</w:t>
      </w:r>
      <w:r>
        <w:tab/>
        <w:t>System displays the error message: “</w:t>
      </w:r>
      <w:r>
        <w:rPr>
          <w:lang w:val="en-US"/>
        </w:rPr>
        <w:t xml:space="preserve">Logout failed: X”, where “X” is the error code from the PKCS #11 cryptographic token interface </w:t>
      </w:r>
      <w:r>
        <w:rPr>
          <w:lang w:val="en-US"/>
        </w:rPr>
        <w:fldChar w:fldCharType="begin"/>
      </w:r>
      <w:r>
        <w:rPr>
          <w:lang w:val="en-US"/>
        </w:rPr>
        <w:instrText xml:space="preserve"> REF Ref_PKCS11 \h </w:instrText>
      </w:r>
      <w:r>
        <w:rPr>
          <w:lang w:val="en-US"/>
        </w:rPr>
      </w:r>
      <w:r>
        <w:rPr>
          <w:lang w:val="en-US"/>
        </w:rPr>
        <w:fldChar w:fldCharType="separate"/>
      </w:r>
      <w:r w:rsidR="009A5F6B">
        <w:rPr>
          <w:color w:val="000000"/>
        </w:rPr>
        <w:t>[PKCS11]</w:t>
      </w:r>
      <w:r>
        <w:rPr>
          <w:lang w:val="en-US"/>
        </w:rPr>
        <w:fldChar w:fldCharType="end"/>
      </w:r>
      <w:r>
        <w:t xml:space="preserve">. </w:t>
      </w:r>
    </w:p>
    <w:p w:rsidR="000607B9" w:rsidRDefault="005072D5">
      <w:pPr>
        <w:ind w:left="709"/>
        <w:rPr>
          <w:lang w:val="en-US"/>
        </w:rPr>
      </w:pPr>
      <w:r>
        <w:t>2a.2.</w:t>
      </w:r>
      <w:r>
        <w:tab/>
        <w:t>System logs the event “Log out from token failed” to the audit log.</w:t>
      </w:r>
    </w:p>
    <w:p w:rsidR="000607B9" w:rsidRDefault="005072D5">
      <w:pPr>
        <w:ind w:left="709"/>
        <w:rPr>
          <w:b/>
          <w:bCs/>
          <w:lang w:val="en-US"/>
        </w:rPr>
      </w:pPr>
      <w:r>
        <w:rPr>
          <w:lang w:val="en-US"/>
        </w:rPr>
        <w:t>2a.3.</w:t>
      </w:r>
      <w:r>
        <w:rPr>
          <w:lang w:val="en-US"/>
        </w:rPr>
        <w:tab/>
        <w:t xml:space="preserve">Use case terminates. </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5F6B">
        <w:t>[SPEC-AL]</w:t>
      </w:r>
      <w:r>
        <w:rPr>
          <w:lang w:val="en-US"/>
        </w:rPr>
        <w:fldChar w:fldCharType="end"/>
      </w:r>
      <w:r>
        <w:rPr>
          <w:lang w:val="en-US"/>
        </w:rPr>
        <w:t>.</w:t>
      </w:r>
    </w:p>
    <w:p w:rsidR="000607B9" w:rsidRDefault="005072D5">
      <w:pPr>
        <w:pStyle w:val="Heading3"/>
        <w:tabs>
          <w:tab w:val="left" w:pos="0"/>
        </w:tabs>
      </w:pPr>
      <w:bookmarkStart w:id="46" w:name="__RefHeading___Toc8065_1036715012"/>
      <w:bookmarkStart w:id="47" w:name="_Toc443036174"/>
      <w:bookmarkEnd w:id="46"/>
      <w:r>
        <w:t>UC GCONF_11: Add a Configuration Source Signing Key</w:t>
      </w:r>
      <w:bookmarkEnd w:id="47"/>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generates a configuration source signing key on a security token. System creates a self-signed certificate containing the public key part of the generated key and generates the configuration anchor containing the created certificate.</w:t>
      </w:r>
    </w:p>
    <w:p w:rsidR="000607B9" w:rsidRDefault="005072D5">
      <w:pPr>
        <w:rPr>
          <w:b/>
          <w:bCs/>
        </w:rPr>
      </w:pPr>
      <w:r>
        <w:rPr>
          <w:b/>
          <w:bCs/>
        </w:rPr>
        <w:t>Preconditions</w:t>
      </w:r>
      <w:r>
        <w:t xml:space="preserve">: A security token is initialised and connected to the system. </w:t>
      </w:r>
    </w:p>
    <w:p w:rsidR="000607B9" w:rsidRDefault="005072D5">
      <w:pPr>
        <w:rPr>
          <w:b/>
          <w:bCs/>
        </w:rPr>
      </w:pPr>
      <w:proofErr w:type="spellStart"/>
      <w:r>
        <w:rPr>
          <w:b/>
          <w:bCs/>
        </w:rPr>
        <w:t>Postconditions</w:t>
      </w:r>
      <w:proofErr w:type="spellEnd"/>
      <w:r>
        <w:t>: -</w:t>
      </w:r>
    </w:p>
    <w:p w:rsidR="000607B9" w:rsidRDefault="005072D5">
      <w:pPr>
        <w:rPr>
          <w:b/>
          <w:bCs/>
          <w:lang w:val="en-US"/>
        </w:rPr>
      </w:pPr>
      <w:r>
        <w:rPr>
          <w:b/>
          <w:bCs/>
        </w:rPr>
        <w:t>Trigger</w:t>
      </w:r>
      <w:r>
        <w:t>: CS administrator wishes to add a signing key for a configuration source (e.g., as a part of performing a regular key change).</w:t>
      </w:r>
    </w:p>
    <w:p w:rsidR="000607B9" w:rsidRDefault="005072D5">
      <w:r>
        <w:rPr>
          <w:b/>
          <w:bCs/>
          <w:lang w:val="en-US"/>
        </w:rPr>
        <w:t>Main Success Scenario</w:t>
      </w:r>
      <w:r>
        <w:rPr>
          <w:lang w:val="en-US"/>
        </w:rPr>
        <w:t>:</w:t>
      </w:r>
    </w:p>
    <w:p w:rsidR="000607B9" w:rsidRDefault="005072D5">
      <w:pPr>
        <w:numPr>
          <w:ilvl w:val="0"/>
          <w:numId w:val="20"/>
        </w:numPr>
        <w:tabs>
          <w:tab w:val="left" w:pos="0"/>
        </w:tabs>
      </w:pPr>
      <w:r>
        <w:t>CS administrator selects to add a configuration source signing key for a configuration source (either internal or external).</w:t>
      </w:r>
    </w:p>
    <w:p w:rsidR="000607B9" w:rsidRDefault="005072D5">
      <w:pPr>
        <w:numPr>
          <w:ilvl w:val="0"/>
          <w:numId w:val="20"/>
        </w:numPr>
        <w:tabs>
          <w:tab w:val="left" w:pos="0"/>
        </w:tabs>
      </w:pPr>
      <w:r>
        <w:t xml:space="preserve">System displays the list of available security tokens. </w:t>
      </w:r>
    </w:p>
    <w:p w:rsidR="000607B9" w:rsidRDefault="005072D5">
      <w:pPr>
        <w:numPr>
          <w:ilvl w:val="0"/>
          <w:numId w:val="20"/>
        </w:numPr>
        <w:tabs>
          <w:tab w:val="left" w:pos="0"/>
        </w:tabs>
      </w:pPr>
      <w:r>
        <w:t>CS administrator selects a security token and enters the label of the key.</w:t>
      </w:r>
    </w:p>
    <w:p w:rsidR="000607B9" w:rsidRDefault="005072D5">
      <w:pPr>
        <w:numPr>
          <w:ilvl w:val="0"/>
          <w:numId w:val="20"/>
        </w:numPr>
        <w:tabs>
          <w:tab w:val="left" w:pos="0"/>
        </w:tabs>
      </w:pPr>
      <w:r>
        <w:t>System generates a new configuration signing key with the inserted label on the selected token.</w:t>
      </w:r>
    </w:p>
    <w:p w:rsidR="000607B9" w:rsidRDefault="005072D5">
      <w:pPr>
        <w:numPr>
          <w:ilvl w:val="0"/>
          <w:numId w:val="20"/>
        </w:numPr>
        <w:tabs>
          <w:tab w:val="left" w:pos="0"/>
        </w:tabs>
      </w:pPr>
      <w:r>
        <w:t xml:space="preserve">System creates a self-signed certificate containing the public key part of the generated key. </w:t>
      </w:r>
    </w:p>
    <w:p w:rsidR="000607B9" w:rsidRDefault="005072D5">
      <w:pPr>
        <w:numPr>
          <w:ilvl w:val="0"/>
          <w:numId w:val="20"/>
        </w:numPr>
        <w:tabs>
          <w:tab w:val="left" w:pos="0"/>
        </w:tabs>
      </w:pPr>
      <w:r>
        <w:t xml:space="preserve">System saves the generated key information and the created certificate to system configuration. </w:t>
      </w:r>
    </w:p>
    <w:p w:rsidR="000607B9" w:rsidRDefault="005072D5">
      <w:pPr>
        <w:numPr>
          <w:ilvl w:val="0"/>
          <w:numId w:val="20"/>
        </w:numPr>
        <w:tabs>
          <w:tab w:val="left" w:pos="0"/>
        </w:tabs>
      </w:pPr>
      <w:r>
        <w:t xml:space="preserve">System verifies that the selected configuration source already has an active key. </w:t>
      </w:r>
    </w:p>
    <w:p w:rsidR="000607B9" w:rsidRDefault="005072D5">
      <w:pPr>
        <w:numPr>
          <w:ilvl w:val="0"/>
          <w:numId w:val="20"/>
        </w:numPr>
        <w:tabs>
          <w:tab w:val="left" w:pos="0"/>
        </w:tabs>
      </w:pPr>
      <w:r>
        <w:t xml:space="preserve">System logs the event “Generate internal configuration signing key” or “Generate external configuration signing key”, depending of the configuration source, to the audit log. </w:t>
      </w:r>
    </w:p>
    <w:p w:rsidR="000607B9" w:rsidRDefault="005072D5">
      <w:pPr>
        <w:numPr>
          <w:ilvl w:val="0"/>
          <w:numId w:val="20"/>
        </w:numPr>
        <w:tabs>
          <w:tab w:val="left" w:pos="0"/>
        </w:tabs>
        <w:rPr>
          <w:b/>
          <w:bCs/>
        </w:rPr>
      </w:pPr>
      <w:r>
        <w:t xml:space="preserve">System generates the configuration anchor for the configuration source: </w:t>
      </w:r>
      <w:r>
        <w:fldChar w:fldCharType="begin"/>
      </w:r>
      <w:r>
        <w:instrText xml:space="preserve"> REF __RefHeading___Toc8071_1036715012 \r \h </w:instrText>
      </w:r>
      <w:r>
        <w:fldChar w:fldCharType="separate"/>
      </w:r>
      <w:r w:rsidR="009A5F6B">
        <w:t>2.2.17</w:t>
      </w:r>
      <w:r>
        <w:fldChar w:fldCharType="end"/>
      </w:r>
      <w:r>
        <w:t xml:space="preserve">. </w:t>
      </w:r>
    </w:p>
    <w:p w:rsidR="000607B9" w:rsidRDefault="005072D5">
      <w:r>
        <w:rPr>
          <w:b/>
          <w:bCs/>
        </w:rPr>
        <w:t>Extensions</w:t>
      </w:r>
      <w:r>
        <w:t xml:space="preserve">: </w:t>
      </w:r>
    </w:p>
    <w:p w:rsidR="000607B9" w:rsidRDefault="005072D5">
      <w:r>
        <w:t>3a.</w:t>
      </w:r>
      <w:r>
        <w:tab/>
      </w:r>
      <w:proofErr w:type="gramStart"/>
      <w:r>
        <w:t>The</w:t>
      </w:r>
      <w:proofErr w:type="gramEnd"/>
      <w:r>
        <w:t xml:space="preserve"> desired token is not on the list: </w:t>
      </w:r>
    </w:p>
    <w:p w:rsidR="000607B9" w:rsidRDefault="005072D5">
      <w:pPr>
        <w:ind w:left="709"/>
      </w:pPr>
      <w:r>
        <w:t xml:space="preserve">3a.1. CS administrator terminates the use case. </w:t>
      </w:r>
    </w:p>
    <w:p w:rsidR="000607B9" w:rsidRDefault="005072D5">
      <w:r>
        <w:t>4a.</w:t>
      </w:r>
      <w:r>
        <w:tab/>
        <w:t>Key generation fails because the token is not logged in to.</w:t>
      </w:r>
    </w:p>
    <w:p w:rsidR="000607B9" w:rsidRDefault="005072D5">
      <w:pPr>
        <w:ind w:left="709"/>
      </w:pPr>
      <w:r>
        <w:t>4a.1.</w:t>
      </w:r>
      <w:r>
        <w:tab/>
        <w:t xml:space="preserve">System initiates the use case </w:t>
      </w:r>
      <w:r>
        <w:fldChar w:fldCharType="begin"/>
      </w:r>
      <w:r>
        <w:instrText xml:space="preserve"> REF __RefHeading___Toc8061_1036715012 \r \h </w:instrText>
      </w:r>
      <w:r>
        <w:fldChar w:fldCharType="separate"/>
      </w:r>
      <w:r w:rsidR="009A5F6B">
        <w:t>2.2.7</w:t>
      </w:r>
      <w:r>
        <w:fldChar w:fldCharType="end"/>
      </w:r>
      <w:r>
        <w:t xml:space="preserve"> or </w:t>
      </w:r>
      <w:r>
        <w:fldChar w:fldCharType="begin"/>
      </w:r>
      <w:r>
        <w:instrText xml:space="preserve"> REF __RefHeading___Toc3397_1472135819 \r \h </w:instrText>
      </w:r>
      <w:r>
        <w:fldChar w:fldCharType="separate"/>
      </w:r>
      <w:r w:rsidR="009A5F6B">
        <w:t>2.2.8</w:t>
      </w:r>
      <w:r>
        <w:fldChar w:fldCharType="end"/>
      </w:r>
      <w:r>
        <w:t>, depending on the type of the selected token.</w:t>
      </w:r>
    </w:p>
    <w:p w:rsidR="000607B9" w:rsidRDefault="005072D5">
      <w:pPr>
        <w:ind w:left="709"/>
      </w:pPr>
      <w:r>
        <w:t>4a.2.</w:t>
      </w:r>
      <w:r>
        <w:tab/>
        <w:t>System verifies that the log in process ended successfully. Use case continues from step 4.</w:t>
      </w:r>
    </w:p>
    <w:p w:rsidR="000607B9" w:rsidRDefault="005072D5">
      <w:pPr>
        <w:ind w:left="1418"/>
      </w:pPr>
      <w:r>
        <w:t>4a.2a.</w:t>
      </w:r>
      <w:r>
        <w:tab/>
      </w:r>
      <w:proofErr w:type="gramStart"/>
      <w:r>
        <w:t>The</w:t>
      </w:r>
      <w:proofErr w:type="gramEnd"/>
      <w:r>
        <w:t xml:space="preserve"> log in process terminated with an error condition. </w:t>
      </w:r>
    </w:p>
    <w:p w:rsidR="000607B9" w:rsidRDefault="005072D5">
      <w:pPr>
        <w:ind w:left="2127"/>
      </w:pPr>
      <w:r>
        <w:t>4a.2a.1.</w:t>
      </w:r>
      <w:r>
        <w:tab/>
        <w:t>CS administrator selects to reselect a security token. Use case continues from step 4.</w:t>
      </w:r>
    </w:p>
    <w:p w:rsidR="000607B9" w:rsidRDefault="005072D5">
      <w:pPr>
        <w:ind w:left="2836"/>
      </w:pPr>
      <w:r>
        <w:t>4a.2a.1a. CS administrator selects to terminate the use case.</w:t>
      </w:r>
    </w:p>
    <w:p w:rsidR="000607B9" w:rsidRDefault="005072D5">
      <w:r>
        <w:t>4b.</w:t>
      </w:r>
      <w:r>
        <w:tab/>
        <w:t>Key generation fails.</w:t>
      </w:r>
    </w:p>
    <w:p w:rsidR="000607B9" w:rsidRDefault="005072D5">
      <w:pPr>
        <w:ind w:left="709"/>
        <w:rPr>
          <w:lang w:val="en-US"/>
        </w:rPr>
      </w:pPr>
      <w:r>
        <w:t>4b.1.</w:t>
      </w:r>
      <w:r>
        <w:tab/>
        <w:t xml:space="preserve">System displays an error message: “Failed to generate signing key: X”, where “X” is the description of the error. If the key generation failed on a hardware security token, then “X” </w:t>
      </w:r>
      <w:r>
        <w:rPr>
          <w:lang w:val="en-US"/>
        </w:rPr>
        <w:t xml:space="preserve">is the error code from the PKCS #11 cryptographic token interface </w:t>
      </w:r>
      <w:r>
        <w:rPr>
          <w:lang w:val="en-US"/>
        </w:rPr>
        <w:fldChar w:fldCharType="begin"/>
      </w:r>
      <w:r>
        <w:rPr>
          <w:lang w:val="en-US"/>
        </w:rPr>
        <w:instrText xml:space="preserve"> REF Ref_PKCS11 \h </w:instrText>
      </w:r>
      <w:r>
        <w:rPr>
          <w:lang w:val="en-US"/>
        </w:rPr>
      </w:r>
      <w:r>
        <w:rPr>
          <w:lang w:val="en-US"/>
        </w:rPr>
        <w:fldChar w:fldCharType="separate"/>
      </w:r>
      <w:r w:rsidR="009A5F6B">
        <w:rPr>
          <w:color w:val="000000"/>
        </w:rPr>
        <w:t>[PKCS11]</w:t>
      </w:r>
      <w:r>
        <w:rPr>
          <w:lang w:val="en-US"/>
        </w:rPr>
        <w:fldChar w:fldCharType="end"/>
      </w:r>
      <w:r>
        <w:rPr>
          <w:lang w:val="en-US"/>
        </w:rPr>
        <w:t>.</w:t>
      </w:r>
    </w:p>
    <w:p w:rsidR="000607B9" w:rsidRDefault="005072D5">
      <w:pPr>
        <w:ind w:left="709"/>
      </w:pPr>
      <w:r>
        <w:rPr>
          <w:lang w:val="en-US"/>
        </w:rPr>
        <w:t>4b.2.</w:t>
      </w:r>
      <w:r>
        <w:rPr>
          <w:lang w:val="en-US"/>
        </w:rPr>
        <w:tab/>
      </w:r>
      <w:r>
        <w:t xml:space="preserve">System logs the event “Generate internal configuration signing key failed” or “Generate external configuration signing key failed”, depending of the configuration source, to the audit log. </w:t>
      </w:r>
    </w:p>
    <w:p w:rsidR="000607B9" w:rsidRDefault="005072D5">
      <w:pPr>
        <w:ind w:left="709"/>
      </w:pPr>
      <w:r>
        <w:t>4b.3.</w:t>
      </w:r>
      <w:r>
        <w:tab/>
        <w:t>CS administrator selects to reselect a security token. Use case continues from step 4.</w:t>
      </w:r>
    </w:p>
    <w:p w:rsidR="000607B9" w:rsidRDefault="005072D5">
      <w:pPr>
        <w:ind w:left="1418"/>
      </w:pPr>
      <w:r>
        <w:t>4b.3a.</w:t>
      </w:r>
      <w:r>
        <w:tab/>
        <w:t>CS administrator selects to terminate the use case.</w:t>
      </w:r>
    </w:p>
    <w:p w:rsidR="000607B9" w:rsidRDefault="005072D5">
      <w:r>
        <w:t>5a.</w:t>
      </w:r>
      <w:r>
        <w:tab/>
        <w:t xml:space="preserve">Generation of the self-signed certificate fails: </w:t>
      </w:r>
    </w:p>
    <w:p w:rsidR="000607B9" w:rsidRDefault="005072D5">
      <w:pPr>
        <w:ind w:left="709"/>
      </w:pPr>
      <w:r>
        <w:t>5a.1.</w:t>
      </w:r>
      <w:r>
        <w:tab/>
        <w:t>System deletes the generated key.</w:t>
      </w:r>
    </w:p>
    <w:p w:rsidR="000607B9" w:rsidRDefault="005072D5">
      <w:pPr>
        <w:ind w:left="1418"/>
      </w:pPr>
      <w:r>
        <w:t>5a.1a. Key deletion fails.</w:t>
      </w:r>
    </w:p>
    <w:p w:rsidR="000607B9" w:rsidRDefault="005072D5">
      <w:pPr>
        <w:ind w:left="2127"/>
      </w:pPr>
      <w:r>
        <w:t>5a.1a.1.</w:t>
      </w:r>
      <w:r>
        <w:tab/>
        <w:t>Use case continues from step 5a.2.</w:t>
      </w:r>
    </w:p>
    <w:p w:rsidR="000607B9" w:rsidRDefault="005072D5">
      <w:pPr>
        <w:ind w:left="709"/>
      </w:pPr>
      <w:r>
        <w:t>5a.2.</w:t>
      </w:r>
      <w:r>
        <w:tab/>
        <w:t>System displays the error message: “Failed to generate signing key: X”, where “X” is the description of the error.</w:t>
      </w:r>
    </w:p>
    <w:p w:rsidR="000607B9" w:rsidRDefault="005072D5">
      <w:pPr>
        <w:ind w:left="709"/>
      </w:pPr>
      <w:r>
        <w:t>5a.3.</w:t>
      </w:r>
      <w:r>
        <w:tab/>
        <w:t xml:space="preserve">System logs the event “Generate internal configuration signing key failed” or “Generate external configuration signing key failed”, depending of the configuration source, to the audit log. </w:t>
      </w:r>
    </w:p>
    <w:p w:rsidR="000607B9" w:rsidRDefault="005072D5">
      <w:pPr>
        <w:ind w:left="709"/>
      </w:pPr>
      <w:r>
        <w:t>5a.4.</w:t>
      </w:r>
      <w:r>
        <w:tab/>
        <w:t>CS administrator selects to reselect a security token. Use case continues from step 4.</w:t>
      </w:r>
    </w:p>
    <w:p w:rsidR="000607B9" w:rsidRDefault="005072D5">
      <w:pPr>
        <w:ind w:left="1418"/>
      </w:pPr>
      <w:r>
        <w:t>5a.4a.</w:t>
      </w:r>
      <w:r>
        <w:tab/>
        <w:t>CS administrator selects to terminate the use case.</w:t>
      </w:r>
    </w:p>
    <w:p w:rsidR="000607B9" w:rsidRDefault="005072D5">
      <w:r>
        <w:t>7a.</w:t>
      </w:r>
      <w:r>
        <w:tab/>
      </w:r>
      <w:proofErr w:type="gramStart"/>
      <w:r>
        <w:t>The</w:t>
      </w:r>
      <w:proofErr w:type="gramEnd"/>
      <w:r>
        <w:t xml:space="preserve"> selected source does not have an active key. </w:t>
      </w:r>
    </w:p>
    <w:p w:rsidR="000607B9" w:rsidRDefault="005072D5">
      <w:pPr>
        <w:ind w:left="709"/>
      </w:pPr>
      <w:r>
        <w:t>7a.1.</w:t>
      </w:r>
      <w:r>
        <w:tab/>
        <w:t>System marks the key as active and starts using the key for signing the configuration provided by the source.</w:t>
      </w:r>
    </w:p>
    <w:p w:rsidR="000607B9" w:rsidRDefault="005072D5">
      <w:pPr>
        <w:ind w:left="709"/>
        <w:rPr>
          <w:b/>
          <w:bCs/>
          <w:lang w:val="en-US"/>
        </w:rPr>
      </w:pPr>
      <w:r>
        <w:t>7a.2.</w:t>
      </w:r>
      <w:r>
        <w:tab/>
        <w:t xml:space="preserve">Use case continues from step 8. </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5F6B">
        <w:t>[SPEC-AL]</w:t>
      </w:r>
      <w:r>
        <w:rPr>
          <w:lang w:val="en-US"/>
        </w:rPr>
        <w:fldChar w:fldCharType="end"/>
      </w:r>
      <w:r>
        <w:rPr>
          <w:lang w:val="en-US"/>
        </w:rPr>
        <w:t>.</w:t>
      </w:r>
    </w:p>
    <w:p w:rsidR="000607B9" w:rsidRDefault="005072D5">
      <w:pPr>
        <w:pStyle w:val="Heading3"/>
        <w:tabs>
          <w:tab w:val="left" w:pos="0"/>
        </w:tabs>
      </w:pPr>
      <w:bookmarkStart w:id="48" w:name="__RefHeading___Toc8067_1036715012"/>
      <w:bookmarkStart w:id="49" w:name="_Toc443036175"/>
      <w:bookmarkEnd w:id="48"/>
      <w:r>
        <w:t>UC GCONF_12: Activate a Configuration Source Signing Key</w:t>
      </w:r>
      <w:bookmarkEnd w:id="49"/>
    </w:p>
    <w:p w:rsidR="000607B9" w:rsidRDefault="005072D5">
      <w:pPr>
        <w:rPr>
          <w:b/>
          <w:bCs/>
          <w:lang w:val="en-US"/>
        </w:rPr>
      </w:pPr>
      <w:r>
        <w:rPr>
          <w:b/>
          <w:bCs/>
        </w:rPr>
        <w:t>System</w:t>
      </w:r>
      <w:r>
        <w:t xml:space="preserve">: </w:t>
      </w:r>
      <w:r>
        <w:rPr>
          <w:lang w:val="en-US"/>
        </w:rPr>
        <w:t>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activates a configuration signing key. System uses the active key to sign configuration provided by the configuration source.</w:t>
      </w:r>
    </w:p>
    <w:p w:rsidR="000607B9" w:rsidRDefault="005072D5">
      <w:pPr>
        <w:rPr>
          <w:b/>
          <w:bCs/>
        </w:rPr>
      </w:pPr>
      <w:r>
        <w:rPr>
          <w:b/>
          <w:bCs/>
        </w:rPr>
        <w:t>Preconditions</w:t>
      </w:r>
      <w:r>
        <w:t xml:space="preserve">: A security token containing an inactive signing key associated with the configuration source is connected to the system. </w:t>
      </w:r>
    </w:p>
    <w:p w:rsidR="000607B9" w:rsidRDefault="005072D5">
      <w:pPr>
        <w:rPr>
          <w:b/>
          <w:bCs/>
        </w:rPr>
      </w:pPr>
      <w:proofErr w:type="spellStart"/>
      <w:r>
        <w:rPr>
          <w:b/>
          <w:bCs/>
        </w:rPr>
        <w:t>Postconditions</w:t>
      </w:r>
      <w:proofErr w:type="spellEnd"/>
      <w:r>
        <w:t>: -</w:t>
      </w:r>
    </w:p>
    <w:p w:rsidR="000607B9" w:rsidRDefault="005072D5">
      <w:pPr>
        <w:rPr>
          <w:b/>
          <w:bCs/>
          <w:lang w:val="en-US"/>
        </w:rPr>
      </w:pPr>
      <w:r>
        <w:rPr>
          <w:b/>
          <w:bCs/>
        </w:rPr>
        <w:t>Trigger</w:t>
      </w:r>
      <w:r>
        <w:t>: CS administrator wishes to change the key that the system uses for signing configuration provided by the source.</w:t>
      </w:r>
    </w:p>
    <w:p w:rsidR="000607B9" w:rsidRDefault="005072D5">
      <w:r>
        <w:rPr>
          <w:b/>
          <w:bCs/>
          <w:lang w:val="en-US"/>
        </w:rPr>
        <w:t>Main Success Scenario</w:t>
      </w:r>
      <w:r>
        <w:rPr>
          <w:lang w:val="en-US"/>
        </w:rPr>
        <w:t>:</w:t>
      </w:r>
    </w:p>
    <w:p w:rsidR="000607B9" w:rsidRDefault="005072D5">
      <w:pPr>
        <w:numPr>
          <w:ilvl w:val="0"/>
          <w:numId w:val="21"/>
        </w:numPr>
        <w:tabs>
          <w:tab w:val="left" w:pos="0"/>
        </w:tabs>
      </w:pPr>
      <w:r>
        <w:t xml:space="preserve">CS administrator selects to activate an inactive configuration source signing key. </w:t>
      </w:r>
    </w:p>
    <w:p w:rsidR="000607B9" w:rsidRDefault="005072D5">
      <w:pPr>
        <w:numPr>
          <w:ilvl w:val="0"/>
          <w:numId w:val="21"/>
        </w:numPr>
        <w:tabs>
          <w:tab w:val="left" w:pos="0"/>
        </w:tabs>
      </w:pPr>
      <w:r>
        <w:t xml:space="preserve">System prompts for confirmation. </w:t>
      </w:r>
    </w:p>
    <w:p w:rsidR="000607B9" w:rsidRDefault="005072D5">
      <w:pPr>
        <w:numPr>
          <w:ilvl w:val="0"/>
          <w:numId w:val="21"/>
        </w:numPr>
        <w:tabs>
          <w:tab w:val="left" w:pos="0"/>
        </w:tabs>
      </w:pPr>
      <w:r>
        <w:t xml:space="preserve">CS administrator confirms. </w:t>
      </w:r>
    </w:p>
    <w:p w:rsidR="000607B9" w:rsidRDefault="005072D5">
      <w:pPr>
        <w:numPr>
          <w:ilvl w:val="0"/>
          <w:numId w:val="21"/>
        </w:numPr>
        <w:tabs>
          <w:tab w:val="left" w:pos="0"/>
        </w:tabs>
      </w:pPr>
      <w:r>
        <w:t xml:space="preserve">System verifies that the key to be activated is accessible, marks the key as active and starts using the key for signing the configuration provided by the source. </w:t>
      </w:r>
    </w:p>
    <w:p w:rsidR="000607B9" w:rsidRDefault="005072D5">
      <w:pPr>
        <w:numPr>
          <w:ilvl w:val="0"/>
          <w:numId w:val="21"/>
        </w:numPr>
        <w:tabs>
          <w:tab w:val="left" w:pos="0"/>
        </w:tabs>
        <w:rPr>
          <w:b/>
          <w:bCs/>
        </w:rPr>
      </w:pPr>
      <w:r>
        <w:t xml:space="preserve">System logs the event “Activate internal configuration signing key” or “Activate external configuration signing key”, depending of the configuration source, to the audit log. </w:t>
      </w:r>
    </w:p>
    <w:p w:rsidR="000607B9" w:rsidRDefault="005072D5">
      <w:r>
        <w:rPr>
          <w:b/>
          <w:bCs/>
        </w:rPr>
        <w:t>Extensions</w:t>
      </w:r>
      <w:r>
        <w:t xml:space="preserve">: </w:t>
      </w:r>
    </w:p>
    <w:p w:rsidR="000607B9" w:rsidRDefault="005072D5">
      <w:r>
        <w:t>3a.</w:t>
      </w:r>
      <w:r>
        <w:tab/>
        <w:t>CS administrator cancels the key activation.</w:t>
      </w:r>
    </w:p>
    <w:p w:rsidR="000607B9" w:rsidRDefault="005072D5">
      <w:pPr>
        <w:ind w:left="709"/>
      </w:pPr>
      <w:r>
        <w:t xml:space="preserve">3a.1. System terminates use case. </w:t>
      </w:r>
    </w:p>
    <w:p w:rsidR="000607B9" w:rsidRDefault="005072D5">
      <w:r>
        <w:t>4a.</w:t>
      </w:r>
      <w:r>
        <w:tab/>
      </w:r>
      <w:proofErr w:type="gramStart"/>
      <w:r>
        <w:t>The</w:t>
      </w:r>
      <w:proofErr w:type="gramEnd"/>
      <w:r>
        <w:t xml:space="preserve"> key to be activated is not accessible.</w:t>
      </w:r>
    </w:p>
    <w:p w:rsidR="000607B9" w:rsidRDefault="005072D5">
      <w:pPr>
        <w:ind w:left="709"/>
      </w:pPr>
      <w:r>
        <w:t>4a.1.</w:t>
      </w:r>
      <w:r>
        <w:tab/>
        <w:t>System displays the error message: “Failed to activate signing key: token or key not available”.</w:t>
      </w:r>
    </w:p>
    <w:p w:rsidR="000607B9" w:rsidRDefault="005072D5">
      <w:pPr>
        <w:ind w:left="709"/>
      </w:pPr>
      <w:r>
        <w:t>4a.2.</w:t>
      </w:r>
      <w:r>
        <w:tab/>
        <w:t xml:space="preserve">System logs the event “Activate internal configuration signing key failed” or “Activate external configuration signing key failed”, depending of the configuration source, to the audit log. </w:t>
      </w:r>
    </w:p>
    <w:p w:rsidR="000607B9" w:rsidRDefault="005072D5">
      <w:pPr>
        <w:ind w:left="709"/>
        <w:rPr>
          <w:b/>
          <w:bCs/>
          <w:lang w:val="en-US"/>
        </w:rPr>
      </w:pPr>
      <w:r>
        <w:t>4a.3.</w:t>
      </w:r>
      <w:r>
        <w:tab/>
        <w:t>Use case terminates.</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5F6B">
        <w:t>[SPEC-AL]</w:t>
      </w:r>
      <w:r>
        <w:rPr>
          <w:lang w:val="en-US"/>
        </w:rPr>
        <w:fldChar w:fldCharType="end"/>
      </w:r>
      <w:r>
        <w:rPr>
          <w:lang w:val="en-US"/>
        </w:rPr>
        <w:t>.</w:t>
      </w:r>
    </w:p>
    <w:p w:rsidR="000607B9" w:rsidRDefault="005072D5">
      <w:pPr>
        <w:pStyle w:val="Heading3"/>
        <w:tabs>
          <w:tab w:val="left" w:pos="0"/>
        </w:tabs>
      </w:pPr>
      <w:bookmarkStart w:id="50" w:name="__RefHeading___Toc8069_1036715012"/>
      <w:bookmarkStart w:id="51" w:name="_Toc443036176"/>
      <w:bookmarkEnd w:id="50"/>
      <w:r>
        <w:t>UC GCONF_13: Delete a Configuration Source Signing Key</w:t>
      </w:r>
      <w:bookmarkEnd w:id="51"/>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deletes a configuration source signing key and the associated certificate. System generates the configuration anchor that contains updated certificates for the configuration source.</w:t>
      </w:r>
    </w:p>
    <w:p w:rsidR="000607B9" w:rsidRDefault="005072D5">
      <w:pPr>
        <w:rPr>
          <w:b/>
          <w:bCs/>
        </w:rPr>
      </w:pPr>
      <w:r>
        <w:rPr>
          <w:b/>
          <w:bCs/>
        </w:rPr>
        <w:t>Preconditions</w:t>
      </w:r>
      <w:r>
        <w:t>: The signing key is not in active state (i.e., the system is using another key for signing the configuration).</w:t>
      </w:r>
    </w:p>
    <w:p w:rsidR="000607B9" w:rsidRDefault="005072D5">
      <w:pPr>
        <w:rPr>
          <w:b/>
          <w:bCs/>
        </w:rPr>
      </w:pPr>
      <w:proofErr w:type="spellStart"/>
      <w:r>
        <w:rPr>
          <w:b/>
          <w:bCs/>
        </w:rPr>
        <w:t>Postconditions</w:t>
      </w:r>
      <w:proofErr w:type="spellEnd"/>
      <w:r>
        <w:t>: -</w:t>
      </w:r>
    </w:p>
    <w:p w:rsidR="000607B9" w:rsidRDefault="005072D5">
      <w:pPr>
        <w:rPr>
          <w:b/>
          <w:bCs/>
          <w:lang w:val="en-US"/>
        </w:rPr>
      </w:pPr>
      <w:r>
        <w:rPr>
          <w:b/>
          <w:bCs/>
        </w:rPr>
        <w:t>Trigger</w:t>
      </w:r>
      <w:r>
        <w:t>: CS administrator wishes to delete a configuration signing key.</w:t>
      </w:r>
    </w:p>
    <w:p w:rsidR="000607B9" w:rsidRDefault="005072D5">
      <w:r>
        <w:rPr>
          <w:b/>
          <w:bCs/>
          <w:lang w:val="en-US"/>
        </w:rPr>
        <w:t>Main Success Scenario</w:t>
      </w:r>
      <w:r>
        <w:rPr>
          <w:lang w:val="en-US"/>
        </w:rPr>
        <w:t>:</w:t>
      </w:r>
    </w:p>
    <w:p w:rsidR="000607B9" w:rsidRDefault="005072D5">
      <w:pPr>
        <w:numPr>
          <w:ilvl w:val="0"/>
          <w:numId w:val="22"/>
        </w:numPr>
        <w:tabs>
          <w:tab w:val="left" w:pos="0"/>
        </w:tabs>
      </w:pPr>
      <w:r>
        <w:t xml:space="preserve">CS administrator selects to delete a configuration source signing key. </w:t>
      </w:r>
    </w:p>
    <w:p w:rsidR="000607B9" w:rsidRDefault="005072D5">
      <w:pPr>
        <w:numPr>
          <w:ilvl w:val="0"/>
          <w:numId w:val="22"/>
        </w:numPr>
        <w:tabs>
          <w:tab w:val="left" w:pos="0"/>
        </w:tabs>
      </w:pPr>
      <w:r>
        <w:t xml:space="preserve">System prompts for confirmation. </w:t>
      </w:r>
    </w:p>
    <w:p w:rsidR="000607B9" w:rsidRDefault="005072D5">
      <w:pPr>
        <w:numPr>
          <w:ilvl w:val="0"/>
          <w:numId w:val="22"/>
        </w:numPr>
        <w:tabs>
          <w:tab w:val="left" w:pos="0"/>
        </w:tabs>
      </w:pPr>
      <w:r>
        <w:t xml:space="preserve">CS administrator confirms. </w:t>
      </w:r>
    </w:p>
    <w:p w:rsidR="000607B9" w:rsidRDefault="005072D5">
      <w:pPr>
        <w:numPr>
          <w:ilvl w:val="0"/>
          <w:numId w:val="22"/>
        </w:numPr>
        <w:tabs>
          <w:tab w:val="left" w:pos="0"/>
        </w:tabs>
      </w:pPr>
      <w:r>
        <w:t>System deletes the selected configuration signing key information and the associated certificate from system configuration and displays the message: “Key successfully deleted from central server configuration”.</w:t>
      </w:r>
    </w:p>
    <w:p w:rsidR="000607B9" w:rsidRDefault="005072D5">
      <w:pPr>
        <w:numPr>
          <w:ilvl w:val="0"/>
          <w:numId w:val="22"/>
        </w:numPr>
        <w:tabs>
          <w:tab w:val="left" w:pos="0"/>
        </w:tabs>
      </w:pPr>
      <w:r>
        <w:t xml:space="preserve">System generates the configuration anchor for the configuration source: </w:t>
      </w:r>
      <w:r>
        <w:fldChar w:fldCharType="begin"/>
      </w:r>
      <w:r>
        <w:instrText xml:space="preserve"> REF __RefHeading___Toc8071_1036715012 \r \h </w:instrText>
      </w:r>
      <w:r>
        <w:fldChar w:fldCharType="separate"/>
      </w:r>
      <w:r w:rsidR="009A5F6B">
        <w:t>2.2.17</w:t>
      </w:r>
      <w:r>
        <w:fldChar w:fldCharType="end"/>
      </w:r>
      <w:r>
        <w:t>.</w:t>
      </w:r>
    </w:p>
    <w:p w:rsidR="000607B9" w:rsidRDefault="005072D5">
      <w:pPr>
        <w:numPr>
          <w:ilvl w:val="0"/>
          <w:numId w:val="22"/>
        </w:numPr>
        <w:tabs>
          <w:tab w:val="left" w:pos="0"/>
        </w:tabs>
      </w:pPr>
      <w:r>
        <w:t>System logs the event “Delete internal configuration signing key” to the audit log.</w:t>
      </w:r>
    </w:p>
    <w:p w:rsidR="000607B9" w:rsidRDefault="005072D5">
      <w:pPr>
        <w:numPr>
          <w:ilvl w:val="0"/>
          <w:numId w:val="22"/>
        </w:numPr>
        <w:tabs>
          <w:tab w:val="left" w:pos="0"/>
        </w:tabs>
        <w:rPr>
          <w:b/>
          <w:bCs/>
        </w:rPr>
      </w:pPr>
      <w:r>
        <w:t>System deletes the signing key from the security token and displays the message: “Key successfully deleted from token 'X'”, where “X” is the identifier of the token.</w:t>
      </w:r>
    </w:p>
    <w:p w:rsidR="000607B9" w:rsidRDefault="005072D5">
      <w:r>
        <w:rPr>
          <w:b/>
          <w:bCs/>
        </w:rPr>
        <w:t>Extensions</w:t>
      </w:r>
      <w:r>
        <w:t xml:space="preserve">: </w:t>
      </w:r>
    </w:p>
    <w:p w:rsidR="000607B9" w:rsidRDefault="005072D5">
      <w:r>
        <w:t>3a.</w:t>
      </w:r>
      <w:r>
        <w:tab/>
        <w:t>CS administrator cancels the key deletion.</w:t>
      </w:r>
    </w:p>
    <w:p w:rsidR="000607B9" w:rsidRDefault="005072D5">
      <w:pPr>
        <w:ind w:left="709"/>
      </w:pPr>
      <w:r>
        <w:t xml:space="preserve">3a1. System terminates use case. </w:t>
      </w:r>
    </w:p>
    <w:p w:rsidR="000607B9" w:rsidRDefault="005072D5">
      <w:r>
        <w:t>7a.</w:t>
      </w:r>
      <w:r>
        <w:tab/>
        <w:t xml:space="preserve">System fails to delete the signing key form the security token. </w:t>
      </w:r>
    </w:p>
    <w:p w:rsidR="000607B9" w:rsidRDefault="005072D5">
      <w:pPr>
        <w:ind w:left="709"/>
        <w:rPr>
          <w:b/>
          <w:bCs/>
          <w:lang w:val="en-US"/>
        </w:rPr>
      </w:pPr>
      <w:r>
        <w:t>7a.1.</w:t>
      </w:r>
      <w:r>
        <w:tab/>
        <w:t xml:space="preserve">System displays the error message: “Failed to delete key from token 'X': Y”, where “X” is the identifier of the token and “Y” is the error details. </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5F6B">
        <w:t>[SPEC-AL]</w:t>
      </w:r>
      <w:r>
        <w:rPr>
          <w:lang w:val="en-US"/>
        </w:rPr>
        <w:fldChar w:fldCharType="end"/>
      </w:r>
      <w:r>
        <w:rPr>
          <w:lang w:val="en-US"/>
        </w:rPr>
        <w:t>.</w:t>
      </w:r>
    </w:p>
    <w:p w:rsidR="000607B9" w:rsidRDefault="005072D5">
      <w:pPr>
        <w:pStyle w:val="Heading3"/>
        <w:tabs>
          <w:tab w:val="left" w:pos="0"/>
        </w:tabs>
      </w:pPr>
      <w:bookmarkStart w:id="52" w:name="__RefHeading___Toc31910_1518927808"/>
      <w:bookmarkStart w:id="53" w:name="_Toc443036177"/>
      <w:bookmarkEnd w:id="52"/>
      <w:r>
        <w:rPr>
          <w:lang w:val="en-US"/>
        </w:rPr>
        <w:t>UC GCONF_14: View System Parameters</w:t>
      </w:r>
      <w:bookmarkEnd w:id="53"/>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xml:space="preserve">: User task </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views the system parameters of the central server.</w:t>
      </w:r>
    </w:p>
    <w:p w:rsidR="000607B9" w:rsidRDefault="005072D5">
      <w:pPr>
        <w:rPr>
          <w:b/>
          <w:bCs/>
        </w:rPr>
      </w:pPr>
      <w:r>
        <w:rPr>
          <w:b/>
          <w:bCs/>
        </w:rPr>
        <w:t>Preconditions</w:t>
      </w:r>
      <w:r>
        <w:t>: -</w:t>
      </w:r>
    </w:p>
    <w:p w:rsidR="000607B9" w:rsidRDefault="005072D5">
      <w:pPr>
        <w:rPr>
          <w:b/>
          <w:bCs/>
        </w:rPr>
      </w:pPr>
      <w:proofErr w:type="spellStart"/>
      <w:r>
        <w:rPr>
          <w:b/>
          <w:bCs/>
        </w:rPr>
        <w:t>Postconditions</w:t>
      </w:r>
      <w:proofErr w:type="spellEnd"/>
      <w:r>
        <w:t>: The system parameters have been displayed to the CS administrator.</w:t>
      </w:r>
    </w:p>
    <w:p w:rsidR="000607B9" w:rsidRDefault="005072D5">
      <w:pPr>
        <w:rPr>
          <w:b/>
          <w:bCs/>
          <w:lang w:val="en-US"/>
        </w:rPr>
      </w:pPr>
      <w:r>
        <w:rPr>
          <w:b/>
          <w:bCs/>
        </w:rPr>
        <w:t>Trigger</w:t>
      </w:r>
      <w:r>
        <w:t>: CS administrator wishes to view the system parameters.</w:t>
      </w:r>
    </w:p>
    <w:p w:rsidR="000607B9" w:rsidRDefault="005072D5">
      <w:pPr>
        <w:rPr>
          <w:lang w:val="en-US"/>
        </w:rPr>
      </w:pPr>
      <w:r>
        <w:rPr>
          <w:b/>
          <w:bCs/>
          <w:lang w:val="en-US"/>
        </w:rPr>
        <w:t>Main Success Scenario</w:t>
      </w:r>
      <w:r>
        <w:rPr>
          <w:lang w:val="en-US"/>
        </w:rPr>
        <w:t>:</w:t>
      </w:r>
    </w:p>
    <w:p w:rsidR="000607B9" w:rsidRDefault="005072D5">
      <w:pPr>
        <w:numPr>
          <w:ilvl w:val="0"/>
          <w:numId w:val="23"/>
        </w:numPr>
        <w:tabs>
          <w:tab w:val="left" w:pos="0"/>
        </w:tabs>
        <w:rPr>
          <w:lang w:val="en-US"/>
        </w:rPr>
      </w:pPr>
      <w:r>
        <w:rPr>
          <w:lang w:val="en-US"/>
        </w:rPr>
        <w:t>CS administrator selects to view the system parameters.</w:t>
      </w:r>
    </w:p>
    <w:p w:rsidR="000607B9" w:rsidRDefault="005072D5">
      <w:pPr>
        <w:numPr>
          <w:ilvl w:val="0"/>
          <w:numId w:val="23"/>
        </w:numPr>
        <w:tabs>
          <w:tab w:val="left" w:pos="0"/>
        </w:tabs>
        <w:rPr>
          <w:lang w:val="en-US"/>
        </w:rPr>
      </w:pPr>
      <w:r>
        <w:rPr>
          <w:lang w:val="en-US"/>
        </w:rPr>
        <w:t>System displays the following information:</w:t>
      </w:r>
    </w:p>
    <w:p w:rsidR="000607B9" w:rsidRDefault="005072D5">
      <w:pPr>
        <w:numPr>
          <w:ilvl w:val="1"/>
          <w:numId w:val="4"/>
        </w:numPr>
        <w:tabs>
          <w:tab w:val="left" w:pos="0"/>
        </w:tabs>
        <w:rPr>
          <w:lang w:val="en-US"/>
        </w:rPr>
      </w:pPr>
      <w:r>
        <w:rPr>
          <w:lang w:val="en-US"/>
        </w:rPr>
        <w:t>the instance identifier of this X-Road instance;</w:t>
      </w:r>
    </w:p>
    <w:p w:rsidR="000607B9" w:rsidRDefault="005072D5">
      <w:pPr>
        <w:numPr>
          <w:ilvl w:val="1"/>
          <w:numId w:val="4"/>
        </w:numPr>
        <w:tabs>
          <w:tab w:val="left" w:pos="0"/>
        </w:tabs>
        <w:rPr>
          <w:color w:val="000000"/>
          <w:lang w:val="en-US"/>
        </w:rPr>
      </w:pPr>
      <w:proofErr w:type="gramStart"/>
      <w:r>
        <w:rPr>
          <w:lang w:val="en-US"/>
        </w:rPr>
        <w:t>the</w:t>
      </w:r>
      <w:proofErr w:type="gramEnd"/>
      <w:r>
        <w:rPr>
          <w:lang w:val="en-US"/>
        </w:rPr>
        <w:t xml:space="preserve"> address of the central server.</w:t>
      </w:r>
    </w:p>
    <w:p w:rsidR="000607B9" w:rsidRDefault="005072D5">
      <w:pPr>
        <w:tabs>
          <w:tab w:val="left" w:pos="0"/>
        </w:tabs>
        <w:ind w:left="360"/>
        <w:rPr>
          <w:color w:val="000000"/>
          <w:lang w:val="en-US"/>
        </w:rPr>
      </w:pPr>
      <w:r>
        <w:rPr>
          <w:color w:val="000000"/>
          <w:lang w:val="en-US"/>
        </w:rPr>
        <w:t>The following user action options are displayed:</w:t>
      </w:r>
    </w:p>
    <w:p w:rsidR="000607B9" w:rsidRDefault="005072D5">
      <w:pPr>
        <w:numPr>
          <w:ilvl w:val="1"/>
          <w:numId w:val="4"/>
        </w:numPr>
        <w:tabs>
          <w:tab w:val="left" w:pos="0"/>
        </w:tabs>
        <w:rPr>
          <w:b/>
          <w:bCs/>
          <w:lang w:val="en-US"/>
        </w:rPr>
      </w:pPr>
      <w:proofErr w:type="gramStart"/>
      <w:r>
        <w:rPr>
          <w:color w:val="000000"/>
          <w:lang w:val="en-US"/>
        </w:rPr>
        <w:t>edit</w:t>
      </w:r>
      <w:proofErr w:type="gramEnd"/>
      <w:r>
        <w:rPr>
          <w:color w:val="000000"/>
          <w:lang w:val="en-US"/>
        </w:rPr>
        <w:t xml:space="preserve"> the address of the central server: </w:t>
      </w:r>
      <w:r>
        <w:rPr>
          <w:color w:val="000000"/>
          <w:lang w:val="en-US"/>
        </w:rPr>
        <w:fldChar w:fldCharType="begin"/>
      </w:r>
      <w:r>
        <w:rPr>
          <w:color w:val="000000"/>
          <w:lang w:val="en-US"/>
        </w:rPr>
        <w:instrText xml:space="preserve"> REF __RefHeading___Toc11546_1518927808 \r \h </w:instrText>
      </w:r>
      <w:r>
        <w:rPr>
          <w:color w:val="000000"/>
          <w:lang w:val="en-US"/>
        </w:rPr>
      </w:r>
      <w:r>
        <w:rPr>
          <w:color w:val="000000"/>
          <w:lang w:val="en-US"/>
        </w:rPr>
        <w:fldChar w:fldCharType="separate"/>
      </w:r>
      <w:r w:rsidR="009A5F6B">
        <w:rPr>
          <w:color w:val="000000"/>
          <w:lang w:val="en-US"/>
        </w:rPr>
        <w:t>2.2.15</w:t>
      </w:r>
      <w:r>
        <w:rPr>
          <w:color w:val="000000"/>
          <w:lang w:val="en-US"/>
        </w:rPr>
        <w:fldChar w:fldCharType="end"/>
      </w:r>
      <w:r>
        <w:rPr>
          <w:color w:val="000000"/>
          <w:lang w:val="en-US"/>
        </w:rPr>
        <w:t>.</w:t>
      </w:r>
    </w:p>
    <w:p w:rsidR="000607B9" w:rsidRDefault="005072D5">
      <w:pPr>
        <w:rPr>
          <w:b/>
          <w:bCs/>
          <w:lang w:val="en-US"/>
        </w:rPr>
      </w:pPr>
      <w:r>
        <w:rPr>
          <w:b/>
          <w:bCs/>
          <w:lang w:val="en-US"/>
        </w:rPr>
        <w:t>Extensions</w:t>
      </w:r>
      <w:r>
        <w:rPr>
          <w:lang w:val="en-US"/>
        </w:rPr>
        <w:t>: -</w:t>
      </w:r>
    </w:p>
    <w:p w:rsidR="000607B9" w:rsidRDefault="005072D5">
      <w:pPr>
        <w:rPr>
          <w:lang w:val="en-US"/>
        </w:rPr>
      </w:pPr>
      <w:r>
        <w:rPr>
          <w:b/>
          <w:bCs/>
          <w:lang w:val="en-US"/>
        </w:rPr>
        <w:t>Related information</w:t>
      </w:r>
      <w:r>
        <w:rPr>
          <w:lang w:val="en-US"/>
        </w:rPr>
        <w:t>: -</w:t>
      </w:r>
    </w:p>
    <w:p w:rsidR="000607B9" w:rsidRDefault="005072D5">
      <w:pPr>
        <w:pStyle w:val="Heading3"/>
        <w:tabs>
          <w:tab w:val="left" w:pos="0"/>
        </w:tabs>
      </w:pPr>
      <w:bookmarkStart w:id="54" w:name="__RefHeading___Toc11546_1518927808"/>
      <w:bookmarkStart w:id="55" w:name="_Toc443036178"/>
      <w:bookmarkEnd w:id="54"/>
      <w:r>
        <w:rPr>
          <w:lang w:val="en-US"/>
        </w:rPr>
        <w:t>UC GCONF_15: Edit the Address of the Central Server</w:t>
      </w:r>
      <w:bookmarkEnd w:id="55"/>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xml:space="preserve">: User task </w:t>
      </w:r>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CS administrator</w:t>
      </w:r>
    </w:p>
    <w:p w:rsidR="000607B9" w:rsidRDefault="005072D5">
      <w:pPr>
        <w:rPr>
          <w:b/>
          <w:bCs/>
        </w:rPr>
      </w:pPr>
      <w:r>
        <w:rPr>
          <w:b/>
          <w:bCs/>
        </w:rPr>
        <w:t>Brief Description</w:t>
      </w:r>
      <w:r>
        <w:t>: CS administrator changes the address of the central server.</w:t>
      </w:r>
    </w:p>
    <w:p w:rsidR="000607B9" w:rsidRDefault="005072D5">
      <w:pPr>
        <w:rPr>
          <w:b/>
          <w:bCs/>
        </w:rPr>
      </w:pPr>
      <w:r>
        <w:rPr>
          <w:b/>
          <w:bCs/>
        </w:rPr>
        <w:t>Preconditions</w:t>
      </w:r>
      <w:r>
        <w:t>: -</w:t>
      </w:r>
    </w:p>
    <w:p w:rsidR="000607B9" w:rsidRDefault="005072D5">
      <w:pPr>
        <w:rPr>
          <w:b/>
          <w:bCs/>
        </w:rPr>
      </w:pPr>
      <w:proofErr w:type="spellStart"/>
      <w:r>
        <w:rPr>
          <w:b/>
          <w:bCs/>
        </w:rPr>
        <w:t>Postconditions</w:t>
      </w:r>
      <w:proofErr w:type="spellEnd"/>
      <w:r>
        <w:t>: An audit log record for the event has been created.</w:t>
      </w:r>
    </w:p>
    <w:p w:rsidR="000607B9" w:rsidRDefault="005072D5">
      <w:pPr>
        <w:rPr>
          <w:b/>
          <w:bCs/>
          <w:lang w:val="en-US"/>
        </w:rPr>
      </w:pPr>
      <w:r>
        <w:rPr>
          <w:b/>
          <w:bCs/>
        </w:rPr>
        <w:t>Trigger</w:t>
      </w:r>
      <w:r>
        <w:t>: CS administrator wishes to change the address on which the central server is available for incoming requests (e.g., management service requests, configuration download requests).</w:t>
      </w:r>
    </w:p>
    <w:p w:rsidR="000607B9" w:rsidRDefault="005072D5">
      <w:pPr>
        <w:rPr>
          <w:lang w:val="en-US"/>
        </w:rPr>
      </w:pPr>
      <w:r>
        <w:rPr>
          <w:b/>
          <w:bCs/>
          <w:lang w:val="en-US"/>
        </w:rPr>
        <w:t>Main Success Scenario</w:t>
      </w:r>
      <w:r>
        <w:rPr>
          <w:lang w:val="en-US"/>
        </w:rPr>
        <w:t>:</w:t>
      </w:r>
    </w:p>
    <w:p w:rsidR="000607B9" w:rsidRDefault="005072D5">
      <w:pPr>
        <w:numPr>
          <w:ilvl w:val="0"/>
          <w:numId w:val="24"/>
        </w:numPr>
        <w:tabs>
          <w:tab w:val="left" w:pos="0"/>
        </w:tabs>
        <w:rPr>
          <w:lang w:val="en-US"/>
        </w:rPr>
      </w:pPr>
      <w:r>
        <w:rPr>
          <w:lang w:val="en-US"/>
        </w:rPr>
        <w:t>CS administrator selects to change the public address of the central server.</w:t>
      </w:r>
    </w:p>
    <w:p w:rsidR="000607B9" w:rsidRDefault="005072D5">
      <w:pPr>
        <w:numPr>
          <w:ilvl w:val="0"/>
          <w:numId w:val="24"/>
        </w:numPr>
        <w:tabs>
          <w:tab w:val="left" w:pos="0"/>
        </w:tabs>
        <w:rPr>
          <w:lang w:val="en-US"/>
        </w:rPr>
      </w:pPr>
      <w:r>
        <w:rPr>
          <w:lang w:val="en-US"/>
        </w:rPr>
        <w:t>CS administrator inserts the address.</w:t>
      </w:r>
    </w:p>
    <w:p w:rsidR="000607B9" w:rsidRDefault="005072D5">
      <w:pPr>
        <w:numPr>
          <w:ilvl w:val="0"/>
          <w:numId w:val="24"/>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__RefHeading___Toc31912_1518927808 \n \h </w:instrText>
      </w:r>
      <w:r>
        <w:rPr>
          <w:lang w:val="en-US"/>
        </w:rPr>
      </w:r>
      <w:r>
        <w:rPr>
          <w:lang w:val="en-US"/>
        </w:rPr>
        <w:fldChar w:fldCharType="separate"/>
      </w:r>
      <w:r w:rsidR="009A5F6B">
        <w:rPr>
          <w:lang w:val="en-US"/>
        </w:rPr>
        <w:t>2.2.16</w:t>
      </w:r>
      <w:r>
        <w:rPr>
          <w:lang w:val="en-US"/>
        </w:rPr>
        <w:fldChar w:fldCharType="end"/>
      </w:r>
      <w:r>
        <w:rPr>
          <w:lang w:val="en-US"/>
        </w:rPr>
        <w:t>.</w:t>
      </w:r>
    </w:p>
    <w:p w:rsidR="000607B9" w:rsidRDefault="005072D5">
      <w:pPr>
        <w:numPr>
          <w:ilvl w:val="0"/>
          <w:numId w:val="24"/>
        </w:numPr>
        <w:tabs>
          <w:tab w:val="left" w:pos="0"/>
        </w:tabs>
        <w:rPr>
          <w:lang w:val="en-US"/>
        </w:rPr>
      </w:pPr>
      <w:r>
        <w:rPr>
          <w:lang w:val="en-US"/>
        </w:rPr>
        <w:t xml:space="preserve">System verifies, that the inserted address is a valid DNS name or IP address. </w:t>
      </w:r>
    </w:p>
    <w:p w:rsidR="000607B9" w:rsidRDefault="005072D5">
      <w:pPr>
        <w:numPr>
          <w:ilvl w:val="0"/>
          <w:numId w:val="24"/>
        </w:numPr>
        <w:tabs>
          <w:tab w:val="left" w:pos="0"/>
        </w:tabs>
        <w:rPr>
          <w:lang w:val="en-US"/>
        </w:rPr>
      </w:pPr>
      <w:r>
        <w:rPr>
          <w:lang w:val="en-US"/>
        </w:rPr>
        <w:t>System saves the address.</w:t>
      </w:r>
    </w:p>
    <w:p w:rsidR="000607B9" w:rsidRDefault="005072D5">
      <w:pPr>
        <w:numPr>
          <w:ilvl w:val="0"/>
          <w:numId w:val="24"/>
        </w:numPr>
        <w:tabs>
          <w:tab w:val="left" w:pos="0"/>
        </w:tabs>
        <w:rPr>
          <w:lang w:val="en-US"/>
        </w:rPr>
      </w:pPr>
      <w:r>
        <w:rPr>
          <w:lang w:val="en-US"/>
        </w:rPr>
        <w:t>System logs the event “Edit central server address” to the audit log.</w:t>
      </w:r>
    </w:p>
    <w:p w:rsidR="000607B9" w:rsidRDefault="005072D5">
      <w:pPr>
        <w:numPr>
          <w:ilvl w:val="0"/>
          <w:numId w:val="24"/>
        </w:numPr>
        <w:tabs>
          <w:tab w:val="left" w:pos="0"/>
        </w:tabs>
        <w:rPr>
          <w:b/>
          <w:bCs/>
          <w:lang w:val="en-US"/>
        </w:rPr>
      </w:pPr>
      <w:r>
        <w:rPr>
          <w:lang w:val="en-US"/>
        </w:rPr>
        <w:t xml:space="preserve">System generates configuration anchors for the internal and external configuration: </w:t>
      </w:r>
      <w:r>
        <w:rPr>
          <w:lang w:val="en-US"/>
        </w:rPr>
        <w:fldChar w:fldCharType="begin"/>
      </w:r>
      <w:r>
        <w:rPr>
          <w:lang w:val="en-US"/>
        </w:rPr>
        <w:instrText xml:space="preserve"> REF __RefHeading___Toc8071_1036715012 \r \h </w:instrText>
      </w:r>
      <w:r>
        <w:rPr>
          <w:lang w:val="en-US"/>
        </w:rPr>
      </w:r>
      <w:r>
        <w:rPr>
          <w:lang w:val="en-US"/>
        </w:rPr>
        <w:fldChar w:fldCharType="separate"/>
      </w:r>
      <w:r w:rsidR="009A5F6B">
        <w:rPr>
          <w:lang w:val="en-US"/>
        </w:rPr>
        <w:t>2.2.17</w:t>
      </w:r>
      <w:r>
        <w:rPr>
          <w:lang w:val="en-US"/>
        </w:rPr>
        <w:fldChar w:fldCharType="end"/>
      </w:r>
      <w:r>
        <w:rPr>
          <w:lang w:val="en-US"/>
        </w:rPr>
        <w:t>.</w:t>
      </w:r>
    </w:p>
    <w:p w:rsidR="000607B9" w:rsidRDefault="005072D5">
      <w:pPr>
        <w:rPr>
          <w:lang w:val="en-US"/>
        </w:rPr>
      </w:pPr>
      <w:r>
        <w:rPr>
          <w:b/>
          <w:bCs/>
          <w:lang w:val="en-US"/>
        </w:rPr>
        <w:t>Extensions</w:t>
      </w:r>
      <w:r>
        <w:rPr>
          <w:lang w:val="en-US"/>
        </w:rPr>
        <w:t xml:space="preserve">: </w:t>
      </w:r>
    </w:p>
    <w:p w:rsidR="000607B9" w:rsidRDefault="005072D5">
      <w:pPr>
        <w:rPr>
          <w:lang w:val="en-US"/>
        </w:rPr>
      </w:pPr>
      <w:r>
        <w:rPr>
          <w:lang w:val="en-US"/>
        </w:rPr>
        <w:t>3a.</w:t>
      </w:r>
      <w:r>
        <w:rPr>
          <w:lang w:val="en-US"/>
        </w:rPr>
        <w:tab/>
      </w:r>
      <w:proofErr w:type="gramStart"/>
      <w:r>
        <w:rPr>
          <w:lang w:val="en-US"/>
        </w:rPr>
        <w:t>The</w:t>
      </w:r>
      <w:proofErr w:type="gramEnd"/>
      <w:r>
        <w:rPr>
          <w:lang w:val="en-US"/>
        </w:rPr>
        <w:t xml:space="preserve"> parsing of the user input terminated with an error message.</w:t>
      </w:r>
    </w:p>
    <w:p w:rsidR="000607B9" w:rsidRDefault="005072D5">
      <w:pPr>
        <w:ind w:left="720"/>
        <w:rPr>
          <w:lang w:val="en-US"/>
        </w:rPr>
      </w:pPr>
      <w:r>
        <w:rPr>
          <w:lang w:val="en-US"/>
        </w:rPr>
        <w:t>3a.1.</w:t>
      </w:r>
      <w:r>
        <w:rPr>
          <w:lang w:val="en-US"/>
        </w:rPr>
        <w:tab/>
        <w:t>System displays the termination message of the parsing process.</w:t>
      </w:r>
    </w:p>
    <w:p w:rsidR="000607B9" w:rsidRDefault="005072D5">
      <w:pPr>
        <w:ind w:left="720"/>
        <w:rPr>
          <w:lang w:val="en-US"/>
        </w:rPr>
      </w:pPr>
      <w:r>
        <w:rPr>
          <w:lang w:val="en-US"/>
        </w:rPr>
        <w:t>3a.2.</w:t>
      </w:r>
      <w:r>
        <w:rPr>
          <w:lang w:val="en-US"/>
        </w:rPr>
        <w:tab/>
        <w:t>System logs the event “Edit central server address failed” to the audit log.</w:t>
      </w:r>
    </w:p>
    <w:p w:rsidR="000607B9" w:rsidRDefault="005072D5">
      <w:pPr>
        <w:ind w:left="720"/>
        <w:rPr>
          <w:lang w:val="en-US"/>
        </w:rPr>
      </w:pPr>
      <w:r>
        <w:rPr>
          <w:lang w:val="en-US"/>
        </w:rPr>
        <w:t>3a.3.</w:t>
      </w:r>
      <w:r>
        <w:rPr>
          <w:lang w:val="en-US"/>
        </w:rPr>
        <w:tab/>
        <w:t>User selects to reinsert the address. Use case continues from step 3.</w:t>
      </w:r>
    </w:p>
    <w:p w:rsidR="000607B9" w:rsidRDefault="005072D5">
      <w:pPr>
        <w:ind w:left="1440"/>
        <w:rPr>
          <w:lang w:val="en-US"/>
        </w:rPr>
      </w:pPr>
      <w:r>
        <w:rPr>
          <w:lang w:val="en-US"/>
        </w:rPr>
        <w:t>3a.3a.</w:t>
      </w:r>
      <w:r>
        <w:rPr>
          <w:lang w:val="en-US"/>
        </w:rPr>
        <w:tab/>
        <w:t>User selects to terminate the use case.</w:t>
      </w:r>
    </w:p>
    <w:p w:rsidR="000607B9" w:rsidRDefault="005072D5">
      <w:pPr>
        <w:rPr>
          <w:lang w:val="en-US"/>
        </w:rPr>
      </w:pPr>
      <w:r>
        <w:rPr>
          <w:lang w:val="en-US"/>
        </w:rPr>
        <w:t>4a.</w:t>
      </w:r>
      <w:r>
        <w:rPr>
          <w:lang w:val="en-US"/>
        </w:rPr>
        <w:tab/>
      </w:r>
      <w:proofErr w:type="gramStart"/>
      <w:r>
        <w:rPr>
          <w:lang w:val="en-US"/>
        </w:rPr>
        <w:t>The</w:t>
      </w:r>
      <w:proofErr w:type="gramEnd"/>
      <w:r>
        <w:rPr>
          <w:lang w:val="en-US"/>
        </w:rPr>
        <w:t xml:space="preserve"> inserted address is not valid.</w:t>
      </w:r>
    </w:p>
    <w:p w:rsidR="000607B9" w:rsidRDefault="005072D5">
      <w:pPr>
        <w:ind w:left="720"/>
        <w:rPr>
          <w:lang w:val="en-US"/>
        </w:rPr>
      </w:pPr>
      <w:r>
        <w:rPr>
          <w:lang w:val="en-US"/>
        </w:rPr>
        <w:t>4a.1.</w:t>
      </w:r>
      <w:r>
        <w:rPr>
          <w:lang w:val="en-US"/>
        </w:rPr>
        <w:tab/>
        <w:t>System displays the error message: “Central server address must be DNS name or IP address”.</w:t>
      </w:r>
    </w:p>
    <w:p w:rsidR="000607B9" w:rsidRDefault="005072D5">
      <w:pPr>
        <w:ind w:left="720"/>
        <w:rPr>
          <w:lang w:val="en-US"/>
        </w:rPr>
      </w:pPr>
      <w:r>
        <w:rPr>
          <w:lang w:val="en-US"/>
        </w:rPr>
        <w:t>4a.2.</w:t>
      </w:r>
      <w:r>
        <w:rPr>
          <w:lang w:val="en-US"/>
        </w:rPr>
        <w:tab/>
        <w:t>System logs the event “Edit central server address failed” to the audit log.</w:t>
      </w:r>
    </w:p>
    <w:p w:rsidR="000607B9" w:rsidRDefault="005072D5">
      <w:pPr>
        <w:ind w:left="720"/>
        <w:rPr>
          <w:lang w:val="en-US"/>
        </w:rPr>
      </w:pPr>
      <w:r>
        <w:rPr>
          <w:lang w:val="en-US"/>
        </w:rPr>
        <w:t>4a.3.</w:t>
      </w:r>
      <w:r>
        <w:rPr>
          <w:lang w:val="en-US"/>
        </w:rPr>
        <w:tab/>
        <w:t>User selects to reinsert the address. Use case continues from step 3.</w:t>
      </w:r>
    </w:p>
    <w:p w:rsidR="000607B9" w:rsidRDefault="005072D5">
      <w:pPr>
        <w:ind w:left="1440"/>
        <w:rPr>
          <w:b/>
          <w:bCs/>
          <w:lang w:val="en-US"/>
        </w:rPr>
      </w:pPr>
      <w:r>
        <w:rPr>
          <w:lang w:val="en-US"/>
        </w:rPr>
        <w:t>4a.3a.</w:t>
      </w:r>
      <w:r>
        <w:rPr>
          <w:lang w:val="en-US"/>
        </w:rPr>
        <w:tab/>
        <w:t xml:space="preserve">User selects to terminate the use case. </w:t>
      </w:r>
    </w:p>
    <w:p w:rsidR="000607B9" w:rsidRDefault="005072D5">
      <w:pPr>
        <w:rPr>
          <w:lang w:val="en-US"/>
        </w:rPr>
      </w:pPr>
      <w:r>
        <w:rPr>
          <w:b/>
          <w:bCs/>
          <w:lang w:val="en-US"/>
        </w:rPr>
        <w:t>Related information</w:t>
      </w:r>
      <w:r>
        <w:rPr>
          <w:lang w:val="en-US"/>
        </w:rPr>
        <w:t xml:space="preserve">: </w:t>
      </w:r>
    </w:p>
    <w:p w:rsidR="000607B9" w:rsidRDefault="005072D5">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5F6B">
        <w:t>[SPEC-AL]</w:t>
      </w:r>
      <w:r>
        <w:rPr>
          <w:lang w:val="en-US"/>
        </w:rPr>
        <w:fldChar w:fldCharType="end"/>
      </w:r>
      <w:r>
        <w:rPr>
          <w:lang w:val="en-US"/>
        </w:rPr>
        <w:t>.</w:t>
      </w:r>
    </w:p>
    <w:p w:rsidR="000607B9" w:rsidRDefault="005072D5">
      <w:pPr>
        <w:pStyle w:val="Heading3"/>
        <w:tabs>
          <w:tab w:val="left" w:pos="0"/>
        </w:tabs>
        <w:rPr>
          <w:lang w:val="en-US"/>
        </w:rPr>
      </w:pPr>
      <w:bookmarkStart w:id="56" w:name="__RefHeading___Toc31912_1518927808"/>
      <w:bookmarkStart w:id="57" w:name="_Toc443036179"/>
      <w:bookmarkEnd w:id="56"/>
      <w:r>
        <w:t>UC GCONF_16: Parse User Input</w:t>
      </w:r>
      <w:bookmarkEnd w:id="57"/>
    </w:p>
    <w:p w:rsidR="000607B9" w:rsidRDefault="005072D5">
      <w:pPr>
        <w:rPr>
          <w:b/>
          <w:bCs/>
          <w:lang w:val="en-US"/>
        </w:rPr>
      </w:pPr>
      <w:r>
        <w:rPr>
          <w:b/>
          <w:bCs/>
          <w:lang w:val="en-US"/>
        </w:rPr>
        <w:t>System</w:t>
      </w:r>
      <w:r>
        <w:rPr>
          <w:lang w:val="en-US"/>
        </w:rPr>
        <w:t>: Central server</w:t>
      </w:r>
    </w:p>
    <w:p w:rsidR="000607B9" w:rsidRDefault="005072D5">
      <w:pPr>
        <w:rPr>
          <w:b/>
          <w:bCs/>
          <w:lang w:val="en-US"/>
        </w:rPr>
      </w:pPr>
      <w:r>
        <w:rPr>
          <w:b/>
          <w:bCs/>
          <w:lang w:val="en-US"/>
        </w:rPr>
        <w:t>Level</w:t>
      </w:r>
      <w:r>
        <w:rPr>
          <w:lang w:val="en-US"/>
        </w:rPr>
        <w:t xml:space="preserve">: </w:t>
      </w:r>
      <w:proofErr w:type="spellStart"/>
      <w:r>
        <w:rPr>
          <w:lang w:val="en-US"/>
        </w:rPr>
        <w:t>Subfunction</w:t>
      </w:r>
      <w:proofErr w:type="spellEnd"/>
    </w:p>
    <w:p w:rsidR="000607B9" w:rsidRDefault="005072D5">
      <w:pPr>
        <w:rPr>
          <w:b/>
          <w:bCs/>
          <w:lang w:val="en-US"/>
        </w:rPr>
      </w:pPr>
      <w:r>
        <w:rPr>
          <w:b/>
          <w:bCs/>
          <w:lang w:val="en-US"/>
        </w:rPr>
        <w:t>Component:</w:t>
      </w:r>
      <w:r>
        <w:rPr>
          <w:lang w:val="en-US"/>
        </w:rPr>
        <w:t xml:space="preserve"> Central server</w:t>
      </w:r>
    </w:p>
    <w:p w:rsidR="000607B9" w:rsidRDefault="005072D5">
      <w:pPr>
        <w:rPr>
          <w:b/>
          <w:bCs/>
          <w:lang w:val="en-US"/>
        </w:rPr>
      </w:pPr>
      <w:r>
        <w:rPr>
          <w:b/>
          <w:bCs/>
          <w:lang w:val="en-US"/>
        </w:rPr>
        <w:t>Actors</w:t>
      </w:r>
      <w:r>
        <w:rPr>
          <w:lang w:val="en-US"/>
        </w:rPr>
        <w:t xml:space="preserve">: </w:t>
      </w:r>
      <w:r>
        <w:t>-</w:t>
      </w:r>
    </w:p>
    <w:p w:rsidR="000607B9" w:rsidRDefault="005072D5">
      <w:pPr>
        <w:rPr>
          <w:b/>
          <w:bCs/>
          <w:lang w:val="en-US"/>
        </w:rPr>
      </w:pPr>
      <w:r>
        <w:rPr>
          <w:b/>
          <w:bCs/>
          <w:lang w:val="en-US"/>
        </w:rPr>
        <w:t>Brief Description</w:t>
      </w:r>
      <w:r>
        <w:rPr>
          <w:lang w:val="en-US"/>
        </w:rPr>
        <w:t>: System removes the leading and trailing whitespaces from the user input and verifies that the required fields are not empty.</w:t>
      </w:r>
    </w:p>
    <w:p w:rsidR="000607B9" w:rsidRDefault="005072D5">
      <w:pPr>
        <w:rPr>
          <w:b/>
          <w:bCs/>
          <w:lang w:val="en-US"/>
        </w:rPr>
      </w:pPr>
      <w:r>
        <w:rPr>
          <w:b/>
          <w:bCs/>
          <w:lang w:val="en-US"/>
        </w:rPr>
        <w:t>Preconditions</w:t>
      </w:r>
      <w:r>
        <w:rPr>
          <w:lang w:val="en-US"/>
        </w:rPr>
        <w:t>: -</w:t>
      </w:r>
    </w:p>
    <w:p w:rsidR="000607B9" w:rsidRDefault="005072D5">
      <w:pPr>
        <w:rPr>
          <w:b/>
          <w:bCs/>
          <w:lang w:val="en-US"/>
        </w:rPr>
      </w:pPr>
      <w:proofErr w:type="spellStart"/>
      <w:r>
        <w:rPr>
          <w:b/>
          <w:bCs/>
          <w:lang w:val="en-US"/>
        </w:rPr>
        <w:t>Postconditions</w:t>
      </w:r>
      <w:proofErr w:type="spellEnd"/>
      <w:r>
        <w:rPr>
          <w:lang w:val="en-US"/>
        </w:rPr>
        <w:t>: -</w:t>
      </w:r>
    </w:p>
    <w:p w:rsidR="000607B9" w:rsidRDefault="005072D5">
      <w:pPr>
        <w:rPr>
          <w:lang w:val="en-US"/>
        </w:rPr>
      </w:pPr>
      <w:r>
        <w:rPr>
          <w:b/>
          <w:bCs/>
          <w:lang w:val="en-US"/>
        </w:rPr>
        <w:t>Triggers</w:t>
      </w:r>
      <w:r>
        <w:rPr>
          <w:lang w:val="en-US"/>
        </w:rPr>
        <w:t xml:space="preserve">: </w:t>
      </w:r>
    </w:p>
    <w:p w:rsidR="000607B9" w:rsidRDefault="005072D5">
      <w:pPr>
        <w:numPr>
          <w:ilvl w:val="0"/>
          <w:numId w:val="4"/>
        </w:numPr>
        <w:tabs>
          <w:tab w:val="left" w:pos="0"/>
        </w:tabs>
        <w:rPr>
          <w:lang w:val="en-US"/>
        </w:rPr>
      </w:pPr>
      <w:r>
        <w:rPr>
          <w:lang w:val="en-US"/>
        </w:rPr>
        <w:t xml:space="preserve">Step 3 of </w:t>
      </w:r>
      <w:r>
        <w:rPr>
          <w:lang w:val="en-US"/>
        </w:rPr>
        <w:fldChar w:fldCharType="begin"/>
      </w:r>
      <w:r>
        <w:rPr>
          <w:lang w:val="en-US"/>
        </w:rPr>
        <w:instrText xml:space="preserve"> REF __RefHeading___Toc8061_1036715012 \n \h </w:instrText>
      </w:r>
      <w:r>
        <w:rPr>
          <w:lang w:val="en-US"/>
        </w:rPr>
      </w:r>
      <w:r>
        <w:rPr>
          <w:lang w:val="en-US"/>
        </w:rPr>
        <w:fldChar w:fldCharType="separate"/>
      </w:r>
      <w:r w:rsidR="009A5F6B">
        <w:rPr>
          <w:lang w:val="en-US"/>
        </w:rPr>
        <w:t>2.2.7</w:t>
      </w:r>
      <w:r>
        <w:rPr>
          <w:lang w:val="en-US"/>
        </w:rPr>
        <w:fldChar w:fldCharType="end"/>
      </w:r>
      <w:r>
        <w:rPr>
          <w:lang w:val="en-US"/>
        </w:rPr>
        <w:t>.</w:t>
      </w:r>
    </w:p>
    <w:p w:rsidR="000607B9" w:rsidRDefault="005072D5">
      <w:pPr>
        <w:numPr>
          <w:ilvl w:val="0"/>
          <w:numId w:val="4"/>
        </w:numPr>
        <w:tabs>
          <w:tab w:val="left" w:pos="0"/>
        </w:tabs>
        <w:rPr>
          <w:lang w:val="en-US"/>
        </w:rPr>
      </w:pPr>
      <w:r>
        <w:rPr>
          <w:lang w:val="en-US"/>
        </w:rPr>
        <w:t xml:space="preserve">Step 3 of </w:t>
      </w:r>
      <w:r>
        <w:rPr>
          <w:lang w:val="en-US"/>
        </w:rPr>
        <w:fldChar w:fldCharType="begin"/>
      </w:r>
      <w:r>
        <w:rPr>
          <w:lang w:val="en-US"/>
        </w:rPr>
        <w:instrText xml:space="preserve"> REF __RefHeading___Toc3397_1472135819 \n \h </w:instrText>
      </w:r>
      <w:r>
        <w:rPr>
          <w:lang w:val="en-US"/>
        </w:rPr>
      </w:r>
      <w:r>
        <w:rPr>
          <w:lang w:val="en-US"/>
        </w:rPr>
        <w:fldChar w:fldCharType="separate"/>
      </w:r>
      <w:r w:rsidR="009A5F6B">
        <w:rPr>
          <w:lang w:val="en-US"/>
        </w:rPr>
        <w:t>2.2.8</w:t>
      </w:r>
      <w:r>
        <w:rPr>
          <w:lang w:val="en-US"/>
        </w:rPr>
        <w:fldChar w:fldCharType="end"/>
      </w:r>
      <w:r>
        <w:rPr>
          <w:lang w:val="en-US"/>
        </w:rPr>
        <w:t>.</w:t>
      </w:r>
    </w:p>
    <w:p w:rsidR="000607B9" w:rsidRDefault="005072D5">
      <w:pPr>
        <w:numPr>
          <w:ilvl w:val="0"/>
          <w:numId w:val="4"/>
        </w:numPr>
        <w:tabs>
          <w:tab w:val="left" w:pos="0"/>
        </w:tabs>
        <w:rPr>
          <w:b/>
          <w:bCs/>
          <w:lang w:val="en-US"/>
        </w:rPr>
      </w:pPr>
      <w:r>
        <w:rPr>
          <w:lang w:val="en-US"/>
        </w:rPr>
        <w:t xml:space="preserve">Step 3 of </w:t>
      </w:r>
      <w:r>
        <w:rPr>
          <w:lang w:val="en-US"/>
        </w:rPr>
        <w:fldChar w:fldCharType="begin"/>
      </w:r>
      <w:r>
        <w:rPr>
          <w:lang w:val="en-US"/>
        </w:rPr>
        <w:instrText xml:space="preserve"> REF __RefHeading___Toc11546_1518927808 \r \h </w:instrText>
      </w:r>
      <w:r>
        <w:rPr>
          <w:lang w:val="en-US"/>
        </w:rPr>
      </w:r>
      <w:r>
        <w:rPr>
          <w:lang w:val="en-US"/>
        </w:rPr>
        <w:fldChar w:fldCharType="separate"/>
      </w:r>
      <w:r w:rsidR="009A5F6B">
        <w:rPr>
          <w:lang w:val="en-US"/>
        </w:rPr>
        <w:t>2.2.15</w:t>
      </w:r>
      <w:r>
        <w:rPr>
          <w:lang w:val="en-US"/>
        </w:rPr>
        <w:fldChar w:fldCharType="end"/>
      </w:r>
      <w:r>
        <w:rPr>
          <w:lang w:val="en-US"/>
        </w:rPr>
        <w:t>.</w:t>
      </w:r>
    </w:p>
    <w:p w:rsidR="000607B9" w:rsidRDefault="005072D5">
      <w:pPr>
        <w:rPr>
          <w:lang w:val="en-US"/>
        </w:rPr>
      </w:pPr>
      <w:r>
        <w:rPr>
          <w:b/>
          <w:bCs/>
          <w:lang w:val="en-US"/>
        </w:rPr>
        <w:t>Main Success Scenario</w:t>
      </w:r>
      <w:r>
        <w:rPr>
          <w:lang w:val="en-US"/>
        </w:rPr>
        <w:t>:</w:t>
      </w:r>
    </w:p>
    <w:p w:rsidR="000607B9" w:rsidRDefault="005072D5">
      <w:pPr>
        <w:numPr>
          <w:ilvl w:val="0"/>
          <w:numId w:val="25"/>
        </w:numPr>
        <w:tabs>
          <w:tab w:val="left" w:pos="0"/>
        </w:tabs>
        <w:rPr>
          <w:lang w:val="en-US"/>
        </w:rPr>
      </w:pPr>
      <w:r>
        <w:rPr>
          <w:lang w:val="en-US"/>
        </w:rPr>
        <w:t>System removes leading and trailing whitespaces.</w:t>
      </w:r>
    </w:p>
    <w:p w:rsidR="000607B9" w:rsidRDefault="005072D5">
      <w:pPr>
        <w:numPr>
          <w:ilvl w:val="0"/>
          <w:numId w:val="25"/>
        </w:numPr>
        <w:tabs>
          <w:tab w:val="left" w:pos="0"/>
        </w:tabs>
        <w:rPr>
          <w:lang w:val="en-US"/>
        </w:rPr>
      </w:pPr>
      <w:r>
        <w:rPr>
          <w:lang w:val="en-US"/>
        </w:rPr>
        <w:t>System verifies that the mandatory fields are filled.</w:t>
      </w:r>
    </w:p>
    <w:p w:rsidR="000607B9" w:rsidRDefault="005072D5">
      <w:pPr>
        <w:numPr>
          <w:ilvl w:val="0"/>
          <w:numId w:val="25"/>
        </w:numPr>
        <w:tabs>
          <w:tab w:val="left" w:pos="0"/>
        </w:tabs>
        <w:rPr>
          <w:b/>
          <w:bCs/>
          <w:lang w:val="en-US"/>
        </w:rPr>
      </w:pPr>
      <w:r>
        <w:rPr>
          <w:lang w:val="en-US"/>
        </w:rPr>
        <w:t xml:space="preserve">System verifies that the user input does not exceed 255 characters. </w:t>
      </w:r>
    </w:p>
    <w:p w:rsidR="000607B9" w:rsidRDefault="005072D5">
      <w:pPr>
        <w:rPr>
          <w:lang w:val="en-US"/>
        </w:rPr>
      </w:pPr>
      <w:r>
        <w:rPr>
          <w:b/>
          <w:bCs/>
          <w:lang w:val="en-US"/>
        </w:rPr>
        <w:t>Extensions</w:t>
      </w:r>
      <w:r>
        <w:rPr>
          <w:lang w:val="en-US"/>
        </w:rPr>
        <w:t>:</w:t>
      </w:r>
    </w:p>
    <w:p w:rsidR="000607B9" w:rsidRDefault="005072D5">
      <w:pPr>
        <w:rPr>
          <w:lang w:val="en-US"/>
        </w:rPr>
      </w:pPr>
      <w:r>
        <w:rPr>
          <w:lang w:val="en-US"/>
        </w:rPr>
        <w:t>2a. One or more mandatory fields are not filled.</w:t>
      </w:r>
    </w:p>
    <w:p w:rsidR="000607B9" w:rsidRDefault="005072D5">
      <w:pPr>
        <w:ind w:left="648"/>
        <w:rPr>
          <w:lang w:val="en-US"/>
        </w:rPr>
      </w:pPr>
      <w:r>
        <w:rPr>
          <w:lang w:val="en-US"/>
        </w:rPr>
        <w:t xml:space="preserve">2a.1. Use case terminates with the error message “Missing parameter: 'X'”, where “X” is the name of the missing parameter. </w:t>
      </w:r>
    </w:p>
    <w:p w:rsidR="000607B9" w:rsidRDefault="005072D5">
      <w:pPr>
        <w:rPr>
          <w:lang w:val="en-US"/>
        </w:rPr>
      </w:pPr>
      <w:r>
        <w:rPr>
          <w:lang w:val="en-US"/>
        </w:rPr>
        <w:t>3a.</w:t>
      </w:r>
      <w:r>
        <w:rPr>
          <w:lang w:val="en-US"/>
        </w:rPr>
        <w:tab/>
      </w:r>
      <w:proofErr w:type="gramStart"/>
      <w:r>
        <w:rPr>
          <w:lang w:val="en-US"/>
        </w:rPr>
        <w:t>The</w:t>
      </w:r>
      <w:proofErr w:type="gramEnd"/>
      <w:r>
        <w:rPr>
          <w:lang w:val="en-US"/>
        </w:rPr>
        <w:t xml:space="preserve"> user input exceeds 255 symbols.</w:t>
      </w:r>
    </w:p>
    <w:p w:rsidR="000607B9" w:rsidRDefault="005072D5">
      <w:pPr>
        <w:ind w:left="720"/>
        <w:rPr>
          <w:b/>
          <w:bCs/>
          <w:lang w:val="en-US"/>
        </w:rPr>
      </w:pPr>
      <w:r>
        <w:rPr>
          <w:lang w:val="en-US"/>
        </w:rPr>
        <w:t>3a.1.</w:t>
      </w:r>
      <w:r>
        <w:rPr>
          <w:lang w:val="en-US"/>
        </w:rPr>
        <w:tab/>
        <w:t>Use case terminates with the error message “Parameter X input exceeds 255 characters”, where “X” is the name of the parameter that had more than 255 characters inserted.</w:t>
      </w:r>
    </w:p>
    <w:p w:rsidR="000607B9" w:rsidRDefault="005072D5">
      <w:r>
        <w:rPr>
          <w:b/>
          <w:bCs/>
          <w:lang w:val="en-US"/>
        </w:rPr>
        <w:t>Related information: -</w:t>
      </w:r>
    </w:p>
    <w:p w:rsidR="000607B9" w:rsidRDefault="005072D5">
      <w:pPr>
        <w:pStyle w:val="Heading3"/>
        <w:tabs>
          <w:tab w:val="left" w:pos="0"/>
        </w:tabs>
      </w:pPr>
      <w:bookmarkStart w:id="58" w:name="__RefHeading___Toc8071_1036715012"/>
      <w:bookmarkStart w:id="59" w:name="_Toc443036180"/>
      <w:bookmarkEnd w:id="58"/>
      <w:r>
        <w:t>UC GCONF_17: Generate a Configuration Anchor</w:t>
      </w:r>
      <w:bookmarkEnd w:id="59"/>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xml:space="preserve">: </w:t>
      </w:r>
      <w:proofErr w:type="spellStart"/>
      <w:r>
        <w:rPr>
          <w:lang w:val="en-US"/>
        </w:rPr>
        <w:t>Subfunction</w:t>
      </w:r>
      <w:proofErr w:type="spellEnd"/>
    </w:p>
    <w:p w:rsidR="000607B9" w:rsidRDefault="005072D5">
      <w:pPr>
        <w:rPr>
          <w:b/>
          <w:bCs/>
        </w:rPr>
      </w:pPr>
      <w:r>
        <w:rPr>
          <w:b/>
          <w:bCs/>
          <w:lang w:val="en-US"/>
        </w:rPr>
        <w:t>Component:</w:t>
      </w:r>
      <w:r>
        <w:rPr>
          <w:lang w:val="en-US"/>
        </w:rPr>
        <w:t xml:space="preserve"> Central server</w:t>
      </w:r>
    </w:p>
    <w:p w:rsidR="000607B9" w:rsidRDefault="005072D5">
      <w:pPr>
        <w:rPr>
          <w:b/>
          <w:bCs/>
        </w:rPr>
      </w:pPr>
      <w:r>
        <w:rPr>
          <w:b/>
          <w:bCs/>
        </w:rPr>
        <w:t>Actor</w:t>
      </w:r>
      <w:r>
        <w:t>: -</w:t>
      </w:r>
    </w:p>
    <w:p w:rsidR="000607B9" w:rsidRDefault="005072D5">
      <w:pPr>
        <w:rPr>
          <w:b/>
          <w:bCs/>
        </w:rPr>
      </w:pPr>
      <w:r>
        <w:rPr>
          <w:b/>
          <w:bCs/>
        </w:rPr>
        <w:t>Brief Description</w:t>
      </w:r>
      <w:r>
        <w:t>: System generates for a configuration source a configuration anchor containing the information needed for the configuration clients for downloading and verifying configuration from the configuration source.</w:t>
      </w:r>
    </w:p>
    <w:p w:rsidR="000607B9" w:rsidRDefault="005072D5">
      <w:pPr>
        <w:rPr>
          <w:b/>
          <w:bCs/>
        </w:rPr>
      </w:pPr>
      <w:r>
        <w:rPr>
          <w:b/>
          <w:bCs/>
        </w:rPr>
        <w:t>Preconditions</w:t>
      </w:r>
      <w:r>
        <w:t>: The instance identifier and central server address are saved in the system configuration.</w:t>
      </w:r>
    </w:p>
    <w:p w:rsidR="000607B9" w:rsidRDefault="005072D5">
      <w:pPr>
        <w:rPr>
          <w:b/>
          <w:bCs/>
        </w:rPr>
      </w:pPr>
      <w:proofErr w:type="spellStart"/>
      <w:r>
        <w:rPr>
          <w:b/>
          <w:bCs/>
        </w:rPr>
        <w:t>Postconditions</w:t>
      </w:r>
      <w:proofErr w:type="spellEnd"/>
      <w:r>
        <w:t>: -</w:t>
      </w:r>
    </w:p>
    <w:p w:rsidR="000607B9" w:rsidRDefault="005072D5">
      <w:r>
        <w:rPr>
          <w:b/>
          <w:bCs/>
        </w:rPr>
        <w:t>Triggers</w:t>
      </w:r>
      <w:r>
        <w:t xml:space="preserve">: </w:t>
      </w:r>
    </w:p>
    <w:p w:rsidR="000607B9" w:rsidRDefault="005072D5">
      <w:pPr>
        <w:numPr>
          <w:ilvl w:val="0"/>
          <w:numId w:val="4"/>
        </w:numPr>
        <w:tabs>
          <w:tab w:val="left" w:pos="0"/>
        </w:tabs>
      </w:pPr>
      <w:r>
        <w:t xml:space="preserve">Step 2 of </w:t>
      </w:r>
      <w:r>
        <w:fldChar w:fldCharType="begin"/>
      </w:r>
      <w:r>
        <w:instrText xml:space="preserve"> REF __RefHeading___Toc8053_1036715012 \r \h </w:instrText>
      </w:r>
      <w:r>
        <w:fldChar w:fldCharType="separate"/>
      </w:r>
      <w:r w:rsidR="009A5F6B">
        <w:t>2.2.3</w:t>
      </w:r>
      <w:r>
        <w:fldChar w:fldCharType="end"/>
      </w:r>
      <w:r>
        <w:t>.</w:t>
      </w:r>
    </w:p>
    <w:p w:rsidR="000607B9" w:rsidRDefault="005072D5">
      <w:pPr>
        <w:numPr>
          <w:ilvl w:val="0"/>
          <w:numId w:val="4"/>
        </w:numPr>
        <w:tabs>
          <w:tab w:val="left" w:pos="0"/>
        </w:tabs>
      </w:pPr>
      <w:r>
        <w:t xml:space="preserve">Step 9 of </w:t>
      </w:r>
      <w:r>
        <w:fldChar w:fldCharType="begin"/>
      </w:r>
      <w:r>
        <w:instrText xml:space="preserve"> REF __RefHeading___Toc8065_1036715012 \r \h </w:instrText>
      </w:r>
      <w:r>
        <w:fldChar w:fldCharType="separate"/>
      </w:r>
      <w:r w:rsidR="009A5F6B">
        <w:t>2.2.11</w:t>
      </w:r>
      <w:r>
        <w:fldChar w:fldCharType="end"/>
      </w:r>
      <w:r>
        <w:t>.</w:t>
      </w:r>
    </w:p>
    <w:p w:rsidR="000607B9" w:rsidRDefault="005072D5">
      <w:pPr>
        <w:numPr>
          <w:ilvl w:val="0"/>
          <w:numId w:val="4"/>
        </w:numPr>
        <w:tabs>
          <w:tab w:val="left" w:pos="0"/>
        </w:tabs>
      </w:pPr>
      <w:r>
        <w:t xml:space="preserve">Step 5 of </w:t>
      </w:r>
      <w:r>
        <w:fldChar w:fldCharType="begin"/>
      </w:r>
      <w:r>
        <w:instrText xml:space="preserve"> REF __RefHeading___Toc8069_1036715012 \r \h </w:instrText>
      </w:r>
      <w:r>
        <w:fldChar w:fldCharType="separate"/>
      </w:r>
      <w:r w:rsidR="009A5F6B">
        <w:t>2.2.13</w:t>
      </w:r>
      <w:r>
        <w:fldChar w:fldCharType="end"/>
      </w:r>
      <w:r>
        <w:t>.</w:t>
      </w:r>
    </w:p>
    <w:p w:rsidR="000607B9" w:rsidRDefault="005072D5">
      <w:pPr>
        <w:numPr>
          <w:ilvl w:val="0"/>
          <w:numId w:val="4"/>
        </w:numPr>
        <w:tabs>
          <w:tab w:val="left" w:pos="0"/>
        </w:tabs>
        <w:rPr>
          <w:b/>
          <w:bCs/>
          <w:lang w:val="en-US"/>
        </w:rPr>
      </w:pPr>
      <w:r>
        <w:t xml:space="preserve">Step 7 of </w:t>
      </w:r>
      <w:r>
        <w:fldChar w:fldCharType="begin"/>
      </w:r>
      <w:r>
        <w:instrText xml:space="preserve"> REF __RefHeading___Toc11546_1518927808 \r \h </w:instrText>
      </w:r>
      <w:r>
        <w:fldChar w:fldCharType="separate"/>
      </w:r>
      <w:r w:rsidR="009A5F6B">
        <w:t>2.2.15</w:t>
      </w:r>
      <w:r>
        <w:fldChar w:fldCharType="end"/>
      </w:r>
      <w:r>
        <w:t>.</w:t>
      </w:r>
    </w:p>
    <w:p w:rsidR="000607B9" w:rsidRDefault="005072D5">
      <w:r>
        <w:rPr>
          <w:b/>
          <w:bCs/>
          <w:lang w:val="en-US"/>
        </w:rPr>
        <w:t>Main Success Scenario</w:t>
      </w:r>
      <w:r>
        <w:rPr>
          <w:lang w:val="en-US"/>
        </w:rPr>
        <w:t>:</w:t>
      </w:r>
    </w:p>
    <w:p w:rsidR="000607B9" w:rsidRDefault="005072D5">
      <w:pPr>
        <w:numPr>
          <w:ilvl w:val="0"/>
          <w:numId w:val="26"/>
        </w:numPr>
        <w:tabs>
          <w:tab w:val="left" w:pos="0"/>
        </w:tabs>
      </w:pPr>
      <w:r>
        <w:t xml:space="preserve">System verifies that at least one signing key with the corresponding certificate is saved in the system configuration for the configuration source. </w:t>
      </w:r>
    </w:p>
    <w:p w:rsidR="000607B9" w:rsidRDefault="005072D5">
      <w:pPr>
        <w:numPr>
          <w:ilvl w:val="0"/>
          <w:numId w:val="26"/>
        </w:numPr>
        <w:tabs>
          <w:tab w:val="left" w:pos="0"/>
        </w:tabs>
      </w:pPr>
      <w:r>
        <w:t xml:space="preserve">System generates the anchor file and calculates the file hash. </w:t>
      </w:r>
    </w:p>
    <w:p w:rsidR="000607B9" w:rsidRDefault="005072D5">
      <w:pPr>
        <w:numPr>
          <w:ilvl w:val="0"/>
          <w:numId w:val="26"/>
        </w:numPr>
        <w:tabs>
          <w:tab w:val="left" w:pos="0"/>
        </w:tabs>
      </w:pPr>
      <w:r>
        <w:t xml:space="preserve">System saves the anchor file, file hash and file generation time to system configuration. </w:t>
      </w:r>
    </w:p>
    <w:p w:rsidR="000607B9" w:rsidRDefault="005072D5">
      <w:pPr>
        <w:numPr>
          <w:ilvl w:val="0"/>
          <w:numId w:val="26"/>
        </w:numPr>
        <w:tabs>
          <w:tab w:val="left" w:pos="0"/>
        </w:tabs>
        <w:rPr>
          <w:b/>
          <w:bCs/>
        </w:rPr>
      </w:pPr>
      <w:r>
        <w:t>System displays the message: “Internal configuration anchor generated successfully” or “External configuration anchor generated successfully”, depending on the configuration source.</w:t>
      </w:r>
    </w:p>
    <w:p w:rsidR="000607B9" w:rsidRDefault="005072D5">
      <w:r>
        <w:rPr>
          <w:b/>
          <w:bCs/>
        </w:rPr>
        <w:t>Extensions</w:t>
      </w:r>
      <w:r>
        <w:t xml:space="preserve">: </w:t>
      </w:r>
    </w:p>
    <w:p w:rsidR="000607B9" w:rsidRDefault="005072D5">
      <w:r>
        <w:t>1a.</w:t>
      </w:r>
      <w:r>
        <w:tab/>
        <w:t>System did not find any configuration signing keys for the configuration source.</w:t>
      </w:r>
    </w:p>
    <w:p w:rsidR="000607B9" w:rsidRDefault="005072D5">
      <w:pPr>
        <w:ind w:left="720"/>
        <w:rPr>
          <w:b/>
          <w:bCs/>
          <w:lang w:val="en-US"/>
        </w:rPr>
      </w:pPr>
      <w:r>
        <w:t>1a.1.</w:t>
      </w:r>
      <w:r>
        <w:tab/>
        <w:t>System displays the error message: “X configuration anchor generation failed: No configuration signing keys configured”, where “X” stands for either “Internal” or “External”, depending on the configuration source. Use case terminates.</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pPr>
      <w:r>
        <w:rPr>
          <w:lang w:val="en-US"/>
        </w:rPr>
        <w:t>The schema for the configuration anchor file can be found in the document “</w:t>
      </w:r>
      <w:r>
        <w:t>X-Road: Protocol for Downloading Configuration</w:t>
      </w:r>
      <w:r>
        <w:rPr>
          <w:lang w:val="en-US"/>
        </w:rPr>
        <w:t xml:space="preserve">” </w:t>
      </w:r>
      <w:r>
        <w:rPr>
          <w:lang w:val="en-US"/>
        </w:rPr>
        <w:fldChar w:fldCharType="begin"/>
      </w:r>
      <w:r>
        <w:rPr>
          <w:lang w:val="en-US"/>
        </w:rPr>
        <w:instrText xml:space="preserve"> REF Ref_PR-GCONF \h </w:instrText>
      </w:r>
      <w:r>
        <w:rPr>
          <w:lang w:val="en-US"/>
        </w:rPr>
      </w:r>
      <w:r>
        <w:rPr>
          <w:lang w:val="en-US"/>
        </w:rPr>
        <w:fldChar w:fldCharType="separate"/>
      </w:r>
      <w:r w:rsidR="009A5F6B">
        <w:t>[PR-GCONF]</w:t>
      </w:r>
      <w:r>
        <w:rPr>
          <w:lang w:val="en-US"/>
        </w:rPr>
        <w:fldChar w:fldCharType="end"/>
      </w:r>
      <w:r>
        <w:rPr>
          <w:lang w:val="en-US"/>
        </w:rPr>
        <w:t>.</w:t>
      </w:r>
    </w:p>
    <w:p w:rsidR="000607B9" w:rsidRDefault="005072D5">
      <w:pPr>
        <w:pStyle w:val="Heading3"/>
        <w:tabs>
          <w:tab w:val="left" w:pos="0"/>
        </w:tabs>
      </w:pPr>
      <w:bookmarkStart w:id="60" w:name="__RefHeading___Toc42937_865605225"/>
      <w:bookmarkStart w:id="61" w:name="_Toc443036181"/>
      <w:bookmarkEnd w:id="60"/>
      <w:r>
        <w:t>UC GCONF_18: Generate Configuration</w:t>
      </w:r>
      <w:bookmarkEnd w:id="61"/>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System task</w:t>
      </w:r>
    </w:p>
    <w:p w:rsidR="000607B9" w:rsidRDefault="005072D5">
      <w:pPr>
        <w:rPr>
          <w:b/>
          <w:bCs/>
        </w:rPr>
      </w:pPr>
      <w:r>
        <w:rPr>
          <w:b/>
          <w:bCs/>
          <w:lang w:val="en-US"/>
        </w:rPr>
        <w:t>Component:</w:t>
      </w:r>
      <w:r>
        <w:rPr>
          <w:lang w:val="en-US"/>
        </w:rPr>
        <w:t xml:space="preserve"> Central server </w:t>
      </w:r>
    </w:p>
    <w:p w:rsidR="000607B9" w:rsidRDefault="005072D5">
      <w:pPr>
        <w:rPr>
          <w:b/>
          <w:bCs/>
        </w:rPr>
      </w:pPr>
      <w:r>
        <w:rPr>
          <w:b/>
          <w:bCs/>
        </w:rPr>
        <w:t>Actor</w:t>
      </w:r>
      <w:r>
        <w:t>: -</w:t>
      </w:r>
    </w:p>
    <w:p w:rsidR="000607B9" w:rsidRDefault="005072D5">
      <w:pPr>
        <w:rPr>
          <w:b/>
          <w:bCs/>
        </w:rPr>
      </w:pPr>
      <w:r>
        <w:rPr>
          <w:b/>
          <w:bCs/>
        </w:rPr>
        <w:t>Brief Description</w:t>
      </w:r>
      <w:r>
        <w:t>: System generates private and shared configuration part files, builds and signs the configuration directories for configuration sources, and makes the global configuration available for configuration clients.</w:t>
      </w:r>
    </w:p>
    <w:p w:rsidR="000607B9" w:rsidRDefault="005072D5">
      <w:pPr>
        <w:rPr>
          <w:b/>
          <w:bCs/>
        </w:rPr>
      </w:pPr>
      <w:r>
        <w:rPr>
          <w:b/>
          <w:bCs/>
        </w:rPr>
        <w:t>Preconditions</w:t>
      </w:r>
      <w:r>
        <w:t>: -</w:t>
      </w:r>
    </w:p>
    <w:p w:rsidR="000607B9" w:rsidRDefault="005072D5">
      <w:pPr>
        <w:rPr>
          <w:b/>
          <w:bCs/>
        </w:rPr>
      </w:pPr>
      <w:proofErr w:type="spellStart"/>
      <w:r>
        <w:rPr>
          <w:b/>
          <w:bCs/>
        </w:rPr>
        <w:t>Postconditions</w:t>
      </w:r>
      <w:proofErr w:type="spellEnd"/>
      <w:r>
        <w:t>: -</w:t>
      </w:r>
    </w:p>
    <w:p w:rsidR="000607B9" w:rsidRDefault="005072D5">
      <w:pPr>
        <w:rPr>
          <w:b/>
          <w:bCs/>
          <w:lang w:val="en-US"/>
        </w:rPr>
      </w:pPr>
      <w:r>
        <w:rPr>
          <w:b/>
          <w:bCs/>
        </w:rPr>
        <w:t>Trigger</w:t>
      </w:r>
      <w:r>
        <w:t>: Configuration generation timer defined in the central server configuration file /</w:t>
      </w:r>
      <w:proofErr w:type="spellStart"/>
      <w:r>
        <w:t>etc</w:t>
      </w:r>
      <w:proofErr w:type="spellEnd"/>
      <w:r>
        <w:t>/</w:t>
      </w:r>
      <w:proofErr w:type="spellStart"/>
      <w:r>
        <w:t>cron.d</w:t>
      </w:r>
      <w:proofErr w:type="spellEnd"/>
      <w:r>
        <w:t>/</w:t>
      </w:r>
      <w:proofErr w:type="spellStart"/>
      <w:r>
        <w:t>xroad-center</w:t>
      </w:r>
      <w:proofErr w:type="spellEnd"/>
      <w:r>
        <w:rPr>
          <w:i/>
          <w:iCs/>
        </w:rPr>
        <w:t>.</w:t>
      </w:r>
    </w:p>
    <w:p w:rsidR="000607B9" w:rsidRDefault="005072D5">
      <w:r>
        <w:rPr>
          <w:b/>
          <w:bCs/>
          <w:lang w:val="en-US"/>
        </w:rPr>
        <w:t>Main Success Scenario</w:t>
      </w:r>
      <w:r>
        <w:rPr>
          <w:lang w:val="en-US"/>
        </w:rPr>
        <w:t>:</w:t>
      </w:r>
    </w:p>
    <w:p w:rsidR="000607B9" w:rsidRDefault="005072D5">
      <w:pPr>
        <w:numPr>
          <w:ilvl w:val="0"/>
          <w:numId w:val="27"/>
        </w:numPr>
        <w:tabs>
          <w:tab w:val="left" w:pos="0"/>
        </w:tabs>
      </w:pPr>
      <w:r>
        <w:t>System verifies that the system configuration contains the data necessary for generating configuration and generates the private parameters and shared parameters configuration part files.</w:t>
      </w:r>
    </w:p>
    <w:p w:rsidR="000607B9" w:rsidRDefault="005072D5">
      <w:pPr>
        <w:numPr>
          <w:ilvl w:val="0"/>
          <w:numId w:val="27"/>
        </w:numPr>
        <w:tabs>
          <w:tab w:val="left" w:pos="0"/>
        </w:tabs>
      </w:pPr>
      <w:r>
        <w:t>System verifies the validity of the generated files against the respective schemas and saves the generated files to the system configuration.</w:t>
      </w:r>
    </w:p>
    <w:p w:rsidR="000607B9" w:rsidRDefault="005072D5">
      <w:pPr>
        <w:numPr>
          <w:ilvl w:val="0"/>
          <w:numId w:val="27"/>
        </w:numPr>
        <w:tabs>
          <w:tab w:val="left" w:pos="0"/>
        </w:tabs>
      </w:pPr>
      <w:r>
        <w:t xml:space="preserve">System </w:t>
      </w:r>
    </w:p>
    <w:p w:rsidR="000607B9" w:rsidRDefault="005072D5">
      <w:pPr>
        <w:numPr>
          <w:ilvl w:val="1"/>
          <w:numId w:val="4"/>
        </w:numPr>
        <w:tabs>
          <w:tab w:val="left" w:pos="0"/>
        </w:tabs>
      </w:pPr>
      <w:r>
        <w:t xml:space="preserve">calculates the configuration expiry time (by adding the value of the central server system parameter </w:t>
      </w:r>
      <w:proofErr w:type="spellStart"/>
      <w:r>
        <w:rPr>
          <w:i/>
          <w:iCs/>
        </w:rPr>
        <w:t>confExpireIntervalSeconds</w:t>
      </w:r>
      <w:proofErr w:type="spellEnd"/>
      <w:r>
        <w:t xml:space="preserve"> to current time);</w:t>
      </w:r>
    </w:p>
    <w:p w:rsidR="000607B9" w:rsidRDefault="005072D5">
      <w:pPr>
        <w:numPr>
          <w:ilvl w:val="1"/>
          <w:numId w:val="4"/>
        </w:numPr>
        <w:tabs>
          <w:tab w:val="left" w:pos="0"/>
        </w:tabs>
      </w:pPr>
      <w:r>
        <w:t xml:space="preserve">calculates the hash values of the generated configuration files using the algorithm defined by the value of the central server system parameter </w:t>
      </w:r>
      <w:proofErr w:type="spellStart"/>
      <w:r>
        <w:rPr>
          <w:i/>
          <w:iCs/>
        </w:rPr>
        <w:t>confHashAlgoUri</w:t>
      </w:r>
      <w:proofErr w:type="spellEnd"/>
      <w:r>
        <w:t>; and</w:t>
      </w:r>
    </w:p>
    <w:p w:rsidR="000607B9" w:rsidRDefault="005072D5">
      <w:pPr>
        <w:numPr>
          <w:ilvl w:val="1"/>
          <w:numId w:val="4"/>
        </w:numPr>
        <w:tabs>
          <w:tab w:val="left" w:pos="0"/>
        </w:tabs>
      </w:pPr>
      <w:proofErr w:type="gramStart"/>
      <w:r>
        <w:t>builds</w:t>
      </w:r>
      <w:proofErr w:type="gramEnd"/>
      <w:r>
        <w:t xml:space="preserve"> the internal and external configuration directories.</w:t>
      </w:r>
    </w:p>
    <w:p w:rsidR="000607B9" w:rsidRDefault="005072D5">
      <w:pPr>
        <w:numPr>
          <w:ilvl w:val="0"/>
          <w:numId w:val="27"/>
        </w:numPr>
        <w:tabs>
          <w:tab w:val="left" w:pos="0"/>
        </w:tabs>
      </w:pPr>
      <w:r>
        <w:t>System signs the internal and external configuration directories using the active configuration signing keys of the respective configuration sources.</w:t>
      </w:r>
    </w:p>
    <w:p w:rsidR="000607B9" w:rsidRDefault="005072D5">
      <w:pPr>
        <w:numPr>
          <w:ilvl w:val="0"/>
          <w:numId w:val="27"/>
        </w:numPr>
        <w:tabs>
          <w:tab w:val="left" w:pos="0"/>
        </w:tabs>
        <w:rPr>
          <w:b/>
          <w:bCs/>
        </w:rPr>
      </w:pPr>
      <w:r>
        <w:t xml:space="preserve">System makes the signed configuration directories and configuration part files available to configuration clients. </w:t>
      </w:r>
    </w:p>
    <w:p w:rsidR="000607B9" w:rsidRDefault="005072D5">
      <w:r>
        <w:rPr>
          <w:b/>
          <w:bCs/>
        </w:rPr>
        <w:t>Extensions</w:t>
      </w:r>
      <w:r>
        <w:t xml:space="preserve">: </w:t>
      </w:r>
    </w:p>
    <w:p w:rsidR="000607B9" w:rsidRDefault="005072D5">
      <w:r>
        <w:t>1a.</w:t>
      </w:r>
      <w:r>
        <w:tab/>
      </w:r>
      <w:proofErr w:type="gramStart"/>
      <w:r>
        <w:t>The</w:t>
      </w:r>
      <w:proofErr w:type="gramEnd"/>
      <w:r>
        <w:t xml:space="preserve"> generation of the configuration part files failed because the central server address is not configured.</w:t>
      </w:r>
    </w:p>
    <w:p w:rsidR="000607B9" w:rsidRDefault="005072D5">
      <w:pPr>
        <w:ind w:left="720"/>
      </w:pPr>
      <w:r>
        <w:t>1a.1.</w:t>
      </w:r>
      <w:r>
        <w:tab/>
        <w:t>System logs the error message “Failed to generate valid global configuration: No authentication service registration URL present. Central server may have not been initialized”.</w:t>
      </w:r>
    </w:p>
    <w:p w:rsidR="000607B9" w:rsidRDefault="005072D5">
      <w:pPr>
        <w:ind w:left="720"/>
      </w:pPr>
      <w:r>
        <w:t>1a.2.</w:t>
      </w:r>
      <w:r>
        <w:tab/>
        <w:t>System displays the error message “Global configuration generation failing since 'X'”, where “X” is the time and date since when the system has not been able to generate distributable global configuration.</w:t>
      </w:r>
    </w:p>
    <w:p w:rsidR="000607B9" w:rsidRDefault="005072D5">
      <w:pPr>
        <w:ind w:left="720"/>
      </w:pPr>
      <w:r>
        <w:t>1a.3.</w:t>
      </w:r>
      <w:r>
        <w:tab/>
        <w:t>Use case terminates.</w:t>
      </w:r>
    </w:p>
    <w:p w:rsidR="000607B9" w:rsidRDefault="005072D5">
      <w:r>
        <w:t>1b.</w:t>
      </w:r>
      <w:r>
        <w:tab/>
      </w:r>
      <w:proofErr w:type="gramStart"/>
      <w:r>
        <w:t>The</w:t>
      </w:r>
      <w:proofErr w:type="gramEnd"/>
      <w:r>
        <w:t xml:space="preserve"> generation of the configuration part files failed because the management service provider is not configured.</w:t>
      </w:r>
    </w:p>
    <w:p w:rsidR="000607B9" w:rsidRDefault="005072D5">
      <w:pPr>
        <w:ind w:left="720"/>
      </w:pPr>
      <w:r>
        <w:t>1b.1.</w:t>
      </w:r>
      <w:r>
        <w:tab/>
        <w:t>System logs the error message “Failed to generate valid global configuration: Management services provider is not configured”.</w:t>
      </w:r>
    </w:p>
    <w:p w:rsidR="000607B9" w:rsidRDefault="005072D5">
      <w:pPr>
        <w:ind w:left="720"/>
      </w:pPr>
      <w:r>
        <w:t>1b.2.</w:t>
      </w:r>
      <w:r>
        <w:tab/>
        <w:t>System displays the error message “Global configuration generation failing since 'X'”, where “X” is the time and date since when the system has not been able to generate distributable global configuration.</w:t>
      </w:r>
    </w:p>
    <w:p w:rsidR="000607B9" w:rsidRDefault="005072D5">
      <w:pPr>
        <w:ind w:left="720"/>
      </w:pPr>
      <w:r>
        <w:t>1b.3.</w:t>
      </w:r>
      <w:r>
        <w:tab/>
        <w:t>Use case terminates.</w:t>
      </w:r>
    </w:p>
    <w:p w:rsidR="000607B9" w:rsidRDefault="005072D5">
      <w:r>
        <w:t>1c.</w:t>
      </w:r>
      <w:r>
        <w:tab/>
      </w:r>
      <w:proofErr w:type="gramStart"/>
      <w:r>
        <w:t>The</w:t>
      </w:r>
      <w:proofErr w:type="gramEnd"/>
      <w:r>
        <w:t xml:space="preserve"> generation of the configuration part files failed for any other reason than the ones stated in extensions 1a and 1b.</w:t>
      </w:r>
    </w:p>
    <w:p w:rsidR="000607B9" w:rsidRDefault="005072D5">
      <w:pPr>
        <w:ind w:left="720"/>
      </w:pPr>
      <w:r>
        <w:t>1c.1.</w:t>
      </w:r>
      <w:r>
        <w:tab/>
        <w:t>System logs the error message “Failed to generate valid global configuration: X”, where “X” is the technical system error message.</w:t>
      </w:r>
    </w:p>
    <w:p w:rsidR="000607B9" w:rsidRDefault="005072D5">
      <w:pPr>
        <w:ind w:left="720"/>
      </w:pPr>
      <w:r>
        <w:t>1c.2.</w:t>
      </w:r>
      <w:r>
        <w:tab/>
        <w:t>System displays the error message “Global configuration generation failing since 'X'”, where “X” is the time and date since when the system has not been able to generate distributable global configuration.</w:t>
      </w:r>
    </w:p>
    <w:p w:rsidR="000607B9" w:rsidRDefault="005072D5">
      <w:pPr>
        <w:ind w:left="720"/>
      </w:pPr>
      <w:r>
        <w:t>1c.3.</w:t>
      </w:r>
      <w:r>
        <w:tab/>
        <w:t>Use case terminates.</w:t>
      </w:r>
    </w:p>
    <w:p w:rsidR="000607B9" w:rsidRDefault="005072D5">
      <w:r>
        <w:t>2a.</w:t>
      </w:r>
      <w:r>
        <w:tab/>
      </w:r>
      <w:proofErr w:type="gramStart"/>
      <w:r>
        <w:t>The</w:t>
      </w:r>
      <w:proofErr w:type="gramEnd"/>
      <w:r>
        <w:t xml:space="preserve"> validation of the configuration part files failed.</w:t>
      </w:r>
    </w:p>
    <w:p w:rsidR="000607B9" w:rsidRDefault="005072D5">
      <w:pPr>
        <w:ind w:left="720"/>
      </w:pPr>
      <w:r>
        <w:t>2a.1.</w:t>
      </w:r>
      <w:r>
        <w:tab/>
        <w:t>System logs the error message “Failed to generate valid global configuration: X”, where “X” is the XML Schema validator specific error message.</w:t>
      </w:r>
    </w:p>
    <w:p w:rsidR="000607B9" w:rsidRDefault="005072D5">
      <w:pPr>
        <w:ind w:left="720"/>
      </w:pPr>
      <w:r>
        <w:t>2a.2.</w:t>
      </w:r>
      <w:r>
        <w:tab/>
        <w:t>System displays the error message “Global configuration generation failing since 'X'”, where “X” is the time and date since when the system has not been able to generate distributable global configuration.</w:t>
      </w:r>
    </w:p>
    <w:p w:rsidR="000607B9" w:rsidRDefault="005072D5">
      <w:pPr>
        <w:ind w:left="720"/>
        <w:rPr>
          <w:lang w:val="en-US"/>
        </w:rPr>
      </w:pPr>
      <w:r>
        <w:t>2a.3.</w:t>
      </w:r>
      <w:r>
        <w:tab/>
        <w:t>Use case terminates.</w:t>
      </w:r>
    </w:p>
    <w:p w:rsidR="000607B9" w:rsidRDefault="005072D5">
      <w:r>
        <w:rPr>
          <w:lang w:val="en-US"/>
        </w:rPr>
        <w:t>3-5a.</w:t>
      </w:r>
      <w:r>
        <w:rPr>
          <w:lang w:val="en-US"/>
        </w:rPr>
        <w:tab/>
        <w:t>The building or signing of the configuration directory failed.</w:t>
      </w:r>
    </w:p>
    <w:p w:rsidR="000607B9" w:rsidRDefault="005072D5">
      <w:pPr>
        <w:ind w:left="720"/>
      </w:pPr>
      <w:r>
        <w:t>3-5a.1.</w:t>
      </w:r>
      <w:r>
        <w:tab/>
        <w:t xml:space="preserve">System logs the error message “Failed to generate global configuration: X”, where “X” is the description of the error that occurred. </w:t>
      </w:r>
    </w:p>
    <w:p w:rsidR="000607B9" w:rsidRDefault="005072D5">
      <w:pPr>
        <w:ind w:left="720"/>
        <w:rPr>
          <w:b/>
          <w:bCs/>
          <w:lang w:val="en-US"/>
        </w:rPr>
      </w:pPr>
      <w:r>
        <w:t>3-5a.3.</w:t>
      </w:r>
      <w:r>
        <w:tab/>
        <w:t>Use case terminates.</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rPr>
          <w:lang w:val="en-US"/>
        </w:rPr>
      </w:pPr>
      <w:r>
        <w:rPr>
          <w:lang w:val="en-US"/>
        </w:rPr>
        <w:t>The system parameters are described in docum</w:t>
      </w:r>
      <w:r w:rsidR="009A5F6B">
        <w:rPr>
          <w:lang w:val="en-US"/>
        </w:rPr>
        <w:t>ent “X-Road: System Parameters”</w:t>
      </w:r>
      <w:r>
        <w:rPr>
          <w:lang w:val="en-US"/>
        </w:rPr>
        <w:t xml:space="preserve"> </w:t>
      </w:r>
      <w:r>
        <w:rPr>
          <w:lang w:val="en-US"/>
        </w:rPr>
        <w:fldChar w:fldCharType="begin"/>
      </w:r>
      <w:r>
        <w:rPr>
          <w:lang w:val="en-US"/>
        </w:rPr>
        <w:instrText xml:space="preserve"> REF Ref_X-Road_System_Parameters \h </w:instrText>
      </w:r>
      <w:r>
        <w:rPr>
          <w:lang w:val="en-US"/>
        </w:rPr>
      </w:r>
      <w:r>
        <w:rPr>
          <w:lang w:val="en-US"/>
        </w:rPr>
        <w:fldChar w:fldCharType="separate"/>
      </w:r>
      <w:r w:rsidR="009A5F6B">
        <w:t>[UG-SYSPAR]</w:t>
      </w:r>
      <w:r>
        <w:rPr>
          <w:lang w:val="en-US"/>
        </w:rPr>
        <w:fldChar w:fldCharType="end"/>
      </w:r>
      <w:r>
        <w:rPr>
          <w:lang w:val="en-US"/>
        </w:rPr>
        <w:t>.</w:t>
      </w:r>
    </w:p>
    <w:p w:rsidR="000607B9" w:rsidRDefault="005072D5">
      <w:pPr>
        <w:numPr>
          <w:ilvl w:val="0"/>
          <w:numId w:val="4"/>
        </w:numPr>
        <w:tabs>
          <w:tab w:val="left" w:pos="0"/>
        </w:tabs>
        <w:rPr>
          <w:lang w:val="en-US"/>
        </w:rPr>
      </w:pPr>
      <w:r>
        <w:rPr>
          <w:lang w:val="en-US"/>
        </w:rPr>
        <w:t xml:space="preserve">The contents of the signed directory and the schemas for private parameters and shared parameters are described in the document “X-Road: Protocol for Downloading Configuration” </w:t>
      </w:r>
      <w:r>
        <w:rPr>
          <w:lang w:val="en-US"/>
        </w:rPr>
        <w:fldChar w:fldCharType="begin"/>
      </w:r>
      <w:r>
        <w:rPr>
          <w:lang w:val="en-US"/>
        </w:rPr>
        <w:instrText xml:space="preserve"> REF Ref_PR-GCONF \h </w:instrText>
      </w:r>
      <w:r>
        <w:rPr>
          <w:lang w:val="en-US"/>
        </w:rPr>
      </w:r>
      <w:r>
        <w:rPr>
          <w:lang w:val="en-US"/>
        </w:rPr>
        <w:fldChar w:fldCharType="separate"/>
      </w:r>
      <w:r w:rsidR="009A5F6B">
        <w:t>[PR-GCONF]</w:t>
      </w:r>
      <w:r>
        <w:rPr>
          <w:lang w:val="en-US"/>
        </w:rPr>
        <w:fldChar w:fldCharType="end"/>
      </w:r>
      <w:r>
        <w:rPr>
          <w:lang w:val="en-US"/>
        </w:rPr>
        <w:t>.</w:t>
      </w:r>
    </w:p>
    <w:p w:rsidR="000607B9" w:rsidRDefault="005072D5">
      <w:pPr>
        <w:numPr>
          <w:ilvl w:val="0"/>
          <w:numId w:val="4"/>
        </w:numPr>
        <w:tabs>
          <w:tab w:val="left" w:pos="0"/>
        </w:tabs>
      </w:pPr>
      <w:r>
        <w:rPr>
          <w:lang w:val="en-US"/>
        </w:rPr>
        <w:t>The error messages are logged to /</w:t>
      </w:r>
      <w:proofErr w:type="spellStart"/>
      <w:r>
        <w:rPr>
          <w:lang w:val="en-US"/>
        </w:rPr>
        <w:t>var</w:t>
      </w:r>
      <w:proofErr w:type="spellEnd"/>
      <w:r>
        <w:rPr>
          <w:lang w:val="en-US"/>
        </w:rPr>
        <w:t>/log/</w:t>
      </w:r>
      <w:proofErr w:type="spellStart"/>
      <w:r>
        <w:rPr>
          <w:lang w:val="en-US"/>
        </w:rPr>
        <w:t>xroad</w:t>
      </w:r>
      <w:proofErr w:type="spellEnd"/>
      <w:r>
        <w:rPr>
          <w:lang w:val="en-US"/>
        </w:rPr>
        <w:t>/jetty/jetty.log.</w:t>
      </w:r>
    </w:p>
    <w:p w:rsidR="000607B9" w:rsidRDefault="005072D5">
      <w:pPr>
        <w:pStyle w:val="Heading3"/>
        <w:tabs>
          <w:tab w:val="left" w:pos="0"/>
        </w:tabs>
      </w:pPr>
      <w:bookmarkStart w:id="62" w:name="__RefHeading___Toc175735_1455376324"/>
      <w:bookmarkStart w:id="63" w:name="_Toc443036182"/>
      <w:bookmarkEnd w:id="62"/>
      <w:r>
        <w:t>UC GCONF_19: Handle a Configuration Download Request</w:t>
      </w:r>
      <w:bookmarkEnd w:id="63"/>
      <w:r>
        <w:t xml:space="preserve"> </w:t>
      </w:r>
    </w:p>
    <w:p w:rsidR="000607B9" w:rsidRDefault="005072D5">
      <w:pPr>
        <w:rPr>
          <w:b/>
          <w:bCs/>
          <w:lang w:val="en-US"/>
        </w:rPr>
      </w:pPr>
      <w:r>
        <w:rPr>
          <w:b/>
          <w:bCs/>
        </w:rPr>
        <w:t>System</w:t>
      </w:r>
      <w:r>
        <w:t>: Central server</w:t>
      </w:r>
    </w:p>
    <w:p w:rsidR="000607B9" w:rsidRDefault="005072D5">
      <w:pPr>
        <w:rPr>
          <w:b/>
          <w:bCs/>
          <w:lang w:val="en-US"/>
        </w:rPr>
      </w:pPr>
      <w:r>
        <w:rPr>
          <w:b/>
          <w:bCs/>
          <w:lang w:val="en-US"/>
        </w:rPr>
        <w:t>Level</w:t>
      </w:r>
      <w:r>
        <w:rPr>
          <w:lang w:val="en-US"/>
        </w:rPr>
        <w:t>: System task</w:t>
      </w:r>
    </w:p>
    <w:p w:rsidR="000607B9" w:rsidRDefault="005072D5">
      <w:pPr>
        <w:rPr>
          <w:b/>
          <w:bCs/>
        </w:rPr>
      </w:pPr>
      <w:r>
        <w:rPr>
          <w:b/>
          <w:bCs/>
          <w:lang w:val="en-US"/>
        </w:rPr>
        <w:t>Component:</w:t>
      </w:r>
      <w:r>
        <w:rPr>
          <w:lang w:val="en-US"/>
        </w:rPr>
        <w:t xml:space="preserve"> Central server, security server, configuration proxy</w:t>
      </w:r>
    </w:p>
    <w:p w:rsidR="000607B9" w:rsidRDefault="005072D5">
      <w:pPr>
        <w:rPr>
          <w:b/>
          <w:bCs/>
        </w:rPr>
      </w:pPr>
      <w:r>
        <w:rPr>
          <w:b/>
          <w:bCs/>
        </w:rPr>
        <w:t>Actor</w:t>
      </w:r>
      <w:r>
        <w:t>: Configuration client</w:t>
      </w:r>
    </w:p>
    <w:p w:rsidR="000607B9" w:rsidRDefault="005072D5">
      <w:pPr>
        <w:rPr>
          <w:b/>
          <w:bCs/>
        </w:rPr>
      </w:pPr>
      <w:r>
        <w:rPr>
          <w:b/>
          <w:bCs/>
        </w:rPr>
        <w:t>Brief Description</w:t>
      </w:r>
      <w:r>
        <w:t>: System receives a configuration download request from a configuration client and responds.</w:t>
      </w:r>
    </w:p>
    <w:p w:rsidR="000607B9" w:rsidRDefault="005072D5">
      <w:pPr>
        <w:rPr>
          <w:b/>
          <w:bCs/>
        </w:rPr>
      </w:pPr>
      <w:r>
        <w:rPr>
          <w:b/>
          <w:bCs/>
        </w:rPr>
        <w:t>Preconditions</w:t>
      </w:r>
      <w:r>
        <w:t>: Signed configuration directory and configuration part files have been made available for downloading.</w:t>
      </w:r>
    </w:p>
    <w:p w:rsidR="000607B9" w:rsidRDefault="005072D5">
      <w:pPr>
        <w:rPr>
          <w:b/>
          <w:bCs/>
        </w:rPr>
      </w:pPr>
      <w:proofErr w:type="spellStart"/>
      <w:r>
        <w:rPr>
          <w:b/>
          <w:bCs/>
        </w:rPr>
        <w:t>Postconditions</w:t>
      </w:r>
      <w:proofErr w:type="spellEnd"/>
      <w:r>
        <w:t>: The configuration client has received either the requested configuration item (signed configuration directory or a configuration part file) or an error message.</w:t>
      </w:r>
    </w:p>
    <w:p w:rsidR="000607B9" w:rsidRDefault="005072D5">
      <w:pPr>
        <w:rPr>
          <w:b/>
          <w:bCs/>
          <w:lang w:val="en-US"/>
        </w:rPr>
      </w:pPr>
      <w:r>
        <w:rPr>
          <w:b/>
          <w:bCs/>
        </w:rPr>
        <w:t>Trigger</w:t>
      </w:r>
      <w:r>
        <w:t>: Download request from a configuration client.</w:t>
      </w:r>
    </w:p>
    <w:p w:rsidR="000607B9" w:rsidRDefault="005072D5">
      <w:pPr>
        <w:rPr>
          <w:lang w:val="en-US"/>
        </w:rPr>
      </w:pPr>
      <w:r>
        <w:rPr>
          <w:b/>
          <w:bCs/>
          <w:lang w:val="en-US"/>
        </w:rPr>
        <w:t>Main Success Scenario</w:t>
      </w:r>
      <w:r>
        <w:rPr>
          <w:lang w:val="en-US"/>
        </w:rPr>
        <w:t>:</w:t>
      </w:r>
    </w:p>
    <w:p w:rsidR="000607B9" w:rsidRDefault="005072D5">
      <w:pPr>
        <w:numPr>
          <w:ilvl w:val="0"/>
          <w:numId w:val="28"/>
        </w:numPr>
        <w:tabs>
          <w:tab w:val="left" w:pos="0"/>
        </w:tabs>
        <w:rPr>
          <w:lang w:val="en-US"/>
        </w:rPr>
      </w:pPr>
      <w:r>
        <w:rPr>
          <w:lang w:val="en-US"/>
        </w:rPr>
        <w:t xml:space="preserve">Configuration client requests to download the signed configuration directory or a configuration part file. </w:t>
      </w:r>
    </w:p>
    <w:p w:rsidR="000607B9" w:rsidRDefault="005072D5">
      <w:pPr>
        <w:numPr>
          <w:ilvl w:val="0"/>
          <w:numId w:val="28"/>
        </w:numPr>
        <w:tabs>
          <w:tab w:val="left" w:pos="0"/>
        </w:tabs>
        <w:rPr>
          <w:b/>
          <w:bCs/>
        </w:rPr>
      </w:pPr>
      <w:r>
        <w:rPr>
          <w:lang w:val="en-US"/>
        </w:rPr>
        <w:t xml:space="preserve">System responds with the requested files. </w:t>
      </w:r>
    </w:p>
    <w:p w:rsidR="000607B9" w:rsidRDefault="005072D5">
      <w:r>
        <w:rPr>
          <w:b/>
          <w:bCs/>
        </w:rPr>
        <w:t>Extensions</w:t>
      </w:r>
      <w:r>
        <w:t xml:space="preserve">: </w:t>
      </w:r>
    </w:p>
    <w:p w:rsidR="000607B9" w:rsidRDefault="005072D5">
      <w:r>
        <w:t xml:space="preserve">2a. Request cannot be served. </w:t>
      </w:r>
    </w:p>
    <w:p w:rsidR="000607B9" w:rsidRDefault="005072D5">
      <w:pPr>
        <w:ind w:left="709"/>
        <w:rPr>
          <w:b/>
          <w:bCs/>
          <w:lang w:val="en-US"/>
        </w:rPr>
      </w:pPr>
      <w:r>
        <w:t>2a1. System responds with an error message.</w:t>
      </w:r>
    </w:p>
    <w:p w:rsidR="000607B9" w:rsidRDefault="005072D5">
      <w:r>
        <w:rPr>
          <w:b/>
          <w:bCs/>
          <w:lang w:val="en-US"/>
        </w:rPr>
        <w:t>Related information</w:t>
      </w:r>
      <w:r>
        <w:rPr>
          <w:lang w:val="en-US"/>
        </w:rPr>
        <w:t>: -</w:t>
      </w:r>
    </w:p>
    <w:p w:rsidR="000607B9" w:rsidRDefault="005072D5">
      <w:pPr>
        <w:pStyle w:val="Heading2"/>
        <w:tabs>
          <w:tab w:val="left" w:pos="0"/>
        </w:tabs>
      </w:pPr>
      <w:bookmarkStart w:id="64" w:name="__RefHeading___Toc22055_541592063"/>
      <w:bookmarkStart w:id="65" w:name="_Toc443036183"/>
      <w:bookmarkEnd w:id="64"/>
      <w:r>
        <w:t>Security Server Use Cases</w:t>
      </w:r>
      <w:bookmarkEnd w:id="65"/>
      <w:r>
        <w:t xml:space="preserve"> </w:t>
      </w:r>
    </w:p>
    <w:p w:rsidR="000607B9" w:rsidRDefault="005072D5">
      <w:pPr>
        <w:pStyle w:val="Heading3"/>
        <w:tabs>
          <w:tab w:val="left" w:pos="0"/>
        </w:tabs>
      </w:pPr>
      <w:bookmarkStart w:id="66" w:name="__RefHeading___Toc8077_1036715012"/>
      <w:bookmarkStart w:id="67" w:name="_Toc443036184"/>
      <w:bookmarkEnd w:id="66"/>
      <w:r>
        <w:t>UC GCONF_20: View the Configuration Anchor Information</w:t>
      </w:r>
      <w:bookmarkEnd w:id="67"/>
    </w:p>
    <w:p w:rsidR="000607B9" w:rsidRDefault="005072D5">
      <w:pPr>
        <w:rPr>
          <w:b/>
          <w:bCs/>
          <w:lang w:val="en-US"/>
        </w:rPr>
      </w:pPr>
      <w:r>
        <w:rPr>
          <w:b/>
          <w:bCs/>
        </w:rPr>
        <w:t>System</w:t>
      </w:r>
      <w:r>
        <w:t>: Security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Security server </w:t>
      </w:r>
    </w:p>
    <w:p w:rsidR="000607B9" w:rsidRDefault="005072D5">
      <w:pPr>
        <w:rPr>
          <w:b/>
          <w:bCs/>
        </w:rPr>
      </w:pPr>
      <w:r>
        <w:rPr>
          <w:b/>
          <w:bCs/>
        </w:rPr>
        <w:t>Actor</w:t>
      </w:r>
      <w:r>
        <w:t>: SS administrator</w:t>
      </w:r>
    </w:p>
    <w:p w:rsidR="000607B9" w:rsidRDefault="005072D5">
      <w:pPr>
        <w:rPr>
          <w:b/>
          <w:bCs/>
        </w:rPr>
      </w:pPr>
      <w:r>
        <w:rPr>
          <w:b/>
          <w:bCs/>
        </w:rPr>
        <w:t>Brief Description</w:t>
      </w:r>
      <w:r>
        <w:t>: SS administrator views the information regarding the configuration anchor used by the system to download global configuration.</w:t>
      </w:r>
    </w:p>
    <w:p w:rsidR="000607B9" w:rsidRDefault="005072D5">
      <w:pPr>
        <w:rPr>
          <w:b/>
          <w:bCs/>
        </w:rPr>
      </w:pPr>
      <w:r>
        <w:rPr>
          <w:b/>
          <w:bCs/>
        </w:rPr>
        <w:t>Preconditions</w:t>
      </w:r>
      <w:r>
        <w:t xml:space="preserve">: A configuration anchor is saved in the system configuration (see </w:t>
      </w:r>
      <w:r>
        <w:fldChar w:fldCharType="begin"/>
      </w:r>
      <w:r>
        <w:instrText xml:space="preserve"> REF __RefHeading___Toc8081_1036715012 \r \h </w:instrText>
      </w:r>
      <w:r>
        <w:fldChar w:fldCharType="separate"/>
      </w:r>
      <w:r w:rsidR="009A5F6B">
        <w:t>2.3.3</w:t>
      </w:r>
      <w:r>
        <w:fldChar w:fldCharType="end"/>
      </w:r>
      <w:r>
        <w:t xml:space="preserve">). </w:t>
      </w:r>
    </w:p>
    <w:p w:rsidR="000607B9" w:rsidRDefault="005072D5">
      <w:pPr>
        <w:rPr>
          <w:b/>
          <w:bCs/>
        </w:rPr>
      </w:pPr>
      <w:proofErr w:type="spellStart"/>
      <w:r>
        <w:rPr>
          <w:b/>
          <w:bCs/>
        </w:rPr>
        <w:t>Postconditions</w:t>
      </w:r>
      <w:proofErr w:type="spellEnd"/>
      <w:r>
        <w:t>: The configuration anchor information is displayed to SS administrator.</w:t>
      </w:r>
    </w:p>
    <w:p w:rsidR="000607B9" w:rsidRDefault="005072D5">
      <w:pPr>
        <w:rPr>
          <w:b/>
          <w:bCs/>
          <w:lang w:val="en-US"/>
        </w:rPr>
      </w:pPr>
      <w:r>
        <w:rPr>
          <w:b/>
          <w:bCs/>
        </w:rPr>
        <w:t>Trigger</w:t>
      </w:r>
      <w:r>
        <w:t>: SS administrator wishes to view the configuration anchor information e.g., to verify that the system is using the latest anchor provided by the governing agency.</w:t>
      </w:r>
    </w:p>
    <w:p w:rsidR="000607B9" w:rsidRDefault="005072D5">
      <w:r>
        <w:rPr>
          <w:b/>
          <w:bCs/>
          <w:lang w:val="en-US"/>
        </w:rPr>
        <w:t>Main Success Scenario</w:t>
      </w:r>
      <w:r>
        <w:rPr>
          <w:lang w:val="en-US"/>
        </w:rPr>
        <w:t>:</w:t>
      </w:r>
    </w:p>
    <w:p w:rsidR="000607B9" w:rsidRDefault="005072D5">
      <w:pPr>
        <w:numPr>
          <w:ilvl w:val="0"/>
          <w:numId w:val="29"/>
        </w:numPr>
        <w:tabs>
          <w:tab w:val="left" w:pos="0"/>
        </w:tabs>
      </w:pPr>
      <w:r>
        <w:t xml:space="preserve">SS administrator selects to view the configuration anchor. </w:t>
      </w:r>
    </w:p>
    <w:p w:rsidR="000607B9" w:rsidRDefault="005072D5">
      <w:pPr>
        <w:numPr>
          <w:ilvl w:val="0"/>
          <w:numId w:val="29"/>
        </w:numPr>
        <w:tabs>
          <w:tab w:val="left" w:pos="0"/>
        </w:tabs>
      </w:pPr>
      <w:r>
        <w:t>System displays the following information.</w:t>
      </w:r>
    </w:p>
    <w:p w:rsidR="000607B9" w:rsidRDefault="005072D5">
      <w:pPr>
        <w:numPr>
          <w:ilvl w:val="1"/>
          <w:numId w:val="4"/>
        </w:numPr>
        <w:tabs>
          <w:tab w:val="left" w:pos="0"/>
        </w:tabs>
      </w:pPr>
      <w:r>
        <w:t xml:space="preserve">The SHA-224 hash value of the configuration anchor. </w:t>
      </w:r>
    </w:p>
    <w:p w:rsidR="000607B9" w:rsidRDefault="005072D5">
      <w:pPr>
        <w:numPr>
          <w:ilvl w:val="1"/>
          <w:numId w:val="4"/>
        </w:numPr>
        <w:tabs>
          <w:tab w:val="left" w:pos="0"/>
        </w:tabs>
        <w:rPr>
          <w:color w:val="000000"/>
          <w:lang w:val="en-US"/>
        </w:rPr>
      </w:pPr>
      <w:r>
        <w:t>The generation date and time (UTC) of the configuration anchor.</w:t>
      </w:r>
    </w:p>
    <w:p w:rsidR="000607B9" w:rsidRDefault="005072D5">
      <w:pPr>
        <w:tabs>
          <w:tab w:val="left" w:pos="0"/>
        </w:tabs>
        <w:ind w:left="360"/>
      </w:pPr>
      <w:r>
        <w:rPr>
          <w:color w:val="000000"/>
          <w:lang w:val="en-US"/>
        </w:rPr>
        <w:t>The following user action options are displayed:</w:t>
      </w:r>
    </w:p>
    <w:p w:rsidR="000607B9" w:rsidRDefault="005072D5">
      <w:pPr>
        <w:numPr>
          <w:ilvl w:val="1"/>
          <w:numId w:val="4"/>
        </w:numPr>
        <w:tabs>
          <w:tab w:val="left" w:pos="0"/>
        </w:tabs>
      </w:pPr>
      <w:r>
        <w:t xml:space="preserve">download the configuration anchor file: </w:t>
      </w:r>
      <w:r>
        <w:fldChar w:fldCharType="begin"/>
      </w:r>
      <w:r>
        <w:instrText xml:space="preserve"> REF __RefHeading___Toc8079_1036715012 \r \h </w:instrText>
      </w:r>
      <w:r>
        <w:fldChar w:fldCharType="separate"/>
      </w:r>
      <w:r w:rsidR="009A5F6B">
        <w:t>2.3.2</w:t>
      </w:r>
      <w:r>
        <w:fldChar w:fldCharType="end"/>
      </w:r>
      <w:r>
        <w:t>;</w:t>
      </w:r>
    </w:p>
    <w:p w:rsidR="000607B9" w:rsidRDefault="005072D5">
      <w:pPr>
        <w:numPr>
          <w:ilvl w:val="1"/>
          <w:numId w:val="4"/>
        </w:numPr>
        <w:tabs>
          <w:tab w:val="left" w:pos="0"/>
        </w:tabs>
        <w:rPr>
          <w:b/>
          <w:bCs/>
          <w:lang w:val="en-US"/>
        </w:rPr>
      </w:pPr>
      <w:proofErr w:type="gramStart"/>
      <w:r>
        <w:t>upload</w:t>
      </w:r>
      <w:proofErr w:type="gramEnd"/>
      <w:r>
        <w:t xml:space="preserve"> a configuration anchor file: </w:t>
      </w:r>
      <w:r>
        <w:fldChar w:fldCharType="begin"/>
      </w:r>
      <w:r>
        <w:instrText xml:space="preserve"> REF __RefHeading___Toc8081_1036715012 \r \h </w:instrText>
      </w:r>
      <w:r>
        <w:fldChar w:fldCharType="separate"/>
      </w:r>
      <w:r w:rsidR="009A5F6B">
        <w:t>2.3.3</w:t>
      </w:r>
      <w:r>
        <w:fldChar w:fldCharType="end"/>
      </w:r>
      <w:r>
        <w:t>.</w:t>
      </w:r>
    </w:p>
    <w:p w:rsidR="000607B9" w:rsidRDefault="005072D5">
      <w:pPr>
        <w:rPr>
          <w:b/>
          <w:bCs/>
          <w:lang w:val="en-US"/>
        </w:rPr>
      </w:pPr>
      <w:r>
        <w:rPr>
          <w:b/>
          <w:bCs/>
          <w:lang w:val="en-US"/>
        </w:rPr>
        <w:t>Extensions</w:t>
      </w:r>
      <w:r>
        <w:rPr>
          <w:lang w:val="en-US"/>
        </w:rPr>
        <w:t>: -</w:t>
      </w:r>
    </w:p>
    <w:p w:rsidR="000607B9" w:rsidRDefault="005072D5">
      <w:r>
        <w:rPr>
          <w:b/>
          <w:bCs/>
          <w:lang w:val="en-US"/>
        </w:rPr>
        <w:t>Related information</w:t>
      </w:r>
      <w:r>
        <w:rPr>
          <w:lang w:val="en-US"/>
        </w:rPr>
        <w:t>: -</w:t>
      </w:r>
    </w:p>
    <w:p w:rsidR="000607B9" w:rsidRDefault="005072D5">
      <w:pPr>
        <w:pStyle w:val="Heading3"/>
        <w:tabs>
          <w:tab w:val="left" w:pos="0"/>
        </w:tabs>
      </w:pPr>
      <w:bookmarkStart w:id="68" w:name="__RefHeading___Toc8079_1036715012"/>
      <w:bookmarkStart w:id="69" w:name="_Toc443036185"/>
      <w:bookmarkEnd w:id="68"/>
      <w:r>
        <w:t>UC GCONF_21: Download the Configuration Anchor File</w:t>
      </w:r>
      <w:bookmarkEnd w:id="69"/>
    </w:p>
    <w:p w:rsidR="000607B9" w:rsidRDefault="005072D5">
      <w:pPr>
        <w:rPr>
          <w:b/>
          <w:bCs/>
          <w:lang w:val="en-US"/>
        </w:rPr>
      </w:pPr>
      <w:r>
        <w:rPr>
          <w:b/>
          <w:bCs/>
        </w:rPr>
        <w:t>System</w:t>
      </w:r>
      <w:r>
        <w:t>: Security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Security server </w:t>
      </w:r>
    </w:p>
    <w:p w:rsidR="000607B9" w:rsidRDefault="005072D5">
      <w:pPr>
        <w:rPr>
          <w:b/>
          <w:bCs/>
        </w:rPr>
      </w:pPr>
      <w:r>
        <w:rPr>
          <w:b/>
          <w:bCs/>
        </w:rPr>
        <w:t>Actor</w:t>
      </w:r>
      <w:r>
        <w:t>: SS administrator</w:t>
      </w:r>
    </w:p>
    <w:p w:rsidR="000607B9" w:rsidRDefault="005072D5">
      <w:pPr>
        <w:rPr>
          <w:b/>
          <w:bCs/>
        </w:rPr>
      </w:pPr>
      <w:r>
        <w:rPr>
          <w:b/>
          <w:bCs/>
        </w:rPr>
        <w:t>Brief Description</w:t>
      </w:r>
      <w:r>
        <w:t>: SS administrator downloads the configuration anchor file used by the system to download configuration.</w:t>
      </w:r>
    </w:p>
    <w:p w:rsidR="000607B9" w:rsidRDefault="005072D5">
      <w:pPr>
        <w:rPr>
          <w:b/>
          <w:bCs/>
        </w:rPr>
      </w:pPr>
      <w:r>
        <w:rPr>
          <w:b/>
          <w:bCs/>
        </w:rPr>
        <w:t>Preconditions</w:t>
      </w:r>
      <w:r>
        <w:t>: A configuration anchor is saved in the system configuration.</w:t>
      </w:r>
    </w:p>
    <w:p w:rsidR="000607B9" w:rsidRDefault="005072D5">
      <w:pPr>
        <w:rPr>
          <w:b/>
          <w:bCs/>
        </w:rPr>
      </w:pPr>
      <w:proofErr w:type="spellStart"/>
      <w:r>
        <w:rPr>
          <w:b/>
          <w:bCs/>
        </w:rPr>
        <w:t>Postconditions</w:t>
      </w:r>
      <w:proofErr w:type="spellEnd"/>
      <w:r>
        <w:t>: The configuration anchor file used by the system has been downloaded by the SS administrator.</w:t>
      </w:r>
    </w:p>
    <w:p w:rsidR="000607B9" w:rsidRDefault="005072D5">
      <w:pPr>
        <w:rPr>
          <w:b/>
          <w:bCs/>
          <w:lang w:val="en-US"/>
        </w:rPr>
      </w:pPr>
      <w:r>
        <w:rPr>
          <w:b/>
          <w:bCs/>
        </w:rPr>
        <w:t>Trigger</w:t>
      </w:r>
      <w:r>
        <w:t>: SS administrator wishes to view the contents of the configuration anchor file or to store the file to an external location.</w:t>
      </w:r>
    </w:p>
    <w:p w:rsidR="000607B9" w:rsidRDefault="005072D5">
      <w:r>
        <w:rPr>
          <w:b/>
          <w:bCs/>
          <w:lang w:val="en-US"/>
        </w:rPr>
        <w:t>Main Success Scenario</w:t>
      </w:r>
      <w:r>
        <w:rPr>
          <w:lang w:val="en-US"/>
        </w:rPr>
        <w:t>:</w:t>
      </w:r>
    </w:p>
    <w:p w:rsidR="000607B9" w:rsidRDefault="005072D5">
      <w:pPr>
        <w:numPr>
          <w:ilvl w:val="0"/>
          <w:numId w:val="30"/>
        </w:numPr>
        <w:tabs>
          <w:tab w:val="left" w:pos="0"/>
        </w:tabs>
      </w:pPr>
      <w:r>
        <w:t xml:space="preserve">SS administrator selects to download the configuration anchor file. </w:t>
      </w:r>
    </w:p>
    <w:p w:rsidR="000607B9" w:rsidRDefault="005072D5">
      <w:pPr>
        <w:numPr>
          <w:ilvl w:val="0"/>
          <w:numId w:val="30"/>
        </w:numPr>
        <w:tabs>
          <w:tab w:val="left" w:pos="0"/>
        </w:tabs>
      </w:pPr>
      <w:r>
        <w:t xml:space="preserve">System presents the configuration anchor file for downloading. </w:t>
      </w:r>
    </w:p>
    <w:p w:rsidR="000607B9" w:rsidRDefault="005072D5">
      <w:pPr>
        <w:numPr>
          <w:ilvl w:val="0"/>
          <w:numId w:val="30"/>
        </w:numPr>
        <w:tabs>
          <w:tab w:val="left" w:pos="0"/>
        </w:tabs>
        <w:rPr>
          <w:b/>
          <w:bCs/>
          <w:lang w:val="en-US"/>
        </w:rPr>
      </w:pPr>
      <w:r>
        <w:t xml:space="preserve">SS administrator saves the anchor file to the local file system. </w:t>
      </w:r>
    </w:p>
    <w:p w:rsidR="000607B9" w:rsidRDefault="005072D5">
      <w:pPr>
        <w:rPr>
          <w:b/>
          <w:bCs/>
          <w:lang w:val="en-US"/>
        </w:rPr>
      </w:pPr>
      <w:r>
        <w:rPr>
          <w:b/>
          <w:bCs/>
          <w:lang w:val="en-US"/>
        </w:rPr>
        <w:t>Extensions</w:t>
      </w:r>
      <w:r>
        <w:rPr>
          <w:lang w:val="en-US"/>
        </w:rPr>
        <w:t>: -</w:t>
      </w:r>
    </w:p>
    <w:p w:rsidR="000607B9" w:rsidRDefault="005072D5">
      <w:r>
        <w:rPr>
          <w:b/>
          <w:bCs/>
          <w:lang w:val="en-US"/>
        </w:rPr>
        <w:t>Related information</w:t>
      </w:r>
      <w:r>
        <w:rPr>
          <w:lang w:val="en-US"/>
        </w:rPr>
        <w:t>: -</w:t>
      </w:r>
    </w:p>
    <w:p w:rsidR="000607B9" w:rsidRDefault="005072D5">
      <w:pPr>
        <w:pStyle w:val="Heading3"/>
        <w:tabs>
          <w:tab w:val="left" w:pos="0"/>
        </w:tabs>
      </w:pPr>
      <w:bookmarkStart w:id="70" w:name="__RefHeading___Toc8081_1036715012"/>
      <w:bookmarkStart w:id="71" w:name="_Toc443036186"/>
      <w:bookmarkEnd w:id="70"/>
      <w:r>
        <w:t>UC GCONF_22: Upload a Configuration Anchor File</w:t>
      </w:r>
      <w:bookmarkEnd w:id="71"/>
    </w:p>
    <w:p w:rsidR="000607B9" w:rsidRDefault="005072D5">
      <w:pPr>
        <w:rPr>
          <w:b/>
          <w:bCs/>
          <w:lang w:val="en-US"/>
        </w:rPr>
      </w:pPr>
      <w:r>
        <w:rPr>
          <w:b/>
          <w:bCs/>
        </w:rPr>
        <w:t>System</w:t>
      </w:r>
      <w:r>
        <w:t>: Security server</w:t>
      </w:r>
    </w:p>
    <w:p w:rsidR="000607B9" w:rsidRDefault="005072D5">
      <w:pPr>
        <w:rPr>
          <w:b/>
          <w:bCs/>
          <w:lang w:val="en-US"/>
        </w:rPr>
      </w:pPr>
      <w:r>
        <w:rPr>
          <w:b/>
          <w:bCs/>
          <w:lang w:val="en-US"/>
        </w:rPr>
        <w:t>Level</w:t>
      </w:r>
      <w:r>
        <w:rPr>
          <w:lang w:val="en-US"/>
        </w:rPr>
        <w:t>: User task</w:t>
      </w:r>
    </w:p>
    <w:p w:rsidR="000607B9" w:rsidRDefault="005072D5">
      <w:pPr>
        <w:rPr>
          <w:b/>
          <w:bCs/>
        </w:rPr>
      </w:pPr>
      <w:r>
        <w:rPr>
          <w:b/>
          <w:bCs/>
          <w:lang w:val="en-US"/>
        </w:rPr>
        <w:t>Component:</w:t>
      </w:r>
      <w:r>
        <w:rPr>
          <w:lang w:val="en-US"/>
        </w:rPr>
        <w:t xml:space="preserve"> Security server </w:t>
      </w:r>
    </w:p>
    <w:p w:rsidR="000607B9" w:rsidRDefault="005072D5">
      <w:pPr>
        <w:rPr>
          <w:b/>
          <w:bCs/>
        </w:rPr>
      </w:pPr>
      <w:r>
        <w:rPr>
          <w:b/>
          <w:bCs/>
        </w:rPr>
        <w:t>Actor</w:t>
      </w:r>
      <w:r>
        <w:t>: SS administrator</w:t>
      </w:r>
    </w:p>
    <w:p w:rsidR="000607B9" w:rsidRDefault="005072D5">
      <w:pPr>
        <w:rPr>
          <w:b/>
          <w:bCs/>
        </w:rPr>
      </w:pPr>
      <w:r>
        <w:rPr>
          <w:b/>
          <w:bCs/>
        </w:rPr>
        <w:t>Brief Description</w:t>
      </w:r>
      <w:r>
        <w:t>: SS administrator uploads the configuration anchor file to the system. System displays the details of the anchor and asks for SS administrator to confirm the upload. After confirmation, the system verifies that the configuration downloaded from the source pointed by this anchor is usable and starts using the uploaded anchor.</w:t>
      </w:r>
    </w:p>
    <w:p w:rsidR="000607B9" w:rsidRDefault="005072D5">
      <w:pPr>
        <w:rPr>
          <w:b/>
          <w:bCs/>
        </w:rPr>
      </w:pPr>
      <w:r>
        <w:rPr>
          <w:b/>
          <w:bCs/>
        </w:rPr>
        <w:t>Preconditions</w:t>
      </w:r>
      <w:r>
        <w:t xml:space="preserve">: SS administrator has received a configuration anchor file form the internal configuration provider and validated the integrity of the anchor. </w:t>
      </w:r>
    </w:p>
    <w:p w:rsidR="000607B9" w:rsidRDefault="005072D5">
      <w:pPr>
        <w:rPr>
          <w:b/>
          <w:bCs/>
        </w:rPr>
      </w:pPr>
      <w:proofErr w:type="spellStart"/>
      <w:r>
        <w:rPr>
          <w:b/>
          <w:bCs/>
        </w:rPr>
        <w:t>Postconditions</w:t>
      </w:r>
      <w:proofErr w:type="spellEnd"/>
      <w:r>
        <w:t>: -</w:t>
      </w:r>
    </w:p>
    <w:p w:rsidR="000607B9" w:rsidRDefault="005072D5">
      <w:r>
        <w:rPr>
          <w:b/>
          <w:bCs/>
        </w:rPr>
        <w:t>Trigger</w:t>
      </w:r>
      <w:r>
        <w:t xml:space="preserve">: The configuration anchor needs to be uploaded </w:t>
      </w:r>
    </w:p>
    <w:p w:rsidR="000607B9" w:rsidRDefault="005072D5">
      <w:pPr>
        <w:numPr>
          <w:ilvl w:val="0"/>
          <w:numId w:val="9"/>
        </w:numPr>
      </w:pPr>
      <w:r>
        <w:t>on system initialization or</w:t>
      </w:r>
    </w:p>
    <w:p w:rsidR="000607B9" w:rsidRDefault="005072D5">
      <w:pPr>
        <w:numPr>
          <w:ilvl w:val="0"/>
          <w:numId w:val="9"/>
        </w:numPr>
        <w:rPr>
          <w:b/>
          <w:bCs/>
          <w:lang w:val="en-US"/>
        </w:rPr>
      </w:pPr>
      <w:proofErr w:type="gramStart"/>
      <w:r>
        <w:t>when</w:t>
      </w:r>
      <w:proofErr w:type="gramEnd"/>
      <w:r>
        <w:t xml:space="preserve"> the X-Road governing agency has notified SS administrator that the configuration anchor needs to be updated.</w:t>
      </w:r>
    </w:p>
    <w:p w:rsidR="000607B9" w:rsidRDefault="005072D5">
      <w:r>
        <w:rPr>
          <w:b/>
          <w:bCs/>
          <w:lang w:val="en-US"/>
        </w:rPr>
        <w:t>Main Success Scenario</w:t>
      </w:r>
      <w:r>
        <w:rPr>
          <w:lang w:val="en-US"/>
        </w:rPr>
        <w:t>:</w:t>
      </w:r>
    </w:p>
    <w:p w:rsidR="000607B9" w:rsidRDefault="005072D5">
      <w:pPr>
        <w:numPr>
          <w:ilvl w:val="0"/>
          <w:numId w:val="31"/>
        </w:numPr>
        <w:tabs>
          <w:tab w:val="left" w:pos="0"/>
        </w:tabs>
      </w:pPr>
      <w:r>
        <w:t xml:space="preserve">SS administrator selects to upload a configuration anchor file. </w:t>
      </w:r>
    </w:p>
    <w:p w:rsidR="000607B9" w:rsidRDefault="005072D5">
      <w:pPr>
        <w:numPr>
          <w:ilvl w:val="0"/>
          <w:numId w:val="31"/>
        </w:numPr>
        <w:tabs>
          <w:tab w:val="left" w:pos="0"/>
        </w:tabs>
      </w:pPr>
      <w:r>
        <w:t xml:space="preserve">SS administrator inserts the path to the anchor file in the local file system. </w:t>
      </w:r>
    </w:p>
    <w:p w:rsidR="000607B9" w:rsidRDefault="005072D5">
      <w:pPr>
        <w:numPr>
          <w:ilvl w:val="0"/>
          <w:numId w:val="31"/>
        </w:numPr>
        <w:tabs>
          <w:tab w:val="left" w:pos="0"/>
        </w:tabs>
      </w:pPr>
      <w:r>
        <w:t>System verifies that the file is a valid configuration anchor file by validating the uploaded file against the configuration anchor schema.</w:t>
      </w:r>
    </w:p>
    <w:p w:rsidR="000607B9" w:rsidRDefault="005072D5">
      <w:pPr>
        <w:numPr>
          <w:ilvl w:val="0"/>
          <w:numId w:val="31"/>
        </w:numPr>
        <w:tabs>
          <w:tab w:val="left" w:pos="0"/>
        </w:tabs>
      </w:pPr>
      <w:r>
        <w:t xml:space="preserve">System verifies that the instance identifier in the anchor file </w:t>
      </w:r>
      <w:r>
        <w:rPr>
          <w:lang w:val="en-US"/>
        </w:rPr>
        <w:t>corresponds to the instance identifier of the security server.</w:t>
      </w:r>
    </w:p>
    <w:p w:rsidR="000607B9" w:rsidRDefault="005072D5">
      <w:pPr>
        <w:numPr>
          <w:ilvl w:val="0"/>
          <w:numId w:val="31"/>
        </w:numPr>
        <w:tabs>
          <w:tab w:val="left" w:pos="0"/>
        </w:tabs>
      </w:pPr>
      <w:r>
        <w:t xml:space="preserve">System calculates and displays the SHA-224 hash value and the generation time of the selected anchor file and prompts for confirmation. </w:t>
      </w:r>
    </w:p>
    <w:p w:rsidR="000607B9" w:rsidRDefault="005072D5">
      <w:pPr>
        <w:numPr>
          <w:ilvl w:val="0"/>
          <w:numId w:val="31"/>
        </w:numPr>
        <w:tabs>
          <w:tab w:val="left" w:pos="0"/>
        </w:tabs>
      </w:pPr>
      <w:r>
        <w:t xml:space="preserve">SS administrator confirms. </w:t>
      </w:r>
    </w:p>
    <w:p w:rsidR="000607B9" w:rsidRDefault="005072D5">
      <w:pPr>
        <w:numPr>
          <w:ilvl w:val="0"/>
          <w:numId w:val="31"/>
        </w:numPr>
        <w:tabs>
          <w:tab w:val="left" w:pos="0"/>
        </w:tabs>
      </w:pPr>
      <w:r>
        <w:t xml:space="preserve">System verifies that the anchor file is functional by downloading configuration from the source pointed by the anchor: </w:t>
      </w:r>
      <w:r>
        <w:fldChar w:fldCharType="begin"/>
      </w:r>
      <w:r>
        <w:instrText xml:space="preserve"> REF __RefHeading___Toc8083_1036715012 \r \h </w:instrText>
      </w:r>
      <w:r>
        <w:fldChar w:fldCharType="separate"/>
      </w:r>
      <w:r w:rsidR="009A5F6B">
        <w:t>2.3.4</w:t>
      </w:r>
      <w:r>
        <w:fldChar w:fldCharType="end"/>
      </w:r>
      <w:r>
        <w:t xml:space="preserve">. </w:t>
      </w:r>
    </w:p>
    <w:p w:rsidR="000607B9" w:rsidRDefault="005072D5">
      <w:pPr>
        <w:numPr>
          <w:ilvl w:val="0"/>
          <w:numId w:val="31"/>
        </w:numPr>
        <w:tabs>
          <w:tab w:val="left" w:pos="0"/>
        </w:tabs>
      </w:pPr>
      <w:r>
        <w:t xml:space="preserve">System saves the configuration anchor (overwriting the existing anchor if such exists). </w:t>
      </w:r>
    </w:p>
    <w:p w:rsidR="000607B9" w:rsidRDefault="005072D5">
      <w:pPr>
        <w:numPr>
          <w:ilvl w:val="0"/>
          <w:numId w:val="31"/>
        </w:numPr>
        <w:tabs>
          <w:tab w:val="left" w:pos="0"/>
        </w:tabs>
        <w:rPr>
          <w:b/>
          <w:bCs/>
        </w:rPr>
      </w:pPr>
      <w:r>
        <w:t>System logs the event “Upload configuration anchor” to the audit log.</w:t>
      </w:r>
    </w:p>
    <w:p w:rsidR="000607B9" w:rsidRDefault="005072D5">
      <w:r>
        <w:rPr>
          <w:b/>
          <w:bCs/>
        </w:rPr>
        <w:t>Extensions</w:t>
      </w:r>
      <w:r>
        <w:t xml:space="preserve">: </w:t>
      </w:r>
    </w:p>
    <w:p w:rsidR="000607B9" w:rsidRDefault="005072D5">
      <w:r>
        <w:t>3a.</w:t>
      </w:r>
      <w:r>
        <w:tab/>
      </w:r>
      <w:proofErr w:type="gramStart"/>
      <w:r>
        <w:t>The</w:t>
      </w:r>
      <w:proofErr w:type="gramEnd"/>
      <w:r>
        <w:t xml:space="preserve"> selected file is not a valid configuration anchor file.</w:t>
      </w:r>
    </w:p>
    <w:p w:rsidR="000607B9" w:rsidRDefault="005072D5">
      <w:pPr>
        <w:ind w:left="709"/>
      </w:pPr>
      <w:r>
        <w:t>3a.1.</w:t>
      </w:r>
      <w:r>
        <w:tab/>
        <w:t xml:space="preserve">System displays the error message: “Configuration anchor import failed: invalid anchor file”. </w:t>
      </w:r>
    </w:p>
    <w:p w:rsidR="000607B9" w:rsidRDefault="005072D5">
      <w:pPr>
        <w:ind w:left="709"/>
      </w:pPr>
      <w:r>
        <w:t>3a.2.</w:t>
      </w:r>
      <w:r>
        <w:tab/>
        <w:t>SS administrator selects to reinsert the path to the configuration anchor file. Use case continues from step 3.</w:t>
      </w:r>
    </w:p>
    <w:p w:rsidR="000607B9" w:rsidRDefault="005072D5">
      <w:pPr>
        <w:ind w:left="1418"/>
      </w:pPr>
      <w:r>
        <w:t>3a.2a.</w:t>
      </w:r>
      <w:r>
        <w:tab/>
        <w:t>SS administrator selects to terminate the use case.</w:t>
      </w:r>
    </w:p>
    <w:p w:rsidR="000607B9" w:rsidRDefault="005072D5">
      <w:r>
        <w:t>4a.</w:t>
      </w:r>
      <w:r>
        <w:tab/>
      </w:r>
      <w:proofErr w:type="gramStart"/>
      <w:r>
        <w:t>The</w:t>
      </w:r>
      <w:proofErr w:type="gramEnd"/>
      <w:r>
        <w:t xml:space="preserve"> instance identifier in the anchor file does not </w:t>
      </w:r>
      <w:r>
        <w:rPr>
          <w:lang w:val="en-US"/>
        </w:rPr>
        <w:t>correspond to the instance identifier of the security server.</w:t>
      </w:r>
    </w:p>
    <w:p w:rsidR="000607B9" w:rsidRDefault="005072D5">
      <w:pPr>
        <w:ind w:left="720"/>
      </w:pPr>
      <w:r>
        <w:t>4a.1.</w:t>
      </w:r>
      <w:r>
        <w:tab/>
        <w:t xml:space="preserve">System displays the error message: “Configuration anchor upload failed: unexpected instance identifier found in anchor”. </w:t>
      </w:r>
    </w:p>
    <w:p w:rsidR="000607B9" w:rsidRDefault="005072D5">
      <w:pPr>
        <w:ind w:left="720"/>
      </w:pPr>
      <w:r>
        <w:t>4a.2.</w:t>
      </w:r>
      <w:r>
        <w:tab/>
        <w:t>System logs the event “Upload configuration anchor failed” to the audit log.</w:t>
      </w:r>
    </w:p>
    <w:p w:rsidR="000607B9" w:rsidRDefault="005072D5">
      <w:pPr>
        <w:ind w:left="709"/>
        <w:rPr>
          <w:lang w:val="en-US"/>
        </w:rPr>
      </w:pPr>
      <w:r>
        <w:t>4a.3.</w:t>
      </w:r>
      <w:r>
        <w:tab/>
        <w:t>SS administrator selects to reinsert the path to the configuration anchor file. Use case continues from step 3.</w:t>
      </w:r>
    </w:p>
    <w:p w:rsidR="000607B9" w:rsidRDefault="005072D5">
      <w:pPr>
        <w:ind w:left="1440"/>
      </w:pPr>
      <w:r>
        <w:rPr>
          <w:lang w:val="en-US"/>
        </w:rPr>
        <w:t>4a.3a.</w:t>
      </w:r>
      <w:r>
        <w:rPr>
          <w:lang w:val="en-US"/>
        </w:rPr>
        <w:tab/>
        <w:t>SS administrator selects to terminate the use case.</w:t>
      </w:r>
    </w:p>
    <w:p w:rsidR="000607B9" w:rsidRDefault="005072D5">
      <w:r>
        <w:t>6a.</w:t>
      </w:r>
      <w:r>
        <w:tab/>
        <w:t>SS administrator cancels the import.</w:t>
      </w:r>
    </w:p>
    <w:p w:rsidR="000607B9" w:rsidRDefault="005072D5">
      <w:pPr>
        <w:ind w:left="709"/>
      </w:pPr>
      <w:r>
        <w:t>6a.2.</w:t>
      </w:r>
      <w:r>
        <w:tab/>
        <w:t>Use case terminates.</w:t>
      </w:r>
      <w:bookmarkStart w:id="72" w:name="_GoBack"/>
      <w:bookmarkEnd w:id="72"/>
    </w:p>
    <w:p w:rsidR="000607B9" w:rsidRDefault="005072D5">
      <w:r>
        <w:t>7a.</w:t>
      </w:r>
      <w:r>
        <w:tab/>
        <w:t>Downloading of the internal configuration fails.</w:t>
      </w:r>
    </w:p>
    <w:p w:rsidR="000607B9" w:rsidRDefault="005072D5">
      <w:pPr>
        <w:ind w:left="720"/>
      </w:pPr>
      <w:r>
        <w:t>7a.1.</w:t>
      </w:r>
      <w:r>
        <w:tab/>
        <w:t xml:space="preserve">System displays the error message: “Configuration source cannot be reached, check source URL in uploaded anchor file”. </w:t>
      </w:r>
    </w:p>
    <w:p w:rsidR="000607B9" w:rsidRDefault="005072D5">
      <w:pPr>
        <w:ind w:left="720"/>
      </w:pPr>
      <w:r>
        <w:t>7a.2.</w:t>
      </w:r>
      <w:r>
        <w:tab/>
        <w:t>System logs the event “Upload configuration anchor failed” to the audit log.</w:t>
      </w:r>
    </w:p>
    <w:p w:rsidR="000607B9" w:rsidRDefault="005072D5">
      <w:pPr>
        <w:ind w:left="709"/>
      </w:pPr>
      <w:r>
        <w:t>7a.3.</w:t>
      </w:r>
      <w:r>
        <w:tab/>
        <w:t>SS administrator selects to reinsert the path to the configuration anchor file. Use case continues from step 3.</w:t>
      </w:r>
    </w:p>
    <w:p w:rsidR="000607B9" w:rsidRDefault="005072D5">
      <w:pPr>
        <w:ind w:left="1418"/>
      </w:pPr>
      <w:r>
        <w:t>7a.3a.</w:t>
      </w:r>
      <w:r>
        <w:tab/>
        <w:t>SS administrator selects to terminate the use case.</w:t>
      </w:r>
    </w:p>
    <w:p w:rsidR="000607B9" w:rsidRDefault="005072D5">
      <w:r>
        <w:t>7b.</w:t>
      </w:r>
      <w:r>
        <w:tab/>
      </w:r>
      <w:proofErr w:type="gramStart"/>
      <w:r>
        <w:t>The</w:t>
      </w:r>
      <w:proofErr w:type="gramEnd"/>
      <w:r>
        <w:t xml:space="preserve"> downloaded internal configuration is expired.</w:t>
      </w:r>
    </w:p>
    <w:p w:rsidR="000607B9" w:rsidRDefault="005072D5">
      <w:pPr>
        <w:ind w:left="720"/>
      </w:pPr>
      <w:r>
        <w:t>7b.1.</w:t>
      </w:r>
      <w:r>
        <w:tab/>
        <w:t xml:space="preserve">System displays the error message: “Configuration from source is out of date”. </w:t>
      </w:r>
    </w:p>
    <w:p w:rsidR="000607B9" w:rsidRDefault="005072D5">
      <w:pPr>
        <w:ind w:left="720"/>
      </w:pPr>
      <w:r>
        <w:t>7b.2.</w:t>
      </w:r>
      <w:r>
        <w:tab/>
        <w:t>System logs the event “Upload configuration anchor failed” to the audit log.</w:t>
      </w:r>
    </w:p>
    <w:p w:rsidR="000607B9" w:rsidRDefault="005072D5">
      <w:pPr>
        <w:ind w:left="709"/>
      </w:pPr>
      <w:r>
        <w:t>7b.3.</w:t>
      </w:r>
      <w:r>
        <w:tab/>
        <w:t>SS administrator selects to reinsert the path to the configuration anchor file. Use case continues from step 3.</w:t>
      </w:r>
    </w:p>
    <w:p w:rsidR="000607B9" w:rsidRDefault="005072D5">
      <w:pPr>
        <w:ind w:left="1418"/>
      </w:pPr>
      <w:r>
        <w:t>7b.3a.</w:t>
      </w:r>
      <w:r>
        <w:tab/>
        <w:t>SS administrator selects to terminate the use case.</w:t>
      </w:r>
    </w:p>
    <w:p w:rsidR="000607B9" w:rsidRDefault="005072D5">
      <w:pPr>
        <w:rPr>
          <w:lang w:val="en-US"/>
        </w:rPr>
      </w:pPr>
      <w:r>
        <w:t>7c.</w:t>
      </w:r>
      <w:r>
        <w:tab/>
        <w:t>Verification of the signature value of the downloaded internal configuration failed.</w:t>
      </w:r>
    </w:p>
    <w:p w:rsidR="000607B9" w:rsidRDefault="005072D5">
      <w:pPr>
        <w:ind w:left="720"/>
      </w:pPr>
      <w:r>
        <w:rPr>
          <w:lang w:val="en-US"/>
        </w:rPr>
        <w:t>7c.1.</w:t>
      </w:r>
      <w:r>
        <w:rPr>
          <w:lang w:val="en-US"/>
        </w:rPr>
        <w:tab/>
      </w:r>
      <w:r>
        <w:t>System displays the error message: “</w:t>
      </w:r>
      <w:r>
        <w:rPr>
          <w:lang w:val="en-US"/>
        </w:rPr>
        <w:t>Signature of configuration cannot be verified”</w:t>
      </w:r>
      <w:r>
        <w:t xml:space="preserve">. </w:t>
      </w:r>
    </w:p>
    <w:p w:rsidR="000607B9" w:rsidRDefault="005072D5">
      <w:pPr>
        <w:ind w:left="720"/>
      </w:pPr>
      <w:r>
        <w:t>7c.2.</w:t>
      </w:r>
      <w:r>
        <w:tab/>
        <w:t>System logs the event “Upload configuration anchor failed” to the audit log.</w:t>
      </w:r>
    </w:p>
    <w:p w:rsidR="000607B9" w:rsidRDefault="005072D5">
      <w:pPr>
        <w:ind w:left="709"/>
      </w:pPr>
      <w:r>
        <w:t>7c.3.</w:t>
      </w:r>
      <w:r>
        <w:tab/>
        <w:t>SS administrator selects to reinsert the path to the configuration anchor file. Use case continues from step 3.</w:t>
      </w:r>
    </w:p>
    <w:p w:rsidR="000607B9" w:rsidRDefault="005072D5">
      <w:pPr>
        <w:ind w:left="1418"/>
        <w:rPr>
          <w:lang w:val="en-US"/>
        </w:rPr>
      </w:pPr>
      <w:r>
        <w:t>7c.3a.</w:t>
      </w:r>
      <w:r>
        <w:tab/>
        <w:t>SS administrator selects to terminate the use case.</w:t>
      </w:r>
    </w:p>
    <w:p w:rsidR="000607B9" w:rsidRDefault="005072D5">
      <w:pPr>
        <w:rPr>
          <w:lang w:val="en-US"/>
        </w:rPr>
      </w:pPr>
      <w:r>
        <w:rPr>
          <w:lang w:val="en-US"/>
        </w:rPr>
        <w:t>7d.</w:t>
      </w:r>
      <w:r>
        <w:rPr>
          <w:lang w:val="en-US"/>
        </w:rPr>
        <w:tab/>
      </w:r>
      <w:proofErr w:type="gramStart"/>
      <w:r>
        <w:rPr>
          <w:lang w:val="en-US"/>
        </w:rPr>
        <w:t>The</w:t>
      </w:r>
      <w:proofErr w:type="gramEnd"/>
      <w:r>
        <w:rPr>
          <w:lang w:val="en-US"/>
        </w:rPr>
        <w:t xml:space="preserve"> downloaded internal configuration directory does not contain private parameters. </w:t>
      </w:r>
    </w:p>
    <w:p w:rsidR="000607B9" w:rsidRDefault="005072D5">
      <w:pPr>
        <w:ind w:left="720"/>
      </w:pPr>
      <w:r>
        <w:rPr>
          <w:lang w:val="en-US"/>
        </w:rPr>
        <w:t>7d.1.</w:t>
      </w:r>
      <w:r>
        <w:rPr>
          <w:lang w:val="en-US"/>
        </w:rPr>
        <w:tab/>
      </w:r>
      <w:r>
        <w:t>System displays the error message: “</w:t>
      </w:r>
      <w:r>
        <w:rPr>
          <w:lang w:val="en-US"/>
        </w:rPr>
        <w:t>Configuration anchor import failed: invalid anchor file”.</w:t>
      </w:r>
      <w:r>
        <w:t xml:space="preserve"> </w:t>
      </w:r>
    </w:p>
    <w:p w:rsidR="000607B9" w:rsidRDefault="005072D5">
      <w:pPr>
        <w:ind w:left="720"/>
      </w:pPr>
      <w:r>
        <w:t>7d.2.</w:t>
      </w:r>
      <w:r>
        <w:tab/>
        <w:t>System logs the event “Upload configuration anchor failed” to the audit log.</w:t>
      </w:r>
    </w:p>
    <w:p w:rsidR="000607B9" w:rsidRDefault="005072D5">
      <w:pPr>
        <w:ind w:left="709"/>
      </w:pPr>
      <w:r>
        <w:t>7d.3.</w:t>
      </w:r>
      <w:r>
        <w:tab/>
        <w:t>SS administrator selects to reinsert the path to the configuration anchor file. Use case continues from step 3.</w:t>
      </w:r>
    </w:p>
    <w:p w:rsidR="000607B9" w:rsidRDefault="005072D5">
      <w:pPr>
        <w:ind w:left="1418"/>
        <w:rPr>
          <w:lang w:val="en-US"/>
        </w:rPr>
      </w:pPr>
      <w:r>
        <w:t>7d.3a.</w:t>
      </w:r>
      <w:r>
        <w:tab/>
        <w:t>SS administrator selects to terminate the use case.</w:t>
      </w:r>
    </w:p>
    <w:p w:rsidR="000607B9" w:rsidRDefault="005072D5">
      <w:pPr>
        <w:rPr>
          <w:lang w:val="en-US"/>
        </w:rPr>
      </w:pPr>
      <w:r>
        <w:rPr>
          <w:lang w:val="en-US"/>
        </w:rPr>
        <w:t>7e.</w:t>
      </w:r>
      <w:r>
        <w:rPr>
          <w:lang w:val="en-US"/>
        </w:rPr>
        <w:tab/>
      </w:r>
      <w:proofErr w:type="gramStart"/>
      <w:r>
        <w:rPr>
          <w:lang w:val="en-US"/>
        </w:rPr>
        <w:t>The</w:t>
      </w:r>
      <w:proofErr w:type="gramEnd"/>
      <w:r>
        <w:rPr>
          <w:lang w:val="en-US"/>
        </w:rPr>
        <w:t xml:space="preserve"> verification of the downloaded internal configuration fails for reasons other than the ones listed in extensions 7b-d.</w:t>
      </w:r>
    </w:p>
    <w:p w:rsidR="000607B9" w:rsidRDefault="005072D5">
      <w:pPr>
        <w:ind w:left="720"/>
      </w:pPr>
      <w:r>
        <w:rPr>
          <w:lang w:val="en-US"/>
        </w:rPr>
        <w:t>7e.1.</w:t>
      </w:r>
      <w:r>
        <w:rPr>
          <w:lang w:val="en-US"/>
        </w:rPr>
        <w:tab/>
      </w:r>
      <w:r>
        <w:t>System displays the error message:</w:t>
      </w:r>
      <w:r>
        <w:rPr>
          <w:lang w:val="en-US"/>
        </w:rPr>
        <w:t xml:space="preserve"> “Configuration from source failed verification”.</w:t>
      </w:r>
    </w:p>
    <w:p w:rsidR="000607B9" w:rsidRDefault="005072D5">
      <w:pPr>
        <w:ind w:left="720"/>
      </w:pPr>
      <w:r>
        <w:t>7e.2.</w:t>
      </w:r>
      <w:r>
        <w:tab/>
        <w:t>System logs the event “Upload configuration anchor failed” to the audit log.</w:t>
      </w:r>
    </w:p>
    <w:p w:rsidR="000607B9" w:rsidRDefault="005072D5">
      <w:pPr>
        <w:ind w:left="709"/>
        <w:rPr>
          <w:lang w:val="en-US"/>
        </w:rPr>
      </w:pPr>
      <w:r>
        <w:t>7e.3.</w:t>
      </w:r>
      <w:r>
        <w:tab/>
        <w:t>SS administrator selects to reinsert the path to the configuration anchor file. Use case continues from step 3.</w:t>
      </w:r>
    </w:p>
    <w:p w:rsidR="000607B9" w:rsidRDefault="005072D5">
      <w:pPr>
        <w:ind w:left="1418"/>
        <w:rPr>
          <w:b/>
          <w:bCs/>
          <w:lang w:val="en-US"/>
        </w:rPr>
      </w:pPr>
      <w:r>
        <w:rPr>
          <w:lang w:val="en-US"/>
        </w:rPr>
        <w:t>7e.3a.</w:t>
      </w:r>
      <w:r>
        <w:rPr>
          <w:lang w:val="en-US"/>
        </w:rPr>
        <w:tab/>
        <w:t>SS administrator selects to terminate the use case.</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A5F6B">
        <w:t>[SPEC-AL]</w:t>
      </w:r>
      <w:r>
        <w:rPr>
          <w:lang w:val="en-US"/>
        </w:rPr>
        <w:fldChar w:fldCharType="end"/>
      </w:r>
      <w:r>
        <w:rPr>
          <w:lang w:val="en-US"/>
        </w:rPr>
        <w:t>.</w:t>
      </w:r>
    </w:p>
    <w:p w:rsidR="000607B9" w:rsidRDefault="005072D5">
      <w:pPr>
        <w:numPr>
          <w:ilvl w:val="0"/>
          <w:numId w:val="4"/>
        </w:numPr>
        <w:tabs>
          <w:tab w:val="left" w:pos="0"/>
        </w:tabs>
      </w:pPr>
      <w:r>
        <w:rPr>
          <w:lang w:val="en-US"/>
        </w:rPr>
        <w:t>The format of the configuration anchor and the configuration directory and the protocol for downloading the configuration are described in the document “</w:t>
      </w:r>
      <w:r>
        <w:t>X-Road: Protocol for Downloading Configuration”</w:t>
      </w:r>
      <w:r>
        <w:rPr>
          <w:lang w:val="en-US"/>
        </w:rPr>
        <w:t xml:space="preserve"> </w:t>
      </w:r>
      <w:r>
        <w:rPr>
          <w:lang w:val="en-US"/>
        </w:rPr>
        <w:fldChar w:fldCharType="begin"/>
      </w:r>
      <w:r>
        <w:rPr>
          <w:lang w:val="en-US"/>
        </w:rPr>
        <w:instrText xml:space="preserve"> REF Ref_PR-GCONF \h </w:instrText>
      </w:r>
      <w:r>
        <w:rPr>
          <w:lang w:val="en-US"/>
        </w:rPr>
      </w:r>
      <w:r>
        <w:rPr>
          <w:lang w:val="en-US"/>
        </w:rPr>
        <w:fldChar w:fldCharType="separate"/>
      </w:r>
      <w:r w:rsidR="009A5F6B">
        <w:t>[PR-GCONF]</w:t>
      </w:r>
      <w:r>
        <w:rPr>
          <w:lang w:val="en-US"/>
        </w:rPr>
        <w:fldChar w:fldCharType="end"/>
      </w:r>
      <w:r>
        <w:rPr>
          <w:lang w:val="en-US"/>
        </w:rPr>
        <w:t>.</w:t>
      </w:r>
    </w:p>
    <w:p w:rsidR="000607B9" w:rsidRDefault="005072D5">
      <w:pPr>
        <w:pStyle w:val="Heading3"/>
        <w:tabs>
          <w:tab w:val="left" w:pos="0"/>
        </w:tabs>
      </w:pPr>
      <w:bookmarkStart w:id="73" w:name="__RefHeading___Toc8083_1036715012"/>
      <w:bookmarkStart w:id="74" w:name="_Toc443036187"/>
      <w:bookmarkEnd w:id="73"/>
      <w:r>
        <w:t>UC GCONF_23: Update Configuration</w:t>
      </w:r>
      <w:bookmarkEnd w:id="74"/>
      <w:r>
        <w:t xml:space="preserve"> </w:t>
      </w:r>
    </w:p>
    <w:p w:rsidR="000607B9" w:rsidRDefault="005072D5">
      <w:pPr>
        <w:rPr>
          <w:b/>
          <w:bCs/>
          <w:lang w:val="en-US"/>
        </w:rPr>
      </w:pPr>
      <w:r>
        <w:rPr>
          <w:b/>
          <w:bCs/>
        </w:rPr>
        <w:t>System</w:t>
      </w:r>
      <w:r>
        <w:t>: Security server</w:t>
      </w:r>
    </w:p>
    <w:p w:rsidR="000607B9" w:rsidRDefault="005072D5">
      <w:pPr>
        <w:rPr>
          <w:b/>
          <w:bCs/>
          <w:lang w:val="en-US"/>
        </w:rPr>
      </w:pPr>
      <w:r>
        <w:rPr>
          <w:b/>
          <w:bCs/>
          <w:lang w:val="en-US"/>
        </w:rPr>
        <w:t>Level</w:t>
      </w:r>
      <w:r>
        <w:rPr>
          <w:lang w:val="en-US"/>
        </w:rPr>
        <w:t>: System task</w:t>
      </w:r>
    </w:p>
    <w:p w:rsidR="000607B9" w:rsidRDefault="005072D5">
      <w:pPr>
        <w:rPr>
          <w:b/>
          <w:bCs/>
        </w:rPr>
      </w:pPr>
      <w:r>
        <w:rPr>
          <w:b/>
          <w:bCs/>
          <w:lang w:val="en-US"/>
        </w:rPr>
        <w:t>Component:</w:t>
      </w:r>
      <w:r>
        <w:rPr>
          <w:lang w:val="en-US"/>
        </w:rPr>
        <w:t xml:space="preserve"> Security server </w:t>
      </w:r>
    </w:p>
    <w:p w:rsidR="000607B9" w:rsidRDefault="005072D5">
      <w:pPr>
        <w:rPr>
          <w:b/>
          <w:bCs/>
        </w:rPr>
      </w:pPr>
      <w:r>
        <w:rPr>
          <w:b/>
          <w:bCs/>
        </w:rPr>
        <w:t>Actor</w:t>
      </w:r>
      <w:r>
        <w:t>: -</w:t>
      </w:r>
    </w:p>
    <w:p w:rsidR="000607B9" w:rsidRDefault="005072D5">
      <w:pPr>
        <w:rPr>
          <w:b/>
          <w:bCs/>
        </w:rPr>
      </w:pPr>
      <w:r>
        <w:rPr>
          <w:b/>
          <w:bCs/>
        </w:rPr>
        <w:t>Brief Description</w:t>
      </w:r>
      <w:r>
        <w:t xml:space="preserve">: System updates configuration by downloading global configuration from every known configuration source and updating the states of system configuration objects based on information found in the downloaded configuration files. </w:t>
      </w:r>
    </w:p>
    <w:p w:rsidR="000607B9" w:rsidRDefault="005072D5">
      <w:pPr>
        <w:rPr>
          <w:b/>
          <w:bCs/>
        </w:rPr>
      </w:pPr>
      <w:r>
        <w:rPr>
          <w:b/>
          <w:bCs/>
        </w:rPr>
        <w:t>Preconditions</w:t>
      </w:r>
      <w:r>
        <w:t xml:space="preserve">: Configuration anchor is saved in the system configuration. </w:t>
      </w:r>
    </w:p>
    <w:p w:rsidR="000607B9" w:rsidRDefault="005072D5">
      <w:pPr>
        <w:rPr>
          <w:b/>
          <w:bCs/>
        </w:rPr>
      </w:pPr>
      <w:proofErr w:type="spellStart"/>
      <w:r>
        <w:rPr>
          <w:b/>
          <w:bCs/>
        </w:rPr>
        <w:t>Postconditions</w:t>
      </w:r>
      <w:proofErr w:type="spellEnd"/>
      <w:r>
        <w:t>: -</w:t>
      </w:r>
    </w:p>
    <w:p w:rsidR="000607B9" w:rsidRDefault="005072D5">
      <w:r>
        <w:rPr>
          <w:b/>
          <w:bCs/>
        </w:rPr>
        <w:t>Triggers</w:t>
      </w:r>
      <w:r>
        <w:t xml:space="preserve">: </w:t>
      </w:r>
    </w:p>
    <w:p w:rsidR="000607B9" w:rsidRDefault="005072D5">
      <w:pPr>
        <w:numPr>
          <w:ilvl w:val="0"/>
          <w:numId w:val="4"/>
        </w:numPr>
        <w:tabs>
          <w:tab w:val="left" w:pos="0"/>
        </w:tabs>
      </w:pPr>
      <w:r>
        <w:t xml:space="preserve">Step 7 of </w:t>
      </w:r>
      <w:r>
        <w:fldChar w:fldCharType="begin"/>
      </w:r>
      <w:r>
        <w:instrText xml:space="preserve"> REF __RefHeading___Toc8081_1036715012 \r \h </w:instrText>
      </w:r>
      <w:r>
        <w:fldChar w:fldCharType="separate"/>
      </w:r>
      <w:r w:rsidR="009A5F6B">
        <w:t>2.3.3</w:t>
      </w:r>
      <w:r>
        <w:fldChar w:fldCharType="end"/>
      </w:r>
      <w:r>
        <w:t>.</w:t>
      </w:r>
    </w:p>
    <w:p w:rsidR="000607B9" w:rsidRDefault="005072D5">
      <w:pPr>
        <w:numPr>
          <w:ilvl w:val="0"/>
          <w:numId w:val="4"/>
        </w:numPr>
        <w:tabs>
          <w:tab w:val="left" w:pos="0"/>
        </w:tabs>
        <w:rPr>
          <w:b/>
          <w:bCs/>
          <w:lang w:val="en-US"/>
        </w:rPr>
      </w:pPr>
      <w:r>
        <w:t xml:space="preserve">Timer defined by the security server system parameter </w:t>
      </w:r>
      <w:r>
        <w:rPr>
          <w:i/>
          <w:iCs/>
        </w:rPr>
        <w:t>configuration-</w:t>
      </w:r>
      <w:proofErr w:type="spellStart"/>
      <w:r>
        <w:rPr>
          <w:i/>
          <w:iCs/>
        </w:rPr>
        <w:t>client.update</w:t>
      </w:r>
      <w:proofErr w:type="spellEnd"/>
      <w:r>
        <w:rPr>
          <w:i/>
          <w:iCs/>
        </w:rPr>
        <w:t>-interval</w:t>
      </w:r>
      <w:r>
        <w:t xml:space="preserve">. </w:t>
      </w:r>
    </w:p>
    <w:p w:rsidR="000607B9" w:rsidRDefault="005072D5">
      <w:r>
        <w:rPr>
          <w:b/>
          <w:bCs/>
          <w:lang w:val="en-US"/>
        </w:rPr>
        <w:t>Main Success Scenario</w:t>
      </w:r>
      <w:r>
        <w:rPr>
          <w:lang w:val="en-US"/>
        </w:rPr>
        <w:t>:</w:t>
      </w:r>
    </w:p>
    <w:p w:rsidR="000607B9" w:rsidRDefault="005072D5">
      <w:pPr>
        <w:numPr>
          <w:ilvl w:val="0"/>
          <w:numId w:val="32"/>
        </w:numPr>
        <w:tabs>
          <w:tab w:val="left" w:pos="0"/>
        </w:tabs>
      </w:pPr>
      <w:r>
        <w:t xml:space="preserve">System downloads internal configuration: </w:t>
      </w:r>
      <w:r>
        <w:fldChar w:fldCharType="begin"/>
      </w:r>
      <w:r>
        <w:instrText xml:space="preserve"> REF __RefHeading___Toc8085_1036715012 \r \h </w:instrText>
      </w:r>
      <w:r>
        <w:fldChar w:fldCharType="separate"/>
      </w:r>
      <w:r w:rsidR="009A5F6B">
        <w:t>2.3.5</w:t>
      </w:r>
      <w:r>
        <w:fldChar w:fldCharType="end"/>
      </w:r>
      <w:r>
        <w:t>.</w:t>
      </w:r>
    </w:p>
    <w:p w:rsidR="000607B9" w:rsidRDefault="005072D5">
      <w:pPr>
        <w:numPr>
          <w:ilvl w:val="0"/>
          <w:numId w:val="32"/>
        </w:numPr>
        <w:tabs>
          <w:tab w:val="left" w:pos="0"/>
        </w:tabs>
      </w:pPr>
      <w:r>
        <w:t xml:space="preserve">System finds configuration anchors pointing to external configuration sources from the private parameters part of the internal configuration and downloads configuration from each source pointed by the anchors: </w:t>
      </w:r>
      <w:r>
        <w:fldChar w:fldCharType="begin"/>
      </w:r>
      <w:r>
        <w:instrText xml:space="preserve"> REF __RefHeading___Toc8085_1036715012 \r \h </w:instrText>
      </w:r>
      <w:r>
        <w:fldChar w:fldCharType="separate"/>
      </w:r>
      <w:r w:rsidR="009A5F6B">
        <w:t>2.3.5</w:t>
      </w:r>
      <w:r>
        <w:fldChar w:fldCharType="end"/>
      </w:r>
      <w:r>
        <w:t>.</w:t>
      </w:r>
    </w:p>
    <w:p w:rsidR="000607B9" w:rsidRDefault="005072D5">
      <w:pPr>
        <w:numPr>
          <w:ilvl w:val="0"/>
          <w:numId w:val="32"/>
        </w:numPr>
        <w:tabs>
          <w:tab w:val="left" w:pos="0"/>
        </w:tabs>
        <w:rPr>
          <w:b/>
          <w:bCs/>
          <w:lang w:val="en-US"/>
        </w:rPr>
      </w:pPr>
      <w:r>
        <w:t>System verifies that the state values of one or more system configuration objects (i.e. authentication certificates, security server clients) need to be updated and updates the values.</w:t>
      </w:r>
    </w:p>
    <w:p w:rsidR="000607B9" w:rsidRDefault="005072D5">
      <w:pPr>
        <w:rPr>
          <w:lang w:val="en-US"/>
        </w:rPr>
      </w:pPr>
      <w:r>
        <w:rPr>
          <w:b/>
          <w:bCs/>
          <w:lang w:val="en-US"/>
        </w:rPr>
        <w:t>Extensions</w:t>
      </w:r>
      <w:r>
        <w:rPr>
          <w:lang w:val="en-US"/>
        </w:rPr>
        <w:t>:</w:t>
      </w:r>
    </w:p>
    <w:p w:rsidR="000607B9" w:rsidRDefault="005072D5">
      <w:pPr>
        <w:rPr>
          <w:lang w:val="en-US"/>
        </w:rPr>
      </w:pPr>
      <w:r>
        <w:rPr>
          <w:lang w:val="en-US"/>
        </w:rPr>
        <w:t>1a.</w:t>
      </w:r>
      <w:r>
        <w:rPr>
          <w:lang w:val="en-US"/>
        </w:rPr>
        <w:tab/>
      </w:r>
      <w:proofErr w:type="gramStart"/>
      <w:r>
        <w:rPr>
          <w:lang w:val="en-US"/>
        </w:rPr>
        <w:t>Internal</w:t>
      </w:r>
      <w:proofErr w:type="gramEnd"/>
      <w:r>
        <w:rPr>
          <w:lang w:val="en-US"/>
        </w:rPr>
        <w:t xml:space="preserve"> configuration download terminates with an error. </w:t>
      </w:r>
    </w:p>
    <w:p w:rsidR="000607B9" w:rsidRDefault="005072D5">
      <w:pPr>
        <w:ind w:left="720"/>
        <w:rPr>
          <w:lang w:val="en-US"/>
        </w:rPr>
      </w:pPr>
      <w:r>
        <w:rPr>
          <w:lang w:val="en-US"/>
        </w:rPr>
        <w:t>1a.1.</w:t>
      </w:r>
      <w:r>
        <w:rPr>
          <w:lang w:val="en-US"/>
        </w:rPr>
        <w:tab/>
        <w:t>Use case terminates.</w:t>
      </w:r>
    </w:p>
    <w:p w:rsidR="000607B9" w:rsidRDefault="005072D5">
      <w:pPr>
        <w:rPr>
          <w:lang w:val="en-US"/>
        </w:rPr>
      </w:pPr>
      <w:r>
        <w:rPr>
          <w:lang w:val="en-US"/>
        </w:rPr>
        <w:t>2a.</w:t>
      </w:r>
      <w:r>
        <w:rPr>
          <w:lang w:val="en-US"/>
        </w:rPr>
        <w:tab/>
        <w:t xml:space="preserve">System did not find any configuration anchors </w:t>
      </w:r>
      <w:r>
        <w:t>pointing to external configuration sources from the</w:t>
      </w:r>
      <w:r>
        <w:rPr>
          <w:lang w:val="en-US"/>
        </w:rPr>
        <w:t xml:space="preserve"> private parameters part (i.e., the X-Road instance is not currently federated with any other X-Road instances).</w:t>
      </w:r>
    </w:p>
    <w:p w:rsidR="000607B9" w:rsidRDefault="005072D5">
      <w:pPr>
        <w:ind w:left="720"/>
        <w:rPr>
          <w:lang w:val="en-US"/>
        </w:rPr>
      </w:pPr>
      <w:r>
        <w:rPr>
          <w:lang w:val="en-US"/>
        </w:rPr>
        <w:t>2a.1.</w:t>
      </w:r>
      <w:r>
        <w:rPr>
          <w:lang w:val="en-US"/>
        </w:rPr>
        <w:tab/>
        <w:t>Use case continues from step 3.</w:t>
      </w:r>
    </w:p>
    <w:p w:rsidR="000607B9" w:rsidRDefault="005072D5">
      <w:pPr>
        <w:rPr>
          <w:lang w:val="en-US"/>
        </w:rPr>
      </w:pPr>
      <w:r>
        <w:rPr>
          <w:lang w:val="en-US"/>
        </w:rPr>
        <w:t>2b.</w:t>
      </w:r>
      <w:r>
        <w:rPr>
          <w:lang w:val="en-US"/>
        </w:rPr>
        <w:tab/>
        <w:t xml:space="preserve">Downloading configuration from one or more external configuration sources terminated with an error. </w:t>
      </w:r>
    </w:p>
    <w:p w:rsidR="000607B9" w:rsidRDefault="005072D5">
      <w:pPr>
        <w:ind w:left="720"/>
        <w:rPr>
          <w:b/>
          <w:bCs/>
          <w:lang w:val="en-US"/>
        </w:rPr>
      </w:pPr>
      <w:r>
        <w:rPr>
          <w:lang w:val="en-US"/>
        </w:rPr>
        <w:t>2b.1.</w:t>
      </w:r>
      <w:r>
        <w:rPr>
          <w:lang w:val="en-US"/>
        </w:rPr>
        <w:tab/>
        <w:t>Use case continues from step 3.</w:t>
      </w:r>
    </w:p>
    <w:p w:rsidR="000607B9" w:rsidRDefault="005072D5">
      <w:pPr>
        <w:rPr>
          <w:lang w:val="en-US"/>
        </w:rPr>
      </w:pPr>
      <w:r>
        <w:rPr>
          <w:b/>
          <w:bCs/>
          <w:lang w:val="en-US"/>
        </w:rPr>
        <w:t>Related information</w:t>
      </w:r>
      <w:r>
        <w:rPr>
          <w:lang w:val="en-US"/>
        </w:rPr>
        <w:t xml:space="preserve">: </w:t>
      </w:r>
    </w:p>
    <w:p w:rsidR="000607B9" w:rsidRDefault="005072D5">
      <w:pPr>
        <w:numPr>
          <w:ilvl w:val="0"/>
          <w:numId w:val="4"/>
        </w:numPr>
        <w:tabs>
          <w:tab w:val="left" w:pos="0"/>
        </w:tabs>
        <w:rPr>
          <w:lang w:val="en-US"/>
        </w:rPr>
      </w:pPr>
      <w:r>
        <w:rPr>
          <w:lang w:val="en-US"/>
        </w:rPr>
        <w:t xml:space="preserve">The system parameters are described in document “X-Road: System Parameters” </w:t>
      </w:r>
      <w:r>
        <w:rPr>
          <w:lang w:val="en-US"/>
        </w:rPr>
        <w:fldChar w:fldCharType="begin"/>
      </w:r>
      <w:r>
        <w:rPr>
          <w:lang w:val="en-US"/>
        </w:rPr>
        <w:instrText xml:space="preserve"> REF Ref_X-Road_System_Parameters \h </w:instrText>
      </w:r>
      <w:r>
        <w:rPr>
          <w:lang w:val="en-US"/>
        </w:rPr>
      </w:r>
      <w:r>
        <w:rPr>
          <w:lang w:val="en-US"/>
        </w:rPr>
        <w:fldChar w:fldCharType="separate"/>
      </w:r>
      <w:r w:rsidR="009A5F6B">
        <w:t>[UG-SYSPAR]</w:t>
      </w:r>
      <w:r>
        <w:rPr>
          <w:lang w:val="en-US"/>
        </w:rPr>
        <w:fldChar w:fldCharType="end"/>
      </w:r>
      <w:r>
        <w:rPr>
          <w:lang w:val="en-US"/>
        </w:rPr>
        <w:t>.</w:t>
      </w:r>
    </w:p>
    <w:p w:rsidR="000607B9" w:rsidRDefault="005072D5">
      <w:pPr>
        <w:numPr>
          <w:ilvl w:val="0"/>
          <w:numId w:val="4"/>
        </w:numPr>
        <w:tabs>
          <w:tab w:val="left" w:pos="0"/>
        </w:tabs>
      </w:pPr>
      <w:r>
        <w:rPr>
          <w:lang w:val="en-US"/>
        </w:rPr>
        <w:t>The format of the configuration anchor and configuration directory, and the protocol for downloading the configuration are described in the document “</w:t>
      </w:r>
      <w:r>
        <w:t>X-Road: Protocol for Downloading Configuration”</w:t>
      </w:r>
      <w:r>
        <w:rPr>
          <w:lang w:val="en-US"/>
        </w:rPr>
        <w:t xml:space="preserve"> </w:t>
      </w:r>
      <w:r>
        <w:rPr>
          <w:lang w:val="en-US"/>
        </w:rPr>
        <w:fldChar w:fldCharType="begin"/>
      </w:r>
      <w:r>
        <w:rPr>
          <w:lang w:val="en-US"/>
        </w:rPr>
        <w:instrText xml:space="preserve"> REF Ref_PR-GCONF \h </w:instrText>
      </w:r>
      <w:r>
        <w:rPr>
          <w:lang w:val="en-US"/>
        </w:rPr>
      </w:r>
      <w:r>
        <w:rPr>
          <w:lang w:val="en-US"/>
        </w:rPr>
        <w:fldChar w:fldCharType="separate"/>
      </w:r>
      <w:r w:rsidR="009A5F6B">
        <w:t>[PR-GCONF]</w:t>
      </w:r>
      <w:r>
        <w:rPr>
          <w:lang w:val="en-US"/>
        </w:rPr>
        <w:fldChar w:fldCharType="end"/>
      </w:r>
      <w:r>
        <w:rPr>
          <w:lang w:val="en-US"/>
        </w:rPr>
        <w:t>.</w:t>
      </w:r>
    </w:p>
    <w:p w:rsidR="000607B9" w:rsidRDefault="005072D5">
      <w:pPr>
        <w:pStyle w:val="Heading3"/>
        <w:tabs>
          <w:tab w:val="left" w:pos="0"/>
        </w:tabs>
      </w:pPr>
      <w:bookmarkStart w:id="75" w:name="__RefHeading___Toc8085_1036715012"/>
      <w:bookmarkStart w:id="76" w:name="_Toc443036188"/>
      <w:bookmarkEnd w:id="75"/>
      <w:r>
        <w:t>UC GCONF_24: Download Configuration from a Configuration Source</w:t>
      </w:r>
      <w:bookmarkEnd w:id="76"/>
    </w:p>
    <w:p w:rsidR="000607B9" w:rsidRDefault="005072D5">
      <w:pPr>
        <w:rPr>
          <w:b/>
          <w:bCs/>
          <w:lang w:val="en-US"/>
        </w:rPr>
      </w:pPr>
      <w:r>
        <w:rPr>
          <w:b/>
          <w:bCs/>
        </w:rPr>
        <w:t>System</w:t>
      </w:r>
      <w:r>
        <w:t>: Security server</w:t>
      </w:r>
    </w:p>
    <w:p w:rsidR="000607B9" w:rsidRDefault="005072D5">
      <w:pPr>
        <w:rPr>
          <w:b/>
          <w:bCs/>
          <w:lang w:val="en-US"/>
        </w:rPr>
      </w:pPr>
      <w:r>
        <w:rPr>
          <w:b/>
          <w:bCs/>
          <w:lang w:val="en-US"/>
        </w:rPr>
        <w:t>Level</w:t>
      </w:r>
      <w:r>
        <w:rPr>
          <w:lang w:val="en-US"/>
        </w:rPr>
        <w:t xml:space="preserve">: </w:t>
      </w:r>
      <w:proofErr w:type="spellStart"/>
      <w:r>
        <w:rPr>
          <w:lang w:val="en-US"/>
        </w:rPr>
        <w:t>Subfunction</w:t>
      </w:r>
      <w:proofErr w:type="spellEnd"/>
    </w:p>
    <w:p w:rsidR="000607B9" w:rsidRDefault="005072D5">
      <w:pPr>
        <w:rPr>
          <w:b/>
          <w:bCs/>
        </w:rPr>
      </w:pPr>
      <w:r>
        <w:rPr>
          <w:b/>
          <w:bCs/>
          <w:lang w:val="en-US"/>
        </w:rPr>
        <w:t>Component:</w:t>
      </w:r>
      <w:r>
        <w:rPr>
          <w:lang w:val="en-US"/>
        </w:rPr>
        <w:t xml:space="preserve"> Security server, central server, configuration proxy</w:t>
      </w:r>
    </w:p>
    <w:p w:rsidR="000607B9" w:rsidRDefault="005072D5">
      <w:pPr>
        <w:rPr>
          <w:b/>
          <w:bCs/>
        </w:rPr>
      </w:pPr>
      <w:r>
        <w:rPr>
          <w:b/>
          <w:bCs/>
        </w:rPr>
        <w:t>Actor</w:t>
      </w:r>
      <w:r>
        <w:t>: Configuration source</w:t>
      </w:r>
    </w:p>
    <w:p w:rsidR="000607B9" w:rsidRDefault="005072D5">
      <w:pPr>
        <w:rPr>
          <w:b/>
          <w:bCs/>
        </w:rPr>
      </w:pPr>
      <w:r>
        <w:rPr>
          <w:b/>
          <w:bCs/>
        </w:rPr>
        <w:t>Brief Description</w:t>
      </w:r>
      <w:r>
        <w:t>: System downloads the configuration directory describing the configuration provided by the configuration source and verifies the integrity of the directory. System updates the configuration files stored in the system to match the list of configuration parts described in the configuration directory by downloading the latest version of (or deleting) the obsolete or missing files.</w:t>
      </w:r>
    </w:p>
    <w:p w:rsidR="000607B9" w:rsidRDefault="005072D5">
      <w:pPr>
        <w:rPr>
          <w:b/>
          <w:bCs/>
        </w:rPr>
      </w:pPr>
      <w:r>
        <w:rPr>
          <w:b/>
          <w:bCs/>
        </w:rPr>
        <w:t>Preconditions</w:t>
      </w:r>
      <w:r>
        <w:t>: -</w:t>
      </w:r>
    </w:p>
    <w:p w:rsidR="000607B9" w:rsidRDefault="005072D5">
      <w:pPr>
        <w:rPr>
          <w:b/>
          <w:bCs/>
        </w:rPr>
      </w:pPr>
      <w:proofErr w:type="spellStart"/>
      <w:r>
        <w:rPr>
          <w:b/>
          <w:bCs/>
        </w:rPr>
        <w:t>Postconditions</w:t>
      </w:r>
      <w:proofErr w:type="spellEnd"/>
      <w:r>
        <w:t>: -</w:t>
      </w:r>
    </w:p>
    <w:p w:rsidR="000607B9" w:rsidRDefault="005072D5">
      <w:pPr>
        <w:rPr>
          <w:b/>
          <w:bCs/>
          <w:lang w:val="en-US"/>
        </w:rPr>
      </w:pPr>
      <w:r>
        <w:rPr>
          <w:b/>
          <w:bCs/>
        </w:rPr>
        <w:t>Triggers</w:t>
      </w:r>
      <w:r>
        <w:t xml:space="preserve">: Steps 1 and 2 of </w:t>
      </w:r>
      <w:r>
        <w:fldChar w:fldCharType="begin"/>
      </w:r>
      <w:r>
        <w:instrText xml:space="preserve"> REF __RefHeading___Toc8083_1036715012 \r \h </w:instrText>
      </w:r>
      <w:r>
        <w:fldChar w:fldCharType="separate"/>
      </w:r>
      <w:r w:rsidR="009A5F6B">
        <w:t>2.3.4</w:t>
      </w:r>
      <w:r>
        <w:fldChar w:fldCharType="end"/>
      </w:r>
      <w:r>
        <w:t>.</w:t>
      </w:r>
    </w:p>
    <w:p w:rsidR="000607B9" w:rsidRDefault="005072D5">
      <w:r>
        <w:rPr>
          <w:b/>
          <w:bCs/>
          <w:lang w:val="en-US"/>
        </w:rPr>
        <w:t>Main Success Scenario</w:t>
      </w:r>
      <w:r>
        <w:rPr>
          <w:lang w:val="en-US"/>
        </w:rPr>
        <w:t>:</w:t>
      </w:r>
    </w:p>
    <w:p w:rsidR="000607B9" w:rsidRDefault="005072D5">
      <w:pPr>
        <w:numPr>
          <w:ilvl w:val="0"/>
          <w:numId w:val="33"/>
        </w:numPr>
        <w:tabs>
          <w:tab w:val="left" w:pos="0"/>
        </w:tabs>
      </w:pPr>
      <w:r>
        <w:t>System finds configuration source addresses from the configuration anchor.</w:t>
      </w:r>
    </w:p>
    <w:p w:rsidR="000607B9" w:rsidRDefault="005072D5">
      <w:pPr>
        <w:numPr>
          <w:ilvl w:val="0"/>
          <w:numId w:val="33"/>
        </w:numPr>
        <w:tabs>
          <w:tab w:val="left" w:pos="0"/>
        </w:tabs>
      </w:pPr>
      <w:r>
        <w:t xml:space="preserve">System downloads the signed configuration directory by making a HTTP GET request to the configuration source address found in the configuration anchor that successfully served the last configuration download request. </w:t>
      </w:r>
    </w:p>
    <w:p w:rsidR="000607B9" w:rsidRDefault="005072D5">
      <w:pPr>
        <w:numPr>
          <w:ilvl w:val="0"/>
          <w:numId w:val="33"/>
        </w:numPr>
        <w:tabs>
          <w:tab w:val="left" w:pos="0"/>
        </w:tabs>
      </w:pPr>
      <w:r>
        <w:t>System saves the information about the configuration source that successfully served the configuration download request.</w:t>
      </w:r>
    </w:p>
    <w:p w:rsidR="000607B9" w:rsidRDefault="005072D5">
      <w:pPr>
        <w:numPr>
          <w:ilvl w:val="0"/>
          <w:numId w:val="33"/>
        </w:numPr>
        <w:tabs>
          <w:tab w:val="left" w:pos="0"/>
        </w:tabs>
      </w:pPr>
      <w:r>
        <w:t xml:space="preserve">System parses the downloaded configuration directory and verifies that the configuration directory is signed and not expired (compares the </w:t>
      </w:r>
      <w:r>
        <w:rPr>
          <w:i/>
          <w:iCs/>
        </w:rPr>
        <w:t>Expire-date</w:t>
      </w:r>
      <w:r>
        <w:t xml:space="preserve"> header value of the configuration directory to current date).</w:t>
      </w:r>
    </w:p>
    <w:p w:rsidR="000607B9" w:rsidRDefault="005072D5">
      <w:pPr>
        <w:numPr>
          <w:ilvl w:val="0"/>
          <w:numId w:val="33"/>
        </w:numPr>
        <w:tabs>
          <w:tab w:val="left" w:pos="0"/>
        </w:tabs>
      </w:pPr>
      <w:r>
        <w:t xml:space="preserve">System verifies the signature of the configuration directory: </w:t>
      </w:r>
      <w:r>
        <w:fldChar w:fldCharType="begin"/>
      </w:r>
      <w:r>
        <w:instrText xml:space="preserve"> REF __RefHeading___Toc3401_1472135819 \r \h </w:instrText>
      </w:r>
      <w:r>
        <w:fldChar w:fldCharType="separate"/>
      </w:r>
      <w:r w:rsidR="009A5F6B">
        <w:t>2.3.6</w:t>
      </w:r>
      <w:r>
        <w:fldChar w:fldCharType="end"/>
      </w:r>
      <w:r>
        <w:t>.</w:t>
      </w:r>
    </w:p>
    <w:p w:rsidR="000607B9" w:rsidRDefault="005072D5">
      <w:pPr>
        <w:numPr>
          <w:ilvl w:val="0"/>
          <w:numId w:val="33"/>
        </w:numPr>
        <w:tabs>
          <w:tab w:val="left" w:pos="0"/>
        </w:tabs>
      </w:pPr>
      <w:r>
        <w:t xml:space="preserve">System handles each configuration part found in the configuration directory: </w:t>
      </w:r>
      <w:r>
        <w:fldChar w:fldCharType="begin"/>
      </w:r>
      <w:r>
        <w:instrText xml:space="preserve"> REF __RefHeading___Toc3403_1472135819 \r \h </w:instrText>
      </w:r>
      <w:r>
        <w:fldChar w:fldCharType="separate"/>
      </w:r>
      <w:r w:rsidR="009A5F6B">
        <w:t>2.3.7</w:t>
      </w:r>
      <w:r>
        <w:fldChar w:fldCharType="end"/>
      </w:r>
      <w:r>
        <w:t>.</w:t>
      </w:r>
    </w:p>
    <w:p w:rsidR="000607B9" w:rsidRDefault="005072D5">
      <w:pPr>
        <w:numPr>
          <w:ilvl w:val="0"/>
          <w:numId w:val="33"/>
        </w:numPr>
        <w:tabs>
          <w:tab w:val="left" w:pos="0"/>
        </w:tabs>
      </w:pPr>
      <w:r>
        <w:t>System verifies, that one or more configuration files were downloaded and saves the files, replacing existing files (if such exist).</w:t>
      </w:r>
    </w:p>
    <w:p w:rsidR="000607B9" w:rsidRDefault="005072D5">
      <w:pPr>
        <w:numPr>
          <w:ilvl w:val="0"/>
          <w:numId w:val="33"/>
        </w:numPr>
        <w:tabs>
          <w:tab w:val="left" w:pos="0"/>
        </w:tabs>
      </w:pPr>
      <w:r>
        <w:t>System saves the expiry date of the downloaded configuration files.</w:t>
      </w:r>
    </w:p>
    <w:p w:rsidR="000607B9" w:rsidRDefault="005072D5">
      <w:pPr>
        <w:numPr>
          <w:ilvl w:val="0"/>
          <w:numId w:val="33"/>
        </w:numPr>
        <w:tabs>
          <w:tab w:val="left" w:pos="0"/>
        </w:tabs>
        <w:rPr>
          <w:b/>
          <w:bCs/>
          <w:lang w:val="en-US"/>
        </w:rPr>
      </w:pPr>
      <w:r>
        <w:t>System verifies that every configuration file saved in the system configuration that originates from the used configuration source is described in the configuration directory.</w:t>
      </w:r>
    </w:p>
    <w:p w:rsidR="000607B9" w:rsidRDefault="005072D5">
      <w:pPr>
        <w:rPr>
          <w:lang w:val="en-US"/>
        </w:rPr>
      </w:pPr>
      <w:r>
        <w:rPr>
          <w:b/>
          <w:bCs/>
          <w:lang w:val="en-US"/>
        </w:rPr>
        <w:t>Extensions</w:t>
      </w:r>
      <w:r>
        <w:rPr>
          <w:lang w:val="en-US"/>
        </w:rPr>
        <w:t>:</w:t>
      </w:r>
    </w:p>
    <w:p w:rsidR="000607B9" w:rsidRDefault="005072D5">
      <w:pPr>
        <w:rPr>
          <w:lang w:val="en-US"/>
        </w:rPr>
      </w:pPr>
      <w:r>
        <w:rPr>
          <w:lang w:val="en-US"/>
        </w:rPr>
        <w:t>1a.</w:t>
      </w:r>
      <w:r>
        <w:rPr>
          <w:lang w:val="en-US"/>
        </w:rPr>
        <w:tab/>
        <w:t>System cannot find the configuration anchor.</w:t>
      </w:r>
    </w:p>
    <w:p w:rsidR="000607B9" w:rsidRDefault="005072D5">
      <w:pPr>
        <w:ind w:left="720"/>
      </w:pPr>
      <w:r>
        <w:rPr>
          <w:lang w:val="en-US"/>
        </w:rPr>
        <w:t>1a.1.</w:t>
      </w:r>
      <w:r>
        <w:rPr>
          <w:lang w:val="en-US"/>
        </w:rPr>
        <w:tab/>
        <w:t>System logs the error message: “Cannot download configuration, anchor file X does not exist”, where “X” is the anchor file name.</w:t>
      </w:r>
    </w:p>
    <w:p w:rsidR="000607B9" w:rsidRDefault="005072D5">
      <w:r>
        <w:t>2a.</w:t>
      </w:r>
      <w:r>
        <w:tab/>
        <w:t xml:space="preserve">Download from the last successful configuration source address fails. </w:t>
      </w:r>
    </w:p>
    <w:p w:rsidR="000607B9" w:rsidRDefault="005072D5">
      <w:pPr>
        <w:ind w:left="720"/>
      </w:pPr>
      <w:r>
        <w:t>2a.1.</w:t>
      </w:r>
      <w:r>
        <w:tab/>
        <w:t xml:space="preserve">System downloads the signed configuration directory by making a HTTP GET request to a random configuration download address found in the configuration anchor, excluding the </w:t>
      </w:r>
      <w:proofErr w:type="gramStart"/>
      <w:r>
        <w:t>address(</w:t>
      </w:r>
      <w:proofErr w:type="spellStart"/>
      <w:proofErr w:type="gramEnd"/>
      <w:r>
        <w:t>es</w:t>
      </w:r>
      <w:proofErr w:type="spellEnd"/>
      <w:r>
        <w:t>) from where the configuration download failed.</w:t>
      </w:r>
    </w:p>
    <w:p w:rsidR="000607B9" w:rsidRDefault="005072D5">
      <w:pPr>
        <w:ind w:left="1440"/>
      </w:pPr>
      <w:r>
        <w:t>2a.1a.</w:t>
      </w:r>
      <w:r>
        <w:tab/>
        <w:t>Downloading the configuration failed. Use case continues from step 2a.</w:t>
      </w:r>
    </w:p>
    <w:p w:rsidR="000607B9" w:rsidRDefault="005072D5">
      <w:pPr>
        <w:ind w:left="1440"/>
      </w:pPr>
      <w:r>
        <w:t>2a.1b.</w:t>
      </w:r>
      <w:r>
        <w:tab/>
        <w:t>Downloading failed from every configuration source addresses listed in the configuration anchor.</w:t>
      </w:r>
    </w:p>
    <w:p w:rsidR="000607B9" w:rsidRDefault="005072D5">
      <w:pPr>
        <w:ind w:left="2160"/>
      </w:pPr>
      <w:r>
        <w:t>2a.1a.1. System logs the error message: “Failed to download configuration from any configuration location: X” (where “X” is the list of configuration source addresses that were tried). Use case terminates.</w:t>
      </w:r>
    </w:p>
    <w:p w:rsidR="000607B9" w:rsidRDefault="005072D5">
      <w:pPr>
        <w:ind w:left="720"/>
      </w:pPr>
      <w:r>
        <w:t>2a.2.</w:t>
      </w:r>
      <w:r>
        <w:tab/>
        <w:t>Use case continues from step 3.</w:t>
      </w:r>
    </w:p>
    <w:p w:rsidR="000607B9" w:rsidRDefault="005072D5">
      <w:r>
        <w:t>4a.</w:t>
      </w:r>
      <w:r>
        <w:tab/>
        <w:t xml:space="preserve">Parsing of the configuration directory resulted in an error (e.g., the value of the MIME header </w:t>
      </w:r>
      <w:r>
        <w:rPr>
          <w:i/>
          <w:iCs/>
        </w:rPr>
        <w:t>Content-transfer-encoding</w:t>
      </w:r>
      <w:r>
        <w:t xml:space="preserve"> was found not to be “base64”).</w:t>
      </w:r>
    </w:p>
    <w:p w:rsidR="000607B9" w:rsidRDefault="005072D5">
      <w:r>
        <w:tab/>
        <w:t>4a.1.</w:t>
      </w:r>
      <w:r>
        <w:tab/>
        <w:t>System logs the error message. Use case terminates.</w:t>
      </w:r>
    </w:p>
    <w:p w:rsidR="000607B9" w:rsidRDefault="005072D5">
      <w:r>
        <w:t>4b.</w:t>
      </w:r>
      <w:r>
        <w:tab/>
      </w:r>
      <w:proofErr w:type="gramStart"/>
      <w:r>
        <w:t>The</w:t>
      </w:r>
      <w:proofErr w:type="gramEnd"/>
      <w:r>
        <w:t xml:space="preserve"> configuration directory is missing the </w:t>
      </w:r>
      <w:r>
        <w:rPr>
          <w:i/>
          <w:iCs/>
        </w:rPr>
        <w:t>Expire-date</w:t>
      </w:r>
      <w:r>
        <w:t xml:space="preserve"> header.</w:t>
      </w:r>
    </w:p>
    <w:p w:rsidR="000607B9" w:rsidRDefault="005072D5">
      <w:pPr>
        <w:ind w:left="720"/>
      </w:pPr>
      <w:r>
        <w:t>4b.1.</w:t>
      </w:r>
      <w:r>
        <w:tab/>
        <w:t>System logs the error message: “Configuration instance X is missing signed data expiration date” (where “X” is the instance identifier of the configuration). Use case terminates.</w:t>
      </w:r>
    </w:p>
    <w:p w:rsidR="000607B9" w:rsidRDefault="005072D5">
      <w:r>
        <w:t>4c.</w:t>
      </w:r>
      <w:r>
        <w:tab/>
      </w:r>
      <w:proofErr w:type="gramStart"/>
      <w:r>
        <w:t>The</w:t>
      </w:r>
      <w:proofErr w:type="gramEnd"/>
      <w:r>
        <w:t xml:space="preserve"> downloaded configuration is not signed.</w:t>
      </w:r>
    </w:p>
    <w:p w:rsidR="000607B9" w:rsidRDefault="005072D5">
      <w:pPr>
        <w:ind w:left="720"/>
      </w:pPr>
      <w:r>
        <w:t>4c.1.</w:t>
      </w:r>
      <w:r>
        <w:tab/>
        <w:t>System logs the error message: “Configuration instance X is missing signed data” (where “X” is the instance identifier of the configuration). Use case terminates.</w:t>
      </w:r>
    </w:p>
    <w:p w:rsidR="000607B9" w:rsidRDefault="005072D5">
      <w:r>
        <w:t>4d.</w:t>
      </w:r>
      <w:r>
        <w:tab/>
      </w:r>
      <w:proofErr w:type="gramStart"/>
      <w:r>
        <w:t>The</w:t>
      </w:r>
      <w:proofErr w:type="gramEnd"/>
      <w:r>
        <w:t xml:space="preserve"> downloaded configuration is expired.</w:t>
      </w:r>
    </w:p>
    <w:p w:rsidR="000607B9" w:rsidRDefault="005072D5">
      <w:pPr>
        <w:ind w:left="720"/>
      </w:pPr>
      <w:r>
        <w:t>4d.1.</w:t>
      </w:r>
      <w:r>
        <w:tab/>
        <w:t>System logs the error message: “Configuration instance X expired on Y” (where “X” is the instance identifier of the configuration and “Y” is the expiration date and time of the downloaded configuration directory). Use case terminates.</w:t>
      </w:r>
    </w:p>
    <w:p w:rsidR="000607B9" w:rsidRDefault="005072D5">
      <w:r>
        <w:t>5a.</w:t>
      </w:r>
      <w:r>
        <w:tab/>
      </w:r>
      <w:proofErr w:type="gramStart"/>
      <w:r>
        <w:t>The</w:t>
      </w:r>
      <w:proofErr w:type="gramEnd"/>
      <w:r>
        <w:t xml:space="preserve"> signature verification process terminated with an error condition.</w:t>
      </w:r>
    </w:p>
    <w:p w:rsidR="000607B9" w:rsidRDefault="005072D5">
      <w:pPr>
        <w:ind w:left="720"/>
      </w:pPr>
      <w:r>
        <w:t>5a.1.</w:t>
      </w:r>
      <w:r>
        <w:tab/>
        <w:t>Use case terminates.</w:t>
      </w:r>
    </w:p>
    <w:p w:rsidR="000607B9" w:rsidRDefault="005072D5">
      <w:r>
        <w:t>6a.</w:t>
      </w:r>
      <w:r>
        <w:tab/>
      </w:r>
      <w:proofErr w:type="gramStart"/>
      <w:r>
        <w:t>The</w:t>
      </w:r>
      <w:proofErr w:type="gramEnd"/>
      <w:r>
        <w:t xml:space="preserve"> downloading of a configuration part file terminated with an error condition.</w:t>
      </w:r>
    </w:p>
    <w:p w:rsidR="000607B9" w:rsidRDefault="005072D5">
      <w:pPr>
        <w:ind w:left="720"/>
      </w:pPr>
      <w:r>
        <w:t>6a.1.</w:t>
      </w:r>
      <w:r>
        <w:tab/>
        <w:t>Use case terminates.</w:t>
      </w:r>
    </w:p>
    <w:p w:rsidR="000607B9" w:rsidRDefault="005072D5">
      <w:r>
        <w:t>7a.</w:t>
      </w:r>
      <w:r>
        <w:tab/>
        <w:t>System encounters an error while saving the downloaded files.</w:t>
      </w:r>
    </w:p>
    <w:p w:rsidR="000607B9" w:rsidRDefault="005072D5">
      <w:pPr>
        <w:ind w:left="720"/>
      </w:pPr>
      <w:r>
        <w:t>7a.1.</w:t>
      </w:r>
      <w:r>
        <w:tab/>
        <w:t>System logs the error message: “Failed to sync downloaded files list” and restores the previous state of the configuration file set. Use case terminates.</w:t>
      </w:r>
    </w:p>
    <w:p w:rsidR="000607B9" w:rsidRDefault="005072D5">
      <w:r>
        <w:t>8b.</w:t>
      </w:r>
      <w:r>
        <w:tab/>
        <w:t xml:space="preserve">No configuration files were downloaded. </w:t>
      </w:r>
    </w:p>
    <w:p w:rsidR="000607B9" w:rsidRDefault="005072D5">
      <w:pPr>
        <w:ind w:left="720"/>
      </w:pPr>
      <w:r>
        <w:t>8b.1.</w:t>
      </w:r>
      <w:r>
        <w:tab/>
        <w:t>Use case continues from step 9.</w:t>
      </w:r>
    </w:p>
    <w:p w:rsidR="000607B9" w:rsidRDefault="005072D5">
      <w:r>
        <w:t>9a.</w:t>
      </w:r>
      <w:r>
        <w:tab/>
        <w:t>System finds one or more configuration files that originate from the used configuration source but are not described in the configuration source.</w:t>
      </w:r>
    </w:p>
    <w:p w:rsidR="000607B9" w:rsidRDefault="005072D5">
      <w:pPr>
        <w:ind w:left="720"/>
        <w:rPr>
          <w:b/>
          <w:bCs/>
          <w:lang w:val="en-US"/>
        </w:rPr>
      </w:pPr>
      <w:r>
        <w:t>9a.1.</w:t>
      </w:r>
      <w:r>
        <w:tab/>
        <w:t>System deletes the configuration files.</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pPr>
      <w:r>
        <w:rPr>
          <w:lang w:val="en-US"/>
        </w:rPr>
        <w:t>The error messages are logged to /</w:t>
      </w:r>
      <w:proofErr w:type="spellStart"/>
      <w:r>
        <w:rPr>
          <w:lang w:val="en-US"/>
        </w:rPr>
        <w:t>var</w:t>
      </w:r>
      <w:proofErr w:type="spellEnd"/>
      <w:r>
        <w:rPr>
          <w:lang w:val="en-US"/>
        </w:rPr>
        <w:t>/log/</w:t>
      </w:r>
      <w:proofErr w:type="spellStart"/>
      <w:r>
        <w:rPr>
          <w:lang w:val="en-US"/>
        </w:rPr>
        <w:t>xroad</w:t>
      </w:r>
      <w:proofErr w:type="spellEnd"/>
      <w:r>
        <w:rPr>
          <w:lang w:val="en-US"/>
        </w:rPr>
        <w:t>/configuration-client.log.</w:t>
      </w:r>
    </w:p>
    <w:p w:rsidR="000607B9" w:rsidRDefault="005072D5">
      <w:pPr>
        <w:pStyle w:val="Heading3"/>
        <w:tabs>
          <w:tab w:val="left" w:pos="0"/>
        </w:tabs>
      </w:pPr>
      <w:bookmarkStart w:id="77" w:name="__RefHeading___Toc3401_1472135819"/>
      <w:bookmarkStart w:id="78" w:name="_Toc443036189"/>
      <w:bookmarkEnd w:id="77"/>
      <w:r>
        <w:t>UC GCONF_25: Verify the Signature of the Configuration Directory</w:t>
      </w:r>
      <w:bookmarkEnd w:id="78"/>
    </w:p>
    <w:p w:rsidR="000607B9" w:rsidRDefault="005072D5">
      <w:pPr>
        <w:rPr>
          <w:b/>
          <w:bCs/>
          <w:lang w:val="en-US"/>
        </w:rPr>
      </w:pPr>
      <w:r>
        <w:rPr>
          <w:b/>
          <w:bCs/>
        </w:rPr>
        <w:t>System</w:t>
      </w:r>
      <w:r>
        <w:t>: Security server</w:t>
      </w:r>
    </w:p>
    <w:p w:rsidR="000607B9" w:rsidRDefault="005072D5">
      <w:pPr>
        <w:rPr>
          <w:b/>
          <w:bCs/>
          <w:lang w:val="en-US"/>
        </w:rPr>
      </w:pPr>
      <w:r>
        <w:rPr>
          <w:b/>
          <w:bCs/>
          <w:lang w:val="en-US"/>
        </w:rPr>
        <w:t>Level</w:t>
      </w:r>
      <w:r>
        <w:rPr>
          <w:lang w:val="en-US"/>
        </w:rPr>
        <w:t xml:space="preserve">: </w:t>
      </w:r>
      <w:proofErr w:type="spellStart"/>
      <w:r>
        <w:rPr>
          <w:lang w:val="en-US"/>
        </w:rPr>
        <w:t>Subfunction</w:t>
      </w:r>
      <w:proofErr w:type="spellEnd"/>
    </w:p>
    <w:p w:rsidR="000607B9" w:rsidRDefault="005072D5">
      <w:pPr>
        <w:rPr>
          <w:b/>
          <w:bCs/>
        </w:rPr>
      </w:pPr>
      <w:r>
        <w:rPr>
          <w:b/>
          <w:bCs/>
          <w:lang w:val="en-US"/>
        </w:rPr>
        <w:t>Component:</w:t>
      </w:r>
      <w:r>
        <w:rPr>
          <w:lang w:val="en-US"/>
        </w:rPr>
        <w:t xml:space="preserve"> Security server </w:t>
      </w:r>
    </w:p>
    <w:p w:rsidR="000607B9" w:rsidRDefault="005072D5">
      <w:pPr>
        <w:rPr>
          <w:b/>
          <w:bCs/>
        </w:rPr>
      </w:pPr>
      <w:r>
        <w:rPr>
          <w:b/>
          <w:bCs/>
        </w:rPr>
        <w:t>Actor</w:t>
      </w:r>
      <w:r>
        <w:t>: -</w:t>
      </w:r>
    </w:p>
    <w:p w:rsidR="000607B9" w:rsidRDefault="005072D5">
      <w:pPr>
        <w:rPr>
          <w:b/>
          <w:bCs/>
        </w:rPr>
      </w:pPr>
      <w:r>
        <w:rPr>
          <w:b/>
          <w:bCs/>
        </w:rPr>
        <w:t>Brief Description</w:t>
      </w:r>
      <w:r>
        <w:t>: System verifies the signature of the configuration directory using the configuration source anchor.</w:t>
      </w:r>
    </w:p>
    <w:p w:rsidR="000607B9" w:rsidRDefault="005072D5">
      <w:pPr>
        <w:rPr>
          <w:b/>
          <w:bCs/>
        </w:rPr>
      </w:pPr>
      <w:r>
        <w:rPr>
          <w:b/>
          <w:bCs/>
        </w:rPr>
        <w:t>Preconditions</w:t>
      </w:r>
      <w:r>
        <w:t>: -</w:t>
      </w:r>
    </w:p>
    <w:p w:rsidR="000607B9" w:rsidRDefault="005072D5">
      <w:pPr>
        <w:rPr>
          <w:b/>
          <w:bCs/>
        </w:rPr>
      </w:pPr>
      <w:proofErr w:type="spellStart"/>
      <w:r>
        <w:rPr>
          <w:b/>
          <w:bCs/>
        </w:rPr>
        <w:t>Postconditions</w:t>
      </w:r>
      <w:proofErr w:type="spellEnd"/>
      <w:r>
        <w:t>: -</w:t>
      </w:r>
    </w:p>
    <w:p w:rsidR="000607B9" w:rsidRDefault="005072D5">
      <w:pPr>
        <w:rPr>
          <w:b/>
          <w:bCs/>
          <w:lang w:val="en-US"/>
        </w:rPr>
      </w:pPr>
      <w:r>
        <w:rPr>
          <w:b/>
          <w:bCs/>
        </w:rPr>
        <w:t>Trigger</w:t>
      </w:r>
      <w:r>
        <w:t xml:space="preserve">: Step 4 of </w:t>
      </w:r>
      <w:r>
        <w:fldChar w:fldCharType="begin"/>
      </w:r>
      <w:r>
        <w:instrText xml:space="preserve"> REF __RefHeading___Toc8085_1036715012 \r \h </w:instrText>
      </w:r>
      <w:r>
        <w:fldChar w:fldCharType="separate"/>
      </w:r>
      <w:r w:rsidR="009A5F6B">
        <w:t>2.3.5</w:t>
      </w:r>
      <w:r>
        <w:fldChar w:fldCharType="end"/>
      </w:r>
      <w:r>
        <w:t>.</w:t>
      </w:r>
    </w:p>
    <w:p w:rsidR="000607B9" w:rsidRDefault="005072D5">
      <w:pPr>
        <w:rPr>
          <w:lang w:val="en-US"/>
        </w:rPr>
      </w:pPr>
      <w:r>
        <w:rPr>
          <w:b/>
          <w:bCs/>
          <w:lang w:val="en-US"/>
        </w:rPr>
        <w:t>Main Success Scenario</w:t>
      </w:r>
      <w:r>
        <w:rPr>
          <w:lang w:val="en-US"/>
        </w:rPr>
        <w:t>:</w:t>
      </w:r>
    </w:p>
    <w:p w:rsidR="000607B9" w:rsidRDefault="005072D5">
      <w:pPr>
        <w:numPr>
          <w:ilvl w:val="0"/>
          <w:numId w:val="34"/>
        </w:numPr>
        <w:tabs>
          <w:tab w:val="left" w:pos="0"/>
        </w:tabs>
        <w:rPr>
          <w:lang w:val="en-US"/>
        </w:rPr>
      </w:pPr>
      <w:r>
        <w:rPr>
          <w:lang w:val="en-US"/>
        </w:rPr>
        <w:t xml:space="preserve">System finds the configuration signature algorithm (value of the MIME header </w:t>
      </w:r>
      <w:r>
        <w:rPr>
          <w:i/>
          <w:iCs/>
          <w:lang w:val="en-US"/>
        </w:rPr>
        <w:t>Signature-algorithm-id</w:t>
      </w:r>
      <w:r>
        <w:rPr>
          <w:lang w:val="en-US"/>
        </w:rPr>
        <w:t xml:space="preserve">) and the hash value of the verification certificate (value of the MIME header </w:t>
      </w:r>
      <w:r>
        <w:rPr>
          <w:i/>
          <w:iCs/>
          <w:lang w:val="en-US"/>
        </w:rPr>
        <w:t>Verification-certificate-hash</w:t>
      </w:r>
      <w:r>
        <w:rPr>
          <w:lang w:val="en-US"/>
        </w:rPr>
        <w:t>) from the signature part of the downloaded configuration directory.</w:t>
      </w:r>
    </w:p>
    <w:p w:rsidR="000607B9" w:rsidRDefault="005072D5">
      <w:pPr>
        <w:numPr>
          <w:ilvl w:val="0"/>
          <w:numId w:val="34"/>
        </w:numPr>
        <w:tabs>
          <w:tab w:val="left" w:pos="0"/>
        </w:tabs>
        <w:rPr>
          <w:lang w:val="en-US"/>
        </w:rPr>
      </w:pPr>
      <w:r>
        <w:rPr>
          <w:lang w:val="en-US"/>
        </w:rPr>
        <w:t>System uses the found hash value to find the corresponding signature verification certificate from the configuration source anchor.</w:t>
      </w:r>
    </w:p>
    <w:p w:rsidR="000607B9" w:rsidRDefault="005072D5">
      <w:pPr>
        <w:numPr>
          <w:ilvl w:val="0"/>
          <w:numId w:val="34"/>
        </w:numPr>
        <w:tabs>
          <w:tab w:val="left" w:pos="0"/>
        </w:tabs>
        <w:rPr>
          <w:b/>
          <w:bCs/>
          <w:lang w:val="en-US"/>
        </w:rPr>
      </w:pPr>
      <w:r>
        <w:rPr>
          <w:lang w:val="en-US"/>
        </w:rPr>
        <w:t>System verifies the configuration signature value using the signature algorithm and the signature verification certificate.</w:t>
      </w:r>
    </w:p>
    <w:p w:rsidR="000607B9" w:rsidRDefault="005072D5">
      <w:pPr>
        <w:rPr>
          <w:lang w:val="en-US"/>
        </w:rPr>
      </w:pPr>
      <w:r>
        <w:rPr>
          <w:b/>
          <w:bCs/>
          <w:lang w:val="en-US"/>
        </w:rPr>
        <w:t>Extensions</w:t>
      </w:r>
      <w:r>
        <w:rPr>
          <w:lang w:val="en-US"/>
        </w:rPr>
        <w:t>:</w:t>
      </w:r>
    </w:p>
    <w:p w:rsidR="000607B9" w:rsidRDefault="005072D5">
      <w:pPr>
        <w:rPr>
          <w:lang w:val="en-US"/>
        </w:rPr>
      </w:pPr>
      <w:r>
        <w:rPr>
          <w:lang w:val="en-US"/>
        </w:rPr>
        <w:t>2a.</w:t>
      </w:r>
      <w:r>
        <w:rPr>
          <w:lang w:val="en-US"/>
        </w:rPr>
        <w:tab/>
        <w:t>System cannot find the verification certificate needed to verify the signature.</w:t>
      </w:r>
    </w:p>
    <w:p w:rsidR="000607B9" w:rsidRDefault="005072D5">
      <w:pPr>
        <w:ind w:left="720"/>
        <w:rPr>
          <w:lang w:val="en-US"/>
        </w:rPr>
      </w:pPr>
      <w:r>
        <w:rPr>
          <w:lang w:val="en-US"/>
        </w:rPr>
        <w:t>2a.1.</w:t>
      </w:r>
      <w:r>
        <w:rPr>
          <w:lang w:val="en-US"/>
        </w:rPr>
        <w:tab/>
        <w:t>System logs the error message: “Cannot verify signature of configuration instance X: could not find verification certificate for certificate hash Y” (where “X” is the instance identifier of the configuration and “Y” is the hash value of the verification certificate that was used to sign the configuration directory). Use case terminates.</w:t>
      </w:r>
    </w:p>
    <w:p w:rsidR="000607B9" w:rsidRDefault="005072D5">
      <w:pPr>
        <w:rPr>
          <w:lang w:val="en-US"/>
        </w:rPr>
      </w:pPr>
      <w:r>
        <w:rPr>
          <w:lang w:val="en-US"/>
        </w:rPr>
        <w:t>3a.</w:t>
      </w:r>
      <w:r>
        <w:rPr>
          <w:lang w:val="en-US"/>
        </w:rPr>
        <w:tab/>
        <w:t>Signature verification fails.</w:t>
      </w:r>
    </w:p>
    <w:p w:rsidR="000607B9" w:rsidRDefault="005072D5">
      <w:pPr>
        <w:ind w:left="720"/>
        <w:rPr>
          <w:b/>
          <w:bCs/>
          <w:lang w:val="en-US"/>
        </w:rPr>
      </w:pPr>
      <w:r>
        <w:rPr>
          <w:lang w:val="en-US"/>
        </w:rPr>
        <w:t>3a.1.</w:t>
      </w:r>
      <w:r>
        <w:rPr>
          <w:lang w:val="en-US"/>
        </w:rPr>
        <w:tab/>
        <w:t>System logs the error message: “Failed to verify signature of configuration instance X” (where “X” is the instance identifier of the configuration directory). Use case terminates.</w:t>
      </w:r>
    </w:p>
    <w:p w:rsidR="000607B9" w:rsidRDefault="005072D5">
      <w:pPr>
        <w:rPr>
          <w:lang w:val="en-US"/>
        </w:rPr>
      </w:pPr>
      <w:r>
        <w:rPr>
          <w:b/>
          <w:bCs/>
          <w:lang w:val="en-US"/>
        </w:rPr>
        <w:t>Related information</w:t>
      </w:r>
      <w:r>
        <w:rPr>
          <w:lang w:val="en-US"/>
        </w:rPr>
        <w:t>:</w:t>
      </w:r>
    </w:p>
    <w:p w:rsidR="000607B9" w:rsidRDefault="005072D5">
      <w:pPr>
        <w:numPr>
          <w:ilvl w:val="0"/>
          <w:numId w:val="4"/>
        </w:numPr>
        <w:tabs>
          <w:tab w:val="left" w:pos="0"/>
        </w:tabs>
      </w:pPr>
      <w:r>
        <w:rPr>
          <w:lang w:val="en-US"/>
        </w:rPr>
        <w:t>The error messages are logged to /</w:t>
      </w:r>
      <w:proofErr w:type="spellStart"/>
      <w:r>
        <w:rPr>
          <w:lang w:val="en-US"/>
        </w:rPr>
        <w:t>var</w:t>
      </w:r>
      <w:proofErr w:type="spellEnd"/>
      <w:r>
        <w:rPr>
          <w:lang w:val="en-US"/>
        </w:rPr>
        <w:t>/log/</w:t>
      </w:r>
      <w:proofErr w:type="spellStart"/>
      <w:r>
        <w:rPr>
          <w:lang w:val="en-US"/>
        </w:rPr>
        <w:t>xroad</w:t>
      </w:r>
      <w:proofErr w:type="spellEnd"/>
      <w:r>
        <w:rPr>
          <w:lang w:val="en-US"/>
        </w:rPr>
        <w:t>/configuration-client.log.</w:t>
      </w:r>
    </w:p>
    <w:p w:rsidR="000607B9" w:rsidRDefault="005072D5">
      <w:pPr>
        <w:pStyle w:val="Heading3"/>
        <w:tabs>
          <w:tab w:val="left" w:pos="0"/>
        </w:tabs>
      </w:pPr>
      <w:bookmarkStart w:id="79" w:name="__RefHeading___Toc3403_1472135819"/>
      <w:bookmarkStart w:id="80" w:name="_Toc443036190"/>
      <w:bookmarkEnd w:id="79"/>
      <w:r>
        <w:t>UC GCONF_26: Handle a Configuration Part of the Configuration Directory</w:t>
      </w:r>
      <w:bookmarkEnd w:id="80"/>
    </w:p>
    <w:p w:rsidR="000607B9" w:rsidRDefault="005072D5">
      <w:pPr>
        <w:rPr>
          <w:b/>
          <w:bCs/>
          <w:lang w:val="en-US"/>
        </w:rPr>
      </w:pPr>
      <w:r>
        <w:rPr>
          <w:b/>
          <w:bCs/>
        </w:rPr>
        <w:t>System</w:t>
      </w:r>
      <w:r>
        <w:t>: Security server</w:t>
      </w:r>
    </w:p>
    <w:p w:rsidR="000607B9" w:rsidRDefault="005072D5">
      <w:pPr>
        <w:rPr>
          <w:b/>
          <w:bCs/>
          <w:lang w:val="en-US"/>
        </w:rPr>
      </w:pPr>
      <w:r>
        <w:rPr>
          <w:b/>
          <w:bCs/>
          <w:lang w:val="en-US"/>
        </w:rPr>
        <w:t>Level</w:t>
      </w:r>
      <w:r>
        <w:rPr>
          <w:lang w:val="en-US"/>
        </w:rPr>
        <w:t xml:space="preserve">: </w:t>
      </w:r>
      <w:proofErr w:type="spellStart"/>
      <w:r>
        <w:rPr>
          <w:lang w:val="en-US"/>
        </w:rPr>
        <w:t>Subfunction</w:t>
      </w:r>
      <w:proofErr w:type="spellEnd"/>
    </w:p>
    <w:p w:rsidR="000607B9" w:rsidRDefault="005072D5">
      <w:pPr>
        <w:rPr>
          <w:b/>
          <w:bCs/>
        </w:rPr>
      </w:pPr>
      <w:r>
        <w:rPr>
          <w:b/>
          <w:bCs/>
          <w:lang w:val="en-US"/>
        </w:rPr>
        <w:t>Component:</w:t>
      </w:r>
      <w:r>
        <w:rPr>
          <w:lang w:val="en-US"/>
        </w:rPr>
        <w:t xml:space="preserve"> Security server, central server, configuration proxy</w:t>
      </w:r>
    </w:p>
    <w:p w:rsidR="000607B9" w:rsidRDefault="005072D5">
      <w:pPr>
        <w:rPr>
          <w:b/>
          <w:bCs/>
        </w:rPr>
      </w:pPr>
      <w:r>
        <w:rPr>
          <w:b/>
          <w:bCs/>
        </w:rPr>
        <w:t>Actor</w:t>
      </w:r>
      <w:r>
        <w:t>: Configuration source</w:t>
      </w:r>
    </w:p>
    <w:p w:rsidR="000607B9" w:rsidRDefault="005072D5">
      <w:pPr>
        <w:rPr>
          <w:b/>
          <w:bCs/>
        </w:rPr>
      </w:pPr>
      <w:r>
        <w:rPr>
          <w:b/>
          <w:bCs/>
        </w:rPr>
        <w:t>Brief Description</w:t>
      </w:r>
      <w:r>
        <w:t>: System checks if the configuration file described in the configuration directory part is missing from the system or differs from the one stored in the system. If the file is missing or needs to be updated, the system downloads the file from the configuration source and verifies the integrity of the downloaded file.</w:t>
      </w:r>
    </w:p>
    <w:p w:rsidR="000607B9" w:rsidRDefault="005072D5">
      <w:pPr>
        <w:rPr>
          <w:b/>
          <w:bCs/>
        </w:rPr>
      </w:pPr>
      <w:r>
        <w:rPr>
          <w:b/>
          <w:bCs/>
        </w:rPr>
        <w:t>Preconditions</w:t>
      </w:r>
      <w:r>
        <w:t>: -</w:t>
      </w:r>
    </w:p>
    <w:p w:rsidR="000607B9" w:rsidRDefault="005072D5">
      <w:pPr>
        <w:rPr>
          <w:b/>
          <w:bCs/>
        </w:rPr>
      </w:pPr>
      <w:proofErr w:type="spellStart"/>
      <w:r>
        <w:rPr>
          <w:b/>
          <w:bCs/>
        </w:rPr>
        <w:t>Postconditions</w:t>
      </w:r>
      <w:proofErr w:type="spellEnd"/>
      <w:r>
        <w:t>: The system has verified that the configuration file corresponding to the configuration part is up to date or has downloaded the latest version of the file from the configuration source.</w:t>
      </w:r>
    </w:p>
    <w:p w:rsidR="000607B9" w:rsidRDefault="005072D5">
      <w:pPr>
        <w:rPr>
          <w:b/>
          <w:bCs/>
          <w:lang w:val="en-US"/>
        </w:rPr>
      </w:pPr>
      <w:r>
        <w:rPr>
          <w:b/>
          <w:bCs/>
        </w:rPr>
        <w:t>Trigger</w:t>
      </w:r>
      <w:r>
        <w:t xml:space="preserve">: Step 5 of </w:t>
      </w:r>
      <w:r>
        <w:fldChar w:fldCharType="begin"/>
      </w:r>
      <w:r>
        <w:instrText xml:space="preserve"> REF __RefHeading___Toc8085_1036715012 \r \h </w:instrText>
      </w:r>
      <w:r>
        <w:fldChar w:fldCharType="separate"/>
      </w:r>
      <w:r w:rsidR="009A5F6B">
        <w:t>2.3.5</w:t>
      </w:r>
      <w:r>
        <w:fldChar w:fldCharType="end"/>
      </w:r>
      <w:r>
        <w:t>.</w:t>
      </w:r>
    </w:p>
    <w:p w:rsidR="000607B9" w:rsidRDefault="005072D5">
      <w:pPr>
        <w:rPr>
          <w:lang w:val="en-US"/>
        </w:rPr>
      </w:pPr>
      <w:r>
        <w:rPr>
          <w:b/>
          <w:bCs/>
          <w:lang w:val="en-US"/>
        </w:rPr>
        <w:t>Main Success Scenario</w:t>
      </w:r>
      <w:r>
        <w:rPr>
          <w:lang w:val="en-US"/>
        </w:rPr>
        <w:t>:</w:t>
      </w:r>
    </w:p>
    <w:p w:rsidR="000607B9" w:rsidRDefault="005072D5">
      <w:pPr>
        <w:numPr>
          <w:ilvl w:val="0"/>
          <w:numId w:val="35"/>
        </w:numPr>
        <w:tabs>
          <w:tab w:val="left" w:pos="0"/>
        </w:tabs>
        <w:rPr>
          <w:lang w:val="en-US"/>
        </w:rPr>
      </w:pPr>
      <w:r>
        <w:rPr>
          <w:lang w:val="en-US"/>
        </w:rPr>
        <w:t xml:space="preserve">System finds a configuration file stored in the system that corresponds to the file name part of the value of the </w:t>
      </w:r>
      <w:r>
        <w:rPr>
          <w:i/>
          <w:iCs/>
        </w:rPr>
        <w:t>Content-location</w:t>
      </w:r>
      <w:r>
        <w:t xml:space="preserve"> MIME header of the configuration part. System</w:t>
      </w:r>
      <w:r>
        <w:rPr>
          <w:lang w:val="en-US"/>
        </w:rPr>
        <w:t xml:space="preserve"> calculates the hash value for the found file using the hash algorithm stated in the </w:t>
      </w:r>
      <w:r>
        <w:rPr>
          <w:i/>
          <w:iCs/>
          <w:lang w:val="en-US"/>
        </w:rPr>
        <w:t>Hash-algorithm-id</w:t>
      </w:r>
      <w:r>
        <w:rPr>
          <w:lang w:val="en-US"/>
        </w:rPr>
        <w:t xml:space="preserve"> MIME header of the configuration part. </w:t>
      </w:r>
    </w:p>
    <w:p w:rsidR="000607B9" w:rsidRDefault="005072D5">
      <w:pPr>
        <w:numPr>
          <w:ilvl w:val="0"/>
          <w:numId w:val="35"/>
        </w:numPr>
        <w:tabs>
          <w:tab w:val="left" w:pos="0"/>
        </w:tabs>
        <w:rPr>
          <w:lang w:val="en-US"/>
        </w:rPr>
      </w:pPr>
      <w:r>
        <w:rPr>
          <w:lang w:val="en-US"/>
        </w:rPr>
        <w:t>System verifies that the hash value given as the contents of the configuration part is different from the hash value calculated for the configuration file stored in the system.</w:t>
      </w:r>
    </w:p>
    <w:p w:rsidR="000607B9" w:rsidRDefault="005072D5">
      <w:pPr>
        <w:numPr>
          <w:ilvl w:val="0"/>
          <w:numId w:val="35"/>
        </w:numPr>
        <w:tabs>
          <w:tab w:val="left" w:pos="0"/>
        </w:tabs>
      </w:pPr>
      <w:r>
        <w:rPr>
          <w:lang w:val="en-US"/>
        </w:rPr>
        <w:t xml:space="preserve">System downloads the configuration file from the URL provided by the </w:t>
      </w:r>
      <w:r>
        <w:rPr>
          <w:i/>
          <w:iCs/>
        </w:rPr>
        <w:t>Content-location</w:t>
      </w:r>
      <w:r>
        <w:t xml:space="preserve"> MIME header in the configuration part.</w:t>
      </w:r>
    </w:p>
    <w:p w:rsidR="000607B9" w:rsidRDefault="005072D5">
      <w:pPr>
        <w:numPr>
          <w:ilvl w:val="0"/>
          <w:numId w:val="35"/>
        </w:numPr>
        <w:tabs>
          <w:tab w:val="left" w:pos="0"/>
        </w:tabs>
      </w:pPr>
      <w:r>
        <w:t xml:space="preserve">System calculates the hash value of the downloaded file using the algorithm defined by the </w:t>
      </w:r>
      <w:r>
        <w:rPr>
          <w:i/>
          <w:iCs/>
        </w:rPr>
        <w:t>Hash-algorithm-id</w:t>
      </w:r>
      <w:r>
        <w:t xml:space="preserve"> </w:t>
      </w:r>
      <w:r>
        <w:rPr>
          <w:lang w:val="en-US"/>
        </w:rPr>
        <w:t>MIME header</w:t>
      </w:r>
      <w:r>
        <w:t xml:space="preserve"> and verifies that the hash value of the downloaded file matches the hash value in the configuration part.</w:t>
      </w:r>
    </w:p>
    <w:p w:rsidR="000607B9" w:rsidRDefault="005072D5">
      <w:pPr>
        <w:numPr>
          <w:ilvl w:val="0"/>
          <w:numId w:val="35"/>
        </w:numPr>
        <w:tabs>
          <w:tab w:val="left" w:pos="0"/>
        </w:tabs>
        <w:rPr>
          <w:b/>
          <w:bCs/>
          <w:lang w:val="en-US"/>
        </w:rPr>
      </w:pPr>
      <w:r>
        <w:t xml:space="preserve">In case the </w:t>
      </w:r>
      <w:r>
        <w:rPr>
          <w:i/>
          <w:iCs/>
        </w:rPr>
        <w:t>Content-identifier</w:t>
      </w:r>
      <w:r>
        <w:t xml:space="preserve"> </w:t>
      </w:r>
      <w:r>
        <w:rPr>
          <w:lang w:val="en-US"/>
        </w:rPr>
        <w:t>MIME header</w:t>
      </w:r>
      <w:r>
        <w:t xml:space="preserve"> value of the downloaded configuration part is either </w:t>
      </w:r>
      <w:r>
        <w:rPr>
          <w:i/>
          <w:iCs/>
        </w:rPr>
        <w:t xml:space="preserve">PRIVATE-PARAMETERS </w:t>
      </w:r>
      <w:r>
        <w:t xml:space="preserve">or </w:t>
      </w:r>
      <w:r>
        <w:rPr>
          <w:i/>
          <w:iCs/>
          <w:lang w:val="en-US"/>
        </w:rPr>
        <w:t>SHARED-PARAMETERS</w:t>
      </w:r>
      <w:r>
        <w:rPr>
          <w:lang w:val="en-US"/>
        </w:rPr>
        <w:t xml:space="preserve">, the system </w:t>
      </w:r>
      <w:r>
        <w:t xml:space="preserve">verifies that the instance identifier stated in the downloaded file matches the </w:t>
      </w:r>
      <w:r>
        <w:rPr>
          <w:i/>
          <w:iCs/>
        </w:rPr>
        <w:t>instance</w:t>
      </w:r>
      <w:r>
        <w:t xml:space="preserve"> parameter value of the </w:t>
      </w:r>
      <w:r>
        <w:rPr>
          <w:i/>
          <w:iCs/>
        </w:rPr>
        <w:t>Content-identifier</w:t>
      </w:r>
      <w:r>
        <w:t xml:space="preserve"> </w:t>
      </w:r>
      <w:r>
        <w:rPr>
          <w:lang w:val="en-US"/>
        </w:rPr>
        <w:t>MIME header.</w:t>
      </w:r>
    </w:p>
    <w:p w:rsidR="000607B9" w:rsidRDefault="005072D5">
      <w:pPr>
        <w:rPr>
          <w:lang w:val="en-US"/>
        </w:rPr>
      </w:pPr>
      <w:r>
        <w:rPr>
          <w:b/>
          <w:bCs/>
          <w:lang w:val="en-US"/>
        </w:rPr>
        <w:t>Extensions</w:t>
      </w:r>
      <w:r>
        <w:rPr>
          <w:lang w:val="en-US"/>
        </w:rPr>
        <w:t>:</w:t>
      </w:r>
    </w:p>
    <w:p w:rsidR="000607B9" w:rsidRDefault="005072D5">
      <w:pPr>
        <w:rPr>
          <w:lang w:val="en-US"/>
        </w:rPr>
      </w:pPr>
      <w:r>
        <w:rPr>
          <w:lang w:val="en-US"/>
        </w:rPr>
        <w:t>1a.</w:t>
      </w:r>
      <w:r>
        <w:rPr>
          <w:lang w:val="en-US"/>
        </w:rPr>
        <w:tab/>
        <w:t>System cannot find a stored file corresponding to the configuration part.</w:t>
      </w:r>
    </w:p>
    <w:p w:rsidR="000607B9" w:rsidRDefault="005072D5">
      <w:pPr>
        <w:ind w:left="720"/>
        <w:rPr>
          <w:lang w:val="en-US"/>
        </w:rPr>
      </w:pPr>
      <w:r>
        <w:rPr>
          <w:lang w:val="en-US"/>
        </w:rPr>
        <w:t>1a.1.</w:t>
      </w:r>
      <w:r>
        <w:rPr>
          <w:lang w:val="en-US"/>
        </w:rPr>
        <w:tab/>
        <w:t>Use case continues from step 3.</w:t>
      </w:r>
    </w:p>
    <w:p w:rsidR="000607B9" w:rsidRDefault="005072D5">
      <w:pPr>
        <w:rPr>
          <w:lang w:val="en-US"/>
        </w:rPr>
      </w:pPr>
      <w:r>
        <w:rPr>
          <w:lang w:val="en-US"/>
        </w:rPr>
        <w:t>2a.</w:t>
      </w:r>
      <w:r>
        <w:rPr>
          <w:lang w:val="en-US"/>
        </w:rPr>
        <w:tab/>
      </w:r>
      <w:proofErr w:type="gramStart"/>
      <w:r>
        <w:rPr>
          <w:lang w:val="en-US"/>
        </w:rPr>
        <w:t>The</w:t>
      </w:r>
      <w:proofErr w:type="gramEnd"/>
      <w:r>
        <w:rPr>
          <w:lang w:val="en-US"/>
        </w:rPr>
        <w:t xml:space="preserve"> hash values are equal.</w:t>
      </w:r>
    </w:p>
    <w:p w:rsidR="000607B9" w:rsidRDefault="005072D5">
      <w:pPr>
        <w:ind w:left="720"/>
        <w:rPr>
          <w:lang w:val="en-US"/>
        </w:rPr>
      </w:pPr>
      <w:r>
        <w:rPr>
          <w:lang w:val="en-US"/>
        </w:rPr>
        <w:t>2a.1.</w:t>
      </w:r>
      <w:r>
        <w:rPr>
          <w:lang w:val="en-US"/>
        </w:rPr>
        <w:tab/>
        <w:t>Use-case terminates.</w:t>
      </w:r>
    </w:p>
    <w:p w:rsidR="000607B9" w:rsidRDefault="005072D5">
      <w:pPr>
        <w:rPr>
          <w:lang w:val="en-US"/>
        </w:rPr>
      </w:pPr>
      <w:r>
        <w:rPr>
          <w:lang w:val="en-US"/>
        </w:rPr>
        <w:t>3a.</w:t>
      </w:r>
      <w:r>
        <w:rPr>
          <w:lang w:val="en-US"/>
        </w:rPr>
        <w:tab/>
      </w:r>
      <w:proofErr w:type="gramStart"/>
      <w:r>
        <w:rPr>
          <w:lang w:val="en-US"/>
        </w:rPr>
        <w:t>The</w:t>
      </w:r>
      <w:proofErr w:type="gramEnd"/>
      <w:r>
        <w:rPr>
          <w:lang w:val="en-US"/>
        </w:rPr>
        <w:t xml:space="preserve"> downloading of the file failed.</w:t>
      </w:r>
    </w:p>
    <w:p w:rsidR="000607B9" w:rsidRDefault="005072D5">
      <w:pPr>
        <w:ind w:left="720"/>
        <w:rPr>
          <w:lang w:val="en-US"/>
        </w:rPr>
      </w:pPr>
      <w:r>
        <w:rPr>
          <w:lang w:val="en-US"/>
        </w:rPr>
        <w:t>3a.1.</w:t>
      </w:r>
      <w:r>
        <w:rPr>
          <w:lang w:val="en-US"/>
        </w:rPr>
        <w:tab/>
        <w:t>System logs the error message describing the reason of the failure. Use-case terminates.</w:t>
      </w:r>
    </w:p>
    <w:p w:rsidR="000607B9" w:rsidRDefault="005072D5">
      <w:pPr>
        <w:rPr>
          <w:lang w:val="en-US"/>
        </w:rPr>
      </w:pPr>
      <w:r>
        <w:rPr>
          <w:lang w:val="en-US"/>
        </w:rPr>
        <w:t>4a.</w:t>
      </w:r>
      <w:r>
        <w:rPr>
          <w:lang w:val="en-US"/>
        </w:rPr>
        <w:tab/>
      </w:r>
      <w:proofErr w:type="gramStart"/>
      <w:r>
        <w:rPr>
          <w:lang w:val="en-US"/>
        </w:rPr>
        <w:t>The</w:t>
      </w:r>
      <w:proofErr w:type="gramEnd"/>
      <w:r>
        <w:rPr>
          <w:lang w:val="en-US"/>
        </w:rPr>
        <w:t xml:space="preserve"> hash values differ.</w:t>
      </w:r>
    </w:p>
    <w:p w:rsidR="000607B9" w:rsidRDefault="005072D5">
      <w:pPr>
        <w:ind w:left="720"/>
        <w:rPr>
          <w:lang w:val="en-US"/>
        </w:rPr>
      </w:pPr>
      <w:r>
        <w:rPr>
          <w:lang w:val="en-US"/>
        </w:rPr>
        <w:t>4a.1.</w:t>
      </w:r>
      <w:r>
        <w:rPr>
          <w:lang w:val="en-US"/>
        </w:rPr>
        <w:tab/>
        <w:t xml:space="preserve">System logs the error message: “Failed to verify content integrity X” (where “X” is the </w:t>
      </w:r>
      <w:r>
        <w:rPr>
          <w:i/>
          <w:iCs/>
          <w:lang w:val="en-US"/>
        </w:rPr>
        <w:t>Content-identifier</w:t>
      </w:r>
      <w:r>
        <w:rPr>
          <w:lang w:val="en-US"/>
        </w:rPr>
        <w:t xml:space="preserve"> or </w:t>
      </w:r>
      <w:r>
        <w:rPr>
          <w:i/>
          <w:iCs/>
          <w:lang w:val="en-US"/>
        </w:rPr>
        <w:t>Content-location</w:t>
      </w:r>
      <w:r>
        <w:rPr>
          <w:lang w:val="en-US"/>
        </w:rPr>
        <w:t xml:space="preserve"> MIME header value of the configuration part). Use case terminates.</w:t>
      </w:r>
    </w:p>
    <w:p w:rsidR="000607B9" w:rsidRDefault="005072D5">
      <w:pPr>
        <w:rPr>
          <w:lang w:val="en-US"/>
        </w:rPr>
      </w:pPr>
      <w:r>
        <w:rPr>
          <w:lang w:val="en-US"/>
        </w:rPr>
        <w:t>5a.</w:t>
      </w:r>
      <w:r>
        <w:rPr>
          <w:lang w:val="en-US"/>
        </w:rPr>
        <w:tab/>
        <w:t xml:space="preserve">The </w:t>
      </w:r>
      <w:r>
        <w:rPr>
          <w:i/>
          <w:iCs/>
          <w:lang w:val="en-US"/>
        </w:rPr>
        <w:t>Content-identifier</w:t>
      </w:r>
      <w:r>
        <w:rPr>
          <w:lang w:val="en-US"/>
        </w:rPr>
        <w:t xml:space="preserve"> value is neither </w:t>
      </w:r>
      <w:r>
        <w:rPr>
          <w:i/>
          <w:iCs/>
          <w:lang w:val="en-US"/>
        </w:rPr>
        <w:t xml:space="preserve">PRIVATE-PARAMETERS </w:t>
      </w:r>
      <w:r>
        <w:rPr>
          <w:lang w:val="en-US"/>
        </w:rPr>
        <w:t xml:space="preserve">nor </w:t>
      </w:r>
      <w:r>
        <w:rPr>
          <w:i/>
          <w:iCs/>
          <w:lang w:val="en-US"/>
        </w:rPr>
        <w:t>SHARED-PARAMETERS</w:t>
      </w:r>
      <w:r>
        <w:rPr>
          <w:lang w:val="en-US"/>
        </w:rPr>
        <w:t>.</w:t>
      </w:r>
    </w:p>
    <w:p w:rsidR="000607B9" w:rsidRDefault="005072D5">
      <w:pPr>
        <w:ind w:left="720"/>
        <w:rPr>
          <w:lang w:val="en-US"/>
        </w:rPr>
      </w:pPr>
      <w:r>
        <w:rPr>
          <w:lang w:val="en-US"/>
        </w:rPr>
        <w:t>5a.1.</w:t>
      </w:r>
      <w:r>
        <w:rPr>
          <w:lang w:val="en-US"/>
        </w:rPr>
        <w:tab/>
        <w:t>Use-case terminates.</w:t>
      </w:r>
    </w:p>
    <w:p w:rsidR="000607B9" w:rsidRDefault="005072D5">
      <w:pPr>
        <w:rPr>
          <w:lang w:val="en-US"/>
        </w:rPr>
      </w:pPr>
      <w:r>
        <w:rPr>
          <w:lang w:val="en-US"/>
        </w:rPr>
        <w:t>5b.</w:t>
      </w:r>
      <w:r>
        <w:rPr>
          <w:lang w:val="en-US"/>
        </w:rPr>
        <w:tab/>
      </w:r>
      <w:proofErr w:type="gramStart"/>
      <w:r>
        <w:rPr>
          <w:lang w:val="en-US"/>
        </w:rPr>
        <w:t>The</w:t>
      </w:r>
      <w:proofErr w:type="gramEnd"/>
      <w:r>
        <w:rPr>
          <w:lang w:val="en-US"/>
        </w:rPr>
        <w:t xml:space="preserve"> instance identifier value in the downloaded configuration file differs from the </w:t>
      </w:r>
      <w:r>
        <w:rPr>
          <w:i/>
          <w:iCs/>
          <w:lang w:val="en-US"/>
        </w:rPr>
        <w:t>instance</w:t>
      </w:r>
      <w:r>
        <w:rPr>
          <w:lang w:val="en-US"/>
        </w:rPr>
        <w:t xml:space="preserve"> parameter value of the </w:t>
      </w:r>
      <w:r>
        <w:rPr>
          <w:i/>
          <w:iCs/>
          <w:lang w:val="en-US"/>
        </w:rPr>
        <w:t>Content-identifier</w:t>
      </w:r>
      <w:r>
        <w:rPr>
          <w:lang w:val="en-US"/>
        </w:rPr>
        <w:t xml:space="preserve"> MIME header.</w:t>
      </w:r>
    </w:p>
    <w:p w:rsidR="000607B9" w:rsidRDefault="005072D5">
      <w:pPr>
        <w:ind w:left="720"/>
        <w:rPr>
          <w:b/>
          <w:bCs/>
          <w:lang w:val="en-US"/>
        </w:rPr>
      </w:pPr>
      <w:r>
        <w:rPr>
          <w:lang w:val="en-US"/>
        </w:rPr>
        <w:t>5b.1.</w:t>
      </w:r>
      <w:r>
        <w:rPr>
          <w:lang w:val="en-US"/>
        </w:rPr>
        <w:tab/>
        <w:t xml:space="preserve">System logs the error message: “Content part X has invalid instance identifier (expected Y, but was Z)” (where “X” is the </w:t>
      </w:r>
      <w:r>
        <w:rPr>
          <w:i/>
          <w:iCs/>
          <w:lang w:val="en-US"/>
        </w:rPr>
        <w:t>Content-identifier</w:t>
      </w:r>
      <w:r>
        <w:rPr>
          <w:lang w:val="en-US"/>
        </w:rPr>
        <w:t xml:space="preserve"> or </w:t>
      </w:r>
      <w:r>
        <w:rPr>
          <w:i/>
          <w:iCs/>
          <w:lang w:val="en-US"/>
        </w:rPr>
        <w:t>Content-location</w:t>
      </w:r>
      <w:r>
        <w:rPr>
          <w:lang w:val="en-US"/>
        </w:rPr>
        <w:t xml:space="preserve"> MIME header value of the configuration part; “Y” is the </w:t>
      </w:r>
      <w:r>
        <w:rPr>
          <w:i/>
          <w:iCs/>
          <w:lang w:val="en-US"/>
        </w:rPr>
        <w:t>instance</w:t>
      </w:r>
      <w:r>
        <w:rPr>
          <w:lang w:val="en-US"/>
        </w:rPr>
        <w:t xml:space="preserve"> parameter value; and “Z” is the instance identifier value in the downloaded configuration file). Use case terminates.</w:t>
      </w:r>
    </w:p>
    <w:p w:rsidR="000607B9" w:rsidRDefault="005072D5">
      <w:pPr>
        <w:rPr>
          <w:lang w:val="en-US"/>
        </w:rPr>
      </w:pPr>
      <w:r>
        <w:rPr>
          <w:b/>
          <w:bCs/>
          <w:lang w:val="en-US"/>
        </w:rPr>
        <w:t>Related information</w:t>
      </w:r>
      <w:r>
        <w:rPr>
          <w:lang w:val="en-US"/>
        </w:rPr>
        <w:t xml:space="preserve">: </w:t>
      </w:r>
    </w:p>
    <w:p w:rsidR="00CB7927" w:rsidRDefault="005072D5" w:rsidP="00CB7927">
      <w:pPr>
        <w:numPr>
          <w:ilvl w:val="0"/>
          <w:numId w:val="4"/>
        </w:numPr>
        <w:tabs>
          <w:tab w:val="left" w:pos="0"/>
        </w:tabs>
      </w:pPr>
      <w:r>
        <w:rPr>
          <w:lang w:val="en-US"/>
        </w:rPr>
        <w:t>The error messages are logged to /</w:t>
      </w:r>
      <w:proofErr w:type="spellStart"/>
      <w:r>
        <w:rPr>
          <w:lang w:val="en-US"/>
        </w:rPr>
        <w:t>var</w:t>
      </w:r>
      <w:proofErr w:type="spellEnd"/>
      <w:r>
        <w:rPr>
          <w:lang w:val="en-US"/>
        </w:rPr>
        <w:t>/log/</w:t>
      </w:r>
      <w:proofErr w:type="spellStart"/>
      <w:r>
        <w:rPr>
          <w:lang w:val="en-US"/>
        </w:rPr>
        <w:t>xroad</w:t>
      </w:r>
      <w:proofErr w:type="spellEnd"/>
      <w:r>
        <w:rPr>
          <w:lang w:val="en-US"/>
        </w:rPr>
        <w:t>/configuration-client.log.</w:t>
      </w:r>
    </w:p>
    <w:sectPr w:rsidR="00CB7927">
      <w:headerReference w:type="default" r:id="rId15"/>
      <w:footerReference w:type="default" r:id="rId16"/>
      <w:headerReference w:type="first" r:id="rId17"/>
      <w:footerReference w:type="first" r:id="rId18"/>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F6B" w:rsidRDefault="009A5F6B">
      <w:pPr>
        <w:spacing w:after="0"/>
      </w:pPr>
      <w:r>
        <w:separator/>
      </w:r>
    </w:p>
  </w:endnote>
  <w:endnote w:type="continuationSeparator" w:id="0">
    <w:p w:rsidR="009A5F6B" w:rsidRDefault="009A5F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StarSymbol">
    <w:altName w:val="Arial Unicode MS"/>
    <w:charset w:val="BA"/>
    <w:family w:val="auto"/>
    <w:pitch w:val="default"/>
  </w:font>
  <w:font w:name="Segoe UI">
    <w:panose1 w:val="020B0502040204020203"/>
    <w:charset w:val="BA"/>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BA"/>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EFF" w:usb1="C0007843" w:usb2="00000009" w:usb3="00000000" w:csb0="000001FF" w:csb1="00000000"/>
  </w:font>
  <w:font w:name="Liberation Mono">
    <w:panose1 w:val="02070409020205020404"/>
    <w:charset w:val="BA"/>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F6B" w:rsidRDefault="009A5F6B">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Use Case Model for Global Configuration Distribution</w:t>
    </w:r>
    <w:r>
      <w:rPr>
        <w:b/>
        <w:bCs/>
      </w:rPr>
      <w:fldChar w:fldCharType="end"/>
    </w:r>
    <w:r>
      <w:tab/>
    </w:r>
    <w:r>
      <w:fldChar w:fldCharType="begin"/>
    </w:r>
    <w:r>
      <w:instrText xml:space="preserve"> KEYWORDS </w:instrText>
    </w:r>
    <w:r>
      <w:fldChar w:fldCharType="separate"/>
    </w:r>
    <w:r>
      <w:t>1.4</w:t>
    </w:r>
    <w:r>
      <w:fldChar w:fldCharType="end"/>
    </w:r>
  </w:p>
  <w:p w:rsidR="009A5F6B" w:rsidRDefault="009A5F6B">
    <w:pPr>
      <w:pStyle w:val="Footer"/>
      <w:tabs>
        <w:tab w:val="clear" w:pos="4818"/>
        <w:tab w:val="clear" w:pos="9637"/>
        <w:tab w:val="right" w:pos="8901"/>
      </w:tabs>
    </w:pPr>
    <w:r>
      <w:fldChar w:fldCharType="begin"/>
    </w:r>
    <w:r>
      <w:instrText xml:space="preserve"> DOCPROPERTY "Date completed"</w:instrText>
    </w:r>
    <w:r>
      <w:fldChar w:fldCharType="separate"/>
    </w:r>
    <w:r>
      <w:t>12.02.2016</w:t>
    </w:r>
    <w:r>
      <w:fldChar w:fldCharType="end"/>
    </w:r>
    <w:r>
      <w:tab/>
    </w:r>
    <w:r>
      <w:fldChar w:fldCharType="begin"/>
    </w:r>
    <w:r>
      <w:instrText xml:space="preserve"> PAGE </w:instrText>
    </w:r>
    <w:r>
      <w:fldChar w:fldCharType="separate"/>
    </w:r>
    <w:r w:rsidR="00CB7927">
      <w:rPr>
        <w:noProof/>
      </w:rPr>
      <w:t>35</w:t>
    </w:r>
    <w:r>
      <w:fldChar w:fldCharType="end"/>
    </w:r>
    <w:r>
      <w:t>/</w:t>
    </w:r>
    <w:r>
      <w:fldChar w:fldCharType="begin"/>
    </w:r>
    <w:r>
      <w:instrText xml:space="preserve"> NUMPAGES </w:instrText>
    </w:r>
    <w:r>
      <w:fldChar w:fldCharType="separate"/>
    </w:r>
    <w:r w:rsidR="00CB7927">
      <w:rPr>
        <w:noProof/>
      </w:rPr>
      <w:t>36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F6B" w:rsidRDefault="009A5F6B">
    <w:pPr>
      <w:pStyle w:val="Footer"/>
      <w:tabs>
        <w:tab w:val="clear" w:pos="4818"/>
        <w:tab w:val="clear" w:pos="9637"/>
        <w:tab w:val="right" w:pos="890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F6B" w:rsidRDefault="009A5F6B">
      <w:pPr>
        <w:spacing w:after="0"/>
      </w:pPr>
      <w:r>
        <w:separator/>
      </w:r>
    </w:p>
  </w:footnote>
  <w:footnote w:type="continuationSeparator" w:id="0">
    <w:p w:rsidR="009A5F6B" w:rsidRDefault="009A5F6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F6B" w:rsidRDefault="009A5F6B">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F6B" w:rsidRDefault="009A5F6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egoe UI" w:hAnsi="Segoe UI"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B1CC5D9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621AFCB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A844ABE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1FFA294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23165C0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5C0E021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5CB29A0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7EE6B66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BC208F4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9D32249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D8FCE35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8CF658B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00000017"/>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829296B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EDAC94EC"/>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5" w15:restartNumberingAfterBreak="0">
    <w:nsid w:val="0000001A"/>
    <w:multiLevelType w:val="multilevel"/>
    <w:tmpl w:val="8E46BDD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6" w15:restartNumberingAfterBreak="0">
    <w:nsid w:val="0000001B"/>
    <w:multiLevelType w:val="multilevel"/>
    <w:tmpl w:val="5196774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7" w15:restartNumberingAfterBreak="0">
    <w:nsid w:val="0000001C"/>
    <w:multiLevelType w:val="multilevel"/>
    <w:tmpl w:val="EF2AC88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8" w15:restartNumberingAfterBreak="0">
    <w:nsid w:val="0000001D"/>
    <w:multiLevelType w:val="multilevel"/>
    <w:tmpl w:val="0000001D"/>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9" w15:restartNumberingAfterBreak="0">
    <w:nsid w:val="0000001E"/>
    <w:multiLevelType w:val="multilevel"/>
    <w:tmpl w:val="EE5CD5C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0" w15:restartNumberingAfterBreak="0">
    <w:nsid w:val="0000001F"/>
    <w:multiLevelType w:val="multilevel"/>
    <w:tmpl w:val="8BA262F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1" w15:restartNumberingAfterBreak="0">
    <w:nsid w:val="00000020"/>
    <w:multiLevelType w:val="multilevel"/>
    <w:tmpl w:val="503693B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2" w15:restartNumberingAfterBreak="0">
    <w:nsid w:val="00000021"/>
    <w:multiLevelType w:val="multilevel"/>
    <w:tmpl w:val="884C529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3" w15:restartNumberingAfterBreak="0">
    <w:nsid w:val="00000022"/>
    <w:multiLevelType w:val="multilevel"/>
    <w:tmpl w:val="77E62E8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4" w15:restartNumberingAfterBreak="0">
    <w:nsid w:val="00000023"/>
    <w:multiLevelType w:val="multilevel"/>
    <w:tmpl w:val="7F149F1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9B3"/>
    <w:rsid w:val="000607B9"/>
    <w:rsid w:val="005072D5"/>
    <w:rsid w:val="009A5F6B"/>
    <w:rsid w:val="00CB7927"/>
    <w:rsid w:val="00E129B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15:chartTrackingRefBased/>
  <w15:docId w15:val="{BB03DA35-89BB-480D-9318-919106B2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uiPriority w:val="39"/>
    <w:pPr>
      <w:tabs>
        <w:tab w:val="right" w:leader="dot" w:pos="8787"/>
      </w:tabs>
      <w:spacing w:after="0" w:line="340" w:lineRule="exact"/>
      <w:ind w:left="482"/>
    </w:pPr>
    <w:rPr>
      <w:sz w:val="21"/>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HorizontalLine">
    <w:name w:val="Horizontal Line"/>
    <w:basedOn w:val="Normal"/>
  </w:style>
  <w:style w:type="paragraph" w:customStyle="1" w:styleId="ListHeading">
    <w:name w:val="List Heading"/>
    <w:basedOn w:val="Normal"/>
  </w:style>
  <w:style w:type="paragraph" w:styleId="EnvelopeReturn">
    <w:name w:val="envelope return"/>
    <w:basedOn w:val="Normal"/>
  </w:style>
  <w:style w:type="paragraph" w:styleId="Signature">
    <w:name w:val="Signature"/>
    <w:basedOn w:val="Normal"/>
  </w:style>
  <w:style w:type="paragraph" w:styleId="BodyTextFirstIndent">
    <w:name w:val="Body Text First Indent"/>
    <w:basedOn w:val="BodyText"/>
  </w:style>
  <w:style w:type="paragraph" w:customStyle="1" w:styleId="HangingIndent">
    <w:name w:val="Hanging Indent"/>
    <w:basedOn w:val="BodyText"/>
  </w:style>
  <w:style w:type="paragraph" w:customStyle="1" w:styleId="Heading10">
    <w:name w:val="Heading 10"/>
    <w:basedOn w:val="Heading"/>
  </w:style>
  <w:style w:type="paragraph" w:customStyle="1" w:styleId="ListIndent">
    <w:name w:val="List Indent"/>
    <w:basedOn w:val="BodyText"/>
  </w:style>
  <w:style w:type="paragraph" w:styleId="CommentText">
    <w:name w:val="annotation text"/>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docs.oasis-open.org/pkcs11/pkcs11-base/v2.40/csprd01/pkcs11-base-v2.40-csprd01.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asis-open.org/pkcs11/pkcs11-base/v2.40/csprd01/pkcs11-base-v2.40-csprd01.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I_fi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onfluence.ria.ee/display/XROADDOCS/Terms%2C+definitions+and+abbrev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FCF5E-F95D-4EA0-B855-6DA863AA6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Pages>
  <Words>10755</Words>
  <Characters>62379</Characters>
  <Application>Microsoft Office Word</Application>
  <DocSecurity>0</DocSecurity>
  <Lines>519</Lines>
  <Paragraphs>145</Paragraphs>
  <ScaleCrop>false</ScaleCrop>
  <HeadingPairs>
    <vt:vector size="2" baseType="variant">
      <vt:variant>
        <vt:lpstr>Title</vt:lpstr>
      </vt:variant>
      <vt:variant>
        <vt:i4>1</vt:i4>
      </vt:variant>
    </vt:vector>
  </HeadingPairs>
  <TitlesOfParts>
    <vt:vector size="1" baseType="lpstr">
      <vt:lpstr>X-Road: Use Case Model for Global Configuration Distribution</vt:lpstr>
    </vt:vector>
  </TitlesOfParts>
  <Company/>
  <LinksUpToDate>false</LinksUpToDate>
  <CharactersWithSpaces>72989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Global Configuration Distribution</dc:title>
  <dc:subject>UC-GCONF</dc:subject>
  <dc:creator>Riin Saarmäe</dc:creator>
  <cp:keywords>1.4</cp:keywords>
  <dc:description/>
  <cp:lastModifiedBy>Meril</cp:lastModifiedBy>
  <cp:revision>3</cp:revision>
  <cp:lastPrinted>1899-12-31T22:00:00Z</cp:lastPrinted>
  <dcterms:created xsi:type="dcterms:W3CDTF">2016-02-12T08:26:00Z</dcterms:created>
  <dcterms:modified xsi:type="dcterms:W3CDTF">2016-02-12T08:32:00Z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12.02.2016</vt:lpwstr>
  </property>
  <property fmtid="{D5CDD505-2E9C-101B-9397-08002B2CF9AE}" pid="3" name="Info 2">
    <vt:lpwstr/>
  </property>
  <property fmtid="{D5CDD505-2E9C-101B-9397-08002B2CF9AE}" pid="4" name="Info 3">
    <vt:lpwstr/>
  </property>
  <property fmtid="{D5CDD505-2E9C-101B-9397-08002B2CF9AE}" pid="5" name="Info 4">
    <vt:lpwstr/>
  </property>
</Properties>
</file>