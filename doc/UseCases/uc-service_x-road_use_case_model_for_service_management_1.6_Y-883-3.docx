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74" w:rsidRDefault="00141682">
      <w:pPr>
        <w:rPr>
          <w:lang w:val="en-US"/>
        </w:rPr>
      </w:pPr>
      <w:bookmarkStart w:id="0" w:name="_GoBack"/>
      <w:bookmarkEnd w:id="0"/>
      <w:r>
        <w:rPr>
          <w:noProof/>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B40274">
        <w:trPr>
          <w:cantSplit/>
          <w:trHeight w:val="6803"/>
        </w:trPr>
        <w:tc>
          <w:tcPr>
            <w:tcW w:w="8930" w:type="dxa"/>
            <w:shd w:val="clear" w:color="auto" w:fill="auto"/>
          </w:tcPr>
          <w:p w:rsidR="00B40274" w:rsidRDefault="00B40274">
            <w:pPr>
              <w:rPr>
                <w:lang w:val="en-US"/>
              </w:rPr>
            </w:pPr>
          </w:p>
          <w:p w:rsidR="00B40274" w:rsidRDefault="00141682">
            <w:pPr>
              <w:rPr>
                <w:lang w:val="en-US"/>
              </w:rPr>
            </w:pPr>
            <w:r>
              <w:rPr>
                <w:noProof/>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B40274" w:rsidRDefault="00B40274">
            <w:pPr>
              <w:rPr>
                <w:lang w:val="en-US"/>
              </w:rPr>
            </w:pPr>
          </w:p>
          <w:p w:rsidR="00B40274" w:rsidRDefault="00B40274">
            <w:pPr>
              <w:rPr>
                <w:lang w:val="en-US"/>
              </w:rPr>
            </w:pPr>
          </w:p>
          <w:p w:rsidR="00B40274" w:rsidRDefault="00B40274">
            <w:pPr>
              <w:rPr>
                <w:lang w:val="en-US"/>
              </w:rPr>
            </w:pPr>
          </w:p>
          <w:p w:rsidR="00B40274" w:rsidRDefault="00B40274">
            <w:pPr>
              <w:rPr>
                <w:lang w:val="en-US"/>
              </w:rPr>
            </w:pPr>
          </w:p>
          <w:p w:rsidR="00B40274" w:rsidRDefault="00B40274">
            <w:pPr>
              <w:rPr>
                <w:lang w:val="en-US"/>
              </w:rPr>
            </w:pPr>
          </w:p>
          <w:p w:rsidR="00B40274" w:rsidRDefault="00B40274">
            <w:pPr>
              <w:rPr>
                <w:lang w:val="en-US"/>
              </w:rPr>
            </w:pPr>
          </w:p>
          <w:p w:rsidR="00B40274" w:rsidRDefault="007361E9">
            <w:pPr>
              <w:pStyle w:val="Title"/>
              <w:rPr>
                <w:lang w:val="en-US"/>
              </w:rPr>
            </w:pPr>
            <w:r>
              <w:rPr>
                <w:lang w:val="en-US"/>
              </w:rPr>
              <w:fldChar w:fldCharType="begin"/>
            </w:r>
            <w:r>
              <w:rPr>
                <w:lang w:val="en-US"/>
              </w:rPr>
              <w:instrText xml:space="preserve"> TITLE </w:instrText>
            </w:r>
            <w:r>
              <w:rPr>
                <w:lang w:val="en-US"/>
              </w:rPr>
              <w:fldChar w:fldCharType="separate"/>
            </w:r>
            <w:r w:rsidR="00BE4A36">
              <w:rPr>
                <w:lang w:val="en-US"/>
              </w:rPr>
              <w:t>X-Road: Use Case Model for Service Management</w:t>
            </w:r>
            <w:r>
              <w:rPr>
                <w:lang w:val="en-US"/>
              </w:rPr>
              <w:fldChar w:fldCharType="end"/>
            </w:r>
          </w:p>
          <w:p w:rsidR="00B40274" w:rsidRDefault="007361E9">
            <w:pPr>
              <w:pStyle w:val="Tiitellehemetaandmed"/>
            </w:pPr>
            <w:r>
              <w:rPr>
                <w:lang w:val="en-US"/>
              </w:rPr>
              <w:t>Analysis</w:t>
            </w:r>
          </w:p>
        </w:tc>
      </w:tr>
      <w:tr w:rsidR="00B40274">
        <w:trPr>
          <w:cantSplit/>
        </w:trPr>
        <w:tc>
          <w:tcPr>
            <w:tcW w:w="8930" w:type="dxa"/>
            <w:shd w:val="clear" w:color="auto" w:fill="auto"/>
          </w:tcPr>
          <w:p w:rsidR="00B40274" w:rsidRDefault="00B40274">
            <w:pPr>
              <w:rPr>
                <w:b/>
                <w:bCs/>
                <w:sz w:val="32"/>
                <w:szCs w:val="32"/>
                <w:lang w:val="en-US"/>
              </w:rPr>
            </w:pPr>
          </w:p>
          <w:p w:rsidR="00B40274" w:rsidRDefault="00B40274">
            <w:pPr>
              <w:rPr>
                <w:b/>
                <w:bCs/>
                <w:sz w:val="32"/>
                <w:szCs w:val="32"/>
                <w:lang w:val="en-US"/>
              </w:rPr>
            </w:pPr>
          </w:p>
          <w:p w:rsidR="00B40274" w:rsidRDefault="007361E9">
            <w:pPr>
              <w:pStyle w:val="Tiitellehemetaandmed"/>
            </w:pPr>
            <w:r>
              <w:rPr>
                <w:lang w:val="en-US"/>
              </w:rPr>
              <w:t xml:space="preserve">Version: </w:t>
            </w:r>
            <w:r>
              <w:rPr>
                <w:lang w:val="en-US"/>
              </w:rPr>
              <w:fldChar w:fldCharType="begin"/>
            </w:r>
            <w:r>
              <w:rPr>
                <w:lang w:val="en-US"/>
              </w:rPr>
              <w:instrText xml:space="preserve"> KEYWORDS </w:instrText>
            </w:r>
            <w:r>
              <w:rPr>
                <w:lang w:val="en-US"/>
              </w:rPr>
              <w:fldChar w:fldCharType="separate"/>
            </w:r>
            <w:r w:rsidR="00BE4A36">
              <w:rPr>
                <w:lang w:val="en-US"/>
              </w:rPr>
              <w:t>1.6</w:t>
            </w:r>
            <w:r>
              <w:rPr>
                <w:lang w:val="en-US"/>
              </w:rPr>
              <w:fldChar w:fldCharType="end"/>
            </w:r>
          </w:p>
          <w:p w:rsidR="00B40274" w:rsidRDefault="007361E9">
            <w:pPr>
              <w:pStyle w:val="Tiitellehemetaandmed"/>
            </w:pPr>
            <w:r>
              <w:rPr>
                <w:lang w:val="en-US"/>
              </w:rPr>
              <w:fldChar w:fldCharType="begin"/>
            </w:r>
            <w:r>
              <w:rPr>
                <w:lang w:val="en-US"/>
              </w:rPr>
              <w:instrText xml:space="preserve"> DOCPROPERTY "Date completed"</w:instrText>
            </w:r>
            <w:r>
              <w:rPr>
                <w:lang w:val="en-US"/>
              </w:rPr>
              <w:fldChar w:fldCharType="separate"/>
            </w:r>
            <w:r w:rsidR="00BE4A36">
              <w:rPr>
                <w:lang w:val="en-US"/>
              </w:rPr>
              <w:t>29.12.2015</w:t>
            </w:r>
            <w:r>
              <w:rPr>
                <w:lang w:val="en-US"/>
              </w:rPr>
              <w:fldChar w:fldCharType="end"/>
            </w:r>
          </w:p>
          <w:p w:rsidR="00B40274" w:rsidRDefault="007361E9">
            <w:pPr>
              <w:pStyle w:val="Tiitellehemetaandmed"/>
              <w:rPr>
                <w:lang w:val="en-US"/>
              </w:rPr>
            </w:pPr>
            <w:r>
              <w:rPr>
                <w:lang w:val="en-US"/>
              </w:rPr>
              <w:fldChar w:fldCharType="begin"/>
            </w:r>
            <w:r>
              <w:rPr>
                <w:lang w:val="en-US"/>
              </w:rPr>
              <w:instrText xml:space="preserve"> NUMPAGES </w:instrText>
            </w:r>
            <w:r>
              <w:rPr>
                <w:lang w:val="en-US"/>
              </w:rPr>
              <w:fldChar w:fldCharType="separate"/>
            </w:r>
            <w:r w:rsidR="00BE4A36">
              <w:rPr>
                <w:noProof/>
                <w:lang w:val="en-US"/>
              </w:rPr>
              <w:t>45</w:t>
            </w:r>
            <w:r>
              <w:rPr>
                <w:lang w:val="en-US"/>
              </w:rPr>
              <w:fldChar w:fldCharType="end"/>
            </w:r>
            <w:r>
              <w:rPr>
                <w:lang w:val="en-US"/>
              </w:rPr>
              <w:t xml:space="preserve"> pages</w:t>
            </w:r>
          </w:p>
          <w:p w:rsidR="00B40274" w:rsidRDefault="007361E9">
            <w:pPr>
              <w:pStyle w:val="Tiitellehemetaandmed"/>
            </w:pPr>
            <w:r>
              <w:rPr>
                <w:lang w:val="en-US"/>
              </w:rPr>
              <w:t xml:space="preserve">Doc.ID: </w:t>
            </w:r>
            <w:r>
              <w:rPr>
                <w:lang w:val="en-US"/>
              </w:rPr>
              <w:fldChar w:fldCharType="begin"/>
            </w:r>
            <w:r>
              <w:rPr>
                <w:lang w:val="en-US"/>
              </w:rPr>
              <w:instrText xml:space="preserve"> SUBJECT </w:instrText>
            </w:r>
            <w:r>
              <w:rPr>
                <w:lang w:val="en-US"/>
              </w:rPr>
              <w:fldChar w:fldCharType="separate"/>
            </w:r>
            <w:r w:rsidR="00BE4A36">
              <w:rPr>
                <w:lang w:val="en-US"/>
              </w:rPr>
              <w:t>UC-SERVICE</w:t>
            </w:r>
            <w:r>
              <w:rPr>
                <w:lang w:val="en-US"/>
              </w:rPr>
              <w:fldChar w:fldCharType="end"/>
            </w:r>
          </w:p>
          <w:p w:rsidR="00B40274" w:rsidRDefault="00B40274"/>
        </w:tc>
      </w:tr>
    </w:tbl>
    <w:p w:rsidR="00B40274" w:rsidRDefault="00B40274">
      <w:pPr>
        <w:rPr>
          <w:lang w:val="en-US"/>
        </w:rPr>
        <w:sectPr w:rsidR="00B40274">
          <w:headerReference w:type="default" r:id="rId10"/>
          <w:headerReference w:type="first" r:id="rId11"/>
          <w:pgSz w:w="11906" w:h="16838"/>
          <w:pgMar w:top="1615" w:right="1417" w:bottom="850" w:left="1559" w:header="1049" w:footer="708" w:gutter="0"/>
          <w:cols w:space="708"/>
        </w:sectPr>
      </w:pPr>
    </w:p>
    <w:p w:rsidR="00B40274" w:rsidRDefault="00B40274">
      <w:pPr>
        <w:rPr>
          <w:lang w:val="en-US"/>
        </w:rPr>
      </w:pPr>
    </w:p>
    <w:p w:rsidR="00B40274" w:rsidRDefault="00B40274">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B40274">
        <w:tc>
          <w:tcPr>
            <w:tcW w:w="1387" w:type="dxa"/>
            <w:tcBorders>
              <w:top w:val="single" w:sz="8" w:space="0" w:color="000000"/>
              <w:left w:val="single" w:sz="8" w:space="0" w:color="000000"/>
              <w:bottom w:val="single" w:sz="8" w:space="0" w:color="000000"/>
            </w:tcBorders>
            <w:shd w:val="clear" w:color="auto" w:fill="auto"/>
          </w:tcPr>
          <w:p w:rsidR="00B40274" w:rsidRDefault="007361E9">
            <w:pPr>
              <w:pStyle w:val="TableContents"/>
            </w:pPr>
            <w:r>
              <w:rPr>
                <w:color w:val="000000"/>
                <w:sz w:val="22"/>
                <w:szCs w:val="22"/>
                <w:lang w:val="en-US"/>
              </w:rPr>
              <w:t>Date</w:t>
            </w:r>
          </w:p>
        </w:tc>
        <w:tc>
          <w:tcPr>
            <w:tcW w:w="1054" w:type="dxa"/>
            <w:tcBorders>
              <w:top w:val="single" w:sz="8" w:space="0" w:color="000000"/>
              <w:left w:val="single" w:sz="8" w:space="0" w:color="000000"/>
              <w:bottom w:val="single" w:sz="8" w:space="0" w:color="000000"/>
            </w:tcBorders>
            <w:shd w:val="clear" w:color="auto" w:fill="auto"/>
          </w:tcPr>
          <w:p w:rsidR="00B40274" w:rsidRDefault="007361E9">
            <w:pPr>
              <w:pStyle w:val="TableContents"/>
            </w:pPr>
            <w:r>
              <w:rPr>
                <w:color w:val="000000"/>
                <w:sz w:val="22"/>
                <w:szCs w:val="22"/>
                <w:lang w:val="en-US"/>
              </w:rPr>
              <w:t>Version</w:t>
            </w:r>
          </w:p>
        </w:tc>
        <w:tc>
          <w:tcPr>
            <w:tcW w:w="4759" w:type="dxa"/>
            <w:tcBorders>
              <w:top w:val="single" w:sz="8" w:space="0" w:color="000000"/>
              <w:left w:val="single" w:sz="8" w:space="0" w:color="000000"/>
              <w:bottom w:val="single" w:sz="8" w:space="0" w:color="000000"/>
            </w:tcBorders>
            <w:shd w:val="clear" w:color="auto" w:fill="auto"/>
          </w:tcPr>
          <w:p w:rsidR="00B40274" w:rsidRDefault="007361E9">
            <w:pPr>
              <w:pStyle w:val="TableContents"/>
            </w:pPr>
            <w:r>
              <w:rPr>
                <w:color w:val="000000"/>
                <w:sz w:val="22"/>
                <w:szCs w:val="22"/>
                <w:lang w:val="en-US"/>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B40274" w:rsidRDefault="007361E9">
            <w:pPr>
              <w:pStyle w:val="TableContents"/>
            </w:pPr>
            <w:r>
              <w:rPr>
                <w:color w:val="000000"/>
                <w:sz w:val="22"/>
                <w:szCs w:val="22"/>
                <w:lang w:val="en-US"/>
              </w:rPr>
              <w:t>Author</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highlight w:val="white"/>
                <w:lang w:val="en-US"/>
              </w:rPr>
              <w:t>09.06.2015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0.1</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Initial version</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21.08.2015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0.2</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Updated version</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11.09.2015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0.3</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Updated version</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16.09.2015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0.4</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Updated version</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17.09.2015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0.5</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Comments and editorial changes made</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Riin Saarmäe</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17.09.2015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0.6</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Comments and editorial changes accepted</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20.09.2015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1.0</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Editorial changes made</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Imbi Nõgisto</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27.09.2015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1.1</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 xml:space="preserve">Use cases for managing an X-Road member's global group membership records added. </w:t>
            </w:r>
            <w:r>
              <w:rPr>
                <w:i/>
                <w:iCs/>
                <w:sz w:val="22"/>
                <w:szCs w:val="22"/>
                <w:lang w:val="en-US"/>
              </w:rPr>
              <w:t>Scope</w:t>
            </w:r>
            <w:r>
              <w:rPr>
                <w:sz w:val="22"/>
                <w:szCs w:val="22"/>
                <w:lang w:val="en-US"/>
              </w:rPr>
              <w:t xml:space="preserve"> element renamed to </w:t>
            </w:r>
            <w:r>
              <w:rPr>
                <w:i/>
                <w:iCs/>
                <w:sz w:val="22"/>
                <w:szCs w:val="22"/>
                <w:lang w:val="en-US"/>
              </w:rPr>
              <w:t>System</w:t>
            </w:r>
            <w:r>
              <w:rPr>
                <w:sz w:val="22"/>
                <w:szCs w:val="22"/>
                <w:lang w:val="en-US"/>
              </w:rPr>
              <w:t>.</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Riin Saarmäe</w:t>
            </w:r>
          </w:p>
        </w:tc>
      </w:tr>
      <w:tr w:rsidR="00B40274">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23.10.2015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1.2</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User renamed to SS/CS administrator; updated: UC SERVICE_11, XTE-78, XTE-161.</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rPr>
          <w:trHeight w:val="589"/>
        </w:trPr>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26.10.2015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1.3</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 xml:space="preserve">UC SERVICE_09 updated </w:t>
            </w:r>
            <w:r>
              <w:rPr>
                <w:sz w:val="22"/>
                <w:szCs w:val="22"/>
              </w:rPr>
              <w:t>according to system developments.</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rPr>
          <w:trHeight w:val="589"/>
        </w:trPr>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27.10.2015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1.4</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rPr>
              <w:t>Editorial changes made</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rPr>
          <w:trHeight w:val="660"/>
        </w:trPr>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23.12.2015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1.5</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rPr>
              <w:t>XTE-117 – WSDL validator (UC SERVICE_08, UC SERVICE_09, UC SERVICE_14 updated; UC SERVICE_44 added)</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r w:rsidR="00B40274">
        <w:trPr>
          <w:trHeight w:val="614"/>
        </w:trPr>
        <w:tc>
          <w:tcPr>
            <w:tcW w:w="1387"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29.12.2015</w:t>
            </w:r>
          </w:p>
        </w:tc>
        <w:tc>
          <w:tcPr>
            <w:tcW w:w="1054" w:type="dxa"/>
            <w:tcBorders>
              <w:left w:val="single" w:sz="8" w:space="0" w:color="000000"/>
              <w:bottom w:val="single" w:sz="8" w:space="0" w:color="000000"/>
            </w:tcBorders>
            <w:shd w:val="clear" w:color="auto" w:fill="auto"/>
          </w:tcPr>
          <w:p w:rsidR="00B40274" w:rsidRDefault="007361E9">
            <w:pPr>
              <w:pStyle w:val="TableContents"/>
            </w:pPr>
            <w:r>
              <w:rPr>
                <w:sz w:val="22"/>
                <w:szCs w:val="22"/>
                <w:lang w:val="en-US"/>
              </w:rPr>
              <w:t>1.6</w:t>
            </w:r>
          </w:p>
        </w:tc>
        <w:tc>
          <w:tcPr>
            <w:tcW w:w="4759" w:type="dxa"/>
            <w:tcBorders>
              <w:left w:val="single" w:sz="8" w:space="0" w:color="000000"/>
              <w:bottom w:val="single" w:sz="8" w:space="0" w:color="000000"/>
            </w:tcBorders>
            <w:shd w:val="clear" w:color="auto" w:fill="auto"/>
          </w:tcPr>
          <w:p w:rsidR="00B40274" w:rsidRDefault="007361E9">
            <w:pPr>
              <w:pStyle w:val="TableContents"/>
            </w:pPr>
            <w:r>
              <w:rPr>
                <w:sz w:val="22"/>
                <w:szCs w:val="22"/>
              </w:rPr>
              <w:t>Editorial changes made</w:t>
            </w:r>
          </w:p>
        </w:tc>
        <w:tc>
          <w:tcPr>
            <w:tcW w:w="1740" w:type="dxa"/>
            <w:tcBorders>
              <w:left w:val="single" w:sz="8" w:space="0" w:color="000000"/>
              <w:bottom w:val="single" w:sz="8" w:space="0" w:color="000000"/>
              <w:right w:val="single" w:sz="8" w:space="0" w:color="000000"/>
            </w:tcBorders>
            <w:shd w:val="clear" w:color="auto" w:fill="auto"/>
          </w:tcPr>
          <w:p w:rsidR="00B40274" w:rsidRDefault="007361E9">
            <w:pPr>
              <w:pStyle w:val="TableContents"/>
            </w:pPr>
            <w:r>
              <w:rPr>
                <w:sz w:val="22"/>
                <w:szCs w:val="22"/>
                <w:lang w:val="en-US"/>
              </w:rPr>
              <w:t>Meril Vaht</w:t>
            </w:r>
          </w:p>
        </w:tc>
      </w:tr>
    </w:tbl>
    <w:p w:rsidR="00B40274" w:rsidRDefault="00B40274">
      <w:pPr>
        <w:rPr>
          <w:color w:val="000000"/>
          <w:lang w:val="en-US"/>
        </w:rPr>
      </w:pPr>
    </w:p>
    <w:p w:rsidR="00B40274" w:rsidRDefault="00B40274">
      <w:pPr>
        <w:pStyle w:val="Subtitle"/>
        <w:rPr>
          <w:lang w:val="en-US"/>
        </w:rPr>
      </w:pPr>
    </w:p>
    <w:p w:rsidR="00B40274" w:rsidRDefault="007361E9">
      <w:pPr>
        <w:pStyle w:val="TOAHeading"/>
      </w:pPr>
      <w:r>
        <w:t>Table of Contents</w:t>
      </w:r>
    </w:p>
    <w:p w:rsidR="00BE4A36" w:rsidRDefault="00604FED">
      <w:pPr>
        <w:pStyle w:val="TOC1"/>
        <w:tabs>
          <w:tab w:val="left" w:pos="482"/>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39171874" w:history="1">
        <w:r w:rsidR="00BE4A36" w:rsidRPr="007B2D3E">
          <w:rPr>
            <w:rStyle w:val="Hyperlink"/>
            <w:noProof/>
            <w:lang w:val="en-US"/>
          </w:rPr>
          <w:t>1</w:t>
        </w:r>
        <w:r w:rsidR="00BE4A36">
          <w:rPr>
            <w:rFonts w:asciiTheme="minorHAnsi" w:eastAsiaTheme="minorEastAsia" w:hAnsiTheme="minorHAnsi" w:cstheme="minorBidi"/>
            <w:b w:val="0"/>
            <w:noProof/>
            <w:sz w:val="22"/>
            <w:szCs w:val="22"/>
          </w:rPr>
          <w:tab/>
        </w:r>
        <w:r w:rsidR="00BE4A36" w:rsidRPr="007B2D3E">
          <w:rPr>
            <w:rStyle w:val="Hyperlink"/>
            <w:noProof/>
            <w:lang w:val="en-US"/>
          </w:rPr>
          <w:t>Introduction</w:t>
        </w:r>
        <w:r w:rsidR="00BE4A36">
          <w:rPr>
            <w:noProof/>
            <w:webHidden/>
          </w:rPr>
          <w:tab/>
        </w:r>
        <w:r w:rsidR="00BE4A36">
          <w:rPr>
            <w:noProof/>
            <w:webHidden/>
          </w:rPr>
          <w:fldChar w:fldCharType="begin"/>
        </w:r>
        <w:r w:rsidR="00BE4A36">
          <w:rPr>
            <w:noProof/>
            <w:webHidden/>
          </w:rPr>
          <w:instrText xml:space="preserve"> PAGEREF _Toc439171874 \h </w:instrText>
        </w:r>
        <w:r w:rsidR="00BE4A36">
          <w:rPr>
            <w:noProof/>
            <w:webHidden/>
          </w:rPr>
        </w:r>
        <w:r w:rsidR="00BE4A36">
          <w:rPr>
            <w:noProof/>
            <w:webHidden/>
          </w:rPr>
          <w:fldChar w:fldCharType="separate"/>
        </w:r>
        <w:r w:rsidR="00BE4A36">
          <w:rPr>
            <w:noProof/>
            <w:webHidden/>
          </w:rPr>
          <w:t>6</w:t>
        </w:r>
        <w:r w:rsidR="00BE4A36">
          <w:rPr>
            <w:noProof/>
            <w:webHidden/>
          </w:rPr>
          <w:fldChar w:fldCharType="end"/>
        </w:r>
      </w:hyperlink>
    </w:p>
    <w:p w:rsidR="00BE4A36" w:rsidRDefault="00217192">
      <w:pPr>
        <w:pStyle w:val="TOC2"/>
        <w:tabs>
          <w:tab w:val="left" w:pos="1132"/>
        </w:tabs>
        <w:rPr>
          <w:rFonts w:asciiTheme="minorHAnsi" w:eastAsiaTheme="minorEastAsia" w:hAnsiTheme="minorHAnsi" w:cstheme="minorBidi"/>
          <w:noProof/>
          <w:sz w:val="22"/>
          <w:szCs w:val="22"/>
        </w:rPr>
      </w:pPr>
      <w:hyperlink w:anchor="_Toc439171875" w:history="1">
        <w:r w:rsidR="00BE4A36" w:rsidRPr="007B2D3E">
          <w:rPr>
            <w:rStyle w:val="Hyperlink"/>
            <w:noProof/>
            <w:lang w:val="en-US"/>
          </w:rPr>
          <w:t>1.1</w:t>
        </w:r>
        <w:r w:rsidR="00BE4A36">
          <w:rPr>
            <w:rFonts w:asciiTheme="minorHAnsi" w:eastAsiaTheme="minorEastAsia" w:hAnsiTheme="minorHAnsi" w:cstheme="minorBidi"/>
            <w:noProof/>
            <w:sz w:val="22"/>
            <w:szCs w:val="22"/>
          </w:rPr>
          <w:tab/>
        </w:r>
        <w:r w:rsidR="00BE4A36" w:rsidRPr="007B2D3E">
          <w:rPr>
            <w:rStyle w:val="Hyperlink"/>
            <w:noProof/>
            <w:lang w:val="en-US"/>
          </w:rPr>
          <w:t>Purpose</w:t>
        </w:r>
        <w:r w:rsidR="00BE4A36">
          <w:rPr>
            <w:noProof/>
            <w:webHidden/>
          </w:rPr>
          <w:tab/>
        </w:r>
        <w:r w:rsidR="00BE4A36">
          <w:rPr>
            <w:noProof/>
            <w:webHidden/>
          </w:rPr>
          <w:fldChar w:fldCharType="begin"/>
        </w:r>
        <w:r w:rsidR="00BE4A36">
          <w:rPr>
            <w:noProof/>
            <w:webHidden/>
          </w:rPr>
          <w:instrText xml:space="preserve"> PAGEREF _Toc439171875 \h </w:instrText>
        </w:r>
        <w:r w:rsidR="00BE4A36">
          <w:rPr>
            <w:noProof/>
            <w:webHidden/>
          </w:rPr>
        </w:r>
        <w:r w:rsidR="00BE4A36">
          <w:rPr>
            <w:noProof/>
            <w:webHidden/>
          </w:rPr>
          <w:fldChar w:fldCharType="separate"/>
        </w:r>
        <w:r w:rsidR="00BE4A36">
          <w:rPr>
            <w:noProof/>
            <w:webHidden/>
          </w:rPr>
          <w:t>6</w:t>
        </w:r>
        <w:r w:rsidR="00BE4A36">
          <w:rPr>
            <w:noProof/>
            <w:webHidden/>
          </w:rPr>
          <w:fldChar w:fldCharType="end"/>
        </w:r>
      </w:hyperlink>
    </w:p>
    <w:p w:rsidR="00BE4A36" w:rsidRDefault="00217192">
      <w:pPr>
        <w:pStyle w:val="TOC2"/>
        <w:tabs>
          <w:tab w:val="left" w:pos="1132"/>
        </w:tabs>
        <w:rPr>
          <w:rFonts w:asciiTheme="minorHAnsi" w:eastAsiaTheme="minorEastAsia" w:hAnsiTheme="minorHAnsi" w:cstheme="minorBidi"/>
          <w:noProof/>
          <w:sz w:val="22"/>
          <w:szCs w:val="22"/>
        </w:rPr>
      </w:pPr>
      <w:hyperlink w:anchor="_Toc439171876" w:history="1">
        <w:r w:rsidR="00BE4A36" w:rsidRPr="007B2D3E">
          <w:rPr>
            <w:rStyle w:val="Hyperlink"/>
            <w:noProof/>
            <w:lang w:val="en-US"/>
          </w:rPr>
          <w:t>1.2</w:t>
        </w:r>
        <w:r w:rsidR="00BE4A36">
          <w:rPr>
            <w:rFonts w:asciiTheme="minorHAnsi" w:eastAsiaTheme="minorEastAsia" w:hAnsiTheme="minorHAnsi" w:cstheme="minorBidi"/>
            <w:noProof/>
            <w:sz w:val="22"/>
            <w:szCs w:val="22"/>
          </w:rPr>
          <w:tab/>
        </w:r>
        <w:r w:rsidR="00BE4A36" w:rsidRPr="007B2D3E">
          <w:rPr>
            <w:rStyle w:val="Hyperlink"/>
            <w:noProof/>
            <w:lang w:val="en-US"/>
          </w:rPr>
          <w:t>Terms and Abbreviations</w:t>
        </w:r>
        <w:r w:rsidR="00BE4A36">
          <w:rPr>
            <w:noProof/>
            <w:webHidden/>
          </w:rPr>
          <w:tab/>
        </w:r>
        <w:r w:rsidR="00BE4A36">
          <w:rPr>
            <w:noProof/>
            <w:webHidden/>
          </w:rPr>
          <w:fldChar w:fldCharType="begin"/>
        </w:r>
        <w:r w:rsidR="00BE4A36">
          <w:rPr>
            <w:noProof/>
            <w:webHidden/>
          </w:rPr>
          <w:instrText xml:space="preserve"> PAGEREF _Toc439171876 \h </w:instrText>
        </w:r>
        <w:r w:rsidR="00BE4A36">
          <w:rPr>
            <w:noProof/>
            <w:webHidden/>
          </w:rPr>
        </w:r>
        <w:r w:rsidR="00BE4A36">
          <w:rPr>
            <w:noProof/>
            <w:webHidden/>
          </w:rPr>
          <w:fldChar w:fldCharType="separate"/>
        </w:r>
        <w:r w:rsidR="00BE4A36">
          <w:rPr>
            <w:noProof/>
            <w:webHidden/>
          </w:rPr>
          <w:t>6</w:t>
        </w:r>
        <w:r w:rsidR="00BE4A36">
          <w:rPr>
            <w:noProof/>
            <w:webHidden/>
          </w:rPr>
          <w:fldChar w:fldCharType="end"/>
        </w:r>
      </w:hyperlink>
    </w:p>
    <w:p w:rsidR="00BE4A36" w:rsidRDefault="00217192">
      <w:pPr>
        <w:pStyle w:val="TOC2"/>
        <w:tabs>
          <w:tab w:val="left" w:pos="1132"/>
        </w:tabs>
        <w:rPr>
          <w:rFonts w:asciiTheme="minorHAnsi" w:eastAsiaTheme="minorEastAsia" w:hAnsiTheme="minorHAnsi" w:cstheme="minorBidi"/>
          <w:noProof/>
          <w:sz w:val="22"/>
          <w:szCs w:val="22"/>
        </w:rPr>
      </w:pPr>
      <w:hyperlink w:anchor="_Toc439171877" w:history="1">
        <w:r w:rsidR="00BE4A36" w:rsidRPr="007B2D3E">
          <w:rPr>
            <w:rStyle w:val="Hyperlink"/>
            <w:noProof/>
            <w:lang w:val="en-US"/>
          </w:rPr>
          <w:t>1.3</w:t>
        </w:r>
        <w:r w:rsidR="00BE4A36">
          <w:rPr>
            <w:rFonts w:asciiTheme="minorHAnsi" w:eastAsiaTheme="minorEastAsia" w:hAnsiTheme="minorHAnsi" w:cstheme="minorBidi"/>
            <w:noProof/>
            <w:sz w:val="22"/>
            <w:szCs w:val="22"/>
          </w:rPr>
          <w:tab/>
        </w:r>
        <w:r w:rsidR="00BE4A36" w:rsidRPr="007B2D3E">
          <w:rPr>
            <w:rStyle w:val="Hyperlink"/>
            <w:noProof/>
            <w:lang w:val="en-US"/>
          </w:rPr>
          <w:t>References</w:t>
        </w:r>
        <w:r w:rsidR="00BE4A36">
          <w:rPr>
            <w:noProof/>
            <w:webHidden/>
          </w:rPr>
          <w:tab/>
        </w:r>
        <w:r w:rsidR="00BE4A36">
          <w:rPr>
            <w:noProof/>
            <w:webHidden/>
          </w:rPr>
          <w:fldChar w:fldCharType="begin"/>
        </w:r>
        <w:r w:rsidR="00BE4A36">
          <w:rPr>
            <w:noProof/>
            <w:webHidden/>
          </w:rPr>
          <w:instrText xml:space="preserve"> PAGEREF _Toc439171877 \h </w:instrText>
        </w:r>
        <w:r w:rsidR="00BE4A36">
          <w:rPr>
            <w:noProof/>
            <w:webHidden/>
          </w:rPr>
        </w:r>
        <w:r w:rsidR="00BE4A36">
          <w:rPr>
            <w:noProof/>
            <w:webHidden/>
          </w:rPr>
          <w:fldChar w:fldCharType="separate"/>
        </w:r>
        <w:r w:rsidR="00BE4A36">
          <w:rPr>
            <w:noProof/>
            <w:webHidden/>
          </w:rPr>
          <w:t>6</w:t>
        </w:r>
        <w:r w:rsidR="00BE4A36">
          <w:rPr>
            <w:noProof/>
            <w:webHidden/>
          </w:rPr>
          <w:fldChar w:fldCharType="end"/>
        </w:r>
      </w:hyperlink>
    </w:p>
    <w:p w:rsidR="00BE4A36" w:rsidRDefault="00217192">
      <w:pPr>
        <w:pStyle w:val="TOC1"/>
        <w:tabs>
          <w:tab w:val="left" w:pos="482"/>
        </w:tabs>
        <w:rPr>
          <w:rFonts w:asciiTheme="minorHAnsi" w:eastAsiaTheme="minorEastAsia" w:hAnsiTheme="minorHAnsi" w:cstheme="minorBidi"/>
          <w:b w:val="0"/>
          <w:noProof/>
          <w:sz w:val="22"/>
          <w:szCs w:val="22"/>
        </w:rPr>
      </w:pPr>
      <w:hyperlink w:anchor="_Toc439171878" w:history="1">
        <w:r w:rsidR="00BE4A36" w:rsidRPr="007B2D3E">
          <w:rPr>
            <w:rStyle w:val="Hyperlink"/>
            <w:noProof/>
            <w:lang w:val="en-US"/>
          </w:rPr>
          <w:t>2</w:t>
        </w:r>
        <w:r w:rsidR="00BE4A36">
          <w:rPr>
            <w:rFonts w:asciiTheme="minorHAnsi" w:eastAsiaTheme="minorEastAsia" w:hAnsiTheme="minorHAnsi" w:cstheme="minorBidi"/>
            <w:b w:val="0"/>
            <w:noProof/>
            <w:sz w:val="22"/>
            <w:szCs w:val="22"/>
          </w:rPr>
          <w:tab/>
        </w:r>
        <w:r w:rsidR="00BE4A36" w:rsidRPr="007B2D3E">
          <w:rPr>
            <w:rStyle w:val="Hyperlink"/>
            <w:noProof/>
            <w:lang w:val="en-US"/>
          </w:rPr>
          <w:t>Overview</w:t>
        </w:r>
        <w:r w:rsidR="00BE4A36">
          <w:rPr>
            <w:noProof/>
            <w:webHidden/>
          </w:rPr>
          <w:tab/>
        </w:r>
        <w:r w:rsidR="00BE4A36">
          <w:rPr>
            <w:noProof/>
            <w:webHidden/>
          </w:rPr>
          <w:fldChar w:fldCharType="begin"/>
        </w:r>
        <w:r w:rsidR="00BE4A36">
          <w:rPr>
            <w:noProof/>
            <w:webHidden/>
          </w:rPr>
          <w:instrText xml:space="preserve"> PAGEREF _Toc439171878 \h </w:instrText>
        </w:r>
        <w:r w:rsidR="00BE4A36">
          <w:rPr>
            <w:noProof/>
            <w:webHidden/>
          </w:rPr>
        </w:r>
        <w:r w:rsidR="00BE4A36">
          <w:rPr>
            <w:noProof/>
            <w:webHidden/>
          </w:rPr>
          <w:fldChar w:fldCharType="separate"/>
        </w:r>
        <w:r w:rsidR="00BE4A36">
          <w:rPr>
            <w:noProof/>
            <w:webHidden/>
          </w:rPr>
          <w:t>7</w:t>
        </w:r>
        <w:r w:rsidR="00BE4A36">
          <w:rPr>
            <w:noProof/>
            <w:webHidden/>
          </w:rPr>
          <w:fldChar w:fldCharType="end"/>
        </w:r>
      </w:hyperlink>
    </w:p>
    <w:p w:rsidR="00BE4A36" w:rsidRDefault="00217192">
      <w:pPr>
        <w:pStyle w:val="TOC1"/>
        <w:tabs>
          <w:tab w:val="left" w:pos="482"/>
        </w:tabs>
        <w:rPr>
          <w:rFonts w:asciiTheme="minorHAnsi" w:eastAsiaTheme="minorEastAsia" w:hAnsiTheme="minorHAnsi" w:cstheme="minorBidi"/>
          <w:b w:val="0"/>
          <w:noProof/>
          <w:sz w:val="22"/>
          <w:szCs w:val="22"/>
        </w:rPr>
      </w:pPr>
      <w:hyperlink w:anchor="_Toc439171879" w:history="1">
        <w:r w:rsidR="00BE4A36" w:rsidRPr="007B2D3E">
          <w:rPr>
            <w:rStyle w:val="Hyperlink"/>
            <w:noProof/>
            <w:lang w:val="en-US"/>
          </w:rPr>
          <w:t>3</w:t>
        </w:r>
        <w:r w:rsidR="00BE4A36">
          <w:rPr>
            <w:rFonts w:asciiTheme="minorHAnsi" w:eastAsiaTheme="minorEastAsia" w:hAnsiTheme="minorHAnsi" w:cstheme="minorBidi"/>
            <w:b w:val="0"/>
            <w:noProof/>
            <w:sz w:val="22"/>
            <w:szCs w:val="22"/>
          </w:rPr>
          <w:tab/>
        </w:r>
        <w:r w:rsidR="00BE4A36" w:rsidRPr="007B2D3E">
          <w:rPr>
            <w:rStyle w:val="Hyperlink"/>
            <w:noProof/>
            <w:lang w:val="en-US"/>
          </w:rPr>
          <w:t>Use Case Model</w:t>
        </w:r>
        <w:r w:rsidR="00BE4A36">
          <w:rPr>
            <w:noProof/>
            <w:webHidden/>
          </w:rPr>
          <w:tab/>
        </w:r>
        <w:r w:rsidR="00BE4A36">
          <w:rPr>
            <w:noProof/>
            <w:webHidden/>
          </w:rPr>
          <w:fldChar w:fldCharType="begin"/>
        </w:r>
        <w:r w:rsidR="00BE4A36">
          <w:rPr>
            <w:noProof/>
            <w:webHidden/>
          </w:rPr>
          <w:instrText xml:space="preserve"> PAGEREF _Toc439171879 \h </w:instrText>
        </w:r>
        <w:r w:rsidR="00BE4A36">
          <w:rPr>
            <w:noProof/>
            <w:webHidden/>
          </w:rPr>
        </w:r>
        <w:r w:rsidR="00BE4A36">
          <w:rPr>
            <w:noProof/>
            <w:webHidden/>
          </w:rPr>
          <w:fldChar w:fldCharType="separate"/>
        </w:r>
        <w:r w:rsidR="00BE4A36">
          <w:rPr>
            <w:noProof/>
            <w:webHidden/>
          </w:rPr>
          <w:t>8</w:t>
        </w:r>
        <w:r w:rsidR="00BE4A36">
          <w:rPr>
            <w:noProof/>
            <w:webHidden/>
          </w:rPr>
          <w:fldChar w:fldCharType="end"/>
        </w:r>
      </w:hyperlink>
    </w:p>
    <w:p w:rsidR="00BE4A36" w:rsidRDefault="00217192">
      <w:pPr>
        <w:pStyle w:val="TOC2"/>
        <w:tabs>
          <w:tab w:val="left" w:pos="1132"/>
        </w:tabs>
        <w:rPr>
          <w:rFonts w:asciiTheme="minorHAnsi" w:eastAsiaTheme="minorEastAsia" w:hAnsiTheme="minorHAnsi" w:cstheme="minorBidi"/>
          <w:noProof/>
          <w:sz w:val="22"/>
          <w:szCs w:val="22"/>
        </w:rPr>
      </w:pPr>
      <w:hyperlink w:anchor="_Toc439171880" w:history="1">
        <w:r w:rsidR="00BE4A36" w:rsidRPr="007B2D3E">
          <w:rPr>
            <w:rStyle w:val="Hyperlink"/>
            <w:noProof/>
            <w:lang w:val="en-US"/>
          </w:rPr>
          <w:t>3.1</w:t>
        </w:r>
        <w:r w:rsidR="00BE4A36">
          <w:rPr>
            <w:rFonts w:asciiTheme="minorHAnsi" w:eastAsiaTheme="minorEastAsia" w:hAnsiTheme="minorHAnsi" w:cstheme="minorBidi"/>
            <w:noProof/>
            <w:sz w:val="22"/>
            <w:szCs w:val="22"/>
          </w:rPr>
          <w:tab/>
        </w:r>
        <w:r w:rsidR="00BE4A36" w:rsidRPr="007B2D3E">
          <w:rPr>
            <w:rStyle w:val="Hyperlink"/>
            <w:noProof/>
            <w:lang w:val="en-US"/>
          </w:rPr>
          <w:t>Security server</w:t>
        </w:r>
        <w:r w:rsidR="00BE4A36">
          <w:rPr>
            <w:noProof/>
            <w:webHidden/>
          </w:rPr>
          <w:tab/>
        </w:r>
        <w:r w:rsidR="00BE4A36">
          <w:rPr>
            <w:noProof/>
            <w:webHidden/>
          </w:rPr>
          <w:fldChar w:fldCharType="begin"/>
        </w:r>
        <w:r w:rsidR="00BE4A36">
          <w:rPr>
            <w:noProof/>
            <w:webHidden/>
          </w:rPr>
          <w:instrText xml:space="preserve"> PAGEREF _Toc439171880 \h </w:instrText>
        </w:r>
        <w:r w:rsidR="00BE4A36">
          <w:rPr>
            <w:noProof/>
            <w:webHidden/>
          </w:rPr>
        </w:r>
        <w:r w:rsidR="00BE4A36">
          <w:rPr>
            <w:noProof/>
            <w:webHidden/>
          </w:rPr>
          <w:fldChar w:fldCharType="separate"/>
        </w:r>
        <w:r w:rsidR="00BE4A36">
          <w:rPr>
            <w:noProof/>
            <w:webHidden/>
          </w:rPr>
          <w:t>8</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1" w:history="1">
        <w:r w:rsidR="00BE4A36" w:rsidRPr="007B2D3E">
          <w:rPr>
            <w:rStyle w:val="Hyperlink"/>
            <w:noProof/>
            <w:lang w:val="en-US"/>
          </w:rPr>
          <w:t>3.1.1</w:t>
        </w:r>
        <w:r w:rsidR="00BE4A36">
          <w:rPr>
            <w:rFonts w:asciiTheme="minorHAnsi" w:eastAsiaTheme="minorEastAsia" w:hAnsiTheme="minorHAnsi" w:cstheme="minorBidi"/>
            <w:noProof/>
            <w:sz w:val="22"/>
            <w:szCs w:val="22"/>
          </w:rPr>
          <w:tab/>
        </w:r>
        <w:r w:rsidR="00BE4A36" w:rsidRPr="007B2D3E">
          <w:rPr>
            <w:rStyle w:val="Hyperlink"/>
            <w:noProof/>
            <w:lang w:val="en-US"/>
          </w:rPr>
          <w:t>Actors</w:t>
        </w:r>
        <w:r w:rsidR="00BE4A36">
          <w:rPr>
            <w:noProof/>
            <w:webHidden/>
          </w:rPr>
          <w:tab/>
        </w:r>
        <w:r w:rsidR="00BE4A36">
          <w:rPr>
            <w:noProof/>
            <w:webHidden/>
          </w:rPr>
          <w:fldChar w:fldCharType="begin"/>
        </w:r>
        <w:r w:rsidR="00BE4A36">
          <w:rPr>
            <w:noProof/>
            <w:webHidden/>
          </w:rPr>
          <w:instrText xml:space="preserve"> PAGEREF _Toc439171881 \h </w:instrText>
        </w:r>
        <w:r w:rsidR="00BE4A36">
          <w:rPr>
            <w:noProof/>
            <w:webHidden/>
          </w:rPr>
        </w:r>
        <w:r w:rsidR="00BE4A36">
          <w:rPr>
            <w:noProof/>
            <w:webHidden/>
          </w:rPr>
          <w:fldChar w:fldCharType="separate"/>
        </w:r>
        <w:r w:rsidR="00BE4A36">
          <w:rPr>
            <w:noProof/>
            <w:webHidden/>
          </w:rPr>
          <w:t>8</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2" w:history="1">
        <w:r w:rsidR="00BE4A36" w:rsidRPr="007B2D3E">
          <w:rPr>
            <w:rStyle w:val="Hyperlink"/>
            <w:noProof/>
            <w:lang w:val="en-US"/>
          </w:rPr>
          <w:t>3.1.2</w:t>
        </w:r>
        <w:r w:rsidR="00BE4A36">
          <w:rPr>
            <w:rFonts w:asciiTheme="minorHAnsi" w:eastAsiaTheme="minorEastAsia" w:hAnsiTheme="minorHAnsi" w:cstheme="minorBidi"/>
            <w:noProof/>
            <w:sz w:val="22"/>
            <w:szCs w:val="22"/>
          </w:rPr>
          <w:tab/>
        </w:r>
        <w:r w:rsidR="00BE4A36" w:rsidRPr="007B2D3E">
          <w:rPr>
            <w:rStyle w:val="Hyperlink"/>
            <w:noProof/>
            <w:lang w:val="en-US"/>
          </w:rPr>
          <w:t>UC SERVICE_01: View the Service Clients of a Security Server Client</w:t>
        </w:r>
        <w:r w:rsidR="00BE4A36">
          <w:rPr>
            <w:noProof/>
            <w:webHidden/>
          </w:rPr>
          <w:tab/>
        </w:r>
        <w:r w:rsidR="00BE4A36">
          <w:rPr>
            <w:noProof/>
            <w:webHidden/>
          </w:rPr>
          <w:fldChar w:fldCharType="begin"/>
        </w:r>
        <w:r w:rsidR="00BE4A36">
          <w:rPr>
            <w:noProof/>
            <w:webHidden/>
          </w:rPr>
          <w:instrText xml:space="preserve"> PAGEREF _Toc439171882 \h </w:instrText>
        </w:r>
        <w:r w:rsidR="00BE4A36">
          <w:rPr>
            <w:noProof/>
            <w:webHidden/>
          </w:rPr>
        </w:r>
        <w:r w:rsidR="00BE4A36">
          <w:rPr>
            <w:noProof/>
            <w:webHidden/>
          </w:rPr>
          <w:fldChar w:fldCharType="separate"/>
        </w:r>
        <w:r w:rsidR="00BE4A36">
          <w:rPr>
            <w:noProof/>
            <w:webHidden/>
          </w:rPr>
          <w:t>8</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3" w:history="1">
        <w:r w:rsidR="00BE4A36" w:rsidRPr="007B2D3E">
          <w:rPr>
            <w:rStyle w:val="Hyperlink"/>
            <w:noProof/>
            <w:lang w:val="en-US"/>
          </w:rPr>
          <w:t>3.1.3</w:t>
        </w:r>
        <w:r w:rsidR="00BE4A36">
          <w:rPr>
            <w:rFonts w:asciiTheme="minorHAnsi" w:eastAsiaTheme="minorEastAsia" w:hAnsiTheme="minorHAnsi" w:cstheme="minorBidi"/>
            <w:noProof/>
            <w:sz w:val="22"/>
            <w:szCs w:val="22"/>
          </w:rPr>
          <w:tab/>
        </w:r>
        <w:r w:rsidR="00BE4A36" w:rsidRPr="007B2D3E">
          <w:rPr>
            <w:rStyle w:val="Hyperlink"/>
            <w:noProof/>
            <w:lang w:val="en-US"/>
          </w:rPr>
          <w:t>UC SERVICE_02: View the Access Rights of a Service Client</w:t>
        </w:r>
        <w:r w:rsidR="00BE4A36">
          <w:rPr>
            <w:noProof/>
            <w:webHidden/>
          </w:rPr>
          <w:tab/>
        </w:r>
        <w:r w:rsidR="00BE4A36">
          <w:rPr>
            <w:noProof/>
            <w:webHidden/>
          </w:rPr>
          <w:fldChar w:fldCharType="begin"/>
        </w:r>
        <w:r w:rsidR="00BE4A36">
          <w:rPr>
            <w:noProof/>
            <w:webHidden/>
          </w:rPr>
          <w:instrText xml:space="preserve"> PAGEREF _Toc439171883 \h </w:instrText>
        </w:r>
        <w:r w:rsidR="00BE4A36">
          <w:rPr>
            <w:noProof/>
            <w:webHidden/>
          </w:rPr>
        </w:r>
        <w:r w:rsidR="00BE4A36">
          <w:rPr>
            <w:noProof/>
            <w:webHidden/>
          </w:rPr>
          <w:fldChar w:fldCharType="separate"/>
        </w:r>
        <w:r w:rsidR="00BE4A36">
          <w:rPr>
            <w:noProof/>
            <w:webHidden/>
          </w:rPr>
          <w:t>9</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4" w:history="1">
        <w:r w:rsidR="00BE4A36" w:rsidRPr="007B2D3E">
          <w:rPr>
            <w:rStyle w:val="Hyperlink"/>
            <w:noProof/>
            <w:lang w:val="en-US"/>
          </w:rPr>
          <w:t>3.1.4</w:t>
        </w:r>
        <w:r w:rsidR="00BE4A36">
          <w:rPr>
            <w:rFonts w:asciiTheme="minorHAnsi" w:eastAsiaTheme="minorEastAsia" w:hAnsiTheme="minorHAnsi" w:cstheme="minorBidi"/>
            <w:noProof/>
            <w:sz w:val="22"/>
            <w:szCs w:val="22"/>
          </w:rPr>
          <w:tab/>
        </w:r>
        <w:r w:rsidR="00BE4A36" w:rsidRPr="007B2D3E">
          <w:rPr>
            <w:rStyle w:val="Hyperlink"/>
            <w:noProof/>
            <w:lang w:val="en-US"/>
          </w:rPr>
          <w:t>UC SERVICE_03: Add a Service Client to a Security Server Client</w:t>
        </w:r>
        <w:r w:rsidR="00BE4A36">
          <w:rPr>
            <w:noProof/>
            <w:webHidden/>
          </w:rPr>
          <w:tab/>
        </w:r>
        <w:r w:rsidR="00BE4A36">
          <w:rPr>
            <w:noProof/>
            <w:webHidden/>
          </w:rPr>
          <w:fldChar w:fldCharType="begin"/>
        </w:r>
        <w:r w:rsidR="00BE4A36">
          <w:rPr>
            <w:noProof/>
            <w:webHidden/>
          </w:rPr>
          <w:instrText xml:space="preserve"> PAGEREF _Toc439171884 \h </w:instrText>
        </w:r>
        <w:r w:rsidR="00BE4A36">
          <w:rPr>
            <w:noProof/>
            <w:webHidden/>
          </w:rPr>
        </w:r>
        <w:r w:rsidR="00BE4A36">
          <w:rPr>
            <w:noProof/>
            <w:webHidden/>
          </w:rPr>
          <w:fldChar w:fldCharType="separate"/>
        </w:r>
        <w:r w:rsidR="00BE4A36">
          <w:rPr>
            <w:noProof/>
            <w:webHidden/>
          </w:rPr>
          <w:t>10</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5" w:history="1">
        <w:r w:rsidR="00BE4A36" w:rsidRPr="007B2D3E">
          <w:rPr>
            <w:rStyle w:val="Hyperlink"/>
            <w:noProof/>
            <w:lang w:val="en-US"/>
          </w:rPr>
          <w:t>3.1.5</w:t>
        </w:r>
        <w:r w:rsidR="00BE4A36">
          <w:rPr>
            <w:rFonts w:asciiTheme="minorHAnsi" w:eastAsiaTheme="minorEastAsia" w:hAnsiTheme="minorHAnsi" w:cstheme="minorBidi"/>
            <w:noProof/>
            <w:sz w:val="22"/>
            <w:szCs w:val="22"/>
          </w:rPr>
          <w:tab/>
        </w:r>
        <w:r w:rsidR="00BE4A36" w:rsidRPr="007B2D3E">
          <w:rPr>
            <w:rStyle w:val="Hyperlink"/>
            <w:noProof/>
            <w:lang w:val="en-US"/>
          </w:rPr>
          <w:t>UC SERVICE_04: Add Access Rights for a Service Client</w:t>
        </w:r>
        <w:r w:rsidR="00BE4A36">
          <w:rPr>
            <w:noProof/>
            <w:webHidden/>
          </w:rPr>
          <w:tab/>
        </w:r>
        <w:r w:rsidR="00BE4A36">
          <w:rPr>
            <w:noProof/>
            <w:webHidden/>
          </w:rPr>
          <w:fldChar w:fldCharType="begin"/>
        </w:r>
        <w:r w:rsidR="00BE4A36">
          <w:rPr>
            <w:noProof/>
            <w:webHidden/>
          </w:rPr>
          <w:instrText xml:space="preserve"> PAGEREF _Toc439171885 \h </w:instrText>
        </w:r>
        <w:r w:rsidR="00BE4A36">
          <w:rPr>
            <w:noProof/>
            <w:webHidden/>
          </w:rPr>
        </w:r>
        <w:r w:rsidR="00BE4A36">
          <w:rPr>
            <w:noProof/>
            <w:webHidden/>
          </w:rPr>
          <w:fldChar w:fldCharType="separate"/>
        </w:r>
        <w:r w:rsidR="00BE4A36">
          <w:rPr>
            <w:noProof/>
            <w:webHidden/>
          </w:rPr>
          <w:t>10</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6" w:history="1">
        <w:r w:rsidR="00BE4A36" w:rsidRPr="007B2D3E">
          <w:rPr>
            <w:rStyle w:val="Hyperlink"/>
            <w:noProof/>
            <w:lang w:val="en-US"/>
          </w:rPr>
          <w:t>3.1.6</w:t>
        </w:r>
        <w:r w:rsidR="00BE4A36">
          <w:rPr>
            <w:rFonts w:asciiTheme="minorHAnsi" w:eastAsiaTheme="minorEastAsia" w:hAnsiTheme="minorHAnsi" w:cstheme="minorBidi"/>
            <w:noProof/>
            <w:sz w:val="22"/>
            <w:szCs w:val="22"/>
          </w:rPr>
          <w:tab/>
        </w:r>
        <w:r w:rsidR="00BE4A36" w:rsidRPr="007B2D3E">
          <w:rPr>
            <w:rStyle w:val="Hyperlink"/>
            <w:noProof/>
            <w:lang w:val="en-US"/>
          </w:rPr>
          <w:t>UC SERVICE_05: Remove Access Rights from a Service Client</w:t>
        </w:r>
        <w:r w:rsidR="00BE4A36">
          <w:rPr>
            <w:noProof/>
            <w:webHidden/>
          </w:rPr>
          <w:tab/>
        </w:r>
        <w:r w:rsidR="00BE4A36">
          <w:rPr>
            <w:noProof/>
            <w:webHidden/>
          </w:rPr>
          <w:fldChar w:fldCharType="begin"/>
        </w:r>
        <w:r w:rsidR="00BE4A36">
          <w:rPr>
            <w:noProof/>
            <w:webHidden/>
          </w:rPr>
          <w:instrText xml:space="preserve"> PAGEREF _Toc439171886 \h </w:instrText>
        </w:r>
        <w:r w:rsidR="00BE4A36">
          <w:rPr>
            <w:noProof/>
            <w:webHidden/>
          </w:rPr>
        </w:r>
        <w:r w:rsidR="00BE4A36">
          <w:rPr>
            <w:noProof/>
            <w:webHidden/>
          </w:rPr>
          <w:fldChar w:fldCharType="separate"/>
        </w:r>
        <w:r w:rsidR="00BE4A36">
          <w:rPr>
            <w:noProof/>
            <w:webHidden/>
          </w:rPr>
          <w:t>11</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7" w:history="1">
        <w:r w:rsidR="00BE4A36" w:rsidRPr="007B2D3E">
          <w:rPr>
            <w:rStyle w:val="Hyperlink"/>
            <w:noProof/>
            <w:lang w:val="en-US"/>
          </w:rPr>
          <w:t>3.1.7</w:t>
        </w:r>
        <w:r w:rsidR="00BE4A36">
          <w:rPr>
            <w:rFonts w:asciiTheme="minorHAnsi" w:eastAsiaTheme="minorEastAsia" w:hAnsiTheme="minorHAnsi" w:cstheme="minorBidi"/>
            <w:noProof/>
            <w:sz w:val="22"/>
            <w:szCs w:val="22"/>
          </w:rPr>
          <w:tab/>
        </w:r>
        <w:r w:rsidR="00BE4A36" w:rsidRPr="007B2D3E">
          <w:rPr>
            <w:rStyle w:val="Hyperlink"/>
            <w:noProof/>
            <w:lang w:val="en-US"/>
          </w:rPr>
          <w:t>UC SERVICE_06: View the WSDLs of a Security Server Client</w:t>
        </w:r>
        <w:r w:rsidR="00BE4A36">
          <w:rPr>
            <w:noProof/>
            <w:webHidden/>
          </w:rPr>
          <w:tab/>
        </w:r>
        <w:r w:rsidR="00BE4A36">
          <w:rPr>
            <w:noProof/>
            <w:webHidden/>
          </w:rPr>
          <w:fldChar w:fldCharType="begin"/>
        </w:r>
        <w:r w:rsidR="00BE4A36">
          <w:rPr>
            <w:noProof/>
            <w:webHidden/>
          </w:rPr>
          <w:instrText xml:space="preserve"> PAGEREF _Toc439171887 \h </w:instrText>
        </w:r>
        <w:r w:rsidR="00BE4A36">
          <w:rPr>
            <w:noProof/>
            <w:webHidden/>
          </w:rPr>
        </w:r>
        <w:r w:rsidR="00BE4A36">
          <w:rPr>
            <w:noProof/>
            <w:webHidden/>
          </w:rPr>
          <w:fldChar w:fldCharType="separate"/>
        </w:r>
        <w:r w:rsidR="00BE4A36">
          <w:rPr>
            <w:noProof/>
            <w:webHidden/>
          </w:rPr>
          <w:t>12</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8" w:history="1">
        <w:r w:rsidR="00BE4A36" w:rsidRPr="007B2D3E">
          <w:rPr>
            <w:rStyle w:val="Hyperlink"/>
            <w:noProof/>
            <w:lang w:val="en-US"/>
          </w:rPr>
          <w:t>3.1.8</w:t>
        </w:r>
        <w:r w:rsidR="00BE4A36">
          <w:rPr>
            <w:rFonts w:asciiTheme="minorHAnsi" w:eastAsiaTheme="minorEastAsia" w:hAnsiTheme="minorHAnsi" w:cstheme="minorBidi"/>
            <w:noProof/>
            <w:sz w:val="22"/>
            <w:szCs w:val="22"/>
          </w:rPr>
          <w:tab/>
        </w:r>
        <w:r w:rsidR="00BE4A36" w:rsidRPr="007B2D3E">
          <w:rPr>
            <w:rStyle w:val="Hyperlink"/>
            <w:noProof/>
            <w:lang w:val="en-US"/>
          </w:rPr>
          <w:t>UC SERVICE_07: View the Services of a Security Server Client</w:t>
        </w:r>
        <w:r w:rsidR="00BE4A36">
          <w:rPr>
            <w:noProof/>
            <w:webHidden/>
          </w:rPr>
          <w:tab/>
        </w:r>
        <w:r w:rsidR="00BE4A36">
          <w:rPr>
            <w:noProof/>
            <w:webHidden/>
          </w:rPr>
          <w:fldChar w:fldCharType="begin"/>
        </w:r>
        <w:r w:rsidR="00BE4A36">
          <w:rPr>
            <w:noProof/>
            <w:webHidden/>
          </w:rPr>
          <w:instrText xml:space="preserve"> PAGEREF _Toc439171888 \h </w:instrText>
        </w:r>
        <w:r w:rsidR="00BE4A36">
          <w:rPr>
            <w:noProof/>
            <w:webHidden/>
          </w:rPr>
        </w:r>
        <w:r w:rsidR="00BE4A36">
          <w:rPr>
            <w:noProof/>
            <w:webHidden/>
          </w:rPr>
          <w:fldChar w:fldCharType="separate"/>
        </w:r>
        <w:r w:rsidR="00BE4A36">
          <w:rPr>
            <w:noProof/>
            <w:webHidden/>
          </w:rPr>
          <w:t>12</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89" w:history="1">
        <w:r w:rsidR="00BE4A36" w:rsidRPr="007B2D3E">
          <w:rPr>
            <w:rStyle w:val="Hyperlink"/>
            <w:noProof/>
            <w:lang w:val="en-US"/>
          </w:rPr>
          <w:t>3.1.9</w:t>
        </w:r>
        <w:r w:rsidR="00BE4A36">
          <w:rPr>
            <w:rFonts w:asciiTheme="minorHAnsi" w:eastAsiaTheme="minorEastAsia" w:hAnsiTheme="minorHAnsi" w:cstheme="minorBidi"/>
            <w:noProof/>
            <w:sz w:val="22"/>
            <w:szCs w:val="22"/>
          </w:rPr>
          <w:tab/>
        </w:r>
        <w:r w:rsidR="00BE4A36" w:rsidRPr="007B2D3E">
          <w:rPr>
            <w:rStyle w:val="Hyperlink"/>
            <w:noProof/>
            <w:lang w:val="en-US"/>
          </w:rPr>
          <w:t>UC SERVICE_08: Add a WSDL to a Security Server Client</w:t>
        </w:r>
        <w:r w:rsidR="00BE4A36">
          <w:rPr>
            <w:noProof/>
            <w:webHidden/>
          </w:rPr>
          <w:tab/>
        </w:r>
        <w:r w:rsidR="00BE4A36">
          <w:rPr>
            <w:noProof/>
            <w:webHidden/>
          </w:rPr>
          <w:fldChar w:fldCharType="begin"/>
        </w:r>
        <w:r w:rsidR="00BE4A36">
          <w:rPr>
            <w:noProof/>
            <w:webHidden/>
          </w:rPr>
          <w:instrText xml:space="preserve"> PAGEREF _Toc439171889 \h </w:instrText>
        </w:r>
        <w:r w:rsidR="00BE4A36">
          <w:rPr>
            <w:noProof/>
            <w:webHidden/>
          </w:rPr>
        </w:r>
        <w:r w:rsidR="00BE4A36">
          <w:rPr>
            <w:noProof/>
            <w:webHidden/>
          </w:rPr>
          <w:fldChar w:fldCharType="separate"/>
        </w:r>
        <w:r w:rsidR="00BE4A36">
          <w:rPr>
            <w:noProof/>
            <w:webHidden/>
          </w:rPr>
          <w:t>13</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0" w:history="1">
        <w:r w:rsidR="00BE4A36" w:rsidRPr="007B2D3E">
          <w:rPr>
            <w:rStyle w:val="Hyperlink"/>
            <w:noProof/>
            <w:lang w:val="en-US"/>
          </w:rPr>
          <w:t>3.1.10</w:t>
        </w:r>
        <w:r w:rsidR="00BE4A36">
          <w:rPr>
            <w:rFonts w:asciiTheme="minorHAnsi" w:eastAsiaTheme="minorEastAsia" w:hAnsiTheme="minorHAnsi" w:cstheme="minorBidi"/>
            <w:noProof/>
            <w:sz w:val="22"/>
            <w:szCs w:val="22"/>
          </w:rPr>
          <w:tab/>
        </w:r>
        <w:r w:rsidR="00BE4A36" w:rsidRPr="007B2D3E">
          <w:rPr>
            <w:rStyle w:val="Hyperlink"/>
            <w:noProof/>
            <w:lang w:val="en-US"/>
          </w:rPr>
          <w:t>UC SERVICE_09: Edit the Address of a WSDL</w:t>
        </w:r>
        <w:r w:rsidR="00BE4A36">
          <w:rPr>
            <w:noProof/>
            <w:webHidden/>
          </w:rPr>
          <w:tab/>
        </w:r>
        <w:r w:rsidR="00BE4A36">
          <w:rPr>
            <w:noProof/>
            <w:webHidden/>
          </w:rPr>
          <w:fldChar w:fldCharType="begin"/>
        </w:r>
        <w:r w:rsidR="00BE4A36">
          <w:rPr>
            <w:noProof/>
            <w:webHidden/>
          </w:rPr>
          <w:instrText xml:space="preserve"> PAGEREF _Toc439171890 \h </w:instrText>
        </w:r>
        <w:r w:rsidR="00BE4A36">
          <w:rPr>
            <w:noProof/>
            <w:webHidden/>
          </w:rPr>
        </w:r>
        <w:r w:rsidR="00BE4A36">
          <w:rPr>
            <w:noProof/>
            <w:webHidden/>
          </w:rPr>
          <w:fldChar w:fldCharType="separate"/>
        </w:r>
        <w:r w:rsidR="00BE4A36">
          <w:rPr>
            <w:noProof/>
            <w:webHidden/>
          </w:rPr>
          <w:t>16</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1" w:history="1">
        <w:r w:rsidR="00BE4A36" w:rsidRPr="007B2D3E">
          <w:rPr>
            <w:rStyle w:val="Hyperlink"/>
            <w:noProof/>
            <w:lang w:val="en-US"/>
          </w:rPr>
          <w:t>3.1.11</w:t>
        </w:r>
        <w:r w:rsidR="00BE4A36">
          <w:rPr>
            <w:rFonts w:asciiTheme="minorHAnsi" w:eastAsiaTheme="minorEastAsia" w:hAnsiTheme="minorHAnsi" w:cstheme="minorBidi"/>
            <w:noProof/>
            <w:sz w:val="22"/>
            <w:szCs w:val="22"/>
          </w:rPr>
          <w:tab/>
        </w:r>
        <w:r w:rsidR="00BE4A36" w:rsidRPr="007B2D3E">
          <w:rPr>
            <w:rStyle w:val="Hyperlink"/>
            <w:noProof/>
            <w:lang w:val="en-US"/>
          </w:rPr>
          <w:t>UC SERVICE_10: Download and Parse WSDL</w:t>
        </w:r>
        <w:r w:rsidR="00BE4A36">
          <w:rPr>
            <w:noProof/>
            <w:webHidden/>
          </w:rPr>
          <w:tab/>
        </w:r>
        <w:r w:rsidR="00BE4A36">
          <w:rPr>
            <w:noProof/>
            <w:webHidden/>
          </w:rPr>
          <w:fldChar w:fldCharType="begin"/>
        </w:r>
        <w:r w:rsidR="00BE4A36">
          <w:rPr>
            <w:noProof/>
            <w:webHidden/>
          </w:rPr>
          <w:instrText xml:space="preserve"> PAGEREF _Toc439171891 \h </w:instrText>
        </w:r>
        <w:r w:rsidR="00BE4A36">
          <w:rPr>
            <w:noProof/>
            <w:webHidden/>
          </w:rPr>
        </w:r>
        <w:r w:rsidR="00BE4A36">
          <w:rPr>
            <w:noProof/>
            <w:webHidden/>
          </w:rPr>
          <w:fldChar w:fldCharType="separate"/>
        </w:r>
        <w:r w:rsidR="00BE4A36">
          <w:rPr>
            <w:noProof/>
            <w:webHidden/>
          </w:rPr>
          <w:t>17</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2" w:history="1">
        <w:r w:rsidR="00BE4A36" w:rsidRPr="007B2D3E">
          <w:rPr>
            <w:rStyle w:val="Hyperlink"/>
            <w:noProof/>
            <w:lang w:val="en-US"/>
          </w:rPr>
          <w:t>3.1.12</w:t>
        </w:r>
        <w:r w:rsidR="00BE4A36">
          <w:rPr>
            <w:rFonts w:asciiTheme="minorHAnsi" w:eastAsiaTheme="minorEastAsia" w:hAnsiTheme="minorHAnsi" w:cstheme="minorBidi"/>
            <w:noProof/>
            <w:sz w:val="22"/>
            <w:szCs w:val="22"/>
          </w:rPr>
          <w:tab/>
        </w:r>
        <w:r w:rsidR="00BE4A36" w:rsidRPr="007B2D3E">
          <w:rPr>
            <w:rStyle w:val="Hyperlink"/>
            <w:noProof/>
            <w:lang w:val="en-US"/>
          </w:rPr>
          <w:t>UC SERVICE_44: Validate a WSDL</w:t>
        </w:r>
        <w:r w:rsidR="00BE4A36">
          <w:rPr>
            <w:noProof/>
            <w:webHidden/>
          </w:rPr>
          <w:tab/>
        </w:r>
        <w:r w:rsidR="00BE4A36">
          <w:rPr>
            <w:noProof/>
            <w:webHidden/>
          </w:rPr>
          <w:fldChar w:fldCharType="begin"/>
        </w:r>
        <w:r w:rsidR="00BE4A36">
          <w:rPr>
            <w:noProof/>
            <w:webHidden/>
          </w:rPr>
          <w:instrText xml:space="preserve"> PAGEREF _Toc439171892 \h </w:instrText>
        </w:r>
        <w:r w:rsidR="00BE4A36">
          <w:rPr>
            <w:noProof/>
            <w:webHidden/>
          </w:rPr>
        </w:r>
        <w:r w:rsidR="00BE4A36">
          <w:rPr>
            <w:noProof/>
            <w:webHidden/>
          </w:rPr>
          <w:fldChar w:fldCharType="separate"/>
        </w:r>
        <w:r w:rsidR="00BE4A36">
          <w:rPr>
            <w:noProof/>
            <w:webHidden/>
          </w:rPr>
          <w:t>18</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3" w:history="1">
        <w:r w:rsidR="00BE4A36" w:rsidRPr="007B2D3E">
          <w:rPr>
            <w:rStyle w:val="Hyperlink"/>
            <w:noProof/>
            <w:lang w:val="en-US"/>
          </w:rPr>
          <w:t>3.1.13</w:t>
        </w:r>
        <w:r w:rsidR="00BE4A36">
          <w:rPr>
            <w:rFonts w:asciiTheme="minorHAnsi" w:eastAsiaTheme="minorEastAsia" w:hAnsiTheme="minorHAnsi" w:cstheme="minorBidi"/>
            <w:noProof/>
            <w:sz w:val="22"/>
            <w:szCs w:val="22"/>
          </w:rPr>
          <w:tab/>
        </w:r>
        <w:r w:rsidR="00BE4A36" w:rsidRPr="007B2D3E">
          <w:rPr>
            <w:rStyle w:val="Hyperlink"/>
            <w:noProof/>
            <w:lang w:val="en-US"/>
          </w:rPr>
          <w:t>UC SERVICE_11: Parse User Input</w:t>
        </w:r>
        <w:r w:rsidR="00BE4A36">
          <w:rPr>
            <w:noProof/>
            <w:webHidden/>
          </w:rPr>
          <w:tab/>
        </w:r>
        <w:r w:rsidR="00BE4A36">
          <w:rPr>
            <w:noProof/>
            <w:webHidden/>
          </w:rPr>
          <w:fldChar w:fldCharType="begin"/>
        </w:r>
        <w:r w:rsidR="00BE4A36">
          <w:rPr>
            <w:noProof/>
            <w:webHidden/>
          </w:rPr>
          <w:instrText xml:space="preserve"> PAGEREF _Toc439171893 \h </w:instrText>
        </w:r>
        <w:r w:rsidR="00BE4A36">
          <w:rPr>
            <w:noProof/>
            <w:webHidden/>
          </w:rPr>
        </w:r>
        <w:r w:rsidR="00BE4A36">
          <w:rPr>
            <w:noProof/>
            <w:webHidden/>
          </w:rPr>
          <w:fldChar w:fldCharType="separate"/>
        </w:r>
        <w:r w:rsidR="00BE4A36">
          <w:rPr>
            <w:noProof/>
            <w:webHidden/>
          </w:rPr>
          <w:t>19</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4" w:history="1">
        <w:r w:rsidR="00BE4A36" w:rsidRPr="007B2D3E">
          <w:rPr>
            <w:rStyle w:val="Hyperlink"/>
            <w:noProof/>
            <w:lang w:val="en-US"/>
          </w:rPr>
          <w:t>3.1.14</w:t>
        </w:r>
        <w:r w:rsidR="00BE4A36">
          <w:rPr>
            <w:rFonts w:asciiTheme="minorHAnsi" w:eastAsiaTheme="minorEastAsia" w:hAnsiTheme="minorHAnsi" w:cstheme="minorBidi"/>
            <w:noProof/>
            <w:sz w:val="22"/>
            <w:szCs w:val="22"/>
          </w:rPr>
          <w:tab/>
        </w:r>
        <w:r w:rsidR="00BE4A36" w:rsidRPr="007B2D3E">
          <w:rPr>
            <w:rStyle w:val="Hyperlink"/>
            <w:noProof/>
            <w:lang w:val="en-US"/>
          </w:rPr>
          <w:t>UC SERVICE_12: Enable a WSDL</w:t>
        </w:r>
        <w:r w:rsidR="00BE4A36">
          <w:rPr>
            <w:noProof/>
            <w:webHidden/>
          </w:rPr>
          <w:tab/>
        </w:r>
        <w:r w:rsidR="00BE4A36">
          <w:rPr>
            <w:noProof/>
            <w:webHidden/>
          </w:rPr>
          <w:fldChar w:fldCharType="begin"/>
        </w:r>
        <w:r w:rsidR="00BE4A36">
          <w:rPr>
            <w:noProof/>
            <w:webHidden/>
          </w:rPr>
          <w:instrText xml:space="preserve"> PAGEREF _Toc439171894 \h </w:instrText>
        </w:r>
        <w:r w:rsidR="00BE4A36">
          <w:rPr>
            <w:noProof/>
            <w:webHidden/>
          </w:rPr>
        </w:r>
        <w:r w:rsidR="00BE4A36">
          <w:rPr>
            <w:noProof/>
            <w:webHidden/>
          </w:rPr>
          <w:fldChar w:fldCharType="separate"/>
        </w:r>
        <w:r w:rsidR="00BE4A36">
          <w:rPr>
            <w:noProof/>
            <w:webHidden/>
          </w:rPr>
          <w:t>19</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5" w:history="1">
        <w:r w:rsidR="00BE4A36" w:rsidRPr="007B2D3E">
          <w:rPr>
            <w:rStyle w:val="Hyperlink"/>
            <w:noProof/>
            <w:lang w:val="en-US"/>
          </w:rPr>
          <w:t>3.1.15</w:t>
        </w:r>
        <w:r w:rsidR="00BE4A36">
          <w:rPr>
            <w:rFonts w:asciiTheme="minorHAnsi" w:eastAsiaTheme="minorEastAsia" w:hAnsiTheme="minorHAnsi" w:cstheme="minorBidi"/>
            <w:noProof/>
            <w:sz w:val="22"/>
            <w:szCs w:val="22"/>
          </w:rPr>
          <w:tab/>
        </w:r>
        <w:r w:rsidR="00BE4A36" w:rsidRPr="007B2D3E">
          <w:rPr>
            <w:rStyle w:val="Hyperlink"/>
            <w:noProof/>
            <w:lang w:val="en-US"/>
          </w:rPr>
          <w:t>UC SERVICE_13: Disable a WSDL</w:t>
        </w:r>
        <w:r w:rsidR="00BE4A36">
          <w:rPr>
            <w:noProof/>
            <w:webHidden/>
          </w:rPr>
          <w:tab/>
        </w:r>
        <w:r w:rsidR="00BE4A36">
          <w:rPr>
            <w:noProof/>
            <w:webHidden/>
          </w:rPr>
          <w:fldChar w:fldCharType="begin"/>
        </w:r>
        <w:r w:rsidR="00BE4A36">
          <w:rPr>
            <w:noProof/>
            <w:webHidden/>
          </w:rPr>
          <w:instrText xml:space="preserve"> PAGEREF _Toc439171895 \h </w:instrText>
        </w:r>
        <w:r w:rsidR="00BE4A36">
          <w:rPr>
            <w:noProof/>
            <w:webHidden/>
          </w:rPr>
        </w:r>
        <w:r w:rsidR="00BE4A36">
          <w:rPr>
            <w:noProof/>
            <w:webHidden/>
          </w:rPr>
          <w:fldChar w:fldCharType="separate"/>
        </w:r>
        <w:r w:rsidR="00BE4A36">
          <w:rPr>
            <w:noProof/>
            <w:webHidden/>
          </w:rPr>
          <w:t>20</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6" w:history="1">
        <w:r w:rsidR="00BE4A36" w:rsidRPr="007B2D3E">
          <w:rPr>
            <w:rStyle w:val="Hyperlink"/>
            <w:noProof/>
            <w:lang w:val="en-US"/>
          </w:rPr>
          <w:t>3.1.16</w:t>
        </w:r>
        <w:r w:rsidR="00BE4A36">
          <w:rPr>
            <w:rFonts w:asciiTheme="minorHAnsi" w:eastAsiaTheme="minorEastAsia" w:hAnsiTheme="minorHAnsi" w:cstheme="minorBidi"/>
            <w:noProof/>
            <w:sz w:val="22"/>
            <w:szCs w:val="22"/>
          </w:rPr>
          <w:tab/>
        </w:r>
        <w:r w:rsidR="00BE4A36" w:rsidRPr="007B2D3E">
          <w:rPr>
            <w:rStyle w:val="Hyperlink"/>
            <w:noProof/>
            <w:lang w:val="en-US"/>
          </w:rPr>
          <w:t>UC SERVICE_14: Refresh a WSDL</w:t>
        </w:r>
        <w:r w:rsidR="00BE4A36">
          <w:rPr>
            <w:noProof/>
            <w:webHidden/>
          </w:rPr>
          <w:tab/>
        </w:r>
        <w:r w:rsidR="00BE4A36">
          <w:rPr>
            <w:noProof/>
            <w:webHidden/>
          </w:rPr>
          <w:fldChar w:fldCharType="begin"/>
        </w:r>
        <w:r w:rsidR="00BE4A36">
          <w:rPr>
            <w:noProof/>
            <w:webHidden/>
          </w:rPr>
          <w:instrText xml:space="preserve"> PAGEREF _Toc439171896 \h </w:instrText>
        </w:r>
        <w:r w:rsidR="00BE4A36">
          <w:rPr>
            <w:noProof/>
            <w:webHidden/>
          </w:rPr>
        </w:r>
        <w:r w:rsidR="00BE4A36">
          <w:rPr>
            <w:noProof/>
            <w:webHidden/>
          </w:rPr>
          <w:fldChar w:fldCharType="separate"/>
        </w:r>
        <w:r w:rsidR="00BE4A36">
          <w:rPr>
            <w:noProof/>
            <w:webHidden/>
          </w:rPr>
          <w:t>21</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7" w:history="1">
        <w:r w:rsidR="00BE4A36" w:rsidRPr="007B2D3E">
          <w:rPr>
            <w:rStyle w:val="Hyperlink"/>
            <w:noProof/>
            <w:lang w:val="en-US"/>
          </w:rPr>
          <w:t>3.1.17</w:t>
        </w:r>
        <w:r w:rsidR="00BE4A36">
          <w:rPr>
            <w:rFonts w:asciiTheme="minorHAnsi" w:eastAsiaTheme="minorEastAsia" w:hAnsiTheme="minorHAnsi" w:cstheme="minorBidi"/>
            <w:noProof/>
            <w:sz w:val="22"/>
            <w:szCs w:val="22"/>
          </w:rPr>
          <w:tab/>
        </w:r>
        <w:r w:rsidR="00BE4A36" w:rsidRPr="007B2D3E">
          <w:rPr>
            <w:rStyle w:val="Hyperlink"/>
            <w:noProof/>
            <w:lang w:val="en-US"/>
          </w:rPr>
          <w:t>UC SERVICE_15: Delete a WSDL</w:t>
        </w:r>
        <w:r w:rsidR="00BE4A36">
          <w:rPr>
            <w:noProof/>
            <w:webHidden/>
          </w:rPr>
          <w:tab/>
        </w:r>
        <w:r w:rsidR="00BE4A36">
          <w:rPr>
            <w:noProof/>
            <w:webHidden/>
          </w:rPr>
          <w:fldChar w:fldCharType="begin"/>
        </w:r>
        <w:r w:rsidR="00BE4A36">
          <w:rPr>
            <w:noProof/>
            <w:webHidden/>
          </w:rPr>
          <w:instrText xml:space="preserve"> PAGEREF _Toc439171897 \h </w:instrText>
        </w:r>
        <w:r w:rsidR="00BE4A36">
          <w:rPr>
            <w:noProof/>
            <w:webHidden/>
          </w:rPr>
        </w:r>
        <w:r w:rsidR="00BE4A36">
          <w:rPr>
            <w:noProof/>
            <w:webHidden/>
          </w:rPr>
          <w:fldChar w:fldCharType="separate"/>
        </w:r>
        <w:r w:rsidR="00BE4A36">
          <w:rPr>
            <w:noProof/>
            <w:webHidden/>
          </w:rPr>
          <w:t>23</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8" w:history="1">
        <w:r w:rsidR="00BE4A36" w:rsidRPr="007B2D3E">
          <w:rPr>
            <w:rStyle w:val="Hyperlink"/>
            <w:noProof/>
            <w:lang w:val="en-US"/>
          </w:rPr>
          <w:t>3.1.18</w:t>
        </w:r>
        <w:r w:rsidR="00BE4A36">
          <w:rPr>
            <w:rFonts w:asciiTheme="minorHAnsi" w:eastAsiaTheme="minorEastAsia" w:hAnsiTheme="minorHAnsi" w:cstheme="minorBidi"/>
            <w:noProof/>
            <w:sz w:val="22"/>
            <w:szCs w:val="22"/>
          </w:rPr>
          <w:tab/>
        </w:r>
        <w:r w:rsidR="00BE4A36" w:rsidRPr="007B2D3E">
          <w:rPr>
            <w:rStyle w:val="Hyperlink"/>
            <w:noProof/>
            <w:lang w:val="en-US"/>
          </w:rPr>
          <w:t>UC SERVICE_16: View the Access Rights of a Service</w:t>
        </w:r>
        <w:r w:rsidR="00BE4A36">
          <w:rPr>
            <w:noProof/>
            <w:webHidden/>
          </w:rPr>
          <w:tab/>
        </w:r>
        <w:r w:rsidR="00BE4A36">
          <w:rPr>
            <w:noProof/>
            <w:webHidden/>
          </w:rPr>
          <w:fldChar w:fldCharType="begin"/>
        </w:r>
        <w:r w:rsidR="00BE4A36">
          <w:rPr>
            <w:noProof/>
            <w:webHidden/>
          </w:rPr>
          <w:instrText xml:space="preserve"> PAGEREF _Toc439171898 \h </w:instrText>
        </w:r>
        <w:r w:rsidR="00BE4A36">
          <w:rPr>
            <w:noProof/>
            <w:webHidden/>
          </w:rPr>
        </w:r>
        <w:r w:rsidR="00BE4A36">
          <w:rPr>
            <w:noProof/>
            <w:webHidden/>
          </w:rPr>
          <w:fldChar w:fldCharType="separate"/>
        </w:r>
        <w:r w:rsidR="00BE4A36">
          <w:rPr>
            <w:noProof/>
            <w:webHidden/>
          </w:rPr>
          <w:t>24</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899" w:history="1">
        <w:r w:rsidR="00BE4A36" w:rsidRPr="007B2D3E">
          <w:rPr>
            <w:rStyle w:val="Hyperlink"/>
            <w:noProof/>
            <w:lang w:val="en-US"/>
          </w:rPr>
          <w:t>3.1.19</w:t>
        </w:r>
        <w:r w:rsidR="00BE4A36">
          <w:rPr>
            <w:rFonts w:asciiTheme="minorHAnsi" w:eastAsiaTheme="minorEastAsia" w:hAnsiTheme="minorHAnsi" w:cstheme="minorBidi"/>
            <w:noProof/>
            <w:sz w:val="22"/>
            <w:szCs w:val="22"/>
          </w:rPr>
          <w:tab/>
        </w:r>
        <w:r w:rsidR="00BE4A36" w:rsidRPr="007B2D3E">
          <w:rPr>
            <w:rStyle w:val="Hyperlink"/>
            <w:noProof/>
            <w:lang w:val="en-US"/>
          </w:rPr>
          <w:t>UC SERVICE_17: Add Access Rights to a Service</w:t>
        </w:r>
        <w:r w:rsidR="00BE4A36">
          <w:rPr>
            <w:noProof/>
            <w:webHidden/>
          </w:rPr>
          <w:tab/>
        </w:r>
        <w:r w:rsidR="00BE4A36">
          <w:rPr>
            <w:noProof/>
            <w:webHidden/>
          </w:rPr>
          <w:fldChar w:fldCharType="begin"/>
        </w:r>
        <w:r w:rsidR="00BE4A36">
          <w:rPr>
            <w:noProof/>
            <w:webHidden/>
          </w:rPr>
          <w:instrText xml:space="preserve"> PAGEREF _Toc439171899 \h </w:instrText>
        </w:r>
        <w:r w:rsidR="00BE4A36">
          <w:rPr>
            <w:noProof/>
            <w:webHidden/>
          </w:rPr>
        </w:r>
        <w:r w:rsidR="00BE4A36">
          <w:rPr>
            <w:noProof/>
            <w:webHidden/>
          </w:rPr>
          <w:fldChar w:fldCharType="separate"/>
        </w:r>
        <w:r w:rsidR="00BE4A36">
          <w:rPr>
            <w:noProof/>
            <w:webHidden/>
          </w:rPr>
          <w:t>24</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0" w:history="1">
        <w:r w:rsidR="00BE4A36" w:rsidRPr="007B2D3E">
          <w:rPr>
            <w:rStyle w:val="Hyperlink"/>
            <w:noProof/>
            <w:lang w:val="en-US"/>
          </w:rPr>
          <w:t>3.1.20</w:t>
        </w:r>
        <w:r w:rsidR="00BE4A36">
          <w:rPr>
            <w:rFonts w:asciiTheme="minorHAnsi" w:eastAsiaTheme="minorEastAsia" w:hAnsiTheme="minorHAnsi" w:cstheme="minorBidi"/>
            <w:noProof/>
            <w:sz w:val="22"/>
            <w:szCs w:val="22"/>
          </w:rPr>
          <w:tab/>
        </w:r>
        <w:r w:rsidR="00BE4A36" w:rsidRPr="007B2D3E">
          <w:rPr>
            <w:rStyle w:val="Hyperlink"/>
            <w:noProof/>
            <w:lang w:val="en-US"/>
          </w:rPr>
          <w:t>UC SERVICE_18: Remove Access Rights from a Service</w:t>
        </w:r>
        <w:r w:rsidR="00BE4A36">
          <w:rPr>
            <w:noProof/>
            <w:webHidden/>
          </w:rPr>
          <w:tab/>
        </w:r>
        <w:r w:rsidR="00BE4A36">
          <w:rPr>
            <w:noProof/>
            <w:webHidden/>
          </w:rPr>
          <w:fldChar w:fldCharType="begin"/>
        </w:r>
        <w:r w:rsidR="00BE4A36">
          <w:rPr>
            <w:noProof/>
            <w:webHidden/>
          </w:rPr>
          <w:instrText xml:space="preserve"> PAGEREF _Toc439171900 \h </w:instrText>
        </w:r>
        <w:r w:rsidR="00BE4A36">
          <w:rPr>
            <w:noProof/>
            <w:webHidden/>
          </w:rPr>
        </w:r>
        <w:r w:rsidR="00BE4A36">
          <w:rPr>
            <w:noProof/>
            <w:webHidden/>
          </w:rPr>
          <w:fldChar w:fldCharType="separate"/>
        </w:r>
        <w:r w:rsidR="00BE4A36">
          <w:rPr>
            <w:noProof/>
            <w:webHidden/>
          </w:rPr>
          <w:t>25</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1" w:history="1">
        <w:r w:rsidR="00BE4A36" w:rsidRPr="007B2D3E">
          <w:rPr>
            <w:rStyle w:val="Hyperlink"/>
            <w:noProof/>
            <w:lang w:val="en-US"/>
          </w:rPr>
          <w:t>3.1.21</w:t>
        </w:r>
        <w:r w:rsidR="00BE4A36">
          <w:rPr>
            <w:rFonts w:asciiTheme="minorHAnsi" w:eastAsiaTheme="minorEastAsia" w:hAnsiTheme="minorHAnsi" w:cstheme="minorBidi"/>
            <w:noProof/>
            <w:sz w:val="22"/>
            <w:szCs w:val="22"/>
          </w:rPr>
          <w:tab/>
        </w:r>
        <w:r w:rsidR="00BE4A36" w:rsidRPr="007B2D3E">
          <w:rPr>
            <w:rStyle w:val="Hyperlink"/>
            <w:noProof/>
            <w:lang w:val="en-US"/>
          </w:rPr>
          <w:t>UC SERVICE_19: Edit the Address of a Service</w:t>
        </w:r>
        <w:r w:rsidR="00BE4A36">
          <w:rPr>
            <w:noProof/>
            <w:webHidden/>
          </w:rPr>
          <w:tab/>
        </w:r>
        <w:r w:rsidR="00BE4A36">
          <w:rPr>
            <w:noProof/>
            <w:webHidden/>
          </w:rPr>
          <w:fldChar w:fldCharType="begin"/>
        </w:r>
        <w:r w:rsidR="00BE4A36">
          <w:rPr>
            <w:noProof/>
            <w:webHidden/>
          </w:rPr>
          <w:instrText xml:space="preserve"> PAGEREF _Toc439171901 \h </w:instrText>
        </w:r>
        <w:r w:rsidR="00BE4A36">
          <w:rPr>
            <w:noProof/>
            <w:webHidden/>
          </w:rPr>
        </w:r>
        <w:r w:rsidR="00BE4A36">
          <w:rPr>
            <w:noProof/>
            <w:webHidden/>
          </w:rPr>
          <w:fldChar w:fldCharType="separate"/>
        </w:r>
        <w:r w:rsidR="00BE4A36">
          <w:rPr>
            <w:noProof/>
            <w:webHidden/>
          </w:rPr>
          <w:t>26</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2" w:history="1">
        <w:r w:rsidR="00BE4A36" w:rsidRPr="007B2D3E">
          <w:rPr>
            <w:rStyle w:val="Hyperlink"/>
            <w:noProof/>
            <w:lang w:val="en-US"/>
          </w:rPr>
          <w:t>3.1.22</w:t>
        </w:r>
        <w:r w:rsidR="00BE4A36">
          <w:rPr>
            <w:rFonts w:asciiTheme="minorHAnsi" w:eastAsiaTheme="minorEastAsia" w:hAnsiTheme="minorHAnsi" w:cstheme="minorBidi"/>
            <w:noProof/>
            <w:sz w:val="22"/>
            <w:szCs w:val="22"/>
          </w:rPr>
          <w:tab/>
        </w:r>
        <w:r w:rsidR="00BE4A36" w:rsidRPr="007B2D3E">
          <w:rPr>
            <w:rStyle w:val="Hyperlink"/>
            <w:noProof/>
            <w:lang w:val="en-US"/>
          </w:rPr>
          <w:t>UC SERVICE_20: Set the Option to Verify TLS Certificate of a Service</w:t>
        </w:r>
        <w:r w:rsidR="00BE4A36">
          <w:rPr>
            <w:noProof/>
            <w:webHidden/>
          </w:rPr>
          <w:tab/>
        </w:r>
        <w:r w:rsidR="00BE4A36">
          <w:rPr>
            <w:noProof/>
            <w:webHidden/>
          </w:rPr>
          <w:fldChar w:fldCharType="begin"/>
        </w:r>
        <w:r w:rsidR="00BE4A36">
          <w:rPr>
            <w:noProof/>
            <w:webHidden/>
          </w:rPr>
          <w:instrText xml:space="preserve"> PAGEREF _Toc439171902 \h </w:instrText>
        </w:r>
        <w:r w:rsidR="00BE4A36">
          <w:rPr>
            <w:noProof/>
            <w:webHidden/>
          </w:rPr>
        </w:r>
        <w:r w:rsidR="00BE4A36">
          <w:rPr>
            <w:noProof/>
            <w:webHidden/>
          </w:rPr>
          <w:fldChar w:fldCharType="separate"/>
        </w:r>
        <w:r w:rsidR="00BE4A36">
          <w:rPr>
            <w:noProof/>
            <w:webHidden/>
          </w:rPr>
          <w:t>27</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3" w:history="1">
        <w:r w:rsidR="00BE4A36" w:rsidRPr="007B2D3E">
          <w:rPr>
            <w:rStyle w:val="Hyperlink"/>
            <w:noProof/>
            <w:lang w:val="en-US"/>
          </w:rPr>
          <w:t>3.1.23</w:t>
        </w:r>
        <w:r w:rsidR="00BE4A36">
          <w:rPr>
            <w:rFonts w:asciiTheme="minorHAnsi" w:eastAsiaTheme="minorEastAsia" w:hAnsiTheme="minorHAnsi" w:cstheme="minorBidi"/>
            <w:noProof/>
            <w:sz w:val="22"/>
            <w:szCs w:val="22"/>
          </w:rPr>
          <w:tab/>
        </w:r>
        <w:r w:rsidR="00BE4A36" w:rsidRPr="007B2D3E">
          <w:rPr>
            <w:rStyle w:val="Hyperlink"/>
            <w:noProof/>
            <w:lang w:val="en-US"/>
          </w:rPr>
          <w:t>UC SERVICE_21: Edit the Timeout Value of a Service</w:t>
        </w:r>
        <w:r w:rsidR="00BE4A36">
          <w:rPr>
            <w:noProof/>
            <w:webHidden/>
          </w:rPr>
          <w:tab/>
        </w:r>
        <w:r w:rsidR="00BE4A36">
          <w:rPr>
            <w:noProof/>
            <w:webHidden/>
          </w:rPr>
          <w:fldChar w:fldCharType="begin"/>
        </w:r>
        <w:r w:rsidR="00BE4A36">
          <w:rPr>
            <w:noProof/>
            <w:webHidden/>
          </w:rPr>
          <w:instrText xml:space="preserve"> PAGEREF _Toc439171903 \h </w:instrText>
        </w:r>
        <w:r w:rsidR="00BE4A36">
          <w:rPr>
            <w:noProof/>
            <w:webHidden/>
          </w:rPr>
        </w:r>
        <w:r w:rsidR="00BE4A36">
          <w:rPr>
            <w:noProof/>
            <w:webHidden/>
          </w:rPr>
          <w:fldChar w:fldCharType="separate"/>
        </w:r>
        <w:r w:rsidR="00BE4A36">
          <w:rPr>
            <w:noProof/>
            <w:webHidden/>
          </w:rPr>
          <w:t>27</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4" w:history="1">
        <w:r w:rsidR="00BE4A36" w:rsidRPr="007B2D3E">
          <w:rPr>
            <w:rStyle w:val="Hyperlink"/>
            <w:noProof/>
            <w:lang w:val="en-US"/>
          </w:rPr>
          <w:t>3.1.24</w:t>
        </w:r>
        <w:r w:rsidR="00BE4A36">
          <w:rPr>
            <w:rFonts w:asciiTheme="minorHAnsi" w:eastAsiaTheme="minorEastAsia" w:hAnsiTheme="minorHAnsi" w:cstheme="minorBidi"/>
            <w:noProof/>
            <w:sz w:val="22"/>
            <w:szCs w:val="22"/>
          </w:rPr>
          <w:tab/>
        </w:r>
        <w:r w:rsidR="00BE4A36" w:rsidRPr="007B2D3E">
          <w:rPr>
            <w:rStyle w:val="Hyperlink"/>
            <w:noProof/>
            <w:lang w:val="en-US"/>
          </w:rPr>
          <w:t>UC SERVICE_22: Apply the Parameter Value of a Service to All the Services in the WSDL</w:t>
        </w:r>
        <w:r w:rsidR="00BE4A36">
          <w:rPr>
            <w:noProof/>
            <w:webHidden/>
          </w:rPr>
          <w:tab/>
        </w:r>
        <w:r w:rsidR="00BE4A36">
          <w:rPr>
            <w:noProof/>
            <w:webHidden/>
          </w:rPr>
          <w:fldChar w:fldCharType="begin"/>
        </w:r>
        <w:r w:rsidR="00BE4A36">
          <w:rPr>
            <w:noProof/>
            <w:webHidden/>
          </w:rPr>
          <w:instrText xml:space="preserve"> PAGEREF _Toc439171904 \h </w:instrText>
        </w:r>
        <w:r w:rsidR="00BE4A36">
          <w:rPr>
            <w:noProof/>
            <w:webHidden/>
          </w:rPr>
        </w:r>
        <w:r w:rsidR="00BE4A36">
          <w:rPr>
            <w:noProof/>
            <w:webHidden/>
          </w:rPr>
          <w:fldChar w:fldCharType="separate"/>
        </w:r>
        <w:r w:rsidR="00BE4A36">
          <w:rPr>
            <w:noProof/>
            <w:webHidden/>
          </w:rPr>
          <w:t>28</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5" w:history="1">
        <w:r w:rsidR="00BE4A36" w:rsidRPr="007B2D3E">
          <w:rPr>
            <w:rStyle w:val="Hyperlink"/>
            <w:noProof/>
            <w:lang w:val="en-US"/>
          </w:rPr>
          <w:t>3.1.25</w:t>
        </w:r>
        <w:r w:rsidR="00BE4A36">
          <w:rPr>
            <w:rFonts w:asciiTheme="minorHAnsi" w:eastAsiaTheme="minorEastAsia" w:hAnsiTheme="minorHAnsi" w:cstheme="minorBidi"/>
            <w:noProof/>
            <w:sz w:val="22"/>
            <w:szCs w:val="22"/>
          </w:rPr>
          <w:tab/>
        </w:r>
        <w:r w:rsidR="00BE4A36" w:rsidRPr="007B2D3E">
          <w:rPr>
            <w:rStyle w:val="Hyperlink"/>
            <w:noProof/>
            <w:lang w:val="en-US"/>
          </w:rPr>
          <w:t>UC SERVICE_23: View the Local Groups of a Security Server Client</w:t>
        </w:r>
        <w:r w:rsidR="00BE4A36">
          <w:rPr>
            <w:noProof/>
            <w:webHidden/>
          </w:rPr>
          <w:tab/>
        </w:r>
        <w:r w:rsidR="00BE4A36">
          <w:rPr>
            <w:noProof/>
            <w:webHidden/>
          </w:rPr>
          <w:fldChar w:fldCharType="begin"/>
        </w:r>
        <w:r w:rsidR="00BE4A36">
          <w:rPr>
            <w:noProof/>
            <w:webHidden/>
          </w:rPr>
          <w:instrText xml:space="preserve"> PAGEREF _Toc439171905 \h </w:instrText>
        </w:r>
        <w:r w:rsidR="00BE4A36">
          <w:rPr>
            <w:noProof/>
            <w:webHidden/>
          </w:rPr>
        </w:r>
        <w:r w:rsidR="00BE4A36">
          <w:rPr>
            <w:noProof/>
            <w:webHidden/>
          </w:rPr>
          <w:fldChar w:fldCharType="separate"/>
        </w:r>
        <w:r w:rsidR="00BE4A36">
          <w:rPr>
            <w:noProof/>
            <w:webHidden/>
          </w:rPr>
          <w:t>29</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6" w:history="1">
        <w:r w:rsidR="00BE4A36" w:rsidRPr="007B2D3E">
          <w:rPr>
            <w:rStyle w:val="Hyperlink"/>
            <w:noProof/>
            <w:lang w:val="en-US"/>
          </w:rPr>
          <w:t>3.1.26</w:t>
        </w:r>
        <w:r w:rsidR="00BE4A36">
          <w:rPr>
            <w:rFonts w:asciiTheme="minorHAnsi" w:eastAsiaTheme="minorEastAsia" w:hAnsiTheme="minorHAnsi" w:cstheme="minorBidi"/>
            <w:noProof/>
            <w:sz w:val="22"/>
            <w:szCs w:val="22"/>
          </w:rPr>
          <w:tab/>
        </w:r>
        <w:r w:rsidR="00BE4A36" w:rsidRPr="007B2D3E">
          <w:rPr>
            <w:rStyle w:val="Hyperlink"/>
            <w:noProof/>
            <w:lang w:val="en-US"/>
          </w:rPr>
          <w:t>UC SERVICE_24: View the Details of a Local Group</w:t>
        </w:r>
        <w:r w:rsidR="00BE4A36">
          <w:rPr>
            <w:noProof/>
            <w:webHidden/>
          </w:rPr>
          <w:tab/>
        </w:r>
        <w:r w:rsidR="00BE4A36">
          <w:rPr>
            <w:noProof/>
            <w:webHidden/>
          </w:rPr>
          <w:fldChar w:fldCharType="begin"/>
        </w:r>
        <w:r w:rsidR="00BE4A36">
          <w:rPr>
            <w:noProof/>
            <w:webHidden/>
          </w:rPr>
          <w:instrText xml:space="preserve"> PAGEREF _Toc439171906 \h </w:instrText>
        </w:r>
        <w:r w:rsidR="00BE4A36">
          <w:rPr>
            <w:noProof/>
            <w:webHidden/>
          </w:rPr>
        </w:r>
        <w:r w:rsidR="00BE4A36">
          <w:rPr>
            <w:noProof/>
            <w:webHidden/>
          </w:rPr>
          <w:fldChar w:fldCharType="separate"/>
        </w:r>
        <w:r w:rsidR="00BE4A36">
          <w:rPr>
            <w:noProof/>
            <w:webHidden/>
          </w:rPr>
          <w:t>30</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7" w:history="1">
        <w:r w:rsidR="00BE4A36" w:rsidRPr="007B2D3E">
          <w:rPr>
            <w:rStyle w:val="Hyperlink"/>
            <w:noProof/>
            <w:lang w:val="en-US"/>
          </w:rPr>
          <w:t>3.1.27</w:t>
        </w:r>
        <w:r w:rsidR="00BE4A36">
          <w:rPr>
            <w:rFonts w:asciiTheme="minorHAnsi" w:eastAsiaTheme="minorEastAsia" w:hAnsiTheme="minorHAnsi" w:cstheme="minorBidi"/>
            <w:noProof/>
            <w:sz w:val="22"/>
            <w:szCs w:val="22"/>
          </w:rPr>
          <w:tab/>
        </w:r>
        <w:r w:rsidR="00BE4A36" w:rsidRPr="007B2D3E">
          <w:rPr>
            <w:rStyle w:val="Hyperlink"/>
            <w:noProof/>
            <w:lang w:val="en-US"/>
          </w:rPr>
          <w:t>UC SERVICE_25: Add a Local Group for a Security Server Client</w:t>
        </w:r>
        <w:r w:rsidR="00BE4A36">
          <w:rPr>
            <w:noProof/>
            <w:webHidden/>
          </w:rPr>
          <w:tab/>
        </w:r>
        <w:r w:rsidR="00BE4A36">
          <w:rPr>
            <w:noProof/>
            <w:webHidden/>
          </w:rPr>
          <w:fldChar w:fldCharType="begin"/>
        </w:r>
        <w:r w:rsidR="00BE4A36">
          <w:rPr>
            <w:noProof/>
            <w:webHidden/>
          </w:rPr>
          <w:instrText xml:space="preserve"> PAGEREF _Toc439171907 \h </w:instrText>
        </w:r>
        <w:r w:rsidR="00BE4A36">
          <w:rPr>
            <w:noProof/>
            <w:webHidden/>
          </w:rPr>
        </w:r>
        <w:r w:rsidR="00BE4A36">
          <w:rPr>
            <w:noProof/>
            <w:webHidden/>
          </w:rPr>
          <w:fldChar w:fldCharType="separate"/>
        </w:r>
        <w:r w:rsidR="00BE4A36">
          <w:rPr>
            <w:noProof/>
            <w:webHidden/>
          </w:rPr>
          <w:t>30</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8" w:history="1">
        <w:r w:rsidR="00BE4A36" w:rsidRPr="007B2D3E">
          <w:rPr>
            <w:rStyle w:val="Hyperlink"/>
            <w:noProof/>
            <w:lang w:val="en-US"/>
          </w:rPr>
          <w:t>3.1.28</w:t>
        </w:r>
        <w:r w:rsidR="00BE4A36">
          <w:rPr>
            <w:rFonts w:asciiTheme="minorHAnsi" w:eastAsiaTheme="minorEastAsia" w:hAnsiTheme="minorHAnsi" w:cstheme="minorBidi"/>
            <w:noProof/>
            <w:sz w:val="22"/>
            <w:szCs w:val="22"/>
          </w:rPr>
          <w:tab/>
        </w:r>
        <w:r w:rsidR="00BE4A36" w:rsidRPr="007B2D3E">
          <w:rPr>
            <w:rStyle w:val="Hyperlink"/>
            <w:noProof/>
            <w:lang w:val="en-US"/>
          </w:rPr>
          <w:t>UC SERVICE_26: Add Members to a Local Group</w:t>
        </w:r>
        <w:r w:rsidR="00BE4A36">
          <w:rPr>
            <w:noProof/>
            <w:webHidden/>
          </w:rPr>
          <w:tab/>
        </w:r>
        <w:r w:rsidR="00BE4A36">
          <w:rPr>
            <w:noProof/>
            <w:webHidden/>
          </w:rPr>
          <w:fldChar w:fldCharType="begin"/>
        </w:r>
        <w:r w:rsidR="00BE4A36">
          <w:rPr>
            <w:noProof/>
            <w:webHidden/>
          </w:rPr>
          <w:instrText xml:space="preserve"> PAGEREF _Toc439171908 \h </w:instrText>
        </w:r>
        <w:r w:rsidR="00BE4A36">
          <w:rPr>
            <w:noProof/>
            <w:webHidden/>
          </w:rPr>
        </w:r>
        <w:r w:rsidR="00BE4A36">
          <w:rPr>
            <w:noProof/>
            <w:webHidden/>
          </w:rPr>
          <w:fldChar w:fldCharType="separate"/>
        </w:r>
        <w:r w:rsidR="00BE4A36">
          <w:rPr>
            <w:noProof/>
            <w:webHidden/>
          </w:rPr>
          <w:t>31</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09" w:history="1">
        <w:r w:rsidR="00BE4A36" w:rsidRPr="007B2D3E">
          <w:rPr>
            <w:rStyle w:val="Hyperlink"/>
            <w:noProof/>
            <w:lang w:val="en-US"/>
          </w:rPr>
          <w:t>3.1.29</w:t>
        </w:r>
        <w:r w:rsidR="00BE4A36">
          <w:rPr>
            <w:rFonts w:asciiTheme="minorHAnsi" w:eastAsiaTheme="minorEastAsia" w:hAnsiTheme="minorHAnsi" w:cstheme="minorBidi"/>
            <w:noProof/>
            <w:sz w:val="22"/>
            <w:szCs w:val="22"/>
          </w:rPr>
          <w:tab/>
        </w:r>
        <w:r w:rsidR="00BE4A36" w:rsidRPr="007B2D3E">
          <w:rPr>
            <w:rStyle w:val="Hyperlink"/>
            <w:noProof/>
            <w:lang w:val="en-US"/>
          </w:rPr>
          <w:t>UC SERVICE_27: Remove Members from a Local Group</w:t>
        </w:r>
        <w:r w:rsidR="00BE4A36">
          <w:rPr>
            <w:noProof/>
            <w:webHidden/>
          </w:rPr>
          <w:tab/>
        </w:r>
        <w:r w:rsidR="00BE4A36">
          <w:rPr>
            <w:noProof/>
            <w:webHidden/>
          </w:rPr>
          <w:fldChar w:fldCharType="begin"/>
        </w:r>
        <w:r w:rsidR="00BE4A36">
          <w:rPr>
            <w:noProof/>
            <w:webHidden/>
          </w:rPr>
          <w:instrText xml:space="preserve"> PAGEREF _Toc439171909 \h </w:instrText>
        </w:r>
        <w:r w:rsidR="00BE4A36">
          <w:rPr>
            <w:noProof/>
            <w:webHidden/>
          </w:rPr>
        </w:r>
        <w:r w:rsidR="00BE4A36">
          <w:rPr>
            <w:noProof/>
            <w:webHidden/>
          </w:rPr>
          <w:fldChar w:fldCharType="separate"/>
        </w:r>
        <w:r w:rsidR="00BE4A36">
          <w:rPr>
            <w:noProof/>
            <w:webHidden/>
          </w:rPr>
          <w:t>32</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0" w:history="1">
        <w:r w:rsidR="00BE4A36" w:rsidRPr="007B2D3E">
          <w:rPr>
            <w:rStyle w:val="Hyperlink"/>
            <w:noProof/>
            <w:lang w:val="en-US"/>
          </w:rPr>
          <w:t>3.1.30</w:t>
        </w:r>
        <w:r w:rsidR="00BE4A36">
          <w:rPr>
            <w:rFonts w:asciiTheme="minorHAnsi" w:eastAsiaTheme="minorEastAsia" w:hAnsiTheme="minorHAnsi" w:cstheme="minorBidi"/>
            <w:noProof/>
            <w:sz w:val="22"/>
            <w:szCs w:val="22"/>
          </w:rPr>
          <w:tab/>
        </w:r>
        <w:r w:rsidR="00BE4A36" w:rsidRPr="007B2D3E">
          <w:rPr>
            <w:rStyle w:val="Hyperlink"/>
            <w:noProof/>
            <w:lang w:val="en-US"/>
          </w:rPr>
          <w:t>UC SERVICE_28: Edit the Description of a Local Group</w:t>
        </w:r>
        <w:r w:rsidR="00BE4A36">
          <w:rPr>
            <w:noProof/>
            <w:webHidden/>
          </w:rPr>
          <w:tab/>
        </w:r>
        <w:r w:rsidR="00BE4A36">
          <w:rPr>
            <w:noProof/>
            <w:webHidden/>
          </w:rPr>
          <w:fldChar w:fldCharType="begin"/>
        </w:r>
        <w:r w:rsidR="00BE4A36">
          <w:rPr>
            <w:noProof/>
            <w:webHidden/>
          </w:rPr>
          <w:instrText xml:space="preserve"> PAGEREF _Toc439171910 \h </w:instrText>
        </w:r>
        <w:r w:rsidR="00BE4A36">
          <w:rPr>
            <w:noProof/>
            <w:webHidden/>
          </w:rPr>
        </w:r>
        <w:r w:rsidR="00BE4A36">
          <w:rPr>
            <w:noProof/>
            <w:webHidden/>
          </w:rPr>
          <w:fldChar w:fldCharType="separate"/>
        </w:r>
        <w:r w:rsidR="00BE4A36">
          <w:rPr>
            <w:noProof/>
            <w:webHidden/>
          </w:rPr>
          <w:t>33</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1" w:history="1">
        <w:r w:rsidR="00BE4A36" w:rsidRPr="007B2D3E">
          <w:rPr>
            <w:rStyle w:val="Hyperlink"/>
            <w:noProof/>
            <w:lang w:val="en-US"/>
          </w:rPr>
          <w:t>3.1.31</w:t>
        </w:r>
        <w:r w:rsidR="00BE4A36">
          <w:rPr>
            <w:rFonts w:asciiTheme="minorHAnsi" w:eastAsiaTheme="minorEastAsia" w:hAnsiTheme="minorHAnsi" w:cstheme="minorBidi"/>
            <w:noProof/>
            <w:sz w:val="22"/>
            <w:szCs w:val="22"/>
          </w:rPr>
          <w:tab/>
        </w:r>
        <w:r w:rsidR="00BE4A36" w:rsidRPr="007B2D3E">
          <w:rPr>
            <w:rStyle w:val="Hyperlink"/>
            <w:noProof/>
            <w:lang w:val="en-US"/>
          </w:rPr>
          <w:t>UC SERVICE_29: Delete a Local Group</w:t>
        </w:r>
        <w:r w:rsidR="00BE4A36">
          <w:rPr>
            <w:noProof/>
            <w:webHidden/>
          </w:rPr>
          <w:tab/>
        </w:r>
        <w:r w:rsidR="00BE4A36">
          <w:rPr>
            <w:noProof/>
            <w:webHidden/>
          </w:rPr>
          <w:fldChar w:fldCharType="begin"/>
        </w:r>
        <w:r w:rsidR="00BE4A36">
          <w:rPr>
            <w:noProof/>
            <w:webHidden/>
          </w:rPr>
          <w:instrText xml:space="preserve"> PAGEREF _Toc439171911 \h </w:instrText>
        </w:r>
        <w:r w:rsidR="00BE4A36">
          <w:rPr>
            <w:noProof/>
            <w:webHidden/>
          </w:rPr>
        </w:r>
        <w:r w:rsidR="00BE4A36">
          <w:rPr>
            <w:noProof/>
            <w:webHidden/>
          </w:rPr>
          <w:fldChar w:fldCharType="separate"/>
        </w:r>
        <w:r w:rsidR="00BE4A36">
          <w:rPr>
            <w:noProof/>
            <w:webHidden/>
          </w:rPr>
          <w:t>33</w:t>
        </w:r>
        <w:r w:rsidR="00BE4A36">
          <w:rPr>
            <w:noProof/>
            <w:webHidden/>
          </w:rPr>
          <w:fldChar w:fldCharType="end"/>
        </w:r>
      </w:hyperlink>
    </w:p>
    <w:p w:rsidR="00BE4A36" w:rsidRDefault="00217192">
      <w:pPr>
        <w:pStyle w:val="TOC2"/>
        <w:tabs>
          <w:tab w:val="left" w:pos="1132"/>
        </w:tabs>
        <w:rPr>
          <w:rFonts w:asciiTheme="minorHAnsi" w:eastAsiaTheme="minorEastAsia" w:hAnsiTheme="minorHAnsi" w:cstheme="minorBidi"/>
          <w:noProof/>
          <w:sz w:val="22"/>
          <w:szCs w:val="22"/>
        </w:rPr>
      </w:pPr>
      <w:hyperlink w:anchor="_Toc439171912" w:history="1">
        <w:r w:rsidR="00BE4A36" w:rsidRPr="007B2D3E">
          <w:rPr>
            <w:rStyle w:val="Hyperlink"/>
            <w:noProof/>
            <w:lang w:val="en-US"/>
          </w:rPr>
          <w:t>3.2</w:t>
        </w:r>
        <w:r w:rsidR="00BE4A36">
          <w:rPr>
            <w:rFonts w:asciiTheme="minorHAnsi" w:eastAsiaTheme="minorEastAsia" w:hAnsiTheme="minorHAnsi" w:cstheme="minorBidi"/>
            <w:noProof/>
            <w:sz w:val="22"/>
            <w:szCs w:val="22"/>
          </w:rPr>
          <w:tab/>
        </w:r>
        <w:r w:rsidR="00BE4A36" w:rsidRPr="007B2D3E">
          <w:rPr>
            <w:rStyle w:val="Hyperlink"/>
            <w:noProof/>
            <w:lang w:val="en-US"/>
          </w:rPr>
          <w:t>Central Server</w:t>
        </w:r>
        <w:r w:rsidR="00BE4A36">
          <w:rPr>
            <w:noProof/>
            <w:webHidden/>
          </w:rPr>
          <w:tab/>
        </w:r>
        <w:r w:rsidR="00BE4A36">
          <w:rPr>
            <w:noProof/>
            <w:webHidden/>
          </w:rPr>
          <w:fldChar w:fldCharType="begin"/>
        </w:r>
        <w:r w:rsidR="00BE4A36">
          <w:rPr>
            <w:noProof/>
            <w:webHidden/>
          </w:rPr>
          <w:instrText xml:space="preserve"> PAGEREF _Toc439171912 \h </w:instrText>
        </w:r>
        <w:r w:rsidR="00BE4A36">
          <w:rPr>
            <w:noProof/>
            <w:webHidden/>
          </w:rPr>
        </w:r>
        <w:r w:rsidR="00BE4A36">
          <w:rPr>
            <w:noProof/>
            <w:webHidden/>
          </w:rPr>
          <w:fldChar w:fldCharType="separate"/>
        </w:r>
        <w:r w:rsidR="00BE4A36">
          <w:rPr>
            <w:noProof/>
            <w:webHidden/>
          </w:rPr>
          <w:t>34</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3" w:history="1">
        <w:r w:rsidR="00BE4A36" w:rsidRPr="007B2D3E">
          <w:rPr>
            <w:rStyle w:val="Hyperlink"/>
            <w:noProof/>
            <w:lang w:val="en-US"/>
          </w:rPr>
          <w:t>3.2.1</w:t>
        </w:r>
        <w:r w:rsidR="00BE4A36">
          <w:rPr>
            <w:rFonts w:asciiTheme="minorHAnsi" w:eastAsiaTheme="minorEastAsia" w:hAnsiTheme="minorHAnsi" w:cstheme="minorBidi"/>
            <w:noProof/>
            <w:sz w:val="22"/>
            <w:szCs w:val="22"/>
          </w:rPr>
          <w:tab/>
        </w:r>
        <w:r w:rsidR="00BE4A36" w:rsidRPr="007B2D3E">
          <w:rPr>
            <w:rStyle w:val="Hyperlink"/>
            <w:noProof/>
            <w:lang w:val="en-US"/>
          </w:rPr>
          <w:t>Actors</w:t>
        </w:r>
        <w:r w:rsidR="00BE4A36">
          <w:rPr>
            <w:noProof/>
            <w:webHidden/>
          </w:rPr>
          <w:tab/>
        </w:r>
        <w:r w:rsidR="00BE4A36">
          <w:rPr>
            <w:noProof/>
            <w:webHidden/>
          </w:rPr>
          <w:fldChar w:fldCharType="begin"/>
        </w:r>
        <w:r w:rsidR="00BE4A36">
          <w:rPr>
            <w:noProof/>
            <w:webHidden/>
          </w:rPr>
          <w:instrText xml:space="preserve"> PAGEREF _Toc439171913 \h </w:instrText>
        </w:r>
        <w:r w:rsidR="00BE4A36">
          <w:rPr>
            <w:noProof/>
            <w:webHidden/>
          </w:rPr>
        </w:r>
        <w:r w:rsidR="00BE4A36">
          <w:rPr>
            <w:noProof/>
            <w:webHidden/>
          </w:rPr>
          <w:fldChar w:fldCharType="separate"/>
        </w:r>
        <w:r w:rsidR="00BE4A36">
          <w:rPr>
            <w:noProof/>
            <w:webHidden/>
          </w:rPr>
          <w:t>34</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4" w:history="1">
        <w:r w:rsidR="00BE4A36" w:rsidRPr="007B2D3E">
          <w:rPr>
            <w:rStyle w:val="Hyperlink"/>
            <w:noProof/>
            <w:lang w:val="en-US"/>
          </w:rPr>
          <w:t>3.2.2</w:t>
        </w:r>
        <w:r w:rsidR="00BE4A36">
          <w:rPr>
            <w:rFonts w:asciiTheme="minorHAnsi" w:eastAsiaTheme="minorEastAsia" w:hAnsiTheme="minorHAnsi" w:cstheme="minorBidi"/>
            <w:noProof/>
            <w:sz w:val="22"/>
            <w:szCs w:val="22"/>
          </w:rPr>
          <w:tab/>
        </w:r>
        <w:r w:rsidR="00BE4A36" w:rsidRPr="007B2D3E">
          <w:rPr>
            <w:rStyle w:val="Hyperlink"/>
            <w:noProof/>
            <w:lang w:val="en-US"/>
          </w:rPr>
          <w:t>UC SERVICE_30: View Global Groups</w:t>
        </w:r>
        <w:r w:rsidR="00BE4A36">
          <w:rPr>
            <w:noProof/>
            <w:webHidden/>
          </w:rPr>
          <w:tab/>
        </w:r>
        <w:r w:rsidR="00BE4A36">
          <w:rPr>
            <w:noProof/>
            <w:webHidden/>
          </w:rPr>
          <w:fldChar w:fldCharType="begin"/>
        </w:r>
        <w:r w:rsidR="00BE4A36">
          <w:rPr>
            <w:noProof/>
            <w:webHidden/>
          </w:rPr>
          <w:instrText xml:space="preserve"> PAGEREF _Toc439171914 \h </w:instrText>
        </w:r>
        <w:r w:rsidR="00BE4A36">
          <w:rPr>
            <w:noProof/>
            <w:webHidden/>
          </w:rPr>
        </w:r>
        <w:r w:rsidR="00BE4A36">
          <w:rPr>
            <w:noProof/>
            <w:webHidden/>
          </w:rPr>
          <w:fldChar w:fldCharType="separate"/>
        </w:r>
        <w:r w:rsidR="00BE4A36">
          <w:rPr>
            <w:noProof/>
            <w:webHidden/>
          </w:rPr>
          <w:t>35</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5" w:history="1">
        <w:r w:rsidR="00BE4A36" w:rsidRPr="007B2D3E">
          <w:rPr>
            <w:rStyle w:val="Hyperlink"/>
            <w:noProof/>
            <w:lang w:val="en-US"/>
          </w:rPr>
          <w:t>3.2.3</w:t>
        </w:r>
        <w:r w:rsidR="00BE4A36">
          <w:rPr>
            <w:rFonts w:asciiTheme="minorHAnsi" w:eastAsiaTheme="minorEastAsia" w:hAnsiTheme="minorHAnsi" w:cstheme="minorBidi"/>
            <w:noProof/>
            <w:sz w:val="22"/>
            <w:szCs w:val="22"/>
          </w:rPr>
          <w:tab/>
        </w:r>
        <w:r w:rsidR="00BE4A36" w:rsidRPr="007B2D3E">
          <w:rPr>
            <w:rStyle w:val="Hyperlink"/>
            <w:noProof/>
            <w:lang w:val="en-US"/>
          </w:rPr>
          <w:t>UC SERVICE_31: View the Details of a Global Group</w:t>
        </w:r>
        <w:r w:rsidR="00BE4A36">
          <w:rPr>
            <w:noProof/>
            <w:webHidden/>
          </w:rPr>
          <w:tab/>
        </w:r>
        <w:r w:rsidR="00BE4A36">
          <w:rPr>
            <w:noProof/>
            <w:webHidden/>
          </w:rPr>
          <w:fldChar w:fldCharType="begin"/>
        </w:r>
        <w:r w:rsidR="00BE4A36">
          <w:rPr>
            <w:noProof/>
            <w:webHidden/>
          </w:rPr>
          <w:instrText xml:space="preserve"> PAGEREF _Toc439171915 \h </w:instrText>
        </w:r>
        <w:r w:rsidR="00BE4A36">
          <w:rPr>
            <w:noProof/>
            <w:webHidden/>
          </w:rPr>
        </w:r>
        <w:r w:rsidR="00BE4A36">
          <w:rPr>
            <w:noProof/>
            <w:webHidden/>
          </w:rPr>
          <w:fldChar w:fldCharType="separate"/>
        </w:r>
        <w:r w:rsidR="00BE4A36">
          <w:rPr>
            <w:noProof/>
            <w:webHidden/>
          </w:rPr>
          <w:t>35</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6" w:history="1">
        <w:r w:rsidR="00BE4A36" w:rsidRPr="007B2D3E">
          <w:rPr>
            <w:rStyle w:val="Hyperlink"/>
            <w:noProof/>
            <w:lang w:val="en-US"/>
          </w:rPr>
          <w:t>3.2.4</w:t>
        </w:r>
        <w:r w:rsidR="00BE4A36">
          <w:rPr>
            <w:rFonts w:asciiTheme="minorHAnsi" w:eastAsiaTheme="minorEastAsia" w:hAnsiTheme="minorHAnsi" w:cstheme="minorBidi"/>
            <w:noProof/>
            <w:sz w:val="22"/>
            <w:szCs w:val="22"/>
          </w:rPr>
          <w:tab/>
        </w:r>
        <w:r w:rsidR="00BE4A36" w:rsidRPr="007B2D3E">
          <w:rPr>
            <w:rStyle w:val="Hyperlink"/>
            <w:noProof/>
            <w:lang w:val="en-US"/>
          </w:rPr>
          <w:t>UC SERVICE_32: Add a Global Group</w:t>
        </w:r>
        <w:r w:rsidR="00BE4A36">
          <w:rPr>
            <w:noProof/>
            <w:webHidden/>
          </w:rPr>
          <w:tab/>
        </w:r>
        <w:r w:rsidR="00BE4A36">
          <w:rPr>
            <w:noProof/>
            <w:webHidden/>
          </w:rPr>
          <w:fldChar w:fldCharType="begin"/>
        </w:r>
        <w:r w:rsidR="00BE4A36">
          <w:rPr>
            <w:noProof/>
            <w:webHidden/>
          </w:rPr>
          <w:instrText xml:space="preserve"> PAGEREF _Toc439171916 \h </w:instrText>
        </w:r>
        <w:r w:rsidR="00BE4A36">
          <w:rPr>
            <w:noProof/>
            <w:webHidden/>
          </w:rPr>
        </w:r>
        <w:r w:rsidR="00BE4A36">
          <w:rPr>
            <w:noProof/>
            <w:webHidden/>
          </w:rPr>
          <w:fldChar w:fldCharType="separate"/>
        </w:r>
        <w:r w:rsidR="00BE4A36">
          <w:rPr>
            <w:noProof/>
            <w:webHidden/>
          </w:rPr>
          <w:t>36</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7" w:history="1">
        <w:r w:rsidR="00BE4A36" w:rsidRPr="007B2D3E">
          <w:rPr>
            <w:rStyle w:val="Hyperlink"/>
            <w:noProof/>
            <w:lang w:val="en-US"/>
          </w:rPr>
          <w:t>3.2.5</w:t>
        </w:r>
        <w:r w:rsidR="00BE4A36">
          <w:rPr>
            <w:rFonts w:asciiTheme="minorHAnsi" w:eastAsiaTheme="minorEastAsia" w:hAnsiTheme="minorHAnsi" w:cstheme="minorBidi"/>
            <w:noProof/>
            <w:sz w:val="22"/>
            <w:szCs w:val="22"/>
          </w:rPr>
          <w:tab/>
        </w:r>
        <w:r w:rsidR="00BE4A36" w:rsidRPr="007B2D3E">
          <w:rPr>
            <w:rStyle w:val="Hyperlink"/>
            <w:noProof/>
            <w:lang w:val="en-US"/>
          </w:rPr>
          <w:t>UC SERVICE_33: Add Members to a Global Group</w:t>
        </w:r>
        <w:r w:rsidR="00BE4A36">
          <w:rPr>
            <w:noProof/>
            <w:webHidden/>
          </w:rPr>
          <w:tab/>
        </w:r>
        <w:r w:rsidR="00BE4A36">
          <w:rPr>
            <w:noProof/>
            <w:webHidden/>
          </w:rPr>
          <w:fldChar w:fldCharType="begin"/>
        </w:r>
        <w:r w:rsidR="00BE4A36">
          <w:rPr>
            <w:noProof/>
            <w:webHidden/>
          </w:rPr>
          <w:instrText xml:space="preserve"> PAGEREF _Toc439171917 \h </w:instrText>
        </w:r>
        <w:r w:rsidR="00BE4A36">
          <w:rPr>
            <w:noProof/>
            <w:webHidden/>
          </w:rPr>
        </w:r>
        <w:r w:rsidR="00BE4A36">
          <w:rPr>
            <w:noProof/>
            <w:webHidden/>
          </w:rPr>
          <w:fldChar w:fldCharType="separate"/>
        </w:r>
        <w:r w:rsidR="00BE4A36">
          <w:rPr>
            <w:noProof/>
            <w:webHidden/>
          </w:rPr>
          <w:t>37</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8" w:history="1">
        <w:r w:rsidR="00BE4A36" w:rsidRPr="007B2D3E">
          <w:rPr>
            <w:rStyle w:val="Hyperlink"/>
            <w:noProof/>
            <w:lang w:val="en-US"/>
          </w:rPr>
          <w:t>3.2.6</w:t>
        </w:r>
        <w:r w:rsidR="00BE4A36">
          <w:rPr>
            <w:rFonts w:asciiTheme="minorHAnsi" w:eastAsiaTheme="minorEastAsia" w:hAnsiTheme="minorHAnsi" w:cstheme="minorBidi"/>
            <w:noProof/>
            <w:sz w:val="22"/>
            <w:szCs w:val="22"/>
          </w:rPr>
          <w:tab/>
        </w:r>
        <w:r w:rsidR="00BE4A36" w:rsidRPr="007B2D3E">
          <w:rPr>
            <w:rStyle w:val="Hyperlink"/>
            <w:noProof/>
            <w:lang w:val="en-US"/>
          </w:rPr>
          <w:t>UC SERVICE_34: Remove Members from a Global Group</w:t>
        </w:r>
        <w:r w:rsidR="00BE4A36">
          <w:rPr>
            <w:noProof/>
            <w:webHidden/>
          </w:rPr>
          <w:tab/>
        </w:r>
        <w:r w:rsidR="00BE4A36">
          <w:rPr>
            <w:noProof/>
            <w:webHidden/>
          </w:rPr>
          <w:fldChar w:fldCharType="begin"/>
        </w:r>
        <w:r w:rsidR="00BE4A36">
          <w:rPr>
            <w:noProof/>
            <w:webHidden/>
          </w:rPr>
          <w:instrText xml:space="preserve"> PAGEREF _Toc439171918 \h </w:instrText>
        </w:r>
        <w:r w:rsidR="00BE4A36">
          <w:rPr>
            <w:noProof/>
            <w:webHidden/>
          </w:rPr>
        </w:r>
        <w:r w:rsidR="00BE4A36">
          <w:rPr>
            <w:noProof/>
            <w:webHidden/>
          </w:rPr>
          <w:fldChar w:fldCharType="separate"/>
        </w:r>
        <w:r w:rsidR="00BE4A36">
          <w:rPr>
            <w:noProof/>
            <w:webHidden/>
          </w:rPr>
          <w:t>37</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19" w:history="1">
        <w:r w:rsidR="00BE4A36" w:rsidRPr="007B2D3E">
          <w:rPr>
            <w:rStyle w:val="Hyperlink"/>
            <w:noProof/>
            <w:lang w:val="en-US"/>
          </w:rPr>
          <w:t>3.2.7</w:t>
        </w:r>
        <w:r w:rsidR="00BE4A36">
          <w:rPr>
            <w:rFonts w:asciiTheme="minorHAnsi" w:eastAsiaTheme="minorEastAsia" w:hAnsiTheme="minorHAnsi" w:cstheme="minorBidi"/>
            <w:noProof/>
            <w:sz w:val="22"/>
            <w:szCs w:val="22"/>
          </w:rPr>
          <w:tab/>
        </w:r>
        <w:r w:rsidR="00BE4A36" w:rsidRPr="007B2D3E">
          <w:rPr>
            <w:rStyle w:val="Hyperlink"/>
            <w:noProof/>
            <w:lang w:val="en-US"/>
          </w:rPr>
          <w:t>UC SERVICE_35: Edit the Description of a Global Group</w:t>
        </w:r>
        <w:r w:rsidR="00BE4A36">
          <w:rPr>
            <w:noProof/>
            <w:webHidden/>
          </w:rPr>
          <w:tab/>
        </w:r>
        <w:r w:rsidR="00BE4A36">
          <w:rPr>
            <w:noProof/>
            <w:webHidden/>
          </w:rPr>
          <w:fldChar w:fldCharType="begin"/>
        </w:r>
        <w:r w:rsidR="00BE4A36">
          <w:rPr>
            <w:noProof/>
            <w:webHidden/>
          </w:rPr>
          <w:instrText xml:space="preserve"> PAGEREF _Toc439171919 \h </w:instrText>
        </w:r>
        <w:r w:rsidR="00BE4A36">
          <w:rPr>
            <w:noProof/>
            <w:webHidden/>
          </w:rPr>
        </w:r>
        <w:r w:rsidR="00BE4A36">
          <w:rPr>
            <w:noProof/>
            <w:webHidden/>
          </w:rPr>
          <w:fldChar w:fldCharType="separate"/>
        </w:r>
        <w:r w:rsidR="00BE4A36">
          <w:rPr>
            <w:noProof/>
            <w:webHidden/>
          </w:rPr>
          <w:t>38</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0" w:history="1">
        <w:r w:rsidR="00BE4A36" w:rsidRPr="007B2D3E">
          <w:rPr>
            <w:rStyle w:val="Hyperlink"/>
            <w:noProof/>
            <w:lang w:val="en-US"/>
          </w:rPr>
          <w:t>3.2.8</w:t>
        </w:r>
        <w:r w:rsidR="00BE4A36">
          <w:rPr>
            <w:rFonts w:asciiTheme="minorHAnsi" w:eastAsiaTheme="minorEastAsia" w:hAnsiTheme="minorHAnsi" w:cstheme="minorBidi"/>
            <w:noProof/>
            <w:sz w:val="22"/>
            <w:szCs w:val="22"/>
          </w:rPr>
          <w:tab/>
        </w:r>
        <w:r w:rsidR="00BE4A36" w:rsidRPr="007B2D3E">
          <w:rPr>
            <w:rStyle w:val="Hyperlink"/>
            <w:noProof/>
            <w:lang w:val="en-US"/>
          </w:rPr>
          <w:t>UC SERVICE_36: View the Global Group Membership of an X-Road Member</w:t>
        </w:r>
        <w:r w:rsidR="00BE4A36">
          <w:rPr>
            <w:noProof/>
            <w:webHidden/>
          </w:rPr>
          <w:tab/>
        </w:r>
        <w:r w:rsidR="00BE4A36">
          <w:rPr>
            <w:noProof/>
            <w:webHidden/>
          </w:rPr>
          <w:fldChar w:fldCharType="begin"/>
        </w:r>
        <w:r w:rsidR="00BE4A36">
          <w:rPr>
            <w:noProof/>
            <w:webHidden/>
          </w:rPr>
          <w:instrText xml:space="preserve"> PAGEREF _Toc439171920 \h </w:instrText>
        </w:r>
        <w:r w:rsidR="00BE4A36">
          <w:rPr>
            <w:noProof/>
            <w:webHidden/>
          </w:rPr>
        </w:r>
        <w:r w:rsidR="00BE4A36">
          <w:rPr>
            <w:noProof/>
            <w:webHidden/>
          </w:rPr>
          <w:fldChar w:fldCharType="separate"/>
        </w:r>
        <w:r w:rsidR="00BE4A36">
          <w:rPr>
            <w:noProof/>
            <w:webHidden/>
          </w:rPr>
          <w:t>39</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1" w:history="1">
        <w:r w:rsidR="00BE4A36" w:rsidRPr="007B2D3E">
          <w:rPr>
            <w:rStyle w:val="Hyperlink"/>
            <w:noProof/>
            <w:lang w:val="en-US"/>
          </w:rPr>
          <w:t>3.2.9</w:t>
        </w:r>
        <w:r w:rsidR="00BE4A36">
          <w:rPr>
            <w:rFonts w:asciiTheme="minorHAnsi" w:eastAsiaTheme="minorEastAsia" w:hAnsiTheme="minorHAnsi" w:cstheme="minorBidi"/>
            <w:noProof/>
            <w:sz w:val="22"/>
            <w:szCs w:val="22"/>
          </w:rPr>
          <w:tab/>
        </w:r>
        <w:r w:rsidR="00BE4A36" w:rsidRPr="007B2D3E">
          <w:rPr>
            <w:rStyle w:val="Hyperlink"/>
            <w:noProof/>
            <w:lang w:val="en-US"/>
          </w:rPr>
          <w:t>UC SERVICE_37: Add an X-Road Member or Subsystem to a Global Group</w:t>
        </w:r>
        <w:r w:rsidR="00BE4A36">
          <w:rPr>
            <w:noProof/>
            <w:webHidden/>
          </w:rPr>
          <w:tab/>
        </w:r>
        <w:r w:rsidR="00BE4A36">
          <w:rPr>
            <w:noProof/>
            <w:webHidden/>
          </w:rPr>
          <w:fldChar w:fldCharType="begin"/>
        </w:r>
        <w:r w:rsidR="00BE4A36">
          <w:rPr>
            <w:noProof/>
            <w:webHidden/>
          </w:rPr>
          <w:instrText xml:space="preserve"> PAGEREF _Toc439171921 \h </w:instrText>
        </w:r>
        <w:r w:rsidR="00BE4A36">
          <w:rPr>
            <w:noProof/>
            <w:webHidden/>
          </w:rPr>
        </w:r>
        <w:r w:rsidR="00BE4A36">
          <w:rPr>
            <w:noProof/>
            <w:webHidden/>
          </w:rPr>
          <w:fldChar w:fldCharType="separate"/>
        </w:r>
        <w:r w:rsidR="00BE4A36">
          <w:rPr>
            <w:noProof/>
            <w:webHidden/>
          </w:rPr>
          <w:t>39</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2" w:history="1">
        <w:r w:rsidR="00BE4A36" w:rsidRPr="007B2D3E">
          <w:rPr>
            <w:rStyle w:val="Hyperlink"/>
            <w:noProof/>
            <w:lang w:val="en-US"/>
          </w:rPr>
          <w:t>3.2.10</w:t>
        </w:r>
        <w:r w:rsidR="00BE4A36">
          <w:rPr>
            <w:rFonts w:asciiTheme="minorHAnsi" w:eastAsiaTheme="minorEastAsia" w:hAnsiTheme="minorHAnsi" w:cstheme="minorBidi"/>
            <w:noProof/>
            <w:sz w:val="22"/>
            <w:szCs w:val="22"/>
          </w:rPr>
          <w:tab/>
        </w:r>
        <w:r w:rsidR="00BE4A36" w:rsidRPr="007B2D3E">
          <w:rPr>
            <w:rStyle w:val="Hyperlink"/>
            <w:noProof/>
            <w:lang w:val="en-US"/>
          </w:rPr>
          <w:t xml:space="preserve">UC SERVICE_38: Remove an X-Road Member </w:t>
        </w:r>
        <w:r w:rsidR="00BE4A36">
          <w:rPr>
            <w:rStyle w:val="Hyperlink"/>
            <w:noProof/>
            <w:lang w:val="en-US"/>
          </w:rPr>
          <w:t>or Subsystem from a Global Group................................................................................................................................</w:t>
        </w:r>
        <w:r w:rsidR="00BE4A36">
          <w:rPr>
            <w:noProof/>
            <w:webHidden/>
          </w:rPr>
          <w:fldChar w:fldCharType="begin"/>
        </w:r>
        <w:r w:rsidR="00BE4A36">
          <w:rPr>
            <w:noProof/>
            <w:webHidden/>
          </w:rPr>
          <w:instrText xml:space="preserve"> PAGEREF _Toc439171922 \h </w:instrText>
        </w:r>
        <w:r w:rsidR="00BE4A36">
          <w:rPr>
            <w:noProof/>
            <w:webHidden/>
          </w:rPr>
        </w:r>
        <w:r w:rsidR="00BE4A36">
          <w:rPr>
            <w:noProof/>
            <w:webHidden/>
          </w:rPr>
          <w:fldChar w:fldCharType="separate"/>
        </w:r>
        <w:r w:rsidR="00BE4A36">
          <w:rPr>
            <w:noProof/>
            <w:webHidden/>
          </w:rPr>
          <w:t>40</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3" w:history="1">
        <w:r w:rsidR="00BE4A36" w:rsidRPr="007B2D3E">
          <w:rPr>
            <w:rStyle w:val="Hyperlink"/>
            <w:noProof/>
            <w:lang w:val="en-US"/>
          </w:rPr>
          <w:t>3.2.11</w:t>
        </w:r>
        <w:r w:rsidR="00BE4A36">
          <w:rPr>
            <w:rFonts w:asciiTheme="minorHAnsi" w:eastAsiaTheme="minorEastAsia" w:hAnsiTheme="minorHAnsi" w:cstheme="minorBidi"/>
            <w:noProof/>
            <w:sz w:val="22"/>
            <w:szCs w:val="22"/>
          </w:rPr>
          <w:tab/>
        </w:r>
        <w:r w:rsidR="00BE4A36" w:rsidRPr="007B2D3E">
          <w:rPr>
            <w:rStyle w:val="Hyperlink"/>
            <w:noProof/>
            <w:lang w:val="en-US"/>
          </w:rPr>
          <w:t>UC SERVICE_39: Delete a Global Group</w:t>
        </w:r>
        <w:r w:rsidR="00BE4A36">
          <w:rPr>
            <w:noProof/>
            <w:webHidden/>
          </w:rPr>
          <w:tab/>
        </w:r>
        <w:r w:rsidR="00BE4A36">
          <w:rPr>
            <w:noProof/>
            <w:webHidden/>
          </w:rPr>
          <w:fldChar w:fldCharType="begin"/>
        </w:r>
        <w:r w:rsidR="00BE4A36">
          <w:rPr>
            <w:noProof/>
            <w:webHidden/>
          </w:rPr>
          <w:instrText xml:space="preserve"> PAGEREF _Toc439171923 \h </w:instrText>
        </w:r>
        <w:r w:rsidR="00BE4A36">
          <w:rPr>
            <w:noProof/>
            <w:webHidden/>
          </w:rPr>
        </w:r>
        <w:r w:rsidR="00BE4A36">
          <w:rPr>
            <w:noProof/>
            <w:webHidden/>
          </w:rPr>
          <w:fldChar w:fldCharType="separate"/>
        </w:r>
        <w:r w:rsidR="00BE4A36">
          <w:rPr>
            <w:noProof/>
            <w:webHidden/>
          </w:rPr>
          <w:t>41</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4" w:history="1">
        <w:r w:rsidR="00BE4A36" w:rsidRPr="007B2D3E">
          <w:rPr>
            <w:rStyle w:val="Hyperlink"/>
            <w:noProof/>
            <w:lang w:val="en-US"/>
          </w:rPr>
          <w:t>3.2.12</w:t>
        </w:r>
        <w:r w:rsidR="00BE4A36">
          <w:rPr>
            <w:rFonts w:asciiTheme="minorHAnsi" w:eastAsiaTheme="minorEastAsia" w:hAnsiTheme="minorHAnsi" w:cstheme="minorBidi"/>
            <w:noProof/>
            <w:sz w:val="22"/>
            <w:szCs w:val="22"/>
          </w:rPr>
          <w:tab/>
        </w:r>
        <w:r w:rsidR="00BE4A36" w:rsidRPr="007B2D3E">
          <w:rPr>
            <w:rStyle w:val="Hyperlink"/>
            <w:noProof/>
            <w:lang w:val="en-US"/>
          </w:rPr>
          <w:t>UC SERVICE_40: View Central Services</w:t>
        </w:r>
        <w:r w:rsidR="00BE4A36">
          <w:rPr>
            <w:noProof/>
            <w:webHidden/>
          </w:rPr>
          <w:tab/>
        </w:r>
        <w:r w:rsidR="00BE4A36">
          <w:rPr>
            <w:noProof/>
            <w:webHidden/>
          </w:rPr>
          <w:fldChar w:fldCharType="begin"/>
        </w:r>
        <w:r w:rsidR="00BE4A36">
          <w:rPr>
            <w:noProof/>
            <w:webHidden/>
          </w:rPr>
          <w:instrText xml:space="preserve"> PAGEREF _Toc439171924 \h </w:instrText>
        </w:r>
        <w:r w:rsidR="00BE4A36">
          <w:rPr>
            <w:noProof/>
            <w:webHidden/>
          </w:rPr>
        </w:r>
        <w:r w:rsidR="00BE4A36">
          <w:rPr>
            <w:noProof/>
            <w:webHidden/>
          </w:rPr>
          <w:fldChar w:fldCharType="separate"/>
        </w:r>
        <w:r w:rsidR="00BE4A36">
          <w:rPr>
            <w:noProof/>
            <w:webHidden/>
          </w:rPr>
          <w:t>41</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5" w:history="1">
        <w:r w:rsidR="00BE4A36" w:rsidRPr="007B2D3E">
          <w:rPr>
            <w:rStyle w:val="Hyperlink"/>
            <w:noProof/>
            <w:lang w:val="en-US"/>
          </w:rPr>
          <w:t>3.2.13</w:t>
        </w:r>
        <w:r w:rsidR="00BE4A36">
          <w:rPr>
            <w:rFonts w:asciiTheme="minorHAnsi" w:eastAsiaTheme="minorEastAsia" w:hAnsiTheme="minorHAnsi" w:cstheme="minorBidi"/>
            <w:noProof/>
            <w:sz w:val="22"/>
            <w:szCs w:val="22"/>
          </w:rPr>
          <w:tab/>
        </w:r>
        <w:r w:rsidR="00BE4A36" w:rsidRPr="007B2D3E">
          <w:rPr>
            <w:rStyle w:val="Hyperlink"/>
            <w:noProof/>
            <w:lang w:val="en-US"/>
          </w:rPr>
          <w:t>UC SERVICE_41: Add a Central Service</w:t>
        </w:r>
        <w:r w:rsidR="00BE4A36">
          <w:rPr>
            <w:noProof/>
            <w:webHidden/>
          </w:rPr>
          <w:tab/>
        </w:r>
        <w:r w:rsidR="00BE4A36">
          <w:rPr>
            <w:noProof/>
            <w:webHidden/>
          </w:rPr>
          <w:fldChar w:fldCharType="begin"/>
        </w:r>
        <w:r w:rsidR="00BE4A36">
          <w:rPr>
            <w:noProof/>
            <w:webHidden/>
          </w:rPr>
          <w:instrText xml:space="preserve"> PAGEREF _Toc439171925 \h </w:instrText>
        </w:r>
        <w:r w:rsidR="00BE4A36">
          <w:rPr>
            <w:noProof/>
            <w:webHidden/>
          </w:rPr>
        </w:r>
        <w:r w:rsidR="00BE4A36">
          <w:rPr>
            <w:noProof/>
            <w:webHidden/>
          </w:rPr>
          <w:fldChar w:fldCharType="separate"/>
        </w:r>
        <w:r w:rsidR="00BE4A36">
          <w:rPr>
            <w:noProof/>
            <w:webHidden/>
          </w:rPr>
          <w:t>42</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6" w:history="1">
        <w:r w:rsidR="00BE4A36" w:rsidRPr="007B2D3E">
          <w:rPr>
            <w:rStyle w:val="Hyperlink"/>
            <w:noProof/>
            <w:lang w:val="en-US"/>
          </w:rPr>
          <w:t>3.2.14</w:t>
        </w:r>
        <w:r w:rsidR="00BE4A36">
          <w:rPr>
            <w:rFonts w:asciiTheme="minorHAnsi" w:eastAsiaTheme="minorEastAsia" w:hAnsiTheme="minorHAnsi" w:cstheme="minorBidi"/>
            <w:noProof/>
            <w:sz w:val="22"/>
            <w:szCs w:val="22"/>
          </w:rPr>
          <w:tab/>
        </w:r>
        <w:r w:rsidR="00BE4A36" w:rsidRPr="007B2D3E">
          <w:rPr>
            <w:rStyle w:val="Hyperlink"/>
            <w:noProof/>
            <w:lang w:val="en-US"/>
          </w:rPr>
          <w:t>UC SERVICE_42: Edit the Implementing Service of a Central Service</w:t>
        </w:r>
        <w:r w:rsidR="00BE4A36">
          <w:rPr>
            <w:noProof/>
            <w:webHidden/>
          </w:rPr>
          <w:tab/>
        </w:r>
        <w:r w:rsidR="00BE4A36">
          <w:rPr>
            <w:noProof/>
            <w:webHidden/>
          </w:rPr>
          <w:fldChar w:fldCharType="begin"/>
        </w:r>
        <w:r w:rsidR="00BE4A36">
          <w:rPr>
            <w:noProof/>
            <w:webHidden/>
          </w:rPr>
          <w:instrText xml:space="preserve"> PAGEREF _Toc439171926 \h </w:instrText>
        </w:r>
        <w:r w:rsidR="00BE4A36">
          <w:rPr>
            <w:noProof/>
            <w:webHidden/>
          </w:rPr>
        </w:r>
        <w:r w:rsidR="00BE4A36">
          <w:rPr>
            <w:noProof/>
            <w:webHidden/>
          </w:rPr>
          <w:fldChar w:fldCharType="separate"/>
        </w:r>
        <w:r w:rsidR="00BE4A36">
          <w:rPr>
            <w:noProof/>
            <w:webHidden/>
          </w:rPr>
          <w:t>43</w:t>
        </w:r>
        <w:r w:rsidR="00BE4A36">
          <w:rPr>
            <w:noProof/>
            <w:webHidden/>
          </w:rPr>
          <w:fldChar w:fldCharType="end"/>
        </w:r>
      </w:hyperlink>
    </w:p>
    <w:p w:rsidR="00BE4A36" w:rsidRDefault="00217192">
      <w:pPr>
        <w:pStyle w:val="TOC3"/>
        <w:tabs>
          <w:tab w:val="left" w:pos="1415"/>
        </w:tabs>
        <w:rPr>
          <w:rFonts w:asciiTheme="minorHAnsi" w:eastAsiaTheme="minorEastAsia" w:hAnsiTheme="minorHAnsi" w:cstheme="minorBidi"/>
          <w:noProof/>
          <w:sz w:val="22"/>
          <w:szCs w:val="22"/>
        </w:rPr>
      </w:pPr>
      <w:hyperlink w:anchor="_Toc439171927" w:history="1">
        <w:r w:rsidR="00BE4A36" w:rsidRPr="007B2D3E">
          <w:rPr>
            <w:rStyle w:val="Hyperlink"/>
            <w:noProof/>
            <w:lang w:val="en-US"/>
          </w:rPr>
          <w:t>3.2.15</w:t>
        </w:r>
        <w:r w:rsidR="00BE4A36">
          <w:rPr>
            <w:rFonts w:asciiTheme="minorHAnsi" w:eastAsiaTheme="minorEastAsia" w:hAnsiTheme="minorHAnsi" w:cstheme="minorBidi"/>
            <w:noProof/>
            <w:sz w:val="22"/>
            <w:szCs w:val="22"/>
          </w:rPr>
          <w:tab/>
        </w:r>
        <w:r w:rsidR="00BE4A36" w:rsidRPr="007B2D3E">
          <w:rPr>
            <w:rStyle w:val="Hyperlink"/>
            <w:noProof/>
            <w:lang w:val="en-US"/>
          </w:rPr>
          <w:t>UC SERVICE_43: Delete a Central Service</w:t>
        </w:r>
        <w:r w:rsidR="00BE4A36">
          <w:rPr>
            <w:noProof/>
            <w:webHidden/>
          </w:rPr>
          <w:tab/>
        </w:r>
        <w:r w:rsidR="00BE4A36">
          <w:rPr>
            <w:noProof/>
            <w:webHidden/>
          </w:rPr>
          <w:fldChar w:fldCharType="begin"/>
        </w:r>
        <w:r w:rsidR="00BE4A36">
          <w:rPr>
            <w:noProof/>
            <w:webHidden/>
          </w:rPr>
          <w:instrText xml:space="preserve"> PAGEREF _Toc439171927 \h </w:instrText>
        </w:r>
        <w:r w:rsidR="00BE4A36">
          <w:rPr>
            <w:noProof/>
            <w:webHidden/>
          </w:rPr>
        </w:r>
        <w:r w:rsidR="00BE4A36">
          <w:rPr>
            <w:noProof/>
            <w:webHidden/>
          </w:rPr>
          <w:fldChar w:fldCharType="separate"/>
        </w:r>
        <w:r w:rsidR="00BE4A36">
          <w:rPr>
            <w:noProof/>
            <w:webHidden/>
          </w:rPr>
          <w:t>44</w:t>
        </w:r>
        <w:r w:rsidR="00BE4A36">
          <w:rPr>
            <w:noProof/>
            <w:webHidden/>
          </w:rPr>
          <w:fldChar w:fldCharType="end"/>
        </w:r>
      </w:hyperlink>
    </w:p>
    <w:p w:rsidR="00B40274" w:rsidRDefault="00604FED" w:rsidP="00604FED">
      <w:pPr>
        <w:rPr>
          <w:lang w:val="en-US"/>
        </w:rPr>
      </w:pPr>
      <w:r>
        <w:fldChar w:fldCharType="end"/>
      </w:r>
    </w:p>
    <w:p w:rsidR="00B40274" w:rsidRDefault="007361E9">
      <w:pPr>
        <w:pStyle w:val="Subtitle"/>
        <w:rPr>
          <w:lang w:val="en-US"/>
        </w:rPr>
      </w:pPr>
      <w:r>
        <w:rPr>
          <w:sz w:val="44"/>
          <w:szCs w:val="44"/>
          <w:lang w:val="en-US"/>
        </w:rPr>
        <w:lastRenderedPageBreak/>
        <w:t>License</w:t>
      </w:r>
    </w:p>
    <w:p w:rsidR="00B40274" w:rsidRDefault="007361E9">
      <w:pPr>
        <w:rPr>
          <w:lang w:val="en-US"/>
        </w:rPr>
      </w:pPr>
      <w:r>
        <w:rPr>
          <w:lang w:val="en-US"/>
        </w:rPr>
        <w:t>This work is licensed under the Creative Commons Attribution-ShareAlike 3.0 Unported License. To view a copy of this license, visit http://creativecommons.org/licenses/by-sa/3.0/.</w:t>
      </w:r>
    </w:p>
    <w:p w:rsidR="00B40274" w:rsidRDefault="007361E9">
      <w:pPr>
        <w:pStyle w:val="Heading1"/>
        <w:tabs>
          <w:tab w:val="left" w:pos="850"/>
        </w:tabs>
        <w:rPr>
          <w:lang w:val="en-US"/>
        </w:rPr>
      </w:pPr>
      <w:bookmarkStart w:id="1" w:name="__RefHeading___Toc23841_634003673"/>
      <w:bookmarkStart w:id="2" w:name="_Toc439171874"/>
      <w:bookmarkEnd w:id="1"/>
      <w:r>
        <w:rPr>
          <w:lang w:val="en-US"/>
        </w:rPr>
        <w:lastRenderedPageBreak/>
        <w:t>Introduction</w:t>
      </w:r>
      <w:bookmarkEnd w:id="2"/>
    </w:p>
    <w:p w:rsidR="00B40274" w:rsidRDefault="007361E9">
      <w:pPr>
        <w:pStyle w:val="Heading2"/>
        <w:tabs>
          <w:tab w:val="left" w:pos="850"/>
        </w:tabs>
        <w:rPr>
          <w:lang w:val="en-US"/>
        </w:rPr>
      </w:pPr>
      <w:bookmarkStart w:id="3" w:name="__RefHeading___Toc23843_634003673"/>
      <w:bookmarkStart w:id="4" w:name="_Toc439171875"/>
      <w:bookmarkEnd w:id="3"/>
      <w:r>
        <w:rPr>
          <w:lang w:val="en-US"/>
        </w:rPr>
        <w:t>Purpose</w:t>
      </w:r>
      <w:bookmarkEnd w:id="4"/>
    </w:p>
    <w:p w:rsidR="00B40274" w:rsidRDefault="007361E9">
      <w:pPr>
        <w:rPr>
          <w:lang w:val="en-US"/>
        </w:rPr>
      </w:pPr>
      <w:r>
        <w:rPr>
          <w:lang w:val="en-US"/>
        </w:rPr>
        <w:t>The purpose of this document is to describe the management of services and access rights in X-Road security servers and central server, including:</w:t>
      </w:r>
    </w:p>
    <w:p w:rsidR="00B40274" w:rsidRDefault="007361E9">
      <w:pPr>
        <w:numPr>
          <w:ilvl w:val="0"/>
          <w:numId w:val="4"/>
        </w:numPr>
        <w:tabs>
          <w:tab w:val="left" w:pos="363"/>
        </w:tabs>
        <w:rPr>
          <w:lang w:val="en-US"/>
        </w:rPr>
      </w:pPr>
      <w:r>
        <w:rPr>
          <w:lang w:val="en-US"/>
        </w:rPr>
        <w:t>the management of the service clients of a security server client,</w:t>
      </w:r>
    </w:p>
    <w:p w:rsidR="00B40274" w:rsidRDefault="007361E9">
      <w:pPr>
        <w:numPr>
          <w:ilvl w:val="0"/>
          <w:numId w:val="4"/>
        </w:numPr>
        <w:tabs>
          <w:tab w:val="left" w:pos="363"/>
        </w:tabs>
        <w:rPr>
          <w:lang w:val="en-US"/>
        </w:rPr>
      </w:pPr>
      <w:r>
        <w:rPr>
          <w:lang w:val="en-US"/>
        </w:rPr>
        <w:t>the management of the services of a security server client,</w:t>
      </w:r>
    </w:p>
    <w:p w:rsidR="00B40274" w:rsidRDefault="007361E9">
      <w:pPr>
        <w:numPr>
          <w:ilvl w:val="0"/>
          <w:numId w:val="4"/>
        </w:numPr>
        <w:tabs>
          <w:tab w:val="left" w:pos="363"/>
        </w:tabs>
        <w:rPr>
          <w:lang w:val="en-US"/>
        </w:rPr>
      </w:pPr>
      <w:r>
        <w:rPr>
          <w:lang w:val="en-US"/>
        </w:rPr>
        <w:t>the management of the local groups of a security server client,</w:t>
      </w:r>
    </w:p>
    <w:p w:rsidR="00B40274" w:rsidRDefault="007361E9">
      <w:pPr>
        <w:numPr>
          <w:ilvl w:val="0"/>
          <w:numId w:val="4"/>
        </w:numPr>
        <w:tabs>
          <w:tab w:val="left" w:pos="363"/>
        </w:tabs>
        <w:rPr>
          <w:lang w:val="en-US"/>
        </w:rPr>
      </w:pPr>
      <w:r>
        <w:rPr>
          <w:lang w:val="en-US"/>
        </w:rPr>
        <w:t>the management of global groups and</w:t>
      </w:r>
    </w:p>
    <w:p w:rsidR="00B40274" w:rsidRDefault="007361E9">
      <w:pPr>
        <w:numPr>
          <w:ilvl w:val="0"/>
          <w:numId w:val="4"/>
        </w:numPr>
        <w:tabs>
          <w:tab w:val="left" w:pos="363"/>
        </w:tabs>
        <w:rPr>
          <w:lang w:val="en-US"/>
        </w:rPr>
      </w:pPr>
      <w:r>
        <w:rPr>
          <w:lang w:val="en-US"/>
        </w:rPr>
        <w:t>the management of central services.</w:t>
      </w:r>
    </w:p>
    <w:p w:rsidR="00B40274" w:rsidRDefault="007361E9">
      <w:pPr>
        <w:rPr>
          <w:lang w:val="en-US"/>
        </w:rPr>
      </w:pPr>
      <w:r>
        <w:rPr>
          <w:lang w:val="en-US"/>
        </w:rP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B40274" w:rsidRDefault="007361E9">
      <w:pPr>
        <w:rPr>
          <w:lang w:val="en-US"/>
        </w:rPr>
      </w:pPr>
      <w:r>
        <w:rPr>
          <w:lang w:val="en-US"/>
        </w:rPr>
        <w:t xml:space="preserve">The use cases assume that the X-Road software components involved in the use cases are installed and initialised (see </w:t>
      </w:r>
      <w:r>
        <w:rPr>
          <w:color w:val="000000"/>
          <w:lang w:val="en-US"/>
        </w:rPr>
        <w:fldChar w:fldCharType="begin"/>
      </w:r>
      <w:r>
        <w:rPr>
          <w:color w:val="000000"/>
          <w:lang w:val="en-US"/>
        </w:rPr>
        <w:instrText xml:space="preserve"> REF Ref_IG-CS \h </w:instrText>
      </w:r>
      <w:r>
        <w:rPr>
          <w:color w:val="000000"/>
          <w:lang w:val="en-US"/>
        </w:rPr>
      </w:r>
      <w:r>
        <w:rPr>
          <w:color w:val="000000"/>
          <w:lang w:val="en-US"/>
        </w:rPr>
        <w:fldChar w:fldCharType="separate"/>
      </w:r>
      <w:r w:rsidR="00BE4A36">
        <w:rPr>
          <w:color w:val="000000"/>
          <w:lang w:val="en-US"/>
        </w:rPr>
        <w:t>[IG-CS]</w:t>
      </w:r>
      <w:r>
        <w:rPr>
          <w:color w:val="000000"/>
          <w:lang w:val="en-US"/>
        </w:rPr>
        <w:fldChar w:fldCharType="end"/>
      </w:r>
      <w:r>
        <w:rPr>
          <w:lang w:val="en-US"/>
        </w:rPr>
        <w:t xml:space="preserve"> and </w:t>
      </w:r>
      <w:r>
        <w:rPr>
          <w:lang w:val="en-US"/>
        </w:rPr>
        <w:fldChar w:fldCharType="begin"/>
      </w:r>
      <w:r>
        <w:rPr>
          <w:lang w:val="en-US"/>
        </w:rPr>
        <w:instrText xml:space="preserve"> REF Ref_IG-SS \h </w:instrText>
      </w:r>
      <w:r>
        <w:rPr>
          <w:lang w:val="en-US"/>
        </w:rPr>
      </w:r>
      <w:r>
        <w:rPr>
          <w:lang w:val="en-US"/>
        </w:rPr>
        <w:fldChar w:fldCharType="separate"/>
      </w:r>
      <w:r w:rsidR="00BE4A36">
        <w:rPr>
          <w:color w:val="000000"/>
          <w:lang w:val="en-US"/>
        </w:rPr>
        <w:t>[IG-SS]</w:t>
      </w:r>
      <w:r>
        <w:rPr>
          <w:lang w:val="en-US"/>
        </w:rPr>
        <w:fldChar w:fldCharType="end"/>
      </w:r>
      <w:r>
        <w:rPr>
          <w:lang w:val="en-US"/>
        </w:rPr>
        <w:t>).</w:t>
      </w:r>
    </w:p>
    <w:p w:rsidR="00B40274" w:rsidRDefault="007361E9">
      <w:pPr>
        <w:rPr>
          <w:lang w:val="en-US"/>
        </w:rPr>
      </w:pPr>
      <w:r>
        <w:rPr>
          <w:lang w:val="en-US"/>
        </w:rPr>
        <w:t>The use cases including a human actor (the level of the use case is user task) assume, that the actor is logged in to the system and has the access rights required to carry out the use case.</w:t>
      </w:r>
    </w:p>
    <w:p w:rsidR="00B40274" w:rsidRDefault="007361E9">
      <w:pPr>
        <w:pStyle w:val="Heading2"/>
        <w:tabs>
          <w:tab w:val="left" w:pos="850"/>
        </w:tabs>
        <w:rPr>
          <w:lang w:val="en-US"/>
        </w:rPr>
      </w:pPr>
      <w:bookmarkStart w:id="5" w:name="__RefHeading___Toc23845_634003673"/>
      <w:bookmarkStart w:id="6" w:name="_Toc439171876"/>
      <w:bookmarkEnd w:id="5"/>
      <w:r>
        <w:rPr>
          <w:lang w:val="en-US"/>
        </w:rPr>
        <w:t>Terms and Abbreviations</w:t>
      </w:r>
      <w:bookmarkEnd w:id="6"/>
    </w:p>
    <w:p w:rsidR="00B40274" w:rsidRDefault="007361E9">
      <w:pPr>
        <w:rPr>
          <w:lang w:val="en-US"/>
        </w:rPr>
      </w:pPr>
      <w:r>
        <w:rPr>
          <w:lang w:val="en-US"/>
        </w:rPr>
        <w:t xml:space="preserve">The definitions for general X-Road terms can be found at </w:t>
      </w:r>
      <w:hyperlink r:id="rId12" w:history="1">
        <w:r>
          <w:rPr>
            <w:rStyle w:val="Hyperlink"/>
            <w:lang w:val="en-US"/>
          </w:rPr>
          <w:t>https://confluence.ria.ee/display/XROADDOCS/Terms%2C+definitions+and+abbrevations</w:t>
        </w:r>
      </w:hyperlink>
      <w:r>
        <w:rPr>
          <w:lang w:val="en-US"/>
        </w:rPr>
        <w:t xml:space="preserve">. </w:t>
      </w:r>
    </w:p>
    <w:p w:rsidR="00B40274" w:rsidRDefault="007361E9">
      <w:pPr>
        <w:rPr>
          <w:b/>
          <w:bCs/>
          <w:lang w:val="en-US"/>
        </w:rPr>
      </w:pPr>
      <w:r>
        <w:rPr>
          <w:lang w:val="en-US"/>
        </w:rPr>
        <w:t>This section defines the terms that are not defined in the aforementioned document or that have contextual meaning specific to this document in addition to the general definition.</w:t>
      </w:r>
    </w:p>
    <w:p w:rsidR="00B40274" w:rsidRDefault="007361E9">
      <w:pPr>
        <w:rPr>
          <w:lang w:val="en-US"/>
        </w:rPr>
      </w:pPr>
      <w:r>
        <w:rPr>
          <w:b/>
          <w:bCs/>
          <w:lang w:val="en-US"/>
        </w:rPr>
        <w:t>Service client</w:t>
      </w:r>
      <w:r>
        <w:rPr>
          <w:lang w:val="en-US"/>
        </w:rPr>
        <w:t xml:space="preserve"> is an X-Road member, subsystem, local access rights group or global access rights group that has access rights to one or more services of a security server client.</w:t>
      </w:r>
    </w:p>
    <w:p w:rsidR="00B40274" w:rsidRDefault="007361E9">
      <w:pPr>
        <w:pStyle w:val="Heading2"/>
        <w:tabs>
          <w:tab w:val="left" w:pos="850"/>
        </w:tabs>
        <w:rPr>
          <w:lang w:val="en-US"/>
        </w:rPr>
      </w:pPr>
      <w:bookmarkStart w:id="7" w:name="__RefHeading___Toc23847_634003673"/>
      <w:bookmarkStart w:id="8" w:name="_Toc439171877"/>
      <w:bookmarkEnd w:id="7"/>
      <w:r>
        <w:rPr>
          <w:lang w:val="en-US"/>
        </w:rPr>
        <w:t>References</w:t>
      </w:r>
      <w:bookmarkEnd w:id="8"/>
    </w:p>
    <w:p w:rsidR="00B40274" w:rsidRDefault="007361E9">
      <w:pPr>
        <w:rPr>
          <w:lang w:val="en-US"/>
        </w:rPr>
      </w:pPr>
      <w:r>
        <w:rPr>
          <w:lang w:val="en-US"/>
        </w:rPr>
        <w:t xml:space="preserve">1. </w:t>
      </w:r>
      <w:bookmarkStart w:id="9" w:name="Ref_IG-CS"/>
      <w:r>
        <w:rPr>
          <w:color w:val="000000"/>
          <w:lang w:val="en-US"/>
        </w:rPr>
        <w:t>[IG-CS]</w:t>
      </w:r>
      <w:bookmarkEnd w:id="9"/>
      <w:r>
        <w:rPr>
          <w:lang w:val="en-US"/>
        </w:rPr>
        <w:t xml:space="preserve"> X-Road 6. Central Server Installation Guide. Document ID: IG-CS.</w:t>
      </w:r>
    </w:p>
    <w:p w:rsidR="00B40274" w:rsidRDefault="007361E9">
      <w:pPr>
        <w:rPr>
          <w:lang w:val="en-US"/>
        </w:rPr>
      </w:pPr>
      <w:r>
        <w:rPr>
          <w:lang w:val="en-US"/>
        </w:rPr>
        <w:t xml:space="preserve">2. </w:t>
      </w:r>
      <w:bookmarkStart w:id="10" w:name="Ref_IG-SS"/>
      <w:r>
        <w:rPr>
          <w:color w:val="000000"/>
          <w:lang w:val="en-US"/>
        </w:rPr>
        <w:t>[IG-SS]</w:t>
      </w:r>
      <w:bookmarkEnd w:id="10"/>
      <w:r>
        <w:rPr>
          <w:lang w:val="en-US"/>
        </w:rPr>
        <w:t xml:space="preserve"> X-Road 6. Security Server Installation Guide. Document ID: IG-SS.</w:t>
      </w:r>
    </w:p>
    <w:p w:rsidR="00B40274" w:rsidRDefault="007361E9">
      <w:pPr>
        <w:rPr>
          <w:lang w:val="en-US"/>
        </w:rPr>
      </w:pPr>
      <w:r>
        <w:rPr>
          <w:lang w:val="en-US"/>
        </w:rPr>
        <w:t xml:space="preserve">3. </w:t>
      </w:r>
      <w:bookmarkStart w:id="11" w:name="Ref_X-Road%3A%20Audit%20Log%20Events"/>
      <w:r>
        <w:rPr>
          <w:lang w:val="en-US"/>
        </w:rPr>
        <w:t>[SPEC-AL]</w:t>
      </w:r>
      <w:bookmarkEnd w:id="11"/>
      <w:r>
        <w:rPr>
          <w:lang w:val="en-US"/>
        </w:rPr>
        <w:t xml:space="preserve"> X-Road: Audit Log Events. Document ID: SPEC-AL.</w:t>
      </w:r>
    </w:p>
    <w:p w:rsidR="00B40274" w:rsidRDefault="007361E9">
      <w:pPr>
        <w:rPr>
          <w:lang w:val="en-US"/>
        </w:rPr>
      </w:pPr>
      <w:r>
        <w:rPr>
          <w:lang w:val="en-US"/>
        </w:rPr>
        <w:t xml:space="preserve">4. </w:t>
      </w:r>
      <w:bookmarkStart w:id="12" w:name="Ref_X-Road%3A%20System%20Parameters"/>
      <w:r>
        <w:rPr>
          <w:lang w:val="en-GB"/>
        </w:rPr>
        <w:t>[UG-SYSPAR]</w:t>
      </w:r>
      <w:bookmarkEnd w:id="12"/>
      <w:r>
        <w:rPr>
          <w:lang w:val="en-GB"/>
        </w:rPr>
        <w:t xml:space="preserve"> X-Road: System Parameters. Document ID: UG-SYSPAR.</w:t>
      </w:r>
    </w:p>
    <w:p w:rsidR="00B40274" w:rsidRDefault="007361E9">
      <w:pPr>
        <w:pStyle w:val="Heading1"/>
        <w:tabs>
          <w:tab w:val="left" w:pos="850"/>
        </w:tabs>
        <w:rPr>
          <w:lang w:val="en-US"/>
        </w:rPr>
      </w:pPr>
      <w:bookmarkStart w:id="13" w:name="__RefHeading___Toc23849_634003673"/>
      <w:bookmarkStart w:id="14" w:name="_Toc439171878"/>
      <w:bookmarkEnd w:id="13"/>
      <w:r>
        <w:rPr>
          <w:lang w:val="en-US"/>
        </w:rPr>
        <w:lastRenderedPageBreak/>
        <w:t>Overview</w:t>
      </w:r>
      <w:bookmarkEnd w:id="14"/>
    </w:p>
    <w:p w:rsidR="00B40274" w:rsidRDefault="007361E9">
      <w:pPr>
        <w:rPr>
          <w:lang w:val="en-US"/>
        </w:rPr>
      </w:pPr>
      <w:r>
        <w:rPr>
          <w:lang w:val="en-US"/>
        </w:rPr>
        <w:t>There are two possibilities for access rights management in a security server:</w:t>
      </w:r>
    </w:p>
    <w:p w:rsidR="00B40274" w:rsidRDefault="007361E9">
      <w:pPr>
        <w:numPr>
          <w:ilvl w:val="0"/>
          <w:numId w:val="4"/>
        </w:numPr>
        <w:tabs>
          <w:tab w:val="left" w:pos="363"/>
        </w:tabs>
        <w:rPr>
          <w:lang w:val="en-US"/>
        </w:rPr>
      </w:pPr>
      <w:r>
        <w:rPr>
          <w:lang w:val="en-US"/>
        </w:rPr>
        <w:t>access rights management based on service clients – it is possible to view, add and remove access rights granted for a local access rights group, a global access rights group or a subsystem.</w:t>
      </w:r>
    </w:p>
    <w:p w:rsidR="00B40274" w:rsidRDefault="007361E9">
      <w:pPr>
        <w:numPr>
          <w:ilvl w:val="0"/>
          <w:numId w:val="4"/>
        </w:numPr>
        <w:tabs>
          <w:tab w:val="left" w:pos="363"/>
        </w:tabs>
        <w:rPr>
          <w:lang w:val="en-US"/>
        </w:rPr>
      </w:pPr>
      <w:r>
        <w:rPr>
          <w:lang w:val="en-US"/>
        </w:rPr>
        <w:t>access rights management based on services – it is possible to view, add and remove access rights granted to a service.</w:t>
      </w:r>
    </w:p>
    <w:p w:rsidR="00B40274" w:rsidRDefault="007361E9">
      <w:pPr>
        <w:rPr>
          <w:lang w:val="en-US"/>
        </w:rPr>
      </w:pPr>
      <w:r>
        <w:rPr>
          <w:lang w:val="en-US"/>
        </w:rPr>
        <w:t>To facilitate the management of service access rights for a group of X-Road subsystems that use the same services, it is possible to create a local access rights group in a security server. The access rights granted for a group apply for all the members of the group.</w:t>
      </w:r>
    </w:p>
    <w:p w:rsidR="00B40274" w:rsidRDefault="007361E9">
      <w:pPr>
        <w:rPr>
          <w:lang w:val="en-US"/>
        </w:rPr>
      </w:pPr>
      <w:r>
        <w:rPr>
          <w:lang w:val="en-US"/>
        </w:rPr>
        <w:t>Similarly, in central server, it is possible to create a global access rights group for a group of X-Road subsystems that use the same services (for example local authorities).</w:t>
      </w:r>
    </w:p>
    <w:p w:rsidR="00B40274" w:rsidRDefault="007361E9">
      <w:pPr>
        <w:rPr>
          <w:lang w:val="en-US"/>
        </w:rPr>
      </w:pPr>
      <w:r>
        <w:rPr>
          <w:lang w:val="en-US"/>
        </w:rPr>
        <w:t>A local group can only be used to manage the service access rights of one security server client in one security server. The global groups can be used by all the security server clients in all the security servers.</w:t>
      </w:r>
    </w:p>
    <w:p w:rsidR="00B40274" w:rsidRDefault="007361E9">
      <w:pPr>
        <w:rPr>
          <w:lang w:val="en-US"/>
        </w:rPr>
      </w:pPr>
      <w:r>
        <w:rPr>
          <w:lang w:val="en-US"/>
        </w:rPr>
        <w:t>Central services are used to ensure that for nationally important services, the process of defining the service and the process of implementing the service are separated. Central services are managed in the central server. A central service defines an alternative identifier, that does not depend on the current service provider, for an X-Road service.</w:t>
      </w:r>
    </w:p>
    <w:p w:rsidR="00B40274" w:rsidRDefault="007361E9">
      <w:pPr>
        <w:pStyle w:val="Heading1"/>
        <w:tabs>
          <w:tab w:val="left" w:pos="850"/>
        </w:tabs>
        <w:rPr>
          <w:lang w:val="en-US"/>
        </w:rPr>
      </w:pPr>
      <w:bookmarkStart w:id="15" w:name="__RefHeading___Toc23851_634003673"/>
      <w:bookmarkStart w:id="16" w:name="_Toc439171879"/>
      <w:bookmarkEnd w:id="15"/>
      <w:r>
        <w:rPr>
          <w:lang w:val="en-US"/>
        </w:rPr>
        <w:lastRenderedPageBreak/>
        <w:t>Use Case Model</w:t>
      </w:r>
      <w:bookmarkEnd w:id="16"/>
    </w:p>
    <w:p w:rsidR="00B40274" w:rsidRDefault="007361E9">
      <w:pPr>
        <w:pStyle w:val="Heading2"/>
        <w:tabs>
          <w:tab w:val="left" w:pos="850"/>
        </w:tabs>
        <w:rPr>
          <w:lang w:val="en-US"/>
        </w:rPr>
      </w:pPr>
      <w:bookmarkStart w:id="17" w:name="__RefHeading___Toc23853_634003673"/>
      <w:bookmarkStart w:id="18" w:name="_Toc439171880"/>
      <w:bookmarkEnd w:id="17"/>
      <w:r>
        <w:rPr>
          <w:lang w:val="en-US"/>
        </w:rPr>
        <w:t>Security server</w:t>
      </w:r>
      <w:bookmarkEnd w:id="18"/>
    </w:p>
    <w:p w:rsidR="00B40274" w:rsidRDefault="007361E9">
      <w:pPr>
        <w:pStyle w:val="Heading3"/>
        <w:tabs>
          <w:tab w:val="left" w:pos="850"/>
        </w:tabs>
        <w:rPr>
          <w:lang w:val="en-US"/>
        </w:rPr>
      </w:pPr>
      <w:bookmarkStart w:id="19" w:name="__RefHeading___Toc23855_634003673"/>
      <w:bookmarkStart w:id="20" w:name="_Toc439171881"/>
      <w:bookmarkEnd w:id="19"/>
      <w:r>
        <w:rPr>
          <w:lang w:val="en-US"/>
        </w:rPr>
        <w:t>Actors</w:t>
      </w:r>
      <w:bookmarkEnd w:id="20"/>
    </w:p>
    <w:p w:rsidR="00B40274" w:rsidRDefault="007361E9">
      <w:pPr>
        <w:rPr>
          <w:b/>
          <w:bCs/>
          <w:lang w:val="en-US"/>
        </w:rPr>
      </w:pPr>
      <w:r>
        <w:rPr>
          <w:lang w:val="en-US"/>
        </w:rPr>
        <w:t>The X-Road security server service management use case model includes the following actors:</w:t>
      </w:r>
    </w:p>
    <w:p w:rsidR="00B40274" w:rsidRDefault="007361E9">
      <w:pPr>
        <w:numPr>
          <w:ilvl w:val="0"/>
          <w:numId w:val="4"/>
        </w:numPr>
        <w:tabs>
          <w:tab w:val="left" w:pos="363"/>
        </w:tabs>
        <w:rPr>
          <w:lang w:val="en-US"/>
        </w:rPr>
      </w:pPr>
      <w:r>
        <w:rPr>
          <w:b/>
          <w:bCs/>
          <w:lang w:val="en-US"/>
        </w:rPr>
        <w:t>SS administrator</w:t>
      </w:r>
      <w:r>
        <w:rPr>
          <w:lang w:val="en-US"/>
        </w:rPr>
        <w:t xml:space="preserve"> (security server administrator) – a person responsible for managing the security server.</w:t>
      </w:r>
    </w:p>
    <w:p w:rsidR="00B40274" w:rsidRDefault="007361E9">
      <w:r>
        <w:rPr>
          <w:lang w:val="en-US"/>
        </w:rPr>
        <w:t xml:space="preserve">The relationships between the actor, system and use cases are described in Figure </w:t>
      </w:r>
      <w:r>
        <w:rPr>
          <w:lang w:val="en-US"/>
        </w:rPr>
        <w:fldChar w:fldCharType="begin"/>
      </w:r>
      <w:r>
        <w:rPr>
          <w:lang w:val="en-US"/>
        </w:rPr>
        <w:instrText xml:space="preserve"> REF Ref_Use_case_diagram_for_service_and_ac \h </w:instrText>
      </w:r>
      <w:r>
        <w:rPr>
          <w:lang w:val="en-US"/>
        </w:rPr>
      </w:r>
      <w:r>
        <w:rPr>
          <w:lang w:val="en-US"/>
        </w:rPr>
        <w:fldChar w:fldCharType="separate"/>
      </w:r>
      <w:r w:rsidR="00BE4A36">
        <w:rPr>
          <w:noProof/>
          <w:lang w:val="en-US"/>
        </w:rPr>
        <w:t>1</w:t>
      </w:r>
      <w:r>
        <w:rPr>
          <w:lang w:val="en-US"/>
        </w:rPr>
        <w:fldChar w:fldCharType="end"/>
      </w:r>
      <w:r>
        <w:rPr>
          <w:lang w:val="en-US"/>
        </w:rPr>
        <w:t>.</w:t>
      </w:r>
    </w:p>
    <w:p w:rsidR="00B40274" w:rsidRDefault="00141682">
      <w:pPr>
        <w:rPr>
          <w:lang w:val="en-US"/>
        </w:rPr>
      </w:pPr>
      <w:r>
        <w:rPr>
          <w:noProof/>
        </w:rPr>
        <w:drawing>
          <wp:inline distT="0" distB="0" distL="0" distR="0">
            <wp:extent cx="56769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6900" cy="3400425"/>
                    </a:xfrm>
                    <a:prstGeom prst="rect">
                      <a:avLst/>
                    </a:prstGeom>
                    <a:solidFill>
                      <a:srgbClr val="FFFFFF"/>
                    </a:solidFill>
                    <a:ln>
                      <a:noFill/>
                    </a:ln>
                  </pic:spPr>
                </pic:pic>
              </a:graphicData>
            </a:graphic>
          </wp:inline>
        </w:drawing>
      </w:r>
    </w:p>
    <w:p w:rsidR="00B40274" w:rsidRDefault="007361E9">
      <w:pPr>
        <w:pStyle w:val="Caption"/>
        <w:rPr>
          <w:lang w:val="en-US"/>
        </w:rPr>
      </w:pPr>
      <w:r>
        <w:rPr>
          <w:lang w:val="en-US"/>
        </w:rPr>
        <w:t xml:space="preserve">Figure </w:t>
      </w:r>
      <w:bookmarkStart w:id="21" w:name="Ref_Use_case_diagram_for_service_and_ac"/>
      <w:r>
        <w:rPr>
          <w:lang w:val="en-US"/>
        </w:rPr>
        <w:fldChar w:fldCharType="begin"/>
      </w:r>
      <w:r>
        <w:rPr>
          <w:lang w:val="en-US"/>
        </w:rPr>
        <w:instrText xml:space="preserve"> SEQ "Figure" \* ARABIC </w:instrText>
      </w:r>
      <w:r>
        <w:rPr>
          <w:lang w:val="en-US"/>
        </w:rPr>
        <w:fldChar w:fldCharType="separate"/>
      </w:r>
      <w:r w:rsidR="00BE4A36">
        <w:rPr>
          <w:noProof/>
          <w:lang w:val="en-US"/>
        </w:rPr>
        <w:t>1</w:t>
      </w:r>
      <w:r>
        <w:rPr>
          <w:lang w:val="en-US"/>
        </w:rPr>
        <w:fldChar w:fldCharType="end"/>
      </w:r>
      <w:bookmarkEnd w:id="21"/>
      <w:r>
        <w:rPr>
          <w:lang w:val="en-US"/>
        </w:rPr>
        <w:t>. Use case diagram for service and access rights management in the security server</w:t>
      </w:r>
    </w:p>
    <w:p w:rsidR="00B40274" w:rsidRDefault="007361E9">
      <w:pPr>
        <w:pStyle w:val="Heading3"/>
        <w:tabs>
          <w:tab w:val="left" w:pos="850"/>
        </w:tabs>
        <w:rPr>
          <w:lang w:val="en-US"/>
        </w:rPr>
      </w:pPr>
      <w:bookmarkStart w:id="22" w:name="__RefHeading___Toc23857_634003673"/>
      <w:bookmarkStart w:id="23" w:name="_Toc439171882"/>
      <w:bookmarkEnd w:id="22"/>
      <w:r>
        <w:rPr>
          <w:lang w:val="en-US"/>
        </w:rPr>
        <w:t>UC SERVICE_01: View the Service Clients of a Security Server Client</w:t>
      </w:r>
      <w:bookmarkEnd w:id="23"/>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service clients of a security server client.</w:t>
      </w:r>
    </w:p>
    <w:p w:rsidR="00B40274" w:rsidRDefault="007361E9">
      <w:pPr>
        <w:rPr>
          <w:b/>
          <w:bCs/>
          <w:lang w:val="en-US"/>
        </w:rPr>
      </w:pPr>
      <w:r>
        <w:rPr>
          <w:b/>
          <w:bCs/>
          <w:lang w:val="en-US"/>
        </w:rPr>
        <w:lastRenderedPageBreak/>
        <w:t>Preconditions</w:t>
      </w:r>
      <w:r>
        <w:rPr>
          <w:lang w:val="en-US"/>
        </w:rPr>
        <w:t>: -</w:t>
      </w:r>
    </w:p>
    <w:p w:rsidR="00B40274" w:rsidRDefault="007361E9">
      <w:pPr>
        <w:rPr>
          <w:b/>
          <w:bCs/>
          <w:lang w:val="en-US"/>
        </w:rPr>
      </w:pPr>
      <w:r>
        <w:rPr>
          <w:b/>
          <w:bCs/>
          <w:lang w:val="en-US"/>
        </w:rPr>
        <w:t>Postconditions</w:t>
      </w:r>
      <w:r>
        <w:rPr>
          <w:lang w:val="en-US"/>
        </w:rPr>
        <w:t>: The list of the security server client's service clients has been displayed to  SS administrator.</w:t>
      </w:r>
    </w:p>
    <w:p w:rsidR="00B40274" w:rsidRDefault="007361E9">
      <w:pPr>
        <w:rPr>
          <w:b/>
          <w:bCs/>
          <w:lang w:val="en-US"/>
        </w:rPr>
      </w:pPr>
      <w:r>
        <w:rPr>
          <w:b/>
          <w:bCs/>
          <w:lang w:val="en-US"/>
        </w:rPr>
        <w:t>Trigger</w:t>
      </w:r>
      <w:r>
        <w:rPr>
          <w:lang w:val="en-US"/>
        </w:rPr>
        <w:t>: SS administrator wants to view the service clients of a security server client.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
        </w:numPr>
        <w:tabs>
          <w:tab w:val="left" w:pos="397"/>
        </w:tabs>
        <w:rPr>
          <w:lang w:val="en-US"/>
        </w:rPr>
      </w:pPr>
      <w:r>
        <w:rPr>
          <w:lang w:val="en-US"/>
        </w:rPr>
        <w:t>SS administrator selects to view the service clients of a security server client.</w:t>
      </w:r>
    </w:p>
    <w:p w:rsidR="00B40274" w:rsidRDefault="007361E9">
      <w:pPr>
        <w:numPr>
          <w:ilvl w:val="0"/>
          <w:numId w:val="3"/>
        </w:numPr>
        <w:tabs>
          <w:tab w:val="left" w:pos="397"/>
        </w:tabs>
        <w:rPr>
          <w:lang w:val="en-US"/>
        </w:rPr>
      </w:pPr>
      <w:r>
        <w:rPr>
          <w:lang w:val="en-US"/>
        </w:rPr>
        <w:t>System displays the list of service clients. For each service client, the following information is displayed:</w:t>
      </w:r>
    </w:p>
    <w:p w:rsidR="00B40274" w:rsidRDefault="007361E9">
      <w:pPr>
        <w:numPr>
          <w:ilvl w:val="1"/>
          <w:numId w:val="4"/>
        </w:numPr>
        <w:tabs>
          <w:tab w:val="left" w:pos="726"/>
        </w:tabs>
        <w:rPr>
          <w:lang w:val="en-US"/>
        </w:rPr>
      </w:pPr>
      <w:r>
        <w:rPr>
          <w:lang w:val="en-US"/>
        </w:rPr>
        <w:t>the name of the X-Road member responsible for the subsystem if the service client is a subsystem, or the description of the group, if the service client is an access rights group;</w:t>
      </w:r>
    </w:p>
    <w:p w:rsidR="00B40274" w:rsidRDefault="007361E9">
      <w:pPr>
        <w:numPr>
          <w:ilvl w:val="1"/>
          <w:numId w:val="4"/>
        </w:numPr>
        <w:tabs>
          <w:tab w:val="left" w:pos="726"/>
        </w:tabs>
        <w:rPr>
          <w:lang w:val="en-US"/>
        </w:rPr>
      </w:pPr>
      <w:r>
        <w:rPr>
          <w:lang w:val="en-US"/>
        </w:rPr>
        <w:t>the X-Road identifier of the service client.</w:t>
      </w:r>
    </w:p>
    <w:p w:rsidR="00B40274" w:rsidRDefault="007361E9">
      <w:pPr>
        <w:ind w:left="363"/>
        <w:rPr>
          <w:lang w:val="en-US"/>
        </w:rPr>
      </w:pPr>
      <w:r>
        <w:rPr>
          <w:lang w:val="en-US"/>
        </w:rPr>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a service client to the security server client: </w:t>
      </w:r>
      <w:r>
        <w:rPr>
          <w:lang w:val="en-US"/>
        </w:rPr>
        <w:fldChar w:fldCharType="begin"/>
      </w:r>
      <w:r>
        <w:rPr>
          <w:lang w:val="en-US"/>
        </w:rPr>
        <w:instrText xml:space="preserve"> REF __RefHeading___Toc23861_634003673 \r \h </w:instrText>
      </w:r>
      <w:r>
        <w:rPr>
          <w:lang w:val="en-US"/>
        </w:rPr>
      </w:r>
      <w:r>
        <w:rPr>
          <w:lang w:val="en-US"/>
        </w:rPr>
        <w:fldChar w:fldCharType="separate"/>
      </w:r>
      <w:r w:rsidR="00BE4A36">
        <w:rPr>
          <w:lang w:val="en-US"/>
        </w:rPr>
        <w:t>3.1.4</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view a service client's access rights: </w:t>
      </w:r>
      <w:r>
        <w:rPr>
          <w:lang w:val="en-US"/>
        </w:rPr>
        <w:fldChar w:fldCharType="begin"/>
      </w:r>
      <w:r>
        <w:rPr>
          <w:lang w:val="en-US"/>
        </w:rPr>
        <w:instrText xml:space="preserve"> REF __RefHeading___Toc23859_634003673 \r \h </w:instrText>
      </w:r>
      <w:r>
        <w:rPr>
          <w:lang w:val="en-US"/>
        </w:rPr>
      </w:r>
      <w:r>
        <w:rPr>
          <w:lang w:val="en-US"/>
        </w:rPr>
        <w:fldChar w:fldCharType="separate"/>
      </w:r>
      <w:r w:rsidR="00BE4A36">
        <w:rPr>
          <w:lang w:val="en-US"/>
        </w:rPr>
        <w:t>3.1.3</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24" w:name="__RefHeading___Toc23859_634003673"/>
      <w:bookmarkStart w:id="25" w:name="_Toc439171883"/>
      <w:bookmarkEnd w:id="24"/>
      <w:r>
        <w:rPr>
          <w:lang w:val="en-US"/>
        </w:rPr>
        <w:t>UC SERVICE_02: View the Access Rights of a Service Client</w:t>
      </w:r>
      <w:bookmarkEnd w:id="25"/>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service access rights of a service client.</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service client's access rights has been displayed to SS administrator.</w:t>
      </w:r>
    </w:p>
    <w:p w:rsidR="00B40274" w:rsidRDefault="007361E9">
      <w:pPr>
        <w:rPr>
          <w:b/>
          <w:bCs/>
          <w:lang w:val="en-US"/>
        </w:rPr>
      </w:pPr>
      <w:r>
        <w:rPr>
          <w:b/>
          <w:bCs/>
          <w:lang w:val="en-US"/>
        </w:rPr>
        <w:t>Trigger</w:t>
      </w:r>
      <w:r>
        <w:rPr>
          <w:lang w:val="en-US"/>
        </w:rPr>
        <w:t>: SS administrator wants to view a service client's access rights.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9"/>
        </w:numPr>
        <w:tabs>
          <w:tab w:val="left" w:pos="397"/>
        </w:tabs>
        <w:rPr>
          <w:lang w:val="en-US"/>
        </w:rPr>
      </w:pPr>
      <w:r>
        <w:rPr>
          <w:lang w:val="en-US"/>
        </w:rPr>
        <w:t>SS administrator selects to view the access rights of a service client.</w:t>
      </w:r>
    </w:p>
    <w:p w:rsidR="00B40274" w:rsidRDefault="007361E9">
      <w:pPr>
        <w:numPr>
          <w:ilvl w:val="0"/>
          <w:numId w:val="9"/>
        </w:numPr>
        <w:tabs>
          <w:tab w:val="left" w:pos="397"/>
        </w:tabs>
        <w:rPr>
          <w:lang w:val="en-US"/>
        </w:rPr>
      </w:pPr>
      <w:r>
        <w:rPr>
          <w:lang w:val="en-US"/>
        </w:rPr>
        <w:t>System displays the list of security server client's services to which the service client has access rights for. For each service, the following information is displayed:</w:t>
      </w:r>
    </w:p>
    <w:p w:rsidR="00B40274" w:rsidRDefault="007361E9">
      <w:pPr>
        <w:numPr>
          <w:ilvl w:val="1"/>
          <w:numId w:val="4"/>
        </w:numPr>
        <w:tabs>
          <w:tab w:val="left" w:pos="726"/>
        </w:tabs>
        <w:rPr>
          <w:lang w:val="en-US"/>
        </w:rPr>
      </w:pPr>
      <w:r>
        <w:rPr>
          <w:lang w:val="en-US"/>
        </w:rPr>
        <w:t>the code of the service;</w:t>
      </w:r>
    </w:p>
    <w:p w:rsidR="00B40274" w:rsidRDefault="007361E9">
      <w:pPr>
        <w:numPr>
          <w:ilvl w:val="1"/>
          <w:numId w:val="4"/>
        </w:numPr>
        <w:tabs>
          <w:tab w:val="left" w:pos="726"/>
        </w:tabs>
        <w:rPr>
          <w:lang w:val="en-US"/>
        </w:rPr>
      </w:pPr>
      <w:r>
        <w:rPr>
          <w:lang w:val="en-US"/>
        </w:rPr>
        <w:t>the title of the service and</w:t>
      </w:r>
    </w:p>
    <w:p w:rsidR="00B40274" w:rsidRDefault="007361E9">
      <w:pPr>
        <w:numPr>
          <w:ilvl w:val="1"/>
          <w:numId w:val="4"/>
        </w:numPr>
        <w:tabs>
          <w:tab w:val="left" w:pos="726"/>
        </w:tabs>
        <w:rPr>
          <w:lang w:val="en-US"/>
        </w:rPr>
      </w:pPr>
      <w:r>
        <w:rPr>
          <w:lang w:val="en-US"/>
        </w:rPr>
        <w:t>the date of when the access right of this service was granted to the service client.</w:t>
      </w:r>
    </w:p>
    <w:p w:rsidR="00B40274" w:rsidRDefault="007361E9">
      <w:pPr>
        <w:ind w:left="363"/>
        <w:rPr>
          <w:lang w:val="en-US"/>
        </w:rPr>
      </w:pPr>
      <w:r>
        <w:rPr>
          <w:lang w:val="en-US"/>
        </w:rPr>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service access rights for the service client: </w:t>
      </w:r>
      <w:r>
        <w:rPr>
          <w:lang w:val="en-US"/>
        </w:rPr>
        <w:fldChar w:fldCharType="begin"/>
      </w:r>
      <w:r>
        <w:rPr>
          <w:lang w:val="en-US"/>
        </w:rPr>
        <w:instrText xml:space="preserve"> REF __RefHeading___Toc23863_634003673 \r \h </w:instrText>
      </w:r>
      <w:r>
        <w:rPr>
          <w:lang w:val="en-US"/>
        </w:rPr>
      </w:r>
      <w:r>
        <w:rPr>
          <w:lang w:val="en-US"/>
        </w:rPr>
        <w:fldChar w:fldCharType="separate"/>
      </w:r>
      <w:r w:rsidR="00BE4A36">
        <w:rPr>
          <w:lang w:val="en-US"/>
        </w:rPr>
        <w:t>3.1.5</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remove access rights from the service client: </w:t>
      </w:r>
      <w:r>
        <w:rPr>
          <w:lang w:val="en-US"/>
        </w:rPr>
        <w:fldChar w:fldCharType="begin"/>
      </w:r>
      <w:r>
        <w:rPr>
          <w:lang w:val="en-US"/>
        </w:rPr>
        <w:instrText xml:space="preserve"> REF __RefHeading___Toc23865_634003673 \r \h </w:instrText>
      </w:r>
      <w:r>
        <w:rPr>
          <w:lang w:val="en-US"/>
        </w:rPr>
      </w:r>
      <w:r>
        <w:rPr>
          <w:lang w:val="en-US"/>
        </w:rPr>
        <w:fldChar w:fldCharType="separate"/>
      </w:r>
      <w:r w:rsidR="00BE4A36">
        <w:rPr>
          <w:lang w:val="en-US"/>
        </w:rPr>
        <w:t>3.1.6</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lastRenderedPageBreak/>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26" w:name="__RefHeading___Toc23861_634003673"/>
      <w:bookmarkStart w:id="27" w:name="_Toc439171884"/>
      <w:bookmarkEnd w:id="26"/>
      <w:r>
        <w:rPr>
          <w:lang w:val="en-US"/>
        </w:rPr>
        <w:t>UC SERVICE_03: Add a Service Client to a Security Server Client</w:t>
      </w:r>
      <w:bookmarkEnd w:id="27"/>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grants access rights to a security server client's services for a subject (a local access rights group, a global access rights group or an X-Road member's subsystem).</w:t>
      </w:r>
    </w:p>
    <w:p w:rsidR="00B40274" w:rsidRDefault="007361E9">
      <w:pPr>
        <w:rPr>
          <w:lang w:val="en-US"/>
        </w:rPr>
      </w:pPr>
      <w:r>
        <w:rPr>
          <w:b/>
          <w:bCs/>
          <w:lang w:val="en-US"/>
        </w:rPr>
        <w:t>Preconditions</w:t>
      </w:r>
      <w:r>
        <w:rPr>
          <w:lang w:val="en-US"/>
        </w:rPr>
        <w:t xml:space="preserve">: </w:t>
      </w:r>
    </w:p>
    <w:p w:rsidR="00B40274" w:rsidRDefault="007361E9">
      <w:pPr>
        <w:numPr>
          <w:ilvl w:val="0"/>
          <w:numId w:val="4"/>
        </w:numPr>
        <w:tabs>
          <w:tab w:val="left" w:pos="363"/>
        </w:tabs>
        <w:rPr>
          <w:lang w:val="en-US"/>
        </w:rPr>
      </w:pPr>
      <w:r>
        <w:rPr>
          <w:lang w:val="en-US"/>
        </w:rPr>
        <w:t>The subject has been registered in the central server (in case the subject is a global access rights group or an X-Road member's subsystem) or has been created in the security server (in case the subject is a local access rights group).</w:t>
      </w:r>
    </w:p>
    <w:p w:rsidR="00B40274" w:rsidRDefault="007361E9">
      <w:pPr>
        <w:numPr>
          <w:ilvl w:val="0"/>
          <w:numId w:val="4"/>
        </w:numPr>
        <w:tabs>
          <w:tab w:val="left" w:pos="363"/>
        </w:tabs>
        <w:rPr>
          <w:lang w:val="en-US"/>
        </w:rPr>
      </w:pPr>
      <w:r>
        <w:rPr>
          <w:lang w:val="en-US"/>
        </w:rPr>
        <w:t>The security server client has one or more services.</w:t>
      </w:r>
    </w:p>
    <w:p w:rsidR="00B40274" w:rsidRDefault="007361E9">
      <w:pPr>
        <w:numPr>
          <w:ilvl w:val="0"/>
          <w:numId w:val="4"/>
        </w:numPr>
        <w:tabs>
          <w:tab w:val="left" w:pos="363"/>
        </w:tabs>
        <w:rPr>
          <w:b/>
          <w:bCs/>
          <w:lang w:val="en-US"/>
        </w:rPr>
      </w:pPr>
      <w:r>
        <w:rPr>
          <w:lang w:val="en-US"/>
        </w:rPr>
        <w:t>The subject is not a service client of this security server client.</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service client has been added to a security server client and access rights have been granted for the service client.</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grant access rights to a security server client's services for a subject.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0"/>
        </w:numPr>
        <w:tabs>
          <w:tab w:val="left" w:pos="397"/>
        </w:tabs>
        <w:rPr>
          <w:lang w:val="en-US"/>
        </w:rPr>
      </w:pPr>
      <w:r>
        <w:rPr>
          <w:lang w:val="en-US"/>
        </w:rPr>
        <w:t>SS administrator selects to add a service client for a security server client.</w:t>
      </w:r>
    </w:p>
    <w:p w:rsidR="00B40274" w:rsidRDefault="007361E9">
      <w:pPr>
        <w:numPr>
          <w:ilvl w:val="0"/>
          <w:numId w:val="10"/>
        </w:numPr>
        <w:tabs>
          <w:tab w:val="left" w:pos="397"/>
        </w:tabs>
        <w:rPr>
          <w:lang w:val="en-US"/>
        </w:rPr>
      </w:pPr>
      <w:r>
        <w:rPr>
          <w:lang w:val="en-US"/>
        </w:rPr>
        <w:t>SS administrator selects the subject and the services to which to grant access rights. SS administrator can only add subsystems, local groups or global groups as a service client.</w:t>
      </w:r>
    </w:p>
    <w:p w:rsidR="00B40274" w:rsidRDefault="007361E9">
      <w:pPr>
        <w:numPr>
          <w:ilvl w:val="0"/>
          <w:numId w:val="10"/>
        </w:numPr>
        <w:tabs>
          <w:tab w:val="left" w:pos="397"/>
        </w:tabs>
        <w:rPr>
          <w:lang w:val="en-US"/>
        </w:rPr>
      </w:pPr>
      <w:r>
        <w:rPr>
          <w:lang w:val="en-US"/>
        </w:rPr>
        <w:t>System saves the access right records to the system configuration.</w:t>
      </w:r>
    </w:p>
    <w:p w:rsidR="00B40274" w:rsidRDefault="007361E9">
      <w:pPr>
        <w:numPr>
          <w:ilvl w:val="0"/>
          <w:numId w:val="10"/>
        </w:numPr>
        <w:tabs>
          <w:tab w:val="left" w:pos="397"/>
        </w:tabs>
        <w:rPr>
          <w:rStyle w:val="Strong"/>
          <w:lang w:val="en-US"/>
        </w:rPr>
      </w:pPr>
      <w:r>
        <w:rPr>
          <w:lang w:val="en-US"/>
        </w:rPr>
        <w:t>System logs the event “Add access rights to subject” to the audit log.</w:t>
      </w:r>
    </w:p>
    <w:p w:rsidR="00B40274" w:rsidRDefault="007361E9">
      <w:pPr>
        <w:rPr>
          <w:b/>
          <w:bCs/>
          <w:lang w:val="en-US"/>
        </w:rPr>
      </w:pPr>
      <w:r>
        <w:rPr>
          <w:rStyle w:val="Strong"/>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28" w:name="__RefHeading___Toc23863_634003673"/>
      <w:bookmarkStart w:id="29" w:name="_Toc439171885"/>
      <w:bookmarkEnd w:id="28"/>
      <w:r>
        <w:rPr>
          <w:lang w:val="en-US"/>
        </w:rPr>
        <w:t>UC SERVICE_04: Add Access Rights for a Service Client</w:t>
      </w:r>
      <w:bookmarkEnd w:id="29"/>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adds access rights for a service client.</w:t>
      </w:r>
    </w:p>
    <w:p w:rsidR="00B40274" w:rsidRDefault="007361E9">
      <w:pPr>
        <w:rPr>
          <w:b/>
          <w:bCs/>
          <w:lang w:val="en-US"/>
        </w:rPr>
      </w:pPr>
      <w:r>
        <w:rPr>
          <w:b/>
          <w:bCs/>
          <w:lang w:val="en-US"/>
        </w:rPr>
        <w:lastRenderedPageBreak/>
        <w:t>Preconditions</w:t>
      </w:r>
      <w:r>
        <w:rPr>
          <w:lang w:val="en-US"/>
        </w:rPr>
        <w:t>: The security server client has one or more services whose access rights have not been granted for the service client.</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access rights to one or more services have been added for the service client.</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add access rights for a service client.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1"/>
        </w:numPr>
        <w:tabs>
          <w:tab w:val="left" w:pos="397"/>
        </w:tabs>
        <w:rPr>
          <w:lang w:val="en-US"/>
        </w:rPr>
      </w:pPr>
      <w:r>
        <w:rPr>
          <w:lang w:val="en-US"/>
        </w:rPr>
        <w:t>SS administrator selects to add access rights for a service client.</w:t>
      </w:r>
    </w:p>
    <w:p w:rsidR="00B40274" w:rsidRDefault="007361E9">
      <w:pPr>
        <w:numPr>
          <w:ilvl w:val="0"/>
          <w:numId w:val="11"/>
        </w:numPr>
        <w:tabs>
          <w:tab w:val="left" w:pos="397"/>
        </w:tabs>
        <w:rPr>
          <w:lang w:val="en-US"/>
        </w:rPr>
      </w:pPr>
      <w:r>
        <w:rPr>
          <w:lang w:val="en-US"/>
        </w:rPr>
        <w:t>SS administrator selects the services to which to grant access rights for. SS administrator can only select the services to which the service client does not already have access rights for.</w:t>
      </w:r>
    </w:p>
    <w:p w:rsidR="00B40274" w:rsidRDefault="007361E9">
      <w:pPr>
        <w:numPr>
          <w:ilvl w:val="0"/>
          <w:numId w:val="11"/>
        </w:numPr>
        <w:tabs>
          <w:tab w:val="left" w:pos="397"/>
        </w:tabs>
        <w:rPr>
          <w:lang w:val="en-US"/>
        </w:rPr>
      </w:pPr>
      <w:r>
        <w:rPr>
          <w:lang w:val="en-US"/>
        </w:rPr>
        <w:t>System saves the access right records to the system configuration.</w:t>
      </w:r>
    </w:p>
    <w:p w:rsidR="00B40274" w:rsidRDefault="007361E9">
      <w:pPr>
        <w:numPr>
          <w:ilvl w:val="0"/>
          <w:numId w:val="11"/>
        </w:numPr>
        <w:tabs>
          <w:tab w:val="left" w:pos="397"/>
        </w:tabs>
        <w:rPr>
          <w:b/>
          <w:bCs/>
          <w:lang w:val="en-US"/>
        </w:rPr>
      </w:pPr>
      <w:r>
        <w:rPr>
          <w:lang w:val="en-US"/>
        </w:rPr>
        <w:t>System logs the event “Add access rights to subject”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30" w:name="__RefHeading___Toc23865_634003673"/>
      <w:bookmarkStart w:id="31" w:name="_Toc439171886"/>
      <w:bookmarkEnd w:id="30"/>
      <w:r>
        <w:rPr>
          <w:lang w:val="en-US"/>
        </w:rPr>
        <w:t>UC SERVICE_05: Remove Access Rights from a Service Client</w:t>
      </w:r>
      <w:bookmarkEnd w:id="31"/>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removes access rights form a service client.</w:t>
      </w:r>
    </w:p>
    <w:p w:rsidR="00B40274" w:rsidRDefault="007361E9">
      <w:pPr>
        <w:rPr>
          <w:b/>
          <w:bCs/>
          <w:lang w:val="en-US"/>
        </w:rPr>
      </w:pPr>
      <w:r>
        <w:rPr>
          <w:b/>
          <w:bCs/>
          <w:lang w:val="en-US"/>
        </w:rPr>
        <w:t>Preconditions</w:t>
      </w:r>
      <w:r>
        <w:rPr>
          <w:lang w:val="en-US"/>
        </w:rPr>
        <w:t>: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Access rights to one or more services have been removed from the service client.</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remove access rights form a service client.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2"/>
        </w:numPr>
        <w:tabs>
          <w:tab w:val="left" w:pos="397"/>
        </w:tabs>
        <w:rPr>
          <w:lang w:val="en-US"/>
        </w:rPr>
      </w:pPr>
      <w:r>
        <w:rPr>
          <w:lang w:val="en-US"/>
        </w:rPr>
        <w:t>SS administrator selects to remove service access rights from a service client.</w:t>
      </w:r>
    </w:p>
    <w:p w:rsidR="00B40274" w:rsidRDefault="007361E9">
      <w:pPr>
        <w:numPr>
          <w:ilvl w:val="0"/>
          <w:numId w:val="12"/>
        </w:numPr>
        <w:tabs>
          <w:tab w:val="left" w:pos="397"/>
        </w:tabs>
        <w:rPr>
          <w:lang w:val="en-US"/>
        </w:rPr>
      </w:pPr>
      <w:r>
        <w:rPr>
          <w:lang w:val="en-US"/>
        </w:rPr>
        <w:t>SS administrator selects the services to which to remove the access rights.</w:t>
      </w:r>
    </w:p>
    <w:p w:rsidR="00B40274" w:rsidRDefault="007361E9">
      <w:pPr>
        <w:numPr>
          <w:ilvl w:val="0"/>
          <w:numId w:val="12"/>
        </w:numPr>
        <w:tabs>
          <w:tab w:val="left" w:pos="397"/>
        </w:tabs>
        <w:rPr>
          <w:lang w:val="en-US"/>
        </w:rPr>
      </w:pPr>
      <w:r>
        <w:rPr>
          <w:lang w:val="en-US"/>
        </w:rPr>
        <w:t>System deletes the access right records from the system configuration.</w:t>
      </w:r>
    </w:p>
    <w:p w:rsidR="00B40274" w:rsidRDefault="007361E9">
      <w:pPr>
        <w:numPr>
          <w:ilvl w:val="0"/>
          <w:numId w:val="12"/>
        </w:numPr>
        <w:tabs>
          <w:tab w:val="left" w:pos="397"/>
        </w:tabs>
        <w:rPr>
          <w:b/>
          <w:bCs/>
          <w:lang w:val="en-US"/>
        </w:rPr>
      </w:pPr>
      <w:r>
        <w:rPr>
          <w:lang w:val="en-US"/>
        </w:rPr>
        <w:t>System logs the event “Remove access rights from subject”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32" w:name="__RefHeading___Toc23867_634003673"/>
      <w:bookmarkStart w:id="33" w:name="_Toc439171887"/>
      <w:bookmarkEnd w:id="32"/>
      <w:r>
        <w:rPr>
          <w:lang w:val="en-US"/>
        </w:rPr>
        <w:lastRenderedPageBreak/>
        <w:t>UC SERVICE_06: View the WSDLs of a Security Server Client</w:t>
      </w:r>
      <w:bookmarkEnd w:id="33"/>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list of security server client's WSDLs.</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security server client's WSDLs has been displayed to SS administrator.</w:t>
      </w:r>
    </w:p>
    <w:p w:rsidR="00B40274" w:rsidRDefault="007361E9">
      <w:pPr>
        <w:rPr>
          <w:b/>
          <w:bCs/>
          <w:lang w:val="en-US"/>
        </w:rPr>
      </w:pPr>
      <w:r>
        <w:rPr>
          <w:b/>
          <w:bCs/>
          <w:lang w:val="en-US"/>
        </w:rPr>
        <w:t>Trigger</w:t>
      </w:r>
      <w:r>
        <w:rPr>
          <w:lang w:val="en-US"/>
        </w:rPr>
        <w:t>: SS administrator wants to view the list of security server client's WSDLs.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3"/>
        </w:numPr>
        <w:tabs>
          <w:tab w:val="left" w:pos="397"/>
        </w:tabs>
        <w:rPr>
          <w:lang w:val="en-US"/>
        </w:rPr>
      </w:pPr>
      <w:r>
        <w:rPr>
          <w:lang w:val="en-US"/>
        </w:rPr>
        <w:t>SS administrator selects to view the list of security server client's WSDLs.</w:t>
      </w:r>
    </w:p>
    <w:p w:rsidR="00B40274" w:rsidRDefault="007361E9">
      <w:pPr>
        <w:numPr>
          <w:ilvl w:val="0"/>
          <w:numId w:val="13"/>
        </w:numPr>
        <w:tabs>
          <w:tab w:val="left" w:pos="397"/>
        </w:tabs>
        <w:rPr>
          <w:lang w:val="en-US"/>
        </w:rPr>
      </w:pPr>
      <w:r>
        <w:rPr>
          <w:lang w:val="en-US"/>
        </w:rPr>
        <w:t>System displays the list of WSDLs. For each WSDL, the following information is displayed:</w:t>
      </w:r>
    </w:p>
    <w:p w:rsidR="00B40274" w:rsidRDefault="007361E9">
      <w:pPr>
        <w:numPr>
          <w:ilvl w:val="1"/>
          <w:numId w:val="4"/>
        </w:numPr>
        <w:tabs>
          <w:tab w:val="left" w:pos="726"/>
        </w:tabs>
        <w:rPr>
          <w:lang w:val="en-US"/>
        </w:rPr>
      </w:pPr>
      <w:r>
        <w:rPr>
          <w:lang w:val="en-US"/>
        </w:rPr>
        <w:t>the URL of the WSDL;</w:t>
      </w:r>
    </w:p>
    <w:p w:rsidR="00B40274" w:rsidRDefault="007361E9">
      <w:pPr>
        <w:numPr>
          <w:ilvl w:val="1"/>
          <w:numId w:val="4"/>
        </w:numPr>
        <w:tabs>
          <w:tab w:val="left" w:pos="726"/>
        </w:tabs>
        <w:rPr>
          <w:lang w:val="en-US"/>
        </w:rPr>
      </w:pPr>
      <w:r>
        <w:rPr>
          <w:lang w:val="en-US"/>
        </w:rPr>
        <w:t>the date of when the WSDL was last refreshed;</w:t>
      </w:r>
    </w:p>
    <w:p w:rsidR="00B40274" w:rsidRDefault="007361E9">
      <w:pPr>
        <w:numPr>
          <w:ilvl w:val="1"/>
          <w:numId w:val="4"/>
        </w:numPr>
        <w:tabs>
          <w:tab w:val="left" w:pos="726"/>
        </w:tabs>
        <w:rPr>
          <w:lang w:val="en-US"/>
        </w:rPr>
      </w:pPr>
      <w:r>
        <w:rPr>
          <w:lang w:val="en-US"/>
        </w:rPr>
        <w:t>the status of the WSDL – the inactive WSDLs are marked as “disabled”.</w:t>
      </w:r>
    </w:p>
    <w:p w:rsidR="00B40274" w:rsidRDefault="007361E9">
      <w:pPr>
        <w:ind w:left="363"/>
        <w:rPr>
          <w:lang w:val="en-US"/>
        </w:rPr>
      </w:pPr>
      <w:r>
        <w:rPr>
          <w:lang w:val="en-US"/>
        </w:rPr>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view the services of the security server client: </w:t>
      </w:r>
      <w:r>
        <w:rPr>
          <w:lang w:val="en-US"/>
        </w:rPr>
        <w:fldChar w:fldCharType="begin"/>
      </w:r>
      <w:r>
        <w:rPr>
          <w:lang w:val="en-US"/>
        </w:rPr>
        <w:instrText xml:space="preserve"> REF __RefHeading___Toc23869_634003673 \r \h </w:instrText>
      </w:r>
      <w:r>
        <w:rPr>
          <w:lang w:val="en-US"/>
        </w:rPr>
      </w:r>
      <w:r>
        <w:rPr>
          <w:lang w:val="en-US"/>
        </w:rPr>
        <w:fldChar w:fldCharType="separate"/>
      </w:r>
      <w:r w:rsidR="00BE4A36">
        <w:rPr>
          <w:lang w:val="en-US"/>
        </w:rPr>
        <w:t>3.1.8</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add a WSDL to the security server client: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BE4A36">
        <w:rPr>
          <w:lang w:val="en-US"/>
        </w:rPr>
        <w:t>3.1.9</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edit the address of a WSDL: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3.1.10</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enable a WSDL: </w:t>
      </w:r>
      <w:r>
        <w:rPr>
          <w:lang w:val="en-US"/>
        </w:rPr>
        <w:fldChar w:fldCharType="begin"/>
      </w:r>
      <w:r>
        <w:rPr>
          <w:lang w:val="en-US"/>
        </w:rPr>
        <w:instrText xml:space="preserve"> REF __RefHeading___Toc23879_634003673 \r \h </w:instrText>
      </w:r>
      <w:r>
        <w:rPr>
          <w:lang w:val="en-US"/>
        </w:rPr>
      </w:r>
      <w:r>
        <w:rPr>
          <w:lang w:val="en-US"/>
        </w:rPr>
        <w:fldChar w:fldCharType="separate"/>
      </w:r>
      <w:r w:rsidR="00BE4A36">
        <w:rPr>
          <w:lang w:val="en-US"/>
        </w:rPr>
        <w:t>3.1.14</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disable a WSDL: </w:t>
      </w:r>
      <w:r>
        <w:rPr>
          <w:lang w:val="en-US"/>
        </w:rPr>
        <w:fldChar w:fldCharType="begin"/>
      </w:r>
      <w:r>
        <w:rPr>
          <w:lang w:val="en-US"/>
        </w:rPr>
        <w:instrText xml:space="preserve"> REF __RefHeading___Toc23881_634003673 \r \h </w:instrText>
      </w:r>
      <w:r>
        <w:rPr>
          <w:lang w:val="en-US"/>
        </w:rPr>
      </w:r>
      <w:r>
        <w:rPr>
          <w:lang w:val="en-US"/>
        </w:rPr>
        <w:fldChar w:fldCharType="separate"/>
      </w:r>
      <w:r w:rsidR="00BE4A36">
        <w:rPr>
          <w:lang w:val="en-US"/>
        </w:rPr>
        <w:t>3.1.15</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refresh a WSDL: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BE4A36">
        <w:rPr>
          <w:lang w:val="en-US"/>
        </w:rPr>
        <w:t>3.1.16</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delete a WSDL: </w:t>
      </w:r>
      <w:r>
        <w:rPr>
          <w:lang w:val="en-US"/>
        </w:rPr>
        <w:fldChar w:fldCharType="begin"/>
      </w:r>
      <w:r>
        <w:rPr>
          <w:lang w:val="en-US"/>
        </w:rPr>
        <w:instrText xml:space="preserve"> REF __RefHeading___Toc23885_634003673 \r \h </w:instrText>
      </w:r>
      <w:r>
        <w:rPr>
          <w:lang w:val="en-US"/>
        </w:rPr>
      </w:r>
      <w:r>
        <w:rPr>
          <w:lang w:val="en-US"/>
        </w:rPr>
        <w:fldChar w:fldCharType="separate"/>
      </w:r>
      <w:r w:rsidR="00BE4A36">
        <w:rPr>
          <w:lang w:val="en-US"/>
        </w:rPr>
        <w:t>3.1.17</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34" w:name="__RefHeading___Toc23869_634003673"/>
      <w:bookmarkStart w:id="35" w:name="_Toc439171888"/>
      <w:bookmarkEnd w:id="34"/>
      <w:r>
        <w:rPr>
          <w:lang w:val="en-US"/>
        </w:rPr>
        <w:t>UC SERVICE_07: View the Services of a Security Server Client</w:t>
      </w:r>
      <w:bookmarkEnd w:id="35"/>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list of a security server client's services.</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a security server client's services has been displayed to SS administrator.</w:t>
      </w:r>
    </w:p>
    <w:p w:rsidR="00B40274" w:rsidRDefault="007361E9">
      <w:pPr>
        <w:rPr>
          <w:b/>
          <w:bCs/>
          <w:lang w:val="en-US"/>
        </w:rPr>
      </w:pPr>
      <w:r>
        <w:rPr>
          <w:b/>
          <w:bCs/>
          <w:lang w:val="en-US"/>
        </w:rPr>
        <w:t>Trigger</w:t>
      </w:r>
      <w:r>
        <w:rPr>
          <w:lang w:val="en-US"/>
        </w:rPr>
        <w:t>: SS administrator wants to view the list of a security server client's services.</w:t>
      </w:r>
    </w:p>
    <w:p w:rsidR="00B40274" w:rsidRDefault="007361E9">
      <w:pPr>
        <w:rPr>
          <w:lang w:val="en-US"/>
        </w:rPr>
      </w:pPr>
      <w:r>
        <w:rPr>
          <w:b/>
          <w:bCs/>
          <w:lang w:val="en-US"/>
        </w:rPr>
        <w:lastRenderedPageBreak/>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4"/>
        </w:numPr>
        <w:tabs>
          <w:tab w:val="left" w:pos="397"/>
        </w:tabs>
        <w:rPr>
          <w:lang w:val="en-US"/>
        </w:rPr>
      </w:pPr>
      <w:r>
        <w:rPr>
          <w:lang w:val="en-US"/>
        </w:rPr>
        <w:t>SS administrator selects to view the list of a security server client's services.</w:t>
      </w:r>
    </w:p>
    <w:p w:rsidR="00B40274" w:rsidRDefault="007361E9">
      <w:pPr>
        <w:numPr>
          <w:ilvl w:val="0"/>
          <w:numId w:val="14"/>
        </w:numPr>
        <w:tabs>
          <w:tab w:val="left" w:pos="397"/>
        </w:tabs>
        <w:rPr>
          <w:lang w:val="en-US"/>
        </w:rPr>
      </w:pPr>
      <w:r>
        <w:rPr>
          <w:lang w:val="en-US"/>
        </w:rPr>
        <w:t>System displays the list of services. For each service, the following information is displayed:</w:t>
      </w:r>
    </w:p>
    <w:p w:rsidR="00B40274" w:rsidRDefault="007361E9">
      <w:pPr>
        <w:numPr>
          <w:ilvl w:val="1"/>
          <w:numId w:val="4"/>
        </w:numPr>
        <w:tabs>
          <w:tab w:val="left" w:pos="726"/>
        </w:tabs>
        <w:rPr>
          <w:lang w:val="en-US"/>
        </w:rPr>
      </w:pPr>
      <w:r>
        <w:rPr>
          <w:lang w:val="en-US"/>
        </w:rPr>
        <w:t>the code and the version of the service (formatted as 'code.version');</w:t>
      </w:r>
    </w:p>
    <w:p w:rsidR="00B40274" w:rsidRDefault="007361E9">
      <w:pPr>
        <w:numPr>
          <w:ilvl w:val="1"/>
          <w:numId w:val="4"/>
        </w:numPr>
        <w:tabs>
          <w:tab w:val="left" w:pos="726"/>
        </w:tabs>
        <w:rPr>
          <w:lang w:val="en-US"/>
        </w:rPr>
      </w:pPr>
      <w:r>
        <w:rPr>
          <w:lang w:val="en-US"/>
        </w:rPr>
        <w:t>the number of subjects that have access rights to the service;</w:t>
      </w:r>
    </w:p>
    <w:p w:rsidR="00B40274" w:rsidRDefault="007361E9">
      <w:pPr>
        <w:numPr>
          <w:ilvl w:val="1"/>
          <w:numId w:val="4"/>
        </w:numPr>
        <w:tabs>
          <w:tab w:val="left" w:pos="726"/>
        </w:tabs>
        <w:rPr>
          <w:lang w:val="en-US"/>
        </w:rPr>
      </w:pPr>
      <w:r>
        <w:rPr>
          <w:lang w:val="en-US"/>
        </w:rPr>
        <w:t>the title of the service;</w:t>
      </w:r>
    </w:p>
    <w:p w:rsidR="00B40274" w:rsidRDefault="007361E9">
      <w:pPr>
        <w:numPr>
          <w:ilvl w:val="1"/>
          <w:numId w:val="4"/>
        </w:numPr>
        <w:tabs>
          <w:tab w:val="left" w:pos="726"/>
        </w:tabs>
        <w:rPr>
          <w:lang w:val="en-US"/>
        </w:rPr>
      </w:pPr>
      <w:r>
        <w:rPr>
          <w:lang w:val="en-US"/>
        </w:rPr>
        <w:t>the URL of the service;</w:t>
      </w:r>
    </w:p>
    <w:p w:rsidR="00B40274" w:rsidRDefault="007361E9">
      <w:pPr>
        <w:numPr>
          <w:ilvl w:val="1"/>
          <w:numId w:val="4"/>
        </w:numPr>
        <w:tabs>
          <w:tab w:val="left" w:pos="726"/>
        </w:tabs>
        <w:rPr>
          <w:lang w:val="en-US"/>
        </w:rPr>
      </w:pPr>
      <w:r>
        <w:rPr>
          <w:lang w:val="en-US"/>
        </w:rPr>
        <w:t>the connection type for accessing the service (http, https or https with no authentication);</w:t>
      </w:r>
    </w:p>
    <w:p w:rsidR="00B40274" w:rsidRDefault="007361E9">
      <w:pPr>
        <w:numPr>
          <w:ilvl w:val="1"/>
          <w:numId w:val="4"/>
        </w:numPr>
        <w:tabs>
          <w:tab w:val="left" w:pos="726"/>
        </w:tabs>
        <w:rPr>
          <w:lang w:val="en-US"/>
        </w:rPr>
      </w:pPr>
      <w:r>
        <w:rPr>
          <w:lang w:val="en-US"/>
        </w:rPr>
        <w:t>the service timeout value in seconds;</w:t>
      </w:r>
    </w:p>
    <w:p w:rsidR="00B40274" w:rsidRDefault="007361E9">
      <w:pPr>
        <w:numPr>
          <w:ilvl w:val="1"/>
          <w:numId w:val="4"/>
        </w:numPr>
        <w:tabs>
          <w:tab w:val="left" w:pos="726"/>
        </w:tabs>
        <w:rPr>
          <w:lang w:val="en-US"/>
        </w:rPr>
      </w:pPr>
      <w:r>
        <w:rPr>
          <w:lang w:val="en-US"/>
        </w:rPr>
        <w:t>the date of when the WSDL containing the description of the service was last refreshed.</w:t>
      </w:r>
    </w:p>
    <w:p w:rsidR="00B40274" w:rsidRDefault="007361E9">
      <w:pPr>
        <w:ind w:left="363"/>
        <w:rPr>
          <w:lang w:val="en-US"/>
        </w:rPr>
      </w:pPr>
      <w:r>
        <w:rPr>
          <w:lang w:val="en-US"/>
        </w:rPr>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view the access rights of a service: </w:t>
      </w:r>
      <w:r>
        <w:rPr>
          <w:lang w:val="en-US"/>
        </w:rPr>
        <w:fldChar w:fldCharType="begin"/>
      </w:r>
      <w:r>
        <w:rPr>
          <w:lang w:val="en-US"/>
        </w:rPr>
        <w:instrText xml:space="preserve"> REF __RefHeading___Toc23887_634003673 \r \h </w:instrText>
      </w:r>
      <w:r>
        <w:rPr>
          <w:lang w:val="en-US"/>
        </w:rPr>
      </w:r>
      <w:r>
        <w:rPr>
          <w:lang w:val="en-US"/>
        </w:rPr>
        <w:fldChar w:fldCharType="separate"/>
      </w:r>
      <w:r w:rsidR="00BE4A36">
        <w:rPr>
          <w:lang w:val="en-US"/>
        </w:rPr>
        <w:t>3.1.18</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edit the timeout value of a service: </w:t>
      </w:r>
      <w:r>
        <w:rPr>
          <w:lang w:val="en-US"/>
        </w:rPr>
        <w:fldChar w:fldCharType="begin"/>
      </w:r>
      <w:r>
        <w:rPr>
          <w:lang w:val="en-US"/>
        </w:rPr>
        <w:instrText xml:space="preserve"> REF __RefHeading___Toc23897_634003673 \r \h </w:instrText>
      </w:r>
      <w:r>
        <w:rPr>
          <w:lang w:val="en-US"/>
        </w:rPr>
      </w:r>
      <w:r>
        <w:rPr>
          <w:lang w:val="en-US"/>
        </w:rPr>
        <w:fldChar w:fldCharType="separate"/>
      </w:r>
      <w:r w:rsidR="00BE4A36">
        <w:rPr>
          <w:lang w:val="en-US"/>
        </w:rPr>
        <w:t>3.1.23</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edit the address of a service: </w:t>
      </w:r>
      <w:r>
        <w:rPr>
          <w:lang w:val="en-US"/>
        </w:rPr>
        <w:fldChar w:fldCharType="begin"/>
      </w:r>
      <w:r>
        <w:rPr>
          <w:lang w:val="en-US"/>
        </w:rPr>
        <w:instrText xml:space="preserve"> REF __RefHeading___Toc23893_634003673 \r \h </w:instrText>
      </w:r>
      <w:r>
        <w:rPr>
          <w:lang w:val="en-US"/>
        </w:rPr>
      </w:r>
      <w:r>
        <w:rPr>
          <w:lang w:val="en-US"/>
        </w:rPr>
        <w:fldChar w:fldCharType="separate"/>
      </w:r>
      <w:r w:rsidR="00BE4A36">
        <w:rPr>
          <w:lang w:val="en-US"/>
        </w:rPr>
        <w:t>3.1.21</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set the option to verify internal TLS certificate </w:t>
      </w:r>
      <w:r>
        <w:rPr>
          <w:lang w:val="en-US"/>
        </w:rPr>
        <w:fldChar w:fldCharType="begin"/>
      </w:r>
      <w:r>
        <w:rPr>
          <w:lang w:val="en-US"/>
        </w:rPr>
        <w:instrText xml:space="preserve"> REF __RefHeading___Toc23895_634003673 \r \h </w:instrText>
      </w:r>
      <w:r>
        <w:rPr>
          <w:lang w:val="en-US"/>
        </w:rPr>
      </w:r>
      <w:r>
        <w:rPr>
          <w:lang w:val="en-US"/>
        </w:rPr>
        <w:fldChar w:fldCharType="separate"/>
      </w:r>
      <w:r w:rsidR="00BE4A36">
        <w:rPr>
          <w:lang w:val="en-US"/>
        </w:rPr>
        <w:t>3.1.22</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apply the parameter value of one service to all the services in the WSDL: </w:t>
      </w:r>
      <w:r>
        <w:rPr>
          <w:lang w:val="en-US"/>
        </w:rPr>
        <w:fldChar w:fldCharType="begin"/>
      </w:r>
      <w:r>
        <w:rPr>
          <w:lang w:val="en-US"/>
        </w:rPr>
        <w:instrText xml:space="preserve"> REF __RefHeading___Toc23899_634003673 \r \h </w:instrText>
      </w:r>
      <w:r>
        <w:rPr>
          <w:lang w:val="en-US"/>
        </w:rPr>
      </w:r>
      <w:r>
        <w:rPr>
          <w:lang w:val="en-US"/>
        </w:rPr>
        <w:fldChar w:fldCharType="separate"/>
      </w:r>
      <w:r w:rsidR="00BE4A36">
        <w:rPr>
          <w:lang w:val="en-US"/>
        </w:rPr>
        <w:t>3.1.24</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36" w:name="__RefHeading___Toc23871_634003673"/>
      <w:bookmarkStart w:id="37" w:name="_Toc439171889"/>
      <w:bookmarkEnd w:id="36"/>
      <w:r>
        <w:rPr>
          <w:lang w:val="en-US"/>
        </w:rPr>
        <w:t>UC SERVICE_08: Add a WSDL to a Security Server Client</w:t>
      </w:r>
      <w:bookmarkEnd w:id="37"/>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adds a WSDL to a security server client (a WSDL can only be added to a subsystem). System gets service descriptions from the WSDL.</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SS administrator wants to add WSDL for a security server client.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5"/>
        </w:numPr>
        <w:tabs>
          <w:tab w:val="left" w:pos="397"/>
        </w:tabs>
        <w:rPr>
          <w:lang w:val="en-US"/>
        </w:rPr>
      </w:pPr>
      <w:r>
        <w:rPr>
          <w:lang w:val="en-US"/>
        </w:rPr>
        <w:t>SS administrator selects to add a WSDL.</w:t>
      </w:r>
    </w:p>
    <w:p w:rsidR="00B40274" w:rsidRDefault="007361E9">
      <w:pPr>
        <w:numPr>
          <w:ilvl w:val="0"/>
          <w:numId w:val="15"/>
        </w:numPr>
        <w:tabs>
          <w:tab w:val="left" w:pos="397"/>
        </w:tabs>
        <w:rPr>
          <w:lang w:val="en-US"/>
        </w:rPr>
      </w:pPr>
      <w:r>
        <w:rPr>
          <w:lang w:val="en-US"/>
        </w:rPr>
        <w:t>SS administrator inserts the URL of the WSDL.</w:t>
      </w:r>
    </w:p>
    <w:p w:rsidR="00B40274" w:rsidRDefault="007361E9">
      <w:pPr>
        <w:numPr>
          <w:ilvl w:val="0"/>
          <w:numId w:val="15"/>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15"/>
        </w:numPr>
        <w:tabs>
          <w:tab w:val="left" w:pos="397"/>
        </w:tabs>
        <w:rPr>
          <w:lang w:val="en-US"/>
        </w:rPr>
      </w:pPr>
      <w:r>
        <w:rPr>
          <w:lang w:val="en-US"/>
        </w:rPr>
        <w:t>System verifies that the inserted URL does not already exist in the list of WSDL URLs saved in the system configuration for this client.</w:t>
      </w:r>
    </w:p>
    <w:p w:rsidR="00B40274" w:rsidRDefault="007361E9">
      <w:pPr>
        <w:numPr>
          <w:ilvl w:val="0"/>
          <w:numId w:val="15"/>
        </w:numPr>
        <w:tabs>
          <w:tab w:val="left" w:pos="397"/>
        </w:tabs>
        <w:rPr>
          <w:lang w:val="en-US"/>
        </w:rPr>
      </w:pPr>
      <w:r>
        <w:rPr>
          <w:lang w:val="en-US"/>
        </w:rPr>
        <w:lastRenderedPageBreak/>
        <w:t xml:space="preserve">System downloads the WSDL file from the URL and reads service information from the downloaded file: </w:t>
      </w:r>
      <w:r>
        <w:rPr>
          <w:lang w:val="en-US"/>
        </w:rPr>
        <w:fldChar w:fldCharType="begin"/>
      </w:r>
      <w:r>
        <w:rPr>
          <w:lang w:val="en-US"/>
        </w:rPr>
        <w:instrText xml:space="preserve"> REF __RefHeading___Toc23875_634003673 \r \h </w:instrText>
      </w:r>
      <w:r>
        <w:rPr>
          <w:lang w:val="en-US"/>
        </w:rPr>
      </w:r>
      <w:r>
        <w:rPr>
          <w:lang w:val="en-US"/>
        </w:rPr>
        <w:fldChar w:fldCharType="separate"/>
      </w:r>
      <w:r w:rsidR="00BE4A36">
        <w:rPr>
          <w:lang w:val="en-US"/>
        </w:rPr>
        <w:t>3.1.11</w:t>
      </w:r>
      <w:r>
        <w:rPr>
          <w:lang w:val="en-US"/>
        </w:rPr>
        <w:fldChar w:fldCharType="end"/>
      </w:r>
      <w:r>
        <w:rPr>
          <w:lang w:val="en-US"/>
        </w:rPr>
        <w:t>.</w:t>
      </w:r>
    </w:p>
    <w:p w:rsidR="00B40274" w:rsidRDefault="007361E9">
      <w:pPr>
        <w:numPr>
          <w:ilvl w:val="0"/>
          <w:numId w:val="15"/>
        </w:numPr>
        <w:tabs>
          <w:tab w:val="left" w:pos="397"/>
        </w:tabs>
        <w:rPr>
          <w:lang w:val="en-US"/>
        </w:rPr>
      </w:pPr>
      <w:r>
        <w:rPr>
          <w:lang w:val="en-US"/>
        </w:rPr>
        <w:t xml:space="preserve">System verifies that the location of a WSDL validation program is described by the system parameter </w:t>
      </w:r>
      <w:r>
        <w:rPr>
          <w:i/>
          <w:iCs/>
          <w:lang w:val="en-US"/>
        </w:rPr>
        <w:t>wsdl-validator-command</w:t>
      </w:r>
      <w:r>
        <w:rPr>
          <w:lang w:val="en-US"/>
        </w:rPr>
        <w:t xml:space="preserve"> and validates the WSDL file using the validator: </w:t>
      </w:r>
      <w:r>
        <w:rPr>
          <w:lang w:val="en-US"/>
        </w:rPr>
        <w:fldChar w:fldCharType="begin"/>
      </w:r>
      <w:r>
        <w:rPr>
          <w:lang w:val="en-US"/>
        </w:rPr>
        <w:instrText xml:space="preserve"> REF __RefHeading___Toc5611_1322596079 \r \h </w:instrText>
      </w:r>
      <w:r>
        <w:rPr>
          <w:lang w:val="en-US"/>
        </w:rPr>
      </w:r>
      <w:r>
        <w:rPr>
          <w:lang w:val="en-US"/>
        </w:rPr>
        <w:fldChar w:fldCharType="separate"/>
      </w:r>
      <w:r w:rsidR="00BE4A36">
        <w:rPr>
          <w:lang w:val="en-US"/>
        </w:rPr>
        <w:t>3.1.12</w:t>
      </w:r>
      <w:r>
        <w:rPr>
          <w:lang w:val="en-US"/>
        </w:rPr>
        <w:fldChar w:fldCharType="end"/>
      </w:r>
      <w:r>
        <w:rPr>
          <w:lang w:val="en-US"/>
        </w:rPr>
        <w:t>.</w:t>
      </w:r>
    </w:p>
    <w:p w:rsidR="00B40274" w:rsidRDefault="007361E9">
      <w:pPr>
        <w:numPr>
          <w:ilvl w:val="0"/>
          <w:numId w:val="15"/>
        </w:numPr>
        <w:tabs>
          <w:tab w:val="left" w:pos="397"/>
        </w:tabs>
        <w:rPr>
          <w:lang w:val="en-US"/>
        </w:rPr>
      </w:pPr>
      <w:r>
        <w:rPr>
          <w:lang w:val="en-US"/>
        </w:rPr>
        <w:t>System verifies that none of the services saved for this security server client in the system configuration have the same service code and service version value combination as any of the services read from the downloaded WSDL file.</w:t>
      </w:r>
    </w:p>
    <w:p w:rsidR="00B40274" w:rsidRDefault="007361E9">
      <w:pPr>
        <w:numPr>
          <w:ilvl w:val="0"/>
          <w:numId w:val="15"/>
        </w:numPr>
        <w:tabs>
          <w:tab w:val="left" w:pos="397"/>
        </w:tabs>
        <w:rPr>
          <w:lang w:val="en-US"/>
        </w:rPr>
      </w:pPr>
      <w:r>
        <w:rPr>
          <w:lang w:val="en-US"/>
        </w:rPr>
        <w:t>System saves the WSDL URL and sets the state of the WSDL to “disabled” with the default disable message: “Out of order”.</w:t>
      </w:r>
    </w:p>
    <w:p w:rsidR="00B40274" w:rsidRDefault="007361E9">
      <w:pPr>
        <w:numPr>
          <w:ilvl w:val="0"/>
          <w:numId w:val="15"/>
        </w:numPr>
        <w:tabs>
          <w:tab w:val="left" w:pos="397"/>
        </w:tabs>
        <w:rPr>
          <w:lang w:val="en-US"/>
        </w:rPr>
      </w:pPr>
      <w:r>
        <w:rPr>
          <w:lang w:val="en-US"/>
        </w:rPr>
        <w:t>System saves the services read from the WSDL file and sets the following default values for each of the services:</w:t>
      </w:r>
    </w:p>
    <w:p w:rsidR="00B40274" w:rsidRDefault="007361E9">
      <w:pPr>
        <w:numPr>
          <w:ilvl w:val="1"/>
          <w:numId w:val="4"/>
        </w:numPr>
        <w:tabs>
          <w:tab w:val="left" w:pos="726"/>
        </w:tabs>
        <w:rPr>
          <w:lang w:val="en-US"/>
        </w:rPr>
      </w:pPr>
      <w:r>
        <w:rPr>
          <w:lang w:val="en-US"/>
        </w:rPr>
        <w:t>service timeout value is set to 60 seconds;</w:t>
      </w:r>
    </w:p>
    <w:p w:rsidR="00B40274" w:rsidRDefault="007361E9">
      <w:pPr>
        <w:numPr>
          <w:ilvl w:val="1"/>
          <w:numId w:val="4"/>
        </w:numPr>
        <w:tabs>
          <w:tab w:val="left" w:pos="726"/>
        </w:tabs>
        <w:rPr>
          <w:lang w:val="en-US"/>
        </w:rPr>
      </w:pPr>
      <w:r>
        <w:rPr>
          <w:lang w:val="en-US"/>
        </w:rPr>
        <w:t>if the protocol part of the URL of the service is “https” then the value for TLS certification verification is set to “true”.</w:t>
      </w:r>
    </w:p>
    <w:p w:rsidR="00B40274" w:rsidRDefault="007361E9">
      <w:pPr>
        <w:numPr>
          <w:ilvl w:val="0"/>
          <w:numId w:val="15"/>
        </w:numPr>
        <w:tabs>
          <w:tab w:val="left" w:pos="397"/>
        </w:tabs>
        <w:rPr>
          <w:b/>
          <w:bCs/>
          <w:lang w:val="en-US"/>
        </w:rPr>
      </w:pPr>
      <w:r>
        <w:rPr>
          <w:lang w:val="en-US"/>
        </w:rPr>
        <w:t>System logs the event “Add WSDL”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error message “X” (where “X” is the termination message from the parsing process).</w:t>
      </w:r>
    </w:p>
    <w:p w:rsidR="00B40274" w:rsidRDefault="007361E9">
      <w:pPr>
        <w:ind w:left="709"/>
        <w:rPr>
          <w:lang w:val="en-US"/>
        </w:rPr>
      </w:pPr>
      <w:r>
        <w:rPr>
          <w:lang w:val="en-US"/>
        </w:rPr>
        <w:t>3a.2. System logs the event “Add WSDL failed” to the audit log.</w:t>
      </w:r>
    </w:p>
    <w:p w:rsidR="00B40274" w:rsidRDefault="007361E9">
      <w:pPr>
        <w:ind w:left="709"/>
        <w:rPr>
          <w:lang w:val="en-US"/>
        </w:rPr>
      </w:pPr>
      <w:r>
        <w:rPr>
          <w:lang w:val="en-US"/>
        </w:rPr>
        <w:t>3a.3. SS administrator selects to reinsert the URL of the WSDL. Use case continues from step 3.</w:t>
      </w:r>
    </w:p>
    <w:p w:rsidR="00B40274" w:rsidRDefault="007361E9">
      <w:pPr>
        <w:ind w:left="1418"/>
        <w:rPr>
          <w:lang w:val="en-US"/>
        </w:rPr>
      </w:pPr>
      <w:r>
        <w:rPr>
          <w:lang w:val="en-US"/>
        </w:rPr>
        <w:t>3a.3a. SS administrator selects to terminate the use case.</w:t>
      </w:r>
    </w:p>
    <w:p w:rsidR="00B40274" w:rsidRDefault="007361E9">
      <w:pPr>
        <w:rPr>
          <w:lang w:val="en-US"/>
        </w:rPr>
      </w:pPr>
      <w:r>
        <w:rPr>
          <w:lang w:val="en-US"/>
        </w:rPr>
        <w:t>4a. The inserted URL already exists.</w:t>
      </w:r>
    </w:p>
    <w:p w:rsidR="00B40274" w:rsidRDefault="007361E9">
      <w:pPr>
        <w:ind w:left="709"/>
        <w:rPr>
          <w:lang w:val="en-US"/>
        </w:rPr>
      </w:pPr>
      <w:r>
        <w:rPr>
          <w:lang w:val="en-US"/>
        </w:rPr>
        <w:t>4a.1. System displays the error message “Failed to add WSDL: WSDL address already exists.”.</w:t>
      </w:r>
    </w:p>
    <w:p w:rsidR="00B40274" w:rsidRDefault="007361E9">
      <w:pPr>
        <w:ind w:left="709"/>
        <w:rPr>
          <w:lang w:val="en-US"/>
        </w:rPr>
      </w:pPr>
      <w:r>
        <w:rPr>
          <w:lang w:val="en-US"/>
        </w:rPr>
        <w:t>4a.2. System logs the event “Add WSDL failed” to the audit log.</w:t>
      </w:r>
    </w:p>
    <w:p w:rsidR="00B40274" w:rsidRDefault="007361E9">
      <w:pPr>
        <w:ind w:left="709"/>
        <w:rPr>
          <w:lang w:val="en-US"/>
        </w:rPr>
      </w:pPr>
      <w:r>
        <w:rPr>
          <w:lang w:val="en-US"/>
        </w:rPr>
        <w:t>4a.3. SS administrator selects to reinsert the URL of the WSDL. Use case continues from step 3.</w:t>
      </w:r>
    </w:p>
    <w:p w:rsidR="00B40274" w:rsidRDefault="007361E9">
      <w:pPr>
        <w:ind w:left="1418"/>
        <w:rPr>
          <w:lang w:val="en-US"/>
        </w:rPr>
      </w:pPr>
      <w:r>
        <w:rPr>
          <w:lang w:val="en-US"/>
        </w:rPr>
        <w:t>4a.3a. SS administrator selects to terminate the use case.</w:t>
      </w:r>
    </w:p>
    <w:p w:rsidR="00B40274" w:rsidRDefault="007361E9">
      <w:pPr>
        <w:rPr>
          <w:lang w:val="en-US"/>
        </w:rPr>
      </w:pPr>
      <w:r>
        <w:rPr>
          <w:lang w:val="en-US"/>
        </w:rPr>
        <w:t>5a. The process of downloading and parsing the WSDL file terminated with an error message.</w:t>
      </w:r>
    </w:p>
    <w:p w:rsidR="00B40274" w:rsidRDefault="007361E9">
      <w:pPr>
        <w:ind w:left="709"/>
        <w:rPr>
          <w:lang w:val="en-US"/>
        </w:rPr>
      </w:pPr>
      <w:r>
        <w:rPr>
          <w:lang w:val="en-US"/>
        </w:rPr>
        <w:t>5a.1. System displays the error message “Failed to add WSDL: X” (where “X” is the termination message from the downloading and parsing process).</w:t>
      </w:r>
    </w:p>
    <w:p w:rsidR="00B40274" w:rsidRDefault="007361E9">
      <w:pPr>
        <w:ind w:left="709"/>
        <w:rPr>
          <w:lang w:val="en-US"/>
        </w:rPr>
      </w:pPr>
      <w:r>
        <w:rPr>
          <w:lang w:val="en-US"/>
        </w:rPr>
        <w:t>5a.2. System logs the event “Add WSDL failed” to the audit log.</w:t>
      </w:r>
    </w:p>
    <w:p w:rsidR="00B40274" w:rsidRDefault="007361E9">
      <w:pPr>
        <w:ind w:left="709"/>
        <w:rPr>
          <w:lang w:val="en-US"/>
        </w:rPr>
      </w:pPr>
      <w:r>
        <w:rPr>
          <w:lang w:val="en-US"/>
        </w:rPr>
        <w:t>5a.3. SS administrator selects to reinsert the URL of the WSDL. Use case continues from step 3.</w:t>
      </w:r>
    </w:p>
    <w:p w:rsidR="00B40274" w:rsidRDefault="007361E9">
      <w:pPr>
        <w:ind w:left="1418"/>
        <w:rPr>
          <w:lang w:val="en-US"/>
        </w:rPr>
      </w:pPr>
      <w:r>
        <w:rPr>
          <w:lang w:val="en-US"/>
        </w:rPr>
        <w:t>5a.3a. SS administrator selects to terminate the use case.</w:t>
      </w:r>
    </w:p>
    <w:p w:rsidR="00B40274" w:rsidRDefault="007361E9">
      <w:pPr>
        <w:rPr>
          <w:lang w:val="en-US"/>
        </w:rPr>
      </w:pPr>
      <w:r>
        <w:rPr>
          <w:lang w:val="en-US"/>
        </w:rPr>
        <w:t>6a. The location of the WSDL validator is not set.</w:t>
      </w:r>
    </w:p>
    <w:p w:rsidR="00B40274" w:rsidRDefault="007361E9">
      <w:pPr>
        <w:ind w:left="709"/>
        <w:rPr>
          <w:lang w:val="en-US"/>
        </w:rPr>
      </w:pPr>
      <w:r>
        <w:rPr>
          <w:lang w:val="en-US"/>
        </w:rPr>
        <w:t>6a.1. System skips the process of validation.</w:t>
      </w:r>
    </w:p>
    <w:p w:rsidR="00B40274" w:rsidRDefault="007361E9">
      <w:pPr>
        <w:ind w:left="709"/>
        <w:rPr>
          <w:lang w:val="en-US"/>
        </w:rPr>
      </w:pPr>
      <w:r>
        <w:rPr>
          <w:lang w:val="en-US"/>
        </w:rPr>
        <w:lastRenderedPageBreak/>
        <w:t>6a.2. Use case continues from step 7.</w:t>
      </w:r>
    </w:p>
    <w:p w:rsidR="00B40274" w:rsidRDefault="007361E9">
      <w:pPr>
        <w:rPr>
          <w:lang w:val="en-US"/>
        </w:rPr>
      </w:pPr>
      <w:r>
        <w:rPr>
          <w:lang w:val="en-US"/>
        </w:rPr>
        <w:t>6b. The process of validating the WSDL file was terminated with an error message.</w:t>
      </w:r>
    </w:p>
    <w:p w:rsidR="00B40274" w:rsidRDefault="007361E9">
      <w:pPr>
        <w:ind w:left="709"/>
        <w:rPr>
          <w:lang w:val="en-US"/>
        </w:rPr>
      </w:pPr>
      <w:r>
        <w:rPr>
          <w:lang w:val="en-US"/>
        </w:rPr>
        <w:t>6b.1. System displays the WSDL validator output describing the reason of the failure, and the error message from the validation process.</w:t>
      </w:r>
    </w:p>
    <w:p w:rsidR="00B40274" w:rsidRDefault="007361E9">
      <w:pPr>
        <w:ind w:left="709"/>
        <w:rPr>
          <w:lang w:val="en-US"/>
        </w:rPr>
      </w:pPr>
      <w:r>
        <w:rPr>
          <w:lang w:val="en-US"/>
        </w:rPr>
        <w:t>6b.2. System logs the event “Add WSDL failed” to the audit log.</w:t>
      </w:r>
    </w:p>
    <w:p w:rsidR="00B40274" w:rsidRDefault="007361E9">
      <w:pPr>
        <w:ind w:left="709"/>
        <w:rPr>
          <w:lang w:val="en-US"/>
        </w:rPr>
      </w:pPr>
      <w:r>
        <w:rPr>
          <w:lang w:val="en-US"/>
        </w:rPr>
        <w:t>6b.3. SS administrator selects to reinsert the URL of the WSDL. Use case continues from step 3.</w:t>
      </w:r>
    </w:p>
    <w:p w:rsidR="00B40274" w:rsidRDefault="007361E9">
      <w:pPr>
        <w:ind w:left="1418"/>
        <w:rPr>
          <w:lang w:val="en-US"/>
        </w:rPr>
      </w:pPr>
      <w:r>
        <w:rPr>
          <w:lang w:val="en-US"/>
        </w:rPr>
        <w:t>6b.3a. SS administrator selects to terminate the use case.</w:t>
      </w:r>
    </w:p>
    <w:p w:rsidR="00B40274" w:rsidRDefault="007361E9">
      <w:pPr>
        <w:rPr>
          <w:lang w:val="en-US"/>
        </w:rPr>
      </w:pPr>
      <w:r>
        <w:rPr>
          <w:lang w:val="en-US"/>
        </w:rPr>
        <w:t>6c. The process of validating the WSDL file was finished with a warning message.</w:t>
      </w:r>
    </w:p>
    <w:p w:rsidR="00B40274" w:rsidRDefault="007361E9">
      <w:pPr>
        <w:ind w:left="709"/>
        <w:rPr>
          <w:lang w:val="en-US"/>
        </w:rPr>
      </w:pPr>
      <w:r>
        <w:rPr>
          <w:lang w:val="en-US"/>
        </w:rPr>
        <w:t>6c.1. System prompts the warning message from the validation process. “WSDL ('X') validation gave the following warnings: 'Y'. Do you want to continue? (where “X” is the URL of the WSDL and “Y” is the message from the validation process).</w:t>
      </w:r>
    </w:p>
    <w:p w:rsidR="00B40274" w:rsidRDefault="007361E9">
      <w:pPr>
        <w:ind w:left="709"/>
        <w:rPr>
          <w:lang w:val="en-US"/>
        </w:rPr>
      </w:pPr>
      <w:r>
        <w:rPr>
          <w:lang w:val="en-US"/>
        </w:rPr>
        <w:t>6c.2. SS administrator chooses to continue with adding the WSDL. Use case continues from step 7.</w:t>
      </w:r>
    </w:p>
    <w:p w:rsidR="00B40274" w:rsidRDefault="007361E9">
      <w:pPr>
        <w:ind w:left="1418"/>
        <w:rPr>
          <w:lang w:val="en-US"/>
        </w:rPr>
      </w:pPr>
      <w:r>
        <w:rPr>
          <w:lang w:val="en-US"/>
        </w:rPr>
        <w:t>6c.2a. SS administrator selects to terminate the use case.</w:t>
      </w:r>
    </w:p>
    <w:p w:rsidR="00B40274" w:rsidRDefault="007361E9">
      <w:pPr>
        <w:rPr>
          <w:lang w:val="en-US"/>
        </w:rPr>
      </w:pPr>
      <w:r>
        <w:rPr>
          <w:lang w:val="en-US"/>
        </w:rPr>
        <w:t>6d. The address of the WSDL validator program is incorrect and system was not able to run the validation program.</w:t>
      </w:r>
    </w:p>
    <w:p w:rsidR="00B40274" w:rsidRDefault="007361E9">
      <w:pPr>
        <w:ind w:left="709"/>
        <w:rPr>
          <w:lang w:val="en-US"/>
        </w:rPr>
      </w:pPr>
      <w:r>
        <w:rPr>
          <w:lang w:val="en-US"/>
        </w:rPr>
        <w:t>6d.1. System displays the error message “</w:t>
      </w:r>
      <w:r>
        <w:t>Running WSDL validator failed. Command not found.</w:t>
      </w:r>
      <w:r>
        <w:rPr>
          <w:lang w:val="en-US"/>
        </w:rPr>
        <w:t>”.</w:t>
      </w:r>
    </w:p>
    <w:p w:rsidR="00B40274" w:rsidRDefault="007361E9">
      <w:pPr>
        <w:ind w:left="709"/>
        <w:rPr>
          <w:lang w:val="en-US"/>
        </w:rPr>
      </w:pPr>
      <w:r>
        <w:rPr>
          <w:lang w:val="en-US"/>
        </w:rPr>
        <w:t>6d.2. System logs the event “Add WSDL failed” to the audit log.</w:t>
      </w:r>
    </w:p>
    <w:p w:rsidR="00B40274" w:rsidRDefault="007361E9">
      <w:pPr>
        <w:ind w:left="709"/>
        <w:rPr>
          <w:lang w:val="en-US"/>
        </w:rPr>
      </w:pPr>
      <w:r>
        <w:rPr>
          <w:lang w:val="en-US"/>
        </w:rPr>
        <w:t>6b.3. SS administrator selects to reinsert the URL of the WSDL. Use case continues from step 3.</w:t>
      </w:r>
    </w:p>
    <w:p w:rsidR="00B40274" w:rsidRDefault="007361E9">
      <w:pPr>
        <w:ind w:left="1418"/>
        <w:rPr>
          <w:lang w:val="en-US"/>
        </w:rPr>
      </w:pPr>
      <w:r>
        <w:rPr>
          <w:lang w:val="en-US"/>
        </w:rPr>
        <w:t>6b.3a. SS administrator selects to terminate the use case.</w:t>
      </w:r>
    </w:p>
    <w:p w:rsidR="00B40274" w:rsidRDefault="007361E9">
      <w:pPr>
        <w:rPr>
          <w:lang w:val="en-US"/>
        </w:rPr>
      </w:pPr>
      <w:r>
        <w:rPr>
          <w:lang w:val="en-US"/>
        </w:rPr>
        <w:t>6e. The address of the WSDL validator refers to non-executable file and system was not able to run the validation program.</w:t>
      </w:r>
    </w:p>
    <w:p w:rsidR="00B40274" w:rsidRDefault="007361E9">
      <w:pPr>
        <w:ind w:left="709"/>
        <w:rPr>
          <w:lang w:val="en-US"/>
        </w:rPr>
      </w:pPr>
      <w:r>
        <w:rPr>
          <w:lang w:val="en-US"/>
        </w:rPr>
        <w:t>6e.1. System displays the error message “Running WSDL validator failed. Command not executable.”.</w:t>
      </w:r>
    </w:p>
    <w:p w:rsidR="00B40274" w:rsidRDefault="007361E9">
      <w:pPr>
        <w:ind w:left="709"/>
        <w:rPr>
          <w:lang w:val="en-US"/>
        </w:rPr>
      </w:pPr>
      <w:r>
        <w:rPr>
          <w:lang w:val="en-US"/>
        </w:rPr>
        <w:t>6e.2. System logs the event “Add WSDL failed” to the audit log.</w:t>
      </w:r>
    </w:p>
    <w:p w:rsidR="00B40274" w:rsidRDefault="007361E9">
      <w:pPr>
        <w:ind w:left="709"/>
        <w:rPr>
          <w:lang w:val="en-US"/>
        </w:rPr>
      </w:pPr>
      <w:r>
        <w:rPr>
          <w:lang w:val="en-US"/>
        </w:rPr>
        <w:t>6b.3. SS administrator selects to reinsert the URL of the WSDL. Use case continues from step 3.</w:t>
      </w:r>
    </w:p>
    <w:p w:rsidR="00B40274" w:rsidRDefault="007361E9">
      <w:pPr>
        <w:ind w:left="1418"/>
        <w:rPr>
          <w:lang w:val="en-US"/>
        </w:rPr>
      </w:pPr>
      <w:r>
        <w:rPr>
          <w:lang w:val="en-US"/>
        </w:rPr>
        <w:t>6b.3a. SS administrator selects to terminate the use case.</w:t>
      </w:r>
    </w:p>
    <w:p w:rsidR="00B40274" w:rsidRDefault="007361E9">
      <w:pPr>
        <w:rPr>
          <w:lang w:val="en-US"/>
        </w:rPr>
      </w:pPr>
      <w:r>
        <w:rPr>
          <w:lang w:val="en-US"/>
        </w:rPr>
        <w:t>7a. A service with the same service code and version values as a service read from the WSDL file was found for this client in the system configuration.</w:t>
      </w:r>
    </w:p>
    <w:p w:rsidR="00B40274" w:rsidRDefault="007361E9">
      <w:pPr>
        <w:ind w:left="709"/>
        <w:rPr>
          <w:lang w:val="en-US"/>
        </w:rPr>
      </w:pPr>
      <w:r>
        <w:rPr>
          <w:lang w:val="en-US"/>
        </w:rPr>
        <w:t>7a.1. System displays the error message "Failed to add WSDL: Duplicate service. Service 'X' already exists in WSDL 'Y'" (where “X” is the code.version of the service and “Y” is the URL of the existing WSDL where the duplicate service was found).</w:t>
      </w:r>
    </w:p>
    <w:p w:rsidR="00B40274" w:rsidRDefault="007361E9">
      <w:pPr>
        <w:ind w:left="709"/>
        <w:rPr>
          <w:lang w:val="en-US"/>
        </w:rPr>
      </w:pPr>
      <w:r>
        <w:rPr>
          <w:lang w:val="en-US"/>
        </w:rPr>
        <w:t>7a.2. System logs the event “Add WSDL failed” to the audit log.</w:t>
      </w:r>
    </w:p>
    <w:p w:rsidR="00B40274" w:rsidRDefault="007361E9">
      <w:pPr>
        <w:ind w:left="709"/>
        <w:rPr>
          <w:lang w:val="en-US"/>
        </w:rPr>
      </w:pPr>
      <w:r>
        <w:rPr>
          <w:lang w:val="en-US"/>
        </w:rPr>
        <w:t>7a.3. SS administrator selects to reinsert the URL of the WSDL. Use case continues from step 3.</w:t>
      </w:r>
    </w:p>
    <w:p w:rsidR="00B40274" w:rsidRDefault="007361E9">
      <w:pPr>
        <w:ind w:left="1418"/>
        <w:rPr>
          <w:b/>
          <w:bCs/>
          <w:lang w:val="en-US"/>
        </w:rPr>
      </w:pPr>
      <w:r>
        <w:rPr>
          <w:lang w:val="en-US"/>
        </w:rPr>
        <w:t>7a.3a.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lastRenderedPageBreak/>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The system parameters are described in document “X-Road: System Parameters” </w:t>
      </w:r>
      <w:r>
        <w:rPr>
          <w:lang w:val="en-US"/>
        </w:rPr>
        <w:fldChar w:fldCharType="begin"/>
      </w:r>
      <w:r>
        <w:rPr>
          <w:lang w:val="en-US"/>
        </w:rPr>
        <w:instrText xml:space="preserve"> REF Ref_X-Road%3A%20System%20Parameters \h </w:instrText>
      </w:r>
      <w:r>
        <w:rPr>
          <w:lang w:val="en-US"/>
        </w:rPr>
      </w:r>
      <w:r>
        <w:rPr>
          <w:lang w:val="en-US"/>
        </w:rPr>
        <w:fldChar w:fldCharType="separate"/>
      </w:r>
      <w:r w:rsidR="00BE4A36">
        <w:rPr>
          <w:lang w:val="en-GB"/>
        </w:rPr>
        <w:t>[UG-SYSPAR]</w:t>
      </w:r>
      <w:r>
        <w:rPr>
          <w:lang w:val="en-US"/>
        </w:rPr>
        <w:fldChar w:fldCharType="end"/>
      </w:r>
      <w:r>
        <w:rPr>
          <w:lang w:val="en-US"/>
        </w:rPr>
        <w:t>.</w:t>
      </w:r>
    </w:p>
    <w:p w:rsidR="00B40274" w:rsidRDefault="007361E9">
      <w:pPr>
        <w:pStyle w:val="Heading3"/>
        <w:tabs>
          <w:tab w:val="left" w:pos="850"/>
        </w:tabs>
        <w:rPr>
          <w:lang w:val="en-US"/>
        </w:rPr>
      </w:pPr>
      <w:bookmarkStart w:id="38" w:name="__RefHeading___Toc23873_634003673"/>
      <w:bookmarkStart w:id="39" w:name="_Toc439171890"/>
      <w:bookmarkEnd w:id="38"/>
      <w:r>
        <w:rPr>
          <w:lang w:val="en-US"/>
        </w:rPr>
        <w:t>UC SERVICE_09: Edit the Address of a WSDL</w:t>
      </w:r>
      <w:bookmarkEnd w:id="39"/>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xml:space="preserve">: SS administrator changes the URL of a WSDL. </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xml:space="preserve">: SS administrator wants to change the URL of a WSDL. </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6"/>
        </w:numPr>
        <w:tabs>
          <w:tab w:val="left" w:pos="397"/>
        </w:tabs>
        <w:rPr>
          <w:lang w:val="en-US"/>
        </w:rPr>
      </w:pPr>
      <w:r>
        <w:rPr>
          <w:lang w:val="en-US"/>
        </w:rPr>
        <w:t>SS administrator selects to edit the URL of a WSDL.</w:t>
      </w:r>
    </w:p>
    <w:p w:rsidR="00B40274" w:rsidRDefault="007361E9">
      <w:pPr>
        <w:numPr>
          <w:ilvl w:val="0"/>
          <w:numId w:val="16"/>
        </w:numPr>
        <w:tabs>
          <w:tab w:val="left" w:pos="397"/>
        </w:tabs>
        <w:rPr>
          <w:lang w:val="en-US"/>
        </w:rPr>
      </w:pPr>
      <w:r>
        <w:rPr>
          <w:lang w:val="en-US"/>
        </w:rPr>
        <w:t>SS administrator inserts the new URL of the WSDL.</w:t>
      </w:r>
    </w:p>
    <w:p w:rsidR="00B40274" w:rsidRDefault="007361E9">
      <w:pPr>
        <w:numPr>
          <w:ilvl w:val="0"/>
          <w:numId w:val="16"/>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16"/>
        </w:numPr>
        <w:tabs>
          <w:tab w:val="left" w:pos="397"/>
        </w:tabs>
        <w:rPr>
          <w:lang w:val="en-US"/>
        </w:rPr>
      </w:pPr>
      <w:r>
        <w:rPr>
          <w:lang w:val="en-US"/>
        </w:rPr>
        <w:t>System verifies that the inserted URL does not already exist in the list of WSDL URLs saved in the system configuration for this client.</w:t>
      </w:r>
    </w:p>
    <w:p w:rsidR="00B40274" w:rsidRDefault="007361E9">
      <w:pPr>
        <w:numPr>
          <w:ilvl w:val="0"/>
          <w:numId w:val="16"/>
        </w:numPr>
        <w:tabs>
          <w:tab w:val="left" w:pos="397"/>
        </w:tabs>
        <w:rPr>
          <w:lang w:val="en-US"/>
        </w:rPr>
      </w:pPr>
      <w:r>
        <w:rPr>
          <w:lang w:val="en-US"/>
        </w:rPr>
        <w:t xml:space="preserve">System refreshes the WSDL: steps 2-6 of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BE4A36">
        <w:rPr>
          <w:lang w:val="en-US"/>
        </w:rPr>
        <w:t>3.1.16</w:t>
      </w:r>
      <w:r>
        <w:rPr>
          <w:lang w:val="en-US"/>
        </w:rPr>
        <w:fldChar w:fldCharType="end"/>
      </w:r>
      <w:r>
        <w:rPr>
          <w:lang w:val="en-US"/>
        </w:rPr>
        <w:t>.</w:t>
      </w:r>
    </w:p>
    <w:p w:rsidR="00B40274" w:rsidRDefault="007361E9">
      <w:pPr>
        <w:numPr>
          <w:ilvl w:val="0"/>
          <w:numId w:val="16"/>
        </w:numPr>
        <w:tabs>
          <w:tab w:val="left" w:pos="397"/>
        </w:tabs>
        <w:rPr>
          <w:b/>
          <w:bCs/>
          <w:lang w:val="en-US"/>
        </w:rPr>
      </w:pPr>
      <w:r>
        <w:rPr>
          <w:lang w:val="en-US"/>
        </w:rPr>
        <w:t>System logs the event “Edit WSDL”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error message “X” (where “X” is the termination message from the parsing process).</w:t>
      </w:r>
    </w:p>
    <w:p w:rsidR="00B40274" w:rsidRDefault="007361E9">
      <w:pPr>
        <w:ind w:left="709"/>
        <w:rPr>
          <w:lang w:val="en-US"/>
        </w:rPr>
      </w:pPr>
      <w:r>
        <w:rPr>
          <w:lang w:val="en-US"/>
        </w:rPr>
        <w:t>3a.2. System logs the event “Edit WSDL failed” to the audit log.</w:t>
      </w:r>
    </w:p>
    <w:p w:rsidR="00B40274" w:rsidRDefault="007361E9">
      <w:pPr>
        <w:ind w:left="709"/>
        <w:rPr>
          <w:lang w:val="en-US"/>
        </w:rPr>
      </w:pPr>
      <w:r>
        <w:rPr>
          <w:lang w:val="en-US"/>
        </w:rPr>
        <w:t>3a.3. SS administrator selects to reinsert the URL of the WSDL. Use case continues from step 3.</w:t>
      </w:r>
    </w:p>
    <w:p w:rsidR="00B40274" w:rsidRDefault="007361E9">
      <w:pPr>
        <w:ind w:left="1418"/>
        <w:rPr>
          <w:lang w:val="en-US"/>
        </w:rPr>
      </w:pPr>
      <w:r>
        <w:rPr>
          <w:lang w:val="en-US"/>
        </w:rPr>
        <w:t>3a.3a. SS administrator selects to terminate the use case.</w:t>
      </w:r>
    </w:p>
    <w:p w:rsidR="00B40274" w:rsidRDefault="007361E9">
      <w:pPr>
        <w:rPr>
          <w:lang w:val="en-US"/>
        </w:rPr>
      </w:pPr>
      <w:r>
        <w:rPr>
          <w:lang w:val="en-US"/>
        </w:rPr>
        <w:t>4a. The inserted URL already exists.</w:t>
      </w:r>
    </w:p>
    <w:p w:rsidR="00B40274" w:rsidRDefault="007361E9">
      <w:pPr>
        <w:ind w:left="709"/>
        <w:rPr>
          <w:lang w:val="en-US"/>
        </w:rPr>
      </w:pPr>
      <w:r>
        <w:rPr>
          <w:lang w:val="en-US"/>
        </w:rPr>
        <w:t>4a.1. System displays the error message “Failed to edit WSDL: WSDL address already exists.”.</w:t>
      </w:r>
    </w:p>
    <w:p w:rsidR="00B40274" w:rsidRDefault="007361E9">
      <w:pPr>
        <w:ind w:left="709"/>
        <w:rPr>
          <w:lang w:val="en-US"/>
        </w:rPr>
      </w:pPr>
      <w:r>
        <w:rPr>
          <w:lang w:val="en-US"/>
        </w:rPr>
        <w:t>4a.2. System logs the event “Edit WSDL failed” to the audit log.</w:t>
      </w:r>
    </w:p>
    <w:p w:rsidR="00B40274" w:rsidRDefault="007361E9">
      <w:pPr>
        <w:ind w:left="709"/>
        <w:rPr>
          <w:lang w:val="en-US"/>
        </w:rPr>
      </w:pPr>
      <w:r>
        <w:rPr>
          <w:lang w:val="en-US"/>
        </w:rPr>
        <w:t>4a.3. SS administrator selects to reinsert the URL of the WSDL. Use case continues from step 3.</w:t>
      </w:r>
    </w:p>
    <w:p w:rsidR="00B40274" w:rsidRDefault="007361E9">
      <w:pPr>
        <w:ind w:left="1418"/>
        <w:rPr>
          <w:lang w:val="en-US"/>
        </w:rPr>
      </w:pPr>
      <w:r>
        <w:rPr>
          <w:lang w:val="en-US"/>
        </w:rPr>
        <w:t>4a.3a. SS administrator selects to terminate the use case.</w:t>
      </w:r>
    </w:p>
    <w:p w:rsidR="00B40274" w:rsidRDefault="007361E9">
      <w:pPr>
        <w:rPr>
          <w:lang w:val="en-US"/>
        </w:rPr>
      </w:pPr>
      <w:r>
        <w:rPr>
          <w:lang w:val="en-US"/>
        </w:rPr>
        <w:t>5a. The process of refreshing the WSDL file terminated with an error message.</w:t>
      </w:r>
    </w:p>
    <w:p w:rsidR="00B40274" w:rsidRDefault="007361E9">
      <w:pPr>
        <w:ind w:left="709"/>
        <w:rPr>
          <w:lang w:val="en-US"/>
        </w:rPr>
      </w:pPr>
      <w:r>
        <w:rPr>
          <w:lang w:val="en-US"/>
        </w:rPr>
        <w:t xml:space="preserve">5a.1. System displays the error message “Failed to edit WSDL: 'X'” (where “X” is the </w:t>
      </w:r>
      <w:r>
        <w:rPr>
          <w:lang w:val="en-US"/>
        </w:rPr>
        <w:lastRenderedPageBreak/>
        <w:t>termination message from the refreshing process).</w:t>
      </w:r>
    </w:p>
    <w:p w:rsidR="00B40274" w:rsidRDefault="007361E9">
      <w:pPr>
        <w:ind w:left="709"/>
        <w:rPr>
          <w:lang w:val="en-US"/>
        </w:rPr>
      </w:pPr>
      <w:r>
        <w:rPr>
          <w:lang w:val="en-US"/>
        </w:rPr>
        <w:t>5a.2. System logs the event “Edit WSDL failed” to the audit log.</w:t>
      </w:r>
    </w:p>
    <w:p w:rsidR="00B40274" w:rsidRDefault="007361E9">
      <w:pPr>
        <w:ind w:left="709"/>
        <w:rPr>
          <w:lang w:val="en-US"/>
        </w:rPr>
      </w:pPr>
      <w:r>
        <w:rPr>
          <w:lang w:val="en-US"/>
        </w:rPr>
        <w:t>5a.3. SS administrator selects to reinsert the URL of the WSDL. Use case continues from step 3.</w:t>
      </w:r>
    </w:p>
    <w:p w:rsidR="00B40274" w:rsidRDefault="007361E9">
      <w:pPr>
        <w:ind w:left="1418"/>
        <w:rPr>
          <w:b/>
          <w:bCs/>
          <w:lang w:val="en-US"/>
        </w:rPr>
      </w:pPr>
      <w:r>
        <w:rPr>
          <w:lang w:val="en-US"/>
        </w:rPr>
        <w:t>5a.3a.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40" w:name="__RefHeading___Toc23875_634003673"/>
      <w:bookmarkStart w:id="41" w:name="_Toc439171891"/>
      <w:bookmarkEnd w:id="40"/>
      <w:r>
        <w:rPr>
          <w:lang w:val="en-US"/>
        </w:rPr>
        <w:t>UC SERVICE_10: Download and Parse WSDL</w:t>
      </w:r>
      <w:bookmarkEnd w:id="41"/>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Subfunction</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The system downloads the WSDL file from the given URL and reads the service descriptions from the WSDL file.</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lang w:val="en-US"/>
        </w:rPr>
      </w:pPr>
      <w:r>
        <w:rPr>
          <w:b/>
          <w:bCs/>
          <w:lang w:val="en-US"/>
        </w:rPr>
        <w:t>Trigger</w:t>
      </w:r>
      <w:r>
        <w:rPr>
          <w:lang w:val="en-US"/>
        </w:rPr>
        <w:t>:</w:t>
      </w:r>
    </w:p>
    <w:p w:rsidR="00B40274" w:rsidRDefault="007361E9">
      <w:pPr>
        <w:numPr>
          <w:ilvl w:val="0"/>
          <w:numId w:val="4"/>
        </w:numPr>
        <w:tabs>
          <w:tab w:val="left" w:pos="363"/>
        </w:tabs>
        <w:rPr>
          <w:lang w:val="en-US"/>
        </w:rPr>
      </w:pPr>
      <w:r>
        <w:rPr>
          <w:lang w:val="en-US"/>
        </w:rPr>
        <w:t xml:space="preserve">Step 5 of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BE4A36">
        <w:rPr>
          <w:lang w:val="en-US"/>
        </w:rPr>
        <w:t>3.1.9</w:t>
      </w:r>
      <w:r>
        <w:rPr>
          <w:lang w:val="en-US"/>
        </w:rPr>
        <w:fldChar w:fldCharType="end"/>
      </w:r>
      <w:r>
        <w:rPr>
          <w:lang w:val="en-US"/>
        </w:rPr>
        <w:t>.</w:t>
      </w:r>
    </w:p>
    <w:p w:rsidR="00B40274" w:rsidRDefault="007361E9">
      <w:pPr>
        <w:numPr>
          <w:ilvl w:val="0"/>
          <w:numId w:val="4"/>
        </w:numPr>
        <w:tabs>
          <w:tab w:val="left" w:pos="363"/>
        </w:tabs>
        <w:rPr>
          <w:b/>
          <w:bCs/>
          <w:lang w:val="en-US"/>
        </w:rPr>
      </w:pPr>
      <w:r>
        <w:rPr>
          <w:lang w:val="en-US"/>
        </w:rPr>
        <w:t xml:space="preserve">Step 2 of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BE4A36">
        <w:rPr>
          <w:lang w:val="en-US"/>
        </w:rPr>
        <w:t>3.1.16</w:t>
      </w:r>
      <w:r>
        <w:rPr>
          <w:lang w:val="en-US"/>
        </w:rPr>
        <w:fldChar w:fldCharType="end"/>
      </w:r>
      <w:r>
        <w:rPr>
          <w:lang w:val="en-US"/>
        </w:rPr>
        <w: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7"/>
        </w:numPr>
        <w:tabs>
          <w:tab w:val="left" w:pos="397"/>
        </w:tabs>
        <w:rPr>
          <w:lang w:val="en-US"/>
        </w:rPr>
      </w:pPr>
      <w:r>
        <w:rPr>
          <w:lang w:val="en-US"/>
        </w:rPr>
        <w:t>System verifies that the URL is well-formed.</w:t>
      </w:r>
    </w:p>
    <w:p w:rsidR="00B40274" w:rsidRDefault="007361E9">
      <w:pPr>
        <w:numPr>
          <w:ilvl w:val="0"/>
          <w:numId w:val="17"/>
        </w:numPr>
        <w:tabs>
          <w:tab w:val="left" w:pos="397"/>
        </w:tabs>
        <w:rPr>
          <w:lang w:val="en-US"/>
        </w:rPr>
      </w:pPr>
      <w:r>
        <w:rPr>
          <w:lang w:val="en-US"/>
        </w:rPr>
        <w:t>System verifies that the URL points to a valid XML file and downloads the file.</w:t>
      </w:r>
    </w:p>
    <w:p w:rsidR="00B40274" w:rsidRDefault="007361E9">
      <w:pPr>
        <w:numPr>
          <w:ilvl w:val="0"/>
          <w:numId w:val="17"/>
        </w:numPr>
        <w:tabs>
          <w:tab w:val="left" w:pos="397"/>
        </w:tabs>
        <w:rPr>
          <w:lang w:val="en-US"/>
        </w:rPr>
      </w:pPr>
      <w:r>
        <w:rPr>
          <w:lang w:val="en-US"/>
        </w:rPr>
        <w:t>System verifies that the downloaded file is a valid WSDL file.</w:t>
      </w:r>
    </w:p>
    <w:p w:rsidR="00B40274" w:rsidRDefault="007361E9">
      <w:pPr>
        <w:numPr>
          <w:ilvl w:val="0"/>
          <w:numId w:val="17"/>
        </w:numPr>
        <w:tabs>
          <w:tab w:val="left" w:pos="397"/>
        </w:tabs>
        <w:rPr>
          <w:lang w:val="en-US"/>
        </w:rPr>
      </w:pPr>
      <w:r>
        <w:rPr>
          <w:lang w:val="en-US"/>
        </w:rPr>
        <w:t>System parses the WSDL file for service descriptions. The following information is read for each service that has a port element with SOAP over HTTP binding described:</w:t>
      </w:r>
    </w:p>
    <w:p w:rsidR="00B40274" w:rsidRDefault="007361E9">
      <w:pPr>
        <w:numPr>
          <w:ilvl w:val="1"/>
          <w:numId w:val="4"/>
        </w:numPr>
        <w:tabs>
          <w:tab w:val="left" w:pos="726"/>
        </w:tabs>
        <w:rPr>
          <w:lang w:val="en-US"/>
        </w:rPr>
      </w:pPr>
      <w:r>
        <w:rPr>
          <w:lang w:val="en-US"/>
        </w:rPr>
        <w:t>service URL is read from the /definitions/service/port/address/@location attribute;</w:t>
      </w:r>
    </w:p>
    <w:p w:rsidR="00B40274" w:rsidRDefault="007361E9">
      <w:pPr>
        <w:numPr>
          <w:ilvl w:val="1"/>
          <w:numId w:val="4"/>
        </w:numPr>
        <w:tabs>
          <w:tab w:val="left" w:pos="726"/>
        </w:tabs>
        <w:rPr>
          <w:lang w:val="en-US"/>
        </w:rPr>
      </w:pPr>
      <w:r>
        <w:rPr>
          <w:lang w:val="en-US"/>
        </w:rPr>
        <w:t>service code is read from the /definitions/binding/operation/@name attribute;</w:t>
      </w:r>
    </w:p>
    <w:p w:rsidR="00B40274" w:rsidRDefault="007361E9">
      <w:pPr>
        <w:numPr>
          <w:ilvl w:val="1"/>
          <w:numId w:val="4"/>
        </w:numPr>
        <w:tabs>
          <w:tab w:val="left" w:pos="726"/>
        </w:tabs>
        <w:rPr>
          <w:lang w:val="en-US"/>
        </w:rPr>
      </w:pPr>
      <w:r>
        <w:rPr>
          <w:lang w:val="en-US"/>
        </w:rPr>
        <w:t>service version is read from the /definitions/binding/operation/xrd:version element;</w:t>
      </w:r>
    </w:p>
    <w:p w:rsidR="00B40274" w:rsidRDefault="007361E9">
      <w:pPr>
        <w:numPr>
          <w:ilvl w:val="1"/>
          <w:numId w:val="4"/>
        </w:numPr>
        <w:tabs>
          <w:tab w:val="left" w:pos="726"/>
        </w:tabs>
        <w:rPr>
          <w:b/>
          <w:bCs/>
          <w:lang w:val="en-US"/>
        </w:rPr>
      </w:pPr>
      <w:r>
        <w:rPr>
          <w:lang w:val="en-US"/>
        </w:rPr>
        <w:t>service title is read from the /definitions/portType/operation/documentation/xrd:title element.</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1a. The URL is malformed.</w:t>
      </w:r>
    </w:p>
    <w:p w:rsidR="00B40274" w:rsidRDefault="007361E9">
      <w:pPr>
        <w:ind w:left="709"/>
        <w:rPr>
          <w:lang w:val="en-US"/>
        </w:rPr>
      </w:pPr>
      <w:r>
        <w:rPr>
          <w:lang w:val="en-US"/>
        </w:rPr>
        <w:t xml:space="preserve">1a.1. Use case terminates with the error message “Malformed URL. WSDL URL must point to a WSDL file.”. </w:t>
      </w:r>
    </w:p>
    <w:p w:rsidR="00B40274" w:rsidRDefault="007361E9">
      <w:pPr>
        <w:rPr>
          <w:lang w:val="en-US"/>
        </w:rPr>
      </w:pPr>
      <w:r>
        <w:rPr>
          <w:lang w:val="en-US"/>
        </w:rPr>
        <w:t>2a. Downloading of the WSDL file failed.</w:t>
      </w:r>
    </w:p>
    <w:p w:rsidR="00B40274" w:rsidRDefault="007361E9">
      <w:pPr>
        <w:ind w:left="709"/>
        <w:rPr>
          <w:lang w:val="en-US"/>
        </w:rPr>
      </w:pPr>
      <w:r>
        <w:rPr>
          <w:lang w:val="en-US"/>
        </w:rPr>
        <w:t xml:space="preserve">2a.1. Use case terminates with the error message “Downloading WSDL failed. WSDL URL must point to a WSDL file.”. </w:t>
      </w:r>
    </w:p>
    <w:p w:rsidR="00B40274" w:rsidRDefault="007361E9">
      <w:pPr>
        <w:rPr>
          <w:lang w:val="en-US"/>
        </w:rPr>
      </w:pPr>
      <w:r>
        <w:rPr>
          <w:lang w:val="en-US"/>
        </w:rPr>
        <w:lastRenderedPageBreak/>
        <w:t>2b. The URL points to data that is not a valid XML file.</w:t>
      </w:r>
    </w:p>
    <w:p w:rsidR="00B40274" w:rsidRDefault="007361E9">
      <w:pPr>
        <w:ind w:left="709"/>
        <w:rPr>
          <w:lang w:val="en-US"/>
        </w:rPr>
      </w:pPr>
      <w:r>
        <w:rPr>
          <w:lang w:val="en-US"/>
        </w:rPr>
        <w:t>2b.1. Use case terminates with the error message “Incorrect file structure. WSDL URL must point to a WSDL file.”.</w:t>
      </w:r>
    </w:p>
    <w:p w:rsidR="00B40274" w:rsidRDefault="007361E9">
      <w:pPr>
        <w:rPr>
          <w:lang w:val="en-US"/>
        </w:rPr>
      </w:pPr>
      <w:r>
        <w:rPr>
          <w:lang w:val="en-US"/>
        </w:rPr>
        <w:t>3a. The validation of the WSDL failed.</w:t>
      </w:r>
    </w:p>
    <w:p w:rsidR="00B40274" w:rsidRDefault="007361E9">
      <w:pPr>
        <w:ind w:left="709"/>
        <w:rPr>
          <w:b/>
          <w:bCs/>
          <w:lang w:val="en-US"/>
        </w:rPr>
      </w:pPr>
      <w:r>
        <w:rPr>
          <w:lang w:val="en-US"/>
        </w:rPr>
        <w:t>3a.1. Use case terminates with an error message describing the validation exception.</w:t>
      </w:r>
    </w:p>
    <w:p w:rsidR="00B40274" w:rsidRDefault="007361E9">
      <w:pPr>
        <w:rPr>
          <w:b/>
          <w:bCs/>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42" w:name="__RefHeading___Toc5611_1322596079"/>
      <w:bookmarkStart w:id="43" w:name="_Toc439171892"/>
      <w:bookmarkEnd w:id="42"/>
      <w:r>
        <w:rPr>
          <w:lang w:val="en-US"/>
        </w:rPr>
        <w:t>UC SERVICE_44: Validate a WSDL</w:t>
      </w:r>
      <w:bookmarkEnd w:id="43"/>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Subfunction</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xml:space="preserve">: The system uses a WSDL validation program to validate a WSDL file. The location of the validation program is described by the system parameter </w:t>
      </w:r>
      <w:r>
        <w:rPr>
          <w:i/>
          <w:lang w:val="en-US"/>
        </w:rPr>
        <w:t>wsdl-validator-command</w:t>
      </w:r>
      <w:r>
        <w:rPr>
          <w:lang w:val="en-US"/>
        </w:rPr>
        <w:t>.</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lang w:val="en-US"/>
        </w:rPr>
      </w:pPr>
      <w:r>
        <w:rPr>
          <w:b/>
          <w:bCs/>
          <w:lang w:val="en-US"/>
        </w:rPr>
        <w:t>Trigger</w:t>
      </w:r>
      <w:r>
        <w:rPr>
          <w:lang w:val="en-US"/>
        </w:rPr>
        <w:t xml:space="preserve">: </w:t>
      </w:r>
    </w:p>
    <w:p w:rsidR="00B40274" w:rsidRDefault="007361E9">
      <w:pPr>
        <w:numPr>
          <w:ilvl w:val="0"/>
          <w:numId w:val="4"/>
        </w:numPr>
        <w:tabs>
          <w:tab w:val="left" w:pos="363"/>
        </w:tabs>
        <w:rPr>
          <w:lang w:val="en-US"/>
        </w:rPr>
      </w:pPr>
      <w:r>
        <w:rPr>
          <w:lang w:val="en-US"/>
        </w:rPr>
        <w:t xml:space="preserve">Step 6 of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BE4A36">
        <w:rPr>
          <w:lang w:val="en-US"/>
        </w:rPr>
        <w:t>3.1.9</w:t>
      </w:r>
      <w:r>
        <w:rPr>
          <w:lang w:val="en-US"/>
        </w:rPr>
        <w:fldChar w:fldCharType="end"/>
      </w:r>
      <w:r>
        <w:rPr>
          <w:lang w:val="en-US"/>
        </w:rPr>
        <w:t>.</w:t>
      </w:r>
    </w:p>
    <w:p w:rsidR="00B40274" w:rsidRDefault="007361E9">
      <w:pPr>
        <w:numPr>
          <w:ilvl w:val="0"/>
          <w:numId w:val="4"/>
        </w:numPr>
        <w:tabs>
          <w:tab w:val="left" w:pos="363"/>
        </w:tabs>
        <w:rPr>
          <w:b/>
          <w:bCs/>
          <w:lang w:val="en-US"/>
        </w:rPr>
      </w:pPr>
      <w:r>
        <w:rPr>
          <w:lang w:val="en-US"/>
        </w:rPr>
        <w:t xml:space="preserve">Step 3 of </w:t>
      </w:r>
      <w:r>
        <w:rPr>
          <w:lang w:val="en-US"/>
        </w:rPr>
        <w:fldChar w:fldCharType="begin"/>
      </w:r>
      <w:r>
        <w:rPr>
          <w:lang w:val="en-US"/>
        </w:rPr>
        <w:instrText xml:space="preserve"> REF __RefHeading___Toc23883_634003673 \r \h </w:instrText>
      </w:r>
      <w:r>
        <w:rPr>
          <w:lang w:val="en-US"/>
        </w:rPr>
      </w:r>
      <w:r>
        <w:rPr>
          <w:lang w:val="en-US"/>
        </w:rPr>
        <w:fldChar w:fldCharType="separate"/>
      </w:r>
      <w:r w:rsidR="00BE4A36">
        <w:rPr>
          <w:lang w:val="en-US"/>
        </w:rPr>
        <w:t>3.1.16</w:t>
      </w:r>
      <w:r>
        <w:rPr>
          <w:lang w:val="en-US"/>
        </w:rPr>
        <w:fldChar w:fldCharType="end"/>
      </w:r>
      <w:r>
        <w:rPr>
          <w:lang w:val="en-US"/>
        </w:rPr>
        <w: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8"/>
        </w:numPr>
        <w:tabs>
          <w:tab w:val="left" w:pos="397"/>
        </w:tabs>
        <w:rPr>
          <w:b/>
          <w:bCs/>
          <w:lang w:val="en-US"/>
        </w:rPr>
      </w:pPr>
      <w:r>
        <w:rPr>
          <w:lang w:val="en-US"/>
        </w:rPr>
        <w:t>System runs the validation program and verifies that the validation did not return any errors or warnings.</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1a. Validation errors were detected by WSDL validation program while validating the WSDL file.</w:t>
      </w:r>
    </w:p>
    <w:p w:rsidR="00B40274" w:rsidRDefault="007361E9">
      <w:pPr>
        <w:ind w:left="709"/>
        <w:rPr>
          <w:lang w:val="en-US"/>
        </w:rPr>
      </w:pPr>
      <w:r>
        <w:rPr>
          <w:lang w:val="en-US"/>
        </w:rPr>
        <w:t>1a.1. Use case terminates with an error message “</w:t>
      </w:r>
      <w:r>
        <w:t>WSDL ('X') validation failed” and displays the WSDL validator output „Y” (where 'X' is the URL of the WSDL and 'Y' is the reason of the failure)</w:t>
      </w:r>
      <w:r>
        <w:rPr>
          <w:lang w:val="en-US"/>
        </w:rPr>
        <w:t>.</w:t>
      </w:r>
    </w:p>
    <w:p w:rsidR="00B40274" w:rsidRDefault="007361E9">
      <w:pPr>
        <w:rPr>
          <w:lang w:val="en-US"/>
        </w:rPr>
      </w:pPr>
      <w:r>
        <w:rPr>
          <w:lang w:val="en-US"/>
        </w:rPr>
        <w:t>1b. Warnings were detected by WSDL validation program while validating the WSDL file.</w:t>
      </w:r>
    </w:p>
    <w:p w:rsidR="00B40274" w:rsidRDefault="007361E9">
      <w:pPr>
        <w:ind w:left="709"/>
        <w:rPr>
          <w:lang w:val="en-US"/>
        </w:rPr>
      </w:pPr>
      <w:r>
        <w:rPr>
          <w:lang w:val="en-US"/>
        </w:rPr>
        <w:t>1b.1. Use case terminates with a warning message “</w:t>
      </w:r>
      <w:r>
        <w:t>'X'” (where 'X' is the warning message)</w:t>
      </w:r>
      <w:r>
        <w:rPr>
          <w:lang w:val="en-US"/>
        </w:rPr>
        <w:t>.</w:t>
      </w:r>
    </w:p>
    <w:p w:rsidR="00B40274" w:rsidRDefault="007361E9">
      <w:pPr>
        <w:rPr>
          <w:lang w:val="en-US"/>
        </w:rPr>
      </w:pPr>
      <w:r>
        <w:rPr>
          <w:lang w:val="en-US"/>
        </w:rPr>
        <w:t>1c. The validation program crashed while validating the WSDL file.</w:t>
      </w:r>
    </w:p>
    <w:p w:rsidR="00B40274" w:rsidRDefault="007361E9">
      <w:pPr>
        <w:ind w:left="709"/>
        <w:rPr>
          <w:b/>
          <w:bCs/>
          <w:lang w:val="en-US"/>
        </w:rPr>
      </w:pPr>
      <w:r>
        <w:rPr>
          <w:lang w:val="en-US"/>
        </w:rPr>
        <w:t>1c.1. Use case terminates with an error message “WSDL ('X') validation failed” and displays the WSDL validator output „Y” (where 'X' is the URL of the WSDL and 'Y' is the reason of the failure).</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44" w:name="__RefHeading___Toc23877_634003673"/>
      <w:bookmarkStart w:id="45" w:name="_Toc439171893"/>
      <w:bookmarkEnd w:id="44"/>
      <w:r>
        <w:rPr>
          <w:lang w:val="en-US"/>
        </w:rPr>
        <w:lastRenderedPageBreak/>
        <w:t>UC SERVICE_11: Parse User Input</w:t>
      </w:r>
      <w:bookmarkEnd w:id="45"/>
    </w:p>
    <w:p w:rsidR="00B40274" w:rsidRDefault="007361E9">
      <w:pPr>
        <w:rPr>
          <w:b/>
          <w:bCs/>
          <w:lang w:val="en-US"/>
        </w:rPr>
      </w:pPr>
      <w:r>
        <w:rPr>
          <w:b/>
          <w:bCs/>
          <w:lang w:val="en-US"/>
        </w:rPr>
        <w:t>System</w:t>
      </w:r>
      <w:r>
        <w:rPr>
          <w:lang w:val="en-US"/>
        </w:rPr>
        <w:t>: Security server, central server</w:t>
      </w:r>
    </w:p>
    <w:p w:rsidR="00B40274" w:rsidRDefault="007361E9">
      <w:pPr>
        <w:rPr>
          <w:b/>
          <w:bCs/>
          <w:lang w:val="en-US"/>
        </w:rPr>
      </w:pPr>
      <w:r>
        <w:rPr>
          <w:b/>
          <w:bCs/>
          <w:lang w:val="en-US"/>
        </w:rPr>
        <w:t>Level</w:t>
      </w:r>
      <w:r>
        <w:rPr>
          <w:lang w:val="en-US"/>
        </w:rPr>
        <w:t>: Subfunction</w:t>
      </w:r>
    </w:p>
    <w:p w:rsidR="00B40274" w:rsidRDefault="007361E9">
      <w:pPr>
        <w:rPr>
          <w:b/>
          <w:bCs/>
          <w:lang w:val="en-US"/>
        </w:rPr>
      </w:pPr>
      <w:r>
        <w:rPr>
          <w:b/>
          <w:bCs/>
          <w:lang w:val="en-US"/>
        </w:rPr>
        <w:t>Component</w:t>
      </w:r>
      <w:r>
        <w:rPr>
          <w:lang w:val="en-US"/>
        </w:rPr>
        <w:t>: Security server, central server</w:t>
      </w:r>
    </w:p>
    <w:p w:rsidR="00B40274" w:rsidRDefault="007361E9">
      <w:pPr>
        <w:rPr>
          <w:b/>
          <w:bCs/>
          <w:lang w:val="en-US"/>
        </w:rPr>
      </w:pPr>
      <w:r>
        <w:rPr>
          <w:b/>
          <w:bCs/>
          <w:lang w:val="en-US"/>
        </w:rPr>
        <w:t>Actors</w:t>
      </w:r>
      <w:r>
        <w:rPr>
          <w:lang w:val="en-US"/>
        </w:rPr>
        <w:t>: -</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System parses the user input and verifies that the input is well formatted.</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lang w:val="en-US"/>
        </w:rPr>
      </w:pPr>
      <w:r>
        <w:rPr>
          <w:b/>
          <w:bCs/>
          <w:lang w:val="en-US"/>
        </w:rPr>
        <w:t>Trigger</w:t>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__RefHeading___Toc23871_634003673 \r \h </w:instrText>
      </w:r>
      <w:r>
        <w:rPr>
          <w:lang w:val="en-US"/>
        </w:rPr>
      </w:r>
      <w:r>
        <w:rPr>
          <w:lang w:val="en-US"/>
        </w:rPr>
        <w:fldChar w:fldCharType="separate"/>
      </w:r>
      <w:r w:rsidR="00BE4A36">
        <w:rPr>
          <w:lang w:val="en-US"/>
        </w:rPr>
        <w:t>3.1.9</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3.1.10</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4 of </w:t>
      </w:r>
      <w:r>
        <w:rPr>
          <w:lang w:val="en-US"/>
        </w:rPr>
        <w:fldChar w:fldCharType="begin"/>
      </w:r>
      <w:r>
        <w:rPr>
          <w:lang w:val="en-US"/>
        </w:rPr>
        <w:instrText xml:space="preserve"> REF __RefHeading___Toc23881_634003673 \r \h </w:instrText>
      </w:r>
      <w:r>
        <w:rPr>
          <w:lang w:val="en-US"/>
        </w:rPr>
      </w:r>
      <w:r>
        <w:rPr>
          <w:lang w:val="en-US"/>
        </w:rPr>
        <w:fldChar w:fldCharType="separate"/>
      </w:r>
      <w:r w:rsidR="00BE4A36">
        <w:rPr>
          <w:lang w:val="en-US"/>
        </w:rPr>
        <w:t>3.1.15</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__RefHeading___Toc23893_634003673 \r \h </w:instrText>
      </w:r>
      <w:r>
        <w:rPr>
          <w:lang w:val="en-US"/>
        </w:rPr>
      </w:r>
      <w:r>
        <w:rPr>
          <w:lang w:val="en-US"/>
        </w:rPr>
        <w:fldChar w:fldCharType="separate"/>
      </w:r>
      <w:r w:rsidR="00BE4A36">
        <w:rPr>
          <w:lang w:val="en-US"/>
        </w:rPr>
        <w:t>3.1.21</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__RefHeading___Toc23897_634003673 \r \h </w:instrText>
      </w:r>
      <w:r>
        <w:rPr>
          <w:lang w:val="en-US"/>
        </w:rPr>
      </w:r>
      <w:r>
        <w:rPr>
          <w:lang w:val="en-US"/>
        </w:rPr>
        <w:fldChar w:fldCharType="separate"/>
      </w:r>
      <w:r w:rsidR="00BE4A36">
        <w:rPr>
          <w:lang w:val="en-US"/>
        </w:rPr>
        <w:t>3.1.23</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__RefHeading___Toc23905_634003673 \r \h </w:instrText>
      </w:r>
      <w:r>
        <w:rPr>
          <w:lang w:val="en-US"/>
        </w:rPr>
      </w:r>
      <w:r>
        <w:rPr>
          <w:lang w:val="en-US"/>
        </w:rPr>
        <w:fldChar w:fldCharType="separate"/>
      </w:r>
      <w:r w:rsidR="00BE4A36">
        <w:rPr>
          <w:lang w:val="en-US"/>
        </w:rPr>
        <w:t>3.1.27</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__RefHeading___Toc23911_634003673 \r \h </w:instrText>
      </w:r>
      <w:r>
        <w:rPr>
          <w:lang w:val="en-US"/>
        </w:rPr>
      </w:r>
      <w:r>
        <w:rPr>
          <w:lang w:val="en-US"/>
        </w:rPr>
        <w:fldChar w:fldCharType="separate"/>
      </w:r>
      <w:r w:rsidR="00BE4A36">
        <w:rPr>
          <w:lang w:val="en-US"/>
        </w:rPr>
        <w:t>3.1.30</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__RefHeading___Toc23923_634003673 \r \h </w:instrText>
      </w:r>
      <w:r>
        <w:rPr>
          <w:lang w:val="en-US"/>
        </w:rPr>
      </w:r>
      <w:r>
        <w:rPr>
          <w:lang w:val="en-US"/>
        </w:rPr>
        <w:fldChar w:fldCharType="separate"/>
      </w:r>
      <w:r w:rsidR="00BE4A36">
        <w:rPr>
          <w:lang w:val="en-US"/>
        </w:rPr>
        <w:t>3.2.4</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__RefHeading___Toc23929_634003673 \r \h </w:instrText>
      </w:r>
      <w:r>
        <w:rPr>
          <w:lang w:val="en-US"/>
        </w:rPr>
      </w:r>
      <w:r>
        <w:rPr>
          <w:lang w:val="en-US"/>
        </w:rPr>
        <w:fldChar w:fldCharType="separate"/>
      </w:r>
      <w:r w:rsidR="00BE4A36">
        <w:rPr>
          <w:lang w:val="en-US"/>
        </w:rPr>
        <w:t>3.2.7</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Step 3 of </w:t>
      </w:r>
      <w:r>
        <w:rPr>
          <w:lang w:val="en-US"/>
        </w:rPr>
        <w:fldChar w:fldCharType="begin"/>
      </w:r>
      <w:r>
        <w:rPr>
          <w:lang w:val="en-US"/>
        </w:rPr>
        <w:instrText xml:space="preserve"> REF __RefHeading___Toc23941_634003673 \r \h </w:instrText>
      </w:r>
      <w:r>
        <w:rPr>
          <w:lang w:val="en-US"/>
        </w:rPr>
      </w:r>
      <w:r>
        <w:rPr>
          <w:lang w:val="en-US"/>
        </w:rPr>
        <w:fldChar w:fldCharType="separate"/>
      </w:r>
      <w:r w:rsidR="00BE4A36">
        <w:rPr>
          <w:lang w:val="en-US"/>
        </w:rPr>
        <w:t>3.2.13</w:t>
      </w:r>
      <w:r>
        <w:rPr>
          <w:lang w:val="en-US"/>
        </w:rPr>
        <w:fldChar w:fldCharType="end"/>
      </w:r>
      <w:r>
        <w:rPr>
          <w:lang w:val="en-US"/>
        </w:rPr>
        <w:t>.</w:t>
      </w:r>
    </w:p>
    <w:p w:rsidR="00B40274" w:rsidRDefault="007361E9">
      <w:pPr>
        <w:numPr>
          <w:ilvl w:val="0"/>
          <w:numId w:val="4"/>
        </w:numPr>
        <w:tabs>
          <w:tab w:val="left" w:pos="363"/>
        </w:tabs>
        <w:rPr>
          <w:b/>
          <w:bCs/>
          <w:lang w:val="en-US"/>
        </w:rPr>
      </w:pPr>
      <w:r>
        <w:rPr>
          <w:lang w:val="en-US"/>
        </w:rPr>
        <w:t xml:space="preserve">Step 3 of </w:t>
      </w:r>
      <w:r>
        <w:rPr>
          <w:lang w:val="en-US"/>
        </w:rPr>
        <w:fldChar w:fldCharType="begin"/>
      </w:r>
      <w:r>
        <w:rPr>
          <w:lang w:val="en-US"/>
        </w:rPr>
        <w:instrText xml:space="preserve"> REF __RefHeading___Toc23943_634003673 \r \h </w:instrText>
      </w:r>
      <w:r>
        <w:rPr>
          <w:lang w:val="en-US"/>
        </w:rPr>
      </w:r>
      <w:r>
        <w:rPr>
          <w:lang w:val="en-US"/>
        </w:rPr>
        <w:fldChar w:fldCharType="separate"/>
      </w:r>
      <w:r w:rsidR="00BE4A36">
        <w:rPr>
          <w:lang w:val="en-US"/>
        </w:rPr>
        <w:t>3.2.14</w:t>
      </w:r>
      <w:r>
        <w:rPr>
          <w:lang w:val="en-US"/>
        </w:rPr>
        <w:fldChar w:fldCharType="end"/>
      </w:r>
      <w:r>
        <w:rPr>
          <w:lang w:val="en-US"/>
        </w:rPr>
        <w: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19"/>
        </w:numPr>
        <w:tabs>
          <w:tab w:val="left" w:pos="397"/>
        </w:tabs>
        <w:rPr>
          <w:lang w:val="en-US"/>
        </w:rPr>
      </w:pPr>
      <w:r>
        <w:rPr>
          <w:lang w:val="en-US"/>
        </w:rPr>
        <w:t>System removes leading and trailing whitespaces.</w:t>
      </w:r>
    </w:p>
    <w:p w:rsidR="00B40274" w:rsidRDefault="007361E9">
      <w:pPr>
        <w:numPr>
          <w:ilvl w:val="0"/>
          <w:numId w:val="19"/>
        </w:numPr>
        <w:tabs>
          <w:tab w:val="left" w:pos="397"/>
        </w:tabs>
        <w:rPr>
          <w:lang w:val="en-US"/>
        </w:rPr>
      </w:pPr>
      <w:r>
        <w:rPr>
          <w:lang w:val="en-US"/>
        </w:rPr>
        <w:t>System verifies that mandatory fields are filled.</w:t>
      </w:r>
    </w:p>
    <w:p w:rsidR="00B40274" w:rsidRDefault="007361E9">
      <w:pPr>
        <w:numPr>
          <w:ilvl w:val="0"/>
          <w:numId w:val="19"/>
        </w:numPr>
        <w:tabs>
          <w:tab w:val="left" w:pos="397"/>
        </w:tabs>
        <w:rPr>
          <w:sz w:val="6"/>
          <w:szCs w:val="12"/>
          <w:lang w:val="en-US"/>
        </w:rPr>
      </w:pPr>
      <w:r>
        <w:rPr>
          <w:lang w:val="en-US"/>
        </w:rPr>
        <w:t>System verifies that the user input does not exceed 255 characters.</w:t>
      </w:r>
    </w:p>
    <w:p w:rsidR="00B40274" w:rsidRDefault="00B40274">
      <w:pPr>
        <w:spacing w:after="0"/>
        <w:rPr>
          <w:sz w:val="6"/>
          <w:szCs w:val="12"/>
          <w:lang w:val="en-US"/>
        </w:rPr>
      </w:pPr>
    </w:p>
    <w:p w:rsidR="00B40274" w:rsidRDefault="007361E9">
      <w:pPr>
        <w:rPr>
          <w:lang w:val="en-US"/>
        </w:rPr>
      </w:pPr>
      <w:r>
        <w:rPr>
          <w:b/>
          <w:bCs/>
          <w:lang w:val="en-US"/>
        </w:rPr>
        <w:t>Extensions</w:t>
      </w:r>
      <w:r>
        <w:rPr>
          <w:lang w:val="en-US"/>
        </w:rPr>
        <w:t>:</w:t>
      </w:r>
    </w:p>
    <w:p w:rsidR="00B40274" w:rsidRDefault="007361E9">
      <w:pPr>
        <w:rPr>
          <w:lang w:val="en-US"/>
        </w:rPr>
      </w:pPr>
      <w:r>
        <w:rPr>
          <w:lang w:val="en-US"/>
        </w:rPr>
        <w:t>2a. One or more mandatory fields are not filled.</w:t>
      </w:r>
    </w:p>
    <w:p w:rsidR="00B40274" w:rsidRDefault="007361E9">
      <w:pPr>
        <w:ind w:left="709"/>
        <w:rPr>
          <w:lang w:val="en-US"/>
        </w:rPr>
      </w:pPr>
      <w:r>
        <w:rPr>
          <w:lang w:val="en-US"/>
        </w:rPr>
        <w:t xml:space="preserve">2a.1. Use case terminates with the error message “Missing parameter: 'X'” (where “X” is the name of the missing parameter). </w:t>
      </w:r>
    </w:p>
    <w:p w:rsidR="00B40274" w:rsidRDefault="007361E9">
      <w:pPr>
        <w:rPr>
          <w:lang w:val="en-US"/>
        </w:rPr>
      </w:pPr>
      <w:r>
        <w:rPr>
          <w:lang w:val="en-US"/>
        </w:rPr>
        <w:t>3a. The user input exceeds 255 characters.</w:t>
      </w:r>
    </w:p>
    <w:p w:rsidR="00B40274" w:rsidRDefault="007361E9">
      <w:pPr>
        <w:ind w:left="720"/>
        <w:rPr>
          <w:b/>
          <w:bCs/>
          <w:lang w:val="en-US"/>
        </w:rPr>
      </w:pPr>
      <w:r>
        <w:rPr>
          <w:lang w:val="en-US"/>
        </w:rPr>
        <w:t>3a.1. Use case terminates with the error message "Parameter 'X' input exceeds 255 characters" (where “X” is the name of the parameter).</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46" w:name="__RefHeading___Toc23879_634003673"/>
      <w:bookmarkStart w:id="47" w:name="_Toc439171894"/>
      <w:bookmarkEnd w:id="46"/>
      <w:r>
        <w:rPr>
          <w:lang w:val="en-US"/>
        </w:rPr>
        <w:t>UC SERVICE_12: Enable a WSDL</w:t>
      </w:r>
      <w:bookmarkEnd w:id="47"/>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lastRenderedPageBreak/>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enables a WSDL. The services included in the WSDL will be available for the service clients.</w:t>
      </w:r>
    </w:p>
    <w:p w:rsidR="00B40274" w:rsidRDefault="007361E9">
      <w:pPr>
        <w:rPr>
          <w:b/>
          <w:bCs/>
          <w:lang w:val="en-US"/>
        </w:rPr>
      </w:pPr>
      <w:r>
        <w:rPr>
          <w:b/>
          <w:bCs/>
          <w:lang w:val="en-US"/>
        </w:rPr>
        <w:t>Preconditions</w:t>
      </w:r>
      <w:r>
        <w:rPr>
          <w:lang w:val="en-US"/>
        </w:rPr>
        <w:t>: The WSDL is disabled.</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WSDL has been enabled.</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make the services described in a WSDL available for the service clients.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0"/>
        </w:numPr>
        <w:tabs>
          <w:tab w:val="left" w:pos="397"/>
        </w:tabs>
        <w:rPr>
          <w:lang w:val="en-US"/>
        </w:rPr>
      </w:pPr>
      <w:r>
        <w:rPr>
          <w:lang w:val="en-US"/>
        </w:rPr>
        <w:t>SS administrator selects to enable a WSDL.</w:t>
      </w:r>
    </w:p>
    <w:p w:rsidR="00B40274" w:rsidRDefault="007361E9">
      <w:pPr>
        <w:numPr>
          <w:ilvl w:val="0"/>
          <w:numId w:val="20"/>
        </w:numPr>
        <w:tabs>
          <w:tab w:val="left" w:pos="397"/>
        </w:tabs>
        <w:rPr>
          <w:lang w:val="en-US"/>
        </w:rPr>
      </w:pPr>
      <w:r>
        <w:rPr>
          <w:lang w:val="en-US"/>
        </w:rPr>
        <w:t>System activates the WSDL.</w:t>
      </w:r>
    </w:p>
    <w:p w:rsidR="00B40274" w:rsidRDefault="007361E9">
      <w:pPr>
        <w:numPr>
          <w:ilvl w:val="0"/>
          <w:numId w:val="20"/>
        </w:numPr>
        <w:tabs>
          <w:tab w:val="left" w:pos="397"/>
        </w:tabs>
        <w:rPr>
          <w:b/>
          <w:bCs/>
          <w:lang w:val="en-US"/>
        </w:rPr>
      </w:pPr>
      <w:r>
        <w:rPr>
          <w:lang w:val="en-US"/>
        </w:rPr>
        <w:t>System logs the event “Enable WSDL”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48" w:name="__RefHeading___Toc23881_634003673"/>
      <w:bookmarkStart w:id="49" w:name="_Toc439171895"/>
      <w:bookmarkEnd w:id="48"/>
      <w:r>
        <w:rPr>
          <w:lang w:val="en-US"/>
        </w:rPr>
        <w:t>UC SERVICE_13: Disable a WSDL</w:t>
      </w:r>
      <w:bookmarkEnd w:id="49"/>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disables a WSDL. The services included in the WSDL will not be available for service clients. Clients who request to use these services will get the notice message inserted by SS administrator as a response.</w:t>
      </w:r>
    </w:p>
    <w:p w:rsidR="00B40274" w:rsidRDefault="007361E9">
      <w:pPr>
        <w:rPr>
          <w:b/>
          <w:bCs/>
          <w:lang w:val="en-US"/>
        </w:rPr>
      </w:pPr>
      <w:r>
        <w:rPr>
          <w:b/>
          <w:bCs/>
          <w:lang w:val="en-US"/>
        </w:rPr>
        <w:t>Preconditions</w:t>
      </w:r>
      <w:r>
        <w:rPr>
          <w:lang w:val="en-US"/>
        </w:rPr>
        <w:t>: The WSDL is not disabled.</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SS administrator wants make the services described in the WSDL unavailable for the service clients.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1"/>
        </w:numPr>
        <w:tabs>
          <w:tab w:val="left" w:pos="397"/>
        </w:tabs>
        <w:rPr>
          <w:lang w:val="en-US"/>
        </w:rPr>
      </w:pPr>
      <w:r>
        <w:rPr>
          <w:lang w:val="en-US"/>
        </w:rPr>
        <w:t>SS administrator selects to disable a WSDL.</w:t>
      </w:r>
    </w:p>
    <w:p w:rsidR="00B40274" w:rsidRDefault="007361E9">
      <w:pPr>
        <w:numPr>
          <w:ilvl w:val="0"/>
          <w:numId w:val="21"/>
        </w:numPr>
        <w:tabs>
          <w:tab w:val="left" w:pos="397"/>
        </w:tabs>
        <w:rPr>
          <w:lang w:val="en-US"/>
        </w:rPr>
      </w:pPr>
      <w:r>
        <w:rPr>
          <w:lang w:val="en-US"/>
        </w:rPr>
        <w:t>System asks for notice message that will be sent as a response to service clients trying to access services described in the WSDL.</w:t>
      </w:r>
    </w:p>
    <w:p w:rsidR="00B40274" w:rsidRDefault="007361E9">
      <w:pPr>
        <w:numPr>
          <w:ilvl w:val="0"/>
          <w:numId w:val="21"/>
        </w:numPr>
        <w:tabs>
          <w:tab w:val="left" w:pos="397"/>
        </w:tabs>
        <w:rPr>
          <w:lang w:val="en-US"/>
        </w:rPr>
      </w:pPr>
      <w:r>
        <w:rPr>
          <w:lang w:val="en-US"/>
        </w:rPr>
        <w:t>SS administrator inserts the message.</w:t>
      </w:r>
    </w:p>
    <w:p w:rsidR="00B40274" w:rsidRDefault="007361E9">
      <w:pPr>
        <w:numPr>
          <w:ilvl w:val="0"/>
          <w:numId w:val="21"/>
        </w:numPr>
        <w:tabs>
          <w:tab w:val="left" w:pos="397"/>
        </w:tabs>
        <w:rPr>
          <w:lang w:val="en-US"/>
        </w:rPr>
      </w:pPr>
      <w:r>
        <w:rPr>
          <w:lang w:val="en-US"/>
        </w:rPr>
        <w:t xml:space="preserve">System parses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21"/>
        </w:numPr>
        <w:tabs>
          <w:tab w:val="left" w:pos="397"/>
        </w:tabs>
        <w:rPr>
          <w:lang w:val="en-US"/>
        </w:rPr>
      </w:pPr>
      <w:r>
        <w:rPr>
          <w:lang w:val="en-US"/>
        </w:rPr>
        <w:t xml:space="preserve">System disables the services described in the WSDL. Service clients trying to access the disabled services will get the following error message as response: “Service X is disabled: Y”, where “X” is the X-Road identifier of the service and “Y” is the inserted </w:t>
      </w:r>
      <w:r>
        <w:rPr>
          <w:lang w:val="en-US"/>
        </w:rPr>
        <w:lastRenderedPageBreak/>
        <w:t>notice message.</w:t>
      </w:r>
    </w:p>
    <w:p w:rsidR="00B40274" w:rsidRDefault="007361E9">
      <w:pPr>
        <w:numPr>
          <w:ilvl w:val="0"/>
          <w:numId w:val="21"/>
        </w:numPr>
        <w:tabs>
          <w:tab w:val="left" w:pos="397"/>
        </w:tabs>
        <w:rPr>
          <w:b/>
          <w:bCs/>
          <w:lang w:val="en-US"/>
        </w:rPr>
      </w:pPr>
      <w:r>
        <w:rPr>
          <w:lang w:val="en-US"/>
        </w:rPr>
        <w:t>System logs the event “Disable WSDL”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SS administrator terminates the use case.</w:t>
      </w:r>
    </w:p>
    <w:p w:rsidR="00B40274" w:rsidRDefault="007361E9">
      <w:pPr>
        <w:rPr>
          <w:lang w:val="en-US"/>
        </w:rPr>
      </w:pPr>
      <w:r>
        <w:rPr>
          <w:lang w:val="en-US"/>
        </w:rPr>
        <w:t>4a. The process of parsing the user input terminated with an error message.</w:t>
      </w:r>
    </w:p>
    <w:p w:rsidR="00B40274" w:rsidRDefault="007361E9">
      <w:pPr>
        <w:ind w:left="709"/>
        <w:rPr>
          <w:lang w:val="en-US"/>
        </w:rPr>
      </w:pPr>
      <w:r>
        <w:rPr>
          <w:lang w:val="en-US"/>
        </w:rPr>
        <w:t>4a.1. System displays the error message “X” (where “X” is the termination message from the parsing process).</w:t>
      </w:r>
    </w:p>
    <w:p w:rsidR="00B40274" w:rsidRDefault="007361E9">
      <w:pPr>
        <w:ind w:left="709"/>
        <w:rPr>
          <w:lang w:val="en-US"/>
        </w:rPr>
      </w:pPr>
      <w:r>
        <w:rPr>
          <w:lang w:val="en-US"/>
        </w:rPr>
        <w:t>4a.2. System logs the event “Disable WSDL failed” to the audit log.</w:t>
      </w:r>
    </w:p>
    <w:p w:rsidR="00B40274" w:rsidRDefault="007361E9">
      <w:pPr>
        <w:ind w:left="709"/>
        <w:rPr>
          <w:lang w:val="en-US"/>
        </w:rPr>
      </w:pPr>
      <w:r>
        <w:rPr>
          <w:lang w:val="en-US"/>
        </w:rPr>
        <w:t>4a.3. SS administrator selects to reinsert the message. Use case continues from step 4.</w:t>
      </w:r>
    </w:p>
    <w:p w:rsidR="00B40274" w:rsidRDefault="007361E9">
      <w:pPr>
        <w:ind w:left="1418"/>
        <w:rPr>
          <w:b/>
          <w:bCs/>
          <w:lang w:val="en-US"/>
        </w:rPr>
      </w:pPr>
      <w:r>
        <w:rPr>
          <w:lang w:val="en-US"/>
        </w:rPr>
        <w:t>4a.3a.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50" w:name="__RefHeading___Toc23883_634003673"/>
      <w:bookmarkStart w:id="51" w:name="_Toc439171896"/>
      <w:bookmarkEnd w:id="50"/>
      <w:r>
        <w:rPr>
          <w:lang w:val="en-US"/>
        </w:rPr>
        <w:t>UC SERVICE_14: Refresh a WSDL</w:t>
      </w:r>
      <w:bookmarkEnd w:id="51"/>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refreshes a WSDL. System reloads the WSDL file from the WSDL address.</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lang w:val="en-US"/>
        </w:rPr>
      </w:pPr>
      <w:r>
        <w:rPr>
          <w:b/>
          <w:bCs/>
          <w:lang w:val="en-US"/>
        </w:rPr>
        <w:t>Trigger</w:t>
      </w:r>
      <w:r>
        <w:rPr>
          <w:lang w:val="en-US"/>
        </w:rPr>
        <w:t xml:space="preserve">: </w:t>
      </w:r>
    </w:p>
    <w:p w:rsidR="00B40274" w:rsidRDefault="007361E9">
      <w:pPr>
        <w:numPr>
          <w:ilvl w:val="0"/>
          <w:numId w:val="4"/>
        </w:numPr>
        <w:tabs>
          <w:tab w:val="left" w:pos="363"/>
        </w:tabs>
        <w:rPr>
          <w:lang w:val="en-US"/>
        </w:rPr>
      </w:pPr>
      <w:r>
        <w:rPr>
          <w:lang w:val="en-US"/>
        </w:rPr>
        <w:t>SS administrator wants to refresh a WSDL.</w:t>
      </w:r>
    </w:p>
    <w:p w:rsidR="00B40274" w:rsidRDefault="007361E9">
      <w:pPr>
        <w:numPr>
          <w:ilvl w:val="0"/>
          <w:numId w:val="4"/>
        </w:numPr>
        <w:tabs>
          <w:tab w:val="left" w:pos="363"/>
        </w:tabs>
        <w:rPr>
          <w:b/>
          <w:bCs/>
          <w:lang w:val="en-US"/>
        </w:rPr>
      </w:pPr>
      <w:r>
        <w:rPr>
          <w:lang w:val="en-US"/>
        </w:rPr>
        <w:t xml:space="preserve">Step 5 of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3.1.10</w:t>
      </w:r>
      <w:r>
        <w:rPr>
          <w:lang w:val="en-US"/>
        </w:rPr>
        <w:fldChar w:fldCharType="end"/>
      </w:r>
      <w:r>
        <w:rPr>
          <w:lang w:val="en-US"/>
        </w:rPr>
        <w: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2"/>
        </w:numPr>
        <w:tabs>
          <w:tab w:val="left" w:pos="397"/>
        </w:tabs>
        <w:rPr>
          <w:lang w:val="en-US"/>
        </w:rPr>
      </w:pPr>
      <w:r>
        <w:rPr>
          <w:lang w:val="en-US"/>
        </w:rPr>
        <w:t>SS administrator selects to refresh the WSDL.</w:t>
      </w:r>
    </w:p>
    <w:p w:rsidR="00B40274" w:rsidRDefault="007361E9">
      <w:pPr>
        <w:numPr>
          <w:ilvl w:val="0"/>
          <w:numId w:val="22"/>
        </w:numPr>
        <w:tabs>
          <w:tab w:val="left" w:pos="397"/>
        </w:tabs>
        <w:rPr>
          <w:lang w:val="en-US"/>
        </w:rPr>
      </w:pPr>
      <w:r>
        <w:rPr>
          <w:lang w:val="en-US"/>
        </w:rPr>
        <w:t xml:space="preserve">System downloads the WSDL file from the WSDL URL and reads service information from the downloaded file: </w:t>
      </w:r>
      <w:r>
        <w:rPr>
          <w:lang w:val="en-US"/>
        </w:rPr>
        <w:fldChar w:fldCharType="begin"/>
      </w:r>
      <w:r>
        <w:rPr>
          <w:lang w:val="en-US"/>
        </w:rPr>
        <w:instrText xml:space="preserve"> REF __RefHeading___Toc23875_634003673 \r \h </w:instrText>
      </w:r>
      <w:r>
        <w:rPr>
          <w:lang w:val="en-US"/>
        </w:rPr>
      </w:r>
      <w:r>
        <w:rPr>
          <w:lang w:val="en-US"/>
        </w:rPr>
        <w:fldChar w:fldCharType="separate"/>
      </w:r>
      <w:r w:rsidR="00BE4A36">
        <w:rPr>
          <w:lang w:val="en-US"/>
        </w:rPr>
        <w:t>3.1.11</w:t>
      </w:r>
      <w:r>
        <w:rPr>
          <w:lang w:val="en-US"/>
        </w:rPr>
        <w:fldChar w:fldCharType="end"/>
      </w:r>
      <w:r>
        <w:rPr>
          <w:lang w:val="en-US"/>
        </w:rPr>
        <w:t>.</w:t>
      </w:r>
    </w:p>
    <w:p w:rsidR="00B40274" w:rsidRDefault="007361E9">
      <w:pPr>
        <w:numPr>
          <w:ilvl w:val="0"/>
          <w:numId w:val="22"/>
        </w:numPr>
        <w:tabs>
          <w:tab w:val="left" w:pos="397"/>
        </w:tabs>
        <w:rPr>
          <w:lang w:val="en-US"/>
        </w:rPr>
      </w:pPr>
      <w:r>
        <w:rPr>
          <w:lang w:val="en-US"/>
        </w:rPr>
        <w:t xml:space="preserve">System verifies that the location of a WSDL validation program is described by the system parameter </w:t>
      </w:r>
      <w:r>
        <w:rPr>
          <w:i/>
          <w:iCs/>
          <w:lang w:val="en-US"/>
        </w:rPr>
        <w:t>wsdl-validator-command</w:t>
      </w:r>
      <w:r>
        <w:rPr>
          <w:lang w:val="en-US"/>
        </w:rPr>
        <w:t xml:space="preserve"> and validates the WSDL file using the validator: </w:t>
      </w:r>
      <w:r>
        <w:rPr>
          <w:lang w:val="en-US"/>
        </w:rPr>
        <w:fldChar w:fldCharType="begin"/>
      </w:r>
      <w:r>
        <w:rPr>
          <w:lang w:val="en-US"/>
        </w:rPr>
        <w:instrText xml:space="preserve"> REF __RefHeading___Toc5611_1322596079 \r \h </w:instrText>
      </w:r>
      <w:r>
        <w:rPr>
          <w:lang w:val="en-US"/>
        </w:rPr>
      </w:r>
      <w:r>
        <w:rPr>
          <w:lang w:val="en-US"/>
        </w:rPr>
        <w:fldChar w:fldCharType="separate"/>
      </w:r>
      <w:r w:rsidR="00BE4A36">
        <w:rPr>
          <w:lang w:val="en-US"/>
        </w:rPr>
        <w:t>3.1.12</w:t>
      </w:r>
      <w:r>
        <w:rPr>
          <w:lang w:val="en-US"/>
        </w:rPr>
        <w:fldChar w:fldCharType="end"/>
      </w:r>
      <w:r>
        <w:rPr>
          <w:lang w:val="en-US"/>
        </w:rPr>
        <w:t>.</w:t>
      </w:r>
    </w:p>
    <w:p w:rsidR="00B40274" w:rsidRDefault="007361E9">
      <w:pPr>
        <w:numPr>
          <w:ilvl w:val="0"/>
          <w:numId w:val="22"/>
        </w:numPr>
        <w:tabs>
          <w:tab w:val="left" w:pos="397"/>
        </w:tabs>
        <w:rPr>
          <w:lang w:val="en-US"/>
        </w:rPr>
      </w:pPr>
      <w:r>
        <w:rPr>
          <w:lang w:val="en-US"/>
        </w:rPr>
        <w:t>System verifies that none of the services described for this security server client in other WSDLs than the one being refreshed have the same service code and service version value combination as any of the services read from the downloaded WSDL file.</w:t>
      </w:r>
    </w:p>
    <w:p w:rsidR="00B40274" w:rsidRDefault="007361E9">
      <w:pPr>
        <w:numPr>
          <w:ilvl w:val="0"/>
          <w:numId w:val="22"/>
        </w:numPr>
        <w:tabs>
          <w:tab w:val="left" w:pos="397"/>
        </w:tabs>
        <w:rPr>
          <w:lang w:val="en-US"/>
        </w:rPr>
      </w:pPr>
      <w:r>
        <w:rPr>
          <w:lang w:val="en-US"/>
        </w:rPr>
        <w:t xml:space="preserve">System verifies that the composition of the services in the downloaded WSDL does not differ from the current version. </w:t>
      </w:r>
    </w:p>
    <w:p w:rsidR="00B40274" w:rsidRDefault="007361E9">
      <w:pPr>
        <w:numPr>
          <w:ilvl w:val="0"/>
          <w:numId w:val="22"/>
        </w:numPr>
        <w:tabs>
          <w:tab w:val="left" w:pos="397"/>
        </w:tabs>
        <w:rPr>
          <w:lang w:val="en-US"/>
        </w:rPr>
      </w:pPr>
      <w:r>
        <w:rPr>
          <w:lang w:val="en-US"/>
        </w:rPr>
        <w:t>System updates the list of services saved in the system configuration for this WSDL.</w:t>
      </w:r>
    </w:p>
    <w:p w:rsidR="00B40274" w:rsidRDefault="007361E9">
      <w:pPr>
        <w:numPr>
          <w:ilvl w:val="0"/>
          <w:numId w:val="22"/>
        </w:numPr>
        <w:tabs>
          <w:tab w:val="left" w:pos="397"/>
        </w:tabs>
        <w:rPr>
          <w:b/>
          <w:bCs/>
          <w:lang w:val="en-US"/>
        </w:rPr>
      </w:pPr>
      <w:r>
        <w:rPr>
          <w:lang w:val="en-US"/>
        </w:rPr>
        <w:lastRenderedPageBreak/>
        <w:t>System logs the event “Refresh WSDL” to the audit log.</w:t>
      </w:r>
    </w:p>
    <w:p w:rsidR="00B40274" w:rsidRDefault="007361E9">
      <w:pPr>
        <w:rPr>
          <w:lang w:val="en-US"/>
        </w:rPr>
      </w:pPr>
      <w:r>
        <w:rPr>
          <w:b/>
          <w:bCs/>
          <w:lang w:val="en-US"/>
        </w:rPr>
        <w:t>Extensions</w:t>
      </w:r>
      <w:r>
        <w:rPr>
          <w:lang w:val="en-US"/>
        </w:rPr>
        <w:t xml:space="preserve">: </w:t>
      </w:r>
    </w:p>
    <w:p w:rsidR="00B40274" w:rsidRDefault="007361E9">
      <w:pPr>
        <w:rPr>
          <w:lang w:val="en-US"/>
        </w:rPr>
      </w:pPr>
      <w:r>
        <w:rPr>
          <w:lang w:val="en-US"/>
        </w:rPr>
        <w:t>2a. The process of downloading and parsing the WSDL file terminated with an error message.</w:t>
      </w:r>
    </w:p>
    <w:p w:rsidR="00B40274" w:rsidRDefault="007361E9">
      <w:pPr>
        <w:ind w:left="709"/>
        <w:rPr>
          <w:lang w:val="en-US"/>
        </w:rPr>
      </w:pPr>
      <w:r>
        <w:rPr>
          <w:lang w:val="en-US"/>
        </w:rPr>
        <w:t>2a.1. System displays the error message “X” (where “X” is the termination message from the downloading and parsing process).</w:t>
      </w:r>
    </w:p>
    <w:p w:rsidR="00B40274" w:rsidRDefault="007361E9">
      <w:pPr>
        <w:ind w:left="709"/>
        <w:rPr>
          <w:lang w:val="en-US"/>
        </w:rPr>
      </w:pPr>
      <w:r>
        <w:rPr>
          <w:lang w:val="en-US"/>
        </w:rPr>
        <w:t>2a.2. System logs the event “Refresh WSDL failed” to the audit log.</w:t>
      </w:r>
    </w:p>
    <w:p w:rsidR="00B40274" w:rsidRDefault="007361E9">
      <w:pPr>
        <w:ind w:left="1418"/>
        <w:rPr>
          <w:lang w:val="en-US"/>
        </w:rPr>
      </w:pPr>
      <w:r>
        <w:rPr>
          <w:lang w:val="en-US"/>
        </w:rPr>
        <w:t xml:space="preserve">2a.2a. The process of refreshing the WSDL was triggered from the use case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3.1.10</w:t>
      </w:r>
      <w:r>
        <w:rPr>
          <w:lang w:val="en-US"/>
        </w:rPr>
        <w:fldChar w:fldCharType="end"/>
      </w:r>
      <w:r>
        <w:rPr>
          <w:lang w:val="en-US"/>
        </w:rPr>
        <w:t>. Use case terminates.</w:t>
      </w:r>
    </w:p>
    <w:p w:rsidR="00B40274" w:rsidRDefault="007361E9">
      <w:pPr>
        <w:ind w:left="709"/>
        <w:rPr>
          <w:lang w:val="en-US"/>
        </w:rPr>
      </w:pPr>
      <w:r>
        <w:rPr>
          <w:lang w:val="en-US"/>
        </w:rPr>
        <w:t>2a.3. Use case terminates.</w:t>
      </w:r>
    </w:p>
    <w:p w:rsidR="00B40274" w:rsidRDefault="007361E9">
      <w:pPr>
        <w:rPr>
          <w:lang w:val="en-US"/>
        </w:rPr>
      </w:pPr>
      <w:r>
        <w:rPr>
          <w:lang w:val="en-US"/>
        </w:rPr>
        <w:t>3a. The location of the WSDL validator is not set.</w:t>
      </w:r>
    </w:p>
    <w:p w:rsidR="00B40274" w:rsidRDefault="007361E9">
      <w:pPr>
        <w:ind w:left="709"/>
        <w:rPr>
          <w:lang w:val="en-US"/>
        </w:rPr>
      </w:pPr>
      <w:r>
        <w:rPr>
          <w:lang w:val="en-US"/>
        </w:rPr>
        <w:t>3a.1. System skips the process of validation.</w:t>
      </w:r>
    </w:p>
    <w:p w:rsidR="00B40274" w:rsidRDefault="007361E9">
      <w:pPr>
        <w:ind w:left="709"/>
        <w:rPr>
          <w:lang w:val="en-US"/>
        </w:rPr>
      </w:pPr>
      <w:r>
        <w:rPr>
          <w:lang w:val="en-US"/>
        </w:rPr>
        <w:t>3a.2. Use case continues from step 4.</w:t>
      </w:r>
    </w:p>
    <w:p w:rsidR="00B40274" w:rsidRDefault="007361E9">
      <w:pPr>
        <w:rPr>
          <w:lang w:val="en-US"/>
        </w:rPr>
      </w:pPr>
      <w:r>
        <w:rPr>
          <w:lang w:val="en-US"/>
        </w:rPr>
        <w:t>3b. The process of validating the WSDL file was terminated with an error message.</w:t>
      </w:r>
    </w:p>
    <w:p w:rsidR="00B40274" w:rsidRDefault="007361E9">
      <w:pPr>
        <w:ind w:left="709"/>
        <w:rPr>
          <w:lang w:val="en-US"/>
        </w:rPr>
      </w:pPr>
      <w:r>
        <w:rPr>
          <w:lang w:val="en-US"/>
        </w:rPr>
        <w:t>3b.1. System displays WSDL validator output describing the reason of the failure, and the error message from the validation process.</w:t>
      </w:r>
    </w:p>
    <w:p w:rsidR="00B40274" w:rsidRDefault="007361E9">
      <w:pPr>
        <w:ind w:left="709"/>
        <w:rPr>
          <w:lang w:val="en-US"/>
        </w:rPr>
      </w:pPr>
      <w:r>
        <w:rPr>
          <w:lang w:val="en-US"/>
        </w:rPr>
        <w:t>3b.2. System logs the event “Refresh WSDL failed” to the audit log.</w:t>
      </w:r>
    </w:p>
    <w:p w:rsidR="00B40274" w:rsidRDefault="007361E9">
      <w:pPr>
        <w:ind w:left="1418"/>
        <w:rPr>
          <w:lang w:val="en-US"/>
        </w:rPr>
      </w:pPr>
      <w:r>
        <w:rPr>
          <w:lang w:val="en-US"/>
        </w:rPr>
        <w:t xml:space="preserve">3b.2a. The process of refreshing the WSDL was triggered from the use case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 xml:space="preserve">3.1.10 </w:t>
      </w:r>
      <w:r>
        <w:rPr>
          <w:lang w:val="en-US"/>
        </w:rPr>
        <w:fldChar w:fldCharType="end"/>
      </w:r>
      <w:r>
        <w:rPr>
          <w:lang w:val="en-US"/>
        </w:rPr>
        <w:t>. Use case terminates.</w:t>
      </w:r>
    </w:p>
    <w:p w:rsidR="00B40274" w:rsidRDefault="007361E9">
      <w:pPr>
        <w:ind w:left="709"/>
        <w:rPr>
          <w:lang w:val="en-US"/>
        </w:rPr>
      </w:pPr>
      <w:r>
        <w:rPr>
          <w:lang w:val="en-US"/>
        </w:rPr>
        <w:t>3b.3. Use case terminates.</w:t>
      </w:r>
    </w:p>
    <w:p w:rsidR="00B40274" w:rsidRDefault="007361E9">
      <w:pPr>
        <w:rPr>
          <w:lang w:val="en-US"/>
        </w:rPr>
      </w:pPr>
      <w:r>
        <w:rPr>
          <w:lang w:val="en-US"/>
        </w:rPr>
        <w:t>3c. The process of validating the WSDL file was finished with a warning message.</w:t>
      </w:r>
    </w:p>
    <w:p w:rsidR="00B40274" w:rsidRDefault="007361E9">
      <w:pPr>
        <w:ind w:left="709"/>
        <w:rPr>
          <w:lang w:val="en-US"/>
        </w:rPr>
      </w:pPr>
      <w:r>
        <w:rPr>
          <w:lang w:val="en-US"/>
        </w:rPr>
        <w:t>3c.1. System prompts the warning message “WSDL ('X') validation gave the following warnings: 'Y'. Do you want to continue?” (where “X” is the URL of the WSDL and “Y” is the message from the validation process).</w:t>
      </w:r>
    </w:p>
    <w:p w:rsidR="00B40274" w:rsidRDefault="007361E9">
      <w:pPr>
        <w:ind w:left="709"/>
        <w:rPr>
          <w:lang w:val="en-US"/>
        </w:rPr>
      </w:pPr>
      <w:r>
        <w:rPr>
          <w:lang w:val="en-US"/>
        </w:rPr>
        <w:t>3c.2. SS administrator chooses to continue with the refreshing process. Use case continues from step 4.</w:t>
      </w:r>
    </w:p>
    <w:p w:rsidR="00B40274" w:rsidRDefault="007361E9">
      <w:pPr>
        <w:ind w:left="1418"/>
        <w:rPr>
          <w:lang w:val="en-US"/>
        </w:rPr>
      </w:pPr>
      <w:r>
        <w:rPr>
          <w:lang w:val="en-US"/>
        </w:rPr>
        <w:t>3c.2a. SS administrator selects to terminate the use case.</w:t>
      </w:r>
    </w:p>
    <w:p w:rsidR="00B40274" w:rsidRDefault="007361E9">
      <w:pPr>
        <w:rPr>
          <w:lang w:val="en-US"/>
        </w:rPr>
      </w:pPr>
      <w:r>
        <w:rPr>
          <w:lang w:val="en-US"/>
        </w:rPr>
        <w:t>3d. The address of the WSDL validator program is incorrect and system was not able to run the validation program.</w:t>
      </w:r>
    </w:p>
    <w:p w:rsidR="00B40274" w:rsidRDefault="007361E9">
      <w:pPr>
        <w:ind w:left="709"/>
        <w:rPr>
          <w:lang w:val="en-US"/>
        </w:rPr>
      </w:pPr>
      <w:r>
        <w:rPr>
          <w:lang w:val="en-US"/>
        </w:rPr>
        <w:t>3d.1. System displays the error message “</w:t>
      </w:r>
      <w:r>
        <w:t>Running WSDL validator failed. Command not found.</w:t>
      </w:r>
      <w:r>
        <w:rPr>
          <w:lang w:val="en-US"/>
        </w:rPr>
        <w:t>”.</w:t>
      </w:r>
    </w:p>
    <w:p w:rsidR="00B40274" w:rsidRDefault="007361E9">
      <w:pPr>
        <w:ind w:left="709"/>
        <w:rPr>
          <w:lang w:val="en-US"/>
        </w:rPr>
      </w:pPr>
      <w:r>
        <w:rPr>
          <w:lang w:val="en-US"/>
        </w:rPr>
        <w:t>3d.2. System logs the event “Refresh WSDL failed” to the audit log.</w:t>
      </w:r>
    </w:p>
    <w:p w:rsidR="00B40274" w:rsidRDefault="007361E9">
      <w:pPr>
        <w:ind w:left="1418"/>
        <w:rPr>
          <w:lang w:val="en-US"/>
        </w:rPr>
      </w:pPr>
      <w:r>
        <w:rPr>
          <w:lang w:val="en-US"/>
        </w:rPr>
        <w:t xml:space="preserve">3d.2a. The process of refreshing the WSDL was triggered from the use case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3.1.10</w:t>
      </w:r>
      <w:r>
        <w:rPr>
          <w:lang w:val="en-US"/>
        </w:rPr>
        <w:fldChar w:fldCharType="end"/>
      </w:r>
      <w:r>
        <w:rPr>
          <w:lang w:val="en-US"/>
        </w:rPr>
        <w:t>. Use case terminates.</w:t>
      </w:r>
    </w:p>
    <w:p w:rsidR="00B40274" w:rsidRDefault="007361E9">
      <w:pPr>
        <w:ind w:left="709"/>
        <w:rPr>
          <w:lang w:val="en-US"/>
        </w:rPr>
      </w:pPr>
      <w:r>
        <w:rPr>
          <w:lang w:val="en-US"/>
        </w:rPr>
        <w:t>3d.3. Use case terminates.</w:t>
      </w:r>
    </w:p>
    <w:p w:rsidR="00B40274" w:rsidRDefault="007361E9">
      <w:pPr>
        <w:rPr>
          <w:lang w:val="en-US"/>
        </w:rPr>
      </w:pPr>
      <w:r>
        <w:rPr>
          <w:lang w:val="en-US"/>
        </w:rPr>
        <w:t>3e. The address of the WSDL validator refers to non-executable file and system was not able to run the validation program.</w:t>
      </w:r>
    </w:p>
    <w:p w:rsidR="00B40274" w:rsidRDefault="007361E9">
      <w:pPr>
        <w:ind w:left="709"/>
        <w:rPr>
          <w:lang w:val="en-US"/>
        </w:rPr>
      </w:pPr>
      <w:r>
        <w:rPr>
          <w:lang w:val="en-US"/>
        </w:rPr>
        <w:t>3e.1. System displays the error message “Running WSDL validator failed. Command not executable.”.</w:t>
      </w:r>
    </w:p>
    <w:p w:rsidR="00B40274" w:rsidRDefault="007361E9">
      <w:pPr>
        <w:ind w:left="709"/>
        <w:rPr>
          <w:lang w:val="en-US"/>
        </w:rPr>
      </w:pPr>
      <w:r>
        <w:rPr>
          <w:lang w:val="en-US"/>
        </w:rPr>
        <w:t>3e.2. System logs the event “Refresh WSDL failed” to the audit log.</w:t>
      </w:r>
    </w:p>
    <w:p w:rsidR="00B40274" w:rsidRDefault="007361E9">
      <w:pPr>
        <w:ind w:left="1418"/>
        <w:rPr>
          <w:lang w:val="en-US"/>
        </w:rPr>
      </w:pPr>
      <w:r>
        <w:rPr>
          <w:lang w:val="en-US"/>
        </w:rPr>
        <w:t xml:space="preserve">3e.2a. The process of refreshing the WSDL was triggered from the use case </w:t>
      </w:r>
      <w:r>
        <w:rPr>
          <w:lang w:val="en-US"/>
        </w:rPr>
        <w:lastRenderedPageBreak/>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 xml:space="preserve">3.1.10 </w:t>
      </w:r>
      <w:r>
        <w:rPr>
          <w:lang w:val="en-US"/>
        </w:rPr>
        <w:fldChar w:fldCharType="end"/>
      </w:r>
      <w:r>
        <w:rPr>
          <w:lang w:val="en-US"/>
        </w:rPr>
        <w:t>. Use case terminates.</w:t>
      </w:r>
    </w:p>
    <w:p w:rsidR="00B40274" w:rsidRDefault="007361E9">
      <w:pPr>
        <w:ind w:left="709"/>
        <w:rPr>
          <w:lang w:val="en-US"/>
        </w:rPr>
      </w:pPr>
      <w:r>
        <w:rPr>
          <w:lang w:val="en-US"/>
        </w:rPr>
        <w:t>3e.3. Use case terminates.</w:t>
      </w:r>
    </w:p>
    <w:p w:rsidR="00B40274" w:rsidRDefault="007361E9">
      <w:pPr>
        <w:rPr>
          <w:lang w:val="en-US"/>
        </w:rPr>
      </w:pPr>
      <w:r>
        <w:rPr>
          <w:lang w:val="en-US"/>
        </w:rPr>
        <w:t>4a. A service with the same service code and version values as a service read from the WSDL file is described in another WSDL of the service client.</w:t>
      </w:r>
    </w:p>
    <w:p w:rsidR="00B40274" w:rsidRDefault="007361E9">
      <w:pPr>
        <w:ind w:left="709"/>
        <w:rPr>
          <w:lang w:val="en-US"/>
        </w:rPr>
      </w:pPr>
      <w:r>
        <w:rPr>
          <w:lang w:val="en-US"/>
        </w:rPr>
        <w:t>4a.1. System displays the error message “Duplicate service. Service 'X' already exists in WSDL 'Y'” (where “X” is the code.version of the service and “Y” is the URL of the existing WSDL where the duplicate service was found).</w:t>
      </w:r>
    </w:p>
    <w:p w:rsidR="00B40274" w:rsidRDefault="007361E9">
      <w:pPr>
        <w:ind w:left="709"/>
        <w:rPr>
          <w:lang w:val="en-US"/>
        </w:rPr>
      </w:pPr>
      <w:r>
        <w:rPr>
          <w:lang w:val="en-US"/>
        </w:rPr>
        <w:t>4a.2. System logs the event “Refresh WSDL failed” to the audit log.</w:t>
      </w:r>
    </w:p>
    <w:p w:rsidR="00B40274" w:rsidRDefault="007361E9">
      <w:pPr>
        <w:ind w:left="1418"/>
        <w:rPr>
          <w:lang w:val="en-US"/>
        </w:rPr>
      </w:pPr>
      <w:r>
        <w:rPr>
          <w:lang w:val="en-US"/>
        </w:rPr>
        <w:t xml:space="preserve">4a.2a. The process of refreshing the WSDL was triggered from the use case </w:t>
      </w:r>
      <w:r>
        <w:rPr>
          <w:lang w:val="en-US"/>
        </w:rPr>
        <w:fldChar w:fldCharType="begin"/>
      </w:r>
      <w:r>
        <w:rPr>
          <w:lang w:val="en-US"/>
        </w:rPr>
        <w:instrText xml:space="preserve"> REF __RefHeading___Toc23873_634003673 \r \h </w:instrText>
      </w:r>
      <w:r>
        <w:rPr>
          <w:lang w:val="en-US"/>
        </w:rPr>
      </w:r>
      <w:r>
        <w:rPr>
          <w:lang w:val="en-US"/>
        </w:rPr>
        <w:fldChar w:fldCharType="separate"/>
      </w:r>
      <w:r w:rsidR="00BE4A36">
        <w:rPr>
          <w:lang w:val="en-US"/>
        </w:rPr>
        <w:t>3.1.10</w:t>
      </w:r>
      <w:r>
        <w:rPr>
          <w:lang w:val="en-US"/>
        </w:rPr>
        <w:fldChar w:fldCharType="end"/>
      </w:r>
      <w:r>
        <w:rPr>
          <w:lang w:val="en-US"/>
        </w:rPr>
        <w:t>. Use case terminates.</w:t>
      </w:r>
    </w:p>
    <w:p w:rsidR="00B40274" w:rsidRDefault="007361E9">
      <w:pPr>
        <w:ind w:left="709"/>
        <w:rPr>
          <w:lang w:val="en-US"/>
        </w:rPr>
      </w:pPr>
      <w:r>
        <w:rPr>
          <w:lang w:val="en-US"/>
        </w:rPr>
        <w:t>4a.3. Use case terminates.</w:t>
      </w:r>
    </w:p>
    <w:p w:rsidR="00B40274" w:rsidRDefault="007361E9">
      <w:pPr>
        <w:rPr>
          <w:lang w:val="en-US"/>
        </w:rPr>
      </w:pPr>
      <w:r>
        <w:rPr>
          <w:lang w:val="en-US"/>
        </w:rPr>
        <w:t>5a. The composition of the services in the downloaded WSDL differ from the current version.</w:t>
      </w:r>
    </w:p>
    <w:p w:rsidR="00B40274" w:rsidRDefault="007361E9">
      <w:pPr>
        <w:ind w:left="709"/>
        <w:rPr>
          <w:lang w:val="en-US"/>
        </w:rPr>
      </w:pPr>
      <w:r>
        <w:rPr>
          <w:lang w:val="en-US"/>
        </w:rPr>
        <w:t>5a.1. System prompts the warning “Adding services: 'X' Deleting services: 'Y'” (where “X” and “Y” is the list of the service codes that have been added to or removed from the WSDL) and asks for confirmation to continue.</w:t>
      </w:r>
    </w:p>
    <w:p w:rsidR="00B40274" w:rsidRDefault="007361E9">
      <w:pPr>
        <w:ind w:left="709"/>
        <w:rPr>
          <w:lang w:val="en-US"/>
        </w:rPr>
      </w:pPr>
      <w:r>
        <w:rPr>
          <w:lang w:val="en-US"/>
        </w:rPr>
        <w:t>5a.2. SS administrator selects to continue with the refreshing process. Use case continues from step 6.</w:t>
      </w:r>
    </w:p>
    <w:p w:rsidR="00B40274" w:rsidRDefault="007361E9">
      <w:pPr>
        <w:ind w:left="1418"/>
        <w:rPr>
          <w:b/>
          <w:bCs/>
          <w:lang w:val="en-US"/>
        </w:rPr>
      </w:pPr>
      <w:r>
        <w:rPr>
          <w:lang w:val="en-US"/>
        </w:rPr>
        <w:t>5a.2a.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numPr>
          <w:ilvl w:val="0"/>
          <w:numId w:val="4"/>
        </w:numPr>
        <w:tabs>
          <w:tab w:val="left" w:pos="363"/>
        </w:tabs>
        <w:rPr>
          <w:lang w:val="en-US"/>
        </w:rPr>
      </w:pPr>
      <w:r>
        <w:rPr>
          <w:lang w:val="en-US"/>
        </w:rPr>
        <w:t xml:space="preserve">The system parameters are described in document “X-Road: System Parameters” </w:t>
      </w:r>
      <w:r>
        <w:rPr>
          <w:lang w:val="en-US"/>
        </w:rPr>
        <w:fldChar w:fldCharType="begin"/>
      </w:r>
      <w:r>
        <w:rPr>
          <w:lang w:val="en-US"/>
        </w:rPr>
        <w:instrText xml:space="preserve"> REF Ref_X-Road%3A%20System%20Parameters \h </w:instrText>
      </w:r>
      <w:r>
        <w:rPr>
          <w:lang w:val="en-US"/>
        </w:rPr>
      </w:r>
      <w:r>
        <w:rPr>
          <w:lang w:val="en-US"/>
        </w:rPr>
        <w:fldChar w:fldCharType="separate"/>
      </w:r>
      <w:r w:rsidR="00BE4A36">
        <w:rPr>
          <w:lang w:val="en-GB"/>
        </w:rPr>
        <w:t>[UG-SYSPAR]</w:t>
      </w:r>
      <w:r>
        <w:rPr>
          <w:lang w:val="en-US"/>
        </w:rPr>
        <w:fldChar w:fldCharType="end"/>
      </w:r>
      <w:r>
        <w:rPr>
          <w:lang w:val="en-US"/>
        </w:rPr>
        <w:t>.</w:t>
      </w:r>
    </w:p>
    <w:p w:rsidR="00B40274" w:rsidRDefault="007361E9">
      <w:pPr>
        <w:pStyle w:val="Heading3"/>
        <w:tabs>
          <w:tab w:val="left" w:pos="850"/>
        </w:tabs>
        <w:rPr>
          <w:lang w:val="en-US"/>
        </w:rPr>
      </w:pPr>
      <w:bookmarkStart w:id="52" w:name="__RefHeading___Toc23885_634003673"/>
      <w:bookmarkStart w:id="53" w:name="_Toc439171897"/>
      <w:bookmarkEnd w:id="52"/>
      <w:r>
        <w:rPr>
          <w:lang w:val="en-US"/>
        </w:rPr>
        <w:t>UC SERVICE_15: Delete a WSDL</w:t>
      </w:r>
      <w:bookmarkEnd w:id="53"/>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deletes a security server client's WSDL.</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SS administrator wants to delete a WSDL from the security server client's list of WSDLs.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3"/>
        </w:numPr>
        <w:tabs>
          <w:tab w:val="left" w:pos="397"/>
        </w:tabs>
        <w:rPr>
          <w:lang w:val="en-US"/>
        </w:rPr>
      </w:pPr>
      <w:r>
        <w:rPr>
          <w:lang w:val="en-US"/>
        </w:rPr>
        <w:t>SS administrator selects to delete a WSDL.</w:t>
      </w:r>
    </w:p>
    <w:p w:rsidR="00B40274" w:rsidRDefault="007361E9">
      <w:pPr>
        <w:numPr>
          <w:ilvl w:val="0"/>
          <w:numId w:val="23"/>
        </w:numPr>
        <w:tabs>
          <w:tab w:val="left" w:pos="397"/>
        </w:tabs>
        <w:rPr>
          <w:lang w:val="en-US"/>
        </w:rPr>
      </w:pPr>
      <w:r>
        <w:rPr>
          <w:lang w:val="en-US"/>
        </w:rPr>
        <w:t>System prompts for confirmation.</w:t>
      </w:r>
    </w:p>
    <w:p w:rsidR="00B40274" w:rsidRDefault="007361E9">
      <w:pPr>
        <w:numPr>
          <w:ilvl w:val="0"/>
          <w:numId w:val="23"/>
        </w:numPr>
        <w:tabs>
          <w:tab w:val="left" w:pos="397"/>
        </w:tabs>
        <w:rPr>
          <w:lang w:val="en-US"/>
        </w:rPr>
      </w:pPr>
      <w:r>
        <w:rPr>
          <w:lang w:val="en-US"/>
        </w:rPr>
        <w:t>SS administrator confirms.</w:t>
      </w:r>
    </w:p>
    <w:p w:rsidR="00B40274" w:rsidRDefault="007361E9">
      <w:pPr>
        <w:numPr>
          <w:ilvl w:val="0"/>
          <w:numId w:val="23"/>
        </w:numPr>
        <w:tabs>
          <w:tab w:val="left" w:pos="397"/>
        </w:tabs>
        <w:rPr>
          <w:lang w:val="en-US"/>
        </w:rPr>
      </w:pPr>
      <w:r>
        <w:rPr>
          <w:lang w:val="en-US"/>
        </w:rPr>
        <w:t xml:space="preserve">System deletes all information about the WSDL, the services described in the WSDL, and the access right records for the services described in the WSDL from the system </w:t>
      </w:r>
      <w:r>
        <w:rPr>
          <w:lang w:val="en-US"/>
        </w:rPr>
        <w:lastRenderedPageBreak/>
        <w:t>configuration.</w:t>
      </w:r>
    </w:p>
    <w:p w:rsidR="00B40274" w:rsidRDefault="007361E9">
      <w:pPr>
        <w:numPr>
          <w:ilvl w:val="0"/>
          <w:numId w:val="23"/>
        </w:numPr>
        <w:tabs>
          <w:tab w:val="left" w:pos="397"/>
        </w:tabs>
        <w:rPr>
          <w:b/>
          <w:bCs/>
          <w:lang w:val="en-US"/>
        </w:rPr>
      </w:pPr>
      <w:r>
        <w:rPr>
          <w:lang w:val="en-US"/>
        </w:rPr>
        <w:t>System logs the event “Delete WSDL” to the audit log.</w:t>
      </w:r>
    </w:p>
    <w:p w:rsidR="00B40274" w:rsidRDefault="007361E9">
      <w:pPr>
        <w:rPr>
          <w:lang w:val="en-US"/>
        </w:rPr>
      </w:pPr>
      <w:r>
        <w:rPr>
          <w:b/>
          <w:bCs/>
          <w:lang w:val="en-US"/>
        </w:rPr>
        <w:t>Extensions</w:t>
      </w:r>
      <w:r>
        <w:rPr>
          <w:lang w:val="en-US"/>
        </w:rPr>
        <w:t>:</w:t>
      </w:r>
    </w:p>
    <w:p w:rsidR="00B40274" w:rsidRDefault="007361E9">
      <w:pPr>
        <w:rPr>
          <w:b/>
          <w:bCs/>
          <w:lang w:val="en-US"/>
        </w:rPr>
      </w:pPr>
      <w:r>
        <w:rPr>
          <w:lang w:val="en-US"/>
        </w:rPr>
        <w:t>3a. SS administrator terminates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54" w:name="__RefHeading___Toc23887_634003673"/>
      <w:bookmarkStart w:id="55" w:name="_Toc439171898"/>
      <w:bookmarkEnd w:id="54"/>
      <w:r>
        <w:rPr>
          <w:lang w:val="en-US"/>
        </w:rPr>
        <w:t>UC SERVICE_16: View the Access Rights of a Service</w:t>
      </w:r>
      <w:bookmarkEnd w:id="55"/>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access rights of a security server client's service.</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access rights of the security server client's service have been displayed to SS administrator.</w:t>
      </w:r>
    </w:p>
    <w:p w:rsidR="00B40274" w:rsidRDefault="007361E9">
      <w:pPr>
        <w:rPr>
          <w:b/>
          <w:bCs/>
          <w:lang w:val="en-US"/>
        </w:rPr>
      </w:pPr>
      <w:r>
        <w:rPr>
          <w:b/>
          <w:bCs/>
          <w:lang w:val="en-US"/>
        </w:rPr>
        <w:t>Trigger</w:t>
      </w:r>
      <w:r>
        <w:rPr>
          <w:lang w:val="en-US"/>
        </w:rPr>
        <w:t>: SS administrator wants to view the access rights of a security server client's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4"/>
        </w:numPr>
        <w:tabs>
          <w:tab w:val="left" w:pos="397"/>
        </w:tabs>
        <w:rPr>
          <w:lang w:val="en-US"/>
        </w:rPr>
      </w:pPr>
      <w:r>
        <w:rPr>
          <w:lang w:val="en-US"/>
        </w:rPr>
        <w:t>SS administrator selects to view the access rights of a security server client's service.</w:t>
      </w:r>
    </w:p>
    <w:p w:rsidR="00B40274" w:rsidRDefault="007361E9">
      <w:pPr>
        <w:numPr>
          <w:ilvl w:val="0"/>
          <w:numId w:val="24"/>
        </w:numPr>
        <w:tabs>
          <w:tab w:val="left" w:pos="397"/>
        </w:tabs>
        <w:rPr>
          <w:lang w:val="en-US"/>
        </w:rPr>
      </w:pPr>
      <w:r>
        <w:rPr>
          <w:lang w:val="en-US"/>
        </w:rPr>
        <w:t>System displays the list of service clients that have been given access rights to the service. For each service client, the following information is displayed:</w:t>
      </w:r>
    </w:p>
    <w:p w:rsidR="00B40274" w:rsidRDefault="007361E9">
      <w:pPr>
        <w:numPr>
          <w:ilvl w:val="1"/>
          <w:numId w:val="4"/>
        </w:numPr>
        <w:tabs>
          <w:tab w:val="left" w:pos="726"/>
        </w:tabs>
        <w:rPr>
          <w:lang w:val="en-US"/>
        </w:rPr>
      </w:pPr>
      <w:r>
        <w:rPr>
          <w:lang w:val="en-US"/>
        </w:rPr>
        <w:t>the name of the X-Road member responsible for the subsystem if the service client is a subsystem, or the description of the group, if the service client is an access rights group;</w:t>
      </w:r>
    </w:p>
    <w:p w:rsidR="00B40274" w:rsidRDefault="007361E9">
      <w:pPr>
        <w:numPr>
          <w:ilvl w:val="1"/>
          <w:numId w:val="4"/>
        </w:numPr>
        <w:tabs>
          <w:tab w:val="left" w:pos="726"/>
        </w:tabs>
        <w:rPr>
          <w:lang w:val="en-US"/>
        </w:rPr>
      </w:pPr>
      <w:r>
        <w:rPr>
          <w:lang w:val="en-US"/>
        </w:rPr>
        <w:t>the X-Road identifier of the service client;</w:t>
      </w:r>
    </w:p>
    <w:p w:rsidR="00B40274" w:rsidRDefault="007361E9">
      <w:pPr>
        <w:numPr>
          <w:ilvl w:val="1"/>
          <w:numId w:val="4"/>
        </w:numPr>
        <w:tabs>
          <w:tab w:val="left" w:pos="726"/>
        </w:tabs>
        <w:rPr>
          <w:lang w:val="en-US"/>
        </w:rPr>
      </w:pPr>
      <w:r>
        <w:rPr>
          <w:lang w:val="en-US"/>
        </w:rPr>
        <w:t>the date of when the access right to the service was granted.</w:t>
      </w:r>
    </w:p>
    <w:p w:rsidR="00B40274" w:rsidRDefault="007361E9">
      <w:pPr>
        <w:ind w:left="363"/>
        <w:rPr>
          <w:lang w:val="en-US"/>
        </w:rPr>
      </w:pPr>
      <w:r>
        <w:rPr>
          <w:lang w:val="en-US"/>
        </w:rPr>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access rights to the service: </w:t>
      </w:r>
      <w:r>
        <w:rPr>
          <w:lang w:val="en-US"/>
        </w:rPr>
        <w:fldChar w:fldCharType="begin"/>
      </w:r>
      <w:r>
        <w:rPr>
          <w:lang w:val="en-US"/>
        </w:rPr>
        <w:instrText xml:space="preserve"> REF __RefHeading___Toc23889_634003673 \r \h </w:instrText>
      </w:r>
      <w:r>
        <w:rPr>
          <w:lang w:val="en-US"/>
        </w:rPr>
      </w:r>
      <w:r>
        <w:rPr>
          <w:lang w:val="en-US"/>
        </w:rPr>
        <w:fldChar w:fldCharType="separate"/>
      </w:r>
      <w:r w:rsidR="00BE4A36">
        <w:rPr>
          <w:lang w:val="en-US"/>
        </w:rPr>
        <w:t>3.1.19</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remove subjects from the access rights list of the service: </w:t>
      </w:r>
      <w:r>
        <w:rPr>
          <w:lang w:val="en-US"/>
        </w:rPr>
        <w:fldChar w:fldCharType="begin"/>
      </w:r>
      <w:r>
        <w:rPr>
          <w:lang w:val="en-US"/>
        </w:rPr>
        <w:instrText xml:space="preserve"> REF __RefHeading___Toc23891_634003673 \r \h </w:instrText>
      </w:r>
      <w:r>
        <w:rPr>
          <w:lang w:val="en-US"/>
        </w:rPr>
      </w:r>
      <w:r>
        <w:rPr>
          <w:lang w:val="en-US"/>
        </w:rPr>
        <w:fldChar w:fldCharType="separate"/>
      </w:r>
      <w:r w:rsidR="00BE4A36">
        <w:rPr>
          <w:lang w:val="en-US"/>
        </w:rPr>
        <w:t>3.1.20</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56" w:name="__RefHeading___Toc23889_634003673"/>
      <w:bookmarkStart w:id="57" w:name="_Toc439171899"/>
      <w:bookmarkEnd w:id="56"/>
      <w:r>
        <w:rPr>
          <w:lang w:val="en-US"/>
        </w:rPr>
        <w:t>UC SERVICE_17: Add Access Rights to a Service</w:t>
      </w:r>
      <w:bookmarkEnd w:id="57"/>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lastRenderedPageBreak/>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changes the access rights to a security server client's service by adding subjects to the access rights list. Only X-Road member's subsystems, local groups or global groups can be added to the access rights list.</w:t>
      </w:r>
    </w:p>
    <w:p w:rsidR="00B40274" w:rsidRDefault="007361E9">
      <w:pPr>
        <w:rPr>
          <w:b/>
          <w:bCs/>
          <w:lang w:val="en-US"/>
        </w:rPr>
      </w:pPr>
      <w:r>
        <w:rPr>
          <w:b/>
          <w:bCs/>
          <w:lang w:val="en-US"/>
        </w:rPr>
        <w:t>Preconditions</w:t>
      </w:r>
      <w:r>
        <w:rPr>
          <w:lang w:val="en-US"/>
        </w:rPr>
        <w:t>: The subjects are not in the access rights list of this service.</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subjects have been added to the access rights list of the security server client's service.</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change access rights for a security server client's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5"/>
        </w:numPr>
        <w:tabs>
          <w:tab w:val="left" w:pos="397"/>
        </w:tabs>
        <w:rPr>
          <w:lang w:val="en-US"/>
        </w:rPr>
      </w:pPr>
      <w:r>
        <w:rPr>
          <w:lang w:val="en-US"/>
        </w:rPr>
        <w:t>SS administrator selects to add subjects to the access rights list of a service.</w:t>
      </w:r>
    </w:p>
    <w:p w:rsidR="00B40274" w:rsidRDefault="007361E9">
      <w:pPr>
        <w:numPr>
          <w:ilvl w:val="0"/>
          <w:numId w:val="25"/>
        </w:numPr>
        <w:tabs>
          <w:tab w:val="left" w:pos="397"/>
        </w:tabs>
        <w:rPr>
          <w:lang w:val="en-US"/>
        </w:rPr>
      </w:pPr>
      <w:r>
        <w:rPr>
          <w:lang w:val="en-US"/>
        </w:rPr>
        <w:t>SS administrator selects the subjects to add to the access rights list. Only an X-Road member's subsystem, a local group or a global group can be added to the access rights list.</w:t>
      </w:r>
    </w:p>
    <w:p w:rsidR="00B40274" w:rsidRDefault="007361E9">
      <w:pPr>
        <w:numPr>
          <w:ilvl w:val="0"/>
          <w:numId w:val="25"/>
        </w:numPr>
        <w:tabs>
          <w:tab w:val="left" w:pos="397"/>
        </w:tabs>
        <w:rPr>
          <w:lang w:val="en-US"/>
        </w:rPr>
      </w:pPr>
      <w:r>
        <w:rPr>
          <w:lang w:val="en-US"/>
        </w:rPr>
        <w:t>System saves the access right records to the system configuration.</w:t>
      </w:r>
    </w:p>
    <w:p w:rsidR="00B40274" w:rsidRDefault="007361E9">
      <w:pPr>
        <w:numPr>
          <w:ilvl w:val="0"/>
          <w:numId w:val="25"/>
        </w:numPr>
        <w:tabs>
          <w:tab w:val="left" w:pos="397"/>
        </w:tabs>
        <w:rPr>
          <w:b/>
          <w:bCs/>
          <w:lang w:val="en-US"/>
        </w:rPr>
      </w:pPr>
      <w:r>
        <w:rPr>
          <w:lang w:val="en-US"/>
        </w:rPr>
        <w:t>System logs the event “Add access rights to service”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58" w:name="__RefHeading___Toc23891_634003673"/>
      <w:bookmarkStart w:id="59" w:name="_Toc439171900"/>
      <w:bookmarkEnd w:id="58"/>
      <w:r>
        <w:rPr>
          <w:lang w:val="en-US"/>
        </w:rPr>
        <w:t>UC SERVICE_18: Remove Access Rights from a Service</w:t>
      </w:r>
      <w:bookmarkEnd w:id="59"/>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removes subjects from the access rights list of a service.</w:t>
      </w:r>
    </w:p>
    <w:p w:rsidR="00B40274" w:rsidRDefault="007361E9">
      <w:pPr>
        <w:rPr>
          <w:b/>
          <w:bCs/>
          <w:lang w:val="en-US"/>
        </w:rPr>
      </w:pPr>
      <w:r>
        <w:rPr>
          <w:b/>
          <w:bCs/>
          <w:lang w:val="en-US"/>
        </w:rPr>
        <w:t>Preconditions</w:t>
      </w:r>
      <w:r>
        <w:rPr>
          <w:lang w:val="en-US"/>
        </w:rPr>
        <w:t>: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One or more subjects have been removed from the access rights list of the service.</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remove subjects from the access rights list of a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6"/>
        </w:numPr>
        <w:tabs>
          <w:tab w:val="left" w:pos="397"/>
        </w:tabs>
        <w:rPr>
          <w:lang w:val="en-US"/>
        </w:rPr>
      </w:pPr>
      <w:r>
        <w:rPr>
          <w:lang w:val="en-US"/>
        </w:rPr>
        <w:t>SS administrator selects to remove subjects from the access rights list of a service.</w:t>
      </w:r>
    </w:p>
    <w:p w:rsidR="00B40274" w:rsidRDefault="007361E9">
      <w:pPr>
        <w:numPr>
          <w:ilvl w:val="0"/>
          <w:numId w:val="26"/>
        </w:numPr>
        <w:tabs>
          <w:tab w:val="left" w:pos="397"/>
        </w:tabs>
        <w:rPr>
          <w:lang w:val="en-US"/>
        </w:rPr>
      </w:pPr>
      <w:r>
        <w:rPr>
          <w:lang w:val="en-US"/>
        </w:rPr>
        <w:t>SS administrator selects the subjects to be removed.</w:t>
      </w:r>
    </w:p>
    <w:p w:rsidR="00B40274" w:rsidRDefault="007361E9">
      <w:pPr>
        <w:numPr>
          <w:ilvl w:val="0"/>
          <w:numId w:val="26"/>
        </w:numPr>
        <w:tabs>
          <w:tab w:val="left" w:pos="397"/>
        </w:tabs>
        <w:rPr>
          <w:lang w:val="en-US"/>
        </w:rPr>
      </w:pPr>
      <w:r>
        <w:rPr>
          <w:lang w:val="en-US"/>
        </w:rPr>
        <w:t>System deletes the access right records from the system configuration.</w:t>
      </w:r>
    </w:p>
    <w:p w:rsidR="00B40274" w:rsidRDefault="007361E9">
      <w:pPr>
        <w:numPr>
          <w:ilvl w:val="0"/>
          <w:numId w:val="26"/>
        </w:numPr>
        <w:tabs>
          <w:tab w:val="left" w:pos="397"/>
        </w:tabs>
        <w:rPr>
          <w:b/>
          <w:bCs/>
          <w:lang w:val="en-US"/>
        </w:rPr>
      </w:pPr>
      <w:r>
        <w:rPr>
          <w:lang w:val="en-US"/>
        </w:rPr>
        <w:lastRenderedPageBreak/>
        <w:t>System logs the event “Remove access rights from service”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60" w:name="__RefHeading___Toc23893_634003673"/>
      <w:bookmarkStart w:id="61" w:name="_Toc439171901"/>
      <w:bookmarkEnd w:id="60"/>
      <w:r>
        <w:rPr>
          <w:lang w:val="en-US"/>
        </w:rPr>
        <w:t>UC SERVICE_19: Edit the Address of a Service</w:t>
      </w:r>
      <w:bookmarkEnd w:id="61"/>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xml:space="preserve">: SS administrator changes the address of a service. </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An audit log record for the event is created.</w:t>
      </w:r>
    </w:p>
    <w:p w:rsidR="00B40274" w:rsidRDefault="007361E9">
      <w:pPr>
        <w:rPr>
          <w:b/>
          <w:bCs/>
          <w:lang w:val="en-US"/>
        </w:rPr>
      </w:pPr>
      <w:r>
        <w:rPr>
          <w:b/>
          <w:bCs/>
          <w:lang w:val="en-US"/>
        </w:rPr>
        <w:t>Trigger</w:t>
      </w:r>
      <w:r>
        <w:rPr>
          <w:lang w:val="en-US"/>
        </w:rPr>
        <w:t>: SS administrator wants to change the address of a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7"/>
        </w:numPr>
        <w:tabs>
          <w:tab w:val="left" w:pos="397"/>
        </w:tabs>
        <w:rPr>
          <w:lang w:val="en-US"/>
        </w:rPr>
      </w:pPr>
      <w:r>
        <w:rPr>
          <w:lang w:val="en-US"/>
        </w:rPr>
        <w:t>SS administrator selects to edit the address of a service.</w:t>
      </w:r>
    </w:p>
    <w:p w:rsidR="00B40274" w:rsidRDefault="007361E9">
      <w:pPr>
        <w:numPr>
          <w:ilvl w:val="0"/>
          <w:numId w:val="27"/>
        </w:numPr>
        <w:tabs>
          <w:tab w:val="left" w:pos="397"/>
        </w:tabs>
        <w:rPr>
          <w:lang w:val="en-US"/>
        </w:rPr>
      </w:pPr>
      <w:r>
        <w:rPr>
          <w:lang w:val="en-US"/>
        </w:rPr>
        <w:t>SS administrator inserts the address.</w:t>
      </w:r>
    </w:p>
    <w:p w:rsidR="00B40274" w:rsidRDefault="007361E9">
      <w:pPr>
        <w:numPr>
          <w:ilvl w:val="0"/>
          <w:numId w:val="27"/>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27"/>
        </w:numPr>
        <w:tabs>
          <w:tab w:val="left" w:pos="397"/>
        </w:tabs>
        <w:rPr>
          <w:lang w:val="en-US"/>
        </w:rPr>
      </w:pPr>
      <w:r>
        <w:rPr>
          <w:lang w:val="en-US"/>
        </w:rPr>
        <w:t>System verifies that the inserted URL is valid.</w:t>
      </w:r>
    </w:p>
    <w:p w:rsidR="00B40274" w:rsidRDefault="007361E9">
      <w:pPr>
        <w:numPr>
          <w:ilvl w:val="0"/>
          <w:numId w:val="27"/>
        </w:numPr>
        <w:tabs>
          <w:tab w:val="left" w:pos="397"/>
        </w:tabs>
        <w:rPr>
          <w:lang w:val="en-US"/>
        </w:rPr>
      </w:pPr>
      <w:r>
        <w:rPr>
          <w:lang w:val="en-US"/>
        </w:rPr>
        <w:t>System verifies that the protocol part of the URL of the service is “https” and sets the value for TLS certification verification to “true”.</w:t>
      </w:r>
    </w:p>
    <w:p w:rsidR="00B40274" w:rsidRDefault="007361E9">
      <w:pPr>
        <w:numPr>
          <w:ilvl w:val="0"/>
          <w:numId w:val="27"/>
        </w:numPr>
        <w:tabs>
          <w:tab w:val="left" w:pos="397"/>
        </w:tabs>
        <w:rPr>
          <w:lang w:val="en-US"/>
        </w:rPr>
      </w:pPr>
      <w:r>
        <w:rPr>
          <w:lang w:val="en-US"/>
        </w:rPr>
        <w:t>System saves the service address to the system configuration.</w:t>
      </w:r>
    </w:p>
    <w:p w:rsidR="00B40274" w:rsidRDefault="007361E9">
      <w:pPr>
        <w:numPr>
          <w:ilvl w:val="0"/>
          <w:numId w:val="27"/>
        </w:numPr>
        <w:tabs>
          <w:tab w:val="left" w:pos="397"/>
        </w:tabs>
        <w:rPr>
          <w:b/>
          <w:bCs/>
          <w:lang w:val="en-US"/>
        </w:rPr>
      </w:pPr>
      <w:r>
        <w:rPr>
          <w:lang w:val="en-US"/>
        </w:rPr>
        <w:t>System logs the event “Edit service parameters”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termination message from the parsing process.</w:t>
      </w:r>
    </w:p>
    <w:p w:rsidR="00B40274" w:rsidRDefault="007361E9">
      <w:pPr>
        <w:ind w:left="709"/>
        <w:rPr>
          <w:lang w:val="en-US"/>
        </w:rPr>
      </w:pPr>
      <w:r>
        <w:rPr>
          <w:lang w:val="en-US"/>
        </w:rPr>
        <w:t>3a.2. System logs the event “Edit service parameters failed” to the audit log.</w:t>
      </w:r>
    </w:p>
    <w:p w:rsidR="00B40274" w:rsidRDefault="007361E9">
      <w:pPr>
        <w:ind w:left="709"/>
        <w:rPr>
          <w:lang w:val="en-US"/>
        </w:rPr>
      </w:pPr>
      <w:r>
        <w:rPr>
          <w:lang w:val="en-US"/>
        </w:rPr>
        <w:t>3a.3. SS administrator selects to reinsert the URL. Use case continues from step 3.</w:t>
      </w:r>
    </w:p>
    <w:p w:rsidR="00B40274" w:rsidRDefault="007361E9">
      <w:pPr>
        <w:ind w:left="1418"/>
        <w:rPr>
          <w:lang w:val="en-US"/>
        </w:rPr>
      </w:pPr>
      <w:r>
        <w:rPr>
          <w:lang w:val="en-US"/>
        </w:rPr>
        <w:t>3a.3a. SS administrator selects to terminate the use case.</w:t>
      </w:r>
    </w:p>
    <w:p w:rsidR="00B40274" w:rsidRDefault="007361E9">
      <w:pPr>
        <w:rPr>
          <w:lang w:val="en-US"/>
        </w:rPr>
      </w:pPr>
      <w:r>
        <w:rPr>
          <w:lang w:val="en-US"/>
        </w:rPr>
        <w:t>4a. SS administrator inserted an invalid URL.</w:t>
      </w:r>
    </w:p>
    <w:p w:rsidR="00B40274" w:rsidRDefault="007361E9">
      <w:pPr>
        <w:ind w:left="709"/>
        <w:rPr>
          <w:lang w:val="en-US"/>
        </w:rPr>
      </w:pPr>
      <w:r>
        <w:rPr>
          <w:lang w:val="en-US"/>
        </w:rPr>
        <w:t>4a.1. System displays the error message “Invalid URL format, must begin with 'http' or 'https'”.</w:t>
      </w:r>
    </w:p>
    <w:p w:rsidR="00B40274" w:rsidRDefault="007361E9">
      <w:pPr>
        <w:ind w:left="709"/>
        <w:rPr>
          <w:lang w:val="en-US"/>
        </w:rPr>
      </w:pPr>
      <w:r>
        <w:rPr>
          <w:lang w:val="en-US"/>
        </w:rPr>
        <w:t>4a.2. System logs the event “Edit service parameters failed” to the audit log.</w:t>
      </w:r>
    </w:p>
    <w:p w:rsidR="00B40274" w:rsidRDefault="007361E9">
      <w:pPr>
        <w:ind w:left="709"/>
        <w:rPr>
          <w:lang w:val="en-US"/>
        </w:rPr>
      </w:pPr>
      <w:r>
        <w:rPr>
          <w:lang w:val="en-US"/>
        </w:rPr>
        <w:t>4a.3. SS administrator selects to reinsert the URL. Use case continues from step 3.</w:t>
      </w:r>
    </w:p>
    <w:p w:rsidR="00B40274" w:rsidRDefault="007361E9">
      <w:pPr>
        <w:ind w:left="1418"/>
        <w:rPr>
          <w:lang w:val="en-US"/>
        </w:rPr>
      </w:pPr>
      <w:r>
        <w:rPr>
          <w:lang w:val="en-US"/>
        </w:rPr>
        <w:t>4a.3a. SS administrator selects to terminate the use case.</w:t>
      </w:r>
    </w:p>
    <w:p w:rsidR="00B40274" w:rsidRDefault="007361E9">
      <w:pPr>
        <w:rPr>
          <w:lang w:val="en-US"/>
        </w:rPr>
      </w:pPr>
      <w:r>
        <w:rPr>
          <w:lang w:val="en-US"/>
        </w:rPr>
        <w:t>5a. The protocol part of the URL is “http”.</w:t>
      </w:r>
    </w:p>
    <w:p w:rsidR="00B40274" w:rsidRDefault="007361E9">
      <w:pPr>
        <w:ind w:left="709"/>
        <w:rPr>
          <w:b/>
          <w:bCs/>
          <w:lang w:val="en-US"/>
        </w:rPr>
      </w:pPr>
      <w:r>
        <w:rPr>
          <w:lang w:val="en-US"/>
        </w:rPr>
        <w:t>5a.1. Use case continues from step 6.</w:t>
      </w:r>
    </w:p>
    <w:p w:rsidR="00B40274" w:rsidRDefault="007361E9">
      <w:pPr>
        <w:rPr>
          <w:lang w:val="en-US"/>
        </w:rPr>
      </w:pPr>
      <w:r>
        <w:rPr>
          <w:b/>
          <w:bCs/>
          <w:lang w:val="en-US"/>
        </w:rPr>
        <w:lastRenderedPageBreak/>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62" w:name="__RefHeading___Toc23895_634003673"/>
      <w:bookmarkStart w:id="63" w:name="_Toc439171902"/>
      <w:bookmarkEnd w:id="62"/>
      <w:r>
        <w:rPr>
          <w:lang w:val="en-US"/>
        </w:rPr>
        <w:t>UC SERVICE_20: Set the Option to Verify TLS Certificate of a Service</w:t>
      </w:r>
      <w:bookmarkEnd w:id="63"/>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changes the TLS certificate verification option of a service.</w:t>
      </w:r>
    </w:p>
    <w:p w:rsidR="00B40274" w:rsidRDefault="007361E9">
      <w:pPr>
        <w:rPr>
          <w:b/>
          <w:bCs/>
          <w:lang w:val="en-US"/>
        </w:rPr>
      </w:pPr>
      <w:r>
        <w:rPr>
          <w:b/>
          <w:bCs/>
          <w:lang w:val="en-US"/>
        </w:rPr>
        <w:t>Preconditions</w:t>
      </w:r>
      <w:r>
        <w:rPr>
          <w:lang w:val="en-US"/>
        </w:rPr>
        <w:t>: The protocol part of the service address is “https”.</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SS administrator has changed the TLS certificate verification option.</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change the TLS certificate verification option.</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8"/>
        </w:numPr>
        <w:tabs>
          <w:tab w:val="left" w:pos="397"/>
        </w:tabs>
        <w:rPr>
          <w:lang w:val="en-US"/>
        </w:rPr>
      </w:pPr>
      <w:r>
        <w:rPr>
          <w:lang w:val="en-US"/>
        </w:rPr>
        <w:t xml:space="preserve">SS administrator selects to change the TLS certificate verification option of a service. </w:t>
      </w:r>
    </w:p>
    <w:p w:rsidR="00B40274" w:rsidRDefault="007361E9">
      <w:pPr>
        <w:numPr>
          <w:ilvl w:val="0"/>
          <w:numId w:val="28"/>
        </w:numPr>
        <w:tabs>
          <w:tab w:val="left" w:pos="397"/>
        </w:tabs>
        <w:rPr>
          <w:lang w:val="en-US"/>
        </w:rPr>
      </w:pPr>
      <w:r>
        <w:rPr>
          <w:lang w:val="en-US"/>
        </w:rPr>
        <w:t>System saves the change.</w:t>
      </w:r>
    </w:p>
    <w:p w:rsidR="00B40274" w:rsidRDefault="007361E9">
      <w:pPr>
        <w:numPr>
          <w:ilvl w:val="0"/>
          <w:numId w:val="28"/>
        </w:numPr>
        <w:tabs>
          <w:tab w:val="left" w:pos="397"/>
        </w:tabs>
        <w:rPr>
          <w:b/>
          <w:bCs/>
          <w:lang w:val="en-US"/>
        </w:rPr>
      </w:pPr>
      <w:r>
        <w:rPr>
          <w:lang w:val="en-US"/>
        </w:rPr>
        <w:t>System logs the event “Edit service parameters”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If the option to verify the TLS certificate is set to “true”, the system will verify that the certificate that the client information system presented when setting up the TLS connection is previously saved in the system for the security server client providing the service.</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64" w:name="__RefHeading___Toc23897_634003673"/>
      <w:bookmarkStart w:id="65" w:name="_Toc439171903"/>
      <w:bookmarkEnd w:id="64"/>
      <w:r>
        <w:rPr>
          <w:lang w:val="en-US"/>
        </w:rPr>
        <w:t>UC SERVICE_21: Edit the Timeout Value of a Service</w:t>
      </w:r>
      <w:bookmarkEnd w:id="65"/>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changes the service timeout value.</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SS administrator wants to change the service timeout value.</w:t>
      </w:r>
    </w:p>
    <w:p w:rsidR="00B40274" w:rsidRDefault="007361E9">
      <w:pPr>
        <w:rPr>
          <w:lang w:val="en-US"/>
        </w:rPr>
      </w:pPr>
      <w:r>
        <w:rPr>
          <w:b/>
          <w:bCs/>
          <w:lang w:val="en-US"/>
        </w:rPr>
        <w:lastRenderedPageBreak/>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29"/>
        </w:numPr>
        <w:tabs>
          <w:tab w:val="left" w:pos="397"/>
        </w:tabs>
        <w:rPr>
          <w:lang w:val="en-US"/>
        </w:rPr>
      </w:pPr>
      <w:r>
        <w:rPr>
          <w:lang w:val="en-US"/>
        </w:rPr>
        <w:t>SS administrator selects to edit the timeout value of a service.</w:t>
      </w:r>
    </w:p>
    <w:p w:rsidR="00B40274" w:rsidRDefault="007361E9">
      <w:pPr>
        <w:numPr>
          <w:ilvl w:val="0"/>
          <w:numId w:val="29"/>
        </w:numPr>
        <w:tabs>
          <w:tab w:val="left" w:pos="397"/>
        </w:tabs>
        <w:rPr>
          <w:lang w:val="en-US"/>
        </w:rPr>
      </w:pPr>
      <w:r>
        <w:rPr>
          <w:lang w:val="en-US"/>
        </w:rPr>
        <w:t>SS administrator inserts the timeout value.</w:t>
      </w:r>
    </w:p>
    <w:p w:rsidR="00B40274" w:rsidRDefault="007361E9">
      <w:pPr>
        <w:numPr>
          <w:ilvl w:val="0"/>
          <w:numId w:val="29"/>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29"/>
        </w:numPr>
        <w:tabs>
          <w:tab w:val="left" w:pos="397"/>
        </w:tabs>
        <w:rPr>
          <w:lang w:val="en-US"/>
        </w:rPr>
      </w:pPr>
      <w:r>
        <w:rPr>
          <w:lang w:val="en-US"/>
        </w:rPr>
        <w:t>System verifies that the inserted value is in valid format.</w:t>
      </w:r>
    </w:p>
    <w:p w:rsidR="00B40274" w:rsidRDefault="007361E9">
      <w:pPr>
        <w:numPr>
          <w:ilvl w:val="0"/>
          <w:numId w:val="29"/>
        </w:numPr>
        <w:tabs>
          <w:tab w:val="left" w:pos="397"/>
        </w:tabs>
        <w:rPr>
          <w:lang w:val="en-US"/>
        </w:rPr>
      </w:pPr>
      <w:r>
        <w:rPr>
          <w:lang w:val="en-US"/>
        </w:rPr>
        <w:t>System saves the inserted service timeout value to the system configuration.</w:t>
      </w:r>
    </w:p>
    <w:p w:rsidR="00B40274" w:rsidRDefault="007361E9">
      <w:pPr>
        <w:numPr>
          <w:ilvl w:val="0"/>
          <w:numId w:val="29"/>
        </w:numPr>
        <w:tabs>
          <w:tab w:val="left" w:pos="397"/>
        </w:tabs>
        <w:rPr>
          <w:b/>
          <w:bCs/>
          <w:lang w:val="en-US"/>
        </w:rPr>
      </w:pPr>
      <w:r>
        <w:rPr>
          <w:lang w:val="en-US"/>
        </w:rPr>
        <w:t>System logs the event “Edit service parameters”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termination message from the parsing process.</w:t>
      </w:r>
    </w:p>
    <w:p w:rsidR="00B40274" w:rsidRDefault="007361E9">
      <w:pPr>
        <w:ind w:left="709"/>
        <w:rPr>
          <w:lang w:val="en-US"/>
        </w:rPr>
      </w:pPr>
      <w:r>
        <w:rPr>
          <w:lang w:val="en-US"/>
        </w:rPr>
        <w:t>3a.2. System logs the event “Edit service parameters failed” to the audit log.</w:t>
      </w:r>
    </w:p>
    <w:p w:rsidR="00B40274" w:rsidRDefault="007361E9">
      <w:pPr>
        <w:ind w:left="709"/>
        <w:rPr>
          <w:lang w:val="en-US"/>
        </w:rPr>
      </w:pPr>
      <w:r>
        <w:rPr>
          <w:lang w:val="en-US"/>
        </w:rPr>
        <w:t>3a.3. SS administrator selects to reinsert the timeout value. Use case continues from step 3.</w:t>
      </w:r>
    </w:p>
    <w:p w:rsidR="00B40274" w:rsidRDefault="007361E9">
      <w:pPr>
        <w:ind w:left="1418"/>
        <w:rPr>
          <w:lang w:val="en-US"/>
        </w:rPr>
      </w:pPr>
      <w:r>
        <w:rPr>
          <w:lang w:val="en-US"/>
        </w:rPr>
        <w:t>3a.3a. SS administrator selects to terminate the use case.</w:t>
      </w:r>
    </w:p>
    <w:p w:rsidR="00B40274" w:rsidRDefault="007361E9">
      <w:pPr>
        <w:rPr>
          <w:lang w:val="en-US"/>
        </w:rPr>
      </w:pPr>
      <w:r>
        <w:rPr>
          <w:lang w:val="en-US"/>
        </w:rPr>
        <w:t>4a. The inserted timeout value is 0.</w:t>
      </w:r>
    </w:p>
    <w:p w:rsidR="00B40274" w:rsidRDefault="007361E9">
      <w:pPr>
        <w:ind w:left="709"/>
        <w:rPr>
          <w:lang w:val="en-US"/>
        </w:rPr>
      </w:pPr>
      <w:r>
        <w:rPr>
          <w:lang w:val="en-US"/>
        </w:rPr>
        <w:t>4a.1. System displays a warning message “A timeout value of zero is interpreted as an infinite timeout.” and asks for confirmation for continuing.</w:t>
      </w:r>
    </w:p>
    <w:p w:rsidR="00B40274" w:rsidRDefault="007361E9">
      <w:pPr>
        <w:ind w:left="709"/>
        <w:rPr>
          <w:lang w:val="en-US"/>
        </w:rPr>
      </w:pPr>
      <w:r>
        <w:rPr>
          <w:lang w:val="en-US"/>
        </w:rPr>
        <w:t>4a.2. SS administrator selects to reinsert the timeout value. Use case continues from step 3.</w:t>
      </w:r>
    </w:p>
    <w:p w:rsidR="00B40274" w:rsidRDefault="007361E9">
      <w:pPr>
        <w:ind w:left="1418"/>
        <w:rPr>
          <w:lang w:val="en-US"/>
        </w:rPr>
      </w:pPr>
      <w:r>
        <w:rPr>
          <w:lang w:val="en-US"/>
        </w:rPr>
        <w:t>4a.2a. SS administrator selects to terminate the use case.</w:t>
      </w:r>
    </w:p>
    <w:p w:rsidR="00B40274" w:rsidRDefault="007361E9">
      <w:pPr>
        <w:ind w:left="1418"/>
        <w:rPr>
          <w:lang w:val="en-US"/>
        </w:rPr>
      </w:pPr>
      <w:r>
        <w:rPr>
          <w:lang w:val="en-US"/>
        </w:rPr>
        <w:t>4a.2b. SS administrator chooses to continue.</w:t>
      </w:r>
    </w:p>
    <w:p w:rsidR="00B40274" w:rsidRDefault="007361E9">
      <w:pPr>
        <w:ind w:left="2127"/>
        <w:rPr>
          <w:lang w:val="en-US"/>
        </w:rPr>
      </w:pPr>
      <w:r>
        <w:rPr>
          <w:lang w:val="en-US"/>
        </w:rPr>
        <w:t>4a.2b.1. Use case continues from step 5.</w:t>
      </w:r>
    </w:p>
    <w:p w:rsidR="00B40274" w:rsidRDefault="007361E9">
      <w:pPr>
        <w:rPr>
          <w:lang w:val="en-US"/>
        </w:rPr>
      </w:pPr>
      <w:r>
        <w:rPr>
          <w:lang w:val="en-US"/>
        </w:rPr>
        <w:t>4b. The inserted timeout value is not a positive integer.</w:t>
      </w:r>
    </w:p>
    <w:p w:rsidR="00B40274" w:rsidRDefault="007361E9">
      <w:pPr>
        <w:ind w:left="709"/>
        <w:rPr>
          <w:lang w:val="en-US"/>
        </w:rPr>
      </w:pPr>
      <w:r>
        <w:rPr>
          <w:lang w:val="en-US"/>
        </w:rPr>
        <w:t>4b.1. System displays the error message “Timeout value must be a positive integer.”</w:t>
      </w:r>
    </w:p>
    <w:p w:rsidR="00B40274" w:rsidRDefault="007361E9">
      <w:pPr>
        <w:ind w:left="709"/>
        <w:rPr>
          <w:lang w:val="en-US"/>
        </w:rPr>
      </w:pPr>
      <w:r>
        <w:rPr>
          <w:lang w:val="en-US"/>
        </w:rPr>
        <w:t>4b.2. System logs the event “Edit service parameters failed” to the audit log.</w:t>
      </w:r>
    </w:p>
    <w:p w:rsidR="00B40274" w:rsidRDefault="007361E9">
      <w:pPr>
        <w:ind w:left="709"/>
        <w:rPr>
          <w:lang w:val="en-US"/>
        </w:rPr>
      </w:pPr>
      <w:r>
        <w:rPr>
          <w:lang w:val="en-US"/>
        </w:rPr>
        <w:t>4a.3. SS administrator selects to reinsert the timeout value. Use case continues from step 3.</w:t>
      </w:r>
    </w:p>
    <w:p w:rsidR="00B40274" w:rsidRDefault="007361E9">
      <w:pPr>
        <w:ind w:left="1418"/>
        <w:rPr>
          <w:b/>
          <w:bCs/>
          <w:lang w:val="en-US"/>
        </w:rPr>
      </w:pPr>
      <w:r>
        <w:rPr>
          <w:lang w:val="en-US"/>
        </w:rPr>
        <w:t>4a.3a.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66" w:name="__RefHeading___Toc23899_634003673"/>
      <w:bookmarkStart w:id="67" w:name="_Toc439171904"/>
      <w:bookmarkEnd w:id="66"/>
      <w:r>
        <w:rPr>
          <w:lang w:val="en-US"/>
        </w:rPr>
        <w:t>UC SERVICE_22: Apply the Parameter Value of a Service to All the Services in the WSDL</w:t>
      </w:r>
      <w:bookmarkEnd w:id="67"/>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xml:space="preserve">: SS administrator applies the value of a service parameter (address, </w:t>
      </w:r>
      <w:r>
        <w:rPr>
          <w:lang w:val="en-US"/>
        </w:rPr>
        <w:lastRenderedPageBreak/>
        <w:t>timeout, TLS certificate verification) of one service to all the services in the WSDL where the service is described.</w:t>
      </w:r>
    </w:p>
    <w:p w:rsidR="00B40274" w:rsidRDefault="007361E9">
      <w:pPr>
        <w:rPr>
          <w:b/>
          <w:bCs/>
          <w:lang w:val="en-US"/>
        </w:rPr>
      </w:pPr>
      <w:r>
        <w:rPr>
          <w:b/>
          <w:bCs/>
          <w:lang w:val="en-US"/>
        </w:rPr>
        <w:t>Preconditions</w:t>
      </w:r>
      <w:r>
        <w:rPr>
          <w:lang w:val="en-US"/>
        </w:rPr>
        <w:t>: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value of a service parameter is identical for all the services in a WSDL. The TLS certificate verification option is changed only for the services where the protocol part of the service address is “https”.</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apply the parameter value of one service to all the services in the WSDL where the service is described.</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0"/>
        </w:numPr>
        <w:tabs>
          <w:tab w:val="left" w:pos="397"/>
        </w:tabs>
        <w:rPr>
          <w:lang w:val="en-US"/>
        </w:rPr>
      </w:pPr>
      <w:r>
        <w:rPr>
          <w:lang w:val="en-US"/>
        </w:rPr>
        <w:t xml:space="preserve">SS administrator selects to apply a service parameter value to all the services in the WSDL. </w:t>
      </w:r>
    </w:p>
    <w:p w:rsidR="00B40274" w:rsidRDefault="007361E9">
      <w:pPr>
        <w:numPr>
          <w:ilvl w:val="0"/>
          <w:numId w:val="30"/>
        </w:numPr>
        <w:tabs>
          <w:tab w:val="left" w:pos="397"/>
        </w:tabs>
        <w:rPr>
          <w:lang w:val="en-US"/>
        </w:rPr>
      </w:pPr>
      <w:r>
        <w:rPr>
          <w:lang w:val="en-US"/>
        </w:rPr>
        <w:t>System saves the parameter value for every service described in the same WSDL.</w:t>
      </w:r>
    </w:p>
    <w:p w:rsidR="00B40274" w:rsidRDefault="007361E9">
      <w:pPr>
        <w:numPr>
          <w:ilvl w:val="0"/>
          <w:numId w:val="30"/>
        </w:numPr>
        <w:tabs>
          <w:tab w:val="left" w:pos="397"/>
        </w:tabs>
        <w:rPr>
          <w:b/>
          <w:bCs/>
          <w:lang w:val="en-US"/>
        </w:rPr>
      </w:pPr>
      <w:r>
        <w:rPr>
          <w:lang w:val="en-US"/>
        </w:rPr>
        <w:t>System logs the event “Edit service parameters”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68" w:name="__RefHeading___Toc23901_634003673"/>
      <w:bookmarkStart w:id="69" w:name="_Toc439171905"/>
      <w:bookmarkEnd w:id="68"/>
      <w:r>
        <w:rPr>
          <w:lang w:val="en-US"/>
        </w:rPr>
        <w:t>UC SERVICE_23: View the Local Groups of a Security Server Client</w:t>
      </w:r>
      <w:bookmarkEnd w:id="69"/>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list of local groups of a security server client.</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local groups of a security server client has been displayed to SS administrator.</w:t>
      </w:r>
    </w:p>
    <w:p w:rsidR="00B40274" w:rsidRDefault="007361E9">
      <w:pPr>
        <w:rPr>
          <w:b/>
          <w:bCs/>
          <w:lang w:val="en-US"/>
        </w:rPr>
      </w:pPr>
      <w:r>
        <w:rPr>
          <w:b/>
          <w:bCs/>
          <w:lang w:val="en-US"/>
        </w:rPr>
        <w:t>Trigger</w:t>
      </w:r>
      <w:r>
        <w:rPr>
          <w:lang w:val="en-US"/>
        </w:rPr>
        <w:t>: SS administrator wants to view the local groups of a security server client.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1"/>
        </w:numPr>
        <w:tabs>
          <w:tab w:val="left" w:pos="397"/>
        </w:tabs>
        <w:rPr>
          <w:lang w:val="en-US"/>
        </w:rPr>
      </w:pPr>
      <w:r>
        <w:rPr>
          <w:lang w:val="en-US"/>
        </w:rPr>
        <w:t>SS administrator selects to view the local groups of a security server client.</w:t>
      </w:r>
    </w:p>
    <w:p w:rsidR="00B40274" w:rsidRDefault="007361E9">
      <w:pPr>
        <w:numPr>
          <w:ilvl w:val="0"/>
          <w:numId w:val="31"/>
        </w:numPr>
        <w:tabs>
          <w:tab w:val="left" w:pos="397"/>
        </w:tabs>
        <w:rPr>
          <w:lang w:val="en-US"/>
        </w:rPr>
      </w:pPr>
      <w:r>
        <w:rPr>
          <w:lang w:val="en-US"/>
        </w:rPr>
        <w:t>System displays the list of local groups. For each local group, the following information is displayed:</w:t>
      </w:r>
    </w:p>
    <w:p w:rsidR="00B40274" w:rsidRDefault="007361E9">
      <w:pPr>
        <w:numPr>
          <w:ilvl w:val="1"/>
          <w:numId w:val="4"/>
        </w:numPr>
        <w:tabs>
          <w:tab w:val="left" w:pos="726"/>
        </w:tabs>
        <w:rPr>
          <w:lang w:val="en-US"/>
        </w:rPr>
      </w:pPr>
      <w:r>
        <w:rPr>
          <w:lang w:val="en-US"/>
        </w:rPr>
        <w:t>the code of the local group;</w:t>
      </w:r>
    </w:p>
    <w:p w:rsidR="00B40274" w:rsidRDefault="007361E9">
      <w:pPr>
        <w:numPr>
          <w:ilvl w:val="1"/>
          <w:numId w:val="4"/>
        </w:numPr>
        <w:tabs>
          <w:tab w:val="left" w:pos="726"/>
        </w:tabs>
        <w:rPr>
          <w:lang w:val="en-US"/>
        </w:rPr>
      </w:pPr>
      <w:r>
        <w:rPr>
          <w:lang w:val="en-US"/>
        </w:rPr>
        <w:t>the description of the local group;</w:t>
      </w:r>
    </w:p>
    <w:p w:rsidR="00B40274" w:rsidRDefault="007361E9">
      <w:pPr>
        <w:numPr>
          <w:ilvl w:val="1"/>
          <w:numId w:val="4"/>
        </w:numPr>
        <w:tabs>
          <w:tab w:val="left" w:pos="726"/>
        </w:tabs>
        <w:rPr>
          <w:lang w:val="en-US"/>
        </w:rPr>
      </w:pPr>
      <w:r>
        <w:rPr>
          <w:lang w:val="en-US"/>
        </w:rPr>
        <w:t>the number of members in the local group;</w:t>
      </w:r>
    </w:p>
    <w:p w:rsidR="00B40274" w:rsidRDefault="007361E9">
      <w:pPr>
        <w:numPr>
          <w:ilvl w:val="1"/>
          <w:numId w:val="4"/>
        </w:numPr>
        <w:tabs>
          <w:tab w:val="left" w:pos="726"/>
        </w:tabs>
        <w:rPr>
          <w:lang w:val="en-US"/>
        </w:rPr>
      </w:pPr>
      <w:r>
        <w:rPr>
          <w:lang w:val="en-US"/>
        </w:rPr>
        <w:t>the date of when the local group was last updated.</w:t>
      </w:r>
    </w:p>
    <w:p w:rsidR="00B40274" w:rsidRDefault="007361E9">
      <w:pPr>
        <w:ind w:left="363"/>
        <w:rPr>
          <w:lang w:val="en-US"/>
        </w:rPr>
      </w:pPr>
      <w:r>
        <w:rPr>
          <w:lang w:val="en-US"/>
        </w:rPr>
        <w:lastRenderedPageBreak/>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view the members of a local group: </w:t>
      </w:r>
      <w:r>
        <w:rPr>
          <w:lang w:val="en-US"/>
        </w:rPr>
        <w:fldChar w:fldCharType="begin"/>
      </w:r>
      <w:r>
        <w:rPr>
          <w:lang w:val="en-US"/>
        </w:rPr>
        <w:instrText xml:space="preserve"> REF __RefHeading___Toc23903_634003673 \r \h </w:instrText>
      </w:r>
      <w:r>
        <w:rPr>
          <w:lang w:val="en-US"/>
        </w:rPr>
      </w:r>
      <w:r>
        <w:rPr>
          <w:lang w:val="en-US"/>
        </w:rPr>
        <w:fldChar w:fldCharType="separate"/>
      </w:r>
      <w:r w:rsidR="00BE4A36">
        <w:rPr>
          <w:lang w:val="en-US"/>
        </w:rPr>
        <w:t>3.1.26</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add a local group for the security server client: </w:t>
      </w:r>
      <w:r>
        <w:rPr>
          <w:lang w:val="en-US"/>
        </w:rPr>
        <w:fldChar w:fldCharType="begin"/>
      </w:r>
      <w:r>
        <w:rPr>
          <w:lang w:val="en-US"/>
        </w:rPr>
        <w:instrText xml:space="preserve"> REF __RefHeading___Toc23905_634003673 \r \h </w:instrText>
      </w:r>
      <w:r>
        <w:rPr>
          <w:lang w:val="en-US"/>
        </w:rPr>
      </w:r>
      <w:r>
        <w:rPr>
          <w:lang w:val="en-US"/>
        </w:rPr>
        <w:fldChar w:fldCharType="separate"/>
      </w:r>
      <w:r w:rsidR="00BE4A36">
        <w:rPr>
          <w:lang w:val="en-US"/>
        </w:rPr>
        <w:t>3.1.27</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70" w:name="__RefHeading___Toc23903_634003673"/>
      <w:bookmarkStart w:id="71" w:name="_Toc439171906"/>
      <w:bookmarkEnd w:id="70"/>
      <w:r>
        <w:rPr>
          <w:lang w:val="en-US"/>
        </w:rPr>
        <w:t>UC SERVICE_24: View the Details of a Local Group</w:t>
      </w:r>
      <w:bookmarkEnd w:id="71"/>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views the details of a local group.</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details of the local group have been displayed to SS administrator.</w:t>
      </w:r>
    </w:p>
    <w:p w:rsidR="00B40274" w:rsidRDefault="007361E9">
      <w:pPr>
        <w:rPr>
          <w:b/>
          <w:bCs/>
          <w:lang w:val="en-US"/>
        </w:rPr>
      </w:pPr>
      <w:r>
        <w:rPr>
          <w:b/>
          <w:bCs/>
          <w:lang w:val="en-US"/>
        </w:rPr>
        <w:t>Trigger</w:t>
      </w:r>
      <w:r>
        <w:rPr>
          <w:lang w:val="en-US"/>
        </w:rPr>
        <w:t>: SS administrator wants to view the details of a local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2"/>
        </w:numPr>
        <w:tabs>
          <w:tab w:val="left" w:pos="397"/>
        </w:tabs>
        <w:rPr>
          <w:lang w:val="en-US"/>
        </w:rPr>
      </w:pPr>
      <w:r>
        <w:rPr>
          <w:lang w:val="en-US"/>
        </w:rPr>
        <w:t>SS administrator selects to view the details of a local group.</w:t>
      </w:r>
    </w:p>
    <w:p w:rsidR="00B40274" w:rsidRDefault="007361E9">
      <w:pPr>
        <w:numPr>
          <w:ilvl w:val="0"/>
          <w:numId w:val="32"/>
        </w:numPr>
        <w:tabs>
          <w:tab w:val="left" w:pos="397"/>
        </w:tabs>
        <w:rPr>
          <w:lang w:val="en-US"/>
        </w:rPr>
      </w:pPr>
      <w:r>
        <w:rPr>
          <w:lang w:val="en-US"/>
        </w:rPr>
        <w:t>System displays the details of the local group, including the description of the group, the number of group members and the list of group members (X</w:t>
      </w:r>
      <w:r>
        <w:rPr>
          <w:lang w:val="en-US"/>
        </w:rPr>
        <w:noBreakHyphen/>
        <w:t>Road members' subsystems) of the local group. For each member, the following information is displayed:</w:t>
      </w:r>
    </w:p>
    <w:p w:rsidR="00B40274" w:rsidRDefault="007361E9">
      <w:pPr>
        <w:numPr>
          <w:ilvl w:val="1"/>
          <w:numId w:val="4"/>
        </w:numPr>
        <w:tabs>
          <w:tab w:val="left" w:pos="726"/>
        </w:tabs>
        <w:rPr>
          <w:lang w:val="en-US"/>
        </w:rPr>
      </w:pPr>
      <w:r>
        <w:rPr>
          <w:lang w:val="en-US"/>
        </w:rPr>
        <w:t>the name of the group member;</w:t>
      </w:r>
    </w:p>
    <w:p w:rsidR="00B40274" w:rsidRDefault="007361E9">
      <w:pPr>
        <w:numPr>
          <w:ilvl w:val="1"/>
          <w:numId w:val="4"/>
        </w:numPr>
        <w:tabs>
          <w:tab w:val="left" w:pos="726"/>
        </w:tabs>
        <w:rPr>
          <w:lang w:val="en-US"/>
        </w:rPr>
      </w:pPr>
      <w:r>
        <w:rPr>
          <w:lang w:val="en-US"/>
        </w:rPr>
        <w:t>the X-Road identifier of the group member;</w:t>
      </w:r>
    </w:p>
    <w:p w:rsidR="00B40274" w:rsidRDefault="007361E9">
      <w:pPr>
        <w:numPr>
          <w:ilvl w:val="1"/>
          <w:numId w:val="4"/>
        </w:numPr>
        <w:tabs>
          <w:tab w:val="left" w:pos="726"/>
        </w:tabs>
        <w:rPr>
          <w:lang w:val="en-US"/>
        </w:rPr>
      </w:pPr>
      <w:r>
        <w:rPr>
          <w:lang w:val="en-US"/>
        </w:rPr>
        <w:t>the date of when the member was added to the local group.</w:t>
      </w:r>
    </w:p>
    <w:p w:rsidR="00B40274" w:rsidRDefault="007361E9">
      <w:pPr>
        <w:ind w:left="363"/>
        <w:rPr>
          <w:lang w:val="en-US"/>
        </w:rPr>
      </w:pPr>
      <w:r>
        <w:rPr>
          <w:lang w:val="en-US"/>
        </w:rPr>
        <w:t>The SS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group members to the local group: </w:t>
      </w:r>
      <w:r>
        <w:rPr>
          <w:lang w:val="en-US"/>
        </w:rPr>
        <w:fldChar w:fldCharType="begin"/>
      </w:r>
      <w:r>
        <w:rPr>
          <w:lang w:val="en-US"/>
        </w:rPr>
        <w:instrText xml:space="preserve"> REF __RefHeading___Toc23907_634003673 \r \h </w:instrText>
      </w:r>
      <w:r>
        <w:rPr>
          <w:lang w:val="en-US"/>
        </w:rPr>
      </w:r>
      <w:r>
        <w:rPr>
          <w:lang w:val="en-US"/>
        </w:rPr>
        <w:fldChar w:fldCharType="separate"/>
      </w:r>
      <w:r w:rsidR="00BE4A36">
        <w:rPr>
          <w:lang w:val="en-US"/>
        </w:rPr>
        <w:t>3.1.28</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remove group members from the local group: </w:t>
      </w:r>
      <w:r>
        <w:rPr>
          <w:lang w:val="en-US"/>
        </w:rPr>
        <w:fldChar w:fldCharType="begin"/>
      </w:r>
      <w:r>
        <w:rPr>
          <w:lang w:val="en-US"/>
        </w:rPr>
        <w:instrText xml:space="preserve"> REF __RefHeading___Toc23909_634003673 \r \h </w:instrText>
      </w:r>
      <w:r>
        <w:rPr>
          <w:lang w:val="en-US"/>
        </w:rPr>
      </w:r>
      <w:r>
        <w:rPr>
          <w:lang w:val="en-US"/>
        </w:rPr>
        <w:fldChar w:fldCharType="separate"/>
      </w:r>
      <w:r w:rsidR="00BE4A36">
        <w:rPr>
          <w:lang w:val="en-US"/>
        </w:rPr>
        <w:t>3.1.29</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edit the description of the local group: </w:t>
      </w:r>
      <w:r>
        <w:rPr>
          <w:lang w:val="en-US"/>
        </w:rPr>
        <w:fldChar w:fldCharType="begin"/>
      </w:r>
      <w:r>
        <w:rPr>
          <w:lang w:val="en-US"/>
        </w:rPr>
        <w:instrText xml:space="preserve"> REF __RefHeading___Toc23911_634003673 \r \h </w:instrText>
      </w:r>
      <w:r>
        <w:rPr>
          <w:lang w:val="en-US"/>
        </w:rPr>
      </w:r>
      <w:r>
        <w:rPr>
          <w:lang w:val="en-US"/>
        </w:rPr>
        <w:fldChar w:fldCharType="separate"/>
      </w:r>
      <w:r w:rsidR="00BE4A36">
        <w:rPr>
          <w:lang w:val="en-US"/>
        </w:rPr>
        <w:t>3.1.30</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delete the local group: </w:t>
      </w:r>
      <w:r>
        <w:rPr>
          <w:lang w:val="en-US"/>
        </w:rPr>
        <w:fldChar w:fldCharType="begin"/>
      </w:r>
      <w:r>
        <w:rPr>
          <w:lang w:val="en-US"/>
        </w:rPr>
        <w:instrText xml:space="preserve"> REF __RefHeading___Toc23913_634003673 \r \h </w:instrText>
      </w:r>
      <w:r>
        <w:rPr>
          <w:lang w:val="en-US"/>
        </w:rPr>
      </w:r>
      <w:r>
        <w:rPr>
          <w:lang w:val="en-US"/>
        </w:rPr>
        <w:fldChar w:fldCharType="separate"/>
      </w:r>
      <w:r w:rsidR="00BE4A36">
        <w:rPr>
          <w:lang w:val="en-US"/>
        </w:rPr>
        <w:t>3.1.31</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72" w:name="__RefHeading___Toc23905_634003673"/>
      <w:bookmarkStart w:id="73" w:name="_Toc439171907"/>
      <w:bookmarkEnd w:id="72"/>
      <w:r>
        <w:rPr>
          <w:lang w:val="en-US"/>
        </w:rPr>
        <w:t>UC SERVICE_25: Add a Local Group for a Security Server Client</w:t>
      </w:r>
      <w:bookmarkEnd w:id="73"/>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adds a local group to a security server client.</w:t>
      </w:r>
    </w:p>
    <w:p w:rsidR="00B40274" w:rsidRDefault="007361E9">
      <w:pPr>
        <w:rPr>
          <w:b/>
          <w:bCs/>
          <w:lang w:val="en-US"/>
        </w:rPr>
      </w:pPr>
      <w:r>
        <w:rPr>
          <w:b/>
          <w:bCs/>
          <w:lang w:val="en-US"/>
        </w:rPr>
        <w:lastRenderedPageBreak/>
        <w:t>Preconditions</w:t>
      </w:r>
      <w:r>
        <w:rPr>
          <w:lang w:val="en-US"/>
        </w:rPr>
        <w:t>: -</w:t>
      </w:r>
    </w:p>
    <w:p w:rsidR="00B40274" w:rsidRDefault="007361E9">
      <w:pPr>
        <w:rPr>
          <w:b/>
          <w:bCs/>
          <w:lang w:val="en-US"/>
        </w:rPr>
      </w:pPr>
      <w:r>
        <w:rPr>
          <w:b/>
          <w:bCs/>
          <w:lang w:val="en-US"/>
        </w:rPr>
        <w:t>Postconditions</w:t>
      </w:r>
      <w:r>
        <w:rPr>
          <w:lang w:val="en-US"/>
        </w:rPr>
        <w:t>: An audit log record for the event is created.</w:t>
      </w:r>
    </w:p>
    <w:p w:rsidR="00B40274" w:rsidRDefault="007361E9">
      <w:pPr>
        <w:rPr>
          <w:b/>
          <w:bCs/>
          <w:lang w:val="en-US"/>
        </w:rPr>
      </w:pPr>
      <w:r>
        <w:rPr>
          <w:b/>
          <w:bCs/>
          <w:lang w:val="en-US"/>
        </w:rPr>
        <w:t>Trigger</w:t>
      </w:r>
      <w:r>
        <w:rPr>
          <w:lang w:val="en-US"/>
        </w:rPr>
        <w:t>: SS administrator wants to add a local group to a security server client.</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3"/>
        </w:numPr>
        <w:tabs>
          <w:tab w:val="left" w:pos="397"/>
        </w:tabs>
        <w:rPr>
          <w:lang w:val="en-US"/>
        </w:rPr>
      </w:pPr>
      <w:r>
        <w:rPr>
          <w:lang w:val="en-US"/>
        </w:rPr>
        <w:t>SS administrator selects to add a local group to a security server client.</w:t>
      </w:r>
    </w:p>
    <w:p w:rsidR="00B40274" w:rsidRDefault="007361E9">
      <w:pPr>
        <w:numPr>
          <w:ilvl w:val="0"/>
          <w:numId w:val="33"/>
        </w:numPr>
        <w:tabs>
          <w:tab w:val="left" w:pos="397"/>
        </w:tabs>
        <w:rPr>
          <w:lang w:val="en-US"/>
        </w:rPr>
      </w:pPr>
      <w:r>
        <w:rPr>
          <w:lang w:val="en-US"/>
        </w:rPr>
        <w:t>SS administrator inserts the code and description for the local group.</w:t>
      </w:r>
    </w:p>
    <w:p w:rsidR="00B40274" w:rsidRDefault="007361E9">
      <w:pPr>
        <w:numPr>
          <w:ilvl w:val="0"/>
          <w:numId w:val="33"/>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33"/>
        </w:numPr>
        <w:tabs>
          <w:tab w:val="left" w:pos="397"/>
        </w:tabs>
        <w:rPr>
          <w:lang w:val="en-US"/>
        </w:rPr>
      </w:pPr>
      <w:r>
        <w:rPr>
          <w:lang w:val="en-US"/>
        </w:rPr>
        <w:t>System verifies that a local group with the inserted code does not already exist for this security server client in the system configuration.</w:t>
      </w:r>
    </w:p>
    <w:p w:rsidR="00B40274" w:rsidRDefault="007361E9">
      <w:pPr>
        <w:numPr>
          <w:ilvl w:val="0"/>
          <w:numId w:val="33"/>
        </w:numPr>
        <w:tabs>
          <w:tab w:val="left" w:pos="397"/>
        </w:tabs>
        <w:rPr>
          <w:lang w:val="en-US"/>
        </w:rPr>
      </w:pPr>
      <w:r>
        <w:rPr>
          <w:lang w:val="en-US"/>
        </w:rPr>
        <w:t>System saves the information about the local group to the system configuration.</w:t>
      </w:r>
    </w:p>
    <w:p w:rsidR="00B40274" w:rsidRDefault="007361E9">
      <w:pPr>
        <w:numPr>
          <w:ilvl w:val="0"/>
          <w:numId w:val="33"/>
        </w:numPr>
        <w:tabs>
          <w:tab w:val="left" w:pos="397"/>
        </w:tabs>
        <w:rPr>
          <w:b/>
          <w:bCs/>
          <w:lang w:val="en-US"/>
        </w:rPr>
      </w:pPr>
      <w:r>
        <w:rPr>
          <w:lang w:val="en-US"/>
        </w:rPr>
        <w:t>System logs the event “Add group”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termination message of the parsing process.</w:t>
      </w:r>
    </w:p>
    <w:p w:rsidR="00B40274" w:rsidRDefault="007361E9">
      <w:pPr>
        <w:ind w:left="709"/>
        <w:rPr>
          <w:lang w:val="en-US"/>
        </w:rPr>
      </w:pPr>
      <w:r>
        <w:rPr>
          <w:lang w:val="en-US"/>
        </w:rPr>
        <w:t>3a.2. System logs the event “Add group failed” to the audit log.</w:t>
      </w:r>
    </w:p>
    <w:p w:rsidR="00B40274" w:rsidRDefault="007361E9">
      <w:pPr>
        <w:ind w:left="709"/>
        <w:rPr>
          <w:lang w:val="en-US"/>
        </w:rPr>
      </w:pPr>
      <w:r>
        <w:rPr>
          <w:lang w:val="en-US"/>
        </w:rPr>
        <w:t>3a.3. SS administrator selects to reinsert the group information. Use case continues from step 3.</w:t>
      </w:r>
    </w:p>
    <w:p w:rsidR="00B40274" w:rsidRDefault="007361E9">
      <w:pPr>
        <w:ind w:left="1418"/>
        <w:rPr>
          <w:lang w:val="en-US"/>
        </w:rPr>
      </w:pPr>
      <w:r>
        <w:rPr>
          <w:lang w:val="en-US"/>
        </w:rPr>
        <w:t>3a.3a. SS administrator selects to terminate the use case.</w:t>
      </w:r>
    </w:p>
    <w:p w:rsidR="00B40274" w:rsidRDefault="007361E9">
      <w:pPr>
        <w:rPr>
          <w:lang w:val="en-US"/>
        </w:rPr>
      </w:pPr>
      <w:r>
        <w:rPr>
          <w:lang w:val="en-US"/>
        </w:rPr>
        <w:t>4a. SS administrator inserted a group code that already exists.</w:t>
      </w:r>
    </w:p>
    <w:p w:rsidR="00B40274" w:rsidRDefault="007361E9">
      <w:pPr>
        <w:ind w:left="709"/>
        <w:rPr>
          <w:lang w:val="en-US"/>
        </w:rPr>
      </w:pPr>
      <w:r>
        <w:rPr>
          <w:lang w:val="en-US"/>
        </w:rPr>
        <w:t>4a.1. System displays the error message “A group with code 'X' already exists” (where “X” is the group code).</w:t>
      </w:r>
    </w:p>
    <w:p w:rsidR="00B40274" w:rsidRDefault="007361E9">
      <w:pPr>
        <w:ind w:left="709"/>
        <w:rPr>
          <w:lang w:val="en-US"/>
        </w:rPr>
      </w:pPr>
      <w:r>
        <w:rPr>
          <w:lang w:val="en-US"/>
        </w:rPr>
        <w:t>4a.2. System logs the event “Add group failed” to the audit log.</w:t>
      </w:r>
    </w:p>
    <w:p w:rsidR="00B40274" w:rsidRDefault="007361E9">
      <w:pPr>
        <w:ind w:left="709"/>
        <w:rPr>
          <w:lang w:val="en-US"/>
        </w:rPr>
      </w:pPr>
      <w:r>
        <w:rPr>
          <w:lang w:val="en-US"/>
        </w:rPr>
        <w:t>4a.3. SS administrator selects to reinsert the group code. Use case continues from step 3.</w:t>
      </w:r>
    </w:p>
    <w:p w:rsidR="00B40274" w:rsidRDefault="007361E9">
      <w:pPr>
        <w:ind w:left="1418"/>
        <w:rPr>
          <w:b/>
          <w:bCs/>
          <w:lang w:val="en-US"/>
        </w:rPr>
      </w:pPr>
      <w:r>
        <w:rPr>
          <w:lang w:val="en-US"/>
        </w:rPr>
        <w:t>4a.3a.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74" w:name="__RefHeading___Toc23907_634003673"/>
      <w:bookmarkStart w:id="75" w:name="_Toc439171908"/>
      <w:bookmarkEnd w:id="74"/>
      <w:r>
        <w:rPr>
          <w:lang w:val="en-US"/>
        </w:rPr>
        <w:t>UC SERVICE_26: Add Members to a Local Group</w:t>
      </w:r>
      <w:bookmarkEnd w:id="75"/>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adds members (X-Road members' subsystems) to a security server client's local group. Added group members will inherit all access rights granted for the group.</w:t>
      </w:r>
    </w:p>
    <w:p w:rsidR="00B40274" w:rsidRDefault="007361E9">
      <w:pPr>
        <w:rPr>
          <w:b/>
          <w:bCs/>
          <w:lang w:val="en-US"/>
        </w:rPr>
      </w:pPr>
      <w:r>
        <w:rPr>
          <w:b/>
          <w:bCs/>
          <w:lang w:val="en-US"/>
        </w:rPr>
        <w:t>Preconditions</w:t>
      </w:r>
      <w:r>
        <w:rPr>
          <w:lang w:val="en-US"/>
        </w:rPr>
        <w:t>: The subjects to be added are not members of this group.</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lastRenderedPageBreak/>
        <w:t>Group members have been added to the local group.</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add group members to the local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4"/>
        </w:numPr>
        <w:tabs>
          <w:tab w:val="left" w:pos="397"/>
        </w:tabs>
        <w:rPr>
          <w:lang w:val="en-US"/>
        </w:rPr>
      </w:pPr>
      <w:r>
        <w:rPr>
          <w:lang w:val="en-US"/>
        </w:rPr>
        <w:t>SS administrator selects to add group members to the local group.</w:t>
      </w:r>
    </w:p>
    <w:p w:rsidR="00B40274" w:rsidRDefault="007361E9">
      <w:pPr>
        <w:numPr>
          <w:ilvl w:val="0"/>
          <w:numId w:val="34"/>
        </w:numPr>
        <w:tabs>
          <w:tab w:val="left" w:pos="397"/>
        </w:tabs>
        <w:rPr>
          <w:lang w:val="en-US"/>
        </w:rPr>
      </w:pPr>
      <w:r>
        <w:rPr>
          <w:lang w:val="en-US"/>
        </w:rPr>
        <w:t>SS administrator selects subsystems and adds them to the local group. It is possible to add only X-Road members' subsystems to the group and it is possible to add only those subsystems that are not already members of this group.</w:t>
      </w:r>
    </w:p>
    <w:p w:rsidR="00B40274" w:rsidRDefault="007361E9">
      <w:pPr>
        <w:numPr>
          <w:ilvl w:val="0"/>
          <w:numId w:val="34"/>
        </w:numPr>
        <w:tabs>
          <w:tab w:val="left" w:pos="397"/>
        </w:tabs>
        <w:rPr>
          <w:lang w:val="en-US"/>
        </w:rPr>
      </w:pPr>
      <w:r>
        <w:rPr>
          <w:lang w:val="en-US"/>
        </w:rPr>
        <w:t>System adds group members to the local group. Added group members will inherit all access rights granted for the group.</w:t>
      </w:r>
    </w:p>
    <w:p w:rsidR="00B40274" w:rsidRDefault="007361E9">
      <w:pPr>
        <w:numPr>
          <w:ilvl w:val="0"/>
          <w:numId w:val="34"/>
        </w:numPr>
        <w:tabs>
          <w:tab w:val="left" w:pos="397"/>
        </w:tabs>
        <w:rPr>
          <w:b/>
          <w:bCs/>
          <w:lang w:val="en-US"/>
        </w:rPr>
      </w:pPr>
      <w:r>
        <w:rPr>
          <w:lang w:val="en-US"/>
        </w:rPr>
        <w:t>System logs the event “Add members to group”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76" w:name="__RefHeading___Toc23909_634003673"/>
      <w:bookmarkStart w:id="77" w:name="_Toc439171909"/>
      <w:bookmarkEnd w:id="76"/>
      <w:r>
        <w:rPr>
          <w:lang w:val="en-US"/>
        </w:rPr>
        <w:t>UC SERVICE_27: Remove Members from a Local Group</w:t>
      </w:r>
      <w:bookmarkEnd w:id="77"/>
    </w:p>
    <w:p w:rsidR="00B40274" w:rsidRDefault="007361E9">
      <w:pPr>
        <w:rPr>
          <w:b/>
          <w:bCs/>
          <w:lang w:val="en-US"/>
        </w:rPr>
      </w:pPr>
      <w:r>
        <w:rPr>
          <w:b/>
          <w:bCs/>
          <w:lang w:val="en-US"/>
        </w:rPr>
        <w:t>System</w:t>
      </w:r>
      <w:r>
        <w:rPr>
          <w:lang w:val="en-US"/>
        </w:rPr>
        <w:t>: Security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removes group members from a local group. The access rights granted for the group will not be available for the removed group members.</w:t>
      </w:r>
    </w:p>
    <w:p w:rsidR="00B40274" w:rsidRDefault="007361E9">
      <w:pPr>
        <w:rPr>
          <w:b/>
          <w:bCs/>
          <w:lang w:val="en-US"/>
        </w:rPr>
      </w:pPr>
      <w:r>
        <w:rPr>
          <w:b/>
          <w:bCs/>
          <w:lang w:val="en-US"/>
        </w:rPr>
        <w:t>Preconditions</w:t>
      </w:r>
      <w:r>
        <w:rPr>
          <w:lang w:val="en-US"/>
        </w:rPr>
        <w:t>: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Group members have been removed from the local group.</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SS administrator wants to remove group members from a local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5"/>
        </w:numPr>
        <w:tabs>
          <w:tab w:val="left" w:pos="397"/>
        </w:tabs>
        <w:rPr>
          <w:lang w:val="en-US"/>
        </w:rPr>
      </w:pPr>
      <w:r>
        <w:rPr>
          <w:lang w:val="en-US"/>
        </w:rPr>
        <w:t>SS administrator selects to remove subjects from a local group.</w:t>
      </w:r>
    </w:p>
    <w:p w:rsidR="00B40274" w:rsidRDefault="007361E9">
      <w:pPr>
        <w:numPr>
          <w:ilvl w:val="0"/>
          <w:numId w:val="35"/>
        </w:numPr>
        <w:tabs>
          <w:tab w:val="left" w:pos="397"/>
        </w:tabs>
        <w:rPr>
          <w:lang w:val="en-US"/>
        </w:rPr>
      </w:pPr>
      <w:r>
        <w:rPr>
          <w:lang w:val="en-US"/>
        </w:rPr>
        <w:t>SS administrator selects group members and removes them from the local group.</w:t>
      </w:r>
    </w:p>
    <w:p w:rsidR="00B40274" w:rsidRDefault="007361E9">
      <w:pPr>
        <w:numPr>
          <w:ilvl w:val="0"/>
          <w:numId w:val="35"/>
        </w:numPr>
        <w:tabs>
          <w:tab w:val="left" w:pos="397"/>
        </w:tabs>
        <w:rPr>
          <w:lang w:val="en-US"/>
        </w:rPr>
      </w:pPr>
      <w:r>
        <w:rPr>
          <w:lang w:val="en-US"/>
        </w:rPr>
        <w:t>System removes group members from the local group. The access rights granted for the group will not be available for the removed group members.</w:t>
      </w:r>
    </w:p>
    <w:p w:rsidR="00B40274" w:rsidRDefault="007361E9">
      <w:pPr>
        <w:numPr>
          <w:ilvl w:val="0"/>
          <w:numId w:val="35"/>
        </w:numPr>
        <w:tabs>
          <w:tab w:val="left" w:pos="397"/>
        </w:tabs>
        <w:rPr>
          <w:b/>
          <w:bCs/>
          <w:lang w:val="en-US"/>
        </w:rPr>
      </w:pPr>
      <w:r>
        <w:rPr>
          <w:lang w:val="en-US"/>
        </w:rPr>
        <w:t>System logs the event “Remove members from group”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78" w:name="__RefHeading___Toc23911_634003673"/>
      <w:bookmarkStart w:id="79" w:name="_Toc439171910"/>
      <w:bookmarkEnd w:id="78"/>
      <w:r>
        <w:rPr>
          <w:lang w:val="en-US"/>
        </w:rPr>
        <w:lastRenderedPageBreak/>
        <w:t>UC SERVICE_28: Edit the Description of a Local Group</w:t>
      </w:r>
      <w:bookmarkEnd w:id="79"/>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changes the description of a local group.</w:t>
      </w:r>
    </w:p>
    <w:p w:rsidR="00B40274" w:rsidRDefault="007361E9">
      <w:pPr>
        <w:rPr>
          <w:b/>
          <w:bCs/>
          <w:lang w:val="en-US"/>
        </w:rPr>
      </w:pPr>
      <w:r>
        <w:rPr>
          <w:b/>
          <w:bCs/>
          <w:lang w:val="en-US"/>
        </w:rPr>
        <w:t>Preconditions</w:t>
      </w:r>
      <w:r>
        <w:rPr>
          <w:lang w:val="en-US"/>
        </w:rPr>
        <w:t>: A local group has been created.</w:t>
      </w:r>
    </w:p>
    <w:p w:rsidR="00B40274" w:rsidRDefault="007361E9">
      <w:pPr>
        <w:rPr>
          <w:b/>
          <w:bCs/>
          <w:lang w:val="en-US"/>
        </w:rPr>
      </w:pPr>
      <w:r>
        <w:rPr>
          <w:b/>
          <w:bCs/>
          <w:lang w:val="en-US"/>
        </w:rPr>
        <w:t>Postconditions</w:t>
      </w:r>
      <w:r>
        <w:rPr>
          <w:lang w:val="en-US"/>
        </w:rPr>
        <w:t>: An audit log record for the event is created.</w:t>
      </w:r>
    </w:p>
    <w:p w:rsidR="00B40274" w:rsidRDefault="007361E9">
      <w:pPr>
        <w:rPr>
          <w:b/>
          <w:bCs/>
          <w:lang w:val="en-US"/>
        </w:rPr>
      </w:pPr>
      <w:r>
        <w:rPr>
          <w:b/>
          <w:bCs/>
          <w:lang w:val="en-US"/>
        </w:rPr>
        <w:t>Trigger</w:t>
      </w:r>
      <w:r>
        <w:rPr>
          <w:lang w:val="en-US"/>
        </w:rPr>
        <w:t>: SS administrator wants to change the description of a local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6"/>
        </w:numPr>
        <w:tabs>
          <w:tab w:val="left" w:pos="397"/>
        </w:tabs>
        <w:rPr>
          <w:lang w:val="en-US"/>
        </w:rPr>
      </w:pPr>
      <w:r>
        <w:rPr>
          <w:lang w:val="en-US"/>
        </w:rPr>
        <w:t>SS administrator selects to edit the description of a local group.</w:t>
      </w:r>
    </w:p>
    <w:p w:rsidR="00B40274" w:rsidRDefault="007361E9">
      <w:pPr>
        <w:numPr>
          <w:ilvl w:val="0"/>
          <w:numId w:val="36"/>
        </w:numPr>
        <w:tabs>
          <w:tab w:val="left" w:pos="397"/>
        </w:tabs>
        <w:rPr>
          <w:lang w:val="en-US"/>
        </w:rPr>
      </w:pPr>
      <w:r>
        <w:rPr>
          <w:lang w:val="en-US"/>
        </w:rPr>
        <w:t>SS administrator inserts the description.</w:t>
      </w:r>
    </w:p>
    <w:p w:rsidR="00B40274" w:rsidRDefault="007361E9">
      <w:pPr>
        <w:numPr>
          <w:ilvl w:val="0"/>
          <w:numId w:val="36"/>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36"/>
        </w:numPr>
        <w:tabs>
          <w:tab w:val="left" w:pos="397"/>
        </w:tabs>
        <w:rPr>
          <w:lang w:val="en-US"/>
        </w:rPr>
      </w:pPr>
      <w:r>
        <w:rPr>
          <w:lang w:val="en-US"/>
        </w:rPr>
        <w:t>System saves the local group description to the system configuration.</w:t>
      </w:r>
    </w:p>
    <w:p w:rsidR="00B40274" w:rsidRDefault="007361E9">
      <w:pPr>
        <w:numPr>
          <w:ilvl w:val="0"/>
          <w:numId w:val="36"/>
        </w:numPr>
        <w:tabs>
          <w:tab w:val="left" w:pos="397"/>
        </w:tabs>
        <w:rPr>
          <w:b/>
          <w:bCs/>
          <w:lang w:val="en-US"/>
        </w:rPr>
      </w:pPr>
      <w:r>
        <w:rPr>
          <w:lang w:val="en-US"/>
        </w:rPr>
        <w:t>System logs the event “Edit group description” to the audit log.</w:t>
      </w:r>
    </w:p>
    <w:p w:rsidR="00B40274" w:rsidRDefault="007361E9">
      <w:pPr>
        <w:rPr>
          <w:lang w:val="en-US"/>
        </w:rPr>
      </w:pPr>
      <w:r>
        <w:rPr>
          <w:b/>
          <w:bCs/>
          <w:lang w:val="en-US"/>
        </w:rPr>
        <w:t>Extensions</w:t>
      </w:r>
      <w:r>
        <w:rPr>
          <w:lang w:val="en-US"/>
        </w:rPr>
        <w:t xml:space="preserve">: </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termination message from the parsing process.</w:t>
      </w:r>
    </w:p>
    <w:p w:rsidR="00B40274" w:rsidRDefault="007361E9">
      <w:pPr>
        <w:ind w:left="709"/>
        <w:rPr>
          <w:lang w:val="en-US"/>
        </w:rPr>
      </w:pPr>
      <w:r>
        <w:rPr>
          <w:lang w:val="en-US"/>
        </w:rPr>
        <w:t>3a.2. System logs the event “Edit group description failed” to the audit log.</w:t>
      </w:r>
    </w:p>
    <w:p w:rsidR="00B40274" w:rsidRDefault="007361E9">
      <w:pPr>
        <w:ind w:left="709"/>
        <w:rPr>
          <w:lang w:val="en-US"/>
        </w:rPr>
      </w:pPr>
      <w:r>
        <w:rPr>
          <w:lang w:val="en-US"/>
        </w:rPr>
        <w:t>3a.3. SS administrator selects to reinsert the group description. Use case continues from step 3.</w:t>
      </w:r>
    </w:p>
    <w:p w:rsidR="00B40274" w:rsidRDefault="007361E9">
      <w:pPr>
        <w:ind w:left="1418"/>
        <w:rPr>
          <w:b/>
          <w:bCs/>
          <w:lang w:val="en-US"/>
        </w:rPr>
      </w:pPr>
      <w:r>
        <w:rPr>
          <w:lang w:val="en-US"/>
        </w:rPr>
        <w:t>3a.3a. SS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80" w:name="__RefHeading___Toc23913_634003673"/>
      <w:bookmarkStart w:id="81" w:name="_Toc439171911"/>
      <w:bookmarkEnd w:id="80"/>
      <w:r>
        <w:rPr>
          <w:lang w:val="en-US"/>
        </w:rPr>
        <w:t>UC SERVICE_29: Delete a Local Group</w:t>
      </w:r>
      <w:bookmarkEnd w:id="81"/>
    </w:p>
    <w:p w:rsidR="00B40274" w:rsidRDefault="007361E9">
      <w:pPr>
        <w:rPr>
          <w:b/>
          <w:bCs/>
          <w:lang w:val="en-US"/>
        </w:rPr>
      </w:pPr>
      <w:r>
        <w:rPr>
          <w:b/>
          <w:bCs/>
          <w:lang w:val="en-US"/>
        </w:rPr>
        <w:t>System</w:t>
      </w:r>
      <w:r>
        <w:rPr>
          <w:lang w:val="en-US"/>
        </w:rPr>
        <w:t xml:space="preserve">: Security server </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Security server</w:t>
      </w:r>
    </w:p>
    <w:p w:rsidR="00B40274" w:rsidRDefault="007361E9">
      <w:pPr>
        <w:rPr>
          <w:b/>
          <w:bCs/>
          <w:lang w:val="en-US"/>
        </w:rPr>
      </w:pPr>
      <w:r>
        <w:rPr>
          <w:b/>
          <w:bCs/>
          <w:lang w:val="en-US"/>
        </w:rPr>
        <w:t>Actors</w:t>
      </w:r>
      <w:r>
        <w:rPr>
          <w:lang w:val="en-US"/>
        </w:rPr>
        <w:t>: SS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SS administrator deletes a local group. The access rights that were granted for the group will not be available for the X-Road subsystems that were the members of this group.</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SS administrator wants to delete a local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7"/>
        </w:numPr>
        <w:tabs>
          <w:tab w:val="left" w:pos="397"/>
        </w:tabs>
        <w:rPr>
          <w:lang w:val="en-US"/>
        </w:rPr>
      </w:pPr>
      <w:r>
        <w:rPr>
          <w:lang w:val="en-US"/>
        </w:rPr>
        <w:lastRenderedPageBreak/>
        <w:t>SS administrator selects to delete a local group.</w:t>
      </w:r>
    </w:p>
    <w:p w:rsidR="00B40274" w:rsidRDefault="007361E9">
      <w:pPr>
        <w:numPr>
          <w:ilvl w:val="0"/>
          <w:numId w:val="37"/>
        </w:numPr>
        <w:tabs>
          <w:tab w:val="left" w:pos="397"/>
        </w:tabs>
        <w:rPr>
          <w:lang w:val="en-US"/>
        </w:rPr>
      </w:pPr>
      <w:r>
        <w:rPr>
          <w:lang w:val="en-US"/>
        </w:rPr>
        <w:t>System prompts for confirmation to delete the local group.</w:t>
      </w:r>
    </w:p>
    <w:p w:rsidR="00B40274" w:rsidRDefault="007361E9">
      <w:pPr>
        <w:numPr>
          <w:ilvl w:val="0"/>
          <w:numId w:val="37"/>
        </w:numPr>
        <w:tabs>
          <w:tab w:val="left" w:pos="397"/>
        </w:tabs>
        <w:rPr>
          <w:lang w:val="en-US"/>
        </w:rPr>
      </w:pPr>
      <w:r>
        <w:rPr>
          <w:lang w:val="en-US"/>
        </w:rPr>
        <w:t>SS administrator confirms.</w:t>
      </w:r>
    </w:p>
    <w:p w:rsidR="00B40274" w:rsidRDefault="007361E9">
      <w:pPr>
        <w:numPr>
          <w:ilvl w:val="0"/>
          <w:numId w:val="37"/>
        </w:numPr>
        <w:tabs>
          <w:tab w:val="left" w:pos="397"/>
        </w:tabs>
        <w:rPr>
          <w:lang w:val="en-US"/>
        </w:rPr>
      </w:pPr>
      <w:r>
        <w:rPr>
          <w:lang w:val="en-US"/>
        </w:rPr>
        <w:t>System deletes the local group from the system configuration. The access rights that were granted for the group will not be available for the X-Road subsystems that were the members of this group.</w:t>
      </w:r>
    </w:p>
    <w:p w:rsidR="00B40274" w:rsidRDefault="007361E9">
      <w:pPr>
        <w:numPr>
          <w:ilvl w:val="0"/>
          <w:numId w:val="37"/>
        </w:numPr>
        <w:tabs>
          <w:tab w:val="left" w:pos="397"/>
        </w:tabs>
        <w:rPr>
          <w:b/>
          <w:bCs/>
          <w:lang w:val="en-US"/>
        </w:rPr>
      </w:pPr>
      <w:r>
        <w:rPr>
          <w:lang w:val="en-US"/>
        </w:rPr>
        <w:t>System logs the event “Delete group” to the audit log.</w:t>
      </w:r>
    </w:p>
    <w:p w:rsidR="00B40274" w:rsidRDefault="007361E9">
      <w:pPr>
        <w:rPr>
          <w:lang w:val="en-US"/>
        </w:rPr>
      </w:pPr>
      <w:r>
        <w:rPr>
          <w:b/>
          <w:bCs/>
          <w:lang w:val="en-US"/>
        </w:rPr>
        <w:t>Extensions</w:t>
      </w:r>
      <w:r>
        <w:rPr>
          <w:lang w:val="en-US"/>
        </w:rPr>
        <w:t>:</w:t>
      </w:r>
    </w:p>
    <w:p w:rsidR="00B40274" w:rsidRDefault="007361E9">
      <w:pPr>
        <w:rPr>
          <w:b/>
          <w:bCs/>
          <w:lang w:val="en-US"/>
        </w:rPr>
      </w:pPr>
      <w:r>
        <w:rPr>
          <w:lang w:val="en-US"/>
        </w:rPr>
        <w:t>3a. SS administrator terminates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2"/>
        <w:tabs>
          <w:tab w:val="left" w:pos="850"/>
        </w:tabs>
        <w:rPr>
          <w:lang w:val="en-US"/>
        </w:rPr>
      </w:pPr>
      <w:bookmarkStart w:id="82" w:name="__RefHeading___Toc23915_634003673"/>
      <w:bookmarkStart w:id="83" w:name="_Toc439171912"/>
      <w:bookmarkEnd w:id="82"/>
      <w:r>
        <w:rPr>
          <w:lang w:val="en-US"/>
        </w:rPr>
        <w:t>Central Server</w:t>
      </w:r>
      <w:bookmarkEnd w:id="83"/>
    </w:p>
    <w:p w:rsidR="00B40274" w:rsidRDefault="007361E9">
      <w:pPr>
        <w:pStyle w:val="Heading3"/>
        <w:tabs>
          <w:tab w:val="left" w:pos="850"/>
        </w:tabs>
        <w:rPr>
          <w:lang w:val="en-US"/>
        </w:rPr>
      </w:pPr>
      <w:bookmarkStart w:id="84" w:name="__RefHeading___Toc23917_634003673"/>
      <w:bookmarkStart w:id="85" w:name="_Toc439171913"/>
      <w:bookmarkEnd w:id="84"/>
      <w:r>
        <w:rPr>
          <w:lang w:val="en-US"/>
        </w:rPr>
        <w:t>Actors</w:t>
      </w:r>
      <w:bookmarkEnd w:id="85"/>
    </w:p>
    <w:p w:rsidR="00B40274" w:rsidRDefault="007361E9">
      <w:pPr>
        <w:rPr>
          <w:b/>
          <w:bCs/>
          <w:lang w:val="en-US"/>
        </w:rPr>
      </w:pPr>
      <w:r>
        <w:rPr>
          <w:lang w:val="en-US"/>
        </w:rPr>
        <w:t>The X-Road central server service management use case model includes the following actor:</w:t>
      </w:r>
    </w:p>
    <w:p w:rsidR="00B40274" w:rsidRDefault="007361E9">
      <w:pPr>
        <w:numPr>
          <w:ilvl w:val="0"/>
          <w:numId w:val="4"/>
        </w:numPr>
        <w:tabs>
          <w:tab w:val="left" w:pos="363"/>
        </w:tabs>
        <w:rPr>
          <w:lang w:val="en-US"/>
        </w:rPr>
      </w:pPr>
      <w:r>
        <w:rPr>
          <w:b/>
          <w:bCs/>
          <w:lang w:val="en-US"/>
        </w:rPr>
        <w:t>CS administrator</w:t>
      </w:r>
      <w:r>
        <w:rPr>
          <w:lang w:val="en-US"/>
        </w:rPr>
        <w:t xml:space="preserve"> (central server administrator) – a person responsible for managing the central server. </w:t>
      </w:r>
    </w:p>
    <w:p w:rsidR="00B40274" w:rsidRDefault="007361E9">
      <w:r>
        <w:rPr>
          <w:lang w:val="en-US"/>
        </w:rPr>
        <w:t xml:space="preserve">The relationships between the actor, system and use cases are described in Figure </w:t>
      </w:r>
      <w:r>
        <w:rPr>
          <w:lang w:val="en-US"/>
        </w:rPr>
        <w:fldChar w:fldCharType="begin"/>
      </w:r>
      <w:r>
        <w:rPr>
          <w:lang w:val="en-US"/>
        </w:rPr>
        <w:instrText xml:space="preserve"> REF Ref_Central_server_use_case_diagram_for \h </w:instrText>
      </w:r>
      <w:r>
        <w:rPr>
          <w:lang w:val="en-US"/>
        </w:rPr>
      </w:r>
      <w:r>
        <w:rPr>
          <w:lang w:val="en-US"/>
        </w:rPr>
        <w:fldChar w:fldCharType="separate"/>
      </w:r>
      <w:r w:rsidR="00BE4A36">
        <w:rPr>
          <w:noProof/>
          <w:lang w:val="en-US"/>
        </w:rPr>
        <w:t>2</w:t>
      </w:r>
      <w:r>
        <w:rPr>
          <w:lang w:val="en-US"/>
        </w:rPr>
        <w:fldChar w:fldCharType="end"/>
      </w:r>
      <w:r>
        <w:rPr>
          <w:lang w:val="en-US"/>
        </w:rPr>
        <w:t>.</w:t>
      </w:r>
    </w:p>
    <w:p w:rsidR="00B40274" w:rsidRDefault="00141682">
      <w:pPr>
        <w:rPr>
          <w:lang w:val="en-US"/>
        </w:rPr>
      </w:pPr>
      <w:r>
        <w:rPr>
          <w:noProof/>
        </w:rPr>
        <w:drawing>
          <wp:inline distT="0" distB="0" distL="0" distR="0">
            <wp:extent cx="56769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990975"/>
                    </a:xfrm>
                    <a:prstGeom prst="rect">
                      <a:avLst/>
                    </a:prstGeom>
                    <a:solidFill>
                      <a:srgbClr val="FFFFFF"/>
                    </a:solidFill>
                    <a:ln>
                      <a:noFill/>
                    </a:ln>
                  </pic:spPr>
                </pic:pic>
              </a:graphicData>
            </a:graphic>
          </wp:inline>
        </w:drawing>
      </w:r>
    </w:p>
    <w:p w:rsidR="00B40274" w:rsidRDefault="007361E9">
      <w:pPr>
        <w:pStyle w:val="Caption"/>
        <w:rPr>
          <w:lang w:val="en-US"/>
        </w:rPr>
      </w:pPr>
      <w:r>
        <w:rPr>
          <w:lang w:val="en-US"/>
        </w:rPr>
        <w:lastRenderedPageBreak/>
        <w:t xml:space="preserve">Figure </w:t>
      </w:r>
      <w:bookmarkStart w:id="86" w:name="Ref_Central_server_use_case_diagram_for"/>
      <w:r>
        <w:rPr>
          <w:lang w:val="en-US"/>
        </w:rPr>
        <w:fldChar w:fldCharType="begin"/>
      </w:r>
      <w:r>
        <w:rPr>
          <w:lang w:val="en-US"/>
        </w:rPr>
        <w:instrText xml:space="preserve"> SEQ "Figure" \* ARABIC </w:instrText>
      </w:r>
      <w:r>
        <w:rPr>
          <w:lang w:val="en-US"/>
        </w:rPr>
        <w:fldChar w:fldCharType="separate"/>
      </w:r>
      <w:r w:rsidR="00BE4A36">
        <w:rPr>
          <w:noProof/>
          <w:lang w:val="en-US"/>
        </w:rPr>
        <w:t>2</w:t>
      </w:r>
      <w:r>
        <w:rPr>
          <w:lang w:val="en-US"/>
        </w:rPr>
        <w:fldChar w:fldCharType="end"/>
      </w:r>
      <w:bookmarkEnd w:id="86"/>
      <w:r>
        <w:rPr>
          <w:lang w:val="en-US"/>
        </w:rPr>
        <w:t>. Central server use case diagram for service and access rights management</w:t>
      </w:r>
    </w:p>
    <w:p w:rsidR="00B40274" w:rsidRDefault="007361E9">
      <w:pPr>
        <w:pStyle w:val="Heading3"/>
        <w:tabs>
          <w:tab w:val="left" w:pos="850"/>
        </w:tabs>
        <w:rPr>
          <w:lang w:val="en-US"/>
        </w:rPr>
      </w:pPr>
      <w:bookmarkStart w:id="87" w:name="__RefHeading___Toc23919_634003673"/>
      <w:bookmarkStart w:id="88" w:name="_Toc439171914"/>
      <w:bookmarkEnd w:id="87"/>
      <w:r>
        <w:rPr>
          <w:lang w:val="en-US"/>
        </w:rPr>
        <w:t>UC SERVICE_30: View Global Groups</w:t>
      </w:r>
      <w:bookmarkEnd w:id="88"/>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views the list of global groups.</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global groups has been displayed to CS administrator.</w:t>
      </w:r>
    </w:p>
    <w:p w:rsidR="00B40274" w:rsidRDefault="007361E9">
      <w:pPr>
        <w:rPr>
          <w:b/>
          <w:bCs/>
          <w:lang w:val="en-US"/>
        </w:rPr>
      </w:pPr>
      <w:r>
        <w:rPr>
          <w:b/>
          <w:bCs/>
          <w:lang w:val="en-US"/>
        </w:rPr>
        <w:t>Trigger</w:t>
      </w:r>
      <w:r>
        <w:rPr>
          <w:lang w:val="en-US"/>
        </w:rPr>
        <w:t>: CS administrator wants to view the list of global groups.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8"/>
        </w:numPr>
        <w:tabs>
          <w:tab w:val="left" w:pos="397"/>
        </w:tabs>
        <w:rPr>
          <w:lang w:val="en-US"/>
        </w:rPr>
      </w:pPr>
      <w:r>
        <w:rPr>
          <w:lang w:val="en-US"/>
        </w:rPr>
        <w:t>CS administrator selects to view the list of global groups.</w:t>
      </w:r>
    </w:p>
    <w:p w:rsidR="00B40274" w:rsidRDefault="007361E9">
      <w:pPr>
        <w:numPr>
          <w:ilvl w:val="0"/>
          <w:numId w:val="38"/>
        </w:numPr>
        <w:tabs>
          <w:tab w:val="left" w:pos="397"/>
        </w:tabs>
        <w:rPr>
          <w:lang w:val="en-US"/>
        </w:rPr>
      </w:pPr>
      <w:r>
        <w:rPr>
          <w:lang w:val="en-US"/>
        </w:rPr>
        <w:t>System displays the list of global groups. For each global group, the following information is displayed:</w:t>
      </w:r>
    </w:p>
    <w:p w:rsidR="00B40274" w:rsidRDefault="007361E9">
      <w:pPr>
        <w:numPr>
          <w:ilvl w:val="1"/>
          <w:numId w:val="4"/>
        </w:numPr>
        <w:tabs>
          <w:tab w:val="left" w:pos="726"/>
        </w:tabs>
        <w:rPr>
          <w:lang w:val="en-US"/>
        </w:rPr>
      </w:pPr>
      <w:r>
        <w:rPr>
          <w:lang w:val="en-US"/>
        </w:rPr>
        <w:t>the code of the global group;</w:t>
      </w:r>
    </w:p>
    <w:p w:rsidR="00B40274" w:rsidRDefault="007361E9">
      <w:pPr>
        <w:numPr>
          <w:ilvl w:val="1"/>
          <w:numId w:val="4"/>
        </w:numPr>
        <w:tabs>
          <w:tab w:val="left" w:pos="726"/>
        </w:tabs>
        <w:rPr>
          <w:lang w:val="en-US"/>
        </w:rPr>
      </w:pPr>
      <w:r>
        <w:rPr>
          <w:lang w:val="en-US"/>
        </w:rPr>
        <w:t>the description of the global group;</w:t>
      </w:r>
    </w:p>
    <w:p w:rsidR="00B40274" w:rsidRDefault="007361E9">
      <w:pPr>
        <w:numPr>
          <w:ilvl w:val="1"/>
          <w:numId w:val="4"/>
        </w:numPr>
        <w:tabs>
          <w:tab w:val="left" w:pos="726"/>
        </w:tabs>
        <w:rPr>
          <w:lang w:val="en-US"/>
        </w:rPr>
      </w:pPr>
      <w:r>
        <w:rPr>
          <w:lang w:val="en-US"/>
        </w:rPr>
        <w:t>the number of members in the global group;</w:t>
      </w:r>
    </w:p>
    <w:p w:rsidR="00B40274" w:rsidRDefault="007361E9">
      <w:pPr>
        <w:numPr>
          <w:ilvl w:val="1"/>
          <w:numId w:val="4"/>
        </w:numPr>
        <w:tabs>
          <w:tab w:val="left" w:pos="726"/>
        </w:tabs>
        <w:rPr>
          <w:lang w:val="en-US"/>
        </w:rPr>
      </w:pPr>
      <w:r>
        <w:rPr>
          <w:lang w:val="en-US"/>
        </w:rPr>
        <w:t>the date and time of when the global group was last updated.</w:t>
      </w:r>
    </w:p>
    <w:p w:rsidR="00B40274" w:rsidRDefault="007361E9">
      <w:pPr>
        <w:ind w:left="363"/>
        <w:rPr>
          <w:lang w:val="en-US"/>
        </w:rPr>
      </w:pPr>
      <w:r>
        <w:rPr>
          <w:lang w:val="en-US"/>
        </w:rPr>
        <w:t>The CS administrator has a possibility to choose amongst the following actions:</w:t>
      </w:r>
    </w:p>
    <w:p w:rsidR="00B40274" w:rsidRDefault="007361E9">
      <w:pPr>
        <w:numPr>
          <w:ilvl w:val="1"/>
          <w:numId w:val="4"/>
        </w:numPr>
        <w:tabs>
          <w:tab w:val="left" w:pos="726"/>
        </w:tabs>
        <w:rPr>
          <w:lang w:val="en-US"/>
        </w:rPr>
      </w:pPr>
      <w:r>
        <w:rPr>
          <w:lang w:val="en-US"/>
        </w:rPr>
        <w:t xml:space="preserve">view the members of a global group: </w:t>
      </w:r>
      <w:r>
        <w:rPr>
          <w:lang w:val="en-US"/>
        </w:rPr>
        <w:fldChar w:fldCharType="begin"/>
      </w:r>
      <w:r>
        <w:rPr>
          <w:lang w:val="en-US"/>
        </w:rPr>
        <w:instrText xml:space="preserve"> REF __RefHeading___Toc23921_634003673 \r \h </w:instrText>
      </w:r>
      <w:r>
        <w:rPr>
          <w:lang w:val="en-US"/>
        </w:rPr>
      </w:r>
      <w:r>
        <w:rPr>
          <w:lang w:val="en-US"/>
        </w:rPr>
        <w:fldChar w:fldCharType="separate"/>
      </w:r>
      <w:r w:rsidR="00BE4A36">
        <w:rPr>
          <w:lang w:val="en-US"/>
        </w:rPr>
        <w:t>3.2.3</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add a global group: </w:t>
      </w:r>
      <w:r>
        <w:rPr>
          <w:lang w:val="en-US"/>
        </w:rPr>
        <w:fldChar w:fldCharType="begin"/>
      </w:r>
      <w:r>
        <w:rPr>
          <w:lang w:val="en-US"/>
        </w:rPr>
        <w:instrText xml:space="preserve"> REF __RefHeading___Toc23923_634003673 \r \h </w:instrText>
      </w:r>
      <w:r>
        <w:rPr>
          <w:lang w:val="en-US"/>
        </w:rPr>
      </w:r>
      <w:r>
        <w:rPr>
          <w:lang w:val="en-US"/>
        </w:rPr>
        <w:fldChar w:fldCharType="separate"/>
      </w:r>
      <w:r w:rsidR="00BE4A36">
        <w:rPr>
          <w:lang w:val="en-US"/>
        </w:rPr>
        <w:t>3.2.4</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89" w:name="__RefHeading___Toc23921_634003673"/>
      <w:bookmarkStart w:id="90" w:name="_Toc439171915"/>
      <w:bookmarkEnd w:id="89"/>
      <w:r>
        <w:rPr>
          <w:lang w:val="en-US"/>
        </w:rPr>
        <w:t>UC SERVICE_31: View the Details of a Global Group</w:t>
      </w:r>
      <w:bookmarkEnd w:id="90"/>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views the details of a global group.</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details of the global group has been displayed to CS administrator.</w:t>
      </w:r>
    </w:p>
    <w:p w:rsidR="00B40274" w:rsidRDefault="007361E9">
      <w:pPr>
        <w:rPr>
          <w:b/>
          <w:bCs/>
          <w:lang w:val="en-US"/>
        </w:rPr>
      </w:pPr>
      <w:r>
        <w:rPr>
          <w:b/>
          <w:bCs/>
          <w:lang w:val="en-US"/>
        </w:rPr>
        <w:t>Trigger</w:t>
      </w:r>
      <w:r>
        <w:rPr>
          <w:lang w:val="en-US"/>
        </w:rPr>
        <w:t>: CS administrator wants to view the details of a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39"/>
        </w:numPr>
        <w:tabs>
          <w:tab w:val="left" w:pos="397"/>
        </w:tabs>
        <w:rPr>
          <w:lang w:val="en-US"/>
        </w:rPr>
      </w:pPr>
      <w:r>
        <w:rPr>
          <w:lang w:val="en-US"/>
        </w:rPr>
        <w:t>CS administrator selects to view the details of a global group.</w:t>
      </w:r>
    </w:p>
    <w:p w:rsidR="00B40274" w:rsidRDefault="007361E9">
      <w:pPr>
        <w:numPr>
          <w:ilvl w:val="0"/>
          <w:numId w:val="39"/>
        </w:numPr>
        <w:tabs>
          <w:tab w:val="left" w:pos="397"/>
        </w:tabs>
        <w:rPr>
          <w:lang w:val="en-US"/>
        </w:rPr>
      </w:pPr>
      <w:r>
        <w:rPr>
          <w:lang w:val="en-US"/>
        </w:rPr>
        <w:t xml:space="preserve">System displays the details of the global group, including the description of the group, the number of group members and the list of the members of the group. For each group </w:t>
      </w:r>
      <w:r>
        <w:rPr>
          <w:lang w:val="en-US"/>
        </w:rPr>
        <w:lastRenderedPageBreak/>
        <w:t>member, the following information is displayed:</w:t>
      </w:r>
    </w:p>
    <w:p w:rsidR="00B40274" w:rsidRDefault="007361E9">
      <w:pPr>
        <w:numPr>
          <w:ilvl w:val="1"/>
          <w:numId w:val="4"/>
        </w:numPr>
        <w:tabs>
          <w:tab w:val="left" w:pos="726"/>
        </w:tabs>
        <w:rPr>
          <w:lang w:val="en-US"/>
        </w:rPr>
      </w:pPr>
      <w:r>
        <w:rPr>
          <w:lang w:val="en-US"/>
        </w:rPr>
        <w:t>the name of the group member;</w:t>
      </w:r>
    </w:p>
    <w:p w:rsidR="00B40274" w:rsidRDefault="007361E9">
      <w:pPr>
        <w:numPr>
          <w:ilvl w:val="1"/>
          <w:numId w:val="4"/>
        </w:numPr>
        <w:tabs>
          <w:tab w:val="left" w:pos="726"/>
        </w:tabs>
        <w:rPr>
          <w:lang w:val="en-US"/>
        </w:rPr>
      </w:pPr>
      <w:r>
        <w:rPr>
          <w:lang w:val="en-US"/>
        </w:rPr>
        <w:t>the X-Road identifier of the group member;</w:t>
      </w:r>
    </w:p>
    <w:p w:rsidR="00B40274" w:rsidRDefault="007361E9">
      <w:pPr>
        <w:numPr>
          <w:ilvl w:val="1"/>
          <w:numId w:val="4"/>
        </w:numPr>
        <w:tabs>
          <w:tab w:val="left" w:pos="726"/>
        </w:tabs>
        <w:rPr>
          <w:lang w:val="en-US"/>
        </w:rPr>
      </w:pPr>
      <w:r>
        <w:rPr>
          <w:lang w:val="en-US"/>
        </w:rPr>
        <w:t>the date and time of when the member was added to the global group.</w:t>
      </w:r>
    </w:p>
    <w:p w:rsidR="00B40274" w:rsidRDefault="007361E9">
      <w:pPr>
        <w:ind w:left="726"/>
        <w:rPr>
          <w:lang w:val="en-US"/>
        </w:rPr>
      </w:pPr>
      <w:r>
        <w:rPr>
          <w:lang w:val="en-US"/>
        </w:rPr>
        <w:t>The CS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members to the global group: </w:t>
      </w:r>
      <w:r>
        <w:rPr>
          <w:lang w:val="en-US"/>
        </w:rPr>
        <w:fldChar w:fldCharType="begin"/>
      </w:r>
      <w:r>
        <w:rPr>
          <w:lang w:val="en-US"/>
        </w:rPr>
        <w:instrText xml:space="preserve"> REF __RefHeading___Toc23925_634003673 \r \h </w:instrText>
      </w:r>
      <w:r>
        <w:rPr>
          <w:lang w:val="en-US"/>
        </w:rPr>
      </w:r>
      <w:r>
        <w:rPr>
          <w:lang w:val="en-US"/>
        </w:rPr>
        <w:fldChar w:fldCharType="separate"/>
      </w:r>
      <w:r w:rsidR="00BE4A36">
        <w:rPr>
          <w:lang w:val="en-US"/>
        </w:rPr>
        <w:t>3.2.5</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remove group members from the global group: </w:t>
      </w:r>
      <w:r>
        <w:rPr>
          <w:lang w:val="en-US"/>
        </w:rPr>
        <w:fldChar w:fldCharType="begin"/>
      </w:r>
      <w:r>
        <w:rPr>
          <w:lang w:val="en-US"/>
        </w:rPr>
        <w:instrText xml:space="preserve"> REF __RefHeading___Toc23927_634003673 \r \h </w:instrText>
      </w:r>
      <w:r>
        <w:rPr>
          <w:lang w:val="en-US"/>
        </w:rPr>
      </w:r>
      <w:r>
        <w:rPr>
          <w:lang w:val="en-US"/>
        </w:rPr>
        <w:fldChar w:fldCharType="separate"/>
      </w:r>
      <w:r w:rsidR="00BE4A36">
        <w:rPr>
          <w:lang w:val="en-US"/>
        </w:rPr>
        <w:t>3.2.6</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edit the description of the global group: </w:t>
      </w:r>
      <w:r>
        <w:rPr>
          <w:lang w:val="en-US"/>
        </w:rPr>
        <w:fldChar w:fldCharType="begin"/>
      </w:r>
      <w:r>
        <w:rPr>
          <w:lang w:val="en-US"/>
        </w:rPr>
        <w:instrText xml:space="preserve"> REF __RefHeading___Toc23929_634003673 \r \h </w:instrText>
      </w:r>
      <w:r>
        <w:rPr>
          <w:lang w:val="en-US"/>
        </w:rPr>
      </w:r>
      <w:r>
        <w:rPr>
          <w:lang w:val="en-US"/>
        </w:rPr>
        <w:fldChar w:fldCharType="separate"/>
      </w:r>
      <w:r w:rsidR="00BE4A36">
        <w:rPr>
          <w:lang w:val="en-US"/>
        </w:rPr>
        <w:t>3.2.7</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delete the global group: </w:t>
      </w:r>
      <w:r>
        <w:rPr>
          <w:lang w:val="en-US"/>
        </w:rPr>
        <w:fldChar w:fldCharType="begin"/>
      </w:r>
      <w:r>
        <w:rPr>
          <w:lang w:val="en-US"/>
        </w:rPr>
        <w:instrText xml:space="preserve"> REF __RefHeading___Toc23937_634003673 \r \h </w:instrText>
      </w:r>
      <w:r>
        <w:rPr>
          <w:lang w:val="en-US"/>
        </w:rPr>
      </w:r>
      <w:r>
        <w:rPr>
          <w:lang w:val="en-US"/>
        </w:rPr>
        <w:fldChar w:fldCharType="separate"/>
      </w:r>
      <w:r w:rsidR="00BE4A36">
        <w:rPr>
          <w:lang w:val="en-US"/>
        </w:rPr>
        <w:t>3.2.11</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91" w:name="__RefHeading___Toc23923_634003673"/>
      <w:bookmarkStart w:id="92" w:name="_Toc439171916"/>
      <w:bookmarkEnd w:id="91"/>
      <w:r>
        <w:rPr>
          <w:lang w:val="en-US"/>
        </w:rPr>
        <w:t>UC SERVICE_32: Add a Global Group</w:t>
      </w:r>
      <w:bookmarkEnd w:id="92"/>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adds a global group to the central server.</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An audit log record for the event is created.</w:t>
      </w:r>
    </w:p>
    <w:p w:rsidR="00B40274" w:rsidRDefault="007361E9">
      <w:pPr>
        <w:rPr>
          <w:b/>
          <w:bCs/>
          <w:lang w:val="en-US"/>
        </w:rPr>
      </w:pPr>
      <w:r>
        <w:rPr>
          <w:b/>
          <w:bCs/>
          <w:lang w:val="en-US"/>
        </w:rPr>
        <w:t>Trigger</w:t>
      </w:r>
      <w:r>
        <w:rPr>
          <w:lang w:val="en-US"/>
        </w:rPr>
        <w:t>: CS administrator wants to add a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0"/>
        </w:numPr>
        <w:tabs>
          <w:tab w:val="left" w:pos="397"/>
        </w:tabs>
        <w:rPr>
          <w:lang w:val="en-US"/>
        </w:rPr>
      </w:pPr>
      <w:r>
        <w:rPr>
          <w:lang w:val="en-US"/>
        </w:rPr>
        <w:t>CS administrator selects to add a global group.</w:t>
      </w:r>
    </w:p>
    <w:p w:rsidR="00B40274" w:rsidRDefault="007361E9">
      <w:pPr>
        <w:numPr>
          <w:ilvl w:val="0"/>
          <w:numId w:val="40"/>
        </w:numPr>
        <w:tabs>
          <w:tab w:val="left" w:pos="397"/>
        </w:tabs>
        <w:rPr>
          <w:lang w:val="en-US"/>
        </w:rPr>
      </w:pPr>
      <w:r>
        <w:rPr>
          <w:lang w:val="en-US"/>
        </w:rPr>
        <w:t>CS administrator inserts the code and description of the group.</w:t>
      </w:r>
    </w:p>
    <w:p w:rsidR="00B40274" w:rsidRDefault="007361E9">
      <w:pPr>
        <w:numPr>
          <w:ilvl w:val="0"/>
          <w:numId w:val="40"/>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__RefHeading___Toc23939_634003673 \r \h </w:instrText>
      </w:r>
      <w:r>
        <w:rPr>
          <w:lang w:val="en-US"/>
        </w:rPr>
      </w:r>
      <w:r>
        <w:rPr>
          <w:lang w:val="en-US"/>
        </w:rPr>
        <w:fldChar w:fldCharType="separate"/>
      </w:r>
      <w:r w:rsidR="00BE4A36">
        <w:rPr>
          <w:lang w:val="en-US"/>
        </w:rPr>
        <w:t>3.2.12</w:t>
      </w:r>
      <w:r>
        <w:rPr>
          <w:lang w:val="en-US"/>
        </w:rPr>
        <w:fldChar w:fldCharType="end"/>
      </w:r>
      <w:r>
        <w:rPr>
          <w:lang w:val="en-US"/>
        </w:rPr>
        <w:t>.</w:t>
      </w:r>
    </w:p>
    <w:p w:rsidR="00B40274" w:rsidRDefault="007361E9">
      <w:pPr>
        <w:numPr>
          <w:ilvl w:val="0"/>
          <w:numId w:val="40"/>
        </w:numPr>
        <w:tabs>
          <w:tab w:val="left" w:pos="397"/>
        </w:tabs>
        <w:rPr>
          <w:lang w:val="en-US"/>
        </w:rPr>
      </w:pPr>
      <w:r>
        <w:rPr>
          <w:lang w:val="en-US"/>
        </w:rPr>
        <w:t>System verifies that a global group with the inserted code does not already exist in the system configuration.</w:t>
      </w:r>
    </w:p>
    <w:p w:rsidR="00B40274" w:rsidRDefault="007361E9">
      <w:pPr>
        <w:numPr>
          <w:ilvl w:val="0"/>
          <w:numId w:val="40"/>
        </w:numPr>
        <w:tabs>
          <w:tab w:val="left" w:pos="397"/>
        </w:tabs>
        <w:rPr>
          <w:lang w:val="en-US"/>
        </w:rPr>
      </w:pPr>
      <w:r>
        <w:rPr>
          <w:lang w:val="en-US"/>
        </w:rPr>
        <w:t>System saves the information about the new global group to the system configuration.</w:t>
      </w:r>
    </w:p>
    <w:p w:rsidR="00B40274" w:rsidRDefault="007361E9">
      <w:pPr>
        <w:numPr>
          <w:ilvl w:val="0"/>
          <w:numId w:val="40"/>
        </w:numPr>
        <w:tabs>
          <w:tab w:val="left" w:pos="397"/>
        </w:tabs>
        <w:rPr>
          <w:b/>
          <w:bCs/>
          <w:lang w:val="en-US"/>
        </w:rPr>
      </w:pPr>
      <w:r>
        <w:rPr>
          <w:lang w:val="en-US"/>
        </w:rPr>
        <w:t>System logs the event “Add global group”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error message “Failed to add global group: 'X'” (where “X” is the termination message from the parsing process).</w:t>
      </w:r>
    </w:p>
    <w:p w:rsidR="00B40274" w:rsidRDefault="007361E9">
      <w:pPr>
        <w:ind w:left="709"/>
        <w:rPr>
          <w:lang w:val="en-US"/>
        </w:rPr>
      </w:pPr>
      <w:r>
        <w:rPr>
          <w:lang w:val="en-US"/>
        </w:rPr>
        <w:t>3a.2. System logs the event “Add global group failed” to the audit log.</w:t>
      </w:r>
    </w:p>
    <w:p w:rsidR="00B40274" w:rsidRDefault="007361E9">
      <w:pPr>
        <w:ind w:left="709"/>
        <w:rPr>
          <w:lang w:val="en-US"/>
        </w:rPr>
      </w:pPr>
      <w:r>
        <w:rPr>
          <w:lang w:val="en-US"/>
        </w:rPr>
        <w:t>3a.3. CS administrator selects to reinsert the group information. Use case continues from step 3.</w:t>
      </w:r>
    </w:p>
    <w:p w:rsidR="00B40274" w:rsidRDefault="007361E9">
      <w:pPr>
        <w:ind w:left="1418"/>
        <w:rPr>
          <w:lang w:val="en-US"/>
        </w:rPr>
      </w:pPr>
      <w:r>
        <w:rPr>
          <w:lang w:val="en-US"/>
        </w:rPr>
        <w:t>3a.3a. CS administrator selects to terminate the use case.</w:t>
      </w:r>
    </w:p>
    <w:p w:rsidR="00B40274" w:rsidRDefault="007361E9">
      <w:pPr>
        <w:rPr>
          <w:lang w:val="en-US"/>
        </w:rPr>
      </w:pPr>
      <w:r>
        <w:rPr>
          <w:lang w:val="en-US"/>
        </w:rPr>
        <w:t>4a. CS administrator inserted a group code that already exists.</w:t>
      </w:r>
    </w:p>
    <w:p w:rsidR="00B40274" w:rsidRDefault="007361E9">
      <w:pPr>
        <w:ind w:left="709"/>
        <w:rPr>
          <w:lang w:val="en-US"/>
        </w:rPr>
      </w:pPr>
      <w:r>
        <w:rPr>
          <w:lang w:val="en-US"/>
        </w:rPr>
        <w:lastRenderedPageBreak/>
        <w:t xml:space="preserve">4a.1. System displays the error message “Failed to add global group: group code 'X' has already been taken” (where “X” is the group code). </w:t>
      </w:r>
    </w:p>
    <w:p w:rsidR="00B40274" w:rsidRDefault="007361E9">
      <w:pPr>
        <w:ind w:left="709"/>
        <w:rPr>
          <w:lang w:val="en-US"/>
        </w:rPr>
      </w:pPr>
      <w:r>
        <w:rPr>
          <w:lang w:val="en-US"/>
        </w:rPr>
        <w:t>4a.2. System logs the event “Add global group failed” to the audit log.</w:t>
      </w:r>
    </w:p>
    <w:p w:rsidR="00B40274" w:rsidRDefault="007361E9">
      <w:pPr>
        <w:ind w:left="709"/>
        <w:rPr>
          <w:lang w:val="en-US"/>
        </w:rPr>
      </w:pPr>
      <w:r>
        <w:rPr>
          <w:lang w:val="en-US"/>
        </w:rPr>
        <w:t>4a.3. CS administrator selects to reinsert the group code. Use case continues from step 3.</w:t>
      </w:r>
    </w:p>
    <w:p w:rsidR="00B40274" w:rsidRDefault="007361E9">
      <w:pPr>
        <w:ind w:left="1418"/>
        <w:rPr>
          <w:b/>
          <w:bCs/>
          <w:lang w:val="en-US"/>
        </w:rPr>
      </w:pPr>
      <w:r>
        <w:rPr>
          <w:lang w:val="en-US"/>
        </w:rPr>
        <w:t>4a.3a. CS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93" w:name="__RefHeading___Toc23925_634003673"/>
      <w:bookmarkStart w:id="94" w:name="_Toc439171917"/>
      <w:bookmarkEnd w:id="93"/>
      <w:r>
        <w:rPr>
          <w:lang w:val="en-US"/>
        </w:rPr>
        <w:t>UC SERVICE_33: Add Members to a Global Group</w:t>
      </w:r>
      <w:bookmarkEnd w:id="94"/>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adds members (X-Road members or subsystems) to the global group. Added group members will inherit all access rights granted for the group.</w:t>
      </w:r>
    </w:p>
    <w:p w:rsidR="00B40274" w:rsidRDefault="007361E9">
      <w:pPr>
        <w:rPr>
          <w:b/>
          <w:bCs/>
          <w:lang w:val="en-US"/>
        </w:rPr>
      </w:pPr>
      <w:r>
        <w:rPr>
          <w:b/>
          <w:bCs/>
          <w:lang w:val="en-US"/>
        </w:rPr>
        <w:t>Preconditions</w:t>
      </w:r>
      <w:r>
        <w:rPr>
          <w:lang w:val="en-US"/>
        </w:rPr>
        <w:t>: The subjects are not members of this group.</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Group members have been added to the global group.</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CS administrator wants to add members to the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1"/>
        </w:numPr>
        <w:tabs>
          <w:tab w:val="left" w:pos="397"/>
        </w:tabs>
        <w:rPr>
          <w:lang w:val="en-US"/>
        </w:rPr>
      </w:pPr>
      <w:r>
        <w:rPr>
          <w:lang w:val="en-US"/>
        </w:rPr>
        <w:t>CS administrator selects to add group members to the global group.</w:t>
      </w:r>
    </w:p>
    <w:p w:rsidR="00B40274" w:rsidRDefault="007361E9">
      <w:pPr>
        <w:numPr>
          <w:ilvl w:val="0"/>
          <w:numId w:val="41"/>
        </w:numPr>
        <w:tabs>
          <w:tab w:val="left" w:pos="397"/>
        </w:tabs>
        <w:rPr>
          <w:lang w:val="en-US"/>
        </w:rPr>
      </w:pPr>
      <w:r>
        <w:rPr>
          <w:lang w:val="en-US"/>
        </w:rPr>
        <w:t>CS administrator selects subjects and adds them to the global group. It is possible to add only those subjects that are not already members of this group.</w:t>
      </w:r>
    </w:p>
    <w:p w:rsidR="00B40274" w:rsidRDefault="007361E9">
      <w:pPr>
        <w:numPr>
          <w:ilvl w:val="0"/>
          <w:numId w:val="41"/>
        </w:numPr>
        <w:tabs>
          <w:tab w:val="left" w:pos="397"/>
        </w:tabs>
        <w:rPr>
          <w:lang w:val="en-US"/>
        </w:rPr>
      </w:pPr>
      <w:r>
        <w:rPr>
          <w:lang w:val="en-US"/>
        </w:rPr>
        <w:t>System adds group members to the global group. Added group members will inherit all access rights granted for the group.</w:t>
      </w:r>
    </w:p>
    <w:p w:rsidR="00B40274" w:rsidRDefault="007361E9">
      <w:pPr>
        <w:numPr>
          <w:ilvl w:val="0"/>
          <w:numId w:val="41"/>
        </w:numPr>
        <w:tabs>
          <w:tab w:val="left" w:pos="397"/>
        </w:tabs>
        <w:rPr>
          <w:b/>
          <w:bCs/>
          <w:lang w:val="en-US"/>
        </w:rPr>
      </w:pPr>
      <w:r>
        <w:rPr>
          <w:lang w:val="en-US"/>
        </w:rPr>
        <w:t>System logs the event “Add members to global group”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95" w:name="__RefHeading___Toc23927_634003673"/>
      <w:bookmarkStart w:id="96" w:name="_Toc439171918"/>
      <w:bookmarkEnd w:id="95"/>
      <w:r>
        <w:rPr>
          <w:lang w:val="en-US"/>
        </w:rPr>
        <w:t>UC SERVICE_34: Remove Members from a Global Group</w:t>
      </w:r>
      <w:bookmarkEnd w:id="96"/>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lastRenderedPageBreak/>
        <w:t>Brief</w:t>
      </w:r>
      <w:r>
        <w:rPr>
          <w:lang w:val="en-US"/>
        </w:rPr>
        <w:t xml:space="preserve"> </w:t>
      </w:r>
      <w:r>
        <w:rPr>
          <w:b/>
          <w:bCs/>
          <w:lang w:val="en-US"/>
        </w:rPr>
        <w:t>Description</w:t>
      </w:r>
      <w:r>
        <w:rPr>
          <w:lang w:val="en-US"/>
        </w:rPr>
        <w:t>: CS administrator removes members from a global group. The access rights granted for the group will not be available for the removed members.</w:t>
      </w:r>
    </w:p>
    <w:p w:rsidR="00B40274" w:rsidRDefault="007361E9">
      <w:pPr>
        <w:rPr>
          <w:b/>
          <w:bCs/>
          <w:lang w:val="en-US"/>
        </w:rPr>
      </w:pPr>
      <w:r>
        <w:rPr>
          <w:b/>
          <w:bCs/>
          <w:lang w:val="en-US"/>
        </w:rPr>
        <w:t>Preconditions</w:t>
      </w:r>
      <w:r>
        <w:rPr>
          <w:lang w:val="en-US"/>
        </w:rPr>
        <w:t>: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The group members have been removed from the global group.</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CS administrator wants to remove group members from a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2"/>
        </w:numPr>
        <w:tabs>
          <w:tab w:val="left" w:pos="397"/>
        </w:tabs>
        <w:rPr>
          <w:lang w:val="en-US"/>
        </w:rPr>
      </w:pPr>
      <w:r>
        <w:rPr>
          <w:lang w:val="en-US"/>
        </w:rPr>
        <w:t>CS administrator selects to remove subjects from global group.</w:t>
      </w:r>
    </w:p>
    <w:p w:rsidR="00B40274" w:rsidRDefault="007361E9">
      <w:pPr>
        <w:numPr>
          <w:ilvl w:val="0"/>
          <w:numId w:val="42"/>
        </w:numPr>
        <w:tabs>
          <w:tab w:val="left" w:pos="397"/>
        </w:tabs>
        <w:rPr>
          <w:lang w:val="en-US"/>
        </w:rPr>
      </w:pPr>
      <w:r>
        <w:rPr>
          <w:lang w:val="en-US"/>
        </w:rPr>
        <w:t>CS administrator selects the subjects to be removed from the group.</w:t>
      </w:r>
    </w:p>
    <w:p w:rsidR="00B40274" w:rsidRDefault="007361E9">
      <w:pPr>
        <w:numPr>
          <w:ilvl w:val="0"/>
          <w:numId w:val="42"/>
        </w:numPr>
        <w:tabs>
          <w:tab w:val="left" w:pos="397"/>
        </w:tabs>
        <w:rPr>
          <w:lang w:val="en-US"/>
        </w:rPr>
      </w:pPr>
      <w:r>
        <w:rPr>
          <w:lang w:val="en-US"/>
        </w:rPr>
        <w:t>System removes the selected members from the global group. The access rights granted for the group will not be available for the removed members.</w:t>
      </w:r>
    </w:p>
    <w:p w:rsidR="00B40274" w:rsidRDefault="007361E9">
      <w:pPr>
        <w:numPr>
          <w:ilvl w:val="0"/>
          <w:numId w:val="42"/>
        </w:numPr>
        <w:tabs>
          <w:tab w:val="left" w:pos="397"/>
        </w:tabs>
        <w:rPr>
          <w:b/>
          <w:bCs/>
          <w:lang w:val="en-US"/>
        </w:rPr>
      </w:pPr>
      <w:r>
        <w:rPr>
          <w:lang w:val="en-US"/>
        </w:rPr>
        <w:t>System logs the event “Remove members from global group”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97" w:name="__RefHeading___Toc23929_634003673"/>
      <w:bookmarkStart w:id="98" w:name="_Toc439171919"/>
      <w:bookmarkEnd w:id="97"/>
      <w:r>
        <w:rPr>
          <w:lang w:val="en-US"/>
        </w:rPr>
        <w:t>UC SERVICE_35: Edit the Description of a Global Group</w:t>
      </w:r>
      <w:bookmarkEnd w:id="98"/>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changes the description of the global group.</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An audit log record for the event is created.</w:t>
      </w:r>
    </w:p>
    <w:p w:rsidR="00B40274" w:rsidRDefault="007361E9">
      <w:pPr>
        <w:rPr>
          <w:b/>
          <w:bCs/>
          <w:lang w:val="en-US"/>
        </w:rPr>
      </w:pPr>
      <w:r>
        <w:rPr>
          <w:b/>
          <w:bCs/>
          <w:lang w:val="en-US"/>
        </w:rPr>
        <w:t>Trigger</w:t>
      </w:r>
      <w:r>
        <w:rPr>
          <w:lang w:val="en-US"/>
        </w:rPr>
        <w:t>: CS administrator wants to change the description of a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3"/>
        </w:numPr>
        <w:tabs>
          <w:tab w:val="left" w:pos="397"/>
        </w:tabs>
        <w:rPr>
          <w:lang w:val="en-US"/>
        </w:rPr>
      </w:pPr>
      <w:r>
        <w:rPr>
          <w:lang w:val="en-US"/>
        </w:rPr>
        <w:t>CS administrator selects to edit the description of a global group.</w:t>
      </w:r>
    </w:p>
    <w:p w:rsidR="00B40274" w:rsidRDefault="007361E9">
      <w:pPr>
        <w:numPr>
          <w:ilvl w:val="0"/>
          <w:numId w:val="43"/>
        </w:numPr>
        <w:tabs>
          <w:tab w:val="left" w:pos="397"/>
        </w:tabs>
        <w:rPr>
          <w:lang w:val="en-US"/>
        </w:rPr>
      </w:pPr>
      <w:r>
        <w:rPr>
          <w:lang w:val="en-US"/>
        </w:rPr>
        <w:t>CS administrator inserts the description.</w:t>
      </w:r>
    </w:p>
    <w:p w:rsidR="00B40274" w:rsidRDefault="007361E9">
      <w:pPr>
        <w:numPr>
          <w:ilvl w:val="0"/>
          <w:numId w:val="43"/>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43"/>
        </w:numPr>
        <w:tabs>
          <w:tab w:val="left" w:pos="397"/>
        </w:tabs>
        <w:rPr>
          <w:lang w:val="en-US"/>
        </w:rPr>
      </w:pPr>
      <w:r>
        <w:rPr>
          <w:lang w:val="en-US"/>
        </w:rPr>
        <w:t>System saves the global group description to the system configuration.</w:t>
      </w:r>
    </w:p>
    <w:p w:rsidR="00B40274" w:rsidRDefault="007361E9">
      <w:pPr>
        <w:numPr>
          <w:ilvl w:val="0"/>
          <w:numId w:val="43"/>
        </w:numPr>
        <w:tabs>
          <w:tab w:val="left" w:pos="397"/>
        </w:tabs>
        <w:rPr>
          <w:b/>
          <w:bCs/>
          <w:lang w:val="en-US"/>
        </w:rPr>
      </w:pPr>
      <w:r>
        <w:rPr>
          <w:lang w:val="en-US"/>
        </w:rPr>
        <w:t>System logs the event “Edit global group description” to the audit log.</w:t>
      </w:r>
    </w:p>
    <w:p w:rsidR="00B40274" w:rsidRDefault="007361E9">
      <w:pPr>
        <w:rPr>
          <w:lang w:val="en-US"/>
        </w:rPr>
      </w:pPr>
      <w:r>
        <w:rPr>
          <w:b/>
          <w:bCs/>
          <w:lang w:val="en-US"/>
        </w:rPr>
        <w:t>Extensions</w:t>
      </w:r>
      <w:r>
        <w:rPr>
          <w:lang w:val="en-US"/>
        </w:rPr>
        <w:t xml:space="preserve">: </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error message “'X'” (where “X” is the termination message from the parsing process).</w:t>
      </w:r>
    </w:p>
    <w:p w:rsidR="00B40274" w:rsidRDefault="007361E9">
      <w:pPr>
        <w:ind w:left="709"/>
        <w:rPr>
          <w:lang w:val="en-US"/>
        </w:rPr>
      </w:pPr>
      <w:r>
        <w:rPr>
          <w:lang w:val="en-US"/>
        </w:rPr>
        <w:t>3a.2. System logs the event “Edit global group description failed” to the audit log.</w:t>
      </w:r>
    </w:p>
    <w:p w:rsidR="00B40274" w:rsidRDefault="007361E9">
      <w:pPr>
        <w:ind w:left="709"/>
        <w:rPr>
          <w:lang w:val="en-US"/>
        </w:rPr>
      </w:pPr>
      <w:r>
        <w:rPr>
          <w:lang w:val="en-US"/>
        </w:rPr>
        <w:lastRenderedPageBreak/>
        <w:t>3a.3. CS administrator selects to reinsert the group description. Use case continues from step 3.</w:t>
      </w:r>
    </w:p>
    <w:p w:rsidR="00B40274" w:rsidRDefault="007361E9">
      <w:pPr>
        <w:ind w:left="1418"/>
        <w:rPr>
          <w:b/>
          <w:bCs/>
          <w:lang w:val="en-US"/>
        </w:rPr>
      </w:pPr>
      <w:r>
        <w:rPr>
          <w:lang w:val="en-US"/>
        </w:rPr>
        <w:t>3a.3a. CS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99" w:name="__RefHeading___Toc23931_634003673"/>
      <w:bookmarkStart w:id="100" w:name="_Toc439171920"/>
      <w:bookmarkEnd w:id="99"/>
      <w:r>
        <w:rPr>
          <w:lang w:val="en-US"/>
        </w:rPr>
        <w:t>UC SERVICE_36: View the Global Group Membership of an X-Road Member</w:t>
      </w:r>
      <w:bookmarkEnd w:id="100"/>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views the list of global groups to which an X-Road member belongs to (as a member or as a subsystem).</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global groups the X-Road member belongs to has been displayed to CS administrator.</w:t>
      </w:r>
    </w:p>
    <w:p w:rsidR="00B40274" w:rsidRDefault="007361E9">
      <w:pPr>
        <w:rPr>
          <w:b/>
          <w:bCs/>
          <w:lang w:val="en-US"/>
        </w:rPr>
      </w:pPr>
      <w:r>
        <w:rPr>
          <w:b/>
          <w:bCs/>
          <w:lang w:val="en-US"/>
        </w:rPr>
        <w:t>Trigger</w:t>
      </w:r>
      <w:r>
        <w:rPr>
          <w:lang w:val="en-US"/>
        </w:rPr>
        <w:t>: CS administrator wants to view the global groups an X-Road member belongs to.</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4"/>
        </w:numPr>
        <w:tabs>
          <w:tab w:val="left" w:pos="397"/>
        </w:tabs>
        <w:rPr>
          <w:lang w:val="en-US"/>
        </w:rPr>
      </w:pPr>
      <w:r>
        <w:rPr>
          <w:lang w:val="en-US"/>
        </w:rPr>
        <w:t>CS administrator selects to view the list of global groups an X-Road member belongs to (as a member or as a subsystem).</w:t>
      </w:r>
    </w:p>
    <w:p w:rsidR="00B40274" w:rsidRDefault="007361E9">
      <w:pPr>
        <w:numPr>
          <w:ilvl w:val="0"/>
          <w:numId w:val="44"/>
        </w:numPr>
        <w:tabs>
          <w:tab w:val="left" w:pos="397"/>
        </w:tabs>
        <w:rPr>
          <w:lang w:val="en-US"/>
        </w:rPr>
      </w:pPr>
      <w:r>
        <w:rPr>
          <w:lang w:val="en-US"/>
        </w:rPr>
        <w:t>System displays the list of groups. For each group, the following information is displayed:</w:t>
      </w:r>
    </w:p>
    <w:p w:rsidR="00B40274" w:rsidRDefault="007361E9">
      <w:pPr>
        <w:numPr>
          <w:ilvl w:val="1"/>
          <w:numId w:val="4"/>
        </w:numPr>
        <w:tabs>
          <w:tab w:val="left" w:pos="726"/>
        </w:tabs>
        <w:rPr>
          <w:lang w:val="en-US"/>
        </w:rPr>
      </w:pPr>
      <w:r>
        <w:rPr>
          <w:lang w:val="en-US"/>
        </w:rPr>
        <w:t>the global group code;</w:t>
      </w:r>
    </w:p>
    <w:p w:rsidR="00B40274" w:rsidRDefault="007361E9">
      <w:pPr>
        <w:numPr>
          <w:ilvl w:val="1"/>
          <w:numId w:val="4"/>
        </w:numPr>
        <w:tabs>
          <w:tab w:val="left" w:pos="726"/>
        </w:tabs>
        <w:rPr>
          <w:lang w:val="en-US"/>
        </w:rPr>
      </w:pPr>
      <w:r>
        <w:rPr>
          <w:lang w:val="en-US"/>
        </w:rPr>
        <w:t>the date and time of when the member was added to the group;</w:t>
      </w:r>
    </w:p>
    <w:p w:rsidR="00B40274" w:rsidRDefault="007361E9">
      <w:pPr>
        <w:numPr>
          <w:ilvl w:val="1"/>
          <w:numId w:val="4"/>
        </w:numPr>
        <w:tabs>
          <w:tab w:val="left" w:pos="726"/>
        </w:tabs>
        <w:rPr>
          <w:lang w:val="en-US"/>
        </w:rPr>
      </w:pPr>
      <w:r>
        <w:rPr>
          <w:lang w:val="en-US"/>
        </w:rPr>
        <w:t>the code of the member's subsystem, if the member has joined the group as a subsystem.</w:t>
      </w:r>
    </w:p>
    <w:p w:rsidR="00B40274" w:rsidRDefault="007361E9">
      <w:pPr>
        <w:ind w:left="363"/>
        <w:rPr>
          <w:lang w:val="en-US"/>
        </w:rPr>
      </w:pPr>
      <w:r>
        <w:rPr>
          <w:lang w:val="en-US"/>
        </w:rPr>
        <w:t>The CS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the member or member's subsystem to a group: </w:t>
      </w:r>
      <w:r>
        <w:rPr>
          <w:lang w:val="en-US"/>
        </w:rPr>
        <w:fldChar w:fldCharType="begin"/>
      </w:r>
      <w:r>
        <w:rPr>
          <w:lang w:val="en-US"/>
        </w:rPr>
        <w:instrText xml:space="preserve"> REF __RefHeading___Toc23933_634003673 \r \h </w:instrText>
      </w:r>
      <w:r>
        <w:rPr>
          <w:lang w:val="en-US"/>
        </w:rPr>
      </w:r>
      <w:r>
        <w:rPr>
          <w:lang w:val="en-US"/>
        </w:rPr>
        <w:fldChar w:fldCharType="separate"/>
      </w:r>
      <w:r w:rsidR="00BE4A36">
        <w:rPr>
          <w:lang w:val="en-US"/>
        </w:rPr>
        <w:t>3.2.9</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view the details of the global group the member or member's subsystem belongs to: </w:t>
      </w:r>
      <w:r>
        <w:rPr>
          <w:lang w:val="en-US"/>
        </w:rPr>
        <w:fldChar w:fldCharType="begin"/>
      </w:r>
      <w:r>
        <w:rPr>
          <w:lang w:val="en-US"/>
        </w:rPr>
        <w:instrText xml:space="preserve"> REF __RefHeading___Toc23921_634003673 \r \h </w:instrText>
      </w:r>
      <w:r>
        <w:rPr>
          <w:lang w:val="en-US"/>
        </w:rPr>
      </w:r>
      <w:r>
        <w:rPr>
          <w:lang w:val="en-US"/>
        </w:rPr>
        <w:fldChar w:fldCharType="separate"/>
      </w:r>
      <w:r w:rsidR="00BE4A36">
        <w:rPr>
          <w:lang w:val="en-US"/>
        </w:rPr>
        <w:t>3.2.3</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remove the member or a member's subsystem from a group: </w:t>
      </w:r>
      <w:r>
        <w:rPr>
          <w:lang w:val="en-US"/>
        </w:rPr>
        <w:fldChar w:fldCharType="begin"/>
      </w:r>
      <w:r>
        <w:rPr>
          <w:lang w:val="en-US"/>
        </w:rPr>
        <w:instrText xml:space="preserve"> REF __RefHeading___Toc23935_634003673 \r \h </w:instrText>
      </w:r>
      <w:r>
        <w:rPr>
          <w:lang w:val="en-US"/>
        </w:rPr>
      </w:r>
      <w:r>
        <w:rPr>
          <w:lang w:val="en-US"/>
        </w:rPr>
        <w:fldChar w:fldCharType="separate"/>
      </w:r>
      <w:r w:rsidR="00BE4A36">
        <w:rPr>
          <w:lang w:val="en-US"/>
        </w:rPr>
        <w:t>3.2.10</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101" w:name="__RefHeading___Toc23933_634003673"/>
      <w:bookmarkStart w:id="102" w:name="_Toc439171921"/>
      <w:bookmarkEnd w:id="101"/>
      <w:r>
        <w:rPr>
          <w:lang w:val="en-US"/>
        </w:rPr>
        <w:t>UC SERVICE_37: Add an X-Road Member or Subsystem to a Global Group</w:t>
      </w:r>
      <w:bookmarkEnd w:id="102"/>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lastRenderedPageBreak/>
        <w:t>Component</w:t>
      </w:r>
      <w:r>
        <w:rPr>
          <w:lang w:val="en-US"/>
        </w:rPr>
        <w:t>: Central server</w:t>
      </w:r>
    </w:p>
    <w:p w:rsidR="00B40274" w:rsidRDefault="007361E9">
      <w:pPr>
        <w:rPr>
          <w:b/>
          <w:bCs/>
          <w:lang w:val="en-US"/>
        </w:rPr>
      </w:pPr>
      <w:r>
        <w:rPr>
          <w:b/>
          <w:bCs/>
          <w:lang w:val="en-US"/>
        </w:rPr>
        <w:t>Actor</w:t>
      </w:r>
      <w:r>
        <w:rPr>
          <w:lang w:val="en-US"/>
        </w:rPr>
        <w:t xml:space="preserve">: CS administrator </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adds an X-Road member or a member's subsystem to a global group.</w:t>
      </w:r>
    </w:p>
    <w:p w:rsidR="00B40274" w:rsidRDefault="007361E9">
      <w:pPr>
        <w:rPr>
          <w:b/>
          <w:bCs/>
          <w:lang w:val="en-US"/>
        </w:rPr>
      </w:pPr>
      <w:r>
        <w:rPr>
          <w:b/>
          <w:bCs/>
          <w:lang w:val="en-US"/>
        </w:rPr>
        <w:t>Preconditions</w:t>
      </w:r>
      <w:r>
        <w:rPr>
          <w:lang w:val="en-US"/>
        </w:rPr>
        <w:t xml:space="preserve">: One or more global groups have been created in the central server.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 xml:space="preserve">The X-Road member or subsystem is a member of a global group and inherits the access rights granted for this group in the security servers. </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CS administrator wants to add an X-Road member or a member's subsystem to a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5"/>
        </w:numPr>
        <w:tabs>
          <w:tab w:val="left" w:pos="397"/>
        </w:tabs>
        <w:rPr>
          <w:lang w:val="en-US"/>
        </w:rPr>
      </w:pPr>
      <w:r>
        <w:rPr>
          <w:lang w:val="en-US"/>
        </w:rPr>
        <w:t>CS administrator selects to add an X-Road member or a member's subsystem to a global group.</w:t>
      </w:r>
    </w:p>
    <w:p w:rsidR="00B40274" w:rsidRDefault="007361E9">
      <w:pPr>
        <w:numPr>
          <w:ilvl w:val="0"/>
          <w:numId w:val="45"/>
        </w:numPr>
        <w:tabs>
          <w:tab w:val="left" w:pos="397"/>
        </w:tabs>
        <w:rPr>
          <w:lang w:val="en-US"/>
        </w:rPr>
      </w:pPr>
      <w:r>
        <w:rPr>
          <w:lang w:val="en-US"/>
        </w:rPr>
        <w:t>CS administrator selects whether to add the X-Road member or the subsystem of the member and selects the global group from the list of global groups to which the member or selected subsystem does not already belong to.</w:t>
      </w:r>
    </w:p>
    <w:p w:rsidR="00B40274" w:rsidRDefault="007361E9">
      <w:pPr>
        <w:numPr>
          <w:ilvl w:val="0"/>
          <w:numId w:val="45"/>
        </w:numPr>
        <w:tabs>
          <w:tab w:val="left" w:pos="397"/>
        </w:tabs>
        <w:rPr>
          <w:lang w:val="en-US"/>
        </w:rPr>
      </w:pPr>
      <w:r>
        <w:rPr>
          <w:lang w:val="en-US"/>
        </w:rPr>
        <w:t>System adds the member or member's subsystem to the selected global group and displays the message: “Member 'X' successfully added to global group 'Y'”, where “X” is the member code of the X-Road member and “Y” is the global group code.</w:t>
      </w:r>
    </w:p>
    <w:p w:rsidR="00B40274" w:rsidRDefault="007361E9">
      <w:pPr>
        <w:numPr>
          <w:ilvl w:val="0"/>
          <w:numId w:val="45"/>
        </w:numPr>
        <w:tabs>
          <w:tab w:val="left" w:pos="397"/>
        </w:tabs>
        <w:rPr>
          <w:b/>
          <w:bCs/>
          <w:lang w:val="en-US"/>
        </w:rPr>
      </w:pPr>
      <w:r>
        <w:rPr>
          <w:lang w:val="en-US"/>
        </w:rPr>
        <w:t>System logs the event “Add member to global group” to the audit log.</w:t>
      </w:r>
    </w:p>
    <w:p w:rsidR="00B40274" w:rsidRDefault="007361E9">
      <w:pPr>
        <w:rPr>
          <w:lang w:val="en-US"/>
        </w:rPr>
      </w:pPr>
      <w:r>
        <w:rPr>
          <w:b/>
          <w:bCs/>
          <w:lang w:val="en-US"/>
        </w:rPr>
        <w:t>Extensions</w:t>
      </w:r>
      <w:r>
        <w:rPr>
          <w:lang w:val="en-US"/>
        </w:rPr>
        <w:t>: -</w:t>
      </w:r>
    </w:p>
    <w:p w:rsidR="00B40274" w:rsidRDefault="007361E9">
      <w:pPr>
        <w:numPr>
          <w:ilvl w:val="0"/>
          <w:numId w:val="4"/>
        </w:numPr>
        <w:tabs>
          <w:tab w:val="left" w:pos="363"/>
        </w:tabs>
        <w:rPr>
          <w:lang w:val="en-US"/>
        </w:rPr>
      </w:pPr>
      <w:r>
        <w:rPr>
          <w:lang w:val="en-US"/>
        </w:rPr>
        <w:t xml:space="preserve">Related information: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103" w:name="__RefHeading___Toc23935_634003673"/>
      <w:bookmarkStart w:id="104" w:name="_Toc439171922"/>
      <w:bookmarkEnd w:id="103"/>
      <w:r>
        <w:rPr>
          <w:lang w:val="en-US"/>
        </w:rPr>
        <w:t>UC SERVICE_38: Remove an X-Road Member or Subsystem from a Global Group</w:t>
      </w:r>
      <w:bookmarkEnd w:id="104"/>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w:t>
      </w:r>
      <w:r>
        <w:rPr>
          <w:lang w:val="en-US"/>
        </w:rPr>
        <w:t xml:space="preserve">: CS administrator </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removes an X-Road member or a member's subsystem from a global group.</w:t>
      </w:r>
    </w:p>
    <w:p w:rsidR="00B40274" w:rsidRDefault="007361E9">
      <w:pPr>
        <w:rPr>
          <w:b/>
          <w:bCs/>
          <w:lang w:val="en-US"/>
        </w:rPr>
      </w:pPr>
      <w:r>
        <w:rPr>
          <w:b/>
          <w:bCs/>
          <w:lang w:val="en-US"/>
        </w:rPr>
        <w:t>Preconditions</w:t>
      </w:r>
      <w:r>
        <w:rPr>
          <w:lang w:val="en-US"/>
        </w:rPr>
        <w:t xml:space="preserve">: - </w:t>
      </w:r>
    </w:p>
    <w:p w:rsidR="00B40274" w:rsidRDefault="007361E9">
      <w:pPr>
        <w:rPr>
          <w:lang w:val="en-US"/>
        </w:rPr>
      </w:pPr>
      <w:r>
        <w:rPr>
          <w:b/>
          <w:bCs/>
          <w:lang w:val="en-US"/>
        </w:rPr>
        <w:t>Postconditions</w:t>
      </w:r>
      <w:r>
        <w:rPr>
          <w:lang w:val="en-US"/>
        </w:rPr>
        <w:t xml:space="preserve">: </w:t>
      </w:r>
    </w:p>
    <w:p w:rsidR="00B40274" w:rsidRDefault="007361E9">
      <w:pPr>
        <w:numPr>
          <w:ilvl w:val="0"/>
          <w:numId w:val="4"/>
        </w:numPr>
        <w:tabs>
          <w:tab w:val="left" w:pos="363"/>
        </w:tabs>
        <w:rPr>
          <w:lang w:val="en-US"/>
        </w:rPr>
      </w:pPr>
      <w:r>
        <w:rPr>
          <w:lang w:val="en-US"/>
        </w:rPr>
        <w:t xml:space="preserve">The X-Road member or subsystem is removed from a global group and loses the access rights granted for this group in the security servers. </w:t>
      </w:r>
    </w:p>
    <w:p w:rsidR="00B40274" w:rsidRDefault="007361E9">
      <w:pPr>
        <w:numPr>
          <w:ilvl w:val="0"/>
          <w:numId w:val="4"/>
        </w:numPr>
        <w:tabs>
          <w:tab w:val="left" w:pos="363"/>
        </w:tabs>
        <w:rPr>
          <w:b/>
          <w:bCs/>
          <w:lang w:val="en-US"/>
        </w:rPr>
      </w:pPr>
      <w:r>
        <w:rPr>
          <w:lang w:val="en-US"/>
        </w:rPr>
        <w:t>An audit log record for the event is created.</w:t>
      </w:r>
    </w:p>
    <w:p w:rsidR="00B40274" w:rsidRDefault="007361E9">
      <w:pPr>
        <w:rPr>
          <w:b/>
          <w:bCs/>
          <w:lang w:val="en-US"/>
        </w:rPr>
      </w:pPr>
      <w:r>
        <w:rPr>
          <w:b/>
          <w:bCs/>
          <w:lang w:val="en-US"/>
        </w:rPr>
        <w:t>Trigger</w:t>
      </w:r>
      <w:r>
        <w:rPr>
          <w:lang w:val="en-US"/>
        </w:rPr>
        <w:t>: CS administrator wants to remove an X-Road member or a member's subsystem from a global group.</w:t>
      </w:r>
    </w:p>
    <w:p w:rsidR="00B40274" w:rsidRDefault="007361E9">
      <w:pPr>
        <w:rPr>
          <w:lang w:val="en-US"/>
        </w:rPr>
      </w:pPr>
      <w:r>
        <w:rPr>
          <w:b/>
          <w:bCs/>
          <w:lang w:val="en-US"/>
        </w:rPr>
        <w:lastRenderedPageBreak/>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6"/>
        </w:numPr>
        <w:tabs>
          <w:tab w:val="left" w:pos="397"/>
        </w:tabs>
        <w:rPr>
          <w:lang w:val="en-US"/>
        </w:rPr>
      </w:pPr>
      <w:r>
        <w:rPr>
          <w:lang w:val="en-US"/>
        </w:rPr>
        <w:t>CS administrator selects to remove an X-Road member or a subsystem from a global group.</w:t>
      </w:r>
    </w:p>
    <w:p w:rsidR="00B40274" w:rsidRDefault="007361E9">
      <w:pPr>
        <w:numPr>
          <w:ilvl w:val="0"/>
          <w:numId w:val="46"/>
        </w:numPr>
        <w:tabs>
          <w:tab w:val="left" w:pos="397"/>
        </w:tabs>
        <w:rPr>
          <w:lang w:val="en-US"/>
        </w:rPr>
      </w:pPr>
      <w:r>
        <w:rPr>
          <w:lang w:val="en-US"/>
        </w:rPr>
        <w:t>System removes the member or member's subsystem from the global group and displays the message: “Member 'X' successfully deleted from global group 'Y'”, where “X” is the member code of the X-Road member and “Y” is the global group code.</w:t>
      </w:r>
    </w:p>
    <w:p w:rsidR="00B40274" w:rsidRDefault="007361E9">
      <w:pPr>
        <w:numPr>
          <w:ilvl w:val="0"/>
          <w:numId w:val="46"/>
        </w:numPr>
        <w:tabs>
          <w:tab w:val="left" w:pos="397"/>
        </w:tabs>
        <w:rPr>
          <w:b/>
          <w:bCs/>
          <w:lang w:val="en-US"/>
        </w:rPr>
      </w:pPr>
      <w:r>
        <w:rPr>
          <w:lang w:val="en-US"/>
        </w:rPr>
        <w:t>System logs the event “Remove member from global group” to the audit log.</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105" w:name="__RefHeading___Toc23937_634003673"/>
      <w:bookmarkStart w:id="106" w:name="_Toc439171923"/>
      <w:bookmarkEnd w:id="105"/>
      <w:r>
        <w:rPr>
          <w:lang w:val="en-US"/>
        </w:rPr>
        <w:t>UC SERVICE_39: Delete a Global Group</w:t>
      </w:r>
      <w:bookmarkEnd w:id="106"/>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deletes a global group. The access rights that were granted for the group will not be available for the X-Road members and subsystems that were the members of this group.</w:t>
      </w:r>
    </w:p>
    <w:p w:rsidR="00B40274" w:rsidRDefault="007361E9">
      <w:pPr>
        <w:rPr>
          <w:b/>
          <w:bCs/>
          <w:lang w:val="en-US"/>
        </w:rPr>
      </w:pPr>
      <w:r>
        <w:rPr>
          <w:b/>
          <w:bCs/>
          <w:lang w:val="en-US"/>
        </w:rPr>
        <w:t>Preconditions</w:t>
      </w:r>
      <w:r>
        <w:rPr>
          <w:lang w:val="en-US"/>
        </w:rPr>
        <w:t>: A global group has been created.</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t>Trigger</w:t>
      </w:r>
      <w:r>
        <w:rPr>
          <w:lang w:val="en-US"/>
        </w:rPr>
        <w:t>: CS administrator wants to delete a global group.</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7"/>
        </w:numPr>
        <w:tabs>
          <w:tab w:val="left" w:pos="397"/>
        </w:tabs>
        <w:rPr>
          <w:lang w:val="en-US"/>
        </w:rPr>
      </w:pPr>
      <w:r>
        <w:rPr>
          <w:lang w:val="en-US"/>
        </w:rPr>
        <w:t>CS administrator selects to delete a global group.</w:t>
      </w:r>
    </w:p>
    <w:p w:rsidR="00B40274" w:rsidRDefault="007361E9">
      <w:pPr>
        <w:numPr>
          <w:ilvl w:val="0"/>
          <w:numId w:val="47"/>
        </w:numPr>
        <w:tabs>
          <w:tab w:val="left" w:pos="397"/>
        </w:tabs>
        <w:rPr>
          <w:lang w:val="en-US"/>
        </w:rPr>
      </w:pPr>
      <w:r>
        <w:rPr>
          <w:lang w:val="en-US"/>
        </w:rPr>
        <w:t>System prompts for confirmation.</w:t>
      </w:r>
    </w:p>
    <w:p w:rsidR="00B40274" w:rsidRDefault="007361E9">
      <w:pPr>
        <w:numPr>
          <w:ilvl w:val="0"/>
          <w:numId w:val="47"/>
        </w:numPr>
        <w:tabs>
          <w:tab w:val="left" w:pos="397"/>
        </w:tabs>
        <w:rPr>
          <w:lang w:val="en-US"/>
        </w:rPr>
      </w:pPr>
      <w:r>
        <w:rPr>
          <w:lang w:val="en-US"/>
        </w:rPr>
        <w:t>CS administrator confirms.</w:t>
      </w:r>
    </w:p>
    <w:p w:rsidR="00B40274" w:rsidRDefault="007361E9">
      <w:pPr>
        <w:numPr>
          <w:ilvl w:val="0"/>
          <w:numId w:val="47"/>
        </w:numPr>
        <w:tabs>
          <w:tab w:val="left" w:pos="397"/>
        </w:tabs>
        <w:rPr>
          <w:lang w:val="en-US"/>
        </w:rPr>
      </w:pPr>
      <w:r>
        <w:rPr>
          <w:lang w:val="en-US"/>
        </w:rPr>
        <w:t>System deletes the global group from the system configuration.</w:t>
      </w:r>
    </w:p>
    <w:p w:rsidR="00B40274" w:rsidRDefault="007361E9">
      <w:pPr>
        <w:numPr>
          <w:ilvl w:val="0"/>
          <w:numId w:val="47"/>
        </w:numPr>
        <w:tabs>
          <w:tab w:val="left" w:pos="397"/>
        </w:tabs>
        <w:rPr>
          <w:b/>
          <w:bCs/>
          <w:lang w:val="en-US"/>
        </w:rPr>
      </w:pPr>
      <w:r>
        <w:rPr>
          <w:lang w:val="en-US"/>
        </w:rPr>
        <w:t>System logs the event “Delete global group” to the audit log.</w:t>
      </w:r>
    </w:p>
    <w:p w:rsidR="00B40274" w:rsidRDefault="007361E9">
      <w:pPr>
        <w:rPr>
          <w:lang w:val="en-US"/>
        </w:rPr>
      </w:pPr>
      <w:r>
        <w:rPr>
          <w:b/>
          <w:bCs/>
          <w:lang w:val="en-US"/>
        </w:rPr>
        <w:t>Extensions</w:t>
      </w:r>
      <w:r>
        <w:rPr>
          <w:lang w:val="en-US"/>
        </w:rPr>
        <w:t>:</w:t>
      </w:r>
    </w:p>
    <w:p w:rsidR="00B40274" w:rsidRDefault="007361E9">
      <w:pPr>
        <w:rPr>
          <w:b/>
          <w:bCs/>
          <w:lang w:val="en-US"/>
        </w:rPr>
      </w:pPr>
      <w:r>
        <w:rPr>
          <w:lang w:val="en-US"/>
        </w:rPr>
        <w:t>3a. CS administrator terminates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r>
        <w:rPr>
          <w:lang w:val="en-US"/>
        </w:rPr>
        <w:t>.</w:t>
      </w:r>
    </w:p>
    <w:p w:rsidR="00B40274" w:rsidRDefault="007361E9">
      <w:pPr>
        <w:pStyle w:val="Heading3"/>
        <w:tabs>
          <w:tab w:val="left" w:pos="850"/>
        </w:tabs>
        <w:rPr>
          <w:lang w:val="en-US"/>
        </w:rPr>
      </w:pPr>
      <w:bookmarkStart w:id="107" w:name="__RefHeading___Toc23939_634003673"/>
      <w:bookmarkStart w:id="108" w:name="_Toc439171924"/>
      <w:bookmarkEnd w:id="107"/>
      <w:r>
        <w:rPr>
          <w:lang w:val="en-US"/>
        </w:rPr>
        <w:t>UC SERVICE_40: View Central Services</w:t>
      </w:r>
      <w:bookmarkEnd w:id="108"/>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lastRenderedPageBreak/>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views the list of central services.</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The list of central services has been displayed to CS administrator.</w:t>
      </w:r>
    </w:p>
    <w:p w:rsidR="00B40274" w:rsidRDefault="007361E9">
      <w:pPr>
        <w:rPr>
          <w:b/>
          <w:bCs/>
          <w:lang w:val="en-US"/>
        </w:rPr>
      </w:pPr>
      <w:r>
        <w:rPr>
          <w:b/>
          <w:bCs/>
          <w:lang w:val="en-US"/>
        </w:rPr>
        <w:t>Trigger</w:t>
      </w:r>
      <w:r>
        <w:rPr>
          <w:lang w:val="en-US"/>
        </w:rPr>
        <w:t>: CS administrator wants to view the list of central services.</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8"/>
        </w:numPr>
        <w:tabs>
          <w:tab w:val="left" w:pos="397"/>
        </w:tabs>
        <w:rPr>
          <w:lang w:val="en-US"/>
        </w:rPr>
      </w:pPr>
      <w:r>
        <w:rPr>
          <w:lang w:val="en-US"/>
        </w:rPr>
        <w:t>CS administrator selects to view the list of central services.</w:t>
      </w:r>
    </w:p>
    <w:p w:rsidR="00B40274" w:rsidRDefault="007361E9">
      <w:pPr>
        <w:numPr>
          <w:ilvl w:val="0"/>
          <w:numId w:val="48"/>
        </w:numPr>
        <w:tabs>
          <w:tab w:val="left" w:pos="397"/>
        </w:tabs>
        <w:rPr>
          <w:lang w:val="en-US"/>
        </w:rPr>
      </w:pPr>
      <w:r>
        <w:rPr>
          <w:lang w:val="en-US"/>
        </w:rPr>
        <w:t>System displays the list of central services. For each service, the following information is displayed:</w:t>
      </w:r>
    </w:p>
    <w:p w:rsidR="00B40274" w:rsidRDefault="007361E9">
      <w:pPr>
        <w:numPr>
          <w:ilvl w:val="1"/>
          <w:numId w:val="4"/>
        </w:numPr>
        <w:tabs>
          <w:tab w:val="left" w:pos="726"/>
        </w:tabs>
        <w:rPr>
          <w:lang w:val="en-US"/>
        </w:rPr>
      </w:pPr>
      <w:r>
        <w:rPr>
          <w:lang w:val="en-US"/>
        </w:rPr>
        <w:t>the code of the central service;</w:t>
      </w:r>
    </w:p>
    <w:p w:rsidR="00B40274" w:rsidRDefault="007361E9">
      <w:pPr>
        <w:numPr>
          <w:ilvl w:val="1"/>
          <w:numId w:val="4"/>
        </w:numPr>
        <w:tabs>
          <w:tab w:val="left" w:pos="726"/>
        </w:tabs>
        <w:rPr>
          <w:lang w:val="en-US"/>
        </w:rPr>
      </w:pPr>
      <w:r>
        <w:rPr>
          <w:lang w:val="en-US"/>
        </w:rPr>
        <w:t>the X-Road identifier of the implementing service.</w:t>
      </w:r>
    </w:p>
    <w:p w:rsidR="00B40274" w:rsidRDefault="007361E9">
      <w:pPr>
        <w:ind w:left="363"/>
        <w:rPr>
          <w:lang w:val="en-US"/>
        </w:rPr>
      </w:pPr>
      <w:r>
        <w:rPr>
          <w:lang w:val="en-US"/>
        </w:rPr>
        <w:t>The CS administrator has a possibility to choose amongst the following actions:</w:t>
      </w:r>
    </w:p>
    <w:p w:rsidR="00B40274" w:rsidRDefault="007361E9">
      <w:pPr>
        <w:numPr>
          <w:ilvl w:val="1"/>
          <w:numId w:val="4"/>
        </w:numPr>
        <w:tabs>
          <w:tab w:val="left" w:pos="726"/>
        </w:tabs>
        <w:rPr>
          <w:lang w:val="en-US"/>
        </w:rPr>
      </w:pPr>
      <w:r>
        <w:rPr>
          <w:lang w:val="en-US"/>
        </w:rPr>
        <w:t xml:space="preserve">add a central service: </w:t>
      </w:r>
      <w:r>
        <w:rPr>
          <w:lang w:val="en-US"/>
        </w:rPr>
        <w:fldChar w:fldCharType="begin"/>
      </w:r>
      <w:r>
        <w:rPr>
          <w:lang w:val="en-US"/>
        </w:rPr>
        <w:instrText xml:space="preserve"> REF __RefHeading___Toc23941_634003673 \r \h </w:instrText>
      </w:r>
      <w:r>
        <w:rPr>
          <w:lang w:val="en-US"/>
        </w:rPr>
      </w:r>
      <w:r>
        <w:rPr>
          <w:lang w:val="en-US"/>
        </w:rPr>
        <w:fldChar w:fldCharType="separate"/>
      </w:r>
      <w:r w:rsidR="00BE4A36">
        <w:rPr>
          <w:lang w:val="en-US"/>
        </w:rPr>
        <w:t>3.2.13</w:t>
      </w:r>
      <w:r>
        <w:rPr>
          <w:lang w:val="en-US"/>
        </w:rPr>
        <w:fldChar w:fldCharType="end"/>
      </w:r>
      <w:r>
        <w:rPr>
          <w:lang w:val="en-US"/>
        </w:rPr>
        <w:t>;</w:t>
      </w:r>
    </w:p>
    <w:p w:rsidR="00B40274" w:rsidRDefault="007361E9">
      <w:pPr>
        <w:numPr>
          <w:ilvl w:val="1"/>
          <w:numId w:val="4"/>
        </w:numPr>
        <w:tabs>
          <w:tab w:val="left" w:pos="726"/>
        </w:tabs>
        <w:rPr>
          <w:lang w:val="en-US"/>
        </w:rPr>
      </w:pPr>
      <w:r>
        <w:rPr>
          <w:lang w:val="en-US"/>
        </w:rPr>
        <w:t xml:space="preserve">change the implementing service of a central service: </w:t>
      </w:r>
      <w:r>
        <w:rPr>
          <w:lang w:val="en-US"/>
        </w:rPr>
        <w:fldChar w:fldCharType="begin"/>
      </w:r>
      <w:r>
        <w:rPr>
          <w:lang w:val="en-US"/>
        </w:rPr>
        <w:instrText xml:space="preserve"> REF __RefHeading___Toc23943_634003673 \r \h </w:instrText>
      </w:r>
      <w:r>
        <w:rPr>
          <w:lang w:val="en-US"/>
        </w:rPr>
      </w:r>
      <w:r>
        <w:rPr>
          <w:lang w:val="en-US"/>
        </w:rPr>
        <w:fldChar w:fldCharType="separate"/>
      </w:r>
      <w:r w:rsidR="00BE4A36">
        <w:rPr>
          <w:lang w:val="en-US"/>
        </w:rPr>
        <w:t>3.2.14</w:t>
      </w:r>
      <w:r>
        <w:rPr>
          <w:lang w:val="en-US"/>
        </w:rPr>
        <w:fldChar w:fldCharType="end"/>
      </w:r>
      <w:r>
        <w:rPr>
          <w:lang w:val="en-US"/>
        </w:rPr>
        <w:t>;</w:t>
      </w:r>
    </w:p>
    <w:p w:rsidR="00B40274" w:rsidRDefault="007361E9">
      <w:pPr>
        <w:numPr>
          <w:ilvl w:val="1"/>
          <w:numId w:val="4"/>
        </w:numPr>
        <w:tabs>
          <w:tab w:val="left" w:pos="726"/>
        </w:tabs>
        <w:rPr>
          <w:b/>
          <w:bCs/>
          <w:lang w:val="en-US"/>
        </w:rPr>
      </w:pPr>
      <w:r>
        <w:rPr>
          <w:lang w:val="en-US"/>
        </w:rPr>
        <w:t xml:space="preserve">delete a central service: </w:t>
      </w:r>
      <w:r>
        <w:rPr>
          <w:lang w:val="en-US"/>
        </w:rPr>
        <w:fldChar w:fldCharType="begin"/>
      </w:r>
      <w:r>
        <w:rPr>
          <w:lang w:val="en-US"/>
        </w:rPr>
        <w:instrText xml:space="preserve"> REF __RefHeading___Toc23945_634003673 \r \h </w:instrText>
      </w:r>
      <w:r>
        <w:rPr>
          <w:lang w:val="en-US"/>
        </w:rPr>
      </w:r>
      <w:r>
        <w:rPr>
          <w:lang w:val="en-US"/>
        </w:rPr>
        <w:fldChar w:fldCharType="separate"/>
      </w:r>
      <w:r w:rsidR="00BE4A36">
        <w:rPr>
          <w:lang w:val="en-US"/>
        </w:rPr>
        <w:t>3.2.15</w:t>
      </w:r>
      <w:r>
        <w:rPr>
          <w:lang w:val="en-US"/>
        </w:rPr>
        <w:fldChar w:fldCharType="end"/>
      </w:r>
      <w:r>
        <w:rPr>
          <w:lang w:val="en-US"/>
        </w:rPr>
        <w:t>.</w:t>
      </w:r>
    </w:p>
    <w:p w:rsidR="00B40274" w:rsidRDefault="007361E9">
      <w:pPr>
        <w:rPr>
          <w:b/>
          <w:bCs/>
          <w:lang w:val="en-US"/>
        </w:rPr>
      </w:pPr>
      <w:r>
        <w:rPr>
          <w:b/>
          <w:bCs/>
          <w:lang w:val="en-US"/>
        </w:rPr>
        <w:t>Extensions</w:t>
      </w:r>
      <w:r>
        <w:rPr>
          <w:lang w:val="en-US"/>
        </w:rPr>
        <w:t>: -</w:t>
      </w:r>
    </w:p>
    <w:p w:rsidR="00B40274" w:rsidRDefault="007361E9">
      <w:pPr>
        <w:rPr>
          <w:lang w:val="en-US"/>
        </w:rPr>
      </w:pPr>
      <w:r>
        <w:rPr>
          <w:b/>
          <w:bCs/>
          <w:lang w:val="en-US"/>
        </w:rPr>
        <w:t>Related</w:t>
      </w:r>
      <w:r>
        <w:rPr>
          <w:lang w:val="en-US"/>
        </w:rPr>
        <w:t xml:space="preserve"> </w:t>
      </w:r>
      <w:r>
        <w:rPr>
          <w:b/>
          <w:bCs/>
          <w:lang w:val="en-US"/>
        </w:rPr>
        <w:t>information</w:t>
      </w:r>
      <w:r>
        <w:rPr>
          <w:lang w:val="en-US"/>
        </w:rPr>
        <w:t>: -</w:t>
      </w:r>
    </w:p>
    <w:p w:rsidR="00B40274" w:rsidRDefault="007361E9">
      <w:pPr>
        <w:pStyle w:val="Heading3"/>
        <w:tabs>
          <w:tab w:val="left" w:pos="850"/>
        </w:tabs>
        <w:rPr>
          <w:lang w:val="en-US"/>
        </w:rPr>
      </w:pPr>
      <w:bookmarkStart w:id="109" w:name="__RefHeading___Toc23941_634003673"/>
      <w:bookmarkStart w:id="110" w:name="_Toc439171925"/>
      <w:bookmarkEnd w:id="109"/>
      <w:r>
        <w:rPr>
          <w:lang w:val="en-US"/>
        </w:rPr>
        <w:t>UC SERVICE_41: Add a Central Service</w:t>
      </w:r>
      <w:bookmarkEnd w:id="110"/>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adds a central service to the central server.</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An audit log record for the event is created.</w:t>
      </w:r>
    </w:p>
    <w:p w:rsidR="00B40274" w:rsidRDefault="007361E9">
      <w:pPr>
        <w:rPr>
          <w:b/>
          <w:bCs/>
          <w:lang w:val="en-US"/>
        </w:rPr>
      </w:pPr>
      <w:r>
        <w:rPr>
          <w:b/>
          <w:bCs/>
          <w:lang w:val="en-US"/>
        </w:rPr>
        <w:t>Trigger</w:t>
      </w:r>
      <w:r>
        <w:rPr>
          <w:lang w:val="en-US"/>
        </w:rPr>
        <w:t>: CS administrator wants to add a central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49"/>
        </w:numPr>
        <w:tabs>
          <w:tab w:val="left" w:pos="397"/>
        </w:tabs>
        <w:rPr>
          <w:lang w:val="en-US"/>
        </w:rPr>
      </w:pPr>
      <w:r>
        <w:rPr>
          <w:lang w:val="en-US"/>
        </w:rPr>
        <w:t>CS administrator selects to add a central service.</w:t>
      </w:r>
    </w:p>
    <w:p w:rsidR="00B40274" w:rsidRDefault="007361E9">
      <w:pPr>
        <w:numPr>
          <w:ilvl w:val="0"/>
          <w:numId w:val="49"/>
        </w:numPr>
        <w:tabs>
          <w:tab w:val="left" w:pos="397"/>
        </w:tabs>
        <w:rPr>
          <w:lang w:val="en-US"/>
        </w:rPr>
      </w:pPr>
      <w:r>
        <w:rPr>
          <w:lang w:val="en-US"/>
        </w:rPr>
        <w:t>CS administrator inserts the following information:</w:t>
      </w:r>
    </w:p>
    <w:p w:rsidR="00B40274" w:rsidRDefault="007361E9">
      <w:pPr>
        <w:numPr>
          <w:ilvl w:val="1"/>
          <w:numId w:val="4"/>
        </w:numPr>
        <w:tabs>
          <w:tab w:val="left" w:pos="726"/>
        </w:tabs>
        <w:rPr>
          <w:lang w:val="en-US"/>
        </w:rPr>
      </w:pPr>
      <w:r>
        <w:rPr>
          <w:lang w:val="en-US"/>
        </w:rPr>
        <w:t>the code of the central service;</w:t>
      </w:r>
    </w:p>
    <w:p w:rsidR="00B40274" w:rsidRDefault="007361E9">
      <w:pPr>
        <w:numPr>
          <w:ilvl w:val="1"/>
          <w:numId w:val="4"/>
        </w:numPr>
        <w:tabs>
          <w:tab w:val="left" w:pos="726"/>
        </w:tabs>
        <w:rPr>
          <w:lang w:val="en-US"/>
        </w:rPr>
      </w:pPr>
      <w:r>
        <w:rPr>
          <w:lang w:val="en-US"/>
        </w:rPr>
        <w:t>the name of the provider of the implementing service;</w:t>
      </w:r>
    </w:p>
    <w:p w:rsidR="00B40274" w:rsidRDefault="007361E9">
      <w:pPr>
        <w:numPr>
          <w:ilvl w:val="1"/>
          <w:numId w:val="4"/>
        </w:numPr>
        <w:tabs>
          <w:tab w:val="left" w:pos="726"/>
        </w:tabs>
        <w:rPr>
          <w:lang w:val="en-US"/>
        </w:rPr>
      </w:pPr>
      <w:r>
        <w:rPr>
          <w:lang w:val="en-US"/>
        </w:rPr>
        <w:t>the X-Road identifier of the implementing service.</w:t>
      </w:r>
    </w:p>
    <w:p w:rsidR="00B40274" w:rsidRDefault="007361E9">
      <w:pPr>
        <w:numPr>
          <w:ilvl w:val="0"/>
          <w:numId w:val="49"/>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49"/>
        </w:numPr>
        <w:tabs>
          <w:tab w:val="left" w:pos="397"/>
        </w:tabs>
        <w:rPr>
          <w:lang w:val="en-US"/>
        </w:rPr>
      </w:pPr>
      <w:r>
        <w:rPr>
          <w:lang w:val="en-US"/>
        </w:rPr>
        <w:t>System verifies that a central service with the inserted central service code does not already exist.</w:t>
      </w:r>
    </w:p>
    <w:p w:rsidR="00B40274" w:rsidRDefault="007361E9">
      <w:pPr>
        <w:numPr>
          <w:ilvl w:val="0"/>
          <w:numId w:val="49"/>
        </w:numPr>
        <w:tabs>
          <w:tab w:val="left" w:pos="397"/>
        </w:tabs>
        <w:rPr>
          <w:lang w:val="en-US"/>
        </w:rPr>
      </w:pPr>
      <w:r>
        <w:rPr>
          <w:lang w:val="en-US"/>
        </w:rPr>
        <w:t>System verifies that the provider of the implementing service is registered as an X-Road member or subsystem.</w:t>
      </w:r>
    </w:p>
    <w:p w:rsidR="00B40274" w:rsidRDefault="007361E9">
      <w:pPr>
        <w:numPr>
          <w:ilvl w:val="0"/>
          <w:numId w:val="49"/>
        </w:numPr>
        <w:tabs>
          <w:tab w:val="left" w:pos="397"/>
        </w:tabs>
        <w:rPr>
          <w:lang w:val="en-US"/>
        </w:rPr>
      </w:pPr>
      <w:r>
        <w:rPr>
          <w:lang w:val="en-US"/>
        </w:rPr>
        <w:lastRenderedPageBreak/>
        <w:t>System saves the information about the added central service to the system configuration.</w:t>
      </w:r>
    </w:p>
    <w:p w:rsidR="00B40274" w:rsidRDefault="007361E9">
      <w:pPr>
        <w:numPr>
          <w:ilvl w:val="0"/>
          <w:numId w:val="49"/>
        </w:numPr>
        <w:tabs>
          <w:tab w:val="left" w:pos="397"/>
        </w:tabs>
        <w:rPr>
          <w:b/>
          <w:bCs/>
          <w:lang w:val="en-US"/>
        </w:rPr>
      </w:pPr>
      <w:r>
        <w:rPr>
          <w:lang w:val="en-US"/>
        </w:rPr>
        <w:t>System logs the event “Add central service”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error message “Failed to save central service: 'X'” (where “X” is the termination message from the parsing process).</w:t>
      </w:r>
    </w:p>
    <w:p w:rsidR="00B40274" w:rsidRDefault="007361E9">
      <w:pPr>
        <w:ind w:left="709"/>
        <w:rPr>
          <w:lang w:val="en-US"/>
        </w:rPr>
      </w:pPr>
      <w:r>
        <w:rPr>
          <w:lang w:val="en-US"/>
        </w:rPr>
        <w:t>3a.2. System logs the event “Add central service failed” to the audit log.</w:t>
      </w:r>
    </w:p>
    <w:p w:rsidR="00B40274" w:rsidRDefault="007361E9">
      <w:pPr>
        <w:ind w:left="709"/>
        <w:rPr>
          <w:lang w:val="en-US"/>
        </w:rPr>
      </w:pPr>
      <w:r>
        <w:rPr>
          <w:lang w:val="en-US"/>
        </w:rPr>
        <w:t>3a.3. CS administrator selects to reinsert the central service information. Use case continues form step 3.</w:t>
      </w:r>
    </w:p>
    <w:p w:rsidR="00B40274" w:rsidRDefault="007361E9">
      <w:pPr>
        <w:ind w:left="1418"/>
        <w:rPr>
          <w:lang w:val="en-US"/>
        </w:rPr>
      </w:pPr>
      <w:r>
        <w:rPr>
          <w:lang w:val="en-US"/>
        </w:rPr>
        <w:t>3a.3a. CS administrator selects to terminate the use case.</w:t>
      </w:r>
    </w:p>
    <w:p w:rsidR="00B40274" w:rsidRDefault="007361E9">
      <w:pPr>
        <w:rPr>
          <w:lang w:val="en-US"/>
        </w:rPr>
      </w:pPr>
      <w:r>
        <w:rPr>
          <w:lang w:val="en-US"/>
        </w:rPr>
        <w:t>4a. A central service with the inserted central service code already exists.</w:t>
      </w:r>
    </w:p>
    <w:p w:rsidR="00B40274" w:rsidRDefault="007361E9">
      <w:pPr>
        <w:ind w:left="709"/>
        <w:rPr>
          <w:lang w:val="en-US"/>
        </w:rPr>
      </w:pPr>
      <w:r>
        <w:rPr>
          <w:lang w:val="en-US"/>
        </w:rPr>
        <w:t>4a.1. System displays the error message “Failed to save central service: central service code 'X' has already been taken”, where “X” is the inserted code.</w:t>
      </w:r>
    </w:p>
    <w:p w:rsidR="00B40274" w:rsidRDefault="007361E9">
      <w:pPr>
        <w:ind w:left="709"/>
        <w:rPr>
          <w:lang w:val="en-US"/>
        </w:rPr>
      </w:pPr>
      <w:r>
        <w:rPr>
          <w:lang w:val="en-US"/>
        </w:rPr>
        <w:t>4a.2. System logs the event “Add central service failed” to the audit log.</w:t>
      </w:r>
    </w:p>
    <w:p w:rsidR="00B40274" w:rsidRDefault="007361E9">
      <w:pPr>
        <w:ind w:left="709"/>
        <w:rPr>
          <w:lang w:val="en-US"/>
        </w:rPr>
      </w:pPr>
      <w:r>
        <w:rPr>
          <w:lang w:val="en-US"/>
        </w:rPr>
        <w:t>4a.3. CS administrator selects to reinsert the code of the central service. Use case continues form step 3.</w:t>
      </w:r>
    </w:p>
    <w:p w:rsidR="00B40274" w:rsidRDefault="007361E9">
      <w:pPr>
        <w:ind w:left="1418"/>
        <w:rPr>
          <w:lang w:val="en-US"/>
        </w:rPr>
      </w:pPr>
      <w:r>
        <w:rPr>
          <w:lang w:val="en-US"/>
        </w:rPr>
        <w:t>4a.3.a. CS administrator selects to terminate the use case.</w:t>
      </w:r>
    </w:p>
    <w:p w:rsidR="00B40274" w:rsidRDefault="007361E9">
      <w:pPr>
        <w:rPr>
          <w:lang w:val="en-US"/>
        </w:rPr>
      </w:pPr>
      <w:r>
        <w:rPr>
          <w:lang w:val="en-US"/>
        </w:rPr>
        <w:t>5a. The provider of the inserted implementing service is not registered as an X-Road member or subsystem.</w:t>
      </w:r>
    </w:p>
    <w:p w:rsidR="00B40274" w:rsidRDefault="007361E9">
      <w:pPr>
        <w:ind w:left="709"/>
        <w:rPr>
          <w:lang w:val="en-US"/>
        </w:rPr>
      </w:pPr>
      <w:r>
        <w:rPr>
          <w:lang w:val="en-US"/>
        </w:rPr>
        <w:t>5a.1. System displays the error message “Failed to save central service: Provider with ID 'X' not found” (where “X” is the X-Road identifier of the inserted implementing service provider).</w:t>
      </w:r>
    </w:p>
    <w:p w:rsidR="00B40274" w:rsidRDefault="007361E9">
      <w:pPr>
        <w:ind w:left="709"/>
        <w:rPr>
          <w:lang w:val="en-US"/>
        </w:rPr>
      </w:pPr>
      <w:r>
        <w:rPr>
          <w:lang w:val="en-US"/>
        </w:rPr>
        <w:t>5a.2. System logs the event “Add central service failed” to the audit log.</w:t>
      </w:r>
    </w:p>
    <w:p w:rsidR="00B40274" w:rsidRDefault="007361E9">
      <w:pPr>
        <w:ind w:left="709"/>
        <w:rPr>
          <w:lang w:val="en-US"/>
        </w:rPr>
      </w:pPr>
      <w:r>
        <w:rPr>
          <w:lang w:val="en-US"/>
        </w:rPr>
        <w:t>5a.3. CS administrator selects to reinsert the implementing service identifier. Use case continues form step 3.</w:t>
      </w:r>
    </w:p>
    <w:p w:rsidR="00B40274" w:rsidRDefault="007361E9">
      <w:pPr>
        <w:ind w:left="1418"/>
        <w:rPr>
          <w:b/>
          <w:bCs/>
          <w:lang w:val="en-US"/>
        </w:rPr>
      </w:pPr>
      <w:r>
        <w:rPr>
          <w:lang w:val="en-US"/>
        </w:rPr>
        <w:t>5a.3a. CS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111" w:name="__RefHeading___Toc23943_634003673"/>
      <w:bookmarkStart w:id="112" w:name="_Toc439171926"/>
      <w:bookmarkEnd w:id="111"/>
      <w:r>
        <w:rPr>
          <w:lang w:val="en-US"/>
        </w:rPr>
        <w:t>UC SERVICE_42: Edit the Implementing Service of a Central Service</w:t>
      </w:r>
      <w:bookmarkEnd w:id="112"/>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edits the X-Road indentifier of the implementing service of a central service.</w:t>
      </w:r>
    </w:p>
    <w:p w:rsidR="00B40274" w:rsidRDefault="007361E9">
      <w:pPr>
        <w:rPr>
          <w:b/>
          <w:bCs/>
          <w:lang w:val="en-US"/>
        </w:rPr>
      </w:pPr>
      <w:r>
        <w:rPr>
          <w:b/>
          <w:bCs/>
          <w:lang w:val="en-US"/>
        </w:rPr>
        <w:t>Preconditions</w:t>
      </w:r>
      <w:r>
        <w:rPr>
          <w:lang w:val="en-US"/>
        </w:rPr>
        <w:t>: The central service is added to central server.</w:t>
      </w:r>
    </w:p>
    <w:p w:rsidR="00B40274" w:rsidRDefault="007361E9">
      <w:pPr>
        <w:rPr>
          <w:b/>
          <w:bCs/>
          <w:lang w:val="en-US"/>
        </w:rPr>
      </w:pPr>
      <w:r>
        <w:rPr>
          <w:b/>
          <w:bCs/>
          <w:lang w:val="en-US"/>
        </w:rPr>
        <w:lastRenderedPageBreak/>
        <w:t>Postconditions</w:t>
      </w:r>
      <w:r>
        <w:rPr>
          <w:lang w:val="en-US"/>
        </w:rPr>
        <w:t>: -</w:t>
      </w:r>
    </w:p>
    <w:p w:rsidR="00B40274" w:rsidRDefault="007361E9">
      <w:pPr>
        <w:rPr>
          <w:b/>
          <w:bCs/>
          <w:lang w:val="en-US"/>
        </w:rPr>
      </w:pPr>
      <w:r>
        <w:rPr>
          <w:b/>
          <w:bCs/>
          <w:lang w:val="en-US"/>
        </w:rPr>
        <w:t>Trigger</w:t>
      </w:r>
      <w:r>
        <w:rPr>
          <w:lang w:val="en-US"/>
        </w:rPr>
        <w:t>: CS administrator wants to edit the implementing service of a central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50"/>
        </w:numPr>
        <w:tabs>
          <w:tab w:val="left" w:pos="397"/>
        </w:tabs>
        <w:rPr>
          <w:lang w:val="en-US"/>
        </w:rPr>
      </w:pPr>
      <w:r>
        <w:rPr>
          <w:lang w:val="en-US"/>
        </w:rPr>
        <w:t>CS administrator selects to edit the implementing service of a central service.</w:t>
      </w:r>
    </w:p>
    <w:p w:rsidR="00B40274" w:rsidRDefault="007361E9">
      <w:pPr>
        <w:numPr>
          <w:ilvl w:val="0"/>
          <w:numId w:val="50"/>
        </w:numPr>
        <w:tabs>
          <w:tab w:val="left" w:pos="397"/>
        </w:tabs>
        <w:rPr>
          <w:lang w:val="en-US"/>
        </w:rPr>
      </w:pPr>
      <w:r>
        <w:rPr>
          <w:lang w:val="en-US"/>
        </w:rPr>
        <w:t>CS administrator inserts the X-Road identifier of the implementing service and the name of the service provider.</w:t>
      </w:r>
    </w:p>
    <w:p w:rsidR="00B40274" w:rsidRDefault="007361E9">
      <w:pPr>
        <w:numPr>
          <w:ilvl w:val="0"/>
          <w:numId w:val="50"/>
        </w:numPr>
        <w:tabs>
          <w:tab w:val="left" w:pos="397"/>
        </w:tabs>
        <w:rPr>
          <w:lang w:val="en-US"/>
        </w:rPr>
      </w:pPr>
      <w:r>
        <w:rPr>
          <w:lang w:val="en-US"/>
        </w:rPr>
        <w:t xml:space="preserve">System parses the user input: </w:t>
      </w:r>
      <w:r>
        <w:rPr>
          <w:lang w:val="en-US"/>
        </w:rPr>
        <w:fldChar w:fldCharType="begin"/>
      </w:r>
      <w:r>
        <w:rPr>
          <w:lang w:val="en-US"/>
        </w:rPr>
        <w:instrText xml:space="preserve"> REF __RefHeading___Toc23877_634003673 \r \h </w:instrText>
      </w:r>
      <w:r>
        <w:rPr>
          <w:lang w:val="en-US"/>
        </w:rPr>
      </w:r>
      <w:r>
        <w:rPr>
          <w:lang w:val="en-US"/>
        </w:rPr>
        <w:fldChar w:fldCharType="separate"/>
      </w:r>
      <w:r w:rsidR="00BE4A36">
        <w:rPr>
          <w:lang w:val="en-US"/>
        </w:rPr>
        <w:t>3.1.13</w:t>
      </w:r>
      <w:r>
        <w:rPr>
          <w:lang w:val="en-US"/>
        </w:rPr>
        <w:fldChar w:fldCharType="end"/>
      </w:r>
      <w:r>
        <w:rPr>
          <w:lang w:val="en-US"/>
        </w:rPr>
        <w:t>.</w:t>
      </w:r>
    </w:p>
    <w:p w:rsidR="00B40274" w:rsidRDefault="007361E9">
      <w:pPr>
        <w:numPr>
          <w:ilvl w:val="0"/>
          <w:numId w:val="50"/>
        </w:numPr>
        <w:tabs>
          <w:tab w:val="left" w:pos="397"/>
        </w:tabs>
        <w:rPr>
          <w:lang w:val="en-US"/>
        </w:rPr>
      </w:pPr>
      <w:r>
        <w:rPr>
          <w:lang w:val="en-US"/>
        </w:rPr>
        <w:t>System verifies that the provider of the inserted implementing service is an X-Road member or subsystem.</w:t>
      </w:r>
    </w:p>
    <w:p w:rsidR="00B40274" w:rsidRDefault="007361E9">
      <w:pPr>
        <w:numPr>
          <w:ilvl w:val="0"/>
          <w:numId w:val="50"/>
        </w:numPr>
        <w:tabs>
          <w:tab w:val="left" w:pos="397"/>
        </w:tabs>
        <w:rPr>
          <w:lang w:val="en-US"/>
        </w:rPr>
      </w:pPr>
      <w:r>
        <w:rPr>
          <w:lang w:val="en-US"/>
        </w:rPr>
        <w:t>System saves changes to the system configuration.</w:t>
      </w:r>
    </w:p>
    <w:p w:rsidR="00B40274" w:rsidRDefault="007361E9">
      <w:pPr>
        <w:numPr>
          <w:ilvl w:val="0"/>
          <w:numId w:val="50"/>
        </w:numPr>
        <w:tabs>
          <w:tab w:val="left" w:pos="397"/>
        </w:tabs>
        <w:rPr>
          <w:b/>
          <w:bCs/>
          <w:lang w:val="en-US"/>
        </w:rPr>
      </w:pPr>
      <w:r>
        <w:rPr>
          <w:lang w:val="en-US"/>
        </w:rPr>
        <w:t>System logs the event “Edit central service” to the audit log.</w:t>
      </w:r>
    </w:p>
    <w:p w:rsidR="00B40274" w:rsidRDefault="007361E9">
      <w:pPr>
        <w:rPr>
          <w:lang w:val="en-US"/>
        </w:rPr>
      </w:pPr>
      <w:r>
        <w:rPr>
          <w:b/>
          <w:bCs/>
          <w:lang w:val="en-US"/>
        </w:rPr>
        <w:t>Extensions</w:t>
      </w:r>
      <w:r>
        <w:rPr>
          <w:lang w:val="en-US"/>
        </w:rPr>
        <w:t>:</w:t>
      </w:r>
    </w:p>
    <w:p w:rsidR="00B40274" w:rsidRDefault="007361E9">
      <w:pPr>
        <w:rPr>
          <w:lang w:val="en-US"/>
        </w:rPr>
      </w:pPr>
      <w:r>
        <w:rPr>
          <w:lang w:val="en-US"/>
        </w:rPr>
        <w:t>3a. The process of parsing the user input terminated with an error message.</w:t>
      </w:r>
    </w:p>
    <w:p w:rsidR="00B40274" w:rsidRDefault="007361E9">
      <w:pPr>
        <w:ind w:left="709"/>
        <w:rPr>
          <w:lang w:val="en-US"/>
        </w:rPr>
      </w:pPr>
      <w:r>
        <w:rPr>
          <w:lang w:val="en-US"/>
        </w:rPr>
        <w:t>3a.1. System displays the error message “Failed to update central service: 'X'” (where “X” is the termination message from the parsing process).</w:t>
      </w:r>
    </w:p>
    <w:p w:rsidR="00B40274" w:rsidRDefault="007361E9">
      <w:pPr>
        <w:ind w:left="709"/>
        <w:rPr>
          <w:lang w:val="en-US"/>
        </w:rPr>
      </w:pPr>
      <w:r>
        <w:rPr>
          <w:lang w:val="en-US"/>
        </w:rPr>
        <w:t>3a.2. System logs the event “Edit central service failed” to the audit log.</w:t>
      </w:r>
    </w:p>
    <w:p w:rsidR="00B40274" w:rsidRDefault="007361E9">
      <w:pPr>
        <w:ind w:left="709"/>
        <w:rPr>
          <w:lang w:val="en-US"/>
        </w:rPr>
      </w:pPr>
      <w:r>
        <w:rPr>
          <w:lang w:val="en-US"/>
        </w:rPr>
        <w:t>3a.3. CS administrator selects to reinsert the X-Road identifier of the implementing service. Use case continues form step 3.</w:t>
      </w:r>
    </w:p>
    <w:p w:rsidR="00B40274" w:rsidRDefault="007361E9">
      <w:pPr>
        <w:ind w:left="1418"/>
        <w:rPr>
          <w:lang w:val="en-US"/>
        </w:rPr>
      </w:pPr>
      <w:r>
        <w:rPr>
          <w:lang w:val="en-US"/>
        </w:rPr>
        <w:t>3a.3a. CS administrator selects to terminate the use case.</w:t>
      </w:r>
    </w:p>
    <w:p w:rsidR="00B40274" w:rsidRDefault="007361E9">
      <w:pPr>
        <w:rPr>
          <w:lang w:val="en-US"/>
        </w:rPr>
      </w:pPr>
      <w:r>
        <w:rPr>
          <w:lang w:val="en-US"/>
        </w:rPr>
        <w:t>4a. The provider of the inserted implementing service is not an X-Road member or subsystem.</w:t>
      </w:r>
    </w:p>
    <w:p w:rsidR="00B40274" w:rsidRDefault="007361E9">
      <w:pPr>
        <w:ind w:left="709"/>
        <w:rPr>
          <w:lang w:val="en-US"/>
        </w:rPr>
      </w:pPr>
      <w:r>
        <w:rPr>
          <w:lang w:val="en-US"/>
        </w:rPr>
        <w:t>4a.1. System displays the error message “Failed to update central service: Provider with ID 'X' not found” (where “X” is the X-Road identifier of the inserted implementing service provider).</w:t>
      </w:r>
    </w:p>
    <w:p w:rsidR="00B40274" w:rsidRDefault="007361E9">
      <w:pPr>
        <w:ind w:left="709"/>
        <w:rPr>
          <w:lang w:val="en-US"/>
        </w:rPr>
      </w:pPr>
      <w:r>
        <w:rPr>
          <w:lang w:val="en-US"/>
        </w:rPr>
        <w:t>4a.2. System logs the event “Edit central service failed” to the audit log.</w:t>
      </w:r>
    </w:p>
    <w:p w:rsidR="00B40274" w:rsidRDefault="007361E9">
      <w:pPr>
        <w:ind w:left="709"/>
        <w:rPr>
          <w:lang w:val="en-US"/>
        </w:rPr>
      </w:pPr>
      <w:r>
        <w:rPr>
          <w:lang w:val="en-US"/>
        </w:rPr>
        <w:t>4a.3. CS administrator selects to reinsert the implementing service identifier. Use case continues form step 3.</w:t>
      </w:r>
    </w:p>
    <w:p w:rsidR="00B40274" w:rsidRDefault="007361E9">
      <w:pPr>
        <w:ind w:left="1418"/>
        <w:rPr>
          <w:b/>
          <w:bCs/>
          <w:lang w:val="en-US"/>
        </w:rPr>
      </w:pPr>
      <w:r>
        <w:rPr>
          <w:lang w:val="en-US"/>
        </w:rPr>
        <w:t>4a.3a. CS administrator selects to terminate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7361E9">
      <w:pPr>
        <w:pStyle w:val="Heading3"/>
        <w:tabs>
          <w:tab w:val="left" w:pos="850"/>
        </w:tabs>
        <w:rPr>
          <w:lang w:val="en-US"/>
        </w:rPr>
      </w:pPr>
      <w:bookmarkStart w:id="113" w:name="__RefHeading___Toc23945_634003673"/>
      <w:bookmarkStart w:id="114" w:name="_Toc439171927"/>
      <w:bookmarkEnd w:id="113"/>
      <w:r>
        <w:rPr>
          <w:lang w:val="en-US"/>
        </w:rPr>
        <w:t>UC SERVICE_43: Delete a Central Service</w:t>
      </w:r>
      <w:bookmarkEnd w:id="114"/>
    </w:p>
    <w:p w:rsidR="00B40274" w:rsidRDefault="007361E9">
      <w:pPr>
        <w:rPr>
          <w:b/>
          <w:bCs/>
          <w:lang w:val="en-US"/>
        </w:rPr>
      </w:pPr>
      <w:r>
        <w:rPr>
          <w:b/>
          <w:bCs/>
          <w:lang w:val="en-US"/>
        </w:rPr>
        <w:t>System</w:t>
      </w:r>
      <w:r>
        <w:rPr>
          <w:lang w:val="en-US"/>
        </w:rPr>
        <w:t>: Central server</w:t>
      </w:r>
    </w:p>
    <w:p w:rsidR="00B40274" w:rsidRDefault="007361E9">
      <w:pPr>
        <w:rPr>
          <w:b/>
          <w:bCs/>
          <w:lang w:val="en-US"/>
        </w:rPr>
      </w:pPr>
      <w:r>
        <w:rPr>
          <w:b/>
          <w:bCs/>
          <w:lang w:val="en-US"/>
        </w:rPr>
        <w:t>Level</w:t>
      </w:r>
      <w:r>
        <w:rPr>
          <w:lang w:val="en-US"/>
        </w:rPr>
        <w:t>: User task</w:t>
      </w:r>
    </w:p>
    <w:p w:rsidR="00B40274" w:rsidRDefault="007361E9">
      <w:pPr>
        <w:rPr>
          <w:b/>
          <w:bCs/>
          <w:lang w:val="en-US"/>
        </w:rPr>
      </w:pPr>
      <w:r>
        <w:rPr>
          <w:b/>
          <w:bCs/>
          <w:lang w:val="en-US"/>
        </w:rPr>
        <w:t>Component</w:t>
      </w:r>
      <w:r>
        <w:rPr>
          <w:lang w:val="en-US"/>
        </w:rPr>
        <w:t>: Central server</w:t>
      </w:r>
    </w:p>
    <w:p w:rsidR="00B40274" w:rsidRDefault="007361E9">
      <w:pPr>
        <w:rPr>
          <w:b/>
          <w:bCs/>
          <w:lang w:val="en-US"/>
        </w:rPr>
      </w:pPr>
      <w:r>
        <w:rPr>
          <w:b/>
          <w:bCs/>
          <w:lang w:val="en-US"/>
        </w:rPr>
        <w:t>Actors</w:t>
      </w:r>
      <w:r>
        <w:rPr>
          <w:lang w:val="en-US"/>
        </w:rPr>
        <w:t>: CS administrator</w:t>
      </w:r>
    </w:p>
    <w:p w:rsidR="00B40274" w:rsidRDefault="007361E9">
      <w:pPr>
        <w:rPr>
          <w:b/>
          <w:bCs/>
          <w:lang w:val="en-US"/>
        </w:rPr>
      </w:pPr>
      <w:r>
        <w:rPr>
          <w:b/>
          <w:bCs/>
          <w:lang w:val="en-US"/>
        </w:rPr>
        <w:t>Brief</w:t>
      </w:r>
      <w:r>
        <w:rPr>
          <w:lang w:val="en-US"/>
        </w:rPr>
        <w:t xml:space="preserve"> </w:t>
      </w:r>
      <w:r>
        <w:rPr>
          <w:b/>
          <w:bCs/>
          <w:lang w:val="en-US"/>
        </w:rPr>
        <w:t>Description</w:t>
      </w:r>
      <w:r>
        <w:rPr>
          <w:lang w:val="en-US"/>
        </w:rPr>
        <w:t>: CS administrator deletes a central service.</w:t>
      </w:r>
    </w:p>
    <w:p w:rsidR="00B40274" w:rsidRDefault="007361E9">
      <w:pPr>
        <w:rPr>
          <w:b/>
          <w:bCs/>
          <w:lang w:val="en-US"/>
        </w:rPr>
      </w:pPr>
      <w:r>
        <w:rPr>
          <w:b/>
          <w:bCs/>
          <w:lang w:val="en-US"/>
        </w:rPr>
        <w:t>Preconditions</w:t>
      </w:r>
      <w:r>
        <w:rPr>
          <w:lang w:val="en-US"/>
        </w:rPr>
        <w:t>: -</w:t>
      </w:r>
    </w:p>
    <w:p w:rsidR="00B40274" w:rsidRDefault="007361E9">
      <w:pPr>
        <w:rPr>
          <w:b/>
          <w:bCs/>
          <w:lang w:val="en-US"/>
        </w:rPr>
      </w:pPr>
      <w:r>
        <w:rPr>
          <w:b/>
          <w:bCs/>
          <w:lang w:val="en-US"/>
        </w:rPr>
        <w:t>Postconditions</w:t>
      </w:r>
      <w:r>
        <w:rPr>
          <w:lang w:val="en-US"/>
        </w:rPr>
        <w:t>: -</w:t>
      </w:r>
    </w:p>
    <w:p w:rsidR="00B40274" w:rsidRDefault="007361E9">
      <w:pPr>
        <w:rPr>
          <w:b/>
          <w:bCs/>
          <w:lang w:val="en-US"/>
        </w:rPr>
      </w:pPr>
      <w:r>
        <w:rPr>
          <w:b/>
          <w:bCs/>
          <w:lang w:val="en-US"/>
        </w:rPr>
        <w:lastRenderedPageBreak/>
        <w:t>Trigger</w:t>
      </w:r>
      <w:r>
        <w:rPr>
          <w:lang w:val="en-US"/>
        </w:rPr>
        <w:t>: CS administrator wants to delete a central service.</w:t>
      </w:r>
    </w:p>
    <w:p w:rsidR="00B40274" w:rsidRDefault="007361E9">
      <w:pPr>
        <w:rPr>
          <w:lang w:val="en-US"/>
        </w:rPr>
      </w:pPr>
      <w:r>
        <w:rPr>
          <w:b/>
          <w:bCs/>
          <w:lang w:val="en-US"/>
        </w:rPr>
        <w:t>Main</w:t>
      </w:r>
      <w:r>
        <w:rPr>
          <w:lang w:val="en-US"/>
        </w:rPr>
        <w:t xml:space="preserve"> </w:t>
      </w:r>
      <w:r>
        <w:rPr>
          <w:b/>
          <w:bCs/>
          <w:lang w:val="en-US"/>
        </w:rPr>
        <w:t>Success</w:t>
      </w:r>
      <w:r>
        <w:rPr>
          <w:lang w:val="en-US"/>
        </w:rPr>
        <w:t xml:space="preserve"> </w:t>
      </w:r>
      <w:r>
        <w:rPr>
          <w:b/>
          <w:bCs/>
          <w:lang w:val="en-US"/>
        </w:rPr>
        <w:t>Scenario</w:t>
      </w:r>
      <w:r>
        <w:rPr>
          <w:lang w:val="en-US"/>
        </w:rPr>
        <w:t>:</w:t>
      </w:r>
    </w:p>
    <w:p w:rsidR="00B40274" w:rsidRDefault="007361E9">
      <w:pPr>
        <w:numPr>
          <w:ilvl w:val="0"/>
          <w:numId w:val="51"/>
        </w:numPr>
        <w:tabs>
          <w:tab w:val="left" w:pos="397"/>
        </w:tabs>
        <w:rPr>
          <w:lang w:val="en-US"/>
        </w:rPr>
      </w:pPr>
      <w:r>
        <w:rPr>
          <w:lang w:val="en-US"/>
        </w:rPr>
        <w:t>CS administrator selects to delete a central service.</w:t>
      </w:r>
    </w:p>
    <w:p w:rsidR="00B40274" w:rsidRDefault="007361E9">
      <w:pPr>
        <w:numPr>
          <w:ilvl w:val="0"/>
          <w:numId w:val="51"/>
        </w:numPr>
        <w:tabs>
          <w:tab w:val="left" w:pos="397"/>
        </w:tabs>
        <w:rPr>
          <w:lang w:val="en-US"/>
        </w:rPr>
      </w:pPr>
      <w:r>
        <w:rPr>
          <w:lang w:val="en-US"/>
        </w:rPr>
        <w:t>System prompts for confirmation.</w:t>
      </w:r>
    </w:p>
    <w:p w:rsidR="00B40274" w:rsidRDefault="007361E9">
      <w:pPr>
        <w:numPr>
          <w:ilvl w:val="0"/>
          <w:numId w:val="51"/>
        </w:numPr>
        <w:tabs>
          <w:tab w:val="left" w:pos="397"/>
        </w:tabs>
        <w:rPr>
          <w:lang w:val="en-US"/>
        </w:rPr>
      </w:pPr>
      <w:r>
        <w:rPr>
          <w:lang w:val="en-US"/>
        </w:rPr>
        <w:t>CS administrator confirms.</w:t>
      </w:r>
    </w:p>
    <w:p w:rsidR="00B40274" w:rsidRDefault="007361E9">
      <w:pPr>
        <w:numPr>
          <w:ilvl w:val="0"/>
          <w:numId w:val="51"/>
        </w:numPr>
        <w:tabs>
          <w:tab w:val="left" w:pos="397"/>
        </w:tabs>
        <w:rPr>
          <w:lang w:val="en-US"/>
        </w:rPr>
      </w:pPr>
      <w:r>
        <w:rPr>
          <w:lang w:val="en-US"/>
        </w:rPr>
        <w:t>System deletes the central service from the system configuration.</w:t>
      </w:r>
    </w:p>
    <w:p w:rsidR="00B40274" w:rsidRDefault="007361E9">
      <w:pPr>
        <w:numPr>
          <w:ilvl w:val="0"/>
          <w:numId w:val="51"/>
        </w:numPr>
        <w:tabs>
          <w:tab w:val="left" w:pos="397"/>
        </w:tabs>
        <w:rPr>
          <w:b/>
          <w:bCs/>
          <w:lang w:val="en-US"/>
        </w:rPr>
      </w:pPr>
      <w:r>
        <w:rPr>
          <w:lang w:val="en-US"/>
        </w:rPr>
        <w:t>System logs the event “Delete central service” to the audit log.</w:t>
      </w:r>
    </w:p>
    <w:p w:rsidR="00B40274" w:rsidRDefault="007361E9">
      <w:pPr>
        <w:rPr>
          <w:lang w:val="en-US"/>
        </w:rPr>
      </w:pPr>
      <w:r>
        <w:rPr>
          <w:b/>
          <w:bCs/>
          <w:lang w:val="en-US"/>
        </w:rPr>
        <w:t>Extensions</w:t>
      </w:r>
      <w:r>
        <w:rPr>
          <w:lang w:val="en-US"/>
        </w:rPr>
        <w:t>:</w:t>
      </w:r>
    </w:p>
    <w:p w:rsidR="00B40274" w:rsidRDefault="007361E9">
      <w:pPr>
        <w:rPr>
          <w:b/>
          <w:bCs/>
          <w:lang w:val="en-US"/>
        </w:rPr>
      </w:pPr>
      <w:r>
        <w:rPr>
          <w:lang w:val="en-US"/>
        </w:rPr>
        <w:t>3a. CS administrator terminates the use case.</w:t>
      </w:r>
    </w:p>
    <w:p w:rsidR="00B40274" w:rsidRDefault="007361E9">
      <w:pPr>
        <w:rPr>
          <w:lang w:val="en-US"/>
        </w:rPr>
      </w:pPr>
      <w:r>
        <w:rPr>
          <w:b/>
          <w:bCs/>
          <w:lang w:val="en-US"/>
        </w:rPr>
        <w:t>Related</w:t>
      </w:r>
      <w:r>
        <w:rPr>
          <w:lang w:val="en-US"/>
        </w:rPr>
        <w:t xml:space="preserve"> </w:t>
      </w:r>
      <w:r>
        <w:rPr>
          <w:b/>
          <w:bCs/>
          <w:lang w:val="en-US"/>
        </w:rPr>
        <w:t>information</w:t>
      </w:r>
      <w:r>
        <w:rPr>
          <w:lang w:val="en-US"/>
        </w:rPr>
        <w:t xml:space="preserve">: </w:t>
      </w:r>
    </w:p>
    <w:p w:rsidR="00B40274" w:rsidRDefault="007361E9">
      <w:pPr>
        <w:numPr>
          <w:ilvl w:val="0"/>
          <w:numId w:val="4"/>
        </w:numPr>
        <w:tabs>
          <w:tab w:val="left" w:pos="363"/>
        </w:tabs>
        <w:rPr>
          <w:lang w:val="en-US"/>
        </w:rPr>
      </w:pPr>
      <w:r>
        <w:rPr>
          <w:lang w:val="en-US"/>
        </w:rPr>
        <w:t xml:space="preserve">The audit log is located at /var/log/xroad/audit.log.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BE4A36">
        <w:rPr>
          <w:lang w:val="en-US"/>
        </w:rPr>
        <w:t>[SPEC-AL]</w:t>
      </w:r>
      <w:r>
        <w:rPr>
          <w:lang w:val="en-US"/>
        </w:rPr>
        <w:fldChar w:fldCharType="end"/>
      </w:r>
    </w:p>
    <w:p w:rsidR="00B40274" w:rsidRDefault="00B40274"/>
    <w:sectPr w:rsidR="00B40274">
      <w:headerReference w:type="even" r:id="rId15"/>
      <w:headerReference w:type="default" r:id="rId16"/>
      <w:footerReference w:type="default" r:id="rId17"/>
      <w:headerReference w:type="first" r:id="rId18"/>
      <w:footerReference w:type="first" r:id="rId19"/>
      <w:pgSz w:w="11906" w:h="16838"/>
      <w:pgMar w:top="1539" w:right="1417" w:bottom="1831" w:left="1559" w:header="104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192" w:rsidRDefault="00217192">
      <w:pPr>
        <w:spacing w:after="0"/>
      </w:pPr>
      <w:r>
        <w:separator/>
      </w:r>
    </w:p>
  </w:endnote>
  <w:endnote w:type="continuationSeparator" w:id="0">
    <w:p w:rsidR="00217192" w:rsidRDefault="002171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7361E9">
    <w:pPr>
      <w:pStyle w:val="Footer"/>
    </w:pPr>
    <w:r>
      <w:rPr>
        <w:b/>
        <w:bCs/>
      </w:rPr>
      <w:fldChar w:fldCharType="begin"/>
    </w:r>
    <w:r>
      <w:rPr>
        <w:b/>
        <w:bCs/>
      </w:rPr>
      <w:instrText xml:space="preserve"> TITLE </w:instrText>
    </w:r>
    <w:r>
      <w:rPr>
        <w:b/>
        <w:bCs/>
      </w:rPr>
      <w:fldChar w:fldCharType="separate"/>
    </w:r>
    <w:r>
      <w:rPr>
        <w:b/>
        <w:bCs/>
      </w:rPr>
      <w:t>X-Road: Use Case Model for Service Management</w:t>
    </w:r>
    <w:r>
      <w:rPr>
        <w:b/>
        <w:bCs/>
      </w:rPr>
      <w:fldChar w:fldCharType="end"/>
    </w:r>
    <w:r>
      <w:rPr>
        <w:b/>
        <w:bCs/>
      </w:rPr>
      <w:tab/>
    </w:r>
    <w:r w:rsidR="00217192">
      <w:fldChar w:fldCharType="begin"/>
    </w:r>
    <w:r w:rsidR="00217192">
      <w:instrText xml:space="preserve"> KEYWORDS </w:instrText>
    </w:r>
    <w:r w:rsidR="00217192">
      <w:fldChar w:fldCharType="separate"/>
    </w:r>
    <w:r>
      <w:t>1.6</w:t>
    </w:r>
    <w:r w:rsidR="00217192">
      <w:fldChar w:fldCharType="end"/>
    </w:r>
  </w:p>
  <w:p w:rsidR="00B40274" w:rsidRDefault="007361E9">
    <w:pPr>
      <w:pStyle w:val="Footer"/>
    </w:pPr>
    <w:r>
      <w:fldChar w:fldCharType="begin"/>
    </w:r>
    <w:r>
      <w:instrText xml:space="preserve"> DOCPROPERTY "Date completed"</w:instrText>
    </w:r>
    <w:r>
      <w:fldChar w:fldCharType="separate"/>
    </w:r>
    <w:r>
      <w:t>29.12.2015</w:t>
    </w:r>
    <w:r>
      <w:fldChar w:fldCharType="end"/>
    </w:r>
    <w:r>
      <w:tab/>
    </w:r>
    <w:r>
      <w:fldChar w:fldCharType="begin"/>
    </w:r>
    <w:r>
      <w:instrText xml:space="preserve"> PAGE </w:instrText>
    </w:r>
    <w:r>
      <w:fldChar w:fldCharType="separate"/>
    </w:r>
    <w:r w:rsidR="00141682">
      <w:rPr>
        <w:noProof/>
      </w:rPr>
      <w:t>21</w:t>
    </w:r>
    <w:r>
      <w:fldChar w:fldCharType="end"/>
    </w:r>
    <w:r>
      <w:t>/</w:t>
    </w:r>
    <w:r w:rsidR="00217192">
      <w:fldChar w:fldCharType="begin"/>
    </w:r>
    <w:r w:rsidR="00217192">
      <w:instrText xml:space="preserve"> NUMPAGES </w:instrText>
    </w:r>
    <w:r w:rsidR="00217192">
      <w:fldChar w:fldCharType="separate"/>
    </w:r>
    <w:r w:rsidR="00141682">
      <w:rPr>
        <w:noProof/>
      </w:rPr>
      <w:t>45</w:t>
    </w:r>
    <w:r w:rsidR="00217192">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B402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192" w:rsidRDefault="00217192">
      <w:pPr>
        <w:spacing w:after="0"/>
      </w:pPr>
      <w:r>
        <w:separator/>
      </w:r>
    </w:p>
  </w:footnote>
  <w:footnote w:type="continuationSeparator" w:id="0">
    <w:p w:rsidR="00217192" w:rsidRDefault="002171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7361E9">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B4027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B4027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7361E9">
    <w:pPr>
      <w:pStyle w:val="Header"/>
      <w:jc w:val="right"/>
    </w:pPr>
    <w:r>
      <w:fldChar w:fldCharType="begin"/>
    </w:r>
    <w:r>
      <w:instrText xml:space="preserve"> COMMENTS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74" w:rsidRDefault="00B402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3"/>
        </w:tabs>
        <w:ind w:left="363" w:hanging="363"/>
      </w:pPr>
      <w:rPr>
        <w:rFonts w:ascii="Symbol" w:hAnsi="Symbol" w:cs="StarSymbol"/>
        <w:sz w:val="18"/>
        <w:szCs w:val="18"/>
      </w:rPr>
    </w:lvl>
    <w:lvl w:ilvl="1">
      <w:start w:val="1"/>
      <w:numFmt w:val="bullet"/>
      <w:lvlText w:val=""/>
      <w:lvlJc w:val="left"/>
      <w:pPr>
        <w:tabs>
          <w:tab w:val="num" w:pos="726"/>
        </w:tabs>
        <w:ind w:left="726" w:hanging="363"/>
      </w:pPr>
      <w:rPr>
        <w:rFonts w:ascii="Symbol" w:hAnsi="Symbol" w:cs="StarSymbol"/>
        <w:sz w:val="18"/>
        <w:szCs w:val="18"/>
      </w:rPr>
    </w:lvl>
    <w:lvl w:ilvl="2">
      <w:start w:val="1"/>
      <w:numFmt w:val="bullet"/>
      <w:lvlText w:val=""/>
      <w:lvlJc w:val="left"/>
      <w:pPr>
        <w:tabs>
          <w:tab w:val="num" w:pos="1443"/>
        </w:tabs>
        <w:ind w:left="1443" w:hanging="363"/>
      </w:pPr>
      <w:rPr>
        <w:rFonts w:ascii="Symbol" w:hAnsi="Symbol" w:cs="StarSymbol"/>
        <w:sz w:val="18"/>
        <w:szCs w:val="18"/>
      </w:rPr>
    </w:lvl>
    <w:lvl w:ilvl="3">
      <w:start w:val="1"/>
      <w:numFmt w:val="bullet"/>
      <w:lvlText w:val=""/>
      <w:lvlJc w:val="left"/>
      <w:pPr>
        <w:tabs>
          <w:tab w:val="num" w:pos="1803"/>
        </w:tabs>
        <w:ind w:left="1803" w:hanging="363"/>
      </w:pPr>
      <w:rPr>
        <w:rFonts w:ascii="Symbol" w:hAnsi="Symbol" w:cs="StarSymbol"/>
        <w:sz w:val="18"/>
        <w:szCs w:val="18"/>
      </w:rPr>
    </w:lvl>
    <w:lvl w:ilvl="4">
      <w:start w:val="1"/>
      <w:numFmt w:val="bullet"/>
      <w:lvlText w:val=""/>
      <w:lvlJc w:val="left"/>
      <w:pPr>
        <w:tabs>
          <w:tab w:val="num" w:pos="2163"/>
        </w:tabs>
        <w:ind w:left="2163" w:hanging="363"/>
      </w:pPr>
      <w:rPr>
        <w:rFonts w:ascii="Symbol" w:hAnsi="Symbol" w:cs="StarSymbol"/>
        <w:sz w:val="18"/>
        <w:szCs w:val="18"/>
      </w:rPr>
    </w:lvl>
    <w:lvl w:ilvl="5">
      <w:start w:val="1"/>
      <w:numFmt w:val="bullet"/>
      <w:lvlText w:val=""/>
      <w:lvlJc w:val="left"/>
      <w:pPr>
        <w:tabs>
          <w:tab w:val="num" w:pos="2523"/>
        </w:tabs>
        <w:ind w:left="2523" w:hanging="363"/>
      </w:pPr>
      <w:rPr>
        <w:rFonts w:ascii="Symbol" w:hAnsi="Symbol" w:cs="StarSymbol"/>
        <w:sz w:val="18"/>
        <w:szCs w:val="18"/>
      </w:rPr>
    </w:lvl>
    <w:lvl w:ilvl="6">
      <w:start w:val="1"/>
      <w:numFmt w:val="bullet"/>
      <w:lvlText w:val=""/>
      <w:lvlJc w:val="left"/>
      <w:pPr>
        <w:tabs>
          <w:tab w:val="num" w:pos="2883"/>
        </w:tabs>
        <w:ind w:left="2883" w:hanging="363"/>
      </w:pPr>
      <w:rPr>
        <w:rFonts w:ascii="Symbol" w:hAnsi="Symbol" w:cs="StarSymbol"/>
        <w:sz w:val="18"/>
        <w:szCs w:val="18"/>
      </w:rPr>
    </w:lvl>
    <w:lvl w:ilvl="7">
      <w:start w:val="1"/>
      <w:numFmt w:val="bullet"/>
      <w:lvlText w:val=""/>
      <w:lvlJc w:val="left"/>
      <w:pPr>
        <w:tabs>
          <w:tab w:val="num" w:pos="3243"/>
        </w:tabs>
        <w:ind w:left="3243" w:hanging="363"/>
      </w:pPr>
      <w:rPr>
        <w:rFonts w:ascii="Symbol" w:hAnsi="Symbol" w:cs="StarSymbol"/>
        <w:sz w:val="18"/>
        <w:szCs w:val="18"/>
      </w:rPr>
    </w:lvl>
    <w:lvl w:ilvl="8">
      <w:start w:val="1"/>
      <w:numFmt w:val="bullet"/>
      <w:lvlText w:val=""/>
      <w:lvlJc w:val="left"/>
      <w:pPr>
        <w:tabs>
          <w:tab w:val="num" w:pos="3603"/>
        </w:tabs>
        <w:ind w:left="3603" w:hanging="363"/>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1DAE26D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2854AD1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DDF0C23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E614465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02FCE2A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00000011"/>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00000013"/>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A67A18A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EC4007A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D592FE5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C8B0C02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00000018"/>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4380122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AE90815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92A41D9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7" w15:restartNumberingAfterBreak="0">
    <w:nsid w:val="0000001C"/>
    <w:multiLevelType w:val="multilevel"/>
    <w:tmpl w:val="31CE11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8" w15:restartNumberingAfterBreak="0">
    <w:nsid w:val="0000001D"/>
    <w:multiLevelType w:val="multilevel"/>
    <w:tmpl w:val="AE66186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0000001E"/>
    <w:multiLevelType w:val="multilevel"/>
    <w:tmpl w:val="B0BEDD3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0" w15:restartNumberingAfterBreak="0">
    <w:nsid w:val="0000001F"/>
    <w:multiLevelType w:val="multilevel"/>
    <w:tmpl w:val="0000001F"/>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15:restartNumberingAfterBreak="0">
    <w:nsid w:val="00000020"/>
    <w:multiLevelType w:val="multilevel"/>
    <w:tmpl w:val="00000020"/>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2" w15:restartNumberingAfterBreak="0">
    <w:nsid w:val="00000021"/>
    <w:multiLevelType w:val="multilevel"/>
    <w:tmpl w:val="4244988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3" w15:restartNumberingAfterBreak="0">
    <w:nsid w:val="00000022"/>
    <w:multiLevelType w:val="multilevel"/>
    <w:tmpl w:val="D52216A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4" w15:restartNumberingAfterBreak="0">
    <w:nsid w:val="00000023"/>
    <w:multiLevelType w:val="multilevel"/>
    <w:tmpl w:val="3342E34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5" w15:restartNumberingAfterBreak="0">
    <w:nsid w:val="00000024"/>
    <w:multiLevelType w:val="multilevel"/>
    <w:tmpl w:val="3DFEB79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6" w15:restartNumberingAfterBreak="0">
    <w:nsid w:val="00000025"/>
    <w:multiLevelType w:val="multilevel"/>
    <w:tmpl w:val="9A9E0DA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7" w15:restartNumberingAfterBreak="0">
    <w:nsid w:val="00000026"/>
    <w:multiLevelType w:val="multilevel"/>
    <w:tmpl w:val="00000026"/>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8" w15:restartNumberingAfterBreak="0">
    <w:nsid w:val="00000027"/>
    <w:multiLevelType w:val="multilevel"/>
    <w:tmpl w:val="00000027"/>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9" w15:restartNumberingAfterBreak="0">
    <w:nsid w:val="00000028"/>
    <w:multiLevelType w:val="multilevel"/>
    <w:tmpl w:val="9154B58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0" w15:restartNumberingAfterBreak="0">
    <w:nsid w:val="00000029"/>
    <w:multiLevelType w:val="multilevel"/>
    <w:tmpl w:val="63ECD38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1" w15:restartNumberingAfterBreak="0">
    <w:nsid w:val="0000002A"/>
    <w:multiLevelType w:val="multilevel"/>
    <w:tmpl w:val="7EA877B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2" w15:restartNumberingAfterBreak="0">
    <w:nsid w:val="0000002B"/>
    <w:multiLevelType w:val="multilevel"/>
    <w:tmpl w:val="964EC6E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3" w15:restartNumberingAfterBreak="0">
    <w:nsid w:val="0000002C"/>
    <w:multiLevelType w:val="multilevel"/>
    <w:tmpl w:val="0000002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4" w15:restartNumberingAfterBreak="0">
    <w:nsid w:val="0000002D"/>
    <w:multiLevelType w:val="multilevel"/>
    <w:tmpl w:val="E692283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5" w15:restartNumberingAfterBreak="0">
    <w:nsid w:val="0000002E"/>
    <w:multiLevelType w:val="multilevel"/>
    <w:tmpl w:val="33548BE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6" w15:restartNumberingAfterBreak="0">
    <w:nsid w:val="0000002F"/>
    <w:multiLevelType w:val="multilevel"/>
    <w:tmpl w:val="23BE81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7" w15:restartNumberingAfterBreak="0">
    <w:nsid w:val="00000030"/>
    <w:multiLevelType w:val="multilevel"/>
    <w:tmpl w:val="00000030"/>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8" w15:restartNumberingAfterBreak="0">
    <w:nsid w:val="00000031"/>
    <w:multiLevelType w:val="multilevel"/>
    <w:tmpl w:val="94B6738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9" w15:restartNumberingAfterBreak="0">
    <w:nsid w:val="00000032"/>
    <w:multiLevelType w:val="multilevel"/>
    <w:tmpl w:val="91CE0E6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0" w15:restartNumberingAfterBreak="0">
    <w:nsid w:val="00000033"/>
    <w:multiLevelType w:val="multilevel"/>
    <w:tmpl w:val="95BCC91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ED"/>
    <w:rsid w:val="00141682"/>
    <w:rsid w:val="00217192"/>
    <w:rsid w:val="00604FED"/>
    <w:rsid w:val="007361E9"/>
    <w:rsid w:val="00B40274"/>
    <w:rsid w:val="00BE4A36"/>
    <w:rsid w:val="00BF4FE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9509352-188B-4A5F-B2BD-B02E7844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Definition">
    <w:name w:val="Definition"/>
  </w:style>
  <w:style w:type="character" w:styleId="Strong">
    <w:name w:val="Strong"/>
    <w:qFormat/>
    <w:rPr>
      <w:b/>
      <w:bCs/>
    </w:rPr>
  </w:style>
  <w:style w:type="paragraph" w:styleId="BodyText">
    <w:name w:val="Body Text"/>
    <w:pPr>
      <w:widowControl w:val="0"/>
      <w:suppressAutoHyphens/>
      <w:spacing w:after="120"/>
    </w:pPr>
    <w:rPr>
      <w:rFonts w:eastAsia="Arial Unicode MS"/>
      <w:sz w:val="24"/>
      <w:szCs w:val="24"/>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right" w:pos="8929"/>
      </w:tabs>
    </w:pPr>
    <w:rPr>
      <w:sz w:val="18"/>
    </w:rPr>
  </w:style>
  <w:style w:type="paragraph" w:customStyle="1" w:styleId="TableContents">
    <w:name w:val="Table Contents"/>
    <w:basedOn w:val="Normal"/>
    <w:pPr>
      <w:suppressLineNumbers/>
    </w:pPr>
    <w:rPr>
      <w:sz w:val="18"/>
    </w:r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8"/>
      </w:tabs>
      <w:spacing w:after="0" w:line="340" w:lineRule="exact"/>
      <w:ind w:left="482"/>
    </w:pPr>
    <w:rPr>
      <w:sz w:val="21"/>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Tiitellehemetaandmed">
    <w:name w:val="Tiitellehe_metaandmed"/>
    <w:basedOn w:val="Normal"/>
    <w:rPr>
      <w:b/>
      <w:sz w:val="32"/>
    </w:rPr>
  </w:style>
  <w:style w:type="paragraph" w:styleId="TableofFigures">
    <w:name w:val="table of figures"/>
    <w:basedOn w:val="Caption"/>
    <w:pPr>
      <w:keepNext/>
      <w:widowControl/>
    </w:pPr>
  </w:style>
  <w:style w:type="paragraph" w:customStyle="1" w:styleId="FooterLandscape">
    <w:name w:val="FooterLandscape"/>
    <w:basedOn w:val="Footer"/>
    <w:pPr>
      <w:tabs>
        <w:tab w:val="clear" w:pos="8929"/>
        <w:tab w:val="right" w:pos="14570"/>
      </w:tabs>
    </w:pPr>
  </w:style>
  <w:style w:type="paragraph" w:customStyle="1" w:styleId="Quotations">
    <w:name w:val="Quotations"/>
    <w:basedOn w:val="Normal"/>
    <w:pPr>
      <w:spacing w:after="283"/>
      <w:ind w:left="567" w:right="567"/>
    </w:pPr>
  </w:style>
  <w:style w:type="paragraph" w:styleId="Salutation">
    <w:name w:val="Salutation"/>
    <w:basedOn w:val="Normal"/>
    <w:pPr>
      <w:suppressLineNumbers/>
    </w:pPr>
  </w:style>
  <w:style w:type="paragraph" w:styleId="BodyTextFirstIndent">
    <w:name w:val="Body Text First Indent"/>
    <w:basedOn w:val="BodyText"/>
    <w:pPr>
      <w:ind w:firstLine="283"/>
    </w:pPr>
  </w:style>
  <w:style w:type="paragraph" w:customStyle="1" w:styleId="HangingIndent">
    <w:name w:val="Hanging Indent"/>
    <w:basedOn w:val="BodyText"/>
    <w:pPr>
      <w:tabs>
        <w:tab w:val="left" w:pos="567"/>
      </w:tabs>
      <w:ind w:left="567" w:hanging="283"/>
    </w:pPr>
  </w:style>
  <w:style w:type="paragraph" w:customStyle="1" w:styleId="Heading10">
    <w:name w:val="Heading 10"/>
    <w:basedOn w:val="Heading"/>
    <w:next w:val="BodyText"/>
    <w:pPr>
      <w:tabs>
        <w:tab w:val="num" w:pos="0"/>
      </w:tabs>
      <w:spacing w:before="60" w:after="60"/>
      <w:outlineLvl w:val="8"/>
    </w:pPr>
    <w:rPr>
      <w:b/>
      <w:bCs/>
      <w:sz w:val="21"/>
      <w:szCs w:val="21"/>
    </w:rPr>
  </w:style>
  <w:style w:type="paragraph" w:customStyle="1" w:styleId="ListIndent">
    <w:name w:val="List Indent"/>
    <w:basedOn w:val="BodyText"/>
    <w:pPr>
      <w:tabs>
        <w:tab w:val="left" w:pos="2835"/>
      </w:tabs>
      <w:ind w:left="2835" w:hanging="2551"/>
    </w:pPr>
  </w:style>
  <w:style w:type="paragraph" w:styleId="CommentText">
    <w:name w:val="annotation text"/>
    <w:basedOn w:val="BodyText"/>
    <w:pPr>
      <w:ind w:left="2268"/>
    </w:pPr>
  </w:style>
  <w:style w:type="paragraph" w:styleId="Signature">
    <w:name w:val="Signature"/>
    <w:basedOn w:val="Normal"/>
    <w:pPr>
      <w:suppressLineNumbers/>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Address">
    <w:name w:val="envelope address"/>
    <w:basedOn w:val="Normal"/>
    <w:pPr>
      <w:suppressLineNumbers/>
      <w:spacing w:after="60"/>
    </w:pPr>
  </w:style>
  <w:style w:type="paragraph" w:styleId="EndnoteText">
    <w:name w:val="endnote text"/>
    <w:basedOn w:val="Normal"/>
    <w:pPr>
      <w:suppressLineNumbers/>
      <w:ind w:left="339" w:hanging="339"/>
    </w:pPr>
    <w:rPr>
      <w:sz w:val="20"/>
      <w:szCs w:val="20"/>
    </w:rPr>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styleId="FootnoteText">
    <w:name w:val="footnote text"/>
    <w:basedOn w:val="Normal"/>
    <w:pPr>
      <w:suppressLineNumbers/>
      <w:ind w:left="339" w:hanging="339"/>
    </w:pPr>
    <w:rPr>
      <w:sz w:val="20"/>
      <w:szCs w:val="20"/>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l"/>
    <w:next w:val="ListContents"/>
  </w:style>
  <w:style w:type="paragraph" w:styleId="EnvelopeReturn">
    <w:name w:val="envelope return"/>
    <w:basedOn w:val="Normal"/>
    <w:pPr>
      <w:suppressLineNumbers/>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ria.ee/display/XROADDOCS/Terms%2C+definitions+and+abbrev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1E90E-BE82-4655-8196-4FAF1832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12263</Words>
  <Characters>71128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X-Road: Use Case Model for Service Management</vt:lpstr>
    </vt:vector>
  </TitlesOfParts>
  <Company/>
  <LinksUpToDate>false</LinksUpToDate>
  <CharactersWithSpaces>83225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Service Management</dc:title>
  <dc:subject>UC-SERVICE</dc:subject>
  <dc:creator>Imbi</dc:creator>
  <cp:keywords>1.6</cp:keywords>
  <dc:description/>
  <cp:lastModifiedBy>Riin</cp:lastModifiedBy>
  <cp:revision>3</cp:revision>
  <cp:lastPrinted>1899-12-31T22:00:00Z</cp:lastPrinted>
  <dcterms:created xsi:type="dcterms:W3CDTF">2015-12-29T17:03:00Z</dcterms:created>
  <dcterms:modified xsi:type="dcterms:W3CDTF">2015-12-29T17:03:00Z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29.12.2015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