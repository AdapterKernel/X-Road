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CB2" w:rsidRDefault="00872497">
      <w:r>
        <w:rPr>
          <w:noProof/>
          <w:lang w:val="en-US"/>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673CB2" w:rsidRDefault="00872497">
      <w:r>
        <w:rPr>
          <w:noProof/>
          <w:lang w:val="en-US"/>
        </w:rPr>
        <w:drawing>
          <wp:inline distT="0" distB="0" distL="0" distR="0">
            <wp:extent cx="200025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1114425"/>
                    </a:xfrm>
                    <a:prstGeom prst="rect">
                      <a:avLst/>
                    </a:prstGeom>
                    <a:solidFill>
                      <a:srgbClr val="FFFFFF"/>
                    </a:solidFill>
                    <a:ln>
                      <a:noFill/>
                    </a:ln>
                  </pic:spPr>
                </pic:pic>
              </a:graphicData>
            </a:graphic>
          </wp:inline>
        </w:drawing>
      </w:r>
    </w:p>
    <w:p w:rsidR="00673CB2" w:rsidRDefault="00673CB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673CB2">
        <w:trPr>
          <w:cantSplit/>
          <w:trHeight w:val="5100"/>
        </w:trPr>
        <w:tc>
          <w:tcPr>
            <w:tcW w:w="8930" w:type="dxa"/>
            <w:shd w:val="clear" w:color="auto" w:fill="auto"/>
          </w:tcPr>
          <w:p w:rsidR="00673CB2" w:rsidRDefault="00673CB2"/>
          <w:p w:rsidR="00673CB2" w:rsidRDefault="00673CB2"/>
          <w:p w:rsidR="00673CB2" w:rsidRDefault="00673CB2"/>
          <w:p w:rsidR="00673CB2" w:rsidRDefault="00872497">
            <w:pPr>
              <w:pStyle w:val="Title"/>
              <w:rPr>
                <w:sz w:val="32"/>
                <w:szCs w:val="32"/>
              </w:rPr>
            </w:pPr>
            <w:r>
              <w:fldChar w:fldCharType="begin"/>
            </w:r>
            <w:r>
              <w:instrText xml:space="preserve"> TITLE </w:instrText>
            </w:r>
            <w:r>
              <w:fldChar w:fldCharType="separate"/>
            </w:r>
            <w:r w:rsidR="00A02F21">
              <w:t>X-Road: Service Metadata Protocol</w:t>
            </w:r>
            <w:r>
              <w:fldChar w:fldCharType="end"/>
            </w:r>
          </w:p>
          <w:p w:rsidR="00673CB2" w:rsidRDefault="00872497">
            <w:r>
              <w:rPr>
                <w:b/>
                <w:bCs/>
                <w:sz w:val="32"/>
                <w:szCs w:val="32"/>
              </w:rPr>
              <w:t>Technical Specification</w:t>
            </w:r>
          </w:p>
        </w:tc>
      </w:tr>
      <w:tr w:rsidR="00673CB2">
        <w:trPr>
          <w:cantSplit/>
        </w:trPr>
        <w:tc>
          <w:tcPr>
            <w:tcW w:w="8930" w:type="dxa"/>
            <w:shd w:val="clear" w:color="auto" w:fill="auto"/>
          </w:tcPr>
          <w:p w:rsidR="00673CB2" w:rsidRDefault="00673CB2">
            <w:pPr>
              <w:rPr>
                <w:b/>
                <w:bCs/>
                <w:sz w:val="32"/>
                <w:szCs w:val="32"/>
              </w:rPr>
            </w:pPr>
            <w:bookmarkStart w:id="0" w:name="_GoBack"/>
            <w:bookmarkEnd w:id="0"/>
          </w:p>
          <w:p w:rsidR="00673CB2" w:rsidRDefault="00872497">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A02F21">
              <w:rPr>
                <w:bCs/>
                <w:szCs w:val="32"/>
              </w:rPr>
              <w:t>2.1.5</w:t>
            </w:r>
            <w:r>
              <w:rPr>
                <w:bCs/>
                <w:szCs w:val="32"/>
              </w:rPr>
              <w:fldChar w:fldCharType="end"/>
            </w:r>
          </w:p>
          <w:p w:rsidR="00673CB2" w:rsidRDefault="00872497">
            <w:pPr>
              <w:pStyle w:val="Tiitellehelmetaandmed"/>
            </w:pPr>
            <w:r>
              <w:fldChar w:fldCharType="begin"/>
            </w:r>
            <w:r>
              <w:instrText xml:space="preserve"> DOCPROPERTY "Date completed"</w:instrText>
            </w:r>
            <w:r>
              <w:fldChar w:fldCharType="separate"/>
            </w:r>
            <w:r w:rsidR="00A02F21">
              <w:t>09.11.2015</w:t>
            </w:r>
            <w:r>
              <w:fldChar w:fldCharType="end"/>
            </w:r>
          </w:p>
          <w:p w:rsidR="00673CB2" w:rsidRDefault="00872497">
            <w:pPr>
              <w:pStyle w:val="Tiitellehelmetaandmed"/>
            </w:pPr>
            <w:r>
              <w:fldChar w:fldCharType="begin"/>
            </w:r>
            <w:r>
              <w:instrText xml:space="preserve"> NUMPAGES </w:instrText>
            </w:r>
            <w:r>
              <w:fldChar w:fldCharType="separate"/>
            </w:r>
            <w:r w:rsidR="00A02F21">
              <w:rPr>
                <w:noProof/>
              </w:rPr>
              <w:t>17</w:t>
            </w:r>
            <w:r>
              <w:fldChar w:fldCharType="end"/>
            </w:r>
            <w:r>
              <w:t xml:space="preserve"> pages</w:t>
            </w:r>
          </w:p>
          <w:p w:rsidR="00673CB2" w:rsidRDefault="00872497">
            <w:pPr>
              <w:pStyle w:val="Tiitellehelmetaandmed"/>
              <w:rPr>
                <w:bCs/>
                <w:szCs w:val="32"/>
              </w:rPr>
            </w:pPr>
            <w:r>
              <w:t xml:space="preserve">Doc. ID: </w:t>
            </w:r>
            <w:r>
              <w:fldChar w:fldCharType="begin"/>
            </w:r>
            <w:r>
              <w:instrText xml:space="preserve"> SUBJECT </w:instrText>
            </w:r>
            <w:r>
              <w:fldChar w:fldCharType="separate"/>
            </w:r>
            <w:r w:rsidR="00A02F21">
              <w:t>PR-META</w:t>
            </w:r>
            <w:r>
              <w:fldChar w:fldCharType="end"/>
            </w:r>
          </w:p>
          <w:p w:rsidR="00673CB2" w:rsidRDefault="00673CB2">
            <w:pPr>
              <w:rPr>
                <w:b/>
                <w:bCs/>
                <w:sz w:val="32"/>
                <w:szCs w:val="32"/>
              </w:rPr>
            </w:pPr>
          </w:p>
        </w:tc>
      </w:tr>
    </w:tbl>
    <w:p w:rsidR="00673CB2" w:rsidRDefault="00673CB2"/>
    <w:p w:rsidR="00673CB2" w:rsidRDefault="00673CB2">
      <w:pPr>
        <w:pageBreakBefore/>
      </w:pPr>
    </w:p>
    <w:p w:rsidR="00673CB2" w:rsidRDefault="00673CB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252"/>
        <w:gridCol w:w="2249"/>
      </w:tblGrid>
      <w:tr w:rsidR="00673CB2">
        <w:tc>
          <w:tcPr>
            <w:tcW w:w="1387" w:type="dxa"/>
            <w:tcBorders>
              <w:top w:val="single" w:sz="8" w:space="0" w:color="000000"/>
              <w:left w:val="single" w:sz="8" w:space="0" w:color="000000"/>
              <w:bottom w:val="single" w:sz="8" w:space="0" w:color="000000"/>
            </w:tcBorders>
            <w:shd w:val="clear" w:color="auto" w:fill="auto"/>
          </w:tcPr>
          <w:p w:rsidR="00673CB2" w:rsidRDefault="00872497">
            <w:pPr>
              <w:pStyle w:val="TableContents"/>
              <w:rPr>
                <w:color w:val="000000"/>
                <w:szCs w:val="22"/>
              </w:rPr>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673CB2" w:rsidRDefault="00872497">
            <w:pPr>
              <w:pStyle w:val="TableContents"/>
              <w:rPr>
                <w:color w:val="000000"/>
                <w:szCs w:val="22"/>
              </w:rPr>
            </w:pPr>
            <w:r>
              <w:rPr>
                <w:color w:val="000000"/>
                <w:szCs w:val="22"/>
              </w:rPr>
              <w:t>Version</w:t>
            </w:r>
          </w:p>
        </w:tc>
        <w:tc>
          <w:tcPr>
            <w:tcW w:w="4252" w:type="dxa"/>
            <w:tcBorders>
              <w:top w:val="single" w:sz="8" w:space="0" w:color="000000"/>
              <w:left w:val="single" w:sz="8" w:space="0" w:color="000000"/>
              <w:bottom w:val="single" w:sz="8" w:space="0" w:color="000000"/>
            </w:tcBorders>
            <w:shd w:val="clear" w:color="auto" w:fill="auto"/>
          </w:tcPr>
          <w:p w:rsidR="00673CB2" w:rsidRDefault="00872497">
            <w:pPr>
              <w:pStyle w:val="TableContents"/>
              <w:rPr>
                <w:color w:val="000000"/>
                <w:szCs w:val="22"/>
              </w:rPr>
            </w:pPr>
            <w:r>
              <w:rPr>
                <w:color w:val="000000"/>
                <w:szCs w:val="22"/>
              </w:rPr>
              <w:t>Description</w:t>
            </w:r>
          </w:p>
        </w:tc>
        <w:tc>
          <w:tcPr>
            <w:tcW w:w="2249" w:type="dxa"/>
            <w:tcBorders>
              <w:top w:val="single" w:sz="8" w:space="0" w:color="000000"/>
              <w:left w:val="single" w:sz="8" w:space="0" w:color="000000"/>
              <w:bottom w:val="single" w:sz="8" w:space="0" w:color="000000"/>
              <w:right w:val="single" w:sz="8" w:space="0" w:color="000000"/>
            </w:tcBorders>
            <w:shd w:val="clear" w:color="auto" w:fill="auto"/>
          </w:tcPr>
          <w:p w:rsidR="00673CB2" w:rsidRDefault="00872497">
            <w:pPr>
              <w:pStyle w:val="TableContents"/>
            </w:pPr>
            <w:r>
              <w:rPr>
                <w:color w:val="000000"/>
                <w:szCs w:val="22"/>
              </w:rPr>
              <w:t>Author</w:t>
            </w:r>
          </w:p>
        </w:tc>
      </w:tr>
      <w:tr w:rsidR="00673CB2">
        <w:tc>
          <w:tcPr>
            <w:tcW w:w="1387" w:type="dxa"/>
            <w:tcBorders>
              <w:left w:val="single" w:sz="8" w:space="0" w:color="000000"/>
              <w:bottom w:val="single" w:sz="8" w:space="0" w:color="000000"/>
            </w:tcBorders>
            <w:shd w:val="clear" w:color="auto" w:fill="auto"/>
          </w:tcPr>
          <w:p w:rsidR="00673CB2" w:rsidRDefault="00872497">
            <w:pPr>
              <w:pStyle w:val="TableContents"/>
            </w:pPr>
            <w:r>
              <w:t>04.08.2015</w:t>
            </w:r>
          </w:p>
        </w:tc>
        <w:tc>
          <w:tcPr>
            <w:tcW w:w="1054" w:type="dxa"/>
            <w:tcBorders>
              <w:left w:val="single" w:sz="8" w:space="0" w:color="000000"/>
              <w:bottom w:val="single" w:sz="8" w:space="0" w:color="000000"/>
            </w:tcBorders>
            <w:shd w:val="clear" w:color="auto" w:fill="auto"/>
          </w:tcPr>
          <w:p w:rsidR="00673CB2" w:rsidRDefault="00872497">
            <w:pPr>
              <w:pStyle w:val="TableContents"/>
            </w:pPr>
            <w:r>
              <w:t>0.8</w:t>
            </w:r>
          </w:p>
        </w:tc>
        <w:tc>
          <w:tcPr>
            <w:tcW w:w="4252" w:type="dxa"/>
            <w:tcBorders>
              <w:left w:val="single" w:sz="8" w:space="0" w:color="000000"/>
              <w:bottom w:val="single" w:sz="8" w:space="0" w:color="000000"/>
            </w:tcBorders>
            <w:shd w:val="clear" w:color="auto" w:fill="auto"/>
          </w:tcPr>
          <w:p w:rsidR="00673CB2" w:rsidRDefault="00872497">
            <w:pPr>
              <w:pStyle w:val="TableContents"/>
            </w:pPr>
            <w:r>
              <w:t>Initial version</w:t>
            </w:r>
          </w:p>
        </w:tc>
        <w:tc>
          <w:tcPr>
            <w:tcW w:w="2249" w:type="dxa"/>
            <w:tcBorders>
              <w:left w:val="single" w:sz="8" w:space="0" w:color="000000"/>
              <w:bottom w:val="single" w:sz="8" w:space="0" w:color="000000"/>
              <w:right w:val="single" w:sz="8" w:space="0" w:color="000000"/>
            </w:tcBorders>
            <w:shd w:val="clear" w:color="auto" w:fill="auto"/>
          </w:tcPr>
          <w:p w:rsidR="00673CB2" w:rsidRDefault="00872497">
            <w:pPr>
              <w:pStyle w:val="TableContents"/>
            </w:pPr>
            <w:proofErr w:type="spellStart"/>
            <w:r>
              <w:t>Siim</w:t>
            </w:r>
            <w:proofErr w:type="spellEnd"/>
            <w:r>
              <w:t xml:space="preserve"> </w:t>
            </w:r>
            <w:proofErr w:type="spellStart"/>
            <w:r>
              <w:t>Annuk</w:t>
            </w:r>
            <w:proofErr w:type="spellEnd"/>
          </w:p>
        </w:tc>
      </w:tr>
      <w:tr w:rsidR="00673CB2">
        <w:tc>
          <w:tcPr>
            <w:tcW w:w="1387" w:type="dxa"/>
            <w:tcBorders>
              <w:left w:val="single" w:sz="8" w:space="0" w:color="000000"/>
              <w:bottom w:val="single" w:sz="8" w:space="0" w:color="000000"/>
            </w:tcBorders>
            <w:shd w:val="clear" w:color="auto" w:fill="auto"/>
          </w:tcPr>
          <w:p w:rsidR="00673CB2" w:rsidRDefault="00872497">
            <w:pPr>
              <w:pStyle w:val="TableContents"/>
            </w:pPr>
            <w:r>
              <w:t>09.09.2015</w:t>
            </w:r>
          </w:p>
        </w:tc>
        <w:tc>
          <w:tcPr>
            <w:tcW w:w="1054" w:type="dxa"/>
            <w:tcBorders>
              <w:left w:val="single" w:sz="8" w:space="0" w:color="000000"/>
              <w:bottom w:val="single" w:sz="8" w:space="0" w:color="000000"/>
            </w:tcBorders>
            <w:shd w:val="clear" w:color="auto" w:fill="auto"/>
          </w:tcPr>
          <w:p w:rsidR="00673CB2" w:rsidRDefault="00872497">
            <w:pPr>
              <w:pStyle w:val="TableContents"/>
            </w:pPr>
            <w:r>
              <w:t>1.0</w:t>
            </w:r>
          </w:p>
        </w:tc>
        <w:tc>
          <w:tcPr>
            <w:tcW w:w="4252" w:type="dxa"/>
            <w:tcBorders>
              <w:left w:val="single" w:sz="8" w:space="0" w:color="000000"/>
              <w:bottom w:val="single" w:sz="8" w:space="0" w:color="000000"/>
            </w:tcBorders>
            <w:shd w:val="clear" w:color="auto" w:fill="auto"/>
          </w:tcPr>
          <w:p w:rsidR="00673CB2" w:rsidRDefault="00872497">
            <w:pPr>
              <w:pStyle w:val="TableContents"/>
            </w:pPr>
            <w:r>
              <w:t>Editorial changes made</w:t>
            </w:r>
          </w:p>
        </w:tc>
        <w:tc>
          <w:tcPr>
            <w:tcW w:w="2249" w:type="dxa"/>
            <w:tcBorders>
              <w:left w:val="single" w:sz="8" w:space="0" w:color="000000"/>
              <w:bottom w:val="single" w:sz="8" w:space="0" w:color="000000"/>
              <w:right w:val="single" w:sz="8" w:space="0" w:color="000000"/>
            </w:tcBorders>
            <w:shd w:val="clear" w:color="auto" w:fill="auto"/>
          </w:tcPr>
          <w:p w:rsidR="00673CB2" w:rsidRDefault="00872497">
            <w:pPr>
              <w:pStyle w:val="TableContents"/>
            </w:pPr>
            <w:r>
              <w:t xml:space="preserve">Imbi </w:t>
            </w:r>
            <w:proofErr w:type="spellStart"/>
            <w:r>
              <w:t>Nõgisto</w:t>
            </w:r>
            <w:proofErr w:type="spellEnd"/>
          </w:p>
        </w:tc>
      </w:tr>
      <w:tr w:rsidR="00673CB2">
        <w:tc>
          <w:tcPr>
            <w:tcW w:w="1387" w:type="dxa"/>
            <w:tcBorders>
              <w:left w:val="single" w:sz="8" w:space="0" w:color="000000"/>
              <w:bottom w:val="single" w:sz="8" w:space="0" w:color="000000"/>
            </w:tcBorders>
            <w:shd w:val="clear" w:color="auto" w:fill="auto"/>
          </w:tcPr>
          <w:p w:rsidR="00673CB2" w:rsidRDefault="00872497">
            <w:pPr>
              <w:pStyle w:val="TableContents"/>
            </w:pPr>
            <w:r>
              <w:t>15.09.2015</w:t>
            </w:r>
          </w:p>
        </w:tc>
        <w:tc>
          <w:tcPr>
            <w:tcW w:w="1054" w:type="dxa"/>
            <w:tcBorders>
              <w:left w:val="single" w:sz="8" w:space="0" w:color="000000"/>
              <w:bottom w:val="single" w:sz="8" w:space="0" w:color="000000"/>
            </w:tcBorders>
            <w:shd w:val="clear" w:color="auto" w:fill="auto"/>
          </w:tcPr>
          <w:p w:rsidR="00673CB2" w:rsidRDefault="00872497">
            <w:pPr>
              <w:pStyle w:val="TableContents"/>
            </w:pPr>
            <w:r>
              <w:t>1.1</w:t>
            </w:r>
          </w:p>
        </w:tc>
        <w:tc>
          <w:tcPr>
            <w:tcW w:w="4252" w:type="dxa"/>
            <w:tcBorders>
              <w:left w:val="single" w:sz="8" w:space="0" w:color="000000"/>
              <w:bottom w:val="single" w:sz="8" w:space="0" w:color="000000"/>
            </w:tcBorders>
            <w:shd w:val="clear" w:color="auto" w:fill="auto"/>
          </w:tcPr>
          <w:p w:rsidR="00673CB2" w:rsidRDefault="00872497">
            <w:pPr>
              <w:pStyle w:val="TableContents"/>
            </w:pPr>
            <w:r>
              <w:t>Made minor fixes to schemas</w:t>
            </w:r>
          </w:p>
        </w:tc>
        <w:tc>
          <w:tcPr>
            <w:tcW w:w="2249" w:type="dxa"/>
            <w:tcBorders>
              <w:left w:val="single" w:sz="8" w:space="0" w:color="000000"/>
              <w:bottom w:val="single" w:sz="8" w:space="0" w:color="000000"/>
              <w:right w:val="single" w:sz="8" w:space="0" w:color="000000"/>
            </w:tcBorders>
            <w:shd w:val="clear" w:color="auto" w:fill="auto"/>
          </w:tcPr>
          <w:p w:rsidR="00673CB2" w:rsidRDefault="00872497">
            <w:pPr>
              <w:pStyle w:val="TableContents"/>
            </w:pPr>
            <w:proofErr w:type="spellStart"/>
            <w:r>
              <w:t>Margus</w:t>
            </w:r>
            <w:proofErr w:type="spellEnd"/>
            <w:r>
              <w:t xml:space="preserve"> </w:t>
            </w:r>
            <w:proofErr w:type="spellStart"/>
            <w:r>
              <w:t>Freudenthal</w:t>
            </w:r>
            <w:proofErr w:type="spellEnd"/>
          </w:p>
        </w:tc>
      </w:tr>
      <w:tr w:rsidR="00673CB2">
        <w:tc>
          <w:tcPr>
            <w:tcW w:w="1387" w:type="dxa"/>
            <w:tcBorders>
              <w:left w:val="single" w:sz="8" w:space="0" w:color="000000"/>
              <w:bottom w:val="single" w:sz="8" w:space="0" w:color="000000"/>
            </w:tcBorders>
            <w:shd w:val="clear" w:color="auto" w:fill="auto"/>
          </w:tcPr>
          <w:p w:rsidR="00673CB2" w:rsidRDefault="00872497">
            <w:pPr>
              <w:pStyle w:val="TableContents"/>
            </w:pPr>
            <w:r>
              <w:t>16.09.2015</w:t>
            </w:r>
          </w:p>
        </w:tc>
        <w:tc>
          <w:tcPr>
            <w:tcW w:w="1054" w:type="dxa"/>
            <w:tcBorders>
              <w:left w:val="single" w:sz="8" w:space="0" w:color="000000"/>
              <w:bottom w:val="single" w:sz="8" w:space="0" w:color="000000"/>
            </w:tcBorders>
            <w:shd w:val="clear" w:color="auto" w:fill="auto"/>
          </w:tcPr>
          <w:p w:rsidR="00673CB2" w:rsidRDefault="00872497">
            <w:pPr>
              <w:pStyle w:val="TableContents"/>
            </w:pPr>
            <w:r>
              <w:t>2.0</w:t>
            </w:r>
          </w:p>
        </w:tc>
        <w:tc>
          <w:tcPr>
            <w:tcW w:w="4252" w:type="dxa"/>
            <w:tcBorders>
              <w:left w:val="single" w:sz="8" w:space="0" w:color="000000"/>
              <w:bottom w:val="single" w:sz="8" w:space="0" w:color="000000"/>
            </w:tcBorders>
            <w:shd w:val="clear" w:color="auto" w:fill="auto"/>
          </w:tcPr>
          <w:p w:rsidR="00673CB2" w:rsidRDefault="00872497">
            <w:pPr>
              <w:pStyle w:val="TableContents"/>
            </w:pPr>
            <w:r>
              <w:t>Final version</w:t>
            </w:r>
          </w:p>
        </w:tc>
        <w:tc>
          <w:tcPr>
            <w:tcW w:w="2249" w:type="dxa"/>
            <w:tcBorders>
              <w:left w:val="single" w:sz="8" w:space="0" w:color="000000"/>
              <w:bottom w:val="single" w:sz="8" w:space="0" w:color="000000"/>
              <w:right w:val="single" w:sz="8" w:space="0" w:color="000000"/>
            </w:tcBorders>
            <w:shd w:val="clear" w:color="auto" w:fill="auto"/>
          </w:tcPr>
          <w:p w:rsidR="00673CB2" w:rsidRDefault="00872497">
            <w:pPr>
              <w:pStyle w:val="TableContents"/>
            </w:pPr>
            <w:r>
              <w:t xml:space="preserve">Imbi </w:t>
            </w:r>
            <w:proofErr w:type="spellStart"/>
            <w:r>
              <w:t>Nõgisto</w:t>
            </w:r>
            <w:proofErr w:type="spellEnd"/>
          </w:p>
        </w:tc>
      </w:tr>
      <w:tr w:rsidR="00673CB2">
        <w:tc>
          <w:tcPr>
            <w:tcW w:w="1387" w:type="dxa"/>
            <w:tcBorders>
              <w:left w:val="single" w:sz="8" w:space="0" w:color="000000"/>
              <w:bottom w:val="single" w:sz="8" w:space="0" w:color="000000"/>
            </w:tcBorders>
            <w:shd w:val="clear" w:color="auto" w:fill="auto"/>
          </w:tcPr>
          <w:p w:rsidR="00673CB2" w:rsidRDefault="00872497">
            <w:pPr>
              <w:pStyle w:val="TableContents"/>
            </w:pPr>
            <w:r>
              <w:t>12.10.2015</w:t>
            </w:r>
          </w:p>
        </w:tc>
        <w:tc>
          <w:tcPr>
            <w:tcW w:w="1054" w:type="dxa"/>
            <w:tcBorders>
              <w:left w:val="single" w:sz="8" w:space="0" w:color="000000"/>
              <w:bottom w:val="single" w:sz="8" w:space="0" w:color="000000"/>
            </w:tcBorders>
            <w:shd w:val="clear" w:color="auto" w:fill="auto"/>
          </w:tcPr>
          <w:p w:rsidR="00673CB2" w:rsidRDefault="00872497">
            <w:pPr>
              <w:pStyle w:val="TableContents"/>
            </w:pPr>
            <w:r>
              <w:t>2.1</w:t>
            </w:r>
          </w:p>
        </w:tc>
        <w:tc>
          <w:tcPr>
            <w:tcW w:w="4252" w:type="dxa"/>
            <w:tcBorders>
              <w:left w:val="single" w:sz="8" w:space="0" w:color="000000"/>
              <w:bottom w:val="single" w:sz="8" w:space="0" w:color="000000"/>
            </w:tcBorders>
            <w:shd w:val="clear" w:color="auto" w:fill="auto"/>
          </w:tcPr>
          <w:p w:rsidR="00673CB2" w:rsidRDefault="00872497">
            <w:pPr>
              <w:pStyle w:val="TableContents"/>
            </w:pPr>
            <w:r>
              <w:t>Updated identifier names and WSDL examples</w:t>
            </w:r>
          </w:p>
        </w:tc>
        <w:tc>
          <w:tcPr>
            <w:tcW w:w="2249" w:type="dxa"/>
            <w:tcBorders>
              <w:left w:val="single" w:sz="8" w:space="0" w:color="000000"/>
              <w:bottom w:val="single" w:sz="8" w:space="0" w:color="000000"/>
              <w:right w:val="single" w:sz="8" w:space="0" w:color="000000"/>
            </w:tcBorders>
            <w:shd w:val="clear" w:color="auto" w:fill="auto"/>
          </w:tcPr>
          <w:p w:rsidR="00673CB2" w:rsidRDefault="00872497">
            <w:pPr>
              <w:pStyle w:val="TableContents"/>
            </w:pPr>
            <w:proofErr w:type="spellStart"/>
            <w:r>
              <w:t>Ilja</w:t>
            </w:r>
            <w:proofErr w:type="spellEnd"/>
            <w:r>
              <w:t xml:space="preserve"> </w:t>
            </w:r>
            <w:proofErr w:type="spellStart"/>
            <w:r>
              <w:t>Kromonov</w:t>
            </w:r>
            <w:proofErr w:type="spellEnd"/>
          </w:p>
        </w:tc>
      </w:tr>
    </w:tbl>
    <w:p w:rsidR="00673CB2" w:rsidRDefault="00673CB2">
      <w:pPr>
        <w:rPr>
          <w:color w:val="000000"/>
        </w:rPr>
      </w:pPr>
    </w:p>
    <w:p w:rsidR="00673CB2" w:rsidRDefault="00673CB2">
      <w:pPr>
        <w:rPr>
          <w:color w:val="000000"/>
        </w:rPr>
      </w:pPr>
    </w:p>
    <w:p w:rsidR="00673CB2" w:rsidRDefault="00673CB2">
      <w:pPr>
        <w:pStyle w:val="Subtitle"/>
      </w:pPr>
    </w:p>
    <w:p w:rsidR="00673CB2" w:rsidRDefault="00872497">
      <w:pPr>
        <w:pStyle w:val="TOAHeading"/>
      </w:pPr>
      <w:r>
        <w:t>Table of Contents</w:t>
      </w:r>
    </w:p>
    <w:p w:rsidR="00A02F21" w:rsidRDefault="001F02E1">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34833996" w:history="1">
        <w:r w:rsidR="00A02F21" w:rsidRPr="002C546B">
          <w:rPr>
            <w:rStyle w:val="Hyperlink"/>
            <w:noProof/>
          </w:rPr>
          <w:t>License</w:t>
        </w:r>
        <w:r w:rsidR="00A02F21">
          <w:rPr>
            <w:noProof/>
            <w:webHidden/>
          </w:rPr>
          <w:tab/>
        </w:r>
        <w:r w:rsidR="00A02F21">
          <w:rPr>
            <w:noProof/>
            <w:webHidden/>
          </w:rPr>
          <w:fldChar w:fldCharType="begin"/>
        </w:r>
        <w:r w:rsidR="00A02F21">
          <w:rPr>
            <w:noProof/>
            <w:webHidden/>
          </w:rPr>
          <w:instrText xml:space="preserve"> PAGEREF _Toc434833996 \h </w:instrText>
        </w:r>
        <w:r w:rsidR="00A02F21">
          <w:rPr>
            <w:noProof/>
            <w:webHidden/>
          </w:rPr>
        </w:r>
        <w:r w:rsidR="00A02F21">
          <w:rPr>
            <w:noProof/>
            <w:webHidden/>
          </w:rPr>
          <w:fldChar w:fldCharType="separate"/>
        </w:r>
        <w:r w:rsidR="00A02F21">
          <w:rPr>
            <w:noProof/>
            <w:webHidden/>
          </w:rPr>
          <w:t>4</w:t>
        </w:r>
        <w:r w:rsidR="00A02F21">
          <w:rPr>
            <w:noProof/>
            <w:webHidden/>
          </w:rPr>
          <w:fldChar w:fldCharType="end"/>
        </w:r>
      </w:hyperlink>
    </w:p>
    <w:p w:rsidR="00A02F21" w:rsidRDefault="00A02F21">
      <w:pPr>
        <w:pStyle w:val="TOC1"/>
        <w:tabs>
          <w:tab w:val="left" w:pos="482"/>
        </w:tabs>
        <w:rPr>
          <w:rFonts w:asciiTheme="minorHAnsi" w:eastAsiaTheme="minorEastAsia" w:hAnsiTheme="minorHAnsi" w:cstheme="minorBidi"/>
          <w:b w:val="0"/>
          <w:noProof/>
          <w:sz w:val="22"/>
          <w:szCs w:val="22"/>
          <w:lang w:val="en-US"/>
        </w:rPr>
      </w:pPr>
      <w:hyperlink w:anchor="_Toc434833997" w:history="1">
        <w:r w:rsidRPr="002C546B">
          <w:rPr>
            <w:rStyle w:val="Hyperlink"/>
            <w:noProof/>
          </w:rPr>
          <w:t>1</w:t>
        </w:r>
        <w:r>
          <w:rPr>
            <w:rFonts w:asciiTheme="minorHAnsi" w:eastAsiaTheme="minorEastAsia" w:hAnsiTheme="minorHAnsi" w:cstheme="minorBidi"/>
            <w:b w:val="0"/>
            <w:noProof/>
            <w:sz w:val="22"/>
            <w:szCs w:val="22"/>
            <w:lang w:val="en-US"/>
          </w:rPr>
          <w:tab/>
        </w:r>
        <w:r w:rsidRPr="002C546B">
          <w:rPr>
            <w:rStyle w:val="Hyperlink"/>
            <w:noProof/>
          </w:rPr>
          <w:t>Introduction</w:t>
        </w:r>
        <w:r>
          <w:rPr>
            <w:noProof/>
            <w:webHidden/>
          </w:rPr>
          <w:tab/>
        </w:r>
        <w:r>
          <w:rPr>
            <w:noProof/>
            <w:webHidden/>
          </w:rPr>
          <w:fldChar w:fldCharType="begin"/>
        </w:r>
        <w:r>
          <w:rPr>
            <w:noProof/>
            <w:webHidden/>
          </w:rPr>
          <w:instrText xml:space="preserve"> PAGEREF _Toc434833997 \h </w:instrText>
        </w:r>
        <w:r>
          <w:rPr>
            <w:noProof/>
            <w:webHidden/>
          </w:rPr>
        </w:r>
        <w:r>
          <w:rPr>
            <w:noProof/>
            <w:webHidden/>
          </w:rPr>
          <w:fldChar w:fldCharType="separate"/>
        </w:r>
        <w:r>
          <w:rPr>
            <w:noProof/>
            <w:webHidden/>
          </w:rPr>
          <w:t>5</w:t>
        </w:r>
        <w:r>
          <w:rPr>
            <w:noProof/>
            <w:webHidden/>
          </w:rPr>
          <w:fldChar w:fldCharType="end"/>
        </w:r>
      </w:hyperlink>
    </w:p>
    <w:p w:rsidR="00A02F21" w:rsidRDefault="00A02F21">
      <w:pPr>
        <w:pStyle w:val="TOC2"/>
        <w:tabs>
          <w:tab w:val="left" w:pos="1132"/>
        </w:tabs>
        <w:rPr>
          <w:rFonts w:asciiTheme="minorHAnsi" w:eastAsiaTheme="minorEastAsia" w:hAnsiTheme="minorHAnsi" w:cstheme="minorBidi"/>
          <w:noProof/>
          <w:sz w:val="22"/>
          <w:szCs w:val="22"/>
          <w:lang w:val="en-US"/>
        </w:rPr>
      </w:pPr>
      <w:hyperlink w:anchor="_Toc434833998" w:history="1">
        <w:r w:rsidRPr="002C546B">
          <w:rPr>
            <w:rStyle w:val="Hyperlink"/>
            <w:noProof/>
          </w:rPr>
          <w:t>1.1</w:t>
        </w:r>
        <w:r>
          <w:rPr>
            <w:rFonts w:asciiTheme="minorHAnsi" w:eastAsiaTheme="minorEastAsia" w:hAnsiTheme="minorHAnsi" w:cstheme="minorBidi"/>
            <w:noProof/>
            <w:sz w:val="22"/>
            <w:szCs w:val="22"/>
            <w:lang w:val="en-US"/>
          </w:rPr>
          <w:tab/>
        </w:r>
        <w:r w:rsidRPr="002C546B">
          <w:rPr>
            <w:rStyle w:val="Hyperlink"/>
            <w:noProof/>
          </w:rPr>
          <w:t>References</w:t>
        </w:r>
        <w:r>
          <w:rPr>
            <w:noProof/>
            <w:webHidden/>
          </w:rPr>
          <w:tab/>
        </w:r>
        <w:r>
          <w:rPr>
            <w:noProof/>
            <w:webHidden/>
          </w:rPr>
          <w:fldChar w:fldCharType="begin"/>
        </w:r>
        <w:r>
          <w:rPr>
            <w:noProof/>
            <w:webHidden/>
          </w:rPr>
          <w:instrText xml:space="preserve"> PAGEREF _Toc434833998 \h </w:instrText>
        </w:r>
        <w:r>
          <w:rPr>
            <w:noProof/>
            <w:webHidden/>
          </w:rPr>
        </w:r>
        <w:r>
          <w:rPr>
            <w:noProof/>
            <w:webHidden/>
          </w:rPr>
          <w:fldChar w:fldCharType="separate"/>
        </w:r>
        <w:r>
          <w:rPr>
            <w:noProof/>
            <w:webHidden/>
          </w:rPr>
          <w:t>5</w:t>
        </w:r>
        <w:r>
          <w:rPr>
            <w:noProof/>
            <w:webHidden/>
          </w:rPr>
          <w:fldChar w:fldCharType="end"/>
        </w:r>
      </w:hyperlink>
    </w:p>
    <w:p w:rsidR="00A02F21" w:rsidRDefault="00A02F21">
      <w:pPr>
        <w:pStyle w:val="TOC1"/>
        <w:tabs>
          <w:tab w:val="left" w:pos="482"/>
        </w:tabs>
        <w:rPr>
          <w:rFonts w:asciiTheme="minorHAnsi" w:eastAsiaTheme="minorEastAsia" w:hAnsiTheme="minorHAnsi" w:cstheme="minorBidi"/>
          <w:b w:val="0"/>
          <w:noProof/>
          <w:sz w:val="22"/>
          <w:szCs w:val="22"/>
          <w:lang w:val="en-US"/>
        </w:rPr>
      </w:pPr>
      <w:hyperlink w:anchor="_Toc434833999" w:history="1">
        <w:r w:rsidRPr="002C546B">
          <w:rPr>
            <w:rStyle w:val="Hyperlink"/>
            <w:noProof/>
          </w:rPr>
          <w:t>2</w:t>
        </w:r>
        <w:r>
          <w:rPr>
            <w:rFonts w:asciiTheme="minorHAnsi" w:eastAsiaTheme="minorEastAsia" w:hAnsiTheme="minorHAnsi" w:cstheme="minorBidi"/>
            <w:b w:val="0"/>
            <w:noProof/>
            <w:sz w:val="22"/>
            <w:szCs w:val="22"/>
            <w:lang w:val="en-US"/>
          </w:rPr>
          <w:tab/>
        </w:r>
        <w:r w:rsidRPr="002C546B">
          <w:rPr>
            <w:rStyle w:val="Hyperlink"/>
            <w:noProof/>
          </w:rPr>
          <w:t>Retrieving List of Service Providers</w:t>
        </w:r>
        <w:r>
          <w:rPr>
            <w:noProof/>
            <w:webHidden/>
          </w:rPr>
          <w:tab/>
        </w:r>
        <w:r>
          <w:rPr>
            <w:noProof/>
            <w:webHidden/>
          </w:rPr>
          <w:fldChar w:fldCharType="begin"/>
        </w:r>
        <w:r>
          <w:rPr>
            <w:noProof/>
            <w:webHidden/>
          </w:rPr>
          <w:instrText xml:space="preserve"> PAGEREF _Toc434833999 \h </w:instrText>
        </w:r>
        <w:r>
          <w:rPr>
            <w:noProof/>
            <w:webHidden/>
          </w:rPr>
        </w:r>
        <w:r>
          <w:rPr>
            <w:noProof/>
            <w:webHidden/>
          </w:rPr>
          <w:fldChar w:fldCharType="separate"/>
        </w:r>
        <w:r>
          <w:rPr>
            <w:noProof/>
            <w:webHidden/>
          </w:rPr>
          <w:t>6</w:t>
        </w:r>
        <w:r>
          <w:rPr>
            <w:noProof/>
            <w:webHidden/>
          </w:rPr>
          <w:fldChar w:fldCharType="end"/>
        </w:r>
      </w:hyperlink>
    </w:p>
    <w:p w:rsidR="00A02F21" w:rsidRDefault="00A02F21">
      <w:pPr>
        <w:pStyle w:val="TOC1"/>
        <w:tabs>
          <w:tab w:val="left" w:pos="482"/>
        </w:tabs>
        <w:rPr>
          <w:rFonts w:asciiTheme="minorHAnsi" w:eastAsiaTheme="minorEastAsia" w:hAnsiTheme="minorHAnsi" w:cstheme="minorBidi"/>
          <w:b w:val="0"/>
          <w:noProof/>
          <w:sz w:val="22"/>
          <w:szCs w:val="22"/>
          <w:lang w:val="en-US"/>
        </w:rPr>
      </w:pPr>
      <w:hyperlink w:anchor="_Toc434834000" w:history="1">
        <w:r w:rsidRPr="002C546B">
          <w:rPr>
            <w:rStyle w:val="Hyperlink"/>
            <w:noProof/>
          </w:rPr>
          <w:t>3</w:t>
        </w:r>
        <w:r>
          <w:rPr>
            <w:rFonts w:asciiTheme="minorHAnsi" w:eastAsiaTheme="minorEastAsia" w:hAnsiTheme="minorHAnsi" w:cstheme="minorBidi"/>
            <w:b w:val="0"/>
            <w:noProof/>
            <w:sz w:val="22"/>
            <w:szCs w:val="22"/>
            <w:lang w:val="en-US"/>
          </w:rPr>
          <w:tab/>
        </w:r>
        <w:r w:rsidRPr="002C546B">
          <w:rPr>
            <w:rStyle w:val="Hyperlink"/>
            <w:noProof/>
          </w:rPr>
          <w:t>Retrieving List of Central Services</w:t>
        </w:r>
        <w:r>
          <w:rPr>
            <w:noProof/>
            <w:webHidden/>
          </w:rPr>
          <w:tab/>
        </w:r>
        <w:r>
          <w:rPr>
            <w:noProof/>
            <w:webHidden/>
          </w:rPr>
          <w:fldChar w:fldCharType="begin"/>
        </w:r>
        <w:r>
          <w:rPr>
            <w:noProof/>
            <w:webHidden/>
          </w:rPr>
          <w:instrText xml:space="preserve"> PAGEREF _Toc434834000 \h </w:instrText>
        </w:r>
        <w:r>
          <w:rPr>
            <w:noProof/>
            <w:webHidden/>
          </w:rPr>
        </w:r>
        <w:r>
          <w:rPr>
            <w:noProof/>
            <w:webHidden/>
          </w:rPr>
          <w:fldChar w:fldCharType="separate"/>
        </w:r>
        <w:r>
          <w:rPr>
            <w:noProof/>
            <w:webHidden/>
          </w:rPr>
          <w:t>7</w:t>
        </w:r>
        <w:r>
          <w:rPr>
            <w:noProof/>
            <w:webHidden/>
          </w:rPr>
          <w:fldChar w:fldCharType="end"/>
        </w:r>
      </w:hyperlink>
    </w:p>
    <w:p w:rsidR="00A02F21" w:rsidRDefault="00A02F21">
      <w:pPr>
        <w:pStyle w:val="TOC1"/>
        <w:tabs>
          <w:tab w:val="left" w:pos="482"/>
        </w:tabs>
        <w:rPr>
          <w:rFonts w:asciiTheme="minorHAnsi" w:eastAsiaTheme="minorEastAsia" w:hAnsiTheme="minorHAnsi" w:cstheme="minorBidi"/>
          <w:b w:val="0"/>
          <w:noProof/>
          <w:sz w:val="22"/>
          <w:szCs w:val="22"/>
          <w:lang w:val="en-US"/>
        </w:rPr>
      </w:pPr>
      <w:hyperlink w:anchor="_Toc434834001" w:history="1">
        <w:r w:rsidRPr="002C546B">
          <w:rPr>
            <w:rStyle w:val="Hyperlink"/>
            <w:noProof/>
          </w:rPr>
          <w:t>4</w:t>
        </w:r>
        <w:r>
          <w:rPr>
            <w:rFonts w:asciiTheme="minorHAnsi" w:eastAsiaTheme="minorEastAsia" w:hAnsiTheme="minorHAnsi" w:cstheme="minorBidi"/>
            <w:b w:val="0"/>
            <w:noProof/>
            <w:sz w:val="22"/>
            <w:szCs w:val="22"/>
            <w:lang w:val="en-US"/>
          </w:rPr>
          <w:tab/>
        </w:r>
        <w:r w:rsidRPr="002C546B">
          <w:rPr>
            <w:rStyle w:val="Hyperlink"/>
            <w:noProof/>
          </w:rPr>
          <w:t>Retrieving List of Services</w:t>
        </w:r>
        <w:r>
          <w:rPr>
            <w:noProof/>
            <w:webHidden/>
          </w:rPr>
          <w:tab/>
        </w:r>
        <w:r>
          <w:rPr>
            <w:noProof/>
            <w:webHidden/>
          </w:rPr>
          <w:fldChar w:fldCharType="begin"/>
        </w:r>
        <w:r>
          <w:rPr>
            <w:noProof/>
            <w:webHidden/>
          </w:rPr>
          <w:instrText xml:space="preserve"> PAGEREF _Toc434834001 \h </w:instrText>
        </w:r>
        <w:r>
          <w:rPr>
            <w:noProof/>
            <w:webHidden/>
          </w:rPr>
        </w:r>
        <w:r>
          <w:rPr>
            <w:noProof/>
            <w:webHidden/>
          </w:rPr>
          <w:fldChar w:fldCharType="separate"/>
        </w:r>
        <w:r>
          <w:rPr>
            <w:noProof/>
            <w:webHidden/>
          </w:rPr>
          <w:t>8</w:t>
        </w:r>
        <w:r>
          <w:rPr>
            <w:noProof/>
            <w:webHidden/>
          </w:rPr>
          <w:fldChar w:fldCharType="end"/>
        </w:r>
      </w:hyperlink>
    </w:p>
    <w:p w:rsidR="00A02F21" w:rsidRDefault="00A02F21">
      <w:pPr>
        <w:pStyle w:val="TOC1"/>
        <w:tabs>
          <w:tab w:val="left" w:pos="482"/>
        </w:tabs>
        <w:rPr>
          <w:rFonts w:asciiTheme="minorHAnsi" w:eastAsiaTheme="minorEastAsia" w:hAnsiTheme="minorHAnsi" w:cstheme="minorBidi"/>
          <w:b w:val="0"/>
          <w:noProof/>
          <w:sz w:val="22"/>
          <w:szCs w:val="22"/>
          <w:lang w:val="en-US"/>
        </w:rPr>
      </w:pPr>
      <w:hyperlink w:anchor="_Toc434834002" w:history="1">
        <w:r w:rsidRPr="002C546B">
          <w:rPr>
            <w:rStyle w:val="Hyperlink"/>
            <w:noProof/>
          </w:rPr>
          <w:t>5</w:t>
        </w:r>
        <w:r>
          <w:rPr>
            <w:rFonts w:asciiTheme="minorHAnsi" w:eastAsiaTheme="minorEastAsia" w:hAnsiTheme="minorHAnsi" w:cstheme="minorBidi"/>
            <w:b w:val="0"/>
            <w:noProof/>
            <w:sz w:val="22"/>
            <w:szCs w:val="22"/>
            <w:lang w:val="en-US"/>
          </w:rPr>
          <w:tab/>
        </w:r>
        <w:r w:rsidRPr="002C546B">
          <w:rPr>
            <w:rStyle w:val="Hyperlink"/>
            <w:noProof/>
          </w:rPr>
          <w:t>Retrieving WSDL of a Service</w:t>
        </w:r>
        <w:r>
          <w:rPr>
            <w:noProof/>
            <w:webHidden/>
          </w:rPr>
          <w:tab/>
        </w:r>
        <w:r>
          <w:rPr>
            <w:noProof/>
            <w:webHidden/>
          </w:rPr>
          <w:fldChar w:fldCharType="begin"/>
        </w:r>
        <w:r>
          <w:rPr>
            <w:noProof/>
            <w:webHidden/>
          </w:rPr>
          <w:instrText xml:space="preserve"> PAGEREF _Toc434834002 \h </w:instrText>
        </w:r>
        <w:r>
          <w:rPr>
            <w:noProof/>
            <w:webHidden/>
          </w:rPr>
        </w:r>
        <w:r>
          <w:rPr>
            <w:noProof/>
            <w:webHidden/>
          </w:rPr>
          <w:fldChar w:fldCharType="separate"/>
        </w:r>
        <w:r>
          <w:rPr>
            <w:noProof/>
            <w:webHidden/>
          </w:rPr>
          <w:t>9</w:t>
        </w:r>
        <w:r>
          <w:rPr>
            <w:noProof/>
            <w:webHidden/>
          </w:rPr>
          <w:fldChar w:fldCharType="end"/>
        </w:r>
      </w:hyperlink>
    </w:p>
    <w:p w:rsidR="00A02F21" w:rsidRDefault="00A02F21">
      <w:pPr>
        <w:pStyle w:val="TOC1"/>
        <w:rPr>
          <w:rFonts w:asciiTheme="minorHAnsi" w:eastAsiaTheme="minorEastAsia" w:hAnsiTheme="minorHAnsi" w:cstheme="minorBidi"/>
          <w:b w:val="0"/>
          <w:noProof/>
          <w:sz w:val="22"/>
          <w:szCs w:val="22"/>
          <w:lang w:val="en-US"/>
        </w:rPr>
      </w:pPr>
      <w:hyperlink w:anchor="_Toc434834003" w:history="1">
        <w:r w:rsidRPr="002C546B">
          <w:rPr>
            <w:rStyle w:val="Hyperlink"/>
            <w:noProof/>
          </w:rPr>
          <w:t>Annex A XML Schema for Messages</w:t>
        </w:r>
        <w:r>
          <w:rPr>
            <w:noProof/>
            <w:webHidden/>
          </w:rPr>
          <w:tab/>
        </w:r>
        <w:r>
          <w:rPr>
            <w:noProof/>
            <w:webHidden/>
          </w:rPr>
          <w:fldChar w:fldCharType="begin"/>
        </w:r>
        <w:r>
          <w:rPr>
            <w:noProof/>
            <w:webHidden/>
          </w:rPr>
          <w:instrText xml:space="preserve"> PAGEREF _Toc434834003 \h </w:instrText>
        </w:r>
        <w:r>
          <w:rPr>
            <w:noProof/>
            <w:webHidden/>
          </w:rPr>
        </w:r>
        <w:r>
          <w:rPr>
            <w:noProof/>
            <w:webHidden/>
          </w:rPr>
          <w:fldChar w:fldCharType="separate"/>
        </w:r>
        <w:r>
          <w:rPr>
            <w:noProof/>
            <w:webHidden/>
          </w:rPr>
          <w:t>10</w:t>
        </w:r>
        <w:r>
          <w:rPr>
            <w:noProof/>
            <w:webHidden/>
          </w:rPr>
          <w:fldChar w:fldCharType="end"/>
        </w:r>
      </w:hyperlink>
    </w:p>
    <w:p w:rsidR="00A02F21" w:rsidRDefault="00A02F21">
      <w:pPr>
        <w:pStyle w:val="TOC1"/>
        <w:rPr>
          <w:rFonts w:asciiTheme="minorHAnsi" w:eastAsiaTheme="minorEastAsia" w:hAnsiTheme="minorHAnsi" w:cstheme="minorBidi"/>
          <w:b w:val="0"/>
          <w:noProof/>
          <w:sz w:val="22"/>
          <w:szCs w:val="22"/>
          <w:lang w:val="en-US"/>
        </w:rPr>
      </w:pPr>
      <w:hyperlink w:anchor="_Toc434834004" w:history="1">
        <w:r w:rsidRPr="002C546B">
          <w:rPr>
            <w:rStyle w:val="Hyperlink"/>
            <w:noProof/>
          </w:rPr>
          <w:t>Annex B listMethods and allowedMethods WSDL</w:t>
        </w:r>
        <w:r>
          <w:rPr>
            <w:noProof/>
            <w:webHidden/>
          </w:rPr>
          <w:tab/>
        </w:r>
        <w:r>
          <w:rPr>
            <w:noProof/>
            <w:webHidden/>
          </w:rPr>
          <w:fldChar w:fldCharType="begin"/>
        </w:r>
        <w:r>
          <w:rPr>
            <w:noProof/>
            <w:webHidden/>
          </w:rPr>
          <w:instrText xml:space="preserve"> PAGEREF _Toc434834004 \h </w:instrText>
        </w:r>
        <w:r>
          <w:rPr>
            <w:noProof/>
            <w:webHidden/>
          </w:rPr>
        </w:r>
        <w:r>
          <w:rPr>
            <w:noProof/>
            <w:webHidden/>
          </w:rPr>
          <w:fldChar w:fldCharType="separate"/>
        </w:r>
        <w:r>
          <w:rPr>
            <w:noProof/>
            <w:webHidden/>
          </w:rPr>
          <w:t>11</w:t>
        </w:r>
        <w:r>
          <w:rPr>
            <w:noProof/>
            <w:webHidden/>
          </w:rPr>
          <w:fldChar w:fldCharType="end"/>
        </w:r>
      </w:hyperlink>
    </w:p>
    <w:p w:rsidR="00A02F21" w:rsidRDefault="00A02F21">
      <w:pPr>
        <w:pStyle w:val="TOC1"/>
        <w:rPr>
          <w:rFonts w:asciiTheme="minorHAnsi" w:eastAsiaTheme="minorEastAsia" w:hAnsiTheme="minorHAnsi" w:cstheme="minorBidi"/>
          <w:b w:val="0"/>
          <w:noProof/>
          <w:sz w:val="22"/>
          <w:szCs w:val="22"/>
          <w:lang w:val="en-US"/>
        </w:rPr>
      </w:pPr>
      <w:hyperlink w:anchor="_Toc434834005" w:history="1">
        <w:r w:rsidRPr="002C546B">
          <w:rPr>
            <w:rStyle w:val="Hyperlink"/>
            <w:noProof/>
          </w:rPr>
          <w:t>Annex C Example Messages</w:t>
        </w:r>
        <w:r>
          <w:rPr>
            <w:noProof/>
            <w:webHidden/>
          </w:rPr>
          <w:tab/>
        </w:r>
        <w:r>
          <w:rPr>
            <w:noProof/>
            <w:webHidden/>
          </w:rPr>
          <w:fldChar w:fldCharType="begin"/>
        </w:r>
        <w:r>
          <w:rPr>
            <w:noProof/>
            <w:webHidden/>
          </w:rPr>
          <w:instrText xml:space="preserve"> PAGEREF _Toc434834005 \h </w:instrText>
        </w:r>
        <w:r>
          <w:rPr>
            <w:noProof/>
            <w:webHidden/>
          </w:rPr>
        </w:r>
        <w:r>
          <w:rPr>
            <w:noProof/>
            <w:webHidden/>
          </w:rPr>
          <w:fldChar w:fldCharType="separate"/>
        </w:r>
        <w:r>
          <w:rPr>
            <w:noProof/>
            <w:webHidden/>
          </w:rPr>
          <w:t>14</w:t>
        </w:r>
        <w:r>
          <w:rPr>
            <w:noProof/>
            <w:webHidden/>
          </w:rPr>
          <w:fldChar w:fldCharType="end"/>
        </w:r>
      </w:hyperlink>
    </w:p>
    <w:p w:rsidR="001F02E1" w:rsidRDefault="001F02E1" w:rsidP="001F02E1">
      <w:r>
        <w:fldChar w:fldCharType="end"/>
      </w:r>
    </w:p>
    <w:p w:rsidR="00673CB2" w:rsidRDefault="00673CB2"/>
    <w:p w:rsidR="00673CB2" w:rsidRDefault="00673CB2"/>
    <w:p w:rsidR="00673CB2" w:rsidRDefault="00872497">
      <w:pPr>
        <w:pStyle w:val="Heading1"/>
        <w:numPr>
          <w:ilvl w:val="0"/>
          <w:numId w:val="0"/>
        </w:numPr>
        <w:suppressLineNumbers/>
      </w:pPr>
      <w:bookmarkStart w:id="1" w:name="__RefHeading__7792_1358676947"/>
      <w:bookmarkStart w:id="2" w:name="_Toc434833996"/>
      <w:bookmarkEnd w:id="1"/>
      <w:r>
        <w:lastRenderedPageBreak/>
        <w:t>License</w:t>
      </w:r>
      <w:bookmarkEnd w:id="2"/>
    </w:p>
    <w:p w:rsidR="00673CB2" w:rsidRDefault="00872497">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673CB2" w:rsidRDefault="00872497">
      <w:pPr>
        <w:pStyle w:val="Heading1"/>
        <w:tabs>
          <w:tab w:val="left" w:pos="0"/>
        </w:tabs>
      </w:pPr>
      <w:bookmarkStart w:id="3" w:name="__RefHeading__1436_2115075793"/>
      <w:bookmarkStart w:id="4" w:name="_Toc434833997"/>
      <w:bookmarkEnd w:id="3"/>
      <w:r>
        <w:lastRenderedPageBreak/>
        <w:t>Introduction</w:t>
      </w:r>
      <w:bookmarkEnd w:id="4"/>
    </w:p>
    <w:p w:rsidR="00673CB2" w:rsidRDefault="00872497">
      <w:r>
        <w:t>This specification describes methods that can be used by X-Road participants to discover what services are available to them and download the WSDL files describing these services. The X-Road service metadata protocol is intended to support portals and other software that can discover the available services and then automatically generate user interfaces based on their descriptions. In order to accomplish this, the portal can use the following steps.</w:t>
      </w:r>
    </w:p>
    <w:p w:rsidR="00673CB2" w:rsidRDefault="00872497">
      <w:pPr>
        <w:numPr>
          <w:ilvl w:val="0"/>
          <w:numId w:val="3"/>
        </w:numPr>
        <w:tabs>
          <w:tab w:val="left" w:pos="0"/>
        </w:tabs>
      </w:pPr>
      <w:r>
        <w:t>Download a list of X-Road members and subsystems (see Section </w:t>
      </w:r>
      <w:r>
        <w:fldChar w:fldCharType="begin"/>
      </w:r>
      <w:r>
        <w:instrText xml:space="preserve"> REF __RefHeading__3441_1966589759 \n \h </w:instrText>
      </w:r>
      <w:r>
        <w:fldChar w:fldCharType="separate"/>
      </w:r>
      <w:proofErr w:type="gramStart"/>
      <w:r w:rsidR="00A02F21">
        <w:t xml:space="preserve">2 </w:t>
      </w:r>
      <w:proofErr w:type="gramEnd"/>
      <w:r>
        <w:fldChar w:fldCharType="end"/>
      </w:r>
      <w:r>
        <w:t>). This results in a list of (potential) service provides who can be further be queried. Alternatively, the portal can download a list of central services (see Section </w:t>
      </w:r>
      <w:r>
        <w:fldChar w:fldCharType="begin"/>
      </w:r>
      <w:r>
        <w:instrText xml:space="preserve"> REF __RefHeading__3443_1966589759 \n \h </w:instrText>
      </w:r>
      <w:r>
        <w:fldChar w:fldCharType="separate"/>
      </w:r>
      <w:proofErr w:type="gramStart"/>
      <w:r w:rsidR="00A02F21">
        <w:t xml:space="preserve">3 </w:t>
      </w:r>
      <w:proofErr w:type="gramEnd"/>
      <w:r>
        <w:fldChar w:fldCharType="end"/>
      </w:r>
      <w:r>
        <w:t>) defined in the X-Road central server.</w:t>
      </w:r>
    </w:p>
    <w:p w:rsidR="00673CB2" w:rsidRDefault="00872497">
      <w:pPr>
        <w:numPr>
          <w:ilvl w:val="0"/>
          <w:numId w:val="3"/>
        </w:numPr>
        <w:tabs>
          <w:tab w:val="left" w:pos="0"/>
        </w:tabs>
      </w:pPr>
      <w:r>
        <w:t>Connect to the service provider and acquire a list of services offered by this provider (see Section </w:t>
      </w:r>
      <w:r>
        <w:fldChar w:fldCharType="begin"/>
      </w:r>
      <w:r>
        <w:instrText xml:space="preserve"> REF __RefHeading__3445_1966589759 \n \h </w:instrText>
      </w:r>
      <w:r>
        <w:fldChar w:fldCharType="separate"/>
      </w:r>
      <w:proofErr w:type="gramStart"/>
      <w:r w:rsidR="00A02F21">
        <w:t xml:space="preserve">4 </w:t>
      </w:r>
      <w:proofErr w:type="gramEnd"/>
      <w:r>
        <w:fldChar w:fldCharType="end"/>
      </w:r>
      <w:r>
        <w:t xml:space="preserve">). This service has two forms: </w:t>
      </w:r>
      <w:proofErr w:type="spellStart"/>
      <w:r>
        <w:rPr>
          <w:i/>
          <w:iCs/>
        </w:rPr>
        <w:t>listMethods</w:t>
      </w:r>
      <w:proofErr w:type="spellEnd"/>
      <w:r>
        <w:t xml:space="preserve"> returns a list of services provided by a given service provider, </w:t>
      </w:r>
      <w:proofErr w:type="spellStart"/>
      <w:r>
        <w:rPr>
          <w:i/>
          <w:iCs/>
        </w:rPr>
        <w:t>allowedMethods</w:t>
      </w:r>
      <w:proofErr w:type="spellEnd"/>
      <w:r>
        <w:t xml:space="preserve"> constrains the returned list by only including services that are allowed for the client.</w:t>
      </w:r>
    </w:p>
    <w:p w:rsidR="00673CB2" w:rsidRDefault="00872497">
      <w:pPr>
        <w:numPr>
          <w:ilvl w:val="0"/>
          <w:numId w:val="3"/>
        </w:numPr>
        <w:tabs>
          <w:tab w:val="left" w:pos="0"/>
        </w:tabs>
      </w:pPr>
      <w:r>
        <w:t>Download the description of the service in WSDL format (see Section </w:t>
      </w:r>
      <w:r>
        <w:fldChar w:fldCharType="begin"/>
      </w:r>
      <w:r>
        <w:instrText xml:space="preserve"> REF __RefHeading__3447_1966589759 \n \h </w:instrText>
      </w:r>
      <w:r>
        <w:fldChar w:fldCharType="separate"/>
      </w:r>
      <w:proofErr w:type="gramStart"/>
      <w:r w:rsidR="00A02F21">
        <w:t xml:space="preserve">5 </w:t>
      </w:r>
      <w:proofErr w:type="gramEnd"/>
      <w:r>
        <w:fldChar w:fldCharType="end"/>
      </w:r>
      <w:r>
        <w:t>).</w:t>
      </w:r>
    </w:p>
    <w:p w:rsidR="00673CB2" w:rsidRDefault="00872497">
      <w:r>
        <w:t>This specification is based on the X-Road protocol [</w:t>
      </w:r>
      <w:r>
        <w:fldChar w:fldCharType="begin"/>
      </w:r>
      <w:r>
        <w:instrText xml:space="preserve"> REF Ref_PR-MESS \h </w:instrText>
      </w:r>
      <w:r>
        <w:fldChar w:fldCharType="separate"/>
      </w:r>
      <w:r w:rsidR="00A02F21">
        <w:rPr>
          <w:color w:val="000000"/>
        </w:rPr>
        <w:t>PR-MESS</w:t>
      </w:r>
      <w:r>
        <w:fldChar w:fldCharType="end"/>
      </w:r>
      <w:r>
        <w:t>]. The X-Road protocol specification also defines important concepts used in this text (for example, central service and X-Road identifier). Because this protocol uses HTTP and X-Road protocol as transport mechanisms, the details of message transport and error conditions are not described in this specification.</w:t>
      </w:r>
    </w:p>
    <w:p w:rsidR="00673CB2" w:rsidRDefault="00872497">
      <w:r>
        <w:t xml:space="preserve">Chapters </w:t>
      </w:r>
      <w:r>
        <w:fldChar w:fldCharType="begin"/>
      </w:r>
      <w:r>
        <w:instrText xml:space="preserve"> REF __RefHeading__3441_1966589759 \n \h </w:instrText>
      </w:r>
      <w:r>
        <w:fldChar w:fldCharType="separate"/>
      </w:r>
      <w:proofErr w:type="gramStart"/>
      <w:r w:rsidR="00A02F21">
        <w:t xml:space="preserve">2 </w:t>
      </w:r>
      <w:proofErr w:type="gramEnd"/>
      <w:r>
        <w:fldChar w:fldCharType="end"/>
      </w:r>
      <w:r>
        <w:t xml:space="preserve">, </w:t>
      </w:r>
      <w:r>
        <w:fldChar w:fldCharType="begin"/>
      </w:r>
      <w:r>
        <w:instrText xml:space="preserve"> REF __RefHeading__3443_1966589759 \n \h </w:instrText>
      </w:r>
      <w:r>
        <w:fldChar w:fldCharType="separate"/>
      </w:r>
      <w:r w:rsidR="00A02F21">
        <w:t xml:space="preserve">3 </w:t>
      </w:r>
      <w:r>
        <w:fldChar w:fldCharType="end"/>
      </w:r>
      <w:r>
        <w:t xml:space="preserve">, </w:t>
      </w:r>
      <w:r>
        <w:fldChar w:fldCharType="begin"/>
      </w:r>
      <w:r>
        <w:instrText xml:space="preserve"> REF __RefHeading__3445_1966589759 \n \h </w:instrText>
      </w:r>
      <w:r>
        <w:fldChar w:fldCharType="separate"/>
      </w:r>
      <w:r w:rsidR="00A02F21">
        <w:t xml:space="preserve">4 </w:t>
      </w:r>
      <w:r>
        <w:fldChar w:fldCharType="end"/>
      </w:r>
      <w:r>
        <w:t xml:space="preserve"> and </w:t>
      </w:r>
      <w:r>
        <w:fldChar w:fldCharType="begin"/>
      </w:r>
      <w:r>
        <w:instrText xml:space="preserve"> REF __RefHeading__3447_1966589759 \n \h </w:instrText>
      </w:r>
      <w:r>
        <w:fldChar w:fldCharType="separate"/>
      </w:r>
      <w:r w:rsidR="00A02F21">
        <w:t xml:space="preserve">5 </w:t>
      </w:r>
      <w:r>
        <w:fldChar w:fldCharType="end"/>
      </w:r>
      <w:r>
        <w:t xml:space="preserve"> together with annexes </w:t>
      </w:r>
      <w:r>
        <w:fldChar w:fldCharType="begin"/>
      </w:r>
      <w:r>
        <w:instrText xml:space="preserve"> REF __RefHeading__3449_1966589759 \n \h </w:instrText>
      </w:r>
      <w:r>
        <w:fldChar w:fldCharType="separate"/>
      </w:r>
      <w:r w:rsidR="00A02F21">
        <w:t xml:space="preserve">Annex A </w:t>
      </w:r>
      <w:r>
        <w:fldChar w:fldCharType="end"/>
      </w:r>
      <w:r>
        <w:t xml:space="preserve"> and </w:t>
      </w:r>
      <w:r>
        <w:fldChar w:fldCharType="begin"/>
      </w:r>
      <w:r>
        <w:instrText xml:space="preserve"> REF __RefHeading__3451_1966589759 \n \h </w:instrText>
      </w:r>
      <w:r>
        <w:fldChar w:fldCharType="separate"/>
      </w:r>
      <w:r w:rsidR="00A02F21">
        <w:t xml:space="preserve">Annex B </w:t>
      </w:r>
      <w:r>
        <w:fldChar w:fldCharType="end"/>
      </w:r>
      <w:r>
        <w:t xml:space="preserve"> contain normative information. All the other sections are informative in nature. All the references are normative.</w:t>
      </w:r>
    </w:p>
    <w:p w:rsidR="00673CB2" w:rsidRDefault="00872497">
      <w:r>
        <w:t>This specification does not include option for partially implementing the protocol – the conformant implementation must implement the entire specification.</w:t>
      </w:r>
    </w:p>
    <w:p w:rsidR="00673CB2" w:rsidRDefault="00872497">
      <w:r>
        <w:t>The key words "MUST", "MUST NOT", "REQUIRED", "SHALL", "SHALL NOT", "SHOULD", "SHOULD NOT", "RECOMMENDED", "MAY", and "OPTIONAL" in this document (in uppercase, as shown) are to be interpreted as described in [</w:t>
      </w:r>
      <w:r>
        <w:fldChar w:fldCharType="begin"/>
      </w:r>
      <w:r>
        <w:instrText xml:space="preserve"> REF Ref_RFC2119 \h </w:instrText>
      </w:r>
      <w:r>
        <w:fldChar w:fldCharType="separate"/>
      </w:r>
      <w:r w:rsidR="00A02F21">
        <w:rPr>
          <w:color w:val="000000"/>
        </w:rPr>
        <w:t>RFC2119</w:t>
      </w:r>
      <w:r>
        <w:fldChar w:fldCharType="end"/>
      </w:r>
      <w:r>
        <w:t>].</w:t>
      </w:r>
    </w:p>
    <w:p w:rsidR="00673CB2" w:rsidRDefault="00872497">
      <w:pPr>
        <w:pStyle w:val="Heading2"/>
        <w:tabs>
          <w:tab w:val="left" w:pos="0"/>
        </w:tabs>
        <w:rPr>
          <w:color w:val="000000"/>
        </w:rPr>
      </w:pPr>
      <w:bookmarkStart w:id="5" w:name="__RefHeading__1446_2115075793"/>
      <w:bookmarkStart w:id="6" w:name="_Toc434833998"/>
      <w:bookmarkEnd w:id="5"/>
      <w:r>
        <w:t>References</w:t>
      </w:r>
      <w:bookmarkEnd w:id="6"/>
    </w:p>
    <w:p w:rsidR="00673CB2" w:rsidRDefault="00872497">
      <w:pPr>
        <w:tabs>
          <w:tab w:val="left" w:pos="1440"/>
          <w:tab w:val="left" w:pos="1872"/>
          <w:tab w:val="left" w:pos="2160"/>
        </w:tabs>
        <w:rPr>
          <w:color w:val="000000"/>
        </w:rPr>
      </w:pPr>
      <w:r>
        <w:rPr>
          <w:color w:val="000000"/>
        </w:rPr>
        <w:t>[</w:t>
      </w:r>
      <w:bookmarkStart w:id="7" w:name="Ref_PR-MESS"/>
      <w:r>
        <w:rPr>
          <w:color w:val="000000"/>
        </w:rPr>
        <w:t>PR-MESS</w:t>
      </w:r>
      <w:bookmarkEnd w:id="7"/>
      <w:r>
        <w:rPr>
          <w:color w:val="000000"/>
        </w:rPr>
        <w:t>]</w:t>
      </w:r>
      <w:r>
        <w:rPr>
          <w:color w:val="000000"/>
        </w:rPr>
        <w:tab/>
      </w:r>
      <w:proofErr w:type="spellStart"/>
      <w:r>
        <w:rPr>
          <w:color w:val="000000"/>
        </w:rPr>
        <w:t>Cybernetica</w:t>
      </w:r>
      <w:proofErr w:type="spellEnd"/>
      <w:r>
        <w:rPr>
          <w:color w:val="000000"/>
        </w:rPr>
        <w:t xml:space="preserve"> AS. </w:t>
      </w:r>
      <w:r>
        <w:t>X-Road: Message Protocol v4.0</w:t>
      </w:r>
      <w:r>
        <w:rPr>
          <w:color w:val="000000"/>
        </w:rPr>
        <w:t>.</w:t>
      </w:r>
    </w:p>
    <w:p w:rsidR="00673CB2" w:rsidRDefault="00872497">
      <w:pPr>
        <w:tabs>
          <w:tab w:val="left" w:pos="1440"/>
          <w:tab w:val="left" w:pos="1872"/>
          <w:tab w:val="left" w:pos="2160"/>
        </w:tabs>
      </w:pPr>
      <w:r>
        <w:rPr>
          <w:color w:val="000000"/>
        </w:rPr>
        <w:t>[</w:t>
      </w:r>
      <w:bookmarkStart w:id="8" w:name="Ref_RFC2119"/>
      <w:r>
        <w:rPr>
          <w:color w:val="000000"/>
        </w:rPr>
        <w:t>RFC2119</w:t>
      </w:r>
      <w:bookmarkEnd w:id="8"/>
      <w:r>
        <w:rPr>
          <w:color w:val="000000"/>
        </w:rPr>
        <w:t>]</w:t>
      </w:r>
      <w:r>
        <w:rPr>
          <w:color w:val="000000"/>
        </w:rPr>
        <w:tab/>
        <w:t>Key words for use in RFCs to Indicate Requirement Levels, Internet</w:t>
      </w:r>
      <w:r>
        <w:rPr>
          <w:color w:val="000000"/>
        </w:rPr>
        <w:tab/>
      </w:r>
      <w:r>
        <w:rPr>
          <w:color w:val="000000"/>
        </w:rPr>
        <w:tab/>
        <w:t>Engineering Task Force, 1997.</w:t>
      </w:r>
    </w:p>
    <w:p w:rsidR="00673CB2" w:rsidRDefault="00673CB2"/>
    <w:p w:rsidR="00673CB2" w:rsidRDefault="00872497">
      <w:pPr>
        <w:pStyle w:val="Heading1"/>
        <w:tabs>
          <w:tab w:val="left" w:pos="0"/>
        </w:tabs>
      </w:pPr>
      <w:bookmarkStart w:id="9" w:name="__RefHeading__3441_1966589759"/>
      <w:bookmarkStart w:id="10" w:name="_Toc434833999"/>
      <w:bookmarkEnd w:id="9"/>
      <w:r>
        <w:lastRenderedPageBreak/>
        <w:t>Retrieving List of Service Providers</w:t>
      </w:r>
      <w:bookmarkEnd w:id="10"/>
    </w:p>
    <w:p w:rsidR="00673CB2" w:rsidRDefault="00872497">
      <w:r>
        <w:t xml:space="preserve">Security server clients can retrieve a list of all the potential service providers (i.e., members and subsystems) of an X-Road instance. This can be accomplished by making a HTTP GET request to the security server. The request URL is http://SECURITYSERVER/listClients or https://SECURITYSERVER/listClients depending on whether the HTTPS protocol is configured for interaction between the security server and the information system. When making the request, the address </w:t>
      </w:r>
      <w:r>
        <w:rPr>
          <w:i/>
          <w:iCs/>
        </w:rPr>
        <w:t>SECURITYSERVER</w:t>
      </w:r>
      <w:r>
        <w:t xml:space="preserve"> must be replaced with the actual address of the security server.</w:t>
      </w:r>
    </w:p>
    <w:p w:rsidR="00673CB2" w:rsidRDefault="00872497">
      <w:pPr>
        <w:rPr>
          <w:i/>
          <w:iCs/>
        </w:rPr>
      </w:pPr>
      <w:r>
        <w:t>In addition, it is possible to retrieve a list of clients in other, federated X-Road instances by adding the following HTTP parameter:</w:t>
      </w:r>
    </w:p>
    <w:p w:rsidR="00673CB2" w:rsidRDefault="00872497">
      <w:pPr>
        <w:numPr>
          <w:ilvl w:val="0"/>
          <w:numId w:val="4"/>
        </w:numPr>
        <w:tabs>
          <w:tab w:val="left" w:pos="0"/>
        </w:tabs>
      </w:pPr>
      <w:proofErr w:type="spellStart"/>
      <w:proofErr w:type="gramStart"/>
      <w:r>
        <w:rPr>
          <w:i/>
          <w:iCs/>
        </w:rPr>
        <w:t>xRoadInstance</w:t>
      </w:r>
      <w:proofErr w:type="spellEnd"/>
      <w:proofErr w:type="gramEnd"/>
      <w:r>
        <w:t xml:space="preserve"> – code that identifies the X-Road instance.</w:t>
      </w:r>
    </w:p>
    <w:p w:rsidR="00673CB2" w:rsidRDefault="00872497">
      <w:r>
        <w:t xml:space="preserve">Thus, in order to retrieve a list of clients defined in the X-Road instance </w:t>
      </w:r>
      <w:r>
        <w:rPr>
          <w:i/>
          <w:iCs/>
        </w:rPr>
        <w:t>AA</w:t>
      </w:r>
      <w:r>
        <w:t xml:space="preserve">, the request URL is </w:t>
      </w:r>
      <w:hyperlink r:id="rId10" w:history="1">
        <w:r>
          <w:rPr>
            <w:rStyle w:val="Hyperlink"/>
          </w:rPr>
          <w:t>http://SECURITYSERVER/listClients?</w:t>
        </w:r>
      </w:hyperlink>
      <w:hyperlink r:id="rId11" w:history="1">
        <w:proofErr w:type="gramStart"/>
        <w:r>
          <w:rPr>
            <w:rStyle w:val="Hyperlink"/>
          </w:rPr>
          <w:t>xRoadInstance</w:t>
        </w:r>
        <w:proofErr w:type="gramEnd"/>
      </w:hyperlink>
      <w:hyperlink r:id="rId12" w:history="1">
        <w:r>
          <w:rPr>
            <w:rStyle w:val="Hyperlink"/>
          </w:rPr>
          <w:t>=AA</w:t>
        </w:r>
      </w:hyperlink>
      <w:r>
        <w:t>.</w:t>
      </w:r>
    </w:p>
    <w:p w:rsidR="00673CB2" w:rsidRDefault="00872497">
      <w:r>
        <w:t xml:space="preserve">Security server MUST respond with content-type </w:t>
      </w:r>
      <w:r>
        <w:rPr>
          <w:i/>
          <w:iCs/>
        </w:rPr>
        <w:t>text/xml</w:t>
      </w:r>
      <w:r>
        <w:t xml:space="preserve"> and the response MUST contain the </w:t>
      </w:r>
      <w:proofErr w:type="spellStart"/>
      <w:r>
        <w:rPr>
          <w:i/>
          <w:iCs/>
        </w:rPr>
        <w:t>clientList</w:t>
      </w:r>
      <w:proofErr w:type="spellEnd"/>
      <w:r>
        <w:t xml:space="preserve"> XML element defined below (full XML schema appears in Annex </w:t>
      </w:r>
      <w:r>
        <w:fldChar w:fldCharType="begin"/>
      </w:r>
      <w:r>
        <w:instrText xml:space="preserve"> REF __RefHeading__3449_1966589759 \n \h </w:instrText>
      </w:r>
      <w:r>
        <w:fldChar w:fldCharType="separate"/>
      </w:r>
      <w:proofErr w:type="spellStart"/>
      <w:r w:rsidR="00A02F21">
        <w:t>Annex</w:t>
      </w:r>
      <w:proofErr w:type="spellEnd"/>
      <w:r w:rsidR="00A02F21">
        <w:t xml:space="preserve"> </w:t>
      </w:r>
      <w:proofErr w:type="gramStart"/>
      <w:r w:rsidR="00A02F21">
        <w:t xml:space="preserve">A </w:t>
      </w:r>
      <w:proofErr w:type="gramEnd"/>
      <w:r>
        <w:fldChar w:fldCharType="end"/>
      </w:r>
      <w:r>
        <w:t xml:space="preserve">). Annex </w:t>
      </w:r>
      <w:r>
        <w:fldChar w:fldCharType="begin"/>
      </w:r>
      <w:r>
        <w:instrText xml:space="preserve"> REF Ref_C.1 \h </w:instrText>
      </w:r>
      <w:r>
        <w:fldChar w:fldCharType="separate"/>
      </w:r>
      <w:r w:rsidR="00A02F21">
        <w:t>C.1</w:t>
      </w:r>
      <w:r>
        <w:fldChar w:fldCharType="end"/>
      </w:r>
      <w:r>
        <w:t xml:space="preserve"> contains an example response message.</w:t>
      </w:r>
    </w:p>
    <w:p w:rsidR="00673CB2" w:rsidRDefault="00872497">
      <w:pPr>
        <w:pStyle w:val="Code"/>
      </w:pPr>
      <w:r>
        <w:t xml:space="preserve">    &lt;</w:t>
      </w:r>
      <w:proofErr w:type="spellStart"/>
      <w:r>
        <w:t>xs</w:t>
      </w:r>
      <w:proofErr w:type="gramStart"/>
      <w:r>
        <w:t>:element</w:t>
      </w:r>
      <w:proofErr w:type="spellEnd"/>
      <w:proofErr w:type="gramEnd"/>
      <w:r>
        <w:t xml:space="preserve"> name="</w:t>
      </w:r>
      <w:proofErr w:type="spellStart"/>
      <w:r>
        <w:t>clientList</w:t>
      </w:r>
      <w:proofErr w:type="spellEnd"/>
      <w:r>
        <w:t>" type="</w:t>
      </w:r>
      <w:proofErr w:type="spellStart"/>
      <w:r>
        <w:t>ClientListType</w:t>
      </w:r>
      <w:proofErr w:type="spellEnd"/>
      <w:r>
        <w:t>"/&gt;</w:t>
      </w:r>
    </w:p>
    <w:p w:rsidR="00673CB2" w:rsidRDefault="00872497">
      <w:pPr>
        <w:pStyle w:val="Code"/>
      </w:pPr>
      <w:r>
        <w:t xml:space="preserve">    &lt;</w:t>
      </w:r>
      <w:proofErr w:type="spellStart"/>
      <w:r>
        <w:t>xs</w:t>
      </w:r>
      <w:proofErr w:type="gramStart"/>
      <w:r>
        <w:t>:complexType</w:t>
      </w:r>
      <w:proofErr w:type="spellEnd"/>
      <w:proofErr w:type="gramEnd"/>
      <w:r>
        <w:t xml:space="preserve"> name="</w:t>
      </w:r>
      <w:proofErr w:type="spellStart"/>
      <w:r>
        <w:t>ClientListType</w:t>
      </w:r>
      <w:proofErr w:type="spellEnd"/>
      <w:r>
        <w:t>"&gt;</w:t>
      </w:r>
    </w:p>
    <w:p w:rsidR="00673CB2" w:rsidRDefault="00872497">
      <w:pPr>
        <w:pStyle w:val="Code"/>
      </w:pPr>
      <w:r>
        <w:t xml:space="preserve">        &lt;</w:t>
      </w:r>
      <w:proofErr w:type="spellStart"/>
      <w:proofErr w:type="gramStart"/>
      <w:r>
        <w:t>xs:</w:t>
      </w:r>
      <w:proofErr w:type="gramEnd"/>
      <w:r>
        <w:t>sequence</w:t>
      </w:r>
      <w:proofErr w:type="spellEnd"/>
      <w:r>
        <w:t>&gt;</w:t>
      </w:r>
    </w:p>
    <w:p w:rsidR="00673CB2" w:rsidRDefault="00872497">
      <w:pPr>
        <w:pStyle w:val="Code"/>
      </w:pPr>
      <w:r>
        <w:t xml:space="preserve">            &lt;</w:t>
      </w:r>
      <w:proofErr w:type="spellStart"/>
      <w:r>
        <w:t>xs</w:t>
      </w:r>
      <w:proofErr w:type="gramStart"/>
      <w:r>
        <w:t>:element</w:t>
      </w:r>
      <w:proofErr w:type="spellEnd"/>
      <w:proofErr w:type="gramEnd"/>
      <w:r>
        <w:t xml:space="preserve"> </w:t>
      </w:r>
      <w:proofErr w:type="spellStart"/>
      <w:r>
        <w:t>maxOccurs</w:t>
      </w:r>
      <w:proofErr w:type="spellEnd"/>
      <w:r>
        <w:t>="unbounded" minOccurs="0"</w:t>
      </w:r>
    </w:p>
    <w:p w:rsidR="00673CB2" w:rsidRDefault="00872497">
      <w:pPr>
        <w:pStyle w:val="Code"/>
      </w:pPr>
      <w:r>
        <w:t xml:space="preserve">                </w:t>
      </w:r>
      <w:proofErr w:type="gramStart"/>
      <w:r>
        <w:t>name</w:t>
      </w:r>
      <w:proofErr w:type="gramEnd"/>
      <w:r>
        <w:t>="member" type="</w:t>
      </w:r>
      <w:proofErr w:type="spellStart"/>
      <w:r>
        <w:t>ClientType</w:t>
      </w:r>
      <w:proofErr w:type="spellEnd"/>
      <w:r>
        <w:t>"/&gt;</w:t>
      </w:r>
    </w:p>
    <w:p w:rsidR="00673CB2" w:rsidRDefault="00872497">
      <w:pPr>
        <w:pStyle w:val="Code"/>
      </w:pPr>
      <w:r>
        <w:t xml:space="preserve">        &lt;/</w:t>
      </w:r>
      <w:proofErr w:type="spellStart"/>
      <w:r>
        <w:t>xs</w:t>
      </w:r>
      <w:proofErr w:type="gramStart"/>
      <w:r>
        <w:t>:sequence</w:t>
      </w:r>
      <w:proofErr w:type="spellEnd"/>
      <w:proofErr w:type="gramEnd"/>
      <w:r>
        <w:t>&gt;</w:t>
      </w:r>
    </w:p>
    <w:p w:rsidR="00673CB2" w:rsidRDefault="00872497">
      <w:pPr>
        <w:pStyle w:val="Code"/>
      </w:pPr>
      <w:r>
        <w:t xml:space="preserve">    &lt;/</w:t>
      </w:r>
      <w:proofErr w:type="spellStart"/>
      <w:r>
        <w:t>xs</w:t>
      </w:r>
      <w:proofErr w:type="gramStart"/>
      <w:r>
        <w:t>:complexType</w:t>
      </w:r>
      <w:proofErr w:type="spellEnd"/>
      <w:proofErr w:type="gramEnd"/>
      <w:r>
        <w:t>&gt;</w:t>
      </w:r>
    </w:p>
    <w:p w:rsidR="00673CB2" w:rsidRDefault="00872497">
      <w:pPr>
        <w:pStyle w:val="Code"/>
      </w:pPr>
      <w:r>
        <w:t xml:space="preserve">    &lt;</w:t>
      </w:r>
      <w:proofErr w:type="spellStart"/>
      <w:r>
        <w:t>xs</w:t>
      </w:r>
      <w:proofErr w:type="gramStart"/>
      <w:r>
        <w:t>:complexType</w:t>
      </w:r>
      <w:proofErr w:type="spellEnd"/>
      <w:proofErr w:type="gramEnd"/>
      <w:r>
        <w:t xml:space="preserve"> name="</w:t>
      </w:r>
      <w:proofErr w:type="spellStart"/>
      <w:r>
        <w:t>ClientType</w:t>
      </w:r>
      <w:proofErr w:type="spellEnd"/>
      <w:r>
        <w:t>"&gt;</w:t>
      </w:r>
    </w:p>
    <w:p w:rsidR="00673CB2" w:rsidRDefault="00872497">
      <w:pPr>
        <w:pStyle w:val="Code"/>
      </w:pPr>
      <w:r>
        <w:t xml:space="preserve">        &lt;</w:t>
      </w:r>
      <w:proofErr w:type="spellStart"/>
      <w:proofErr w:type="gramStart"/>
      <w:r>
        <w:t>xs:</w:t>
      </w:r>
      <w:proofErr w:type="gramEnd"/>
      <w:r>
        <w:t>sequence</w:t>
      </w:r>
      <w:proofErr w:type="spellEnd"/>
      <w:r>
        <w:t>&gt;</w:t>
      </w:r>
    </w:p>
    <w:p w:rsidR="00673CB2" w:rsidRDefault="00872497">
      <w:pPr>
        <w:pStyle w:val="Code"/>
      </w:pPr>
      <w:r>
        <w:t xml:space="preserve">            &lt;</w:t>
      </w:r>
      <w:proofErr w:type="spellStart"/>
      <w:r>
        <w:t>xs</w:t>
      </w:r>
      <w:proofErr w:type="gramStart"/>
      <w:r>
        <w:t>:element</w:t>
      </w:r>
      <w:proofErr w:type="spellEnd"/>
      <w:proofErr w:type="gramEnd"/>
      <w:r>
        <w:t xml:space="preserve"> name="id" type="</w:t>
      </w:r>
      <w:proofErr w:type="spellStart"/>
      <w:r>
        <w:t>id:XRoadClientIdentifierType</w:t>
      </w:r>
      <w:proofErr w:type="spellEnd"/>
      <w:r>
        <w:t xml:space="preserve">"/&gt;             </w:t>
      </w:r>
    </w:p>
    <w:p w:rsidR="00673CB2" w:rsidRDefault="00872497">
      <w:pPr>
        <w:pStyle w:val="Code"/>
      </w:pPr>
      <w:r>
        <w:t xml:space="preserve">            &lt;</w:t>
      </w:r>
      <w:proofErr w:type="spellStart"/>
      <w:r>
        <w:t>xs</w:t>
      </w:r>
      <w:proofErr w:type="gramStart"/>
      <w:r>
        <w:t>:element</w:t>
      </w:r>
      <w:proofErr w:type="spellEnd"/>
      <w:proofErr w:type="gramEnd"/>
      <w:r>
        <w:t xml:space="preserve"> name="name" type="</w:t>
      </w:r>
      <w:proofErr w:type="spellStart"/>
      <w:r>
        <w:t>xs:string</w:t>
      </w:r>
      <w:proofErr w:type="spellEnd"/>
      <w:r>
        <w:t>" minOccurs="0"/&gt;</w:t>
      </w:r>
    </w:p>
    <w:p w:rsidR="00673CB2" w:rsidRDefault="00872497">
      <w:pPr>
        <w:pStyle w:val="Code"/>
      </w:pPr>
      <w:r>
        <w:t xml:space="preserve">        &lt;/</w:t>
      </w:r>
      <w:proofErr w:type="spellStart"/>
      <w:r>
        <w:t>xs</w:t>
      </w:r>
      <w:proofErr w:type="gramStart"/>
      <w:r>
        <w:t>:sequence</w:t>
      </w:r>
      <w:proofErr w:type="spellEnd"/>
      <w:proofErr w:type="gramEnd"/>
      <w:r>
        <w:t>&gt;</w:t>
      </w:r>
    </w:p>
    <w:p w:rsidR="00673CB2" w:rsidRDefault="00872497">
      <w:pPr>
        <w:pStyle w:val="Code"/>
      </w:pPr>
      <w:r>
        <w:t xml:space="preserve">    &lt;/</w:t>
      </w:r>
      <w:proofErr w:type="spellStart"/>
      <w:r>
        <w:t>xs</w:t>
      </w:r>
      <w:proofErr w:type="gramStart"/>
      <w:r>
        <w:t>:complexType</w:t>
      </w:r>
      <w:proofErr w:type="spellEnd"/>
      <w:proofErr w:type="gramEnd"/>
      <w:r>
        <w:t>&gt;</w:t>
      </w:r>
    </w:p>
    <w:p w:rsidR="00673CB2" w:rsidRDefault="00673CB2"/>
    <w:p w:rsidR="00673CB2" w:rsidRDefault="00872497">
      <w:r>
        <w:t xml:space="preserve">The </w:t>
      </w:r>
      <w:proofErr w:type="spellStart"/>
      <w:r>
        <w:rPr>
          <w:i/>
          <w:iCs/>
        </w:rPr>
        <w:t>XRoadClientIdentifierType</w:t>
      </w:r>
      <w:proofErr w:type="spellEnd"/>
      <w:r>
        <w:t xml:space="preserve"> represents a globally unique identifier of an X-Road client. The client identifier has a hierarchical structure consisting of X-Road instance, member class, member and (optionally) subsystem codes. See </w:t>
      </w:r>
      <w:proofErr w:type="gramStart"/>
      <w:r>
        <w:t>specification[</w:t>
      </w:r>
      <w:proofErr w:type="gramEnd"/>
      <w:r>
        <w:fldChar w:fldCharType="begin"/>
      </w:r>
      <w:r>
        <w:instrText xml:space="preserve"> REF Ref_PR-MESS \h </w:instrText>
      </w:r>
      <w:r>
        <w:fldChar w:fldCharType="separate"/>
      </w:r>
      <w:r w:rsidR="00A02F21">
        <w:rPr>
          <w:color w:val="000000"/>
        </w:rPr>
        <w:t>PR-MESS</w:t>
      </w:r>
      <w:r>
        <w:fldChar w:fldCharType="end"/>
      </w:r>
      <w:r>
        <w:t>] for explanation and specification of identifiers.</w:t>
      </w:r>
    </w:p>
    <w:p w:rsidR="00673CB2" w:rsidRDefault="00872497">
      <w:pPr>
        <w:pStyle w:val="Heading1"/>
        <w:tabs>
          <w:tab w:val="left" w:pos="0"/>
        </w:tabs>
      </w:pPr>
      <w:bookmarkStart w:id="11" w:name="__RefHeading__3443_1966589759"/>
      <w:bookmarkStart w:id="12" w:name="_Toc434834000"/>
      <w:bookmarkEnd w:id="11"/>
      <w:r>
        <w:lastRenderedPageBreak/>
        <w:t>Retrieving List of Central Services</w:t>
      </w:r>
      <w:bookmarkEnd w:id="12"/>
    </w:p>
    <w:p w:rsidR="00673CB2" w:rsidRDefault="00872497">
      <w:r>
        <w:t xml:space="preserve">Security server clients can retrieve a list of all central services defined in an X-Road instance. This can be accomplished by making a HTTP GET request to the security server. The request URL is http://SECURITYSERVER/listCentralServices or https://SECURITYSERVER/listCentralServices depending on whether the HTTPS protocol is configured for interaction between the security server and the information system. When making the request, the address </w:t>
      </w:r>
      <w:r>
        <w:rPr>
          <w:i/>
          <w:iCs/>
        </w:rPr>
        <w:t>SECURITYSERVER</w:t>
      </w:r>
      <w:r>
        <w:t xml:space="preserve"> must be replaced with the actual address of the security server.</w:t>
      </w:r>
    </w:p>
    <w:p w:rsidR="00673CB2" w:rsidRDefault="00872497">
      <w:pPr>
        <w:rPr>
          <w:i/>
          <w:iCs/>
        </w:rPr>
      </w:pPr>
      <w:r>
        <w:t>In addition, it is possible to retrieve a list of security servers in other, federated X-Road instances by adding the following HTTP parameter:</w:t>
      </w:r>
    </w:p>
    <w:p w:rsidR="00673CB2" w:rsidRDefault="00872497">
      <w:pPr>
        <w:numPr>
          <w:ilvl w:val="0"/>
          <w:numId w:val="4"/>
        </w:numPr>
        <w:tabs>
          <w:tab w:val="left" w:pos="0"/>
        </w:tabs>
      </w:pPr>
      <w:proofErr w:type="spellStart"/>
      <w:proofErr w:type="gramStart"/>
      <w:r>
        <w:rPr>
          <w:i/>
          <w:iCs/>
        </w:rPr>
        <w:t>xRoadInstance</w:t>
      </w:r>
      <w:proofErr w:type="spellEnd"/>
      <w:proofErr w:type="gramEnd"/>
      <w:r>
        <w:t xml:space="preserve"> – code that identifies the X-Road instance.</w:t>
      </w:r>
    </w:p>
    <w:p w:rsidR="00673CB2" w:rsidRDefault="00872497">
      <w:r>
        <w:t xml:space="preserve">Thus, in order to retrieve a list of central services defined in X-Road instance </w:t>
      </w:r>
      <w:r>
        <w:rPr>
          <w:i/>
          <w:iCs/>
        </w:rPr>
        <w:t>AA</w:t>
      </w:r>
      <w:r>
        <w:t xml:space="preserve">, the request URL is </w:t>
      </w:r>
      <w:hyperlink r:id="rId13" w:history="1">
        <w:r>
          <w:rPr>
            <w:rStyle w:val="Hyperlink"/>
          </w:rPr>
          <w:t>http://SECURITYSERVER/listCentralServices?</w:t>
        </w:r>
      </w:hyperlink>
      <w:hyperlink r:id="rId14" w:history="1">
        <w:proofErr w:type="gramStart"/>
        <w:r>
          <w:rPr>
            <w:rStyle w:val="Hyperlink"/>
          </w:rPr>
          <w:t>xRoadInstance=</w:t>
        </w:r>
        <w:proofErr w:type="gramEnd"/>
        <w:r>
          <w:rPr>
            <w:rStyle w:val="Hyperlink"/>
          </w:rPr>
          <w:t>AA</w:t>
        </w:r>
      </w:hyperlink>
      <w:r>
        <w:t>.</w:t>
      </w:r>
    </w:p>
    <w:p w:rsidR="00673CB2" w:rsidRDefault="00872497">
      <w:r>
        <w:t xml:space="preserve">Security server MUST respond with content-type </w:t>
      </w:r>
      <w:r>
        <w:rPr>
          <w:i/>
          <w:iCs/>
        </w:rPr>
        <w:t>text/xml</w:t>
      </w:r>
      <w:r>
        <w:t xml:space="preserve"> and the response MUST contain the </w:t>
      </w:r>
      <w:proofErr w:type="spellStart"/>
      <w:r>
        <w:rPr>
          <w:i/>
          <w:iCs/>
        </w:rPr>
        <w:t>centralServiceList</w:t>
      </w:r>
      <w:proofErr w:type="spellEnd"/>
      <w:r>
        <w:t xml:space="preserve"> XML element defined below (full XML schema appears in Annex </w:t>
      </w:r>
      <w:r>
        <w:fldChar w:fldCharType="begin"/>
      </w:r>
      <w:r>
        <w:instrText xml:space="preserve"> REF __RefHeading__3449_1966589759 \n \h </w:instrText>
      </w:r>
      <w:r>
        <w:fldChar w:fldCharType="separate"/>
      </w:r>
      <w:proofErr w:type="spellStart"/>
      <w:r w:rsidR="00A02F21">
        <w:t>Annex</w:t>
      </w:r>
      <w:proofErr w:type="spellEnd"/>
      <w:r w:rsidR="00A02F21">
        <w:t xml:space="preserve"> </w:t>
      </w:r>
      <w:proofErr w:type="gramStart"/>
      <w:r w:rsidR="00A02F21">
        <w:t xml:space="preserve">A </w:t>
      </w:r>
      <w:proofErr w:type="gramEnd"/>
      <w:r>
        <w:fldChar w:fldCharType="end"/>
      </w:r>
      <w:r>
        <w:t xml:space="preserve">). Annex </w:t>
      </w:r>
      <w:r>
        <w:fldChar w:fldCharType="begin"/>
      </w:r>
      <w:r>
        <w:instrText xml:space="preserve"> REF Ref_C.2 \h </w:instrText>
      </w:r>
      <w:r>
        <w:fldChar w:fldCharType="separate"/>
      </w:r>
      <w:r w:rsidR="00A02F21">
        <w:t>C.2</w:t>
      </w:r>
      <w:r>
        <w:fldChar w:fldCharType="end"/>
      </w:r>
      <w:r>
        <w:t xml:space="preserve"> contains an example response message.</w:t>
      </w:r>
    </w:p>
    <w:p w:rsidR="00673CB2" w:rsidRDefault="00872497">
      <w:pPr>
        <w:pStyle w:val="Code"/>
      </w:pPr>
      <w:r>
        <w:t xml:space="preserve">    &lt;</w:t>
      </w:r>
      <w:proofErr w:type="spellStart"/>
      <w:r>
        <w:t>xs</w:t>
      </w:r>
      <w:proofErr w:type="gramStart"/>
      <w:r>
        <w:t>:element</w:t>
      </w:r>
      <w:proofErr w:type="spellEnd"/>
      <w:proofErr w:type="gramEnd"/>
      <w:r>
        <w:t xml:space="preserve"> name="</w:t>
      </w:r>
      <w:proofErr w:type="spellStart"/>
      <w:r>
        <w:t>centralServiceList</w:t>
      </w:r>
      <w:proofErr w:type="spellEnd"/>
      <w:r>
        <w:t>"</w:t>
      </w:r>
    </w:p>
    <w:p w:rsidR="00673CB2" w:rsidRDefault="00872497">
      <w:pPr>
        <w:pStyle w:val="Code"/>
      </w:pPr>
      <w:r>
        <w:t xml:space="preserve">        </w:t>
      </w:r>
      <w:proofErr w:type="gramStart"/>
      <w:r>
        <w:t>type</w:t>
      </w:r>
      <w:proofErr w:type="gramEnd"/>
      <w:r>
        <w:t>="</w:t>
      </w:r>
      <w:proofErr w:type="spellStart"/>
      <w:r>
        <w:t>CentralServiceListType</w:t>
      </w:r>
      <w:proofErr w:type="spellEnd"/>
      <w:r>
        <w:t>"/&gt;</w:t>
      </w:r>
    </w:p>
    <w:p w:rsidR="00673CB2" w:rsidRDefault="00872497">
      <w:pPr>
        <w:pStyle w:val="Code"/>
      </w:pPr>
      <w:r>
        <w:t xml:space="preserve">    &lt;</w:t>
      </w:r>
      <w:proofErr w:type="spellStart"/>
      <w:r>
        <w:t>xs</w:t>
      </w:r>
      <w:proofErr w:type="gramStart"/>
      <w:r>
        <w:t>:complexType</w:t>
      </w:r>
      <w:proofErr w:type="spellEnd"/>
      <w:proofErr w:type="gramEnd"/>
      <w:r>
        <w:t xml:space="preserve"> name="</w:t>
      </w:r>
      <w:proofErr w:type="spellStart"/>
      <w:r>
        <w:t>CentralServiceListType</w:t>
      </w:r>
      <w:proofErr w:type="spellEnd"/>
      <w:r>
        <w:t>"&gt;</w:t>
      </w:r>
    </w:p>
    <w:p w:rsidR="00673CB2" w:rsidRDefault="00872497">
      <w:pPr>
        <w:pStyle w:val="Code"/>
      </w:pPr>
      <w:r>
        <w:t xml:space="preserve">        &lt;</w:t>
      </w:r>
      <w:proofErr w:type="spellStart"/>
      <w:proofErr w:type="gramStart"/>
      <w:r>
        <w:t>xs:</w:t>
      </w:r>
      <w:proofErr w:type="gramEnd"/>
      <w:r>
        <w:t>sequence</w:t>
      </w:r>
      <w:proofErr w:type="spellEnd"/>
      <w:r>
        <w:t>&gt;</w:t>
      </w:r>
    </w:p>
    <w:p w:rsidR="00673CB2" w:rsidRDefault="00872497">
      <w:pPr>
        <w:pStyle w:val="Code"/>
      </w:pPr>
      <w:r>
        <w:t xml:space="preserve">            &lt;</w:t>
      </w:r>
      <w:proofErr w:type="spellStart"/>
      <w:r>
        <w:t>xs</w:t>
      </w:r>
      <w:proofErr w:type="gramStart"/>
      <w:r>
        <w:t>:element</w:t>
      </w:r>
      <w:proofErr w:type="spellEnd"/>
      <w:proofErr w:type="gramEnd"/>
      <w:r>
        <w:t xml:space="preserve"> </w:t>
      </w:r>
      <w:proofErr w:type="spellStart"/>
      <w:r>
        <w:t>maxOccurs</w:t>
      </w:r>
      <w:proofErr w:type="spellEnd"/>
      <w:r>
        <w:t>="unbounded" minOccurs="0"</w:t>
      </w:r>
    </w:p>
    <w:p w:rsidR="00673CB2" w:rsidRDefault="00872497">
      <w:pPr>
        <w:pStyle w:val="Code"/>
      </w:pPr>
      <w:r>
        <w:t xml:space="preserve">                </w:t>
      </w:r>
      <w:proofErr w:type="gramStart"/>
      <w:r>
        <w:t>name</w:t>
      </w:r>
      <w:proofErr w:type="gramEnd"/>
      <w:r>
        <w:t>="</w:t>
      </w:r>
      <w:proofErr w:type="spellStart"/>
      <w:r>
        <w:t>centralService</w:t>
      </w:r>
      <w:proofErr w:type="spellEnd"/>
      <w:r>
        <w:t>"</w:t>
      </w:r>
    </w:p>
    <w:p w:rsidR="00673CB2" w:rsidRDefault="00872497">
      <w:pPr>
        <w:pStyle w:val="Code"/>
      </w:pPr>
      <w:r>
        <w:t xml:space="preserve">                </w:t>
      </w:r>
      <w:proofErr w:type="gramStart"/>
      <w:r>
        <w:t>type</w:t>
      </w:r>
      <w:proofErr w:type="gramEnd"/>
      <w:r>
        <w:t>="</w:t>
      </w:r>
      <w:proofErr w:type="spellStart"/>
      <w:r>
        <w:t>id:XRoadCentralServiceIdentifierType</w:t>
      </w:r>
      <w:proofErr w:type="spellEnd"/>
      <w:r>
        <w:t>"/&gt;</w:t>
      </w:r>
    </w:p>
    <w:p w:rsidR="00673CB2" w:rsidRDefault="00872497">
      <w:pPr>
        <w:pStyle w:val="Code"/>
      </w:pPr>
      <w:r>
        <w:t xml:space="preserve">        &lt;/</w:t>
      </w:r>
      <w:proofErr w:type="spellStart"/>
      <w:r>
        <w:t>xs</w:t>
      </w:r>
      <w:proofErr w:type="gramStart"/>
      <w:r>
        <w:t>:sequence</w:t>
      </w:r>
      <w:proofErr w:type="spellEnd"/>
      <w:proofErr w:type="gramEnd"/>
      <w:r>
        <w:t>&gt;</w:t>
      </w:r>
    </w:p>
    <w:p w:rsidR="00673CB2" w:rsidRDefault="00872497">
      <w:pPr>
        <w:pStyle w:val="Code"/>
      </w:pPr>
      <w:r>
        <w:t xml:space="preserve">    &lt;/</w:t>
      </w:r>
      <w:proofErr w:type="spellStart"/>
      <w:r>
        <w:t>xs</w:t>
      </w:r>
      <w:proofErr w:type="gramStart"/>
      <w:r>
        <w:t>:complexType</w:t>
      </w:r>
      <w:proofErr w:type="spellEnd"/>
      <w:proofErr w:type="gramEnd"/>
      <w:r>
        <w:t>&gt;</w:t>
      </w:r>
    </w:p>
    <w:p w:rsidR="00673CB2" w:rsidRDefault="00673CB2"/>
    <w:p w:rsidR="00673CB2" w:rsidRDefault="00872497">
      <w:r>
        <w:t xml:space="preserve">The </w:t>
      </w:r>
      <w:proofErr w:type="spellStart"/>
      <w:r>
        <w:rPr>
          <w:i/>
          <w:iCs/>
        </w:rPr>
        <w:t>XRoadCentralServiceIdentifierType</w:t>
      </w:r>
      <w:proofErr w:type="spellEnd"/>
      <w:r>
        <w:t xml:space="preserve"> represents a globally unique identifier of a central service consisting of a unique code identifying the X-Road instance and a code for the central service (unique within the given instance). See specification [</w:t>
      </w:r>
      <w:r>
        <w:fldChar w:fldCharType="begin"/>
      </w:r>
      <w:r>
        <w:instrText xml:space="preserve"> REF Ref_PR-MESS \h </w:instrText>
      </w:r>
      <w:r>
        <w:fldChar w:fldCharType="separate"/>
      </w:r>
      <w:r w:rsidR="00A02F21">
        <w:rPr>
          <w:color w:val="000000"/>
        </w:rPr>
        <w:t>PR-MESS</w:t>
      </w:r>
      <w:r>
        <w:fldChar w:fldCharType="end"/>
      </w:r>
      <w:r>
        <w:t>] for explanation and specification of identifiers.</w:t>
      </w:r>
    </w:p>
    <w:p w:rsidR="00673CB2" w:rsidRDefault="00872497">
      <w:pPr>
        <w:pStyle w:val="Heading1"/>
        <w:tabs>
          <w:tab w:val="left" w:pos="0"/>
        </w:tabs>
      </w:pPr>
      <w:bookmarkStart w:id="13" w:name="__RefHeading__3445_1966589759"/>
      <w:bookmarkStart w:id="14" w:name="_Toc434834001"/>
      <w:bookmarkEnd w:id="13"/>
      <w:r>
        <w:lastRenderedPageBreak/>
        <w:t>Retrieving List of Services</w:t>
      </w:r>
      <w:bookmarkEnd w:id="14"/>
    </w:p>
    <w:p w:rsidR="00673CB2" w:rsidRDefault="00872497">
      <w:pPr>
        <w:rPr>
          <w:i/>
          <w:iCs/>
        </w:rPr>
      </w:pPr>
      <w:r>
        <w:t>X-Road provides two methods for getting the list of services offered by an X-Road client:</w:t>
      </w:r>
    </w:p>
    <w:p w:rsidR="00673CB2" w:rsidRDefault="00872497">
      <w:pPr>
        <w:numPr>
          <w:ilvl w:val="0"/>
          <w:numId w:val="4"/>
        </w:numPr>
        <w:tabs>
          <w:tab w:val="left" w:pos="0"/>
        </w:tabs>
        <w:rPr>
          <w:i/>
          <w:iCs/>
        </w:rPr>
      </w:pPr>
      <w:proofErr w:type="spellStart"/>
      <w:r>
        <w:rPr>
          <w:i/>
          <w:iCs/>
        </w:rPr>
        <w:t>listMethods</w:t>
      </w:r>
      <w:proofErr w:type="spellEnd"/>
      <w:r>
        <w:t xml:space="preserve"> lists all services offered by a service provider; and</w:t>
      </w:r>
    </w:p>
    <w:p w:rsidR="00673CB2" w:rsidRDefault="00872497">
      <w:pPr>
        <w:numPr>
          <w:ilvl w:val="0"/>
          <w:numId w:val="4"/>
        </w:numPr>
        <w:tabs>
          <w:tab w:val="left" w:pos="0"/>
        </w:tabs>
      </w:pPr>
      <w:proofErr w:type="spellStart"/>
      <w:proofErr w:type="gramStart"/>
      <w:r>
        <w:rPr>
          <w:i/>
          <w:iCs/>
        </w:rPr>
        <w:t>allowedMethods</w:t>
      </w:r>
      <w:proofErr w:type="spellEnd"/>
      <w:proofErr w:type="gramEnd"/>
      <w:r>
        <w:t xml:space="preserve"> lists all services offered by a service provider that the caller has permission to invoke.</w:t>
      </w:r>
    </w:p>
    <w:p w:rsidR="00673CB2" w:rsidRDefault="00872497">
      <w:r>
        <w:t>Both methods are invoked as regular X-Road services (see specification [</w:t>
      </w:r>
      <w:r>
        <w:fldChar w:fldCharType="begin"/>
      </w:r>
      <w:r>
        <w:instrText xml:space="preserve"> REF Ref_PR-MESS \h </w:instrText>
      </w:r>
      <w:r>
        <w:fldChar w:fldCharType="separate"/>
      </w:r>
      <w:r w:rsidR="00A02F21">
        <w:rPr>
          <w:color w:val="000000"/>
        </w:rPr>
        <w:t>PR-MESS</w:t>
      </w:r>
      <w:r>
        <w:fldChar w:fldCharType="end"/>
      </w:r>
      <w:r>
        <w:t xml:space="preserve">] for details on the X-Road protocol). The service SOAP header MUST contain the identifier of the target service provider and the value of the </w:t>
      </w:r>
      <w:proofErr w:type="spellStart"/>
      <w:r>
        <w:rPr>
          <w:i/>
          <w:iCs/>
        </w:rPr>
        <w:t>serviceCode</w:t>
      </w:r>
      <w:proofErr w:type="spellEnd"/>
      <w:r>
        <w:t xml:space="preserve"> element MUST be either “</w:t>
      </w:r>
      <w:proofErr w:type="spellStart"/>
      <w:r>
        <w:t>listMethods</w:t>
      </w:r>
      <w:proofErr w:type="spellEnd"/>
      <w:r>
        <w:t>” or “</w:t>
      </w:r>
      <w:proofErr w:type="spellStart"/>
      <w:r>
        <w:t>allowedMethods</w:t>
      </w:r>
      <w:proofErr w:type="spellEnd"/>
      <w:r>
        <w:t xml:space="preserve">”. The body of the request MUST contain an appropriately named empty XML element (either </w:t>
      </w:r>
      <w:proofErr w:type="spellStart"/>
      <w:r>
        <w:rPr>
          <w:i/>
          <w:iCs/>
        </w:rPr>
        <w:t>listMethods</w:t>
      </w:r>
      <w:proofErr w:type="spellEnd"/>
      <w:r>
        <w:t xml:space="preserve"> or </w:t>
      </w:r>
      <w:proofErr w:type="spellStart"/>
      <w:r>
        <w:rPr>
          <w:i/>
          <w:iCs/>
        </w:rPr>
        <w:t>allowedMethods</w:t>
      </w:r>
      <w:proofErr w:type="spellEnd"/>
      <w:r>
        <w:t xml:space="preserve">). Annexes </w:t>
      </w:r>
      <w:r>
        <w:fldChar w:fldCharType="begin"/>
      </w:r>
      <w:r>
        <w:instrText xml:space="preserve"> REF Ref_C.3 \h </w:instrText>
      </w:r>
      <w:r>
        <w:fldChar w:fldCharType="separate"/>
      </w:r>
      <w:r w:rsidR="00A02F21">
        <w:t>C.3</w:t>
      </w:r>
      <w:r>
        <w:fldChar w:fldCharType="end"/>
      </w:r>
      <w:r>
        <w:t xml:space="preserve"> and </w:t>
      </w:r>
      <w:r>
        <w:fldChar w:fldCharType="begin"/>
      </w:r>
      <w:r>
        <w:instrText xml:space="preserve"> REF Ref_C.5 \h </w:instrText>
      </w:r>
      <w:r>
        <w:fldChar w:fldCharType="separate"/>
      </w:r>
      <w:r w:rsidR="00A02F21">
        <w:t>C.5</w:t>
      </w:r>
      <w:r>
        <w:fldChar w:fldCharType="end"/>
      </w:r>
      <w:r>
        <w:t xml:space="preserve"> contain example request messages for services, respectively.</w:t>
      </w:r>
    </w:p>
    <w:p w:rsidR="00673CB2" w:rsidRDefault="00872497">
      <w:r>
        <w:t xml:space="preserve">The body of the response message MUST contain a list of services provided by the service provider (in case of </w:t>
      </w:r>
      <w:proofErr w:type="spellStart"/>
      <w:r>
        <w:rPr>
          <w:i/>
          <w:iCs/>
        </w:rPr>
        <w:t>listMethods</w:t>
      </w:r>
      <w:proofErr w:type="spellEnd"/>
      <w:r>
        <w:t xml:space="preserve">) or open to the given client (in case of </w:t>
      </w:r>
      <w:proofErr w:type="spellStart"/>
      <w:r>
        <w:rPr>
          <w:i/>
          <w:iCs/>
        </w:rPr>
        <w:t>allowedMethods</w:t>
      </w:r>
      <w:proofErr w:type="spellEnd"/>
      <w:r>
        <w:t xml:space="preserve">). The response SHALL NOT contain names of the </w:t>
      </w:r>
      <w:proofErr w:type="spellStart"/>
      <w:r>
        <w:t>metainfo</w:t>
      </w:r>
      <w:proofErr w:type="spellEnd"/>
      <w:r>
        <w:t xml:space="preserve"> services. The following snippet contains XML schema of the response body. Annexes </w:t>
      </w:r>
      <w:r>
        <w:fldChar w:fldCharType="begin"/>
      </w:r>
      <w:r>
        <w:instrText xml:space="preserve"> REF Ref_C.4 \h </w:instrText>
      </w:r>
      <w:r>
        <w:fldChar w:fldCharType="separate"/>
      </w:r>
      <w:r w:rsidR="00A02F21">
        <w:t>C.4</w:t>
      </w:r>
      <w:r>
        <w:fldChar w:fldCharType="end"/>
      </w:r>
      <w:r>
        <w:t xml:space="preserve"> and </w:t>
      </w:r>
      <w:r>
        <w:fldChar w:fldCharType="begin"/>
      </w:r>
      <w:r>
        <w:instrText xml:space="preserve"> REF Ref_C.6 \h </w:instrText>
      </w:r>
      <w:r>
        <w:fldChar w:fldCharType="separate"/>
      </w:r>
      <w:r w:rsidR="00A02F21">
        <w:t>C.6</w:t>
      </w:r>
      <w:r>
        <w:fldChar w:fldCharType="end"/>
      </w:r>
      <w:r>
        <w:t xml:space="preserve"> contain example request messages for </w:t>
      </w:r>
      <w:proofErr w:type="spellStart"/>
      <w:r>
        <w:t>listMethods</w:t>
      </w:r>
      <w:proofErr w:type="spellEnd"/>
      <w:r>
        <w:t xml:space="preserve"> and </w:t>
      </w:r>
      <w:proofErr w:type="spellStart"/>
      <w:r>
        <w:t>allowedMethods</w:t>
      </w:r>
      <w:proofErr w:type="spellEnd"/>
      <w:r>
        <w:t xml:space="preserve"> services, respectively.</w:t>
      </w:r>
    </w:p>
    <w:p w:rsidR="00673CB2" w:rsidRDefault="00872497">
      <w:pPr>
        <w:pStyle w:val="Code"/>
      </w:pPr>
      <w:r>
        <w:t xml:space="preserve">    &lt;</w:t>
      </w:r>
      <w:proofErr w:type="spellStart"/>
      <w:r>
        <w:t>xs</w:t>
      </w:r>
      <w:proofErr w:type="gramStart"/>
      <w:r>
        <w:t>:element</w:t>
      </w:r>
      <w:proofErr w:type="spellEnd"/>
      <w:proofErr w:type="gramEnd"/>
      <w:r>
        <w:t xml:space="preserve"> name="</w:t>
      </w:r>
      <w:proofErr w:type="spellStart"/>
      <w:r>
        <w:t>listMethodsResponse</w:t>
      </w:r>
      <w:proofErr w:type="spellEnd"/>
      <w:r>
        <w:t>" type="</w:t>
      </w:r>
      <w:proofErr w:type="spellStart"/>
      <w:r>
        <w:t>MethodListType</w:t>
      </w:r>
      <w:proofErr w:type="spellEnd"/>
      <w:r>
        <w:t>"/&gt;</w:t>
      </w:r>
    </w:p>
    <w:p w:rsidR="00673CB2" w:rsidRDefault="00872497">
      <w:pPr>
        <w:pStyle w:val="Code"/>
      </w:pPr>
      <w:r>
        <w:t xml:space="preserve">    &lt;</w:t>
      </w:r>
      <w:proofErr w:type="spellStart"/>
      <w:r>
        <w:t>xs</w:t>
      </w:r>
      <w:proofErr w:type="gramStart"/>
      <w:r>
        <w:t>:element</w:t>
      </w:r>
      <w:proofErr w:type="spellEnd"/>
      <w:proofErr w:type="gramEnd"/>
      <w:r>
        <w:t xml:space="preserve"> name="</w:t>
      </w:r>
      <w:proofErr w:type="spellStart"/>
      <w:r>
        <w:t>allowedMethodsResponse</w:t>
      </w:r>
      <w:proofErr w:type="spellEnd"/>
      <w:r>
        <w:t>" type="</w:t>
      </w:r>
      <w:proofErr w:type="spellStart"/>
      <w:r>
        <w:t>MethodListType</w:t>
      </w:r>
      <w:proofErr w:type="spellEnd"/>
      <w:r>
        <w:t>"/&gt;</w:t>
      </w:r>
    </w:p>
    <w:p w:rsidR="00673CB2" w:rsidRDefault="00673CB2">
      <w:pPr>
        <w:pStyle w:val="Code"/>
      </w:pPr>
    </w:p>
    <w:p w:rsidR="00673CB2" w:rsidRDefault="00872497">
      <w:pPr>
        <w:pStyle w:val="Code"/>
      </w:pPr>
      <w:r>
        <w:t xml:space="preserve">    &lt;</w:t>
      </w:r>
      <w:proofErr w:type="spellStart"/>
      <w:r>
        <w:t>xs</w:t>
      </w:r>
      <w:proofErr w:type="gramStart"/>
      <w:r>
        <w:t>:complexType</w:t>
      </w:r>
      <w:proofErr w:type="spellEnd"/>
      <w:proofErr w:type="gramEnd"/>
      <w:r>
        <w:t xml:space="preserve"> name="</w:t>
      </w:r>
      <w:proofErr w:type="spellStart"/>
      <w:r>
        <w:t>MethodListType</w:t>
      </w:r>
      <w:proofErr w:type="spellEnd"/>
      <w:r>
        <w:t>"&gt;</w:t>
      </w:r>
    </w:p>
    <w:p w:rsidR="00673CB2" w:rsidRDefault="00872497">
      <w:pPr>
        <w:pStyle w:val="Code"/>
      </w:pPr>
      <w:r>
        <w:t xml:space="preserve">        &lt;</w:t>
      </w:r>
      <w:proofErr w:type="spellStart"/>
      <w:proofErr w:type="gramStart"/>
      <w:r>
        <w:t>xs:</w:t>
      </w:r>
      <w:proofErr w:type="gramEnd"/>
      <w:r>
        <w:t>sequence</w:t>
      </w:r>
      <w:proofErr w:type="spellEnd"/>
      <w:r>
        <w:t>&gt;</w:t>
      </w:r>
    </w:p>
    <w:p w:rsidR="00673CB2" w:rsidRDefault="00872497">
      <w:pPr>
        <w:pStyle w:val="Code"/>
      </w:pPr>
      <w:r>
        <w:t xml:space="preserve">            &lt;</w:t>
      </w:r>
      <w:proofErr w:type="spellStart"/>
      <w:r>
        <w:t>xs</w:t>
      </w:r>
      <w:proofErr w:type="gramStart"/>
      <w:r>
        <w:t>:element</w:t>
      </w:r>
      <w:proofErr w:type="spellEnd"/>
      <w:proofErr w:type="gramEnd"/>
      <w:r>
        <w:t xml:space="preserve"> </w:t>
      </w:r>
      <w:proofErr w:type="spellStart"/>
      <w:r>
        <w:t>maxOccurs</w:t>
      </w:r>
      <w:proofErr w:type="spellEnd"/>
      <w:r>
        <w:t>="unbounded" minOccurs="0"</w:t>
      </w:r>
    </w:p>
    <w:p w:rsidR="00673CB2" w:rsidRDefault="00872497">
      <w:pPr>
        <w:pStyle w:val="Code"/>
      </w:pPr>
      <w:r>
        <w:t xml:space="preserve">                </w:t>
      </w:r>
      <w:proofErr w:type="gramStart"/>
      <w:r>
        <w:t>name</w:t>
      </w:r>
      <w:proofErr w:type="gramEnd"/>
      <w:r>
        <w:t>="service" type="</w:t>
      </w:r>
      <w:proofErr w:type="spellStart"/>
      <w:r>
        <w:t>id:XRoadServiceIdentifierType</w:t>
      </w:r>
      <w:proofErr w:type="spellEnd"/>
      <w:r>
        <w:t>"/&gt;</w:t>
      </w:r>
    </w:p>
    <w:p w:rsidR="00673CB2" w:rsidRDefault="00872497">
      <w:pPr>
        <w:pStyle w:val="Code"/>
      </w:pPr>
      <w:r>
        <w:t xml:space="preserve">        &lt;/</w:t>
      </w:r>
      <w:proofErr w:type="spellStart"/>
      <w:r>
        <w:t>xs</w:t>
      </w:r>
      <w:proofErr w:type="gramStart"/>
      <w:r>
        <w:t>:sequence</w:t>
      </w:r>
      <w:proofErr w:type="spellEnd"/>
      <w:proofErr w:type="gramEnd"/>
      <w:r>
        <w:t>&gt;</w:t>
      </w:r>
    </w:p>
    <w:p w:rsidR="00673CB2" w:rsidRDefault="00872497">
      <w:pPr>
        <w:pStyle w:val="Code"/>
      </w:pPr>
      <w:r>
        <w:t xml:space="preserve">    &lt;/</w:t>
      </w:r>
      <w:proofErr w:type="spellStart"/>
      <w:r>
        <w:t>xs</w:t>
      </w:r>
      <w:proofErr w:type="gramStart"/>
      <w:r>
        <w:t>:complexType</w:t>
      </w:r>
      <w:proofErr w:type="spellEnd"/>
      <w:proofErr w:type="gramEnd"/>
      <w:r>
        <w:t>&gt;</w:t>
      </w:r>
    </w:p>
    <w:p w:rsidR="00673CB2" w:rsidRDefault="00872497">
      <w:pPr>
        <w:pStyle w:val="Heading1"/>
        <w:tabs>
          <w:tab w:val="left" w:pos="0"/>
        </w:tabs>
      </w:pPr>
      <w:bookmarkStart w:id="15" w:name="__RefHeading__3447_1966589759"/>
      <w:bookmarkStart w:id="16" w:name="_Toc434834002"/>
      <w:bookmarkEnd w:id="15"/>
      <w:r>
        <w:lastRenderedPageBreak/>
        <w:t>Retrieving WSDL of a Service</w:t>
      </w:r>
      <w:bookmarkEnd w:id="16"/>
    </w:p>
    <w:p w:rsidR="00673CB2" w:rsidRDefault="00872497">
      <w:pPr>
        <w:rPr>
          <w:i/>
          <w:iCs/>
        </w:rPr>
      </w:pPr>
      <w:r>
        <w:t>Service clients are able to download WSDL files that contain the definition of a given service. This can be accomplished by making HTTP GET request to the client's security server. The URL of the request is either http://SECURITYSERVER/wsdl or https://SECURITYSERVER/wsdl depending on whether the HTTPS protocol is configured for interaction between the security server and the information system. When making the request, the address SECURITYSERVER must be replaced with the actual address of the security server. The client MUST specify the identifier of the service using the following parameters:</w:t>
      </w:r>
    </w:p>
    <w:p w:rsidR="00673CB2" w:rsidRDefault="00872497">
      <w:pPr>
        <w:numPr>
          <w:ilvl w:val="0"/>
          <w:numId w:val="4"/>
        </w:numPr>
        <w:tabs>
          <w:tab w:val="left" w:pos="0"/>
        </w:tabs>
        <w:rPr>
          <w:i/>
          <w:iCs/>
        </w:rPr>
      </w:pPr>
      <w:proofErr w:type="spellStart"/>
      <w:r>
        <w:rPr>
          <w:i/>
          <w:iCs/>
        </w:rPr>
        <w:t>xRoadInstance</w:t>
      </w:r>
      <w:proofErr w:type="spellEnd"/>
      <w:r>
        <w:t xml:space="preserve"> – code that identifies the X-Road instance;</w:t>
      </w:r>
    </w:p>
    <w:p w:rsidR="00673CB2" w:rsidRDefault="00872497">
      <w:pPr>
        <w:numPr>
          <w:ilvl w:val="0"/>
          <w:numId w:val="4"/>
        </w:numPr>
        <w:tabs>
          <w:tab w:val="left" w:pos="0"/>
        </w:tabs>
        <w:rPr>
          <w:i/>
          <w:iCs/>
        </w:rPr>
      </w:pPr>
      <w:proofErr w:type="spellStart"/>
      <w:r>
        <w:rPr>
          <w:i/>
          <w:iCs/>
        </w:rPr>
        <w:t>memberClass</w:t>
      </w:r>
      <w:proofErr w:type="spellEnd"/>
      <w:r>
        <w:t xml:space="preserve"> – code that identifies the member class;</w:t>
      </w:r>
    </w:p>
    <w:p w:rsidR="00673CB2" w:rsidRDefault="00872497">
      <w:pPr>
        <w:numPr>
          <w:ilvl w:val="0"/>
          <w:numId w:val="4"/>
        </w:numPr>
        <w:tabs>
          <w:tab w:val="left" w:pos="0"/>
        </w:tabs>
        <w:rPr>
          <w:i/>
          <w:iCs/>
        </w:rPr>
      </w:pPr>
      <w:proofErr w:type="spellStart"/>
      <w:r>
        <w:rPr>
          <w:i/>
          <w:iCs/>
        </w:rPr>
        <w:t>memberCode</w:t>
      </w:r>
      <w:proofErr w:type="spellEnd"/>
      <w:r>
        <w:t xml:space="preserve"> – code that identifies the X-Road member;</w:t>
      </w:r>
    </w:p>
    <w:p w:rsidR="00673CB2" w:rsidRDefault="00872497">
      <w:pPr>
        <w:numPr>
          <w:ilvl w:val="0"/>
          <w:numId w:val="4"/>
        </w:numPr>
        <w:tabs>
          <w:tab w:val="left" w:pos="0"/>
        </w:tabs>
        <w:rPr>
          <w:i/>
          <w:iCs/>
        </w:rPr>
      </w:pPr>
      <w:proofErr w:type="spellStart"/>
      <w:r>
        <w:rPr>
          <w:i/>
          <w:iCs/>
        </w:rPr>
        <w:t>subsystemCode</w:t>
      </w:r>
      <w:proofErr w:type="spellEnd"/>
      <w:r>
        <w:t xml:space="preserve"> (optional) – code that identifies a subsystem of the given member (if the service is provided by a subsystem);</w:t>
      </w:r>
    </w:p>
    <w:p w:rsidR="00673CB2" w:rsidRDefault="00872497">
      <w:pPr>
        <w:numPr>
          <w:ilvl w:val="0"/>
          <w:numId w:val="4"/>
        </w:numPr>
        <w:tabs>
          <w:tab w:val="left" w:pos="0"/>
        </w:tabs>
        <w:rPr>
          <w:i/>
          <w:iCs/>
        </w:rPr>
      </w:pPr>
      <w:proofErr w:type="spellStart"/>
      <w:r>
        <w:rPr>
          <w:i/>
          <w:iCs/>
        </w:rPr>
        <w:t>serviceCode</w:t>
      </w:r>
      <w:proofErr w:type="spellEnd"/>
      <w:r>
        <w:t xml:space="preserve"> – identifies the specific service;</w:t>
      </w:r>
    </w:p>
    <w:p w:rsidR="00673CB2" w:rsidRDefault="00872497">
      <w:pPr>
        <w:numPr>
          <w:ilvl w:val="0"/>
          <w:numId w:val="4"/>
        </w:numPr>
        <w:tabs>
          <w:tab w:val="left" w:pos="0"/>
        </w:tabs>
      </w:pPr>
      <w:proofErr w:type="gramStart"/>
      <w:r>
        <w:rPr>
          <w:i/>
          <w:iCs/>
        </w:rPr>
        <w:t>version</w:t>
      </w:r>
      <w:proofErr w:type="gramEnd"/>
      <w:r>
        <w:t xml:space="preserve"> (optional) – version of the service. </w:t>
      </w:r>
    </w:p>
    <w:p w:rsidR="00673CB2" w:rsidRDefault="00872497">
      <w:r>
        <w:t>Therefore, an example HTTP request would be:</w:t>
      </w:r>
    </w:p>
    <w:p w:rsidR="00673CB2" w:rsidRDefault="00A02F21">
      <w:pPr>
        <w:pStyle w:val="Code"/>
      </w:pPr>
      <w:hyperlink r:id="rId15" w:history="1">
        <w:r w:rsidR="00872497">
          <w:rPr>
            <w:rStyle w:val="Hyperlink"/>
            <w:rFonts w:ascii="Arial" w:hAnsi="Arial"/>
            <w:sz w:val="22"/>
          </w:rPr>
          <w:t>http://SECURITYSERVER/wsdl?</w:t>
        </w:r>
      </w:hyperlink>
      <w:hyperlink r:id="rId16" w:history="1">
        <w:proofErr w:type="gramStart"/>
        <w:r w:rsidR="00872497">
          <w:rPr>
            <w:rStyle w:val="Hyperlink"/>
            <w:rFonts w:ascii="Arial" w:hAnsi="Arial"/>
            <w:sz w:val="22"/>
          </w:rPr>
          <w:t>xRoadI</w:t>
        </w:r>
        <w:proofErr w:type="gramEnd"/>
      </w:hyperlink>
      <w:hyperlink r:id="rId17" w:history="1">
        <w:r w:rsidR="00872497">
          <w:rPr>
            <w:rStyle w:val="Hyperlink"/>
            <w:rFonts w:ascii="Arial" w:hAnsi="Arial"/>
            <w:sz w:val="22"/>
          </w:rPr>
          <w:t>nstance=Inst1&amp;memberClass=MemberClass1&amp;memberCode=ProviderId&amp;serviceCode=service1</w:t>
        </w:r>
      </w:hyperlink>
    </w:p>
    <w:p w:rsidR="00673CB2" w:rsidRDefault="00673CB2"/>
    <w:p w:rsidR="00673CB2" w:rsidRDefault="00872497">
      <w:r>
        <w:t>All the special symbols (such as spaces, question marks etc.) MUST be escaped.</w:t>
      </w:r>
    </w:p>
    <w:p w:rsidR="00673CB2" w:rsidRDefault="00872497">
      <w:pPr>
        <w:rPr>
          <w:i/>
          <w:iCs/>
        </w:rPr>
      </w:pPr>
      <w:r>
        <w:t>WSDL files for central services are accessed in a similar manner, in this case the query parameters MUST be:</w:t>
      </w:r>
    </w:p>
    <w:p w:rsidR="00673CB2" w:rsidRDefault="00872497">
      <w:pPr>
        <w:numPr>
          <w:ilvl w:val="0"/>
          <w:numId w:val="4"/>
        </w:numPr>
        <w:tabs>
          <w:tab w:val="left" w:pos="0"/>
        </w:tabs>
        <w:rPr>
          <w:i/>
          <w:iCs/>
        </w:rPr>
      </w:pPr>
      <w:proofErr w:type="spellStart"/>
      <w:r>
        <w:rPr>
          <w:i/>
          <w:iCs/>
        </w:rPr>
        <w:t>xRoadInstance</w:t>
      </w:r>
      <w:proofErr w:type="spellEnd"/>
      <w:r>
        <w:t xml:space="preserve"> – code that identifies the X-Road instance;</w:t>
      </w:r>
    </w:p>
    <w:p w:rsidR="00673CB2" w:rsidRDefault="00872497">
      <w:pPr>
        <w:numPr>
          <w:ilvl w:val="0"/>
          <w:numId w:val="4"/>
        </w:numPr>
        <w:tabs>
          <w:tab w:val="left" w:pos="0"/>
        </w:tabs>
      </w:pPr>
      <w:proofErr w:type="spellStart"/>
      <w:proofErr w:type="gramStart"/>
      <w:r>
        <w:rPr>
          <w:i/>
          <w:iCs/>
        </w:rPr>
        <w:t>serviceCode</w:t>
      </w:r>
      <w:proofErr w:type="spellEnd"/>
      <w:proofErr w:type="gramEnd"/>
      <w:r>
        <w:t xml:space="preserve"> – code that identifies the central service.</w:t>
      </w:r>
    </w:p>
    <w:p w:rsidR="00673CB2" w:rsidRDefault="00673CB2"/>
    <w:p w:rsidR="00673CB2" w:rsidRDefault="00673CB2"/>
    <w:p w:rsidR="00673CB2" w:rsidRDefault="00872497">
      <w:pPr>
        <w:pStyle w:val="Heading1"/>
        <w:numPr>
          <w:ilvl w:val="0"/>
          <w:numId w:val="6"/>
        </w:numPr>
      </w:pPr>
      <w:bookmarkStart w:id="17" w:name="__RefHeading__3449_1966589759"/>
      <w:bookmarkStart w:id="18" w:name="_Toc434834003"/>
      <w:bookmarkEnd w:id="17"/>
      <w:r>
        <w:lastRenderedPageBreak/>
        <w:t>XML Schema for Messages</w:t>
      </w:r>
      <w:bookmarkEnd w:id="18"/>
    </w:p>
    <w:p w:rsidR="00673CB2" w:rsidRDefault="00872497">
      <w:pPr>
        <w:pStyle w:val="Code"/>
      </w:pPr>
      <w:proofErr w:type="gramStart"/>
      <w:r>
        <w:t>&lt;?xml</w:t>
      </w:r>
      <w:proofErr w:type="gramEnd"/>
      <w:r>
        <w:t xml:space="preserve"> version="1.0" encoding="UTF-8"?&gt;</w:t>
      </w:r>
    </w:p>
    <w:p w:rsidR="00673CB2" w:rsidRDefault="00872497">
      <w:pPr>
        <w:pStyle w:val="Code"/>
      </w:pPr>
      <w:r>
        <w:t>&lt;</w:t>
      </w:r>
      <w:proofErr w:type="spellStart"/>
      <w:r>
        <w:t>xs</w:t>
      </w:r>
      <w:proofErr w:type="gramStart"/>
      <w:r>
        <w:t>:schema</w:t>
      </w:r>
      <w:proofErr w:type="spellEnd"/>
      <w:proofErr w:type="gramEnd"/>
      <w:r>
        <w:t xml:space="preserve"> </w:t>
      </w:r>
      <w:proofErr w:type="spellStart"/>
      <w:r>
        <w:t>xmlns:xs</w:t>
      </w:r>
      <w:proofErr w:type="spellEnd"/>
      <w:r>
        <w:t>="http://www.w3.org/2001/XMLSchema"</w:t>
      </w:r>
    </w:p>
    <w:p w:rsidR="00673CB2" w:rsidRDefault="00872497">
      <w:pPr>
        <w:pStyle w:val="Code"/>
      </w:pPr>
      <w:r>
        <w:t xml:space="preserve">        </w:t>
      </w:r>
      <w:proofErr w:type="spellStart"/>
      <w:proofErr w:type="gramStart"/>
      <w:r>
        <w:t>elementFormDefault</w:t>
      </w:r>
      <w:proofErr w:type="spellEnd"/>
      <w:proofErr w:type="gramEnd"/>
      <w:r>
        <w:t>="qualified"</w:t>
      </w:r>
    </w:p>
    <w:p w:rsidR="00673CB2" w:rsidRDefault="00872497">
      <w:pPr>
        <w:pStyle w:val="Code"/>
      </w:pPr>
      <w:r>
        <w:t xml:space="preserve">        </w:t>
      </w:r>
      <w:proofErr w:type="spellStart"/>
      <w:r>
        <w:t>targetNamespace</w:t>
      </w:r>
      <w:proofErr w:type="spellEnd"/>
      <w:r>
        <w:t>="http://x-road.eu/</w:t>
      </w:r>
      <w:proofErr w:type="spellStart"/>
      <w:r>
        <w:t>xsd</w:t>
      </w:r>
      <w:proofErr w:type="spellEnd"/>
      <w:r>
        <w:t>/xroad.xsd"</w:t>
      </w:r>
    </w:p>
    <w:p w:rsidR="00673CB2" w:rsidRDefault="00872497">
      <w:pPr>
        <w:pStyle w:val="Code"/>
      </w:pPr>
      <w:r>
        <w:t xml:space="preserve">        </w:t>
      </w:r>
      <w:proofErr w:type="spellStart"/>
      <w:r>
        <w:t>xmlns</w:t>
      </w:r>
      <w:proofErr w:type="spellEnd"/>
      <w:r>
        <w:t>="http://x-road.eu/</w:t>
      </w:r>
      <w:proofErr w:type="spellStart"/>
      <w:r>
        <w:t>xsd</w:t>
      </w:r>
      <w:proofErr w:type="spellEnd"/>
      <w:r>
        <w:t>/xroad.xsd"</w:t>
      </w:r>
    </w:p>
    <w:p w:rsidR="00673CB2" w:rsidRDefault="00872497">
      <w:pPr>
        <w:pStyle w:val="Code"/>
      </w:pPr>
      <w:r>
        <w:t xml:space="preserve">        </w:t>
      </w:r>
      <w:proofErr w:type="spellStart"/>
      <w:r>
        <w:t>xmlns:id</w:t>
      </w:r>
      <w:proofErr w:type="spellEnd"/>
      <w:r>
        <w:t>="http://x-road.eu/</w:t>
      </w:r>
      <w:proofErr w:type="spellStart"/>
      <w:r>
        <w:t>xsd</w:t>
      </w:r>
      <w:proofErr w:type="spellEnd"/>
      <w:r>
        <w:t>/identifiers"&gt;</w:t>
      </w:r>
    </w:p>
    <w:p w:rsidR="00673CB2" w:rsidRDefault="00872497">
      <w:pPr>
        <w:pStyle w:val="Code"/>
      </w:pPr>
      <w:r>
        <w:t xml:space="preserve">    &lt;</w:t>
      </w:r>
      <w:proofErr w:type="spellStart"/>
      <w:r>
        <w:t>xs</w:t>
      </w:r>
      <w:proofErr w:type="gramStart"/>
      <w:r>
        <w:t>:import</w:t>
      </w:r>
      <w:proofErr w:type="spellEnd"/>
      <w:proofErr w:type="gramEnd"/>
      <w:r>
        <w:t xml:space="preserve"> </w:t>
      </w:r>
      <w:proofErr w:type="spellStart"/>
      <w:r>
        <w:t>schemaLocation</w:t>
      </w:r>
      <w:proofErr w:type="spellEnd"/>
      <w:r>
        <w:t>="http://x-road.eu/</w:t>
      </w:r>
      <w:proofErr w:type="spellStart"/>
      <w:r>
        <w:t>xsd</w:t>
      </w:r>
      <w:proofErr w:type="spellEnd"/>
      <w:r>
        <w:t>/identifiers.xsd"</w:t>
      </w:r>
    </w:p>
    <w:p w:rsidR="00673CB2" w:rsidRDefault="00872497">
      <w:pPr>
        <w:pStyle w:val="Code"/>
      </w:pPr>
      <w:r>
        <w:t xml:space="preserve">            namespace="http://x-road.eu/</w:t>
      </w:r>
      <w:proofErr w:type="spellStart"/>
      <w:r>
        <w:t>xsd</w:t>
      </w:r>
      <w:proofErr w:type="spellEnd"/>
      <w:r>
        <w:t>/identifiers"/&gt;</w:t>
      </w:r>
    </w:p>
    <w:p w:rsidR="00673CB2" w:rsidRDefault="00872497">
      <w:pPr>
        <w:pStyle w:val="Code"/>
      </w:pPr>
      <w:r>
        <w:t xml:space="preserve">    &lt;</w:t>
      </w:r>
      <w:proofErr w:type="spellStart"/>
      <w:r>
        <w:t>xs</w:t>
      </w:r>
      <w:proofErr w:type="gramStart"/>
      <w:r>
        <w:t>:complexType</w:t>
      </w:r>
      <w:proofErr w:type="spellEnd"/>
      <w:proofErr w:type="gramEnd"/>
      <w:r>
        <w:t xml:space="preserve"> name="</w:t>
      </w:r>
      <w:proofErr w:type="spellStart"/>
      <w:r>
        <w:t>ClientListType</w:t>
      </w:r>
      <w:proofErr w:type="spellEnd"/>
      <w:r>
        <w:t>"&gt;</w:t>
      </w:r>
    </w:p>
    <w:p w:rsidR="00673CB2" w:rsidRDefault="00872497">
      <w:pPr>
        <w:pStyle w:val="Code"/>
      </w:pPr>
      <w:r>
        <w:t xml:space="preserve">        &lt;</w:t>
      </w:r>
      <w:proofErr w:type="spellStart"/>
      <w:proofErr w:type="gramStart"/>
      <w:r>
        <w:t>xs:</w:t>
      </w:r>
      <w:proofErr w:type="gramEnd"/>
      <w:r>
        <w:t>sequence</w:t>
      </w:r>
      <w:proofErr w:type="spellEnd"/>
      <w:r>
        <w:t>&gt;</w:t>
      </w:r>
    </w:p>
    <w:p w:rsidR="00673CB2" w:rsidRDefault="00872497">
      <w:pPr>
        <w:pStyle w:val="Code"/>
      </w:pPr>
      <w:r>
        <w:t xml:space="preserve">            &lt;</w:t>
      </w:r>
      <w:proofErr w:type="spellStart"/>
      <w:r>
        <w:t>xs</w:t>
      </w:r>
      <w:proofErr w:type="gramStart"/>
      <w:r>
        <w:t>:element</w:t>
      </w:r>
      <w:proofErr w:type="spellEnd"/>
      <w:proofErr w:type="gramEnd"/>
      <w:r>
        <w:t xml:space="preserve"> </w:t>
      </w:r>
      <w:proofErr w:type="spellStart"/>
      <w:r>
        <w:t>maxOccurs</w:t>
      </w:r>
      <w:proofErr w:type="spellEnd"/>
      <w:r>
        <w:t>="unbounded" minOccurs="0"</w:t>
      </w:r>
    </w:p>
    <w:p w:rsidR="00673CB2" w:rsidRDefault="00872497">
      <w:pPr>
        <w:pStyle w:val="Code"/>
      </w:pPr>
      <w:r>
        <w:t xml:space="preserve">                    </w:t>
      </w:r>
      <w:proofErr w:type="gramStart"/>
      <w:r>
        <w:t>name</w:t>
      </w:r>
      <w:proofErr w:type="gramEnd"/>
      <w:r>
        <w:t>="member" type="</w:t>
      </w:r>
      <w:proofErr w:type="spellStart"/>
      <w:r>
        <w:t>ClientType</w:t>
      </w:r>
      <w:proofErr w:type="spellEnd"/>
      <w:r>
        <w:t>"/&gt;</w:t>
      </w:r>
    </w:p>
    <w:p w:rsidR="00673CB2" w:rsidRDefault="00872497">
      <w:pPr>
        <w:pStyle w:val="Code"/>
      </w:pPr>
      <w:r>
        <w:t xml:space="preserve">        &lt;/</w:t>
      </w:r>
      <w:proofErr w:type="spellStart"/>
      <w:r>
        <w:t>xs</w:t>
      </w:r>
      <w:proofErr w:type="gramStart"/>
      <w:r>
        <w:t>:sequence</w:t>
      </w:r>
      <w:proofErr w:type="spellEnd"/>
      <w:proofErr w:type="gramEnd"/>
      <w:r>
        <w:t>&gt;</w:t>
      </w:r>
    </w:p>
    <w:p w:rsidR="00673CB2" w:rsidRDefault="00872497">
      <w:pPr>
        <w:pStyle w:val="Code"/>
      </w:pPr>
      <w:r>
        <w:t xml:space="preserve">    &lt;/</w:t>
      </w:r>
      <w:proofErr w:type="spellStart"/>
      <w:r>
        <w:t>xs</w:t>
      </w:r>
      <w:proofErr w:type="gramStart"/>
      <w:r>
        <w:t>:complexType</w:t>
      </w:r>
      <w:proofErr w:type="spellEnd"/>
      <w:proofErr w:type="gramEnd"/>
      <w:r>
        <w:t>&gt;</w:t>
      </w:r>
    </w:p>
    <w:p w:rsidR="00673CB2" w:rsidRDefault="00872497">
      <w:pPr>
        <w:pStyle w:val="Code"/>
      </w:pPr>
      <w:r>
        <w:t xml:space="preserve">    &lt;</w:t>
      </w:r>
      <w:proofErr w:type="spellStart"/>
      <w:r>
        <w:t>xs</w:t>
      </w:r>
      <w:proofErr w:type="gramStart"/>
      <w:r>
        <w:t>:complexType</w:t>
      </w:r>
      <w:proofErr w:type="spellEnd"/>
      <w:proofErr w:type="gramEnd"/>
      <w:r>
        <w:t xml:space="preserve"> name="</w:t>
      </w:r>
      <w:proofErr w:type="spellStart"/>
      <w:r>
        <w:t>CentralServiceListType</w:t>
      </w:r>
      <w:proofErr w:type="spellEnd"/>
      <w:r>
        <w:t>"&gt;</w:t>
      </w:r>
    </w:p>
    <w:p w:rsidR="00673CB2" w:rsidRDefault="00872497">
      <w:pPr>
        <w:pStyle w:val="Code"/>
      </w:pPr>
      <w:r>
        <w:t xml:space="preserve">        &lt;</w:t>
      </w:r>
      <w:proofErr w:type="spellStart"/>
      <w:proofErr w:type="gramStart"/>
      <w:r>
        <w:t>xs:</w:t>
      </w:r>
      <w:proofErr w:type="gramEnd"/>
      <w:r>
        <w:t>sequence</w:t>
      </w:r>
      <w:proofErr w:type="spellEnd"/>
      <w:r>
        <w:t>&gt;</w:t>
      </w:r>
    </w:p>
    <w:p w:rsidR="00673CB2" w:rsidRDefault="00872497">
      <w:pPr>
        <w:pStyle w:val="Code"/>
      </w:pPr>
      <w:r>
        <w:t xml:space="preserve">            &lt;</w:t>
      </w:r>
      <w:proofErr w:type="spellStart"/>
      <w:r>
        <w:t>xs</w:t>
      </w:r>
      <w:proofErr w:type="gramStart"/>
      <w:r>
        <w:t>:element</w:t>
      </w:r>
      <w:proofErr w:type="spellEnd"/>
      <w:proofErr w:type="gramEnd"/>
      <w:r>
        <w:t xml:space="preserve"> </w:t>
      </w:r>
      <w:proofErr w:type="spellStart"/>
      <w:r>
        <w:t>maxOccurs</w:t>
      </w:r>
      <w:proofErr w:type="spellEnd"/>
      <w:r>
        <w:t>="unbounded" minOccurs="0"</w:t>
      </w:r>
    </w:p>
    <w:p w:rsidR="00673CB2" w:rsidRDefault="00872497">
      <w:pPr>
        <w:pStyle w:val="Code"/>
      </w:pPr>
      <w:r>
        <w:t xml:space="preserve">                    </w:t>
      </w:r>
      <w:proofErr w:type="gramStart"/>
      <w:r>
        <w:t>name</w:t>
      </w:r>
      <w:proofErr w:type="gramEnd"/>
      <w:r>
        <w:t>="</w:t>
      </w:r>
      <w:proofErr w:type="spellStart"/>
      <w:r>
        <w:t>centralService</w:t>
      </w:r>
      <w:proofErr w:type="spellEnd"/>
      <w:r>
        <w:t>"</w:t>
      </w:r>
    </w:p>
    <w:p w:rsidR="00673CB2" w:rsidRDefault="00872497">
      <w:pPr>
        <w:pStyle w:val="Code"/>
      </w:pPr>
      <w:r>
        <w:t xml:space="preserve">                    </w:t>
      </w:r>
      <w:proofErr w:type="gramStart"/>
      <w:r>
        <w:t>type</w:t>
      </w:r>
      <w:proofErr w:type="gramEnd"/>
      <w:r>
        <w:t>="</w:t>
      </w:r>
      <w:proofErr w:type="spellStart"/>
      <w:r>
        <w:t>id:XRoadCentralServiceIdentifierType</w:t>
      </w:r>
      <w:proofErr w:type="spellEnd"/>
      <w:r>
        <w:t>"/&gt;</w:t>
      </w:r>
    </w:p>
    <w:p w:rsidR="00673CB2" w:rsidRDefault="00872497">
      <w:pPr>
        <w:pStyle w:val="Code"/>
      </w:pPr>
      <w:r>
        <w:t xml:space="preserve">        &lt;/</w:t>
      </w:r>
      <w:proofErr w:type="spellStart"/>
      <w:r>
        <w:t>xs</w:t>
      </w:r>
      <w:proofErr w:type="gramStart"/>
      <w:r>
        <w:t>:sequence</w:t>
      </w:r>
      <w:proofErr w:type="spellEnd"/>
      <w:proofErr w:type="gramEnd"/>
      <w:r>
        <w:t>&gt;</w:t>
      </w:r>
    </w:p>
    <w:p w:rsidR="00673CB2" w:rsidRDefault="00872497">
      <w:pPr>
        <w:pStyle w:val="Code"/>
      </w:pPr>
      <w:r>
        <w:t xml:space="preserve">    &lt;/</w:t>
      </w:r>
      <w:proofErr w:type="spellStart"/>
      <w:r>
        <w:t>xs</w:t>
      </w:r>
      <w:proofErr w:type="gramStart"/>
      <w:r>
        <w:t>:complexType</w:t>
      </w:r>
      <w:proofErr w:type="spellEnd"/>
      <w:proofErr w:type="gramEnd"/>
      <w:r>
        <w:t>&gt;</w:t>
      </w:r>
    </w:p>
    <w:p w:rsidR="00673CB2" w:rsidRDefault="00872497">
      <w:pPr>
        <w:pStyle w:val="Code"/>
      </w:pPr>
      <w:r>
        <w:t xml:space="preserve">    &lt;</w:t>
      </w:r>
      <w:proofErr w:type="spellStart"/>
      <w:r>
        <w:t>xs</w:t>
      </w:r>
      <w:proofErr w:type="gramStart"/>
      <w:r>
        <w:t>:complexType</w:t>
      </w:r>
      <w:proofErr w:type="spellEnd"/>
      <w:proofErr w:type="gramEnd"/>
      <w:r>
        <w:t xml:space="preserve"> name="</w:t>
      </w:r>
      <w:proofErr w:type="spellStart"/>
      <w:r>
        <w:t>ClientType</w:t>
      </w:r>
      <w:proofErr w:type="spellEnd"/>
      <w:r>
        <w:t>"&gt;</w:t>
      </w:r>
    </w:p>
    <w:p w:rsidR="00673CB2" w:rsidRDefault="00872497">
      <w:pPr>
        <w:pStyle w:val="Code"/>
      </w:pPr>
      <w:r>
        <w:t xml:space="preserve">        &lt;</w:t>
      </w:r>
      <w:proofErr w:type="spellStart"/>
      <w:proofErr w:type="gramStart"/>
      <w:r>
        <w:t>xs:</w:t>
      </w:r>
      <w:proofErr w:type="gramEnd"/>
      <w:r>
        <w:t>sequence</w:t>
      </w:r>
      <w:proofErr w:type="spellEnd"/>
      <w:r>
        <w:t>&gt;</w:t>
      </w:r>
    </w:p>
    <w:p w:rsidR="00673CB2" w:rsidRDefault="00872497">
      <w:pPr>
        <w:pStyle w:val="Code"/>
      </w:pPr>
      <w:r>
        <w:t xml:space="preserve">            &lt;</w:t>
      </w:r>
      <w:proofErr w:type="spellStart"/>
      <w:r>
        <w:t>xs</w:t>
      </w:r>
      <w:proofErr w:type="gramStart"/>
      <w:r>
        <w:t>:element</w:t>
      </w:r>
      <w:proofErr w:type="spellEnd"/>
      <w:proofErr w:type="gramEnd"/>
      <w:r>
        <w:t xml:space="preserve"> name="id" type="</w:t>
      </w:r>
      <w:proofErr w:type="spellStart"/>
      <w:r>
        <w:t>id:XRoadClientIdentifierType</w:t>
      </w:r>
      <w:proofErr w:type="spellEnd"/>
      <w:r>
        <w:t xml:space="preserve">"/&gt;             </w:t>
      </w:r>
    </w:p>
    <w:p w:rsidR="00673CB2" w:rsidRDefault="00872497">
      <w:pPr>
        <w:pStyle w:val="Code"/>
      </w:pPr>
      <w:r>
        <w:t xml:space="preserve">            &lt;</w:t>
      </w:r>
      <w:proofErr w:type="spellStart"/>
      <w:r>
        <w:t>xs</w:t>
      </w:r>
      <w:proofErr w:type="gramStart"/>
      <w:r>
        <w:t>:element</w:t>
      </w:r>
      <w:proofErr w:type="spellEnd"/>
      <w:proofErr w:type="gramEnd"/>
      <w:r>
        <w:t xml:space="preserve"> name="name" type="</w:t>
      </w:r>
      <w:proofErr w:type="spellStart"/>
      <w:r>
        <w:t>xs:string</w:t>
      </w:r>
      <w:proofErr w:type="spellEnd"/>
      <w:r>
        <w:t>" minOccurs="0"/&gt;</w:t>
      </w:r>
    </w:p>
    <w:p w:rsidR="00673CB2" w:rsidRDefault="00872497">
      <w:pPr>
        <w:pStyle w:val="Code"/>
      </w:pPr>
      <w:r>
        <w:t xml:space="preserve">        &lt;/</w:t>
      </w:r>
      <w:proofErr w:type="spellStart"/>
      <w:r>
        <w:t>xs</w:t>
      </w:r>
      <w:proofErr w:type="gramStart"/>
      <w:r>
        <w:t>:sequence</w:t>
      </w:r>
      <w:proofErr w:type="spellEnd"/>
      <w:proofErr w:type="gramEnd"/>
      <w:r>
        <w:t>&gt;</w:t>
      </w:r>
    </w:p>
    <w:p w:rsidR="00673CB2" w:rsidRDefault="00872497">
      <w:pPr>
        <w:pStyle w:val="Code"/>
      </w:pPr>
      <w:r>
        <w:t xml:space="preserve">    &lt;/</w:t>
      </w:r>
      <w:proofErr w:type="spellStart"/>
      <w:r>
        <w:t>xs</w:t>
      </w:r>
      <w:proofErr w:type="gramStart"/>
      <w:r>
        <w:t>:complexType</w:t>
      </w:r>
      <w:proofErr w:type="spellEnd"/>
      <w:proofErr w:type="gramEnd"/>
      <w:r>
        <w:t>&gt;</w:t>
      </w:r>
    </w:p>
    <w:p w:rsidR="00673CB2" w:rsidRDefault="00872497">
      <w:pPr>
        <w:pStyle w:val="Code"/>
      </w:pPr>
      <w:r>
        <w:t xml:space="preserve">    &lt;</w:t>
      </w:r>
      <w:proofErr w:type="spellStart"/>
      <w:r>
        <w:t>xs</w:t>
      </w:r>
      <w:proofErr w:type="gramStart"/>
      <w:r>
        <w:t>:element</w:t>
      </w:r>
      <w:proofErr w:type="spellEnd"/>
      <w:proofErr w:type="gramEnd"/>
      <w:r>
        <w:t xml:space="preserve"> name="</w:t>
      </w:r>
      <w:proofErr w:type="spellStart"/>
      <w:r>
        <w:t>clientList</w:t>
      </w:r>
      <w:proofErr w:type="spellEnd"/>
      <w:r>
        <w:t>" type="</w:t>
      </w:r>
      <w:proofErr w:type="spellStart"/>
      <w:r>
        <w:t>ClientListType</w:t>
      </w:r>
      <w:proofErr w:type="spellEnd"/>
      <w:r>
        <w:t>"/&gt;</w:t>
      </w:r>
    </w:p>
    <w:p w:rsidR="00673CB2" w:rsidRDefault="00872497">
      <w:pPr>
        <w:pStyle w:val="Code"/>
      </w:pPr>
      <w:r>
        <w:t xml:space="preserve">    &lt;</w:t>
      </w:r>
      <w:proofErr w:type="spellStart"/>
      <w:r>
        <w:t>xs</w:t>
      </w:r>
      <w:proofErr w:type="gramStart"/>
      <w:r>
        <w:t>:element</w:t>
      </w:r>
      <w:proofErr w:type="spellEnd"/>
      <w:proofErr w:type="gramEnd"/>
      <w:r>
        <w:t xml:space="preserve"> name="</w:t>
      </w:r>
      <w:proofErr w:type="spellStart"/>
      <w:r>
        <w:t>centralServiceList</w:t>
      </w:r>
      <w:proofErr w:type="spellEnd"/>
      <w:r>
        <w:t>" type="</w:t>
      </w:r>
      <w:proofErr w:type="spellStart"/>
      <w:r>
        <w:t>CentralServiceListType</w:t>
      </w:r>
      <w:proofErr w:type="spellEnd"/>
      <w:r>
        <w:t>"/&gt;</w:t>
      </w:r>
    </w:p>
    <w:p w:rsidR="00673CB2" w:rsidRDefault="00872497">
      <w:pPr>
        <w:pStyle w:val="Code"/>
      </w:pPr>
      <w:r>
        <w:t>&lt;/</w:t>
      </w:r>
      <w:proofErr w:type="spellStart"/>
      <w:r>
        <w:t>xs</w:t>
      </w:r>
      <w:proofErr w:type="gramStart"/>
      <w:r>
        <w:t>:schema</w:t>
      </w:r>
      <w:proofErr w:type="spellEnd"/>
      <w:proofErr w:type="gramEnd"/>
      <w:r>
        <w:t>&gt;</w:t>
      </w:r>
    </w:p>
    <w:p w:rsidR="00673CB2" w:rsidRDefault="00872497">
      <w:pPr>
        <w:pStyle w:val="Heading1"/>
        <w:numPr>
          <w:ilvl w:val="0"/>
          <w:numId w:val="6"/>
        </w:numPr>
      </w:pPr>
      <w:bookmarkStart w:id="19" w:name="__RefHeading__3451_1966589759"/>
      <w:bookmarkStart w:id="20" w:name="_Toc434834004"/>
      <w:bookmarkEnd w:id="19"/>
      <w:proofErr w:type="spellStart"/>
      <w:proofErr w:type="gramStart"/>
      <w:r>
        <w:lastRenderedPageBreak/>
        <w:t>listMethods</w:t>
      </w:r>
      <w:proofErr w:type="spellEnd"/>
      <w:proofErr w:type="gramEnd"/>
      <w:r>
        <w:t xml:space="preserve"> and </w:t>
      </w:r>
      <w:proofErr w:type="spellStart"/>
      <w:r>
        <w:t>allowedMethods</w:t>
      </w:r>
      <w:proofErr w:type="spellEnd"/>
      <w:r>
        <w:t xml:space="preserve"> WSDL</w:t>
      </w:r>
      <w:bookmarkEnd w:id="20"/>
    </w:p>
    <w:p w:rsidR="00673CB2" w:rsidRDefault="00872497">
      <w:pPr>
        <w:pStyle w:val="Code"/>
      </w:pPr>
      <w:proofErr w:type="gramStart"/>
      <w:r>
        <w:t>&lt;?xml</w:t>
      </w:r>
      <w:proofErr w:type="gramEnd"/>
      <w:r>
        <w:t xml:space="preserve"> version="1.0" encoding="UTF-8"?&gt;</w:t>
      </w:r>
    </w:p>
    <w:p w:rsidR="00673CB2" w:rsidRDefault="00872497">
      <w:pPr>
        <w:pStyle w:val="Code"/>
      </w:pPr>
      <w:r>
        <w:t>&lt;</w:t>
      </w:r>
      <w:proofErr w:type="spellStart"/>
      <w:r>
        <w:t>wsdl</w:t>
      </w:r>
      <w:proofErr w:type="gramStart"/>
      <w:r>
        <w:t>:definitions</w:t>
      </w:r>
      <w:proofErr w:type="spellEnd"/>
      <w:proofErr w:type="gramEnd"/>
      <w:r>
        <w:t xml:space="preserve"> </w:t>
      </w:r>
      <w:proofErr w:type="spellStart"/>
      <w:r>
        <w:t>targetNamespace</w:t>
      </w:r>
      <w:proofErr w:type="spellEnd"/>
      <w:r>
        <w:t>="http://metadata.x-road.eu/"</w:t>
      </w:r>
    </w:p>
    <w:p w:rsidR="00673CB2" w:rsidRDefault="00872497">
      <w:pPr>
        <w:pStyle w:val="Code"/>
      </w:pPr>
      <w:r>
        <w:t xml:space="preserve">        </w:t>
      </w:r>
      <w:proofErr w:type="spellStart"/>
      <w:r>
        <w:t>xmlns:wsdl</w:t>
      </w:r>
      <w:proofErr w:type="spellEnd"/>
      <w:r>
        <w:t>="http://schemas.xmlsoap.org/</w:t>
      </w:r>
      <w:proofErr w:type="spellStart"/>
      <w:r>
        <w:t>wsdl</w:t>
      </w:r>
      <w:proofErr w:type="spellEnd"/>
      <w:r>
        <w:t xml:space="preserve">/" </w:t>
      </w:r>
    </w:p>
    <w:p w:rsidR="00673CB2" w:rsidRDefault="00872497">
      <w:pPr>
        <w:pStyle w:val="Code"/>
      </w:pPr>
      <w:r>
        <w:t xml:space="preserve">        </w:t>
      </w:r>
      <w:proofErr w:type="spellStart"/>
      <w:r>
        <w:t>xmlns:meta</w:t>
      </w:r>
      <w:proofErr w:type="spellEnd"/>
      <w:r>
        <w:t>="http://metadata.x-road.eu/"</w:t>
      </w:r>
    </w:p>
    <w:p w:rsidR="00673CB2" w:rsidRDefault="00872497">
      <w:pPr>
        <w:pStyle w:val="Code"/>
      </w:pPr>
      <w:r>
        <w:t xml:space="preserve">        </w:t>
      </w:r>
      <w:proofErr w:type="spellStart"/>
      <w:r>
        <w:t>xmlns:xrd</w:t>
      </w:r>
      <w:proofErr w:type="spellEnd"/>
      <w:r>
        <w:t>="http://x-road.eu/</w:t>
      </w:r>
      <w:proofErr w:type="spellStart"/>
      <w:r>
        <w:t>xsd</w:t>
      </w:r>
      <w:proofErr w:type="spellEnd"/>
      <w:r>
        <w:t xml:space="preserve">/xroad.xsd" </w:t>
      </w:r>
    </w:p>
    <w:p w:rsidR="00673CB2" w:rsidRDefault="00872497">
      <w:pPr>
        <w:pStyle w:val="Code"/>
      </w:pPr>
      <w:r>
        <w:t xml:space="preserve">        </w:t>
      </w:r>
      <w:proofErr w:type="spellStart"/>
      <w:r>
        <w:t>xmlns:id</w:t>
      </w:r>
      <w:proofErr w:type="spellEnd"/>
      <w:r>
        <w:t>="http://x-road.eu/</w:t>
      </w:r>
      <w:proofErr w:type="spellStart"/>
      <w:r>
        <w:t>xsd</w:t>
      </w:r>
      <w:proofErr w:type="spellEnd"/>
      <w:r>
        <w:t>/identifiers"</w:t>
      </w:r>
    </w:p>
    <w:p w:rsidR="00673CB2" w:rsidRDefault="00872497">
      <w:pPr>
        <w:pStyle w:val="Code"/>
      </w:pPr>
      <w:r>
        <w:t xml:space="preserve">        </w:t>
      </w:r>
      <w:proofErr w:type="spellStart"/>
      <w:r>
        <w:t>xmlns:soap</w:t>
      </w:r>
      <w:proofErr w:type="spellEnd"/>
      <w:r>
        <w:t>="http://schemas.xmlsoap.org/</w:t>
      </w:r>
      <w:proofErr w:type="spellStart"/>
      <w:r>
        <w:t>wsdl</w:t>
      </w:r>
      <w:proofErr w:type="spellEnd"/>
      <w:r>
        <w:t>/soap/"&gt;</w:t>
      </w:r>
    </w:p>
    <w:p w:rsidR="00673CB2" w:rsidRDefault="00872497">
      <w:pPr>
        <w:pStyle w:val="Code"/>
      </w:pPr>
      <w:r>
        <w:t xml:space="preserve">    &lt;</w:t>
      </w:r>
      <w:proofErr w:type="spellStart"/>
      <w:proofErr w:type="gramStart"/>
      <w:r>
        <w:t>wsdl:</w:t>
      </w:r>
      <w:proofErr w:type="gramEnd"/>
      <w:r>
        <w:t>types</w:t>
      </w:r>
      <w:proofErr w:type="spellEnd"/>
      <w:r>
        <w:t>&gt;</w:t>
      </w:r>
    </w:p>
    <w:p w:rsidR="00673CB2" w:rsidRDefault="00872497">
      <w:pPr>
        <w:pStyle w:val="Code"/>
      </w:pPr>
      <w:r>
        <w:t xml:space="preserve">        &lt;</w:t>
      </w:r>
      <w:proofErr w:type="spellStart"/>
      <w:r>
        <w:t>xs</w:t>
      </w:r>
      <w:proofErr w:type="gramStart"/>
      <w:r>
        <w:t>:schema</w:t>
      </w:r>
      <w:proofErr w:type="spellEnd"/>
      <w:proofErr w:type="gramEnd"/>
      <w:r>
        <w:t xml:space="preserve"> </w:t>
      </w:r>
      <w:proofErr w:type="spellStart"/>
      <w:r>
        <w:t>targetNamespace</w:t>
      </w:r>
      <w:proofErr w:type="spellEnd"/>
      <w:r>
        <w:t>="http://metadata.x-road.eu/"</w:t>
      </w:r>
    </w:p>
    <w:p w:rsidR="00673CB2" w:rsidRDefault="00872497">
      <w:pPr>
        <w:pStyle w:val="Code"/>
      </w:pPr>
      <w:r>
        <w:t xml:space="preserve">                </w:t>
      </w:r>
      <w:proofErr w:type="spellStart"/>
      <w:r>
        <w:t>xmlns:xs</w:t>
      </w:r>
      <w:proofErr w:type="spellEnd"/>
      <w:r>
        <w:t>="http://www.w3.org/2001/XMLSchema"&gt;</w:t>
      </w:r>
    </w:p>
    <w:p w:rsidR="00673CB2" w:rsidRDefault="00872497">
      <w:pPr>
        <w:pStyle w:val="Code"/>
      </w:pPr>
      <w:r>
        <w:t xml:space="preserve">            &lt;</w:t>
      </w:r>
      <w:proofErr w:type="spellStart"/>
      <w:r>
        <w:t>xs</w:t>
      </w:r>
      <w:proofErr w:type="gramStart"/>
      <w:r>
        <w:t>:import</w:t>
      </w:r>
      <w:proofErr w:type="spellEnd"/>
      <w:proofErr w:type="gramEnd"/>
      <w:r>
        <w:t xml:space="preserve"> namespace="http://x-road.eu/</w:t>
      </w:r>
      <w:proofErr w:type="spellStart"/>
      <w:r>
        <w:t>xsd</w:t>
      </w:r>
      <w:proofErr w:type="spellEnd"/>
      <w:r>
        <w:t>/xroad.xsd"</w:t>
      </w:r>
    </w:p>
    <w:p w:rsidR="00673CB2" w:rsidRDefault="00872497">
      <w:pPr>
        <w:pStyle w:val="Code"/>
      </w:pPr>
      <w:r>
        <w:t xml:space="preserve">                    </w:t>
      </w:r>
      <w:proofErr w:type="spellStart"/>
      <w:r>
        <w:t>schemaLocation</w:t>
      </w:r>
      <w:proofErr w:type="spellEnd"/>
      <w:r>
        <w:t>="http://x-road.eu/</w:t>
      </w:r>
      <w:proofErr w:type="spellStart"/>
      <w:r>
        <w:t>xsd</w:t>
      </w:r>
      <w:proofErr w:type="spellEnd"/>
      <w:r>
        <w:t>/xroad.xsd"/&gt;</w:t>
      </w:r>
    </w:p>
    <w:p w:rsidR="00673CB2" w:rsidRDefault="00872497">
      <w:pPr>
        <w:pStyle w:val="Code"/>
      </w:pPr>
      <w:r>
        <w:t xml:space="preserve">            &lt;</w:t>
      </w:r>
      <w:proofErr w:type="spellStart"/>
      <w:r>
        <w:t>xs</w:t>
      </w:r>
      <w:proofErr w:type="gramStart"/>
      <w:r>
        <w:t>:import</w:t>
      </w:r>
      <w:proofErr w:type="spellEnd"/>
      <w:proofErr w:type="gramEnd"/>
      <w:r>
        <w:t xml:space="preserve"> namespace="http://x-road.eu/</w:t>
      </w:r>
      <w:proofErr w:type="spellStart"/>
      <w:r>
        <w:t>xsd</w:t>
      </w:r>
      <w:proofErr w:type="spellEnd"/>
      <w:r>
        <w:t>/identifiers"</w:t>
      </w:r>
    </w:p>
    <w:p w:rsidR="00673CB2" w:rsidRDefault="00872497">
      <w:pPr>
        <w:pStyle w:val="Code"/>
      </w:pPr>
      <w:r>
        <w:t xml:space="preserve">                    </w:t>
      </w:r>
      <w:proofErr w:type="spellStart"/>
      <w:r>
        <w:t>schemaLocation</w:t>
      </w:r>
      <w:proofErr w:type="spellEnd"/>
      <w:r>
        <w:t>="http://x-road.eu/</w:t>
      </w:r>
      <w:proofErr w:type="spellStart"/>
      <w:r>
        <w:t>xsd</w:t>
      </w:r>
      <w:proofErr w:type="spellEnd"/>
      <w:r>
        <w:t>/identifiers.xsd"/&gt;</w:t>
      </w:r>
    </w:p>
    <w:p w:rsidR="00673CB2" w:rsidRDefault="00872497">
      <w:pPr>
        <w:pStyle w:val="Code"/>
      </w:pPr>
      <w:r>
        <w:t xml:space="preserve">            &lt;</w:t>
      </w:r>
      <w:proofErr w:type="spellStart"/>
      <w:r>
        <w:t>xs</w:t>
      </w:r>
      <w:proofErr w:type="gramStart"/>
      <w:r>
        <w:t>:element</w:t>
      </w:r>
      <w:proofErr w:type="spellEnd"/>
      <w:proofErr w:type="gramEnd"/>
      <w:r>
        <w:t xml:space="preserve"> name="</w:t>
      </w:r>
      <w:proofErr w:type="spellStart"/>
      <w:r>
        <w:t>listMethods</w:t>
      </w:r>
      <w:proofErr w:type="spellEnd"/>
      <w:r>
        <w:t>"&gt;</w:t>
      </w:r>
    </w:p>
    <w:p w:rsidR="00673CB2" w:rsidRDefault="00872497">
      <w:pPr>
        <w:pStyle w:val="Code"/>
      </w:pPr>
      <w:r>
        <w:t xml:space="preserve">                &lt;</w:t>
      </w:r>
      <w:proofErr w:type="spellStart"/>
      <w:proofErr w:type="gramStart"/>
      <w:r>
        <w:t>xs:</w:t>
      </w:r>
      <w:proofErr w:type="gramEnd"/>
      <w:r>
        <w:t>complexType</w:t>
      </w:r>
      <w:proofErr w:type="spellEnd"/>
      <w:r>
        <w:t>&gt;</w:t>
      </w:r>
    </w:p>
    <w:p w:rsidR="00673CB2" w:rsidRDefault="00872497">
      <w:pPr>
        <w:pStyle w:val="Code"/>
      </w:pPr>
      <w:r>
        <w:t xml:space="preserve">                    &lt;</w:t>
      </w:r>
      <w:proofErr w:type="spellStart"/>
      <w:r>
        <w:t>xs</w:t>
      </w:r>
      <w:proofErr w:type="gramStart"/>
      <w:r>
        <w:t>:sequence</w:t>
      </w:r>
      <w:proofErr w:type="spellEnd"/>
      <w:proofErr w:type="gramEnd"/>
      <w:r>
        <w:t xml:space="preserve"> /&gt;</w:t>
      </w:r>
    </w:p>
    <w:p w:rsidR="00673CB2" w:rsidRDefault="00872497">
      <w:pPr>
        <w:pStyle w:val="Code"/>
      </w:pPr>
      <w:r>
        <w:t xml:space="preserve">                &lt;/</w:t>
      </w:r>
      <w:proofErr w:type="spellStart"/>
      <w:r>
        <w:t>xs</w:t>
      </w:r>
      <w:proofErr w:type="gramStart"/>
      <w:r>
        <w:t>:complexType</w:t>
      </w:r>
      <w:proofErr w:type="spellEnd"/>
      <w:proofErr w:type="gramEnd"/>
      <w:r>
        <w:t>&gt;</w:t>
      </w:r>
    </w:p>
    <w:p w:rsidR="00673CB2" w:rsidRDefault="00872497">
      <w:pPr>
        <w:pStyle w:val="Code"/>
      </w:pPr>
      <w:r>
        <w:t xml:space="preserve">            &lt;/</w:t>
      </w:r>
      <w:proofErr w:type="spellStart"/>
      <w:r>
        <w:t>xs</w:t>
      </w:r>
      <w:proofErr w:type="gramStart"/>
      <w:r>
        <w:t>:element</w:t>
      </w:r>
      <w:proofErr w:type="spellEnd"/>
      <w:proofErr w:type="gramEnd"/>
      <w:r>
        <w:t>&gt;</w:t>
      </w:r>
    </w:p>
    <w:p w:rsidR="00673CB2" w:rsidRDefault="00872497">
      <w:pPr>
        <w:pStyle w:val="Code"/>
      </w:pPr>
      <w:r>
        <w:t xml:space="preserve">            &lt;</w:t>
      </w:r>
      <w:proofErr w:type="spellStart"/>
      <w:r>
        <w:t>xs</w:t>
      </w:r>
      <w:proofErr w:type="gramStart"/>
      <w:r>
        <w:t>:element</w:t>
      </w:r>
      <w:proofErr w:type="spellEnd"/>
      <w:proofErr w:type="gramEnd"/>
      <w:r>
        <w:t xml:space="preserve"> name="</w:t>
      </w:r>
      <w:proofErr w:type="spellStart"/>
      <w:r>
        <w:t>allowedMethods</w:t>
      </w:r>
      <w:proofErr w:type="spellEnd"/>
      <w:r>
        <w:t>"&gt;</w:t>
      </w:r>
    </w:p>
    <w:p w:rsidR="00673CB2" w:rsidRDefault="00872497">
      <w:pPr>
        <w:pStyle w:val="Code"/>
      </w:pPr>
      <w:r>
        <w:t xml:space="preserve">                &lt;</w:t>
      </w:r>
      <w:proofErr w:type="spellStart"/>
      <w:proofErr w:type="gramStart"/>
      <w:r>
        <w:t>xs:</w:t>
      </w:r>
      <w:proofErr w:type="gramEnd"/>
      <w:r>
        <w:t>complexType</w:t>
      </w:r>
      <w:proofErr w:type="spellEnd"/>
      <w:r>
        <w:t>&gt;</w:t>
      </w:r>
    </w:p>
    <w:p w:rsidR="00673CB2" w:rsidRDefault="00872497">
      <w:pPr>
        <w:pStyle w:val="Code"/>
      </w:pPr>
      <w:r>
        <w:t xml:space="preserve">                    &lt;</w:t>
      </w:r>
      <w:proofErr w:type="spellStart"/>
      <w:r>
        <w:t>xs</w:t>
      </w:r>
      <w:proofErr w:type="gramStart"/>
      <w:r>
        <w:t>:sequence</w:t>
      </w:r>
      <w:proofErr w:type="spellEnd"/>
      <w:proofErr w:type="gramEnd"/>
      <w:r>
        <w:t xml:space="preserve"> /&gt;</w:t>
      </w:r>
    </w:p>
    <w:p w:rsidR="00673CB2" w:rsidRDefault="00872497">
      <w:pPr>
        <w:pStyle w:val="Code"/>
      </w:pPr>
      <w:r>
        <w:t xml:space="preserve">                &lt;/</w:t>
      </w:r>
      <w:proofErr w:type="spellStart"/>
      <w:r>
        <w:t>xs</w:t>
      </w:r>
      <w:proofErr w:type="gramStart"/>
      <w:r>
        <w:t>:complexType</w:t>
      </w:r>
      <w:proofErr w:type="spellEnd"/>
      <w:proofErr w:type="gramEnd"/>
      <w:r>
        <w:t>&gt;</w:t>
      </w:r>
    </w:p>
    <w:p w:rsidR="00673CB2" w:rsidRDefault="00872497">
      <w:pPr>
        <w:pStyle w:val="Code"/>
      </w:pPr>
      <w:r>
        <w:t xml:space="preserve">            &lt;/</w:t>
      </w:r>
      <w:proofErr w:type="spellStart"/>
      <w:r>
        <w:t>xs</w:t>
      </w:r>
      <w:proofErr w:type="gramStart"/>
      <w:r>
        <w:t>:element</w:t>
      </w:r>
      <w:proofErr w:type="spellEnd"/>
      <w:proofErr w:type="gramEnd"/>
      <w:r>
        <w:t>&gt;</w:t>
      </w:r>
    </w:p>
    <w:p w:rsidR="00673CB2" w:rsidRDefault="00872497">
      <w:pPr>
        <w:pStyle w:val="Code"/>
      </w:pPr>
      <w:r>
        <w:t xml:space="preserve">            &lt;</w:t>
      </w:r>
      <w:proofErr w:type="spellStart"/>
      <w:r>
        <w:t>xs</w:t>
      </w:r>
      <w:proofErr w:type="gramStart"/>
      <w:r>
        <w:t>:element</w:t>
      </w:r>
      <w:proofErr w:type="spellEnd"/>
      <w:proofErr w:type="gramEnd"/>
      <w:r>
        <w:t xml:space="preserve"> name="</w:t>
      </w:r>
      <w:proofErr w:type="spellStart"/>
      <w:r>
        <w:t>listMethodsResponse</w:t>
      </w:r>
      <w:proofErr w:type="spellEnd"/>
      <w:r>
        <w:t>"&gt;</w:t>
      </w:r>
    </w:p>
    <w:p w:rsidR="00673CB2" w:rsidRDefault="00872497">
      <w:pPr>
        <w:pStyle w:val="Code"/>
      </w:pPr>
      <w:r>
        <w:t xml:space="preserve">                &lt;</w:t>
      </w:r>
      <w:proofErr w:type="spellStart"/>
      <w:proofErr w:type="gramStart"/>
      <w:r>
        <w:t>xs:</w:t>
      </w:r>
      <w:proofErr w:type="gramEnd"/>
      <w:r>
        <w:t>complexType</w:t>
      </w:r>
      <w:proofErr w:type="spellEnd"/>
      <w:r>
        <w:t>&gt;</w:t>
      </w:r>
    </w:p>
    <w:p w:rsidR="00673CB2" w:rsidRDefault="00872497">
      <w:pPr>
        <w:pStyle w:val="Code"/>
      </w:pPr>
      <w:r>
        <w:t xml:space="preserve">                    &lt;</w:t>
      </w:r>
      <w:proofErr w:type="spellStart"/>
      <w:proofErr w:type="gramStart"/>
      <w:r>
        <w:t>xs:</w:t>
      </w:r>
      <w:proofErr w:type="gramEnd"/>
      <w:r>
        <w:t>sequence</w:t>
      </w:r>
      <w:proofErr w:type="spellEnd"/>
      <w:r>
        <w:t>&gt;</w:t>
      </w:r>
    </w:p>
    <w:p w:rsidR="00673CB2" w:rsidRDefault="00872497">
      <w:pPr>
        <w:pStyle w:val="Code"/>
      </w:pPr>
      <w:r>
        <w:t xml:space="preserve">                        &lt;</w:t>
      </w:r>
      <w:proofErr w:type="spellStart"/>
      <w:r>
        <w:t>xs</w:t>
      </w:r>
      <w:proofErr w:type="gramStart"/>
      <w:r>
        <w:t>:element</w:t>
      </w:r>
      <w:proofErr w:type="spellEnd"/>
      <w:proofErr w:type="gramEnd"/>
      <w:r>
        <w:t xml:space="preserve"> </w:t>
      </w:r>
      <w:proofErr w:type="spellStart"/>
      <w:r>
        <w:t>maxOccurs</w:t>
      </w:r>
      <w:proofErr w:type="spellEnd"/>
      <w:r>
        <w:t>="unbounded" minOccurs="0"</w:t>
      </w:r>
    </w:p>
    <w:p w:rsidR="00673CB2" w:rsidRDefault="00872497">
      <w:pPr>
        <w:pStyle w:val="Code"/>
      </w:pPr>
      <w:r>
        <w:t xml:space="preserve">                                </w:t>
      </w:r>
      <w:proofErr w:type="gramStart"/>
      <w:r>
        <w:t>name</w:t>
      </w:r>
      <w:proofErr w:type="gramEnd"/>
      <w:r>
        <w:t>="</w:t>
      </w:r>
      <w:proofErr w:type="spellStart"/>
      <w:r>
        <w:t>serviceCode</w:t>
      </w:r>
      <w:proofErr w:type="spellEnd"/>
      <w:r>
        <w:t>"</w:t>
      </w:r>
    </w:p>
    <w:p w:rsidR="00673CB2" w:rsidRDefault="00872497">
      <w:pPr>
        <w:pStyle w:val="Code"/>
      </w:pPr>
      <w:r>
        <w:t xml:space="preserve">                                </w:t>
      </w:r>
      <w:proofErr w:type="gramStart"/>
      <w:r>
        <w:t>type</w:t>
      </w:r>
      <w:proofErr w:type="gramEnd"/>
      <w:r>
        <w:t>="</w:t>
      </w:r>
      <w:proofErr w:type="spellStart"/>
      <w:r>
        <w:t>id:XRoadServiceIdentifierType</w:t>
      </w:r>
      <w:proofErr w:type="spellEnd"/>
      <w:r>
        <w:t>" /&gt;</w:t>
      </w:r>
    </w:p>
    <w:p w:rsidR="00673CB2" w:rsidRDefault="00872497">
      <w:pPr>
        <w:pStyle w:val="Code"/>
      </w:pPr>
      <w:r>
        <w:t xml:space="preserve">                    &lt;/</w:t>
      </w:r>
      <w:proofErr w:type="spellStart"/>
      <w:r>
        <w:t>xs</w:t>
      </w:r>
      <w:proofErr w:type="gramStart"/>
      <w:r>
        <w:t>:sequence</w:t>
      </w:r>
      <w:proofErr w:type="spellEnd"/>
      <w:proofErr w:type="gramEnd"/>
      <w:r>
        <w:t>&gt;</w:t>
      </w:r>
    </w:p>
    <w:p w:rsidR="00673CB2" w:rsidRDefault="00872497">
      <w:pPr>
        <w:pStyle w:val="Code"/>
      </w:pPr>
      <w:r>
        <w:t xml:space="preserve">                &lt;/</w:t>
      </w:r>
      <w:proofErr w:type="spellStart"/>
      <w:r>
        <w:t>xs</w:t>
      </w:r>
      <w:proofErr w:type="gramStart"/>
      <w:r>
        <w:t>:complexType</w:t>
      </w:r>
      <w:proofErr w:type="spellEnd"/>
      <w:proofErr w:type="gramEnd"/>
      <w:r>
        <w:t>&gt;</w:t>
      </w:r>
    </w:p>
    <w:p w:rsidR="00673CB2" w:rsidRDefault="00872497">
      <w:pPr>
        <w:pStyle w:val="Code"/>
      </w:pPr>
      <w:r>
        <w:t xml:space="preserve">            &lt;/</w:t>
      </w:r>
      <w:proofErr w:type="spellStart"/>
      <w:r>
        <w:t>xs</w:t>
      </w:r>
      <w:proofErr w:type="gramStart"/>
      <w:r>
        <w:t>:element</w:t>
      </w:r>
      <w:proofErr w:type="spellEnd"/>
      <w:proofErr w:type="gramEnd"/>
      <w:r>
        <w:t>&gt;</w:t>
      </w:r>
    </w:p>
    <w:p w:rsidR="00673CB2" w:rsidRDefault="00872497">
      <w:pPr>
        <w:pStyle w:val="Code"/>
      </w:pPr>
      <w:r>
        <w:t xml:space="preserve">            &lt;</w:t>
      </w:r>
      <w:proofErr w:type="spellStart"/>
      <w:r>
        <w:t>xs</w:t>
      </w:r>
      <w:proofErr w:type="gramStart"/>
      <w:r>
        <w:t>:element</w:t>
      </w:r>
      <w:proofErr w:type="spellEnd"/>
      <w:proofErr w:type="gramEnd"/>
      <w:r>
        <w:t xml:space="preserve"> name="</w:t>
      </w:r>
      <w:proofErr w:type="spellStart"/>
      <w:r>
        <w:t>allowedMethodsResponse</w:t>
      </w:r>
      <w:proofErr w:type="spellEnd"/>
      <w:r>
        <w:t>"&gt;</w:t>
      </w:r>
    </w:p>
    <w:p w:rsidR="00673CB2" w:rsidRDefault="00872497">
      <w:pPr>
        <w:pStyle w:val="Code"/>
      </w:pPr>
      <w:r>
        <w:t xml:space="preserve">                &lt;</w:t>
      </w:r>
      <w:proofErr w:type="spellStart"/>
      <w:proofErr w:type="gramStart"/>
      <w:r>
        <w:t>xs:</w:t>
      </w:r>
      <w:proofErr w:type="gramEnd"/>
      <w:r>
        <w:t>complexType</w:t>
      </w:r>
      <w:proofErr w:type="spellEnd"/>
      <w:r>
        <w:t>&gt;</w:t>
      </w:r>
    </w:p>
    <w:p w:rsidR="00673CB2" w:rsidRDefault="00872497">
      <w:pPr>
        <w:pStyle w:val="Code"/>
      </w:pPr>
      <w:r>
        <w:t xml:space="preserve">                    &lt;</w:t>
      </w:r>
      <w:proofErr w:type="spellStart"/>
      <w:proofErr w:type="gramStart"/>
      <w:r>
        <w:t>xs:</w:t>
      </w:r>
      <w:proofErr w:type="gramEnd"/>
      <w:r>
        <w:t>sequence</w:t>
      </w:r>
      <w:proofErr w:type="spellEnd"/>
      <w:r>
        <w:t>&gt;</w:t>
      </w:r>
    </w:p>
    <w:p w:rsidR="00673CB2" w:rsidRDefault="00872497">
      <w:pPr>
        <w:pStyle w:val="Code"/>
      </w:pPr>
      <w:r>
        <w:t xml:space="preserve">                        &lt;</w:t>
      </w:r>
      <w:proofErr w:type="spellStart"/>
      <w:r>
        <w:t>xs</w:t>
      </w:r>
      <w:proofErr w:type="gramStart"/>
      <w:r>
        <w:t>:element</w:t>
      </w:r>
      <w:proofErr w:type="spellEnd"/>
      <w:proofErr w:type="gramEnd"/>
      <w:r>
        <w:t xml:space="preserve"> </w:t>
      </w:r>
      <w:proofErr w:type="spellStart"/>
      <w:r>
        <w:t>maxOccurs</w:t>
      </w:r>
      <w:proofErr w:type="spellEnd"/>
      <w:r>
        <w:t>="unbounded" minOccurs="0"</w:t>
      </w:r>
    </w:p>
    <w:p w:rsidR="00673CB2" w:rsidRDefault="00872497">
      <w:pPr>
        <w:pStyle w:val="Code"/>
      </w:pPr>
      <w:r>
        <w:t xml:space="preserve">                                </w:t>
      </w:r>
      <w:proofErr w:type="gramStart"/>
      <w:r>
        <w:t>name</w:t>
      </w:r>
      <w:proofErr w:type="gramEnd"/>
      <w:r>
        <w:t>="</w:t>
      </w:r>
      <w:proofErr w:type="spellStart"/>
      <w:r>
        <w:t>serviceCode</w:t>
      </w:r>
      <w:proofErr w:type="spellEnd"/>
      <w:r>
        <w:t>"</w:t>
      </w:r>
    </w:p>
    <w:p w:rsidR="00673CB2" w:rsidRDefault="00872497">
      <w:pPr>
        <w:pStyle w:val="Code"/>
      </w:pPr>
      <w:r>
        <w:t xml:space="preserve">                                </w:t>
      </w:r>
      <w:proofErr w:type="gramStart"/>
      <w:r>
        <w:t>type</w:t>
      </w:r>
      <w:proofErr w:type="gramEnd"/>
      <w:r>
        <w:t>="</w:t>
      </w:r>
      <w:proofErr w:type="spellStart"/>
      <w:r>
        <w:t>id:XRoadServiceIdentifierType</w:t>
      </w:r>
      <w:proofErr w:type="spellEnd"/>
      <w:r>
        <w:t>" /&gt;</w:t>
      </w:r>
    </w:p>
    <w:p w:rsidR="00673CB2" w:rsidRDefault="00872497">
      <w:pPr>
        <w:pStyle w:val="Code"/>
      </w:pPr>
      <w:r>
        <w:t xml:space="preserve">                    &lt;/</w:t>
      </w:r>
      <w:proofErr w:type="spellStart"/>
      <w:r>
        <w:t>xs</w:t>
      </w:r>
      <w:proofErr w:type="gramStart"/>
      <w:r>
        <w:t>:sequence</w:t>
      </w:r>
      <w:proofErr w:type="spellEnd"/>
      <w:proofErr w:type="gramEnd"/>
      <w:r>
        <w:t>&gt;</w:t>
      </w:r>
    </w:p>
    <w:p w:rsidR="00673CB2" w:rsidRDefault="00872497">
      <w:pPr>
        <w:pStyle w:val="Code"/>
      </w:pPr>
      <w:r>
        <w:t xml:space="preserve">                &lt;/</w:t>
      </w:r>
      <w:proofErr w:type="spellStart"/>
      <w:r>
        <w:t>xs</w:t>
      </w:r>
      <w:proofErr w:type="gramStart"/>
      <w:r>
        <w:t>:complexType</w:t>
      </w:r>
      <w:proofErr w:type="spellEnd"/>
      <w:proofErr w:type="gramEnd"/>
      <w:r>
        <w:t>&gt;</w:t>
      </w:r>
    </w:p>
    <w:p w:rsidR="00673CB2" w:rsidRDefault="00872497">
      <w:pPr>
        <w:pStyle w:val="Code"/>
      </w:pPr>
      <w:r>
        <w:t xml:space="preserve">            &lt;/</w:t>
      </w:r>
      <w:proofErr w:type="spellStart"/>
      <w:r>
        <w:t>xs</w:t>
      </w:r>
      <w:proofErr w:type="gramStart"/>
      <w:r>
        <w:t>:element</w:t>
      </w:r>
      <w:proofErr w:type="spellEnd"/>
      <w:proofErr w:type="gramEnd"/>
      <w:r>
        <w:t>&gt;</w:t>
      </w:r>
    </w:p>
    <w:p w:rsidR="00673CB2" w:rsidRDefault="00872497">
      <w:pPr>
        <w:pStyle w:val="Code"/>
      </w:pPr>
      <w:r>
        <w:t xml:space="preserve">        &lt;/</w:t>
      </w:r>
      <w:proofErr w:type="spellStart"/>
      <w:r>
        <w:t>xs</w:t>
      </w:r>
      <w:proofErr w:type="gramStart"/>
      <w:r>
        <w:t>:schema</w:t>
      </w:r>
      <w:proofErr w:type="spellEnd"/>
      <w:proofErr w:type="gramEnd"/>
      <w:r>
        <w:t>&gt;</w:t>
      </w:r>
    </w:p>
    <w:p w:rsidR="00673CB2" w:rsidRDefault="00872497">
      <w:pPr>
        <w:pStyle w:val="Code"/>
      </w:pPr>
      <w:r>
        <w:t xml:space="preserve">    &lt;/</w:t>
      </w:r>
      <w:proofErr w:type="spellStart"/>
      <w:r>
        <w:t>wsdl</w:t>
      </w:r>
      <w:proofErr w:type="gramStart"/>
      <w:r>
        <w:t>:types</w:t>
      </w:r>
      <w:proofErr w:type="spellEnd"/>
      <w:proofErr w:type="gramEnd"/>
      <w:r>
        <w:t>&gt;</w:t>
      </w:r>
    </w:p>
    <w:p w:rsidR="00673CB2" w:rsidRDefault="00673CB2">
      <w:pPr>
        <w:pStyle w:val="Code"/>
      </w:pPr>
    </w:p>
    <w:p w:rsidR="00673CB2" w:rsidRDefault="00872497">
      <w:pPr>
        <w:pStyle w:val="Code"/>
      </w:pPr>
      <w:r>
        <w:t xml:space="preserve">    &lt;</w:t>
      </w:r>
      <w:proofErr w:type="spellStart"/>
      <w:r>
        <w:t>wsdl</w:t>
      </w:r>
      <w:proofErr w:type="gramStart"/>
      <w:r>
        <w:t>:message</w:t>
      </w:r>
      <w:proofErr w:type="spellEnd"/>
      <w:proofErr w:type="gramEnd"/>
      <w:r>
        <w:t xml:space="preserve"> name="</w:t>
      </w:r>
      <w:proofErr w:type="spellStart"/>
      <w:r>
        <w:t>listMethodsResponse</w:t>
      </w:r>
      <w:proofErr w:type="spellEnd"/>
      <w:r>
        <w:t>"&gt;</w:t>
      </w:r>
    </w:p>
    <w:p w:rsidR="00673CB2" w:rsidRDefault="00872497">
      <w:pPr>
        <w:pStyle w:val="Code"/>
      </w:pPr>
      <w:r>
        <w:t xml:space="preserve">        &lt;</w:t>
      </w:r>
      <w:proofErr w:type="spellStart"/>
      <w:r>
        <w:t>wsdl</w:t>
      </w:r>
      <w:proofErr w:type="gramStart"/>
      <w:r>
        <w:t>:part</w:t>
      </w:r>
      <w:proofErr w:type="spellEnd"/>
      <w:proofErr w:type="gramEnd"/>
      <w:r>
        <w:t xml:space="preserve"> name="</w:t>
      </w:r>
      <w:proofErr w:type="spellStart"/>
      <w:r>
        <w:t>listMethodsResponse</w:t>
      </w:r>
      <w:proofErr w:type="spellEnd"/>
      <w:r>
        <w:t xml:space="preserve">" </w:t>
      </w:r>
    </w:p>
    <w:p w:rsidR="00673CB2" w:rsidRDefault="00872497">
      <w:pPr>
        <w:pStyle w:val="Code"/>
      </w:pPr>
      <w:r>
        <w:t xml:space="preserve">                </w:t>
      </w:r>
      <w:proofErr w:type="gramStart"/>
      <w:r>
        <w:t>element</w:t>
      </w:r>
      <w:proofErr w:type="gramEnd"/>
      <w:r>
        <w:t>="</w:t>
      </w:r>
      <w:proofErr w:type="spellStart"/>
      <w:r>
        <w:t>meta:listMethodsResponse</w:t>
      </w:r>
      <w:proofErr w:type="spellEnd"/>
      <w:r>
        <w:t>" /&gt;</w:t>
      </w:r>
    </w:p>
    <w:p w:rsidR="00673CB2" w:rsidRDefault="00872497">
      <w:pPr>
        <w:pStyle w:val="Code"/>
      </w:pPr>
      <w:r>
        <w:t xml:space="preserve">    &lt;/</w:t>
      </w:r>
      <w:proofErr w:type="spellStart"/>
      <w:r>
        <w:t>wsdl</w:t>
      </w:r>
      <w:proofErr w:type="gramStart"/>
      <w:r>
        <w:t>:message</w:t>
      </w:r>
      <w:proofErr w:type="spellEnd"/>
      <w:proofErr w:type="gramEnd"/>
      <w:r>
        <w:t>&gt;</w:t>
      </w:r>
    </w:p>
    <w:p w:rsidR="00673CB2" w:rsidRDefault="00673CB2">
      <w:pPr>
        <w:pStyle w:val="Code"/>
      </w:pPr>
    </w:p>
    <w:p w:rsidR="00673CB2" w:rsidRDefault="00872497">
      <w:pPr>
        <w:pStyle w:val="Code"/>
      </w:pPr>
      <w:r>
        <w:t xml:space="preserve">    &lt;</w:t>
      </w:r>
      <w:proofErr w:type="spellStart"/>
      <w:r>
        <w:t>wsdl</w:t>
      </w:r>
      <w:proofErr w:type="gramStart"/>
      <w:r>
        <w:t>:message</w:t>
      </w:r>
      <w:proofErr w:type="spellEnd"/>
      <w:proofErr w:type="gramEnd"/>
      <w:r>
        <w:t xml:space="preserve"> name="</w:t>
      </w:r>
      <w:proofErr w:type="spellStart"/>
      <w:r>
        <w:t>listMethods</w:t>
      </w:r>
      <w:proofErr w:type="spellEnd"/>
      <w:r>
        <w:t>"&gt;</w:t>
      </w:r>
    </w:p>
    <w:p w:rsidR="00673CB2" w:rsidRDefault="00872497">
      <w:pPr>
        <w:pStyle w:val="Code"/>
      </w:pPr>
      <w:r>
        <w:t xml:space="preserve">        &lt;</w:t>
      </w:r>
      <w:proofErr w:type="spellStart"/>
      <w:r>
        <w:t>wsdl</w:t>
      </w:r>
      <w:proofErr w:type="gramStart"/>
      <w:r>
        <w:t>:part</w:t>
      </w:r>
      <w:proofErr w:type="spellEnd"/>
      <w:proofErr w:type="gramEnd"/>
      <w:r>
        <w:t xml:space="preserve"> name="</w:t>
      </w:r>
      <w:proofErr w:type="spellStart"/>
      <w:r>
        <w:t>listMethods</w:t>
      </w:r>
      <w:proofErr w:type="spellEnd"/>
      <w:r>
        <w:t>" element="</w:t>
      </w:r>
      <w:proofErr w:type="spellStart"/>
      <w:r>
        <w:t>meta:listMethods</w:t>
      </w:r>
      <w:proofErr w:type="spellEnd"/>
      <w:r>
        <w:t>" /&gt;</w:t>
      </w:r>
    </w:p>
    <w:p w:rsidR="00673CB2" w:rsidRDefault="00872497">
      <w:pPr>
        <w:pStyle w:val="Code"/>
      </w:pPr>
      <w:r>
        <w:t xml:space="preserve">    &lt;/</w:t>
      </w:r>
      <w:proofErr w:type="spellStart"/>
      <w:r>
        <w:t>wsdl</w:t>
      </w:r>
      <w:proofErr w:type="gramStart"/>
      <w:r>
        <w:t>:message</w:t>
      </w:r>
      <w:proofErr w:type="spellEnd"/>
      <w:proofErr w:type="gramEnd"/>
      <w:r>
        <w:t>&gt;</w:t>
      </w:r>
    </w:p>
    <w:p w:rsidR="00673CB2" w:rsidRDefault="00673CB2">
      <w:pPr>
        <w:pStyle w:val="Code"/>
      </w:pPr>
    </w:p>
    <w:p w:rsidR="00673CB2" w:rsidRDefault="00872497">
      <w:pPr>
        <w:pStyle w:val="Code"/>
      </w:pPr>
      <w:r>
        <w:t xml:space="preserve">    &lt;</w:t>
      </w:r>
      <w:proofErr w:type="spellStart"/>
      <w:r>
        <w:t>wsdl</w:t>
      </w:r>
      <w:proofErr w:type="gramStart"/>
      <w:r>
        <w:t>:message</w:t>
      </w:r>
      <w:proofErr w:type="spellEnd"/>
      <w:proofErr w:type="gramEnd"/>
      <w:r>
        <w:t xml:space="preserve"> name="</w:t>
      </w:r>
      <w:proofErr w:type="spellStart"/>
      <w:r>
        <w:t>allowedMethodsResponse</w:t>
      </w:r>
      <w:proofErr w:type="spellEnd"/>
      <w:r>
        <w:t>"&gt;</w:t>
      </w:r>
    </w:p>
    <w:p w:rsidR="00673CB2" w:rsidRDefault="00872497">
      <w:pPr>
        <w:pStyle w:val="Code"/>
      </w:pPr>
      <w:r>
        <w:t xml:space="preserve">        &lt;</w:t>
      </w:r>
      <w:proofErr w:type="spellStart"/>
      <w:r>
        <w:t>wsdl</w:t>
      </w:r>
      <w:proofErr w:type="gramStart"/>
      <w:r>
        <w:t>:part</w:t>
      </w:r>
      <w:proofErr w:type="spellEnd"/>
      <w:proofErr w:type="gramEnd"/>
      <w:r>
        <w:t xml:space="preserve"> name="</w:t>
      </w:r>
      <w:proofErr w:type="spellStart"/>
      <w:r>
        <w:t>allowedMethodsResponse</w:t>
      </w:r>
      <w:proofErr w:type="spellEnd"/>
      <w:r>
        <w:t xml:space="preserve">" </w:t>
      </w:r>
    </w:p>
    <w:p w:rsidR="00673CB2" w:rsidRDefault="00872497">
      <w:pPr>
        <w:pStyle w:val="Code"/>
      </w:pPr>
      <w:r>
        <w:t xml:space="preserve">                </w:t>
      </w:r>
      <w:proofErr w:type="gramStart"/>
      <w:r>
        <w:t>element</w:t>
      </w:r>
      <w:proofErr w:type="gramEnd"/>
      <w:r>
        <w:t>="</w:t>
      </w:r>
      <w:proofErr w:type="spellStart"/>
      <w:r>
        <w:t>meta:allowedMethodsResponse</w:t>
      </w:r>
      <w:proofErr w:type="spellEnd"/>
      <w:r>
        <w:t>" /&gt;</w:t>
      </w:r>
    </w:p>
    <w:p w:rsidR="00673CB2" w:rsidRDefault="00872497">
      <w:pPr>
        <w:pStyle w:val="Code"/>
      </w:pPr>
      <w:r>
        <w:t xml:space="preserve">    &lt;/</w:t>
      </w:r>
      <w:proofErr w:type="spellStart"/>
      <w:r>
        <w:t>wsdl</w:t>
      </w:r>
      <w:proofErr w:type="gramStart"/>
      <w:r>
        <w:t>:message</w:t>
      </w:r>
      <w:proofErr w:type="spellEnd"/>
      <w:proofErr w:type="gramEnd"/>
      <w:r>
        <w:t>&gt;</w:t>
      </w:r>
    </w:p>
    <w:p w:rsidR="00673CB2" w:rsidRDefault="00673CB2">
      <w:pPr>
        <w:pStyle w:val="Code"/>
      </w:pPr>
    </w:p>
    <w:p w:rsidR="00673CB2" w:rsidRDefault="00872497">
      <w:pPr>
        <w:pStyle w:val="Code"/>
      </w:pPr>
      <w:r>
        <w:t xml:space="preserve">    &lt;</w:t>
      </w:r>
      <w:proofErr w:type="spellStart"/>
      <w:r>
        <w:t>wsdl</w:t>
      </w:r>
      <w:proofErr w:type="gramStart"/>
      <w:r>
        <w:t>:message</w:t>
      </w:r>
      <w:proofErr w:type="spellEnd"/>
      <w:proofErr w:type="gramEnd"/>
      <w:r>
        <w:t xml:space="preserve"> name="</w:t>
      </w:r>
      <w:proofErr w:type="spellStart"/>
      <w:r>
        <w:t>allowedMethods</w:t>
      </w:r>
      <w:proofErr w:type="spellEnd"/>
      <w:r>
        <w:t>"&gt;</w:t>
      </w:r>
    </w:p>
    <w:p w:rsidR="00673CB2" w:rsidRDefault="00872497">
      <w:pPr>
        <w:pStyle w:val="Code"/>
      </w:pPr>
      <w:r>
        <w:lastRenderedPageBreak/>
        <w:t xml:space="preserve">        &lt;</w:t>
      </w:r>
      <w:proofErr w:type="spellStart"/>
      <w:r>
        <w:t>wsdl</w:t>
      </w:r>
      <w:proofErr w:type="gramStart"/>
      <w:r>
        <w:t>:part</w:t>
      </w:r>
      <w:proofErr w:type="spellEnd"/>
      <w:proofErr w:type="gramEnd"/>
      <w:r>
        <w:t xml:space="preserve"> name="</w:t>
      </w:r>
      <w:proofErr w:type="spellStart"/>
      <w:r>
        <w:t>allowedMethods</w:t>
      </w:r>
      <w:proofErr w:type="spellEnd"/>
      <w:r>
        <w:t>" element="</w:t>
      </w:r>
      <w:proofErr w:type="spellStart"/>
      <w:r>
        <w:t>meta:allowedMethods</w:t>
      </w:r>
      <w:proofErr w:type="spellEnd"/>
      <w:r>
        <w:t>" /&gt;</w:t>
      </w:r>
    </w:p>
    <w:p w:rsidR="00673CB2" w:rsidRDefault="00872497">
      <w:pPr>
        <w:pStyle w:val="Code"/>
      </w:pPr>
      <w:r>
        <w:t xml:space="preserve">    &lt;/</w:t>
      </w:r>
      <w:proofErr w:type="spellStart"/>
      <w:r>
        <w:t>wsdl</w:t>
      </w:r>
      <w:proofErr w:type="gramStart"/>
      <w:r>
        <w:t>:message</w:t>
      </w:r>
      <w:proofErr w:type="spellEnd"/>
      <w:proofErr w:type="gramEnd"/>
      <w:r>
        <w:t>&gt;</w:t>
      </w:r>
    </w:p>
    <w:p w:rsidR="00673CB2" w:rsidRDefault="00673CB2">
      <w:pPr>
        <w:pStyle w:val="Code"/>
      </w:pPr>
    </w:p>
    <w:p w:rsidR="00673CB2" w:rsidRDefault="00872497">
      <w:pPr>
        <w:pStyle w:val="Code"/>
      </w:pPr>
      <w:r>
        <w:t xml:space="preserve">    &lt;</w:t>
      </w:r>
      <w:proofErr w:type="spellStart"/>
      <w:r>
        <w:t>wsdl</w:t>
      </w:r>
      <w:proofErr w:type="gramStart"/>
      <w:r>
        <w:t>:message</w:t>
      </w:r>
      <w:proofErr w:type="spellEnd"/>
      <w:proofErr w:type="gramEnd"/>
      <w:r>
        <w:t xml:space="preserve"> name="</w:t>
      </w:r>
      <w:proofErr w:type="spellStart"/>
      <w:r>
        <w:t>requestheader</w:t>
      </w:r>
      <w:proofErr w:type="spellEnd"/>
      <w:r>
        <w:t>"&gt;</w:t>
      </w:r>
    </w:p>
    <w:p w:rsidR="00673CB2" w:rsidRDefault="00872497">
      <w:pPr>
        <w:pStyle w:val="Code"/>
      </w:pPr>
      <w:r>
        <w:t xml:space="preserve">        &lt;</w:t>
      </w:r>
      <w:proofErr w:type="spellStart"/>
      <w:r>
        <w:t>wsdl</w:t>
      </w:r>
      <w:proofErr w:type="gramStart"/>
      <w:r>
        <w:t>:part</w:t>
      </w:r>
      <w:proofErr w:type="spellEnd"/>
      <w:proofErr w:type="gramEnd"/>
      <w:r>
        <w:t xml:space="preserve"> name="client" element="</w:t>
      </w:r>
      <w:proofErr w:type="spellStart"/>
      <w:r>
        <w:t>xrd:client</w:t>
      </w:r>
      <w:proofErr w:type="spellEnd"/>
      <w:r>
        <w:t>" /&gt;</w:t>
      </w:r>
    </w:p>
    <w:p w:rsidR="00673CB2" w:rsidRDefault="00872497">
      <w:pPr>
        <w:pStyle w:val="Code"/>
      </w:pPr>
      <w:r>
        <w:t xml:space="preserve">        &lt;</w:t>
      </w:r>
      <w:proofErr w:type="spellStart"/>
      <w:r>
        <w:t>wsdl</w:t>
      </w:r>
      <w:proofErr w:type="gramStart"/>
      <w:r>
        <w:t>:part</w:t>
      </w:r>
      <w:proofErr w:type="spellEnd"/>
      <w:proofErr w:type="gramEnd"/>
      <w:r>
        <w:t xml:space="preserve"> name="service" element="</w:t>
      </w:r>
      <w:proofErr w:type="spellStart"/>
      <w:r>
        <w:t>xrd:service</w:t>
      </w:r>
      <w:proofErr w:type="spellEnd"/>
      <w:r>
        <w:t>" /&gt;</w:t>
      </w:r>
    </w:p>
    <w:p w:rsidR="00673CB2" w:rsidRDefault="00872497">
      <w:pPr>
        <w:pStyle w:val="Code"/>
      </w:pPr>
      <w:r>
        <w:t xml:space="preserve">        &lt;</w:t>
      </w:r>
      <w:proofErr w:type="spellStart"/>
      <w:r>
        <w:t>wsdl</w:t>
      </w:r>
      <w:proofErr w:type="gramStart"/>
      <w:r>
        <w:t>:part</w:t>
      </w:r>
      <w:proofErr w:type="spellEnd"/>
      <w:proofErr w:type="gramEnd"/>
      <w:r>
        <w:t xml:space="preserve"> name="</w:t>
      </w:r>
      <w:proofErr w:type="spellStart"/>
      <w:r>
        <w:t>userId</w:t>
      </w:r>
      <w:proofErr w:type="spellEnd"/>
      <w:r>
        <w:t>" element="</w:t>
      </w:r>
      <w:proofErr w:type="spellStart"/>
      <w:r>
        <w:t>xrd:userId</w:t>
      </w:r>
      <w:proofErr w:type="spellEnd"/>
      <w:r>
        <w:t>" /&gt;</w:t>
      </w:r>
    </w:p>
    <w:p w:rsidR="00673CB2" w:rsidRDefault="00872497">
      <w:pPr>
        <w:pStyle w:val="Code"/>
      </w:pPr>
      <w:r>
        <w:t xml:space="preserve">        &lt;</w:t>
      </w:r>
      <w:proofErr w:type="spellStart"/>
      <w:r>
        <w:t>wsdl</w:t>
      </w:r>
      <w:proofErr w:type="gramStart"/>
      <w:r>
        <w:t>:part</w:t>
      </w:r>
      <w:proofErr w:type="spellEnd"/>
      <w:proofErr w:type="gramEnd"/>
      <w:r>
        <w:t xml:space="preserve"> name="id" element="</w:t>
      </w:r>
      <w:proofErr w:type="spellStart"/>
      <w:r>
        <w:t>xrd:id</w:t>
      </w:r>
      <w:proofErr w:type="spellEnd"/>
      <w:r>
        <w:t>" /&gt;</w:t>
      </w:r>
    </w:p>
    <w:p w:rsidR="00673CB2" w:rsidRDefault="00872497">
      <w:pPr>
        <w:pStyle w:val="Code"/>
      </w:pPr>
      <w:r>
        <w:t xml:space="preserve">        &lt;</w:t>
      </w:r>
      <w:proofErr w:type="spellStart"/>
      <w:r>
        <w:t>wsdl</w:t>
      </w:r>
      <w:proofErr w:type="gramStart"/>
      <w:r>
        <w:t>:part</w:t>
      </w:r>
      <w:proofErr w:type="spellEnd"/>
      <w:proofErr w:type="gramEnd"/>
      <w:r>
        <w:t xml:space="preserve"> name="</w:t>
      </w:r>
      <w:proofErr w:type="spellStart"/>
      <w:r>
        <w:t>protocolVersion</w:t>
      </w:r>
      <w:proofErr w:type="spellEnd"/>
      <w:r>
        <w:t>" element="</w:t>
      </w:r>
      <w:proofErr w:type="spellStart"/>
      <w:r>
        <w:t>xrd:protocolVersion</w:t>
      </w:r>
      <w:proofErr w:type="spellEnd"/>
      <w:r>
        <w:t>" /&gt;</w:t>
      </w:r>
    </w:p>
    <w:p w:rsidR="00673CB2" w:rsidRDefault="00872497">
      <w:pPr>
        <w:pStyle w:val="Code"/>
      </w:pPr>
      <w:r>
        <w:t xml:space="preserve">    &lt;/</w:t>
      </w:r>
      <w:proofErr w:type="spellStart"/>
      <w:r>
        <w:t>wsdl</w:t>
      </w:r>
      <w:proofErr w:type="gramStart"/>
      <w:r>
        <w:t>:message</w:t>
      </w:r>
      <w:proofErr w:type="spellEnd"/>
      <w:proofErr w:type="gramEnd"/>
      <w:r>
        <w:t>&gt;</w:t>
      </w:r>
    </w:p>
    <w:p w:rsidR="00673CB2" w:rsidRDefault="00673CB2">
      <w:pPr>
        <w:pStyle w:val="Code"/>
      </w:pPr>
    </w:p>
    <w:p w:rsidR="00673CB2" w:rsidRDefault="00872497">
      <w:pPr>
        <w:pStyle w:val="Code"/>
      </w:pPr>
      <w:r>
        <w:t xml:space="preserve">    &lt;</w:t>
      </w:r>
      <w:proofErr w:type="spellStart"/>
      <w:r>
        <w:t>wsdl</w:t>
      </w:r>
      <w:proofErr w:type="gramStart"/>
      <w:r>
        <w:t>:portType</w:t>
      </w:r>
      <w:proofErr w:type="spellEnd"/>
      <w:proofErr w:type="gramEnd"/>
      <w:r>
        <w:t xml:space="preserve"> name="</w:t>
      </w:r>
      <w:proofErr w:type="spellStart"/>
      <w:r>
        <w:t>metaServicesPort</w:t>
      </w:r>
      <w:proofErr w:type="spellEnd"/>
      <w:r>
        <w:t>"&gt;</w:t>
      </w:r>
    </w:p>
    <w:p w:rsidR="00673CB2" w:rsidRDefault="00872497">
      <w:pPr>
        <w:pStyle w:val="Code"/>
      </w:pPr>
      <w:r>
        <w:t xml:space="preserve">        &lt;</w:t>
      </w:r>
      <w:proofErr w:type="spellStart"/>
      <w:r>
        <w:t>wsdl</w:t>
      </w:r>
      <w:proofErr w:type="gramStart"/>
      <w:r>
        <w:t>:operation</w:t>
      </w:r>
      <w:proofErr w:type="spellEnd"/>
      <w:proofErr w:type="gramEnd"/>
      <w:r>
        <w:t xml:space="preserve"> name="</w:t>
      </w:r>
      <w:proofErr w:type="spellStart"/>
      <w:r>
        <w:t>allowedMethods</w:t>
      </w:r>
      <w:proofErr w:type="spellEnd"/>
      <w:r>
        <w:t>"&gt;</w:t>
      </w:r>
    </w:p>
    <w:p w:rsidR="00673CB2" w:rsidRDefault="00872497">
      <w:pPr>
        <w:pStyle w:val="Code"/>
      </w:pPr>
      <w:r>
        <w:t xml:space="preserve">            &lt;</w:t>
      </w:r>
      <w:proofErr w:type="spellStart"/>
      <w:proofErr w:type="gramStart"/>
      <w:r>
        <w:t>wsdl:</w:t>
      </w:r>
      <w:proofErr w:type="gramEnd"/>
      <w:r>
        <w:t>documentation</w:t>
      </w:r>
      <w:proofErr w:type="spellEnd"/>
      <w:r>
        <w:t>&gt;</w:t>
      </w:r>
    </w:p>
    <w:p w:rsidR="00673CB2" w:rsidRDefault="00872497">
      <w:pPr>
        <w:pStyle w:val="Code"/>
      </w:pPr>
      <w:r>
        <w:t xml:space="preserve">                &lt;</w:t>
      </w:r>
      <w:proofErr w:type="spellStart"/>
      <w:r>
        <w:t>xrd</w:t>
      </w:r>
      <w:proofErr w:type="gramStart"/>
      <w:r>
        <w:t>:title</w:t>
      </w:r>
      <w:proofErr w:type="spellEnd"/>
      <w:proofErr w:type="gramEnd"/>
      <w:r>
        <w:t>&gt;</w:t>
      </w:r>
      <w:proofErr w:type="spellStart"/>
      <w:r>
        <w:t>allowedMethods</w:t>
      </w:r>
      <w:proofErr w:type="spellEnd"/>
      <w:r>
        <w:t>&lt;/</w:t>
      </w:r>
      <w:proofErr w:type="spellStart"/>
      <w:r>
        <w:t>xrd:title</w:t>
      </w:r>
      <w:proofErr w:type="spellEnd"/>
      <w:r>
        <w:t>&gt;</w:t>
      </w:r>
    </w:p>
    <w:p w:rsidR="00673CB2" w:rsidRDefault="00872497">
      <w:pPr>
        <w:pStyle w:val="Code"/>
      </w:pPr>
      <w:r>
        <w:t xml:space="preserve">            &lt;/</w:t>
      </w:r>
      <w:proofErr w:type="spellStart"/>
      <w:r>
        <w:t>wsdl</w:t>
      </w:r>
      <w:proofErr w:type="gramStart"/>
      <w:r>
        <w:t>:documentation</w:t>
      </w:r>
      <w:proofErr w:type="spellEnd"/>
      <w:proofErr w:type="gramEnd"/>
      <w:r>
        <w:t>&gt;</w:t>
      </w:r>
    </w:p>
    <w:p w:rsidR="00673CB2" w:rsidRDefault="00872497">
      <w:pPr>
        <w:pStyle w:val="Code"/>
      </w:pPr>
      <w:r>
        <w:t xml:space="preserve">            &lt;</w:t>
      </w:r>
      <w:proofErr w:type="spellStart"/>
      <w:r>
        <w:t>wsdl</w:t>
      </w:r>
      <w:proofErr w:type="gramStart"/>
      <w:r>
        <w:t>:input</w:t>
      </w:r>
      <w:proofErr w:type="spellEnd"/>
      <w:proofErr w:type="gramEnd"/>
      <w:r>
        <w:t xml:space="preserve"> name="</w:t>
      </w:r>
      <w:proofErr w:type="spellStart"/>
      <w:r>
        <w:t>allowedMethods</w:t>
      </w:r>
      <w:proofErr w:type="spellEnd"/>
      <w:r>
        <w:t>" message="</w:t>
      </w:r>
      <w:proofErr w:type="spellStart"/>
      <w:r>
        <w:t>meta:allowedMethods</w:t>
      </w:r>
      <w:proofErr w:type="spellEnd"/>
      <w:r>
        <w:t>" /&gt;</w:t>
      </w:r>
    </w:p>
    <w:p w:rsidR="00673CB2" w:rsidRDefault="00872497">
      <w:pPr>
        <w:pStyle w:val="Code"/>
      </w:pPr>
      <w:r>
        <w:t xml:space="preserve">            &lt;</w:t>
      </w:r>
      <w:proofErr w:type="spellStart"/>
      <w:r>
        <w:t>wsdl</w:t>
      </w:r>
      <w:proofErr w:type="gramStart"/>
      <w:r>
        <w:t>:output</w:t>
      </w:r>
      <w:proofErr w:type="spellEnd"/>
      <w:proofErr w:type="gramEnd"/>
      <w:r>
        <w:t xml:space="preserve"> name="</w:t>
      </w:r>
      <w:proofErr w:type="spellStart"/>
      <w:r>
        <w:t>allowedMethodsResponse</w:t>
      </w:r>
      <w:proofErr w:type="spellEnd"/>
      <w:r>
        <w:t xml:space="preserve">" </w:t>
      </w:r>
    </w:p>
    <w:p w:rsidR="00673CB2" w:rsidRDefault="00872497">
      <w:pPr>
        <w:pStyle w:val="Code"/>
      </w:pPr>
      <w:r>
        <w:t xml:space="preserve">                    </w:t>
      </w:r>
      <w:proofErr w:type="gramStart"/>
      <w:r>
        <w:t>message</w:t>
      </w:r>
      <w:proofErr w:type="gramEnd"/>
      <w:r>
        <w:t>="</w:t>
      </w:r>
      <w:proofErr w:type="spellStart"/>
      <w:r>
        <w:t>meta:allowedMethodsResponse</w:t>
      </w:r>
      <w:proofErr w:type="spellEnd"/>
      <w:r>
        <w:t>" /&gt;</w:t>
      </w:r>
    </w:p>
    <w:p w:rsidR="00673CB2" w:rsidRDefault="00872497">
      <w:pPr>
        <w:pStyle w:val="Code"/>
      </w:pPr>
      <w:r>
        <w:t xml:space="preserve">        &lt;/</w:t>
      </w:r>
      <w:proofErr w:type="spellStart"/>
      <w:r>
        <w:t>wsdl</w:t>
      </w:r>
      <w:proofErr w:type="gramStart"/>
      <w:r>
        <w:t>:operation</w:t>
      </w:r>
      <w:proofErr w:type="spellEnd"/>
      <w:proofErr w:type="gramEnd"/>
      <w:r>
        <w:t>&gt;</w:t>
      </w:r>
    </w:p>
    <w:p w:rsidR="00673CB2" w:rsidRDefault="00872497">
      <w:pPr>
        <w:pStyle w:val="Code"/>
      </w:pPr>
      <w:r>
        <w:t xml:space="preserve">        &lt;</w:t>
      </w:r>
      <w:proofErr w:type="spellStart"/>
      <w:r>
        <w:t>wsdl</w:t>
      </w:r>
      <w:proofErr w:type="gramStart"/>
      <w:r>
        <w:t>:operation</w:t>
      </w:r>
      <w:proofErr w:type="spellEnd"/>
      <w:proofErr w:type="gramEnd"/>
      <w:r>
        <w:t xml:space="preserve"> name="</w:t>
      </w:r>
      <w:proofErr w:type="spellStart"/>
      <w:r>
        <w:t>listMethods</w:t>
      </w:r>
      <w:proofErr w:type="spellEnd"/>
      <w:r>
        <w:t>"&gt;</w:t>
      </w:r>
    </w:p>
    <w:p w:rsidR="00673CB2" w:rsidRDefault="00872497">
      <w:pPr>
        <w:pStyle w:val="Code"/>
      </w:pPr>
      <w:r>
        <w:t xml:space="preserve">            &lt;</w:t>
      </w:r>
      <w:proofErr w:type="spellStart"/>
      <w:proofErr w:type="gramStart"/>
      <w:r>
        <w:t>wsdl:</w:t>
      </w:r>
      <w:proofErr w:type="gramEnd"/>
      <w:r>
        <w:t>documentation</w:t>
      </w:r>
      <w:proofErr w:type="spellEnd"/>
      <w:r>
        <w:t>&gt;</w:t>
      </w:r>
    </w:p>
    <w:p w:rsidR="00673CB2" w:rsidRDefault="00872497">
      <w:pPr>
        <w:pStyle w:val="Code"/>
      </w:pPr>
      <w:r>
        <w:t xml:space="preserve">                &lt;</w:t>
      </w:r>
      <w:proofErr w:type="spellStart"/>
      <w:r>
        <w:t>xrd</w:t>
      </w:r>
      <w:proofErr w:type="gramStart"/>
      <w:r>
        <w:t>:title</w:t>
      </w:r>
      <w:proofErr w:type="spellEnd"/>
      <w:proofErr w:type="gramEnd"/>
      <w:r>
        <w:t>&gt;</w:t>
      </w:r>
      <w:proofErr w:type="spellStart"/>
      <w:r>
        <w:t>listMethods</w:t>
      </w:r>
      <w:proofErr w:type="spellEnd"/>
      <w:r>
        <w:t>&lt;/</w:t>
      </w:r>
      <w:proofErr w:type="spellStart"/>
      <w:r>
        <w:t>xrd:title</w:t>
      </w:r>
      <w:proofErr w:type="spellEnd"/>
      <w:r>
        <w:t>&gt;</w:t>
      </w:r>
    </w:p>
    <w:p w:rsidR="00673CB2" w:rsidRDefault="00872497">
      <w:pPr>
        <w:pStyle w:val="Code"/>
      </w:pPr>
      <w:r>
        <w:t xml:space="preserve">            &lt;/</w:t>
      </w:r>
      <w:proofErr w:type="spellStart"/>
      <w:r>
        <w:t>wsdl</w:t>
      </w:r>
      <w:proofErr w:type="gramStart"/>
      <w:r>
        <w:t>:documentation</w:t>
      </w:r>
      <w:proofErr w:type="spellEnd"/>
      <w:proofErr w:type="gramEnd"/>
      <w:r>
        <w:t>&gt;</w:t>
      </w:r>
    </w:p>
    <w:p w:rsidR="00673CB2" w:rsidRDefault="00872497">
      <w:pPr>
        <w:pStyle w:val="Code"/>
      </w:pPr>
      <w:r>
        <w:t xml:space="preserve">            &lt;</w:t>
      </w:r>
      <w:proofErr w:type="spellStart"/>
      <w:r>
        <w:t>wsdl</w:t>
      </w:r>
      <w:proofErr w:type="gramStart"/>
      <w:r>
        <w:t>:input</w:t>
      </w:r>
      <w:proofErr w:type="spellEnd"/>
      <w:proofErr w:type="gramEnd"/>
      <w:r>
        <w:t xml:space="preserve"> name="</w:t>
      </w:r>
      <w:proofErr w:type="spellStart"/>
      <w:r>
        <w:t>listMethods</w:t>
      </w:r>
      <w:proofErr w:type="spellEnd"/>
      <w:r>
        <w:t>" message="</w:t>
      </w:r>
      <w:proofErr w:type="spellStart"/>
      <w:r>
        <w:t>meta:listMethods</w:t>
      </w:r>
      <w:proofErr w:type="spellEnd"/>
      <w:r>
        <w:t>" /&gt;</w:t>
      </w:r>
    </w:p>
    <w:p w:rsidR="00673CB2" w:rsidRDefault="00872497">
      <w:pPr>
        <w:pStyle w:val="Code"/>
      </w:pPr>
      <w:r>
        <w:t xml:space="preserve">            &lt;</w:t>
      </w:r>
      <w:proofErr w:type="spellStart"/>
      <w:r>
        <w:t>wsdl</w:t>
      </w:r>
      <w:proofErr w:type="gramStart"/>
      <w:r>
        <w:t>:output</w:t>
      </w:r>
      <w:proofErr w:type="spellEnd"/>
      <w:proofErr w:type="gramEnd"/>
      <w:r>
        <w:t xml:space="preserve"> name="</w:t>
      </w:r>
      <w:proofErr w:type="spellStart"/>
      <w:r>
        <w:t>listMethodsResponse</w:t>
      </w:r>
      <w:proofErr w:type="spellEnd"/>
      <w:r>
        <w:t xml:space="preserve">" </w:t>
      </w:r>
    </w:p>
    <w:p w:rsidR="00673CB2" w:rsidRDefault="00872497">
      <w:pPr>
        <w:pStyle w:val="Code"/>
      </w:pPr>
      <w:r>
        <w:t xml:space="preserve">                    </w:t>
      </w:r>
      <w:proofErr w:type="gramStart"/>
      <w:r>
        <w:t>message</w:t>
      </w:r>
      <w:proofErr w:type="gramEnd"/>
      <w:r>
        <w:t>="</w:t>
      </w:r>
      <w:proofErr w:type="spellStart"/>
      <w:r>
        <w:t>meta:listMethodsResponse</w:t>
      </w:r>
      <w:proofErr w:type="spellEnd"/>
      <w:r>
        <w:t>" /&gt;</w:t>
      </w:r>
    </w:p>
    <w:p w:rsidR="00673CB2" w:rsidRDefault="00872497">
      <w:pPr>
        <w:pStyle w:val="Code"/>
      </w:pPr>
      <w:r>
        <w:t xml:space="preserve">        &lt;/</w:t>
      </w:r>
      <w:proofErr w:type="spellStart"/>
      <w:r>
        <w:t>wsdl</w:t>
      </w:r>
      <w:proofErr w:type="gramStart"/>
      <w:r>
        <w:t>:operation</w:t>
      </w:r>
      <w:proofErr w:type="spellEnd"/>
      <w:proofErr w:type="gramEnd"/>
      <w:r>
        <w:t>&gt;</w:t>
      </w:r>
    </w:p>
    <w:p w:rsidR="00673CB2" w:rsidRDefault="00872497">
      <w:pPr>
        <w:pStyle w:val="Code"/>
      </w:pPr>
      <w:r>
        <w:t xml:space="preserve">    &lt;/</w:t>
      </w:r>
      <w:proofErr w:type="spellStart"/>
      <w:r>
        <w:t>wsdl</w:t>
      </w:r>
      <w:proofErr w:type="gramStart"/>
      <w:r>
        <w:t>:portType</w:t>
      </w:r>
      <w:proofErr w:type="spellEnd"/>
      <w:proofErr w:type="gramEnd"/>
      <w:r>
        <w:t>&gt;</w:t>
      </w:r>
    </w:p>
    <w:p w:rsidR="00673CB2" w:rsidRDefault="00673CB2">
      <w:pPr>
        <w:pStyle w:val="Code"/>
      </w:pPr>
    </w:p>
    <w:p w:rsidR="00673CB2" w:rsidRDefault="00872497">
      <w:pPr>
        <w:pStyle w:val="Code"/>
      </w:pPr>
      <w:r>
        <w:t xml:space="preserve">    &lt;</w:t>
      </w:r>
      <w:proofErr w:type="spellStart"/>
      <w:r>
        <w:t>wsdl</w:t>
      </w:r>
      <w:proofErr w:type="gramStart"/>
      <w:r>
        <w:t>:binding</w:t>
      </w:r>
      <w:proofErr w:type="spellEnd"/>
      <w:proofErr w:type="gramEnd"/>
      <w:r>
        <w:t xml:space="preserve"> name="metaServicesPortSoap11" type="</w:t>
      </w:r>
      <w:proofErr w:type="spellStart"/>
      <w:r>
        <w:t>meta:metaServicesPort</w:t>
      </w:r>
      <w:proofErr w:type="spellEnd"/>
      <w:r>
        <w:t>"&gt;</w:t>
      </w:r>
    </w:p>
    <w:p w:rsidR="00673CB2" w:rsidRDefault="00872497">
      <w:pPr>
        <w:pStyle w:val="Code"/>
      </w:pPr>
      <w:r>
        <w:t xml:space="preserve">        &lt;</w:t>
      </w:r>
      <w:proofErr w:type="spellStart"/>
      <w:r>
        <w:t>soap</w:t>
      </w:r>
      <w:proofErr w:type="gramStart"/>
      <w:r>
        <w:t>:binding</w:t>
      </w:r>
      <w:proofErr w:type="spellEnd"/>
      <w:proofErr w:type="gramEnd"/>
      <w:r>
        <w:t xml:space="preserve"> style="document"</w:t>
      </w:r>
    </w:p>
    <w:p w:rsidR="00673CB2" w:rsidRDefault="00872497">
      <w:pPr>
        <w:pStyle w:val="Code"/>
      </w:pPr>
      <w:r>
        <w:t xml:space="preserve">            transport="http://schemas.xmlsoap.org/soap/http" /&gt;</w:t>
      </w:r>
    </w:p>
    <w:p w:rsidR="00673CB2" w:rsidRDefault="00872497">
      <w:pPr>
        <w:pStyle w:val="Code"/>
      </w:pPr>
      <w:r>
        <w:t xml:space="preserve">        &lt;</w:t>
      </w:r>
      <w:proofErr w:type="spellStart"/>
      <w:r>
        <w:t>wsdl</w:t>
      </w:r>
      <w:proofErr w:type="gramStart"/>
      <w:r>
        <w:t>:operation</w:t>
      </w:r>
      <w:proofErr w:type="spellEnd"/>
      <w:proofErr w:type="gramEnd"/>
      <w:r>
        <w:t xml:space="preserve"> name="</w:t>
      </w:r>
      <w:proofErr w:type="spellStart"/>
      <w:r>
        <w:t>allowedMethods</w:t>
      </w:r>
      <w:proofErr w:type="spellEnd"/>
      <w:r>
        <w:t>"&gt;</w:t>
      </w:r>
    </w:p>
    <w:p w:rsidR="00673CB2" w:rsidRDefault="00872497">
      <w:pPr>
        <w:pStyle w:val="Code"/>
      </w:pPr>
      <w:r>
        <w:t xml:space="preserve">            &lt;</w:t>
      </w:r>
      <w:proofErr w:type="spellStart"/>
      <w:r>
        <w:t>soap</w:t>
      </w:r>
      <w:proofErr w:type="gramStart"/>
      <w:r>
        <w:t>:operation</w:t>
      </w:r>
      <w:proofErr w:type="spellEnd"/>
      <w:proofErr w:type="gramEnd"/>
      <w:r>
        <w:t xml:space="preserve"> </w:t>
      </w:r>
      <w:proofErr w:type="spellStart"/>
      <w:r>
        <w:t>soapAction</w:t>
      </w:r>
      <w:proofErr w:type="spellEnd"/>
      <w:r>
        <w:t>="" /&gt;</w:t>
      </w:r>
    </w:p>
    <w:p w:rsidR="00673CB2" w:rsidRDefault="00872497">
      <w:pPr>
        <w:pStyle w:val="Code"/>
      </w:pPr>
      <w:r>
        <w:t xml:space="preserve">            &lt;</w:t>
      </w:r>
      <w:proofErr w:type="spellStart"/>
      <w:r>
        <w:t>wsdl</w:t>
      </w:r>
      <w:proofErr w:type="gramStart"/>
      <w:r>
        <w:t>:input</w:t>
      </w:r>
      <w:proofErr w:type="spellEnd"/>
      <w:proofErr w:type="gramEnd"/>
      <w:r>
        <w:t xml:space="preserve"> name="</w:t>
      </w:r>
      <w:proofErr w:type="spellStart"/>
      <w:r>
        <w:t>allowedMethods</w:t>
      </w:r>
      <w:proofErr w:type="spellEnd"/>
      <w:r>
        <w:t>"&gt;</w:t>
      </w:r>
    </w:p>
    <w:p w:rsidR="00673CB2" w:rsidRDefault="00872497">
      <w:pPr>
        <w:pStyle w:val="Code"/>
      </w:pPr>
      <w:r>
        <w:t xml:space="preserve">                &lt;</w:t>
      </w:r>
      <w:proofErr w:type="spellStart"/>
      <w:r>
        <w:t>soap</w:t>
      </w:r>
      <w:proofErr w:type="gramStart"/>
      <w:r>
        <w:t>:body</w:t>
      </w:r>
      <w:proofErr w:type="spellEnd"/>
      <w:proofErr w:type="gramEnd"/>
      <w:r>
        <w:t xml:space="preserve"> use="literal" /&gt;</w:t>
      </w:r>
    </w:p>
    <w:p w:rsidR="00673CB2" w:rsidRDefault="00872497">
      <w:pPr>
        <w:pStyle w:val="Code"/>
      </w:pPr>
      <w:r>
        <w:t xml:space="preserve">                &lt;</w:t>
      </w:r>
      <w:proofErr w:type="spellStart"/>
      <w:r>
        <w:t>soap</w:t>
      </w:r>
      <w:proofErr w:type="gramStart"/>
      <w:r>
        <w:t>:header</w:t>
      </w:r>
      <w:proofErr w:type="spellEnd"/>
      <w:proofErr w:type="gramEnd"/>
      <w:r>
        <w:t xml:space="preserve"> message="</w:t>
      </w:r>
      <w:proofErr w:type="spellStart"/>
      <w:r>
        <w:t>meta:requestheader</w:t>
      </w:r>
      <w:proofErr w:type="spellEnd"/>
      <w:r>
        <w:t>" part="client"</w:t>
      </w:r>
    </w:p>
    <w:p w:rsidR="00673CB2" w:rsidRDefault="00872497">
      <w:pPr>
        <w:pStyle w:val="Code"/>
      </w:pPr>
      <w:r>
        <w:t xml:space="preserve">                        </w:t>
      </w:r>
      <w:proofErr w:type="gramStart"/>
      <w:r>
        <w:t>use</w:t>
      </w:r>
      <w:proofErr w:type="gramEnd"/>
      <w:r>
        <w:t>="literal" /&gt;</w:t>
      </w:r>
    </w:p>
    <w:p w:rsidR="00673CB2" w:rsidRDefault="00872497">
      <w:pPr>
        <w:pStyle w:val="Code"/>
      </w:pPr>
      <w:r>
        <w:t xml:space="preserve">                &lt;</w:t>
      </w:r>
      <w:proofErr w:type="spellStart"/>
      <w:r>
        <w:t>soap</w:t>
      </w:r>
      <w:proofErr w:type="gramStart"/>
      <w:r>
        <w:t>:header</w:t>
      </w:r>
      <w:proofErr w:type="spellEnd"/>
      <w:proofErr w:type="gramEnd"/>
      <w:r>
        <w:t xml:space="preserve"> message="</w:t>
      </w:r>
      <w:proofErr w:type="spellStart"/>
      <w:r>
        <w:t>meta:requestheader</w:t>
      </w:r>
      <w:proofErr w:type="spellEnd"/>
      <w:r>
        <w:t>" part="service"</w:t>
      </w:r>
    </w:p>
    <w:p w:rsidR="00673CB2" w:rsidRDefault="00872497">
      <w:pPr>
        <w:pStyle w:val="Code"/>
      </w:pPr>
      <w:r>
        <w:t xml:space="preserve">                        </w:t>
      </w:r>
      <w:proofErr w:type="gramStart"/>
      <w:r>
        <w:t>use</w:t>
      </w:r>
      <w:proofErr w:type="gramEnd"/>
      <w:r>
        <w:t>="literal" /&gt;</w:t>
      </w:r>
    </w:p>
    <w:p w:rsidR="00673CB2" w:rsidRDefault="00872497">
      <w:pPr>
        <w:pStyle w:val="Code"/>
      </w:pPr>
      <w:r>
        <w:t xml:space="preserve">                &lt;</w:t>
      </w:r>
      <w:proofErr w:type="spellStart"/>
      <w:r>
        <w:t>soap</w:t>
      </w:r>
      <w:proofErr w:type="gramStart"/>
      <w:r>
        <w:t>:header</w:t>
      </w:r>
      <w:proofErr w:type="spellEnd"/>
      <w:proofErr w:type="gramEnd"/>
      <w:r>
        <w:t xml:space="preserve"> message="</w:t>
      </w:r>
      <w:proofErr w:type="spellStart"/>
      <w:r>
        <w:t>meta:requestheader</w:t>
      </w:r>
      <w:proofErr w:type="spellEnd"/>
      <w:r>
        <w:t>" part="</w:t>
      </w:r>
      <w:proofErr w:type="spellStart"/>
      <w:r>
        <w:t>userId</w:t>
      </w:r>
      <w:proofErr w:type="spellEnd"/>
      <w:r>
        <w:t>"</w:t>
      </w:r>
    </w:p>
    <w:p w:rsidR="00673CB2" w:rsidRDefault="00872497">
      <w:pPr>
        <w:pStyle w:val="Code"/>
      </w:pPr>
      <w:r>
        <w:t xml:space="preserve">                        </w:t>
      </w:r>
      <w:proofErr w:type="gramStart"/>
      <w:r>
        <w:t>use</w:t>
      </w:r>
      <w:proofErr w:type="gramEnd"/>
      <w:r>
        <w:t>="literal" /&gt;</w:t>
      </w:r>
    </w:p>
    <w:p w:rsidR="00673CB2" w:rsidRDefault="00872497">
      <w:pPr>
        <w:pStyle w:val="Code"/>
      </w:pPr>
      <w:r>
        <w:t xml:space="preserve">                &lt;</w:t>
      </w:r>
      <w:proofErr w:type="spellStart"/>
      <w:r>
        <w:t>soap</w:t>
      </w:r>
      <w:proofErr w:type="gramStart"/>
      <w:r>
        <w:t>:header</w:t>
      </w:r>
      <w:proofErr w:type="spellEnd"/>
      <w:proofErr w:type="gramEnd"/>
      <w:r>
        <w:t xml:space="preserve"> message="</w:t>
      </w:r>
      <w:proofErr w:type="spellStart"/>
      <w:r>
        <w:t>meta:requestheader</w:t>
      </w:r>
      <w:proofErr w:type="spellEnd"/>
      <w:r>
        <w:t>" part="id"</w:t>
      </w:r>
    </w:p>
    <w:p w:rsidR="00673CB2" w:rsidRDefault="00872497">
      <w:pPr>
        <w:pStyle w:val="Code"/>
      </w:pPr>
      <w:r>
        <w:t xml:space="preserve">                        </w:t>
      </w:r>
      <w:proofErr w:type="gramStart"/>
      <w:r>
        <w:t>use</w:t>
      </w:r>
      <w:proofErr w:type="gramEnd"/>
      <w:r>
        <w:t>="literal" /&gt;</w:t>
      </w:r>
    </w:p>
    <w:p w:rsidR="00673CB2" w:rsidRDefault="00872497">
      <w:pPr>
        <w:pStyle w:val="Code"/>
      </w:pPr>
      <w:r>
        <w:t xml:space="preserve">                &lt;</w:t>
      </w:r>
      <w:proofErr w:type="spellStart"/>
      <w:r>
        <w:t>soap</w:t>
      </w:r>
      <w:proofErr w:type="gramStart"/>
      <w:r>
        <w:t>:header</w:t>
      </w:r>
      <w:proofErr w:type="spellEnd"/>
      <w:proofErr w:type="gramEnd"/>
      <w:r>
        <w:t xml:space="preserve"> message="</w:t>
      </w:r>
      <w:proofErr w:type="spellStart"/>
      <w:r>
        <w:t>meta:requestheader</w:t>
      </w:r>
      <w:proofErr w:type="spellEnd"/>
      <w:r>
        <w:t>" part="</w:t>
      </w:r>
      <w:proofErr w:type="spellStart"/>
      <w:r>
        <w:t>protocolVersion</w:t>
      </w:r>
      <w:proofErr w:type="spellEnd"/>
      <w:r>
        <w:t xml:space="preserve">" </w:t>
      </w:r>
    </w:p>
    <w:p w:rsidR="00673CB2" w:rsidRDefault="00872497">
      <w:pPr>
        <w:pStyle w:val="Code"/>
      </w:pPr>
      <w:r>
        <w:t xml:space="preserve">                        </w:t>
      </w:r>
      <w:proofErr w:type="gramStart"/>
      <w:r>
        <w:t>use</w:t>
      </w:r>
      <w:proofErr w:type="gramEnd"/>
      <w:r>
        <w:t>="literal" /&gt;</w:t>
      </w:r>
    </w:p>
    <w:p w:rsidR="00673CB2" w:rsidRDefault="00872497">
      <w:pPr>
        <w:pStyle w:val="Code"/>
      </w:pPr>
      <w:r>
        <w:t xml:space="preserve">            &lt;/</w:t>
      </w:r>
      <w:proofErr w:type="spellStart"/>
      <w:r>
        <w:t>wsdl</w:t>
      </w:r>
      <w:proofErr w:type="gramStart"/>
      <w:r>
        <w:t>:input</w:t>
      </w:r>
      <w:proofErr w:type="spellEnd"/>
      <w:proofErr w:type="gramEnd"/>
      <w:r>
        <w:t>&gt;</w:t>
      </w:r>
    </w:p>
    <w:p w:rsidR="00673CB2" w:rsidRDefault="00872497">
      <w:pPr>
        <w:pStyle w:val="Code"/>
      </w:pPr>
      <w:r>
        <w:t xml:space="preserve">            &lt;</w:t>
      </w:r>
      <w:proofErr w:type="spellStart"/>
      <w:r>
        <w:t>wsdl</w:t>
      </w:r>
      <w:proofErr w:type="gramStart"/>
      <w:r>
        <w:t>:output</w:t>
      </w:r>
      <w:proofErr w:type="spellEnd"/>
      <w:proofErr w:type="gramEnd"/>
      <w:r>
        <w:t xml:space="preserve"> name="</w:t>
      </w:r>
      <w:proofErr w:type="spellStart"/>
      <w:r>
        <w:t>allowedMethodsResponse</w:t>
      </w:r>
      <w:proofErr w:type="spellEnd"/>
      <w:r>
        <w:t>"&gt;</w:t>
      </w:r>
    </w:p>
    <w:p w:rsidR="00673CB2" w:rsidRDefault="00872497">
      <w:pPr>
        <w:pStyle w:val="Code"/>
      </w:pPr>
      <w:r>
        <w:t xml:space="preserve">                &lt;</w:t>
      </w:r>
      <w:proofErr w:type="spellStart"/>
      <w:r>
        <w:t>soap</w:t>
      </w:r>
      <w:proofErr w:type="gramStart"/>
      <w:r>
        <w:t>:body</w:t>
      </w:r>
      <w:proofErr w:type="spellEnd"/>
      <w:proofErr w:type="gramEnd"/>
      <w:r>
        <w:t xml:space="preserve"> use="literal" /&gt;</w:t>
      </w:r>
    </w:p>
    <w:p w:rsidR="00673CB2" w:rsidRDefault="00872497">
      <w:pPr>
        <w:pStyle w:val="Code"/>
      </w:pPr>
      <w:r>
        <w:t xml:space="preserve">                &lt;</w:t>
      </w:r>
      <w:proofErr w:type="spellStart"/>
      <w:r>
        <w:t>soap</w:t>
      </w:r>
      <w:proofErr w:type="gramStart"/>
      <w:r>
        <w:t>:header</w:t>
      </w:r>
      <w:proofErr w:type="spellEnd"/>
      <w:proofErr w:type="gramEnd"/>
      <w:r>
        <w:t xml:space="preserve"> message="</w:t>
      </w:r>
      <w:proofErr w:type="spellStart"/>
      <w:r>
        <w:t>meta:requestheader</w:t>
      </w:r>
      <w:proofErr w:type="spellEnd"/>
      <w:r>
        <w:t>" part="client"</w:t>
      </w:r>
    </w:p>
    <w:p w:rsidR="00673CB2" w:rsidRDefault="00872497">
      <w:pPr>
        <w:pStyle w:val="Code"/>
      </w:pPr>
      <w:r>
        <w:t xml:space="preserve">                    </w:t>
      </w:r>
      <w:proofErr w:type="gramStart"/>
      <w:r>
        <w:t>use</w:t>
      </w:r>
      <w:proofErr w:type="gramEnd"/>
      <w:r>
        <w:t>="literal" /&gt;</w:t>
      </w:r>
    </w:p>
    <w:p w:rsidR="00673CB2" w:rsidRDefault="00872497">
      <w:pPr>
        <w:pStyle w:val="Code"/>
      </w:pPr>
      <w:r>
        <w:t xml:space="preserve">                &lt;</w:t>
      </w:r>
      <w:proofErr w:type="spellStart"/>
      <w:r>
        <w:t>soap</w:t>
      </w:r>
      <w:proofErr w:type="gramStart"/>
      <w:r>
        <w:t>:header</w:t>
      </w:r>
      <w:proofErr w:type="spellEnd"/>
      <w:proofErr w:type="gramEnd"/>
      <w:r>
        <w:t xml:space="preserve"> message="</w:t>
      </w:r>
      <w:proofErr w:type="spellStart"/>
      <w:r>
        <w:t>meta:requestheader</w:t>
      </w:r>
      <w:proofErr w:type="spellEnd"/>
      <w:r>
        <w:t>" part="service"</w:t>
      </w:r>
    </w:p>
    <w:p w:rsidR="00673CB2" w:rsidRDefault="00872497">
      <w:pPr>
        <w:pStyle w:val="Code"/>
      </w:pPr>
      <w:r>
        <w:t xml:space="preserve">                    </w:t>
      </w:r>
      <w:proofErr w:type="gramStart"/>
      <w:r>
        <w:t>use</w:t>
      </w:r>
      <w:proofErr w:type="gramEnd"/>
      <w:r>
        <w:t>="literal" /&gt;</w:t>
      </w:r>
    </w:p>
    <w:p w:rsidR="00673CB2" w:rsidRDefault="00872497">
      <w:pPr>
        <w:pStyle w:val="Code"/>
      </w:pPr>
      <w:r>
        <w:t xml:space="preserve">                &lt;</w:t>
      </w:r>
      <w:proofErr w:type="spellStart"/>
      <w:r>
        <w:t>soap</w:t>
      </w:r>
      <w:proofErr w:type="gramStart"/>
      <w:r>
        <w:t>:header</w:t>
      </w:r>
      <w:proofErr w:type="spellEnd"/>
      <w:proofErr w:type="gramEnd"/>
      <w:r>
        <w:t xml:space="preserve"> message="</w:t>
      </w:r>
      <w:proofErr w:type="spellStart"/>
      <w:r>
        <w:t>meta:requestheader</w:t>
      </w:r>
      <w:proofErr w:type="spellEnd"/>
      <w:r>
        <w:t>" part="</w:t>
      </w:r>
      <w:proofErr w:type="spellStart"/>
      <w:r>
        <w:t>userId</w:t>
      </w:r>
      <w:proofErr w:type="spellEnd"/>
      <w:r>
        <w:t>"</w:t>
      </w:r>
    </w:p>
    <w:p w:rsidR="00673CB2" w:rsidRDefault="00872497">
      <w:pPr>
        <w:pStyle w:val="Code"/>
      </w:pPr>
      <w:r>
        <w:t xml:space="preserve">                    </w:t>
      </w:r>
      <w:proofErr w:type="gramStart"/>
      <w:r>
        <w:t>use</w:t>
      </w:r>
      <w:proofErr w:type="gramEnd"/>
      <w:r>
        <w:t>="literal" /&gt;</w:t>
      </w:r>
    </w:p>
    <w:p w:rsidR="00673CB2" w:rsidRDefault="00872497">
      <w:pPr>
        <w:pStyle w:val="Code"/>
      </w:pPr>
      <w:r>
        <w:t xml:space="preserve">                &lt;</w:t>
      </w:r>
      <w:proofErr w:type="spellStart"/>
      <w:r>
        <w:t>soap</w:t>
      </w:r>
      <w:proofErr w:type="gramStart"/>
      <w:r>
        <w:t>:header</w:t>
      </w:r>
      <w:proofErr w:type="spellEnd"/>
      <w:proofErr w:type="gramEnd"/>
      <w:r>
        <w:t xml:space="preserve"> message="</w:t>
      </w:r>
      <w:proofErr w:type="spellStart"/>
      <w:r>
        <w:t>meta:requestheader</w:t>
      </w:r>
      <w:proofErr w:type="spellEnd"/>
      <w:r>
        <w:t xml:space="preserve">" part="id" </w:t>
      </w:r>
    </w:p>
    <w:p w:rsidR="00673CB2" w:rsidRDefault="00872497">
      <w:pPr>
        <w:pStyle w:val="Code"/>
      </w:pPr>
      <w:r>
        <w:t xml:space="preserve">                    </w:t>
      </w:r>
      <w:proofErr w:type="gramStart"/>
      <w:r>
        <w:t>use</w:t>
      </w:r>
      <w:proofErr w:type="gramEnd"/>
      <w:r>
        <w:t>="literal" /&gt;</w:t>
      </w:r>
    </w:p>
    <w:p w:rsidR="00673CB2" w:rsidRDefault="00872497">
      <w:pPr>
        <w:pStyle w:val="Code"/>
      </w:pPr>
      <w:r>
        <w:t xml:space="preserve">                &lt;</w:t>
      </w:r>
      <w:proofErr w:type="spellStart"/>
      <w:r>
        <w:t>soap</w:t>
      </w:r>
      <w:proofErr w:type="gramStart"/>
      <w:r>
        <w:t>:header</w:t>
      </w:r>
      <w:proofErr w:type="spellEnd"/>
      <w:proofErr w:type="gramEnd"/>
      <w:r>
        <w:t xml:space="preserve"> message="</w:t>
      </w:r>
      <w:proofErr w:type="spellStart"/>
      <w:r>
        <w:t>meta:requestheader</w:t>
      </w:r>
      <w:proofErr w:type="spellEnd"/>
      <w:r>
        <w:t>" part="</w:t>
      </w:r>
      <w:proofErr w:type="spellStart"/>
      <w:r>
        <w:t>protocolVersion</w:t>
      </w:r>
      <w:proofErr w:type="spellEnd"/>
      <w:r>
        <w:t xml:space="preserve">" </w:t>
      </w:r>
    </w:p>
    <w:p w:rsidR="00673CB2" w:rsidRDefault="00872497">
      <w:pPr>
        <w:pStyle w:val="Code"/>
      </w:pPr>
      <w:r>
        <w:t xml:space="preserve">                        </w:t>
      </w:r>
      <w:proofErr w:type="gramStart"/>
      <w:r>
        <w:t>use</w:t>
      </w:r>
      <w:proofErr w:type="gramEnd"/>
      <w:r>
        <w:t>="literal" /&gt;</w:t>
      </w:r>
    </w:p>
    <w:p w:rsidR="00673CB2" w:rsidRDefault="00872497">
      <w:pPr>
        <w:pStyle w:val="Code"/>
      </w:pPr>
      <w:r>
        <w:t xml:space="preserve">            &lt;/</w:t>
      </w:r>
      <w:proofErr w:type="spellStart"/>
      <w:r>
        <w:t>wsdl</w:t>
      </w:r>
      <w:proofErr w:type="gramStart"/>
      <w:r>
        <w:t>:output</w:t>
      </w:r>
      <w:proofErr w:type="spellEnd"/>
      <w:proofErr w:type="gramEnd"/>
      <w:r>
        <w:t>&gt;</w:t>
      </w:r>
    </w:p>
    <w:p w:rsidR="00673CB2" w:rsidRDefault="00872497">
      <w:pPr>
        <w:pStyle w:val="Code"/>
      </w:pPr>
      <w:r>
        <w:t xml:space="preserve">        &lt;/</w:t>
      </w:r>
      <w:proofErr w:type="spellStart"/>
      <w:r>
        <w:t>wsdl</w:t>
      </w:r>
      <w:proofErr w:type="gramStart"/>
      <w:r>
        <w:t>:operation</w:t>
      </w:r>
      <w:proofErr w:type="spellEnd"/>
      <w:proofErr w:type="gramEnd"/>
      <w:r>
        <w:t>&gt;</w:t>
      </w:r>
    </w:p>
    <w:p w:rsidR="00673CB2" w:rsidRDefault="00872497">
      <w:pPr>
        <w:pStyle w:val="Code"/>
      </w:pPr>
      <w:r>
        <w:t xml:space="preserve">        &lt;</w:t>
      </w:r>
      <w:proofErr w:type="spellStart"/>
      <w:r>
        <w:t>wsdl</w:t>
      </w:r>
      <w:proofErr w:type="gramStart"/>
      <w:r>
        <w:t>:operation</w:t>
      </w:r>
      <w:proofErr w:type="spellEnd"/>
      <w:proofErr w:type="gramEnd"/>
      <w:r>
        <w:t xml:space="preserve"> name="</w:t>
      </w:r>
      <w:proofErr w:type="spellStart"/>
      <w:r>
        <w:t>listMethods</w:t>
      </w:r>
      <w:proofErr w:type="spellEnd"/>
      <w:r>
        <w:t>"&gt;</w:t>
      </w:r>
    </w:p>
    <w:p w:rsidR="00673CB2" w:rsidRDefault="00872497">
      <w:pPr>
        <w:pStyle w:val="Code"/>
      </w:pPr>
      <w:r>
        <w:t xml:space="preserve">            &lt;</w:t>
      </w:r>
      <w:proofErr w:type="spellStart"/>
      <w:r>
        <w:t>soap</w:t>
      </w:r>
      <w:proofErr w:type="gramStart"/>
      <w:r>
        <w:t>:operation</w:t>
      </w:r>
      <w:proofErr w:type="spellEnd"/>
      <w:proofErr w:type="gramEnd"/>
      <w:r>
        <w:t xml:space="preserve"> </w:t>
      </w:r>
      <w:proofErr w:type="spellStart"/>
      <w:r>
        <w:t>soapAction</w:t>
      </w:r>
      <w:proofErr w:type="spellEnd"/>
      <w:r>
        <w:t>="" /&gt;</w:t>
      </w:r>
    </w:p>
    <w:p w:rsidR="00673CB2" w:rsidRDefault="00872497">
      <w:pPr>
        <w:pStyle w:val="Code"/>
      </w:pPr>
      <w:r>
        <w:t xml:space="preserve">            &lt;</w:t>
      </w:r>
      <w:proofErr w:type="spellStart"/>
      <w:r>
        <w:t>wsdl</w:t>
      </w:r>
      <w:proofErr w:type="gramStart"/>
      <w:r>
        <w:t>:input</w:t>
      </w:r>
      <w:proofErr w:type="spellEnd"/>
      <w:proofErr w:type="gramEnd"/>
      <w:r>
        <w:t xml:space="preserve"> name="</w:t>
      </w:r>
      <w:proofErr w:type="spellStart"/>
      <w:r>
        <w:t>listMethods</w:t>
      </w:r>
      <w:proofErr w:type="spellEnd"/>
      <w:r>
        <w:t>"&gt;</w:t>
      </w:r>
    </w:p>
    <w:p w:rsidR="00673CB2" w:rsidRDefault="00872497">
      <w:pPr>
        <w:pStyle w:val="Code"/>
      </w:pPr>
      <w:r>
        <w:t xml:space="preserve">                &lt;</w:t>
      </w:r>
      <w:proofErr w:type="spellStart"/>
      <w:r>
        <w:t>soap</w:t>
      </w:r>
      <w:proofErr w:type="gramStart"/>
      <w:r>
        <w:t>:body</w:t>
      </w:r>
      <w:proofErr w:type="spellEnd"/>
      <w:proofErr w:type="gramEnd"/>
      <w:r>
        <w:t xml:space="preserve"> use="literal" /&gt;</w:t>
      </w:r>
    </w:p>
    <w:p w:rsidR="00673CB2" w:rsidRDefault="00872497">
      <w:pPr>
        <w:pStyle w:val="Code"/>
      </w:pPr>
      <w:r>
        <w:lastRenderedPageBreak/>
        <w:t xml:space="preserve">                &lt;</w:t>
      </w:r>
      <w:proofErr w:type="spellStart"/>
      <w:r>
        <w:t>soap</w:t>
      </w:r>
      <w:proofErr w:type="gramStart"/>
      <w:r>
        <w:t>:header</w:t>
      </w:r>
      <w:proofErr w:type="spellEnd"/>
      <w:proofErr w:type="gramEnd"/>
      <w:r>
        <w:t xml:space="preserve"> message="</w:t>
      </w:r>
      <w:proofErr w:type="spellStart"/>
      <w:r>
        <w:t>meta:requestheader</w:t>
      </w:r>
      <w:proofErr w:type="spellEnd"/>
      <w:r>
        <w:t>" part="client"</w:t>
      </w:r>
    </w:p>
    <w:p w:rsidR="00673CB2" w:rsidRDefault="00872497">
      <w:pPr>
        <w:pStyle w:val="Code"/>
      </w:pPr>
      <w:r>
        <w:t xml:space="preserve">                        </w:t>
      </w:r>
      <w:proofErr w:type="gramStart"/>
      <w:r>
        <w:t>use</w:t>
      </w:r>
      <w:proofErr w:type="gramEnd"/>
      <w:r>
        <w:t>="literal" /&gt;</w:t>
      </w:r>
    </w:p>
    <w:p w:rsidR="00673CB2" w:rsidRDefault="00872497">
      <w:pPr>
        <w:pStyle w:val="Code"/>
      </w:pPr>
      <w:r>
        <w:t xml:space="preserve">                &lt;</w:t>
      </w:r>
      <w:proofErr w:type="spellStart"/>
      <w:r>
        <w:t>soap</w:t>
      </w:r>
      <w:proofErr w:type="gramStart"/>
      <w:r>
        <w:t>:header</w:t>
      </w:r>
      <w:proofErr w:type="spellEnd"/>
      <w:proofErr w:type="gramEnd"/>
      <w:r>
        <w:t xml:space="preserve"> message="</w:t>
      </w:r>
      <w:proofErr w:type="spellStart"/>
      <w:r>
        <w:t>meta:requestheader</w:t>
      </w:r>
      <w:proofErr w:type="spellEnd"/>
      <w:r>
        <w:t>" part="service"</w:t>
      </w:r>
    </w:p>
    <w:p w:rsidR="00673CB2" w:rsidRDefault="00872497">
      <w:pPr>
        <w:pStyle w:val="Code"/>
      </w:pPr>
      <w:r>
        <w:t xml:space="preserve">                        </w:t>
      </w:r>
      <w:proofErr w:type="gramStart"/>
      <w:r>
        <w:t>use</w:t>
      </w:r>
      <w:proofErr w:type="gramEnd"/>
      <w:r>
        <w:t>="literal" /&gt;</w:t>
      </w:r>
    </w:p>
    <w:p w:rsidR="00673CB2" w:rsidRDefault="00872497">
      <w:pPr>
        <w:pStyle w:val="Code"/>
      </w:pPr>
      <w:r>
        <w:t xml:space="preserve">                &lt;</w:t>
      </w:r>
      <w:proofErr w:type="spellStart"/>
      <w:r>
        <w:t>soap</w:t>
      </w:r>
      <w:proofErr w:type="gramStart"/>
      <w:r>
        <w:t>:header</w:t>
      </w:r>
      <w:proofErr w:type="spellEnd"/>
      <w:proofErr w:type="gramEnd"/>
      <w:r>
        <w:t xml:space="preserve"> message="</w:t>
      </w:r>
      <w:proofErr w:type="spellStart"/>
      <w:r>
        <w:t>meta:requestheader</w:t>
      </w:r>
      <w:proofErr w:type="spellEnd"/>
      <w:r>
        <w:t>" part="</w:t>
      </w:r>
      <w:proofErr w:type="spellStart"/>
      <w:r>
        <w:t>userId</w:t>
      </w:r>
      <w:proofErr w:type="spellEnd"/>
      <w:r>
        <w:t>"</w:t>
      </w:r>
    </w:p>
    <w:p w:rsidR="00673CB2" w:rsidRDefault="00872497">
      <w:pPr>
        <w:pStyle w:val="Code"/>
      </w:pPr>
      <w:r>
        <w:t xml:space="preserve">                        </w:t>
      </w:r>
      <w:proofErr w:type="gramStart"/>
      <w:r>
        <w:t>use</w:t>
      </w:r>
      <w:proofErr w:type="gramEnd"/>
      <w:r>
        <w:t>="literal" /&gt;</w:t>
      </w:r>
    </w:p>
    <w:p w:rsidR="00673CB2" w:rsidRDefault="00872497">
      <w:pPr>
        <w:pStyle w:val="Code"/>
      </w:pPr>
      <w:r>
        <w:t xml:space="preserve">                &lt;</w:t>
      </w:r>
      <w:proofErr w:type="spellStart"/>
      <w:r>
        <w:t>soap</w:t>
      </w:r>
      <w:proofErr w:type="gramStart"/>
      <w:r>
        <w:t>:header</w:t>
      </w:r>
      <w:proofErr w:type="spellEnd"/>
      <w:proofErr w:type="gramEnd"/>
      <w:r>
        <w:t xml:space="preserve"> message="</w:t>
      </w:r>
      <w:proofErr w:type="spellStart"/>
      <w:r>
        <w:t>meta:requestheader</w:t>
      </w:r>
      <w:proofErr w:type="spellEnd"/>
      <w:r>
        <w:t xml:space="preserve">" part="id" </w:t>
      </w:r>
    </w:p>
    <w:p w:rsidR="00673CB2" w:rsidRDefault="00872497">
      <w:pPr>
        <w:pStyle w:val="Code"/>
      </w:pPr>
      <w:r>
        <w:t xml:space="preserve">                        </w:t>
      </w:r>
      <w:proofErr w:type="gramStart"/>
      <w:r>
        <w:t>use</w:t>
      </w:r>
      <w:proofErr w:type="gramEnd"/>
      <w:r>
        <w:t>="literal" /&gt;</w:t>
      </w:r>
    </w:p>
    <w:p w:rsidR="00673CB2" w:rsidRDefault="00872497">
      <w:pPr>
        <w:pStyle w:val="Code"/>
      </w:pPr>
      <w:r>
        <w:t xml:space="preserve">                &lt;</w:t>
      </w:r>
      <w:proofErr w:type="spellStart"/>
      <w:r>
        <w:t>soap</w:t>
      </w:r>
      <w:proofErr w:type="gramStart"/>
      <w:r>
        <w:t>:header</w:t>
      </w:r>
      <w:proofErr w:type="spellEnd"/>
      <w:proofErr w:type="gramEnd"/>
      <w:r>
        <w:t xml:space="preserve"> message="</w:t>
      </w:r>
      <w:proofErr w:type="spellStart"/>
      <w:r>
        <w:t>meta:requestheader</w:t>
      </w:r>
      <w:proofErr w:type="spellEnd"/>
      <w:r>
        <w:t>" part="</w:t>
      </w:r>
      <w:proofErr w:type="spellStart"/>
      <w:r>
        <w:t>protocolVersion</w:t>
      </w:r>
      <w:proofErr w:type="spellEnd"/>
      <w:r>
        <w:t xml:space="preserve">" </w:t>
      </w:r>
    </w:p>
    <w:p w:rsidR="00673CB2" w:rsidRDefault="00872497">
      <w:pPr>
        <w:pStyle w:val="Code"/>
      </w:pPr>
      <w:r>
        <w:t xml:space="preserve">                        </w:t>
      </w:r>
      <w:proofErr w:type="gramStart"/>
      <w:r>
        <w:t>use</w:t>
      </w:r>
      <w:proofErr w:type="gramEnd"/>
      <w:r>
        <w:t>="literal" /&gt;</w:t>
      </w:r>
    </w:p>
    <w:p w:rsidR="00673CB2" w:rsidRDefault="00872497">
      <w:pPr>
        <w:pStyle w:val="Code"/>
      </w:pPr>
      <w:r>
        <w:t xml:space="preserve">            &lt;/</w:t>
      </w:r>
      <w:proofErr w:type="spellStart"/>
      <w:r>
        <w:t>wsdl</w:t>
      </w:r>
      <w:proofErr w:type="gramStart"/>
      <w:r>
        <w:t>:input</w:t>
      </w:r>
      <w:proofErr w:type="spellEnd"/>
      <w:proofErr w:type="gramEnd"/>
      <w:r>
        <w:t>&gt;</w:t>
      </w:r>
    </w:p>
    <w:p w:rsidR="00673CB2" w:rsidRDefault="00872497">
      <w:pPr>
        <w:pStyle w:val="Code"/>
      </w:pPr>
      <w:r>
        <w:t xml:space="preserve">            &lt;</w:t>
      </w:r>
      <w:proofErr w:type="spellStart"/>
      <w:r>
        <w:t>wsdl</w:t>
      </w:r>
      <w:proofErr w:type="gramStart"/>
      <w:r>
        <w:t>:output</w:t>
      </w:r>
      <w:proofErr w:type="spellEnd"/>
      <w:proofErr w:type="gramEnd"/>
      <w:r>
        <w:t xml:space="preserve"> name="</w:t>
      </w:r>
      <w:proofErr w:type="spellStart"/>
      <w:r>
        <w:t>listMethodsResponse</w:t>
      </w:r>
      <w:proofErr w:type="spellEnd"/>
      <w:r>
        <w:t>"&gt;</w:t>
      </w:r>
    </w:p>
    <w:p w:rsidR="00673CB2" w:rsidRDefault="00872497">
      <w:pPr>
        <w:pStyle w:val="Code"/>
      </w:pPr>
      <w:r>
        <w:t xml:space="preserve">                &lt;</w:t>
      </w:r>
      <w:proofErr w:type="spellStart"/>
      <w:r>
        <w:t>soap</w:t>
      </w:r>
      <w:proofErr w:type="gramStart"/>
      <w:r>
        <w:t>:body</w:t>
      </w:r>
      <w:proofErr w:type="spellEnd"/>
      <w:proofErr w:type="gramEnd"/>
      <w:r>
        <w:t xml:space="preserve"> use="literal" /&gt;</w:t>
      </w:r>
    </w:p>
    <w:p w:rsidR="00673CB2" w:rsidRDefault="00872497">
      <w:pPr>
        <w:pStyle w:val="Code"/>
      </w:pPr>
      <w:r>
        <w:t xml:space="preserve">                &lt;</w:t>
      </w:r>
      <w:proofErr w:type="spellStart"/>
      <w:r>
        <w:t>soap</w:t>
      </w:r>
      <w:proofErr w:type="gramStart"/>
      <w:r>
        <w:t>:header</w:t>
      </w:r>
      <w:proofErr w:type="spellEnd"/>
      <w:proofErr w:type="gramEnd"/>
      <w:r>
        <w:t xml:space="preserve"> message="</w:t>
      </w:r>
      <w:proofErr w:type="spellStart"/>
      <w:r>
        <w:t>meta:requestheader</w:t>
      </w:r>
      <w:proofErr w:type="spellEnd"/>
      <w:r>
        <w:t>" part="client"</w:t>
      </w:r>
    </w:p>
    <w:p w:rsidR="00673CB2" w:rsidRDefault="00872497">
      <w:pPr>
        <w:pStyle w:val="Code"/>
      </w:pPr>
      <w:r>
        <w:t xml:space="preserve">                        </w:t>
      </w:r>
      <w:proofErr w:type="gramStart"/>
      <w:r>
        <w:t>use</w:t>
      </w:r>
      <w:proofErr w:type="gramEnd"/>
      <w:r>
        <w:t>="literal" /&gt;</w:t>
      </w:r>
    </w:p>
    <w:p w:rsidR="00673CB2" w:rsidRDefault="00872497">
      <w:pPr>
        <w:pStyle w:val="Code"/>
      </w:pPr>
      <w:r>
        <w:t xml:space="preserve">                &lt;</w:t>
      </w:r>
      <w:proofErr w:type="spellStart"/>
      <w:r>
        <w:t>soap</w:t>
      </w:r>
      <w:proofErr w:type="gramStart"/>
      <w:r>
        <w:t>:header</w:t>
      </w:r>
      <w:proofErr w:type="spellEnd"/>
      <w:proofErr w:type="gramEnd"/>
      <w:r>
        <w:t xml:space="preserve"> message="</w:t>
      </w:r>
      <w:proofErr w:type="spellStart"/>
      <w:r>
        <w:t>meta:requestheader</w:t>
      </w:r>
      <w:proofErr w:type="spellEnd"/>
      <w:r>
        <w:t>" part="service"</w:t>
      </w:r>
    </w:p>
    <w:p w:rsidR="00673CB2" w:rsidRDefault="00872497">
      <w:pPr>
        <w:pStyle w:val="Code"/>
      </w:pPr>
      <w:r>
        <w:t xml:space="preserve">                        </w:t>
      </w:r>
      <w:proofErr w:type="gramStart"/>
      <w:r>
        <w:t>use</w:t>
      </w:r>
      <w:proofErr w:type="gramEnd"/>
      <w:r>
        <w:t>="literal" /&gt;</w:t>
      </w:r>
    </w:p>
    <w:p w:rsidR="00673CB2" w:rsidRDefault="00872497">
      <w:pPr>
        <w:pStyle w:val="Code"/>
      </w:pPr>
      <w:r>
        <w:t xml:space="preserve">                &lt;</w:t>
      </w:r>
      <w:proofErr w:type="spellStart"/>
      <w:r>
        <w:t>soap</w:t>
      </w:r>
      <w:proofErr w:type="gramStart"/>
      <w:r>
        <w:t>:header</w:t>
      </w:r>
      <w:proofErr w:type="spellEnd"/>
      <w:proofErr w:type="gramEnd"/>
      <w:r>
        <w:t xml:space="preserve"> message="</w:t>
      </w:r>
      <w:proofErr w:type="spellStart"/>
      <w:r>
        <w:t>meta:requestheader</w:t>
      </w:r>
      <w:proofErr w:type="spellEnd"/>
      <w:r>
        <w:t>" part="</w:t>
      </w:r>
      <w:proofErr w:type="spellStart"/>
      <w:r>
        <w:t>userId</w:t>
      </w:r>
      <w:proofErr w:type="spellEnd"/>
      <w:r>
        <w:t>"</w:t>
      </w:r>
    </w:p>
    <w:p w:rsidR="00673CB2" w:rsidRDefault="00872497">
      <w:pPr>
        <w:pStyle w:val="Code"/>
      </w:pPr>
      <w:r>
        <w:t xml:space="preserve">                        </w:t>
      </w:r>
      <w:proofErr w:type="gramStart"/>
      <w:r>
        <w:t>use</w:t>
      </w:r>
      <w:proofErr w:type="gramEnd"/>
      <w:r>
        <w:t>="literal" /&gt;</w:t>
      </w:r>
    </w:p>
    <w:p w:rsidR="00673CB2" w:rsidRDefault="00872497">
      <w:pPr>
        <w:pStyle w:val="Code"/>
      </w:pPr>
      <w:r>
        <w:t xml:space="preserve">                &lt;</w:t>
      </w:r>
      <w:proofErr w:type="spellStart"/>
      <w:r>
        <w:t>soap</w:t>
      </w:r>
      <w:proofErr w:type="gramStart"/>
      <w:r>
        <w:t>:header</w:t>
      </w:r>
      <w:proofErr w:type="spellEnd"/>
      <w:proofErr w:type="gramEnd"/>
      <w:r>
        <w:t xml:space="preserve"> message="</w:t>
      </w:r>
      <w:proofErr w:type="spellStart"/>
      <w:r>
        <w:t>meta:requestheader</w:t>
      </w:r>
      <w:proofErr w:type="spellEnd"/>
      <w:r>
        <w:t xml:space="preserve">" part="id" </w:t>
      </w:r>
    </w:p>
    <w:p w:rsidR="00673CB2" w:rsidRDefault="00872497">
      <w:pPr>
        <w:pStyle w:val="Code"/>
      </w:pPr>
      <w:r>
        <w:t xml:space="preserve">                        </w:t>
      </w:r>
      <w:proofErr w:type="gramStart"/>
      <w:r>
        <w:t>use</w:t>
      </w:r>
      <w:proofErr w:type="gramEnd"/>
      <w:r>
        <w:t>="literal" /&gt;</w:t>
      </w:r>
    </w:p>
    <w:p w:rsidR="00673CB2" w:rsidRDefault="00872497">
      <w:pPr>
        <w:pStyle w:val="Code"/>
      </w:pPr>
      <w:r>
        <w:t xml:space="preserve">                &lt;</w:t>
      </w:r>
      <w:proofErr w:type="spellStart"/>
      <w:r>
        <w:t>soap</w:t>
      </w:r>
      <w:proofErr w:type="gramStart"/>
      <w:r>
        <w:t>:header</w:t>
      </w:r>
      <w:proofErr w:type="spellEnd"/>
      <w:proofErr w:type="gramEnd"/>
      <w:r>
        <w:t xml:space="preserve"> message="</w:t>
      </w:r>
      <w:proofErr w:type="spellStart"/>
      <w:r>
        <w:t>meta:requestheader</w:t>
      </w:r>
      <w:proofErr w:type="spellEnd"/>
      <w:r>
        <w:t>" part="</w:t>
      </w:r>
      <w:proofErr w:type="spellStart"/>
      <w:r>
        <w:t>protocolVersion</w:t>
      </w:r>
      <w:proofErr w:type="spellEnd"/>
      <w:r>
        <w:t xml:space="preserve">" </w:t>
      </w:r>
    </w:p>
    <w:p w:rsidR="00673CB2" w:rsidRDefault="00872497">
      <w:pPr>
        <w:pStyle w:val="Code"/>
      </w:pPr>
      <w:r>
        <w:t xml:space="preserve">                        </w:t>
      </w:r>
      <w:proofErr w:type="gramStart"/>
      <w:r>
        <w:t>use</w:t>
      </w:r>
      <w:proofErr w:type="gramEnd"/>
      <w:r>
        <w:t>="literal" /&gt;</w:t>
      </w:r>
    </w:p>
    <w:p w:rsidR="00673CB2" w:rsidRDefault="00872497">
      <w:pPr>
        <w:pStyle w:val="Code"/>
      </w:pPr>
      <w:r>
        <w:t xml:space="preserve">            &lt;/</w:t>
      </w:r>
      <w:proofErr w:type="spellStart"/>
      <w:r>
        <w:t>wsdl</w:t>
      </w:r>
      <w:proofErr w:type="gramStart"/>
      <w:r>
        <w:t>:output</w:t>
      </w:r>
      <w:proofErr w:type="spellEnd"/>
      <w:proofErr w:type="gramEnd"/>
      <w:r>
        <w:t>&gt;</w:t>
      </w:r>
    </w:p>
    <w:p w:rsidR="00673CB2" w:rsidRDefault="00872497">
      <w:pPr>
        <w:pStyle w:val="Code"/>
      </w:pPr>
      <w:r>
        <w:t xml:space="preserve">        &lt;/</w:t>
      </w:r>
      <w:proofErr w:type="spellStart"/>
      <w:r>
        <w:t>wsdl</w:t>
      </w:r>
      <w:proofErr w:type="gramStart"/>
      <w:r>
        <w:t>:operation</w:t>
      </w:r>
      <w:proofErr w:type="spellEnd"/>
      <w:proofErr w:type="gramEnd"/>
      <w:r>
        <w:t>&gt;</w:t>
      </w:r>
    </w:p>
    <w:p w:rsidR="00673CB2" w:rsidRDefault="00872497">
      <w:pPr>
        <w:pStyle w:val="Code"/>
      </w:pPr>
      <w:r>
        <w:t xml:space="preserve">    &lt;/</w:t>
      </w:r>
      <w:proofErr w:type="spellStart"/>
      <w:r>
        <w:t>wsdl</w:t>
      </w:r>
      <w:proofErr w:type="gramStart"/>
      <w:r>
        <w:t>:binding</w:t>
      </w:r>
      <w:proofErr w:type="spellEnd"/>
      <w:proofErr w:type="gramEnd"/>
      <w:r>
        <w:t>&gt;</w:t>
      </w:r>
    </w:p>
    <w:p w:rsidR="00673CB2" w:rsidRDefault="00673CB2">
      <w:pPr>
        <w:pStyle w:val="Code"/>
      </w:pPr>
    </w:p>
    <w:p w:rsidR="00673CB2" w:rsidRDefault="00872497">
      <w:pPr>
        <w:pStyle w:val="Code"/>
      </w:pPr>
      <w:r>
        <w:t xml:space="preserve">    &lt;</w:t>
      </w:r>
      <w:proofErr w:type="spellStart"/>
      <w:r>
        <w:t>wsdl</w:t>
      </w:r>
      <w:proofErr w:type="gramStart"/>
      <w:r>
        <w:t>:service</w:t>
      </w:r>
      <w:proofErr w:type="spellEnd"/>
      <w:proofErr w:type="gramEnd"/>
      <w:r>
        <w:t xml:space="preserve"> name="</w:t>
      </w:r>
      <w:proofErr w:type="spellStart"/>
      <w:r>
        <w:t>producerPortService</w:t>
      </w:r>
      <w:proofErr w:type="spellEnd"/>
      <w:r>
        <w:t>"&gt;</w:t>
      </w:r>
    </w:p>
    <w:p w:rsidR="00673CB2" w:rsidRDefault="00872497">
      <w:pPr>
        <w:pStyle w:val="Code"/>
      </w:pPr>
      <w:r>
        <w:t xml:space="preserve">        &lt;</w:t>
      </w:r>
      <w:proofErr w:type="spellStart"/>
      <w:r>
        <w:t>wsdl</w:t>
      </w:r>
      <w:proofErr w:type="gramStart"/>
      <w:r>
        <w:t>:port</w:t>
      </w:r>
      <w:proofErr w:type="spellEnd"/>
      <w:proofErr w:type="gramEnd"/>
      <w:r>
        <w:t xml:space="preserve"> name="metaServicesPortSoap11" </w:t>
      </w:r>
    </w:p>
    <w:p w:rsidR="00673CB2" w:rsidRDefault="00872497">
      <w:pPr>
        <w:pStyle w:val="Code"/>
      </w:pPr>
      <w:r>
        <w:t xml:space="preserve">                </w:t>
      </w:r>
      <w:proofErr w:type="gramStart"/>
      <w:r>
        <w:t>binding</w:t>
      </w:r>
      <w:proofErr w:type="gramEnd"/>
      <w:r>
        <w:t>="meta:metaServicesPortSoap11"&gt;</w:t>
      </w:r>
    </w:p>
    <w:p w:rsidR="00673CB2" w:rsidRDefault="00872497">
      <w:pPr>
        <w:pStyle w:val="Code"/>
      </w:pPr>
      <w:r>
        <w:t xml:space="preserve">            &lt;</w:t>
      </w:r>
      <w:proofErr w:type="spellStart"/>
      <w:r>
        <w:t>soap</w:t>
      </w:r>
      <w:proofErr w:type="gramStart"/>
      <w:r>
        <w:t>:address</w:t>
      </w:r>
      <w:proofErr w:type="spellEnd"/>
      <w:proofErr w:type="gramEnd"/>
      <w:r>
        <w:t xml:space="preserve"> location="https://SECURITYSERVER/" /&gt;</w:t>
      </w:r>
    </w:p>
    <w:p w:rsidR="00673CB2" w:rsidRDefault="00872497">
      <w:pPr>
        <w:pStyle w:val="Code"/>
      </w:pPr>
      <w:r>
        <w:t xml:space="preserve">        &lt;/</w:t>
      </w:r>
      <w:proofErr w:type="spellStart"/>
      <w:r>
        <w:t>wsdl</w:t>
      </w:r>
      <w:proofErr w:type="gramStart"/>
      <w:r>
        <w:t>:port</w:t>
      </w:r>
      <w:proofErr w:type="spellEnd"/>
      <w:proofErr w:type="gramEnd"/>
      <w:r>
        <w:t>&gt;</w:t>
      </w:r>
    </w:p>
    <w:p w:rsidR="00673CB2" w:rsidRDefault="00872497">
      <w:pPr>
        <w:pStyle w:val="Code"/>
      </w:pPr>
      <w:r>
        <w:t xml:space="preserve">    &lt;/</w:t>
      </w:r>
      <w:proofErr w:type="spellStart"/>
      <w:r>
        <w:t>wsdl</w:t>
      </w:r>
      <w:proofErr w:type="gramStart"/>
      <w:r>
        <w:t>:service</w:t>
      </w:r>
      <w:proofErr w:type="spellEnd"/>
      <w:proofErr w:type="gramEnd"/>
      <w:r>
        <w:t>&gt;</w:t>
      </w:r>
    </w:p>
    <w:p w:rsidR="00673CB2" w:rsidRDefault="00872497">
      <w:pPr>
        <w:pStyle w:val="Code"/>
      </w:pPr>
      <w:r>
        <w:t>&lt;/</w:t>
      </w:r>
      <w:proofErr w:type="spellStart"/>
      <w:r>
        <w:t>wsdl</w:t>
      </w:r>
      <w:proofErr w:type="gramStart"/>
      <w:r>
        <w:t>:definitions</w:t>
      </w:r>
      <w:proofErr w:type="spellEnd"/>
      <w:proofErr w:type="gramEnd"/>
      <w:r>
        <w:t>&gt;</w:t>
      </w:r>
    </w:p>
    <w:p w:rsidR="00673CB2" w:rsidRDefault="00872497">
      <w:pPr>
        <w:pStyle w:val="Heading1"/>
        <w:numPr>
          <w:ilvl w:val="0"/>
          <w:numId w:val="6"/>
        </w:numPr>
      </w:pPr>
      <w:bookmarkStart w:id="21" w:name="__RefHeading__3453_1966589759"/>
      <w:bookmarkStart w:id="22" w:name="_Toc434834005"/>
      <w:bookmarkEnd w:id="21"/>
      <w:r>
        <w:lastRenderedPageBreak/>
        <w:t>Example Messages</w:t>
      </w:r>
      <w:bookmarkEnd w:id="22"/>
    </w:p>
    <w:p w:rsidR="00673CB2" w:rsidRDefault="00872497">
      <w:pPr>
        <w:pStyle w:val="TOAHeading"/>
      </w:pPr>
      <w:bookmarkStart w:id="23" w:name="Ref_C.1"/>
      <w:r>
        <w:t>C.1</w:t>
      </w:r>
      <w:bookmarkEnd w:id="23"/>
      <w:r>
        <w:t xml:space="preserve"> </w:t>
      </w:r>
      <w:proofErr w:type="spellStart"/>
      <w:r>
        <w:rPr>
          <w:i/>
          <w:iCs/>
        </w:rPr>
        <w:t>listClients</w:t>
      </w:r>
      <w:proofErr w:type="spellEnd"/>
      <w:r>
        <w:t xml:space="preserve"> Response</w:t>
      </w:r>
    </w:p>
    <w:p w:rsidR="00673CB2" w:rsidRDefault="00872497">
      <w:pPr>
        <w:pStyle w:val="Code"/>
      </w:pPr>
      <w:proofErr w:type="gramStart"/>
      <w:r>
        <w:t>&lt;?xml</w:t>
      </w:r>
      <w:proofErr w:type="gramEnd"/>
      <w:r>
        <w:t xml:space="preserve"> version="1.0" encoding="UTF-8" standalone="yes"?&gt;</w:t>
      </w:r>
    </w:p>
    <w:p w:rsidR="00673CB2" w:rsidRDefault="00872497">
      <w:pPr>
        <w:pStyle w:val="Code"/>
      </w:pPr>
      <w:r>
        <w:t>&lt;ns2</w:t>
      </w:r>
      <w:proofErr w:type="gramStart"/>
      <w:r>
        <w:t>:clientList</w:t>
      </w:r>
      <w:proofErr w:type="gramEnd"/>
    </w:p>
    <w:p w:rsidR="00673CB2" w:rsidRDefault="00872497">
      <w:pPr>
        <w:pStyle w:val="Code"/>
      </w:pPr>
      <w:r>
        <w:t xml:space="preserve">        xmlns:ns1="http://x-road.eu/</w:t>
      </w:r>
      <w:proofErr w:type="spellStart"/>
      <w:r>
        <w:t>xsd</w:t>
      </w:r>
      <w:proofErr w:type="spellEnd"/>
      <w:r>
        <w:t>/identifiers"</w:t>
      </w:r>
    </w:p>
    <w:p w:rsidR="00673CB2" w:rsidRDefault="00872497">
      <w:pPr>
        <w:pStyle w:val="Code"/>
      </w:pPr>
      <w:r>
        <w:t xml:space="preserve">        xmlns:ns2="http://x-road.eu/</w:t>
      </w:r>
      <w:proofErr w:type="spellStart"/>
      <w:r>
        <w:t>xsd</w:t>
      </w:r>
      <w:proofErr w:type="spellEnd"/>
      <w:r>
        <w:t>/xroad.xsd"&gt;</w:t>
      </w:r>
    </w:p>
    <w:p w:rsidR="00673CB2" w:rsidRDefault="00872497">
      <w:pPr>
        <w:pStyle w:val="Code"/>
      </w:pPr>
      <w:r>
        <w:t xml:space="preserve">    &lt;ns2</w:t>
      </w:r>
      <w:proofErr w:type="gramStart"/>
      <w:r>
        <w:t>:member</w:t>
      </w:r>
      <w:proofErr w:type="gramEnd"/>
      <w:r>
        <w:t>&gt;</w:t>
      </w:r>
    </w:p>
    <w:p w:rsidR="00673CB2" w:rsidRDefault="00872497">
      <w:pPr>
        <w:pStyle w:val="Code"/>
      </w:pPr>
      <w:r>
        <w:t xml:space="preserve">        &lt;ns2</w:t>
      </w:r>
      <w:proofErr w:type="gramStart"/>
      <w:r>
        <w:t>:id</w:t>
      </w:r>
      <w:proofErr w:type="gramEnd"/>
      <w:r>
        <w:t xml:space="preserve"> ns1:objectType="MEMBER"&gt;</w:t>
      </w:r>
    </w:p>
    <w:p w:rsidR="00673CB2" w:rsidRDefault="00872497">
      <w:pPr>
        <w:pStyle w:val="Code"/>
      </w:pPr>
      <w:r>
        <w:t xml:space="preserve">            &lt;ns1</w:t>
      </w:r>
      <w:proofErr w:type="gramStart"/>
      <w:r>
        <w:t>:xRoadInstance</w:t>
      </w:r>
      <w:proofErr w:type="gramEnd"/>
      <w:r>
        <w:t>&gt;AA&lt;/ns1:xRoadInstance&gt;</w:t>
      </w:r>
    </w:p>
    <w:p w:rsidR="00673CB2" w:rsidRDefault="00872497">
      <w:pPr>
        <w:pStyle w:val="Code"/>
      </w:pPr>
      <w:r>
        <w:t xml:space="preserve">            &lt;ns1</w:t>
      </w:r>
      <w:proofErr w:type="gramStart"/>
      <w:r>
        <w:t>:memberClass</w:t>
      </w:r>
      <w:proofErr w:type="gramEnd"/>
      <w:r>
        <w:t>&gt;GOV&lt;/ns1:memberClass&gt;</w:t>
      </w:r>
    </w:p>
    <w:p w:rsidR="00673CB2" w:rsidRDefault="00872497">
      <w:pPr>
        <w:pStyle w:val="Code"/>
      </w:pPr>
      <w:r>
        <w:t xml:space="preserve">            &lt;ns1</w:t>
      </w:r>
      <w:proofErr w:type="gramStart"/>
      <w:r>
        <w:t>:memberCode</w:t>
      </w:r>
      <w:proofErr w:type="gramEnd"/>
      <w:r>
        <w:t>&gt;TS1OWNER&lt;/ns1:memberCode&gt;</w:t>
      </w:r>
    </w:p>
    <w:p w:rsidR="00673CB2" w:rsidRDefault="00872497">
      <w:pPr>
        <w:pStyle w:val="Code"/>
      </w:pPr>
      <w:r>
        <w:t xml:space="preserve">        &lt;/ns2</w:t>
      </w:r>
      <w:proofErr w:type="gramStart"/>
      <w:r>
        <w:t>:id</w:t>
      </w:r>
      <w:proofErr w:type="gramEnd"/>
      <w:r>
        <w:t>&gt;</w:t>
      </w:r>
    </w:p>
    <w:p w:rsidR="00673CB2" w:rsidRDefault="00872497">
      <w:pPr>
        <w:pStyle w:val="Code"/>
      </w:pPr>
      <w:r>
        <w:t xml:space="preserve">        &lt;ns2</w:t>
      </w:r>
      <w:proofErr w:type="gramStart"/>
      <w:r>
        <w:t>:name</w:t>
      </w:r>
      <w:proofErr w:type="gramEnd"/>
      <w:r>
        <w:t>&gt;TS1 Owner&lt;/ns2:name&gt;</w:t>
      </w:r>
    </w:p>
    <w:p w:rsidR="00673CB2" w:rsidRDefault="00872497">
      <w:pPr>
        <w:pStyle w:val="Code"/>
      </w:pPr>
      <w:r>
        <w:t xml:space="preserve">    &lt;/ns2</w:t>
      </w:r>
      <w:proofErr w:type="gramStart"/>
      <w:r>
        <w:t>:member</w:t>
      </w:r>
      <w:proofErr w:type="gramEnd"/>
      <w:r>
        <w:t>&gt;</w:t>
      </w:r>
    </w:p>
    <w:p w:rsidR="00673CB2" w:rsidRDefault="00872497">
      <w:pPr>
        <w:pStyle w:val="Code"/>
      </w:pPr>
      <w:r>
        <w:t xml:space="preserve">    &lt;ns2</w:t>
      </w:r>
      <w:proofErr w:type="gramStart"/>
      <w:r>
        <w:t>:member</w:t>
      </w:r>
      <w:proofErr w:type="gramEnd"/>
      <w:r>
        <w:t>&gt;</w:t>
      </w:r>
    </w:p>
    <w:p w:rsidR="00673CB2" w:rsidRDefault="00872497">
      <w:pPr>
        <w:pStyle w:val="Code"/>
      </w:pPr>
      <w:r>
        <w:t xml:space="preserve">        &lt;ns2</w:t>
      </w:r>
      <w:proofErr w:type="gramStart"/>
      <w:r>
        <w:t>:id</w:t>
      </w:r>
      <w:proofErr w:type="gramEnd"/>
      <w:r>
        <w:t xml:space="preserve"> ns1:objectType="MEMBER"&gt;</w:t>
      </w:r>
    </w:p>
    <w:p w:rsidR="00673CB2" w:rsidRDefault="00872497">
      <w:pPr>
        <w:pStyle w:val="Code"/>
      </w:pPr>
      <w:r>
        <w:t xml:space="preserve">            &lt;ns1</w:t>
      </w:r>
      <w:proofErr w:type="gramStart"/>
      <w:r>
        <w:t>:xRoadInstance</w:t>
      </w:r>
      <w:proofErr w:type="gramEnd"/>
      <w:r>
        <w:t>&gt;AA&lt;/ns1:xRoadInstance&gt;</w:t>
      </w:r>
    </w:p>
    <w:p w:rsidR="00673CB2" w:rsidRDefault="00872497">
      <w:pPr>
        <w:pStyle w:val="Code"/>
      </w:pPr>
      <w:r>
        <w:t xml:space="preserve">            &lt;ns1</w:t>
      </w:r>
      <w:proofErr w:type="gramStart"/>
      <w:r>
        <w:t>:memberClass</w:t>
      </w:r>
      <w:proofErr w:type="gramEnd"/>
      <w:r>
        <w:t>&gt;GOV&lt;/ns1:memberClass&gt;</w:t>
      </w:r>
    </w:p>
    <w:p w:rsidR="00673CB2" w:rsidRDefault="00872497">
      <w:pPr>
        <w:pStyle w:val="Code"/>
      </w:pPr>
      <w:r>
        <w:t xml:space="preserve">            &lt;ns1</w:t>
      </w:r>
      <w:proofErr w:type="gramStart"/>
      <w:r>
        <w:t>:memberCode</w:t>
      </w:r>
      <w:proofErr w:type="gramEnd"/>
      <w:r>
        <w:t>&gt;TS2OWNER&lt;/ns1:memberCode&gt;</w:t>
      </w:r>
    </w:p>
    <w:p w:rsidR="00673CB2" w:rsidRDefault="00872497">
      <w:pPr>
        <w:pStyle w:val="Code"/>
      </w:pPr>
      <w:r>
        <w:t xml:space="preserve">        &lt;/ns2</w:t>
      </w:r>
      <w:proofErr w:type="gramStart"/>
      <w:r>
        <w:t>:id</w:t>
      </w:r>
      <w:proofErr w:type="gramEnd"/>
      <w:r>
        <w:t>&gt;</w:t>
      </w:r>
    </w:p>
    <w:p w:rsidR="00673CB2" w:rsidRDefault="00872497">
      <w:pPr>
        <w:pStyle w:val="Code"/>
      </w:pPr>
      <w:r>
        <w:t xml:space="preserve">        &lt;ns2</w:t>
      </w:r>
      <w:proofErr w:type="gramStart"/>
      <w:r>
        <w:t>:name</w:t>
      </w:r>
      <w:proofErr w:type="gramEnd"/>
      <w:r>
        <w:t>&gt;TS2 Owner&lt;/ns2:name&gt;</w:t>
      </w:r>
    </w:p>
    <w:p w:rsidR="00673CB2" w:rsidRDefault="00872497">
      <w:pPr>
        <w:pStyle w:val="Code"/>
      </w:pPr>
      <w:r>
        <w:t xml:space="preserve">    &lt;/ns2</w:t>
      </w:r>
      <w:proofErr w:type="gramStart"/>
      <w:r>
        <w:t>:member</w:t>
      </w:r>
      <w:proofErr w:type="gramEnd"/>
      <w:r>
        <w:t>&gt;</w:t>
      </w:r>
    </w:p>
    <w:p w:rsidR="00673CB2" w:rsidRDefault="00872497">
      <w:pPr>
        <w:pStyle w:val="Code"/>
      </w:pPr>
      <w:r>
        <w:t xml:space="preserve">    &lt;ns2</w:t>
      </w:r>
      <w:proofErr w:type="gramStart"/>
      <w:r>
        <w:t>:member</w:t>
      </w:r>
      <w:proofErr w:type="gramEnd"/>
      <w:r>
        <w:t>&gt;</w:t>
      </w:r>
    </w:p>
    <w:p w:rsidR="00673CB2" w:rsidRDefault="00872497">
      <w:pPr>
        <w:pStyle w:val="Code"/>
      </w:pPr>
      <w:r>
        <w:t xml:space="preserve">        &lt;ns2</w:t>
      </w:r>
      <w:proofErr w:type="gramStart"/>
      <w:r>
        <w:t>:id</w:t>
      </w:r>
      <w:proofErr w:type="gramEnd"/>
      <w:r>
        <w:t xml:space="preserve"> ns1:objectType="MEMBER"&gt;</w:t>
      </w:r>
    </w:p>
    <w:p w:rsidR="00673CB2" w:rsidRDefault="00872497">
      <w:pPr>
        <w:pStyle w:val="Code"/>
      </w:pPr>
      <w:r>
        <w:t xml:space="preserve">            &lt;ns1</w:t>
      </w:r>
      <w:proofErr w:type="gramStart"/>
      <w:r>
        <w:t>:xRoadInstance</w:t>
      </w:r>
      <w:proofErr w:type="gramEnd"/>
      <w:r>
        <w:t>&gt;AA&lt;/ns1:xRoadInstance&gt;</w:t>
      </w:r>
    </w:p>
    <w:p w:rsidR="00673CB2" w:rsidRDefault="00872497">
      <w:pPr>
        <w:pStyle w:val="Code"/>
      </w:pPr>
      <w:r>
        <w:t xml:space="preserve">            &lt;ns1</w:t>
      </w:r>
      <w:proofErr w:type="gramStart"/>
      <w:r>
        <w:t>:memberClass</w:t>
      </w:r>
      <w:proofErr w:type="gramEnd"/>
      <w:r>
        <w:t>&gt;ENT&lt;/ns1:memberClass&gt;</w:t>
      </w:r>
    </w:p>
    <w:p w:rsidR="00673CB2" w:rsidRDefault="00872497">
      <w:pPr>
        <w:pStyle w:val="Code"/>
      </w:pPr>
      <w:r>
        <w:t xml:space="preserve">            &lt;ns1</w:t>
      </w:r>
      <w:proofErr w:type="gramStart"/>
      <w:r>
        <w:t>:memberCode</w:t>
      </w:r>
      <w:proofErr w:type="gramEnd"/>
      <w:r>
        <w:t>&gt;CLIENT1&lt;/ns1:memberCode&gt;</w:t>
      </w:r>
    </w:p>
    <w:p w:rsidR="00673CB2" w:rsidRDefault="00872497">
      <w:pPr>
        <w:pStyle w:val="Code"/>
      </w:pPr>
      <w:r>
        <w:t xml:space="preserve">        &lt;/ns2</w:t>
      </w:r>
      <w:proofErr w:type="gramStart"/>
      <w:r>
        <w:t>:id</w:t>
      </w:r>
      <w:proofErr w:type="gramEnd"/>
      <w:r>
        <w:t>&gt;</w:t>
      </w:r>
    </w:p>
    <w:p w:rsidR="00673CB2" w:rsidRDefault="00872497">
      <w:pPr>
        <w:pStyle w:val="Code"/>
      </w:pPr>
      <w:r>
        <w:t xml:space="preserve">        &lt;ns2</w:t>
      </w:r>
      <w:proofErr w:type="gramStart"/>
      <w:r>
        <w:t>:name</w:t>
      </w:r>
      <w:proofErr w:type="gramEnd"/>
      <w:r>
        <w:t>&gt;Client One&lt;/ns2:name&gt;</w:t>
      </w:r>
    </w:p>
    <w:p w:rsidR="00673CB2" w:rsidRDefault="00872497">
      <w:pPr>
        <w:pStyle w:val="Code"/>
      </w:pPr>
      <w:r>
        <w:t xml:space="preserve">    &lt;/ns2</w:t>
      </w:r>
      <w:proofErr w:type="gramStart"/>
      <w:r>
        <w:t>:member</w:t>
      </w:r>
      <w:proofErr w:type="gramEnd"/>
      <w:r>
        <w:t>&gt;</w:t>
      </w:r>
    </w:p>
    <w:p w:rsidR="00673CB2" w:rsidRDefault="00872497">
      <w:pPr>
        <w:pStyle w:val="Code"/>
      </w:pPr>
      <w:r>
        <w:t xml:space="preserve">    &lt;ns2</w:t>
      </w:r>
      <w:proofErr w:type="gramStart"/>
      <w:r>
        <w:t>:member</w:t>
      </w:r>
      <w:proofErr w:type="gramEnd"/>
      <w:r>
        <w:t>&gt;</w:t>
      </w:r>
    </w:p>
    <w:p w:rsidR="00673CB2" w:rsidRDefault="00872497">
      <w:pPr>
        <w:pStyle w:val="Code"/>
      </w:pPr>
      <w:r>
        <w:t xml:space="preserve">        &lt;ns2</w:t>
      </w:r>
      <w:proofErr w:type="gramStart"/>
      <w:r>
        <w:t>:id</w:t>
      </w:r>
      <w:proofErr w:type="gramEnd"/>
      <w:r>
        <w:t xml:space="preserve"> ns1:objectType="SUBSYSTEM"&gt;</w:t>
      </w:r>
    </w:p>
    <w:p w:rsidR="00673CB2" w:rsidRDefault="00872497">
      <w:pPr>
        <w:pStyle w:val="Code"/>
      </w:pPr>
      <w:r>
        <w:t xml:space="preserve">            &lt;ns1</w:t>
      </w:r>
      <w:proofErr w:type="gramStart"/>
      <w:r>
        <w:t>:xRoadInstance</w:t>
      </w:r>
      <w:proofErr w:type="gramEnd"/>
      <w:r>
        <w:t>&gt;AA&lt;/ns1:xRoadInstance&gt;</w:t>
      </w:r>
    </w:p>
    <w:p w:rsidR="00673CB2" w:rsidRDefault="00872497">
      <w:pPr>
        <w:pStyle w:val="Code"/>
      </w:pPr>
      <w:r>
        <w:t xml:space="preserve">            &lt;ns1</w:t>
      </w:r>
      <w:proofErr w:type="gramStart"/>
      <w:r>
        <w:t>:memberClass</w:t>
      </w:r>
      <w:proofErr w:type="gramEnd"/>
      <w:r>
        <w:t>&gt;ENT&lt;/ns1:memberClass&gt;</w:t>
      </w:r>
    </w:p>
    <w:p w:rsidR="00673CB2" w:rsidRDefault="00872497">
      <w:pPr>
        <w:pStyle w:val="Code"/>
      </w:pPr>
      <w:r>
        <w:t xml:space="preserve">            &lt;ns1</w:t>
      </w:r>
      <w:proofErr w:type="gramStart"/>
      <w:r>
        <w:t>:memberCode</w:t>
      </w:r>
      <w:proofErr w:type="gramEnd"/>
      <w:r>
        <w:t>&gt;CLIENT1&lt;/ns1:memberCode&gt;</w:t>
      </w:r>
    </w:p>
    <w:p w:rsidR="00673CB2" w:rsidRDefault="00872497">
      <w:pPr>
        <w:pStyle w:val="Code"/>
      </w:pPr>
      <w:r>
        <w:t xml:space="preserve">            &lt;ns1</w:t>
      </w:r>
      <w:proofErr w:type="gramStart"/>
      <w:r>
        <w:t>:subsystemCode</w:t>
      </w:r>
      <w:proofErr w:type="gramEnd"/>
      <w:r>
        <w:t>&gt;sub&lt;/ns1:subsystemCode&gt;</w:t>
      </w:r>
    </w:p>
    <w:p w:rsidR="00673CB2" w:rsidRDefault="00872497">
      <w:pPr>
        <w:pStyle w:val="Code"/>
      </w:pPr>
      <w:r>
        <w:t xml:space="preserve">        &lt;/ns2</w:t>
      </w:r>
      <w:proofErr w:type="gramStart"/>
      <w:r>
        <w:t>:id</w:t>
      </w:r>
      <w:proofErr w:type="gramEnd"/>
      <w:r>
        <w:t>&gt;</w:t>
      </w:r>
    </w:p>
    <w:p w:rsidR="00673CB2" w:rsidRDefault="00872497">
      <w:pPr>
        <w:pStyle w:val="Code"/>
      </w:pPr>
      <w:r>
        <w:t xml:space="preserve">        &lt;ns2</w:t>
      </w:r>
      <w:proofErr w:type="gramStart"/>
      <w:r>
        <w:t>:name</w:t>
      </w:r>
      <w:proofErr w:type="gramEnd"/>
      <w:r>
        <w:t>&gt;Client One&lt;/ns2:name&gt;</w:t>
      </w:r>
    </w:p>
    <w:p w:rsidR="00673CB2" w:rsidRDefault="00872497">
      <w:pPr>
        <w:pStyle w:val="Code"/>
      </w:pPr>
      <w:r>
        <w:t xml:space="preserve">    &lt;/ns2</w:t>
      </w:r>
      <w:proofErr w:type="gramStart"/>
      <w:r>
        <w:t>:member</w:t>
      </w:r>
      <w:proofErr w:type="gramEnd"/>
      <w:r>
        <w:t>&gt;</w:t>
      </w:r>
    </w:p>
    <w:p w:rsidR="00673CB2" w:rsidRDefault="00872497">
      <w:pPr>
        <w:pStyle w:val="Code"/>
      </w:pPr>
      <w:r>
        <w:t>&lt;/ns2</w:t>
      </w:r>
      <w:proofErr w:type="gramStart"/>
      <w:r>
        <w:t>:clientList</w:t>
      </w:r>
      <w:proofErr w:type="gramEnd"/>
      <w:r>
        <w:t>&gt;</w:t>
      </w:r>
    </w:p>
    <w:p w:rsidR="00673CB2" w:rsidRDefault="00673CB2">
      <w:pPr>
        <w:pStyle w:val="Code"/>
      </w:pPr>
    </w:p>
    <w:p w:rsidR="00673CB2" w:rsidRDefault="00872497">
      <w:pPr>
        <w:pStyle w:val="TOAHeading"/>
      </w:pPr>
      <w:bookmarkStart w:id="24" w:name="Ref_C.2"/>
      <w:r>
        <w:t>C.2</w:t>
      </w:r>
      <w:bookmarkEnd w:id="24"/>
      <w:r>
        <w:t xml:space="preserve"> </w:t>
      </w:r>
      <w:proofErr w:type="spellStart"/>
      <w:r>
        <w:rPr>
          <w:i/>
          <w:iCs/>
        </w:rPr>
        <w:t>listCentralServices</w:t>
      </w:r>
      <w:proofErr w:type="spellEnd"/>
      <w:r>
        <w:t xml:space="preserve"> Response</w:t>
      </w:r>
    </w:p>
    <w:p w:rsidR="00673CB2" w:rsidRDefault="00872497">
      <w:pPr>
        <w:pStyle w:val="Code"/>
      </w:pPr>
      <w:proofErr w:type="gramStart"/>
      <w:r>
        <w:t>&lt;?xml</w:t>
      </w:r>
      <w:proofErr w:type="gramEnd"/>
      <w:r>
        <w:t xml:space="preserve"> version="1.0" encoding="UTF-8" standalone="yes"?&gt;</w:t>
      </w:r>
    </w:p>
    <w:p w:rsidR="00673CB2" w:rsidRDefault="00872497">
      <w:pPr>
        <w:pStyle w:val="Code"/>
      </w:pPr>
      <w:r>
        <w:t>&lt;ns2</w:t>
      </w:r>
      <w:proofErr w:type="gramStart"/>
      <w:r>
        <w:t>:centralServiceList</w:t>
      </w:r>
      <w:proofErr w:type="gramEnd"/>
    </w:p>
    <w:p w:rsidR="00673CB2" w:rsidRDefault="00872497">
      <w:pPr>
        <w:pStyle w:val="Code"/>
      </w:pPr>
      <w:r>
        <w:t xml:space="preserve">        xmlns:ns1="http://x-road.eu/</w:t>
      </w:r>
      <w:proofErr w:type="spellStart"/>
      <w:r>
        <w:t>xsd</w:t>
      </w:r>
      <w:proofErr w:type="spellEnd"/>
      <w:r>
        <w:t>/identifiers"</w:t>
      </w:r>
    </w:p>
    <w:p w:rsidR="00673CB2" w:rsidRDefault="00872497">
      <w:pPr>
        <w:pStyle w:val="Code"/>
      </w:pPr>
      <w:r>
        <w:t xml:space="preserve">        xmlns:ns2="http://x-road.eu/</w:t>
      </w:r>
      <w:proofErr w:type="spellStart"/>
      <w:r>
        <w:t>xsd</w:t>
      </w:r>
      <w:proofErr w:type="spellEnd"/>
      <w:r>
        <w:t>/xroad.xsd"&gt;</w:t>
      </w:r>
    </w:p>
    <w:p w:rsidR="00673CB2" w:rsidRDefault="00872497">
      <w:pPr>
        <w:pStyle w:val="Code"/>
      </w:pPr>
      <w:r>
        <w:t xml:space="preserve">    &lt;ns2</w:t>
      </w:r>
      <w:proofErr w:type="gramStart"/>
      <w:r>
        <w:t>:centralService</w:t>
      </w:r>
      <w:proofErr w:type="gramEnd"/>
      <w:r>
        <w:t xml:space="preserve"> ns1:objectType="CENTRALSERVICE"&gt;</w:t>
      </w:r>
    </w:p>
    <w:p w:rsidR="00673CB2" w:rsidRDefault="00872497">
      <w:pPr>
        <w:pStyle w:val="Code"/>
      </w:pPr>
      <w:r>
        <w:t xml:space="preserve">        &lt;ns1</w:t>
      </w:r>
      <w:proofErr w:type="gramStart"/>
      <w:r>
        <w:t>:xRoadInstance</w:t>
      </w:r>
      <w:proofErr w:type="gramEnd"/>
      <w:r>
        <w:t>&gt;AA&lt;/ns1:xRoadInstance&gt;</w:t>
      </w:r>
    </w:p>
    <w:p w:rsidR="00673CB2" w:rsidRDefault="00872497">
      <w:pPr>
        <w:pStyle w:val="Code"/>
      </w:pPr>
      <w:r>
        <w:t xml:space="preserve">        &lt;ns1</w:t>
      </w:r>
      <w:proofErr w:type="gramStart"/>
      <w:r>
        <w:t>:serviceCode</w:t>
      </w:r>
      <w:proofErr w:type="gramEnd"/>
      <w:r>
        <w:t>&gt;random&lt;/ns1:serviceCode&gt;</w:t>
      </w:r>
    </w:p>
    <w:p w:rsidR="00673CB2" w:rsidRDefault="00872497">
      <w:pPr>
        <w:pStyle w:val="Code"/>
      </w:pPr>
      <w:r>
        <w:t xml:space="preserve">    &lt;/ns2</w:t>
      </w:r>
      <w:proofErr w:type="gramStart"/>
      <w:r>
        <w:t>:centralService</w:t>
      </w:r>
      <w:proofErr w:type="gramEnd"/>
      <w:r>
        <w:t>&gt;</w:t>
      </w:r>
    </w:p>
    <w:p w:rsidR="00673CB2" w:rsidRDefault="00872497">
      <w:pPr>
        <w:pStyle w:val="Code"/>
      </w:pPr>
      <w:r>
        <w:t>&lt;/ns2</w:t>
      </w:r>
      <w:proofErr w:type="gramStart"/>
      <w:r>
        <w:t>:centralServiceList</w:t>
      </w:r>
      <w:proofErr w:type="gramEnd"/>
      <w:r>
        <w:t>&gt;</w:t>
      </w:r>
    </w:p>
    <w:p w:rsidR="00673CB2" w:rsidRDefault="00872497">
      <w:pPr>
        <w:pStyle w:val="TOAHeading"/>
      </w:pPr>
      <w:bookmarkStart w:id="25" w:name="Ref_C.3"/>
      <w:r>
        <w:t>C.3</w:t>
      </w:r>
      <w:bookmarkEnd w:id="25"/>
      <w:r>
        <w:t xml:space="preserve"> </w:t>
      </w:r>
      <w:proofErr w:type="spellStart"/>
      <w:r>
        <w:t>listMethods</w:t>
      </w:r>
      <w:proofErr w:type="spellEnd"/>
      <w:r>
        <w:t xml:space="preserve"> Request</w:t>
      </w:r>
    </w:p>
    <w:p w:rsidR="00673CB2" w:rsidRDefault="00872497">
      <w:pPr>
        <w:pStyle w:val="Code"/>
      </w:pPr>
      <w:proofErr w:type="gramStart"/>
      <w:r>
        <w:t>&lt;?xml</w:t>
      </w:r>
      <w:proofErr w:type="gramEnd"/>
      <w:r>
        <w:t xml:space="preserve"> version="1.0" encoding="utf-8"?&gt;</w:t>
      </w:r>
    </w:p>
    <w:p w:rsidR="00673CB2" w:rsidRDefault="00872497">
      <w:pPr>
        <w:pStyle w:val="Code"/>
      </w:pPr>
      <w:r>
        <w:t>&lt;</w:t>
      </w:r>
      <w:proofErr w:type="spellStart"/>
      <w:r>
        <w:t>SOAP-ENV</w:t>
      </w:r>
      <w:proofErr w:type="gramStart"/>
      <w:r>
        <w:t>:Envelope</w:t>
      </w:r>
      <w:proofErr w:type="spellEnd"/>
      <w:proofErr w:type="gramEnd"/>
    </w:p>
    <w:p w:rsidR="00673CB2" w:rsidRDefault="00872497">
      <w:pPr>
        <w:pStyle w:val="Code"/>
      </w:pPr>
      <w:r>
        <w:t xml:space="preserve">        </w:t>
      </w:r>
      <w:proofErr w:type="spellStart"/>
      <w:r>
        <w:t>xmlns:SOAP-ENV</w:t>
      </w:r>
      <w:proofErr w:type="spellEnd"/>
      <w:r>
        <w:t>="http://schemas.xmlsoap.org/soap/envelope/"</w:t>
      </w:r>
    </w:p>
    <w:p w:rsidR="00673CB2" w:rsidRDefault="00872497">
      <w:pPr>
        <w:pStyle w:val="Code"/>
      </w:pPr>
      <w:r>
        <w:t xml:space="preserve">        </w:t>
      </w:r>
      <w:proofErr w:type="spellStart"/>
      <w:r>
        <w:t>xmlns:xroad</w:t>
      </w:r>
      <w:proofErr w:type="spellEnd"/>
      <w:r>
        <w:t>="http://x-road.eu/</w:t>
      </w:r>
      <w:proofErr w:type="spellStart"/>
      <w:r>
        <w:t>xsd</w:t>
      </w:r>
      <w:proofErr w:type="spellEnd"/>
      <w:r>
        <w:t>/xroad.xsd"</w:t>
      </w:r>
    </w:p>
    <w:p w:rsidR="00673CB2" w:rsidRDefault="00872497">
      <w:pPr>
        <w:pStyle w:val="Code"/>
      </w:pPr>
      <w:r>
        <w:t xml:space="preserve">        </w:t>
      </w:r>
      <w:proofErr w:type="spellStart"/>
      <w:r>
        <w:t>xmlns:id</w:t>
      </w:r>
      <w:proofErr w:type="spellEnd"/>
      <w:r>
        <w:t>="http://x-road.eu/</w:t>
      </w:r>
      <w:proofErr w:type="spellStart"/>
      <w:r>
        <w:t>xsd</w:t>
      </w:r>
      <w:proofErr w:type="spellEnd"/>
      <w:r>
        <w:t>/identifiers"&gt;</w:t>
      </w:r>
    </w:p>
    <w:p w:rsidR="00673CB2" w:rsidRDefault="00872497">
      <w:pPr>
        <w:pStyle w:val="Code"/>
      </w:pPr>
      <w:r>
        <w:lastRenderedPageBreak/>
        <w:t xml:space="preserve">    &lt;</w:t>
      </w:r>
      <w:proofErr w:type="spellStart"/>
      <w:r>
        <w:t>SOAP-ENV</w:t>
      </w:r>
      <w:proofErr w:type="gramStart"/>
      <w:r>
        <w:t>:Header</w:t>
      </w:r>
      <w:proofErr w:type="spellEnd"/>
      <w:proofErr w:type="gramEnd"/>
      <w:r>
        <w:t>&gt;</w:t>
      </w:r>
    </w:p>
    <w:p w:rsidR="00673CB2" w:rsidRDefault="00872497">
      <w:pPr>
        <w:pStyle w:val="Code"/>
      </w:pPr>
      <w:r>
        <w:t xml:space="preserve">        &lt;</w:t>
      </w:r>
      <w:proofErr w:type="spellStart"/>
      <w:r>
        <w:t>xroad</w:t>
      </w:r>
      <w:proofErr w:type="gramStart"/>
      <w:r>
        <w:t>:client</w:t>
      </w:r>
      <w:proofErr w:type="spellEnd"/>
      <w:proofErr w:type="gramEnd"/>
      <w:r>
        <w:t xml:space="preserve"> </w:t>
      </w:r>
      <w:proofErr w:type="spellStart"/>
      <w:r>
        <w:t>id:objectType</w:t>
      </w:r>
      <w:proofErr w:type="spellEnd"/>
      <w:r>
        <w:t>="MEMBER"&gt;</w:t>
      </w:r>
    </w:p>
    <w:p w:rsidR="00673CB2" w:rsidRDefault="00872497">
      <w:pPr>
        <w:pStyle w:val="Code"/>
      </w:pPr>
      <w:r>
        <w:t xml:space="preserve">            &lt;</w:t>
      </w:r>
      <w:proofErr w:type="spellStart"/>
      <w:r>
        <w:t>id</w:t>
      </w:r>
      <w:proofErr w:type="gramStart"/>
      <w:r>
        <w:t>:xRoadInstance</w:t>
      </w:r>
      <w:proofErr w:type="spellEnd"/>
      <w:proofErr w:type="gramEnd"/>
      <w:r>
        <w:t>&gt;Inst1&lt;/</w:t>
      </w:r>
      <w:proofErr w:type="spellStart"/>
      <w:r>
        <w:t>id:xRoadInstance</w:t>
      </w:r>
      <w:proofErr w:type="spellEnd"/>
      <w:r>
        <w:t>&gt;</w:t>
      </w:r>
    </w:p>
    <w:p w:rsidR="00673CB2" w:rsidRDefault="00872497">
      <w:pPr>
        <w:pStyle w:val="Code"/>
      </w:pPr>
      <w:r>
        <w:t xml:space="preserve">            &lt;</w:t>
      </w:r>
      <w:proofErr w:type="spellStart"/>
      <w:r>
        <w:t>id</w:t>
      </w:r>
      <w:proofErr w:type="gramStart"/>
      <w:r>
        <w:t>:memberClass</w:t>
      </w:r>
      <w:proofErr w:type="spellEnd"/>
      <w:proofErr w:type="gramEnd"/>
      <w:r>
        <w:t>&gt;MemberClass1&lt;/</w:t>
      </w:r>
      <w:proofErr w:type="spellStart"/>
      <w:r>
        <w:t>id:memberClass</w:t>
      </w:r>
      <w:proofErr w:type="spellEnd"/>
      <w:r>
        <w:t>&gt;</w:t>
      </w:r>
    </w:p>
    <w:p w:rsidR="00673CB2" w:rsidRDefault="00872497">
      <w:pPr>
        <w:pStyle w:val="Code"/>
      </w:pPr>
      <w:r>
        <w:t xml:space="preserve">            &lt;</w:t>
      </w:r>
      <w:proofErr w:type="spellStart"/>
      <w:r>
        <w:t>id</w:t>
      </w:r>
      <w:proofErr w:type="gramStart"/>
      <w:r>
        <w:t>:memberCode</w:t>
      </w:r>
      <w:proofErr w:type="spellEnd"/>
      <w:proofErr w:type="gramEnd"/>
      <w:r>
        <w:t>&gt;</w:t>
      </w:r>
      <w:proofErr w:type="spellStart"/>
      <w:r>
        <w:t>ClientId</w:t>
      </w:r>
      <w:proofErr w:type="spellEnd"/>
      <w:r>
        <w:t>&lt;/</w:t>
      </w:r>
      <w:proofErr w:type="spellStart"/>
      <w:r>
        <w:t>id:memberCode</w:t>
      </w:r>
      <w:proofErr w:type="spellEnd"/>
      <w:r>
        <w:t>&gt;</w:t>
      </w:r>
    </w:p>
    <w:p w:rsidR="00673CB2" w:rsidRDefault="00872497">
      <w:pPr>
        <w:pStyle w:val="Code"/>
      </w:pPr>
      <w:r>
        <w:t xml:space="preserve">        &lt;/</w:t>
      </w:r>
      <w:proofErr w:type="spellStart"/>
      <w:r>
        <w:t>xroad</w:t>
      </w:r>
      <w:proofErr w:type="gramStart"/>
      <w:r>
        <w:t>:client</w:t>
      </w:r>
      <w:proofErr w:type="spellEnd"/>
      <w:proofErr w:type="gramEnd"/>
      <w:r>
        <w:t>&gt;</w:t>
      </w:r>
    </w:p>
    <w:p w:rsidR="00673CB2" w:rsidRDefault="00872497">
      <w:pPr>
        <w:pStyle w:val="Code"/>
      </w:pPr>
      <w:r>
        <w:t xml:space="preserve">        &lt;</w:t>
      </w:r>
      <w:proofErr w:type="spellStart"/>
      <w:r>
        <w:t>xroad</w:t>
      </w:r>
      <w:proofErr w:type="gramStart"/>
      <w:r>
        <w:t>:service</w:t>
      </w:r>
      <w:proofErr w:type="spellEnd"/>
      <w:proofErr w:type="gramEnd"/>
      <w:r>
        <w:t xml:space="preserve"> </w:t>
      </w:r>
      <w:proofErr w:type="spellStart"/>
      <w:r>
        <w:t>id:objectType</w:t>
      </w:r>
      <w:proofErr w:type="spellEnd"/>
      <w:r>
        <w:t>="SERVICE"&gt;</w:t>
      </w:r>
    </w:p>
    <w:p w:rsidR="00673CB2" w:rsidRDefault="00872497">
      <w:pPr>
        <w:pStyle w:val="Code"/>
      </w:pPr>
      <w:r>
        <w:t xml:space="preserve">            &lt;</w:t>
      </w:r>
      <w:proofErr w:type="spellStart"/>
      <w:r>
        <w:t>id</w:t>
      </w:r>
      <w:proofErr w:type="gramStart"/>
      <w:r>
        <w:t>:xRoadInstance</w:t>
      </w:r>
      <w:proofErr w:type="spellEnd"/>
      <w:proofErr w:type="gramEnd"/>
      <w:r>
        <w:t>&gt;Inst1&lt;/</w:t>
      </w:r>
      <w:proofErr w:type="spellStart"/>
      <w:r>
        <w:t>id:xRoadInstance</w:t>
      </w:r>
      <w:proofErr w:type="spellEnd"/>
      <w:r>
        <w:t>&gt;</w:t>
      </w:r>
    </w:p>
    <w:p w:rsidR="00673CB2" w:rsidRDefault="00872497">
      <w:pPr>
        <w:pStyle w:val="Code"/>
      </w:pPr>
      <w:r>
        <w:t xml:space="preserve">            &lt;</w:t>
      </w:r>
      <w:proofErr w:type="spellStart"/>
      <w:r>
        <w:t>id</w:t>
      </w:r>
      <w:proofErr w:type="gramStart"/>
      <w:r>
        <w:t>:memberClass</w:t>
      </w:r>
      <w:proofErr w:type="spellEnd"/>
      <w:proofErr w:type="gramEnd"/>
      <w:r>
        <w:t>&gt;MemberClass1&lt;/</w:t>
      </w:r>
      <w:proofErr w:type="spellStart"/>
      <w:r>
        <w:t>id:memberClass</w:t>
      </w:r>
      <w:proofErr w:type="spellEnd"/>
      <w:r>
        <w:t>&gt;</w:t>
      </w:r>
    </w:p>
    <w:p w:rsidR="00673CB2" w:rsidRDefault="00872497">
      <w:pPr>
        <w:pStyle w:val="Code"/>
      </w:pPr>
      <w:r>
        <w:t xml:space="preserve">            &lt;</w:t>
      </w:r>
      <w:proofErr w:type="spellStart"/>
      <w:r>
        <w:t>id</w:t>
      </w:r>
      <w:proofErr w:type="gramStart"/>
      <w:r>
        <w:t>:memberCode</w:t>
      </w:r>
      <w:proofErr w:type="spellEnd"/>
      <w:proofErr w:type="gramEnd"/>
      <w:r>
        <w:t>&gt;</w:t>
      </w:r>
      <w:proofErr w:type="spellStart"/>
      <w:r>
        <w:t>ProviderId</w:t>
      </w:r>
      <w:proofErr w:type="spellEnd"/>
      <w:r>
        <w:t>&lt;/</w:t>
      </w:r>
      <w:proofErr w:type="spellStart"/>
      <w:r>
        <w:t>id:memberCode</w:t>
      </w:r>
      <w:proofErr w:type="spellEnd"/>
      <w:r>
        <w:t>&gt;</w:t>
      </w:r>
    </w:p>
    <w:p w:rsidR="00673CB2" w:rsidRDefault="00872497">
      <w:pPr>
        <w:pStyle w:val="Code"/>
      </w:pPr>
      <w:r>
        <w:t xml:space="preserve">            &lt;</w:t>
      </w:r>
      <w:proofErr w:type="spellStart"/>
      <w:r>
        <w:t>id</w:t>
      </w:r>
      <w:proofErr w:type="gramStart"/>
      <w:r>
        <w:t>:serviceCode</w:t>
      </w:r>
      <w:proofErr w:type="spellEnd"/>
      <w:proofErr w:type="gramEnd"/>
      <w:r>
        <w:t>&gt;</w:t>
      </w:r>
      <w:proofErr w:type="spellStart"/>
      <w:r>
        <w:t>listMethods</w:t>
      </w:r>
      <w:proofErr w:type="spellEnd"/>
      <w:r>
        <w:t>&lt;/</w:t>
      </w:r>
      <w:proofErr w:type="spellStart"/>
      <w:r>
        <w:t>id:serviceCode</w:t>
      </w:r>
      <w:proofErr w:type="spellEnd"/>
      <w:r>
        <w:t>&gt;</w:t>
      </w:r>
    </w:p>
    <w:p w:rsidR="00673CB2" w:rsidRDefault="00872497">
      <w:pPr>
        <w:pStyle w:val="Code"/>
      </w:pPr>
      <w:r>
        <w:t xml:space="preserve">        &lt;/</w:t>
      </w:r>
      <w:proofErr w:type="spellStart"/>
      <w:r>
        <w:t>xroad</w:t>
      </w:r>
      <w:proofErr w:type="gramStart"/>
      <w:r>
        <w:t>:service</w:t>
      </w:r>
      <w:proofErr w:type="spellEnd"/>
      <w:proofErr w:type="gramEnd"/>
      <w:r>
        <w:t>&gt;</w:t>
      </w:r>
    </w:p>
    <w:p w:rsidR="00673CB2" w:rsidRDefault="00872497">
      <w:pPr>
        <w:pStyle w:val="Code"/>
      </w:pPr>
      <w:r>
        <w:t xml:space="preserve">        &lt;</w:t>
      </w:r>
      <w:proofErr w:type="spellStart"/>
      <w:r>
        <w:t>xroad</w:t>
      </w:r>
      <w:proofErr w:type="gramStart"/>
      <w:r>
        <w:t>:id</w:t>
      </w:r>
      <w:proofErr w:type="spellEnd"/>
      <w:proofErr w:type="gramEnd"/>
      <w:r>
        <w:t>&gt;411d6755661409fed365ad8135f8210be07613da&lt;/</w:t>
      </w:r>
      <w:proofErr w:type="spellStart"/>
      <w:r>
        <w:t>xroad:id</w:t>
      </w:r>
      <w:proofErr w:type="spellEnd"/>
      <w:r>
        <w:t>&gt;</w:t>
      </w:r>
    </w:p>
    <w:p w:rsidR="00673CB2" w:rsidRDefault="00872497">
      <w:pPr>
        <w:pStyle w:val="Code"/>
      </w:pPr>
      <w:r>
        <w:t xml:space="preserve">        &lt;</w:t>
      </w:r>
      <w:proofErr w:type="spellStart"/>
      <w:r>
        <w:t>xroad</w:t>
      </w:r>
      <w:proofErr w:type="gramStart"/>
      <w:r>
        <w:t>:protocolVersion</w:t>
      </w:r>
      <w:proofErr w:type="spellEnd"/>
      <w:proofErr w:type="gramEnd"/>
      <w:r>
        <w:t>&gt;4.0&lt;/</w:t>
      </w:r>
      <w:proofErr w:type="spellStart"/>
      <w:r>
        <w:t>xroad:protocolVersion</w:t>
      </w:r>
      <w:proofErr w:type="spellEnd"/>
      <w:r>
        <w:t>&gt;</w:t>
      </w:r>
    </w:p>
    <w:p w:rsidR="00673CB2" w:rsidRDefault="00872497">
      <w:pPr>
        <w:pStyle w:val="Code"/>
      </w:pPr>
      <w:r>
        <w:t xml:space="preserve">    &lt;/</w:t>
      </w:r>
      <w:proofErr w:type="spellStart"/>
      <w:r>
        <w:t>SOAP-ENV</w:t>
      </w:r>
      <w:proofErr w:type="gramStart"/>
      <w:r>
        <w:t>:Header</w:t>
      </w:r>
      <w:proofErr w:type="spellEnd"/>
      <w:proofErr w:type="gramEnd"/>
      <w:r>
        <w:t>&gt;</w:t>
      </w:r>
    </w:p>
    <w:p w:rsidR="00673CB2" w:rsidRDefault="00872497">
      <w:pPr>
        <w:pStyle w:val="Code"/>
      </w:pPr>
      <w:r>
        <w:t xml:space="preserve">    &lt;</w:t>
      </w:r>
      <w:proofErr w:type="spellStart"/>
      <w:r>
        <w:t>SOAP-ENV</w:t>
      </w:r>
      <w:proofErr w:type="gramStart"/>
      <w:r>
        <w:t>:Body</w:t>
      </w:r>
      <w:proofErr w:type="spellEnd"/>
      <w:proofErr w:type="gramEnd"/>
      <w:r>
        <w:t>&gt;</w:t>
      </w:r>
    </w:p>
    <w:p w:rsidR="00673CB2" w:rsidRDefault="00872497">
      <w:pPr>
        <w:pStyle w:val="Code"/>
      </w:pPr>
      <w:r>
        <w:t xml:space="preserve">        &lt;</w:t>
      </w:r>
      <w:proofErr w:type="spellStart"/>
      <w:r>
        <w:t>xroad</w:t>
      </w:r>
      <w:proofErr w:type="gramStart"/>
      <w:r>
        <w:t>:listMethods</w:t>
      </w:r>
      <w:proofErr w:type="spellEnd"/>
      <w:proofErr w:type="gramEnd"/>
      <w:r>
        <w:t>/&gt;</w:t>
      </w:r>
    </w:p>
    <w:p w:rsidR="00673CB2" w:rsidRDefault="00872497">
      <w:pPr>
        <w:pStyle w:val="Code"/>
      </w:pPr>
      <w:r>
        <w:t xml:space="preserve">    &lt;/</w:t>
      </w:r>
      <w:proofErr w:type="spellStart"/>
      <w:r>
        <w:t>SOAP-ENV</w:t>
      </w:r>
      <w:proofErr w:type="gramStart"/>
      <w:r>
        <w:t>:Body</w:t>
      </w:r>
      <w:proofErr w:type="spellEnd"/>
      <w:proofErr w:type="gramEnd"/>
      <w:r>
        <w:t>&gt;</w:t>
      </w:r>
    </w:p>
    <w:p w:rsidR="00673CB2" w:rsidRDefault="00872497">
      <w:pPr>
        <w:pStyle w:val="Code"/>
      </w:pPr>
      <w:r>
        <w:t>&lt;/</w:t>
      </w:r>
      <w:proofErr w:type="spellStart"/>
      <w:r>
        <w:t>SOAP-ENV</w:t>
      </w:r>
      <w:proofErr w:type="gramStart"/>
      <w:r>
        <w:t>:Envelope</w:t>
      </w:r>
      <w:proofErr w:type="spellEnd"/>
      <w:proofErr w:type="gramEnd"/>
      <w:r>
        <w:t>&gt;</w:t>
      </w:r>
    </w:p>
    <w:p w:rsidR="00673CB2" w:rsidRDefault="00673CB2">
      <w:pPr>
        <w:pStyle w:val="Code"/>
      </w:pPr>
    </w:p>
    <w:p w:rsidR="00673CB2" w:rsidRDefault="00872497">
      <w:pPr>
        <w:pStyle w:val="TOAHeading"/>
      </w:pPr>
      <w:bookmarkStart w:id="26" w:name="Ref_C.4"/>
      <w:r>
        <w:t>C.4</w:t>
      </w:r>
      <w:bookmarkEnd w:id="26"/>
      <w:r>
        <w:t xml:space="preserve"> </w:t>
      </w:r>
      <w:proofErr w:type="spellStart"/>
      <w:r>
        <w:t>listMethods</w:t>
      </w:r>
      <w:proofErr w:type="spellEnd"/>
      <w:r>
        <w:t xml:space="preserve"> Response</w:t>
      </w:r>
    </w:p>
    <w:p w:rsidR="00673CB2" w:rsidRDefault="00872497">
      <w:pPr>
        <w:pStyle w:val="Code"/>
      </w:pPr>
      <w:proofErr w:type="gramStart"/>
      <w:r>
        <w:t>&lt;?xml</w:t>
      </w:r>
      <w:proofErr w:type="gramEnd"/>
      <w:r>
        <w:t xml:space="preserve"> version="1.0" encoding="utf-8"?&gt;</w:t>
      </w:r>
    </w:p>
    <w:p w:rsidR="00673CB2" w:rsidRDefault="00872497">
      <w:pPr>
        <w:pStyle w:val="Code"/>
      </w:pPr>
      <w:r>
        <w:t>&lt;</w:t>
      </w:r>
      <w:proofErr w:type="spellStart"/>
      <w:r>
        <w:t>SOAP-ENV</w:t>
      </w:r>
      <w:proofErr w:type="gramStart"/>
      <w:r>
        <w:t>:Envelope</w:t>
      </w:r>
      <w:proofErr w:type="spellEnd"/>
      <w:proofErr w:type="gramEnd"/>
    </w:p>
    <w:p w:rsidR="00673CB2" w:rsidRDefault="00872497">
      <w:pPr>
        <w:pStyle w:val="Code"/>
      </w:pPr>
      <w:r>
        <w:t xml:space="preserve">        </w:t>
      </w:r>
      <w:proofErr w:type="spellStart"/>
      <w:r>
        <w:t>xmlns:SOAP-ENV</w:t>
      </w:r>
      <w:proofErr w:type="spellEnd"/>
      <w:r>
        <w:t>="http://schemas.xmlsoap.org/soap/envelope/"</w:t>
      </w:r>
    </w:p>
    <w:p w:rsidR="00673CB2" w:rsidRDefault="00872497">
      <w:pPr>
        <w:pStyle w:val="Code"/>
      </w:pPr>
      <w:r>
        <w:t xml:space="preserve">        </w:t>
      </w:r>
      <w:proofErr w:type="spellStart"/>
      <w:r>
        <w:t>xmlns:xroad</w:t>
      </w:r>
      <w:proofErr w:type="spellEnd"/>
      <w:r>
        <w:t>="http://x-road.eu/</w:t>
      </w:r>
      <w:proofErr w:type="spellStart"/>
      <w:r>
        <w:t>xsd</w:t>
      </w:r>
      <w:proofErr w:type="spellEnd"/>
      <w:r>
        <w:t>/xroad.xsd"</w:t>
      </w:r>
    </w:p>
    <w:p w:rsidR="00673CB2" w:rsidRDefault="00872497">
      <w:pPr>
        <w:pStyle w:val="Code"/>
      </w:pPr>
      <w:r>
        <w:t xml:space="preserve">        </w:t>
      </w:r>
      <w:proofErr w:type="spellStart"/>
      <w:r>
        <w:t>xmlns:id</w:t>
      </w:r>
      <w:proofErr w:type="spellEnd"/>
      <w:r>
        <w:t>="http://x-road.eu/</w:t>
      </w:r>
      <w:proofErr w:type="spellStart"/>
      <w:r>
        <w:t>xsd</w:t>
      </w:r>
      <w:proofErr w:type="spellEnd"/>
      <w:r>
        <w:t>/identifiers"&gt;</w:t>
      </w:r>
    </w:p>
    <w:p w:rsidR="00673CB2" w:rsidRDefault="00872497">
      <w:pPr>
        <w:pStyle w:val="Code"/>
      </w:pPr>
      <w:r>
        <w:t xml:space="preserve">    &lt;</w:t>
      </w:r>
      <w:proofErr w:type="spellStart"/>
      <w:r>
        <w:t>SOAP-ENV</w:t>
      </w:r>
      <w:proofErr w:type="gramStart"/>
      <w:r>
        <w:t>:Header</w:t>
      </w:r>
      <w:proofErr w:type="spellEnd"/>
      <w:proofErr w:type="gramEnd"/>
      <w:r>
        <w:t>&gt;</w:t>
      </w:r>
    </w:p>
    <w:p w:rsidR="00673CB2" w:rsidRDefault="00872497">
      <w:pPr>
        <w:pStyle w:val="Code"/>
      </w:pPr>
      <w:r>
        <w:t xml:space="preserve">        &lt;</w:t>
      </w:r>
      <w:proofErr w:type="spellStart"/>
      <w:r>
        <w:t>xroad</w:t>
      </w:r>
      <w:proofErr w:type="gramStart"/>
      <w:r>
        <w:t>:client</w:t>
      </w:r>
      <w:proofErr w:type="spellEnd"/>
      <w:proofErr w:type="gramEnd"/>
      <w:r>
        <w:t xml:space="preserve"> </w:t>
      </w:r>
      <w:proofErr w:type="spellStart"/>
      <w:r>
        <w:t>id:objectType</w:t>
      </w:r>
      <w:proofErr w:type="spellEnd"/>
      <w:r>
        <w:t>="MEMBER"&gt;</w:t>
      </w:r>
    </w:p>
    <w:p w:rsidR="00673CB2" w:rsidRDefault="00872497">
      <w:pPr>
        <w:pStyle w:val="Code"/>
      </w:pPr>
      <w:r>
        <w:t xml:space="preserve">            &lt;</w:t>
      </w:r>
      <w:proofErr w:type="spellStart"/>
      <w:r>
        <w:t>id</w:t>
      </w:r>
      <w:proofErr w:type="gramStart"/>
      <w:r>
        <w:t>:xRoadInstance</w:t>
      </w:r>
      <w:proofErr w:type="spellEnd"/>
      <w:proofErr w:type="gramEnd"/>
      <w:r>
        <w:t>&gt;Inst1&lt;/</w:t>
      </w:r>
      <w:proofErr w:type="spellStart"/>
      <w:r>
        <w:t>id:xRoadInstance</w:t>
      </w:r>
      <w:proofErr w:type="spellEnd"/>
      <w:r>
        <w:t>&gt;</w:t>
      </w:r>
    </w:p>
    <w:p w:rsidR="00673CB2" w:rsidRDefault="00872497">
      <w:pPr>
        <w:pStyle w:val="Code"/>
      </w:pPr>
      <w:r>
        <w:t xml:space="preserve">            &lt;</w:t>
      </w:r>
      <w:proofErr w:type="spellStart"/>
      <w:r>
        <w:t>id</w:t>
      </w:r>
      <w:proofErr w:type="gramStart"/>
      <w:r>
        <w:t>:memberClass</w:t>
      </w:r>
      <w:proofErr w:type="spellEnd"/>
      <w:proofErr w:type="gramEnd"/>
      <w:r>
        <w:t>&gt;MemberClass1&lt;/</w:t>
      </w:r>
      <w:proofErr w:type="spellStart"/>
      <w:r>
        <w:t>id:memberClass</w:t>
      </w:r>
      <w:proofErr w:type="spellEnd"/>
      <w:r>
        <w:t>&gt;</w:t>
      </w:r>
    </w:p>
    <w:p w:rsidR="00673CB2" w:rsidRDefault="00872497">
      <w:pPr>
        <w:pStyle w:val="Code"/>
      </w:pPr>
      <w:r>
        <w:t xml:space="preserve">            &lt;</w:t>
      </w:r>
      <w:proofErr w:type="spellStart"/>
      <w:r>
        <w:t>id</w:t>
      </w:r>
      <w:proofErr w:type="gramStart"/>
      <w:r>
        <w:t>:memberCode</w:t>
      </w:r>
      <w:proofErr w:type="spellEnd"/>
      <w:proofErr w:type="gramEnd"/>
      <w:r>
        <w:t>&gt;</w:t>
      </w:r>
      <w:proofErr w:type="spellStart"/>
      <w:r>
        <w:t>ClientId</w:t>
      </w:r>
      <w:proofErr w:type="spellEnd"/>
      <w:r>
        <w:t>&lt;/</w:t>
      </w:r>
      <w:proofErr w:type="spellStart"/>
      <w:r>
        <w:t>id:memberCode</w:t>
      </w:r>
      <w:proofErr w:type="spellEnd"/>
      <w:r>
        <w:t>&gt;</w:t>
      </w:r>
    </w:p>
    <w:p w:rsidR="00673CB2" w:rsidRDefault="00872497">
      <w:pPr>
        <w:pStyle w:val="Code"/>
      </w:pPr>
      <w:r>
        <w:t xml:space="preserve">        &lt;/</w:t>
      </w:r>
      <w:proofErr w:type="spellStart"/>
      <w:r>
        <w:t>xroad</w:t>
      </w:r>
      <w:proofErr w:type="gramStart"/>
      <w:r>
        <w:t>:client</w:t>
      </w:r>
      <w:proofErr w:type="spellEnd"/>
      <w:proofErr w:type="gramEnd"/>
      <w:r>
        <w:t>&gt;</w:t>
      </w:r>
    </w:p>
    <w:p w:rsidR="00673CB2" w:rsidRDefault="00872497">
      <w:pPr>
        <w:pStyle w:val="Code"/>
      </w:pPr>
      <w:r>
        <w:t xml:space="preserve">        &lt;</w:t>
      </w:r>
      <w:proofErr w:type="spellStart"/>
      <w:r>
        <w:t>xroad</w:t>
      </w:r>
      <w:proofErr w:type="gramStart"/>
      <w:r>
        <w:t>:service</w:t>
      </w:r>
      <w:proofErr w:type="spellEnd"/>
      <w:proofErr w:type="gramEnd"/>
      <w:r>
        <w:t xml:space="preserve"> </w:t>
      </w:r>
      <w:proofErr w:type="spellStart"/>
      <w:r>
        <w:t>id:objectType</w:t>
      </w:r>
      <w:proofErr w:type="spellEnd"/>
      <w:r>
        <w:t>="SERVICE"&gt;</w:t>
      </w:r>
    </w:p>
    <w:p w:rsidR="00673CB2" w:rsidRDefault="00872497">
      <w:pPr>
        <w:pStyle w:val="Code"/>
      </w:pPr>
      <w:r>
        <w:t xml:space="preserve">            &lt;</w:t>
      </w:r>
      <w:proofErr w:type="spellStart"/>
      <w:r>
        <w:t>id</w:t>
      </w:r>
      <w:proofErr w:type="gramStart"/>
      <w:r>
        <w:t>:xRoadInstance</w:t>
      </w:r>
      <w:proofErr w:type="spellEnd"/>
      <w:proofErr w:type="gramEnd"/>
      <w:r>
        <w:t>&gt;Inst1&lt;/</w:t>
      </w:r>
      <w:proofErr w:type="spellStart"/>
      <w:r>
        <w:t>id:xRoadInstance</w:t>
      </w:r>
      <w:proofErr w:type="spellEnd"/>
      <w:r>
        <w:t>&gt;</w:t>
      </w:r>
    </w:p>
    <w:p w:rsidR="00673CB2" w:rsidRDefault="00872497">
      <w:pPr>
        <w:pStyle w:val="Code"/>
      </w:pPr>
      <w:r>
        <w:t xml:space="preserve">            &lt;</w:t>
      </w:r>
      <w:proofErr w:type="spellStart"/>
      <w:r>
        <w:t>id</w:t>
      </w:r>
      <w:proofErr w:type="gramStart"/>
      <w:r>
        <w:t>:memberClass</w:t>
      </w:r>
      <w:proofErr w:type="spellEnd"/>
      <w:proofErr w:type="gramEnd"/>
      <w:r>
        <w:t>&gt;MemberClass1&lt;/</w:t>
      </w:r>
      <w:proofErr w:type="spellStart"/>
      <w:r>
        <w:t>id:memberClass</w:t>
      </w:r>
      <w:proofErr w:type="spellEnd"/>
      <w:r>
        <w:t>&gt;</w:t>
      </w:r>
    </w:p>
    <w:p w:rsidR="00673CB2" w:rsidRDefault="00872497">
      <w:pPr>
        <w:pStyle w:val="Code"/>
      </w:pPr>
      <w:r>
        <w:t xml:space="preserve">            &lt;</w:t>
      </w:r>
      <w:proofErr w:type="spellStart"/>
      <w:r>
        <w:t>id</w:t>
      </w:r>
      <w:proofErr w:type="gramStart"/>
      <w:r>
        <w:t>:memberCode</w:t>
      </w:r>
      <w:proofErr w:type="spellEnd"/>
      <w:proofErr w:type="gramEnd"/>
      <w:r>
        <w:t>&gt;</w:t>
      </w:r>
      <w:proofErr w:type="spellStart"/>
      <w:r>
        <w:t>ProviderId</w:t>
      </w:r>
      <w:proofErr w:type="spellEnd"/>
      <w:r>
        <w:t>&lt;/</w:t>
      </w:r>
      <w:proofErr w:type="spellStart"/>
      <w:r>
        <w:t>id:memberCode</w:t>
      </w:r>
      <w:proofErr w:type="spellEnd"/>
      <w:r>
        <w:t>&gt;</w:t>
      </w:r>
    </w:p>
    <w:p w:rsidR="00673CB2" w:rsidRDefault="00872497">
      <w:pPr>
        <w:pStyle w:val="Code"/>
      </w:pPr>
      <w:r>
        <w:t xml:space="preserve">            &lt;</w:t>
      </w:r>
      <w:proofErr w:type="spellStart"/>
      <w:r>
        <w:t>id</w:t>
      </w:r>
      <w:proofErr w:type="gramStart"/>
      <w:r>
        <w:t>:serviceCode</w:t>
      </w:r>
      <w:proofErr w:type="spellEnd"/>
      <w:proofErr w:type="gramEnd"/>
      <w:r>
        <w:t>&gt;</w:t>
      </w:r>
      <w:proofErr w:type="spellStart"/>
      <w:r>
        <w:t>listMethods</w:t>
      </w:r>
      <w:proofErr w:type="spellEnd"/>
      <w:r>
        <w:t>&lt;/</w:t>
      </w:r>
      <w:proofErr w:type="spellStart"/>
      <w:r>
        <w:t>id:serviceCode</w:t>
      </w:r>
      <w:proofErr w:type="spellEnd"/>
      <w:r>
        <w:t>&gt;</w:t>
      </w:r>
    </w:p>
    <w:p w:rsidR="00673CB2" w:rsidRDefault="00872497">
      <w:pPr>
        <w:pStyle w:val="Code"/>
      </w:pPr>
      <w:r>
        <w:t xml:space="preserve">        &lt;/</w:t>
      </w:r>
      <w:proofErr w:type="spellStart"/>
      <w:r>
        <w:t>xroad</w:t>
      </w:r>
      <w:proofErr w:type="gramStart"/>
      <w:r>
        <w:t>:service</w:t>
      </w:r>
      <w:proofErr w:type="spellEnd"/>
      <w:proofErr w:type="gramEnd"/>
      <w:r>
        <w:t>&gt;</w:t>
      </w:r>
    </w:p>
    <w:p w:rsidR="00673CB2" w:rsidRDefault="00872497">
      <w:pPr>
        <w:pStyle w:val="Code"/>
      </w:pPr>
      <w:r>
        <w:t xml:space="preserve">        &lt;</w:t>
      </w:r>
      <w:proofErr w:type="spellStart"/>
      <w:r>
        <w:t>xroad</w:t>
      </w:r>
      <w:proofErr w:type="gramStart"/>
      <w:r>
        <w:t>:id</w:t>
      </w:r>
      <w:proofErr w:type="spellEnd"/>
      <w:proofErr w:type="gramEnd"/>
      <w:r>
        <w:t>&gt;411d6755661409fed365ad8135f8210be07613da&lt;/</w:t>
      </w:r>
      <w:proofErr w:type="spellStart"/>
      <w:r>
        <w:t>xroad:id</w:t>
      </w:r>
      <w:proofErr w:type="spellEnd"/>
      <w:r>
        <w:t>&gt;</w:t>
      </w:r>
    </w:p>
    <w:p w:rsidR="00673CB2" w:rsidRDefault="00872497">
      <w:pPr>
        <w:pStyle w:val="Code"/>
      </w:pPr>
      <w:r>
        <w:t xml:space="preserve">        &lt;</w:t>
      </w:r>
      <w:proofErr w:type="spellStart"/>
      <w:r>
        <w:t>xroad</w:t>
      </w:r>
      <w:proofErr w:type="gramStart"/>
      <w:r>
        <w:t>:protocolVersion</w:t>
      </w:r>
      <w:proofErr w:type="spellEnd"/>
      <w:proofErr w:type="gramEnd"/>
      <w:r>
        <w:t>&gt;4.0&lt;/</w:t>
      </w:r>
      <w:proofErr w:type="spellStart"/>
      <w:r>
        <w:t>xroad:protocolVersion</w:t>
      </w:r>
      <w:proofErr w:type="spellEnd"/>
      <w:r>
        <w:t>&gt;</w:t>
      </w:r>
    </w:p>
    <w:p w:rsidR="00673CB2" w:rsidRDefault="00872497">
      <w:pPr>
        <w:pStyle w:val="Code"/>
      </w:pPr>
      <w:r>
        <w:t xml:space="preserve">        &lt;</w:t>
      </w:r>
      <w:proofErr w:type="spellStart"/>
      <w:r>
        <w:t>xroad</w:t>
      </w:r>
      <w:proofErr w:type="gramStart"/>
      <w:r>
        <w:t>:requestHash</w:t>
      </w:r>
      <w:proofErr w:type="spellEnd"/>
      <w:proofErr w:type="gramEnd"/>
      <w:r>
        <w:t xml:space="preserve"> </w:t>
      </w:r>
      <w:proofErr w:type="spellStart"/>
      <w:r>
        <w:t>algorithmId</w:t>
      </w:r>
      <w:proofErr w:type="spellEnd"/>
      <w:r>
        <w:t>="http://www.w3.org/2001/04/xmlenc#sha512"&gt;</w:t>
      </w:r>
    </w:p>
    <w:p w:rsidR="00673CB2" w:rsidRDefault="00872497">
      <w:pPr>
        <w:pStyle w:val="Code"/>
      </w:pPr>
      <w:r>
        <w:t xml:space="preserve">            Zvs1uF2GW3zdma1r9K9keOGhNPOjCr3TEZNpxfpRCtsq</w:t>
      </w:r>
    </w:p>
    <w:p w:rsidR="00673CB2" w:rsidRDefault="00872497">
      <w:pPr>
        <w:pStyle w:val="Code"/>
      </w:pPr>
      <w:r>
        <w:t xml:space="preserve">            qy3ljiLorMZ3e5iNZtX6Ek60xtV12Gue8Mme1ryZmQ==</w:t>
      </w:r>
    </w:p>
    <w:p w:rsidR="00673CB2" w:rsidRDefault="00872497">
      <w:pPr>
        <w:pStyle w:val="Code"/>
      </w:pPr>
      <w:r>
        <w:t xml:space="preserve">        &lt;/</w:t>
      </w:r>
      <w:proofErr w:type="spellStart"/>
      <w:r>
        <w:t>xroad</w:t>
      </w:r>
      <w:proofErr w:type="gramStart"/>
      <w:r>
        <w:t>:requestHash</w:t>
      </w:r>
      <w:proofErr w:type="spellEnd"/>
      <w:proofErr w:type="gramEnd"/>
      <w:r>
        <w:t>&gt;</w:t>
      </w:r>
    </w:p>
    <w:p w:rsidR="00673CB2" w:rsidRDefault="00872497">
      <w:pPr>
        <w:pStyle w:val="Code"/>
      </w:pPr>
      <w:r>
        <w:t xml:space="preserve">    &lt;/</w:t>
      </w:r>
      <w:proofErr w:type="spellStart"/>
      <w:r>
        <w:t>SOAP-ENV</w:t>
      </w:r>
      <w:proofErr w:type="gramStart"/>
      <w:r>
        <w:t>:Header</w:t>
      </w:r>
      <w:proofErr w:type="spellEnd"/>
      <w:proofErr w:type="gramEnd"/>
      <w:r>
        <w:t>&gt;</w:t>
      </w:r>
    </w:p>
    <w:p w:rsidR="00673CB2" w:rsidRDefault="00872497">
      <w:pPr>
        <w:pStyle w:val="Code"/>
      </w:pPr>
      <w:r>
        <w:t xml:space="preserve">    &lt;/</w:t>
      </w:r>
      <w:proofErr w:type="spellStart"/>
      <w:r>
        <w:t>SOAP-ENV</w:t>
      </w:r>
      <w:proofErr w:type="gramStart"/>
      <w:r>
        <w:t>:Header</w:t>
      </w:r>
      <w:proofErr w:type="spellEnd"/>
      <w:proofErr w:type="gramEnd"/>
      <w:r>
        <w:t>&gt;</w:t>
      </w:r>
    </w:p>
    <w:p w:rsidR="00673CB2" w:rsidRDefault="00872497">
      <w:pPr>
        <w:pStyle w:val="Code"/>
      </w:pPr>
      <w:r>
        <w:t xml:space="preserve">    &lt;</w:t>
      </w:r>
      <w:proofErr w:type="spellStart"/>
      <w:r>
        <w:t>SOAP-ENV</w:t>
      </w:r>
      <w:proofErr w:type="gramStart"/>
      <w:r>
        <w:t>:Body</w:t>
      </w:r>
      <w:proofErr w:type="spellEnd"/>
      <w:proofErr w:type="gramEnd"/>
      <w:r>
        <w:t>&gt;</w:t>
      </w:r>
    </w:p>
    <w:p w:rsidR="00673CB2" w:rsidRDefault="00872497">
      <w:pPr>
        <w:pStyle w:val="Code"/>
      </w:pPr>
      <w:r>
        <w:t xml:space="preserve">        &lt;</w:t>
      </w:r>
      <w:proofErr w:type="spellStart"/>
      <w:proofErr w:type="gramStart"/>
      <w:r>
        <w:t>xroad:</w:t>
      </w:r>
      <w:proofErr w:type="gramEnd"/>
      <w:r>
        <w:t>listMethodsResponse</w:t>
      </w:r>
      <w:proofErr w:type="spellEnd"/>
      <w:r>
        <w:t>&gt;</w:t>
      </w:r>
    </w:p>
    <w:p w:rsidR="00673CB2" w:rsidRDefault="00872497">
      <w:pPr>
        <w:pStyle w:val="Code"/>
      </w:pPr>
      <w:r>
        <w:t xml:space="preserve">            &lt;</w:t>
      </w:r>
      <w:proofErr w:type="spellStart"/>
      <w:r>
        <w:t>xroad</w:t>
      </w:r>
      <w:proofErr w:type="gramStart"/>
      <w:r>
        <w:t>:service</w:t>
      </w:r>
      <w:proofErr w:type="spellEnd"/>
      <w:proofErr w:type="gramEnd"/>
      <w:r>
        <w:t xml:space="preserve"> </w:t>
      </w:r>
      <w:proofErr w:type="spellStart"/>
      <w:r>
        <w:t>id:objectType</w:t>
      </w:r>
      <w:proofErr w:type="spellEnd"/>
      <w:r>
        <w:t>="SERVICE"&gt;</w:t>
      </w:r>
    </w:p>
    <w:p w:rsidR="00673CB2" w:rsidRDefault="00872497">
      <w:pPr>
        <w:pStyle w:val="Code"/>
      </w:pPr>
      <w:r>
        <w:t xml:space="preserve">                &lt;</w:t>
      </w:r>
      <w:proofErr w:type="spellStart"/>
      <w:r>
        <w:t>id</w:t>
      </w:r>
      <w:proofErr w:type="gramStart"/>
      <w:r>
        <w:t>:xRoadInstance</w:t>
      </w:r>
      <w:proofErr w:type="spellEnd"/>
      <w:proofErr w:type="gramEnd"/>
      <w:r>
        <w:t>&gt;Inst1&lt;/</w:t>
      </w:r>
      <w:proofErr w:type="spellStart"/>
      <w:r>
        <w:t>id:xRoadInstance</w:t>
      </w:r>
      <w:proofErr w:type="spellEnd"/>
      <w:r>
        <w:t>&gt;</w:t>
      </w:r>
    </w:p>
    <w:p w:rsidR="00673CB2" w:rsidRDefault="00872497">
      <w:pPr>
        <w:pStyle w:val="Code"/>
      </w:pPr>
      <w:r>
        <w:t xml:space="preserve">                &lt;</w:t>
      </w:r>
      <w:proofErr w:type="spellStart"/>
      <w:r>
        <w:t>id</w:t>
      </w:r>
      <w:proofErr w:type="gramStart"/>
      <w:r>
        <w:t>:memberClass</w:t>
      </w:r>
      <w:proofErr w:type="spellEnd"/>
      <w:proofErr w:type="gramEnd"/>
      <w:r>
        <w:t>&gt;MemberClass1&lt;/</w:t>
      </w:r>
      <w:proofErr w:type="spellStart"/>
      <w:r>
        <w:t>id:memberClass</w:t>
      </w:r>
      <w:proofErr w:type="spellEnd"/>
      <w:r>
        <w:t>&gt;</w:t>
      </w:r>
    </w:p>
    <w:p w:rsidR="00673CB2" w:rsidRDefault="00872497">
      <w:pPr>
        <w:pStyle w:val="Code"/>
      </w:pPr>
      <w:r>
        <w:t xml:space="preserve">                &lt;</w:t>
      </w:r>
      <w:proofErr w:type="spellStart"/>
      <w:r>
        <w:t>id</w:t>
      </w:r>
      <w:proofErr w:type="gramStart"/>
      <w:r>
        <w:t>:memberCode</w:t>
      </w:r>
      <w:proofErr w:type="spellEnd"/>
      <w:proofErr w:type="gramEnd"/>
      <w:r>
        <w:t>&gt;</w:t>
      </w:r>
      <w:proofErr w:type="spellStart"/>
      <w:r>
        <w:t>ProviderId</w:t>
      </w:r>
      <w:proofErr w:type="spellEnd"/>
      <w:r>
        <w:t>&lt;/</w:t>
      </w:r>
      <w:proofErr w:type="spellStart"/>
      <w:r>
        <w:t>id:memberCode</w:t>
      </w:r>
      <w:proofErr w:type="spellEnd"/>
      <w:r>
        <w:t>&gt;</w:t>
      </w:r>
    </w:p>
    <w:p w:rsidR="00673CB2" w:rsidRDefault="00872497">
      <w:pPr>
        <w:pStyle w:val="Code"/>
      </w:pPr>
      <w:r>
        <w:t xml:space="preserve">                &lt;</w:t>
      </w:r>
      <w:proofErr w:type="spellStart"/>
      <w:r>
        <w:t>id</w:t>
      </w:r>
      <w:proofErr w:type="gramStart"/>
      <w:r>
        <w:t>:serviceCode</w:t>
      </w:r>
      <w:proofErr w:type="spellEnd"/>
      <w:proofErr w:type="gramEnd"/>
      <w:r>
        <w:t>&gt;</w:t>
      </w:r>
      <w:proofErr w:type="spellStart"/>
      <w:r>
        <w:t>allowedService</w:t>
      </w:r>
      <w:proofErr w:type="spellEnd"/>
      <w:r>
        <w:t>&lt;/</w:t>
      </w:r>
      <w:proofErr w:type="spellStart"/>
      <w:r>
        <w:t>id:serviceCode</w:t>
      </w:r>
      <w:proofErr w:type="spellEnd"/>
      <w:r>
        <w:t>&gt;</w:t>
      </w:r>
    </w:p>
    <w:p w:rsidR="00673CB2" w:rsidRDefault="00872497">
      <w:pPr>
        <w:pStyle w:val="Code"/>
      </w:pPr>
      <w:r>
        <w:t xml:space="preserve">                &lt;</w:t>
      </w:r>
      <w:proofErr w:type="spellStart"/>
      <w:r>
        <w:t>id</w:t>
      </w:r>
      <w:proofErr w:type="gramStart"/>
      <w:r>
        <w:t>:serviceVersion</w:t>
      </w:r>
      <w:proofErr w:type="spellEnd"/>
      <w:proofErr w:type="gramEnd"/>
      <w:r>
        <w:t>&gt;v1&lt;/</w:t>
      </w:r>
      <w:proofErr w:type="spellStart"/>
      <w:r>
        <w:t>id:serviceVersion</w:t>
      </w:r>
      <w:proofErr w:type="spellEnd"/>
      <w:r>
        <w:t>&gt;</w:t>
      </w:r>
    </w:p>
    <w:p w:rsidR="00673CB2" w:rsidRDefault="00872497">
      <w:pPr>
        <w:pStyle w:val="Code"/>
      </w:pPr>
      <w:r>
        <w:t xml:space="preserve">            &lt;/</w:t>
      </w:r>
      <w:proofErr w:type="spellStart"/>
      <w:r>
        <w:t>xroad</w:t>
      </w:r>
      <w:proofErr w:type="gramStart"/>
      <w:r>
        <w:t>:service</w:t>
      </w:r>
      <w:proofErr w:type="spellEnd"/>
      <w:proofErr w:type="gramEnd"/>
      <w:r>
        <w:t>&gt;</w:t>
      </w:r>
    </w:p>
    <w:p w:rsidR="00673CB2" w:rsidRDefault="00872497">
      <w:pPr>
        <w:pStyle w:val="Code"/>
      </w:pPr>
      <w:r>
        <w:t xml:space="preserve">            &lt;</w:t>
      </w:r>
      <w:proofErr w:type="spellStart"/>
      <w:r>
        <w:t>xroad</w:t>
      </w:r>
      <w:proofErr w:type="gramStart"/>
      <w:r>
        <w:t>:service</w:t>
      </w:r>
      <w:proofErr w:type="spellEnd"/>
      <w:proofErr w:type="gramEnd"/>
      <w:r>
        <w:t xml:space="preserve"> </w:t>
      </w:r>
      <w:proofErr w:type="spellStart"/>
      <w:r>
        <w:t>id:objectType</w:t>
      </w:r>
      <w:proofErr w:type="spellEnd"/>
      <w:r>
        <w:t>="SERVICE"&gt;</w:t>
      </w:r>
    </w:p>
    <w:p w:rsidR="00673CB2" w:rsidRDefault="00872497">
      <w:pPr>
        <w:pStyle w:val="Code"/>
      </w:pPr>
      <w:r>
        <w:t xml:space="preserve">                &lt;</w:t>
      </w:r>
      <w:proofErr w:type="spellStart"/>
      <w:r>
        <w:t>id</w:t>
      </w:r>
      <w:proofErr w:type="gramStart"/>
      <w:r>
        <w:t>:xRoadInstance</w:t>
      </w:r>
      <w:proofErr w:type="spellEnd"/>
      <w:proofErr w:type="gramEnd"/>
      <w:r>
        <w:t>&gt;Inst1&lt;/</w:t>
      </w:r>
      <w:proofErr w:type="spellStart"/>
      <w:r>
        <w:t>id:xRoadInstance</w:t>
      </w:r>
      <w:proofErr w:type="spellEnd"/>
      <w:r>
        <w:t>&gt;</w:t>
      </w:r>
    </w:p>
    <w:p w:rsidR="00673CB2" w:rsidRDefault="00872497">
      <w:pPr>
        <w:pStyle w:val="Code"/>
      </w:pPr>
      <w:r>
        <w:t xml:space="preserve">                &lt;</w:t>
      </w:r>
      <w:proofErr w:type="spellStart"/>
      <w:r>
        <w:t>id</w:t>
      </w:r>
      <w:proofErr w:type="gramStart"/>
      <w:r>
        <w:t>:memberClass</w:t>
      </w:r>
      <w:proofErr w:type="spellEnd"/>
      <w:proofErr w:type="gramEnd"/>
      <w:r>
        <w:t>&gt;MemberClass1&lt;/</w:t>
      </w:r>
      <w:proofErr w:type="spellStart"/>
      <w:r>
        <w:t>id:memberClass</w:t>
      </w:r>
      <w:proofErr w:type="spellEnd"/>
      <w:r>
        <w:t>&gt;</w:t>
      </w:r>
    </w:p>
    <w:p w:rsidR="00673CB2" w:rsidRDefault="00872497">
      <w:pPr>
        <w:pStyle w:val="Code"/>
      </w:pPr>
      <w:r>
        <w:t xml:space="preserve">                &lt;</w:t>
      </w:r>
      <w:proofErr w:type="spellStart"/>
      <w:r>
        <w:t>id</w:t>
      </w:r>
      <w:proofErr w:type="gramStart"/>
      <w:r>
        <w:t>:memberCode</w:t>
      </w:r>
      <w:proofErr w:type="spellEnd"/>
      <w:proofErr w:type="gramEnd"/>
      <w:r>
        <w:t>&gt;</w:t>
      </w:r>
      <w:proofErr w:type="spellStart"/>
      <w:r>
        <w:t>ProviderId</w:t>
      </w:r>
      <w:proofErr w:type="spellEnd"/>
      <w:r>
        <w:t>&lt;/</w:t>
      </w:r>
      <w:proofErr w:type="spellStart"/>
      <w:r>
        <w:t>id:memberCode</w:t>
      </w:r>
      <w:proofErr w:type="spellEnd"/>
      <w:r>
        <w:t>&gt;</w:t>
      </w:r>
    </w:p>
    <w:p w:rsidR="00673CB2" w:rsidRDefault="00872497">
      <w:pPr>
        <w:pStyle w:val="Code"/>
      </w:pPr>
      <w:r>
        <w:t xml:space="preserve">                &lt;</w:t>
      </w:r>
      <w:proofErr w:type="spellStart"/>
      <w:r>
        <w:t>id</w:t>
      </w:r>
      <w:proofErr w:type="gramStart"/>
      <w:r>
        <w:t>:serviceCode</w:t>
      </w:r>
      <w:proofErr w:type="spellEnd"/>
      <w:proofErr w:type="gramEnd"/>
      <w:r>
        <w:t>&gt;</w:t>
      </w:r>
      <w:proofErr w:type="spellStart"/>
      <w:r>
        <w:t>disallowedService</w:t>
      </w:r>
      <w:proofErr w:type="spellEnd"/>
      <w:r>
        <w:t>&lt;/</w:t>
      </w:r>
      <w:proofErr w:type="spellStart"/>
      <w:r>
        <w:t>id:serviceCode</w:t>
      </w:r>
      <w:proofErr w:type="spellEnd"/>
      <w:r>
        <w:t>&gt;</w:t>
      </w:r>
    </w:p>
    <w:p w:rsidR="00673CB2" w:rsidRDefault="00872497">
      <w:pPr>
        <w:pStyle w:val="Code"/>
      </w:pPr>
      <w:r>
        <w:t xml:space="preserve">                &lt;</w:t>
      </w:r>
      <w:proofErr w:type="spellStart"/>
      <w:r>
        <w:t>id</w:t>
      </w:r>
      <w:proofErr w:type="gramStart"/>
      <w:r>
        <w:t>:serviceVersion</w:t>
      </w:r>
      <w:proofErr w:type="spellEnd"/>
      <w:proofErr w:type="gramEnd"/>
      <w:r>
        <w:t>&gt;v1&lt;/</w:t>
      </w:r>
      <w:proofErr w:type="spellStart"/>
      <w:r>
        <w:t>id:serviceVersion</w:t>
      </w:r>
      <w:proofErr w:type="spellEnd"/>
      <w:r>
        <w:t>&gt;</w:t>
      </w:r>
    </w:p>
    <w:p w:rsidR="00673CB2" w:rsidRDefault="00872497">
      <w:pPr>
        <w:pStyle w:val="Code"/>
      </w:pPr>
      <w:r>
        <w:t xml:space="preserve">            &lt;/</w:t>
      </w:r>
      <w:proofErr w:type="spellStart"/>
      <w:r>
        <w:t>xroad</w:t>
      </w:r>
      <w:proofErr w:type="gramStart"/>
      <w:r>
        <w:t>:service</w:t>
      </w:r>
      <w:proofErr w:type="spellEnd"/>
      <w:proofErr w:type="gramEnd"/>
      <w:r>
        <w:t>&gt;</w:t>
      </w:r>
    </w:p>
    <w:p w:rsidR="00673CB2" w:rsidRDefault="00872497">
      <w:pPr>
        <w:pStyle w:val="Code"/>
      </w:pPr>
      <w:r>
        <w:t xml:space="preserve">        &lt;/</w:t>
      </w:r>
      <w:proofErr w:type="spellStart"/>
      <w:r>
        <w:t>xroad</w:t>
      </w:r>
      <w:proofErr w:type="gramStart"/>
      <w:r>
        <w:t>:listMethodsResponse</w:t>
      </w:r>
      <w:proofErr w:type="spellEnd"/>
      <w:proofErr w:type="gramEnd"/>
      <w:r>
        <w:t>&gt;</w:t>
      </w:r>
    </w:p>
    <w:p w:rsidR="00673CB2" w:rsidRDefault="00872497">
      <w:pPr>
        <w:pStyle w:val="Code"/>
      </w:pPr>
      <w:r>
        <w:lastRenderedPageBreak/>
        <w:t xml:space="preserve">    &lt;/</w:t>
      </w:r>
      <w:proofErr w:type="spellStart"/>
      <w:r>
        <w:t>SOAP-ENV</w:t>
      </w:r>
      <w:proofErr w:type="gramStart"/>
      <w:r>
        <w:t>:Body</w:t>
      </w:r>
      <w:proofErr w:type="spellEnd"/>
      <w:proofErr w:type="gramEnd"/>
      <w:r>
        <w:t>&gt;</w:t>
      </w:r>
    </w:p>
    <w:p w:rsidR="00673CB2" w:rsidRDefault="00872497">
      <w:pPr>
        <w:pStyle w:val="Code"/>
      </w:pPr>
      <w:r>
        <w:t>&lt;/</w:t>
      </w:r>
      <w:proofErr w:type="spellStart"/>
      <w:r>
        <w:t>SOAP-ENV</w:t>
      </w:r>
      <w:proofErr w:type="gramStart"/>
      <w:r>
        <w:t>:Envelope</w:t>
      </w:r>
      <w:proofErr w:type="spellEnd"/>
      <w:proofErr w:type="gramEnd"/>
      <w:r>
        <w:t>&gt;</w:t>
      </w:r>
    </w:p>
    <w:p w:rsidR="00673CB2" w:rsidRDefault="00673CB2">
      <w:pPr>
        <w:pStyle w:val="Code"/>
      </w:pPr>
    </w:p>
    <w:p w:rsidR="00673CB2" w:rsidRDefault="00872497">
      <w:pPr>
        <w:pStyle w:val="TOAHeading"/>
      </w:pPr>
      <w:bookmarkStart w:id="27" w:name="Ref_C.5"/>
      <w:r>
        <w:t>C.5</w:t>
      </w:r>
      <w:bookmarkEnd w:id="27"/>
      <w:r>
        <w:t xml:space="preserve"> </w:t>
      </w:r>
      <w:proofErr w:type="spellStart"/>
      <w:r>
        <w:t>allowedMethods</w:t>
      </w:r>
      <w:proofErr w:type="spellEnd"/>
      <w:r>
        <w:t xml:space="preserve"> Request</w:t>
      </w:r>
    </w:p>
    <w:p w:rsidR="00673CB2" w:rsidRDefault="00872497">
      <w:pPr>
        <w:pStyle w:val="Code"/>
      </w:pPr>
      <w:proofErr w:type="gramStart"/>
      <w:r>
        <w:t>&lt;?xml</w:t>
      </w:r>
      <w:proofErr w:type="gramEnd"/>
      <w:r>
        <w:t xml:space="preserve"> version="1.0" encoding="utf-8"?&gt;</w:t>
      </w:r>
    </w:p>
    <w:p w:rsidR="00673CB2" w:rsidRDefault="00872497">
      <w:pPr>
        <w:pStyle w:val="Code"/>
      </w:pPr>
      <w:r>
        <w:t>&lt;</w:t>
      </w:r>
      <w:proofErr w:type="spellStart"/>
      <w:r>
        <w:t>SOAP-ENV</w:t>
      </w:r>
      <w:proofErr w:type="gramStart"/>
      <w:r>
        <w:t>:Envelope</w:t>
      </w:r>
      <w:proofErr w:type="spellEnd"/>
      <w:proofErr w:type="gramEnd"/>
    </w:p>
    <w:p w:rsidR="00673CB2" w:rsidRDefault="00872497">
      <w:pPr>
        <w:pStyle w:val="Code"/>
      </w:pPr>
      <w:r>
        <w:t xml:space="preserve">        </w:t>
      </w:r>
      <w:proofErr w:type="spellStart"/>
      <w:r>
        <w:t>xmlns:SOAP-ENV</w:t>
      </w:r>
      <w:proofErr w:type="spellEnd"/>
      <w:r>
        <w:t>="http://schemas.xmlsoap.org/soap/envelope/"</w:t>
      </w:r>
    </w:p>
    <w:p w:rsidR="00673CB2" w:rsidRDefault="00872497">
      <w:pPr>
        <w:pStyle w:val="Code"/>
      </w:pPr>
      <w:r>
        <w:t xml:space="preserve">        </w:t>
      </w:r>
      <w:proofErr w:type="spellStart"/>
      <w:r>
        <w:t>xmlns:xroad</w:t>
      </w:r>
      <w:proofErr w:type="spellEnd"/>
      <w:r>
        <w:t>="http://x-road.eu/</w:t>
      </w:r>
      <w:proofErr w:type="spellStart"/>
      <w:r>
        <w:t>xsd</w:t>
      </w:r>
      <w:proofErr w:type="spellEnd"/>
      <w:r>
        <w:t>/xroad.xsd"</w:t>
      </w:r>
    </w:p>
    <w:p w:rsidR="00673CB2" w:rsidRDefault="00872497">
      <w:pPr>
        <w:pStyle w:val="Code"/>
      </w:pPr>
      <w:r>
        <w:t xml:space="preserve">        </w:t>
      </w:r>
      <w:proofErr w:type="spellStart"/>
      <w:r>
        <w:t>xmlns:id</w:t>
      </w:r>
      <w:proofErr w:type="spellEnd"/>
      <w:r>
        <w:t>="http://x-road.eu/</w:t>
      </w:r>
      <w:proofErr w:type="spellStart"/>
      <w:r>
        <w:t>xsd</w:t>
      </w:r>
      <w:proofErr w:type="spellEnd"/>
      <w:r>
        <w:t>/identifiers"&gt;</w:t>
      </w:r>
    </w:p>
    <w:p w:rsidR="00673CB2" w:rsidRDefault="00872497">
      <w:pPr>
        <w:pStyle w:val="Code"/>
      </w:pPr>
      <w:r>
        <w:t xml:space="preserve">    &lt;</w:t>
      </w:r>
      <w:proofErr w:type="spellStart"/>
      <w:r>
        <w:t>SOAP-ENV</w:t>
      </w:r>
      <w:proofErr w:type="gramStart"/>
      <w:r>
        <w:t>:Header</w:t>
      </w:r>
      <w:proofErr w:type="spellEnd"/>
      <w:proofErr w:type="gramEnd"/>
      <w:r>
        <w:t>&gt;</w:t>
      </w:r>
    </w:p>
    <w:p w:rsidR="00673CB2" w:rsidRDefault="00872497">
      <w:pPr>
        <w:pStyle w:val="Code"/>
      </w:pPr>
      <w:r>
        <w:t xml:space="preserve">        &lt;</w:t>
      </w:r>
      <w:proofErr w:type="spellStart"/>
      <w:r>
        <w:t>xroad</w:t>
      </w:r>
      <w:proofErr w:type="gramStart"/>
      <w:r>
        <w:t>:client</w:t>
      </w:r>
      <w:proofErr w:type="spellEnd"/>
      <w:proofErr w:type="gramEnd"/>
      <w:r>
        <w:t xml:space="preserve"> </w:t>
      </w:r>
      <w:proofErr w:type="spellStart"/>
      <w:r>
        <w:t>id:objectType</w:t>
      </w:r>
      <w:proofErr w:type="spellEnd"/>
      <w:r>
        <w:t>="MEMBER"&gt;</w:t>
      </w:r>
    </w:p>
    <w:p w:rsidR="00673CB2" w:rsidRDefault="00872497">
      <w:pPr>
        <w:pStyle w:val="Code"/>
      </w:pPr>
      <w:r>
        <w:t xml:space="preserve">            &lt;</w:t>
      </w:r>
      <w:proofErr w:type="spellStart"/>
      <w:r>
        <w:t>id</w:t>
      </w:r>
      <w:proofErr w:type="gramStart"/>
      <w:r>
        <w:t>:xRoadInstance</w:t>
      </w:r>
      <w:proofErr w:type="spellEnd"/>
      <w:proofErr w:type="gramEnd"/>
      <w:r>
        <w:t>&gt;Inst1&lt;/</w:t>
      </w:r>
      <w:proofErr w:type="spellStart"/>
      <w:r>
        <w:t>id:xRoadInstance</w:t>
      </w:r>
      <w:proofErr w:type="spellEnd"/>
      <w:r>
        <w:t>&gt;</w:t>
      </w:r>
    </w:p>
    <w:p w:rsidR="00673CB2" w:rsidRDefault="00872497">
      <w:pPr>
        <w:pStyle w:val="Code"/>
      </w:pPr>
      <w:r>
        <w:t xml:space="preserve">            &lt;</w:t>
      </w:r>
      <w:proofErr w:type="spellStart"/>
      <w:r>
        <w:t>id</w:t>
      </w:r>
      <w:proofErr w:type="gramStart"/>
      <w:r>
        <w:t>:memberClass</w:t>
      </w:r>
      <w:proofErr w:type="spellEnd"/>
      <w:proofErr w:type="gramEnd"/>
      <w:r>
        <w:t>&gt;MemberClass1&lt;/</w:t>
      </w:r>
      <w:proofErr w:type="spellStart"/>
      <w:r>
        <w:t>id:memberClass</w:t>
      </w:r>
      <w:proofErr w:type="spellEnd"/>
      <w:r>
        <w:t>&gt;</w:t>
      </w:r>
    </w:p>
    <w:p w:rsidR="00673CB2" w:rsidRDefault="00872497">
      <w:pPr>
        <w:pStyle w:val="Code"/>
      </w:pPr>
      <w:r>
        <w:t xml:space="preserve">            &lt;</w:t>
      </w:r>
      <w:proofErr w:type="spellStart"/>
      <w:r>
        <w:t>id</w:t>
      </w:r>
      <w:proofErr w:type="gramStart"/>
      <w:r>
        <w:t>:memberCode</w:t>
      </w:r>
      <w:proofErr w:type="spellEnd"/>
      <w:proofErr w:type="gramEnd"/>
      <w:r>
        <w:t>&gt;</w:t>
      </w:r>
      <w:proofErr w:type="spellStart"/>
      <w:r>
        <w:t>ClientId</w:t>
      </w:r>
      <w:proofErr w:type="spellEnd"/>
      <w:r>
        <w:t>&lt;/</w:t>
      </w:r>
      <w:proofErr w:type="spellStart"/>
      <w:r>
        <w:t>id:memberCode</w:t>
      </w:r>
      <w:proofErr w:type="spellEnd"/>
      <w:r>
        <w:t>&gt;</w:t>
      </w:r>
    </w:p>
    <w:p w:rsidR="00673CB2" w:rsidRDefault="00872497">
      <w:pPr>
        <w:pStyle w:val="Code"/>
      </w:pPr>
      <w:r>
        <w:t xml:space="preserve">        &lt;/</w:t>
      </w:r>
      <w:proofErr w:type="spellStart"/>
      <w:r>
        <w:t>xroad</w:t>
      </w:r>
      <w:proofErr w:type="gramStart"/>
      <w:r>
        <w:t>:client</w:t>
      </w:r>
      <w:proofErr w:type="spellEnd"/>
      <w:proofErr w:type="gramEnd"/>
      <w:r>
        <w:t>&gt;</w:t>
      </w:r>
    </w:p>
    <w:p w:rsidR="00673CB2" w:rsidRDefault="00872497">
      <w:pPr>
        <w:pStyle w:val="Code"/>
      </w:pPr>
      <w:r>
        <w:t xml:space="preserve">        &lt;</w:t>
      </w:r>
      <w:proofErr w:type="spellStart"/>
      <w:r>
        <w:t>xroad</w:t>
      </w:r>
      <w:proofErr w:type="gramStart"/>
      <w:r>
        <w:t>:service</w:t>
      </w:r>
      <w:proofErr w:type="spellEnd"/>
      <w:proofErr w:type="gramEnd"/>
      <w:r>
        <w:t xml:space="preserve"> </w:t>
      </w:r>
      <w:proofErr w:type="spellStart"/>
      <w:r>
        <w:t>id:objectType</w:t>
      </w:r>
      <w:proofErr w:type="spellEnd"/>
      <w:r>
        <w:t>="SERVICE"&gt;</w:t>
      </w:r>
    </w:p>
    <w:p w:rsidR="00673CB2" w:rsidRDefault="00872497">
      <w:pPr>
        <w:pStyle w:val="Code"/>
      </w:pPr>
      <w:r>
        <w:t xml:space="preserve">            &lt;</w:t>
      </w:r>
      <w:proofErr w:type="spellStart"/>
      <w:r>
        <w:t>id</w:t>
      </w:r>
      <w:proofErr w:type="gramStart"/>
      <w:r>
        <w:t>:xRoadInstance</w:t>
      </w:r>
      <w:proofErr w:type="spellEnd"/>
      <w:proofErr w:type="gramEnd"/>
      <w:r>
        <w:t>&gt;Inst1&lt;/</w:t>
      </w:r>
      <w:proofErr w:type="spellStart"/>
      <w:r>
        <w:t>id:xRoadInstance</w:t>
      </w:r>
      <w:proofErr w:type="spellEnd"/>
      <w:r>
        <w:t>&gt;</w:t>
      </w:r>
    </w:p>
    <w:p w:rsidR="00673CB2" w:rsidRDefault="00872497">
      <w:pPr>
        <w:pStyle w:val="Code"/>
      </w:pPr>
      <w:r>
        <w:t xml:space="preserve">            &lt;</w:t>
      </w:r>
      <w:proofErr w:type="spellStart"/>
      <w:r>
        <w:t>id</w:t>
      </w:r>
      <w:proofErr w:type="gramStart"/>
      <w:r>
        <w:t>:memberClass</w:t>
      </w:r>
      <w:proofErr w:type="spellEnd"/>
      <w:proofErr w:type="gramEnd"/>
      <w:r>
        <w:t>&gt;MemberClass1&lt;/</w:t>
      </w:r>
      <w:proofErr w:type="spellStart"/>
      <w:r>
        <w:t>id:memberClass</w:t>
      </w:r>
      <w:proofErr w:type="spellEnd"/>
      <w:r>
        <w:t>&gt;</w:t>
      </w:r>
    </w:p>
    <w:p w:rsidR="00673CB2" w:rsidRDefault="00872497">
      <w:pPr>
        <w:pStyle w:val="Code"/>
      </w:pPr>
      <w:r>
        <w:t xml:space="preserve">            &lt;</w:t>
      </w:r>
      <w:proofErr w:type="spellStart"/>
      <w:r>
        <w:t>id</w:t>
      </w:r>
      <w:proofErr w:type="gramStart"/>
      <w:r>
        <w:t>:memberCode</w:t>
      </w:r>
      <w:proofErr w:type="spellEnd"/>
      <w:proofErr w:type="gramEnd"/>
      <w:r>
        <w:t>&gt;</w:t>
      </w:r>
      <w:proofErr w:type="spellStart"/>
      <w:r>
        <w:t>ProviderId</w:t>
      </w:r>
      <w:proofErr w:type="spellEnd"/>
      <w:r>
        <w:t>&lt;/</w:t>
      </w:r>
      <w:proofErr w:type="spellStart"/>
      <w:r>
        <w:t>id:memberCode</w:t>
      </w:r>
      <w:proofErr w:type="spellEnd"/>
      <w:r>
        <w:t>&gt;</w:t>
      </w:r>
    </w:p>
    <w:p w:rsidR="00673CB2" w:rsidRDefault="00872497">
      <w:pPr>
        <w:pStyle w:val="Code"/>
      </w:pPr>
      <w:r>
        <w:t xml:space="preserve">            &lt;</w:t>
      </w:r>
      <w:proofErr w:type="spellStart"/>
      <w:r>
        <w:t>id</w:t>
      </w:r>
      <w:proofErr w:type="gramStart"/>
      <w:r>
        <w:t>:serviceCode</w:t>
      </w:r>
      <w:proofErr w:type="spellEnd"/>
      <w:proofErr w:type="gramEnd"/>
      <w:r>
        <w:t>&gt;</w:t>
      </w:r>
      <w:proofErr w:type="spellStart"/>
      <w:r>
        <w:t>allowedMethods</w:t>
      </w:r>
      <w:proofErr w:type="spellEnd"/>
      <w:r>
        <w:t>&lt;/</w:t>
      </w:r>
      <w:proofErr w:type="spellStart"/>
      <w:r>
        <w:t>id:serviceCode</w:t>
      </w:r>
      <w:proofErr w:type="spellEnd"/>
      <w:r>
        <w:t>&gt;</w:t>
      </w:r>
    </w:p>
    <w:p w:rsidR="00673CB2" w:rsidRDefault="00872497">
      <w:pPr>
        <w:pStyle w:val="Code"/>
      </w:pPr>
      <w:r>
        <w:t xml:space="preserve">        &lt;/</w:t>
      </w:r>
      <w:proofErr w:type="spellStart"/>
      <w:r>
        <w:t>xroad</w:t>
      </w:r>
      <w:proofErr w:type="gramStart"/>
      <w:r>
        <w:t>:service</w:t>
      </w:r>
      <w:proofErr w:type="spellEnd"/>
      <w:proofErr w:type="gramEnd"/>
      <w:r>
        <w:t>&gt;</w:t>
      </w:r>
    </w:p>
    <w:p w:rsidR="00673CB2" w:rsidRDefault="00872497">
      <w:pPr>
        <w:pStyle w:val="Code"/>
      </w:pPr>
      <w:r>
        <w:t xml:space="preserve">        &lt;</w:t>
      </w:r>
      <w:proofErr w:type="spellStart"/>
      <w:r>
        <w:t>xroad</w:t>
      </w:r>
      <w:proofErr w:type="gramStart"/>
      <w:r>
        <w:t>:id</w:t>
      </w:r>
      <w:proofErr w:type="spellEnd"/>
      <w:proofErr w:type="gramEnd"/>
      <w:r>
        <w:t>&gt;411d6755661409fed365ad8135f8210be07613da&lt;/</w:t>
      </w:r>
      <w:proofErr w:type="spellStart"/>
      <w:r>
        <w:t>xroad:id</w:t>
      </w:r>
      <w:proofErr w:type="spellEnd"/>
      <w:r>
        <w:t>&gt;</w:t>
      </w:r>
    </w:p>
    <w:p w:rsidR="00673CB2" w:rsidRDefault="00872497">
      <w:pPr>
        <w:pStyle w:val="Code"/>
      </w:pPr>
      <w:r>
        <w:t xml:space="preserve">        &lt;</w:t>
      </w:r>
      <w:proofErr w:type="spellStart"/>
      <w:r>
        <w:t>xroad</w:t>
      </w:r>
      <w:proofErr w:type="gramStart"/>
      <w:r>
        <w:t>:protocolVersion</w:t>
      </w:r>
      <w:proofErr w:type="spellEnd"/>
      <w:proofErr w:type="gramEnd"/>
      <w:r>
        <w:t>&gt;4.0&lt;/</w:t>
      </w:r>
      <w:proofErr w:type="spellStart"/>
      <w:r>
        <w:t>xroad:protocolVersion</w:t>
      </w:r>
      <w:proofErr w:type="spellEnd"/>
      <w:r>
        <w:t>&gt;</w:t>
      </w:r>
    </w:p>
    <w:p w:rsidR="00673CB2" w:rsidRDefault="00872497">
      <w:pPr>
        <w:pStyle w:val="Code"/>
      </w:pPr>
      <w:r>
        <w:t xml:space="preserve">    &lt;/</w:t>
      </w:r>
      <w:proofErr w:type="spellStart"/>
      <w:r>
        <w:t>SOAP-ENV</w:t>
      </w:r>
      <w:proofErr w:type="gramStart"/>
      <w:r>
        <w:t>:Header</w:t>
      </w:r>
      <w:proofErr w:type="spellEnd"/>
      <w:proofErr w:type="gramEnd"/>
      <w:r>
        <w:t>&gt;</w:t>
      </w:r>
    </w:p>
    <w:p w:rsidR="00673CB2" w:rsidRDefault="00872497">
      <w:pPr>
        <w:pStyle w:val="Code"/>
      </w:pPr>
      <w:r>
        <w:t xml:space="preserve">    &lt;</w:t>
      </w:r>
      <w:proofErr w:type="spellStart"/>
      <w:r>
        <w:t>SOAP-ENV</w:t>
      </w:r>
      <w:proofErr w:type="gramStart"/>
      <w:r>
        <w:t>:Body</w:t>
      </w:r>
      <w:proofErr w:type="spellEnd"/>
      <w:proofErr w:type="gramEnd"/>
      <w:r>
        <w:t>&gt;</w:t>
      </w:r>
    </w:p>
    <w:p w:rsidR="00673CB2" w:rsidRDefault="00872497">
      <w:pPr>
        <w:pStyle w:val="Code"/>
      </w:pPr>
      <w:r>
        <w:t xml:space="preserve">        &lt;</w:t>
      </w:r>
      <w:proofErr w:type="spellStart"/>
      <w:r>
        <w:t>xroad</w:t>
      </w:r>
      <w:proofErr w:type="gramStart"/>
      <w:r>
        <w:t>:allowedMethods</w:t>
      </w:r>
      <w:proofErr w:type="spellEnd"/>
      <w:proofErr w:type="gramEnd"/>
      <w:r>
        <w:t>/&gt;</w:t>
      </w:r>
    </w:p>
    <w:p w:rsidR="00673CB2" w:rsidRDefault="00872497">
      <w:pPr>
        <w:pStyle w:val="Code"/>
      </w:pPr>
      <w:r>
        <w:t xml:space="preserve">    &lt;/</w:t>
      </w:r>
      <w:proofErr w:type="spellStart"/>
      <w:r>
        <w:t>SOAP-ENV</w:t>
      </w:r>
      <w:proofErr w:type="gramStart"/>
      <w:r>
        <w:t>:Body</w:t>
      </w:r>
      <w:proofErr w:type="spellEnd"/>
      <w:proofErr w:type="gramEnd"/>
      <w:r>
        <w:t>&gt;</w:t>
      </w:r>
    </w:p>
    <w:p w:rsidR="00673CB2" w:rsidRDefault="00872497">
      <w:pPr>
        <w:pStyle w:val="Code"/>
      </w:pPr>
      <w:r>
        <w:t>&lt;/</w:t>
      </w:r>
      <w:proofErr w:type="spellStart"/>
      <w:r>
        <w:t>SOAP-ENV</w:t>
      </w:r>
      <w:proofErr w:type="gramStart"/>
      <w:r>
        <w:t>:Envelope</w:t>
      </w:r>
      <w:proofErr w:type="spellEnd"/>
      <w:proofErr w:type="gramEnd"/>
      <w:r>
        <w:t>&gt;</w:t>
      </w:r>
    </w:p>
    <w:p w:rsidR="00673CB2" w:rsidRDefault="00673CB2">
      <w:pPr>
        <w:pStyle w:val="Code"/>
      </w:pPr>
    </w:p>
    <w:p w:rsidR="00673CB2" w:rsidRDefault="00872497">
      <w:pPr>
        <w:pStyle w:val="TOAHeading"/>
      </w:pPr>
      <w:bookmarkStart w:id="28" w:name="Ref_C.6"/>
      <w:r>
        <w:t>C.6</w:t>
      </w:r>
      <w:bookmarkEnd w:id="28"/>
      <w:r>
        <w:t xml:space="preserve"> </w:t>
      </w:r>
      <w:proofErr w:type="spellStart"/>
      <w:r>
        <w:t>allowedMethods</w:t>
      </w:r>
      <w:proofErr w:type="spellEnd"/>
      <w:r>
        <w:t xml:space="preserve"> Response</w:t>
      </w:r>
    </w:p>
    <w:p w:rsidR="00673CB2" w:rsidRDefault="00872497">
      <w:pPr>
        <w:pStyle w:val="Code"/>
      </w:pPr>
      <w:proofErr w:type="gramStart"/>
      <w:r>
        <w:t>&lt;?xml</w:t>
      </w:r>
      <w:proofErr w:type="gramEnd"/>
      <w:r>
        <w:t xml:space="preserve"> version="1.0" encoding="utf-8"?&gt;</w:t>
      </w:r>
    </w:p>
    <w:p w:rsidR="00673CB2" w:rsidRDefault="00872497">
      <w:pPr>
        <w:pStyle w:val="Code"/>
      </w:pPr>
      <w:r>
        <w:t>&lt;</w:t>
      </w:r>
      <w:proofErr w:type="spellStart"/>
      <w:r>
        <w:t>SOAP-ENV</w:t>
      </w:r>
      <w:proofErr w:type="gramStart"/>
      <w:r>
        <w:t>:Envelope</w:t>
      </w:r>
      <w:proofErr w:type="spellEnd"/>
      <w:proofErr w:type="gramEnd"/>
    </w:p>
    <w:p w:rsidR="00673CB2" w:rsidRDefault="00872497">
      <w:pPr>
        <w:pStyle w:val="Code"/>
      </w:pPr>
      <w:r>
        <w:t xml:space="preserve">        </w:t>
      </w:r>
      <w:proofErr w:type="spellStart"/>
      <w:r>
        <w:t>xmlns:SOAP-ENV</w:t>
      </w:r>
      <w:proofErr w:type="spellEnd"/>
      <w:r>
        <w:t>="http://schemas.xmlsoap.org/soap/envelope/"</w:t>
      </w:r>
    </w:p>
    <w:p w:rsidR="00673CB2" w:rsidRDefault="00872497">
      <w:pPr>
        <w:pStyle w:val="Code"/>
      </w:pPr>
      <w:r>
        <w:t xml:space="preserve">        </w:t>
      </w:r>
      <w:proofErr w:type="spellStart"/>
      <w:r>
        <w:t>xmlns:xroad</w:t>
      </w:r>
      <w:proofErr w:type="spellEnd"/>
      <w:r>
        <w:t>="http://x-road.eu/</w:t>
      </w:r>
      <w:proofErr w:type="spellStart"/>
      <w:r>
        <w:t>xsd</w:t>
      </w:r>
      <w:proofErr w:type="spellEnd"/>
      <w:r>
        <w:t>/xroad.xsd"</w:t>
      </w:r>
    </w:p>
    <w:p w:rsidR="00673CB2" w:rsidRDefault="00872497">
      <w:pPr>
        <w:pStyle w:val="Code"/>
      </w:pPr>
      <w:r>
        <w:t xml:space="preserve">        </w:t>
      </w:r>
      <w:proofErr w:type="spellStart"/>
      <w:r>
        <w:t>xmlns:id</w:t>
      </w:r>
      <w:proofErr w:type="spellEnd"/>
      <w:r>
        <w:t>="http://x-road.eu/</w:t>
      </w:r>
      <w:proofErr w:type="spellStart"/>
      <w:r>
        <w:t>xsd</w:t>
      </w:r>
      <w:proofErr w:type="spellEnd"/>
      <w:r>
        <w:t>/identifiers"&gt;</w:t>
      </w:r>
    </w:p>
    <w:p w:rsidR="00673CB2" w:rsidRDefault="00872497">
      <w:pPr>
        <w:pStyle w:val="Code"/>
      </w:pPr>
      <w:r>
        <w:t xml:space="preserve">    &lt;</w:t>
      </w:r>
      <w:proofErr w:type="spellStart"/>
      <w:r>
        <w:t>SOAP-ENV</w:t>
      </w:r>
      <w:proofErr w:type="gramStart"/>
      <w:r>
        <w:t>:Header</w:t>
      </w:r>
      <w:proofErr w:type="spellEnd"/>
      <w:proofErr w:type="gramEnd"/>
      <w:r>
        <w:t>&gt;</w:t>
      </w:r>
    </w:p>
    <w:p w:rsidR="00673CB2" w:rsidRDefault="00872497">
      <w:pPr>
        <w:pStyle w:val="Code"/>
      </w:pPr>
      <w:r>
        <w:t xml:space="preserve">        &lt;</w:t>
      </w:r>
      <w:proofErr w:type="spellStart"/>
      <w:r>
        <w:t>xroad</w:t>
      </w:r>
      <w:proofErr w:type="gramStart"/>
      <w:r>
        <w:t>:client</w:t>
      </w:r>
      <w:proofErr w:type="spellEnd"/>
      <w:proofErr w:type="gramEnd"/>
      <w:r>
        <w:t xml:space="preserve"> </w:t>
      </w:r>
      <w:proofErr w:type="spellStart"/>
      <w:r>
        <w:t>id:objectType</w:t>
      </w:r>
      <w:proofErr w:type="spellEnd"/>
      <w:r>
        <w:t>="MEMBER"&gt;</w:t>
      </w:r>
    </w:p>
    <w:p w:rsidR="00673CB2" w:rsidRDefault="00872497">
      <w:pPr>
        <w:pStyle w:val="Code"/>
      </w:pPr>
      <w:r>
        <w:t xml:space="preserve">            &lt;</w:t>
      </w:r>
      <w:proofErr w:type="spellStart"/>
      <w:r>
        <w:t>id</w:t>
      </w:r>
      <w:proofErr w:type="gramStart"/>
      <w:r>
        <w:t>:xRoadInstance</w:t>
      </w:r>
      <w:proofErr w:type="spellEnd"/>
      <w:proofErr w:type="gramEnd"/>
      <w:r>
        <w:t>&gt;Inst1&lt;/</w:t>
      </w:r>
      <w:proofErr w:type="spellStart"/>
      <w:r>
        <w:t>id:xRoadInstance</w:t>
      </w:r>
      <w:proofErr w:type="spellEnd"/>
      <w:r>
        <w:t>&gt;</w:t>
      </w:r>
    </w:p>
    <w:p w:rsidR="00673CB2" w:rsidRDefault="00872497">
      <w:pPr>
        <w:pStyle w:val="Code"/>
      </w:pPr>
      <w:r>
        <w:t xml:space="preserve">            &lt;</w:t>
      </w:r>
      <w:proofErr w:type="spellStart"/>
      <w:r>
        <w:t>id</w:t>
      </w:r>
      <w:proofErr w:type="gramStart"/>
      <w:r>
        <w:t>:memberClass</w:t>
      </w:r>
      <w:proofErr w:type="spellEnd"/>
      <w:proofErr w:type="gramEnd"/>
      <w:r>
        <w:t>&gt;MemberClass1&lt;/</w:t>
      </w:r>
      <w:proofErr w:type="spellStart"/>
      <w:r>
        <w:t>id:memberClass</w:t>
      </w:r>
      <w:proofErr w:type="spellEnd"/>
      <w:r>
        <w:t>&gt;</w:t>
      </w:r>
    </w:p>
    <w:p w:rsidR="00673CB2" w:rsidRDefault="00872497">
      <w:pPr>
        <w:pStyle w:val="Code"/>
      </w:pPr>
      <w:r>
        <w:t xml:space="preserve">            &lt;</w:t>
      </w:r>
      <w:proofErr w:type="spellStart"/>
      <w:r>
        <w:t>id</w:t>
      </w:r>
      <w:proofErr w:type="gramStart"/>
      <w:r>
        <w:t>:memberCode</w:t>
      </w:r>
      <w:proofErr w:type="spellEnd"/>
      <w:proofErr w:type="gramEnd"/>
      <w:r>
        <w:t>&gt;</w:t>
      </w:r>
      <w:proofErr w:type="spellStart"/>
      <w:r>
        <w:t>ClientId</w:t>
      </w:r>
      <w:proofErr w:type="spellEnd"/>
      <w:r>
        <w:t>&lt;/</w:t>
      </w:r>
      <w:proofErr w:type="spellStart"/>
      <w:r>
        <w:t>id:memberCode</w:t>
      </w:r>
      <w:proofErr w:type="spellEnd"/>
      <w:r>
        <w:t>&gt;</w:t>
      </w:r>
    </w:p>
    <w:p w:rsidR="00673CB2" w:rsidRDefault="00872497">
      <w:pPr>
        <w:pStyle w:val="Code"/>
      </w:pPr>
      <w:r>
        <w:t xml:space="preserve">        &lt;/</w:t>
      </w:r>
      <w:proofErr w:type="spellStart"/>
      <w:r>
        <w:t>xroad</w:t>
      </w:r>
      <w:proofErr w:type="gramStart"/>
      <w:r>
        <w:t>:client</w:t>
      </w:r>
      <w:proofErr w:type="spellEnd"/>
      <w:proofErr w:type="gramEnd"/>
      <w:r>
        <w:t>&gt;</w:t>
      </w:r>
    </w:p>
    <w:p w:rsidR="00673CB2" w:rsidRDefault="00872497">
      <w:pPr>
        <w:pStyle w:val="Code"/>
      </w:pPr>
      <w:r>
        <w:t xml:space="preserve">        &lt;</w:t>
      </w:r>
      <w:proofErr w:type="spellStart"/>
      <w:r>
        <w:t>xroad</w:t>
      </w:r>
      <w:proofErr w:type="gramStart"/>
      <w:r>
        <w:t>:service</w:t>
      </w:r>
      <w:proofErr w:type="spellEnd"/>
      <w:proofErr w:type="gramEnd"/>
      <w:r>
        <w:t xml:space="preserve"> </w:t>
      </w:r>
      <w:proofErr w:type="spellStart"/>
      <w:r>
        <w:t>id:objectType</w:t>
      </w:r>
      <w:proofErr w:type="spellEnd"/>
      <w:r>
        <w:t>="SERVICE"&gt;</w:t>
      </w:r>
    </w:p>
    <w:p w:rsidR="00673CB2" w:rsidRDefault="00872497">
      <w:pPr>
        <w:pStyle w:val="Code"/>
      </w:pPr>
      <w:r>
        <w:t xml:space="preserve">            &lt;</w:t>
      </w:r>
      <w:proofErr w:type="spellStart"/>
      <w:r>
        <w:t>id</w:t>
      </w:r>
      <w:proofErr w:type="gramStart"/>
      <w:r>
        <w:t>:xRoadInstance</w:t>
      </w:r>
      <w:proofErr w:type="spellEnd"/>
      <w:proofErr w:type="gramEnd"/>
      <w:r>
        <w:t>&gt;Inst1&lt;/</w:t>
      </w:r>
      <w:proofErr w:type="spellStart"/>
      <w:r>
        <w:t>id:xRoadInstance</w:t>
      </w:r>
      <w:proofErr w:type="spellEnd"/>
      <w:r>
        <w:t>&gt;</w:t>
      </w:r>
    </w:p>
    <w:p w:rsidR="00673CB2" w:rsidRDefault="00872497">
      <w:pPr>
        <w:pStyle w:val="Code"/>
      </w:pPr>
      <w:r>
        <w:t xml:space="preserve">            &lt;</w:t>
      </w:r>
      <w:proofErr w:type="spellStart"/>
      <w:r>
        <w:t>id</w:t>
      </w:r>
      <w:proofErr w:type="gramStart"/>
      <w:r>
        <w:t>:memberClass</w:t>
      </w:r>
      <w:proofErr w:type="spellEnd"/>
      <w:proofErr w:type="gramEnd"/>
      <w:r>
        <w:t>&gt;MemberClass1&lt;/</w:t>
      </w:r>
      <w:proofErr w:type="spellStart"/>
      <w:r>
        <w:t>id:memberClass</w:t>
      </w:r>
      <w:proofErr w:type="spellEnd"/>
      <w:r>
        <w:t>&gt;</w:t>
      </w:r>
    </w:p>
    <w:p w:rsidR="00673CB2" w:rsidRDefault="00872497">
      <w:pPr>
        <w:pStyle w:val="Code"/>
      </w:pPr>
      <w:r>
        <w:t xml:space="preserve">            &lt;</w:t>
      </w:r>
      <w:proofErr w:type="spellStart"/>
      <w:r>
        <w:t>id</w:t>
      </w:r>
      <w:proofErr w:type="gramStart"/>
      <w:r>
        <w:t>:memberCode</w:t>
      </w:r>
      <w:proofErr w:type="spellEnd"/>
      <w:proofErr w:type="gramEnd"/>
      <w:r>
        <w:t>&gt;</w:t>
      </w:r>
      <w:proofErr w:type="spellStart"/>
      <w:r>
        <w:t>ProviderId</w:t>
      </w:r>
      <w:proofErr w:type="spellEnd"/>
      <w:r>
        <w:t>&lt;/</w:t>
      </w:r>
      <w:proofErr w:type="spellStart"/>
      <w:r>
        <w:t>id:memberCode</w:t>
      </w:r>
      <w:proofErr w:type="spellEnd"/>
      <w:r>
        <w:t>&gt;</w:t>
      </w:r>
    </w:p>
    <w:p w:rsidR="00673CB2" w:rsidRDefault="00872497">
      <w:pPr>
        <w:pStyle w:val="Code"/>
      </w:pPr>
      <w:r>
        <w:t xml:space="preserve">            &lt;</w:t>
      </w:r>
      <w:proofErr w:type="spellStart"/>
      <w:r>
        <w:t>id</w:t>
      </w:r>
      <w:proofErr w:type="gramStart"/>
      <w:r>
        <w:t>:serviceCode</w:t>
      </w:r>
      <w:proofErr w:type="spellEnd"/>
      <w:proofErr w:type="gramEnd"/>
      <w:r>
        <w:t>&gt;</w:t>
      </w:r>
      <w:proofErr w:type="spellStart"/>
      <w:r>
        <w:t>allowedMethods</w:t>
      </w:r>
      <w:proofErr w:type="spellEnd"/>
      <w:r>
        <w:t>&lt;/</w:t>
      </w:r>
      <w:proofErr w:type="spellStart"/>
      <w:r>
        <w:t>id:serviceCode</w:t>
      </w:r>
      <w:proofErr w:type="spellEnd"/>
      <w:r>
        <w:t>&gt;</w:t>
      </w:r>
    </w:p>
    <w:p w:rsidR="00673CB2" w:rsidRDefault="00872497">
      <w:pPr>
        <w:pStyle w:val="Code"/>
      </w:pPr>
      <w:r>
        <w:t xml:space="preserve">        &lt;/</w:t>
      </w:r>
      <w:proofErr w:type="spellStart"/>
      <w:r>
        <w:t>xroad</w:t>
      </w:r>
      <w:proofErr w:type="gramStart"/>
      <w:r>
        <w:t>:service</w:t>
      </w:r>
      <w:proofErr w:type="spellEnd"/>
      <w:proofErr w:type="gramEnd"/>
      <w:r>
        <w:t>&gt;</w:t>
      </w:r>
    </w:p>
    <w:p w:rsidR="00673CB2" w:rsidRDefault="00872497">
      <w:pPr>
        <w:pStyle w:val="Code"/>
      </w:pPr>
      <w:r>
        <w:t xml:space="preserve">        &lt;</w:t>
      </w:r>
      <w:proofErr w:type="spellStart"/>
      <w:r>
        <w:t>xroad</w:t>
      </w:r>
      <w:proofErr w:type="gramStart"/>
      <w:r>
        <w:t>:id</w:t>
      </w:r>
      <w:proofErr w:type="spellEnd"/>
      <w:proofErr w:type="gramEnd"/>
      <w:r>
        <w:t>&gt;411d6755661409fed365ad8135f8210be07613da&lt;/</w:t>
      </w:r>
      <w:proofErr w:type="spellStart"/>
      <w:r>
        <w:t>xroad:id</w:t>
      </w:r>
      <w:proofErr w:type="spellEnd"/>
      <w:r>
        <w:t>&gt;</w:t>
      </w:r>
    </w:p>
    <w:p w:rsidR="00673CB2" w:rsidRDefault="00872497">
      <w:pPr>
        <w:pStyle w:val="Code"/>
      </w:pPr>
      <w:r>
        <w:t xml:space="preserve">        &lt;</w:t>
      </w:r>
      <w:proofErr w:type="spellStart"/>
      <w:r>
        <w:t>xroad</w:t>
      </w:r>
      <w:proofErr w:type="gramStart"/>
      <w:r>
        <w:t>:protocolVersion</w:t>
      </w:r>
      <w:proofErr w:type="spellEnd"/>
      <w:proofErr w:type="gramEnd"/>
      <w:r>
        <w:t>&gt;4.0&lt;/</w:t>
      </w:r>
      <w:proofErr w:type="spellStart"/>
      <w:r>
        <w:t>xroad:protocolVersion</w:t>
      </w:r>
      <w:proofErr w:type="spellEnd"/>
      <w:r>
        <w:t>&gt;</w:t>
      </w:r>
    </w:p>
    <w:p w:rsidR="00673CB2" w:rsidRDefault="00872497">
      <w:pPr>
        <w:pStyle w:val="Code"/>
      </w:pPr>
      <w:r>
        <w:t xml:space="preserve">        &lt;</w:t>
      </w:r>
      <w:proofErr w:type="spellStart"/>
      <w:r>
        <w:t>xroad</w:t>
      </w:r>
      <w:proofErr w:type="gramStart"/>
      <w:r>
        <w:t>:requestHash</w:t>
      </w:r>
      <w:proofErr w:type="spellEnd"/>
      <w:proofErr w:type="gramEnd"/>
      <w:r>
        <w:t xml:space="preserve"> </w:t>
      </w:r>
      <w:proofErr w:type="spellStart"/>
      <w:r>
        <w:t>algorithmId</w:t>
      </w:r>
      <w:proofErr w:type="spellEnd"/>
      <w:r>
        <w:t>="http://www.w3.org/2001/04/xmlenc#sha512"&gt;</w:t>
      </w:r>
    </w:p>
    <w:p w:rsidR="00673CB2" w:rsidRDefault="00872497">
      <w:pPr>
        <w:pStyle w:val="Code"/>
      </w:pPr>
      <w:r>
        <w:t xml:space="preserve">            TpY0dNunEru79Sp4mhqOirAiEWOhPXLOY5jDUib5HmF/</w:t>
      </w:r>
    </w:p>
    <w:p w:rsidR="00673CB2" w:rsidRDefault="00872497">
      <w:pPr>
        <w:pStyle w:val="Code"/>
      </w:pPr>
      <w:r>
        <w:t xml:space="preserve">            3c5ayq2q44+0XJd49LsthLUq+2kI/Kp4/1ESuwr6Nw==</w:t>
      </w:r>
    </w:p>
    <w:p w:rsidR="00673CB2" w:rsidRDefault="00872497">
      <w:pPr>
        <w:pStyle w:val="Code"/>
      </w:pPr>
      <w:r>
        <w:t xml:space="preserve">        &lt;/</w:t>
      </w:r>
      <w:proofErr w:type="spellStart"/>
      <w:r>
        <w:t>xroad</w:t>
      </w:r>
      <w:proofErr w:type="gramStart"/>
      <w:r>
        <w:t>:requestHash</w:t>
      </w:r>
      <w:proofErr w:type="spellEnd"/>
      <w:proofErr w:type="gramEnd"/>
      <w:r>
        <w:t>&gt;</w:t>
      </w:r>
    </w:p>
    <w:p w:rsidR="00673CB2" w:rsidRDefault="00872497">
      <w:pPr>
        <w:pStyle w:val="Code"/>
      </w:pPr>
      <w:r>
        <w:t xml:space="preserve">    &lt;/</w:t>
      </w:r>
      <w:proofErr w:type="spellStart"/>
      <w:r>
        <w:t>SOAP-ENV</w:t>
      </w:r>
      <w:proofErr w:type="gramStart"/>
      <w:r>
        <w:t>:Header</w:t>
      </w:r>
      <w:proofErr w:type="spellEnd"/>
      <w:proofErr w:type="gramEnd"/>
      <w:r>
        <w:t>&gt;</w:t>
      </w:r>
    </w:p>
    <w:p w:rsidR="00673CB2" w:rsidRDefault="00872497">
      <w:pPr>
        <w:pStyle w:val="Code"/>
      </w:pPr>
      <w:r>
        <w:t xml:space="preserve">    &lt;</w:t>
      </w:r>
      <w:proofErr w:type="spellStart"/>
      <w:r>
        <w:t>SOAP-ENV</w:t>
      </w:r>
      <w:proofErr w:type="gramStart"/>
      <w:r>
        <w:t>:Body</w:t>
      </w:r>
      <w:proofErr w:type="spellEnd"/>
      <w:proofErr w:type="gramEnd"/>
      <w:r>
        <w:t>&gt;</w:t>
      </w:r>
    </w:p>
    <w:p w:rsidR="00673CB2" w:rsidRDefault="00872497">
      <w:pPr>
        <w:pStyle w:val="Code"/>
      </w:pPr>
      <w:r>
        <w:t xml:space="preserve">        &lt;</w:t>
      </w:r>
      <w:proofErr w:type="spellStart"/>
      <w:proofErr w:type="gramStart"/>
      <w:r>
        <w:t>xroad:</w:t>
      </w:r>
      <w:proofErr w:type="gramEnd"/>
      <w:r>
        <w:t>allowedMethodsResponse</w:t>
      </w:r>
      <w:proofErr w:type="spellEnd"/>
      <w:r>
        <w:t>&gt;</w:t>
      </w:r>
    </w:p>
    <w:p w:rsidR="00673CB2" w:rsidRDefault="00872497">
      <w:pPr>
        <w:pStyle w:val="Code"/>
      </w:pPr>
      <w:r>
        <w:t xml:space="preserve">            &lt;</w:t>
      </w:r>
      <w:proofErr w:type="spellStart"/>
      <w:r>
        <w:t>xroad</w:t>
      </w:r>
      <w:proofErr w:type="gramStart"/>
      <w:r>
        <w:t>:service</w:t>
      </w:r>
      <w:proofErr w:type="spellEnd"/>
      <w:proofErr w:type="gramEnd"/>
      <w:r>
        <w:t xml:space="preserve"> </w:t>
      </w:r>
      <w:proofErr w:type="spellStart"/>
      <w:r>
        <w:t>id:objectType</w:t>
      </w:r>
      <w:proofErr w:type="spellEnd"/>
      <w:r>
        <w:t>="SERVICE"&gt;</w:t>
      </w:r>
    </w:p>
    <w:p w:rsidR="00673CB2" w:rsidRDefault="00872497">
      <w:pPr>
        <w:pStyle w:val="Code"/>
      </w:pPr>
      <w:r>
        <w:t xml:space="preserve">                &lt;</w:t>
      </w:r>
      <w:proofErr w:type="spellStart"/>
      <w:r>
        <w:t>id</w:t>
      </w:r>
      <w:proofErr w:type="gramStart"/>
      <w:r>
        <w:t>:xRoadInstance</w:t>
      </w:r>
      <w:proofErr w:type="spellEnd"/>
      <w:proofErr w:type="gramEnd"/>
      <w:r>
        <w:t>&gt;Inst1&lt;/</w:t>
      </w:r>
      <w:proofErr w:type="spellStart"/>
      <w:r>
        <w:t>id:xRoadInstance</w:t>
      </w:r>
      <w:proofErr w:type="spellEnd"/>
      <w:r>
        <w:t>&gt;</w:t>
      </w:r>
    </w:p>
    <w:p w:rsidR="00673CB2" w:rsidRDefault="00872497">
      <w:pPr>
        <w:pStyle w:val="Code"/>
      </w:pPr>
      <w:r>
        <w:t xml:space="preserve">                &lt;</w:t>
      </w:r>
      <w:proofErr w:type="spellStart"/>
      <w:r>
        <w:t>id</w:t>
      </w:r>
      <w:proofErr w:type="gramStart"/>
      <w:r>
        <w:t>:memberClass</w:t>
      </w:r>
      <w:proofErr w:type="spellEnd"/>
      <w:proofErr w:type="gramEnd"/>
      <w:r>
        <w:t>&gt;MemberClass1&lt;/</w:t>
      </w:r>
      <w:proofErr w:type="spellStart"/>
      <w:r>
        <w:t>id:memberClass</w:t>
      </w:r>
      <w:proofErr w:type="spellEnd"/>
      <w:r>
        <w:t>&gt;</w:t>
      </w:r>
    </w:p>
    <w:p w:rsidR="00673CB2" w:rsidRDefault="00872497">
      <w:pPr>
        <w:pStyle w:val="Code"/>
      </w:pPr>
      <w:r>
        <w:t xml:space="preserve">                &lt;</w:t>
      </w:r>
      <w:proofErr w:type="spellStart"/>
      <w:r>
        <w:t>id</w:t>
      </w:r>
      <w:proofErr w:type="gramStart"/>
      <w:r>
        <w:t>:memberCode</w:t>
      </w:r>
      <w:proofErr w:type="spellEnd"/>
      <w:proofErr w:type="gramEnd"/>
      <w:r>
        <w:t>&gt;</w:t>
      </w:r>
      <w:proofErr w:type="spellStart"/>
      <w:r>
        <w:t>ProviderId</w:t>
      </w:r>
      <w:proofErr w:type="spellEnd"/>
      <w:r>
        <w:t>&lt;/</w:t>
      </w:r>
      <w:proofErr w:type="spellStart"/>
      <w:r>
        <w:t>id:memberCode</w:t>
      </w:r>
      <w:proofErr w:type="spellEnd"/>
      <w:r>
        <w:t>&gt;</w:t>
      </w:r>
    </w:p>
    <w:p w:rsidR="00673CB2" w:rsidRDefault="00872497">
      <w:pPr>
        <w:pStyle w:val="Code"/>
      </w:pPr>
      <w:r>
        <w:t xml:space="preserve">                &lt;</w:t>
      </w:r>
      <w:proofErr w:type="spellStart"/>
      <w:r>
        <w:t>id</w:t>
      </w:r>
      <w:proofErr w:type="gramStart"/>
      <w:r>
        <w:t>:serviceCode</w:t>
      </w:r>
      <w:proofErr w:type="spellEnd"/>
      <w:proofErr w:type="gramEnd"/>
      <w:r>
        <w:t>&gt;</w:t>
      </w:r>
      <w:proofErr w:type="spellStart"/>
      <w:r>
        <w:t>allowedService</w:t>
      </w:r>
      <w:proofErr w:type="spellEnd"/>
      <w:r>
        <w:t>&lt;/</w:t>
      </w:r>
      <w:proofErr w:type="spellStart"/>
      <w:r>
        <w:t>id:serviceCode</w:t>
      </w:r>
      <w:proofErr w:type="spellEnd"/>
      <w:r>
        <w:t>&gt;</w:t>
      </w:r>
    </w:p>
    <w:p w:rsidR="00673CB2" w:rsidRDefault="00872497">
      <w:pPr>
        <w:pStyle w:val="Code"/>
      </w:pPr>
      <w:r>
        <w:lastRenderedPageBreak/>
        <w:t xml:space="preserve">                &lt;</w:t>
      </w:r>
      <w:proofErr w:type="spellStart"/>
      <w:r>
        <w:t>id</w:t>
      </w:r>
      <w:proofErr w:type="gramStart"/>
      <w:r>
        <w:t>:serviceVersion</w:t>
      </w:r>
      <w:proofErr w:type="spellEnd"/>
      <w:proofErr w:type="gramEnd"/>
      <w:r>
        <w:t>&gt;v1&lt;/</w:t>
      </w:r>
      <w:proofErr w:type="spellStart"/>
      <w:r>
        <w:t>id:serviceVersion</w:t>
      </w:r>
      <w:proofErr w:type="spellEnd"/>
      <w:r>
        <w:t>&gt;</w:t>
      </w:r>
    </w:p>
    <w:p w:rsidR="00673CB2" w:rsidRDefault="00872497">
      <w:pPr>
        <w:pStyle w:val="Code"/>
      </w:pPr>
      <w:r>
        <w:t xml:space="preserve">            &lt;/</w:t>
      </w:r>
      <w:proofErr w:type="spellStart"/>
      <w:r>
        <w:t>xroad</w:t>
      </w:r>
      <w:proofErr w:type="gramStart"/>
      <w:r>
        <w:t>:service</w:t>
      </w:r>
      <w:proofErr w:type="spellEnd"/>
      <w:proofErr w:type="gramEnd"/>
      <w:r>
        <w:t>&gt;</w:t>
      </w:r>
    </w:p>
    <w:p w:rsidR="00673CB2" w:rsidRDefault="00872497">
      <w:pPr>
        <w:pStyle w:val="Code"/>
      </w:pPr>
      <w:r>
        <w:t xml:space="preserve">        &lt;/</w:t>
      </w:r>
      <w:proofErr w:type="spellStart"/>
      <w:r>
        <w:t>xroad</w:t>
      </w:r>
      <w:proofErr w:type="gramStart"/>
      <w:r>
        <w:t>:allowedMethodsResponse</w:t>
      </w:r>
      <w:proofErr w:type="spellEnd"/>
      <w:proofErr w:type="gramEnd"/>
      <w:r>
        <w:t>&gt;</w:t>
      </w:r>
    </w:p>
    <w:p w:rsidR="00673CB2" w:rsidRDefault="00872497">
      <w:pPr>
        <w:pStyle w:val="Code"/>
      </w:pPr>
      <w:r>
        <w:t xml:space="preserve">    &lt;/</w:t>
      </w:r>
      <w:proofErr w:type="spellStart"/>
      <w:r>
        <w:t>SOAP-ENV</w:t>
      </w:r>
      <w:proofErr w:type="gramStart"/>
      <w:r>
        <w:t>:Body</w:t>
      </w:r>
      <w:proofErr w:type="spellEnd"/>
      <w:proofErr w:type="gramEnd"/>
      <w:r>
        <w:t>&gt;</w:t>
      </w:r>
    </w:p>
    <w:p w:rsidR="00673CB2" w:rsidRDefault="00872497">
      <w:pPr>
        <w:pStyle w:val="Code"/>
      </w:pPr>
      <w:r>
        <w:t>&lt;/</w:t>
      </w:r>
      <w:proofErr w:type="spellStart"/>
      <w:r>
        <w:t>SOAP-ENV</w:t>
      </w:r>
      <w:proofErr w:type="gramStart"/>
      <w:r>
        <w:t>:Envelope</w:t>
      </w:r>
      <w:proofErr w:type="spellEnd"/>
      <w:proofErr w:type="gramEnd"/>
      <w:r>
        <w:t>&gt;</w:t>
      </w:r>
    </w:p>
    <w:sectPr w:rsidR="00673CB2">
      <w:headerReference w:type="default" r:id="rId18"/>
      <w:footerReference w:type="default" r:id="rId19"/>
      <w:headerReference w:type="first" r:id="rId20"/>
      <w:footerReference w:type="first" r:id="rId21"/>
      <w:pgSz w:w="11906" w:h="16838"/>
      <w:pgMar w:top="1539" w:right="1417" w:bottom="1831" w:left="1559" w:header="1049" w:footer="850" w:gutter="0"/>
      <w:cols w:space="72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CB2" w:rsidRDefault="00872497">
      <w:pPr>
        <w:spacing w:after="0"/>
      </w:pPr>
      <w:r>
        <w:separator/>
      </w:r>
    </w:p>
  </w:endnote>
  <w:endnote w:type="continuationSeparator" w:id="0">
    <w:p w:rsidR="00673CB2" w:rsidRDefault="008724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CB2" w:rsidRDefault="00872497">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Service Metadata Protocol</w:t>
    </w:r>
    <w:r>
      <w:rPr>
        <w:b/>
        <w:bCs/>
      </w:rPr>
      <w:fldChar w:fldCharType="end"/>
    </w:r>
    <w:r>
      <w:rPr>
        <w:b/>
        <w:bCs/>
      </w:rPr>
      <w:tab/>
    </w:r>
    <w:r>
      <w:fldChar w:fldCharType="begin"/>
    </w:r>
    <w:r>
      <w:instrText xml:space="preserve"> KEYWORDS </w:instrText>
    </w:r>
    <w:r>
      <w:fldChar w:fldCharType="separate"/>
    </w:r>
    <w:r>
      <w:t>2.1.5</w:t>
    </w:r>
    <w:r>
      <w:fldChar w:fldCharType="end"/>
    </w:r>
  </w:p>
  <w:p w:rsidR="00673CB2" w:rsidRDefault="00872497">
    <w:pPr>
      <w:pStyle w:val="Footer"/>
      <w:tabs>
        <w:tab w:val="clear" w:pos="4818"/>
        <w:tab w:val="clear" w:pos="9637"/>
        <w:tab w:val="right" w:pos="8901"/>
      </w:tabs>
    </w:pPr>
    <w:r>
      <w:fldChar w:fldCharType="begin"/>
    </w:r>
    <w:r>
      <w:instrText xml:space="preserve"> DOCPROPERTY "Date completed"</w:instrText>
    </w:r>
    <w:r>
      <w:fldChar w:fldCharType="separate"/>
    </w:r>
    <w:r>
      <w:t>09.11.2015</w:t>
    </w:r>
    <w:r>
      <w:fldChar w:fldCharType="end"/>
    </w:r>
    <w:r>
      <w:tab/>
    </w:r>
    <w:r>
      <w:fldChar w:fldCharType="begin"/>
    </w:r>
    <w:r>
      <w:instrText xml:space="preserve"> PAGE </w:instrText>
    </w:r>
    <w:r>
      <w:fldChar w:fldCharType="separate"/>
    </w:r>
    <w:r w:rsidR="00A02F21">
      <w:rPr>
        <w:noProof/>
      </w:rPr>
      <w:t>1</w:t>
    </w:r>
    <w:r>
      <w:fldChar w:fldCharType="end"/>
    </w:r>
    <w:r>
      <w:t>/</w:t>
    </w:r>
    <w:r>
      <w:fldChar w:fldCharType="begin"/>
    </w:r>
    <w:r>
      <w:instrText xml:space="preserve"> NUMPAGES </w:instrText>
    </w:r>
    <w:r>
      <w:fldChar w:fldCharType="separate"/>
    </w:r>
    <w:r w:rsidR="00A02F21">
      <w:rPr>
        <w:noProof/>
      </w:rPr>
      <w:t>17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CB2" w:rsidRDefault="00673CB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CB2" w:rsidRDefault="00872497">
      <w:pPr>
        <w:spacing w:after="0"/>
      </w:pPr>
      <w:r>
        <w:separator/>
      </w:r>
    </w:p>
  </w:footnote>
  <w:footnote w:type="continuationSeparator" w:id="0">
    <w:p w:rsidR="00673CB2" w:rsidRDefault="0087249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CB2" w:rsidRDefault="00872497">
    <w:pPr>
      <w:pStyle w:val="Header"/>
      <w:jc w:val="right"/>
    </w:pPr>
    <w:r>
      <w:fldChar w:fldCharType="begin"/>
    </w:r>
    <w:r>
      <w:instrText xml:space="preserve"> COMMENTS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CB2" w:rsidRDefault="00673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08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2E1"/>
    <w:rsid w:val="001F02E1"/>
    <w:rsid w:val="00673CB2"/>
    <w:rsid w:val="00872497"/>
    <w:rsid w:val="00A0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0513094B-C5FD-4831-AF3B-E7AD313C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styleId="Emphasis">
    <w:name w:val="Emphasis"/>
    <w:qFormat/>
    <w:rPr>
      <w:i/>
      <w:iCs/>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072"/>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styleId="Salutation">
    <w:name w:val="Salutation"/>
    <w:basedOn w:val="Normal"/>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ECURITYSERVER/listCentralServices?instance=A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CURITYSERVER/listClients?instance=AA" TargetMode="External"/><Relationship Id="rId17" Type="http://schemas.openxmlformats.org/officeDocument/2006/relationships/hyperlink" Target="http://SECURITYSERVER/wsdl?instance=Inst1&amp;memberClass=MemberClass1&amp;memberCode=ProviderId&amp;serviceCode=service1" TargetMode="External"/><Relationship Id="rId2" Type="http://schemas.openxmlformats.org/officeDocument/2006/relationships/numbering" Target="numbering.xml"/><Relationship Id="rId16" Type="http://schemas.openxmlformats.org/officeDocument/2006/relationships/hyperlink" Target="http://SECURITYSERVER/wsdl?instance=Inst1&amp;memberClass=MemberClass1&amp;memberCode=ProviderId&amp;serviceCode=service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URITYSERVER/listClients?instance=AA" TargetMode="External"/><Relationship Id="rId5" Type="http://schemas.openxmlformats.org/officeDocument/2006/relationships/webSettings" Target="webSettings.xml"/><Relationship Id="rId15" Type="http://schemas.openxmlformats.org/officeDocument/2006/relationships/hyperlink" Target="http://SECURITYSERVER/wsdl?instance=Inst1&amp;memberClass=MemberClass1&amp;memberCode=ProviderId&amp;serviceCode=service1" TargetMode="External"/><Relationship Id="rId23" Type="http://schemas.openxmlformats.org/officeDocument/2006/relationships/theme" Target="theme/theme1.xml"/><Relationship Id="rId10" Type="http://schemas.openxmlformats.org/officeDocument/2006/relationships/hyperlink" Target="http://SECURITYSERVER/listClients?instance=A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CURITYSERVER/listCentralServices?instance=A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0DD2A-6C81-49B4-9874-2BC9000D2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4296</Words>
  <Characters>24492</Characters>
  <Application>Microsoft Office Word</Application>
  <DocSecurity>0</DocSecurity>
  <Lines>204</Lines>
  <Paragraphs>57</Paragraphs>
  <ScaleCrop>false</ScaleCrop>
  <Company/>
  <LinksUpToDate>false</LinksUpToDate>
  <CharactersWithSpaces>28731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Service Metadata Protocol</dc:title>
  <dc:subject>PR-META</dc:subject>
  <dc:creator>Siim Annuk</dc:creator>
  <cp:keywords>2.1.5</cp:keywords>
  <dc:description/>
  <cp:lastModifiedBy>imbi</cp:lastModifiedBy>
  <cp:revision>3</cp:revision>
  <cp:lastPrinted>1899-12-31T22:00:00Z</cp:lastPrinted>
  <dcterms:created xsi:type="dcterms:W3CDTF">2015-11-09T10:04:00Z</dcterms:created>
  <dcterms:modified xsi:type="dcterms:W3CDTF">2015-11-09T10:05:00Z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09.11.2015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