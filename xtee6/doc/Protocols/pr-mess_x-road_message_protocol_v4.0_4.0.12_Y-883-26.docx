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CC5" w:rsidRDefault="002E0E7C">
      <w:bookmarkStart w:id="0" w:name="_GoBack"/>
      <w:bookmarkEnd w:id="0"/>
      <w:r>
        <w:rPr>
          <w:noProof/>
          <w:lang w:val="et-EE"/>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F97CC5" w:rsidRDefault="002E0E7C">
      <w:r>
        <w:rPr>
          <w:noProof/>
          <w:lang w:val="et-EE"/>
        </w:rPr>
        <w:drawing>
          <wp:inline distT="0" distB="0" distL="0" distR="0">
            <wp:extent cx="2000250"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250" cy="1114425"/>
                    </a:xfrm>
                    <a:prstGeom prst="rect">
                      <a:avLst/>
                    </a:prstGeom>
                    <a:solidFill>
                      <a:srgbClr val="FFFFFF"/>
                    </a:solidFill>
                    <a:ln>
                      <a:noFill/>
                    </a:ln>
                  </pic:spPr>
                </pic:pic>
              </a:graphicData>
            </a:graphic>
          </wp:inline>
        </w:drawing>
      </w:r>
    </w:p>
    <w:p w:rsidR="00F97CC5" w:rsidRDefault="00F97CC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F97CC5">
        <w:trPr>
          <w:cantSplit/>
          <w:trHeight w:val="5100"/>
        </w:trPr>
        <w:tc>
          <w:tcPr>
            <w:tcW w:w="8930" w:type="dxa"/>
            <w:shd w:val="clear" w:color="auto" w:fill="auto"/>
          </w:tcPr>
          <w:p w:rsidR="00F97CC5" w:rsidRDefault="00F97CC5"/>
          <w:p w:rsidR="00F97CC5" w:rsidRDefault="00F97CC5"/>
          <w:p w:rsidR="00F97CC5" w:rsidRDefault="00F97CC5"/>
          <w:p w:rsidR="00F97CC5" w:rsidRDefault="00267096">
            <w:pPr>
              <w:pStyle w:val="Title"/>
              <w:rPr>
                <w:sz w:val="32"/>
                <w:szCs w:val="32"/>
              </w:rPr>
            </w:pPr>
            <w:r>
              <w:fldChar w:fldCharType="begin"/>
            </w:r>
            <w:r>
              <w:instrText xml:space="preserve"> TITLE </w:instrText>
            </w:r>
            <w:r>
              <w:fldChar w:fldCharType="separate"/>
            </w:r>
            <w:r w:rsidR="0036711E">
              <w:t>X-Road: Message Protocol v4.0</w:t>
            </w:r>
            <w:r>
              <w:fldChar w:fldCharType="end"/>
            </w:r>
          </w:p>
          <w:p w:rsidR="00F97CC5" w:rsidRDefault="00267096">
            <w:r>
              <w:rPr>
                <w:b/>
                <w:bCs/>
                <w:sz w:val="32"/>
                <w:szCs w:val="32"/>
              </w:rPr>
              <w:t>Technical Specification</w:t>
            </w:r>
          </w:p>
        </w:tc>
      </w:tr>
      <w:tr w:rsidR="00F97CC5">
        <w:trPr>
          <w:cantSplit/>
        </w:trPr>
        <w:tc>
          <w:tcPr>
            <w:tcW w:w="8930" w:type="dxa"/>
            <w:shd w:val="clear" w:color="auto" w:fill="auto"/>
          </w:tcPr>
          <w:p w:rsidR="00F97CC5" w:rsidRDefault="00F97CC5">
            <w:pPr>
              <w:rPr>
                <w:b/>
                <w:bCs/>
                <w:sz w:val="32"/>
                <w:szCs w:val="32"/>
              </w:rPr>
            </w:pPr>
          </w:p>
          <w:p w:rsidR="00F97CC5" w:rsidRDefault="00267096">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36711E">
              <w:rPr>
                <w:bCs/>
                <w:szCs w:val="32"/>
              </w:rPr>
              <w:t>4.0.12</w:t>
            </w:r>
            <w:r>
              <w:rPr>
                <w:bCs/>
                <w:szCs w:val="32"/>
              </w:rPr>
              <w:fldChar w:fldCharType="end"/>
            </w:r>
          </w:p>
          <w:p w:rsidR="00F97CC5" w:rsidRDefault="00267096">
            <w:pPr>
              <w:pStyle w:val="Tiitellehelmetaandmed"/>
            </w:pPr>
            <w:r>
              <w:fldChar w:fldCharType="begin"/>
            </w:r>
            <w:r>
              <w:instrText xml:space="preserve"> DOCPROPERTY "Date completed"</w:instrText>
            </w:r>
            <w:r>
              <w:fldChar w:fldCharType="separate"/>
            </w:r>
            <w:r w:rsidR="0036711E">
              <w:t>02.12.2015</w:t>
            </w:r>
            <w:r>
              <w:fldChar w:fldCharType="end"/>
            </w:r>
          </w:p>
          <w:p w:rsidR="00F97CC5" w:rsidRDefault="00267096">
            <w:pPr>
              <w:pStyle w:val="Tiitellehelmetaandmed"/>
            </w:pPr>
            <w:r>
              <w:fldChar w:fldCharType="begin"/>
            </w:r>
            <w:r>
              <w:instrText xml:space="preserve"> NUMPAGES </w:instrText>
            </w:r>
            <w:r>
              <w:fldChar w:fldCharType="separate"/>
            </w:r>
            <w:r w:rsidR="0036711E">
              <w:rPr>
                <w:noProof/>
              </w:rPr>
              <w:t>29</w:t>
            </w:r>
            <w:r>
              <w:fldChar w:fldCharType="end"/>
            </w:r>
            <w:r>
              <w:t xml:space="preserve"> pages</w:t>
            </w:r>
          </w:p>
          <w:p w:rsidR="00F97CC5" w:rsidRDefault="00267096">
            <w:pPr>
              <w:pStyle w:val="Tiitellehelmetaandmed"/>
            </w:pPr>
            <w:r>
              <w:t xml:space="preserve">Doc. ID: </w:t>
            </w:r>
            <w:r>
              <w:fldChar w:fldCharType="begin"/>
            </w:r>
            <w:r>
              <w:instrText xml:space="preserve"> SUBJECT </w:instrText>
            </w:r>
            <w:r>
              <w:fldChar w:fldCharType="separate"/>
            </w:r>
            <w:r w:rsidR="0036711E">
              <w:t>PR-MESS</w:t>
            </w:r>
            <w:r>
              <w:fldChar w:fldCharType="end"/>
            </w:r>
          </w:p>
          <w:p w:rsidR="00F97CC5" w:rsidRDefault="00F97CC5"/>
        </w:tc>
      </w:tr>
    </w:tbl>
    <w:p w:rsidR="00F97CC5" w:rsidRDefault="00F97CC5"/>
    <w:p w:rsidR="00F97CC5" w:rsidRDefault="00F97CC5">
      <w:pPr>
        <w:pageBreakBefore/>
      </w:pPr>
    </w:p>
    <w:p w:rsidR="00F97CC5" w:rsidRDefault="00F97CC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416"/>
        <w:gridCol w:w="2083"/>
      </w:tblGrid>
      <w:tr w:rsidR="00F97CC5">
        <w:tc>
          <w:tcPr>
            <w:tcW w:w="1387" w:type="dxa"/>
            <w:tcBorders>
              <w:top w:val="single" w:sz="8" w:space="0" w:color="000000"/>
              <w:left w:val="single" w:sz="8" w:space="0" w:color="000000"/>
              <w:bottom w:val="single" w:sz="8" w:space="0" w:color="000000"/>
            </w:tcBorders>
            <w:shd w:val="clear" w:color="auto" w:fill="auto"/>
          </w:tcPr>
          <w:p w:rsidR="00F97CC5" w:rsidRDefault="00267096">
            <w:pPr>
              <w:pStyle w:val="TableContents"/>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F97CC5" w:rsidRDefault="00267096">
            <w:pPr>
              <w:pStyle w:val="TableContents"/>
            </w:pPr>
            <w:r>
              <w:rPr>
                <w:color w:val="000000"/>
                <w:szCs w:val="22"/>
              </w:rPr>
              <w:t>Version</w:t>
            </w:r>
          </w:p>
        </w:tc>
        <w:tc>
          <w:tcPr>
            <w:tcW w:w="4416" w:type="dxa"/>
            <w:tcBorders>
              <w:top w:val="single" w:sz="8" w:space="0" w:color="000000"/>
              <w:left w:val="single" w:sz="8" w:space="0" w:color="000000"/>
              <w:bottom w:val="single" w:sz="8" w:space="0" w:color="000000"/>
            </w:tcBorders>
            <w:shd w:val="clear" w:color="auto" w:fill="auto"/>
          </w:tcPr>
          <w:p w:rsidR="00F97CC5" w:rsidRDefault="00267096">
            <w:pPr>
              <w:pStyle w:val="TableContents"/>
            </w:pPr>
            <w:r>
              <w:rPr>
                <w:color w:val="000000"/>
                <w:szCs w:val="22"/>
              </w:rPr>
              <w:t>Description</w:t>
            </w:r>
          </w:p>
        </w:tc>
        <w:tc>
          <w:tcPr>
            <w:tcW w:w="2083" w:type="dxa"/>
            <w:tcBorders>
              <w:top w:val="single" w:sz="8" w:space="0" w:color="000000"/>
              <w:left w:val="single" w:sz="8" w:space="0" w:color="000000"/>
              <w:bottom w:val="single" w:sz="8" w:space="0" w:color="000000"/>
              <w:right w:val="single" w:sz="8" w:space="0" w:color="000000"/>
            </w:tcBorders>
            <w:shd w:val="clear" w:color="auto" w:fill="auto"/>
          </w:tcPr>
          <w:p w:rsidR="00F97CC5" w:rsidRDefault="00267096">
            <w:pPr>
              <w:pStyle w:val="TableContents"/>
            </w:pPr>
            <w:r>
              <w:rPr>
                <w:color w:val="000000"/>
                <w:szCs w:val="22"/>
              </w:rPr>
              <w:t>Author</w:t>
            </w:r>
          </w:p>
        </w:tc>
      </w:tr>
      <w:tr w:rsidR="00F97CC5">
        <w:tc>
          <w:tcPr>
            <w:tcW w:w="1387" w:type="dxa"/>
            <w:tcBorders>
              <w:left w:val="single" w:sz="8" w:space="0" w:color="000000"/>
              <w:bottom w:val="single" w:sz="8" w:space="0" w:color="000000"/>
            </w:tcBorders>
            <w:shd w:val="clear" w:color="auto" w:fill="auto"/>
          </w:tcPr>
          <w:p w:rsidR="00F97CC5" w:rsidRDefault="00267096">
            <w:pPr>
              <w:pStyle w:val="TableContents"/>
            </w:pPr>
            <w:r>
              <w:t>04.09.2015</w:t>
            </w:r>
          </w:p>
        </w:tc>
        <w:tc>
          <w:tcPr>
            <w:tcW w:w="1054" w:type="dxa"/>
            <w:tcBorders>
              <w:left w:val="single" w:sz="8" w:space="0" w:color="000000"/>
              <w:bottom w:val="single" w:sz="8" w:space="0" w:color="000000"/>
            </w:tcBorders>
            <w:shd w:val="clear" w:color="auto" w:fill="auto"/>
          </w:tcPr>
          <w:p w:rsidR="00F97CC5" w:rsidRDefault="00267096">
            <w:pPr>
              <w:pStyle w:val="TableContents"/>
            </w:pPr>
            <w:r>
              <w:t>4.0.2</w:t>
            </w:r>
          </w:p>
        </w:tc>
        <w:tc>
          <w:tcPr>
            <w:tcW w:w="4416" w:type="dxa"/>
            <w:tcBorders>
              <w:left w:val="single" w:sz="8" w:space="0" w:color="000000"/>
              <w:bottom w:val="single" w:sz="8" w:space="0" w:color="000000"/>
            </w:tcBorders>
            <w:shd w:val="clear" w:color="auto" w:fill="auto"/>
          </w:tcPr>
          <w:p w:rsidR="00F97CC5" w:rsidRDefault="00267096">
            <w:pPr>
              <w:pStyle w:val="TableContents"/>
            </w:pPr>
            <w:r>
              <w:t>Converted to ODT</w:t>
            </w:r>
          </w:p>
        </w:tc>
        <w:tc>
          <w:tcPr>
            <w:tcW w:w="2083" w:type="dxa"/>
            <w:tcBorders>
              <w:left w:val="single" w:sz="8" w:space="0" w:color="000000"/>
              <w:bottom w:val="single" w:sz="8" w:space="0" w:color="000000"/>
              <w:right w:val="single" w:sz="8" w:space="0" w:color="000000"/>
            </w:tcBorders>
            <w:shd w:val="clear" w:color="auto" w:fill="auto"/>
          </w:tcPr>
          <w:p w:rsidR="00F97CC5" w:rsidRDefault="00267096">
            <w:pPr>
              <w:pStyle w:val="TableContents"/>
            </w:pPr>
            <w:r>
              <w:t>Siim Annuk</w:t>
            </w:r>
          </w:p>
        </w:tc>
      </w:tr>
      <w:tr w:rsidR="00F97CC5">
        <w:tc>
          <w:tcPr>
            <w:tcW w:w="1387" w:type="dxa"/>
            <w:tcBorders>
              <w:left w:val="single" w:sz="8" w:space="0" w:color="000000"/>
              <w:bottom w:val="single" w:sz="8" w:space="0" w:color="000000"/>
            </w:tcBorders>
            <w:shd w:val="clear" w:color="auto" w:fill="auto"/>
          </w:tcPr>
          <w:p w:rsidR="00F97CC5" w:rsidRDefault="00267096">
            <w:pPr>
              <w:pStyle w:val="TableContents"/>
            </w:pPr>
            <w:r>
              <w:t>08.09.2015</w:t>
            </w:r>
          </w:p>
        </w:tc>
        <w:tc>
          <w:tcPr>
            <w:tcW w:w="1054" w:type="dxa"/>
            <w:tcBorders>
              <w:left w:val="single" w:sz="8" w:space="0" w:color="000000"/>
              <w:bottom w:val="single" w:sz="8" w:space="0" w:color="000000"/>
            </w:tcBorders>
            <w:shd w:val="clear" w:color="auto" w:fill="auto"/>
          </w:tcPr>
          <w:p w:rsidR="00F97CC5" w:rsidRDefault="00267096">
            <w:pPr>
              <w:pStyle w:val="TableContents"/>
            </w:pPr>
            <w:r>
              <w:t>4.0.3</w:t>
            </w:r>
          </w:p>
        </w:tc>
        <w:tc>
          <w:tcPr>
            <w:tcW w:w="4416" w:type="dxa"/>
            <w:tcBorders>
              <w:left w:val="single" w:sz="8" w:space="0" w:color="000000"/>
              <w:bottom w:val="single" w:sz="8" w:space="0" w:color="000000"/>
            </w:tcBorders>
            <w:shd w:val="clear" w:color="auto" w:fill="auto"/>
          </w:tcPr>
          <w:p w:rsidR="00F97CC5" w:rsidRDefault="00267096">
            <w:pPr>
              <w:pStyle w:val="TableContents"/>
            </w:pPr>
            <w:r>
              <w:t>Minor fixes</w:t>
            </w:r>
          </w:p>
        </w:tc>
        <w:tc>
          <w:tcPr>
            <w:tcW w:w="2083" w:type="dxa"/>
            <w:tcBorders>
              <w:left w:val="single" w:sz="8" w:space="0" w:color="000000"/>
              <w:bottom w:val="single" w:sz="8" w:space="0" w:color="000000"/>
              <w:right w:val="single" w:sz="8" w:space="0" w:color="000000"/>
            </w:tcBorders>
            <w:shd w:val="clear" w:color="auto" w:fill="auto"/>
          </w:tcPr>
          <w:p w:rsidR="00F97CC5" w:rsidRDefault="00267096">
            <w:pPr>
              <w:pStyle w:val="TableContents"/>
            </w:pPr>
            <w:r>
              <w:t>Siim Annuk</w:t>
            </w:r>
          </w:p>
        </w:tc>
      </w:tr>
      <w:tr w:rsidR="00F97CC5">
        <w:tc>
          <w:tcPr>
            <w:tcW w:w="1387" w:type="dxa"/>
            <w:tcBorders>
              <w:left w:val="single" w:sz="8" w:space="0" w:color="000000"/>
              <w:bottom w:val="single" w:sz="8" w:space="0" w:color="000000"/>
            </w:tcBorders>
            <w:shd w:val="clear" w:color="auto" w:fill="auto"/>
          </w:tcPr>
          <w:p w:rsidR="00F97CC5" w:rsidRDefault="00267096">
            <w:pPr>
              <w:pStyle w:val="TableContents"/>
            </w:pPr>
            <w:r>
              <w:t>10.09.2015</w:t>
            </w:r>
          </w:p>
        </w:tc>
        <w:tc>
          <w:tcPr>
            <w:tcW w:w="1054" w:type="dxa"/>
            <w:tcBorders>
              <w:left w:val="single" w:sz="8" w:space="0" w:color="000000"/>
              <w:bottom w:val="single" w:sz="8" w:space="0" w:color="000000"/>
            </w:tcBorders>
            <w:shd w:val="clear" w:color="auto" w:fill="auto"/>
          </w:tcPr>
          <w:p w:rsidR="00F97CC5" w:rsidRDefault="00267096">
            <w:pPr>
              <w:pStyle w:val="TableContents"/>
            </w:pPr>
            <w:r>
              <w:t>4.0.4</w:t>
            </w:r>
          </w:p>
        </w:tc>
        <w:tc>
          <w:tcPr>
            <w:tcW w:w="4416" w:type="dxa"/>
            <w:tcBorders>
              <w:left w:val="single" w:sz="8" w:space="0" w:color="000000"/>
              <w:bottom w:val="single" w:sz="8" w:space="0" w:color="000000"/>
            </w:tcBorders>
            <w:shd w:val="clear" w:color="auto" w:fill="auto"/>
          </w:tcPr>
          <w:p w:rsidR="00F97CC5" w:rsidRDefault="00267096">
            <w:pPr>
              <w:pStyle w:val="TableContents"/>
            </w:pPr>
            <w:r>
              <w:t>Fixed some typos</w:t>
            </w:r>
          </w:p>
        </w:tc>
        <w:tc>
          <w:tcPr>
            <w:tcW w:w="2083" w:type="dxa"/>
            <w:tcBorders>
              <w:left w:val="single" w:sz="8" w:space="0" w:color="000000"/>
              <w:bottom w:val="single" w:sz="8" w:space="0" w:color="000000"/>
              <w:right w:val="single" w:sz="8" w:space="0" w:color="000000"/>
            </w:tcBorders>
            <w:shd w:val="clear" w:color="auto" w:fill="auto"/>
          </w:tcPr>
          <w:p w:rsidR="00F97CC5" w:rsidRDefault="00267096">
            <w:pPr>
              <w:pStyle w:val="TableContents"/>
            </w:pPr>
            <w:r>
              <w:t>Siim Annuk</w:t>
            </w:r>
          </w:p>
        </w:tc>
      </w:tr>
      <w:tr w:rsidR="00F97CC5">
        <w:tc>
          <w:tcPr>
            <w:tcW w:w="1387" w:type="dxa"/>
            <w:tcBorders>
              <w:left w:val="single" w:sz="8" w:space="0" w:color="000000"/>
              <w:bottom w:val="single" w:sz="8" w:space="0" w:color="000000"/>
            </w:tcBorders>
            <w:shd w:val="clear" w:color="auto" w:fill="auto"/>
          </w:tcPr>
          <w:p w:rsidR="00F97CC5" w:rsidRDefault="00267096">
            <w:pPr>
              <w:pStyle w:val="TableContents"/>
            </w:pPr>
            <w:r>
              <w:t>16.09.2015</w:t>
            </w:r>
          </w:p>
        </w:tc>
        <w:tc>
          <w:tcPr>
            <w:tcW w:w="1054" w:type="dxa"/>
            <w:tcBorders>
              <w:left w:val="single" w:sz="8" w:space="0" w:color="000000"/>
              <w:bottom w:val="single" w:sz="8" w:space="0" w:color="000000"/>
            </w:tcBorders>
            <w:shd w:val="clear" w:color="auto" w:fill="auto"/>
          </w:tcPr>
          <w:p w:rsidR="00F97CC5" w:rsidRDefault="00267096">
            <w:pPr>
              <w:pStyle w:val="TableContents"/>
            </w:pPr>
            <w:r>
              <w:t>4.0.5</w:t>
            </w:r>
          </w:p>
        </w:tc>
        <w:tc>
          <w:tcPr>
            <w:tcW w:w="4416" w:type="dxa"/>
            <w:tcBorders>
              <w:left w:val="single" w:sz="8" w:space="0" w:color="000000"/>
              <w:bottom w:val="single" w:sz="8" w:space="0" w:color="000000"/>
            </w:tcBorders>
            <w:shd w:val="clear" w:color="auto" w:fill="auto"/>
          </w:tcPr>
          <w:p w:rsidR="00F97CC5" w:rsidRDefault="00267096">
            <w:pPr>
              <w:pStyle w:val="TableContents"/>
            </w:pPr>
            <w:r>
              <w:t>Editorial changes made</w:t>
            </w:r>
          </w:p>
        </w:tc>
        <w:tc>
          <w:tcPr>
            <w:tcW w:w="2083" w:type="dxa"/>
            <w:tcBorders>
              <w:left w:val="single" w:sz="8" w:space="0" w:color="000000"/>
              <w:bottom w:val="single" w:sz="8" w:space="0" w:color="000000"/>
              <w:right w:val="single" w:sz="8" w:space="0" w:color="000000"/>
            </w:tcBorders>
            <w:shd w:val="clear" w:color="auto" w:fill="auto"/>
          </w:tcPr>
          <w:p w:rsidR="00F97CC5" w:rsidRDefault="00267096">
            <w:pPr>
              <w:pStyle w:val="TableContents"/>
            </w:pPr>
            <w:r>
              <w:t>Imbi Nõgisto</w:t>
            </w:r>
          </w:p>
        </w:tc>
      </w:tr>
      <w:tr w:rsidR="00F97CC5">
        <w:tc>
          <w:tcPr>
            <w:tcW w:w="1387" w:type="dxa"/>
            <w:tcBorders>
              <w:left w:val="single" w:sz="8" w:space="0" w:color="000000"/>
              <w:bottom w:val="single" w:sz="8" w:space="0" w:color="000000"/>
            </w:tcBorders>
            <w:shd w:val="clear" w:color="auto" w:fill="auto"/>
          </w:tcPr>
          <w:p w:rsidR="00F97CC5" w:rsidRDefault="00267096">
            <w:pPr>
              <w:pStyle w:val="TableContents"/>
            </w:pPr>
            <w:r>
              <w:t>30.09.2015</w:t>
            </w:r>
          </w:p>
        </w:tc>
        <w:tc>
          <w:tcPr>
            <w:tcW w:w="1054" w:type="dxa"/>
            <w:tcBorders>
              <w:left w:val="single" w:sz="8" w:space="0" w:color="000000"/>
              <w:bottom w:val="single" w:sz="8" w:space="0" w:color="000000"/>
            </w:tcBorders>
            <w:shd w:val="clear" w:color="auto" w:fill="auto"/>
          </w:tcPr>
          <w:p w:rsidR="00F97CC5" w:rsidRDefault="00267096">
            <w:pPr>
              <w:pStyle w:val="TableContents"/>
            </w:pPr>
            <w:r>
              <w:t>4.0.6</w:t>
            </w:r>
          </w:p>
        </w:tc>
        <w:tc>
          <w:tcPr>
            <w:tcW w:w="4416" w:type="dxa"/>
            <w:tcBorders>
              <w:left w:val="single" w:sz="8" w:space="0" w:color="000000"/>
              <w:bottom w:val="single" w:sz="8" w:space="0" w:color="000000"/>
            </w:tcBorders>
            <w:shd w:val="clear" w:color="auto" w:fill="auto"/>
          </w:tcPr>
          <w:p w:rsidR="00F97CC5" w:rsidRDefault="00267096">
            <w:pPr>
              <w:pStyle w:val="TableContents"/>
            </w:pPr>
            <w:r>
              <w:t>Additional information added about requestHash header field and HTTP headers</w:t>
            </w:r>
          </w:p>
        </w:tc>
        <w:tc>
          <w:tcPr>
            <w:tcW w:w="2083" w:type="dxa"/>
            <w:tcBorders>
              <w:left w:val="single" w:sz="8" w:space="0" w:color="000000"/>
              <w:bottom w:val="single" w:sz="8" w:space="0" w:color="000000"/>
              <w:right w:val="single" w:sz="8" w:space="0" w:color="000000"/>
            </w:tcBorders>
            <w:shd w:val="clear" w:color="auto" w:fill="auto"/>
          </w:tcPr>
          <w:p w:rsidR="00F97CC5" w:rsidRDefault="00267096">
            <w:pPr>
              <w:pStyle w:val="TableContents"/>
            </w:pPr>
            <w:r>
              <w:t>Siim Annuk</w:t>
            </w:r>
          </w:p>
        </w:tc>
      </w:tr>
      <w:tr w:rsidR="00F97CC5">
        <w:tc>
          <w:tcPr>
            <w:tcW w:w="1387" w:type="dxa"/>
            <w:tcBorders>
              <w:left w:val="single" w:sz="8" w:space="0" w:color="000000"/>
              <w:bottom w:val="single" w:sz="8" w:space="0" w:color="000000"/>
            </w:tcBorders>
            <w:shd w:val="clear" w:color="auto" w:fill="auto"/>
          </w:tcPr>
          <w:p w:rsidR="00F97CC5" w:rsidRDefault="00267096">
            <w:pPr>
              <w:pStyle w:val="TableContents"/>
            </w:pPr>
            <w:r>
              <w:t>14.10.2015</w:t>
            </w:r>
          </w:p>
        </w:tc>
        <w:tc>
          <w:tcPr>
            <w:tcW w:w="1054" w:type="dxa"/>
            <w:tcBorders>
              <w:left w:val="single" w:sz="8" w:space="0" w:color="000000"/>
              <w:bottom w:val="single" w:sz="8" w:space="0" w:color="000000"/>
            </w:tcBorders>
            <w:shd w:val="clear" w:color="auto" w:fill="auto"/>
          </w:tcPr>
          <w:p w:rsidR="00F97CC5" w:rsidRDefault="00267096">
            <w:pPr>
              <w:pStyle w:val="TableContents"/>
            </w:pPr>
            <w:r>
              <w:t>4.0.7</w:t>
            </w:r>
          </w:p>
        </w:tc>
        <w:tc>
          <w:tcPr>
            <w:tcW w:w="4416" w:type="dxa"/>
            <w:tcBorders>
              <w:left w:val="single" w:sz="8" w:space="0" w:color="000000"/>
              <w:bottom w:val="single" w:sz="8" w:space="0" w:color="000000"/>
            </w:tcBorders>
            <w:shd w:val="clear" w:color="auto" w:fill="auto"/>
          </w:tcPr>
          <w:p w:rsidR="00F97CC5" w:rsidRDefault="00267096">
            <w:pPr>
              <w:pStyle w:val="TableContents"/>
            </w:pPr>
            <w:r>
              <w:t>Note added about supported attachment encodings. Updated examples</w:t>
            </w:r>
          </w:p>
        </w:tc>
        <w:tc>
          <w:tcPr>
            <w:tcW w:w="2083" w:type="dxa"/>
            <w:tcBorders>
              <w:left w:val="single" w:sz="8" w:space="0" w:color="000000"/>
              <w:bottom w:val="single" w:sz="8" w:space="0" w:color="000000"/>
              <w:right w:val="single" w:sz="8" w:space="0" w:color="000000"/>
            </w:tcBorders>
            <w:shd w:val="clear" w:color="auto" w:fill="auto"/>
          </w:tcPr>
          <w:p w:rsidR="00F97CC5" w:rsidRDefault="00267096">
            <w:pPr>
              <w:pStyle w:val="TableContents"/>
            </w:pPr>
            <w:r>
              <w:t>Siim Annuk,</w:t>
            </w:r>
          </w:p>
          <w:p w:rsidR="00F97CC5" w:rsidRDefault="00267096">
            <w:pPr>
              <w:pStyle w:val="TableContents"/>
            </w:pPr>
            <w:r>
              <w:t>Ilja Kromonov</w:t>
            </w:r>
          </w:p>
        </w:tc>
      </w:tr>
      <w:tr w:rsidR="00F97CC5">
        <w:tc>
          <w:tcPr>
            <w:tcW w:w="1387" w:type="dxa"/>
            <w:tcBorders>
              <w:left w:val="single" w:sz="8" w:space="0" w:color="000000"/>
              <w:bottom w:val="single" w:sz="8" w:space="0" w:color="000000"/>
            </w:tcBorders>
            <w:shd w:val="clear" w:color="auto" w:fill="auto"/>
          </w:tcPr>
          <w:p w:rsidR="00F97CC5" w:rsidRDefault="00267096">
            <w:pPr>
              <w:pStyle w:val="TableContents"/>
            </w:pPr>
            <w:r>
              <w:t>17.10.2015</w:t>
            </w:r>
          </w:p>
        </w:tc>
        <w:tc>
          <w:tcPr>
            <w:tcW w:w="1054" w:type="dxa"/>
            <w:tcBorders>
              <w:left w:val="single" w:sz="8" w:space="0" w:color="000000"/>
              <w:bottom w:val="single" w:sz="8" w:space="0" w:color="000000"/>
            </w:tcBorders>
            <w:shd w:val="clear" w:color="auto" w:fill="auto"/>
          </w:tcPr>
          <w:p w:rsidR="00F97CC5" w:rsidRDefault="00267096">
            <w:pPr>
              <w:pStyle w:val="TableContents"/>
            </w:pPr>
            <w:r>
              <w:t>4.0.8</w:t>
            </w:r>
          </w:p>
        </w:tc>
        <w:tc>
          <w:tcPr>
            <w:tcW w:w="4416" w:type="dxa"/>
            <w:tcBorders>
              <w:left w:val="single" w:sz="8" w:space="0" w:color="000000"/>
              <w:bottom w:val="single" w:sz="8" w:space="0" w:color="000000"/>
            </w:tcBorders>
            <w:shd w:val="clear" w:color="auto" w:fill="auto"/>
          </w:tcPr>
          <w:p w:rsidR="00F97CC5" w:rsidRDefault="00267096">
            <w:pPr>
              <w:pStyle w:val="TableContents"/>
            </w:pPr>
            <w:r>
              <w:t>Clarified must/MUST language</w:t>
            </w:r>
          </w:p>
        </w:tc>
        <w:tc>
          <w:tcPr>
            <w:tcW w:w="2083" w:type="dxa"/>
            <w:tcBorders>
              <w:left w:val="single" w:sz="8" w:space="0" w:color="000000"/>
              <w:bottom w:val="single" w:sz="8" w:space="0" w:color="000000"/>
              <w:right w:val="single" w:sz="8" w:space="0" w:color="000000"/>
            </w:tcBorders>
            <w:shd w:val="clear" w:color="auto" w:fill="auto"/>
          </w:tcPr>
          <w:p w:rsidR="00F97CC5" w:rsidRDefault="00267096">
            <w:pPr>
              <w:pStyle w:val="TableContents"/>
            </w:pPr>
            <w:r>
              <w:t>Margus Freudenthal</w:t>
            </w:r>
          </w:p>
        </w:tc>
      </w:tr>
      <w:tr w:rsidR="00F97CC5">
        <w:trPr>
          <w:trHeight w:val="560"/>
        </w:trPr>
        <w:tc>
          <w:tcPr>
            <w:tcW w:w="1387" w:type="dxa"/>
            <w:tcBorders>
              <w:left w:val="single" w:sz="8" w:space="0" w:color="000000"/>
              <w:bottom w:val="single" w:sz="8" w:space="0" w:color="000000"/>
            </w:tcBorders>
            <w:shd w:val="clear" w:color="auto" w:fill="auto"/>
          </w:tcPr>
          <w:p w:rsidR="00F97CC5" w:rsidRDefault="00267096">
            <w:pPr>
              <w:pStyle w:val="TableContents"/>
            </w:pPr>
            <w:r>
              <w:t>28.10.2015</w:t>
            </w:r>
          </w:p>
        </w:tc>
        <w:tc>
          <w:tcPr>
            <w:tcW w:w="1054" w:type="dxa"/>
            <w:tcBorders>
              <w:left w:val="single" w:sz="8" w:space="0" w:color="000000"/>
              <w:bottom w:val="single" w:sz="8" w:space="0" w:color="000000"/>
            </w:tcBorders>
            <w:shd w:val="clear" w:color="auto" w:fill="auto"/>
          </w:tcPr>
          <w:p w:rsidR="00F97CC5" w:rsidRDefault="00267096">
            <w:pPr>
              <w:pStyle w:val="TableContents"/>
            </w:pPr>
            <w:r>
              <w:t>4.0.9</w:t>
            </w:r>
          </w:p>
        </w:tc>
        <w:tc>
          <w:tcPr>
            <w:tcW w:w="4416" w:type="dxa"/>
            <w:tcBorders>
              <w:left w:val="single" w:sz="8" w:space="0" w:color="000000"/>
              <w:bottom w:val="single" w:sz="8" w:space="0" w:color="000000"/>
            </w:tcBorders>
            <w:shd w:val="clear" w:color="auto" w:fill="auto"/>
          </w:tcPr>
          <w:p w:rsidR="00F97CC5" w:rsidRDefault="00267096">
            <w:pPr>
              <w:pStyle w:val="TableContents"/>
            </w:pPr>
            <w:r>
              <w:t>Better example messages added</w:t>
            </w:r>
          </w:p>
        </w:tc>
        <w:tc>
          <w:tcPr>
            <w:tcW w:w="2083" w:type="dxa"/>
            <w:tcBorders>
              <w:left w:val="single" w:sz="8" w:space="0" w:color="000000"/>
              <w:bottom w:val="single" w:sz="8" w:space="0" w:color="000000"/>
              <w:right w:val="single" w:sz="8" w:space="0" w:color="000000"/>
            </w:tcBorders>
            <w:shd w:val="clear" w:color="auto" w:fill="auto"/>
          </w:tcPr>
          <w:p w:rsidR="00F97CC5" w:rsidRDefault="00267096">
            <w:pPr>
              <w:pStyle w:val="TableContents"/>
            </w:pPr>
            <w:r>
              <w:t>Siim Annuk</w:t>
            </w:r>
          </w:p>
        </w:tc>
      </w:tr>
      <w:tr w:rsidR="00F97CC5">
        <w:trPr>
          <w:trHeight w:val="560"/>
        </w:trPr>
        <w:tc>
          <w:tcPr>
            <w:tcW w:w="1387" w:type="dxa"/>
            <w:tcBorders>
              <w:left w:val="single" w:sz="8" w:space="0" w:color="000000"/>
              <w:bottom w:val="single" w:sz="8" w:space="0" w:color="000000"/>
            </w:tcBorders>
            <w:shd w:val="clear" w:color="auto" w:fill="auto"/>
          </w:tcPr>
          <w:p w:rsidR="00F97CC5" w:rsidRDefault="00267096">
            <w:pPr>
              <w:pStyle w:val="TableContents"/>
            </w:pPr>
            <w:r>
              <w:t>28.10.2015</w:t>
            </w:r>
          </w:p>
        </w:tc>
        <w:tc>
          <w:tcPr>
            <w:tcW w:w="1054" w:type="dxa"/>
            <w:tcBorders>
              <w:left w:val="single" w:sz="8" w:space="0" w:color="000000"/>
              <w:bottom w:val="single" w:sz="8" w:space="0" w:color="000000"/>
            </w:tcBorders>
            <w:shd w:val="clear" w:color="auto" w:fill="auto"/>
          </w:tcPr>
          <w:p w:rsidR="00F97CC5" w:rsidRDefault="00267096">
            <w:pPr>
              <w:pStyle w:val="TableContents"/>
            </w:pPr>
            <w:r>
              <w:t>4.0.10</w:t>
            </w:r>
          </w:p>
        </w:tc>
        <w:tc>
          <w:tcPr>
            <w:tcW w:w="4416" w:type="dxa"/>
            <w:tcBorders>
              <w:left w:val="single" w:sz="8" w:space="0" w:color="000000"/>
              <w:bottom w:val="single" w:sz="8" w:space="0" w:color="000000"/>
            </w:tcBorders>
            <w:shd w:val="clear" w:color="auto" w:fill="auto"/>
          </w:tcPr>
          <w:p w:rsidR="00F97CC5" w:rsidRDefault="00267096">
            <w:pPr>
              <w:pStyle w:val="TableContents"/>
            </w:pPr>
            <w:r>
              <w:t>Complete X-Road identifiers schema added</w:t>
            </w:r>
          </w:p>
        </w:tc>
        <w:tc>
          <w:tcPr>
            <w:tcW w:w="2083" w:type="dxa"/>
            <w:tcBorders>
              <w:left w:val="single" w:sz="8" w:space="0" w:color="000000"/>
              <w:bottom w:val="single" w:sz="8" w:space="0" w:color="000000"/>
              <w:right w:val="single" w:sz="8" w:space="0" w:color="000000"/>
            </w:tcBorders>
            <w:shd w:val="clear" w:color="auto" w:fill="auto"/>
          </w:tcPr>
          <w:p w:rsidR="00F97CC5" w:rsidRDefault="00267096">
            <w:pPr>
              <w:pStyle w:val="TableContents"/>
            </w:pPr>
            <w:r>
              <w:t>Siim Annuk</w:t>
            </w:r>
          </w:p>
        </w:tc>
      </w:tr>
      <w:tr w:rsidR="00F97CC5">
        <w:trPr>
          <w:trHeight w:val="560"/>
        </w:trPr>
        <w:tc>
          <w:tcPr>
            <w:tcW w:w="1387" w:type="dxa"/>
            <w:tcBorders>
              <w:left w:val="single" w:sz="8" w:space="0" w:color="000000"/>
              <w:bottom w:val="single" w:sz="8" w:space="0" w:color="000000"/>
            </w:tcBorders>
            <w:shd w:val="clear" w:color="auto" w:fill="auto"/>
          </w:tcPr>
          <w:p w:rsidR="00F97CC5" w:rsidRDefault="00267096">
            <w:pPr>
              <w:pStyle w:val="TableContents"/>
            </w:pPr>
            <w:r>
              <w:t>20.11.2015</w:t>
            </w:r>
          </w:p>
        </w:tc>
        <w:tc>
          <w:tcPr>
            <w:tcW w:w="1054" w:type="dxa"/>
            <w:tcBorders>
              <w:left w:val="single" w:sz="8" w:space="0" w:color="000000"/>
              <w:bottom w:val="single" w:sz="8" w:space="0" w:color="000000"/>
            </w:tcBorders>
            <w:shd w:val="clear" w:color="auto" w:fill="auto"/>
          </w:tcPr>
          <w:p w:rsidR="00F97CC5" w:rsidRDefault="00267096">
            <w:pPr>
              <w:pStyle w:val="TableContents"/>
            </w:pPr>
            <w:r>
              <w:t>4.0.11</w:t>
            </w:r>
          </w:p>
        </w:tc>
        <w:tc>
          <w:tcPr>
            <w:tcW w:w="4416" w:type="dxa"/>
            <w:tcBorders>
              <w:left w:val="single" w:sz="8" w:space="0" w:color="000000"/>
              <w:bottom w:val="single" w:sz="8" w:space="0" w:color="000000"/>
            </w:tcBorders>
            <w:shd w:val="clear" w:color="auto" w:fill="auto"/>
          </w:tcPr>
          <w:p w:rsidR="00F97CC5" w:rsidRDefault="00267096">
            <w:pPr>
              <w:pStyle w:val="TableContents"/>
            </w:pPr>
            <w:r>
              <w:t>Minor enhancements, example messages fixed</w:t>
            </w:r>
          </w:p>
        </w:tc>
        <w:tc>
          <w:tcPr>
            <w:tcW w:w="2083" w:type="dxa"/>
            <w:tcBorders>
              <w:left w:val="single" w:sz="8" w:space="0" w:color="000000"/>
              <w:bottom w:val="single" w:sz="8" w:space="0" w:color="000000"/>
              <w:right w:val="single" w:sz="8" w:space="0" w:color="000000"/>
            </w:tcBorders>
            <w:shd w:val="clear" w:color="auto" w:fill="auto"/>
          </w:tcPr>
          <w:p w:rsidR="00F97CC5" w:rsidRDefault="00267096">
            <w:pPr>
              <w:pStyle w:val="TableContents"/>
            </w:pPr>
            <w:r>
              <w:t>Siim Annuk</w:t>
            </w:r>
          </w:p>
        </w:tc>
      </w:tr>
      <w:tr w:rsidR="00F97CC5">
        <w:trPr>
          <w:trHeight w:val="560"/>
        </w:trPr>
        <w:tc>
          <w:tcPr>
            <w:tcW w:w="1387" w:type="dxa"/>
            <w:tcBorders>
              <w:left w:val="single" w:sz="8" w:space="0" w:color="000000"/>
              <w:bottom w:val="single" w:sz="8" w:space="0" w:color="000000"/>
            </w:tcBorders>
            <w:shd w:val="clear" w:color="auto" w:fill="auto"/>
          </w:tcPr>
          <w:p w:rsidR="00F97CC5" w:rsidRDefault="00267096">
            <w:pPr>
              <w:pStyle w:val="TableContents"/>
            </w:pPr>
            <w:r>
              <w:t>02.12.2015</w:t>
            </w:r>
          </w:p>
        </w:tc>
        <w:tc>
          <w:tcPr>
            <w:tcW w:w="1054" w:type="dxa"/>
            <w:tcBorders>
              <w:left w:val="single" w:sz="8" w:space="0" w:color="000000"/>
              <w:bottom w:val="single" w:sz="8" w:space="0" w:color="000000"/>
            </w:tcBorders>
            <w:shd w:val="clear" w:color="auto" w:fill="auto"/>
          </w:tcPr>
          <w:p w:rsidR="00F97CC5" w:rsidRDefault="00267096">
            <w:pPr>
              <w:pStyle w:val="TableContents"/>
            </w:pPr>
            <w:r>
              <w:t>4.0.12</w:t>
            </w:r>
          </w:p>
        </w:tc>
        <w:tc>
          <w:tcPr>
            <w:tcW w:w="4416" w:type="dxa"/>
            <w:tcBorders>
              <w:left w:val="single" w:sz="8" w:space="0" w:color="000000"/>
              <w:bottom w:val="single" w:sz="8" w:space="0" w:color="000000"/>
            </w:tcBorders>
            <w:shd w:val="clear" w:color="auto" w:fill="auto"/>
          </w:tcPr>
          <w:p w:rsidR="00F97CC5" w:rsidRDefault="00267096">
            <w:pPr>
              <w:pStyle w:val="TableContents"/>
            </w:pPr>
            <w:r>
              <w:t>Minor fixes added</w:t>
            </w:r>
          </w:p>
        </w:tc>
        <w:tc>
          <w:tcPr>
            <w:tcW w:w="2083" w:type="dxa"/>
            <w:tcBorders>
              <w:left w:val="single" w:sz="8" w:space="0" w:color="000000"/>
              <w:bottom w:val="single" w:sz="8" w:space="0" w:color="000000"/>
              <w:right w:val="single" w:sz="8" w:space="0" w:color="000000"/>
            </w:tcBorders>
            <w:shd w:val="clear" w:color="auto" w:fill="auto"/>
          </w:tcPr>
          <w:p w:rsidR="00F97CC5" w:rsidRDefault="00267096">
            <w:pPr>
              <w:pStyle w:val="TableContents"/>
            </w:pPr>
            <w:r>
              <w:t>Siim Annuk</w:t>
            </w:r>
          </w:p>
        </w:tc>
      </w:tr>
    </w:tbl>
    <w:p w:rsidR="00F97CC5" w:rsidRDefault="00F97CC5">
      <w:pPr>
        <w:rPr>
          <w:color w:val="000000"/>
        </w:rPr>
      </w:pPr>
    </w:p>
    <w:p w:rsidR="00F97CC5" w:rsidRDefault="00F97CC5">
      <w:pPr>
        <w:rPr>
          <w:color w:val="000000"/>
        </w:rPr>
      </w:pPr>
    </w:p>
    <w:p w:rsidR="00F97CC5" w:rsidRDefault="00F97CC5">
      <w:pPr>
        <w:pStyle w:val="Subtitle"/>
      </w:pPr>
    </w:p>
    <w:p w:rsidR="00F97CC5" w:rsidRDefault="00267096">
      <w:pPr>
        <w:pStyle w:val="TOAHeading"/>
      </w:pPr>
      <w:r>
        <w:t>Table of Contents</w:t>
      </w:r>
    </w:p>
    <w:p w:rsidR="0036711E" w:rsidRDefault="00B15833">
      <w:pPr>
        <w:pStyle w:val="TOC1"/>
        <w:rPr>
          <w:rFonts w:asciiTheme="minorHAnsi" w:eastAsiaTheme="minorEastAsia" w:hAnsiTheme="minorHAnsi" w:cstheme="minorBidi"/>
          <w:b w:val="0"/>
          <w:noProof/>
          <w:sz w:val="22"/>
          <w:szCs w:val="22"/>
          <w:lang w:val="et-EE"/>
        </w:rPr>
      </w:pPr>
      <w:r>
        <w:fldChar w:fldCharType="begin"/>
      </w:r>
      <w:r>
        <w:instrText xml:space="preserve"> TOC \o "1-3" \h \z \u </w:instrText>
      </w:r>
      <w:r>
        <w:fldChar w:fldCharType="separate"/>
      </w:r>
      <w:hyperlink w:anchor="_Toc437261032" w:history="1">
        <w:r w:rsidR="0036711E" w:rsidRPr="00F4478E">
          <w:rPr>
            <w:rStyle w:val="Hyperlink"/>
            <w:noProof/>
          </w:rPr>
          <w:t>License</w:t>
        </w:r>
        <w:r w:rsidR="0036711E">
          <w:rPr>
            <w:noProof/>
            <w:webHidden/>
          </w:rPr>
          <w:tab/>
        </w:r>
        <w:r w:rsidR="0036711E">
          <w:rPr>
            <w:noProof/>
            <w:webHidden/>
          </w:rPr>
          <w:fldChar w:fldCharType="begin"/>
        </w:r>
        <w:r w:rsidR="0036711E">
          <w:rPr>
            <w:noProof/>
            <w:webHidden/>
          </w:rPr>
          <w:instrText xml:space="preserve"> PAGEREF _Toc437261032 \h </w:instrText>
        </w:r>
        <w:r w:rsidR="0036711E">
          <w:rPr>
            <w:noProof/>
            <w:webHidden/>
          </w:rPr>
        </w:r>
        <w:r w:rsidR="0036711E">
          <w:rPr>
            <w:noProof/>
            <w:webHidden/>
          </w:rPr>
          <w:fldChar w:fldCharType="separate"/>
        </w:r>
        <w:r w:rsidR="0036711E">
          <w:rPr>
            <w:noProof/>
            <w:webHidden/>
          </w:rPr>
          <w:t>4</w:t>
        </w:r>
        <w:r w:rsidR="0036711E">
          <w:rPr>
            <w:noProof/>
            <w:webHidden/>
          </w:rPr>
          <w:fldChar w:fldCharType="end"/>
        </w:r>
      </w:hyperlink>
    </w:p>
    <w:p w:rsidR="0036711E" w:rsidRDefault="00065792">
      <w:pPr>
        <w:pStyle w:val="TOC1"/>
        <w:tabs>
          <w:tab w:val="left" w:pos="482"/>
        </w:tabs>
        <w:rPr>
          <w:rFonts w:asciiTheme="minorHAnsi" w:eastAsiaTheme="minorEastAsia" w:hAnsiTheme="minorHAnsi" w:cstheme="minorBidi"/>
          <w:b w:val="0"/>
          <w:noProof/>
          <w:sz w:val="22"/>
          <w:szCs w:val="22"/>
          <w:lang w:val="et-EE"/>
        </w:rPr>
      </w:pPr>
      <w:hyperlink w:anchor="_Toc437261033" w:history="1">
        <w:r w:rsidR="0036711E" w:rsidRPr="00F4478E">
          <w:rPr>
            <w:rStyle w:val="Hyperlink"/>
            <w:noProof/>
          </w:rPr>
          <w:t>1</w:t>
        </w:r>
        <w:r w:rsidR="0036711E">
          <w:rPr>
            <w:rFonts w:asciiTheme="minorHAnsi" w:eastAsiaTheme="minorEastAsia" w:hAnsiTheme="minorHAnsi" w:cstheme="minorBidi"/>
            <w:b w:val="0"/>
            <w:noProof/>
            <w:sz w:val="22"/>
            <w:szCs w:val="22"/>
            <w:lang w:val="et-EE"/>
          </w:rPr>
          <w:tab/>
        </w:r>
        <w:r w:rsidR="0036711E" w:rsidRPr="00F4478E">
          <w:rPr>
            <w:rStyle w:val="Hyperlink"/>
            <w:noProof/>
          </w:rPr>
          <w:t>Introduction</w:t>
        </w:r>
        <w:r w:rsidR="0036711E">
          <w:rPr>
            <w:noProof/>
            <w:webHidden/>
          </w:rPr>
          <w:tab/>
        </w:r>
        <w:r w:rsidR="0036711E">
          <w:rPr>
            <w:noProof/>
            <w:webHidden/>
          </w:rPr>
          <w:fldChar w:fldCharType="begin"/>
        </w:r>
        <w:r w:rsidR="0036711E">
          <w:rPr>
            <w:noProof/>
            <w:webHidden/>
          </w:rPr>
          <w:instrText xml:space="preserve"> PAGEREF _Toc437261033 \h </w:instrText>
        </w:r>
        <w:r w:rsidR="0036711E">
          <w:rPr>
            <w:noProof/>
            <w:webHidden/>
          </w:rPr>
        </w:r>
        <w:r w:rsidR="0036711E">
          <w:rPr>
            <w:noProof/>
            <w:webHidden/>
          </w:rPr>
          <w:fldChar w:fldCharType="separate"/>
        </w:r>
        <w:r w:rsidR="0036711E">
          <w:rPr>
            <w:noProof/>
            <w:webHidden/>
          </w:rPr>
          <w:t>5</w:t>
        </w:r>
        <w:r w:rsidR="0036711E">
          <w:rPr>
            <w:noProof/>
            <w:webHidden/>
          </w:rPr>
          <w:fldChar w:fldCharType="end"/>
        </w:r>
      </w:hyperlink>
    </w:p>
    <w:p w:rsidR="0036711E" w:rsidRDefault="00065792">
      <w:pPr>
        <w:pStyle w:val="TOC2"/>
        <w:tabs>
          <w:tab w:val="left" w:pos="1132"/>
        </w:tabs>
        <w:rPr>
          <w:rFonts w:asciiTheme="minorHAnsi" w:eastAsiaTheme="minorEastAsia" w:hAnsiTheme="minorHAnsi" w:cstheme="minorBidi"/>
          <w:noProof/>
          <w:sz w:val="22"/>
          <w:szCs w:val="22"/>
          <w:lang w:val="et-EE"/>
        </w:rPr>
      </w:pPr>
      <w:hyperlink w:anchor="_Toc437261034" w:history="1">
        <w:r w:rsidR="0036711E" w:rsidRPr="00F4478E">
          <w:rPr>
            <w:rStyle w:val="Hyperlink"/>
            <w:noProof/>
          </w:rPr>
          <w:t>1.1</w:t>
        </w:r>
        <w:r w:rsidR="0036711E">
          <w:rPr>
            <w:rFonts w:asciiTheme="minorHAnsi" w:eastAsiaTheme="minorEastAsia" w:hAnsiTheme="minorHAnsi" w:cstheme="minorBidi"/>
            <w:noProof/>
            <w:sz w:val="22"/>
            <w:szCs w:val="22"/>
            <w:lang w:val="et-EE"/>
          </w:rPr>
          <w:tab/>
        </w:r>
        <w:r w:rsidR="0036711E" w:rsidRPr="00F4478E">
          <w:rPr>
            <w:rStyle w:val="Hyperlink"/>
            <w:noProof/>
          </w:rPr>
          <w:t>Terms and Abbreviations</w:t>
        </w:r>
        <w:r w:rsidR="0036711E">
          <w:rPr>
            <w:noProof/>
            <w:webHidden/>
          </w:rPr>
          <w:tab/>
        </w:r>
        <w:r w:rsidR="0036711E">
          <w:rPr>
            <w:noProof/>
            <w:webHidden/>
          </w:rPr>
          <w:fldChar w:fldCharType="begin"/>
        </w:r>
        <w:r w:rsidR="0036711E">
          <w:rPr>
            <w:noProof/>
            <w:webHidden/>
          </w:rPr>
          <w:instrText xml:space="preserve"> PAGEREF _Toc437261034 \h </w:instrText>
        </w:r>
        <w:r w:rsidR="0036711E">
          <w:rPr>
            <w:noProof/>
            <w:webHidden/>
          </w:rPr>
        </w:r>
        <w:r w:rsidR="0036711E">
          <w:rPr>
            <w:noProof/>
            <w:webHidden/>
          </w:rPr>
          <w:fldChar w:fldCharType="separate"/>
        </w:r>
        <w:r w:rsidR="0036711E">
          <w:rPr>
            <w:noProof/>
            <w:webHidden/>
          </w:rPr>
          <w:t>5</w:t>
        </w:r>
        <w:r w:rsidR="0036711E">
          <w:rPr>
            <w:noProof/>
            <w:webHidden/>
          </w:rPr>
          <w:fldChar w:fldCharType="end"/>
        </w:r>
      </w:hyperlink>
    </w:p>
    <w:p w:rsidR="0036711E" w:rsidRDefault="00065792">
      <w:pPr>
        <w:pStyle w:val="TOC2"/>
        <w:tabs>
          <w:tab w:val="left" w:pos="1132"/>
        </w:tabs>
        <w:rPr>
          <w:rFonts w:asciiTheme="minorHAnsi" w:eastAsiaTheme="minorEastAsia" w:hAnsiTheme="minorHAnsi" w:cstheme="minorBidi"/>
          <w:noProof/>
          <w:sz w:val="22"/>
          <w:szCs w:val="22"/>
          <w:lang w:val="et-EE"/>
        </w:rPr>
      </w:pPr>
      <w:hyperlink w:anchor="_Toc437261035" w:history="1">
        <w:r w:rsidR="0036711E" w:rsidRPr="00F4478E">
          <w:rPr>
            <w:rStyle w:val="Hyperlink"/>
            <w:noProof/>
          </w:rPr>
          <w:t>1.2</w:t>
        </w:r>
        <w:r w:rsidR="0036711E">
          <w:rPr>
            <w:rFonts w:asciiTheme="minorHAnsi" w:eastAsiaTheme="minorEastAsia" w:hAnsiTheme="minorHAnsi" w:cstheme="minorBidi"/>
            <w:noProof/>
            <w:sz w:val="22"/>
            <w:szCs w:val="22"/>
            <w:lang w:val="et-EE"/>
          </w:rPr>
          <w:tab/>
        </w:r>
        <w:r w:rsidR="0036711E" w:rsidRPr="00F4478E">
          <w:rPr>
            <w:rStyle w:val="Hyperlink"/>
            <w:noProof/>
          </w:rPr>
          <w:t>References</w:t>
        </w:r>
        <w:r w:rsidR="0036711E">
          <w:rPr>
            <w:noProof/>
            <w:webHidden/>
          </w:rPr>
          <w:tab/>
        </w:r>
        <w:r w:rsidR="0036711E">
          <w:rPr>
            <w:noProof/>
            <w:webHidden/>
          </w:rPr>
          <w:fldChar w:fldCharType="begin"/>
        </w:r>
        <w:r w:rsidR="0036711E">
          <w:rPr>
            <w:noProof/>
            <w:webHidden/>
          </w:rPr>
          <w:instrText xml:space="preserve"> PAGEREF _Toc437261035 \h </w:instrText>
        </w:r>
        <w:r w:rsidR="0036711E">
          <w:rPr>
            <w:noProof/>
            <w:webHidden/>
          </w:rPr>
        </w:r>
        <w:r w:rsidR="0036711E">
          <w:rPr>
            <w:noProof/>
            <w:webHidden/>
          </w:rPr>
          <w:fldChar w:fldCharType="separate"/>
        </w:r>
        <w:r w:rsidR="0036711E">
          <w:rPr>
            <w:noProof/>
            <w:webHidden/>
          </w:rPr>
          <w:t>5</w:t>
        </w:r>
        <w:r w:rsidR="0036711E">
          <w:rPr>
            <w:noProof/>
            <w:webHidden/>
          </w:rPr>
          <w:fldChar w:fldCharType="end"/>
        </w:r>
      </w:hyperlink>
    </w:p>
    <w:p w:rsidR="0036711E" w:rsidRDefault="00065792">
      <w:pPr>
        <w:pStyle w:val="TOC2"/>
        <w:tabs>
          <w:tab w:val="left" w:pos="1132"/>
        </w:tabs>
        <w:rPr>
          <w:rFonts w:asciiTheme="minorHAnsi" w:eastAsiaTheme="minorEastAsia" w:hAnsiTheme="minorHAnsi" w:cstheme="minorBidi"/>
          <w:noProof/>
          <w:sz w:val="22"/>
          <w:szCs w:val="22"/>
          <w:lang w:val="et-EE"/>
        </w:rPr>
      </w:pPr>
      <w:hyperlink w:anchor="_Toc437261036" w:history="1">
        <w:r w:rsidR="0036711E" w:rsidRPr="00F4478E">
          <w:rPr>
            <w:rStyle w:val="Hyperlink"/>
            <w:noProof/>
          </w:rPr>
          <w:t>1.3</w:t>
        </w:r>
        <w:r w:rsidR="0036711E">
          <w:rPr>
            <w:rFonts w:asciiTheme="minorHAnsi" w:eastAsiaTheme="minorEastAsia" w:hAnsiTheme="minorHAnsi" w:cstheme="minorBidi"/>
            <w:noProof/>
            <w:sz w:val="22"/>
            <w:szCs w:val="22"/>
            <w:lang w:val="et-EE"/>
          </w:rPr>
          <w:tab/>
        </w:r>
        <w:r w:rsidR="0036711E" w:rsidRPr="00F4478E">
          <w:rPr>
            <w:rStyle w:val="Hyperlink"/>
            <w:noProof/>
          </w:rPr>
          <w:t>Identifying Entities</w:t>
        </w:r>
        <w:r w:rsidR="0036711E">
          <w:rPr>
            <w:noProof/>
            <w:webHidden/>
          </w:rPr>
          <w:tab/>
        </w:r>
        <w:r w:rsidR="0036711E">
          <w:rPr>
            <w:noProof/>
            <w:webHidden/>
          </w:rPr>
          <w:fldChar w:fldCharType="begin"/>
        </w:r>
        <w:r w:rsidR="0036711E">
          <w:rPr>
            <w:noProof/>
            <w:webHidden/>
          </w:rPr>
          <w:instrText xml:space="preserve"> PAGEREF _Toc437261036 \h </w:instrText>
        </w:r>
        <w:r w:rsidR="0036711E">
          <w:rPr>
            <w:noProof/>
            <w:webHidden/>
          </w:rPr>
        </w:r>
        <w:r w:rsidR="0036711E">
          <w:rPr>
            <w:noProof/>
            <w:webHidden/>
          </w:rPr>
          <w:fldChar w:fldCharType="separate"/>
        </w:r>
        <w:r w:rsidR="0036711E">
          <w:rPr>
            <w:noProof/>
            <w:webHidden/>
          </w:rPr>
          <w:t>5</w:t>
        </w:r>
        <w:r w:rsidR="0036711E">
          <w:rPr>
            <w:noProof/>
            <w:webHidden/>
          </w:rPr>
          <w:fldChar w:fldCharType="end"/>
        </w:r>
      </w:hyperlink>
    </w:p>
    <w:p w:rsidR="0036711E" w:rsidRDefault="00065792">
      <w:pPr>
        <w:pStyle w:val="TOC1"/>
        <w:tabs>
          <w:tab w:val="left" w:pos="482"/>
        </w:tabs>
        <w:rPr>
          <w:rFonts w:asciiTheme="minorHAnsi" w:eastAsiaTheme="minorEastAsia" w:hAnsiTheme="minorHAnsi" w:cstheme="minorBidi"/>
          <w:b w:val="0"/>
          <w:noProof/>
          <w:sz w:val="22"/>
          <w:szCs w:val="22"/>
          <w:lang w:val="et-EE"/>
        </w:rPr>
      </w:pPr>
      <w:hyperlink w:anchor="_Toc437261037" w:history="1">
        <w:r w:rsidR="0036711E" w:rsidRPr="00F4478E">
          <w:rPr>
            <w:rStyle w:val="Hyperlink"/>
            <w:noProof/>
          </w:rPr>
          <w:t>2</w:t>
        </w:r>
        <w:r w:rsidR="0036711E">
          <w:rPr>
            <w:rFonts w:asciiTheme="minorHAnsi" w:eastAsiaTheme="minorEastAsia" w:hAnsiTheme="minorHAnsi" w:cstheme="minorBidi"/>
            <w:b w:val="0"/>
            <w:noProof/>
            <w:sz w:val="22"/>
            <w:szCs w:val="22"/>
            <w:lang w:val="et-EE"/>
          </w:rPr>
          <w:tab/>
        </w:r>
        <w:r w:rsidR="0036711E" w:rsidRPr="00F4478E">
          <w:rPr>
            <w:rStyle w:val="Hyperlink"/>
            <w:noProof/>
          </w:rPr>
          <w:t>Format of Messages</w:t>
        </w:r>
        <w:r w:rsidR="0036711E">
          <w:rPr>
            <w:noProof/>
            <w:webHidden/>
          </w:rPr>
          <w:tab/>
        </w:r>
        <w:r w:rsidR="0036711E">
          <w:rPr>
            <w:noProof/>
            <w:webHidden/>
          </w:rPr>
          <w:fldChar w:fldCharType="begin"/>
        </w:r>
        <w:r w:rsidR="0036711E">
          <w:rPr>
            <w:noProof/>
            <w:webHidden/>
          </w:rPr>
          <w:instrText xml:space="preserve"> PAGEREF _Toc437261037 \h </w:instrText>
        </w:r>
        <w:r w:rsidR="0036711E">
          <w:rPr>
            <w:noProof/>
            <w:webHidden/>
          </w:rPr>
        </w:r>
        <w:r w:rsidR="0036711E">
          <w:rPr>
            <w:noProof/>
            <w:webHidden/>
          </w:rPr>
          <w:fldChar w:fldCharType="separate"/>
        </w:r>
        <w:r w:rsidR="0036711E">
          <w:rPr>
            <w:noProof/>
            <w:webHidden/>
          </w:rPr>
          <w:t>7</w:t>
        </w:r>
        <w:r w:rsidR="0036711E">
          <w:rPr>
            <w:noProof/>
            <w:webHidden/>
          </w:rPr>
          <w:fldChar w:fldCharType="end"/>
        </w:r>
      </w:hyperlink>
    </w:p>
    <w:p w:rsidR="0036711E" w:rsidRDefault="00065792">
      <w:pPr>
        <w:pStyle w:val="TOC2"/>
        <w:tabs>
          <w:tab w:val="left" w:pos="1132"/>
        </w:tabs>
        <w:rPr>
          <w:rFonts w:asciiTheme="minorHAnsi" w:eastAsiaTheme="minorEastAsia" w:hAnsiTheme="minorHAnsi" w:cstheme="minorBidi"/>
          <w:noProof/>
          <w:sz w:val="22"/>
          <w:szCs w:val="22"/>
          <w:lang w:val="et-EE"/>
        </w:rPr>
      </w:pPr>
      <w:hyperlink w:anchor="_Toc437261038" w:history="1">
        <w:r w:rsidR="0036711E" w:rsidRPr="00F4478E">
          <w:rPr>
            <w:rStyle w:val="Hyperlink"/>
            <w:noProof/>
          </w:rPr>
          <w:t>2.1</w:t>
        </w:r>
        <w:r w:rsidR="0036711E">
          <w:rPr>
            <w:rFonts w:asciiTheme="minorHAnsi" w:eastAsiaTheme="minorEastAsia" w:hAnsiTheme="minorHAnsi" w:cstheme="minorBidi"/>
            <w:noProof/>
            <w:sz w:val="22"/>
            <w:szCs w:val="22"/>
            <w:lang w:val="et-EE"/>
          </w:rPr>
          <w:tab/>
        </w:r>
        <w:r w:rsidR="0036711E" w:rsidRPr="00F4478E">
          <w:rPr>
            <w:rStyle w:val="Hyperlink"/>
            <w:noProof/>
          </w:rPr>
          <w:t>Identifiers</w:t>
        </w:r>
        <w:r w:rsidR="0036711E">
          <w:rPr>
            <w:noProof/>
            <w:webHidden/>
          </w:rPr>
          <w:tab/>
        </w:r>
        <w:r w:rsidR="0036711E">
          <w:rPr>
            <w:noProof/>
            <w:webHidden/>
          </w:rPr>
          <w:fldChar w:fldCharType="begin"/>
        </w:r>
        <w:r w:rsidR="0036711E">
          <w:rPr>
            <w:noProof/>
            <w:webHidden/>
          </w:rPr>
          <w:instrText xml:space="preserve"> PAGEREF _Toc437261038 \h </w:instrText>
        </w:r>
        <w:r w:rsidR="0036711E">
          <w:rPr>
            <w:noProof/>
            <w:webHidden/>
          </w:rPr>
        </w:r>
        <w:r w:rsidR="0036711E">
          <w:rPr>
            <w:noProof/>
            <w:webHidden/>
          </w:rPr>
          <w:fldChar w:fldCharType="separate"/>
        </w:r>
        <w:r w:rsidR="0036711E">
          <w:rPr>
            <w:noProof/>
            <w:webHidden/>
          </w:rPr>
          <w:t>7</w:t>
        </w:r>
        <w:r w:rsidR="0036711E">
          <w:rPr>
            <w:noProof/>
            <w:webHidden/>
          </w:rPr>
          <w:fldChar w:fldCharType="end"/>
        </w:r>
      </w:hyperlink>
    </w:p>
    <w:p w:rsidR="0036711E" w:rsidRDefault="00065792">
      <w:pPr>
        <w:pStyle w:val="TOC2"/>
        <w:tabs>
          <w:tab w:val="left" w:pos="1132"/>
        </w:tabs>
        <w:rPr>
          <w:rFonts w:asciiTheme="minorHAnsi" w:eastAsiaTheme="minorEastAsia" w:hAnsiTheme="minorHAnsi" w:cstheme="minorBidi"/>
          <w:noProof/>
          <w:sz w:val="22"/>
          <w:szCs w:val="22"/>
          <w:lang w:val="et-EE"/>
        </w:rPr>
      </w:pPr>
      <w:hyperlink w:anchor="_Toc437261039" w:history="1">
        <w:r w:rsidR="0036711E" w:rsidRPr="00F4478E">
          <w:rPr>
            <w:rStyle w:val="Hyperlink"/>
            <w:noProof/>
          </w:rPr>
          <w:t>2.2</w:t>
        </w:r>
        <w:r w:rsidR="0036711E">
          <w:rPr>
            <w:rFonts w:asciiTheme="minorHAnsi" w:eastAsiaTheme="minorEastAsia" w:hAnsiTheme="minorHAnsi" w:cstheme="minorBidi"/>
            <w:noProof/>
            <w:sz w:val="22"/>
            <w:szCs w:val="22"/>
            <w:lang w:val="et-EE"/>
          </w:rPr>
          <w:tab/>
        </w:r>
        <w:r w:rsidR="0036711E" w:rsidRPr="00F4478E">
          <w:rPr>
            <w:rStyle w:val="Hyperlink"/>
            <w:noProof/>
          </w:rPr>
          <w:t>Message Headers</w:t>
        </w:r>
        <w:r w:rsidR="0036711E">
          <w:rPr>
            <w:noProof/>
            <w:webHidden/>
          </w:rPr>
          <w:tab/>
        </w:r>
        <w:r w:rsidR="0036711E">
          <w:rPr>
            <w:noProof/>
            <w:webHidden/>
          </w:rPr>
          <w:fldChar w:fldCharType="begin"/>
        </w:r>
        <w:r w:rsidR="0036711E">
          <w:rPr>
            <w:noProof/>
            <w:webHidden/>
          </w:rPr>
          <w:instrText xml:space="preserve"> PAGEREF _Toc437261039 \h </w:instrText>
        </w:r>
        <w:r w:rsidR="0036711E">
          <w:rPr>
            <w:noProof/>
            <w:webHidden/>
          </w:rPr>
        </w:r>
        <w:r w:rsidR="0036711E">
          <w:rPr>
            <w:noProof/>
            <w:webHidden/>
          </w:rPr>
          <w:fldChar w:fldCharType="separate"/>
        </w:r>
        <w:r w:rsidR="0036711E">
          <w:rPr>
            <w:noProof/>
            <w:webHidden/>
          </w:rPr>
          <w:t>8</w:t>
        </w:r>
        <w:r w:rsidR="0036711E">
          <w:rPr>
            <w:noProof/>
            <w:webHidden/>
          </w:rPr>
          <w:fldChar w:fldCharType="end"/>
        </w:r>
      </w:hyperlink>
    </w:p>
    <w:p w:rsidR="0036711E" w:rsidRDefault="00065792">
      <w:pPr>
        <w:pStyle w:val="TOC2"/>
        <w:tabs>
          <w:tab w:val="left" w:pos="1132"/>
        </w:tabs>
        <w:rPr>
          <w:rFonts w:asciiTheme="minorHAnsi" w:eastAsiaTheme="minorEastAsia" w:hAnsiTheme="minorHAnsi" w:cstheme="minorBidi"/>
          <w:noProof/>
          <w:sz w:val="22"/>
          <w:szCs w:val="22"/>
          <w:lang w:val="et-EE"/>
        </w:rPr>
      </w:pPr>
      <w:hyperlink w:anchor="_Toc437261040" w:history="1">
        <w:r w:rsidR="0036711E" w:rsidRPr="00F4478E">
          <w:rPr>
            <w:rStyle w:val="Hyperlink"/>
            <w:noProof/>
          </w:rPr>
          <w:t>2.3</w:t>
        </w:r>
        <w:r w:rsidR="0036711E">
          <w:rPr>
            <w:rFonts w:asciiTheme="minorHAnsi" w:eastAsiaTheme="minorEastAsia" w:hAnsiTheme="minorHAnsi" w:cstheme="minorBidi"/>
            <w:noProof/>
            <w:sz w:val="22"/>
            <w:szCs w:val="22"/>
            <w:lang w:val="et-EE"/>
          </w:rPr>
          <w:tab/>
        </w:r>
        <w:r w:rsidR="0036711E" w:rsidRPr="00F4478E">
          <w:rPr>
            <w:rStyle w:val="Hyperlink"/>
            <w:noProof/>
          </w:rPr>
          <w:t>Message Body</w:t>
        </w:r>
        <w:r w:rsidR="0036711E">
          <w:rPr>
            <w:noProof/>
            <w:webHidden/>
          </w:rPr>
          <w:tab/>
        </w:r>
        <w:r w:rsidR="0036711E">
          <w:rPr>
            <w:noProof/>
            <w:webHidden/>
          </w:rPr>
          <w:fldChar w:fldCharType="begin"/>
        </w:r>
        <w:r w:rsidR="0036711E">
          <w:rPr>
            <w:noProof/>
            <w:webHidden/>
          </w:rPr>
          <w:instrText xml:space="preserve"> PAGEREF _Toc437261040 \h </w:instrText>
        </w:r>
        <w:r w:rsidR="0036711E">
          <w:rPr>
            <w:noProof/>
            <w:webHidden/>
          </w:rPr>
        </w:r>
        <w:r w:rsidR="0036711E">
          <w:rPr>
            <w:noProof/>
            <w:webHidden/>
          </w:rPr>
          <w:fldChar w:fldCharType="separate"/>
        </w:r>
        <w:r w:rsidR="0036711E">
          <w:rPr>
            <w:noProof/>
            <w:webHidden/>
          </w:rPr>
          <w:t>10</w:t>
        </w:r>
        <w:r w:rsidR="0036711E">
          <w:rPr>
            <w:noProof/>
            <w:webHidden/>
          </w:rPr>
          <w:fldChar w:fldCharType="end"/>
        </w:r>
      </w:hyperlink>
    </w:p>
    <w:p w:rsidR="0036711E" w:rsidRDefault="00065792">
      <w:pPr>
        <w:pStyle w:val="TOC2"/>
        <w:tabs>
          <w:tab w:val="left" w:pos="1132"/>
        </w:tabs>
        <w:rPr>
          <w:rFonts w:asciiTheme="minorHAnsi" w:eastAsiaTheme="minorEastAsia" w:hAnsiTheme="minorHAnsi" w:cstheme="minorBidi"/>
          <w:noProof/>
          <w:sz w:val="22"/>
          <w:szCs w:val="22"/>
          <w:lang w:val="et-EE"/>
        </w:rPr>
      </w:pPr>
      <w:hyperlink w:anchor="_Toc437261041" w:history="1">
        <w:r w:rsidR="0036711E" w:rsidRPr="00F4478E">
          <w:rPr>
            <w:rStyle w:val="Hyperlink"/>
            <w:noProof/>
          </w:rPr>
          <w:t>2.4</w:t>
        </w:r>
        <w:r w:rsidR="0036711E">
          <w:rPr>
            <w:rFonts w:asciiTheme="minorHAnsi" w:eastAsiaTheme="minorEastAsia" w:hAnsiTheme="minorHAnsi" w:cstheme="minorBidi"/>
            <w:noProof/>
            <w:sz w:val="22"/>
            <w:szCs w:val="22"/>
            <w:lang w:val="et-EE"/>
          </w:rPr>
          <w:tab/>
        </w:r>
        <w:r w:rsidR="0036711E" w:rsidRPr="00F4478E">
          <w:rPr>
            <w:rStyle w:val="Hyperlink"/>
            <w:noProof/>
          </w:rPr>
          <w:t>Attachments</w:t>
        </w:r>
        <w:r w:rsidR="0036711E">
          <w:rPr>
            <w:noProof/>
            <w:webHidden/>
          </w:rPr>
          <w:tab/>
        </w:r>
        <w:r w:rsidR="0036711E">
          <w:rPr>
            <w:noProof/>
            <w:webHidden/>
          </w:rPr>
          <w:fldChar w:fldCharType="begin"/>
        </w:r>
        <w:r w:rsidR="0036711E">
          <w:rPr>
            <w:noProof/>
            <w:webHidden/>
          </w:rPr>
          <w:instrText xml:space="preserve"> PAGEREF _Toc437261041 \h </w:instrText>
        </w:r>
        <w:r w:rsidR="0036711E">
          <w:rPr>
            <w:noProof/>
            <w:webHidden/>
          </w:rPr>
        </w:r>
        <w:r w:rsidR="0036711E">
          <w:rPr>
            <w:noProof/>
            <w:webHidden/>
          </w:rPr>
          <w:fldChar w:fldCharType="separate"/>
        </w:r>
        <w:r w:rsidR="0036711E">
          <w:rPr>
            <w:noProof/>
            <w:webHidden/>
          </w:rPr>
          <w:t>10</w:t>
        </w:r>
        <w:r w:rsidR="0036711E">
          <w:rPr>
            <w:noProof/>
            <w:webHidden/>
          </w:rPr>
          <w:fldChar w:fldCharType="end"/>
        </w:r>
      </w:hyperlink>
    </w:p>
    <w:p w:rsidR="0036711E" w:rsidRDefault="00065792">
      <w:pPr>
        <w:pStyle w:val="TOC2"/>
        <w:tabs>
          <w:tab w:val="left" w:pos="1132"/>
        </w:tabs>
        <w:rPr>
          <w:rFonts w:asciiTheme="minorHAnsi" w:eastAsiaTheme="minorEastAsia" w:hAnsiTheme="minorHAnsi" w:cstheme="minorBidi"/>
          <w:noProof/>
          <w:sz w:val="22"/>
          <w:szCs w:val="22"/>
          <w:lang w:val="et-EE"/>
        </w:rPr>
      </w:pPr>
      <w:hyperlink w:anchor="_Toc437261042" w:history="1">
        <w:r w:rsidR="0036711E" w:rsidRPr="00F4478E">
          <w:rPr>
            <w:rStyle w:val="Hyperlink"/>
            <w:noProof/>
          </w:rPr>
          <w:t>2.5</w:t>
        </w:r>
        <w:r w:rsidR="0036711E">
          <w:rPr>
            <w:rFonts w:asciiTheme="minorHAnsi" w:eastAsiaTheme="minorEastAsia" w:hAnsiTheme="minorHAnsi" w:cstheme="minorBidi"/>
            <w:noProof/>
            <w:sz w:val="22"/>
            <w:szCs w:val="22"/>
            <w:lang w:val="et-EE"/>
          </w:rPr>
          <w:tab/>
        </w:r>
        <w:r w:rsidR="0036711E" w:rsidRPr="00F4478E">
          <w:rPr>
            <w:rStyle w:val="Hyperlink"/>
            <w:noProof/>
          </w:rPr>
          <w:t>Fault Messages</w:t>
        </w:r>
        <w:r w:rsidR="0036711E">
          <w:rPr>
            <w:noProof/>
            <w:webHidden/>
          </w:rPr>
          <w:tab/>
        </w:r>
        <w:r w:rsidR="0036711E">
          <w:rPr>
            <w:noProof/>
            <w:webHidden/>
          </w:rPr>
          <w:fldChar w:fldCharType="begin"/>
        </w:r>
        <w:r w:rsidR="0036711E">
          <w:rPr>
            <w:noProof/>
            <w:webHidden/>
          </w:rPr>
          <w:instrText xml:space="preserve"> PAGEREF _Toc437261042 \h </w:instrText>
        </w:r>
        <w:r w:rsidR="0036711E">
          <w:rPr>
            <w:noProof/>
            <w:webHidden/>
          </w:rPr>
        </w:r>
        <w:r w:rsidR="0036711E">
          <w:rPr>
            <w:noProof/>
            <w:webHidden/>
          </w:rPr>
          <w:fldChar w:fldCharType="separate"/>
        </w:r>
        <w:r w:rsidR="0036711E">
          <w:rPr>
            <w:noProof/>
            <w:webHidden/>
          </w:rPr>
          <w:t>10</w:t>
        </w:r>
        <w:r w:rsidR="0036711E">
          <w:rPr>
            <w:noProof/>
            <w:webHidden/>
          </w:rPr>
          <w:fldChar w:fldCharType="end"/>
        </w:r>
      </w:hyperlink>
    </w:p>
    <w:p w:rsidR="0036711E" w:rsidRDefault="00065792">
      <w:pPr>
        <w:pStyle w:val="TOC1"/>
        <w:tabs>
          <w:tab w:val="left" w:pos="482"/>
        </w:tabs>
        <w:rPr>
          <w:rFonts w:asciiTheme="minorHAnsi" w:eastAsiaTheme="minorEastAsia" w:hAnsiTheme="minorHAnsi" w:cstheme="minorBidi"/>
          <w:b w:val="0"/>
          <w:noProof/>
          <w:sz w:val="22"/>
          <w:szCs w:val="22"/>
          <w:lang w:val="et-EE"/>
        </w:rPr>
      </w:pPr>
      <w:hyperlink w:anchor="_Toc437261043" w:history="1">
        <w:r w:rsidR="0036711E" w:rsidRPr="00F4478E">
          <w:rPr>
            <w:rStyle w:val="Hyperlink"/>
            <w:noProof/>
          </w:rPr>
          <w:t>3</w:t>
        </w:r>
        <w:r w:rsidR="0036711E">
          <w:rPr>
            <w:rFonts w:asciiTheme="minorHAnsi" w:eastAsiaTheme="minorEastAsia" w:hAnsiTheme="minorHAnsi" w:cstheme="minorBidi"/>
            <w:b w:val="0"/>
            <w:noProof/>
            <w:sz w:val="22"/>
            <w:szCs w:val="22"/>
            <w:lang w:val="et-EE"/>
          </w:rPr>
          <w:tab/>
        </w:r>
        <w:r w:rsidR="0036711E" w:rsidRPr="00F4478E">
          <w:rPr>
            <w:rStyle w:val="Hyperlink"/>
            <w:noProof/>
          </w:rPr>
          <w:t>Describing Services</w:t>
        </w:r>
        <w:r w:rsidR="0036711E">
          <w:rPr>
            <w:noProof/>
            <w:webHidden/>
          </w:rPr>
          <w:tab/>
        </w:r>
        <w:r w:rsidR="0036711E">
          <w:rPr>
            <w:noProof/>
            <w:webHidden/>
          </w:rPr>
          <w:fldChar w:fldCharType="begin"/>
        </w:r>
        <w:r w:rsidR="0036711E">
          <w:rPr>
            <w:noProof/>
            <w:webHidden/>
          </w:rPr>
          <w:instrText xml:space="preserve"> PAGEREF _Toc437261043 \h </w:instrText>
        </w:r>
        <w:r w:rsidR="0036711E">
          <w:rPr>
            <w:noProof/>
            <w:webHidden/>
          </w:rPr>
        </w:r>
        <w:r w:rsidR="0036711E">
          <w:rPr>
            <w:noProof/>
            <w:webHidden/>
          </w:rPr>
          <w:fldChar w:fldCharType="separate"/>
        </w:r>
        <w:r w:rsidR="0036711E">
          <w:rPr>
            <w:noProof/>
            <w:webHidden/>
          </w:rPr>
          <w:t>11</w:t>
        </w:r>
        <w:r w:rsidR="0036711E">
          <w:rPr>
            <w:noProof/>
            <w:webHidden/>
          </w:rPr>
          <w:fldChar w:fldCharType="end"/>
        </w:r>
      </w:hyperlink>
    </w:p>
    <w:p w:rsidR="0036711E" w:rsidRDefault="00065792">
      <w:pPr>
        <w:pStyle w:val="TOC2"/>
        <w:tabs>
          <w:tab w:val="left" w:pos="1132"/>
        </w:tabs>
        <w:rPr>
          <w:rFonts w:asciiTheme="minorHAnsi" w:eastAsiaTheme="minorEastAsia" w:hAnsiTheme="minorHAnsi" w:cstheme="minorBidi"/>
          <w:noProof/>
          <w:sz w:val="22"/>
          <w:szCs w:val="22"/>
          <w:lang w:val="et-EE"/>
        </w:rPr>
      </w:pPr>
      <w:hyperlink w:anchor="_Toc437261044" w:history="1">
        <w:r w:rsidR="0036711E" w:rsidRPr="00F4478E">
          <w:rPr>
            <w:rStyle w:val="Hyperlink"/>
            <w:noProof/>
          </w:rPr>
          <w:t>3.1</w:t>
        </w:r>
        <w:r w:rsidR="0036711E">
          <w:rPr>
            <w:rFonts w:asciiTheme="minorHAnsi" w:eastAsiaTheme="minorEastAsia" w:hAnsiTheme="minorHAnsi" w:cstheme="minorBidi"/>
            <w:noProof/>
            <w:sz w:val="22"/>
            <w:szCs w:val="22"/>
            <w:lang w:val="et-EE"/>
          </w:rPr>
          <w:tab/>
        </w:r>
        <w:r w:rsidR="0036711E" w:rsidRPr="00F4478E">
          <w:rPr>
            <w:rStyle w:val="Hyperlink"/>
            <w:noProof/>
          </w:rPr>
          <w:t>General</w:t>
        </w:r>
        <w:r w:rsidR="0036711E">
          <w:rPr>
            <w:noProof/>
            <w:webHidden/>
          </w:rPr>
          <w:tab/>
        </w:r>
        <w:r w:rsidR="0036711E">
          <w:rPr>
            <w:noProof/>
            <w:webHidden/>
          </w:rPr>
          <w:fldChar w:fldCharType="begin"/>
        </w:r>
        <w:r w:rsidR="0036711E">
          <w:rPr>
            <w:noProof/>
            <w:webHidden/>
          </w:rPr>
          <w:instrText xml:space="preserve"> PAGEREF _Toc437261044 \h </w:instrText>
        </w:r>
        <w:r w:rsidR="0036711E">
          <w:rPr>
            <w:noProof/>
            <w:webHidden/>
          </w:rPr>
        </w:r>
        <w:r w:rsidR="0036711E">
          <w:rPr>
            <w:noProof/>
            <w:webHidden/>
          </w:rPr>
          <w:fldChar w:fldCharType="separate"/>
        </w:r>
        <w:r w:rsidR="0036711E">
          <w:rPr>
            <w:noProof/>
            <w:webHidden/>
          </w:rPr>
          <w:t>11</w:t>
        </w:r>
        <w:r w:rsidR="0036711E">
          <w:rPr>
            <w:noProof/>
            <w:webHidden/>
          </w:rPr>
          <w:fldChar w:fldCharType="end"/>
        </w:r>
      </w:hyperlink>
    </w:p>
    <w:p w:rsidR="0036711E" w:rsidRDefault="00065792">
      <w:pPr>
        <w:pStyle w:val="TOC2"/>
        <w:tabs>
          <w:tab w:val="left" w:pos="1132"/>
        </w:tabs>
        <w:rPr>
          <w:rFonts w:asciiTheme="minorHAnsi" w:eastAsiaTheme="minorEastAsia" w:hAnsiTheme="minorHAnsi" w:cstheme="minorBidi"/>
          <w:noProof/>
          <w:sz w:val="22"/>
          <w:szCs w:val="22"/>
          <w:lang w:val="et-EE"/>
        </w:rPr>
      </w:pPr>
      <w:hyperlink w:anchor="_Toc437261045" w:history="1">
        <w:r w:rsidR="0036711E" w:rsidRPr="00F4478E">
          <w:rPr>
            <w:rStyle w:val="Hyperlink"/>
            <w:noProof/>
          </w:rPr>
          <w:t>3.2</w:t>
        </w:r>
        <w:r w:rsidR="0036711E">
          <w:rPr>
            <w:rFonts w:asciiTheme="minorHAnsi" w:eastAsiaTheme="minorEastAsia" w:hAnsiTheme="minorHAnsi" w:cstheme="minorBidi"/>
            <w:noProof/>
            <w:sz w:val="22"/>
            <w:szCs w:val="22"/>
            <w:lang w:val="et-EE"/>
          </w:rPr>
          <w:tab/>
        </w:r>
        <w:r w:rsidR="0036711E" w:rsidRPr="00F4478E">
          <w:rPr>
            <w:rStyle w:val="Hyperlink"/>
            <w:noProof/>
          </w:rPr>
          <w:t>Describing Services with WSDL</w:t>
        </w:r>
        <w:r w:rsidR="0036711E">
          <w:rPr>
            <w:noProof/>
            <w:webHidden/>
          </w:rPr>
          <w:tab/>
        </w:r>
        <w:r w:rsidR="0036711E">
          <w:rPr>
            <w:noProof/>
            <w:webHidden/>
          </w:rPr>
          <w:fldChar w:fldCharType="begin"/>
        </w:r>
        <w:r w:rsidR="0036711E">
          <w:rPr>
            <w:noProof/>
            <w:webHidden/>
          </w:rPr>
          <w:instrText xml:space="preserve"> PAGEREF _Toc437261045 \h </w:instrText>
        </w:r>
        <w:r w:rsidR="0036711E">
          <w:rPr>
            <w:noProof/>
            <w:webHidden/>
          </w:rPr>
        </w:r>
        <w:r w:rsidR="0036711E">
          <w:rPr>
            <w:noProof/>
            <w:webHidden/>
          </w:rPr>
          <w:fldChar w:fldCharType="separate"/>
        </w:r>
        <w:r w:rsidR="0036711E">
          <w:rPr>
            <w:noProof/>
            <w:webHidden/>
          </w:rPr>
          <w:t>11</w:t>
        </w:r>
        <w:r w:rsidR="0036711E">
          <w:rPr>
            <w:noProof/>
            <w:webHidden/>
          </w:rPr>
          <w:fldChar w:fldCharType="end"/>
        </w:r>
      </w:hyperlink>
    </w:p>
    <w:p w:rsidR="0036711E" w:rsidRDefault="00065792">
      <w:pPr>
        <w:pStyle w:val="TOC1"/>
        <w:rPr>
          <w:rFonts w:asciiTheme="minorHAnsi" w:eastAsiaTheme="minorEastAsia" w:hAnsiTheme="minorHAnsi" w:cstheme="minorBidi"/>
          <w:b w:val="0"/>
          <w:noProof/>
          <w:sz w:val="22"/>
          <w:szCs w:val="22"/>
          <w:lang w:val="et-EE"/>
        </w:rPr>
      </w:pPr>
      <w:hyperlink w:anchor="_Toc437261046" w:history="1">
        <w:r w:rsidR="0036711E" w:rsidRPr="00F4478E">
          <w:rPr>
            <w:rStyle w:val="Hyperlink"/>
            <w:noProof/>
          </w:rPr>
          <w:t>Annex A XML Schema for Identifiers</w:t>
        </w:r>
        <w:r w:rsidR="0036711E">
          <w:rPr>
            <w:noProof/>
            <w:webHidden/>
          </w:rPr>
          <w:tab/>
        </w:r>
        <w:r w:rsidR="0036711E">
          <w:rPr>
            <w:noProof/>
            <w:webHidden/>
          </w:rPr>
          <w:fldChar w:fldCharType="begin"/>
        </w:r>
        <w:r w:rsidR="0036711E">
          <w:rPr>
            <w:noProof/>
            <w:webHidden/>
          </w:rPr>
          <w:instrText xml:space="preserve"> PAGEREF _Toc437261046 \h </w:instrText>
        </w:r>
        <w:r w:rsidR="0036711E">
          <w:rPr>
            <w:noProof/>
            <w:webHidden/>
          </w:rPr>
        </w:r>
        <w:r w:rsidR="0036711E">
          <w:rPr>
            <w:noProof/>
            <w:webHidden/>
          </w:rPr>
          <w:fldChar w:fldCharType="separate"/>
        </w:r>
        <w:r w:rsidR="0036711E">
          <w:rPr>
            <w:noProof/>
            <w:webHidden/>
          </w:rPr>
          <w:t>13</w:t>
        </w:r>
        <w:r w:rsidR="0036711E">
          <w:rPr>
            <w:noProof/>
            <w:webHidden/>
          </w:rPr>
          <w:fldChar w:fldCharType="end"/>
        </w:r>
      </w:hyperlink>
    </w:p>
    <w:p w:rsidR="0036711E" w:rsidRDefault="00065792">
      <w:pPr>
        <w:pStyle w:val="TOC1"/>
        <w:rPr>
          <w:rFonts w:asciiTheme="minorHAnsi" w:eastAsiaTheme="minorEastAsia" w:hAnsiTheme="minorHAnsi" w:cstheme="minorBidi"/>
          <w:b w:val="0"/>
          <w:noProof/>
          <w:sz w:val="22"/>
          <w:szCs w:val="22"/>
          <w:lang w:val="et-EE"/>
        </w:rPr>
      </w:pPr>
      <w:hyperlink w:anchor="_Toc437261047" w:history="1">
        <w:r w:rsidR="0036711E" w:rsidRPr="00F4478E">
          <w:rPr>
            <w:rStyle w:val="Hyperlink"/>
            <w:noProof/>
          </w:rPr>
          <w:t>Annex B XML Schema for Messages</w:t>
        </w:r>
        <w:r w:rsidR="0036711E">
          <w:rPr>
            <w:noProof/>
            <w:webHidden/>
          </w:rPr>
          <w:tab/>
        </w:r>
        <w:r w:rsidR="0036711E">
          <w:rPr>
            <w:noProof/>
            <w:webHidden/>
          </w:rPr>
          <w:fldChar w:fldCharType="begin"/>
        </w:r>
        <w:r w:rsidR="0036711E">
          <w:rPr>
            <w:noProof/>
            <w:webHidden/>
          </w:rPr>
          <w:instrText xml:space="preserve"> PAGEREF _Toc437261047 \h </w:instrText>
        </w:r>
        <w:r w:rsidR="0036711E">
          <w:rPr>
            <w:noProof/>
            <w:webHidden/>
          </w:rPr>
        </w:r>
        <w:r w:rsidR="0036711E">
          <w:rPr>
            <w:noProof/>
            <w:webHidden/>
          </w:rPr>
          <w:fldChar w:fldCharType="separate"/>
        </w:r>
        <w:r w:rsidR="0036711E">
          <w:rPr>
            <w:noProof/>
            <w:webHidden/>
          </w:rPr>
          <w:t>16</w:t>
        </w:r>
        <w:r w:rsidR="0036711E">
          <w:rPr>
            <w:noProof/>
            <w:webHidden/>
          </w:rPr>
          <w:fldChar w:fldCharType="end"/>
        </w:r>
      </w:hyperlink>
    </w:p>
    <w:p w:rsidR="0036711E" w:rsidRDefault="00065792">
      <w:pPr>
        <w:pStyle w:val="TOC1"/>
        <w:rPr>
          <w:rFonts w:asciiTheme="minorHAnsi" w:eastAsiaTheme="minorEastAsia" w:hAnsiTheme="minorHAnsi" w:cstheme="minorBidi"/>
          <w:b w:val="0"/>
          <w:noProof/>
          <w:sz w:val="22"/>
          <w:szCs w:val="22"/>
          <w:lang w:val="et-EE"/>
        </w:rPr>
      </w:pPr>
      <w:hyperlink w:anchor="_Toc437261048" w:history="1">
        <w:r w:rsidR="0036711E" w:rsidRPr="00F4478E">
          <w:rPr>
            <w:rStyle w:val="Hyperlink"/>
            <w:noProof/>
          </w:rPr>
          <w:t>Annex C Example WSDL</w:t>
        </w:r>
        <w:r w:rsidR="0036711E">
          <w:rPr>
            <w:noProof/>
            <w:webHidden/>
          </w:rPr>
          <w:tab/>
        </w:r>
        <w:r w:rsidR="0036711E">
          <w:rPr>
            <w:noProof/>
            <w:webHidden/>
          </w:rPr>
          <w:fldChar w:fldCharType="begin"/>
        </w:r>
        <w:r w:rsidR="0036711E">
          <w:rPr>
            <w:noProof/>
            <w:webHidden/>
          </w:rPr>
          <w:instrText xml:space="preserve"> PAGEREF _Toc437261048 \h </w:instrText>
        </w:r>
        <w:r w:rsidR="0036711E">
          <w:rPr>
            <w:noProof/>
            <w:webHidden/>
          </w:rPr>
        </w:r>
        <w:r w:rsidR="0036711E">
          <w:rPr>
            <w:noProof/>
            <w:webHidden/>
          </w:rPr>
          <w:fldChar w:fldCharType="separate"/>
        </w:r>
        <w:r w:rsidR="0036711E">
          <w:rPr>
            <w:noProof/>
            <w:webHidden/>
          </w:rPr>
          <w:t>18</w:t>
        </w:r>
        <w:r w:rsidR="0036711E">
          <w:rPr>
            <w:noProof/>
            <w:webHidden/>
          </w:rPr>
          <w:fldChar w:fldCharType="end"/>
        </w:r>
      </w:hyperlink>
    </w:p>
    <w:p w:rsidR="0036711E" w:rsidRDefault="00065792">
      <w:pPr>
        <w:pStyle w:val="TOC1"/>
        <w:rPr>
          <w:rFonts w:asciiTheme="minorHAnsi" w:eastAsiaTheme="minorEastAsia" w:hAnsiTheme="minorHAnsi" w:cstheme="minorBidi"/>
          <w:b w:val="0"/>
          <w:noProof/>
          <w:sz w:val="22"/>
          <w:szCs w:val="22"/>
          <w:lang w:val="et-EE"/>
        </w:rPr>
      </w:pPr>
      <w:hyperlink w:anchor="_Toc437261049" w:history="1">
        <w:r w:rsidR="0036711E" w:rsidRPr="00F4478E">
          <w:rPr>
            <w:rStyle w:val="Hyperlink"/>
            <w:noProof/>
          </w:rPr>
          <w:t>Annex D Example Fault Messages</w:t>
        </w:r>
        <w:r w:rsidR="0036711E">
          <w:rPr>
            <w:noProof/>
            <w:webHidden/>
          </w:rPr>
          <w:tab/>
        </w:r>
        <w:r w:rsidR="0036711E">
          <w:rPr>
            <w:noProof/>
            <w:webHidden/>
          </w:rPr>
          <w:fldChar w:fldCharType="begin"/>
        </w:r>
        <w:r w:rsidR="0036711E">
          <w:rPr>
            <w:noProof/>
            <w:webHidden/>
          </w:rPr>
          <w:instrText xml:space="preserve"> PAGEREF _Toc437261049 \h </w:instrText>
        </w:r>
        <w:r w:rsidR="0036711E">
          <w:rPr>
            <w:noProof/>
            <w:webHidden/>
          </w:rPr>
        </w:r>
        <w:r w:rsidR="0036711E">
          <w:rPr>
            <w:noProof/>
            <w:webHidden/>
          </w:rPr>
          <w:fldChar w:fldCharType="separate"/>
        </w:r>
        <w:r w:rsidR="0036711E">
          <w:rPr>
            <w:noProof/>
            <w:webHidden/>
          </w:rPr>
          <w:t>24</w:t>
        </w:r>
        <w:r w:rsidR="0036711E">
          <w:rPr>
            <w:noProof/>
            <w:webHidden/>
          </w:rPr>
          <w:fldChar w:fldCharType="end"/>
        </w:r>
      </w:hyperlink>
    </w:p>
    <w:p w:rsidR="0036711E" w:rsidRDefault="00065792">
      <w:pPr>
        <w:pStyle w:val="TOC1"/>
        <w:rPr>
          <w:rFonts w:asciiTheme="minorHAnsi" w:eastAsiaTheme="minorEastAsia" w:hAnsiTheme="minorHAnsi" w:cstheme="minorBidi"/>
          <w:b w:val="0"/>
          <w:noProof/>
          <w:sz w:val="22"/>
          <w:szCs w:val="22"/>
          <w:lang w:val="et-EE"/>
        </w:rPr>
      </w:pPr>
      <w:hyperlink w:anchor="_Toc437261050" w:history="1">
        <w:r w:rsidR="0036711E" w:rsidRPr="00F4478E">
          <w:rPr>
            <w:rStyle w:val="Hyperlink"/>
            <w:noProof/>
          </w:rPr>
          <w:t>Annex E Example Messages</w:t>
        </w:r>
        <w:r w:rsidR="0036711E">
          <w:rPr>
            <w:noProof/>
            <w:webHidden/>
          </w:rPr>
          <w:tab/>
        </w:r>
        <w:r w:rsidR="0036711E">
          <w:rPr>
            <w:noProof/>
            <w:webHidden/>
          </w:rPr>
          <w:fldChar w:fldCharType="begin"/>
        </w:r>
        <w:r w:rsidR="0036711E">
          <w:rPr>
            <w:noProof/>
            <w:webHidden/>
          </w:rPr>
          <w:instrText xml:space="preserve"> PAGEREF _Toc437261050 \h </w:instrText>
        </w:r>
        <w:r w:rsidR="0036711E">
          <w:rPr>
            <w:noProof/>
            <w:webHidden/>
          </w:rPr>
        </w:r>
        <w:r w:rsidR="0036711E">
          <w:rPr>
            <w:noProof/>
            <w:webHidden/>
          </w:rPr>
          <w:fldChar w:fldCharType="separate"/>
        </w:r>
        <w:r w:rsidR="0036711E">
          <w:rPr>
            <w:noProof/>
            <w:webHidden/>
          </w:rPr>
          <w:t>26</w:t>
        </w:r>
        <w:r w:rsidR="0036711E">
          <w:rPr>
            <w:noProof/>
            <w:webHidden/>
          </w:rPr>
          <w:fldChar w:fldCharType="end"/>
        </w:r>
      </w:hyperlink>
    </w:p>
    <w:p w:rsidR="0036711E" w:rsidRDefault="00065792">
      <w:pPr>
        <w:pStyle w:val="TOC1"/>
        <w:rPr>
          <w:rFonts w:asciiTheme="minorHAnsi" w:eastAsiaTheme="minorEastAsia" w:hAnsiTheme="minorHAnsi" w:cstheme="minorBidi"/>
          <w:b w:val="0"/>
          <w:noProof/>
          <w:sz w:val="22"/>
          <w:szCs w:val="22"/>
          <w:lang w:val="et-EE"/>
        </w:rPr>
      </w:pPr>
      <w:hyperlink w:anchor="_Toc437261051" w:history="1">
        <w:r w:rsidR="0036711E" w:rsidRPr="00F4478E">
          <w:rPr>
            <w:rStyle w:val="Hyperlink"/>
            <w:noProof/>
          </w:rPr>
          <w:t>Annex F Example Request with Attachment</w:t>
        </w:r>
        <w:r w:rsidR="0036711E">
          <w:rPr>
            <w:noProof/>
            <w:webHidden/>
          </w:rPr>
          <w:tab/>
        </w:r>
        <w:r w:rsidR="0036711E">
          <w:rPr>
            <w:noProof/>
            <w:webHidden/>
          </w:rPr>
          <w:fldChar w:fldCharType="begin"/>
        </w:r>
        <w:r w:rsidR="0036711E">
          <w:rPr>
            <w:noProof/>
            <w:webHidden/>
          </w:rPr>
          <w:instrText xml:space="preserve"> PAGEREF _Toc437261051 \h </w:instrText>
        </w:r>
        <w:r w:rsidR="0036711E">
          <w:rPr>
            <w:noProof/>
            <w:webHidden/>
          </w:rPr>
        </w:r>
        <w:r w:rsidR="0036711E">
          <w:rPr>
            <w:noProof/>
            <w:webHidden/>
          </w:rPr>
          <w:fldChar w:fldCharType="separate"/>
        </w:r>
        <w:r w:rsidR="0036711E">
          <w:rPr>
            <w:noProof/>
            <w:webHidden/>
          </w:rPr>
          <w:t>28</w:t>
        </w:r>
        <w:r w:rsidR="0036711E">
          <w:rPr>
            <w:noProof/>
            <w:webHidden/>
          </w:rPr>
          <w:fldChar w:fldCharType="end"/>
        </w:r>
      </w:hyperlink>
    </w:p>
    <w:p w:rsidR="0036711E" w:rsidRDefault="00065792">
      <w:pPr>
        <w:pStyle w:val="TOC1"/>
        <w:rPr>
          <w:rFonts w:asciiTheme="minorHAnsi" w:eastAsiaTheme="minorEastAsia" w:hAnsiTheme="minorHAnsi" w:cstheme="minorBidi"/>
          <w:b w:val="0"/>
          <w:noProof/>
          <w:sz w:val="22"/>
          <w:szCs w:val="22"/>
          <w:lang w:val="et-EE"/>
        </w:rPr>
      </w:pPr>
      <w:hyperlink w:anchor="_Toc437261052" w:history="1">
        <w:r w:rsidR="0036711E" w:rsidRPr="00F4478E">
          <w:rPr>
            <w:rStyle w:val="Hyperlink"/>
            <w:noProof/>
          </w:rPr>
          <w:t>Annex G Example Request with MTOM Attachment</w:t>
        </w:r>
        <w:r w:rsidR="0036711E">
          <w:rPr>
            <w:noProof/>
            <w:webHidden/>
          </w:rPr>
          <w:tab/>
        </w:r>
        <w:r w:rsidR="0036711E">
          <w:rPr>
            <w:noProof/>
            <w:webHidden/>
          </w:rPr>
          <w:fldChar w:fldCharType="begin"/>
        </w:r>
        <w:r w:rsidR="0036711E">
          <w:rPr>
            <w:noProof/>
            <w:webHidden/>
          </w:rPr>
          <w:instrText xml:space="preserve"> PAGEREF _Toc437261052 \h </w:instrText>
        </w:r>
        <w:r w:rsidR="0036711E">
          <w:rPr>
            <w:noProof/>
            <w:webHidden/>
          </w:rPr>
        </w:r>
        <w:r w:rsidR="0036711E">
          <w:rPr>
            <w:noProof/>
            <w:webHidden/>
          </w:rPr>
          <w:fldChar w:fldCharType="separate"/>
        </w:r>
        <w:r w:rsidR="0036711E">
          <w:rPr>
            <w:noProof/>
            <w:webHidden/>
          </w:rPr>
          <w:t>29</w:t>
        </w:r>
        <w:r w:rsidR="0036711E">
          <w:rPr>
            <w:noProof/>
            <w:webHidden/>
          </w:rPr>
          <w:fldChar w:fldCharType="end"/>
        </w:r>
      </w:hyperlink>
    </w:p>
    <w:p w:rsidR="00F97CC5" w:rsidRDefault="00B15833" w:rsidP="00B15833">
      <w:r>
        <w:fldChar w:fldCharType="end"/>
      </w:r>
    </w:p>
    <w:p w:rsidR="00F97CC5" w:rsidRDefault="00267096">
      <w:pPr>
        <w:pStyle w:val="Heading1"/>
        <w:numPr>
          <w:ilvl w:val="0"/>
          <w:numId w:val="0"/>
        </w:numPr>
        <w:suppressLineNumbers/>
      </w:pPr>
      <w:bookmarkStart w:id="1" w:name="__RefHeading__7792_1358676947"/>
      <w:bookmarkStart w:id="2" w:name="_Toc437261032"/>
      <w:bookmarkEnd w:id="1"/>
      <w:r>
        <w:lastRenderedPageBreak/>
        <w:t>License</w:t>
      </w:r>
      <w:bookmarkEnd w:id="2"/>
    </w:p>
    <w:p w:rsidR="00F97CC5" w:rsidRDefault="00267096">
      <w:r>
        <w:t>This work is licensed under the Creative Commons Attribution-ShareAlike 3.0 Unported License. To view a copy of this license, visit http://creativecommons.org/licenses/by-sa/3.0/.</w:t>
      </w:r>
    </w:p>
    <w:p w:rsidR="00F97CC5" w:rsidRDefault="00267096" w:rsidP="0036711E">
      <w:pPr>
        <w:pStyle w:val="Heading1"/>
      </w:pPr>
      <w:bookmarkStart w:id="3" w:name="__RefHeading__1436_2115075793"/>
      <w:bookmarkStart w:id="4" w:name="_Toc437261033"/>
      <w:bookmarkEnd w:id="3"/>
      <w:r>
        <w:t>Introduction</w:t>
      </w:r>
      <w:bookmarkEnd w:id="4"/>
    </w:p>
    <w:p w:rsidR="00F97CC5" w:rsidRDefault="00267096">
      <w:r>
        <w:t>This specification describes the X-Road message protocol version 4.0. This protocol is used between information systems and security servers in the X-Road system. The protocol is implemented as a profile of the SOAP 1.1 protocol [</w:t>
      </w:r>
      <w:r>
        <w:fldChar w:fldCharType="begin"/>
      </w:r>
      <w:r>
        <w:instrText xml:space="preserve"> REF Ref_SOAP \h </w:instrText>
      </w:r>
      <w:r>
        <w:fldChar w:fldCharType="separate"/>
      </w:r>
      <w:r w:rsidR="0036711E">
        <w:t>SOAP</w:t>
      </w:r>
      <w:r>
        <w:fldChar w:fldCharType="end"/>
      </w:r>
      <w:r>
        <w:t>]. Because this protocol inherits the general model, the transport mechanism, and the error handling mechanism of the base SOAP protocol, these issues are not discussed separately in this specification.</w:t>
      </w:r>
    </w:p>
    <w:p w:rsidR="00F97CC5" w:rsidRDefault="00267096">
      <w:r>
        <w:t xml:space="preserve">Chapters </w:t>
      </w:r>
      <w:r>
        <w:fldChar w:fldCharType="begin"/>
      </w:r>
      <w:r>
        <w:instrText xml:space="preserve"> REF __RefHeading__3893_1651205079 \n \h </w:instrText>
      </w:r>
      <w:r>
        <w:fldChar w:fldCharType="separate"/>
      </w:r>
      <w:r w:rsidR="0036711E">
        <w:t>2</w:t>
      </w:r>
      <w:r>
        <w:fldChar w:fldCharType="end"/>
      </w:r>
      <w:r>
        <w:t xml:space="preserve"> and </w:t>
      </w:r>
      <w:r>
        <w:fldChar w:fldCharType="begin"/>
      </w:r>
      <w:r>
        <w:instrText xml:space="preserve"> REF __RefHeading__3903_1651205079 \n \h </w:instrText>
      </w:r>
      <w:r>
        <w:fldChar w:fldCharType="separate"/>
      </w:r>
      <w:r w:rsidR="0036711E">
        <w:t>3</w:t>
      </w:r>
      <w:r>
        <w:fldChar w:fldCharType="end"/>
      </w:r>
      <w:r>
        <w:t xml:space="preserve">, as well as </w:t>
      </w:r>
      <w:r>
        <w:fldChar w:fldCharType="begin"/>
      </w:r>
      <w:r>
        <w:instrText xml:space="preserve"> REF __RefHeading__3909_1651205079 \r \h </w:instrText>
      </w:r>
      <w:r>
        <w:fldChar w:fldCharType="separate"/>
      </w:r>
      <w:r w:rsidR="0036711E">
        <w:t>Annex A</w:t>
      </w:r>
      <w:r>
        <w:fldChar w:fldCharType="end"/>
      </w:r>
      <w:r>
        <w:t xml:space="preserve">, </w:t>
      </w:r>
      <w:r>
        <w:fldChar w:fldCharType="begin"/>
      </w:r>
      <w:r>
        <w:instrText xml:space="preserve"> REF __RefHeading__3911_1651205079 \r \h </w:instrText>
      </w:r>
      <w:r>
        <w:fldChar w:fldCharType="separate"/>
      </w:r>
      <w:r w:rsidR="0036711E">
        <w:t>Annex B</w:t>
      </w:r>
      <w:r>
        <w:fldChar w:fldCharType="end"/>
      </w:r>
      <w:r>
        <w:t xml:space="preserve"> of this specification contain normative information. All the other chapters are informative in nature. All the references are normative.</w:t>
      </w:r>
    </w:p>
    <w:p w:rsidR="00F97CC5" w:rsidRDefault="00267096">
      <w:r>
        <w:t>This specification does not include option for partially implementing the protocol – the conformant implementation must implement the entire specification.</w:t>
      </w:r>
    </w:p>
    <w:p w:rsidR="00F97CC5" w:rsidRDefault="00267096">
      <w:r>
        <w:t>The key words "MUST", "MUST NOT", "REQUIRED", "SHALL", "SHALL NOT", "SHOULD", "SHOULD NOT", "RECOMMENDED", "MAY", and "OPTIONAL" in this document (in uppercase, as shown) are to be interpreted as described in [</w:t>
      </w:r>
      <w:r>
        <w:fldChar w:fldCharType="begin"/>
      </w:r>
      <w:r>
        <w:instrText xml:space="preserve"> REF Ref_RFC2119 \h </w:instrText>
      </w:r>
      <w:r>
        <w:fldChar w:fldCharType="separate"/>
      </w:r>
      <w:r w:rsidR="0036711E">
        <w:t>RFC2119</w:t>
      </w:r>
      <w:r>
        <w:fldChar w:fldCharType="end"/>
      </w:r>
      <w:r>
        <w:t>].</w:t>
      </w:r>
    </w:p>
    <w:p w:rsidR="00F97CC5" w:rsidRDefault="00267096">
      <w:pPr>
        <w:pStyle w:val="Heading2"/>
        <w:tabs>
          <w:tab w:val="left" w:pos="0"/>
        </w:tabs>
      </w:pPr>
      <w:bookmarkStart w:id="5" w:name="__RefHeading__1444_2115075793"/>
      <w:bookmarkStart w:id="6" w:name="_Toc437261034"/>
      <w:bookmarkEnd w:id="5"/>
      <w:r>
        <w:t>Terms and Abbreviations</w:t>
      </w:r>
      <w:bookmarkEnd w:id="6"/>
    </w:p>
    <w:p w:rsidR="00F97CC5" w:rsidRDefault="00267096">
      <w:pPr>
        <w:numPr>
          <w:ilvl w:val="0"/>
          <w:numId w:val="4"/>
        </w:numPr>
        <w:tabs>
          <w:tab w:val="left" w:pos="0"/>
        </w:tabs>
        <w:rPr>
          <w:b/>
          <w:bCs/>
        </w:rPr>
      </w:pPr>
      <w:r>
        <w:rPr>
          <w:b/>
          <w:bCs/>
        </w:rPr>
        <w:t>X-Road member</w:t>
      </w:r>
      <w:r>
        <w:t xml:space="preserve"> – natural or legal person who uses functionality offered by X-Road</w:t>
      </w:r>
    </w:p>
    <w:p w:rsidR="00F97CC5" w:rsidRDefault="00267096">
      <w:pPr>
        <w:numPr>
          <w:ilvl w:val="0"/>
          <w:numId w:val="4"/>
        </w:numPr>
        <w:tabs>
          <w:tab w:val="left" w:pos="0"/>
        </w:tabs>
        <w:rPr>
          <w:b/>
          <w:bCs/>
        </w:rPr>
      </w:pPr>
      <w:r>
        <w:rPr>
          <w:b/>
          <w:bCs/>
        </w:rPr>
        <w:t>Subsystem</w:t>
      </w:r>
      <w:r>
        <w:t xml:space="preserve"> – represents part of an information system belonging to an X-Road member. X-Road member can divide its information system to subsystems, although this is not mandatory</w:t>
      </w:r>
    </w:p>
    <w:p w:rsidR="00F97CC5" w:rsidRDefault="00267096">
      <w:pPr>
        <w:numPr>
          <w:ilvl w:val="0"/>
          <w:numId w:val="4"/>
        </w:numPr>
        <w:tabs>
          <w:tab w:val="left" w:pos="0"/>
        </w:tabs>
        <w:rPr>
          <w:b/>
          <w:bCs/>
        </w:rPr>
      </w:pPr>
      <w:r>
        <w:rPr>
          <w:b/>
          <w:bCs/>
        </w:rPr>
        <w:t>Central service</w:t>
      </w:r>
      <w:r>
        <w:t xml:space="preserve"> – centrally defined alias to a concrete service implemented by an X-Road member or a subsystem.</w:t>
      </w:r>
    </w:p>
    <w:p w:rsidR="00F97CC5" w:rsidRDefault="00267096" w:rsidP="00D16BFE">
      <w:pPr>
        <w:numPr>
          <w:ilvl w:val="0"/>
          <w:numId w:val="4"/>
        </w:numPr>
        <w:tabs>
          <w:tab w:val="left" w:pos="0"/>
        </w:tabs>
      </w:pPr>
      <w:r>
        <w:rPr>
          <w:b/>
          <w:bCs/>
        </w:rPr>
        <w:t>X-Road service</w:t>
      </w:r>
      <w:r>
        <w:t xml:space="preserve"> – SOAP-based web service that is offered by an X-Road member or by a subsystem and that can be used by other X-Road members or subsystems.</w:t>
      </w:r>
    </w:p>
    <w:p w:rsidR="00F97CC5" w:rsidRDefault="00267096">
      <w:pPr>
        <w:pStyle w:val="Heading2"/>
        <w:tabs>
          <w:tab w:val="left" w:pos="0"/>
        </w:tabs>
      </w:pPr>
      <w:bookmarkStart w:id="7" w:name="__RefHeading__1446_2115075793"/>
      <w:bookmarkStart w:id="8" w:name="_Toc437261035"/>
      <w:bookmarkEnd w:id="7"/>
      <w:r>
        <w:t>References</w:t>
      </w:r>
      <w:bookmarkEnd w:id="8"/>
    </w:p>
    <w:p w:rsidR="00F97CC5" w:rsidRDefault="00267096">
      <w:r>
        <w:t>[</w:t>
      </w:r>
      <w:bookmarkStart w:id="9" w:name="Ref_SOAP"/>
      <w:r>
        <w:t>SOAP</w:t>
      </w:r>
      <w:bookmarkEnd w:id="9"/>
      <w:r>
        <w:t>]</w:t>
      </w:r>
      <w:r>
        <w:tab/>
        <w:t>Simple Object Access Protocol (SOAP) 1.1, 2000.</w:t>
      </w:r>
    </w:p>
    <w:p w:rsidR="00F97CC5" w:rsidRDefault="00267096">
      <w:r>
        <w:t>[</w:t>
      </w:r>
      <w:bookmarkStart w:id="10" w:name="Ref_RFC2119"/>
      <w:r>
        <w:t>RFC2119</w:t>
      </w:r>
      <w:bookmarkEnd w:id="10"/>
      <w:r>
        <w:t>]</w:t>
      </w:r>
      <w:r>
        <w:tab/>
        <w:t>Key words for use in RFCs to Indicate Requirement Levels, Internet</w:t>
      </w:r>
      <w:r>
        <w:br/>
      </w:r>
      <w:r>
        <w:tab/>
      </w:r>
      <w:r>
        <w:tab/>
        <w:t>Engineering Task Force, 1997.</w:t>
      </w:r>
    </w:p>
    <w:p w:rsidR="00F97CC5" w:rsidRDefault="00267096">
      <w:r>
        <w:t>[</w:t>
      </w:r>
      <w:bookmarkStart w:id="11" w:name="Ref_DSIG"/>
      <w:r>
        <w:t>DSIG</w:t>
      </w:r>
      <w:bookmarkEnd w:id="11"/>
      <w:r>
        <w:t>]</w:t>
      </w:r>
      <w:r>
        <w:tab/>
      </w:r>
      <w:r>
        <w:tab/>
        <w:t>XML Signature Syntax and Processing Version 2.0, 2013.</w:t>
      </w:r>
    </w:p>
    <w:p w:rsidR="00F97CC5" w:rsidRDefault="00267096">
      <w:r>
        <w:t>[</w:t>
      </w:r>
      <w:bookmarkStart w:id="12" w:name="Ref_SOAPATT"/>
      <w:r>
        <w:t>SOAPATT</w:t>
      </w:r>
      <w:bookmarkEnd w:id="12"/>
      <w:r>
        <w:t>]</w:t>
      </w:r>
      <w:r>
        <w:tab/>
        <w:t>SOAP Messages with Attachments, 2000.</w:t>
      </w:r>
    </w:p>
    <w:p w:rsidR="00F97CC5" w:rsidRDefault="00267096">
      <w:r>
        <w:t>[</w:t>
      </w:r>
      <w:bookmarkStart w:id="13" w:name="Ref_WSDL"/>
      <w:r>
        <w:t>WSDL</w:t>
      </w:r>
      <w:bookmarkEnd w:id="13"/>
      <w:r>
        <w:t>]</w:t>
      </w:r>
      <w:r>
        <w:tab/>
        <w:t>Web Services Description Language (WSDL) 1.1, 2001.</w:t>
      </w:r>
    </w:p>
    <w:p w:rsidR="00F97CC5" w:rsidRDefault="00267096">
      <w:r>
        <w:t>[</w:t>
      </w:r>
      <w:bookmarkStart w:id="14" w:name="Ref_XSD1"/>
      <w:r>
        <w:t>XSD1</w:t>
      </w:r>
      <w:bookmarkEnd w:id="14"/>
      <w:r>
        <w:t>]</w:t>
      </w:r>
      <w:r>
        <w:tab/>
      </w:r>
      <w:r>
        <w:tab/>
        <w:t>XML Schema Part 1: Structures Second Edition, 2004.</w:t>
      </w:r>
    </w:p>
    <w:p w:rsidR="00F97CC5" w:rsidRDefault="00267096">
      <w:r>
        <w:t>[</w:t>
      </w:r>
      <w:bookmarkStart w:id="15" w:name="Ref_XSD2"/>
      <w:r>
        <w:t>XSD2</w:t>
      </w:r>
      <w:bookmarkEnd w:id="15"/>
      <w:r>
        <w:t>]</w:t>
      </w:r>
      <w:r>
        <w:tab/>
      </w:r>
      <w:r>
        <w:tab/>
        <w:t>XML Schema Part 2: Datatypes Second Edition, 2004.</w:t>
      </w:r>
    </w:p>
    <w:p w:rsidR="00F97CC5" w:rsidRDefault="00267096">
      <w:r>
        <w:t>[</w:t>
      </w:r>
      <w:bookmarkStart w:id="16" w:name="Ref_MTOM"/>
      <w:r>
        <w:t>MTOM</w:t>
      </w:r>
      <w:bookmarkEnd w:id="16"/>
      <w:r>
        <w:t>]</w:t>
      </w:r>
      <w:r>
        <w:tab/>
        <w:t>SOAP 1.1 Binding for MTOM 1.0, 2006</w:t>
      </w:r>
    </w:p>
    <w:p w:rsidR="00F97CC5" w:rsidRDefault="00267096">
      <w:r>
        <w:t>[</w:t>
      </w:r>
      <w:bookmarkStart w:id="17" w:name="Ref_SWAREF"/>
      <w:r>
        <w:t>SWAREF</w:t>
      </w:r>
      <w:bookmarkEnd w:id="17"/>
      <w:r>
        <w:t>]</w:t>
      </w:r>
      <w:r>
        <w:tab/>
        <w:t>Attachments Profile Version 1.0, 2004</w:t>
      </w:r>
    </w:p>
    <w:p w:rsidR="00F97CC5" w:rsidRDefault="00267096">
      <w:pPr>
        <w:pStyle w:val="Heading2"/>
        <w:tabs>
          <w:tab w:val="left" w:pos="0"/>
        </w:tabs>
      </w:pPr>
      <w:bookmarkStart w:id="18" w:name="__RefHeading__3891_1651205079"/>
      <w:bookmarkStart w:id="19" w:name="_Toc437261036"/>
      <w:bookmarkEnd w:id="18"/>
      <w:r>
        <w:t>Identifying Entities</w:t>
      </w:r>
      <w:bookmarkEnd w:id="19"/>
    </w:p>
    <w:p w:rsidR="00F97CC5" w:rsidRDefault="00267096">
      <w:r>
        <w:t xml:space="preserve">Significant entities in the X-Road system have globally unique identifiers. Identifiers consist of an object type and a sequence of hierarchical codes. </w:t>
      </w:r>
    </w:p>
    <w:p w:rsidR="00F97CC5" w:rsidRDefault="00267096">
      <w:r>
        <w:t>All the identifiers start with the code identifying the instance of the X-Road system. Typically, this should be the ISO code of the country running the X-Road instance, optionally amended with a suffix corresponding to the environment. For example, for Estonia, the production environment is designated as “EE”, whereas the test environment is “EE-test”. The codes for X-Road instances are the only ones that need to be globally unique. All other parts of the identifiers are managed by X-Road instances.</w:t>
      </w:r>
    </w:p>
    <w:p w:rsidR="00F97CC5" w:rsidRDefault="00267096">
      <w:pPr>
        <w:rPr>
          <w:b/>
          <w:bCs/>
        </w:rPr>
      </w:pPr>
      <w:r>
        <w:t xml:space="preserve">Next, we will describe how globally unique identifiers are constructed for various types of entities. When representing entities as strings the format </w:t>
      </w:r>
      <w:r>
        <w:rPr>
          <w:i/>
          <w:iCs/>
        </w:rPr>
        <w:t>T:C1/C2/...</w:t>
      </w:r>
      <w:r>
        <w:t xml:space="preserve"> is used, where </w:t>
      </w:r>
      <w:r>
        <w:rPr>
          <w:i/>
          <w:iCs/>
        </w:rPr>
        <w:t>T</w:t>
      </w:r>
      <w:r>
        <w:t xml:space="preserve"> is type of the entity and </w:t>
      </w:r>
      <w:r>
        <w:rPr>
          <w:i/>
          <w:iCs/>
        </w:rPr>
        <w:t>C1, C2, ...</w:t>
      </w:r>
      <w:r>
        <w:t xml:space="preserve"> are the component codes. Note: the given format is only used in this document. In messages and configuration files, the identifiers are represented in XML format described in Section </w:t>
      </w:r>
      <w:r>
        <w:fldChar w:fldCharType="begin"/>
      </w:r>
      <w:r>
        <w:instrText xml:space="preserve"> REF __RefHeading__3895_1651205079 \n \h </w:instrText>
      </w:r>
      <w:r>
        <w:fldChar w:fldCharType="separate"/>
      </w:r>
      <w:r w:rsidR="0036711E">
        <w:t>2.1</w:t>
      </w:r>
      <w:r>
        <w:fldChar w:fldCharType="end"/>
      </w:r>
      <w:r>
        <w:t>.</w:t>
      </w:r>
    </w:p>
    <w:p w:rsidR="00F97CC5" w:rsidRDefault="00267096">
      <w:pPr>
        <w:numPr>
          <w:ilvl w:val="0"/>
          <w:numId w:val="4"/>
        </w:numPr>
        <w:tabs>
          <w:tab w:val="left" w:pos="0"/>
        </w:tabs>
      </w:pPr>
      <w:r>
        <w:rPr>
          <w:b/>
          <w:bCs/>
        </w:rPr>
        <w:t>X-Road member</w:t>
      </w:r>
      <w:r>
        <w:t xml:space="preserve"> – </w:t>
      </w:r>
      <w:r>
        <w:rPr>
          <w:i/>
          <w:iCs/>
        </w:rPr>
        <w:t>MEMBER:[X-Road instance]/[member class]/[member code]</w:t>
      </w:r>
      <w:r>
        <w:t xml:space="preserve">. The identifier consists of the following components: </w:t>
      </w:r>
    </w:p>
    <w:p w:rsidR="00F97CC5" w:rsidRDefault="00267096">
      <w:pPr>
        <w:ind w:left="723"/>
      </w:pPr>
      <w:r>
        <w:t>– code corresponding to the X-Road instance;</w:t>
      </w:r>
    </w:p>
    <w:p w:rsidR="00F97CC5" w:rsidRDefault="00267096">
      <w:pPr>
        <w:ind w:left="723"/>
      </w:pPr>
      <w:r>
        <w:t>– code identifying the member class (e.g., government agency, private enterprise, physical person. Typically, member codes are issued by an authority guaranteeing the uniqueness of the codes within the given member class); and</w:t>
      </w:r>
    </w:p>
    <w:p w:rsidR="00F97CC5" w:rsidRDefault="00267096">
      <w:pPr>
        <w:ind w:left="723"/>
      </w:pPr>
      <w:r>
        <w:t>– member code that uniquely identifies the given X-Road member within its member class.</w:t>
      </w:r>
    </w:p>
    <w:p w:rsidR="00F97CC5" w:rsidRDefault="00267096">
      <w:pPr>
        <w:ind w:left="360"/>
        <w:rPr>
          <w:b/>
          <w:bCs/>
        </w:rPr>
      </w:pPr>
      <w:r>
        <w:t>Example: identifier MEMBER:EE/BUSINESS/123456789 represents an organization registered in Estonia (EE) with a business registry code (BUSINESS) of 123456789.</w:t>
      </w:r>
    </w:p>
    <w:p w:rsidR="00F97CC5" w:rsidRDefault="00267096">
      <w:pPr>
        <w:numPr>
          <w:ilvl w:val="0"/>
          <w:numId w:val="4"/>
        </w:numPr>
        <w:tabs>
          <w:tab w:val="left" w:pos="0"/>
        </w:tabs>
        <w:rPr>
          <w:b/>
          <w:bCs/>
        </w:rPr>
      </w:pPr>
      <w:r>
        <w:rPr>
          <w:b/>
          <w:bCs/>
        </w:rPr>
        <w:t>Subsystem</w:t>
      </w:r>
      <w:r>
        <w:t xml:space="preserve"> – </w:t>
      </w:r>
      <w:r>
        <w:rPr>
          <w:i/>
          <w:iCs/>
        </w:rPr>
        <w:t>SUBSYSTEM:[subsystem owner]/[subsystem code]</w:t>
      </w:r>
      <w:r>
        <w:t>. Identifier for a subsystem consists of the identifier of the X-Road member that owns the subsystem, and a subsystem code. The subsystem code is chosen by the X-Road member and it must be unique among the subsystems of this member.</w:t>
      </w:r>
      <w:r>
        <w:br/>
      </w:r>
      <w:r>
        <w:br/>
        <w:t>Example: SUBSYSTEM:EE/BUSINESS/123456789/highsecurity identifies a subsystem with code highsecurity belonging to the X-Road member from the previous example (MEMBER:EE/BUSINESS/123456789).</w:t>
      </w:r>
    </w:p>
    <w:p w:rsidR="00F97CC5" w:rsidRDefault="00267096">
      <w:pPr>
        <w:numPr>
          <w:ilvl w:val="0"/>
          <w:numId w:val="4"/>
        </w:numPr>
        <w:tabs>
          <w:tab w:val="left" w:pos="0"/>
        </w:tabs>
        <w:rPr>
          <w:b/>
          <w:bCs/>
        </w:rPr>
      </w:pPr>
      <w:r>
        <w:rPr>
          <w:b/>
          <w:bCs/>
        </w:rPr>
        <w:t>Service</w:t>
      </w:r>
      <w:r>
        <w:t xml:space="preserve"> – </w:t>
      </w:r>
      <w:r>
        <w:rPr>
          <w:i/>
          <w:iCs/>
        </w:rPr>
        <w:t>SERVICE:[service provider]/[service code]/[service version]</w:t>
      </w:r>
      <w:r>
        <w:t>. Identifier for a service consists of an identifier of the service provider (either an X-Road member or a subsystem), service code, and version. The service code is chosen by the service provider. Version is optional and can be used to distinguish between technically incompatible versions of the same basic service.</w:t>
      </w:r>
      <w:r>
        <w:br/>
      </w:r>
      <w:r>
        <w:br/>
        <w:t>Example: SERVICE:EE/BUSINESS/123456789/highsecurity/getSecureData/v1 identifies version v1 of service getSecureData that is offered by subsystem SUBSYSTEM:EE/BUSINESS/123456789/highsecurity.</w:t>
      </w:r>
    </w:p>
    <w:p w:rsidR="00F97CC5" w:rsidRDefault="00267096">
      <w:pPr>
        <w:numPr>
          <w:ilvl w:val="0"/>
          <w:numId w:val="4"/>
        </w:numPr>
        <w:tabs>
          <w:tab w:val="left" w:pos="0"/>
        </w:tabs>
      </w:pPr>
      <w:r>
        <w:rPr>
          <w:b/>
          <w:bCs/>
        </w:rPr>
        <w:t>Central service</w:t>
      </w:r>
      <w:r>
        <w:t xml:space="preserve"> – </w:t>
      </w:r>
      <w:r>
        <w:rPr>
          <w:i/>
          <w:iCs/>
        </w:rPr>
        <w:t>CENTRALSERVICE:/[X-Road instance]/[service code]</w:t>
      </w:r>
      <w:r>
        <w:t>. The list of central services is managed by the X-Road governing agency who also assigns unique codes for these services.</w:t>
      </w:r>
      <w:r>
        <w:br/>
      </w:r>
      <w:r>
        <w:br/>
        <w:t>Example: CENTRALSERVICE:EE/populationRegister_personData identifies a central service that returns person data from the national Population Register.</w:t>
      </w:r>
    </w:p>
    <w:p w:rsidR="00F97CC5" w:rsidRDefault="00267096">
      <w:pPr>
        <w:pStyle w:val="Heading1"/>
        <w:tabs>
          <w:tab w:val="left" w:pos="0"/>
        </w:tabs>
      </w:pPr>
      <w:bookmarkStart w:id="20" w:name="__RefHeading__3893_1651205079"/>
      <w:bookmarkStart w:id="21" w:name="_Toc437261037"/>
      <w:bookmarkEnd w:id="20"/>
      <w:r>
        <w:t>Format of Messages</w:t>
      </w:r>
      <w:bookmarkEnd w:id="21"/>
    </w:p>
    <w:p w:rsidR="00F97CC5" w:rsidRDefault="00267096">
      <w:r>
        <w:t>The messages in this protocol are based on SOAP 1.1 format [</w:t>
      </w:r>
      <w:r>
        <w:fldChar w:fldCharType="begin"/>
      </w:r>
      <w:r>
        <w:instrText xml:space="preserve"> REF Ref_SOAP \h </w:instrText>
      </w:r>
      <w:r>
        <w:fldChar w:fldCharType="separate"/>
      </w:r>
      <w:r w:rsidR="0036711E">
        <w:t>SOAP</w:t>
      </w:r>
      <w:r>
        <w:fldChar w:fldCharType="end"/>
      </w:r>
      <w:r>
        <w:t>].</w:t>
      </w:r>
    </w:p>
    <w:p w:rsidR="00F97CC5" w:rsidRDefault="00267096">
      <w:pPr>
        <w:pStyle w:val="Heading2"/>
        <w:tabs>
          <w:tab w:val="left" w:pos="0"/>
        </w:tabs>
      </w:pPr>
      <w:bookmarkStart w:id="22" w:name="__RefHeading__3895_1651205079"/>
      <w:bookmarkStart w:id="23" w:name="_Toc437261038"/>
      <w:bookmarkEnd w:id="22"/>
      <w:r>
        <w:t>Identifiers</w:t>
      </w:r>
      <w:bookmarkEnd w:id="23"/>
    </w:p>
    <w:p w:rsidR="00F97CC5" w:rsidRDefault="00267096">
      <w:r>
        <w:t xml:space="preserve">This section describes XML-based data formats for expressing the identifiers described informally in Section </w:t>
      </w:r>
      <w:r>
        <w:fldChar w:fldCharType="begin"/>
      </w:r>
      <w:r>
        <w:instrText xml:space="preserve"> REF __RefHeading__3891_1651205079 \n \h </w:instrText>
      </w:r>
      <w:r>
        <w:fldChar w:fldCharType="separate"/>
      </w:r>
      <w:r w:rsidR="0036711E">
        <w:t>1.3</w:t>
      </w:r>
      <w:r>
        <w:fldChar w:fldCharType="end"/>
      </w:r>
      <w:r>
        <w:t xml:space="preserve">. The data structures and elements defined in this section will be located under namespace </w:t>
      </w:r>
      <w:r>
        <w:rPr>
          <w:rFonts w:ascii="Courier New" w:hAnsi="Courier New"/>
        </w:rPr>
        <w:t>http://x-road.eu/xsd/identifiers</w:t>
      </w:r>
      <w:r>
        <w:t xml:space="preserve">. The complete XML Schema is shown in </w:t>
      </w:r>
      <w:r>
        <w:fldChar w:fldCharType="begin"/>
      </w:r>
      <w:r>
        <w:instrText xml:space="preserve"> REF __RefHeading__3909_1651205079 \r \h </w:instrText>
      </w:r>
      <w:r>
        <w:fldChar w:fldCharType="separate"/>
      </w:r>
      <w:r w:rsidR="0036711E">
        <w:t xml:space="preserve">Annex A </w:t>
      </w:r>
      <w:r>
        <w:fldChar w:fldCharType="end"/>
      </w:r>
      <w:r>
        <w:t>.</w:t>
      </w:r>
    </w:p>
    <w:p w:rsidR="00F97CC5" w:rsidRDefault="00267096">
      <w:r>
        <w:t>The following listing shows the header of the schema definition.</w:t>
      </w:r>
    </w:p>
    <w:p w:rsidR="00F97CC5" w:rsidRDefault="00267096">
      <w:pPr>
        <w:pStyle w:val="Code"/>
      </w:pPr>
      <w:r>
        <w:t>&lt;?xml version="1.0" encoding="UTF-8"?&gt;</w:t>
      </w:r>
    </w:p>
    <w:p w:rsidR="00F97CC5" w:rsidRDefault="00267096">
      <w:pPr>
        <w:pStyle w:val="Code"/>
      </w:pPr>
      <w:r>
        <w:t>&lt;xs:schema xmlns:xs="http://www.w3.org/2001/XMLSchema"</w:t>
      </w:r>
    </w:p>
    <w:p w:rsidR="00F97CC5" w:rsidRDefault="00267096">
      <w:pPr>
        <w:pStyle w:val="Code"/>
      </w:pPr>
      <w:r>
        <w:t xml:space="preserve">    elementFormDefault="qualified"</w:t>
      </w:r>
    </w:p>
    <w:p w:rsidR="00F97CC5" w:rsidRDefault="00267096">
      <w:pPr>
        <w:pStyle w:val="Code"/>
      </w:pPr>
      <w:r>
        <w:t xml:space="preserve">    targetNamespace="http://x-road.eu/xsd/identifiers"</w:t>
      </w:r>
    </w:p>
    <w:p w:rsidR="00F97CC5" w:rsidRDefault="00267096">
      <w:pPr>
        <w:pStyle w:val="Code"/>
      </w:pPr>
      <w:r>
        <w:t xml:space="preserve">    xmlns="http://x-road.eu/xsd/identifiers"&gt;</w:t>
      </w:r>
    </w:p>
    <w:p w:rsidR="00F97CC5" w:rsidRDefault="00F97CC5">
      <w:pPr>
        <w:pStyle w:val="Code"/>
      </w:pPr>
    </w:p>
    <w:p w:rsidR="00F97CC5" w:rsidRDefault="00267096">
      <w:r>
        <w:t xml:space="preserve">The </w:t>
      </w:r>
      <w:r>
        <w:rPr>
          <w:rFonts w:ascii="Courier New" w:hAnsi="Courier New"/>
        </w:rPr>
        <w:t>XRoadIdentifierType</w:t>
      </w:r>
      <w:r>
        <w:t xml:space="preserve"> complex type serves as the base for all other identifier types (derived by restriction). It contains a union of all fields that can be present in different identifiers. The attribute </w:t>
      </w:r>
      <w:r>
        <w:rPr>
          <w:rFonts w:ascii="Courier New" w:hAnsi="Courier New"/>
        </w:rPr>
        <w:t>objectType</w:t>
      </w:r>
      <w:r>
        <w:t xml:space="preserve"> contains the type of the identifier and can be used, for example, to distinguish between X-Road member and subsystem identifiers without resorting to conditions that check for presence of individual fields.</w:t>
      </w:r>
    </w:p>
    <w:p w:rsidR="00F97CC5" w:rsidRDefault="00267096">
      <w:pPr>
        <w:pStyle w:val="Code"/>
      </w:pPr>
      <w:r>
        <w:t xml:space="preserve">    &lt;xs:complexType name="XRoadIdentifierType"&gt;</w:t>
      </w:r>
    </w:p>
    <w:p w:rsidR="00F97CC5" w:rsidRDefault="00267096">
      <w:pPr>
        <w:pStyle w:val="Code"/>
      </w:pPr>
      <w:r>
        <w:t xml:space="preserve">        &lt;xs:sequence&gt;</w:t>
      </w:r>
    </w:p>
    <w:p w:rsidR="00F97CC5" w:rsidRDefault="00267096">
      <w:pPr>
        <w:pStyle w:val="Code"/>
      </w:pPr>
      <w:r>
        <w:t xml:space="preserve">            &lt;xs:element minOccurs="0" ref="xRoadInstance"/&gt;</w:t>
      </w:r>
    </w:p>
    <w:p w:rsidR="00F97CC5" w:rsidRDefault="00267096">
      <w:pPr>
        <w:pStyle w:val="Code"/>
      </w:pPr>
      <w:r>
        <w:t xml:space="preserve">            &lt;xs:element minOccurs="0" ref="memberClass"/&gt;</w:t>
      </w:r>
    </w:p>
    <w:p w:rsidR="00F97CC5" w:rsidRDefault="00267096">
      <w:pPr>
        <w:pStyle w:val="Code"/>
      </w:pPr>
      <w:r>
        <w:t xml:space="preserve">            &lt;xs:element minOccurs="0" ref="memberCode"/&gt;</w:t>
      </w:r>
    </w:p>
    <w:p w:rsidR="00F97CC5" w:rsidRDefault="00267096">
      <w:pPr>
        <w:pStyle w:val="Code"/>
      </w:pPr>
      <w:r>
        <w:t xml:space="preserve">            &lt;xs:element minOccurs="0" ref="subsystemCode"/&gt;</w:t>
      </w:r>
    </w:p>
    <w:p w:rsidR="00F97CC5" w:rsidRDefault="00267096">
      <w:pPr>
        <w:pStyle w:val="Code"/>
      </w:pPr>
      <w:r>
        <w:t xml:space="preserve">            &lt;xs:element minOccurs="0" ref="serviceCode"/&gt;</w:t>
      </w:r>
    </w:p>
    <w:p w:rsidR="00F97CC5" w:rsidRDefault="00267096">
      <w:pPr>
        <w:pStyle w:val="Code"/>
      </w:pPr>
      <w:r>
        <w:t xml:space="preserve">            &lt;xs:element minOccurs="0" ref="serviceVersion"/&gt;</w:t>
      </w:r>
    </w:p>
    <w:p w:rsidR="00F97CC5" w:rsidRDefault="00267096">
      <w:pPr>
        <w:pStyle w:val="Code"/>
      </w:pPr>
      <w:r>
        <w:t xml:space="preserve">        &lt;/xs:sequence&gt;</w:t>
      </w:r>
    </w:p>
    <w:p w:rsidR="00F97CC5" w:rsidRDefault="00267096">
      <w:pPr>
        <w:pStyle w:val="Code"/>
      </w:pPr>
      <w:r>
        <w:t xml:space="preserve">        &lt;xs:attribute ref="objectType" use="required"/&gt;</w:t>
      </w:r>
    </w:p>
    <w:p w:rsidR="00F97CC5" w:rsidRDefault="00267096">
      <w:pPr>
        <w:pStyle w:val="Code"/>
      </w:pPr>
      <w:r>
        <w:t xml:space="preserve">    &lt;/xs:complexType&gt;</w:t>
      </w:r>
    </w:p>
    <w:p w:rsidR="00F97CC5" w:rsidRDefault="00F97CC5">
      <w:pPr>
        <w:pStyle w:val="Code"/>
      </w:pPr>
    </w:p>
    <w:p w:rsidR="00F97CC5" w:rsidRDefault="00267096">
      <w:r>
        <w:t xml:space="preserve">The enumeration </w:t>
      </w:r>
      <w:r>
        <w:rPr>
          <w:rFonts w:ascii="Courier New" w:hAnsi="Courier New"/>
        </w:rPr>
        <w:t>XRoadObjectType</w:t>
      </w:r>
      <w:r>
        <w:t xml:space="preserve"> lists all possible values of the </w:t>
      </w:r>
      <w:r>
        <w:rPr>
          <w:rFonts w:ascii="Courier New" w:hAnsi="Courier New"/>
        </w:rPr>
        <w:t>objectType</w:t>
      </w:r>
      <w:r>
        <w:t xml:space="preserve"> attribute.</w:t>
      </w:r>
    </w:p>
    <w:p w:rsidR="00F97CC5" w:rsidRDefault="00267096">
      <w:pPr>
        <w:pStyle w:val="Code"/>
      </w:pPr>
      <w:r>
        <w:t xml:space="preserve">    &lt;xs:simpleType name="XRoadObjectType"&gt;</w:t>
      </w:r>
    </w:p>
    <w:p w:rsidR="00F97CC5" w:rsidRDefault="00267096">
      <w:pPr>
        <w:pStyle w:val="Code"/>
      </w:pPr>
      <w:r>
        <w:t xml:space="preserve">        &lt;xs:restriction base="xs:string"&gt;</w:t>
      </w:r>
    </w:p>
    <w:p w:rsidR="00F97CC5" w:rsidRDefault="00267096">
      <w:pPr>
        <w:pStyle w:val="Code"/>
      </w:pPr>
      <w:r>
        <w:t xml:space="preserve">            &lt;xs:enumeration value="MEMBER"/&gt;</w:t>
      </w:r>
    </w:p>
    <w:p w:rsidR="00F97CC5" w:rsidRDefault="00267096">
      <w:pPr>
        <w:pStyle w:val="Code"/>
      </w:pPr>
      <w:r>
        <w:t xml:space="preserve">            &lt;xs:enumeration value="SUBSYSTEM"/&gt;</w:t>
      </w:r>
    </w:p>
    <w:p w:rsidR="00F97CC5" w:rsidRDefault="00267096">
      <w:pPr>
        <w:pStyle w:val="Code"/>
      </w:pPr>
      <w:r>
        <w:t xml:space="preserve">            &lt;xs:enumeration value="SERVICE"/&gt;</w:t>
      </w:r>
    </w:p>
    <w:p w:rsidR="00F97CC5" w:rsidRDefault="00267096">
      <w:pPr>
        <w:pStyle w:val="Code"/>
      </w:pPr>
      <w:r>
        <w:t xml:space="preserve">            &lt;xs:enumeration value="CENTRALSERVICE"/&gt;</w:t>
      </w:r>
    </w:p>
    <w:p w:rsidR="00F97CC5" w:rsidRDefault="00267096">
      <w:pPr>
        <w:pStyle w:val="Code"/>
      </w:pPr>
      <w:r>
        <w:t xml:space="preserve">        &lt;/xs:restriction&gt;</w:t>
      </w:r>
    </w:p>
    <w:p w:rsidR="00F97CC5" w:rsidRDefault="00267096">
      <w:pPr>
        <w:pStyle w:val="Code"/>
      </w:pPr>
      <w:r>
        <w:t xml:space="preserve">    &lt;/xs:simpleType&gt;</w:t>
      </w:r>
    </w:p>
    <w:p w:rsidR="00F97CC5" w:rsidRDefault="00F97CC5">
      <w:pPr>
        <w:pStyle w:val="Code"/>
      </w:pPr>
    </w:p>
    <w:p w:rsidR="00F97CC5" w:rsidRDefault="00267096">
      <w:r>
        <w:t xml:space="preserve">Next, we define elements and attributes used in the </w:t>
      </w:r>
      <w:r>
        <w:rPr>
          <w:rFonts w:ascii="Courier New" w:hAnsi="Courier New"/>
        </w:rPr>
        <w:t>XRoadIdentifierType</w:t>
      </w:r>
      <w:r>
        <w:t>.</w:t>
      </w:r>
    </w:p>
    <w:p w:rsidR="00F97CC5" w:rsidRDefault="00267096">
      <w:pPr>
        <w:pStyle w:val="Code"/>
      </w:pPr>
      <w:r>
        <w:t xml:space="preserve">    &lt;xs:element name="xRoadInstance" type="xs:string"/&gt;</w:t>
      </w:r>
    </w:p>
    <w:p w:rsidR="00F97CC5" w:rsidRDefault="00267096">
      <w:pPr>
        <w:pStyle w:val="Code"/>
      </w:pPr>
      <w:r>
        <w:t xml:space="preserve">    &lt;xs:element name="memberClass" type="xs:string"/&gt;</w:t>
      </w:r>
    </w:p>
    <w:p w:rsidR="00F97CC5" w:rsidRDefault="00267096">
      <w:pPr>
        <w:pStyle w:val="Code"/>
      </w:pPr>
      <w:r>
        <w:t xml:space="preserve">    &lt;xs:element name="memberCode" type="xs:string"/&gt;</w:t>
      </w:r>
    </w:p>
    <w:p w:rsidR="00F97CC5" w:rsidRDefault="00267096">
      <w:pPr>
        <w:pStyle w:val="Code"/>
      </w:pPr>
      <w:r>
        <w:t xml:space="preserve">    &lt;xs:element name="subsystemCode" type="xs:string"/&gt;</w:t>
      </w:r>
    </w:p>
    <w:p w:rsidR="00F97CC5" w:rsidRDefault="00267096">
      <w:pPr>
        <w:pStyle w:val="Code"/>
      </w:pPr>
      <w:r>
        <w:t xml:space="preserve">    &lt;xs:element name="serviceCode" type="xs:string"/&gt;</w:t>
      </w:r>
    </w:p>
    <w:p w:rsidR="00F97CC5" w:rsidRDefault="00267096">
      <w:pPr>
        <w:pStyle w:val="Code"/>
      </w:pPr>
      <w:r>
        <w:t xml:space="preserve">    &lt;xs:element name="serviceVersion" type="xs:string"/&gt;</w:t>
      </w:r>
    </w:p>
    <w:p w:rsidR="00F97CC5" w:rsidRDefault="00267096">
      <w:pPr>
        <w:pStyle w:val="Code"/>
      </w:pPr>
      <w:r>
        <w:t xml:space="preserve">    &lt;xs:attribute name="objectType" type="XroadObjectType"/&gt;</w:t>
      </w:r>
    </w:p>
    <w:p w:rsidR="00F97CC5" w:rsidRDefault="00F97CC5">
      <w:pPr>
        <w:pStyle w:val="Code"/>
      </w:pPr>
    </w:p>
    <w:p w:rsidR="00F97CC5" w:rsidRDefault="00267096">
      <w:r>
        <w:t xml:space="preserve">Finally, we define complex types for representing concrete types of identifiers. First, the </w:t>
      </w:r>
      <w:r>
        <w:rPr>
          <w:rFonts w:ascii="Courier New" w:hAnsi="Courier New"/>
        </w:rPr>
        <w:t>XRoadClientIdentifierType</w:t>
      </w:r>
      <w:r>
        <w:t xml:space="preserve"> is used to represent identifiers that can be used by the service clients, namely X-Road members and subsystems.</w:t>
      </w:r>
    </w:p>
    <w:p w:rsidR="00F97CC5" w:rsidRDefault="00267096">
      <w:pPr>
        <w:pStyle w:val="Code"/>
      </w:pPr>
      <w:r>
        <w:t xml:space="preserve">    &lt;xs:complexType name="XRoadClientIdentifierType"&gt;</w:t>
      </w:r>
    </w:p>
    <w:p w:rsidR="00F97CC5" w:rsidRDefault="00267096">
      <w:pPr>
        <w:pStyle w:val="Code"/>
      </w:pPr>
      <w:r>
        <w:t xml:space="preserve">        &lt;xs:complexContent&gt;</w:t>
      </w:r>
    </w:p>
    <w:p w:rsidR="00F97CC5" w:rsidRDefault="00267096">
      <w:pPr>
        <w:pStyle w:val="Code"/>
      </w:pPr>
      <w:r>
        <w:t xml:space="preserve">            &lt;xs:restriction base="XRoadIdentifierType"&gt;</w:t>
      </w:r>
    </w:p>
    <w:p w:rsidR="00F97CC5" w:rsidRDefault="00267096">
      <w:pPr>
        <w:pStyle w:val="Code"/>
      </w:pPr>
      <w:r>
        <w:t xml:space="preserve">                &lt;xs:sequence&gt;</w:t>
      </w:r>
    </w:p>
    <w:p w:rsidR="00F97CC5" w:rsidRDefault="00267096">
      <w:pPr>
        <w:pStyle w:val="Code"/>
      </w:pPr>
      <w:r>
        <w:t xml:space="preserve">                    &lt;xs:element ref="xRoadInstance"/&gt;</w:t>
      </w:r>
    </w:p>
    <w:p w:rsidR="00F97CC5" w:rsidRDefault="00267096">
      <w:pPr>
        <w:pStyle w:val="Code"/>
      </w:pPr>
      <w:r>
        <w:t xml:space="preserve">                    &lt;xs:element ref="memberClass"/&gt;</w:t>
      </w:r>
    </w:p>
    <w:p w:rsidR="00F97CC5" w:rsidRDefault="00267096">
      <w:pPr>
        <w:pStyle w:val="Code"/>
      </w:pPr>
      <w:r>
        <w:t xml:space="preserve">                    &lt;xs:element ref="memberCode"/&gt;</w:t>
      </w:r>
    </w:p>
    <w:p w:rsidR="00F97CC5" w:rsidRDefault="00267096">
      <w:pPr>
        <w:pStyle w:val="Code"/>
      </w:pPr>
      <w:r>
        <w:t xml:space="preserve">                    &lt;xs:element minOccurs="0" ref="subsystemCode"/&gt;</w:t>
      </w:r>
    </w:p>
    <w:p w:rsidR="00F97CC5" w:rsidRDefault="00267096">
      <w:pPr>
        <w:pStyle w:val="Code"/>
      </w:pPr>
      <w:r>
        <w:t xml:space="preserve">                &lt;/xs:sequence&gt;</w:t>
      </w:r>
    </w:p>
    <w:p w:rsidR="00F97CC5" w:rsidRDefault="00267096">
      <w:pPr>
        <w:pStyle w:val="Code"/>
      </w:pPr>
      <w:r>
        <w:t xml:space="preserve">            &lt;/xs:restriction&gt;</w:t>
      </w:r>
    </w:p>
    <w:p w:rsidR="00F97CC5" w:rsidRDefault="00267096">
      <w:pPr>
        <w:pStyle w:val="Code"/>
      </w:pPr>
      <w:r>
        <w:t xml:space="preserve">        &lt;/xs:complexContent&gt;</w:t>
      </w:r>
    </w:p>
    <w:p w:rsidR="00F97CC5" w:rsidRDefault="00267096">
      <w:pPr>
        <w:pStyle w:val="Code"/>
      </w:pPr>
      <w:r>
        <w:t xml:space="preserve">    &lt;/xs:complexType&gt;</w:t>
      </w:r>
    </w:p>
    <w:p w:rsidR="00F97CC5" w:rsidRDefault="00F97CC5">
      <w:pPr>
        <w:pStyle w:val="Code"/>
      </w:pPr>
    </w:p>
    <w:p w:rsidR="00F97CC5" w:rsidRDefault="00267096">
      <w:r>
        <w:t xml:space="preserve">The </w:t>
      </w:r>
      <w:r>
        <w:rPr>
          <w:rFonts w:ascii="Courier New" w:hAnsi="Courier New"/>
        </w:rPr>
        <w:t>XRoadServiceIdentifierType</w:t>
      </w:r>
      <w:r>
        <w:t xml:space="preserve"> can be used to represent identifiers of services.</w:t>
      </w:r>
    </w:p>
    <w:p w:rsidR="00F97CC5" w:rsidRDefault="00267096">
      <w:pPr>
        <w:pStyle w:val="Code"/>
      </w:pPr>
      <w:r>
        <w:t xml:space="preserve">    &lt;xs:complexType name="XRoadServiceIdentifierType"&gt;</w:t>
      </w:r>
    </w:p>
    <w:p w:rsidR="00F97CC5" w:rsidRDefault="00267096">
      <w:pPr>
        <w:pStyle w:val="Code"/>
      </w:pPr>
      <w:r>
        <w:t xml:space="preserve">        &lt;xs:complexContent&gt;</w:t>
      </w:r>
    </w:p>
    <w:p w:rsidR="00F97CC5" w:rsidRDefault="00267096">
      <w:pPr>
        <w:pStyle w:val="Code"/>
      </w:pPr>
      <w:r>
        <w:t xml:space="preserve">            &lt;xs:restriction base="XRoadIdentifierType"&gt;</w:t>
      </w:r>
    </w:p>
    <w:p w:rsidR="00F97CC5" w:rsidRDefault="00267096">
      <w:pPr>
        <w:pStyle w:val="Code"/>
      </w:pPr>
      <w:r>
        <w:t xml:space="preserve">                &lt;xs:sequence&gt;</w:t>
      </w:r>
    </w:p>
    <w:p w:rsidR="00F97CC5" w:rsidRDefault="00267096">
      <w:pPr>
        <w:pStyle w:val="Code"/>
      </w:pPr>
      <w:r>
        <w:t xml:space="preserve">                    &lt;xs:element ref="xRoadInstance"/&gt;</w:t>
      </w:r>
    </w:p>
    <w:p w:rsidR="00F97CC5" w:rsidRDefault="00267096">
      <w:pPr>
        <w:pStyle w:val="Code"/>
      </w:pPr>
      <w:r>
        <w:t xml:space="preserve">                    &lt;xs:element ref="memberClass"/&gt;</w:t>
      </w:r>
    </w:p>
    <w:p w:rsidR="00F97CC5" w:rsidRDefault="00267096">
      <w:pPr>
        <w:pStyle w:val="Code"/>
      </w:pPr>
      <w:r>
        <w:t xml:space="preserve">                    &lt;xs:element ref="memberCode"/&gt;</w:t>
      </w:r>
    </w:p>
    <w:p w:rsidR="00F97CC5" w:rsidRDefault="00267096">
      <w:pPr>
        <w:pStyle w:val="Code"/>
      </w:pPr>
      <w:r>
        <w:t xml:space="preserve">                    &lt;xs:element minOccurs="0" ref="subsystemCode"/&gt;</w:t>
      </w:r>
    </w:p>
    <w:p w:rsidR="00F97CC5" w:rsidRDefault="00267096">
      <w:pPr>
        <w:pStyle w:val="Code"/>
      </w:pPr>
      <w:r>
        <w:t xml:space="preserve">                    &lt;xs:element ref="serviceCode"/&gt;</w:t>
      </w:r>
    </w:p>
    <w:p w:rsidR="00F97CC5" w:rsidRDefault="00267096">
      <w:pPr>
        <w:pStyle w:val="Code"/>
      </w:pPr>
      <w:r>
        <w:t xml:space="preserve">                    &lt;xs:element minOccurs="0" ref="serviceVersion"/&gt;</w:t>
      </w:r>
    </w:p>
    <w:p w:rsidR="00F97CC5" w:rsidRDefault="00267096">
      <w:pPr>
        <w:pStyle w:val="Code"/>
      </w:pPr>
      <w:r>
        <w:t xml:space="preserve">                &lt;/xs:sequence&gt;</w:t>
      </w:r>
    </w:p>
    <w:p w:rsidR="00F97CC5" w:rsidRDefault="00267096">
      <w:pPr>
        <w:pStyle w:val="Code"/>
      </w:pPr>
      <w:r>
        <w:t xml:space="preserve">            &lt;/xs:restriction&gt;</w:t>
      </w:r>
    </w:p>
    <w:p w:rsidR="00F97CC5" w:rsidRDefault="00267096">
      <w:pPr>
        <w:pStyle w:val="Code"/>
      </w:pPr>
      <w:r>
        <w:t xml:space="preserve">        &lt;/xs:complexContent&gt;</w:t>
      </w:r>
    </w:p>
    <w:p w:rsidR="00F97CC5" w:rsidRDefault="00267096">
      <w:pPr>
        <w:pStyle w:val="Code"/>
      </w:pPr>
      <w:r>
        <w:t xml:space="preserve">    &lt;/xs:complexType&gt;</w:t>
      </w:r>
    </w:p>
    <w:p w:rsidR="00F97CC5" w:rsidRDefault="00F97CC5">
      <w:pPr>
        <w:pStyle w:val="Code"/>
      </w:pPr>
    </w:p>
    <w:p w:rsidR="00F97CC5" w:rsidRDefault="00267096">
      <w:r>
        <w:t xml:space="preserve">The </w:t>
      </w:r>
      <w:r>
        <w:rPr>
          <w:rFonts w:ascii="Courier New" w:hAnsi="Courier New"/>
        </w:rPr>
        <w:t>XRoadCentralServiceIdentifierType</w:t>
      </w:r>
      <w:r>
        <w:t xml:space="preserve"> can be used to represent identifiers of central services.</w:t>
      </w:r>
    </w:p>
    <w:p w:rsidR="00F97CC5" w:rsidRDefault="00267096">
      <w:pPr>
        <w:pStyle w:val="Code"/>
      </w:pPr>
      <w:r>
        <w:t xml:space="preserve">    &lt;xs:complexType name="XRoadCentralServiceIdentifierType"&gt;</w:t>
      </w:r>
    </w:p>
    <w:p w:rsidR="00F97CC5" w:rsidRDefault="00267096">
      <w:pPr>
        <w:pStyle w:val="Code"/>
      </w:pPr>
      <w:r>
        <w:t xml:space="preserve">        &lt;xs:complexContent&gt;</w:t>
      </w:r>
    </w:p>
    <w:p w:rsidR="00F97CC5" w:rsidRDefault="00267096">
      <w:pPr>
        <w:pStyle w:val="Code"/>
      </w:pPr>
      <w:r>
        <w:t xml:space="preserve">            &lt;xs:restriction base="XRoadIdentifierType"&gt;</w:t>
      </w:r>
    </w:p>
    <w:p w:rsidR="00F97CC5" w:rsidRDefault="00267096">
      <w:pPr>
        <w:pStyle w:val="Code"/>
      </w:pPr>
      <w:r>
        <w:t xml:space="preserve">                &lt;xs:sequence&gt;</w:t>
      </w:r>
    </w:p>
    <w:p w:rsidR="00F97CC5" w:rsidRDefault="00267096">
      <w:pPr>
        <w:pStyle w:val="Code"/>
      </w:pPr>
      <w:r>
        <w:t xml:space="preserve">                    &lt;xs:element ref="xRoadInstance"/&gt;</w:t>
      </w:r>
    </w:p>
    <w:p w:rsidR="00F97CC5" w:rsidRDefault="00267096">
      <w:pPr>
        <w:pStyle w:val="Code"/>
      </w:pPr>
      <w:r>
        <w:t xml:space="preserve">                    &lt;xs:element ref="serviceCode"/&gt;</w:t>
      </w:r>
    </w:p>
    <w:p w:rsidR="00F97CC5" w:rsidRDefault="00267096">
      <w:pPr>
        <w:pStyle w:val="Code"/>
      </w:pPr>
      <w:r>
        <w:t xml:space="preserve">                &lt;/xs:sequence&gt;</w:t>
      </w:r>
    </w:p>
    <w:p w:rsidR="00F97CC5" w:rsidRDefault="00267096">
      <w:pPr>
        <w:pStyle w:val="Code"/>
      </w:pPr>
      <w:r>
        <w:t xml:space="preserve">            &lt;/xs:restriction&gt;</w:t>
      </w:r>
    </w:p>
    <w:p w:rsidR="00F97CC5" w:rsidRDefault="00267096">
      <w:pPr>
        <w:pStyle w:val="Code"/>
      </w:pPr>
      <w:r>
        <w:t xml:space="preserve">        &lt;/xs:complexContent&gt;</w:t>
      </w:r>
    </w:p>
    <w:p w:rsidR="00F97CC5" w:rsidRDefault="00267096">
      <w:pPr>
        <w:pStyle w:val="Code"/>
      </w:pPr>
      <w:r>
        <w:t xml:space="preserve">    &lt;/xs:complexType&gt;</w:t>
      </w:r>
    </w:p>
    <w:p w:rsidR="00F97CC5" w:rsidRDefault="00267096">
      <w:pPr>
        <w:pStyle w:val="Heading2"/>
        <w:tabs>
          <w:tab w:val="left" w:pos="0"/>
        </w:tabs>
      </w:pPr>
      <w:bookmarkStart w:id="24" w:name="__RefHeading__3897_1651205079"/>
      <w:bookmarkStart w:id="25" w:name="_Toc437261039"/>
      <w:bookmarkEnd w:id="24"/>
      <w:r>
        <w:t>Message Headers</w:t>
      </w:r>
      <w:bookmarkEnd w:id="25"/>
    </w:p>
    <w:p w:rsidR="00F97CC5" w:rsidRDefault="00267096">
      <w:r>
        <w:t xml:space="preserve">This section describes additional SOAP headers that are used by the X-Road system. It makes use of data types specified in Section </w:t>
      </w:r>
      <w:r>
        <w:fldChar w:fldCharType="begin"/>
      </w:r>
      <w:r>
        <w:instrText xml:space="preserve"> REF __RefHeading__3895_1651205079 \n \h </w:instrText>
      </w:r>
      <w:r>
        <w:fldChar w:fldCharType="separate"/>
      </w:r>
      <w:r w:rsidR="0036711E">
        <w:t>2.1</w:t>
      </w:r>
      <w:r>
        <w:fldChar w:fldCharType="end"/>
      </w:r>
      <w:r>
        <w:t xml:space="preserve">. The header fields are described in Table </w:t>
      </w:r>
      <w:r>
        <w:fldChar w:fldCharType="begin"/>
      </w:r>
      <w:r>
        <w:instrText xml:space="preserve"> REF Ref_Supported_header_fields \h </w:instrText>
      </w:r>
      <w:r>
        <w:fldChar w:fldCharType="separate"/>
      </w:r>
      <w:r w:rsidR="0036711E">
        <w:rPr>
          <w:noProof/>
        </w:rPr>
        <w:t>1</w:t>
      </w:r>
      <w:r>
        <w:fldChar w:fldCharType="end"/>
      </w:r>
      <w:r>
        <w:t>.</w:t>
      </w:r>
    </w:p>
    <w:p w:rsidR="00F97CC5" w:rsidRDefault="00267096">
      <w:pPr>
        <w:pStyle w:val="Caption"/>
        <w:spacing w:before="119" w:after="113"/>
        <w:rPr>
          <w:bCs/>
          <w:szCs w:val="20"/>
        </w:rPr>
      </w:pPr>
      <w:r>
        <w:t xml:space="preserve">Table </w:t>
      </w:r>
      <w:bookmarkStart w:id="26" w:name="Ref_Supported_header_fields"/>
      <w:r>
        <w:fldChar w:fldCharType="begin"/>
      </w:r>
      <w:r>
        <w:instrText xml:space="preserve"> SEQ "Table" \* ARABIC </w:instrText>
      </w:r>
      <w:r>
        <w:fldChar w:fldCharType="separate"/>
      </w:r>
      <w:r w:rsidR="0036711E">
        <w:rPr>
          <w:noProof/>
        </w:rPr>
        <w:t>1</w:t>
      </w:r>
      <w:r>
        <w:fldChar w:fldCharType="end"/>
      </w:r>
      <w:bookmarkEnd w:id="26"/>
      <w:r>
        <w:t>. Supported header fields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23"/>
        <w:gridCol w:w="2250"/>
        <w:gridCol w:w="1167"/>
        <w:gridCol w:w="3885"/>
      </w:tblGrid>
      <w:tr w:rsidR="00F97CC5">
        <w:tc>
          <w:tcPr>
            <w:tcW w:w="1623" w:type="dxa"/>
            <w:tcBorders>
              <w:top w:val="single" w:sz="8" w:space="0" w:color="000000"/>
              <w:left w:val="single" w:sz="8" w:space="0" w:color="000000"/>
              <w:bottom w:val="single" w:sz="8" w:space="0" w:color="000000"/>
            </w:tcBorders>
            <w:shd w:val="clear" w:color="auto" w:fill="auto"/>
          </w:tcPr>
          <w:p w:rsidR="00F97CC5" w:rsidRDefault="00267096">
            <w:pPr>
              <w:pStyle w:val="TableContents"/>
            </w:pPr>
            <w:r>
              <w:rPr>
                <w:b/>
                <w:bCs/>
                <w:sz w:val="20"/>
                <w:szCs w:val="20"/>
              </w:rPr>
              <w:t>Field</w:t>
            </w:r>
          </w:p>
        </w:tc>
        <w:tc>
          <w:tcPr>
            <w:tcW w:w="2250" w:type="dxa"/>
            <w:tcBorders>
              <w:top w:val="single" w:sz="8" w:space="0" w:color="000000"/>
              <w:left w:val="single" w:sz="8" w:space="0" w:color="000000"/>
              <w:bottom w:val="single" w:sz="8" w:space="0" w:color="000000"/>
            </w:tcBorders>
            <w:shd w:val="clear" w:color="auto" w:fill="auto"/>
          </w:tcPr>
          <w:p w:rsidR="00F97CC5" w:rsidRDefault="00267096">
            <w:pPr>
              <w:pStyle w:val="TableContents"/>
            </w:pPr>
            <w:r>
              <w:rPr>
                <w:b/>
                <w:bCs/>
                <w:sz w:val="20"/>
                <w:szCs w:val="20"/>
              </w:rPr>
              <w:t>Type</w:t>
            </w:r>
          </w:p>
        </w:tc>
        <w:tc>
          <w:tcPr>
            <w:tcW w:w="1167" w:type="dxa"/>
            <w:tcBorders>
              <w:top w:val="single" w:sz="8" w:space="0" w:color="000000"/>
              <w:left w:val="single" w:sz="8" w:space="0" w:color="000000"/>
              <w:bottom w:val="single" w:sz="8" w:space="0" w:color="000000"/>
            </w:tcBorders>
            <w:shd w:val="clear" w:color="auto" w:fill="auto"/>
          </w:tcPr>
          <w:p w:rsidR="00F97CC5" w:rsidRDefault="00267096">
            <w:pPr>
              <w:pStyle w:val="TableContents"/>
            </w:pPr>
            <w:r>
              <w:rPr>
                <w:b/>
                <w:bCs/>
                <w:sz w:val="20"/>
                <w:szCs w:val="20"/>
              </w:rPr>
              <w:t>Mandatory/Optional</w:t>
            </w:r>
          </w:p>
        </w:tc>
        <w:tc>
          <w:tcPr>
            <w:tcW w:w="3885" w:type="dxa"/>
            <w:tcBorders>
              <w:top w:val="single" w:sz="8" w:space="0" w:color="000000"/>
              <w:left w:val="single" w:sz="8" w:space="0" w:color="000000"/>
              <w:bottom w:val="single" w:sz="8" w:space="0" w:color="000000"/>
              <w:right w:val="single" w:sz="8" w:space="0" w:color="000000"/>
            </w:tcBorders>
            <w:shd w:val="clear" w:color="auto" w:fill="auto"/>
          </w:tcPr>
          <w:p w:rsidR="00F97CC5" w:rsidRDefault="00267096">
            <w:pPr>
              <w:pStyle w:val="TableContents"/>
            </w:pPr>
            <w:r>
              <w:rPr>
                <w:b/>
                <w:bCs/>
                <w:sz w:val="20"/>
                <w:szCs w:val="20"/>
              </w:rPr>
              <w:t>Description</w:t>
            </w:r>
          </w:p>
        </w:tc>
      </w:tr>
      <w:tr w:rsidR="00F97CC5">
        <w:tc>
          <w:tcPr>
            <w:tcW w:w="1623" w:type="dxa"/>
            <w:tcBorders>
              <w:left w:val="single" w:sz="8" w:space="0" w:color="000000"/>
              <w:bottom w:val="single" w:sz="8" w:space="0" w:color="000000"/>
            </w:tcBorders>
            <w:shd w:val="clear" w:color="auto" w:fill="auto"/>
          </w:tcPr>
          <w:p w:rsidR="00F97CC5" w:rsidRDefault="00267096">
            <w:pPr>
              <w:pStyle w:val="TableContents"/>
            </w:pPr>
            <w:r>
              <w:rPr>
                <w:sz w:val="20"/>
                <w:szCs w:val="20"/>
              </w:rPr>
              <w:t>client</w:t>
            </w:r>
          </w:p>
        </w:tc>
        <w:tc>
          <w:tcPr>
            <w:tcW w:w="2250" w:type="dxa"/>
            <w:tcBorders>
              <w:left w:val="single" w:sz="8" w:space="0" w:color="000000"/>
              <w:bottom w:val="single" w:sz="8" w:space="0" w:color="000000"/>
            </w:tcBorders>
            <w:shd w:val="clear" w:color="auto" w:fill="auto"/>
          </w:tcPr>
          <w:p w:rsidR="00F97CC5" w:rsidRDefault="00267096">
            <w:pPr>
              <w:pStyle w:val="TableContents"/>
            </w:pPr>
            <w:r>
              <w:rPr>
                <w:sz w:val="20"/>
                <w:szCs w:val="20"/>
              </w:rPr>
              <w:t>XRoadClientIdentifierType</w:t>
            </w:r>
          </w:p>
        </w:tc>
        <w:tc>
          <w:tcPr>
            <w:tcW w:w="1167" w:type="dxa"/>
            <w:tcBorders>
              <w:left w:val="single" w:sz="8" w:space="0" w:color="000000"/>
              <w:bottom w:val="single" w:sz="8" w:space="0" w:color="000000"/>
            </w:tcBorders>
            <w:shd w:val="clear" w:color="auto" w:fill="auto"/>
          </w:tcPr>
          <w:p w:rsidR="00F97CC5" w:rsidRDefault="00267096">
            <w:pPr>
              <w:pStyle w:val="TableContents"/>
              <w:jc w:val="center"/>
            </w:pPr>
            <w:r>
              <w:rPr>
                <w:sz w:val="20"/>
                <w:szCs w:val="20"/>
              </w:rPr>
              <w:t>M</w:t>
            </w:r>
          </w:p>
        </w:tc>
        <w:tc>
          <w:tcPr>
            <w:tcW w:w="3885" w:type="dxa"/>
            <w:tcBorders>
              <w:left w:val="single" w:sz="8" w:space="0" w:color="000000"/>
              <w:bottom w:val="single" w:sz="8" w:space="0" w:color="000000"/>
              <w:right w:val="single" w:sz="8" w:space="0" w:color="000000"/>
            </w:tcBorders>
            <w:shd w:val="clear" w:color="auto" w:fill="auto"/>
          </w:tcPr>
          <w:p w:rsidR="00F97CC5" w:rsidRDefault="00267096">
            <w:pPr>
              <w:pStyle w:val="TableContents"/>
            </w:pPr>
            <w:r>
              <w:rPr>
                <w:sz w:val="20"/>
                <w:szCs w:val="20"/>
              </w:rPr>
              <w:t>Identifies a service client – an entity that initiates the service call.</w:t>
            </w:r>
          </w:p>
        </w:tc>
      </w:tr>
      <w:tr w:rsidR="00F97CC5" w:rsidTr="0036711E">
        <w:trPr>
          <w:cantSplit/>
        </w:trPr>
        <w:tc>
          <w:tcPr>
            <w:tcW w:w="1623" w:type="dxa"/>
            <w:tcBorders>
              <w:left w:val="single" w:sz="8" w:space="0" w:color="000000"/>
              <w:bottom w:val="single" w:sz="4" w:space="0" w:color="auto"/>
            </w:tcBorders>
            <w:shd w:val="clear" w:color="auto" w:fill="auto"/>
          </w:tcPr>
          <w:p w:rsidR="00F97CC5" w:rsidRDefault="00267096">
            <w:pPr>
              <w:pStyle w:val="TableContents"/>
            </w:pPr>
            <w:r>
              <w:rPr>
                <w:sz w:val="20"/>
                <w:szCs w:val="20"/>
              </w:rPr>
              <w:t>service</w:t>
            </w:r>
          </w:p>
        </w:tc>
        <w:tc>
          <w:tcPr>
            <w:tcW w:w="2250" w:type="dxa"/>
            <w:tcBorders>
              <w:left w:val="single" w:sz="8" w:space="0" w:color="000000"/>
              <w:bottom w:val="single" w:sz="4" w:space="0" w:color="auto"/>
            </w:tcBorders>
            <w:shd w:val="clear" w:color="auto" w:fill="auto"/>
          </w:tcPr>
          <w:p w:rsidR="00F97CC5" w:rsidRDefault="00267096">
            <w:pPr>
              <w:pStyle w:val="TableContents"/>
            </w:pPr>
            <w:r>
              <w:rPr>
                <w:sz w:val="20"/>
                <w:szCs w:val="20"/>
              </w:rPr>
              <w:t>XRoadServiceIdentifierType</w:t>
            </w:r>
          </w:p>
        </w:tc>
        <w:tc>
          <w:tcPr>
            <w:tcW w:w="1167" w:type="dxa"/>
            <w:tcBorders>
              <w:left w:val="single" w:sz="8" w:space="0" w:color="000000"/>
              <w:bottom w:val="single" w:sz="4" w:space="0" w:color="auto"/>
            </w:tcBorders>
            <w:shd w:val="clear" w:color="auto" w:fill="auto"/>
          </w:tcPr>
          <w:p w:rsidR="00F97CC5" w:rsidRDefault="00267096">
            <w:pPr>
              <w:pStyle w:val="TableContents"/>
              <w:jc w:val="center"/>
            </w:pPr>
            <w:r>
              <w:rPr>
                <w:sz w:val="20"/>
                <w:szCs w:val="20"/>
              </w:rPr>
              <w:t>O</w:t>
            </w:r>
          </w:p>
        </w:tc>
        <w:tc>
          <w:tcPr>
            <w:tcW w:w="3885" w:type="dxa"/>
            <w:tcBorders>
              <w:left w:val="single" w:sz="8" w:space="0" w:color="000000"/>
              <w:bottom w:val="single" w:sz="4" w:space="0" w:color="auto"/>
              <w:right w:val="single" w:sz="8" w:space="0" w:color="000000"/>
            </w:tcBorders>
            <w:shd w:val="clear" w:color="auto" w:fill="auto"/>
          </w:tcPr>
          <w:p w:rsidR="00F97CC5" w:rsidRDefault="00267096">
            <w:pPr>
              <w:pStyle w:val="TableContents"/>
            </w:pPr>
            <w:r>
              <w:rPr>
                <w:sz w:val="20"/>
                <w:szCs w:val="20"/>
              </w:rPr>
              <w:t>Identifies the service that is invoked by the request.</w:t>
            </w:r>
          </w:p>
        </w:tc>
      </w:tr>
      <w:tr w:rsidR="00F97CC5" w:rsidTr="0036711E">
        <w:trPr>
          <w:cantSplit/>
        </w:trPr>
        <w:tc>
          <w:tcPr>
            <w:tcW w:w="1623" w:type="dxa"/>
            <w:tcBorders>
              <w:top w:val="single" w:sz="4" w:space="0" w:color="auto"/>
              <w:left w:val="single" w:sz="8" w:space="0" w:color="000000"/>
              <w:bottom w:val="single" w:sz="8" w:space="0" w:color="000000"/>
            </w:tcBorders>
            <w:shd w:val="clear" w:color="auto" w:fill="auto"/>
          </w:tcPr>
          <w:p w:rsidR="00F97CC5" w:rsidRDefault="00267096">
            <w:pPr>
              <w:pStyle w:val="TableContents"/>
            </w:pPr>
            <w:r>
              <w:rPr>
                <w:sz w:val="20"/>
                <w:szCs w:val="20"/>
              </w:rPr>
              <w:t>centralService</w:t>
            </w:r>
          </w:p>
        </w:tc>
        <w:tc>
          <w:tcPr>
            <w:tcW w:w="2250" w:type="dxa"/>
            <w:tcBorders>
              <w:top w:val="single" w:sz="4" w:space="0" w:color="auto"/>
              <w:left w:val="single" w:sz="8" w:space="0" w:color="000000"/>
              <w:bottom w:val="single" w:sz="8" w:space="0" w:color="000000"/>
            </w:tcBorders>
            <w:shd w:val="clear" w:color="auto" w:fill="auto"/>
          </w:tcPr>
          <w:p w:rsidR="00F97CC5" w:rsidRDefault="00267096">
            <w:pPr>
              <w:pStyle w:val="TableContents"/>
            </w:pPr>
            <w:r>
              <w:rPr>
                <w:sz w:val="20"/>
                <w:szCs w:val="20"/>
              </w:rPr>
              <w:t>XRoadCentralServiceIdentifierType</w:t>
            </w:r>
          </w:p>
        </w:tc>
        <w:tc>
          <w:tcPr>
            <w:tcW w:w="1167" w:type="dxa"/>
            <w:tcBorders>
              <w:top w:val="single" w:sz="4" w:space="0" w:color="auto"/>
              <w:left w:val="single" w:sz="8" w:space="0" w:color="000000"/>
              <w:bottom w:val="single" w:sz="8" w:space="0" w:color="000000"/>
            </w:tcBorders>
            <w:shd w:val="clear" w:color="auto" w:fill="auto"/>
          </w:tcPr>
          <w:p w:rsidR="00F97CC5" w:rsidRDefault="00267096">
            <w:pPr>
              <w:pStyle w:val="TableContents"/>
              <w:jc w:val="center"/>
            </w:pPr>
            <w:r>
              <w:rPr>
                <w:sz w:val="20"/>
                <w:szCs w:val="20"/>
              </w:rPr>
              <w:t>O</w:t>
            </w:r>
          </w:p>
        </w:tc>
        <w:tc>
          <w:tcPr>
            <w:tcW w:w="3885" w:type="dxa"/>
            <w:tcBorders>
              <w:top w:val="single" w:sz="4" w:space="0" w:color="auto"/>
              <w:left w:val="single" w:sz="8" w:space="0" w:color="000000"/>
              <w:bottom w:val="single" w:sz="8" w:space="0" w:color="000000"/>
              <w:right w:val="single" w:sz="8" w:space="0" w:color="000000"/>
            </w:tcBorders>
            <w:shd w:val="clear" w:color="auto" w:fill="auto"/>
          </w:tcPr>
          <w:p w:rsidR="00F97CC5" w:rsidRDefault="00267096">
            <w:pPr>
              <w:pStyle w:val="TableContents"/>
            </w:pPr>
            <w:r>
              <w:rPr>
                <w:sz w:val="20"/>
                <w:szCs w:val="20"/>
              </w:rPr>
              <w:t>Identifies the central service that is invoked by the request.</w:t>
            </w:r>
          </w:p>
        </w:tc>
      </w:tr>
      <w:tr w:rsidR="00F97CC5">
        <w:tc>
          <w:tcPr>
            <w:tcW w:w="1623" w:type="dxa"/>
            <w:tcBorders>
              <w:left w:val="single" w:sz="8" w:space="0" w:color="000000"/>
              <w:bottom w:val="single" w:sz="8" w:space="0" w:color="000000"/>
            </w:tcBorders>
            <w:shd w:val="clear" w:color="auto" w:fill="auto"/>
          </w:tcPr>
          <w:p w:rsidR="00F97CC5" w:rsidRDefault="00267096">
            <w:pPr>
              <w:pStyle w:val="TableContents"/>
            </w:pPr>
            <w:r>
              <w:rPr>
                <w:sz w:val="20"/>
                <w:szCs w:val="20"/>
              </w:rPr>
              <w:t>id</w:t>
            </w:r>
          </w:p>
        </w:tc>
        <w:tc>
          <w:tcPr>
            <w:tcW w:w="2250" w:type="dxa"/>
            <w:tcBorders>
              <w:left w:val="single" w:sz="8" w:space="0" w:color="000000"/>
              <w:bottom w:val="single" w:sz="8" w:space="0" w:color="000000"/>
            </w:tcBorders>
            <w:shd w:val="clear" w:color="auto" w:fill="auto"/>
          </w:tcPr>
          <w:p w:rsidR="00F97CC5" w:rsidRDefault="00267096">
            <w:pPr>
              <w:pStyle w:val="TableContents"/>
            </w:pPr>
            <w:r>
              <w:rPr>
                <w:sz w:val="20"/>
                <w:szCs w:val="20"/>
              </w:rPr>
              <w:t>string</w:t>
            </w:r>
          </w:p>
        </w:tc>
        <w:tc>
          <w:tcPr>
            <w:tcW w:w="1167" w:type="dxa"/>
            <w:tcBorders>
              <w:left w:val="single" w:sz="8" w:space="0" w:color="000000"/>
              <w:bottom w:val="single" w:sz="8" w:space="0" w:color="000000"/>
            </w:tcBorders>
            <w:shd w:val="clear" w:color="auto" w:fill="auto"/>
          </w:tcPr>
          <w:p w:rsidR="00F97CC5" w:rsidRDefault="00267096">
            <w:pPr>
              <w:pStyle w:val="TableContents"/>
              <w:jc w:val="center"/>
            </w:pPr>
            <w:r>
              <w:rPr>
                <w:sz w:val="20"/>
                <w:szCs w:val="20"/>
              </w:rPr>
              <w:t>M</w:t>
            </w:r>
          </w:p>
        </w:tc>
        <w:tc>
          <w:tcPr>
            <w:tcW w:w="3885" w:type="dxa"/>
            <w:tcBorders>
              <w:left w:val="single" w:sz="8" w:space="0" w:color="000000"/>
              <w:bottom w:val="single" w:sz="8" w:space="0" w:color="000000"/>
              <w:right w:val="single" w:sz="8" w:space="0" w:color="000000"/>
            </w:tcBorders>
            <w:shd w:val="clear" w:color="auto" w:fill="auto"/>
          </w:tcPr>
          <w:p w:rsidR="00F97CC5" w:rsidRDefault="00267096">
            <w:pPr>
              <w:pStyle w:val="TableContents"/>
            </w:pPr>
            <w:r>
              <w:rPr>
                <w:sz w:val="20"/>
                <w:szCs w:val="20"/>
              </w:rPr>
              <w:t>Unique identifier for this message. The recommended form of message ID is UUID.</w:t>
            </w:r>
          </w:p>
        </w:tc>
      </w:tr>
      <w:tr w:rsidR="00F97CC5">
        <w:tc>
          <w:tcPr>
            <w:tcW w:w="1623" w:type="dxa"/>
            <w:tcBorders>
              <w:left w:val="single" w:sz="8" w:space="0" w:color="000000"/>
              <w:bottom w:val="single" w:sz="8" w:space="0" w:color="000000"/>
            </w:tcBorders>
            <w:shd w:val="clear" w:color="auto" w:fill="auto"/>
          </w:tcPr>
          <w:p w:rsidR="00F97CC5" w:rsidRDefault="00267096">
            <w:pPr>
              <w:pStyle w:val="TableContents"/>
            </w:pPr>
            <w:r>
              <w:rPr>
                <w:sz w:val="20"/>
                <w:szCs w:val="20"/>
              </w:rPr>
              <w:t>userId</w:t>
            </w:r>
          </w:p>
        </w:tc>
        <w:tc>
          <w:tcPr>
            <w:tcW w:w="2250" w:type="dxa"/>
            <w:tcBorders>
              <w:left w:val="single" w:sz="8" w:space="0" w:color="000000"/>
              <w:bottom w:val="single" w:sz="8" w:space="0" w:color="000000"/>
            </w:tcBorders>
            <w:shd w:val="clear" w:color="auto" w:fill="auto"/>
          </w:tcPr>
          <w:p w:rsidR="00F97CC5" w:rsidRDefault="00267096">
            <w:pPr>
              <w:pStyle w:val="TableContents"/>
            </w:pPr>
            <w:r>
              <w:rPr>
                <w:sz w:val="20"/>
                <w:szCs w:val="20"/>
              </w:rPr>
              <w:t>string</w:t>
            </w:r>
          </w:p>
        </w:tc>
        <w:tc>
          <w:tcPr>
            <w:tcW w:w="1167" w:type="dxa"/>
            <w:tcBorders>
              <w:left w:val="single" w:sz="8" w:space="0" w:color="000000"/>
              <w:bottom w:val="single" w:sz="8" w:space="0" w:color="000000"/>
            </w:tcBorders>
            <w:shd w:val="clear" w:color="auto" w:fill="auto"/>
          </w:tcPr>
          <w:p w:rsidR="00F97CC5" w:rsidRDefault="00267096">
            <w:pPr>
              <w:pStyle w:val="TableContents"/>
              <w:jc w:val="center"/>
            </w:pPr>
            <w:r>
              <w:rPr>
                <w:sz w:val="20"/>
                <w:szCs w:val="20"/>
              </w:rPr>
              <w:t>O</w:t>
            </w:r>
          </w:p>
        </w:tc>
        <w:tc>
          <w:tcPr>
            <w:tcW w:w="3885" w:type="dxa"/>
            <w:tcBorders>
              <w:left w:val="single" w:sz="8" w:space="0" w:color="000000"/>
              <w:bottom w:val="single" w:sz="8" w:space="0" w:color="000000"/>
              <w:right w:val="single" w:sz="8" w:space="0" w:color="000000"/>
            </w:tcBorders>
            <w:shd w:val="clear" w:color="auto" w:fill="auto"/>
          </w:tcPr>
          <w:p w:rsidR="00F97CC5" w:rsidRDefault="00267096">
            <w:pPr>
              <w:pStyle w:val="TableContents"/>
            </w:pPr>
            <w:r>
              <w:rPr>
                <w:sz w:val="20"/>
                <w:szCs w:val="20"/>
              </w:rPr>
              <w:t>User whose action initiated the request. The user ID should be prefixed with two-letter ISO country code (e.g., EE12345678901).</w:t>
            </w:r>
          </w:p>
        </w:tc>
      </w:tr>
      <w:tr w:rsidR="00F97CC5">
        <w:tc>
          <w:tcPr>
            <w:tcW w:w="1623" w:type="dxa"/>
            <w:tcBorders>
              <w:left w:val="single" w:sz="8" w:space="0" w:color="000000"/>
              <w:bottom w:val="single" w:sz="8" w:space="0" w:color="000000"/>
            </w:tcBorders>
            <w:shd w:val="clear" w:color="auto" w:fill="auto"/>
          </w:tcPr>
          <w:p w:rsidR="00F97CC5" w:rsidRDefault="00267096">
            <w:pPr>
              <w:pStyle w:val="TableContents"/>
            </w:pPr>
            <w:r>
              <w:rPr>
                <w:sz w:val="20"/>
                <w:szCs w:val="20"/>
              </w:rPr>
              <w:t>issue</w:t>
            </w:r>
          </w:p>
        </w:tc>
        <w:tc>
          <w:tcPr>
            <w:tcW w:w="2250" w:type="dxa"/>
            <w:tcBorders>
              <w:left w:val="single" w:sz="8" w:space="0" w:color="000000"/>
              <w:bottom w:val="single" w:sz="8" w:space="0" w:color="000000"/>
            </w:tcBorders>
            <w:shd w:val="clear" w:color="auto" w:fill="auto"/>
          </w:tcPr>
          <w:p w:rsidR="00F97CC5" w:rsidRDefault="00267096">
            <w:pPr>
              <w:pStyle w:val="TableContents"/>
            </w:pPr>
            <w:r>
              <w:rPr>
                <w:sz w:val="20"/>
                <w:szCs w:val="20"/>
              </w:rPr>
              <w:t>string</w:t>
            </w:r>
          </w:p>
        </w:tc>
        <w:tc>
          <w:tcPr>
            <w:tcW w:w="1167" w:type="dxa"/>
            <w:tcBorders>
              <w:left w:val="single" w:sz="8" w:space="0" w:color="000000"/>
              <w:bottom w:val="single" w:sz="8" w:space="0" w:color="000000"/>
            </w:tcBorders>
            <w:shd w:val="clear" w:color="auto" w:fill="auto"/>
          </w:tcPr>
          <w:p w:rsidR="00F97CC5" w:rsidRDefault="00267096">
            <w:pPr>
              <w:pStyle w:val="TableContents"/>
              <w:jc w:val="center"/>
            </w:pPr>
            <w:r>
              <w:rPr>
                <w:sz w:val="20"/>
                <w:szCs w:val="20"/>
              </w:rPr>
              <w:t>O</w:t>
            </w:r>
          </w:p>
        </w:tc>
        <w:tc>
          <w:tcPr>
            <w:tcW w:w="3885" w:type="dxa"/>
            <w:tcBorders>
              <w:left w:val="single" w:sz="8" w:space="0" w:color="000000"/>
              <w:bottom w:val="single" w:sz="8" w:space="0" w:color="000000"/>
              <w:right w:val="single" w:sz="8" w:space="0" w:color="000000"/>
            </w:tcBorders>
            <w:shd w:val="clear" w:color="auto" w:fill="auto"/>
          </w:tcPr>
          <w:p w:rsidR="00F97CC5" w:rsidRDefault="00267096">
            <w:pPr>
              <w:pStyle w:val="TableContents"/>
            </w:pPr>
            <w:r>
              <w:rPr>
                <w:sz w:val="20"/>
                <w:szCs w:val="20"/>
              </w:rPr>
              <w:t>Identifies received application, issue or document that was the cause of the service request. This field may be used by the client information system to connect service requests (and responses) to working procedures.</w:t>
            </w:r>
          </w:p>
        </w:tc>
      </w:tr>
      <w:tr w:rsidR="00F97CC5">
        <w:tc>
          <w:tcPr>
            <w:tcW w:w="1623" w:type="dxa"/>
            <w:tcBorders>
              <w:left w:val="single" w:sz="8" w:space="0" w:color="000000"/>
              <w:bottom w:val="single" w:sz="8" w:space="0" w:color="000000"/>
            </w:tcBorders>
            <w:shd w:val="clear" w:color="auto" w:fill="auto"/>
          </w:tcPr>
          <w:p w:rsidR="00F97CC5" w:rsidRDefault="00267096">
            <w:pPr>
              <w:pStyle w:val="TableContents"/>
            </w:pPr>
            <w:r>
              <w:rPr>
                <w:sz w:val="20"/>
                <w:szCs w:val="20"/>
              </w:rPr>
              <w:t>protocolVersion</w:t>
            </w:r>
          </w:p>
        </w:tc>
        <w:tc>
          <w:tcPr>
            <w:tcW w:w="2250" w:type="dxa"/>
            <w:tcBorders>
              <w:left w:val="single" w:sz="8" w:space="0" w:color="000000"/>
              <w:bottom w:val="single" w:sz="8" w:space="0" w:color="000000"/>
            </w:tcBorders>
            <w:shd w:val="clear" w:color="auto" w:fill="auto"/>
          </w:tcPr>
          <w:p w:rsidR="00F97CC5" w:rsidRDefault="00267096">
            <w:pPr>
              <w:pStyle w:val="TableContents"/>
            </w:pPr>
            <w:r>
              <w:rPr>
                <w:sz w:val="20"/>
                <w:szCs w:val="20"/>
              </w:rPr>
              <w:t>string</w:t>
            </w:r>
          </w:p>
        </w:tc>
        <w:tc>
          <w:tcPr>
            <w:tcW w:w="1167" w:type="dxa"/>
            <w:tcBorders>
              <w:left w:val="single" w:sz="8" w:space="0" w:color="000000"/>
              <w:bottom w:val="single" w:sz="8" w:space="0" w:color="000000"/>
            </w:tcBorders>
            <w:shd w:val="clear" w:color="auto" w:fill="auto"/>
          </w:tcPr>
          <w:p w:rsidR="00F97CC5" w:rsidRDefault="00267096">
            <w:pPr>
              <w:pStyle w:val="TableContents"/>
              <w:jc w:val="center"/>
            </w:pPr>
            <w:r>
              <w:rPr>
                <w:sz w:val="20"/>
                <w:szCs w:val="20"/>
              </w:rPr>
              <w:t>M</w:t>
            </w:r>
          </w:p>
        </w:tc>
        <w:tc>
          <w:tcPr>
            <w:tcW w:w="3885" w:type="dxa"/>
            <w:tcBorders>
              <w:left w:val="single" w:sz="8" w:space="0" w:color="000000"/>
              <w:bottom w:val="single" w:sz="8" w:space="0" w:color="000000"/>
              <w:right w:val="single" w:sz="8" w:space="0" w:color="000000"/>
            </w:tcBorders>
            <w:shd w:val="clear" w:color="auto" w:fill="auto"/>
          </w:tcPr>
          <w:p w:rsidR="00F97CC5" w:rsidRDefault="00267096">
            <w:pPr>
              <w:pStyle w:val="TableContents"/>
            </w:pPr>
            <w:r>
              <w:rPr>
                <w:sz w:val="20"/>
                <w:szCs w:val="20"/>
              </w:rPr>
              <w:t>X-Road message protocol version. The value of this field MUST be 4.0</w:t>
            </w:r>
          </w:p>
        </w:tc>
      </w:tr>
      <w:tr w:rsidR="00F97CC5">
        <w:tc>
          <w:tcPr>
            <w:tcW w:w="1623" w:type="dxa"/>
            <w:tcBorders>
              <w:left w:val="single" w:sz="8" w:space="0" w:color="000000"/>
              <w:bottom w:val="single" w:sz="8" w:space="0" w:color="000000"/>
            </w:tcBorders>
            <w:shd w:val="clear" w:color="auto" w:fill="auto"/>
          </w:tcPr>
          <w:p w:rsidR="00F97CC5" w:rsidRDefault="00267096">
            <w:pPr>
              <w:pStyle w:val="TableContents"/>
            </w:pPr>
            <w:r>
              <w:rPr>
                <w:sz w:val="20"/>
                <w:szCs w:val="20"/>
              </w:rPr>
              <w:t>requestHash</w:t>
            </w:r>
          </w:p>
        </w:tc>
        <w:tc>
          <w:tcPr>
            <w:tcW w:w="2250" w:type="dxa"/>
            <w:tcBorders>
              <w:left w:val="single" w:sz="8" w:space="0" w:color="000000"/>
              <w:bottom w:val="single" w:sz="8" w:space="0" w:color="000000"/>
            </w:tcBorders>
            <w:shd w:val="clear" w:color="auto" w:fill="auto"/>
          </w:tcPr>
          <w:p w:rsidR="00F97CC5" w:rsidRDefault="00267096">
            <w:pPr>
              <w:pStyle w:val="TableContents"/>
            </w:pPr>
            <w:r>
              <w:rPr>
                <w:sz w:val="20"/>
                <w:szCs w:val="20"/>
              </w:rPr>
              <w:t>string</w:t>
            </w:r>
          </w:p>
        </w:tc>
        <w:tc>
          <w:tcPr>
            <w:tcW w:w="1167" w:type="dxa"/>
            <w:tcBorders>
              <w:left w:val="single" w:sz="8" w:space="0" w:color="000000"/>
              <w:bottom w:val="single" w:sz="8" w:space="0" w:color="000000"/>
            </w:tcBorders>
            <w:shd w:val="clear" w:color="auto" w:fill="auto"/>
          </w:tcPr>
          <w:p w:rsidR="00F97CC5" w:rsidRDefault="00267096">
            <w:pPr>
              <w:pStyle w:val="TableContents"/>
              <w:jc w:val="center"/>
            </w:pPr>
            <w:r>
              <w:rPr>
                <w:sz w:val="20"/>
                <w:szCs w:val="20"/>
              </w:rPr>
              <w:t>O</w:t>
            </w:r>
          </w:p>
        </w:tc>
        <w:tc>
          <w:tcPr>
            <w:tcW w:w="3885" w:type="dxa"/>
            <w:tcBorders>
              <w:left w:val="single" w:sz="8" w:space="0" w:color="000000"/>
              <w:bottom w:val="single" w:sz="8" w:space="0" w:color="000000"/>
              <w:right w:val="single" w:sz="8" w:space="0" w:color="000000"/>
            </w:tcBorders>
            <w:shd w:val="clear" w:color="auto" w:fill="auto"/>
          </w:tcPr>
          <w:p w:rsidR="00F97CC5" w:rsidRDefault="00267096">
            <w:pPr>
              <w:pStyle w:val="TableContents"/>
            </w:pPr>
            <w:r>
              <w:rPr>
                <w:sz w:val="20"/>
                <w:szCs w:val="20"/>
              </w:rPr>
              <w:t>For responses, this field contains a Base64 encoded hash of the request SOAP message. This field is automatically filled in by the service provider's security server.</w:t>
            </w:r>
          </w:p>
        </w:tc>
      </w:tr>
      <w:tr w:rsidR="00F97CC5">
        <w:tc>
          <w:tcPr>
            <w:tcW w:w="1623" w:type="dxa"/>
            <w:tcBorders>
              <w:left w:val="single" w:sz="8" w:space="0" w:color="000000"/>
              <w:bottom w:val="single" w:sz="8" w:space="0" w:color="000000"/>
            </w:tcBorders>
            <w:shd w:val="clear" w:color="auto" w:fill="auto"/>
          </w:tcPr>
          <w:p w:rsidR="00F97CC5" w:rsidRDefault="00267096">
            <w:pPr>
              <w:pStyle w:val="TableContents"/>
            </w:pPr>
            <w:r>
              <w:rPr>
                <w:sz w:val="20"/>
                <w:szCs w:val="20"/>
              </w:rPr>
              <w:t>requestHash/</w:t>
            </w:r>
            <w:r>
              <w:rPr>
                <w:sz w:val="20"/>
                <w:szCs w:val="20"/>
              </w:rPr>
              <w:br/>
              <w:t>@algorithmId</w:t>
            </w:r>
          </w:p>
        </w:tc>
        <w:tc>
          <w:tcPr>
            <w:tcW w:w="2250" w:type="dxa"/>
            <w:tcBorders>
              <w:left w:val="single" w:sz="8" w:space="0" w:color="000000"/>
              <w:bottom w:val="single" w:sz="8" w:space="0" w:color="000000"/>
            </w:tcBorders>
            <w:shd w:val="clear" w:color="auto" w:fill="auto"/>
          </w:tcPr>
          <w:p w:rsidR="00F97CC5" w:rsidRDefault="00267096">
            <w:pPr>
              <w:pStyle w:val="TableContents"/>
            </w:pPr>
            <w:r>
              <w:rPr>
                <w:sz w:val="20"/>
                <w:szCs w:val="20"/>
              </w:rPr>
              <w:t>string</w:t>
            </w:r>
          </w:p>
        </w:tc>
        <w:tc>
          <w:tcPr>
            <w:tcW w:w="1167" w:type="dxa"/>
            <w:tcBorders>
              <w:left w:val="single" w:sz="8" w:space="0" w:color="000000"/>
              <w:bottom w:val="single" w:sz="8" w:space="0" w:color="000000"/>
            </w:tcBorders>
            <w:shd w:val="clear" w:color="auto" w:fill="auto"/>
          </w:tcPr>
          <w:p w:rsidR="00F97CC5" w:rsidRDefault="00267096">
            <w:pPr>
              <w:pStyle w:val="TableContents"/>
              <w:jc w:val="center"/>
            </w:pPr>
            <w:r>
              <w:rPr>
                <w:sz w:val="20"/>
                <w:szCs w:val="20"/>
              </w:rPr>
              <w:t>M</w:t>
            </w:r>
          </w:p>
        </w:tc>
        <w:tc>
          <w:tcPr>
            <w:tcW w:w="3885" w:type="dxa"/>
            <w:tcBorders>
              <w:left w:val="single" w:sz="8" w:space="0" w:color="000000"/>
              <w:bottom w:val="single" w:sz="8" w:space="0" w:color="000000"/>
              <w:right w:val="single" w:sz="8" w:space="0" w:color="000000"/>
            </w:tcBorders>
            <w:shd w:val="clear" w:color="auto" w:fill="auto"/>
          </w:tcPr>
          <w:p w:rsidR="00F97CC5" w:rsidRDefault="00267096">
            <w:pPr>
              <w:pStyle w:val="TableContents"/>
            </w:pPr>
            <w:r>
              <w:rPr>
                <w:sz w:val="20"/>
                <w:szCs w:val="20"/>
              </w:rPr>
              <w:t>Identifies the hash algorithm that was used to calculate the value of the requestHash field. The algorithms are specified as URIs listed in the XML-DSIG specification [</w:t>
            </w:r>
            <w:r>
              <w:rPr>
                <w:sz w:val="20"/>
                <w:szCs w:val="20"/>
              </w:rPr>
              <w:fldChar w:fldCharType="begin"/>
            </w:r>
            <w:r>
              <w:rPr>
                <w:sz w:val="20"/>
                <w:szCs w:val="20"/>
              </w:rPr>
              <w:instrText xml:space="preserve"> REF Ref_DSIG \h </w:instrText>
            </w:r>
            <w:r>
              <w:rPr>
                <w:sz w:val="20"/>
                <w:szCs w:val="20"/>
              </w:rPr>
            </w:r>
            <w:r>
              <w:rPr>
                <w:sz w:val="20"/>
                <w:szCs w:val="20"/>
              </w:rPr>
              <w:fldChar w:fldCharType="separate"/>
            </w:r>
            <w:r w:rsidR="0036711E">
              <w:t>DSIG</w:t>
            </w:r>
            <w:r>
              <w:rPr>
                <w:sz w:val="20"/>
                <w:szCs w:val="20"/>
              </w:rPr>
              <w:fldChar w:fldCharType="end"/>
            </w:r>
            <w:r>
              <w:rPr>
                <w:sz w:val="20"/>
                <w:szCs w:val="20"/>
              </w:rPr>
              <w:t>].</w:t>
            </w:r>
          </w:p>
        </w:tc>
      </w:tr>
    </w:tbl>
    <w:p w:rsidR="00F97CC5" w:rsidRDefault="00F97CC5"/>
    <w:p w:rsidR="00F97CC5" w:rsidRDefault="00267096">
      <w:r>
        <w:t xml:space="preserve">When a service client sends a request to the security server, exactly one of the fields </w:t>
      </w:r>
      <w:r>
        <w:rPr>
          <w:rFonts w:ascii="Courier New" w:hAnsi="Courier New"/>
        </w:rPr>
        <w:t>service</w:t>
      </w:r>
      <w:r>
        <w:t xml:space="preserve"> or </w:t>
      </w:r>
      <w:r>
        <w:rPr>
          <w:rFonts w:ascii="Courier New" w:hAnsi="Courier New"/>
        </w:rPr>
        <w:t>centralService</w:t>
      </w:r>
      <w:r>
        <w:t xml:space="preserve"> MUST be present. If the </w:t>
      </w:r>
      <w:r>
        <w:rPr>
          <w:rFonts w:ascii="Courier New" w:hAnsi="Courier New"/>
        </w:rPr>
        <w:t>centralService</w:t>
      </w:r>
      <w:r>
        <w:t xml:space="preserve"> field is used, the security server resolves the central service and automatically fills in the </w:t>
      </w:r>
      <w:r>
        <w:rPr>
          <w:rFonts w:ascii="Courier New" w:hAnsi="Courier New"/>
        </w:rPr>
        <w:t>service</w:t>
      </w:r>
      <w:r>
        <w:t xml:space="preserve"> field with the identifier of the concrete service that implements the central service. Thus, in the request sent to the service, both fields MAY be present (the service field is always present).</w:t>
      </w:r>
    </w:p>
    <w:p w:rsidR="00F97CC5" w:rsidRDefault="00267096">
      <w:r>
        <w:t>When responding, the service MUST copy all the header fields from the request to the response in the exact same sequence with the exact same values. The XML namespace prefix of the header fields has no significance to the security server, but the prefix must reference the same namespace as in the request.</w:t>
      </w:r>
    </w:p>
    <w:p w:rsidR="00F97CC5" w:rsidRDefault="00267096">
      <w:r>
        <w:t xml:space="preserve">The </w:t>
      </w:r>
      <w:r>
        <w:rPr>
          <w:rFonts w:ascii="Courier New" w:hAnsi="Courier New"/>
        </w:rPr>
        <w:t>requestHash</w:t>
      </w:r>
      <w:r>
        <w:t xml:space="preserve"> field is used to create a strong connection between a request and a response. Thus, it is possible to prove, for example, that a certain registry record is returned in response to a certain query. The </w:t>
      </w:r>
      <w:r>
        <w:rPr>
          <w:rFonts w:ascii="Courier New" w:hAnsi="Courier New"/>
        </w:rPr>
        <w:t>requestHash</w:t>
      </w:r>
      <w:r>
        <w:t xml:space="preserve"> is computed from the byte contents of the SOAP request message using the algorithm from the </w:t>
      </w:r>
      <w:r>
        <w:rPr>
          <w:rFonts w:ascii="Courier New" w:hAnsi="Courier New"/>
        </w:rPr>
        <w:t>requestHash/@algorithmId</w:t>
      </w:r>
      <w:r>
        <w:t xml:space="preserve"> field. The byte contents of the SOAP request message are:</w:t>
      </w:r>
    </w:p>
    <w:p w:rsidR="00F97CC5" w:rsidRDefault="00267096">
      <w:pPr>
        <w:numPr>
          <w:ilvl w:val="0"/>
          <w:numId w:val="4"/>
        </w:numPr>
        <w:tabs>
          <w:tab w:val="left" w:pos="0"/>
        </w:tabs>
      </w:pPr>
      <w:r>
        <w:t>in case the request has no attachments – the byte contents of the HTTP POST request sent to the service client's security server;</w:t>
      </w:r>
    </w:p>
    <w:p w:rsidR="00F97CC5" w:rsidRDefault="00267096">
      <w:pPr>
        <w:numPr>
          <w:ilvl w:val="0"/>
          <w:numId w:val="4"/>
        </w:numPr>
        <w:tabs>
          <w:tab w:val="left" w:pos="0"/>
        </w:tabs>
      </w:pPr>
      <w:r>
        <w:t xml:space="preserve">in case the request is a multipart MIME message with attachments – the byte contents of the first part of the multipart message. Messages with attachments are described in more detail in Section </w:t>
      </w:r>
      <w:r>
        <w:fldChar w:fldCharType="begin"/>
      </w:r>
      <w:r>
        <w:instrText xml:space="preserve"> REF __RefHeading__3901_1651205079 \n \h </w:instrText>
      </w:r>
      <w:r>
        <w:fldChar w:fldCharType="separate"/>
      </w:r>
      <w:r w:rsidR="0036711E">
        <w:t>2.4</w:t>
      </w:r>
      <w:r>
        <w:fldChar w:fldCharType="end"/>
      </w:r>
      <w:r>
        <w:t>.</w:t>
      </w:r>
    </w:p>
    <w:p w:rsidR="00F97CC5" w:rsidRDefault="00267096">
      <w:r>
        <w:t xml:space="preserve">The </w:t>
      </w:r>
      <w:r>
        <w:rPr>
          <w:rFonts w:ascii="Courier New" w:hAnsi="Courier New"/>
        </w:rPr>
        <w:t>requestHash</w:t>
      </w:r>
      <w:r>
        <w:t xml:space="preserve"> field MUST be automatically created by the service provider's security server when receiving the service response message and MUST be verified by the service client's security server.</w:t>
      </w:r>
    </w:p>
    <w:p w:rsidR="00F97CC5" w:rsidRDefault="00267096">
      <w:r>
        <w:t xml:space="preserve">The request message SHOULD NOT contain the </w:t>
      </w:r>
      <w:r>
        <w:rPr>
          <w:rFonts w:ascii="Courier New" w:hAnsi="Courier New"/>
        </w:rPr>
        <w:t>requestHash</w:t>
      </w:r>
      <w:r>
        <w:t xml:space="preserve"> field. The response message sent by service to the service provider's security server SHOULD NOT contain the </w:t>
      </w:r>
      <w:r>
        <w:rPr>
          <w:rFonts w:ascii="Courier New" w:hAnsi="Courier New"/>
        </w:rPr>
        <w:t>requestHash</w:t>
      </w:r>
      <w:r>
        <w:t xml:space="preserve"> field. If the response message contains the </w:t>
      </w:r>
      <w:r>
        <w:rPr>
          <w:rFonts w:ascii="Courier New" w:hAnsi="Courier New"/>
        </w:rPr>
        <w:t>requestHash</w:t>
      </w:r>
      <w:r>
        <w:t xml:space="preserve"> field, the service provider's security server MUST ignore the field and replace it with the created field.</w:t>
      </w:r>
    </w:p>
    <w:p w:rsidR="00F97CC5" w:rsidRDefault="00267096">
      <w:r>
        <w:t xml:space="preserve">The </w:t>
      </w:r>
      <w:r>
        <w:rPr>
          <w:rFonts w:ascii="Courier New" w:hAnsi="Courier New"/>
        </w:rPr>
        <w:t>requestHash</w:t>
      </w:r>
      <w:r>
        <w:t xml:space="preserve"> field SHOULD NOT be described in the service WSDL.</w:t>
      </w:r>
    </w:p>
    <w:p w:rsidR="00F97CC5" w:rsidRDefault="00267096">
      <w:r>
        <w:t xml:space="preserve">Content-type HTTP header of the client request message is preserved in the security servers and is forwarded to the service. All other HTTP headers of the client request message are not preserved by the security servers and are not forwarded to the service. </w:t>
      </w:r>
    </w:p>
    <w:p w:rsidR="00F97CC5" w:rsidRDefault="00267096">
      <w:r>
        <w:t>Content-type HTTP header of the service response message is preserved in the security servers and is forwarded to the client. All other HTTP headers of the service response are not preserved by security servers and are not forwarded to the client.</w:t>
      </w:r>
    </w:p>
    <w:p w:rsidR="00F97CC5" w:rsidRDefault="00267096">
      <w:r>
        <w:t>Starting with X-Road message protocol version 4.0 any protocols with the same major version number are compatible. Minor versions are used to describe backwards compatible changes, such as addition of optional headers.</w:t>
      </w:r>
    </w:p>
    <w:p w:rsidR="00F97CC5" w:rsidRDefault="00267096">
      <w:pPr>
        <w:pStyle w:val="Heading2"/>
        <w:tabs>
          <w:tab w:val="left" w:pos="0"/>
        </w:tabs>
      </w:pPr>
      <w:bookmarkStart w:id="27" w:name="__RefHeading__3899_1651205079"/>
      <w:bookmarkStart w:id="28" w:name="_Toc437261040"/>
      <w:bookmarkEnd w:id="27"/>
      <w:r>
        <w:t>Message Body</w:t>
      </w:r>
      <w:bookmarkEnd w:id="28"/>
    </w:p>
    <w:p w:rsidR="00F97CC5" w:rsidRDefault="00267096">
      <w:r>
        <w:t xml:space="preserve">The message body MUST use Document/Literal-Wrapped SOAP encoding convention. According to this convention, both the body of the request and the response must be wrapped in an element. The element names of the request and response are correlated – if the request element is named </w:t>
      </w:r>
      <w:r>
        <w:rPr>
          <w:rFonts w:ascii="Courier New" w:hAnsi="Courier New"/>
        </w:rPr>
        <w:t>foo</w:t>
      </w:r>
      <w:r>
        <w:t xml:space="preserve"> then the response element is named </w:t>
      </w:r>
      <w:r>
        <w:rPr>
          <w:rFonts w:ascii="Courier New" w:hAnsi="Courier New"/>
        </w:rPr>
        <w:t>fooResponse</w:t>
      </w:r>
      <w:r>
        <w:t xml:space="preserve">. Additionally, the name of the wrapper element of the request must match the </w:t>
      </w:r>
      <w:r>
        <w:rPr>
          <w:rFonts w:ascii="Courier New" w:hAnsi="Courier New"/>
        </w:rPr>
        <w:t>serviceCode</w:t>
      </w:r>
      <w:r>
        <w:t xml:space="preserve"> element of the </w:t>
      </w:r>
      <w:r>
        <w:rPr>
          <w:rFonts w:ascii="Courier New" w:hAnsi="Courier New"/>
        </w:rPr>
        <w:t>service</w:t>
      </w:r>
      <w:r>
        <w:t xml:space="preserve"> header field.</w:t>
      </w:r>
    </w:p>
    <w:p w:rsidR="00F97CC5" w:rsidRDefault="00267096">
      <w:pPr>
        <w:pStyle w:val="Heading2"/>
        <w:tabs>
          <w:tab w:val="left" w:pos="0"/>
        </w:tabs>
      </w:pPr>
      <w:bookmarkStart w:id="29" w:name="__RefHeading__3901_1651205079"/>
      <w:bookmarkStart w:id="30" w:name="_Toc437261041"/>
      <w:bookmarkEnd w:id="29"/>
      <w:r>
        <w:t>Attachments</w:t>
      </w:r>
      <w:bookmarkEnd w:id="30"/>
    </w:p>
    <w:p w:rsidR="00F97CC5" w:rsidRDefault="00267096">
      <w:r>
        <w:t>In case the message has attachments, it MUST be formatted as a multipart MIME message, with the SOAP request and its attachments being separate parts of the message. The SOAP request must be the first part. The resulting MIME message MUST be structured in accordance with the specification for SOAP messages with attachments [</w:t>
      </w:r>
      <w:r>
        <w:fldChar w:fldCharType="begin"/>
      </w:r>
      <w:r>
        <w:instrText xml:space="preserve"> REF Ref_SOAPATT \h </w:instrText>
      </w:r>
      <w:r>
        <w:fldChar w:fldCharType="separate"/>
      </w:r>
      <w:r w:rsidR="0036711E">
        <w:t>SOAPATT</w:t>
      </w:r>
      <w:r>
        <w:fldChar w:fldCharType="end"/>
      </w:r>
      <w:r>
        <w:t xml:space="preserve">] and the request SOAP part's </w:t>
      </w:r>
      <w:r>
        <w:rPr>
          <w:i/>
          <w:iCs/>
        </w:rPr>
        <w:t xml:space="preserve">Content-Transfer-Encoding </w:t>
      </w:r>
      <w:r>
        <w:t xml:space="preserve">MIME header value MUST be “8bit”. MIME headers of each part of the message are preserved without modification in the security server. For an example request that contains attachments see </w:t>
      </w:r>
      <w:r>
        <w:fldChar w:fldCharType="begin"/>
      </w:r>
      <w:r>
        <w:instrText xml:space="preserve"> REF __RefHeading__14935_918961140 \r \h </w:instrText>
      </w:r>
      <w:r>
        <w:fldChar w:fldCharType="separate"/>
      </w:r>
      <w:r w:rsidR="0036711E">
        <w:t>Annex F</w:t>
      </w:r>
      <w:r>
        <w:fldChar w:fldCharType="end"/>
      </w:r>
      <w:r>
        <w:t>.</w:t>
      </w:r>
    </w:p>
    <w:p w:rsidR="00F97CC5" w:rsidRDefault="00267096">
      <w:r>
        <w:t>Additionally, MTOM-encoded [</w:t>
      </w:r>
      <w:r>
        <w:fldChar w:fldCharType="begin"/>
      </w:r>
      <w:r>
        <w:instrText xml:space="preserve"> REF Ref_MTOM \h </w:instrText>
      </w:r>
      <w:r>
        <w:fldChar w:fldCharType="separate"/>
      </w:r>
      <w:r w:rsidR="0036711E">
        <w:t>MTOM</w:t>
      </w:r>
      <w:r>
        <w:fldChar w:fldCharType="end"/>
      </w:r>
      <w:r>
        <w:t>] messages are supported in the security server – the security server accepts MIME multipart messages where the content-type of the SOAP part is “application/xop+xml”.</w:t>
      </w:r>
    </w:p>
    <w:p w:rsidR="00F97CC5" w:rsidRDefault="00267096">
      <w:pPr>
        <w:pStyle w:val="Heading2"/>
        <w:tabs>
          <w:tab w:val="left" w:pos="0"/>
        </w:tabs>
      </w:pPr>
      <w:bookmarkStart w:id="31" w:name="__RefHeading___Toc2863_1739951758"/>
      <w:bookmarkStart w:id="32" w:name="_Toc437261042"/>
      <w:bookmarkEnd w:id="31"/>
      <w:r>
        <w:t>Fault Messages</w:t>
      </w:r>
      <w:bookmarkEnd w:id="32"/>
    </w:p>
    <w:p w:rsidR="00F97CC5" w:rsidRDefault="00267096">
      <w:r>
        <w:t>For technical errors the security server must return a SOAP Fault message</w:t>
      </w:r>
      <w:r>
        <w:rPr>
          <w:rStyle w:val="FootnoteReference"/>
        </w:rPr>
        <w:footnoteReference w:id="1"/>
      </w:r>
      <w:r>
        <w:t>. The SOAP Fault message contains the information about the error, such as error code, error message etc. The SOAP Fault MAY contain X-Road Headers and it MAY be described in the service WSDL.</w:t>
      </w:r>
    </w:p>
    <w:p w:rsidR="00F97CC5" w:rsidRDefault="00267096">
      <w:pPr>
        <w:pStyle w:val="Heading1"/>
        <w:tabs>
          <w:tab w:val="left" w:pos="0"/>
        </w:tabs>
      </w:pPr>
      <w:bookmarkStart w:id="33" w:name="__RefHeading__3903_1651205079"/>
      <w:bookmarkStart w:id="34" w:name="_Toc437261043"/>
      <w:bookmarkEnd w:id="33"/>
      <w:r>
        <w:t>Describing Services</w:t>
      </w:r>
      <w:bookmarkEnd w:id="34"/>
    </w:p>
    <w:p w:rsidR="00F97CC5" w:rsidRDefault="00267096">
      <w:pPr>
        <w:pStyle w:val="Heading2"/>
        <w:tabs>
          <w:tab w:val="left" w:pos="0"/>
        </w:tabs>
      </w:pPr>
      <w:bookmarkStart w:id="35" w:name="__RefHeading__3905_1651205079"/>
      <w:bookmarkStart w:id="36" w:name="_Toc437261044"/>
      <w:bookmarkEnd w:id="35"/>
      <w:r>
        <w:t>General</w:t>
      </w:r>
      <w:bookmarkEnd w:id="36"/>
    </w:p>
    <w:p w:rsidR="00F97CC5" w:rsidRDefault="00267096">
      <w:r>
        <w:t>Services are described using the Web Services Description Language (WSDL) 1.1 [</w:t>
      </w:r>
      <w:r>
        <w:fldChar w:fldCharType="begin"/>
      </w:r>
      <w:r>
        <w:instrText xml:space="preserve"> REF Ref_WSDL \h </w:instrText>
      </w:r>
      <w:r>
        <w:fldChar w:fldCharType="separate"/>
      </w:r>
      <w:r w:rsidR="0036711E">
        <w:t>WSDL</w:t>
      </w:r>
      <w:r>
        <w:fldChar w:fldCharType="end"/>
      </w:r>
      <w:r>
        <w:t>].</w:t>
      </w:r>
    </w:p>
    <w:p w:rsidR="00F97CC5" w:rsidRDefault="00267096">
      <w:r>
        <w:t>X-Road supports versioned services. Different versions of the service represent minor technical changes in the service description. For example, a new version must be created when restructuring the service description (e.g., renaming or refactoring types in the XML Schema) or when changing types or names of fields. However, when the service semantics or data content of messages changes, a new service with a new code must be created.</w:t>
      </w:r>
    </w:p>
    <w:p w:rsidR="00F97CC5" w:rsidRDefault="00267096">
      <w:r>
        <w:t>In the context of service provision contracts, services are considered without version, meaning that all versions of the same service are considered to be equivalent. This also applies to access control restrictions applied in security servers – i.e., access control restrictions are specified for a service code without version. In order for this to work, all versions of the same service must implement the same contract.</w:t>
      </w:r>
    </w:p>
    <w:p w:rsidR="00F97CC5" w:rsidRDefault="00267096">
      <w:pPr>
        <w:pStyle w:val="Heading2"/>
        <w:tabs>
          <w:tab w:val="left" w:pos="0"/>
        </w:tabs>
      </w:pPr>
      <w:bookmarkStart w:id="37" w:name="__RefHeading__3907_1651205079"/>
      <w:bookmarkStart w:id="38" w:name="_Toc437261045"/>
      <w:bookmarkEnd w:id="37"/>
      <w:r>
        <w:t>Describing Services with WSDL</w:t>
      </w:r>
      <w:bookmarkEnd w:id="38"/>
    </w:p>
    <w:p w:rsidR="00F97CC5" w:rsidRDefault="00267096">
      <w:r>
        <w:t>Service descriptions are written in the WSDL language, subject to the following restrictions and extensions.</w:t>
      </w:r>
    </w:p>
    <w:p w:rsidR="00F97CC5" w:rsidRDefault="00267096">
      <w:pPr>
        <w:rPr>
          <w:i/>
          <w:iCs/>
        </w:rPr>
      </w:pPr>
      <w:r>
        <w:t xml:space="preserve">The combination of WSDL binding style/use MUST be document/literal (binding </w:t>
      </w:r>
      <w:r>
        <w:rPr>
          <w:i/>
          <w:iCs/>
        </w:rPr>
        <w:t>style=”document”; use=”literal”</w:t>
      </w:r>
      <w:r>
        <w:t>). The WSDL must conform to the following rules</w:t>
      </w:r>
      <w:r>
        <w:rPr>
          <w:rStyle w:val="FootnoteReference"/>
        </w:rPr>
        <w:footnoteReference w:id="2"/>
      </w:r>
      <w:r>
        <w:t>:</w:t>
      </w:r>
    </w:p>
    <w:p w:rsidR="00F97CC5" w:rsidRDefault="00267096">
      <w:pPr>
        <w:numPr>
          <w:ilvl w:val="0"/>
          <w:numId w:val="3"/>
        </w:numPr>
        <w:tabs>
          <w:tab w:val="left" w:pos="0"/>
        </w:tabs>
        <w:rPr>
          <w:b/>
          <w:bCs/>
          <w:i/>
          <w:iCs/>
        </w:rPr>
      </w:pPr>
      <w:r>
        <w:rPr>
          <w:i/>
          <w:iCs/>
        </w:rPr>
        <w:t>“</w:t>
      </w:r>
      <w:r>
        <w:rPr>
          <w:b/>
          <w:bCs/>
          <w:i/>
          <w:iCs/>
        </w:rPr>
        <w:t>Only 'One' Part Definition in the Input &amp; Output Messages in WSDL</w:t>
      </w:r>
      <w:r>
        <w:rPr>
          <w:i/>
          <w:iCs/>
        </w:rPr>
        <w:br/>
        <w:t>'Wrapped' is a form of document/literal. When defining a WS-I compliant document/literal service, there can be at most one body part in your input message and at most one body part in your output message. You do *not* define each method parameter as a separate part in the message definition. (The parameters are defined in the WSDL 'types' section, instead).”</w:t>
      </w:r>
    </w:p>
    <w:p w:rsidR="00F97CC5" w:rsidRDefault="00267096">
      <w:pPr>
        <w:numPr>
          <w:ilvl w:val="0"/>
          <w:numId w:val="3"/>
        </w:numPr>
        <w:tabs>
          <w:tab w:val="left" w:pos="0"/>
        </w:tabs>
        <w:rPr>
          <w:i/>
          <w:iCs/>
        </w:rPr>
      </w:pPr>
      <w:r>
        <w:rPr>
          <w:b/>
          <w:bCs/>
          <w:i/>
          <w:iCs/>
        </w:rPr>
        <w:t>“'Part' Definitions are wrapper elements</w:t>
      </w:r>
      <w:r>
        <w:rPr>
          <w:i/>
          <w:iCs/>
        </w:rPr>
        <w:br/>
        <w:t>Each part definition must reference an element (not a type, type is used in RPC) defined to make it document style of messaging. This element definition can be imported, or included in the types section of the WSDL document. These element definitions are 'wrapper' elements (hence the name of this convention). Define the input and output parameters as element structures within these wrapper elements."</w:t>
      </w:r>
    </w:p>
    <w:p w:rsidR="00F97CC5" w:rsidRDefault="00267096">
      <w:pPr>
        <w:numPr>
          <w:ilvl w:val="0"/>
          <w:numId w:val="3"/>
        </w:numPr>
        <w:tabs>
          <w:tab w:val="left" w:pos="0"/>
        </w:tabs>
        <w:rPr>
          <w:i/>
          <w:iCs/>
        </w:rPr>
      </w:pPr>
      <w:r>
        <w:rPr>
          <w:i/>
          <w:iCs/>
        </w:rPr>
        <w:t>“</w:t>
      </w:r>
      <w:r>
        <w:rPr>
          <w:b/>
          <w:bCs/>
          <w:i/>
          <w:iCs/>
        </w:rPr>
        <w:t>Child Elements of 'Part' Element Type will be SEI Method parameter</w:t>
      </w:r>
      <w:r>
        <w:rPr>
          <w:i/>
          <w:iCs/>
        </w:rPr>
        <w:br/>
        <w:t>An input wrapper element must be defined as a complex type that is a sequence of elements. Each child element-type in that sequence will be generated (while using code generation tool on WSDL) as a parameter of the operation in the service interface.”</w:t>
      </w:r>
    </w:p>
    <w:p w:rsidR="00F97CC5" w:rsidRDefault="00267096">
      <w:pPr>
        <w:numPr>
          <w:ilvl w:val="0"/>
          <w:numId w:val="3"/>
        </w:numPr>
        <w:tabs>
          <w:tab w:val="left" w:pos="0"/>
        </w:tabs>
        <w:rPr>
          <w:i/>
          <w:iCs/>
        </w:rPr>
      </w:pPr>
      <w:r>
        <w:rPr>
          <w:i/>
          <w:iCs/>
        </w:rPr>
        <w:t>“</w:t>
      </w:r>
      <w:r>
        <w:rPr>
          <w:b/>
          <w:bCs/>
          <w:i/>
          <w:iCs/>
        </w:rPr>
        <w:t>Input Wrapper Element name should match with Operation name</w:t>
      </w:r>
      <w:r>
        <w:rPr>
          <w:i/>
          <w:iCs/>
        </w:rPr>
        <w:br/>
        <w:t>The name of the input wrapper element must be the same as the web service operation name in WSDL.”</w:t>
      </w:r>
    </w:p>
    <w:p w:rsidR="00F97CC5" w:rsidRDefault="00267096">
      <w:pPr>
        <w:numPr>
          <w:ilvl w:val="0"/>
          <w:numId w:val="3"/>
        </w:numPr>
        <w:tabs>
          <w:tab w:val="left" w:pos="0"/>
        </w:tabs>
        <w:rPr>
          <w:i/>
          <w:iCs/>
        </w:rPr>
      </w:pPr>
      <w:r>
        <w:rPr>
          <w:i/>
          <w:iCs/>
        </w:rPr>
        <w:t>“</w:t>
      </w:r>
      <w:r>
        <w:rPr>
          <w:b/>
          <w:bCs/>
          <w:i/>
          <w:iCs/>
        </w:rPr>
        <w:t>&lt;Output Wrapper Element Name&gt; = &lt;Operation Name&gt; + 'Response'</w:t>
      </w:r>
      <w:r>
        <w:rPr>
          <w:i/>
          <w:iCs/>
        </w:rPr>
        <w:br/>
        <w:t>The name of the output wrapper element could be (but doesn't have to be) the operation name appended with 'Response' (e.g., if the operation name is 'add', the output wrapper element should be called 'addResponse').”</w:t>
      </w:r>
    </w:p>
    <w:p w:rsidR="00F97CC5" w:rsidRDefault="00267096">
      <w:pPr>
        <w:numPr>
          <w:ilvl w:val="0"/>
          <w:numId w:val="3"/>
        </w:numPr>
        <w:tabs>
          <w:tab w:val="left" w:pos="0"/>
        </w:tabs>
      </w:pPr>
      <w:r>
        <w:rPr>
          <w:i/>
          <w:iCs/>
        </w:rPr>
        <w:t>“</w:t>
      </w:r>
      <w:r>
        <w:rPr>
          <w:b/>
          <w:bCs/>
          <w:i/>
          <w:iCs/>
        </w:rPr>
        <w:t>In the WSDL Binding section, soap:binding style = 'document'</w:t>
      </w:r>
      <w:r>
        <w:rPr>
          <w:i/>
          <w:iCs/>
        </w:rPr>
        <w:br/>
        <w:t>Since, the style is document/literal for this wrapped pattern, hence in the binding definition, the soap:binding should specify style='document' (although this is the default value, so the attribute may be omitted), and the soap:body definitions must specify use='literal' and nothing else. You must not specify the namespace or encodingStyle attributes in the soap:body definition.”</w:t>
      </w:r>
    </w:p>
    <w:p w:rsidR="00F97CC5" w:rsidRDefault="00267096">
      <w:r>
        <w:t>The input and output parameters of the services are described using XML Schema 1.1 [</w:t>
      </w:r>
      <w:r>
        <w:fldChar w:fldCharType="begin"/>
      </w:r>
      <w:r>
        <w:instrText xml:space="preserve"> REF Ref_XSD1 \h </w:instrText>
      </w:r>
      <w:r>
        <w:fldChar w:fldCharType="separate"/>
      </w:r>
      <w:r w:rsidR="0036711E">
        <w:t>XSD1</w:t>
      </w:r>
      <w:r>
        <w:fldChar w:fldCharType="end"/>
      </w:r>
      <w:r>
        <w:t xml:space="preserve">, </w:t>
      </w:r>
      <w:r>
        <w:fldChar w:fldCharType="begin"/>
      </w:r>
      <w:r>
        <w:instrText xml:space="preserve"> REF Ref_XSD2 \h </w:instrText>
      </w:r>
      <w:r>
        <w:fldChar w:fldCharType="separate"/>
      </w:r>
      <w:r w:rsidR="0036711E">
        <w:t>XSD2</w:t>
      </w:r>
      <w:r>
        <w:fldChar w:fldCharType="end"/>
      </w:r>
      <w:r>
        <w:t>].</w:t>
      </w:r>
    </w:p>
    <w:p w:rsidR="00F97CC5" w:rsidRDefault="00267096">
      <w:r>
        <w:t xml:space="preserve">In order to avoid confusion from the client's side in determining whether an empty response indicates a silent error or simply contains no output records, it is a good practice to design the output of a data-returning service in such a way that for any service calls the response contains at least one non-empty scalar parameter. This parameter can be a non-technical error message (technical error messages should be returned with SOAP Fault messages). For error message examples see </w:t>
      </w:r>
      <w:r>
        <w:fldChar w:fldCharType="begin"/>
      </w:r>
      <w:r>
        <w:instrText xml:space="preserve"> REF __RefHeading__3915_1651205079 \r \h </w:instrText>
      </w:r>
      <w:r>
        <w:fldChar w:fldCharType="separate"/>
      </w:r>
      <w:r w:rsidR="0036711E">
        <w:t>Annex D</w:t>
      </w:r>
      <w:r>
        <w:fldChar w:fldCharType="end"/>
      </w:r>
      <w:r>
        <w:t>.</w:t>
      </w:r>
    </w:p>
    <w:p w:rsidR="00F97CC5" w:rsidRDefault="00267096">
      <w:r>
        <w:t xml:space="preserve">For a service description WSDL example and messages conforming to this description see   </w:t>
      </w:r>
      <w:r>
        <w:fldChar w:fldCharType="begin"/>
      </w:r>
      <w:r>
        <w:instrText xml:space="preserve"> REF __RefHeading__3913_1651205079 \r \h </w:instrText>
      </w:r>
      <w:r>
        <w:fldChar w:fldCharType="separate"/>
      </w:r>
      <w:r w:rsidR="0036711E">
        <w:t xml:space="preserve">Annex C </w:t>
      </w:r>
      <w:r>
        <w:fldChar w:fldCharType="end"/>
      </w:r>
      <w:r>
        <w:t xml:space="preserve">and </w:t>
      </w:r>
      <w:r>
        <w:fldChar w:fldCharType="begin"/>
      </w:r>
      <w:r>
        <w:instrText xml:space="preserve"> REF __RefHeading__3917_1651205079 \r \h </w:instrText>
      </w:r>
      <w:r>
        <w:fldChar w:fldCharType="separate"/>
      </w:r>
      <w:r w:rsidR="0036711E">
        <w:t>Annex E</w:t>
      </w:r>
      <w:r>
        <w:fldChar w:fldCharType="end"/>
      </w:r>
      <w:r>
        <w:t>, respectively.</w:t>
      </w:r>
    </w:p>
    <w:p w:rsidR="00F97CC5" w:rsidRDefault="00267096">
      <w:r>
        <w:t>The traditional way of describing SOAP attachments in WSDL documents [</w:t>
      </w:r>
      <w:r>
        <w:fldChar w:fldCharType="begin"/>
      </w:r>
      <w:r>
        <w:instrText xml:space="preserve"> REF Ref_WSDL \h </w:instrText>
      </w:r>
      <w:r>
        <w:fldChar w:fldCharType="separate"/>
      </w:r>
      <w:r w:rsidR="0036711E">
        <w:t>WSDL</w:t>
      </w:r>
      <w:r>
        <w:fldChar w:fldCharType="end"/>
      </w:r>
      <w:r>
        <w:t>] is considered to be legacy approach because it cannot bind SOAP envelope with attachments. Instead of that it is recommended to use swaRef types [</w:t>
      </w:r>
      <w:r>
        <w:fldChar w:fldCharType="begin"/>
      </w:r>
      <w:r>
        <w:instrText xml:space="preserve"> REF Ref_SWAREF \h </w:instrText>
      </w:r>
      <w:r>
        <w:fldChar w:fldCharType="separate"/>
      </w:r>
      <w:r w:rsidR="0036711E">
        <w:t>SWAREF</w:t>
      </w:r>
      <w:r>
        <w:fldChar w:fldCharType="end"/>
      </w:r>
      <w:r>
        <w:t>]. It is also possible to describe attachments using MTOM [</w:t>
      </w:r>
      <w:r>
        <w:fldChar w:fldCharType="begin"/>
      </w:r>
      <w:r>
        <w:instrText xml:space="preserve"> REF Ref_MTOM \h </w:instrText>
      </w:r>
      <w:r>
        <w:fldChar w:fldCharType="separate"/>
      </w:r>
      <w:r w:rsidR="0036711E">
        <w:t>MTOM</w:t>
      </w:r>
      <w:r>
        <w:fldChar w:fldCharType="end"/>
      </w:r>
      <w:r>
        <w:t>].</w:t>
      </w:r>
    </w:p>
    <w:p w:rsidR="00F97CC5" w:rsidRDefault="00267096">
      <w:r>
        <w:t xml:space="preserve">For example of swaRef and MTOM on-the-wire messages with attachments see </w:t>
      </w:r>
      <w:r>
        <w:fldChar w:fldCharType="begin"/>
      </w:r>
      <w:r>
        <w:instrText xml:space="preserve"> REF __RefHeading__14935_918961140 \r \h </w:instrText>
      </w:r>
      <w:r>
        <w:fldChar w:fldCharType="separate"/>
      </w:r>
      <w:r w:rsidR="0036711E">
        <w:t xml:space="preserve">Annex F </w:t>
      </w:r>
      <w:r>
        <w:fldChar w:fldCharType="end"/>
      </w:r>
      <w:r>
        <w:t xml:space="preserve"> and </w:t>
      </w:r>
      <w:r>
        <w:fldChar w:fldCharType="begin"/>
      </w:r>
      <w:r>
        <w:instrText xml:space="preserve"> REF __RefHeading__3919_1651205079 \r \h </w:instrText>
      </w:r>
      <w:r>
        <w:fldChar w:fldCharType="separate"/>
      </w:r>
      <w:r w:rsidR="0036711E">
        <w:t xml:space="preserve">Annex G </w:t>
      </w:r>
      <w:r>
        <w:fldChar w:fldCharType="end"/>
      </w:r>
      <w:r>
        <w:t xml:space="preserve"> respectively. For both swaRef and MTOM service description WSDL examples see </w:t>
      </w:r>
      <w:r>
        <w:fldChar w:fldCharType="begin"/>
      </w:r>
      <w:r>
        <w:instrText xml:space="preserve"> REF __RefHeading__3913_1651205079 \r \h </w:instrText>
      </w:r>
      <w:r>
        <w:fldChar w:fldCharType="separate"/>
      </w:r>
      <w:r w:rsidR="0036711E">
        <w:t>Annex C</w:t>
      </w:r>
      <w:r>
        <w:fldChar w:fldCharType="end"/>
      </w:r>
      <w:r>
        <w:t>.</w:t>
      </w:r>
    </w:p>
    <w:p w:rsidR="00F97CC5" w:rsidRDefault="00267096">
      <w:r>
        <w:t xml:space="preserve">Table </w:t>
      </w:r>
      <w:r>
        <w:fldChar w:fldCharType="begin"/>
      </w:r>
      <w:r>
        <w:instrText xml:space="preserve"> REF Ref_WSDL_elements_for_X_Road_services \h </w:instrText>
      </w:r>
      <w:r>
        <w:fldChar w:fldCharType="separate"/>
      </w:r>
      <w:r w:rsidR="0036711E">
        <w:rPr>
          <w:noProof/>
        </w:rPr>
        <w:t>2</w:t>
      </w:r>
      <w:r>
        <w:fldChar w:fldCharType="end"/>
      </w:r>
      <w:r>
        <w:t xml:space="preserve"> lists elements that can be added to a WSDL description to transfer information specific to X-Road. The namespace prefix </w:t>
      </w:r>
      <w:r>
        <w:rPr>
          <w:rFonts w:ascii="Courier New" w:hAnsi="Courier New"/>
        </w:rPr>
        <w:t>xrd</w:t>
      </w:r>
      <w:r>
        <w:t xml:space="preserve"> is bound to namespace </w:t>
      </w:r>
      <w:r>
        <w:rPr>
          <w:rFonts w:ascii="Courier New" w:hAnsi="Courier New"/>
        </w:rPr>
        <w:t>"http://x-road.eu/xsd/xroad.xsd"</w:t>
      </w:r>
      <w:r>
        <w:t>.</w:t>
      </w:r>
    </w:p>
    <w:p w:rsidR="00F97CC5" w:rsidRDefault="00267096">
      <w:pPr>
        <w:pStyle w:val="Caption"/>
        <w:rPr>
          <w:bCs/>
          <w:szCs w:val="20"/>
        </w:rPr>
      </w:pPr>
      <w:r>
        <w:t xml:space="preserve">Table </w:t>
      </w:r>
      <w:bookmarkStart w:id="39" w:name="Ref_WSDL_elements_for_X_Road_services"/>
      <w:r>
        <w:fldChar w:fldCharType="begin"/>
      </w:r>
      <w:r>
        <w:instrText xml:space="preserve"> SEQ "Table" \* ARABIC </w:instrText>
      </w:r>
      <w:r>
        <w:fldChar w:fldCharType="separate"/>
      </w:r>
      <w:r w:rsidR="0036711E">
        <w:rPr>
          <w:noProof/>
        </w:rPr>
        <w:t>2</w:t>
      </w:r>
      <w:r>
        <w:fldChar w:fldCharType="end"/>
      </w:r>
      <w:bookmarkEnd w:id="39"/>
      <w:r>
        <w:t>. WSDL elements for X-Road services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490"/>
        <w:gridCol w:w="3435"/>
      </w:tblGrid>
      <w:tr w:rsidR="00F97CC5">
        <w:tc>
          <w:tcPr>
            <w:tcW w:w="5490" w:type="dxa"/>
            <w:tcBorders>
              <w:top w:val="single" w:sz="8" w:space="0" w:color="000000"/>
              <w:left w:val="single" w:sz="8" w:space="0" w:color="000000"/>
              <w:bottom w:val="single" w:sz="8" w:space="0" w:color="000000"/>
            </w:tcBorders>
            <w:shd w:val="clear" w:color="auto" w:fill="auto"/>
          </w:tcPr>
          <w:p w:rsidR="00F97CC5" w:rsidRDefault="00267096">
            <w:pPr>
              <w:pStyle w:val="TableContents"/>
            </w:pPr>
            <w:r>
              <w:rPr>
                <w:b/>
                <w:bCs/>
                <w:sz w:val="20"/>
                <w:szCs w:val="20"/>
              </w:rPr>
              <w:t>Field</w:t>
            </w:r>
          </w:p>
        </w:tc>
        <w:tc>
          <w:tcPr>
            <w:tcW w:w="3435" w:type="dxa"/>
            <w:tcBorders>
              <w:top w:val="single" w:sz="8" w:space="0" w:color="000000"/>
              <w:left w:val="single" w:sz="8" w:space="0" w:color="000000"/>
              <w:bottom w:val="single" w:sz="8" w:space="0" w:color="000000"/>
              <w:right w:val="single" w:sz="8" w:space="0" w:color="000000"/>
            </w:tcBorders>
            <w:shd w:val="clear" w:color="auto" w:fill="auto"/>
          </w:tcPr>
          <w:p w:rsidR="00F97CC5" w:rsidRDefault="00267096">
            <w:pPr>
              <w:pStyle w:val="TableContents"/>
            </w:pPr>
            <w:r>
              <w:rPr>
                <w:b/>
                <w:bCs/>
                <w:sz w:val="20"/>
                <w:szCs w:val="20"/>
              </w:rPr>
              <w:t>Description</w:t>
            </w:r>
          </w:p>
        </w:tc>
      </w:tr>
      <w:tr w:rsidR="00F97CC5">
        <w:tc>
          <w:tcPr>
            <w:tcW w:w="5490" w:type="dxa"/>
            <w:tcBorders>
              <w:left w:val="single" w:sz="8" w:space="0" w:color="000000"/>
              <w:bottom w:val="single" w:sz="8" w:space="0" w:color="000000"/>
            </w:tcBorders>
            <w:shd w:val="clear" w:color="auto" w:fill="auto"/>
          </w:tcPr>
          <w:p w:rsidR="00F97CC5" w:rsidRDefault="00267096">
            <w:pPr>
              <w:pStyle w:val="TableContents"/>
            </w:pPr>
            <w:r>
              <w:rPr>
                <w:sz w:val="20"/>
                <w:szCs w:val="20"/>
              </w:rPr>
              <w:t>/definitions/binding/operation/@name</w:t>
            </w:r>
          </w:p>
        </w:tc>
        <w:tc>
          <w:tcPr>
            <w:tcW w:w="3435" w:type="dxa"/>
            <w:tcBorders>
              <w:left w:val="single" w:sz="8" w:space="0" w:color="000000"/>
              <w:bottom w:val="single" w:sz="8" w:space="0" w:color="000000"/>
              <w:right w:val="single" w:sz="8" w:space="0" w:color="000000"/>
            </w:tcBorders>
            <w:shd w:val="clear" w:color="auto" w:fill="auto"/>
          </w:tcPr>
          <w:p w:rsidR="00F97CC5" w:rsidRDefault="00267096">
            <w:pPr>
              <w:pStyle w:val="TableContents"/>
            </w:pPr>
            <w:r>
              <w:rPr>
                <w:sz w:val="20"/>
                <w:szCs w:val="20"/>
              </w:rPr>
              <w:t>Code of the service</w:t>
            </w:r>
          </w:p>
        </w:tc>
      </w:tr>
      <w:tr w:rsidR="00F97CC5">
        <w:tc>
          <w:tcPr>
            <w:tcW w:w="5490" w:type="dxa"/>
            <w:tcBorders>
              <w:left w:val="single" w:sz="8" w:space="0" w:color="000000"/>
              <w:bottom w:val="single" w:sz="8" w:space="0" w:color="000000"/>
            </w:tcBorders>
            <w:shd w:val="clear" w:color="auto" w:fill="auto"/>
          </w:tcPr>
          <w:p w:rsidR="00F97CC5" w:rsidRDefault="00267096">
            <w:pPr>
              <w:pStyle w:val="TableContents"/>
            </w:pPr>
            <w:r>
              <w:rPr>
                <w:sz w:val="20"/>
                <w:szCs w:val="20"/>
              </w:rPr>
              <w:t>/definitions/binding/operation/xrd:version</w:t>
            </w:r>
          </w:p>
        </w:tc>
        <w:tc>
          <w:tcPr>
            <w:tcW w:w="3435" w:type="dxa"/>
            <w:tcBorders>
              <w:left w:val="single" w:sz="8" w:space="0" w:color="000000"/>
              <w:bottom w:val="single" w:sz="8" w:space="0" w:color="000000"/>
              <w:right w:val="single" w:sz="8" w:space="0" w:color="000000"/>
            </w:tcBorders>
            <w:shd w:val="clear" w:color="auto" w:fill="auto"/>
          </w:tcPr>
          <w:p w:rsidR="00F97CC5" w:rsidRDefault="00267096">
            <w:pPr>
              <w:pStyle w:val="TableContents"/>
            </w:pPr>
            <w:r>
              <w:rPr>
                <w:sz w:val="20"/>
                <w:szCs w:val="20"/>
              </w:rPr>
              <w:t>Version of the service</w:t>
            </w:r>
          </w:p>
        </w:tc>
      </w:tr>
      <w:tr w:rsidR="00F97CC5">
        <w:tc>
          <w:tcPr>
            <w:tcW w:w="5490" w:type="dxa"/>
            <w:tcBorders>
              <w:left w:val="single" w:sz="8" w:space="0" w:color="000000"/>
              <w:bottom w:val="single" w:sz="8" w:space="0" w:color="000000"/>
            </w:tcBorders>
            <w:shd w:val="clear" w:color="auto" w:fill="auto"/>
          </w:tcPr>
          <w:p w:rsidR="00F97CC5" w:rsidRDefault="00267096">
            <w:pPr>
              <w:pStyle w:val="TableContents"/>
            </w:pPr>
            <w:r>
              <w:rPr>
                <w:sz w:val="20"/>
                <w:szCs w:val="20"/>
              </w:rPr>
              <w:t>/definitions/portType/operation/documentation/xrd:title</w:t>
            </w:r>
          </w:p>
        </w:tc>
        <w:tc>
          <w:tcPr>
            <w:tcW w:w="3435" w:type="dxa"/>
            <w:tcBorders>
              <w:left w:val="single" w:sz="8" w:space="0" w:color="000000"/>
              <w:bottom w:val="single" w:sz="8" w:space="0" w:color="000000"/>
              <w:right w:val="single" w:sz="8" w:space="0" w:color="000000"/>
            </w:tcBorders>
            <w:shd w:val="clear" w:color="auto" w:fill="auto"/>
          </w:tcPr>
          <w:p w:rsidR="00F97CC5" w:rsidRDefault="00267096">
            <w:pPr>
              <w:pStyle w:val="TableContents"/>
            </w:pPr>
            <w:r>
              <w:rPr>
                <w:sz w:val="20"/>
                <w:szCs w:val="20"/>
              </w:rPr>
              <w:t>Title of the service (for displaying to users)</w:t>
            </w:r>
          </w:p>
        </w:tc>
      </w:tr>
      <w:tr w:rsidR="00F97CC5">
        <w:tc>
          <w:tcPr>
            <w:tcW w:w="5490" w:type="dxa"/>
            <w:tcBorders>
              <w:left w:val="single" w:sz="8" w:space="0" w:color="000000"/>
              <w:bottom w:val="single" w:sz="8" w:space="0" w:color="000000"/>
            </w:tcBorders>
            <w:shd w:val="clear" w:color="auto" w:fill="auto"/>
          </w:tcPr>
          <w:p w:rsidR="00F97CC5" w:rsidRDefault="00267096">
            <w:pPr>
              <w:pStyle w:val="TableContents"/>
            </w:pPr>
            <w:r>
              <w:rPr>
                <w:sz w:val="20"/>
                <w:szCs w:val="20"/>
              </w:rPr>
              <w:t>/definitions/portType/operation/documentation/xrd:notes</w:t>
            </w:r>
          </w:p>
        </w:tc>
        <w:tc>
          <w:tcPr>
            <w:tcW w:w="3435" w:type="dxa"/>
            <w:tcBorders>
              <w:left w:val="single" w:sz="8" w:space="0" w:color="000000"/>
              <w:bottom w:val="single" w:sz="8" w:space="0" w:color="000000"/>
              <w:right w:val="single" w:sz="8" w:space="0" w:color="000000"/>
            </w:tcBorders>
            <w:shd w:val="clear" w:color="auto" w:fill="auto"/>
          </w:tcPr>
          <w:p w:rsidR="00F97CC5" w:rsidRDefault="00267096">
            <w:pPr>
              <w:pStyle w:val="TableContents"/>
            </w:pPr>
            <w:r>
              <w:rPr>
                <w:sz w:val="20"/>
                <w:szCs w:val="20"/>
              </w:rPr>
              <w:t>Description of the service (for displaying to users)</w:t>
            </w:r>
          </w:p>
        </w:tc>
      </w:tr>
      <w:tr w:rsidR="00F97CC5">
        <w:tc>
          <w:tcPr>
            <w:tcW w:w="5490" w:type="dxa"/>
            <w:tcBorders>
              <w:left w:val="single" w:sz="8" w:space="0" w:color="000000"/>
              <w:bottom w:val="single" w:sz="8" w:space="0" w:color="000000"/>
            </w:tcBorders>
            <w:shd w:val="clear" w:color="auto" w:fill="auto"/>
          </w:tcPr>
          <w:p w:rsidR="00F97CC5" w:rsidRDefault="00267096">
            <w:pPr>
              <w:pStyle w:val="TableContents"/>
            </w:pPr>
            <w:r>
              <w:rPr>
                <w:sz w:val="20"/>
                <w:szCs w:val="20"/>
              </w:rPr>
              <w:t>/definitions/portType/operation/documentation/xrd:techNotes</w:t>
            </w:r>
          </w:p>
        </w:tc>
        <w:tc>
          <w:tcPr>
            <w:tcW w:w="3435" w:type="dxa"/>
            <w:tcBorders>
              <w:left w:val="single" w:sz="8" w:space="0" w:color="000000"/>
              <w:bottom w:val="single" w:sz="8" w:space="0" w:color="000000"/>
              <w:right w:val="single" w:sz="8" w:space="0" w:color="000000"/>
            </w:tcBorders>
            <w:shd w:val="clear" w:color="auto" w:fill="auto"/>
          </w:tcPr>
          <w:p w:rsidR="00F97CC5" w:rsidRDefault="00267096">
            <w:pPr>
              <w:pStyle w:val="TableContents"/>
            </w:pPr>
            <w:r>
              <w:rPr>
                <w:sz w:val="20"/>
                <w:szCs w:val="20"/>
              </w:rPr>
              <w:t>Description of the service (for developers)</w:t>
            </w:r>
          </w:p>
        </w:tc>
      </w:tr>
    </w:tbl>
    <w:p w:rsidR="00F97CC5" w:rsidRDefault="00F97CC5"/>
    <w:p w:rsidR="00F97CC5" w:rsidRDefault="00267096">
      <w:pPr>
        <w:pStyle w:val="Heading1"/>
        <w:numPr>
          <w:ilvl w:val="0"/>
          <w:numId w:val="6"/>
        </w:numPr>
      </w:pPr>
      <w:bookmarkStart w:id="40" w:name="__RefHeading__3909_1651205079"/>
      <w:bookmarkStart w:id="41" w:name="_Toc437261046"/>
      <w:bookmarkEnd w:id="40"/>
      <w:r>
        <w:t>XML Schema for Identifiers</w:t>
      </w:r>
      <w:bookmarkEnd w:id="41"/>
    </w:p>
    <w:p w:rsidR="00F97CC5" w:rsidRDefault="00267096">
      <w:pPr>
        <w:pStyle w:val="Code"/>
      </w:pPr>
      <w:r>
        <w:t>&lt;?xml version="1.0" encoding="UTF-8"?&gt;</w:t>
      </w:r>
    </w:p>
    <w:p w:rsidR="00F97CC5" w:rsidRDefault="00267096">
      <w:pPr>
        <w:pStyle w:val="Code"/>
      </w:pPr>
      <w:r>
        <w:t>&lt;xs:schema elementFormDefault="qualified" jxb:version="2.1" targetNamespace="http://x-road.eu/xsd/identifiers" xmlns="http://x-road.eu/xsd/identifiers" xmlns:xs="http://www.w3.org/2001/XMLSchema"&gt;</w:t>
      </w:r>
    </w:p>
    <w:p w:rsidR="00F97CC5" w:rsidRDefault="00267096">
      <w:pPr>
        <w:pStyle w:val="Code"/>
      </w:pPr>
      <w:r>
        <w:t xml:space="preserve">    &lt;xs:complexType name="XRoadIdentifierType"&gt;</w:t>
      </w:r>
    </w:p>
    <w:p w:rsidR="00F97CC5" w:rsidRDefault="00267096">
      <w:pPr>
        <w:pStyle w:val="Code"/>
      </w:pPr>
      <w:r>
        <w:t xml:space="preserve">        &lt;xs:annotation&gt;</w:t>
      </w:r>
    </w:p>
    <w:p w:rsidR="00F97CC5" w:rsidRDefault="00267096">
      <w:pPr>
        <w:pStyle w:val="Code"/>
      </w:pPr>
      <w:r>
        <w:t xml:space="preserve">            &lt;xs:documentation&gt;Globally unique identifier in the XROAD system. Identifier consists of object type specifier and list of hierarchical codes (starting with code that identifiers the XROAD instance).&lt;/xs:documentation&gt;</w:t>
      </w:r>
    </w:p>
    <w:p w:rsidR="00F97CC5" w:rsidRDefault="00267096">
      <w:pPr>
        <w:pStyle w:val="Code"/>
      </w:pPr>
      <w:r>
        <w:t xml:space="preserve">        &lt;/xs:annotation&gt;</w:t>
      </w:r>
    </w:p>
    <w:p w:rsidR="00F97CC5" w:rsidRDefault="00267096">
      <w:pPr>
        <w:pStyle w:val="Code"/>
      </w:pPr>
      <w:r>
        <w:t xml:space="preserve">        &lt;xs:sequence&gt;</w:t>
      </w:r>
    </w:p>
    <w:p w:rsidR="00F97CC5" w:rsidRDefault="00267096">
      <w:pPr>
        <w:pStyle w:val="Code"/>
      </w:pPr>
      <w:r>
        <w:t xml:space="preserve">            &lt;xs:element minOccurs="0" ref="xRoadInstance"/&gt;</w:t>
      </w:r>
    </w:p>
    <w:p w:rsidR="00F97CC5" w:rsidRDefault="00267096">
      <w:pPr>
        <w:pStyle w:val="Code"/>
      </w:pPr>
      <w:r>
        <w:t xml:space="preserve">            &lt;xs:element minOccurs="0" ref="memberClass"/&gt;</w:t>
      </w:r>
    </w:p>
    <w:p w:rsidR="00F97CC5" w:rsidRDefault="00267096">
      <w:pPr>
        <w:pStyle w:val="Code"/>
      </w:pPr>
      <w:r>
        <w:t xml:space="preserve">            &lt;xs:element minOccurs="0" ref="memberCode"/&gt;</w:t>
      </w:r>
    </w:p>
    <w:p w:rsidR="00F97CC5" w:rsidRDefault="00267096">
      <w:pPr>
        <w:pStyle w:val="Code"/>
      </w:pPr>
      <w:r>
        <w:t xml:space="preserve">            &lt;xs:element minOccurs="0" ref="subsystemCode"/&gt;</w:t>
      </w:r>
    </w:p>
    <w:p w:rsidR="00F97CC5" w:rsidRDefault="00267096">
      <w:pPr>
        <w:pStyle w:val="Code"/>
      </w:pPr>
      <w:r>
        <w:t xml:space="preserve">            &lt;xs:element minOccurs="0" ref="groupCode"/&gt;</w:t>
      </w:r>
    </w:p>
    <w:p w:rsidR="00F97CC5" w:rsidRDefault="00267096">
      <w:pPr>
        <w:pStyle w:val="Code"/>
      </w:pPr>
      <w:r>
        <w:t xml:space="preserve">            &lt;xs:element minOccurs="0" ref="serviceCode"/&gt;</w:t>
      </w:r>
    </w:p>
    <w:p w:rsidR="00F97CC5" w:rsidRDefault="00267096">
      <w:pPr>
        <w:pStyle w:val="Code"/>
      </w:pPr>
      <w:r>
        <w:t xml:space="preserve">            &lt;xs:element minOccurs="0" ref="serviceVersion"/&gt;</w:t>
      </w:r>
    </w:p>
    <w:p w:rsidR="00F97CC5" w:rsidRDefault="00267096">
      <w:pPr>
        <w:pStyle w:val="Code"/>
      </w:pPr>
      <w:r>
        <w:t xml:space="preserve">            &lt;xs:element minOccurs="0" ref="securityCategoryCode"/&gt;</w:t>
      </w:r>
    </w:p>
    <w:p w:rsidR="00F97CC5" w:rsidRDefault="00267096">
      <w:pPr>
        <w:pStyle w:val="Code"/>
      </w:pPr>
      <w:r>
        <w:t xml:space="preserve">            &lt;xs:element minOccurs="0" ref="serverCode"/&gt;</w:t>
      </w:r>
    </w:p>
    <w:p w:rsidR="00F97CC5" w:rsidRDefault="00267096">
      <w:pPr>
        <w:pStyle w:val="Code"/>
      </w:pPr>
      <w:r>
        <w:t xml:space="preserve">        &lt;/xs:sequence&gt;</w:t>
      </w:r>
    </w:p>
    <w:p w:rsidR="00F97CC5" w:rsidRDefault="00267096">
      <w:pPr>
        <w:pStyle w:val="Code"/>
      </w:pPr>
      <w:r>
        <w:t xml:space="preserve">        &lt;xs:attribute ref="objectType" use="required"/&gt;</w:t>
      </w:r>
    </w:p>
    <w:p w:rsidR="00F97CC5" w:rsidRDefault="00267096">
      <w:pPr>
        <w:pStyle w:val="Code"/>
      </w:pPr>
      <w:r>
        <w:t xml:space="preserve">    &lt;/xs:complexType&gt;</w:t>
      </w:r>
    </w:p>
    <w:p w:rsidR="00F97CC5" w:rsidRDefault="00267096">
      <w:pPr>
        <w:pStyle w:val="Code"/>
      </w:pPr>
      <w:r>
        <w:t xml:space="preserve">    &lt;xs:simpleType name="XRoadObjectType"&gt;</w:t>
      </w:r>
    </w:p>
    <w:p w:rsidR="00F97CC5" w:rsidRDefault="00267096">
      <w:pPr>
        <w:pStyle w:val="Code"/>
      </w:pPr>
      <w:r>
        <w:t xml:space="preserve">        &lt;xs:annotation&gt;</w:t>
      </w:r>
    </w:p>
    <w:p w:rsidR="00F97CC5" w:rsidRDefault="00267096">
      <w:pPr>
        <w:pStyle w:val="Code"/>
      </w:pPr>
      <w:r>
        <w:t xml:space="preserve">            &lt;xs:documentation&gt;Enumeration for XROAD identifier types.&lt;/xs:documentation&gt;</w:t>
      </w:r>
    </w:p>
    <w:p w:rsidR="00F97CC5" w:rsidRDefault="00267096">
      <w:pPr>
        <w:pStyle w:val="Code"/>
      </w:pPr>
      <w:r>
        <w:t xml:space="preserve">        &lt;/xs:annotation&gt;</w:t>
      </w:r>
    </w:p>
    <w:p w:rsidR="00F97CC5" w:rsidRDefault="00267096">
      <w:pPr>
        <w:pStyle w:val="Code"/>
      </w:pPr>
      <w:r>
        <w:t xml:space="preserve">        &lt;xs:restriction base="xs:string"&gt;</w:t>
      </w:r>
    </w:p>
    <w:p w:rsidR="00F97CC5" w:rsidRDefault="00267096">
      <w:pPr>
        <w:pStyle w:val="Code"/>
      </w:pPr>
      <w:r>
        <w:t xml:space="preserve">            &lt;xs:enumeration value="MEMBER"/&gt;</w:t>
      </w:r>
    </w:p>
    <w:p w:rsidR="00F97CC5" w:rsidRDefault="00267096">
      <w:pPr>
        <w:pStyle w:val="Code"/>
      </w:pPr>
      <w:r>
        <w:t xml:space="preserve">            &lt;xs:enumeration value="SUBSYSTEM"/&gt;</w:t>
      </w:r>
    </w:p>
    <w:p w:rsidR="00F97CC5" w:rsidRDefault="00267096">
      <w:pPr>
        <w:pStyle w:val="Code"/>
      </w:pPr>
      <w:r>
        <w:t xml:space="preserve">            &lt;xs:enumeration value="SERVER"/&gt;</w:t>
      </w:r>
    </w:p>
    <w:p w:rsidR="00F97CC5" w:rsidRDefault="00267096">
      <w:pPr>
        <w:pStyle w:val="Code"/>
      </w:pPr>
      <w:r>
        <w:t xml:space="preserve">            &lt;xs:enumeration value="GLOBALGROUP"/&gt;</w:t>
      </w:r>
    </w:p>
    <w:p w:rsidR="00F97CC5" w:rsidRDefault="00267096">
      <w:pPr>
        <w:pStyle w:val="Code"/>
      </w:pPr>
      <w:r>
        <w:t xml:space="preserve">            &lt;xs:enumeration value="LOCALGROUP"/&gt;</w:t>
      </w:r>
    </w:p>
    <w:p w:rsidR="00F97CC5" w:rsidRDefault="00267096">
      <w:pPr>
        <w:pStyle w:val="Code"/>
      </w:pPr>
      <w:r>
        <w:t xml:space="preserve">            &lt;xs:enumeration value="SECURITYCATEGORY"/&gt;</w:t>
      </w:r>
    </w:p>
    <w:p w:rsidR="00F97CC5" w:rsidRDefault="00267096">
      <w:pPr>
        <w:pStyle w:val="Code"/>
      </w:pPr>
      <w:r>
        <w:t xml:space="preserve">            &lt;xs:enumeration value="SERVICE"/&gt;</w:t>
      </w:r>
    </w:p>
    <w:p w:rsidR="00F97CC5" w:rsidRDefault="00267096">
      <w:pPr>
        <w:pStyle w:val="Code"/>
      </w:pPr>
      <w:r>
        <w:t xml:space="preserve">            &lt;xs:enumeration value="CENTRALSERVICE"/&gt;</w:t>
      </w:r>
    </w:p>
    <w:p w:rsidR="00F97CC5" w:rsidRDefault="00267096">
      <w:pPr>
        <w:pStyle w:val="Code"/>
      </w:pPr>
      <w:r>
        <w:t xml:space="preserve">        &lt;/xs:restriction&gt;</w:t>
      </w:r>
    </w:p>
    <w:p w:rsidR="00F97CC5" w:rsidRDefault="00267096">
      <w:pPr>
        <w:pStyle w:val="Code"/>
      </w:pPr>
      <w:r>
        <w:t xml:space="preserve">    &lt;/xs:simpleType&gt;</w:t>
      </w:r>
    </w:p>
    <w:p w:rsidR="00F97CC5" w:rsidRDefault="00267096">
      <w:pPr>
        <w:pStyle w:val="Code"/>
      </w:pPr>
      <w:r>
        <w:t xml:space="preserve">    &lt;xs:element name="xRoadInstance" type="xs:string"&gt;</w:t>
      </w:r>
    </w:p>
    <w:p w:rsidR="00F97CC5" w:rsidRDefault="00267096">
      <w:pPr>
        <w:pStyle w:val="Code"/>
      </w:pPr>
      <w:r>
        <w:t xml:space="preserve">        &lt;xs:annotation&gt;</w:t>
      </w:r>
    </w:p>
    <w:p w:rsidR="00F97CC5" w:rsidRDefault="00267096">
      <w:pPr>
        <w:pStyle w:val="Code"/>
      </w:pPr>
      <w:r>
        <w:t xml:space="preserve">            &lt;xs:documentation&gt;Identifies the XROAD instance. This field is applicable to all identifier types.&lt;/xs:documentation&gt;</w:t>
      </w:r>
    </w:p>
    <w:p w:rsidR="00F97CC5" w:rsidRDefault="00267096">
      <w:pPr>
        <w:pStyle w:val="Code"/>
      </w:pPr>
      <w:r>
        <w:t xml:space="preserve">        &lt;/xs:annotation&gt;</w:t>
      </w:r>
    </w:p>
    <w:p w:rsidR="00F97CC5" w:rsidRDefault="00267096">
      <w:pPr>
        <w:pStyle w:val="Code"/>
      </w:pPr>
      <w:r>
        <w:t xml:space="preserve">    &lt;/xs:element&gt;</w:t>
      </w:r>
    </w:p>
    <w:p w:rsidR="00F97CC5" w:rsidRDefault="00267096">
      <w:pPr>
        <w:pStyle w:val="Code"/>
      </w:pPr>
      <w:r>
        <w:t xml:space="preserve">    &lt;xs:element name="memberClass" type="xs:string"&gt;</w:t>
      </w:r>
    </w:p>
    <w:p w:rsidR="00F97CC5" w:rsidRDefault="00267096">
      <w:pPr>
        <w:pStyle w:val="Code"/>
      </w:pPr>
      <w:r>
        <w:t xml:space="preserve">        &lt;xs:annotation&gt;</w:t>
      </w:r>
    </w:p>
    <w:p w:rsidR="00F97CC5" w:rsidRDefault="00267096">
      <w:pPr>
        <w:pStyle w:val="Code"/>
      </w:pPr>
      <w:r>
        <w:t xml:space="preserve">            &lt;xs:documentation&gt;Type of the member (company, government institution, private person, etc.)&lt;/xs:documentation&gt;</w:t>
      </w:r>
    </w:p>
    <w:p w:rsidR="00F97CC5" w:rsidRDefault="00267096">
      <w:pPr>
        <w:pStyle w:val="Code"/>
      </w:pPr>
      <w:r>
        <w:t xml:space="preserve">        &lt;/xs:annotation&gt;</w:t>
      </w:r>
    </w:p>
    <w:p w:rsidR="00F97CC5" w:rsidRDefault="00267096">
      <w:pPr>
        <w:pStyle w:val="Code"/>
      </w:pPr>
      <w:r>
        <w:t xml:space="preserve">    &lt;/xs:element&gt;</w:t>
      </w:r>
    </w:p>
    <w:p w:rsidR="00F97CC5" w:rsidRDefault="00267096">
      <w:pPr>
        <w:pStyle w:val="Code"/>
      </w:pPr>
      <w:r>
        <w:t xml:space="preserve">    &lt;xs:element name="memberCode" type="xs:string"&gt;</w:t>
      </w:r>
    </w:p>
    <w:p w:rsidR="00F97CC5" w:rsidRDefault="00267096">
      <w:pPr>
        <w:pStyle w:val="Code"/>
      </w:pPr>
      <w:r>
        <w:t xml:space="preserve">        &lt;xs:annotation&gt;</w:t>
      </w:r>
    </w:p>
    <w:p w:rsidR="00F97CC5" w:rsidRDefault="00267096">
      <w:pPr>
        <w:pStyle w:val="Code"/>
      </w:pPr>
      <w:r>
        <w:t xml:space="preserve">            &lt;xs:documentation&gt;Code that uniquely identifies a member of given member type.&lt;/xs:documentation&gt;</w:t>
      </w:r>
    </w:p>
    <w:p w:rsidR="00F97CC5" w:rsidRDefault="00267096">
      <w:pPr>
        <w:pStyle w:val="Code"/>
      </w:pPr>
      <w:r>
        <w:t xml:space="preserve">        &lt;/xs:annotation&gt;</w:t>
      </w:r>
    </w:p>
    <w:p w:rsidR="00F97CC5" w:rsidRDefault="00267096">
      <w:pPr>
        <w:pStyle w:val="Code"/>
      </w:pPr>
      <w:r>
        <w:t xml:space="preserve">    &lt;/xs:element&gt;</w:t>
      </w:r>
    </w:p>
    <w:p w:rsidR="00F97CC5" w:rsidRDefault="00267096">
      <w:pPr>
        <w:pStyle w:val="Code"/>
      </w:pPr>
      <w:r>
        <w:t xml:space="preserve">    &lt;xs:element name="subsystemCode" type="xs:string"&gt;</w:t>
      </w:r>
    </w:p>
    <w:p w:rsidR="00F97CC5" w:rsidRDefault="00267096">
      <w:pPr>
        <w:pStyle w:val="Code"/>
      </w:pPr>
      <w:r>
        <w:t xml:space="preserve">        &lt;xs:annotation&gt;</w:t>
      </w:r>
    </w:p>
    <w:p w:rsidR="00F97CC5" w:rsidRDefault="00267096">
      <w:pPr>
        <w:pStyle w:val="Code"/>
      </w:pPr>
      <w:r>
        <w:t xml:space="preserve">            &lt;xs:documentation&gt;Code that uniquely identifies a subsystem of given XROAD member.&lt;/xs:documentation&gt;</w:t>
      </w:r>
    </w:p>
    <w:p w:rsidR="00F97CC5" w:rsidRDefault="00267096">
      <w:pPr>
        <w:pStyle w:val="Code"/>
      </w:pPr>
      <w:r>
        <w:t xml:space="preserve">        &lt;/xs:annotation&gt;</w:t>
      </w:r>
    </w:p>
    <w:p w:rsidR="00F97CC5" w:rsidRDefault="00267096">
      <w:pPr>
        <w:pStyle w:val="Code"/>
      </w:pPr>
      <w:r>
        <w:t xml:space="preserve">    &lt;/xs:element&gt;</w:t>
      </w:r>
    </w:p>
    <w:p w:rsidR="00F97CC5" w:rsidRDefault="00267096">
      <w:pPr>
        <w:pStyle w:val="Code"/>
      </w:pPr>
      <w:r>
        <w:t xml:space="preserve">    &lt;xs:element name="groupCode" type="xs:string"&gt;</w:t>
      </w:r>
    </w:p>
    <w:p w:rsidR="00F97CC5" w:rsidRDefault="00267096">
      <w:pPr>
        <w:pStyle w:val="Code"/>
      </w:pPr>
      <w:r>
        <w:t xml:space="preserve">        &lt;xs:annotation&gt;</w:t>
      </w:r>
    </w:p>
    <w:p w:rsidR="00F97CC5" w:rsidRDefault="00267096">
      <w:pPr>
        <w:pStyle w:val="Code"/>
      </w:pPr>
      <w:r>
        <w:t xml:space="preserve">            &lt;xs:documentation&gt;Code that uniquely identifies a global group in given XROAD instance.&lt;/xs:documentation&gt;</w:t>
      </w:r>
    </w:p>
    <w:p w:rsidR="00F97CC5" w:rsidRDefault="00267096">
      <w:pPr>
        <w:pStyle w:val="Code"/>
      </w:pPr>
      <w:r>
        <w:t xml:space="preserve">        &lt;/xs:annotation&gt;</w:t>
      </w:r>
    </w:p>
    <w:p w:rsidR="00F97CC5" w:rsidRDefault="00267096">
      <w:pPr>
        <w:pStyle w:val="Code"/>
      </w:pPr>
      <w:r>
        <w:t xml:space="preserve">    &lt;/xs:element&gt;</w:t>
      </w:r>
    </w:p>
    <w:p w:rsidR="00F97CC5" w:rsidRDefault="00267096">
      <w:pPr>
        <w:pStyle w:val="Code"/>
      </w:pPr>
      <w:r>
        <w:t xml:space="preserve">    &lt;xs:element name="serviceCode" type="xs:string"&gt;</w:t>
      </w:r>
    </w:p>
    <w:p w:rsidR="00F97CC5" w:rsidRDefault="00267096">
      <w:pPr>
        <w:pStyle w:val="Code"/>
      </w:pPr>
      <w:r>
        <w:t xml:space="preserve">        &lt;xs:annotation&gt;</w:t>
      </w:r>
    </w:p>
    <w:p w:rsidR="00F97CC5" w:rsidRDefault="00267096">
      <w:pPr>
        <w:pStyle w:val="Code"/>
      </w:pPr>
      <w:r>
        <w:t xml:space="preserve">            &lt;xs:documentation&gt;Code that uniquely identifies a service offered by given XROAD member or subsystem.&lt;/xs:documentation&gt;</w:t>
      </w:r>
    </w:p>
    <w:p w:rsidR="00F97CC5" w:rsidRDefault="00267096">
      <w:pPr>
        <w:pStyle w:val="Code"/>
      </w:pPr>
      <w:r>
        <w:t xml:space="preserve">        &lt;/xs:annotation&gt;</w:t>
      </w:r>
    </w:p>
    <w:p w:rsidR="00F97CC5" w:rsidRDefault="00267096">
      <w:pPr>
        <w:pStyle w:val="Code"/>
      </w:pPr>
      <w:r>
        <w:t xml:space="preserve">    &lt;/xs:element&gt;</w:t>
      </w:r>
    </w:p>
    <w:p w:rsidR="00F97CC5" w:rsidRDefault="00267096">
      <w:pPr>
        <w:pStyle w:val="Code"/>
      </w:pPr>
      <w:r>
        <w:t xml:space="preserve">    &lt;xs:element name="serviceVersion" type="xs:string"&gt;</w:t>
      </w:r>
    </w:p>
    <w:p w:rsidR="00F97CC5" w:rsidRDefault="00267096">
      <w:pPr>
        <w:pStyle w:val="Code"/>
      </w:pPr>
      <w:r>
        <w:t xml:space="preserve">        &lt;xs:annotation&gt;</w:t>
      </w:r>
    </w:p>
    <w:p w:rsidR="00F97CC5" w:rsidRDefault="00267096">
      <w:pPr>
        <w:pStyle w:val="Code"/>
      </w:pPr>
      <w:r>
        <w:t xml:space="preserve">            &lt;xs:documentation&gt;Version of the service.&lt;/xs:documentation&gt;</w:t>
      </w:r>
    </w:p>
    <w:p w:rsidR="00F97CC5" w:rsidRDefault="00267096">
      <w:pPr>
        <w:pStyle w:val="Code"/>
      </w:pPr>
      <w:r>
        <w:t xml:space="preserve">        &lt;/xs:annotation&gt;</w:t>
      </w:r>
    </w:p>
    <w:p w:rsidR="00F97CC5" w:rsidRDefault="00267096">
      <w:pPr>
        <w:pStyle w:val="Code"/>
      </w:pPr>
      <w:r>
        <w:t xml:space="preserve">    &lt;/xs:element&gt;</w:t>
      </w:r>
    </w:p>
    <w:p w:rsidR="00F97CC5" w:rsidRDefault="00267096">
      <w:pPr>
        <w:pStyle w:val="Code"/>
      </w:pPr>
      <w:r>
        <w:t xml:space="preserve">    &lt;xs:element name="securityCategoryCode" type="xs:string"&gt;</w:t>
      </w:r>
    </w:p>
    <w:p w:rsidR="00F97CC5" w:rsidRDefault="00267096">
      <w:pPr>
        <w:pStyle w:val="Code"/>
      </w:pPr>
      <w:r>
        <w:t xml:space="preserve">        &lt;xs:annotation&gt;</w:t>
      </w:r>
    </w:p>
    <w:p w:rsidR="00F97CC5" w:rsidRDefault="00267096">
      <w:pPr>
        <w:pStyle w:val="Code"/>
      </w:pPr>
      <w:r>
        <w:t xml:space="preserve">            &lt;xs:documentation&gt;Code that uniquely identifies security category in a given XROAD instance.&lt;/xs:documentation&gt;</w:t>
      </w:r>
    </w:p>
    <w:p w:rsidR="00F97CC5" w:rsidRDefault="00267096">
      <w:pPr>
        <w:pStyle w:val="Code"/>
      </w:pPr>
      <w:r>
        <w:t xml:space="preserve">        &lt;/xs:annotation&gt;</w:t>
      </w:r>
    </w:p>
    <w:p w:rsidR="00F97CC5" w:rsidRDefault="00267096">
      <w:pPr>
        <w:pStyle w:val="Code"/>
      </w:pPr>
      <w:r>
        <w:t xml:space="preserve">    &lt;/xs:element&gt;</w:t>
      </w:r>
    </w:p>
    <w:p w:rsidR="00F97CC5" w:rsidRDefault="00267096">
      <w:pPr>
        <w:pStyle w:val="Code"/>
      </w:pPr>
      <w:r>
        <w:t xml:space="preserve">    &lt;xs:element name="serverCode" type="xs:string"&gt;</w:t>
      </w:r>
    </w:p>
    <w:p w:rsidR="00F97CC5" w:rsidRDefault="00267096">
      <w:pPr>
        <w:pStyle w:val="Code"/>
      </w:pPr>
      <w:r>
        <w:t xml:space="preserve">        &lt;xs:annotation&gt;</w:t>
      </w:r>
    </w:p>
    <w:p w:rsidR="00F97CC5" w:rsidRDefault="00267096">
      <w:pPr>
        <w:pStyle w:val="Code"/>
      </w:pPr>
      <w:r>
        <w:t xml:space="preserve">            &lt;xs:documentation&gt;Code that uniquely identifies security server offered by a given XROAD member or subsystem.&lt;/xs:documentation&gt;</w:t>
      </w:r>
    </w:p>
    <w:p w:rsidR="00F97CC5" w:rsidRDefault="00267096">
      <w:pPr>
        <w:pStyle w:val="Code"/>
      </w:pPr>
      <w:r>
        <w:t xml:space="preserve">        &lt;/xs:annotation&gt;</w:t>
      </w:r>
    </w:p>
    <w:p w:rsidR="00F97CC5" w:rsidRDefault="00267096">
      <w:pPr>
        <w:pStyle w:val="Code"/>
      </w:pPr>
      <w:r>
        <w:t xml:space="preserve">    &lt;/xs:element&gt;</w:t>
      </w:r>
    </w:p>
    <w:p w:rsidR="00F97CC5" w:rsidRDefault="00267096">
      <w:pPr>
        <w:pStyle w:val="Code"/>
      </w:pPr>
      <w:r>
        <w:t xml:space="preserve">    &lt;xs:attribute name="objectType" type="XRoadObjectType"/&gt;</w:t>
      </w:r>
    </w:p>
    <w:p w:rsidR="00F97CC5" w:rsidRDefault="00267096">
      <w:pPr>
        <w:pStyle w:val="Code"/>
      </w:pPr>
      <w:r>
        <w:t xml:space="preserve">    &lt;xs:complexType name="XRoadClientIdentifierType"&gt;</w:t>
      </w:r>
    </w:p>
    <w:p w:rsidR="00F97CC5" w:rsidRDefault="00267096">
      <w:pPr>
        <w:pStyle w:val="Code"/>
      </w:pPr>
      <w:r>
        <w:t xml:space="preserve">        &lt;xs:complexContent&gt;</w:t>
      </w:r>
    </w:p>
    <w:p w:rsidR="00F97CC5" w:rsidRDefault="00267096">
      <w:pPr>
        <w:pStyle w:val="Code"/>
      </w:pPr>
      <w:r>
        <w:t xml:space="preserve">            &lt;xs:restriction base="XRoadIdentifierType"&gt;</w:t>
      </w:r>
    </w:p>
    <w:p w:rsidR="00F97CC5" w:rsidRDefault="00267096">
      <w:pPr>
        <w:pStyle w:val="Code"/>
      </w:pPr>
      <w:r>
        <w:t xml:space="preserve">                &lt;xs:sequence&gt;</w:t>
      </w:r>
    </w:p>
    <w:p w:rsidR="00F97CC5" w:rsidRDefault="00267096">
      <w:pPr>
        <w:pStyle w:val="Code"/>
      </w:pPr>
      <w:r>
        <w:t xml:space="preserve">                    &lt;xs:element ref="xRoadInstance"/&gt;</w:t>
      </w:r>
    </w:p>
    <w:p w:rsidR="00F97CC5" w:rsidRDefault="00267096">
      <w:pPr>
        <w:pStyle w:val="Code"/>
      </w:pPr>
      <w:r>
        <w:t xml:space="preserve">                    &lt;xs:element ref="memberClass"/&gt;</w:t>
      </w:r>
    </w:p>
    <w:p w:rsidR="00F97CC5" w:rsidRDefault="00267096">
      <w:pPr>
        <w:pStyle w:val="Code"/>
      </w:pPr>
      <w:r>
        <w:t xml:space="preserve">                    &lt;xs:element ref="memberCode"/&gt;</w:t>
      </w:r>
    </w:p>
    <w:p w:rsidR="00F97CC5" w:rsidRDefault="00267096">
      <w:pPr>
        <w:pStyle w:val="Code"/>
      </w:pPr>
      <w:r>
        <w:t xml:space="preserve">                    &lt;xs:element minOccurs="0" ref="subsystemCode"/&gt;</w:t>
      </w:r>
    </w:p>
    <w:p w:rsidR="00F97CC5" w:rsidRDefault="00267096">
      <w:pPr>
        <w:pStyle w:val="Code"/>
      </w:pPr>
      <w:r>
        <w:t xml:space="preserve">                &lt;/xs:sequence&gt;</w:t>
      </w:r>
    </w:p>
    <w:p w:rsidR="00F97CC5" w:rsidRDefault="00267096">
      <w:pPr>
        <w:pStyle w:val="Code"/>
      </w:pPr>
      <w:r>
        <w:t xml:space="preserve">                &lt;xs:attribute ref="objectType" use="required"/&gt;</w:t>
      </w:r>
    </w:p>
    <w:p w:rsidR="00F97CC5" w:rsidRDefault="00267096">
      <w:pPr>
        <w:pStyle w:val="Code"/>
      </w:pPr>
      <w:r>
        <w:t xml:space="preserve">            &lt;/xs:restriction&gt;</w:t>
      </w:r>
    </w:p>
    <w:p w:rsidR="00F97CC5" w:rsidRDefault="00267096">
      <w:pPr>
        <w:pStyle w:val="Code"/>
      </w:pPr>
      <w:r>
        <w:t xml:space="preserve">        &lt;/xs:complexContent&gt;</w:t>
      </w:r>
    </w:p>
    <w:p w:rsidR="00F97CC5" w:rsidRDefault="00267096">
      <w:pPr>
        <w:pStyle w:val="Code"/>
      </w:pPr>
      <w:r>
        <w:t xml:space="preserve">    &lt;/xs:complexType&gt;</w:t>
      </w:r>
    </w:p>
    <w:p w:rsidR="00F97CC5" w:rsidRDefault="00267096">
      <w:pPr>
        <w:pStyle w:val="Code"/>
      </w:pPr>
      <w:r>
        <w:t xml:space="preserve">    &lt;xs:complexType name="XRoadServiceIdentifierType"&gt;</w:t>
      </w:r>
    </w:p>
    <w:p w:rsidR="00F97CC5" w:rsidRDefault="00267096">
      <w:pPr>
        <w:pStyle w:val="Code"/>
      </w:pPr>
      <w:r>
        <w:t xml:space="preserve">        &lt;xs:complexContent&gt;</w:t>
      </w:r>
    </w:p>
    <w:p w:rsidR="00F97CC5" w:rsidRDefault="00267096">
      <w:pPr>
        <w:pStyle w:val="Code"/>
      </w:pPr>
      <w:r>
        <w:t xml:space="preserve">            &lt;xs:restriction base="XRoadIdentifierType"&gt;</w:t>
      </w:r>
    </w:p>
    <w:p w:rsidR="00F97CC5" w:rsidRDefault="00267096">
      <w:pPr>
        <w:pStyle w:val="Code"/>
      </w:pPr>
      <w:r>
        <w:t xml:space="preserve">                &lt;xs:sequence&gt;</w:t>
      </w:r>
    </w:p>
    <w:p w:rsidR="00F97CC5" w:rsidRDefault="00267096">
      <w:pPr>
        <w:pStyle w:val="Code"/>
      </w:pPr>
      <w:r>
        <w:t xml:space="preserve">                    &lt;xs:element ref="xRoadInstance"/&gt;</w:t>
      </w:r>
    </w:p>
    <w:p w:rsidR="00F97CC5" w:rsidRDefault="00267096">
      <w:pPr>
        <w:pStyle w:val="Code"/>
      </w:pPr>
      <w:r>
        <w:t xml:space="preserve">                    &lt;xs:element ref="memberClass"/&gt;</w:t>
      </w:r>
    </w:p>
    <w:p w:rsidR="00F97CC5" w:rsidRDefault="00267096">
      <w:pPr>
        <w:pStyle w:val="Code"/>
      </w:pPr>
      <w:r>
        <w:t xml:space="preserve">                    &lt;xs:element ref="memberCode"/&gt;</w:t>
      </w:r>
    </w:p>
    <w:p w:rsidR="00F97CC5" w:rsidRDefault="00267096">
      <w:pPr>
        <w:pStyle w:val="Code"/>
      </w:pPr>
      <w:r>
        <w:t xml:space="preserve">                    &lt;xs:element minOccurs="0" ref="subsystemCode"/&gt;</w:t>
      </w:r>
    </w:p>
    <w:p w:rsidR="00F97CC5" w:rsidRDefault="00267096">
      <w:pPr>
        <w:pStyle w:val="Code"/>
      </w:pPr>
      <w:r>
        <w:t xml:space="preserve">                    &lt;xs:element ref="serviceCode"/&gt;</w:t>
      </w:r>
    </w:p>
    <w:p w:rsidR="00F97CC5" w:rsidRDefault="00267096">
      <w:pPr>
        <w:pStyle w:val="Code"/>
      </w:pPr>
      <w:r>
        <w:t xml:space="preserve">                    &lt;xs:element minOccurs="0" ref="serviceVersion"/&gt;</w:t>
      </w:r>
    </w:p>
    <w:p w:rsidR="00F97CC5" w:rsidRDefault="00267096">
      <w:pPr>
        <w:pStyle w:val="Code"/>
      </w:pPr>
      <w:r>
        <w:t xml:space="preserve">                &lt;/xs:sequence&gt;</w:t>
      </w:r>
    </w:p>
    <w:p w:rsidR="00F97CC5" w:rsidRDefault="00267096">
      <w:pPr>
        <w:pStyle w:val="Code"/>
      </w:pPr>
      <w:r>
        <w:t xml:space="preserve">                &lt;xs:attribute ref="objectType" use="required" fixed="SERVICE"/&gt;</w:t>
      </w:r>
    </w:p>
    <w:p w:rsidR="00F97CC5" w:rsidRDefault="00267096">
      <w:pPr>
        <w:pStyle w:val="Code"/>
      </w:pPr>
      <w:r>
        <w:t xml:space="preserve">            &lt;/xs:restriction&gt;</w:t>
      </w:r>
    </w:p>
    <w:p w:rsidR="00F97CC5" w:rsidRDefault="00267096">
      <w:pPr>
        <w:pStyle w:val="Code"/>
      </w:pPr>
      <w:r>
        <w:t xml:space="preserve">        &lt;/xs:complexContent&gt;</w:t>
      </w:r>
    </w:p>
    <w:p w:rsidR="00F97CC5" w:rsidRDefault="00267096">
      <w:pPr>
        <w:pStyle w:val="Code"/>
      </w:pPr>
      <w:r>
        <w:t xml:space="preserve">    &lt;/xs:complexType&gt;</w:t>
      </w:r>
    </w:p>
    <w:p w:rsidR="00F97CC5" w:rsidRDefault="00267096">
      <w:pPr>
        <w:pStyle w:val="Code"/>
      </w:pPr>
      <w:r>
        <w:t xml:space="preserve">    &lt;xs:complexType name="XRoadSecurityCategoryIdentifierType"&gt;</w:t>
      </w:r>
    </w:p>
    <w:p w:rsidR="00F97CC5" w:rsidRDefault="00267096">
      <w:pPr>
        <w:pStyle w:val="Code"/>
      </w:pPr>
      <w:r>
        <w:t xml:space="preserve">        &lt;xs:complexContent&gt;</w:t>
      </w:r>
    </w:p>
    <w:p w:rsidR="00F97CC5" w:rsidRDefault="00267096">
      <w:pPr>
        <w:pStyle w:val="Code"/>
      </w:pPr>
      <w:r>
        <w:t xml:space="preserve">            &lt;xs:restriction base="XRoadIdentifierType"&gt;</w:t>
      </w:r>
    </w:p>
    <w:p w:rsidR="00F97CC5" w:rsidRDefault="00267096">
      <w:pPr>
        <w:pStyle w:val="Code"/>
      </w:pPr>
      <w:r>
        <w:t xml:space="preserve">                &lt;xs:sequence&gt;</w:t>
      </w:r>
    </w:p>
    <w:p w:rsidR="00F97CC5" w:rsidRDefault="00267096">
      <w:pPr>
        <w:pStyle w:val="Code"/>
      </w:pPr>
      <w:r>
        <w:t xml:space="preserve">                    &lt;xs:element ref="xRoadInstance"/&gt;</w:t>
      </w:r>
    </w:p>
    <w:p w:rsidR="00F97CC5" w:rsidRDefault="00267096">
      <w:pPr>
        <w:pStyle w:val="Code"/>
      </w:pPr>
      <w:r>
        <w:t xml:space="preserve">                    &lt;xs:element ref="securityCategoryCode"/&gt;</w:t>
      </w:r>
    </w:p>
    <w:p w:rsidR="00F97CC5" w:rsidRDefault="00267096">
      <w:pPr>
        <w:pStyle w:val="Code"/>
      </w:pPr>
      <w:r>
        <w:t xml:space="preserve">                &lt;/xs:sequence&gt;</w:t>
      </w:r>
    </w:p>
    <w:p w:rsidR="00F97CC5" w:rsidRDefault="00267096">
      <w:pPr>
        <w:pStyle w:val="Code"/>
      </w:pPr>
      <w:r>
        <w:t xml:space="preserve">                &lt;xs:attribute ref="objectType" use="required" fixed="SECURITYCATEGORY"/&gt;</w:t>
      </w:r>
    </w:p>
    <w:p w:rsidR="00F97CC5" w:rsidRDefault="00267096">
      <w:pPr>
        <w:pStyle w:val="Code"/>
      </w:pPr>
      <w:r>
        <w:t xml:space="preserve">            &lt;/xs:restriction&gt;</w:t>
      </w:r>
    </w:p>
    <w:p w:rsidR="00F97CC5" w:rsidRDefault="00267096">
      <w:pPr>
        <w:pStyle w:val="Code"/>
      </w:pPr>
      <w:r>
        <w:t xml:space="preserve">        &lt;/xs:complexContent&gt;</w:t>
      </w:r>
    </w:p>
    <w:p w:rsidR="00F97CC5" w:rsidRDefault="00267096">
      <w:pPr>
        <w:pStyle w:val="Code"/>
      </w:pPr>
      <w:r>
        <w:t xml:space="preserve">    &lt;/xs:complexType&gt;</w:t>
      </w:r>
    </w:p>
    <w:p w:rsidR="00F97CC5" w:rsidRDefault="00267096">
      <w:pPr>
        <w:pStyle w:val="Code"/>
      </w:pPr>
      <w:r>
        <w:t xml:space="preserve">    &lt;xs:complexType name="XRoadCentralServiceIdentifierType"&gt;</w:t>
      </w:r>
    </w:p>
    <w:p w:rsidR="00F97CC5" w:rsidRDefault="00267096">
      <w:pPr>
        <w:pStyle w:val="Code"/>
      </w:pPr>
      <w:r>
        <w:t xml:space="preserve">        &lt;xs:complexContent&gt;</w:t>
      </w:r>
    </w:p>
    <w:p w:rsidR="00F97CC5" w:rsidRDefault="00267096">
      <w:pPr>
        <w:pStyle w:val="Code"/>
      </w:pPr>
      <w:r>
        <w:t xml:space="preserve">            &lt;xs:restriction base="XRoadIdentifierType"&gt;</w:t>
      </w:r>
    </w:p>
    <w:p w:rsidR="00F97CC5" w:rsidRDefault="00267096">
      <w:pPr>
        <w:pStyle w:val="Code"/>
      </w:pPr>
      <w:r>
        <w:t xml:space="preserve">                &lt;xs:sequence&gt;</w:t>
      </w:r>
    </w:p>
    <w:p w:rsidR="00F97CC5" w:rsidRDefault="00267096">
      <w:pPr>
        <w:pStyle w:val="Code"/>
      </w:pPr>
      <w:r>
        <w:t xml:space="preserve">                    &lt;xs:element ref="xRoadInstance"/&gt;</w:t>
      </w:r>
    </w:p>
    <w:p w:rsidR="00F97CC5" w:rsidRDefault="00267096">
      <w:pPr>
        <w:pStyle w:val="Code"/>
      </w:pPr>
      <w:r>
        <w:t xml:space="preserve">                    &lt;xs:element ref="serviceCode"/&gt;</w:t>
      </w:r>
    </w:p>
    <w:p w:rsidR="00F97CC5" w:rsidRDefault="00267096">
      <w:pPr>
        <w:pStyle w:val="Code"/>
      </w:pPr>
      <w:r>
        <w:t xml:space="preserve">                &lt;/xs:sequence&gt;</w:t>
      </w:r>
    </w:p>
    <w:p w:rsidR="00F97CC5" w:rsidRDefault="00267096">
      <w:pPr>
        <w:pStyle w:val="Code"/>
      </w:pPr>
      <w:r>
        <w:t xml:space="preserve">                &lt;xs:attribute ref="objectType" use="required" fixed="CENTRALSERVICE"/&gt;</w:t>
      </w:r>
    </w:p>
    <w:p w:rsidR="00F97CC5" w:rsidRDefault="00267096">
      <w:pPr>
        <w:pStyle w:val="Code"/>
      </w:pPr>
      <w:r>
        <w:t xml:space="preserve">            &lt;/xs:restriction&gt;</w:t>
      </w:r>
    </w:p>
    <w:p w:rsidR="00F97CC5" w:rsidRDefault="00267096">
      <w:pPr>
        <w:pStyle w:val="Code"/>
      </w:pPr>
      <w:r>
        <w:t xml:space="preserve">        &lt;/xs:complexContent&gt;</w:t>
      </w:r>
    </w:p>
    <w:p w:rsidR="00F97CC5" w:rsidRDefault="00267096">
      <w:pPr>
        <w:pStyle w:val="Code"/>
      </w:pPr>
      <w:r>
        <w:t xml:space="preserve">    &lt;/xs:complexType&gt;</w:t>
      </w:r>
    </w:p>
    <w:p w:rsidR="00F97CC5" w:rsidRDefault="00267096">
      <w:pPr>
        <w:pStyle w:val="Code"/>
      </w:pPr>
      <w:r>
        <w:t xml:space="preserve">    &lt;xs:complexType name="XRoadSecurityServerIdentifierType"&gt;</w:t>
      </w:r>
    </w:p>
    <w:p w:rsidR="00F97CC5" w:rsidRDefault="00267096">
      <w:pPr>
        <w:pStyle w:val="Code"/>
      </w:pPr>
      <w:r>
        <w:t xml:space="preserve">        &lt;xs:complexContent&gt;</w:t>
      </w:r>
    </w:p>
    <w:p w:rsidR="00F97CC5" w:rsidRDefault="00267096">
      <w:pPr>
        <w:pStyle w:val="Code"/>
      </w:pPr>
      <w:r>
        <w:t xml:space="preserve">            &lt;xs:restriction base="XRoadIdentifierType"&gt;</w:t>
      </w:r>
    </w:p>
    <w:p w:rsidR="00F97CC5" w:rsidRDefault="00267096">
      <w:pPr>
        <w:pStyle w:val="Code"/>
      </w:pPr>
      <w:r>
        <w:t xml:space="preserve">                &lt;xs:sequence&gt;</w:t>
      </w:r>
    </w:p>
    <w:p w:rsidR="00F97CC5" w:rsidRDefault="00267096">
      <w:pPr>
        <w:pStyle w:val="Code"/>
      </w:pPr>
      <w:r>
        <w:t xml:space="preserve">                    &lt;xs:element ref="xRoadInstance"/&gt;</w:t>
      </w:r>
    </w:p>
    <w:p w:rsidR="00F97CC5" w:rsidRDefault="00267096">
      <w:pPr>
        <w:pStyle w:val="Code"/>
      </w:pPr>
      <w:r>
        <w:t xml:space="preserve">                    &lt;xs:element ref="memberClass"/&gt;</w:t>
      </w:r>
    </w:p>
    <w:p w:rsidR="00F97CC5" w:rsidRDefault="00267096">
      <w:pPr>
        <w:pStyle w:val="Code"/>
      </w:pPr>
      <w:r>
        <w:t xml:space="preserve">                    &lt;xs:element ref="memberCode"/&gt;</w:t>
      </w:r>
    </w:p>
    <w:p w:rsidR="00F97CC5" w:rsidRDefault="00267096">
      <w:pPr>
        <w:pStyle w:val="Code"/>
      </w:pPr>
      <w:r>
        <w:t xml:space="preserve">                    &lt;xs:element ref="serverCode"/&gt;</w:t>
      </w:r>
    </w:p>
    <w:p w:rsidR="00F97CC5" w:rsidRDefault="00267096">
      <w:pPr>
        <w:pStyle w:val="Code"/>
      </w:pPr>
      <w:r>
        <w:t xml:space="preserve">                &lt;/xs:sequence&gt;</w:t>
      </w:r>
    </w:p>
    <w:p w:rsidR="00F97CC5" w:rsidRDefault="00267096">
      <w:pPr>
        <w:pStyle w:val="Code"/>
      </w:pPr>
      <w:r>
        <w:t xml:space="preserve">                &lt;xs:attribute ref="objectType" use="required" fixed="SERVER"/&gt;</w:t>
      </w:r>
    </w:p>
    <w:p w:rsidR="00F97CC5" w:rsidRDefault="00267096">
      <w:pPr>
        <w:pStyle w:val="Code"/>
      </w:pPr>
      <w:r>
        <w:t xml:space="preserve">            &lt;/xs:restriction&gt;</w:t>
      </w:r>
    </w:p>
    <w:p w:rsidR="00F97CC5" w:rsidRDefault="00267096">
      <w:pPr>
        <w:pStyle w:val="Code"/>
      </w:pPr>
      <w:r>
        <w:t xml:space="preserve">        &lt;/xs:complexContent&gt;</w:t>
      </w:r>
    </w:p>
    <w:p w:rsidR="00F97CC5" w:rsidRDefault="00267096">
      <w:pPr>
        <w:pStyle w:val="Code"/>
      </w:pPr>
      <w:r>
        <w:t xml:space="preserve">    &lt;/xs:complexType&gt;</w:t>
      </w:r>
    </w:p>
    <w:p w:rsidR="00F97CC5" w:rsidRDefault="00267096">
      <w:pPr>
        <w:pStyle w:val="Code"/>
      </w:pPr>
      <w:r>
        <w:t xml:space="preserve">    &lt;xs:complexType name="XRoadGlobalGroupIdentifierType"&gt;</w:t>
      </w:r>
    </w:p>
    <w:p w:rsidR="00F97CC5" w:rsidRDefault="00267096">
      <w:pPr>
        <w:pStyle w:val="Code"/>
      </w:pPr>
      <w:r>
        <w:t xml:space="preserve">        &lt;xs:complexContent&gt;</w:t>
      </w:r>
    </w:p>
    <w:p w:rsidR="00F97CC5" w:rsidRDefault="00267096">
      <w:pPr>
        <w:pStyle w:val="Code"/>
      </w:pPr>
      <w:r>
        <w:t xml:space="preserve">            &lt;xs:restriction base="XRoadIdentifierType"&gt;</w:t>
      </w:r>
    </w:p>
    <w:p w:rsidR="00F97CC5" w:rsidRDefault="00267096">
      <w:pPr>
        <w:pStyle w:val="Code"/>
      </w:pPr>
      <w:r>
        <w:t xml:space="preserve">                &lt;xs:sequence&gt;</w:t>
      </w:r>
    </w:p>
    <w:p w:rsidR="00F97CC5" w:rsidRDefault="00267096">
      <w:pPr>
        <w:pStyle w:val="Code"/>
      </w:pPr>
      <w:r>
        <w:t xml:space="preserve">                    &lt;xs:element ref="xRoadInstance"/&gt;</w:t>
      </w:r>
    </w:p>
    <w:p w:rsidR="00F97CC5" w:rsidRDefault="00267096">
      <w:pPr>
        <w:pStyle w:val="Code"/>
      </w:pPr>
      <w:r>
        <w:t xml:space="preserve">                    &lt;xs:element ref="groupCode"/&gt;</w:t>
      </w:r>
    </w:p>
    <w:p w:rsidR="00F97CC5" w:rsidRDefault="00267096">
      <w:pPr>
        <w:pStyle w:val="Code"/>
      </w:pPr>
      <w:r>
        <w:t xml:space="preserve">                &lt;/xs:sequence&gt;</w:t>
      </w:r>
    </w:p>
    <w:p w:rsidR="00F97CC5" w:rsidRDefault="00267096">
      <w:pPr>
        <w:pStyle w:val="Code"/>
      </w:pPr>
      <w:r>
        <w:t xml:space="preserve">                &lt;xs:attribute ref="objectType" use="required" fixed="GLOBALGROUP"/&gt;</w:t>
      </w:r>
    </w:p>
    <w:p w:rsidR="00F97CC5" w:rsidRDefault="00267096">
      <w:pPr>
        <w:pStyle w:val="Code"/>
      </w:pPr>
      <w:r>
        <w:t xml:space="preserve">            &lt;/xs:restriction&gt;</w:t>
      </w:r>
    </w:p>
    <w:p w:rsidR="00F97CC5" w:rsidRDefault="00267096">
      <w:pPr>
        <w:pStyle w:val="Code"/>
      </w:pPr>
      <w:r>
        <w:t xml:space="preserve">        &lt;/xs:complexContent&gt;</w:t>
      </w:r>
    </w:p>
    <w:p w:rsidR="00F97CC5" w:rsidRDefault="00267096">
      <w:pPr>
        <w:pStyle w:val="Code"/>
      </w:pPr>
      <w:r>
        <w:t xml:space="preserve">    &lt;/xs:complexType&gt;</w:t>
      </w:r>
    </w:p>
    <w:p w:rsidR="00F97CC5" w:rsidRDefault="00267096">
      <w:pPr>
        <w:pStyle w:val="Code"/>
      </w:pPr>
      <w:r>
        <w:t xml:space="preserve">    &lt;xs:complexType name="XRoadLocalGroupIdentifierType"&gt;</w:t>
      </w:r>
    </w:p>
    <w:p w:rsidR="00F97CC5" w:rsidRDefault="00267096">
      <w:pPr>
        <w:pStyle w:val="Code"/>
      </w:pPr>
      <w:r>
        <w:t xml:space="preserve">        &lt;xs:complexContent&gt;</w:t>
      </w:r>
    </w:p>
    <w:p w:rsidR="00F97CC5" w:rsidRDefault="00267096">
      <w:pPr>
        <w:pStyle w:val="Code"/>
      </w:pPr>
      <w:r>
        <w:t xml:space="preserve">            &lt;xs:restriction base="XRoadIdentifierType"&gt;</w:t>
      </w:r>
    </w:p>
    <w:p w:rsidR="00F97CC5" w:rsidRDefault="00267096">
      <w:pPr>
        <w:pStyle w:val="Code"/>
      </w:pPr>
      <w:r>
        <w:t xml:space="preserve">                &lt;xs:sequence&gt;</w:t>
      </w:r>
    </w:p>
    <w:p w:rsidR="00F97CC5" w:rsidRDefault="00267096">
      <w:pPr>
        <w:pStyle w:val="Code"/>
      </w:pPr>
      <w:r>
        <w:t xml:space="preserve">                    &lt;xs:element ref="groupCode"/&gt;</w:t>
      </w:r>
    </w:p>
    <w:p w:rsidR="00F97CC5" w:rsidRDefault="00267096">
      <w:pPr>
        <w:pStyle w:val="Code"/>
      </w:pPr>
      <w:r>
        <w:t xml:space="preserve">                &lt;/xs:sequence&gt;</w:t>
      </w:r>
    </w:p>
    <w:p w:rsidR="00F97CC5" w:rsidRDefault="00267096">
      <w:pPr>
        <w:pStyle w:val="Code"/>
      </w:pPr>
      <w:r>
        <w:t xml:space="preserve">                &lt;xs:attribute ref="objectType" use="required" fixed="LOCALGROUP"/&gt;</w:t>
      </w:r>
    </w:p>
    <w:p w:rsidR="00F97CC5" w:rsidRDefault="00267096">
      <w:pPr>
        <w:pStyle w:val="Code"/>
      </w:pPr>
      <w:r>
        <w:t xml:space="preserve">            &lt;/xs:restriction&gt;</w:t>
      </w:r>
    </w:p>
    <w:p w:rsidR="00F97CC5" w:rsidRDefault="00267096">
      <w:pPr>
        <w:pStyle w:val="Code"/>
      </w:pPr>
      <w:r>
        <w:t xml:space="preserve">        &lt;/xs:complexContent&gt;</w:t>
      </w:r>
    </w:p>
    <w:p w:rsidR="00F97CC5" w:rsidRDefault="00267096">
      <w:pPr>
        <w:pStyle w:val="Code"/>
      </w:pPr>
      <w:r>
        <w:t xml:space="preserve">    &lt;/xs:complexType&gt;</w:t>
      </w:r>
    </w:p>
    <w:p w:rsidR="00F97CC5" w:rsidRDefault="00267096">
      <w:pPr>
        <w:pStyle w:val="Code"/>
      </w:pPr>
      <w:r>
        <w:t>&lt;/xs:schema&gt;</w:t>
      </w:r>
    </w:p>
    <w:p w:rsidR="00F97CC5" w:rsidRDefault="00267096">
      <w:pPr>
        <w:pStyle w:val="Heading1"/>
        <w:numPr>
          <w:ilvl w:val="0"/>
          <w:numId w:val="6"/>
        </w:numPr>
      </w:pPr>
      <w:bookmarkStart w:id="42" w:name="__RefHeading__3911_1651205079"/>
      <w:bookmarkStart w:id="43" w:name="_Toc437261047"/>
      <w:bookmarkEnd w:id="42"/>
      <w:r>
        <w:t>XML Schema for Messages</w:t>
      </w:r>
      <w:bookmarkEnd w:id="43"/>
    </w:p>
    <w:p w:rsidR="00F97CC5" w:rsidRDefault="00267096">
      <w:pPr>
        <w:pStyle w:val="Code"/>
      </w:pPr>
      <w:r>
        <w:t>&lt;?xml version="1.0" encoding="UTF-8"?&gt;</w:t>
      </w:r>
    </w:p>
    <w:p w:rsidR="00F97CC5" w:rsidRDefault="00267096">
      <w:pPr>
        <w:pStyle w:val="Code"/>
      </w:pPr>
      <w:r>
        <w:t>&lt;xs:schema elementFormDefault="qualified"</w:t>
      </w:r>
    </w:p>
    <w:p w:rsidR="00F97CC5" w:rsidRDefault="00267096">
      <w:pPr>
        <w:pStyle w:val="Code"/>
      </w:pPr>
      <w:r>
        <w:t xml:space="preserve">        targetNamespace="http://x-road.eu/xsd/xroad.xsd"</w:t>
      </w:r>
    </w:p>
    <w:p w:rsidR="00F97CC5" w:rsidRDefault="00267096">
      <w:pPr>
        <w:pStyle w:val="Code"/>
      </w:pPr>
      <w:r>
        <w:t xml:space="preserve">        xmlns="http://x-road.eu/xsd/xroad.xsd"</w:t>
      </w:r>
    </w:p>
    <w:p w:rsidR="00F97CC5" w:rsidRDefault="00267096">
      <w:pPr>
        <w:pStyle w:val="Code"/>
      </w:pPr>
      <w:r>
        <w:t xml:space="preserve">        xmlns:id="http://x-road.eu/xsd/identifiers"</w:t>
      </w:r>
    </w:p>
    <w:p w:rsidR="00F97CC5" w:rsidRDefault="00267096">
      <w:pPr>
        <w:pStyle w:val="Code"/>
      </w:pPr>
      <w:r>
        <w:t xml:space="preserve">        xmlns:xs="http://www.w3.org/2001/XMLSchema"&gt;</w:t>
      </w:r>
    </w:p>
    <w:p w:rsidR="00F97CC5" w:rsidRDefault="00267096">
      <w:pPr>
        <w:pStyle w:val="Code"/>
      </w:pPr>
      <w:r>
        <w:t xml:space="preserve">    &lt;xs:import namespace="http://www.w3.org/XML/1998/namespace"</w:t>
      </w:r>
    </w:p>
    <w:p w:rsidR="00F97CC5" w:rsidRDefault="00267096">
      <w:pPr>
        <w:pStyle w:val="Code"/>
      </w:pPr>
      <w:r>
        <w:t xml:space="preserve">            schemaLocation="http://www.w3.org/2009/01/xml.xsd"/&gt; </w:t>
      </w:r>
    </w:p>
    <w:p w:rsidR="00F97CC5" w:rsidRDefault="00267096">
      <w:pPr>
        <w:pStyle w:val="Code"/>
      </w:pPr>
      <w:r>
        <w:t xml:space="preserve">    &lt;xs:import id="id" namespace="http://x-road.eu/xsd/identifiers"</w:t>
      </w:r>
    </w:p>
    <w:p w:rsidR="00F97CC5" w:rsidRDefault="00267096">
      <w:pPr>
        <w:pStyle w:val="Code"/>
      </w:pPr>
      <w:r>
        <w:t xml:space="preserve">            schemaLocation="http://x-road.eu/xsd/identifiers.xsd"/&gt;</w:t>
      </w:r>
    </w:p>
    <w:p w:rsidR="00F97CC5" w:rsidRDefault="00F97CC5">
      <w:pPr>
        <w:pStyle w:val="Code"/>
      </w:pPr>
    </w:p>
    <w:p w:rsidR="00F97CC5" w:rsidRDefault="00267096">
      <w:pPr>
        <w:pStyle w:val="Code"/>
      </w:pPr>
      <w:r>
        <w:t xml:space="preserve">    &lt;!-- Header elements --&gt;</w:t>
      </w:r>
    </w:p>
    <w:p w:rsidR="00F97CC5" w:rsidRDefault="00267096">
      <w:pPr>
        <w:pStyle w:val="Code"/>
      </w:pPr>
      <w:r>
        <w:t xml:space="preserve">    &lt;xs:element name="client" type="id:XRoadClientIdentifierType"&gt;</w:t>
      </w:r>
    </w:p>
    <w:p w:rsidR="00F97CC5" w:rsidRDefault="00267096">
      <w:pPr>
        <w:pStyle w:val="Code"/>
      </w:pPr>
      <w:r>
        <w:t xml:space="preserve">        &lt;xs:annotation&gt;</w:t>
      </w:r>
    </w:p>
    <w:p w:rsidR="00F97CC5" w:rsidRDefault="00267096">
      <w:pPr>
        <w:pStyle w:val="Code"/>
      </w:pPr>
      <w:r>
        <w:t xml:space="preserve">            &lt;xs:documentation&gt;Identies service client&lt;/xs:documentation&gt;</w:t>
      </w:r>
    </w:p>
    <w:p w:rsidR="00F97CC5" w:rsidRDefault="00267096">
      <w:pPr>
        <w:pStyle w:val="Code"/>
      </w:pPr>
      <w:r>
        <w:t xml:space="preserve">        &lt;/xs:annotation&gt;</w:t>
      </w:r>
    </w:p>
    <w:p w:rsidR="00F97CC5" w:rsidRDefault="00267096">
      <w:pPr>
        <w:pStyle w:val="Code"/>
      </w:pPr>
      <w:r>
        <w:t xml:space="preserve">    &lt;/xs:element&gt;</w:t>
      </w:r>
    </w:p>
    <w:p w:rsidR="00F97CC5" w:rsidRDefault="00267096">
      <w:pPr>
        <w:pStyle w:val="Code"/>
      </w:pPr>
      <w:r>
        <w:t xml:space="preserve">    &lt;xs:element name="service" type="id:XRoadServiceIdentifierType"&gt;</w:t>
      </w:r>
    </w:p>
    <w:p w:rsidR="00F97CC5" w:rsidRDefault="00267096">
      <w:pPr>
        <w:pStyle w:val="Code"/>
      </w:pPr>
      <w:r>
        <w:t xml:space="preserve">        &lt;xs:annotation&gt;</w:t>
      </w:r>
    </w:p>
    <w:p w:rsidR="00F97CC5" w:rsidRDefault="00267096">
      <w:pPr>
        <w:pStyle w:val="Code"/>
      </w:pPr>
      <w:r>
        <w:t xml:space="preserve">            &lt;xs:documentation&gt;Identies the service</w:t>
      </w:r>
    </w:p>
    <w:p w:rsidR="00F97CC5" w:rsidRDefault="00267096">
      <w:pPr>
        <w:pStyle w:val="Code"/>
      </w:pPr>
      <w:r>
        <w:t xml:space="preserve">                that is invoked by the request&lt;/xs:documentation&gt;</w:t>
      </w:r>
    </w:p>
    <w:p w:rsidR="00F97CC5" w:rsidRDefault="00267096">
      <w:pPr>
        <w:pStyle w:val="Code"/>
      </w:pPr>
      <w:r>
        <w:t xml:space="preserve">        &lt;/xs:annotation&gt;</w:t>
      </w:r>
    </w:p>
    <w:p w:rsidR="00F97CC5" w:rsidRDefault="00267096">
      <w:pPr>
        <w:pStyle w:val="Code"/>
      </w:pPr>
      <w:r>
        <w:t xml:space="preserve">    &lt;/xs:element&gt;</w:t>
      </w:r>
    </w:p>
    <w:p w:rsidR="00F97CC5" w:rsidRDefault="00267096">
      <w:pPr>
        <w:pStyle w:val="Code"/>
      </w:pPr>
      <w:r>
        <w:t xml:space="preserve">    &lt;xs:element name="centralService"</w:t>
      </w:r>
    </w:p>
    <w:p w:rsidR="00F97CC5" w:rsidRDefault="00267096">
      <w:pPr>
        <w:pStyle w:val="Code"/>
      </w:pPr>
      <w:r>
        <w:t xml:space="preserve">            type="id:XRoadCentralServiceIdentifierType"&gt;</w:t>
      </w:r>
    </w:p>
    <w:p w:rsidR="00F97CC5" w:rsidRDefault="00267096">
      <w:pPr>
        <w:pStyle w:val="Code"/>
      </w:pPr>
      <w:r>
        <w:t xml:space="preserve">        &lt;xs:annotation&gt;</w:t>
      </w:r>
    </w:p>
    <w:p w:rsidR="00F97CC5" w:rsidRDefault="00267096">
      <w:pPr>
        <w:pStyle w:val="Code"/>
      </w:pPr>
      <w:r>
        <w:t xml:space="preserve">            &lt;xs:documentation&gt;Identies the central service</w:t>
      </w:r>
    </w:p>
    <w:p w:rsidR="00F97CC5" w:rsidRDefault="00267096">
      <w:pPr>
        <w:pStyle w:val="Code"/>
      </w:pPr>
      <w:r>
        <w:t xml:space="preserve">                that is invoked by the request.&lt;/xs:documentation&gt;</w:t>
      </w:r>
    </w:p>
    <w:p w:rsidR="00F97CC5" w:rsidRDefault="00267096">
      <w:pPr>
        <w:pStyle w:val="Code"/>
      </w:pPr>
      <w:r>
        <w:t xml:space="preserve">        &lt;/xs:annotation&gt;</w:t>
      </w:r>
    </w:p>
    <w:p w:rsidR="00F97CC5" w:rsidRDefault="00267096">
      <w:pPr>
        <w:pStyle w:val="Code"/>
      </w:pPr>
      <w:r>
        <w:t xml:space="preserve">    &lt;/xs:element&gt;</w:t>
      </w:r>
    </w:p>
    <w:p w:rsidR="00F97CC5" w:rsidRDefault="00267096">
      <w:pPr>
        <w:pStyle w:val="Code"/>
      </w:pPr>
      <w:r>
        <w:t xml:space="preserve">    &lt;xs:element name="id" type="xs:string"&gt;</w:t>
      </w:r>
    </w:p>
    <w:p w:rsidR="00F97CC5" w:rsidRDefault="00267096">
      <w:pPr>
        <w:pStyle w:val="Code"/>
      </w:pPr>
      <w:r>
        <w:t xml:space="preserve">        &lt;xs:annotation&gt;</w:t>
      </w:r>
    </w:p>
    <w:p w:rsidR="00F97CC5" w:rsidRDefault="00267096">
      <w:pPr>
        <w:pStyle w:val="Code"/>
      </w:pPr>
      <w:r>
        <w:t xml:space="preserve">            &lt;xs:documentation&gt;Unique identier</w:t>
      </w:r>
    </w:p>
    <w:p w:rsidR="00F97CC5" w:rsidRDefault="00267096">
      <w:pPr>
        <w:pStyle w:val="Code"/>
      </w:pPr>
      <w:r>
        <w:t xml:space="preserve">                for this message&lt;/xs:documentation&gt;</w:t>
      </w:r>
    </w:p>
    <w:p w:rsidR="00F97CC5" w:rsidRDefault="00267096">
      <w:pPr>
        <w:pStyle w:val="Code"/>
      </w:pPr>
      <w:r>
        <w:t xml:space="preserve">        &lt;/xs:annotation&gt;</w:t>
      </w:r>
    </w:p>
    <w:p w:rsidR="00F97CC5" w:rsidRDefault="00267096">
      <w:pPr>
        <w:pStyle w:val="Code"/>
      </w:pPr>
      <w:r>
        <w:t xml:space="preserve">    &lt;/xs:element&gt;</w:t>
      </w:r>
    </w:p>
    <w:p w:rsidR="00F97CC5" w:rsidRDefault="00267096">
      <w:pPr>
        <w:pStyle w:val="Code"/>
      </w:pPr>
      <w:r>
        <w:t xml:space="preserve">    &lt;xs:element name="userId" type="xs:string"&gt;</w:t>
      </w:r>
    </w:p>
    <w:p w:rsidR="00F97CC5" w:rsidRDefault="00267096">
      <w:pPr>
        <w:pStyle w:val="Code"/>
      </w:pPr>
      <w:r>
        <w:t xml:space="preserve">        &lt;xs:annotation&gt;</w:t>
      </w:r>
    </w:p>
    <w:p w:rsidR="00F97CC5" w:rsidRDefault="00267096">
      <w:pPr>
        <w:pStyle w:val="Code"/>
      </w:pPr>
      <w:r>
        <w:t xml:space="preserve">            &lt;xs:documentation&gt;User whose action initiated</w:t>
      </w:r>
    </w:p>
    <w:p w:rsidR="00F97CC5" w:rsidRDefault="00267096">
      <w:pPr>
        <w:pStyle w:val="Code"/>
      </w:pPr>
      <w:r>
        <w:t xml:space="preserve">                the request&lt;/xs:documentation&gt;</w:t>
      </w:r>
    </w:p>
    <w:p w:rsidR="00F97CC5" w:rsidRDefault="00267096">
      <w:pPr>
        <w:pStyle w:val="Code"/>
      </w:pPr>
      <w:r>
        <w:t xml:space="preserve">        &lt;/xs:annotation&gt;</w:t>
      </w:r>
    </w:p>
    <w:p w:rsidR="00F97CC5" w:rsidRDefault="00267096">
      <w:pPr>
        <w:pStyle w:val="Code"/>
      </w:pPr>
      <w:r>
        <w:t xml:space="preserve">    &lt;/xs:element&gt;</w:t>
      </w:r>
    </w:p>
    <w:p w:rsidR="00F97CC5" w:rsidRDefault="00267096">
      <w:pPr>
        <w:pStyle w:val="Code"/>
      </w:pPr>
      <w:r>
        <w:t xml:space="preserve">    &lt;xs:element name="requestHash"&gt;</w:t>
      </w:r>
    </w:p>
    <w:p w:rsidR="00F97CC5" w:rsidRDefault="00267096">
      <w:pPr>
        <w:pStyle w:val="Code"/>
      </w:pPr>
      <w:r>
        <w:t xml:space="preserve">        &lt;xs:annotation&gt;</w:t>
      </w:r>
    </w:p>
    <w:p w:rsidR="00F97CC5" w:rsidRDefault="00267096">
      <w:pPr>
        <w:pStyle w:val="Code"/>
      </w:pPr>
      <w:r>
        <w:t xml:space="preserve">            &lt;xs:documentation&gt;Base64 encoded hash of</w:t>
      </w:r>
    </w:p>
    <w:p w:rsidR="00F97CC5" w:rsidRDefault="00267096">
      <w:pPr>
        <w:pStyle w:val="Code"/>
      </w:pPr>
      <w:r>
        <w:t xml:space="preserve">                the SOAP request message&lt;/xs:documentation&gt;</w:t>
      </w:r>
    </w:p>
    <w:p w:rsidR="00F97CC5" w:rsidRDefault="00267096">
      <w:pPr>
        <w:pStyle w:val="Code"/>
      </w:pPr>
      <w:r>
        <w:t xml:space="preserve">        &lt;/xs:annotation&gt;</w:t>
      </w:r>
    </w:p>
    <w:p w:rsidR="00F97CC5" w:rsidRDefault="00267096">
      <w:pPr>
        <w:pStyle w:val="Code"/>
      </w:pPr>
      <w:r>
        <w:t xml:space="preserve">        &lt;xs:complexType&gt;</w:t>
      </w:r>
    </w:p>
    <w:p w:rsidR="00F97CC5" w:rsidRDefault="00267096">
      <w:pPr>
        <w:pStyle w:val="Code"/>
      </w:pPr>
      <w:r>
        <w:t xml:space="preserve">            &lt;xs:simpleContent&gt;</w:t>
      </w:r>
    </w:p>
    <w:p w:rsidR="00F97CC5" w:rsidRDefault="00267096">
      <w:pPr>
        <w:pStyle w:val="Code"/>
      </w:pPr>
      <w:r>
        <w:t xml:space="preserve">                &lt;xs:extension base="xs:string"&gt;</w:t>
      </w:r>
    </w:p>
    <w:p w:rsidR="00F97CC5" w:rsidRDefault="00267096">
      <w:pPr>
        <w:pStyle w:val="Code"/>
      </w:pPr>
      <w:r>
        <w:t xml:space="preserve">                    &lt;xs:attribute name="algorithmId" type="xs:string"&gt;</w:t>
      </w:r>
    </w:p>
    <w:p w:rsidR="00F97CC5" w:rsidRDefault="00267096">
      <w:pPr>
        <w:pStyle w:val="Code"/>
      </w:pPr>
      <w:r>
        <w:t xml:space="preserve">                        &lt;xs:annotation&gt;</w:t>
      </w:r>
    </w:p>
    <w:p w:rsidR="00F97CC5" w:rsidRDefault="00267096">
      <w:pPr>
        <w:pStyle w:val="Code"/>
      </w:pPr>
      <w:r>
        <w:t xml:space="preserve">                            &lt;xs:documentation&gt;Identies hash algorithm</w:t>
      </w:r>
    </w:p>
    <w:p w:rsidR="00F97CC5" w:rsidRDefault="00267096">
      <w:pPr>
        <w:pStyle w:val="Code"/>
      </w:pPr>
      <w:r>
        <w:t xml:space="preserve">                                that was used to calculate the value</w:t>
      </w:r>
    </w:p>
    <w:p w:rsidR="00F97CC5" w:rsidRDefault="00267096">
      <w:pPr>
        <w:pStyle w:val="Code"/>
      </w:pPr>
      <w:r>
        <w:t xml:space="preserve">                                of the requestHash field.&lt;/xs:documentation&gt;</w:t>
      </w:r>
    </w:p>
    <w:p w:rsidR="00F97CC5" w:rsidRDefault="00267096">
      <w:pPr>
        <w:pStyle w:val="Code"/>
      </w:pPr>
      <w:r>
        <w:t xml:space="preserve">                        &lt;/xs:annotation&gt;</w:t>
      </w:r>
    </w:p>
    <w:p w:rsidR="00F97CC5" w:rsidRDefault="00267096">
      <w:pPr>
        <w:pStyle w:val="Code"/>
      </w:pPr>
      <w:r>
        <w:t xml:space="preserve">                    &lt;/xs:attribute&gt;</w:t>
      </w:r>
    </w:p>
    <w:p w:rsidR="00F97CC5" w:rsidRDefault="00267096">
      <w:pPr>
        <w:pStyle w:val="Code"/>
      </w:pPr>
      <w:r>
        <w:t xml:space="preserve">                &lt;/xs:extension&gt;</w:t>
      </w:r>
    </w:p>
    <w:p w:rsidR="00F97CC5" w:rsidRDefault="00267096">
      <w:pPr>
        <w:pStyle w:val="Code"/>
      </w:pPr>
      <w:r>
        <w:t xml:space="preserve">            &lt;/xs:simpleContent&gt;</w:t>
      </w:r>
    </w:p>
    <w:p w:rsidR="00F97CC5" w:rsidRDefault="00267096">
      <w:pPr>
        <w:pStyle w:val="Code"/>
      </w:pPr>
      <w:r>
        <w:t xml:space="preserve">        &lt;/xs:complexType&gt;</w:t>
      </w:r>
    </w:p>
    <w:p w:rsidR="00F97CC5" w:rsidRDefault="00267096">
      <w:pPr>
        <w:pStyle w:val="Code"/>
      </w:pPr>
      <w:r>
        <w:t xml:space="preserve">    &lt;/xs:element&gt;</w:t>
      </w:r>
    </w:p>
    <w:p w:rsidR="00F97CC5" w:rsidRDefault="00267096">
      <w:pPr>
        <w:pStyle w:val="Code"/>
      </w:pPr>
      <w:r>
        <w:t xml:space="preserve">    &lt;xs:element name="issue" type="xs:string"&gt;</w:t>
      </w:r>
    </w:p>
    <w:p w:rsidR="00F97CC5" w:rsidRDefault="00267096">
      <w:pPr>
        <w:pStyle w:val="Code"/>
      </w:pPr>
      <w:r>
        <w:t xml:space="preserve">        &lt;xs:annotation&gt;</w:t>
      </w:r>
    </w:p>
    <w:p w:rsidR="00F97CC5" w:rsidRDefault="00267096">
      <w:pPr>
        <w:pStyle w:val="Code"/>
      </w:pPr>
      <w:r>
        <w:t xml:space="preserve">            &lt;xs:documentation&gt;Identies received application, issue or document</w:t>
      </w:r>
    </w:p>
    <w:p w:rsidR="00F97CC5" w:rsidRDefault="00267096">
      <w:pPr>
        <w:pStyle w:val="Code"/>
      </w:pPr>
      <w:r>
        <w:t xml:space="preserve">                that was the cause of the service request.&lt;/xs:documentation&gt;</w:t>
      </w:r>
    </w:p>
    <w:p w:rsidR="00F97CC5" w:rsidRDefault="00267096">
      <w:pPr>
        <w:pStyle w:val="Code"/>
      </w:pPr>
      <w:r>
        <w:t xml:space="preserve">        &lt;/xs:annotation&gt;</w:t>
      </w:r>
    </w:p>
    <w:p w:rsidR="00F97CC5" w:rsidRDefault="00267096">
      <w:pPr>
        <w:pStyle w:val="Code"/>
      </w:pPr>
      <w:r>
        <w:t xml:space="preserve">    &lt;/xs:element&gt;</w:t>
      </w:r>
    </w:p>
    <w:p w:rsidR="00F97CC5" w:rsidRDefault="00267096">
      <w:pPr>
        <w:pStyle w:val="Code"/>
      </w:pPr>
      <w:r>
        <w:t xml:space="preserve">    &lt;xs:element name="protocolVersion" type="xs:string"&gt;</w:t>
      </w:r>
    </w:p>
    <w:p w:rsidR="00F97CC5" w:rsidRDefault="00267096">
      <w:pPr>
        <w:pStyle w:val="Code"/>
      </w:pPr>
      <w:r>
        <w:t xml:space="preserve">        &lt;xs:annotation&gt;</w:t>
      </w:r>
    </w:p>
    <w:p w:rsidR="00F97CC5" w:rsidRDefault="00267096">
      <w:pPr>
        <w:pStyle w:val="Code"/>
      </w:pPr>
      <w:r>
        <w:t xml:space="preserve">            &lt;xs:documentation&gt;X-Road message protocol version&lt;/xs:documentation&gt;</w:t>
      </w:r>
    </w:p>
    <w:p w:rsidR="00F97CC5" w:rsidRDefault="00267096">
      <w:pPr>
        <w:pStyle w:val="Code"/>
      </w:pPr>
      <w:r>
        <w:t xml:space="preserve">        &lt;/xs:annotation&gt;</w:t>
      </w:r>
    </w:p>
    <w:p w:rsidR="00F97CC5" w:rsidRDefault="00267096">
      <w:pPr>
        <w:pStyle w:val="Code"/>
      </w:pPr>
      <w:r>
        <w:t xml:space="preserve">    &lt;/xs:element&gt;</w:t>
      </w:r>
    </w:p>
    <w:p w:rsidR="00F97CC5" w:rsidRDefault="00F97CC5">
      <w:pPr>
        <w:pStyle w:val="Code"/>
      </w:pPr>
    </w:p>
    <w:p w:rsidR="00F97CC5" w:rsidRDefault="00267096">
      <w:pPr>
        <w:pStyle w:val="Code"/>
      </w:pPr>
      <w:r>
        <w:t xml:space="preserve">    &lt;!-- Elements describing other elements and operations--&gt;</w:t>
      </w:r>
    </w:p>
    <w:p w:rsidR="00F97CC5" w:rsidRDefault="00267096">
      <w:pPr>
        <w:pStyle w:val="Code"/>
      </w:pPr>
      <w:r>
        <w:t xml:space="preserve">    &lt;xs:element name="version" type="xs:string"&gt;</w:t>
      </w:r>
    </w:p>
    <w:p w:rsidR="00F97CC5" w:rsidRDefault="00267096">
      <w:pPr>
        <w:pStyle w:val="Code"/>
      </w:pPr>
      <w:r>
        <w:t xml:space="preserve">        &lt;xs:annotation&gt;</w:t>
      </w:r>
    </w:p>
    <w:p w:rsidR="00F97CC5" w:rsidRDefault="00267096">
      <w:pPr>
        <w:pStyle w:val="Code"/>
      </w:pPr>
      <w:r>
        <w:t xml:space="preserve">            &lt;xs:documentation&gt;Version of the service&lt;/xs:documentation&gt;</w:t>
      </w:r>
    </w:p>
    <w:p w:rsidR="00F97CC5" w:rsidRDefault="00267096">
      <w:pPr>
        <w:pStyle w:val="Code"/>
      </w:pPr>
      <w:r>
        <w:t xml:space="preserve">        &lt;/xs:annotation&gt;</w:t>
      </w:r>
    </w:p>
    <w:p w:rsidR="00F97CC5" w:rsidRDefault="00267096">
      <w:pPr>
        <w:pStyle w:val="Code"/>
      </w:pPr>
      <w:r>
        <w:t xml:space="preserve">    &lt;/xs:element&gt;</w:t>
      </w:r>
    </w:p>
    <w:p w:rsidR="00F97CC5" w:rsidRDefault="00267096">
      <w:pPr>
        <w:pStyle w:val="Code"/>
      </w:pPr>
      <w:r>
        <w:t xml:space="preserve">    &lt;xs:element name="title"&gt;</w:t>
      </w:r>
    </w:p>
    <w:p w:rsidR="00F97CC5" w:rsidRDefault="00267096">
      <w:pPr>
        <w:pStyle w:val="Code"/>
      </w:pPr>
      <w:r>
        <w:t xml:space="preserve">        &lt;xs:annotation&gt;</w:t>
      </w:r>
    </w:p>
    <w:p w:rsidR="00F97CC5" w:rsidRDefault="00267096">
      <w:pPr>
        <w:pStyle w:val="Code"/>
      </w:pPr>
      <w:r>
        <w:t xml:space="preserve">            &lt;xs:documentation&gt;Title of the service&lt;/xs:documentation&gt;</w:t>
      </w:r>
    </w:p>
    <w:p w:rsidR="00F97CC5" w:rsidRDefault="00267096">
      <w:pPr>
        <w:pStyle w:val="Code"/>
      </w:pPr>
      <w:r>
        <w:t xml:space="preserve">        &lt;/xs:annotation&gt;</w:t>
      </w:r>
    </w:p>
    <w:p w:rsidR="00F97CC5" w:rsidRDefault="00267096">
      <w:pPr>
        <w:pStyle w:val="Code"/>
      </w:pPr>
      <w:r>
        <w:t xml:space="preserve">        &lt;xs:complexType&gt;</w:t>
      </w:r>
    </w:p>
    <w:p w:rsidR="00F97CC5" w:rsidRDefault="00267096">
      <w:pPr>
        <w:pStyle w:val="Code"/>
      </w:pPr>
      <w:r>
        <w:t xml:space="preserve">            &lt;xs:simpleContent&gt;</w:t>
      </w:r>
    </w:p>
    <w:p w:rsidR="00F97CC5" w:rsidRDefault="00267096">
      <w:pPr>
        <w:pStyle w:val="Code"/>
      </w:pPr>
      <w:r>
        <w:t xml:space="preserve">                &lt;xs:extension base="xs:string"&gt;</w:t>
      </w:r>
    </w:p>
    <w:p w:rsidR="00F97CC5" w:rsidRDefault="00267096">
      <w:pPr>
        <w:pStyle w:val="Code"/>
      </w:pPr>
      <w:r>
        <w:t xml:space="preserve">                    &lt;xs:attribute default="en" ref="xml:lang"/&gt;</w:t>
      </w:r>
    </w:p>
    <w:p w:rsidR="00F97CC5" w:rsidRDefault="00267096">
      <w:pPr>
        <w:pStyle w:val="Code"/>
      </w:pPr>
      <w:r>
        <w:t xml:space="preserve">                &lt;/xs:extension&gt;</w:t>
      </w:r>
    </w:p>
    <w:p w:rsidR="00F97CC5" w:rsidRDefault="00267096">
      <w:pPr>
        <w:pStyle w:val="Code"/>
      </w:pPr>
      <w:r>
        <w:t xml:space="preserve">            &lt;/xs:simpleContent&gt;</w:t>
      </w:r>
    </w:p>
    <w:p w:rsidR="00F97CC5" w:rsidRDefault="00267096">
      <w:pPr>
        <w:pStyle w:val="Code"/>
      </w:pPr>
      <w:r>
        <w:t xml:space="preserve">        &lt;/xs:complexType&gt;</w:t>
      </w:r>
    </w:p>
    <w:p w:rsidR="00F97CC5" w:rsidRDefault="00267096">
      <w:pPr>
        <w:pStyle w:val="Code"/>
      </w:pPr>
      <w:r>
        <w:t xml:space="preserve">    &lt;/xs:element&gt;</w:t>
      </w:r>
    </w:p>
    <w:p w:rsidR="00F97CC5" w:rsidRDefault="00267096">
      <w:pPr>
        <w:pStyle w:val="Code"/>
      </w:pPr>
      <w:r>
        <w:t xml:space="preserve">    &lt;xs:element name="notes"&gt;</w:t>
      </w:r>
    </w:p>
    <w:p w:rsidR="00F97CC5" w:rsidRDefault="00267096">
      <w:pPr>
        <w:pStyle w:val="Code"/>
      </w:pPr>
      <w:r>
        <w:t xml:space="preserve">        &lt;xs:annotation&gt;</w:t>
      </w:r>
    </w:p>
    <w:p w:rsidR="00F97CC5" w:rsidRDefault="00267096">
      <w:pPr>
        <w:pStyle w:val="Code"/>
      </w:pPr>
      <w:r>
        <w:t xml:space="preserve">            &lt;xs:documentation&gt;Notes for user&lt;/xs:documentation&gt;</w:t>
      </w:r>
    </w:p>
    <w:p w:rsidR="00F97CC5" w:rsidRDefault="00267096">
      <w:pPr>
        <w:pStyle w:val="Code"/>
      </w:pPr>
      <w:r>
        <w:t xml:space="preserve">        &lt;/xs:annotation&gt;</w:t>
      </w:r>
    </w:p>
    <w:p w:rsidR="00F97CC5" w:rsidRDefault="00267096">
      <w:pPr>
        <w:pStyle w:val="Code"/>
      </w:pPr>
      <w:r>
        <w:t xml:space="preserve">        &lt;xs:complexType&gt;</w:t>
      </w:r>
    </w:p>
    <w:p w:rsidR="00F97CC5" w:rsidRDefault="00267096">
      <w:pPr>
        <w:pStyle w:val="Code"/>
      </w:pPr>
      <w:r>
        <w:t xml:space="preserve">            &lt;xs:simpleContent&gt;</w:t>
      </w:r>
    </w:p>
    <w:p w:rsidR="00F97CC5" w:rsidRDefault="00267096">
      <w:pPr>
        <w:pStyle w:val="Code"/>
      </w:pPr>
      <w:r>
        <w:t xml:space="preserve">                &lt;xs:extension base="xs:string"&gt;</w:t>
      </w:r>
    </w:p>
    <w:p w:rsidR="00F97CC5" w:rsidRDefault="00267096">
      <w:pPr>
        <w:pStyle w:val="Code"/>
      </w:pPr>
      <w:r>
        <w:t xml:space="preserve">                    &lt;xs:attribute ref="xml:lang" default="en" /&gt;</w:t>
      </w:r>
    </w:p>
    <w:p w:rsidR="00F97CC5" w:rsidRDefault="00267096">
      <w:pPr>
        <w:pStyle w:val="Code"/>
      </w:pPr>
      <w:r>
        <w:t xml:space="preserve">                &lt;/xs:extension&gt;</w:t>
      </w:r>
    </w:p>
    <w:p w:rsidR="00F97CC5" w:rsidRDefault="00267096">
      <w:pPr>
        <w:pStyle w:val="Code"/>
      </w:pPr>
      <w:r>
        <w:t xml:space="preserve">            &lt;/xs:simpleContent&gt;</w:t>
      </w:r>
    </w:p>
    <w:p w:rsidR="00F97CC5" w:rsidRDefault="00267096">
      <w:pPr>
        <w:pStyle w:val="Code"/>
      </w:pPr>
      <w:r>
        <w:t xml:space="preserve">        &lt;/xs:complexType&gt;</w:t>
      </w:r>
    </w:p>
    <w:p w:rsidR="00F97CC5" w:rsidRDefault="00267096">
      <w:pPr>
        <w:pStyle w:val="Code"/>
      </w:pPr>
      <w:r>
        <w:t xml:space="preserve">    &lt;/xs:element&gt;</w:t>
      </w:r>
    </w:p>
    <w:p w:rsidR="00F97CC5" w:rsidRDefault="00267096">
      <w:pPr>
        <w:pStyle w:val="Code"/>
      </w:pPr>
      <w:r>
        <w:t xml:space="preserve">    &lt;xs:element name="techNotes"&gt;</w:t>
      </w:r>
    </w:p>
    <w:p w:rsidR="00F97CC5" w:rsidRDefault="00267096">
      <w:pPr>
        <w:pStyle w:val="Code"/>
      </w:pPr>
      <w:r>
        <w:t xml:space="preserve">        &lt;xs:annotation&gt;</w:t>
      </w:r>
    </w:p>
    <w:p w:rsidR="00F97CC5" w:rsidRDefault="00267096">
      <w:pPr>
        <w:pStyle w:val="Code"/>
      </w:pPr>
      <w:r>
        <w:t xml:space="preserve">            &lt;xs:documentation&gt;Notes for technical stuff&lt;/xs:documentation&gt;</w:t>
      </w:r>
    </w:p>
    <w:p w:rsidR="00F97CC5" w:rsidRDefault="00267096">
      <w:pPr>
        <w:pStyle w:val="Code"/>
      </w:pPr>
      <w:r>
        <w:t xml:space="preserve">        &lt;/xs:annotation&gt;</w:t>
      </w:r>
    </w:p>
    <w:p w:rsidR="00F97CC5" w:rsidRDefault="00267096">
      <w:pPr>
        <w:pStyle w:val="Code"/>
      </w:pPr>
      <w:r>
        <w:t xml:space="preserve">        &lt;xs:complexType&gt;</w:t>
      </w:r>
    </w:p>
    <w:p w:rsidR="00F97CC5" w:rsidRDefault="00267096">
      <w:pPr>
        <w:pStyle w:val="Code"/>
      </w:pPr>
      <w:r>
        <w:t xml:space="preserve">            &lt;xs:simpleContent&gt;</w:t>
      </w:r>
    </w:p>
    <w:p w:rsidR="00F97CC5" w:rsidRDefault="00267096">
      <w:pPr>
        <w:pStyle w:val="Code"/>
      </w:pPr>
      <w:r>
        <w:t xml:space="preserve">                &lt;xs:extension base="xs:string"&gt;</w:t>
      </w:r>
    </w:p>
    <w:p w:rsidR="00F97CC5" w:rsidRDefault="00267096">
      <w:pPr>
        <w:pStyle w:val="Code"/>
      </w:pPr>
      <w:r>
        <w:t xml:space="preserve">                    &lt;xs:attribute ref="xml:lang" default="en" /&gt;</w:t>
      </w:r>
    </w:p>
    <w:p w:rsidR="00F97CC5" w:rsidRDefault="00267096">
      <w:pPr>
        <w:pStyle w:val="Code"/>
      </w:pPr>
      <w:r>
        <w:t xml:space="preserve">                &lt;/xs:extension&gt;</w:t>
      </w:r>
    </w:p>
    <w:p w:rsidR="00F97CC5" w:rsidRDefault="00267096">
      <w:pPr>
        <w:pStyle w:val="Code"/>
      </w:pPr>
      <w:r>
        <w:t xml:space="preserve">            &lt;/xs:simpleContent&gt;</w:t>
      </w:r>
    </w:p>
    <w:p w:rsidR="00F97CC5" w:rsidRDefault="00267096">
      <w:pPr>
        <w:pStyle w:val="Code"/>
      </w:pPr>
      <w:r>
        <w:t xml:space="preserve">        &lt;/xs:complexType&gt;</w:t>
      </w:r>
    </w:p>
    <w:p w:rsidR="00F97CC5" w:rsidRDefault="00267096">
      <w:pPr>
        <w:pStyle w:val="Code"/>
      </w:pPr>
      <w:r>
        <w:t xml:space="preserve">    &lt;/xs:element&gt;</w:t>
      </w:r>
    </w:p>
    <w:p w:rsidR="00F97CC5" w:rsidRDefault="00267096">
      <w:pPr>
        <w:pStyle w:val="Code"/>
      </w:pPr>
      <w:r>
        <w:t>&lt;/xs:schema&gt;</w:t>
      </w:r>
    </w:p>
    <w:p w:rsidR="00F97CC5" w:rsidRDefault="00267096">
      <w:pPr>
        <w:pStyle w:val="Heading1"/>
        <w:numPr>
          <w:ilvl w:val="0"/>
          <w:numId w:val="6"/>
        </w:numPr>
      </w:pPr>
      <w:bookmarkStart w:id="44" w:name="__RefHeading__3913_1651205079"/>
      <w:bookmarkStart w:id="45" w:name="_Toc437261048"/>
      <w:bookmarkEnd w:id="44"/>
      <w:r>
        <w:t>Example WSDL</w:t>
      </w:r>
      <w:bookmarkEnd w:id="45"/>
    </w:p>
    <w:p w:rsidR="00F97CC5" w:rsidRDefault="00267096">
      <w:pPr>
        <w:pStyle w:val="Code"/>
      </w:pPr>
      <w:r>
        <w:t>&lt;?xml version="1.0" encoding="UTF-8"?&gt;</w:t>
      </w:r>
    </w:p>
    <w:p w:rsidR="00F97CC5" w:rsidRDefault="00267096">
      <w:pPr>
        <w:pStyle w:val="Code"/>
      </w:pPr>
      <w:r>
        <w:t>&lt;wsdl:definitions targetNamespace="http://producer.x-road.eu"</w:t>
      </w:r>
    </w:p>
    <w:p w:rsidR="00F97CC5" w:rsidRDefault="00267096">
      <w:pPr>
        <w:pStyle w:val="Code"/>
      </w:pPr>
      <w:r>
        <w:t xml:space="preserve">        xmlns:wsdl="http://schemas.xmlsoap.org/wsdl/"</w:t>
      </w:r>
    </w:p>
    <w:p w:rsidR="00F97CC5" w:rsidRDefault="00267096">
      <w:pPr>
        <w:pStyle w:val="Code"/>
      </w:pPr>
      <w:r>
        <w:t xml:space="preserve">        xmlns:tns="http://producer.x-road.eu"</w:t>
      </w:r>
    </w:p>
    <w:p w:rsidR="00F97CC5" w:rsidRDefault="00267096">
      <w:pPr>
        <w:pStyle w:val="Code"/>
      </w:pPr>
      <w:r>
        <w:t xml:space="preserve">        xmlns:xrd="http://x-road.eu/xsd/xroad.xsd"</w:t>
      </w:r>
    </w:p>
    <w:p w:rsidR="00F97CC5" w:rsidRDefault="00267096">
      <w:pPr>
        <w:pStyle w:val="Code"/>
      </w:pPr>
      <w:r>
        <w:t xml:space="preserve">        xmlns:mime="http://schemas.xmlsoap.org/wsdl/mime/"</w:t>
      </w:r>
    </w:p>
    <w:p w:rsidR="00F97CC5" w:rsidRDefault="00267096">
      <w:pPr>
        <w:pStyle w:val="Code"/>
      </w:pPr>
      <w:r>
        <w:t xml:space="preserve">        xmlns:xmime="http://www.w3.org/2005/05/xmlmime"</w:t>
      </w:r>
    </w:p>
    <w:p w:rsidR="00F97CC5" w:rsidRDefault="00267096">
      <w:pPr>
        <w:pStyle w:val="Code"/>
      </w:pPr>
      <w:r>
        <w:t xml:space="preserve">        xmlns:ref="http://ws-i.org/profiles/basic/1.1/xsd"</w:t>
      </w:r>
    </w:p>
    <w:p w:rsidR="00F97CC5" w:rsidRDefault="00267096">
      <w:pPr>
        <w:pStyle w:val="Code"/>
      </w:pPr>
      <w:r>
        <w:t xml:space="preserve">        xmlns:xs="http://www.w3.org/2001/XMLSchema"</w:t>
      </w:r>
    </w:p>
    <w:p w:rsidR="00F97CC5" w:rsidRDefault="00267096">
      <w:pPr>
        <w:pStyle w:val="Code"/>
      </w:pPr>
      <w:r>
        <w:t xml:space="preserve">        xmlns:soap="http://schemas.xmlsoap.org/wsdl/soap/"&gt;</w:t>
      </w:r>
    </w:p>
    <w:p w:rsidR="00F97CC5" w:rsidRDefault="00267096">
      <w:pPr>
        <w:pStyle w:val="Code"/>
      </w:pPr>
      <w:r>
        <w:t xml:space="preserve">    &lt;wsdl:types&gt;</w:t>
      </w:r>
    </w:p>
    <w:p w:rsidR="00F97CC5" w:rsidRDefault="00267096">
      <w:pPr>
        <w:pStyle w:val="Code"/>
      </w:pPr>
      <w:r>
        <w:t xml:space="preserve">        &lt;xs:schema targetNamespace="http://producer.x-road.eu"</w:t>
      </w:r>
    </w:p>
    <w:p w:rsidR="00F97CC5" w:rsidRDefault="00267096">
      <w:pPr>
        <w:pStyle w:val="Code"/>
      </w:pPr>
      <w:r>
        <w:t xml:space="preserve">                xmlns:xs="http://www.w3.org/2001/XMLSchema"&gt;</w:t>
      </w:r>
    </w:p>
    <w:p w:rsidR="00F97CC5" w:rsidRDefault="00267096">
      <w:pPr>
        <w:pStyle w:val="Code"/>
      </w:pPr>
      <w:r>
        <w:t xml:space="preserve">            &lt;xs:import namespace="http://x-road.eu/xsd/xroad.xsd"</w:t>
      </w:r>
    </w:p>
    <w:p w:rsidR="00F97CC5" w:rsidRDefault="00267096">
      <w:pPr>
        <w:pStyle w:val="Code"/>
      </w:pPr>
      <w:r>
        <w:t xml:space="preserve">                    schemaLocation="http://x-road.eu/xsd/xroad.xsd" /&gt;</w:t>
      </w:r>
    </w:p>
    <w:p w:rsidR="00F97CC5" w:rsidRDefault="00267096">
      <w:pPr>
        <w:pStyle w:val="Code"/>
      </w:pPr>
      <w:r>
        <w:t xml:space="preserve">            &lt;xs:import namespace="http://ws-i.org/profiles/basic/1.1/xsd"</w:t>
      </w:r>
    </w:p>
    <w:p w:rsidR="00F97CC5" w:rsidRDefault="00267096">
      <w:pPr>
        <w:pStyle w:val="Code"/>
      </w:pPr>
      <w:r>
        <w:t xml:space="preserve">                    schemaLocation="http://ws-i.org/profiles/basic/1.1/swaref.xsd" /&gt;</w:t>
      </w:r>
    </w:p>
    <w:p w:rsidR="00F97CC5" w:rsidRDefault="00267096">
      <w:pPr>
        <w:pStyle w:val="Code"/>
      </w:pPr>
      <w:r>
        <w:t xml:space="preserve">            &lt;xs:import namespace="http://www.w3.org/2005/05/xmlmime"</w:t>
      </w:r>
    </w:p>
    <w:p w:rsidR="00F97CC5" w:rsidRDefault="00267096">
      <w:pPr>
        <w:pStyle w:val="Code"/>
      </w:pPr>
      <w:r>
        <w:t xml:space="preserve">                    schemaLocation="http://www.w3.org/2005/05/xmlmime" /&gt;</w:t>
      </w:r>
    </w:p>
    <w:p w:rsidR="00F97CC5" w:rsidRDefault="00267096">
      <w:pPr>
        <w:pStyle w:val="Code"/>
      </w:pPr>
      <w:r>
        <w:t xml:space="preserve">            &lt;xs:complexType name="fault"&gt;</w:t>
      </w:r>
    </w:p>
    <w:p w:rsidR="00F97CC5" w:rsidRDefault="00267096">
      <w:pPr>
        <w:pStyle w:val="Code"/>
      </w:pPr>
      <w:r>
        <w:t xml:space="preserve">                &lt;xs:sequence&gt;</w:t>
      </w:r>
    </w:p>
    <w:p w:rsidR="00F97CC5" w:rsidRDefault="00267096">
      <w:pPr>
        <w:pStyle w:val="Code"/>
      </w:pPr>
      <w:r>
        <w:t xml:space="preserve">                    &lt;xs:element name="faultCode" type="xs:string"&gt;</w:t>
      </w:r>
    </w:p>
    <w:p w:rsidR="00F97CC5" w:rsidRDefault="00267096">
      <w:pPr>
        <w:pStyle w:val="Code"/>
      </w:pPr>
      <w:r>
        <w:t xml:space="preserve">                        &lt;xs:annotation&gt;</w:t>
      </w:r>
    </w:p>
    <w:p w:rsidR="00F97CC5" w:rsidRDefault="00267096">
      <w:pPr>
        <w:pStyle w:val="Code"/>
      </w:pPr>
      <w:r>
        <w:t xml:space="preserve">                            &lt;xs:appinfo&gt;</w:t>
      </w:r>
    </w:p>
    <w:p w:rsidR="00F97CC5" w:rsidRDefault="00267096">
      <w:pPr>
        <w:pStyle w:val="Code"/>
      </w:pPr>
      <w:r>
        <w:t xml:space="preserve">                                &lt;xrd:title&gt;Fault Code&lt;/xrd:title&gt;</w:t>
      </w:r>
    </w:p>
    <w:p w:rsidR="00F97CC5" w:rsidRDefault="00267096">
      <w:pPr>
        <w:pStyle w:val="Code"/>
      </w:pPr>
      <w:r>
        <w:t xml:space="preserve">                            &lt;/xs:appinfo&gt;</w:t>
      </w:r>
    </w:p>
    <w:p w:rsidR="00F97CC5" w:rsidRDefault="00267096">
      <w:pPr>
        <w:pStyle w:val="Code"/>
      </w:pPr>
      <w:r>
        <w:t xml:space="preserve">                        &lt;/xs:annotation&gt;</w:t>
      </w:r>
    </w:p>
    <w:p w:rsidR="00F97CC5" w:rsidRDefault="00267096">
      <w:pPr>
        <w:pStyle w:val="Code"/>
      </w:pPr>
      <w:r>
        <w:t xml:space="preserve">                    &lt;/xs:element&gt;</w:t>
      </w:r>
    </w:p>
    <w:p w:rsidR="00F97CC5" w:rsidRDefault="00267096">
      <w:pPr>
        <w:pStyle w:val="Code"/>
      </w:pPr>
      <w:r>
        <w:t xml:space="preserve">                    &lt;xs:element name="faultString" type="xs:string"&gt;</w:t>
      </w:r>
    </w:p>
    <w:p w:rsidR="00F97CC5" w:rsidRDefault="00267096">
      <w:pPr>
        <w:pStyle w:val="Code"/>
      </w:pPr>
      <w:r>
        <w:t xml:space="preserve">                        &lt;xs:annotation&gt;</w:t>
      </w:r>
    </w:p>
    <w:p w:rsidR="00F97CC5" w:rsidRDefault="00267096">
      <w:pPr>
        <w:pStyle w:val="Code"/>
      </w:pPr>
      <w:r>
        <w:t xml:space="preserve">                            &lt;xs:appinfo&gt;</w:t>
      </w:r>
    </w:p>
    <w:p w:rsidR="00F97CC5" w:rsidRDefault="00267096">
      <w:pPr>
        <w:pStyle w:val="Code"/>
      </w:pPr>
      <w:r>
        <w:t xml:space="preserve">                                &lt;xrd:title&gt;Fault explanation&lt;/xrd:title&gt;</w:t>
      </w:r>
    </w:p>
    <w:p w:rsidR="00F97CC5" w:rsidRDefault="00267096">
      <w:pPr>
        <w:pStyle w:val="Code"/>
      </w:pPr>
      <w:r>
        <w:t xml:space="preserve">                            &lt;/xs:appinfo&gt;</w:t>
      </w:r>
    </w:p>
    <w:p w:rsidR="00F97CC5" w:rsidRDefault="00267096">
      <w:pPr>
        <w:pStyle w:val="Code"/>
      </w:pPr>
      <w:r>
        <w:t xml:space="preserve">                        &lt;/xs:annotation&gt;</w:t>
      </w:r>
    </w:p>
    <w:p w:rsidR="00F97CC5" w:rsidRDefault="00267096">
      <w:pPr>
        <w:pStyle w:val="Code"/>
      </w:pPr>
      <w:r>
        <w:t xml:space="preserve">                    &lt;/xs:element&gt;</w:t>
      </w:r>
    </w:p>
    <w:p w:rsidR="00F97CC5" w:rsidRDefault="00267096">
      <w:pPr>
        <w:pStyle w:val="Code"/>
      </w:pPr>
      <w:r>
        <w:t xml:space="preserve">                &lt;/xs:sequence&gt;</w:t>
      </w:r>
    </w:p>
    <w:p w:rsidR="00F97CC5" w:rsidRDefault="00267096">
      <w:pPr>
        <w:pStyle w:val="Code"/>
      </w:pPr>
      <w:r>
        <w:t xml:space="preserve">            &lt;/xs:complexType&gt;</w:t>
      </w:r>
    </w:p>
    <w:p w:rsidR="00F97CC5" w:rsidRDefault="00267096">
      <w:pPr>
        <w:pStyle w:val="Code"/>
      </w:pPr>
      <w:r>
        <w:t xml:space="preserve">            &lt;xs:element name="exampleService"&gt;</w:t>
      </w:r>
    </w:p>
    <w:p w:rsidR="00F97CC5" w:rsidRDefault="00267096">
      <w:pPr>
        <w:pStyle w:val="Code"/>
      </w:pPr>
      <w:r>
        <w:t xml:space="preserve">                &lt;xs:complexType&gt;</w:t>
      </w:r>
    </w:p>
    <w:p w:rsidR="00F97CC5" w:rsidRDefault="00267096">
      <w:pPr>
        <w:pStyle w:val="Code"/>
      </w:pPr>
      <w:r>
        <w:t xml:space="preserve">                    &lt;xs:sequence&gt;</w:t>
      </w:r>
    </w:p>
    <w:p w:rsidR="00F97CC5" w:rsidRDefault="00267096">
      <w:pPr>
        <w:pStyle w:val="Code"/>
      </w:pPr>
      <w:r>
        <w:t xml:space="preserve">                        &lt;xs:element name="exampleInput" type="xs:string"&gt;</w:t>
      </w:r>
    </w:p>
    <w:p w:rsidR="00F97CC5" w:rsidRDefault="00267096">
      <w:pPr>
        <w:pStyle w:val="Code"/>
      </w:pPr>
      <w:r>
        <w:t xml:space="preserve">                            &lt;xs:annotation&gt;</w:t>
      </w:r>
    </w:p>
    <w:p w:rsidR="00F97CC5" w:rsidRDefault="00267096">
      <w:pPr>
        <w:pStyle w:val="Code"/>
      </w:pPr>
      <w:r>
        <w:t xml:space="preserve">                                &lt;xs:appinfo&gt;</w:t>
      </w:r>
    </w:p>
    <w:p w:rsidR="00F97CC5" w:rsidRDefault="00267096">
      <w:pPr>
        <w:pStyle w:val="Code"/>
      </w:pPr>
      <w:r>
        <w:t xml:space="preserve">                                    &lt;xrd:title&gt;Example input&lt;/xrd:title&gt;</w:t>
      </w:r>
    </w:p>
    <w:p w:rsidR="00F97CC5" w:rsidRDefault="00267096">
      <w:pPr>
        <w:pStyle w:val="Code"/>
      </w:pPr>
      <w:r>
        <w:t xml:space="preserve">                                &lt;/xs:appinfo&gt;</w:t>
      </w:r>
    </w:p>
    <w:p w:rsidR="00F97CC5" w:rsidRDefault="00267096">
      <w:pPr>
        <w:pStyle w:val="Code"/>
      </w:pPr>
      <w:r>
        <w:t xml:space="preserve">                            &lt;/xs:annotation&gt;</w:t>
      </w:r>
    </w:p>
    <w:p w:rsidR="00F97CC5" w:rsidRDefault="00267096">
      <w:pPr>
        <w:pStyle w:val="Code"/>
      </w:pPr>
      <w:r>
        <w:t xml:space="preserve">                        &lt;/xs:element&gt;</w:t>
      </w:r>
    </w:p>
    <w:p w:rsidR="00F97CC5" w:rsidRDefault="00267096">
      <w:pPr>
        <w:pStyle w:val="Code"/>
      </w:pPr>
      <w:r>
        <w:t xml:space="preserve">                    &lt;/xs:sequence&gt;</w:t>
      </w:r>
    </w:p>
    <w:p w:rsidR="00F97CC5" w:rsidRDefault="00267096">
      <w:pPr>
        <w:pStyle w:val="Code"/>
      </w:pPr>
      <w:r>
        <w:t xml:space="preserve">                &lt;/xs:complexType&gt;</w:t>
      </w:r>
    </w:p>
    <w:p w:rsidR="00F97CC5" w:rsidRDefault="00267096">
      <w:pPr>
        <w:pStyle w:val="Code"/>
      </w:pPr>
      <w:r>
        <w:t xml:space="preserve">            &lt;/xs:element&gt;</w:t>
      </w:r>
    </w:p>
    <w:p w:rsidR="00F97CC5" w:rsidRDefault="00267096">
      <w:pPr>
        <w:pStyle w:val="Code"/>
      </w:pPr>
      <w:r>
        <w:t xml:space="preserve">            &lt;xs:element name="exampleServiceResponse"&gt;</w:t>
      </w:r>
    </w:p>
    <w:p w:rsidR="00F97CC5" w:rsidRDefault="00267096">
      <w:pPr>
        <w:pStyle w:val="Code"/>
      </w:pPr>
      <w:r>
        <w:t xml:space="preserve">                &lt;xs:complexType&gt;</w:t>
      </w:r>
    </w:p>
    <w:p w:rsidR="00F97CC5" w:rsidRDefault="00267096">
      <w:pPr>
        <w:pStyle w:val="Code"/>
      </w:pPr>
      <w:r>
        <w:t xml:space="preserve">                    &lt;xs:sequence&gt;</w:t>
      </w:r>
    </w:p>
    <w:p w:rsidR="00F97CC5" w:rsidRDefault="00267096">
      <w:pPr>
        <w:pStyle w:val="Code"/>
      </w:pPr>
      <w:r>
        <w:t xml:space="preserve">                        &lt;xs:element name="exampleOutput" type="xs:string"&gt;</w:t>
      </w:r>
    </w:p>
    <w:p w:rsidR="00F97CC5" w:rsidRDefault="00267096">
      <w:pPr>
        <w:pStyle w:val="Code"/>
      </w:pPr>
      <w:r>
        <w:t xml:space="preserve">                            &lt;xs:annotation&gt;</w:t>
      </w:r>
    </w:p>
    <w:p w:rsidR="00F97CC5" w:rsidRDefault="00267096">
      <w:pPr>
        <w:pStyle w:val="Code"/>
      </w:pPr>
      <w:r>
        <w:t xml:space="preserve">                                &lt;xs:appinfo&gt;</w:t>
      </w:r>
    </w:p>
    <w:p w:rsidR="00F97CC5" w:rsidRDefault="00267096">
      <w:pPr>
        <w:pStyle w:val="Code"/>
      </w:pPr>
      <w:r>
        <w:t xml:space="preserve">                                    &lt;xrd:title&gt;Example output&lt;/xrd:title&gt;</w:t>
      </w:r>
    </w:p>
    <w:p w:rsidR="00F97CC5" w:rsidRDefault="00267096">
      <w:pPr>
        <w:pStyle w:val="Code"/>
      </w:pPr>
      <w:r>
        <w:t xml:space="preserve">                                &lt;/xs:appinfo&gt;</w:t>
      </w:r>
    </w:p>
    <w:p w:rsidR="00F97CC5" w:rsidRDefault="00267096">
      <w:pPr>
        <w:pStyle w:val="Code"/>
      </w:pPr>
      <w:r>
        <w:t xml:space="preserve">                            &lt;/xs:annotation&gt;</w:t>
      </w:r>
    </w:p>
    <w:p w:rsidR="00F97CC5" w:rsidRDefault="00267096">
      <w:pPr>
        <w:pStyle w:val="Code"/>
      </w:pPr>
      <w:r>
        <w:t xml:space="preserve">                        &lt;/xs:element&gt;</w:t>
      </w:r>
    </w:p>
    <w:p w:rsidR="00F97CC5" w:rsidRDefault="00267096">
      <w:pPr>
        <w:pStyle w:val="Code"/>
      </w:pPr>
      <w:r>
        <w:t xml:space="preserve">                        &lt;xs:element name="fault" type="tns:fault"</w:t>
      </w:r>
    </w:p>
    <w:p w:rsidR="00F97CC5" w:rsidRDefault="00267096">
      <w:pPr>
        <w:pStyle w:val="Code"/>
      </w:pPr>
      <w:r>
        <w:t xml:space="preserve">                                minOccurs="0" /&gt;</w:t>
      </w:r>
    </w:p>
    <w:p w:rsidR="00F97CC5" w:rsidRDefault="00267096">
      <w:pPr>
        <w:pStyle w:val="Code"/>
      </w:pPr>
      <w:r>
        <w:t xml:space="preserve">                    &lt;/xs:sequence&gt;</w:t>
      </w:r>
    </w:p>
    <w:p w:rsidR="00F97CC5" w:rsidRDefault="00267096">
      <w:pPr>
        <w:pStyle w:val="Code"/>
      </w:pPr>
      <w:r>
        <w:t xml:space="preserve">                &lt;/xs:complexType&gt;</w:t>
      </w:r>
    </w:p>
    <w:p w:rsidR="00F97CC5" w:rsidRDefault="00267096">
      <w:pPr>
        <w:pStyle w:val="Code"/>
      </w:pPr>
      <w:r>
        <w:t xml:space="preserve">            &lt;/xs:element&gt;</w:t>
      </w:r>
    </w:p>
    <w:p w:rsidR="00F97CC5" w:rsidRDefault="00267096">
      <w:pPr>
        <w:pStyle w:val="Code"/>
      </w:pPr>
      <w:r>
        <w:t xml:space="preserve">            &lt;xs:element name="exampleServiceSwaRef"&gt;</w:t>
      </w:r>
    </w:p>
    <w:p w:rsidR="00F97CC5" w:rsidRDefault="00267096">
      <w:pPr>
        <w:pStyle w:val="Code"/>
      </w:pPr>
      <w:r>
        <w:t xml:space="preserve">                &lt;xs:complexType&gt;</w:t>
      </w:r>
    </w:p>
    <w:p w:rsidR="00F97CC5" w:rsidRDefault="00267096">
      <w:pPr>
        <w:pStyle w:val="Code"/>
      </w:pPr>
      <w:r>
        <w:t xml:space="preserve">                    &lt;xs:sequence&gt;</w:t>
      </w:r>
    </w:p>
    <w:p w:rsidR="00F97CC5" w:rsidRDefault="00267096">
      <w:pPr>
        <w:pStyle w:val="Code"/>
      </w:pPr>
      <w:r>
        <w:t xml:space="preserve">                        &lt;xs:element name="exampleInput" type="xs:string"&gt;</w:t>
      </w:r>
    </w:p>
    <w:p w:rsidR="00F97CC5" w:rsidRDefault="00267096">
      <w:pPr>
        <w:pStyle w:val="Code"/>
      </w:pPr>
      <w:r>
        <w:t xml:space="preserve">                            &lt;xs:annotation&gt;</w:t>
      </w:r>
    </w:p>
    <w:p w:rsidR="00F97CC5" w:rsidRDefault="00267096">
      <w:pPr>
        <w:pStyle w:val="Code"/>
      </w:pPr>
      <w:r>
        <w:t xml:space="preserve">                                &lt;xs:appinfo&gt;</w:t>
      </w:r>
    </w:p>
    <w:p w:rsidR="00F97CC5" w:rsidRDefault="00267096">
      <w:pPr>
        <w:pStyle w:val="Code"/>
      </w:pPr>
      <w:r>
        <w:t xml:space="preserve">                                    &lt;xrd:title&gt;Example input&lt;/xrd:title&gt;</w:t>
      </w:r>
    </w:p>
    <w:p w:rsidR="00F97CC5" w:rsidRDefault="00267096">
      <w:pPr>
        <w:pStyle w:val="Code"/>
      </w:pPr>
      <w:r>
        <w:t xml:space="preserve">                                &lt;/xs:appinfo&gt;</w:t>
      </w:r>
    </w:p>
    <w:p w:rsidR="00F97CC5" w:rsidRDefault="00267096">
      <w:pPr>
        <w:pStyle w:val="Code"/>
      </w:pPr>
      <w:r>
        <w:t xml:space="preserve">                            &lt;/xs:annotation&gt;</w:t>
      </w:r>
    </w:p>
    <w:p w:rsidR="00F97CC5" w:rsidRDefault="00267096">
      <w:pPr>
        <w:pStyle w:val="Code"/>
      </w:pPr>
      <w:r>
        <w:t xml:space="preserve">                        &lt;/xs:element&gt;</w:t>
      </w:r>
    </w:p>
    <w:p w:rsidR="00F97CC5" w:rsidRDefault="00267096">
      <w:pPr>
        <w:pStyle w:val="Code"/>
      </w:pPr>
      <w:r>
        <w:t xml:space="preserve">                        &lt;xs:element name="exampleAttachment" type="ref:swaRef"&gt;</w:t>
      </w:r>
    </w:p>
    <w:p w:rsidR="00F97CC5" w:rsidRDefault="00267096">
      <w:pPr>
        <w:pStyle w:val="Code"/>
      </w:pPr>
      <w:r>
        <w:t xml:space="preserve">                            &lt;xs:annotation&gt;</w:t>
      </w:r>
    </w:p>
    <w:p w:rsidR="00F97CC5" w:rsidRDefault="00267096">
      <w:pPr>
        <w:pStyle w:val="Code"/>
      </w:pPr>
      <w:r>
        <w:t xml:space="preserve">                                &lt;xs:appinfo&gt;</w:t>
      </w:r>
    </w:p>
    <w:p w:rsidR="00F97CC5" w:rsidRDefault="00267096">
      <w:pPr>
        <w:pStyle w:val="Code"/>
      </w:pPr>
      <w:r>
        <w:t xml:space="preserve">                                    &lt;xrd:title&gt;Example Attachment (with swaRef</w:t>
      </w:r>
    </w:p>
    <w:p w:rsidR="00F97CC5" w:rsidRDefault="00267096">
      <w:pPr>
        <w:pStyle w:val="Code"/>
      </w:pPr>
      <w:r>
        <w:t xml:space="preserve">                                            description)&lt;/xrd:title&gt;</w:t>
      </w:r>
    </w:p>
    <w:p w:rsidR="00F97CC5" w:rsidRDefault="00267096">
      <w:pPr>
        <w:pStyle w:val="Code"/>
      </w:pPr>
      <w:r>
        <w:t xml:space="preserve">                                &lt;/xs:appinfo&gt;</w:t>
      </w:r>
    </w:p>
    <w:p w:rsidR="00F97CC5" w:rsidRDefault="00267096">
      <w:pPr>
        <w:pStyle w:val="Code"/>
      </w:pPr>
      <w:r>
        <w:t xml:space="preserve">                            &lt;/xs:annotation&gt;</w:t>
      </w:r>
    </w:p>
    <w:p w:rsidR="00F97CC5" w:rsidRDefault="00267096">
      <w:pPr>
        <w:pStyle w:val="Code"/>
      </w:pPr>
      <w:r>
        <w:t xml:space="preserve">                        &lt;/xs:element&gt;</w:t>
      </w:r>
    </w:p>
    <w:p w:rsidR="00F97CC5" w:rsidRDefault="00267096">
      <w:pPr>
        <w:pStyle w:val="Code"/>
      </w:pPr>
      <w:r>
        <w:t xml:space="preserve">                    &lt;/xs:sequence&gt;</w:t>
      </w:r>
    </w:p>
    <w:p w:rsidR="00F97CC5" w:rsidRDefault="00267096">
      <w:pPr>
        <w:pStyle w:val="Code"/>
      </w:pPr>
      <w:r>
        <w:t xml:space="preserve">                &lt;/xs:complexType&gt;</w:t>
      </w:r>
    </w:p>
    <w:p w:rsidR="00F97CC5" w:rsidRDefault="00267096">
      <w:pPr>
        <w:pStyle w:val="Code"/>
      </w:pPr>
      <w:r>
        <w:t xml:space="preserve">            &lt;/xs:element&gt;</w:t>
      </w:r>
    </w:p>
    <w:p w:rsidR="00F97CC5" w:rsidRDefault="00267096">
      <w:pPr>
        <w:pStyle w:val="Code"/>
      </w:pPr>
      <w:r>
        <w:t xml:space="preserve">            &lt;xs:element name="exampleServiceSwaRefResponse"&gt;</w:t>
      </w:r>
    </w:p>
    <w:p w:rsidR="00F97CC5" w:rsidRDefault="00267096">
      <w:pPr>
        <w:pStyle w:val="Code"/>
      </w:pPr>
      <w:r>
        <w:t xml:space="preserve">                &lt;xs:complexType&gt;</w:t>
      </w:r>
    </w:p>
    <w:p w:rsidR="00F97CC5" w:rsidRDefault="00267096">
      <w:pPr>
        <w:pStyle w:val="Code"/>
      </w:pPr>
      <w:r>
        <w:t xml:space="preserve">                    &lt;xs:sequence&gt;</w:t>
      </w:r>
    </w:p>
    <w:p w:rsidR="00F97CC5" w:rsidRDefault="00267096">
      <w:pPr>
        <w:pStyle w:val="Code"/>
      </w:pPr>
      <w:r>
        <w:t xml:space="preserve">                        &lt;xs:element name="exampleOutput" type="xs:string"&gt;</w:t>
      </w:r>
    </w:p>
    <w:p w:rsidR="00F97CC5" w:rsidRDefault="00267096">
      <w:pPr>
        <w:pStyle w:val="Code"/>
      </w:pPr>
      <w:r>
        <w:t xml:space="preserve">                            &lt;xs:annotation&gt;</w:t>
      </w:r>
    </w:p>
    <w:p w:rsidR="00F97CC5" w:rsidRDefault="00267096">
      <w:pPr>
        <w:pStyle w:val="Code"/>
      </w:pPr>
      <w:r>
        <w:t xml:space="preserve">                                &lt;xs:appinfo&gt;</w:t>
      </w:r>
    </w:p>
    <w:p w:rsidR="00F97CC5" w:rsidRDefault="00267096">
      <w:pPr>
        <w:pStyle w:val="Code"/>
      </w:pPr>
      <w:r>
        <w:t xml:space="preserve">                                    &lt;xrd:title&gt;Example output&lt;/xrd:title&gt;</w:t>
      </w:r>
    </w:p>
    <w:p w:rsidR="00F97CC5" w:rsidRDefault="00267096">
      <w:pPr>
        <w:pStyle w:val="Code"/>
      </w:pPr>
      <w:r>
        <w:t xml:space="preserve">                                &lt;/xs:appinfo&gt;</w:t>
      </w:r>
    </w:p>
    <w:p w:rsidR="00F97CC5" w:rsidRDefault="00267096">
      <w:pPr>
        <w:pStyle w:val="Code"/>
      </w:pPr>
      <w:r>
        <w:t xml:space="preserve">                            &lt;/xs:annotation&gt;</w:t>
      </w:r>
    </w:p>
    <w:p w:rsidR="00F97CC5" w:rsidRDefault="00267096">
      <w:pPr>
        <w:pStyle w:val="Code"/>
      </w:pPr>
      <w:r>
        <w:t xml:space="preserve">                        &lt;/xs:element&gt;</w:t>
      </w:r>
    </w:p>
    <w:p w:rsidR="00F97CC5" w:rsidRDefault="00267096">
      <w:pPr>
        <w:pStyle w:val="Code"/>
      </w:pPr>
      <w:r>
        <w:t xml:space="preserve">                        &lt;xs:element name="fault" type="tns:fault"</w:t>
      </w:r>
    </w:p>
    <w:p w:rsidR="00F97CC5" w:rsidRDefault="00267096">
      <w:pPr>
        <w:pStyle w:val="Code"/>
      </w:pPr>
      <w:r>
        <w:t xml:space="preserve">                                minOccurs="0" /&gt;</w:t>
      </w:r>
    </w:p>
    <w:p w:rsidR="00F97CC5" w:rsidRDefault="00267096">
      <w:pPr>
        <w:pStyle w:val="Code"/>
      </w:pPr>
      <w:r>
        <w:t xml:space="preserve">                    &lt;/xs:sequence&gt;</w:t>
      </w:r>
    </w:p>
    <w:p w:rsidR="00F97CC5" w:rsidRDefault="00267096">
      <w:pPr>
        <w:pStyle w:val="Code"/>
      </w:pPr>
      <w:r>
        <w:t xml:space="preserve">                &lt;/xs:complexType&gt;</w:t>
      </w:r>
    </w:p>
    <w:p w:rsidR="00F97CC5" w:rsidRDefault="00267096">
      <w:pPr>
        <w:pStyle w:val="Code"/>
      </w:pPr>
      <w:r>
        <w:t xml:space="preserve">            &lt;/xs:element&gt;</w:t>
      </w:r>
    </w:p>
    <w:p w:rsidR="00F97CC5" w:rsidRDefault="00267096">
      <w:pPr>
        <w:pStyle w:val="Code"/>
      </w:pPr>
      <w:r>
        <w:t xml:space="preserve">            &lt;xs:element name="exampleServiceMtom"&gt;</w:t>
      </w:r>
    </w:p>
    <w:p w:rsidR="00F97CC5" w:rsidRDefault="00267096">
      <w:pPr>
        <w:pStyle w:val="Code"/>
      </w:pPr>
      <w:r>
        <w:t xml:space="preserve">                &lt;xs:complexType&gt;</w:t>
      </w:r>
    </w:p>
    <w:p w:rsidR="00F97CC5" w:rsidRDefault="00267096">
      <w:pPr>
        <w:pStyle w:val="Code"/>
      </w:pPr>
      <w:r>
        <w:t xml:space="preserve">                    &lt;xs:sequence&gt;</w:t>
      </w:r>
    </w:p>
    <w:p w:rsidR="00F97CC5" w:rsidRDefault="00267096">
      <w:pPr>
        <w:pStyle w:val="Code"/>
      </w:pPr>
      <w:r>
        <w:t xml:space="preserve">                        &lt;xs:element name="exampleInput" type="xs:string"&gt;</w:t>
      </w:r>
    </w:p>
    <w:p w:rsidR="00F97CC5" w:rsidRDefault="00267096">
      <w:pPr>
        <w:pStyle w:val="Code"/>
      </w:pPr>
      <w:r>
        <w:t xml:space="preserve">                            &lt;xs:annotation&gt;</w:t>
      </w:r>
    </w:p>
    <w:p w:rsidR="00F97CC5" w:rsidRDefault="00267096">
      <w:pPr>
        <w:pStyle w:val="Code"/>
      </w:pPr>
      <w:r>
        <w:t xml:space="preserve">                                &lt;xs:appinfo&gt;</w:t>
      </w:r>
    </w:p>
    <w:p w:rsidR="00F97CC5" w:rsidRDefault="00267096">
      <w:pPr>
        <w:pStyle w:val="Code"/>
      </w:pPr>
      <w:r>
        <w:t xml:space="preserve">                                    &lt;xrd:title&gt;Example input&lt;/xrd:title&gt;</w:t>
      </w:r>
    </w:p>
    <w:p w:rsidR="00F97CC5" w:rsidRDefault="00267096">
      <w:pPr>
        <w:pStyle w:val="Code"/>
      </w:pPr>
      <w:r>
        <w:t xml:space="preserve">                                &lt;/xs:appinfo&gt;</w:t>
      </w:r>
    </w:p>
    <w:p w:rsidR="00F97CC5" w:rsidRDefault="00267096">
      <w:pPr>
        <w:pStyle w:val="Code"/>
      </w:pPr>
      <w:r>
        <w:t xml:space="preserve">                            &lt;/xs:annotation&gt;</w:t>
      </w:r>
    </w:p>
    <w:p w:rsidR="00F97CC5" w:rsidRDefault="00267096">
      <w:pPr>
        <w:pStyle w:val="Code"/>
      </w:pPr>
      <w:r>
        <w:t xml:space="preserve">                        &lt;/xs:element&gt;</w:t>
      </w:r>
    </w:p>
    <w:p w:rsidR="00F97CC5" w:rsidRDefault="00267096">
      <w:pPr>
        <w:pStyle w:val="Code"/>
      </w:pPr>
      <w:r>
        <w:t xml:space="preserve">                        &lt;xs:element name="exampleAttachment"</w:t>
      </w:r>
    </w:p>
    <w:p w:rsidR="00F97CC5" w:rsidRDefault="00267096">
      <w:pPr>
        <w:pStyle w:val="Code"/>
      </w:pPr>
      <w:r>
        <w:t xml:space="preserve">                                type="xs:base64Binary"</w:t>
      </w:r>
    </w:p>
    <w:p w:rsidR="00F97CC5" w:rsidRDefault="00267096">
      <w:pPr>
        <w:pStyle w:val="Code"/>
      </w:pPr>
      <w:r>
        <w:t xml:space="preserve">                                xmime:expectedContentTypes="application/octet-stream"&gt;</w:t>
      </w:r>
    </w:p>
    <w:p w:rsidR="00F97CC5" w:rsidRDefault="00267096">
      <w:pPr>
        <w:pStyle w:val="Code"/>
      </w:pPr>
      <w:r>
        <w:t xml:space="preserve">                            &lt;xs:annotation&gt;</w:t>
      </w:r>
    </w:p>
    <w:p w:rsidR="00F97CC5" w:rsidRDefault="00267096">
      <w:pPr>
        <w:pStyle w:val="Code"/>
      </w:pPr>
      <w:r>
        <w:t xml:space="preserve">                                &lt;xs:appinfo&gt;</w:t>
      </w:r>
    </w:p>
    <w:p w:rsidR="00F97CC5" w:rsidRDefault="00267096">
      <w:pPr>
        <w:pStyle w:val="Code"/>
      </w:pPr>
      <w:r>
        <w:t xml:space="preserve">                                    &lt;xrd:title&gt;Example MTOM</w:t>
      </w:r>
    </w:p>
    <w:p w:rsidR="00F97CC5" w:rsidRDefault="00267096">
      <w:pPr>
        <w:pStyle w:val="Code"/>
      </w:pPr>
      <w:r>
        <w:t xml:space="preserve">                                            Attachment&lt;/xrd:title&gt;</w:t>
      </w:r>
    </w:p>
    <w:p w:rsidR="00F97CC5" w:rsidRDefault="00267096">
      <w:pPr>
        <w:pStyle w:val="Code"/>
      </w:pPr>
      <w:r>
        <w:t xml:space="preserve">                                &lt;/xs:appinfo&gt;</w:t>
      </w:r>
    </w:p>
    <w:p w:rsidR="00F97CC5" w:rsidRDefault="00267096">
      <w:pPr>
        <w:pStyle w:val="Code"/>
      </w:pPr>
      <w:r>
        <w:t xml:space="preserve">                            &lt;/xs:annotation&gt;</w:t>
      </w:r>
    </w:p>
    <w:p w:rsidR="00F97CC5" w:rsidRDefault="00267096">
      <w:pPr>
        <w:pStyle w:val="Code"/>
      </w:pPr>
      <w:r>
        <w:t xml:space="preserve">                        &lt;/xs:element&gt;</w:t>
      </w:r>
    </w:p>
    <w:p w:rsidR="00F97CC5" w:rsidRDefault="00267096">
      <w:pPr>
        <w:pStyle w:val="Code"/>
      </w:pPr>
      <w:r>
        <w:t xml:space="preserve">                    &lt;/xs:sequence&gt;</w:t>
      </w:r>
    </w:p>
    <w:p w:rsidR="00F97CC5" w:rsidRDefault="00267096">
      <w:pPr>
        <w:pStyle w:val="Code"/>
      </w:pPr>
      <w:r>
        <w:t xml:space="preserve">                &lt;/xs:complexType&gt;</w:t>
      </w:r>
    </w:p>
    <w:p w:rsidR="00F97CC5" w:rsidRDefault="00267096">
      <w:pPr>
        <w:pStyle w:val="Code"/>
      </w:pPr>
      <w:r>
        <w:t xml:space="preserve">            &lt;/xs:element&gt;</w:t>
      </w:r>
    </w:p>
    <w:p w:rsidR="00F97CC5" w:rsidRDefault="00267096">
      <w:pPr>
        <w:pStyle w:val="Code"/>
      </w:pPr>
      <w:r>
        <w:t xml:space="preserve">            &lt;xs:element name="exampleServiceMtomResponse"&gt;</w:t>
      </w:r>
    </w:p>
    <w:p w:rsidR="00F97CC5" w:rsidRDefault="00267096">
      <w:pPr>
        <w:pStyle w:val="Code"/>
      </w:pPr>
      <w:r>
        <w:t xml:space="preserve">                &lt;xs:complexType&gt;</w:t>
      </w:r>
    </w:p>
    <w:p w:rsidR="00F97CC5" w:rsidRDefault="00267096">
      <w:pPr>
        <w:pStyle w:val="Code"/>
      </w:pPr>
      <w:r>
        <w:t xml:space="preserve">                    &lt;xs:sequence&gt;</w:t>
      </w:r>
    </w:p>
    <w:p w:rsidR="00F97CC5" w:rsidRDefault="00267096">
      <w:pPr>
        <w:pStyle w:val="Code"/>
      </w:pPr>
      <w:r>
        <w:t xml:space="preserve">                        &lt;xs:element name="exampleOutput" type="xs:string"&gt;</w:t>
      </w:r>
    </w:p>
    <w:p w:rsidR="00F97CC5" w:rsidRDefault="00267096">
      <w:pPr>
        <w:pStyle w:val="Code"/>
      </w:pPr>
      <w:r>
        <w:t xml:space="preserve">                            &lt;xs:annotation&gt;</w:t>
      </w:r>
    </w:p>
    <w:p w:rsidR="00F97CC5" w:rsidRDefault="00267096">
      <w:pPr>
        <w:pStyle w:val="Code"/>
      </w:pPr>
      <w:r>
        <w:t xml:space="preserve">                                &lt;xs:appinfo&gt;</w:t>
      </w:r>
    </w:p>
    <w:p w:rsidR="00F97CC5" w:rsidRDefault="00267096">
      <w:pPr>
        <w:pStyle w:val="Code"/>
      </w:pPr>
      <w:r>
        <w:t xml:space="preserve">                                    &lt;xrd:title&gt;Example output&lt;/xrd:title&gt;</w:t>
      </w:r>
    </w:p>
    <w:p w:rsidR="00F97CC5" w:rsidRDefault="00267096">
      <w:pPr>
        <w:pStyle w:val="Code"/>
      </w:pPr>
      <w:r>
        <w:t xml:space="preserve">                                &lt;/xs:appinfo&gt;</w:t>
      </w:r>
    </w:p>
    <w:p w:rsidR="00F97CC5" w:rsidRDefault="00267096">
      <w:pPr>
        <w:pStyle w:val="Code"/>
      </w:pPr>
      <w:r>
        <w:t xml:space="preserve">                            &lt;/xs:annotation&gt;</w:t>
      </w:r>
    </w:p>
    <w:p w:rsidR="00F97CC5" w:rsidRDefault="00267096">
      <w:pPr>
        <w:pStyle w:val="Code"/>
      </w:pPr>
      <w:r>
        <w:t xml:space="preserve">                        &lt;/xs:element&gt;</w:t>
      </w:r>
    </w:p>
    <w:p w:rsidR="00F97CC5" w:rsidRDefault="00267096">
      <w:pPr>
        <w:pStyle w:val="Code"/>
      </w:pPr>
      <w:r>
        <w:t xml:space="preserve">                        &lt;xs:element name="fault" type="tns:fault"</w:t>
      </w:r>
    </w:p>
    <w:p w:rsidR="00F97CC5" w:rsidRDefault="00267096">
      <w:pPr>
        <w:pStyle w:val="Code"/>
      </w:pPr>
      <w:r>
        <w:t xml:space="preserve">                                minOccurs="0" /&gt;</w:t>
      </w:r>
    </w:p>
    <w:p w:rsidR="00F97CC5" w:rsidRDefault="00267096">
      <w:pPr>
        <w:pStyle w:val="Code"/>
      </w:pPr>
      <w:r>
        <w:t xml:space="preserve">                    &lt;/xs:sequence&gt;</w:t>
      </w:r>
    </w:p>
    <w:p w:rsidR="00F97CC5" w:rsidRDefault="00267096">
      <w:pPr>
        <w:pStyle w:val="Code"/>
      </w:pPr>
      <w:r>
        <w:t xml:space="preserve">                &lt;/xs:complexType&gt;</w:t>
      </w:r>
    </w:p>
    <w:p w:rsidR="00F97CC5" w:rsidRDefault="00267096">
      <w:pPr>
        <w:pStyle w:val="Code"/>
      </w:pPr>
      <w:r>
        <w:t xml:space="preserve">            &lt;/xs:element&gt;</w:t>
      </w:r>
    </w:p>
    <w:p w:rsidR="00F97CC5" w:rsidRDefault="00267096">
      <w:pPr>
        <w:pStyle w:val="Code"/>
      </w:pPr>
      <w:r>
        <w:t xml:space="preserve">        &lt;/xs:schema&gt;</w:t>
      </w:r>
    </w:p>
    <w:p w:rsidR="00F97CC5" w:rsidRDefault="00267096">
      <w:pPr>
        <w:pStyle w:val="Code"/>
      </w:pPr>
      <w:r>
        <w:t xml:space="preserve">    &lt;/wsdl:types&gt;</w:t>
      </w:r>
    </w:p>
    <w:p w:rsidR="00F97CC5" w:rsidRDefault="00F97CC5">
      <w:pPr>
        <w:pStyle w:val="Code"/>
      </w:pPr>
    </w:p>
    <w:p w:rsidR="00F97CC5" w:rsidRDefault="00267096">
      <w:pPr>
        <w:pStyle w:val="Code"/>
      </w:pPr>
      <w:r>
        <w:t xml:space="preserve">    &lt;wsdl:message name="exampleService"&gt;</w:t>
      </w:r>
    </w:p>
    <w:p w:rsidR="00F97CC5" w:rsidRDefault="00267096">
      <w:pPr>
        <w:pStyle w:val="Code"/>
      </w:pPr>
      <w:r>
        <w:t xml:space="preserve">        &lt;wsdl:part name="exampleService" element="tns:exampleService" /&gt;</w:t>
      </w:r>
    </w:p>
    <w:p w:rsidR="00F97CC5" w:rsidRDefault="00267096">
      <w:pPr>
        <w:pStyle w:val="Code"/>
      </w:pPr>
      <w:r>
        <w:t xml:space="preserve">    &lt;/wsdl:message&gt;</w:t>
      </w:r>
    </w:p>
    <w:p w:rsidR="00F97CC5" w:rsidRDefault="00267096">
      <w:pPr>
        <w:pStyle w:val="Code"/>
      </w:pPr>
      <w:r>
        <w:t xml:space="preserve">    &lt;wsdl:message name="exampleServiceResponse"&gt;</w:t>
      </w:r>
    </w:p>
    <w:p w:rsidR="00F97CC5" w:rsidRDefault="00267096">
      <w:pPr>
        <w:pStyle w:val="Code"/>
      </w:pPr>
      <w:r>
        <w:t xml:space="preserve">        &lt;wsdl:part name="exampleServiceResponse"</w:t>
      </w:r>
    </w:p>
    <w:p w:rsidR="00F97CC5" w:rsidRDefault="00267096">
      <w:pPr>
        <w:pStyle w:val="Code"/>
      </w:pPr>
      <w:r>
        <w:t xml:space="preserve">                element="tns:exampleServiceResponse" /&gt;</w:t>
      </w:r>
    </w:p>
    <w:p w:rsidR="00F97CC5" w:rsidRDefault="00267096">
      <w:pPr>
        <w:pStyle w:val="Code"/>
      </w:pPr>
      <w:r>
        <w:t xml:space="preserve">    &lt;/wsdl:message&gt;</w:t>
      </w:r>
    </w:p>
    <w:p w:rsidR="00F97CC5" w:rsidRDefault="00F97CC5">
      <w:pPr>
        <w:pStyle w:val="Code"/>
      </w:pPr>
    </w:p>
    <w:p w:rsidR="00F97CC5" w:rsidRDefault="00267096">
      <w:pPr>
        <w:pStyle w:val="Code"/>
      </w:pPr>
      <w:r>
        <w:t xml:space="preserve">    &lt;wsdl:message name="exampleServiceSwaRef"&gt;</w:t>
      </w:r>
    </w:p>
    <w:p w:rsidR="00F97CC5" w:rsidRDefault="00267096">
      <w:pPr>
        <w:pStyle w:val="Code"/>
      </w:pPr>
      <w:r>
        <w:t xml:space="preserve">        &lt;wsdl:part name="exampleServiceSwaRef"</w:t>
      </w:r>
    </w:p>
    <w:p w:rsidR="00F97CC5" w:rsidRDefault="00267096">
      <w:pPr>
        <w:pStyle w:val="Code"/>
      </w:pPr>
      <w:r>
        <w:t xml:space="preserve">                element="tns:exampleServiceSwaRef" /&gt;</w:t>
      </w:r>
    </w:p>
    <w:p w:rsidR="00F97CC5" w:rsidRDefault="00267096">
      <w:pPr>
        <w:pStyle w:val="Code"/>
      </w:pPr>
      <w:r>
        <w:t xml:space="preserve">    &lt;/wsdl:message&gt;</w:t>
      </w:r>
    </w:p>
    <w:p w:rsidR="00F97CC5" w:rsidRDefault="00267096">
      <w:pPr>
        <w:pStyle w:val="Code"/>
      </w:pPr>
      <w:r>
        <w:t xml:space="preserve">    &lt;wsdl:message name="exampleServiceSwaRefResponse"&gt;</w:t>
      </w:r>
    </w:p>
    <w:p w:rsidR="00F97CC5" w:rsidRDefault="00267096">
      <w:pPr>
        <w:pStyle w:val="Code"/>
      </w:pPr>
      <w:r>
        <w:t xml:space="preserve">        &lt;wsdl:part name="exampleServiceSwaRefResponse"</w:t>
      </w:r>
    </w:p>
    <w:p w:rsidR="00F97CC5" w:rsidRDefault="00267096">
      <w:pPr>
        <w:pStyle w:val="Code"/>
      </w:pPr>
      <w:r>
        <w:t xml:space="preserve">                element="tns:exampleServiceSwaRefResponse" /&gt;</w:t>
      </w:r>
    </w:p>
    <w:p w:rsidR="00F97CC5" w:rsidRDefault="00267096">
      <w:pPr>
        <w:pStyle w:val="Code"/>
      </w:pPr>
      <w:r>
        <w:t xml:space="preserve">    &lt;/wsdl:message&gt;</w:t>
      </w:r>
    </w:p>
    <w:p w:rsidR="00F97CC5" w:rsidRDefault="00F97CC5">
      <w:pPr>
        <w:pStyle w:val="Code"/>
      </w:pPr>
    </w:p>
    <w:p w:rsidR="00F97CC5" w:rsidRDefault="00267096">
      <w:pPr>
        <w:pStyle w:val="Code"/>
      </w:pPr>
      <w:r>
        <w:t xml:space="preserve">    &lt;wsdl:message name="exampleServiceMtom"&gt;</w:t>
      </w:r>
    </w:p>
    <w:p w:rsidR="00F97CC5" w:rsidRDefault="00267096">
      <w:pPr>
        <w:pStyle w:val="Code"/>
      </w:pPr>
      <w:r>
        <w:t xml:space="preserve">        &lt;wsdl:part name="exampleServiceMtom"</w:t>
      </w:r>
    </w:p>
    <w:p w:rsidR="00F97CC5" w:rsidRDefault="00267096">
      <w:pPr>
        <w:pStyle w:val="Code"/>
      </w:pPr>
      <w:r>
        <w:t xml:space="preserve">                element="tns:exampleServiceMtom" /&gt;</w:t>
      </w:r>
    </w:p>
    <w:p w:rsidR="00F97CC5" w:rsidRDefault="00267096">
      <w:pPr>
        <w:pStyle w:val="Code"/>
      </w:pPr>
      <w:r>
        <w:t xml:space="preserve">    &lt;/wsdl:message&gt;</w:t>
      </w:r>
    </w:p>
    <w:p w:rsidR="00F97CC5" w:rsidRDefault="00267096">
      <w:pPr>
        <w:pStyle w:val="Code"/>
      </w:pPr>
      <w:r>
        <w:t xml:space="preserve">    &lt;wsdl:message name="exampleServiceMtomResponse"&gt;</w:t>
      </w:r>
    </w:p>
    <w:p w:rsidR="00F97CC5" w:rsidRDefault="00267096">
      <w:pPr>
        <w:pStyle w:val="Code"/>
      </w:pPr>
      <w:r>
        <w:t xml:space="preserve">        &lt;wsdl:part name="exampleServiceMtomResponse"</w:t>
      </w:r>
    </w:p>
    <w:p w:rsidR="00F97CC5" w:rsidRDefault="00267096">
      <w:pPr>
        <w:pStyle w:val="Code"/>
      </w:pPr>
      <w:r>
        <w:t xml:space="preserve">                element="tns:exampleServiceMtomResponse" /&gt;</w:t>
      </w:r>
    </w:p>
    <w:p w:rsidR="00F97CC5" w:rsidRDefault="00267096">
      <w:pPr>
        <w:pStyle w:val="Code"/>
      </w:pPr>
      <w:r>
        <w:t xml:space="preserve">    &lt;/wsdl:message&gt;</w:t>
      </w:r>
    </w:p>
    <w:p w:rsidR="00F97CC5" w:rsidRDefault="00F97CC5">
      <w:pPr>
        <w:pStyle w:val="Code"/>
      </w:pPr>
    </w:p>
    <w:p w:rsidR="00F97CC5" w:rsidRDefault="00267096">
      <w:pPr>
        <w:pStyle w:val="Code"/>
      </w:pPr>
      <w:r>
        <w:t xml:space="preserve">    &lt;wsdl:message name="requestHeader"&gt;</w:t>
      </w:r>
    </w:p>
    <w:p w:rsidR="00F97CC5" w:rsidRDefault="00267096">
      <w:pPr>
        <w:pStyle w:val="Code"/>
      </w:pPr>
      <w:r>
        <w:t xml:space="preserve">        &lt;wsdl:part name="client" element="xrd:client" /&gt;</w:t>
      </w:r>
    </w:p>
    <w:p w:rsidR="00F97CC5" w:rsidRDefault="00267096">
      <w:pPr>
        <w:pStyle w:val="Code"/>
      </w:pPr>
      <w:r>
        <w:t xml:space="preserve">        &lt;wsdl:part name="service" element="xrd:service" /&gt;</w:t>
      </w:r>
    </w:p>
    <w:p w:rsidR="00F97CC5" w:rsidRDefault="00267096">
      <w:pPr>
        <w:pStyle w:val="Code"/>
      </w:pPr>
      <w:r>
        <w:t xml:space="preserve">        &lt;wsdl:part name="id" element="xrd:id" /&gt;</w:t>
      </w:r>
    </w:p>
    <w:p w:rsidR="00F97CC5" w:rsidRDefault="00267096">
      <w:pPr>
        <w:pStyle w:val="Code"/>
      </w:pPr>
      <w:r>
        <w:t xml:space="preserve">        &lt;wsdl:part name="userId" element="xrd:userId" /&gt;</w:t>
      </w:r>
    </w:p>
    <w:p w:rsidR="00F97CC5" w:rsidRDefault="00267096">
      <w:pPr>
        <w:pStyle w:val="Code"/>
      </w:pPr>
      <w:r>
        <w:t xml:space="preserve">        &lt;wsdl:part name="issue" element="xrd:issue" /&gt;</w:t>
      </w:r>
    </w:p>
    <w:p w:rsidR="00F97CC5" w:rsidRDefault="00267096">
      <w:pPr>
        <w:pStyle w:val="Code"/>
      </w:pPr>
      <w:r>
        <w:t xml:space="preserve">        &lt;wsdl:part name="protocolVersion" element="xrd:protocolVersion" /&gt;</w:t>
      </w:r>
    </w:p>
    <w:p w:rsidR="00F97CC5" w:rsidRDefault="00267096">
      <w:pPr>
        <w:pStyle w:val="Code"/>
      </w:pPr>
      <w:r>
        <w:t xml:space="preserve">    &lt;/wsdl:message&gt;</w:t>
      </w:r>
    </w:p>
    <w:p w:rsidR="00F97CC5" w:rsidRDefault="00F97CC5">
      <w:pPr>
        <w:pStyle w:val="Code"/>
      </w:pPr>
    </w:p>
    <w:p w:rsidR="00F97CC5" w:rsidRDefault="00267096">
      <w:pPr>
        <w:pStyle w:val="Code"/>
      </w:pPr>
      <w:r>
        <w:t xml:space="preserve">    &lt;wsdl:portType name="exampleServicePort"&gt;</w:t>
      </w:r>
    </w:p>
    <w:p w:rsidR="00F97CC5" w:rsidRDefault="00267096">
      <w:pPr>
        <w:pStyle w:val="Code"/>
      </w:pPr>
      <w:r>
        <w:t xml:space="preserve">        &lt;wsdl:operation name="exampleService"&gt;</w:t>
      </w:r>
    </w:p>
    <w:p w:rsidR="00F97CC5" w:rsidRDefault="00267096">
      <w:pPr>
        <w:pStyle w:val="Code"/>
      </w:pPr>
      <w:r>
        <w:t xml:space="preserve">            &lt;wsdl:documentation&gt;</w:t>
      </w:r>
    </w:p>
    <w:p w:rsidR="00F97CC5" w:rsidRDefault="00267096">
      <w:pPr>
        <w:pStyle w:val="Code"/>
      </w:pPr>
      <w:r>
        <w:t xml:space="preserve">                &lt;xrd:title&gt;Title of exampleService&lt;/xrd:title&gt;</w:t>
      </w:r>
    </w:p>
    <w:p w:rsidR="00F97CC5" w:rsidRDefault="00267096">
      <w:pPr>
        <w:pStyle w:val="Code"/>
      </w:pPr>
      <w:r>
        <w:t xml:space="preserve">                &lt;xrd:notes&gt;Technical notes for exampleService:</w:t>
      </w:r>
    </w:p>
    <w:p w:rsidR="00F97CC5" w:rsidRDefault="00267096">
      <w:pPr>
        <w:pStyle w:val="Code"/>
      </w:pPr>
      <w:r>
        <w:t xml:space="preserve">                        This is a simple SOAP service.&lt;/xrd:notes&gt;</w:t>
      </w:r>
    </w:p>
    <w:p w:rsidR="00F97CC5" w:rsidRDefault="00267096">
      <w:pPr>
        <w:pStyle w:val="Code"/>
      </w:pPr>
      <w:r>
        <w:t xml:space="preserve">            &lt;/wsdl:documentation&gt;</w:t>
      </w:r>
    </w:p>
    <w:p w:rsidR="00F97CC5" w:rsidRDefault="00267096">
      <w:pPr>
        <w:pStyle w:val="Code"/>
      </w:pPr>
      <w:r>
        <w:t xml:space="preserve">            &lt;wsdl:input name="exampleService" message="tns:exampleService" /&gt;</w:t>
      </w:r>
    </w:p>
    <w:p w:rsidR="00F97CC5" w:rsidRDefault="00267096">
      <w:pPr>
        <w:pStyle w:val="Code"/>
      </w:pPr>
      <w:r>
        <w:t xml:space="preserve">            &lt;wsdl:output name="exampleServiceResponse"</w:t>
      </w:r>
    </w:p>
    <w:p w:rsidR="00F97CC5" w:rsidRDefault="00267096">
      <w:pPr>
        <w:pStyle w:val="Code"/>
      </w:pPr>
      <w:r>
        <w:t xml:space="preserve">                    message="tns:exampleServiceResponse" /&gt;</w:t>
      </w:r>
    </w:p>
    <w:p w:rsidR="00F97CC5" w:rsidRDefault="00267096">
      <w:pPr>
        <w:pStyle w:val="Code"/>
      </w:pPr>
      <w:r>
        <w:t xml:space="preserve">        &lt;/wsdl:operation&gt;</w:t>
      </w:r>
    </w:p>
    <w:p w:rsidR="00F97CC5" w:rsidRDefault="00F97CC5">
      <w:pPr>
        <w:pStyle w:val="Code"/>
      </w:pPr>
    </w:p>
    <w:p w:rsidR="00F97CC5" w:rsidRDefault="00267096">
      <w:pPr>
        <w:pStyle w:val="Code"/>
      </w:pPr>
      <w:r>
        <w:t xml:space="preserve">        &lt;wsdl:operation name="exampleServiceSwaRef"&gt;</w:t>
      </w:r>
    </w:p>
    <w:p w:rsidR="00F97CC5" w:rsidRDefault="00267096">
      <w:pPr>
        <w:pStyle w:val="Code"/>
      </w:pPr>
      <w:r>
        <w:t xml:space="preserve">            &lt;wsdl:documentation&gt;</w:t>
      </w:r>
    </w:p>
    <w:p w:rsidR="00F97CC5" w:rsidRDefault="00267096">
      <w:pPr>
        <w:pStyle w:val="Code"/>
      </w:pPr>
      <w:r>
        <w:t xml:space="preserve">                &lt;xrd:title&gt;Title of exampleServiceSwaRef&lt;/xrd:title&gt;</w:t>
      </w:r>
    </w:p>
    <w:p w:rsidR="00F97CC5" w:rsidRDefault="00267096">
      <w:pPr>
        <w:pStyle w:val="Code"/>
      </w:pPr>
      <w:r>
        <w:t xml:space="preserve">                &lt;xrd:notes&gt;Technical notes for exampleServiceSwaRef:</w:t>
      </w:r>
    </w:p>
    <w:p w:rsidR="00F97CC5" w:rsidRDefault="00267096">
      <w:pPr>
        <w:pStyle w:val="Code"/>
      </w:pPr>
      <w:r>
        <w:t xml:space="preserve">                        This is a SOAP service with</w:t>
      </w:r>
    </w:p>
    <w:p w:rsidR="00F97CC5" w:rsidRDefault="00267096">
      <w:pPr>
        <w:pStyle w:val="Code"/>
      </w:pPr>
      <w:r>
        <w:t xml:space="preserve">                        swaRef attachment.&lt;/xrd:notes&gt;</w:t>
      </w:r>
    </w:p>
    <w:p w:rsidR="00F97CC5" w:rsidRDefault="00267096">
      <w:pPr>
        <w:pStyle w:val="Code"/>
      </w:pPr>
      <w:r>
        <w:t xml:space="preserve">            &lt;/wsdl:documentation&gt;</w:t>
      </w:r>
    </w:p>
    <w:p w:rsidR="00F97CC5" w:rsidRDefault="00267096">
      <w:pPr>
        <w:pStyle w:val="Code"/>
      </w:pPr>
      <w:r>
        <w:t xml:space="preserve">            &lt;wsdl:input name="exampleServiceSwaRef"</w:t>
      </w:r>
    </w:p>
    <w:p w:rsidR="00F97CC5" w:rsidRDefault="00267096">
      <w:pPr>
        <w:pStyle w:val="Code"/>
      </w:pPr>
      <w:r>
        <w:t xml:space="preserve">                    message="tns:exampleServiceSwaRef" /&gt;</w:t>
      </w:r>
    </w:p>
    <w:p w:rsidR="00F97CC5" w:rsidRDefault="00267096">
      <w:pPr>
        <w:pStyle w:val="Code"/>
      </w:pPr>
      <w:r>
        <w:t xml:space="preserve">            &lt;wsdl:output name="exampleServiceSwaRefResponse"</w:t>
      </w:r>
    </w:p>
    <w:p w:rsidR="00F97CC5" w:rsidRDefault="00267096">
      <w:pPr>
        <w:pStyle w:val="Code"/>
      </w:pPr>
      <w:r>
        <w:t xml:space="preserve">                    message="tns:exampleServiceSwaRefResponse" /&gt;</w:t>
      </w:r>
    </w:p>
    <w:p w:rsidR="00F97CC5" w:rsidRDefault="00267096">
      <w:pPr>
        <w:pStyle w:val="Code"/>
      </w:pPr>
      <w:r>
        <w:t xml:space="preserve">        &lt;/wsdl:operation&gt;</w:t>
      </w:r>
    </w:p>
    <w:p w:rsidR="00F97CC5" w:rsidRDefault="00F97CC5">
      <w:pPr>
        <w:pStyle w:val="Code"/>
      </w:pPr>
    </w:p>
    <w:p w:rsidR="00F97CC5" w:rsidRDefault="00267096">
      <w:pPr>
        <w:pStyle w:val="Code"/>
      </w:pPr>
      <w:r>
        <w:t xml:space="preserve">        &lt;wsdl:operation name="exampleServiceMtom"&gt;</w:t>
      </w:r>
    </w:p>
    <w:p w:rsidR="00F97CC5" w:rsidRDefault="00267096">
      <w:pPr>
        <w:pStyle w:val="Code"/>
      </w:pPr>
      <w:r>
        <w:t xml:space="preserve">            &lt;wsdl:documentation&gt;</w:t>
      </w:r>
    </w:p>
    <w:p w:rsidR="00F97CC5" w:rsidRDefault="00267096">
      <w:pPr>
        <w:pStyle w:val="Code"/>
      </w:pPr>
      <w:r>
        <w:t xml:space="preserve">                &lt;xrd:title&gt;Title of exampleServiceMtom&lt;/xrd:title&gt;</w:t>
      </w:r>
    </w:p>
    <w:p w:rsidR="00F97CC5" w:rsidRDefault="00267096">
      <w:pPr>
        <w:pStyle w:val="Code"/>
      </w:pPr>
      <w:r>
        <w:t xml:space="preserve">                &lt;xrd:notes&gt;Technical notes for exampleServiceMtom:</w:t>
      </w:r>
    </w:p>
    <w:p w:rsidR="00F97CC5" w:rsidRDefault="00267096">
      <w:pPr>
        <w:pStyle w:val="Code"/>
      </w:pPr>
      <w:r>
        <w:t xml:space="preserve">                        This is a SOAP service with</w:t>
      </w:r>
    </w:p>
    <w:p w:rsidR="00F97CC5" w:rsidRDefault="00267096">
      <w:pPr>
        <w:pStyle w:val="Code"/>
      </w:pPr>
      <w:r>
        <w:t xml:space="preserve">                        MTOM attachment.&lt;/xrd:notes&gt;</w:t>
      </w:r>
    </w:p>
    <w:p w:rsidR="00F97CC5" w:rsidRDefault="00267096">
      <w:pPr>
        <w:pStyle w:val="Code"/>
      </w:pPr>
      <w:r>
        <w:t xml:space="preserve">            &lt;/wsdl:documentation&gt;</w:t>
      </w:r>
    </w:p>
    <w:p w:rsidR="00F97CC5" w:rsidRDefault="00267096">
      <w:pPr>
        <w:pStyle w:val="Code"/>
      </w:pPr>
      <w:r>
        <w:t xml:space="preserve">            &lt;wsdl:input name="exampleServiceMtom"</w:t>
      </w:r>
    </w:p>
    <w:p w:rsidR="00F97CC5" w:rsidRDefault="00267096">
      <w:pPr>
        <w:pStyle w:val="Code"/>
      </w:pPr>
      <w:r>
        <w:t xml:space="preserve">                    message="tns:exampleServiceMtom" /&gt;</w:t>
      </w:r>
    </w:p>
    <w:p w:rsidR="00F97CC5" w:rsidRDefault="00267096">
      <w:pPr>
        <w:pStyle w:val="Code"/>
      </w:pPr>
      <w:r>
        <w:t xml:space="preserve">            &lt;wsdl:output name="exampleServiceMtomResponse"</w:t>
      </w:r>
    </w:p>
    <w:p w:rsidR="00F97CC5" w:rsidRDefault="00267096">
      <w:pPr>
        <w:pStyle w:val="Code"/>
      </w:pPr>
      <w:r>
        <w:t xml:space="preserve">                    message="tns:exampleServiceMtomResponse" /&gt;</w:t>
      </w:r>
    </w:p>
    <w:p w:rsidR="00F97CC5" w:rsidRDefault="00267096">
      <w:pPr>
        <w:pStyle w:val="Code"/>
      </w:pPr>
      <w:r>
        <w:t xml:space="preserve">        &lt;/wsdl:operation&gt;</w:t>
      </w:r>
    </w:p>
    <w:p w:rsidR="00F97CC5" w:rsidRDefault="00267096">
      <w:pPr>
        <w:pStyle w:val="Code"/>
      </w:pPr>
      <w:r>
        <w:t xml:space="preserve">    &lt;/wsdl:portType&gt;</w:t>
      </w:r>
    </w:p>
    <w:p w:rsidR="00F97CC5" w:rsidRDefault="00F97CC5">
      <w:pPr>
        <w:pStyle w:val="Code"/>
      </w:pPr>
    </w:p>
    <w:p w:rsidR="00F97CC5" w:rsidRDefault="00267096">
      <w:pPr>
        <w:pStyle w:val="Code"/>
      </w:pPr>
      <w:r>
        <w:t xml:space="preserve">    &lt;wsdl:binding name="exampleServicePortSoap11"</w:t>
      </w:r>
    </w:p>
    <w:p w:rsidR="00F97CC5" w:rsidRDefault="00267096">
      <w:pPr>
        <w:pStyle w:val="Code"/>
      </w:pPr>
      <w:r>
        <w:t xml:space="preserve">            type="tns:exampleServicePort"&gt;</w:t>
      </w:r>
    </w:p>
    <w:p w:rsidR="00F97CC5" w:rsidRDefault="00267096">
      <w:pPr>
        <w:pStyle w:val="Code"/>
      </w:pPr>
      <w:r>
        <w:t xml:space="preserve">        &lt;soap:binding style="document"</w:t>
      </w:r>
    </w:p>
    <w:p w:rsidR="00F97CC5" w:rsidRDefault="00267096">
      <w:pPr>
        <w:pStyle w:val="Code"/>
      </w:pPr>
      <w:r>
        <w:t xml:space="preserve">                transport="http://schemas.xmlsoap.org/soap/http" /&gt;</w:t>
      </w:r>
    </w:p>
    <w:p w:rsidR="00F97CC5" w:rsidRDefault="00267096">
      <w:pPr>
        <w:pStyle w:val="Code"/>
      </w:pPr>
      <w:r>
        <w:t xml:space="preserve">        &lt;wsdl:operation name="exampleService"&gt;</w:t>
      </w:r>
    </w:p>
    <w:p w:rsidR="00F97CC5" w:rsidRDefault="00267096">
      <w:pPr>
        <w:pStyle w:val="Code"/>
      </w:pPr>
      <w:r>
        <w:t xml:space="preserve">            &lt;soap:operation soapAction="" style="document" /&gt;</w:t>
      </w:r>
    </w:p>
    <w:p w:rsidR="00F97CC5" w:rsidRDefault="00267096">
      <w:pPr>
        <w:pStyle w:val="Code"/>
      </w:pPr>
      <w:r>
        <w:t xml:space="preserve">            &lt;xrd:version&gt;v1&lt;/xrd:version&gt;</w:t>
      </w:r>
    </w:p>
    <w:p w:rsidR="00F97CC5" w:rsidRDefault="00267096">
      <w:pPr>
        <w:pStyle w:val="Code"/>
      </w:pPr>
      <w:r>
        <w:t xml:space="preserve">            &lt;wsdl:input name="exampleService"&gt;</w:t>
      </w:r>
    </w:p>
    <w:p w:rsidR="00F97CC5" w:rsidRDefault="00267096">
      <w:pPr>
        <w:pStyle w:val="Code"/>
      </w:pPr>
      <w:r>
        <w:t xml:space="preserve">                &lt;soap:body use="literal" /&gt;</w:t>
      </w:r>
    </w:p>
    <w:p w:rsidR="00F97CC5" w:rsidRDefault="00267096">
      <w:pPr>
        <w:pStyle w:val="Code"/>
      </w:pPr>
      <w:r>
        <w:t xml:space="preserve">                &lt;soap:header message="tns:requestHeader"</w:t>
      </w:r>
    </w:p>
    <w:p w:rsidR="00F97CC5" w:rsidRDefault="00267096">
      <w:pPr>
        <w:pStyle w:val="Code"/>
      </w:pPr>
      <w:r>
        <w:t xml:space="preserve">                        part="client" use="literal" /&gt;</w:t>
      </w:r>
    </w:p>
    <w:p w:rsidR="00F97CC5" w:rsidRDefault="00267096">
      <w:pPr>
        <w:pStyle w:val="Code"/>
      </w:pPr>
      <w:r>
        <w:t xml:space="preserve">                &lt;soap:header message="tns:requestHeader"</w:t>
      </w:r>
    </w:p>
    <w:p w:rsidR="00F97CC5" w:rsidRDefault="00267096">
      <w:pPr>
        <w:pStyle w:val="Code"/>
      </w:pPr>
      <w:r>
        <w:t xml:space="preserve">                        part="service" use="literal" /&gt;</w:t>
      </w:r>
    </w:p>
    <w:p w:rsidR="00F97CC5" w:rsidRDefault="00267096">
      <w:pPr>
        <w:pStyle w:val="Code"/>
      </w:pPr>
      <w:r>
        <w:t xml:space="preserve">                &lt;soap:header message="tns:requestHeader"</w:t>
      </w:r>
    </w:p>
    <w:p w:rsidR="00F97CC5" w:rsidRDefault="00267096">
      <w:pPr>
        <w:pStyle w:val="Code"/>
      </w:pPr>
      <w:r>
        <w:t xml:space="preserve">                        part="id" use="literal" /&gt;</w:t>
      </w:r>
    </w:p>
    <w:p w:rsidR="00F97CC5" w:rsidRDefault="00267096">
      <w:pPr>
        <w:pStyle w:val="Code"/>
      </w:pPr>
      <w:r>
        <w:t xml:space="preserve">                &lt;soap:header message="tns:requestHeader"</w:t>
      </w:r>
    </w:p>
    <w:p w:rsidR="00F97CC5" w:rsidRDefault="00267096">
      <w:pPr>
        <w:pStyle w:val="Code"/>
      </w:pPr>
      <w:r>
        <w:t xml:space="preserve">                        part="userId" use="literal" /&gt;</w:t>
      </w:r>
    </w:p>
    <w:p w:rsidR="00F97CC5" w:rsidRDefault="00267096">
      <w:pPr>
        <w:pStyle w:val="Code"/>
      </w:pPr>
      <w:r>
        <w:t xml:space="preserve">                &lt;soap:header message="tns:requestHeader"</w:t>
      </w:r>
    </w:p>
    <w:p w:rsidR="00F97CC5" w:rsidRDefault="00267096">
      <w:pPr>
        <w:pStyle w:val="Code"/>
      </w:pPr>
      <w:r>
        <w:t xml:space="preserve">                        part="issue" use="literal" /&gt;</w:t>
      </w:r>
    </w:p>
    <w:p w:rsidR="00F97CC5" w:rsidRDefault="00267096">
      <w:pPr>
        <w:pStyle w:val="Code"/>
      </w:pPr>
      <w:r>
        <w:t xml:space="preserve">                &lt;soap:header message="tns:requestHeader"</w:t>
      </w:r>
    </w:p>
    <w:p w:rsidR="00F97CC5" w:rsidRDefault="00267096">
      <w:pPr>
        <w:pStyle w:val="Code"/>
      </w:pPr>
      <w:r>
        <w:t xml:space="preserve">                        part="protocolVersion" use="literal"/&gt;</w:t>
      </w:r>
    </w:p>
    <w:p w:rsidR="00F97CC5" w:rsidRDefault="00267096">
      <w:pPr>
        <w:pStyle w:val="Code"/>
      </w:pPr>
      <w:r>
        <w:t xml:space="preserve">            &lt;/wsdl:input&gt;</w:t>
      </w:r>
    </w:p>
    <w:p w:rsidR="00F97CC5" w:rsidRDefault="00267096">
      <w:pPr>
        <w:pStyle w:val="Code"/>
      </w:pPr>
      <w:r>
        <w:t xml:space="preserve">            &lt;wsdl:output name="exampleServiceResponse"&gt;</w:t>
      </w:r>
    </w:p>
    <w:p w:rsidR="00F97CC5" w:rsidRDefault="00267096">
      <w:pPr>
        <w:pStyle w:val="Code"/>
      </w:pPr>
      <w:r>
        <w:t xml:space="preserve">                &lt;soap:body use="literal" /&gt;</w:t>
      </w:r>
    </w:p>
    <w:p w:rsidR="00F97CC5" w:rsidRDefault="00267096">
      <w:pPr>
        <w:pStyle w:val="Code"/>
      </w:pPr>
      <w:r>
        <w:t xml:space="preserve">                &lt;soap:header message="tns:requestHeader"</w:t>
      </w:r>
    </w:p>
    <w:p w:rsidR="00F97CC5" w:rsidRDefault="00267096">
      <w:pPr>
        <w:pStyle w:val="Code"/>
      </w:pPr>
      <w:r>
        <w:t xml:space="preserve">                        part="client" use="literal" /&gt;</w:t>
      </w:r>
    </w:p>
    <w:p w:rsidR="00F97CC5" w:rsidRDefault="00267096">
      <w:pPr>
        <w:pStyle w:val="Code"/>
      </w:pPr>
      <w:r>
        <w:t xml:space="preserve">                &lt;soap:header message="tns:requestHeader"</w:t>
      </w:r>
    </w:p>
    <w:p w:rsidR="00F97CC5" w:rsidRDefault="00267096">
      <w:pPr>
        <w:pStyle w:val="Code"/>
      </w:pPr>
      <w:r>
        <w:t xml:space="preserve">                        part="service" use="literal" /&gt;</w:t>
      </w:r>
    </w:p>
    <w:p w:rsidR="00F97CC5" w:rsidRDefault="00267096">
      <w:pPr>
        <w:pStyle w:val="Code"/>
      </w:pPr>
      <w:r>
        <w:t xml:space="preserve">                &lt;soap:header message="tns:requestHeader"</w:t>
      </w:r>
    </w:p>
    <w:p w:rsidR="00F97CC5" w:rsidRDefault="00267096">
      <w:pPr>
        <w:pStyle w:val="Code"/>
      </w:pPr>
      <w:r>
        <w:t xml:space="preserve">                        part="id" use="literal" /&gt;</w:t>
      </w:r>
    </w:p>
    <w:p w:rsidR="00F97CC5" w:rsidRDefault="00267096">
      <w:pPr>
        <w:pStyle w:val="Code"/>
      </w:pPr>
      <w:r>
        <w:t xml:space="preserve">                &lt;soap:header message="tns:requestHeader"</w:t>
      </w:r>
    </w:p>
    <w:p w:rsidR="00F97CC5" w:rsidRDefault="00267096">
      <w:pPr>
        <w:pStyle w:val="Code"/>
      </w:pPr>
      <w:r>
        <w:t xml:space="preserve">                        part="userId" use="literal" /&gt;</w:t>
      </w:r>
    </w:p>
    <w:p w:rsidR="00F97CC5" w:rsidRDefault="00267096">
      <w:pPr>
        <w:pStyle w:val="Code"/>
      </w:pPr>
      <w:r>
        <w:t xml:space="preserve">                &lt;soap:header message="tns:requestHeader"</w:t>
      </w:r>
    </w:p>
    <w:p w:rsidR="00F97CC5" w:rsidRDefault="00267096">
      <w:pPr>
        <w:pStyle w:val="Code"/>
      </w:pPr>
      <w:r>
        <w:t xml:space="preserve">                        part="issue" use="literal" /&gt;</w:t>
      </w:r>
    </w:p>
    <w:p w:rsidR="00F97CC5" w:rsidRDefault="00267096">
      <w:pPr>
        <w:pStyle w:val="Code"/>
      </w:pPr>
      <w:r>
        <w:t xml:space="preserve">                &lt;soap:header message="tns:requestHeader"</w:t>
      </w:r>
    </w:p>
    <w:p w:rsidR="00F97CC5" w:rsidRDefault="00267096">
      <w:pPr>
        <w:pStyle w:val="Code"/>
      </w:pPr>
      <w:r>
        <w:t xml:space="preserve">                        part="protocolVersion" use="literal" /&gt;</w:t>
      </w:r>
    </w:p>
    <w:p w:rsidR="00F97CC5" w:rsidRDefault="00267096">
      <w:pPr>
        <w:pStyle w:val="Code"/>
      </w:pPr>
      <w:r>
        <w:t xml:space="preserve">            &lt;/wsdl:output&gt;</w:t>
      </w:r>
    </w:p>
    <w:p w:rsidR="00F97CC5" w:rsidRDefault="00267096">
      <w:pPr>
        <w:pStyle w:val="Code"/>
      </w:pPr>
      <w:r>
        <w:t xml:space="preserve">        &lt;/wsdl:operation&gt;</w:t>
      </w:r>
    </w:p>
    <w:p w:rsidR="00F97CC5" w:rsidRDefault="00F97CC5">
      <w:pPr>
        <w:pStyle w:val="Code"/>
      </w:pPr>
    </w:p>
    <w:p w:rsidR="00F97CC5" w:rsidRDefault="00267096">
      <w:pPr>
        <w:pStyle w:val="Code"/>
      </w:pPr>
      <w:r>
        <w:t xml:space="preserve">        &lt;wsdl:operation name="exampleServiceSwaRef"&gt;</w:t>
      </w:r>
    </w:p>
    <w:p w:rsidR="00F97CC5" w:rsidRDefault="00267096">
      <w:pPr>
        <w:pStyle w:val="Code"/>
      </w:pPr>
      <w:r>
        <w:t xml:space="preserve">            &lt;soap:operation soapAction="" style="document" /&gt;</w:t>
      </w:r>
    </w:p>
    <w:p w:rsidR="00F97CC5" w:rsidRDefault="00267096">
      <w:pPr>
        <w:pStyle w:val="Code"/>
      </w:pPr>
      <w:r>
        <w:t xml:space="preserve">            &lt;xrd:version&gt;v1&lt;/xrd:version&gt;</w:t>
      </w:r>
    </w:p>
    <w:p w:rsidR="00F97CC5" w:rsidRDefault="00267096">
      <w:pPr>
        <w:pStyle w:val="Code"/>
      </w:pPr>
      <w:r>
        <w:t xml:space="preserve">            &lt;wsdl:input&gt;</w:t>
      </w:r>
    </w:p>
    <w:p w:rsidR="00F97CC5" w:rsidRDefault="00267096">
      <w:pPr>
        <w:pStyle w:val="Code"/>
      </w:pPr>
      <w:r>
        <w:t xml:space="preserve">                &lt;!-- MIME description is required according to WS-I Attachments</w:t>
      </w:r>
    </w:p>
    <w:p w:rsidR="00F97CC5" w:rsidRDefault="00267096">
      <w:pPr>
        <w:pStyle w:val="Code"/>
      </w:pPr>
      <w:r>
        <w:t xml:space="preserve">                     Profile Version 1.0: R2902 A SENDER MUST NOT send a</w:t>
      </w:r>
    </w:p>
    <w:p w:rsidR="00F97CC5" w:rsidRDefault="00267096">
      <w:pPr>
        <w:pStyle w:val="Code"/>
      </w:pPr>
      <w:r>
        <w:t xml:space="preserve">                     message using SOAP with Attachments if the corresponding</w:t>
      </w:r>
    </w:p>
    <w:p w:rsidR="00F97CC5" w:rsidRDefault="00267096">
      <w:pPr>
        <w:pStyle w:val="Code"/>
      </w:pPr>
      <w:r>
        <w:t xml:space="preserve">                     wsdl:input or wsdl:output element in the wsdl:binding does</w:t>
      </w:r>
    </w:p>
    <w:p w:rsidR="00F97CC5" w:rsidRDefault="00267096">
      <w:pPr>
        <w:pStyle w:val="Code"/>
      </w:pPr>
      <w:r>
        <w:t xml:space="preserve">                     not specify the WSDL MIME Binding.</w:t>
      </w:r>
    </w:p>
    <w:p w:rsidR="00F97CC5" w:rsidRDefault="00267096">
      <w:pPr>
        <w:pStyle w:val="Code"/>
      </w:pPr>
      <w:r>
        <w:t xml:space="preserve">                     </w:t>
      </w:r>
    </w:p>
    <w:p w:rsidR="00F97CC5" w:rsidRDefault="00267096">
      <w:pPr>
        <w:pStyle w:val="Code"/>
      </w:pPr>
      <w:r>
        <w:t xml:space="preserve">                     The WSDL 1.1 specification does not specify whether the</w:t>
      </w:r>
    </w:p>
    <w:p w:rsidR="00F97CC5" w:rsidRDefault="00267096">
      <w:pPr>
        <w:pStyle w:val="Code"/>
      </w:pPr>
      <w:r>
        <w:t xml:space="preserve">                     soap:header element is permitted as a child of the</w:t>
      </w:r>
    </w:p>
    <w:p w:rsidR="00F97CC5" w:rsidRDefault="00267096">
      <w:pPr>
        <w:pStyle w:val="Code"/>
      </w:pPr>
      <w:r>
        <w:t xml:space="preserve">                     mime:part element along with the soap:body element. But</w:t>
      </w:r>
    </w:p>
    <w:p w:rsidR="00F97CC5" w:rsidRDefault="00267096">
      <w:pPr>
        <w:pStyle w:val="Code"/>
      </w:pPr>
      <w:r>
        <w:t xml:space="preserve">                     WS-I Attachments Profile Version 1.0 recommends including</w:t>
      </w:r>
    </w:p>
    <w:p w:rsidR="00F97CC5" w:rsidRDefault="00267096">
      <w:pPr>
        <w:pStyle w:val="Code"/>
      </w:pPr>
      <w:r>
        <w:t xml:space="preserve">                     both soap:header and soap:body as a content of mime:part.</w:t>
      </w:r>
    </w:p>
    <w:p w:rsidR="00F97CC5" w:rsidRDefault="00267096">
      <w:pPr>
        <w:pStyle w:val="Code"/>
      </w:pPr>
      <w:r>
        <w:t xml:space="preserve">                     However it should be noted that some tools like for</w:t>
      </w:r>
    </w:p>
    <w:p w:rsidR="00F97CC5" w:rsidRDefault="00267096">
      <w:pPr>
        <w:pStyle w:val="Code"/>
      </w:pPr>
      <w:r>
        <w:t xml:space="preserve">                     example SoapUI and Eclipse Web Services Explorer assume</w:t>
      </w:r>
    </w:p>
    <w:p w:rsidR="00F97CC5" w:rsidRDefault="00267096">
      <w:pPr>
        <w:pStyle w:val="Code"/>
      </w:pPr>
      <w:r>
        <w:t xml:space="preserve">                     that soap:header elements are children of wsdl:input or</w:t>
      </w:r>
    </w:p>
    <w:p w:rsidR="00F97CC5" w:rsidRDefault="00267096">
      <w:pPr>
        <w:pStyle w:val="Code"/>
      </w:pPr>
      <w:r>
        <w:t xml:space="preserve">                     wsdl:output elements. --&gt;</w:t>
      </w:r>
    </w:p>
    <w:p w:rsidR="00F97CC5" w:rsidRDefault="00267096">
      <w:pPr>
        <w:pStyle w:val="Code"/>
      </w:pPr>
      <w:r>
        <w:t xml:space="preserve">                &lt;mime:multipartRelated&gt;</w:t>
      </w:r>
    </w:p>
    <w:p w:rsidR="00F97CC5" w:rsidRDefault="00267096">
      <w:pPr>
        <w:pStyle w:val="Code"/>
      </w:pPr>
      <w:r>
        <w:t xml:space="preserve">                    &lt;mime:part&gt;</w:t>
      </w:r>
    </w:p>
    <w:p w:rsidR="00F97CC5" w:rsidRDefault="00267096">
      <w:pPr>
        <w:pStyle w:val="Code"/>
      </w:pPr>
      <w:r>
        <w:t xml:space="preserve">                        &lt;soap:body use="literal" /&gt;</w:t>
      </w:r>
    </w:p>
    <w:p w:rsidR="00F97CC5" w:rsidRDefault="00267096">
      <w:pPr>
        <w:pStyle w:val="Code"/>
      </w:pPr>
      <w:r>
        <w:t xml:space="preserve">                        &lt;soap:header message="tns:requestHeader"</w:t>
      </w:r>
    </w:p>
    <w:p w:rsidR="00F97CC5" w:rsidRDefault="00267096">
      <w:pPr>
        <w:pStyle w:val="Code"/>
      </w:pPr>
      <w:r>
        <w:t xml:space="preserve">                                part="client" use="literal" /&gt;</w:t>
      </w:r>
    </w:p>
    <w:p w:rsidR="00F97CC5" w:rsidRDefault="00267096">
      <w:pPr>
        <w:pStyle w:val="Code"/>
      </w:pPr>
      <w:r>
        <w:t xml:space="preserve">                        &lt;soap:header message="tns:requestHeader"</w:t>
      </w:r>
    </w:p>
    <w:p w:rsidR="00F97CC5" w:rsidRDefault="00267096">
      <w:pPr>
        <w:pStyle w:val="Code"/>
      </w:pPr>
      <w:r>
        <w:t xml:space="preserve">                                part="service" use="literal" /&gt;</w:t>
      </w:r>
    </w:p>
    <w:p w:rsidR="00F97CC5" w:rsidRDefault="00267096">
      <w:pPr>
        <w:pStyle w:val="Code"/>
      </w:pPr>
      <w:r>
        <w:t xml:space="preserve">                        &lt;soap:header message="tns:requestHeader"</w:t>
      </w:r>
    </w:p>
    <w:p w:rsidR="00F97CC5" w:rsidRDefault="00267096">
      <w:pPr>
        <w:pStyle w:val="Code"/>
      </w:pPr>
      <w:r>
        <w:t xml:space="preserve">                                part="id" use="literal" /&gt;</w:t>
      </w:r>
    </w:p>
    <w:p w:rsidR="00F97CC5" w:rsidRDefault="00267096">
      <w:pPr>
        <w:pStyle w:val="Code"/>
      </w:pPr>
      <w:r>
        <w:t xml:space="preserve">                        &lt;soap:header message="tns:requestHeader"</w:t>
      </w:r>
    </w:p>
    <w:p w:rsidR="00F97CC5" w:rsidRDefault="00267096">
      <w:pPr>
        <w:pStyle w:val="Code"/>
      </w:pPr>
      <w:r>
        <w:t xml:space="preserve">                                part="userId" use="literal" /&gt;</w:t>
      </w:r>
    </w:p>
    <w:p w:rsidR="00F97CC5" w:rsidRDefault="00267096">
      <w:pPr>
        <w:pStyle w:val="Code"/>
      </w:pPr>
      <w:r>
        <w:t xml:space="preserve">                        &lt;soap:header message="tns:requestHeader"</w:t>
      </w:r>
    </w:p>
    <w:p w:rsidR="00F97CC5" w:rsidRDefault="00267096">
      <w:pPr>
        <w:pStyle w:val="Code"/>
      </w:pPr>
      <w:r>
        <w:t xml:space="preserve">                                part="issue" use="literal" /&gt;</w:t>
      </w:r>
    </w:p>
    <w:p w:rsidR="00F97CC5" w:rsidRDefault="00267096">
      <w:pPr>
        <w:pStyle w:val="Code"/>
      </w:pPr>
      <w:r>
        <w:t xml:space="preserve">                        &lt;soap:header message="tns:requestHeader"</w:t>
      </w:r>
    </w:p>
    <w:p w:rsidR="00F97CC5" w:rsidRDefault="00267096">
      <w:pPr>
        <w:pStyle w:val="Code"/>
      </w:pPr>
      <w:r>
        <w:t xml:space="preserve">                                part="protocolVersion" use="literal" /&gt;</w:t>
      </w:r>
    </w:p>
    <w:p w:rsidR="00F97CC5" w:rsidRDefault="00267096">
      <w:pPr>
        <w:pStyle w:val="Code"/>
      </w:pPr>
      <w:r>
        <w:t xml:space="preserve">                    &lt;/mime:part&gt;</w:t>
      </w:r>
    </w:p>
    <w:p w:rsidR="00F97CC5" w:rsidRDefault="00267096">
      <w:pPr>
        <w:pStyle w:val="Code"/>
      </w:pPr>
      <w:r>
        <w:t xml:space="preserve">                &lt;/mime:multipartRelated&gt;</w:t>
      </w:r>
    </w:p>
    <w:p w:rsidR="00F97CC5" w:rsidRDefault="00267096">
      <w:pPr>
        <w:pStyle w:val="Code"/>
      </w:pPr>
      <w:r>
        <w:t xml:space="preserve">            &lt;/wsdl:input&gt;</w:t>
      </w:r>
    </w:p>
    <w:p w:rsidR="00F97CC5" w:rsidRDefault="00267096">
      <w:pPr>
        <w:pStyle w:val="Code"/>
      </w:pPr>
      <w:r>
        <w:t xml:space="preserve">            &lt;wsdl:output&gt;</w:t>
      </w:r>
    </w:p>
    <w:p w:rsidR="00F97CC5" w:rsidRDefault="00267096">
      <w:pPr>
        <w:pStyle w:val="Code"/>
      </w:pPr>
      <w:r>
        <w:t xml:space="preserve">                &lt;soap:body use="literal" /&gt;</w:t>
      </w:r>
    </w:p>
    <w:p w:rsidR="00F97CC5" w:rsidRDefault="00267096">
      <w:pPr>
        <w:pStyle w:val="Code"/>
      </w:pPr>
      <w:r>
        <w:t xml:space="preserve">                &lt;soap:header message="tns:requestHeader"</w:t>
      </w:r>
    </w:p>
    <w:p w:rsidR="00F97CC5" w:rsidRDefault="00267096">
      <w:pPr>
        <w:pStyle w:val="Code"/>
      </w:pPr>
      <w:r>
        <w:t xml:space="preserve">                        part="client" use="literal" /&gt;</w:t>
      </w:r>
    </w:p>
    <w:p w:rsidR="00F97CC5" w:rsidRDefault="00267096">
      <w:pPr>
        <w:pStyle w:val="Code"/>
      </w:pPr>
      <w:r>
        <w:t xml:space="preserve">                &lt;soap:header message="tns:requestHeader"</w:t>
      </w:r>
    </w:p>
    <w:p w:rsidR="00F97CC5" w:rsidRDefault="00267096">
      <w:pPr>
        <w:pStyle w:val="Code"/>
      </w:pPr>
      <w:r>
        <w:t xml:space="preserve">                        part="service" use="literal" /&gt;</w:t>
      </w:r>
    </w:p>
    <w:p w:rsidR="00F97CC5" w:rsidRDefault="00267096">
      <w:pPr>
        <w:pStyle w:val="Code"/>
      </w:pPr>
      <w:r>
        <w:t xml:space="preserve">                &lt;soap:header message="tns:requestHeader"</w:t>
      </w:r>
    </w:p>
    <w:p w:rsidR="00F97CC5" w:rsidRDefault="00267096">
      <w:pPr>
        <w:pStyle w:val="Code"/>
      </w:pPr>
      <w:r>
        <w:t xml:space="preserve">                        part="id" use="literal" /&gt;</w:t>
      </w:r>
    </w:p>
    <w:p w:rsidR="00F97CC5" w:rsidRDefault="00267096">
      <w:pPr>
        <w:pStyle w:val="Code"/>
      </w:pPr>
      <w:r>
        <w:t xml:space="preserve">                &lt;soap:header message="tns:requestHeader"</w:t>
      </w:r>
    </w:p>
    <w:p w:rsidR="00F97CC5" w:rsidRDefault="00267096">
      <w:pPr>
        <w:pStyle w:val="Code"/>
      </w:pPr>
      <w:r>
        <w:t xml:space="preserve">                        part="userId" use="literal" /&gt;</w:t>
      </w:r>
    </w:p>
    <w:p w:rsidR="00F97CC5" w:rsidRDefault="00267096">
      <w:pPr>
        <w:pStyle w:val="Code"/>
      </w:pPr>
      <w:r>
        <w:t xml:space="preserve">                &lt;soap:header message="tns:requestHeader"</w:t>
      </w:r>
    </w:p>
    <w:p w:rsidR="00F97CC5" w:rsidRDefault="00267096">
      <w:pPr>
        <w:pStyle w:val="Code"/>
      </w:pPr>
      <w:r>
        <w:t xml:space="preserve">                        part="issue" use="literal" /&gt;</w:t>
      </w:r>
    </w:p>
    <w:p w:rsidR="00F97CC5" w:rsidRDefault="00267096">
      <w:pPr>
        <w:pStyle w:val="Code"/>
      </w:pPr>
      <w:r>
        <w:t xml:space="preserve">                &lt;soap:header message="tns:requestHeader"</w:t>
      </w:r>
    </w:p>
    <w:p w:rsidR="00F97CC5" w:rsidRDefault="00267096">
      <w:pPr>
        <w:pStyle w:val="Code"/>
      </w:pPr>
      <w:r>
        <w:t xml:space="preserve">                        part="protocolVersion" use="literal" /&gt;</w:t>
      </w:r>
    </w:p>
    <w:p w:rsidR="00F97CC5" w:rsidRDefault="00267096">
      <w:pPr>
        <w:pStyle w:val="Code"/>
      </w:pPr>
      <w:r>
        <w:t xml:space="preserve">            &lt;/wsdl:output&gt;</w:t>
      </w:r>
    </w:p>
    <w:p w:rsidR="00F97CC5" w:rsidRDefault="00267096">
      <w:pPr>
        <w:pStyle w:val="Code"/>
      </w:pPr>
      <w:r>
        <w:t xml:space="preserve">        &lt;/wsdl:operation&gt;</w:t>
      </w:r>
    </w:p>
    <w:p w:rsidR="00F97CC5" w:rsidRDefault="00F97CC5">
      <w:pPr>
        <w:pStyle w:val="Code"/>
      </w:pPr>
    </w:p>
    <w:p w:rsidR="00F97CC5" w:rsidRDefault="00267096">
      <w:pPr>
        <w:pStyle w:val="Code"/>
      </w:pPr>
      <w:r>
        <w:t xml:space="preserve">        &lt;wsdl:operation name="exampleServiceMtom"&gt;</w:t>
      </w:r>
    </w:p>
    <w:p w:rsidR="00F97CC5" w:rsidRDefault="00267096">
      <w:pPr>
        <w:pStyle w:val="Code"/>
      </w:pPr>
      <w:r>
        <w:t xml:space="preserve">            &lt;soap:operation soapAction="" style="document" /&gt;</w:t>
      </w:r>
    </w:p>
    <w:p w:rsidR="00F97CC5" w:rsidRDefault="00267096">
      <w:pPr>
        <w:pStyle w:val="Code"/>
      </w:pPr>
      <w:r>
        <w:t xml:space="preserve">            &lt;xrd:version&gt;v1&lt;/xrd:version&gt;</w:t>
      </w:r>
    </w:p>
    <w:p w:rsidR="00F97CC5" w:rsidRDefault="00267096">
      <w:pPr>
        <w:pStyle w:val="Code"/>
      </w:pPr>
      <w:r>
        <w:t xml:space="preserve">            &lt;wsdl:input&gt;</w:t>
      </w:r>
    </w:p>
    <w:p w:rsidR="00F97CC5" w:rsidRDefault="00267096">
      <w:pPr>
        <w:pStyle w:val="Code"/>
      </w:pPr>
      <w:r>
        <w:t xml:space="preserve">                &lt;!-- MTOM does not require MIME description --&gt;</w:t>
      </w:r>
    </w:p>
    <w:p w:rsidR="00F97CC5" w:rsidRDefault="00267096">
      <w:pPr>
        <w:pStyle w:val="Code"/>
      </w:pPr>
      <w:r>
        <w:t xml:space="preserve">                &lt;soap:header message="tns:requestHeader"</w:t>
      </w:r>
    </w:p>
    <w:p w:rsidR="00F97CC5" w:rsidRDefault="00267096">
      <w:pPr>
        <w:pStyle w:val="Code"/>
      </w:pPr>
      <w:r>
        <w:t xml:space="preserve">                        part="client" use="literal" /&gt;</w:t>
      </w:r>
    </w:p>
    <w:p w:rsidR="00F97CC5" w:rsidRDefault="00267096">
      <w:pPr>
        <w:pStyle w:val="Code"/>
      </w:pPr>
      <w:r>
        <w:t xml:space="preserve">                &lt;soap:header message="tns:requestHeader"</w:t>
      </w:r>
    </w:p>
    <w:p w:rsidR="00F97CC5" w:rsidRDefault="00267096">
      <w:pPr>
        <w:pStyle w:val="Code"/>
      </w:pPr>
      <w:r>
        <w:t xml:space="preserve">                        part="service" use="literal" /&gt;</w:t>
      </w:r>
    </w:p>
    <w:p w:rsidR="00F97CC5" w:rsidRDefault="00267096">
      <w:pPr>
        <w:pStyle w:val="Code"/>
      </w:pPr>
      <w:r>
        <w:t xml:space="preserve">                &lt;soap:header message="tns:requestHeader"</w:t>
      </w:r>
    </w:p>
    <w:p w:rsidR="00F97CC5" w:rsidRDefault="00267096">
      <w:pPr>
        <w:pStyle w:val="Code"/>
      </w:pPr>
      <w:r>
        <w:t xml:space="preserve">                        part="id" use="literal" /&gt;</w:t>
      </w:r>
    </w:p>
    <w:p w:rsidR="00F97CC5" w:rsidRDefault="00267096">
      <w:pPr>
        <w:pStyle w:val="Code"/>
      </w:pPr>
      <w:r>
        <w:t xml:space="preserve">                &lt;soap:header message="tns:requestHeader"</w:t>
      </w:r>
    </w:p>
    <w:p w:rsidR="00F97CC5" w:rsidRDefault="00267096">
      <w:pPr>
        <w:pStyle w:val="Code"/>
      </w:pPr>
      <w:r>
        <w:t xml:space="preserve">                        part="userId" use="literal" /&gt;</w:t>
      </w:r>
    </w:p>
    <w:p w:rsidR="00F97CC5" w:rsidRDefault="00267096">
      <w:pPr>
        <w:pStyle w:val="Code"/>
      </w:pPr>
      <w:r>
        <w:t xml:space="preserve">                &lt;soap:header message="tns:requestHeader"</w:t>
      </w:r>
    </w:p>
    <w:p w:rsidR="00F97CC5" w:rsidRDefault="00267096">
      <w:pPr>
        <w:pStyle w:val="Code"/>
      </w:pPr>
      <w:r>
        <w:t xml:space="preserve">                        part="issue" use="literal" /&gt;</w:t>
      </w:r>
    </w:p>
    <w:p w:rsidR="00F97CC5" w:rsidRDefault="00267096">
      <w:pPr>
        <w:pStyle w:val="Code"/>
      </w:pPr>
      <w:r>
        <w:t xml:space="preserve">                &lt;soap:header message="tns:requestHeader"</w:t>
      </w:r>
    </w:p>
    <w:p w:rsidR="00F97CC5" w:rsidRDefault="00267096">
      <w:pPr>
        <w:pStyle w:val="Code"/>
      </w:pPr>
      <w:r>
        <w:t xml:space="preserve">                        part="protocolVersion" use="literal" /&gt;</w:t>
      </w:r>
    </w:p>
    <w:p w:rsidR="00F97CC5" w:rsidRDefault="00267096">
      <w:pPr>
        <w:pStyle w:val="Code"/>
      </w:pPr>
      <w:r>
        <w:t xml:space="preserve">                &lt;soap:body use="literal" /&gt;</w:t>
      </w:r>
    </w:p>
    <w:p w:rsidR="00F97CC5" w:rsidRDefault="00267096">
      <w:pPr>
        <w:pStyle w:val="Code"/>
      </w:pPr>
      <w:r>
        <w:t xml:space="preserve">            &lt;/wsdl:input&gt;</w:t>
      </w:r>
    </w:p>
    <w:p w:rsidR="00F97CC5" w:rsidRDefault="00267096">
      <w:pPr>
        <w:pStyle w:val="Code"/>
      </w:pPr>
      <w:r>
        <w:t xml:space="preserve">            &lt;wsdl:output&gt;</w:t>
      </w:r>
    </w:p>
    <w:p w:rsidR="00F97CC5" w:rsidRDefault="00267096">
      <w:pPr>
        <w:pStyle w:val="Code"/>
      </w:pPr>
      <w:r>
        <w:t xml:space="preserve">                &lt;soap:body use="literal"/&gt;</w:t>
      </w:r>
    </w:p>
    <w:p w:rsidR="00F97CC5" w:rsidRDefault="00267096">
      <w:pPr>
        <w:pStyle w:val="Code"/>
      </w:pPr>
      <w:r>
        <w:t xml:space="preserve">                &lt;soap:header message="tns:requestHeader"</w:t>
      </w:r>
    </w:p>
    <w:p w:rsidR="00F97CC5" w:rsidRDefault="00267096">
      <w:pPr>
        <w:pStyle w:val="Code"/>
      </w:pPr>
      <w:r>
        <w:t xml:space="preserve">                        part="client" use="literal" /&gt;</w:t>
      </w:r>
    </w:p>
    <w:p w:rsidR="00F97CC5" w:rsidRDefault="00267096">
      <w:pPr>
        <w:pStyle w:val="Code"/>
      </w:pPr>
      <w:r>
        <w:t xml:space="preserve">                &lt;soap:header message="tns:requestHeader"</w:t>
      </w:r>
    </w:p>
    <w:p w:rsidR="00F97CC5" w:rsidRDefault="00267096">
      <w:pPr>
        <w:pStyle w:val="Code"/>
      </w:pPr>
      <w:r>
        <w:t xml:space="preserve">                        part="service" use="literal" /&gt;</w:t>
      </w:r>
    </w:p>
    <w:p w:rsidR="00F97CC5" w:rsidRDefault="00267096">
      <w:pPr>
        <w:pStyle w:val="Code"/>
      </w:pPr>
      <w:r>
        <w:t xml:space="preserve">                &lt;soap:header message="tns:requestHeader"</w:t>
      </w:r>
    </w:p>
    <w:p w:rsidR="00F97CC5" w:rsidRDefault="00267096">
      <w:pPr>
        <w:pStyle w:val="Code"/>
      </w:pPr>
      <w:r>
        <w:t xml:space="preserve">                        part="id" use="literal" /&gt;</w:t>
      </w:r>
    </w:p>
    <w:p w:rsidR="00F97CC5" w:rsidRDefault="00267096">
      <w:pPr>
        <w:pStyle w:val="Code"/>
      </w:pPr>
      <w:r>
        <w:t xml:space="preserve">                &lt;soap:header message="tns:requestHeader"</w:t>
      </w:r>
    </w:p>
    <w:p w:rsidR="00F97CC5" w:rsidRDefault="00267096">
      <w:pPr>
        <w:pStyle w:val="Code"/>
      </w:pPr>
      <w:r>
        <w:t xml:space="preserve">                        part="userId" use="literal" /&gt;</w:t>
      </w:r>
    </w:p>
    <w:p w:rsidR="00F97CC5" w:rsidRDefault="00267096">
      <w:pPr>
        <w:pStyle w:val="Code"/>
      </w:pPr>
      <w:r>
        <w:t xml:space="preserve">                &lt;soap:header message="tns:requestHeader"</w:t>
      </w:r>
    </w:p>
    <w:p w:rsidR="00F97CC5" w:rsidRDefault="00267096">
      <w:pPr>
        <w:pStyle w:val="Code"/>
      </w:pPr>
      <w:r>
        <w:t xml:space="preserve">                        part="issue" use="literal" /&gt;</w:t>
      </w:r>
    </w:p>
    <w:p w:rsidR="00F97CC5" w:rsidRDefault="00267096">
      <w:pPr>
        <w:pStyle w:val="Code"/>
      </w:pPr>
      <w:r>
        <w:t xml:space="preserve">                &lt;soap:header message="tns:requestHeader"</w:t>
      </w:r>
    </w:p>
    <w:p w:rsidR="00F97CC5" w:rsidRDefault="00267096">
      <w:pPr>
        <w:pStyle w:val="Code"/>
      </w:pPr>
      <w:r>
        <w:t xml:space="preserve">                        part="protocolVersion" use="literal" /&gt;</w:t>
      </w:r>
    </w:p>
    <w:p w:rsidR="00F97CC5" w:rsidRDefault="00267096">
      <w:pPr>
        <w:pStyle w:val="Code"/>
      </w:pPr>
      <w:r>
        <w:t xml:space="preserve">            &lt;/wsdl:output&gt;</w:t>
      </w:r>
    </w:p>
    <w:p w:rsidR="00F97CC5" w:rsidRDefault="00267096">
      <w:pPr>
        <w:pStyle w:val="Code"/>
      </w:pPr>
      <w:r>
        <w:t xml:space="preserve">        &lt;/wsdl:operation&gt;</w:t>
      </w:r>
    </w:p>
    <w:p w:rsidR="00F97CC5" w:rsidRDefault="00267096">
      <w:pPr>
        <w:pStyle w:val="Code"/>
      </w:pPr>
      <w:r>
        <w:t xml:space="preserve">    &lt;/wsdl:binding&gt;</w:t>
      </w:r>
    </w:p>
    <w:p w:rsidR="00F97CC5" w:rsidRDefault="00267096">
      <w:pPr>
        <w:pStyle w:val="Code"/>
      </w:pPr>
      <w:r>
        <w:t xml:space="preserve">    &lt;wsdl:service name="producerPortService"&gt;</w:t>
      </w:r>
    </w:p>
    <w:p w:rsidR="00F97CC5" w:rsidRDefault="00267096">
      <w:pPr>
        <w:pStyle w:val="Code"/>
      </w:pPr>
      <w:r>
        <w:t xml:space="preserve">        &lt;wsdl:port name="exampleServicePortSoap11"</w:t>
      </w:r>
    </w:p>
    <w:p w:rsidR="00F97CC5" w:rsidRDefault="00267096">
      <w:pPr>
        <w:pStyle w:val="Code"/>
      </w:pPr>
      <w:r>
        <w:t xml:space="preserve">                binding="tns:exampleServicePortSoap11"&gt;</w:t>
      </w:r>
    </w:p>
    <w:p w:rsidR="00F97CC5" w:rsidRDefault="00267096">
      <w:pPr>
        <w:pStyle w:val="Code"/>
      </w:pPr>
      <w:r>
        <w:t xml:space="preserve">            &lt;soap:address location="http://foo.bar.baz" /&gt;</w:t>
      </w:r>
    </w:p>
    <w:p w:rsidR="00F97CC5" w:rsidRDefault="00267096">
      <w:pPr>
        <w:pStyle w:val="Code"/>
      </w:pPr>
      <w:r>
        <w:t xml:space="preserve">        &lt;/wsdl:port&gt;</w:t>
      </w:r>
    </w:p>
    <w:p w:rsidR="00F97CC5" w:rsidRDefault="00267096">
      <w:pPr>
        <w:pStyle w:val="Code"/>
      </w:pPr>
      <w:r>
        <w:t xml:space="preserve">    &lt;/wsdl:service&gt;</w:t>
      </w:r>
    </w:p>
    <w:p w:rsidR="00F97CC5" w:rsidRDefault="00267096">
      <w:pPr>
        <w:pStyle w:val="Code"/>
      </w:pPr>
      <w:r>
        <w:t>&lt;/wsdl:definitions&gt;</w:t>
      </w:r>
    </w:p>
    <w:p w:rsidR="00F97CC5" w:rsidRDefault="00267096">
      <w:pPr>
        <w:pStyle w:val="Heading1"/>
        <w:numPr>
          <w:ilvl w:val="0"/>
          <w:numId w:val="6"/>
        </w:numPr>
      </w:pPr>
      <w:bookmarkStart w:id="46" w:name="__RefHeading__3915_1651205079"/>
      <w:bookmarkStart w:id="47" w:name="_Toc437261049"/>
      <w:bookmarkEnd w:id="46"/>
      <w:r>
        <w:t>Example Fault Messages</w:t>
      </w:r>
      <w:bookmarkEnd w:id="47"/>
    </w:p>
    <w:p w:rsidR="00F97CC5" w:rsidRDefault="00267096">
      <w:r>
        <w:t>This section contains example SOAP Fault messages.</w:t>
      </w:r>
    </w:p>
    <w:p w:rsidR="00F97CC5" w:rsidRDefault="00267096">
      <w:pPr>
        <w:pStyle w:val="TOAHeading"/>
      </w:pPr>
      <w:r>
        <w:t>D.1 Technical</w:t>
      </w:r>
    </w:p>
    <w:p w:rsidR="00F97CC5" w:rsidRDefault="00267096">
      <w:pPr>
        <w:pStyle w:val="Code"/>
      </w:pPr>
      <w:r>
        <w:t>&lt;?xml version="1.0" encoding="UTF-8"?&gt;</w:t>
      </w:r>
    </w:p>
    <w:p w:rsidR="00F97CC5" w:rsidRDefault="00267096">
      <w:pPr>
        <w:pStyle w:val="Code"/>
      </w:pPr>
      <w:r>
        <w:t>&lt;SOAP-ENV:Envelope xmlns:SOAP-ENV="http://schemas.xmlsoap.org/soap/envelope/"&gt;</w:t>
      </w:r>
    </w:p>
    <w:p w:rsidR="00F97CC5" w:rsidRDefault="00267096">
      <w:pPr>
        <w:pStyle w:val="Code"/>
      </w:pPr>
      <w:r>
        <w:t xml:space="preserve">    &lt;SOAP-ENV:Body&gt;</w:t>
      </w:r>
    </w:p>
    <w:p w:rsidR="00F97CC5" w:rsidRDefault="00267096">
      <w:pPr>
        <w:pStyle w:val="Code"/>
      </w:pPr>
      <w:r>
        <w:t xml:space="preserve">        &lt;SOAP-ENV:Fault&gt;</w:t>
      </w:r>
    </w:p>
    <w:p w:rsidR="00F97CC5" w:rsidRDefault="00267096">
      <w:pPr>
        <w:pStyle w:val="Code"/>
      </w:pPr>
      <w:r>
        <w:t xml:space="preserve">            &lt;faultcode&gt;Server.ClientProxy.ServiceFailed.MissingBody&lt;/faultcode&gt;</w:t>
      </w:r>
    </w:p>
    <w:p w:rsidR="00F97CC5" w:rsidRDefault="00267096">
      <w:pPr>
        <w:pStyle w:val="Code"/>
      </w:pPr>
      <w:r>
        <w:t xml:space="preserve">            &lt;faultstring&gt;Malformed SOAP message: body missing&lt;/faultstring&gt;</w:t>
      </w:r>
    </w:p>
    <w:p w:rsidR="00F97CC5" w:rsidRDefault="00267096">
      <w:pPr>
        <w:pStyle w:val="Code"/>
      </w:pPr>
      <w:r>
        <w:t xml:space="preserve">            &lt;faultactor&gt;&lt;/faultactor&gt;</w:t>
      </w:r>
    </w:p>
    <w:p w:rsidR="00F97CC5" w:rsidRDefault="00267096">
      <w:pPr>
        <w:pStyle w:val="Code"/>
      </w:pPr>
      <w:r>
        <w:t xml:space="preserve">            &lt;detail&gt;</w:t>
      </w:r>
    </w:p>
    <w:p w:rsidR="00F97CC5" w:rsidRDefault="00267096">
      <w:pPr>
        <w:pStyle w:val="Code"/>
      </w:pPr>
      <w:r>
        <w:t xml:space="preserve">                &lt;faultDetail xmlns=""&gt;f31e7451-f0ac-48f6-9f05-1f0459e48eea&lt;/faultDetail&gt;</w:t>
      </w:r>
    </w:p>
    <w:p w:rsidR="00F97CC5" w:rsidRDefault="00267096">
      <w:pPr>
        <w:pStyle w:val="Code"/>
      </w:pPr>
      <w:r>
        <w:t xml:space="preserve">            &lt;/detail&gt;</w:t>
      </w:r>
    </w:p>
    <w:p w:rsidR="00F97CC5" w:rsidRDefault="00267096">
      <w:pPr>
        <w:pStyle w:val="Code"/>
      </w:pPr>
      <w:r>
        <w:t xml:space="preserve">        &lt;/SOAP-ENV:Fault&gt;</w:t>
      </w:r>
    </w:p>
    <w:p w:rsidR="00F97CC5" w:rsidRDefault="00267096">
      <w:pPr>
        <w:pStyle w:val="Code"/>
      </w:pPr>
      <w:r>
        <w:t xml:space="preserve">    &lt;/SOAP-ENV:Body&gt;</w:t>
      </w:r>
    </w:p>
    <w:p w:rsidR="00F97CC5" w:rsidRDefault="00267096">
      <w:pPr>
        <w:pStyle w:val="Code"/>
      </w:pPr>
      <w:r>
        <w:t>&lt;/SOAP-ENV:Envelope&gt;</w:t>
      </w:r>
    </w:p>
    <w:p w:rsidR="00F97CC5" w:rsidRDefault="00F97CC5">
      <w:pPr>
        <w:pStyle w:val="TOAHeading"/>
      </w:pPr>
    </w:p>
    <w:p w:rsidR="00F97CC5" w:rsidRDefault="00267096">
      <w:pPr>
        <w:pStyle w:val="TOAHeading"/>
      </w:pPr>
      <w:r>
        <w:t>D.2 Non-technical</w:t>
      </w:r>
    </w:p>
    <w:p w:rsidR="00F97CC5" w:rsidRDefault="00267096">
      <w:pPr>
        <w:pStyle w:val="Code"/>
      </w:pPr>
      <w:r>
        <w:t>&lt;?xml version="1.0" encoding="UTF-8"?&gt;</w:t>
      </w:r>
    </w:p>
    <w:p w:rsidR="00F97CC5" w:rsidRDefault="00267096">
      <w:pPr>
        <w:pStyle w:val="Code"/>
      </w:pPr>
      <w:r>
        <w:t>&lt;SOAP-ENV:Envelope</w:t>
      </w:r>
    </w:p>
    <w:p w:rsidR="00F97CC5" w:rsidRDefault="00267096">
      <w:pPr>
        <w:pStyle w:val="Code"/>
      </w:pPr>
      <w:r>
        <w:t xml:space="preserve">        xmlns:SOAP-ENV="http://schemas.xmlsoap.org/soap/envelope/"</w:t>
      </w:r>
    </w:p>
    <w:p w:rsidR="00F97CC5" w:rsidRDefault="00267096">
      <w:pPr>
        <w:pStyle w:val="Code"/>
      </w:pPr>
      <w:r>
        <w:t xml:space="preserve">        xmlns:ns1="http://producer.x-road.eu"</w:t>
      </w:r>
    </w:p>
    <w:p w:rsidR="00F97CC5" w:rsidRDefault="00267096">
      <w:pPr>
        <w:pStyle w:val="Code"/>
      </w:pPr>
      <w:r>
        <w:t xml:space="preserve">        xmlns:id="http://x-road.eu/xsd/identifiers"</w:t>
      </w:r>
    </w:p>
    <w:p w:rsidR="00F97CC5" w:rsidRDefault="00267096">
      <w:pPr>
        <w:pStyle w:val="Code"/>
      </w:pPr>
      <w:r>
        <w:t xml:space="preserve">        xmlns:xrd="http://x-road.eu/xsd/xroad.xsd"&gt;</w:t>
      </w:r>
    </w:p>
    <w:p w:rsidR="00F97CC5" w:rsidRDefault="00267096">
      <w:pPr>
        <w:pStyle w:val="Code"/>
      </w:pPr>
      <w:r>
        <w:t xml:space="preserve">    &lt;SOAP-ENV:Header&gt;</w:t>
      </w:r>
    </w:p>
    <w:p w:rsidR="00F97CC5" w:rsidRDefault="00267096">
      <w:pPr>
        <w:pStyle w:val="Code"/>
      </w:pPr>
      <w:r>
        <w:t xml:space="preserve">        &lt;xrd:client id:objectType="MEMBER"&gt;</w:t>
      </w:r>
    </w:p>
    <w:p w:rsidR="00F97CC5" w:rsidRDefault="00267096">
      <w:pPr>
        <w:pStyle w:val="Code"/>
      </w:pPr>
      <w:r>
        <w:t xml:space="preserve">            &lt;id:xRoadInstance&gt;EE&lt;/id:xRoadInstance&gt;</w:t>
      </w:r>
    </w:p>
    <w:p w:rsidR="00F97CC5" w:rsidRDefault="00267096">
      <w:pPr>
        <w:pStyle w:val="Code"/>
      </w:pPr>
      <w:r>
        <w:t xml:space="preserve">            &lt;id:memberClass&gt;GOV&lt;/id:memberClass&gt;</w:t>
      </w:r>
    </w:p>
    <w:p w:rsidR="00F97CC5" w:rsidRDefault="00267096">
      <w:pPr>
        <w:pStyle w:val="Code"/>
      </w:pPr>
      <w:r>
        <w:t xml:space="preserve">            &lt;id:memberCode&gt;MEMBER1&lt;/id:memberCode&gt;</w:t>
      </w:r>
    </w:p>
    <w:p w:rsidR="00F97CC5" w:rsidRDefault="00267096">
      <w:pPr>
        <w:pStyle w:val="Code"/>
      </w:pPr>
      <w:r>
        <w:t xml:space="preserve">            &lt;id:subsystemCode&gt;SUBSYSTEM1&lt;/id:subsystemCode&gt;</w:t>
      </w:r>
    </w:p>
    <w:p w:rsidR="00F97CC5" w:rsidRDefault="00267096">
      <w:pPr>
        <w:pStyle w:val="Code"/>
      </w:pPr>
      <w:r>
        <w:t xml:space="preserve">        &lt;/xrd:client&gt;</w:t>
      </w:r>
    </w:p>
    <w:p w:rsidR="00F97CC5" w:rsidRDefault="00267096">
      <w:pPr>
        <w:pStyle w:val="Code"/>
      </w:pPr>
      <w:r>
        <w:t xml:space="preserve">        &lt;xrd:service id:objectType="SERVICE"&gt;</w:t>
      </w:r>
    </w:p>
    <w:p w:rsidR="00F97CC5" w:rsidRDefault="00267096">
      <w:pPr>
        <w:pStyle w:val="Code"/>
      </w:pPr>
      <w:r>
        <w:t xml:space="preserve">            &lt;id:xRoadInstance&gt;EE&lt;/id:xRoadInstance&gt;</w:t>
      </w:r>
    </w:p>
    <w:p w:rsidR="00F97CC5" w:rsidRDefault="00267096">
      <w:pPr>
        <w:pStyle w:val="Code"/>
      </w:pPr>
      <w:r>
        <w:t xml:space="preserve">            &lt;id:memberClass&gt;GOV&lt;/id:memberClass&gt;</w:t>
      </w:r>
    </w:p>
    <w:p w:rsidR="00F97CC5" w:rsidRDefault="00267096">
      <w:pPr>
        <w:pStyle w:val="Code"/>
      </w:pPr>
      <w:r>
        <w:t xml:space="preserve">            &lt;id:memberCode&gt;MEMBER2&lt;/id:memberCode&gt;</w:t>
      </w:r>
    </w:p>
    <w:p w:rsidR="00F97CC5" w:rsidRDefault="00267096">
      <w:pPr>
        <w:pStyle w:val="Code"/>
      </w:pPr>
      <w:r>
        <w:t xml:space="preserve">            &lt;id:subsystemCode&gt;SUBSYSTEM2&lt;/id:subsystemCode&gt;</w:t>
      </w:r>
    </w:p>
    <w:p w:rsidR="00F97CC5" w:rsidRDefault="00267096">
      <w:pPr>
        <w:pStyle w:val="Code"/>
      </w:pPr>
      <w:r>
        <w:t xml:space="preserve">            &lt;id:serviceCode&gt;test&lt;/id:serviceCode&gt;</w:t>
      </w:r>
    </w:p>
    <w:p w:rsidR="00F97CC5" w:rsidRDefault="00267096">
      <w:pPr>
        <w:pStyle w:val="Code"/>
      </w:pPr>
      <w:r>
        <w:t xml:space="preserve">            &lt;id:serviceVersion&gt;v1&lt;/id:serviceVersion&gt;</w:t>
      </w:r>
    </w:p>
    <w:p w:rsidR="00F97CC5" w:rsidRDefault="00267096">
      <w:pPr>
        <w:pStyle w:val="Code"/>
      </w:pPr>
      <w:r>
        <w:t xml:space="preserve">        &lt;/xrd:service&gt;</w:t>
      </w:r>
    </w:p>
    <w:p w:rsidR="00F97CC5" w:rsidRDefault="00267096">
      <w:pPr>
        <w:pStyle w:val="Code"/>
      </w:pPr>
      <w:bookmarkStart w:id="48" w:name="move435710306"/>
      <w:r>
        <w:t xml:space="preserve">        &lt;xrd:id&gt;4894e35d-bf0f-44a6-867a-8e51f1daa7e0&lt;/xrd:id&gt;</w:t>
      </w:r>
    </w:p>
    <w:bookmarkEnd w:id="48"/>
    <w:p w:rsidR="00F97CC5" w:rsidRDefault="00267096">
      <w:pPr>
        <w:pStyle w:val="Code"/>
      </w:pPr>
      <w:r>
        <w:t xml:space="preserve">        &lt;xrd:userId&gt;EE12345678901&lt;/xrd:userId&gt;</w:t>
      </w:r>
    </w:p>
    <w:p w:rsidR="00F97CC5" w:rsidRDefault="00267096">
      <w:pPr>
        <w:pStyle w:val="Code"/>
      </w:pPr>
      <w:r>
        <w:t xml:space="preserve">        &lt;xrd:issue&gt;12345&lt;/xrd:issue&gt;</w:t>
      </w:r>
    </w:p>
    <w:p w:rsidR="00F97CC5" w:rsidRDefault="00267096">
      <w:pPr>
        <w:pStyle w:val="Code"/>
      </w:pPr>
      <w:r>
        <w:t xml:space="preserve">        &lt;xrd:protocolVersion&gt;4.0&lt;/xrd:protocolVersion&gt;</w:t>
      </w:r>
    </w:p>
    <w:p w:rsidR="00F97CC5" w:rsidRDefault="00267096">
      <w:pPr>
        <w:pStyle w:val="Code"/>
      </w:pPr>
      <w:r>
        <w:t xml:space="preserve">        &lt;xrd:requestHash</w:t>
      </w:r>
    </w:p>
    <w:p w:rsidR="00F97CC5" w:rsidRDefault="00267096">
      <w:pPr>
        <w:pStyle w:val="Code"/>
      </w:pPr>
      <w:r>
        <w:t xml:space="preserve">                algorithmId="http://www.w3.org/2001/04/xmlenc#sha512"&gt;</w:t>
      </w:r>
    </w:p>
    <w:p w:rsidR="00F97CC5" w:rsidRDefault="00267096">
      <w:pPr>
        <w:pStyle w:val="Code"/>
      </w:pPr>
      <w:r>
        <w:t xml:space="preserve">            8r+UeXoU2WiEXRMdES8KBLhdQV/lt1DA+rLi2EUC239k</w:t>
      </w:r>
    </w:p>
    <w:p w:rsidR="00F97CC5" w:rsidRDefault="00267096">
      <w:pPr>
        <w:pStyle w:val="Code"/>
      </w:pPr>
      <w:r>
        <w:t xml:space="preserve">            OvBWGcBjYde27YIZtNQObsyHFQfX0V6pQ6LH3KS1Hw==</w:t>
      </w:r>
    </w:p>
    <w:p w:rsidR="00F97CC5" w:rsidRDefault="00267096">
      <w:pPr>
        <w:pStyle w:val="Code"/>
      </w:pPr>
      <w:r>
        <w:t xml:space="preserve">        &lt;/xrd:requestHash&gt;</w:t>
      </w:r>
    </w:p>
    <w:p w:rsidR="00F97CC5" w:rsidRDefault="00267096">
      <w:pPr>
        <w:pStyle w:val="Code"/>
      </w:pPr>
      <w:r>
        <w:t xml:space="preserve">    &lt;/SOAP-ENV:Header&gt;</w:t>
      </w:r>
    </w:p>
    <w:p w:rsidR="00F97CC5" w:rsidRDefault="00267096">
      <w:pPr>
        <w:pStyle w:val="Code"/>
      </w:pPr>
      <w:r>
        <w:t xml:space="preserve">    &lt;SOAP-ENV:Body&gt;</w:t>
      </w:r>
    </w:p>
    <w:p w:rsidR="00F97CC5" w:rsidRDefault="00267096">
      <w:pPr>
        <w:pStyle w:val="Code"/>
      </w:pPr>
      <w:r>
        <w:t xml:space="preserve">        &lt;ns1:exampleServiceResponse&gt;</w:t>
      </w:r>
    </w:p>
    <w:p w:rsidR="00F97CC5" w:rsidRDefault="00267096">
      <w:pPr>
        <w:pStyle w:val="Code"/>
      </w:pPr>
      <w:r>
        <w:t xml:space="preserve">            &lt;exampleOutput /&gt;</w:t>
      </w:r>
    </w:p>
    <w:p w:rsidR="00F97CC5" w:rsidRDefault="00267096">
      <w:pPr>
        <w:pStyle w:val="Code"/>
      </w:pPr>
      <w:r>
        <w:t xml:space="preserve">            &lt;fault&gt;</w:t>
      </w:r>
    </w:p>
    <w:p w:rsidR="00F97CC5" w:rsidRDefault="00267096">
      <w:pPr>
        <w:pStyle w:val="Code"/>
      </w:pPr>
      <w:r>
        <w:t xml:space="preserve">                &lt;faultCode&gt;test_failed&lt;/faultCode&gt;</w:t>
      </w:r>
    </w:p>
    <w:p w:rsidR="00F97CC5" w:rsidRDefault="00267096">
      <w:pPr>
        <w:pStyle w:val="Code"/>
      </w:pPr>
      <w:r>
        <w:t xml:space="preserve">                &lt;faultString&gt;Could not read test parameters&lt;/faultString&gt;</w:t>
      </w:r>
    </w:p>
    <w:p w:rsidR="00F97CC5" w:rsidRDefault="00267096">
      <w:pPr>
        <w:pStyle w:val="Code"/>
      </w:pPr>
      <w:r>
        <w:t xml:space="preserve">            &lt;/fault&gt;</w:t>
      </w:r>
    </w:p>
    <w:p w:rsidR="00F97CC5" w:rsidRDefault="00267096">
      <w:pPr>
        <w:pStyle w:val="Code"/>
      </w:pPr>
      <w:r>
        <w:t xml:space="preserve">        &lt;/ns1:exampleServiceResponse &gt;</w:t>
      </w:r>
    </w:p>
    <w:p w:rsidR="00F97CC5" w:rsidRDefault="00267096">
      <w:pPr>
        <w:pStyle w:val="Code"/>
      </w:pPr>
      <w:r>
        <w:t xml:space="preserve">    &lt;/SOAP-ENV:Body&gt;</w:t>
      </w:r>
    </w:p>
    <w:p w:rsidR="00F97CC5" w:rsidRDefault="00267096">
      <w:pPr>
        <w:pStyle w:val="Code"/>
      </w:pPr>
      <w:r>
        <w:t>&lt;/SOAP-ENV:Envelope&gt;</w:t>
      </w:r>
    </w:p>
    <w:p w:rsidR="00F97CC5" w:rsidRDefault="00267096">
      <w:pPr>
        <w:pStyle w:val="Heading1"/>
        <w:numPr>
          <w:ilvl w:val="0"/>
          <w:numId w:val="6"/>
        </w:numPr>
      </w:pPr>
      <w:bookmarkStart w:id="49" w:name="__RefHeading__3917_1651205079"/>
      <w:bookmarkStart w:id="50" w:name="_Toc437261050"/>
      <w:bookmarkEnd w:id="49"/>
      <w:r>
        <w:t>Example Messages</w:t>
      </w:r>
      <w:bookmarkEnd w:id="50"/>
    </w:p>
    <w:p w:rsidR="00F97CC5" w:rsidRDefault="00267096">
      <w:r>
        <w:t>This section contains example request and example response messages for a random number generator service.</w:t>
      </w:r>
    </w:p>
    <w:p w:rsidR="00F97CC5" w:rsidRDefault="00267096">
      <w:pPr>
        <w:pStyle w:val="TOAHeading"/>
      </w:pPr>
      <w:r>
        <w:t>E.1 Request</w:t>
      </w:r>
    </w:p>
    <w:p w:rsidR="00F97CC5" w:rsidRDefault="00267096">
      <w:pPr>
        <w:pStyle w:val="Code"/>
      </w:pPr>
      <w:r>
        <w:t>&lt;?xml version="1.0" encoding="UTF-8"?&gt;</w:t>
      </w:r>
    </w:p>
    <w:p w:rsidR="00F97CC5" w:rsidRDefault="00267096">
      <w:pPr>
        <w:pStyle w:val="Code"/>
      </w:pPr>
      <w:r>
        <w:t xml:space="preserve">&lt;SOAP-ENV:Envelope </w:t>
      </w:r>
    </w:p>
    <w:p w:rsidR="00F97CC5" w:rsidRDefault="00267096">
      <w:pPr>
        <w:pStyle w:val="Code"/>
      </w:pPr>
      <w:r>
        <w:t xml:space="preserve">        xmlns:SOAP-ENV="http://schemas.xmlsoap.org/soap/envelope/"</w:t>
      </w:r>
    </w:p>
    <w:p w:rsidR="00F97CC5" w:rsidRDefault="00267096">
      <w:pPr>
        <w:pStyle w:val="Code"/>
      </w:pPr>
      <w:r>
        <w:t xml:space="preserve">        xmlns:ns1="http://producer.x-road.eu"</w:t>
      </w:r>
    </w:p>
    <w:p w:rsidR="00F97CC5" w:rsidRDefault="00267096">
      <w:pPr>
        <w:pStyle w:val="Code"/>
      </w:pPr>
      <w:r>
        <w:t xml:space="preserve">        xmlns:xrd="http://x-road.eu/xsd/xroad.xsd"</w:t>
      </w:r>
    </w:p>
    <w:p w:rsidR="00F97CC5" w:rsidRDefault="00267096">
      <w:pPr>
        <w:pStyle w:val="Code"/>
      </w:pPr>
      <w:r>
        <w:t xml:space="preserve">        xmlns:id="http://x-road.eu/xsd/identifiers"&gt;</w:t>
      </w:r>
    </w:p>
    <w:p w:rsidR="00F97CC5" w:rsidRDefault="00267096">
      <w:pPr>
        <w:pStyle w:val="Code"/>
      </w:pPr>
      <w:r>
        <w:t xml:space="preserve">    &lt;SOAP-ENV:Header&gt;</w:t>
      </w:r>
    </w:p>
    <w:p w:rsidR="00F97CC5" w:rsidRDefault="00267096">
      <w:pPr>
        <w:pStyle w:val="Code"/>
      </w:pPr>
      <w:r>
        <w:t xml:space="preserve">        &lt;xrd:client id:objectType="MEMBER"&gt;</w:t>
      </w:r>
    </w:p>
    <w:p w:rsidR="00F97CC5" w:rsidRDefault="00267096">
      <w:pPr>
        <w:pStyle w:val="Code"/>
      </w:pPr>
      <w:r>
        <w:t xml:space="preserve">            &lt;id:xRoadInstance&gt;EE&lt;/id:xRoadInstance&gt;</w:t>
      </w:r>
    </w:p>
    <w:p w:rsidR="00F97CC5" w:rsidRDefault="00267096">
      <w:pPr>
        <w:pStyle w:val="Code"/>
      </w:pPr>
      <w:r>
        <w:t xml:space="preserve">            &lt;id:memberClass&gt;GOV&lt;/id:memberClass&gt;</w:t>
      </w:r>
    </w:p>
    <w:p w:rsidR="00F97CC5" w:rsidRDefault="00267096">
      <w:pPr>
        <w:pStyle w:val="Code"/>
      </w:pPr>
      <w:r>
        <w:t xml:space="preserve">            &lt;id:memberCode&gt;MEMBER1&lt;/id:memberCode&gt;</w:t>
      </w:r>
    </w:p>
    <w:p w:rsidR="00F97CC5" w:rsidRDefault="00267096">
      <w:pPr>
        <w:pStyle w:val="Code"/>
      </w:pPr>
      <w:r>
        <w:t xml:space="preserve">            &lt;id:subsystemCode&gt;SUBSYSTEM1&lt;/id:subsystemCode&gt;</w:t>
      </w:r>
    </w:p>
    <w:p w:rsidR="00F97CC5" w:rsidRDefault="00267096">
      <w:pPr>
        <w:pStyle w:val="Code"/>
      </w:pPr>
      <w:r>
        <w:t xml:space="preserve">        &lt;/xrd:client&gt;</w:t>
      </w:r>
    </w:p>
    <w:p w:rsidR="00F97CC5" w:rsidRDefault="00267096">
      <w:pPr>
        <w:pStyle w:val="Code"/>
      </w:pPr>
      <w:r>
        <w:t xml:space="preserve">        &lt;xrd:service id:objectType="SERVICE"&gt;</w:t>
      </w:r>
    </w:p>
    <w:p w:rsidR="00F97CC5" w:rsidRDefault="00267096">
      <w:pPr>
        <w:pStyle w:val="Code"/>
      </w:pPr>
      <w:r>
        <w:t xml:space="preserve">            &lt;id:xRoadInstance&gt;EE&lt;/id:xRoadInstance&gt;</w:t>
      </w:r>
    </w:p>
    <w:p w:rsidR="00F97CC5" w:rsidRDefault="00267096">
      <w:pPr>
        <w:pStyle w:val="Code"/>
      </w:pPr>
      <w:r>
        <w:t xml:space="preserve">            &lt;id:memberClass&gt;GOV&lt;/id:memberClass&gt;</w:t>
      </w:r>
    </w:p>
    <w:p w:rsidR="00F97CC5" w:rsidRDefault="00267096">
      <w:pPr>
        <w:pStyle w:val="Code"/>
      </w:pPr>
      <w:r>
        <w:t xml:space="preserve">            &lt;id:memberCode&gt;MEMBER2&lt;/id:memberCode&gt;</w:t>
      </w:r>
    </w:p>
    <w:p w:rsidR="00F97CC5" w:rsidRDefault="00267096">
      <w:pPr>
        <w:pStyle w:val="Code"/>
      </w:pPr>
      <w:r>
        <w:t xml:space="preserve">            &lt;id:subsystemCode&gt;SUBSYSTEM2&lt;/id:subsystemCode&gt;</w:t>
      </w:r>
    </w:p>
    <w:p w:rsidR="00F97CC5" w:rsidRDefault="00267096">
      <w:pPr>
        <w:pStyle w:val="Code"/>
      </w:pPr>
      <w:r>
        <w:t xml:space="preserve">            &lt;id:serviceCode&gt;exampleService&lt;/id:serviceCode&gt;</w:t>
      </w:r>
    </w:p>
    <w:p w:rsidR="00F97CC5" w:rsidRDefault="00267096">
      <w:pPr>
        <w:pStyle w:val="Code"/>
      </w:pPr>
      <w:r>
        <w:t xml:space="preserve">            &lt;id:serviceVersion&gt;v1&lt;/id:serviceVersion&gt;</w:t>
      </w:r>
    </w:p>
    <w:p w:rsidR="00F97CC5" w:rsidRDefault="00267096">
      <w:pPr>
        <w:pStyle w:val="Code"/>
      </w:pPr>
      <w:r>
        <w:t xml:space="preserve">        &lt;/xrd:service&gt;</w:t>
      </w:r>
    </w:p>
    <w:p w:rsidR="00F97CC5" w:rsidRDefault="00267096">
      <w:pPr>
        <w:pStyle w:val="Code"/>
      </w:pPr>
      <w:r>
        <w:t xml:space="preserve">        &lt;xrd:id&gt;4894e35d-bf0f-44a6-867a-8e51f1daa7e0&lt;/xrd:id&gt;</w:t>
      </w:r>
    </w:p>
    <w:p w:rsidR="00F97CC5" w:rsidRDefault="00267096">
      <w:pPr>
        <w:pStyle w:val="Code"/>
      </w:pPr>
      <w:r>
        <w:t xml:space="preserve">        &lt;xrd:userId&gt;EE12345678901&lt;/xrd:userId&gt;</w:t>
      </w:r>
    </w:p>
    <w:p w:rsidR="00F97CC5" w:rsidRDefault="00267096">
      <w:pPr>
        <w:pStyle w:val="Code"/>
      </w:pPr>
      <w:r>
        <w:t xml:space="preserve">        &lt;xrd:issue&gt;12345&lt;/xrd:issue&gt;</w:t>
      </w:r>
    </w:p>
    <w:p w:rsidR="00F97CC5" w:rsidRDefault="00267096">
      <w:pPr>
        <w:pStyle w:val="Code"/>
      </w:pPr>
      <w:r>
        <w:t xml:space="preserve">        &lt;xrd:protocolVersion&gt;4.0&lt;/xrd:protocolVersion&gt;</w:t>
      </w:r>
    </w:p>
    <w:p w:rsidR="00F97CC5" w:rsidRDefault="00267096">
      <w:pPr>
        <w:pStyle w:val="Code"/>
      </w:pPr>
      <w:r>
        <w:t xml:space="preserve">    &lt;/SOAP-ENV:Header&gt;</w:t>
      </w:r>
    </w:p>
    <w:p w:rsidR="00F97CC5" w:rsidRDefault="00267096">
      <w:pPr>
        <w:pStyle w:val="Code"/>
      </w:pPr>
      <w:r>
        <w:t xml:space="preserve">    &lt;SOAP-ENV:Body&gt;</w:t>
      </w:r>
    </w:p>
    <w:p w:rsidR="00F97CC5" w:rsidRDefault="00267096">
      <w:pPr>
        <w:pStyle w:val="Code"/>
      </w:pPr>
      <w:r>
        <w:t xml:space="preserve">        &lt;ns1:exampleService&gt;</w:t>
      </w:r>
    </w:p>
    <w:p w:rsidR="00F97CC5" w:rsidRDefault="00267096">
      <w:pPr>
        <w:pStyle w:val="Code"/>
      </w:pPr>
      <w:r>
        <w:t xml:space="preserve">            &lt;exampleInput&gt;foo&lt;/exampleInput&gt;</w:t>
      </w:r>
    </w:p>
    <w:p w:rsidR="00F97CC5" w:rsidRDefault="00267096">
      <w:pPr>
        <w:pStyle w:val="Code"/>
      </w:pPr>
      <w:r>
        <w:t xml:space="preserve">        &lt;/ns1:exampleService&gt;</w:t>
      </w:r>
    </w:p>
    <w:p w:rsidR="00F97CC5" w:rsidRDefault="00267096">
      <w:pPr>
        <w:pStyle w:val="Code"/>
      </w:pPr>
      <w:r>
        <w:t xml:space="preserve">    &lt;/SOAP-ENV:Body&gt;</w:t>
      </w:r>
    </w:p>
    <w:p w:rsidR="00F97CC5" w:rsidRDefault="00267096">
      <w:pPr>
        <w:pStyle w:val="Code"/>
      </w:pPr>
      <w:r>
        <w:t>&lt;/SOAP-ENV:Envelope&gt;</w:t>
      </w:r>
    </w:p>
    <w:p w:rsidR="00F97CC5" w:rsidRDefault="00F97CC5">
      <w:pPr>
        <w:pStyle w:val="Code"/>
      </w:pPr>
    </w:p>
    <w:p w:rsidR="00F97CC5" w:rsidRDefault="00267096">
      <w:pPr>
        <w:pStyle w:val="TOAHeading"/>
      </w:pPr>
      <w:r>
        <w:t>E.2 Response</w:t>
      </w:r>
    </w:p>
    <w:p w:rsidR="00F97CC5" w:rsidRDefault="00267096">
      <w:pPr>
        <w:pStyle w:val="Code"/>
      </w:pPr>
      <w:r>
        <w:t>&lt;?xml version="1.0" encoding="UTF-8"?&gt;</w:t>
      </w:r>
    </w:p>
    <w:p w:rsidR="00F97CC5" w:rsidRDefault="00267096">
      <w:pPr>
        <w:pStyle w:val="Code"/>
      </w:pPr>
      <w:r>
        <w:t>&lt;SOAP-ENV:Envelope</w:t>
      </w:r>
    </w:p>
    <w:p w:rsidR="00F97CC5" w:rsidRDefault="00267096">
      <w:pPr>
        <w:pStyle w:val="Code"/>
      </w:pPr>
      <w:r>
        <w:t xml:space="preserve">        xmlns:SOAP-ENV="http://schemas.xmlsoap.org/soap/envelope/" </w:t>
      </w:r>
    </w:p>
    <w:p w:rsidR="00F97CC5" w:rsidRDefault="00267096">
      <w:pPr>
        <w:pStyle w:val="Code"/>
      </w:pPr>
      <w:r>
        <w:t xml:space="preserve">        xmlns:ns1="http://producer.x-road.eu"</w:t>
      </w:r>
    </w:p>
    <w:p w:rsidR="00F97CC5" w:rsidRDefault="00267096">
      <w:pPr>
        <w:pStyle w:val="Code"/>
      </w:pPr>
      <w:r>
        <w:t xml:space="preserve">        xmlns:id="http://x-road.eu/xsd/identifiers"</w:t>
      </w:r>
    </w:p>
    <w:p w:rsidR="00F97CC5" w:rsidRDefault="00267096">
      <w:pPr>
        <w:pStyle w:val="Code"/>
      </w:pPr>
      <w:r>
        <w:t xml:space="preserve">        xmlns:xrd="http://x-road.eu/xsd/xroad.xsd"&gt;</w:t>
      </w:r>
    </w:p>
    <w:p w:rsidR="00F97CC5" w:rsidRDefault="00267096">
      <w:pPr>
        <w:pStyle w:val="Code"/>
      </w:pPr>
      <w:r>
        <w:t xml:space="preserve">    &lt;SOAP-ENV:Header&gt;</w:t>
      </w:r>
    </w:p>
    <w:p w:rsidR="00F97CC5" w:rsidRDefault="00267096">
      <w:pPr>
        <w:pStyle w:val="Code"/>
      </w:pPr>
      <w:r>
        <w:t xml:space="preserve">        &lt;xrd:client id:objectType="MEMBER"&gt;</w:t>
      </w:r>
    </w:p>
    <w:p w:rsidR="00F97CC5" w:rsidRDefault="00267096">
      <w:pPr>
        <w:pStyle w:val="Code"/>
      </w:pPr>
      <w:r>
        <w:t xml:space="preserve">            &lt;id:xRoadInstance&gt;EE&lt;/id:xRoadInstance&gt;</w:t>
      </w:r>
    </w:p>
    <w:p w:rsidR="00F97CC5" w:rsidRDefault="00267096">
      <w:pPr>
        <w:pStyle w:val="Code"/>
      </w:pPr>
      <w:r>
        <w:t xml:space="preserve">            &lt;id:memberClass&gt;GOV&lt;/id:memberClass&gt;</w:t>
      </w:r>
    </w:p>
    <w:p w:rsidR="00F97CC5" w:rsidRDefault="00267096">
      <w:pPr>
        <w:pStyle w:val="Code"/>
      </w:pPr>
      <w:r>
        <w:t xml:space="preserve">            &lt;id:memberCode&gt;MEMBER1&lt;/id:memberCode&gt;</w:t>
      </w:r>
    </w:p>
    <w:p w:rsidR="00F97CC5" w:rsidRDefault="00267096">
      <w:pPr>
        <w:pStyle w:val="Code"/>
      </w:pPr>
      <w:r>
        <w:t xml:space="preserve">            &lt;id:subsystemCode&gt;SUBSYSTEM1&lt;/id:subsystemCode&gt;</w:t>
      </w:r>
    </w:p>
    <w:p w:rsidR="00F97CC5" w:rsidRDefault="00267096">
      <w:pPr>
        <w:pStyle w:val="Code"/>
      </w:pPr>
      <w:r>
        <w:t xml:space="preserve">        &lt;/xrd:client&gt;</w:t>
      </w:r>
    </w:p>
    <w:p w:rsidR="00F97CC5" w:rsidRDefault="00267096">
      <w:pPr>
        <w:pStyle w:val="Code"/>
      </w:pPr>
      <w:r>
        <w:t xml:space="preserve">        &lt;xrd:service id:objectType="SERVICE"&gt;</w:t>
      </w:r>
    </w:p>
    <w:p w:rsidR="00F97CC5" w:rsidRDefault="00267096">
      <w:pPr>
        <w:pStyle w:val="Code"/>
      </w:pPr>
      <w:r>
        <w:t xml:space="preserve">            &lt;id:xRoadInstance&gt;EE&lt;/id:xRoadInstance&gt;</w:t>
      </w:r>
    </w:p>
    <w:p w:rsidR="00F97CC5" w:rsidRDefault="00267096">
      <w:pPr>
        <w:pStyle w:val="Code"/>
      </w:pPr>
      <w:r>
        <w:t xml:space="preserve">            &lt;id:memberClass&gt;GOV&lt;/id:memberClass&gt;</w:t>
      </w:r>
    </w:p>
    <w:p w:rsidR="00F97CC5" w:rsidRDefault="00267096">
      <w:pPr>
        <w:pStyle w:val="Code"/>
      </w:pPr>
      <w:r>
        <w:t xml:space="preserve">            &lt;id:memberCode&gt;MEMBER2&lt;/id:memberCode&gt;</w:t>
      </w:r>
    </w:p>
    <w:p w:rsidR="00F97CC5" w:rsidRDefault="00267096">
      <w:pPr>
        <w:pStyle w:val="Code"/>
      </w:pPr>
      <w:r>
        <w:t xml:space="preserve">            &lt;id:subsystemCode&gt;SUBSYSTEM2&lt;/id:subsystemCode&gt;</w:t>
      </w:r>
    </w:p>
    <w:p w:rsidR="00F97CC5" w:rsidRDefault="00267096">
      <w:pPr>
        <w:pStyle w:val="Code"/>
      </w:pPr>
      <w:r>
        <w:t xml:space="preserve">            &lt;id:serviceCode&gt;exampleService&lt;/id:serviceCode&gt;</w:t>
      </w:r>
    </w:p>
    <w:p w:rsidR="00F97CC5" w:rsidRDefault="00267096">
      <w:pPr>
        <w:pStyle w:val="Code"/>
      </w:pPr>
      <w:r>
        <w:t xml:space="preserve">            &lt;id:serviceVersion&gt;v1&lt;/id:serviceVersion&gt;</w:t>
      </w:r>
    </w:p>
    <w:p w:rsidR="00F97CC5" w:rsidRDefault="00267096">
      <w:pPr>
        <w:pStyle w:val="Code"/>
      </w:pPr>
      <w:r>
        <w:t xml:space="preserve">        &lt;/xrd:service&gt;</w:t>
      </w:r>
    </w:p>
    <w:p w:rsidR="00F97CC5" w:rsidRDefault="00267096">
      <w:pPr>
        <w:pStyle w:val="Code"/>
      </w:pPr>
      <w:r>
        <w:t xml:space="preserve">        &lt;xrd:id&gt;4894e35d-bf0f-44a6-867a-8e51f1daa7e0&lt;/xrd:id&gt;</w:t>
      </w:r>
    </w:p>
    <w:p w:rsidR="00F97CC5" w:rsidRDefault="00267096">
      <w:pPr>
        <w:pStyle w:val="Code"/>
      </w:pPr>
      <w:r>
        <w:t xml:space="preserve">        &lt;xrd:userId&gt;EE12345678901&lt;/xrd:userId&gt;</w:t>
      </w:r>
    </w:p>
    <w:p w:rsidR="00F97CC5" w:rsidRDefault="00267096">
      <w:pPr>
        <w:pStyle w:val="Code"/>
      </w:pPr>
      <w:r>
        <w:t xml:space="preserve">        &lt;xrd:issue&gt;12345&lt;/xrd:issue&gt;</w:t>
      </w:r>
    </w:p>
    <w:p w:rsidR="00F97CC5" w:rsidRDefault="00267096">
      <w:pPr>
        <w:pStyle w:val="Code"/>
      </w:pPr>
      <w:r>
        <w:t xml:space="preserve">        &lt;xrd:protocolVersion&gt;4.0&lt;/xrd:protocolVersion&gt;</w:t>
      </w:r>
    </w:p>
    <w:p w:rsidR="00F97CC5" w:rsidRDefault="00267096">
      <w:pPr>
        <w:pStyle w:val="Code"/>
      </w:pPr>
      <w:r>
        <w:t xml:space="preserve">        &lt;xrd:requestHash</w:t>
      </w:r>
    </w:p>
    <w:p w:rsidR="00F97CC5" w:rsidRDefault="00267096">
      <w:pPr>
        <w:pStyle w:val="Code"/>
      </w:pPr>
      <w:r>
        <w:t xml:space="preserve">                algorithmId="http://www.w3.org/2001/04/xmlenc#sha512"&gt;</w:t>
      </w:r>
    </w:p>
    <w:p w:rsidR="00F97CC5" w:rsidRDefault="00267096">
      <w:pPr>
        <w:pStyle w:val="Code"/>
      </w:pPr>
      <w:r>
        <w:t xml:space="preserve">            29KTVbZf83XlfdYrsxjaSYMGoxvktnTUBTtA4BmSrh1e</w:t>
      </w:r>
    </w:p>
    <w:p w:rsidR="00F97CC5" w:rsidRDefault="00267096">
      <w:pPr>
        <w:pStyle w:val="Code"/>
      </w:pPr>
      <w:r>
        <w:t xml:space="preserve">            gtRtvR9VY8QycYaVdsKtGJIh/8CpucYWPbWfaIgJDQ==</w:t>
      </w:r>
    </w:p>
    <w:p w:rsidR="00F97CC5" w:rsidRDefault="00267096">
      <w:pPr>
        <w:pStyle w:val="Code"/>
      </w:pPr>
      <w:r>
        <w:t xml:space="preserve">        &lt;/xrd:requestHash&gt;</w:t>
      </w:r>
    </w:p>
    <w:p w:rsidR="00F97CC5" w:rsidRDefault="00267096">
      <w:pPr>
        <w:pStyle w:val="Code"/>
      </w:pPr>
      <w:r>
        <w:t xml:space="preserve">    &lt;/SOAP-ENV:Header&gt;</w:t>
      </w:r>
    </w:p>
    <w:p w:rsidR="00F97CC5" w:rsidRDefault="00267096">
      <w:pPr>
        <w:pStyle w:val="Code"/>
      </w:pPr>
      <w:r>
        <w:t xml:space="preserve">    &lt;SOAP-ENV:Body&gt;</w:t>
      </w:r>
    </w:p>
    <w:p w:rsidR="00F97CC5" w:rsidRDefault="00267096">
      <w:pPr>
        <w:pStyle w:val="Code"/>
      </w:pPr>
      <w:r>
        <w:t xml:space="preserve">        &lt;ns1:exampleServiceResponse&gt;</w:t>
      </w:r>
    </w:p>
    <w:p w:rsidR="00F97CC5" w:rsidRDefault="00267096">
      <w:pPr>
        <w:pStyle w:val="Code"/>
      </w:pPr>
      <w:r>
        <w:t xml:space="preserve">            &lt;exampleOutput&gt;bar&lt;/exampleOutput&gt;</w:t>
      </w:r>
    </w:p>
    <w:p w:rsidR="00F97CC5" w:rsidRDefault="00267096">
      <w:pPr>
        <w:pStyle w:val="Code"/>
      </w:pPr>
      <w:r>
        <w:t xml:space="preserve">        &lt;/ns1:exampleServiceResponse&gt;</w:t>
      </w:r>
    </w:p>
    <w:p w:rsidR="00F97CC5" w:rsidRDefault="00267096">
      <w:pPr>
        <w:pStyle w:val="Code"/>
      </w:pPr>
      <w:r>
        <w:t xml:space="preserve">    &lt;/SOAP-ENV:Body&gt;</w:t>
      </w:r>
    </w:p>
    <w:p w:rsidR="00F97CC5" w:rsidRDefault="00267096">
      <w:pPr>
        <w:pStyle w:val="Code"/>
      </w:pPr>
      <w:r>
        <w:t>&lt;/SOAP-ENV:Envelope&gt;</w:t>
      </w:r>
    </w:p>
    <w:p w:rsidR="00F97CC5" w:rsidRDefault="00267096">
      <w:pPr>
        <w:pStyle w:val="Heading1"/>
        <w:numPr>
          <w:ilvl w:val="0"/>
          <w:numId w:val="6"/>
        </w:numPr>
      </w:pPr>
      <w:bookmarkStart w:id="51" w:name="__RefHeading__14935_918961140"/>
      <w:bookmarkStart w:id="52" w:name="_Toc437261051"/>
      <w:bookmarkEnd w:id="51"/>
      <w:r>
        <w:t>Example Request with Attachment</w:t>
      </w:r>
      <w:bookmarkEnd w:id="52"/>
    </w:p>
    <w:p w:rsidR="00F97CC5" w:rsidRDefault="00267096">
      <w:pPr>
        <w:pStyle w:val="Code"/>
      </w:pPr>
      <w:r>
        <w:t>.. other transport headers ...</w:t>
      </w:r>
    </w:p>
    <w:p w:rsidR="00F97CC5" w:rsidRDefault="00267096">
      <w:pPr>
        <w:pStyle w:val="Code"/>
      </w:pPr>
      <w:r>
        <w:t>Content-Type: multipart/related; type="text/xml"; start="&lt;rootpart&gt;"; boundary="MIME_boundary"</w:t>
      </w:r>
    </w:p>
    <w:p w:rsidR="00F97CC5" w:rsidRDefault="00267096">
      <w:pPr>
        <w:pStyle w:val="Code"/>
      </w:pPr>
      <w:r>
        <w:t>MIME-Version: 1.0</w:t>
      </w:r>
    </w:p>
    <w:p w:rsidR="00F97CC5" w:rsidRDefault="00F97CC5">
      <w:pPr>
        <w:pStyle w:val="Code"/>
      </w:pPr>
    </w:p>
    <w:p w:rsidR="00F97CC5" w:rsidRDefault="00267096">
      <w:pPr>
        <w:pStyle w:val="Code"/>
      </w:pPr>
      <w:r>
        <w:t>--MIME_boundary</w:t>
      </w:r>
    </w:p>
    <w:p w:rsidR="00F97CC5" w:rsidRDefault="00267096">
      <w:pPr>
        <w:pStyle w:val="Code"/>
      </w:pPr>
      <w:r>
        <w:t>Content-Type: text/xml; charset=UTF-8</w:t>
      </w:r>
    </w:p>
    <w:p w:rsidR="00F97CC5" w:rsidRDefault="00267096">
      <w:pPr>
        <w:pStyle w:val="Code"/>
      </w:pPr>
      <w:r>
        <w:t>Content-Transfer-Encoding: 8bit</w:t>
      </w:r>
    </w:p>
    <w:p w:rsidR="00F97CC5" w:rsidRDefault="00267096">
      <w:pPr>
        <w:pStyle w:val="Code"/>
      </w:pPr>
      <w:r>
        <w:t>Content-ID: &lt;rootpart&gt;</w:t>
      </w:r>
    </w:p>
    <w:p w:rsidR="00F97CC5" w:rsidRDefault="00F97CC5">
      <w:pPr>
        <w:pStyle w:val="Code"/>
      </w:pPr>
    </w:p>
    <w:p w:rsidR="00F97CC5" w:rsidRDefault="00267096">
      <w:pPr>
        <w:pStyle w:val="Code"/>
      </w:pPr>
      <w:r>
        <w:t>&lt;?xml version="1.0" encoding="UTF-8"?&gt;</w:t>
      </w:r>
    </w:p>
    <w:p w:rsidR="00F97CC5" w:rsidRDefault="00267096">
      <w:pPr>
        <w:pStyle w:val="Code"/>
      </w:pPr>
      <w:r>
        <w:t xml:space="preserve">&lt;SOAP-ENV:Envelope </w:t>
      </w:r>
    </w:p>
    <w:p w:rsidR="00F97CC5" w:rsidRDefault="00267096">
      <w:pPr>
        <w:pStyle w:val="Code"/>
      </w:pPr>
      <w:r>
        <w:t xml:space="preserve">        xmlns:SOAP-ENV="http://schemas.xmlsoap.org/soap/envelope/"</w:t>
      </w:r>
    </w:p>
    <w:p w:rsidR="00F97CC5" w:rsidRDefault="00267096">
      <w:pPr>
        <w:pStyle w:val="Code"/>
      </w:pPr>
      <w:r>
        <w:t xml:space="preserve">        xmlns:ns1="http://producer.x-road.eu"</w:t>
      </w:r>
    </w:p>
    <w:p w:rsidR="00F97CC5" w:rsidRDefault="00267096">
      <w:pPr>
        <w:pStyle w:val="Code"/>
      </w:pPr>
      <w:r>
        <w:t xml:space="preserve">        xmlns:xrd="http://x-road.eu/xsd/xroad.xsd"</w:t>
      </w:r>
    </w:p>
    <w:p w:rsidR="00F97CC5" w:rsidRDefault="00267096">
      <w:pPr>
        <w:pStyle w:val="Code"/>
      </w:pPr>
      <w:r>
        <w:t xml:space="preserve">        xmlns:id="http://x-road.eu/xsd/identifiers"&gt;</w:t>
      </w:r>
    </w:p>
    <w:p w:rsidR="00F97CC5" w:rsidRDefault="00267096">
      <w:pPr>
        <w:pStyle w:val="Code"/>
      </w:pPr>
      <w:r>
        <w:t xml:space="preserve">    &lt;SOAP-ENV:Header&gt;</w:t>
      </w:r>
    </w:p>
    <w:p w:rsidR="00F97CC5" w:rsidRDefault="00267096">
      <w:pPr>
        <w:pStyle w:val="Code"/>
      </w:pPr>
      <w:r>
        <w:t xml:space="preserve">        &lt;xrd:client id:objectType="MEMBER"&gt;</w:t>
      </w:r>
    </w:p>
    <w:p w:rsidR="00F97CC5" w:rsidRDefault="00267096">
      <w:pPr>
        <w:pStyle w:val="Code"/>
      </w:pPr>
      <w:r>
        <w:t xml:space="preserve">            &lt;id:xRoadInstance&gt;EE&lt;/id:xRoadInstance&gt;</w:t>
      </w:r>
    </w:p>
    <w:p w:rsidR="00F97CC5" w:rsidRDefault="00267096">
      <w:pPr>
        <w:pStyle w:val="Code"/>
      </w:pPr>
      <w:r>
        <w:t xml:space="preserve">            &lt;id:memberClass&gt;GOV&lt;/id:memberClass&gt;</w:t>
      </w:r>
    </w:p>
    <w:p w:rsidR="00F97CC5" w:rsidRDefault="00267096">
      <w:pPr>
        <w:pStyle w:val="Code"/>
      </w:pPr>
      <w:r>
        <w:t xml:space="preserve">            &lt;id:memberCode&gt;MEMBER1&lt;/id:memberCode&gt;</w:t>
      </w:r>
    </w:p>
    <w:p w:rsidR="00F97CC5" w:rsidRDefault="00267096">
      <w:pPr>
        <w:pStyle w:val="Code"/>
      </w:pPr>
      <w:r>
        <w:t xml:space="preserve">            &lt;id:subsystemCode&gt;SUBSYSTEM1&lt;/id:subsystemCode&gt;</w:t>
      </w:r>
    </w:p>
    <w:p w:rsidR="00F97CC5" w:rsidRDefault="00267096">
      <w:pPr>
        <w:pStyle w:val="Code"/>
      </w:pPr>
      <w:r>
        <w:t xml:space="preserve">        &lt;/xrd:client&gt;</w:t>
      </w:r>
    </w:p>
    <w:p w:rsidR="00F97CC5" w:rsidRDefault="00267096">
      <w:pPr>
        <w:pStyle w:val="Code"/>
      </w:pPr>
      <w:r>
        <w:t xml:space="preserve">        &lt;xrd:service id:objectType="SERVICE"&gt;</w:t>
      </w:r>
    </w:p>
    <w:p w:rsidR="00F97CC5" w:rsidRDefault="00267096">
      <w:pPr>
        <w:pStyle w:val="Code"/>
      </w:pPr>
      <w:r>
        <w:t xml:space="preserve">            &lt;id:xRoadInstance&gt;EE&lt;/id:xRoadInstance&gt;</w:t>
      </w:r>
    </w:p>
    <w:p w:rsidR="00F97CC5" w:rsidRDefault="00267096">
      <w:pPr>
        <w:pStyle w:val="Code"/>
      </w:pPr>
      <w:r>
        <w:t xml:space="preserve">            &lt;id:memberClass&gt;GOV&lt;/id:memberClass&gt;</w:t>
      </w:r>
    </w:p>
    <w:p w:rsidR="00F97CC5" w:rsidRDefault="00267096">
      <w:pPr>
        <w:pStyle w:val="Code"/>
      </w:pPr>
      <w:r>
        <w:t xml:space="preserve">            &lt;id:memberCode&gt;MEMBER2&lt;/id:memberCode&gt;</w:t>
      </w:r>
    </w:p>
    <w:p w:rsidR="00F97CC5" w:rsidRDefault="00267096">
      <w:pPr>
        <w:pStyle w:val="Code"/>
      </w:pPr>
      <w:r>
        <w:t xml:space="preserve">            &lt;id:subsystemCode&gt;SUBSYSTEM2&lt;/id:subsystemCode&gt;</w:t>
      </w:r>
    </w:p>
    <w:p w:rsidR="00F97CC5" w:rsidRDefault="00267096">
      <w:pPr>
        <w:pStyle w:val="Code"/>
      </w:pPr>
      <w:r>
        <w:t xml:space="preserve">            &lt;id:serviceCode&gt;exampleService&lt;/id:serviceCode&gt;</w:t>
      </w:r>
    </w:p>
    <w:p w:rsidR="00F97CC5" w:rsidRDefault="00267096">
      <w:pPr>
        <w:pStyle w:val="Code"/>
      </w:pPr>
      <w:r>
        <w:t xml:space="preserve">            &lt;id:serviceVersion&gt;v1&lt;/id:serviceVersion&gt;</w:t>
      </w:r>
    </w:p>
    <w:p w:rsidR="00F97CC5" w:rsidRDefault="00267096">
      <w:pPr>
        <w:pStyle w:val="Code"/>
      </w:pPr>
      <w:r>
        <w:t xml:space="preserve">        &lt;/xrd:service&gt;</w:t>
      </w:r>
    </w:p>
    <w:p w:rsidR="00F97CC5" w:rsidRDefault="00267096">
      <w:pPr>
        <w:pStyle w:val="Code"/>
      </w:pPr>
      <w:r>
        <w:t xml:space="preserve">        &lt;xrd:id&gt;4894e35d-bf0f-44a6-867a-8e51f1daa7e0&lt;/xrd:id&gt;</w:t>
      </w:r>
    </w:p>
    <w:p w:rsidR="00F97CC5" w:rsidRDefault="00267096">
      <w:pPr>
        <w:pStyle w:val="Code"/>
      </w:pPr>
      <w:r>
        <w:t xml:space="preserve">        &lt;xrd:userId&gt;EE12345678901&lt;/xrd:userId&gt;</w:t>
      </w:r>
    </w:p>
    <w:p w:rsidR="00F97CC5" w:rsidRDefault="00267096">
      <w:pPr>
        <w:pStyle w:val="Code"/>
      </w:pPr>
      <w:r>
        <w:t xml:space="preserve">        &lt;xrd:issue&gt;12345&lt;/xrd:issue&gt;</w:t>
      </w:r>
    </w:p>
    <w:p w:rsidR="00F97CC5" w:rsidRDefault="00267096">
      <w:pPr>
        <w:pStyle w:val="Code"/>
      </w:pPr>
      <w:r>
        <w:t xml:space="preserve">        &lt;xrd:protocolVersion&gt;4.0&lt;/xrd:protocolVersion&gt;</w:t>
      </w:r>
    </w:p>
    <w:p w:rsidR="00F97CC5" w:rsidRDefault="00267096">
      <w:pPr>
        <w:pStyle w:val="Code"/>
      </w:pPr>
      <w:r>
        <w:t xml:space="preserve">    &lt;/SOAP-ENV:Header&gt;</w:t>
      </w:r>
    </w:p>
    <w:p w:rsidR="00F97CC5" w:rsidRDefault="00267096">
      <w:pPr>
        <w:pStyle w:val="Code"/>
      </w:pPr>
      <w:r>
        <w:t xml:space="preserve">    &lt;SOAP-ENV:Body&gt;</w:t>
      </w:r>
    </w:p>
    <w:p w:rsidR="00F97CC5" w:rsidRDefault="00267096">
      <w:pPr>
        <w:pStyle w:val="Code"/>
      </w:pPr>
      <w:r>
        <w:t xml:space="preserve">        &lt;ns1:exampleServiceSwaRef&gt;</w:t>
      </w:r>
    </w:p>
    <w:p w:rsidR="00F97CC5" w:rsidRDefault="00267096">
      <w:pPr>
        <w:pStyle w:val="Code"/>
      </w:pPr>
      <w:r>
        <w:t xml:space="preserve">            &lt;exampleInput&gt;foo&lt;/exampleInput&gt;</w:t>
      </w:r>
    </w:p>
    <w:p w:rsidR="00F97CC5" w:rsidRDefault="00267096">
      <w:pPr>
        <w:pStyle w:val="Code"/>
      </w:pPr>
      <w:r>
        <w:t xml:space="preserve">            &lt;exampleAttachment&gt;cid:data.bin&lt;/exampleAttachment&gt;</w:t>
      </w:r>
    </w:p>
    <w:p w:rsidR="00F97CC5" w:rsidRDefault="00267096">
      <w:pPr>
        <w:pStyle w:val="Code"/>
      </w:pPr>
      <w:r>
        <w:t xml:space="preserve">        &lt;/ns1:exampleServiceSwaRef&gt;</w:t>
      </w:r>
    </w:p>
    <w:p w:rsidR="00F97CC5" w:rsidRDefault="00267096">
      <w:pPr>
        <w:pStyle w:val="Code"/>
      </w:pPr>
      <w:r>
        <w:t xml:space="preserve">    &lt;/SOAP-ENV:Body&gt;</w:t>
      </w:r>
    </w:p>
    <w:p w:rsidR="00F97CC5" w:rsidRDefault="00267096">
      <w:pPr>
        <w:pStyle w:val="Code"/>
      </w:pPr>
      <w:r>
        <w:t>&lt;/SOAP-ENV:Envelope&gt;</w:t>
      </w:r>
    </w:p>
    <w:p w:rsidR="00F97CC5" w:rsidRDefault="00F97CC5">
      <w:pPr>
        <w:pStyle w:val="Code"/>
      </w:pPr>
    </w:p>
    <w:p w:rsidR="00F97CC5" w:rsidRDefault="00267096">
      <w:pPr>
        <w:pStyle w:val="Code"/>
      </w:pPr>
      <w:r>
        <w:t>--MIME_boundary</w:t>
      </w:r>
    </w:p>
    <w:p w:rsidR="00F97CC5" w:rsidRDefault="00267096">
      <w:pPr>
        <w:pStyle w:val="Code"/>
      </w:pPr>
      <w:r>
        <w:t>Content-Type: application/octet-stream; name=data.bin</w:t>
      </w:r>
    </w:p>
    <w:p w:rsidR="00F97CC5" w:rsidRDefault="00267096">
      <w:pPr>
        <w:pStyle w:val="Code"/>
      </w:pPr>
      <w:r>
        <w:t>Content-Transfer-Encoding: base64</w:t>
      </w:r>
    </w:p>
    <w:p w:rsidR="00F97CC5" w:rsidRDefault="00267096">
      <w:pPr>
        <w:pStyle w:val="Code"/>
      </w:pPr>
      <w:r>
        <w:t>Content-ID: &lt;data.bin&gt;</w:t>
      </w:r>
    </w:p>
    <w:p w:rsidR="00F97CC5" w:rsidRDefault="00267096">
      <w:pPr>
        <w:pStyle w:val="Code"/>
      </w:pPr>
      <w:r>
        <w:t>Content-Disposition: attachment; name="data.bin"; filename="data.bin"</w:t>
      </w:r>
    </w:p>
    <w:p w:rsidR="00F97CC5" w:rsidRDefault="00F97CC5">
      <w:pPr>
        <w:pStyle w:val="Code"/>
      </w:pPr>
    </w:p>
    <w:p w:rsidR="00F97CC5" w:rsidRDefault="00267096">
      <w:pPr>
        <w:pStyle w:val="Code"/>
      </w:pPr>
      <w:r>
        <w:t>VGhpcyBpcyBhdHRhY2htZW50Lg0K</w:t>
      </w:r>
    </w:p>
    <w:p w:rsidR="00F97CC5" w:rsidRDefault="00267096">
      <w:pPr>
        <w:pStyle w:val="Code"/>
      </w:pPr>
      <w:r>
        <w:t>--MIME_boundary--</w:t>
      </w:r>
    </w:p>
    <w:p w:rsidR="00F97CC5" w:rsidRDefault="00267096">
      <w:pPr>
        <w:pStyle w:val="Heading1"/>
        <w:numPr>
          <w:ilvl w:val="0"/>
          <w:numId w:val="6"/>
        </w:numPr>
      </w:pPr>
      <w:bookmarkStart w:id="53" w:name="__RefHeading__3919_1651205079"/>
      <w:bookmarkStart w:id="54" w:name="_Toc437261052"/>
      <w:bookmarkEnd w:id="53"/>
      <w:r>
        <w:t>Example Request with MTOM Attachment</w:t>
      </w:r>
      <w:bookmarkEnd w:id="54"/>
    </w:p>
    <w:p w:rsidR="00F97CC5" w:rsidRDefault="00267096">
      <w:pPr>
        <w:pStyle w:val="Code"/>
      </w:pPr>
      <w:r>
        <w:t>... other transport headers ...</w:t>
      </w:r>
    </w:p>
    <w:p w:rsidR="00F97CC5" w:rsidRDefault="00267096">
      <w:pPr>
        <w:pStyle w:val="Code"/>
      </w:pPr>
      <w:r>
        <w:t>Content-Type: multipart/related; type="application/xop+xml"; start="&lt;rootpart&gt;"; start-info="text/xml"; boundary="MIME_boundary"</w:t>
      </w:r>
    </w:p>
    <w:p w:rsidR="00F97CC5" w:rsidRDefault="00267096">
      <w:pPr>
        <w:pStyle w:val="Code"/>
      </w:pPr>
      <w:r>
        <w:t>MIME-Version: 1.0</w:t>
      </w:r>
    </w:p>
    <w:p w:rsidR="00F97CC5" w:rsidRDefault="00F97CC5">
      <w:pPr>
        <w:pStyle w:val="Code"/>
      </w:pPr>
    </w:p>
    <w:p w:rsidR="00F97CC5" w:rsidRDefault="00267096">
      <w:pPr>
        <w:pStyle w:val="Code"/>
      </w:pPr>
      <w:r>
        <w:t>--MIME_boundary</w:t>
      </w:r>
    </w:p>
    <w:p w:rsidR="00F97CC5" w:rsidRDefault="00267096">
      <w:pPr>
        <w:pStyle w:val="Code"/>
      </w:pPr>
      <w:r>
        <w:t>Content-Type: application/xop+xml; charset=UTF-8; type="text/xml"</w:t>
      </w:r>
    </w:p>
    <w:p w:rsidR="00F97CC5" w:rsidRDefault="00267096">
      <w:pPr>
        <w:pStyle w:val="Code"/>
      </w:pPr>
      <w:r>
        <w:t>Content-Transfer-Encoding: 8bit</w:t>
      </w:r>
    </w:p>
    <w:p w:rsidR="00F97CC5" w:rsidRDefault="00267096">
      <w:pPr>
        <w:pStyle w:val="Code"/>
      </w:pPr>
      <w:r>
        <w:t>Content-ID: &lt;rootpart&gt;</w:t>
      </w:r>
    </w:p>
    <w:p w:rsidR="00F97CC5" w:rsidRDefault="00F97CC5">
      <w:pPr>
        <w:pStyle w:val="Code"/>
      </w:pPr>
    </w:p>
    <w:p w:rsidR="00F97CC5" w:rsidRDefault="00267096">
      <w:pPr>
        <w:pStyle w:val="Code"/>
      </w:pPr>
      <w:r>
        <w:t>&lt;?xml version="1.0" encoding="UTF-8"?&gt;</w:t>
      </w:r>
    </w:p>
    <w:p w:rsidR="00F97CC5" w:rsidRDefault="00267096">
      <w:pPr>
        <w:pStyle w:val="Code"/>
      </w:pPr>
      <w:r>
        <w:t xml:space="preserve">&lt;SOAP-ENV:Envelope </w:t>
      </w:r>
    </w:p>
    <w:p w:rsidR="00F97CC5" w:rsidRDefault="00267096">
      <w:pPr>
        <w:pStyle w:val="Code"/>
      </w:pPr>
      <w:r>
        <w:t xml:space="preserve">        xmlns:SOAP-ENV="http://schemas.xmlsoap.org/soap/envelope/"</w:t>
      </w:r>
    </w:p>
    <w:p w:rsidR="00F97CC5" w:rsidRDefault="00267096">
      <w:pPr>
        <w:pStyle w:val="Code"/>
      </w:pPr>
      <w:r>
        <w:t xml:space="preserve">        xmlns:ns1="http://producer.x-road.eu"</w:t>
      </w:r>
    </w:p>
    <w:p w:rsidR="00F97CC5" w:rsidRDefault="00267096">
      <w:pPr>
        <w:pStyle w:val="Code"/>
      </w:pPr>
      <w:r>
        <w:t xml:space="preserve">        xmlns:xrd="http://x-road.eu/xsd/xroad.xsd"</w:t>
      </w:r>
    </w:p>
    <w:p w:rsidR="00F97CC5" w:rsidRDefault="00267096">
      <w:pPr>
        <w:pStyle w:val="Code"/>
      </w:pPr>
      <w:r>
        <w:t xml:space="preserve">        xmlns:id="http://x-road.eu/xsd/identifiers"&gt;</w:t>
      </w:r>
    </w:p>
    <w:p w:rsidR="00F97CC5" w:rsidRDefault="00267096">
      <w:pPr>
        <w:pStyle w:val="Code"/>
      </w:pPr>
      <w:r>
        <w:t xml:space="preserve">    &lt;SOAP-ENV:Header&gt;</w:t>
      </w:r>
    </w:p>
    <w:p w:rsidR="00F97CC5" w:rsidRDefault="00267096">
      <w:pPr>
        <w:pStyle w:val="Code"/>
      </w:pPr>
      <w:r>
        <w:t xml:space="preserve">        &lt;xrd:client id:objectType="MEMBER"&gt;</w:t>
      </w:r>
    </w:p>
    <w:p w:rsidR="00F97CC5" w:rsidRDefault="00267096">
      <w:pPr>
        <w:pStyle w:val="Code"/>
      </w:pPr>
      <w:r>
        <w:t xml:space="preserve">            &lt;id:xRoadInstance&gt;EE&lt;/id:xRoadInstance&gt;</w:t>
      </w:r>
    </w:p>
    <w:p w:rsidR="00F97CC5" w:rsidRDefault="00267096">
      <w:pPr>
        <w:pStyle w:val="Code"/>
      </w:pPr>
      <w:r>
        <w:t xml:space="preserve">            &lt;id:memberClass&gt;GOV&lt;/id:memberClass&gt;</w:t>
      </w:r>
    </w:p>
    <w:p w:rsidR="00F97CC5" w:rsidRDefault="00267096">
      <w:pPr>
        <w:pStyle w:val="Code"/>
      </w:pPr>
      <w:r>
        <w:t xml:space="preserve">            &lt;id:memberCode&gt;MEMBER1&lt;/id:memberCode&gt;</w:t>
      </w:r>
    </w:p>
    <w:p w:rsidR="00F97CC5" w:rsidRDefault="00267096">
      <w:pPr>
        <w:pStyle w:val="Code"/>
      </w:pPr>
      <w:r>
        <w:t xml:space="preserve">            &lt;id:subsystemCode&gt;SUBSYSTEM1&lt;/id:subsystemCode&gt;</w:t>
      </w:r>
    </w:p>
    <w:p w:rsidR="00F97CC5" w:rsidRDefault="00267096">
      <w:pPr>
        <w:pStyle w:val="Code"/>
      </w:pPr>
      <w:r>
        <w:t xml:space="preserve">        &lt;/xrd:client&gt;</w:t>
      </w:r>
    </w:p>
    <w:p w:rsidR="00F97CC5" w:rsidRDefault="00267096">
      <w:pPr>
        <w:pStyle w:val="Code"/>
      </w:pPr>
      <w:r>
        <w:t xml:space="preserve">        &lt;xrd:service id:objectType="SERVICE"&gt;</w:t>
      </w:r>
    </w:p>
    <w:p w:rsidR="00F97CC5" w:rsidRDefault="00267096">
      <w:pPr>
        <w:pStyle w:val="Code"/>
      </w:pPr>
      <w:r>
        <w:t xml:space="preserve">            &lt;id:xRoadInstance&gt;EE&lt;/id:xRoadInstance&gt;</w:t>
      </w:r>
    </w:p>
    <w:p w:rsidR="00F97CC5" w:rsidRDefault="00267096">
      <w:pPr>
        <w:pStyle w:val="Code"/>
      </w:pPr>
      <w:r>
        <w:t xml:space="preserve">            &lt;id:memberClass&gt;GOV&lt;/id:memberClass&gt;</w:t>
      </w:r>
    </w:p>
    <w:p w:rsidR="00F97CC5" w:rsidRDefault="00267096">
      <w:pPr>
        <w:pStyle w:val="Code"/>
      </w:pPr>
      <w:r>
        <w:t xml:space="preserve">            &lt;id:memberCode&gt;MEMBER2&lt;/id:memberCode&gt;</w:t>
      </w:r>
    </w:p>
    <w:p w:rsidR="00F97CC5" w:rsidRDefault="00267096">
      <w:pPr>
        <w:pStyle w:val="Code"/>
      </w:pPr>
      <w:r>
        <w:t xml:space="preserve">            &lt;id:subsystemCode&gt;SUBSYSTEM2&lt;/id:subsystemCode&gt;</w:t>
      </w:r>
    </w:p>
    <w:p w:rsidR="00F97CC5" w:rsidRDefault="00267096">
      <w:pPr>
        <w:pStyle w:val="Code"/>
      </w:pPr>
      <w:r>
        <w:t xml:space="preserve">            &lt;id:serviceCode&gt;exampleService&lt;/id:serviceCode&gt;</w:t>
      </w:r>
    </w:p>
    <w:p w:rsidR="00F97CC5" w:rsidRDefault="00267096">
      <w:pPr>
        <w:pStyle w:val="Code"/>
      </w:pPr>
      <w:r>
        <w:t xml:space="preserve">            &lt;id:serviceVersion&gt;v1&lt;/id:serviceVersion&gt;</w:t>
      </w:r>
    </w:p>
    <w:p w:rsidR="00F97CC5" w:rsidRDefault="00267096">
      <w:pPr>
        <w:pStyle w:val="Code"/>
      </w:pPr>
      <w:r>
        <w:t xml:space="preserve">        &lt;/xrd:service&gt;</w:t>
      </w:r>
    </w:p>
    <w:p w:rsidR="00F97CC5" w:rsidRDefault="00267096">
      <w:pPr>
        <w:pStyle w:val="Code"/>
      </w:pPr>
      <w:r>
        <w:t xml:space="preserve">        &lt;xrd:id&gt;4894e35d-bf0f-44a6-867a-8e51f1daa7e0&lt;/xrd:id&gt;</w:t>
      </w:r>
    </w:p>
    <w:p w:rsidR="00F97CC5" w:rsidRDefault="00267096">
      <w:pPr>
        <w:pStyle w:val="Code"/>
      </w:pPr>
      <w:r>
        <w:t xml:space="preserve">        &lt;xrd:userId&gt;EE12345678901&lt;/xrd:userId&gt;</w:t>
      </w:r>
    </w:p>
    <w:p w:rsidR="00F97CC5" w:rsidRDefault="00267096">
      <w:pPr>
        <w:pStyle w:val="Code"/>
      </w:pPr>
      <w:r>
        <w:t xml:space="preserve">        &lt;xrd:issue&gt;12345&lt;/xrd:issue&gt;</w:t>
      </w:r>
    </w:p>
    <w:p w:rsidR="00F97CC5" w:rsidRDefault="00267096">
      <w:pPr>
        <w:pStyle w:val="Code"/>
      </w:pPr>
      <w:r>
        <w:t xml:space="preserve">        &lt;xrd:protocolVersion&gt;4.0&lt;/xrd:protocolVersion&gt;</w:t>
      </w:r>
    </w:p>
    <w:p w:rsidR="00F97CC5" w:rsidRDefault="00267096">
      <w:pPr>
        <w:pStyle w:val="Code"/>
      </w:pPr>
      <w:r>
        <w:t xml:space="preserve">    &lt;/SOAP-ENV:Header&gt;</w:t>
      </w:r>
    </w:p>
    <w:p w:rsidR="00F97CC5" w:rsidRDefault="00267096">
      <w:pPr>
        <w:pStyle w:val="Code"/>
      </w:pPr>
      <w:r>
        <w:t xml:space="preserve">    &lt;SOAP-ENV:Body&gt;</w:t>
      </w:r>
    </w:p>
    <w:p w:rsidR="00F97CC5" w:rsidRDefault="00267096">
      <w:pPr>
        <w:pStyle w:val="Code"/>
      </w:pPr>
      <w:r>
        <w:t xml:space="preserve">        &lt;ns1:exampleServiceMtom&gt;</w:t>
      </w:r>
    </w:p>
    <w:p w:rsidR="00F97CC5" w:rsidRDefault="00267096">
      <w:pPr>
        <w:pStyle w:val="Code"/>
      </w:pPr>
      <w:r>
        <w:t xml:space="preserve">            &lt;exampleInput&gt;foo&lt;/exampleInput&gt;</w:t>
      </w:r>
    </w:p>
    <w:p w:rsidR="00F97CC5" w:rsidRDefault="00267096">
      <w:pPr>
        <w:pStyle w:val="Code"/>
      </w:pPr>
      <w:r>
        <w:t xml:space="preserve">            &lt;exampleAttachment&gt;</w:t>
      </w:r>
    </w:p>
    <w:p w:rsidR="00F97CC5" w:rsidRDefault="00267096">
      <w:pPr>
        <w:pStyle w:val="Code"/>
      </w:pPr>
      <w:r>
        <w:t xml:space="preserve">                &lt;inc:Include href="cid:data.bin"</w:t>
      </w:r>
    </w:p>
    <w:p w:rsidR="00F97CC5" w:rsidRDefault="00267096">
      <w:pPr>
        <w:pStyle w:val="Code"/>
      </w:pPr>
      <w:r>
        <w:t xml:space="preserve">                        xmlns:inc="http://www.w3.org/2004/08/xop/include" /&gt;</w:t>
      </w:r>
    </w:p>
    <w:p w:rsidR="00F97CC5" w:rsidRDefault="00267096">
      <w:pPr>
        <w:pStyle w:val="Code"/>
      </w:pPr>
      <w:r>
        <w:t xml:space="preserve">            &lt;/exampleAttachment&gt;</w:t>
      </w:r>
    </w:p>
    <w:p w:rsidR="00F97CC5" w:rsidRDefault="00267096">
      <w:pPr>
        <w:pStyle w:val="Code"/>
      </w:pPr>
      <w:r>
        <w:t xml:space="preserve">        &lt;/ns1:exampleServiceMtom&gt;</w:t>
      </w:r>
    </w:p>
    <w:p w:rsidR="00F97CC5" w:rsidRDefault="00267096">
      <w:pPr>
        <w:pStyle w:val="Code"/>
      </w:pPr>
      <w:r>
        <w:t xml:space="preserve">    &lt;/SOAP-ENV:Body&gt;</w:t>
      </w:r>
    </w:p>
    <w:p w:rsidR="00F97CC5" w:rsidRDefault="00267096">
      <w:pPr>
        <w:pStyle w:val="Code"/>
      </w:pPr>
      <w:r>
        <w:t>&lt;/SOAP-ENV:Envelope&gt;</w:t>
      </w:r>
    </w:p>
    <w:p w:rsidR="00F97CC5" w:rsidRDefault="00F97CC5">
      <w:pPr>
        <w:pStyle w:val="Code"/>
      </w:pPr>
    </w:p>
    <w:p w:rsidR="00F97CC5" w:rsidRDefault="00267096">
      <w:pPr>
        <w:pStyle w:val="Code"/>
      </w:pPr>
      <w:r>
        <w:t>--MIME_boundary</w:t>
      </w:r>
    </w:p>
    <w:p w:rsidR="00F97CC5" w:rsidRDefault="00267096">
      <w:pPr>
        <w:pStyle w:val="Code"/>
      </w:pPr>
      <w:r>
        <w:t>Content-Type: application/octet-stream; name=data.bin</w:t>
      </w:r>
    </w:p>
    <w:p w:rsidR="00F97CC5" w:rsidRDefault="00267096">
      <w:pPr>
        <w:pStyle w:val="Code"/>
      </w:pPr>
      <w:r>
        <w:t>Content-Transfer-Encoding: base64</w:t>
      </w:r>
    </w:p>
    <w:p w:rsidR="00F97CC5" w:rsidRDefault="00267096">
      <w:pPr>
        <w:pStyle w:val="Code"/>
      </w:pPr>
      <w:r>
        <w:t>Content-ID: &lt;data.bin&gt;</w:t>
      </w:r>
    </w:p>
    <w:p w:rsidR="00F97CC5" w:rsidRDefault="00267096">
      <w:pPr>
        <w:pStyle w:val="Code"/>
      </w:pPr>
      <w:r>
        <w:t>Content-Disposition: attachment; name="data.bin"; filename="data.bin"</w:t>
      </w:r>
    </w:p>
    <w:p w:rsidR="00F97CC5" w:rsidRDefault="00F97CC5">
      <w:pPr>
        <w:pStyle w:val="Code"/>
      </w:pPr>
    </w:p>
    <w:p w:rsidR="00F97CC5" w:rsidRDefault="00267096">
      <w:pPr>
        <w:pStyle w:val="Code"/>
      </w:pPr>
      <w:r>
        <w:t>VGhpcyBpcyBhdHRhY2htZW50Lg0K</w:t>
      </w:r>
    </w:p>
    <w:p w:rsidR="00267096" w:rsidRDefault="00267096">
      <w:pPr>
        <w:pStyle w:val="Code"/>
      </w:pPr>
      <w:r>
        <w:t>--MIME_boundary--</w:t>
      </w:r>
    </w:p>
    <w:sectPr w:rsidR="00267096">
      <w:headerReference w:type="default" r:id="rId10"/>
      <w:footerReference w:type="default" r:id="rId11"/>
      <w:headerReference w:type="first" r:id="rId12"/>
      <w:footerReference w:type="first" r:id="rId13"/>
      <w:pgSz w:w="11906" w:h="16838"/>
      <w:pgMar w:top="1539" w:right="1417" w:bottom="1831" w:left="1559" w:header="1049" w:footer="850" w:gutter="0"/>
      <w:cols w:space="708"/>
      <w:titlePg/>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792" w:rsidRDefault="00065792">
      <w:pPr>
        <w:spacing w:after="0"/>
      </w:pPr>
      <w:r>
        <w:separator/>
      </w:r>
    </w:p>
  </w:endnote>
  <w:endnote w:type="continuationSeparator" w:id="0">
    <w:p w:rsidR="00065792" w:rsidRDefault="000657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BA"/>
    <w:family w:val="auto"/>
    <w:pitch w:val="default"/>
  </w:font>
  <w:font w:name="Arial">
    <w:panose1 w:val="020B0604020202020204"/>
    <w:charset w:val="BA"/>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BA"/>
    <w:family w:val="swiss"/>
    <w:pitch w:val="variable"/>
    <w:sig w:usb0="E1002EFF" w:usb1="C000605B" w:usb2="00000029" w:usb3="00000000" w:csb0="000101FF" w:csb1="00000000"/>
  </w:font>
  <w:font w:name="Courier New">
    <w:panose1 w:val="02070309020205020404"/>
    <w:charset w:val="BA"/>
    <w:family w:val="modern"/>
    <w:pitch w:val="fixed"/>
    <w:sig w:usb0="E0002AFF" w:usb1="C0007843" w:usb2="00000009" w:usb3="00000000" w:csb0="000001FF" w:csb1="00000000"/>
  </w:font>
  <w:font w:name="Liberation Mono">
    <w:panose1 w:val="02070409020205020404"/>
    <w:charset w:val="BA"/>
    <w:family w:val="modern"/>
    <w:pitch w:val="fixed"/>
    <w:sig w:usb0="E0000AFF" w:usb1="400078FF" w:usb2="00000001" w:usb3="00000000" w:csb0="000001B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CC5" w:rsidRDefault="00267096">
    <w:pPr>
      <w:pStyle w:val="Footer"/>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Message Protocol v4.0</w:t>
    </w:r>
    <w:r>
      <w:rPr>
        <w:b/>
        <w:bCs/>
      </w:rPr>
      <w:fldChar w:fldCharType="end"/>
    </w:r>
    <w:r>
      <w:rPr>
        <w:b/>
        <w:bCs/>
      </w:rPr>
      <w:tab/>
    </w:r>
    <w:r>
      <w:fldChar w:fldCharType="begin"/>
    </w:r>
    <w:r>
      <w:instrText xml:space="preserve"> KEYWORDS </w:instrText>
    </w:r>
    <w:r>
      <w:fldChar w:fldCharType="separate"/>
    </w:r>
    <w:r>
      <w:t>4.0.12</w:t>
    </w:r>
    <w:r>
      <w:fldChar w:fldCharType="end"/>
    </w:r>
  </w:p>
  <w:p w:rsidR="00F97CC5" w:rsidRDefault="00267096">
    <w:pPr>
      <w:pStyle w:val="Footer"/>
      <w:tabs>
        <w:tab w:val="clear" w:pos="4818"/>
        <w:tab w:val="clear" w:pos="9637"/>
        <w:tab w:val="right" w:pos="8901"/>
      </w:tabs>
    </w:pPr>
    <w:r>
      <w:fldChar w:fldCharType="begin"/>
    </w:r>
    <w:r>
      <w:instrText xml:space="preserve"> DOCPROPERTY "Date completed"</w:instrText>
    </w:r>
    <w:r>
      <w:fldChar w:fldCharType="separate"/>
    </w:r>
    <w:r>
      <w:t>02.12.2015</w:t>
    </w:r>
    <w:r>
      <w:fldChar w:fldCharType="end"/>
    </w:r>
    <w:r>
      <w:tab/>
    </w:r>
    <w:r>
      <w:fldChar w:fldCharType="begin"/>
    </w:r>
    <w:r>
      <w:instrText xml:space="preserve"> PAGE </w:instrText>
    </w:r>
    <w:r>
      <w:fldChar w:fldCharType="separate"/>
    </w:r>
    <w:r w:rsidR="008145AE">
      <w:rPr>
        <w:noProof/>
      </w:rPr>
      <w:t>3</w:t>
    </w:r>
    <w:r>
      <w:fldChar w:fldCharType="end"/>
    </w:r>
    <w:r>
      <w:t>/</w:t>
    </w:r>
    <w:r>
      <w:fldChar w:fldCharType="begin"/>
    </w:r>
    <w:r>
      <w:instrText xml:space="preserve"> NUMPAGES </w:instrText>
    </w:r>
    <w:r>
      <w:fldChar w:fldCharType="separate"/>
    </w:r>
    <w:r w:rsidR="008145AE">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CC5" w:rsidRDefault="00F97C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792" w:rsidRDefault="00065792">
      <w:pPr>
        <w:spacing w:after="0"/>
      </w:pPr>
      <w:r>
        <w:separator/>
      </w:r>
    </w:p>
  </w:footnote>
  <w:footnote w:type="continuationSeparator" w:id="0">
    <w:p w:rsidR="00065792" w:rsidRDefault="00065792">
      <w:pPr>
        <w:spacing w:after="0"/>
      </w:pPr>
      <w:r>
        <w:continuationSeparator/>
      </w:r>
    </w:p>
  </w:footnote>
  <w:footnote w:id="1">
    <w:p w:rsidR="00F97CC5" w:rsidRDefault="00267096">
      <w:pPr>
        <w:pStyle w:val="FootnoteText"/>
      </w:pPr>
      <w:r>
        <w:rPr>
          <w:rStyle w:val="FootnoteCharacters"/>
        </w:rPr>
        <w:footnoteRef/>
      </w:r>
      <w:r>
        <w:tab/>
        <w:t>http://www.w3.org/TR/2000/NOTE-SOAP-20000508/#_Toc478383507</w:t>
      </w:r>
    </w:p>
  </w:footnote>
  <w:footnote w:id="2">
    <w:p w:rsidR="00F97CC5" w:rsidRDefault="00267096">
      <w:pPr>
        <w:pStyle w:val="FootnoteText"/>
      </w:pPr>
      <w:r>
        <w:rPr>
          <w:rStyle w:val="FootnoteCharacters"/>
        </w:rPr>
        <w:footnoteRef/>
      </w:r>
      <w:r>
        <w:tab/>
        <w:t>http://www.ibm.com/developerworks/library/ws-usagewsdl/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CC5" w:rsidRDefault="00F97CC5">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CC5" w:rsidRDefault="00F97C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94168726"/>
    <w:lvl w:ilvl="0">
      <w:start w:val="1"/>
      <w:numFmt w:val="decimal"/>
      <w:pStyle w:val="Heading1"/>
      <w:lvlText w:val="%1"/>
      <w:lvlJc w:val="left"/>
      <w:pPr>
        <w:tabs>
          <w:tab w:val="num" w:pos="850"/>
        </w:tabs>
        <w:ind w:left="850" w:hanging="850"/>
      </w:pPr>
      <w:rPr>
        <w:rFonts w:hint="default"/>
      </w:rPr>
    </w:lvl>
    <w:lvl w:ilvl="1">
      <w:start w:val="1"/>
      <w:numFmt w:val="decimal"/>
      <w:pStyle w:val="Heading2"/>
      <w:lvlText w:val="%1.%2"/>
      <w:lvlJc w:val="left"/>
      <w:pPr>
        <w:tabs>
          <w:tab w:val="num" w:pos="850"/>
        </w:tabs>
        <w:ind w:left="850" w:hanging="850"/>
      </w:pPr>
      <w:rPr>
        <w:rFonts w:hint="default"/>
      </w:rPr>
    </w:lvl>
    <w:lvl w:ilvl="2">
      <w:start w:val="1"/>
      <w:numFmt w:val="decimal"/>
      <w:pStyle w:val="Heading3"/>
      <w:lvlText w:val="%1.%2.%3"/>
      <w:lvlJc w:val="left"/>
      <w:pPr>
        <w:tabs>
          <w:tab w:val="num" w:pos="850"/>
        </w:tabs>
        <w:ind w:left="850" w:hanging="850"/>
      </w:pPr>
      <w:rPr>
        <w:rFonts w:hint="default"/>
      </w:rPr>
    </w:lvl>
    <w:lvl w:ilvl="3">
      <w:start w:val="1"/>
      <w:numFmt w:val="decimal"/>
      <w:pStyle w:val="Heading4"/>
      <w:lvlText w:val="%1.%2.%3.%4 "/>
      <w:lvlJc w:val="left"/>
      <w:pPr>
        <w:tabs>
          <w:tab w:val="num" w:pos="850"/>
        </w:tabs>
        <w:ind w:left="850" w:hanging="85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00000006"/>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6" w15:restartNumberingAfterBreak="0">
    <w:nsid w:val="00000007"/>
    <w:multiLevelType w:val="multilevel"/>
    <w:tmpl w:val="00000007"/>
    <w:name w:val="lisa_1"/>
    <w:lvl w:ilvl="0">
      <w:start w:val="1"/>
      <w:numFmt w:val="upperLetter"/>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7" w15:restartNumberingAfterBreak="0">
    <w:nsid w:val="00000008"/>
    <w:multiLevelType w:val="multilevel"/>
    <w:tmpl w:val="00000008"/>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833"/>
    <w:rsid w:val="00065792"/>
    <w:rsid w:val="00267096"/>
    <w:rsid w:val="002E0E7C"/>
    <w:rsid w:val="0036711E"/>
    <w:rsid w:val="008145AE"/>
    <w:rsid w:val="00831DD5"/>
    <w:rsid w:val="00B15833"/>
    <w:rsid w:val="00D16BFE"/>
    <w:rsid w:val="00D653F9"/>
    <w:rsid w:val="00F23109"/>
    <w:rsid w:val="00F97CC5"/>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7B26219E-DCC0-496A-A5D0-3110E8BDC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Arial Unicode MS" w:hAnsi="Arial"/>
      <w:sz w:val="22"/>
      <w:szCs w:val="24"/>
      <w:lang w:val="en-GB"/>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character" w:styleId="FootnoteReference">
    <w:name w:val="footnote reference"/>
    <w:rPr>
      <w:vertAlign w:val="superscript"/>
    </w:rPr>
  </w:style>
  <w:style w:type="character" w:styleId="EndnoteReference">
    <w:name w:val="endnote reference"/>
    <w:rPr>
      <w:vertAlign w:val="superscript"/>
    </w:rPr>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pPr>
      <w:tabs>
        <w:tab w:val="right" w:leader="dot" w:pos="9072"/>
      </w:tabs>
      <w:spacing w:after="0" w:line="340" w:lineRule="exact"/>
      <w:ind w:left="482"/>
    </w:pPr>
    <w:rPr>
      <w:sz w:val="24"/>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8506"/>
      </w:tabs>
      <w:spacing w:after="0"/>
      <w:ind w:left="1132"/>
    </w:pPr>
  </w:style>
  <w:style w:type="paragraph" w:styleId="TOC6">
    <w:name w:val="toc 6"/>
    <w:basedOn w:val="Index"/>
    <w:pPr>
      <w:tabs>
        <w:tab w:val="right" w:leader="dot" w:pos="8223"/>
      </w:tabs>
      <w:spacing w:after="0"/>
      <w:ind w:left="1415"/>
    </w:pPr>
  </w:style>
  <w:style w:type="paragraph" w:styleId="TOC7">
    <w:name w:val="toc 7"/>
    <w:basedOn w:val="Index"/>
    <w:pPr>
      <w:tabs>
        <w:tab w:val="right" w:leader="dot" w:pos="7940"/>
      </w:tabs>
      <w:spacing w:after="0"/>
      <w:ind w:left="1698"/>
    </w:pPr>
  </w:style>
  <w:style w:type="paragraph" w:styleId="TOC8">
    <w:name w:val="toc 8"/>
    <w:basedOn w:val="Index"/>
    <w:pPr>
      <w:tabs>
        <w:tab w:val="right" w:leader="dot" w:pos="7657"/>
      </w:tabs>
      <w:spacing w:after="0"/>
      <w:ind w:left="1981"/>
    </w:pPr>
  </w:style>
  <w:style w:type="paragraph" w:styleId="TOC9">
    <w:name w:val="toc 9"/>
    <w:basedOn w:val="Index"/>
    <w:pPr>
      <w:tabs>
        <w:tab w:val="right" w:leader="dot" w:pos="7374"/>
      </w:tabs>
      <w:spacing w:after="0"/>
      <w:ind w:left="2264"/>
    </w:pPr>
  </w:style>
  <w:style w:type="paragraph" w:customStyle="1" w:styleId="Contents10">
    <w:name w:val="Contents 10"/>
    <w:basedOn w:val="Index"/>
    <w:pPr>
      <w:tabs>
        <w:tab w:val="right" w:leader="dot" w:pos="7091"/>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8"/>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5"/>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6"/>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Tiitellehelmetaandmed">
    <w:name w:val="Tiitellehel metaandmed"/>
    <w:basedOn w:val="TableContents"/>
    <w:rPr>
      <w:b/>
      <w:sz w:val="32"/>
    </w:rPr>
  </w:style>
  <w:style w:type="paragraph" w:styleId="Salutation">
    <w:name w:val="Salutation"/>
    <w:basedOn w:val="Normal"/>
    <w:pPr>
      <w:suppressLineNumbers/>
    </w:pPr>
  </w:style>
  <w:style w:type="paragraph" w:customStyle="1" w:styleId="PreformattedText">
    <w:name w:val="Preformatted Text"/>
    <w:basedOn w:val="Normal"/>
    <w:pPr>
      <w:spacing w:after="0"/>
    </w:pPr>
    <w:rPr>
      <w:rFonts w:ascii="Liberation Mono" w:eastAsia="Liberation Mono" w:hAnsi="Liberation Mono" w:cs="Liberation Mono"/>
      <w:sz w:val="20"/>
      <w:szCs w:val="20"/>
    </w:rPr>
  </w:style>
  <w:style w:type="paragraph" w:styleId="FootnoteText">
    <w:name w:val="footnote text"/>
    <w:basedOn w:val="Normal"/>
    <w:pPr>
      <w:suppressLineNumbers/>
      <w:ind w:left="339" w:hanging="339"/>
    </w:pPr>
    <w:rPr>
      <w:sz w:val="20"/>
      <w:szCs w:val="20"/>
    </w:rPr>
  </w:style>
  <w:style w:type="paragraph" w:styleId="EnvelopeAddress">
    <w:name w:val="envelope address"/>
    <w:basedOn w:val="Normal"/>
  </w:style>
  <w:style w:type="paragraph" w:styleId="EndnoteText">
    <w:name w:val="endnote text"/>
    <w:basedOn w:val="Normal"/>
  </w:style>
  <w:style w:type="paragraph" w:customStyle="1" w:styleId="HorizontalLine">
    <w:name w:val="Horizontal Line"/>
    <w:basedOn w:val="Normal"/>
  </w:style>
  <w:style w:type="paragraph" w:customStyle="1" w:styleId="ListHeading">
    <w:name w:val="List Heading"/>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B1B37-095B-494A-A86E-28C0D87DC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9463</Words>
  <Characters>54886</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X-Road: Message Protocol v4.0</vt:lpstr>
    </vt:vector>
  </TitlesOfParts>
  <Company/>
  <LinksUpToDate>false</LinksUpToDate>
  <CharactersWithSpaces>64221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Message Protocol v4.0</dc:title>
  <dc:subject>PR-MESS</dc:subject>
  <dc:creator>Siim Annuk</dc:creator>
  <cp:keywords>4.0.12</cp:keywords>
  <dc:description/>
  <cp:lastModifiedBy>Riin</cp:lastModifiedBy>
  <cp:revision>2</cp:revision>
  <cp:lastPrinted>1899-12-31T22:00:00Z</cp:lastPrinted>
  <dcterms:created xsi:type="dcterms:W3CDTF">2015-12-07T12:29:00Z</dcterms:created>
  <dcterms:modified xsi:type="dcterms:W3CDTF">2015-12-07T12:29:00Z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02.12.2015</vt:lpwstr>
  </property>
  <property fmtid="{D5CDD505-2E9C-101B-9397-08002B2CF9AE}" pid="3" name="Info 2">
    <vt:lpwstr/>
  </property>
  <property fmtid="{D5CDD505-2E9C-101B-9397-08002B2CF9AE}" pid="4" name="Info 3">
    <vt:lpwstr/>
  </property>
  <property fmtid="{D5CDD505-2E9C-101B-9397-08002B2CF9AE}" pid="5" name="Info 4">
    <vt:lpwstr/>
  </property>
</Properties>
</file>