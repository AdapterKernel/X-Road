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30" w:rsidRDefault="00506098">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9C1230" w:rsidRDefault="00506098">
      <w:r>
        <w:rPr>
          <w:noProof/>
          <w:lang w:val="en-US"/>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9C1230" w:rsidRDefault="009C123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9C1230">
        <w:trPr>
          <w:cantSplit/>
          <w:trHeight w:val="5100"/>
        </w:trPr>
        <w:tc>
          <w:tcPr>
            <w:tcW w:w="8930" w:type="dxa"/>
            <w:shd w:val="clear" w:color="auto" w:fill="auto"/>
          </w:tcPr>
          <w:p w:rsidR="009C1230" w:rsidRDefault="009C1230"/>
          <w:p w:rsidR="009C1230" w:rsidRDefault="009C1230"/>
          <w:p w:rsidR="009C1230" w:rsidRDefault="009C1230"/>
          <w:p w:rsidR="009C1230" w:rsidRDefault="00506098">
            <w:pPr>
              <w:pStyle w:val="Title"/>
              <w:rPr>
                <w:sz w:val="32"/>
                <w:szCs w:val="32"/>
              </w:rPr>
            </w:pPr>
            <w:r>
              <w:fldChar w:fldCharType="begin"/>
            </w:r>
            <w:r>
              <w:instrText xml:space="preserve"> TITLE </w:instrText>
            </w:r>
            <w:r>
              <w:fldChar w:fldCharType="separate"/>
            </w:r>
            <w:r w:rsidR="004C7C66">
              <w:t>X-Road: Protocol for Management Services</w:t>
            </w:r>
            <w:r>
              <w:fldChar w:fldCharType="end"/>
            </w:r>
          </w:p>
          <w:p w:rsidR="009C1230" w:rsidRDefault="009C1230">
            <w:pPr>
              <w:rPr>
                <w:b/>
                <w:bCs/>
                <w:sz w:val="32"/>
                <w:szCs w:val="32"/>
              </w:rPr>
            </w:pPr>
          </w:p>
        </w:tc>
      </w:tr>
      <w:tr w:rsidR="009C1230">
        <w:trPr>
          <w:cantSplit/>
        </w:trPr>
        <w:tc>
          <w:tcPr>
            <w:tcW w:w="8930" w:type="dxa"/>
            <w:shd w:val="clear" w:color="auto" w:fill="auto"/>
          </w:tcPr>
          <w:p w:rsidR="009C1230" w:rsidRDefault="00506098">
            <w:pPr>
              <w:rPr>
                <w:b/>
                <w:bCs/>
                <w:sz w:val="32"/>
                <w:szCs w:val="32"/>
              </w:rPr>
            </w:pPr>
            <w:r>
              <w:rPr>
                <w:b/>
                <w:bCs/>
                <w:sz w:val="32"/>
                <w:szCs w:val="32"/>
              </w:rPr>
              <w:t>Technical Document</w:t>
            </w:r>
          </w:p>
          <w:p w:rsidR="009C1230" w:rsidRDefault="00506098">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4C7C66">
              <w:rPr>
                <w:bCs/>
                <w:szCs w:val="32"/>
              </w:rPr>
              <w:t>1.8</w:t>
            </w:r>
            <w:r>
              <w:rPr>
                <w:bCs/>
                <w:szCs w:val="32"/>
              </w:rPr>
              <w:fldChar w:fldCharType="end"/>
            </w:r>
          </w:p>
          <w:p w:rsidR="009C1230" w:rsidRDefault="00506098">
            <w:pPr>
              <w:pStyle w:val="Tiitellehelmetaandmed"/>
            </w:pPr>
            <w:r>
              <w:fldChar w:fldCharType="begin"/>
            </w:r>
            <w:r>
              <w:instrText xml:space="preserve"> DOCPROPERTY "Date completed"</w:instrText>
            </w:r>
            <w:r>
              <w:fldChar w:fldCharType="separate"/>
            </w:r>
            <w:r w:rsidR="004C7C66">
              <w:t>09.11.2015</w:t>
            </w:r>
            <w:r>
              <w:fldChar w:fldCharType="end"/>
            </w:r>
          </w:p>
          <w:p w:rsidR="009C1230" w:rsidRDefault="00506098">
            <w:pPr>
              <w:pStyle w:val="Tiitellehelmetaandmed"/>
            </w:pPr>
            <w:r>
              <w:fldChar w:fldCharType="begin"/>
            </w:r>
            <w:r>
              <w:instrText xml:space="preserve"> NUMPAGES </w:instrText>
            </w:r>
            <w:r>
              <w:fldChar w:fldCharType="separate"/>
            </w:r>
            <w:r w:rsidR="004C7C66">
              <w:rPr>
                <w:noProof/>
              </w:rPr>
              <w:t>21</w:t>
            </w:r>
            <w:r>
              <w:fldChar w:fldCharType="end"/>
            </w:r>
            <w:r>
              <w:t xml:space="preserve"> pages</w:t>
            </w:r>
          </w:p>
          <w:p w:rsidR="009C1230" w:rsidRDefault="00506098">
            <w:pPr>
              <w:pStyle w:val="Tiitellehelmetaandmed"/>
              <w:rPr>
                <w:bCs/>
                <w:szCs w:val="32"/>
              </w:rPr>
            </w:pPr>
            <w:r>
              <w:t xml:space="preserve">Doc. ID: </w:t>
            </w:r>
            <w:r>
              <w:fldChar w:fldCharType="begin"/>
            </w:r>
            <w:r>
              <w:instrText xml:space="preserve"> SUBJECT </w:instrText>
            </w:r>
            <w:r>
              <w:fldChar w:fldCharType="separate"/>
            </w:r>
            <w:r w:rsidR="004C7C66">
              <w:t>PR-MSERV</w:t>
            </w:r>
            <w:r>
              <w:fldChar w:fldCharType="end"/>
            </w:r>
          </w:p>
          <w:p w:rsidR="009C1230" w:rsidRDefault="009C1230">
            <w:pPr>
              <w:rPr>
                <w:b/>
                <w:bCs/>
                <w:sz w:val="32"/>
                <w:szCs w:val="32"/>
              </w:rPr>
            </w:pPr>
          </w:p>
        </w:tc>
      </w:tr>
    </w:tbl>
    <w:p w:rsidR="009C1230" w:rsidRDefault="009C1230"/>
    <w:p w:rsidR="009C1230" w:rsidRDefault="009C1230">
      <w:pPr>
        <w:pageBreakBefore/>
      </w:pPr>
    </w:p>
    <w:p w:rsidR="009C1230" w:rsidRDefault="009C123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09"/>
        <w:gridCol w:w="2190"/>
      </w:tblGrid>
      <w:tr w:rsidR="009C1230">
        <w:tc>
          <w:tcPr>
            <w:tcW w:w="1387" w:type="dxa"/>
            <w:tcBorders>
              <w:top w:val="single" w:sz="8" w:space="0" w:color="000000"/>
              <w:left w:val="single" w:sz="8" w:space="0" w:color="000000"/>
              <w:bottom w:val="single" w:sz="8" w:space="0" w:color="000000"/>
            </w:tcBorders>
            <w:shd w:val="clear" w:color="auto" w:fill="auto"/>
          </w:tcPr>
          <w:p w:rsidR="009C1230" w:rsidRDefault="00506098">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9C1230" w:rsidRDefault="00506098">
            <w:pPr>
              <w:pStyle w:val="TableContents"/>
              <w:rPr>
                <w:color w:val="000000"/>
                <w:szCs w:val="22"/>
              </w:rPr>
            </w:pPr>
            <w:r>
              <w:rPr>
                <w:color w:val="000000"/>
                <w:szCs w:val="22"/>
              </w:rPr>
              <w:t>Version</w:t>
            </w:r>
          </w:p>
        </w:tc>
        <w:tc>
          <w:tcPr>
            <w:tcW w:w="4309" w:type="dxa"/>
            <w:tcBorders>
              <w:top w:val="single" w:sz="8" w:space="0" w:color="000000"/>
              <w:left w:val="single" w:sz="8" w:space="0" w:color="000000"/>
              <w:bottom w:val="single" w:sz="8" w:space="0" w:color="000000"/>
            </w:tcBorders>
            <w:shd w:val="clear" w:color="auto" w:fill="auto"/>
          </w:tcPr>
          <w:p w:rsidR="009C1230" w:rsidRDefault="00506098">
            <w:pPr>
              <w:pStyle w:val="TableContents"/>
              <w:rPr>
                <w:color w:val="000000"/>
                <w:szCs w:val="22"/>
              </w:rPr>
            </w:pPr>
            <w:r>
              <w:rPr>
                <w:color w:val="000000"/>
                <w:szCs w:val="22"/>
              </w:rPr>
              <w:t>Description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9C1230" w:rsidRDefault="00506098">
            <w:pPr>
              <w:pStyle w:val="TableContents"/>
            </w:pPr>
            <w:r>
              <w:rPr>
                <w:color w:val="000000"/>
                <w:szCs w:val="22"/>
              </w:rPr>
              <w:t>Author</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19.08.2015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0.1</w:t>
            </w:r>
          </w:p>
        </w:tc>
        <w:tc>
          <w:tcPr>
            <w:tcW w:w="4309" w:type="dxa"/>
            <w:tcBorders>
              <w:left w:val="single" w:sz="8" w:space="0" w:color="000000"/>
              <w:bottom w:val="single" w:sz="8" w:space="0" w:color="000000"/>
            </w:tcBorders>
            <w:shd w:val="clear" w:color="auto" w:fill="auto"/>
          </w:tcPr>
          <w:p w:rsidR="009C1230" w:rsidRDefault="00506098">
            <w:pPr>
              <w:pStyle w:val="TableContents"/>
            </w:pPr>
            <w:r>
              <w:t>Initial version</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28.08.2015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0.2</w:t>
            </w:r>
          </w:p>
        </w:tc>
        <w:tc>
          <w:tcPr>
            <w:tcW w:w="4309" w:type="dxa"/>
            <w:tcBorders>
              <w:left w:val="single" w:sz="8" w:space="0" w:color="000000"/>
              <w:bottom w:val="single" w:sz="8" w:space="0" w:color="000000"/>
            </w:tcBorders>
            <w:shd w:val="clear" w:color="auto" w:fill="auto"/>
          </w:tcPr>
          <w:p w:rsidR="009C1230" w:rsidRDefault="00506098">
            <w:pPr>
              <w:pStyle w:val="TableContents"/>
            </w:pPr>
            <w:r>
              <w:t>Added comments and made editorial changes</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Margus Freudenthal</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3.09.2015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0.3</w:t>
            </w:r>
          </w:p>
        </w:tc>
        <w:tc>
          <w:tcPr>
            <w:tcW w:w="4309" w:type="dxa"/>
            <w:tcBorders>
              <w:left w:val="single" w:sz="8" w:space="0" w:color="000000"/>
              <w:bottom w:val="single" w:sz="8" w:space="0" w:color="000000"/>
            </w:tcBorders>
            <w:shd w:val="clear" w:color="auto" w:fill="auto"/>
          </w:tcPr>
          <w:p w:rsidR="009C1230" w:rsidRDefault="00506098">
            <w:pPr>
              <w:pStyle w:val="TableContents"/>
            </w:pPr>
            <w:r>
              <w:t>Re-structuring and accuracy improvements</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13.09.2015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0.4</w:t>
            </w:r>
          </w:p>
        </w:tc>
        <w:tc>
          <w:tcPr>
            <w:tcW w:w="4309" w:type="dxa"/>
            <w:tcBorders>
              <w:left w:val="single" w:sz="8" w:space="0" w:color="000000"/>
              <w:bottom w:val="single" w:sz="8" w:space="0" w:color="000000"/>
            </w:tcBorders>
            <w:shd w:val="clear" w:color="auto" w:fill="auto"/>
          </w:tcPr>
          <w:p w:rsidR="009C1230" w:rsidRDefault="00506098">
            <w:pPr>
              <w:pStyle w:val="TableContents"/>
            </w:pPr>
            <w:r>
              <w:t>Made editorial changes</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Margus Freudenthal</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16.09.2015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0.5</w:t>
            </w:r>
          </w:p>
        </w:tc>
        <w:tc>
          <w:tcPr>
            <w:tcW w:w="4309" w:type="dxa"/>
            <w:tcBorders>
              <w:left w:val="single" w:sz="8" w:space="0" w:color="000000"/>
              <w:bottom w:val="single" w:sz="8" w:space="0" w:color="000000"/>
            </w:tcBorders>
            <w:shd w:val="clear" w:color="auto" w:fill="auto"/>
          </w:tcPr>
          <w:p w:rsidR="009C1230" w:rsidRDefault="00506098">
            <w:pPr>
              <w:pStyle w:val="TableContents"/>
            </w:pPr>
            <w:r>
              <w:t>Correct example message for authentication certificate registration request</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17.09.2015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0.6</w:t>
            </w:r>
          </w:p>
        </w:tc>
        <w:tc>
          <w:tcPr>
            <w:tcW w:w="4309" w:type="dxa"/>
            <w:tcBorders>
              <w:left w:val="single" w:sz="8" w:space="0" w:color="000000"/>
              <w:bottom w:val="single" w:sz="8" w:space="0" w:color="000000"/>
            </w:tcBorders>
            <w:shd w:val="clear" w:color="auto" w:fill="auto"/>
          </w:tcPr>
          <w:p w:rsidR="009C1230" w:rsidRDefault="00506098">
            <w:pPr>
              <w:pStyle w:val="TableContents"/>
            </w:pPr>
            <w:r>
              <w:t>Improvements for example messages and referential improvements</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17.09.2015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0.7</w:t>
            </w:r>
          </w:p>
        </w:tc>
        <w:tc>
          <w:tcPr>
            <w:tcW w:w="4309" w:type="dxa"/>
            <w:tcBorders>
              <w:left w:val="single" w:sz="8" w:space="0" w:color="000000"/>
              <w:bottom w:val="single" w:sz="8" w:space="0" w:color="000000"/>
            </w:tcBorders>
            <w:shd w:val="clear" w:color="auto" w:fill="auto"/>
          </w:tcPr>
          <w:p w:rsidR="009C1230" w:rsidRDefault="00506098">
            <w:pPr>
              <w:pStyle w:val="TableContents"/>
            </w:pPr>
            <w:r>
              <w:t>Improvements for Schema fragments</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18.09.2015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0.8</w:t>
            </w:r>
          </w:p>
        </w:tc>
        <w:tc>
          <w:tcPr>
            <w:tcW w:w="4309" w:type="dxa"/>
            <w:tcBorders>
              <w:left w:val="single" w:sz="8" w:space="0" w:color="000000"/>
              <w:bottom w:val="single" w:sz="8" w:space="0" w:color="000000"/>
            </w:tcBorders>
            <w:shd w:val="clear" w:color="auto" w:fill="auto"/>
          </w:tcPr>
          <w:p w:rsidR="009C1230" w:rsidRDefault="00506098">
            <w:pPr>
              <w:pStyle w:val="TableContents"/>
            </w:pPr>
            <w:r>
              <w:t>Updating Schema in the WSDL</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21.09.2015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1.0</w:t>
            </w:r>
          </w:p>
        </w:tc>
        <w:tc>
          <w:tcPr>
            <w:tcW w:w="4309" w:type="dxa"/>
            <w:tcBorders>
              <w:left w:val="single" w:sz="8" w:space="0" w:color="000000"/>
              <w:bottom w:val="single" w:sz="8" w:space="0" w:color="000000"/>
            </w:tcBorders>
            <w:shd w:val="clear" w:color="auto" w:fill="auto"/>
          </w:tcPr>
          <w:p w:rsidR="009C1230" w:rsidRDefault="00506098">
            <w:pPr>
              <w:pStyle w:val="TableContents"/>
            </w:pPr>
            <w:r>
              <w:t>Editorial changes made</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Imbi Nõgisto</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21.09.2015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1.1</w:t>
            </w:r>
          </w:p>
        </w:tc>
        <w:tc>
          <w:tcPr>
            <w:tcW w:w="4309" w:type="dxa"/>
            <w:tcBorders>
              <w:left w:val="single" w:sz="8" w:space="0" w:color="000000"/>
              <w:bottom w:val="single" w:sz="8" w:space="0" w:color="000000"/>
            </w:tcBorders>
            <w:shd w:val="clear" w:color="auto" w:fill="auto"/>
          </w:tcPr>
          <w:p w:rsidR="009C1230" w:rsidRDefault="00506098">
            <w:pPr>
              <w:pStyle w:val="TableContents"/>
            </w:pPr>
            <w:r>
              <w:t>Document renamed</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Imbi Nõgisto</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1.10.2015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1.2</w:t>
            </w:r>
          </w:p>
        </w:tc>
        <w:tc>
          <w:tcPr>
            <w:tcW w:w="4309" w:type="dxa"/>
            <w:tcBorders>
              <w:left w:val="single" w:sz="8" w:space="0" w:color="000000"/>
              <w:bottom w:val="single" w:sz="8" w:space="0" w:color="000000"/>
            </w:tcBorders>
            <w:shd w:val="clear" w:color="auto" w:fill="auto"/>
          </w:tcPr>
          <w:p w:rsidR="009C1230" w:rsidRDefault="00506098">
            <w:pPr>
              <w:pStyle w:val="TableContents"/>
            </w:pPr>
            <w:r>
              <w:t xml:space="preserve">Field </w:t>
            </w:r>
            <w:r>
              <w:rPr>
                <w:i/>
                <w:iCs/>
              </w:rPr>
              <w:t>requestId</w:t>
            </w:r>
            <w:r>
              <w:t xml:space="preserve"> added and redundant elements removed</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5.10.2015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1.3</w:t>
            </w:r>
          </w:p>
        </w:tc>
        <w:tc>
          <w:tcPr>
            <w:tcW w:w="4309" w:type="dxa"/>
            <w:tcBorders>
              <w:left w:val="single" w:sz="8" w:space="0" w:color="000000"/>
              <w:bottom w:val="single" w:sz="8" w:space="0" w:color="000000"/>
            </w:tcBorders>
            <w:shd w:val="clear" w:color="auto" w:fill="auto"/>
          </w:tcPr>
          <w:p w:rsidR="009C1230" w:rsidRDefault="00506098">
            <w:pPr>
              <w:pStyle w:val="TableContents"/>
            </w:pPr>
            <w:r>
              <w:t>Updated example messages</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6.10.2015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1.4</w:t>
            </w:r>
          </w:p>
        </w:tc>
        <w:tc>
          <w:tcPr>
            <w:tcW w:w="4309" w:type="dxa"/>
            <w:tcBorders>
              <w:left w:val="single" w:sz="8" w:space="0" w:color="000000"/>
              <w:bottom w:val="single" w:sz="8" w:space="0" w:color="000000"/>
            </w:tcBorders>
            <w:shd w:val="clear" w:color="auto" w:fill="auto"/>
          </w:tcPr>
          <w:p w:rsidR="009C1230" w:rsidRDefault="00506098">
            <w:pPr>
              <w:pStyle w:val="TableContents"/>
            </w:pPr>
            <w:r>
              <w:t>Correct header fields for WSDL</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Martin Lind</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17.10.2015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1.6</w:t>
            </w:r>
          </w:p>
        </w:tc>
        <w:tc>
          <w:tcPr>
            <w:tcW w:w="4309" w:type="dxa"/>
            <w:tcBorders>
              <w:left w:val="single" w:sz="8" w:space="0" w:color="000000"/>
              <w:bottom w:val="single" w:sz="8" w:space="0" w:color="000000"/>
            </w:tcBorders>
            <w:shd w:val="clear" w:color="auto" w:fill="auto"/>
          </w:tcPr>
          <w:p w:rsidR="009C1230" w:rsidRDefault="00506098">
            <w:pPr>
              <w:pStyle w:val="TableContents"/>
            </w:pPr>
            <w:r>
              <w:t xml:space="preserve">Editorial changes related to </w:t>
            </w:r>
            <w:r>
              <w:rPr>
                <w:i/>
                <w:iCs/>
              </w:rPr>
              <w:t>requestId</w:t>
            </w:r>
            <w:r>
              <w:t xml:space="preserve"> field</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Margus Freudenthal</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28.10.2015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1.7</w:t>
            </w:r>
          </w:p>
        </w:tc>
        <w:tc>
          <w:tcPr>
            <w:tcW w:w="4309" w:type="dxa"/>
            <w:tcBorders>
              <w:left w:val="single" w:sz="8" w:space="0" w:color="000000"/>
              <w:bottom w:val="single" w:sz="8" w:space="0" w:color="000000"/>
            </w:tcBorders>
            <w:shd w:val="clear" w:color="auto" w:fill="auto"/>
          </w:tcPr>
          <w:p w:rsidR="009C1230" w:rsidRDefault="00506098">
            <w:pPr>
              <w:pStyle w:val="TableContents"/>
            </w:pPr>
            <w:r>
              <w:t>Complete X-Road identifiers schema added</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Siim Annuk</w:t>
            </w:r>
          </w:p>
        </w:tc>
      </w:tr>
      <w:tr w:rsidR="009C1230">
        <w:tc>
          <w:tcPr>
            <w:tcW w:w="1387" w:type="dxa"/>
            <w:tcBorders>
              <w:left w:val="single" w:sz="8" w:space="0" w:color="000000"/>
              <w:bottom w:val="single" w:sz="8" w:space="0" w:color="000000"/>
            </w:tcBorders>
            <w:shd w:val="clear" w:color="auto" w:fill="auto"/>
          </w:tcPr>
          <w:p w:rsidR="009C1230" w:rsidRDefault="00506098">
            <w:pPr>
              <w:pStyle w:val="TableContents"/>
            </w:pPr>
            <w:r>
              <w:t>30.10.2015</w:t>
            </w:r>
          </w:p>
        </w:tc>
        <w:tc>
          <w:tcPr>
            <w:tcW w:w="1054" w:type="dxa"/>
            <w:tcBorders>
              <w:left w:val="single" w:sz="8" w:space="0" w:color="000000"/>
              <w:bottom w:val="single" w:sz="8" w:space="0" w:color="000000"/>
            </w:tcBorders>
            <w:shd w:val="clear" w:color="auto" w:fill="auto"/>
          </w:tcPr>
          <w:p w:rsidR="009C1230" w:rsidRDefault="00506098">
            <w:pPr>
              <w:pStyle w:val="TableContents"/>
            </w:pPr>
            <w:r>
              <w:t>1.8</w:t>
            </w:r>
          </w:p>
        </w:tc>
        <w:tc>
          <w:tcPr>
            <w:tcW w:w="4309" w:type="dxa"/>
            <w:tcBorders>
              <w:left w:val="single" w:sz="8" w:space="0" w:color="000000"/>
              <w:bottom w:val="single" w:sz="8" w:space="0" w:color="000000"/>
            </w:tcBorders>
            <w:shd w:val="clear" w:color="auto" w:fill="auto"/>
          </w:tcPr>
          <w:p w:rsidR="009C1230" w:rsidRDefault="00506098">
            <w:pPr>
              <w:pStyle w:val="TableContents"/>
            </w:pPr>
            <w:r>
              <w:t xml:space="preserve">Header field </w:t>
            </w:r>
            <w:r>
              <w:rPr>
                <w:i/>
                <w:iCs/>
              </w:rPr>
              <w:t>userId</w:t>
            </w:r>
            <w:r>
              <w:t xml:space="preserve"> removed from management services WSDL</w:t>
            </w:r>
          </w:p>
        </w:tc>
        <w:tc>
          <w:tcPr>
            <w:tcW w:w="2190" w:type="dxa"/>
            <w:tcBorders>
              <w:left w:val="single" w:sz="8" w:space="0" w:color="000000"/>
              <w:bottom w:val="single" w:sz="8" w:space="0" w:color="000000"/>
              <w:right w:val="single" w:sz="8" w:space="0" w:color="000000"/>
            </w:tcBorders>
            <w:shd w:val="clear" w:color="auto" w:fill="auto"/>
          </w:tcPr>
          <w:p w:rsidR="009C1230" w:rsidRDefault="00506098">
            <w:pPr>
              <w:pStyle w:val="TableContents"/>
            </w:pPr>
            <w:r>
              <w:t>Kristo Heero</w:t>
            </w:r>
          </w:p>
        </w:tc>
      </w:tr>
    </w:tbl>
    <w:p w:rsidR="009C1230" w:rsidRDefault="009C1230">
      <w:pPr>
        <w:rPr>
          <w:color w:val="000000"/>
        </w:rPr>
      </w:pPr>
    </w:p>
    <w:p w:rsidR="009C1230" w:rsidRDefault="009C1230">
      <w:pPr>
        <w:rPr>
          <w:color w:val="000000"/>
        </w:rPr>
      </w:pPr>
    </w:p>
    <w:p w:rsidR="009C1230" w:rsidRDefault="009C1230">
      <w:pPr>
        <w:pStyle w:val="Subtitle"/>
      </w:pPr>
    </w:p>
    <w:p w:rsidR="009C1230" w:rsidRDefault="00506098">
      <w:pPr>
        <w:pStyle w:val="TOAHeading"/>
      </w:pPr>
      <w:r>
        <w:t>Table of Contents</w:t>
      </w:r>
    </w:p>
    <w:p w:rsidR="004C7C66" w:rsidRDefault="00F40C9B">
      <w:pPr>
        <w:pStyle w:val="TOC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4834742" w:history="1">
        <w:r w:rsidR="004C7C66" w:rsidRPr="00326497">
          <w:rPr>
            <w:rStyle w:val="Hyperlink"/>
            <w:noProof/>
          </w:rPr>
          <w:t>1</w:t>
        </w:r>
        <w:r w:rsidR="004C7C66">
          <w:rPr>
            <w:rFonts w:asciiTheme="minorHAnsi" w:eastAsiaTheme="minorEastAsia" w:hAnsiTheme="minorHAnsi" w:cstheme="minorBidi"/>
            <w:b w:val="0"/>
            <w:noProof/>
            <w:sz w:val="22"/>
            <w:szCs w:val="22"/>
            <w:lang w:val="en-US"/>
          </w:rPr>
          <w:tab/>
        </w:r>
        <w:r w:rsidR="004C7C66" w:rsidRPr="00326497">
          <w:rPr>
            <w:rStyle w:val="Hyperlink"/>
            <w:noProof/>
          </w:rPr>
          <w:t>Introduction</w:t>
        </w:r>
        <w:r w:rsidR="004C7C66">
          <w:rPr>
            <w:noProof/>
            <w:webHidden/>
          </w:rPr>
          <w:tab/>
        </w:r>
        <w:r w:rsidR="004C7C66">
          <w:rPr>
            <w:noProof/>
            <w:webHidden/>
          </w:rPr>
          <w:fldChar w:fldCharType="begin"/>
        </w:r>
        <w:r w:rsidR="004C7C66">
          <w:rPr>
            <w:noProof/>
            <w:webHidden/>
          </w:rPr>
          <w:instrText xml:space="preserve"> PAGEREF _Toc434834742 \h </w:instrText>
        </w:r>
        <w:r w:rsidR="004C7C66">
          <w:rPr>
            <w:noProof/>
            <w:webHidden/>
          </w:rPr>
        </w:r>
        <w:r w:rsidR="004C7C66">
          <w:rPr>
            <w:noProof/>
            <w:webHidden/>
          </w:rPr>
          <w:fldChar w:fldCharType="separate"/>
        </w:r>
        <w:r w:rsidR="004C7C66">
          <w:rPr>
            <w:noProof/>
            <w:webHidden/>
          </w:rPr>
          <w:t>5</w:t>
        </w:r>
        <w:r w:rsidR="004C7C66">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43" w:history="1">
        <w:r w:rsidRPr="00326497">
          <w:rPr>
            <w:rStyle w:val="Hyperlink"/>
            <w:noProof/>
          </w:rPr>
          <w:t>1.1</w:t>
        </w:r>
        <w:r>
          <w:rPr>
            <w:rFonts w:asciiTheme="minorHAnsi" w:eastAsiaTheme="minorEastAsia" w:hAnsiTheme="minorHAnsi" w:cstheme="minorBidi"/>
            <w:noProof/>
            <w:sz w:val="22"/>
            <w:szCs w:val="22"/>
            <w:lang w:val="en-US"/>
          </w:rPr>
          <w:tab/>
        </w:r>
        <w:r w:rsidRPr="00326497">
          <w:rPr>
            <w:rStyle w:val="Hyperlink"/>
            <w:noProof/>
          </w:rPr>
          <w:t>References</w:t>
        </w:r>
        <w:r>
          <w:rPr>
            <w:noProof/>
            <w:webHidden/>
          </w:rPr>
          <w:tab/>
        </w:r>
        <w:r>
          <w:rPr>
            <w:noProof/>
            <w:webHidden/>
          </w:rPr>
          <w:fldChar w:fldCharType="begin"/>
        </w:r>
        <w:r>
          <w:rPr>
            <w:noProof/>
            <w:webHidden/>
          </w:rPr>
          <w:instrText xml:space="preserve"> PAGEREF _Toc434834743 \h </w:instrText>
        </w:r>
        <w:r>
          <w:rPr>
            <w:noProof/>
            <w:webHidden/>
          </w:rPr>
        </w:r>
        <w:r>
          <w:rPr>
            <w:noProof/>
            <w:webHidden/>
          </w:rPr>
          <w:fldChar w:fldCharType="separate"/>
        </w:r>
        <w:r>
          <w:rPr>
            <w:noProof/>
            <w:webHidden/>
          </w:rPr>
          <w:t>5</w:t>
        </w:r>
        <w:r>
          <w:rPr>
            <w:noProof/>
            <w:webHidden/>
          </w:rPr>
          <w:fldChar w:fldCharType="end"/>
        </w:r>
      </w:hyperlink>
    </w:p>
    <w:p w:rsidR="004C7C66" w:rsidRDefault="004C7C66">
      <w:pPr>
        <w:pStyle w:val="TOC1"/>
        <w:tabs>
          <w:tab w:val="left" w:pos="482"/>
        </w:tabs>
        <w:rPr>
          <w:rFonts w:asciiTheme="minorHAnsi" w:eastAsiaTheme="minorEastAsia" w:hAnsiTheme="minorHAnsi" w:cstheme="minorBidi"/>
          <w:b w:val="0"/>
          <w:noProof/>
          <w:sz w:val="22"/>
          <w:szCs w:val="22"/>
          <w:lang w:val="en-US"/>
        </w:rPr>
      </w:pPr>
      <w:hyperlink w:anchor="_Toc434834744" w:history="1">
        <w:r w:rsidRPr="00326497">
          <w:rPr>
            <w:rStyle w:val="Hyperlink"/>
            <w:noProof/>
          </w:rPr>
          <w:t>2</w:t>
        </w:r>
        <w:r>
          <w:rPr>
            <w:rFonts w:asciiTheme="minorHAnsi" w:eastAsiaTheme="minorEastAsia" w:hAnsiTheme="minorHAnsi" w:cstheme="minorBidi"/>
            <w:b w:val="0"/>
            <w:noProof/>
            <w:sz w:val="22"/>
            <w:szCs w:val="22"/>
            <w:lang w:val="en-US"/>
          </w:rPr>
          <w:tab/>
        </w:r>
        <w:r w:rsidRPr="00326497">
          <w:rPr>
            <w:rStyle w:val="Hyperlink"/>
            <w:noProof/>
          </w:rPr>
          <w:t>Format of the Messages</w:t>
        </w:r>
        <w:r>
          <w:rPr>
            <w:noProof/>
            <w:webHidden/>
          </w:rPr>
          <w:tab/>
        </w:r>
        <w:r>
          <w:rPr>
            <w:noProof/>
            <w:webHidden/>
          </w:rPr>
          <w:fldChar w:fldCharType="begin"/>
        </w:r>
        <w:r>
          <w:rPr>
            <w:noProof/>
            <w:webHidden/>
          </w:rPr>
          <w:instrText xml:space="preserve"> PAGEREF _Toc434834744 \h </w:instrText>
        </w:r>
        <w:r>
          <w:rPr>
            <w:noProof/>
            <w:webHidden/>
          </w:rPr>
        </w:r>
        <w:r>
          <w:rPr>
            <w:noProof/>
            <w:webHidden/>
          </w:rPr>
          <w:fldChar w:fldCharType="separate"/>
        </w:r>
        <w:r>
          <w:rPr>
            <w:noProof/>
            <w:webHidden/>
          </w:rPr>
          <w:t>6</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45" w:history="1">
        <w:r w:rsidRPr="00326497">
          <w:rPr>
            <w:rStyle w:val="Hyperlink"/>
            <w:noProof/>
          </w:rPr>
          <w:t>2.1</w:t>
        </w:r>
        <w:r>
          <w:rPr>
            <w:rFonts w:asciiTheme="minorHAnsi" w:eastAsiaTheme="minorEastAsia" w:hAnsiTheme="minorHAnsi" w:cstheme="minorBidi"/>
            <w:noProof/>
            <w:sz w:val="22"/>
            <w:szCs w:val="22"/>
            <w:lang w:val="en-US"/>
          </w:rPr>
          <w:tab/>
        </w:r>
        <w:r w:rsidRPr="00326497">
          <w:rPr>
            <w:rStyle w:val="Hyperlink"/>
            <w:i/>
            <w:noProof/>
          </w:rPr>
          <w:t>clientReg</w:t>
        </w:r>
        <w:r w:rsidRPr="00326497">
          <w:rPr>
            <w:rStyle w:val="Hyperlink"/>
            <w:noProof/>
          </w:rPr>
          <w:t xml:space="preserve"> – Security Server Client Registration</w:t>
        </w:r>
        <w:r>
          <w:rPr>
            <w:noProof/>
            <w:webHidden/>
          </w:rPr>
          <w:tab/>
        </w:r>
        <w:r>
          <w:rPr>
            <w:noProof/>
            <w:webHidden/>
          </w:rPr>
          <w:fldChar w:fldCharType="begin"/>
        </w:r>
        <w:r>
          <w:rPr>
            <w:noProof/>
            <w:webHidden/>
          </w:rPr>
          <w:instrText xml:space="preserve"> PAGEREF _Toc434834745 \h </w:instrText>
        </w:r>
        <w:r>
          <w:rPr>
            <w:noProof/>
            <w:webHidden/>
          </w:rPr>
        </w:r>
        <w:r>
          <w:rPr>
            <w:noProof/>
            <w:webHidden/>
          </w:rPr>
          <w:fldChar w:fldCharType="separate"/>
        </w:r>
        <w:r>
          <w:rPr>
            <w:noProof/>
            <w:webHidden/>
          </w:rPr>
          <w:t>6</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46" w:history="1">
        <w:r w:rsidRPr="00326497">
          <w:rPr>
            <w:rStyle w:val="Hyperlink"/>
            <w:noProof/>
          </w:rPr>
          <w:t>2.2</w:t>
        </w:r>
        <w:r>
          <w:rPr>
            <w:rFonts w:asciiTheme="minorHAnsi" w:eastAsiaTheme="minorEastAsia" w:hAnsiTheme="minorHAnsi" w:cstheme="minorBidi"/>
            <w:noProof/>
            <w:sz w:val="22"/>
            <w:szCs w:val="22"/>
            <w:lang w:val="en-US"/>
          </w:rPr>
          <w:tab/>
        </w:r>
        <w:r w:rsidRPr="00326497">
          <w:rPr>
            <w:rStyle w:val="Hyperlink"/>
            <w:i/>
            <w:noProof/>
          </w:rPr>
          <w:t>clientDeletion</w:t>
        </w:r>
        <w:r w:rsidRPr="00326497">
          <w:rPr>
            <w:rStyle w:val="Hyperlink"/>
            <w:noProof/>
          </w:rPr>
          <w:t xml:space="preserve"> – Security Server Client Deletion</w:t>
        </w:r>
        <w:r>
          <w:rPr>
            <w:noProof/>
            <w:webHidden/>
          </w:rPr>
          <w:tab/>
        </w:r>
        <w:r>
          <w:rPr>
            <w:noProof/>
            <w:webHidden/>
          </w:rPr>
          <w:fldChar w:fldCharType="begin"/>
        </w:r>
        <w:r>
          <w:rPr>
            <w:noProof/>
            <w:webHidden/>
          </w:rPr>
          <w:instrText xml:space="preserve"> PAGEREF _Toc434834746 \h </w:instrText>
        </w:r>
        <w:r>
          <w:rPr>
            <w:noProof/>
            <w:webHidden/>
          </w:rPr>
        </w:r>
        <w:r>
          <w:rPr>
            <w:noProof/>
            <w:webHidden/>
          </w:rPr>
          <w:fldChar w:fldCharType="separate"/>
        </w:r>
        <w:r>
          <w:rPr>
            <w:noProof/>
            <w:webHidden/>
          </w:rPr>
          <w:t>6</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47" w:history="1">
        <w:r w:rsidRPr="00326497">
          <w:rPr>
            <w:rStyle w:val="Hyperlink"/>
            <w:noProof/>
          </w:rPr>
          <w:t>2.3</w:t>
        </w:r>
        <w:r>
          <w:rPr>
            <w:rFonts w:asciiTheme="minorHAnsi" w:eastAsiaTheme="minorEastAsia" w:hAnsiTheme="minorHAnsi" w:cstheme="minorBidi"/>
            <w:noProof/>
            <w:sz w:val="22"/>
            <w:szCs w:val="22"/>
            <w:lang w:val="en-US"/>
          </w:rPr>
          <w:tab/>
        </w:r>
        <w:r w:rsidRPr="00326497">
          <w:rPr>
            <w:rStyle w:val="Hyperlink"/>
            <w:i/>
            <w:noProof/>
          </w:rPr>
          <w:t>authCertReg</w:t>
        </w:r>
        <w:r w:rsidRPr="00326497">
          <w:rPr>
            <w:rStyle w:val="Hyperlink"/>
            <w:noProof/>
          </w:rPr>
          <w:t xml:space="preserve"> – Security Server Authentication Certificate Registration</w:t>
        </w:r>
        <w:r>
          <w:rPr>
            <w:noProof/>
            <w:webHidden/>
          </w:rPr>
          <w:tab/>
        </w:r>
        <w:r>
          <w:rPr>
            <w:noProof/>
            <w:webHidden/>
          </w:rPr>
          <w:fldChar w:fldCharType="begin"/>
        </w:r>
        <w:r>
          <w:rPr>
            <w:noProof/>
            <w:webHidden/>
          </w:rPr>
          <w:instrText xml:space="preserve"> PAGEREF _Toc434834747 \h </w:instrText>
        </w:r>
        <w:r>
          <w:rPr>
            <w:noProof/>
            <w:webHidden/>
          </w:rPr>
        </w:r>
        <w:r>
          <w:rPr>
            <w:noProof/>
            <w:webHidden/>
          </w:rPr>
          <w:fldChar w:fldCharType="separate"/>
        </w:r>
        <w:r>
          <w:rPr>
            <w:noProof/>
            <w:webHidden/>
          </w:rPr>
          <w:t>7</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48" w:history="1">
        <w:r w:rsidRPr="00326497">
          <w:rPr>
            <w:rStyle w:val="Hyperlink"/>
            <w:noProof/>
          </w:rPr>
          <w:t>2.4</w:t>
        </w:r>
        <w:r>
          <w:rPr>
            <w:rFonts w:asciiTheme="minorHAnsi" w:eastAsiaTheme="minorEastAsia" w:hAnsiTheme="minorHAnsi" w:cstheme="minorBidi"/>
            <w:noProof/>
            <w:sz w:val="22"/>
            <w:szCs w:val="22"/>
            <w:lang w:val="en-US"/>
          </w:rPr>
          <w:tab/>
        </w:r>
        <w:r w:rsidRPr="00326497">
          <w:rPr>
            <w:rStyle w:val="Hyperlink"/>
            <w:i/>
            <w:noProof/>
          </w:rPr>
          <w:t>authCertDeletion</w:t>
        </w:r>
        <w:r w:rsidRPr="00326497">
          <w:rPr>
            <w:rStyle w:val="Hyperlink"/>
            <w:noProof/>
          </w:rPr>
          <w:t xml:space="preserve"> – Security Server Authentication Certificate Deletion</w:t>
        </w:r>
        <w:r>
          <w:rPr>
            <w:noProof/>
            <w:webHidden/>
          </w:rPr>
          <w:tab/>
        </w:r>
        <w:r>
          <w:rPr>
            <w:noProof/>
            <w:webHidden/>
          </w:rPr>
          <w:fldChar w:fldCharType="begin"/>
        </w:r>
        <w:r>
          <w:rPr>
            <w:noProof/>
            <w:webHidden/>
          </w:rPr>
          <w:instrText xml:space="preserve"> PAGEREF _Toc434834748 \h </w:instrText>
        </w:r>
        <w:r>
          <w:rPr>
            <w:noProof/>
            <w:webHidden/>
          </w:rPr>
        </w:r>
        <w:r>
          <w:rPr>
            <w:noProof/>
            <w:webHidden/>
          </w:rPr>
          <w:fldChar w:fldCharType="separate"/>
        </w:r>
        <w:r>
          <w:rPr>
            <w:noProof/>
            <w:webHidden/>
          </w:rPr>
          <w:t>8</w:t>
        </w:r>
        <w:r>
          <w:rPr>
            <w:noProof/>
            <w:webHidden/>
          </w:rPr>
          <w:fldChar w:fldCharType="end"/>
        </w:r>
      </w:hyperlink>
    </w:p>
    <w:p w:rsidR="004C7C66" w:rsidRDefault="004C7C66">
      <w:pPr>
        <w:pStyle w:val="TOC1"/>
        <w:rPr>
          <w:rFonts w:asciiTheme="minorHAnsi" w:eastAsiaTheme="minorEastAsia" w:hAnsiTheme="minorHAnsi" w:cstheme="minorBidi"/>
          <w:b w:val="0"/>
          <w:noProof/>
          <w:sz w:val="22"/>
          <w:szCs w:val="22"/>
          <w:lang w:val="en-US"/>
        </w:rPr>
      </w:pPr>
      <w:hyperlink w:anchor="_Toc434834749" w:history="1">
        <w:r w:rsidRPr="00326497">
          <w:rPr>
            <w:rStyle w:val="Hyperlink"/>
            <w:noProof/>
          </w:rPr>
          <w:t>Annex A Example messages</w:t>
        </w:r>
        <w:r>
          <w:rPr>
            <w:noProof/>
            <w:webHidden/>
          </w:rPr>
          <w:tab/>
        </w:r>
        <w:r>
          <w:rPr>
            <w:noProof/>
            <w:webHidden/>
          </w:rPr>
          <w:fldChar w:fldCharType="begin"/>
        </w:r>
        <w:r>
          <w:rPr>
            <w:noProof/>
            <w:webHidden/>
          </w:rPr>
          <w:instrText xml:space="preserve"> PAGEREF _Toc434834749 \h </w:instrText>
        </w:r>
        <w:r>
          <w:rPr>
            <w:noProof/>
            <w:webHidden/>
          </w:rPr>
        </w:r>
        <w:r>
          <w:rPr>
            <w:noProof/>
            <w:webHidden/>
          </w:rPr>
          <w:fldChar w:fldCharType="separate"/>
        </w:r>
        <w:r>
          <w:rPr>
            <w:noProof/>
            <w:webHidden/>
          </w:rPr>
          <w:t>9</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50" w:history="1">
        <w:r w:rsidRPr="00326497">
          <w:rPr>
            <w:rStyle w:val="Hyperlink"/>
            <w:noProof/>
          </w:rPr>
          <w:t>A.1</w:t>
        </w:r>
        <w:r>
          <w:rPr>
            <w:rFonts w:asciiTheme="minorHAnsi" w:eastAsiaTheme="minorEastAsia" w:hAnsiTheme="minorHAnsi" w:cstheme="minorBidi"/>
            <w:noProof/>
            <w:sz w:val="22"/>
            <w:szCs w:val="22"/>
            <w:lang w:val="en-US"/>
          </w:rPr>
          <w:tab/>
        </w:r>
        <w:r w:rsidRPr="00326497">
          <w:rPr>
            <w:rStyle w:val="Hyperlink"/>
            <w:noProof/>
          </w:rPr>
          <w:t>clientReg</w:t>
        </w:r>
        <w:r>
          <w:rPr>
            <w:noProof/>
            <w:webHidden/>
          </w:rPr>
          <w:tab/>
        </w:r>
        <w:r>
          <w:rPr>
            <w:noProof/>
            <w:webHidden/>
          </w:rPr>
          <w:fldChar w:fldCharType="begin"/>
        </w:r>
        <w:r>
          <w:rPr>
            <w:noProof/>
            <w:webHidden/>
          </w:rPr>
          <w:instrText xml:space="preserve"> PAGEREF _Toc434834750 \h </w:instrText>
        </w:r>
        <w:r>
          <w:rPr>
            <w:noProof/>
            <w:webHidden/>
          </w:rPr>
        </w:r>
        <w:r>
          <w:rPr>
            <w:noProof/>
            <w:webHidden/>
          </w:rPr>
          <w:fldChar w:fldCharType="separate"/>
        </w:r>
        <w:r>
          <w:rPr>
            <w:noProof/>
            <w:webHidden/>
          </w:rPr>
          <w:t>9</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51" w:history="1">
        <w:r w:rsidRPr="00326497">
          <w:rPr>
            <w:rStyle w:val="Hyperlink"/>
            <w:noProof/>
          </w:rPr>
          <w:t>A.2</w:t>
        </w:r>
        <w:r>
          <w:rPr>
            <w:rFonts w:asciiTheme="minorHAnsi" w:eastAsiaTheme="minorEastAsia" w:hAnsiTheme="minorHAnsi" w:cstheme="minorBidi"/>
            <w:noProof/>
            <w:sz w:val="22"/>
            <w:szCs w:val="22"/>
            <w:lang w:val="en-US"/>
          </w:rPr>
          <w:tab/>
        </w:r>
        <w:r w:rsidRPr="00326497">
          <w:rPr>
            <w:rStyle w:val="Hyperlink"/>
            <w:noProof/>
          </w:rPr>
          <w:t>clientDeletion</w:t>
        </w:r>
        <w:r>
          <w:rPr>
            <w:noProof/>
            <w:webHidden/>
          </w:rPr>
          <w:tab/>
        </w:r>
        <w:r>
          <w:rPr>
            <w:noProof/>
            <w:webHidden/>
          </w:rPr>
          <w:fldChar w:fldCharType="begin"/>
        </w:r>
        <w:r>
          <w:rPr>
            <w:noProof/>
            <w:webHidden/>
          </w:rPr>
          <w:instrText xml:space="preserve"> PAGEREF _Toc434834751 \h </w:instrText>
        </w:r>
        <w:r>
          <w:rPr>
            <w:noProof/>
            <w:webHidden/>
          </w:rPr>
        </w:r>
        <w:r>
          <w:rPr>
            <w:noProof/>
            <w:webHidden/>
          </w:rPr>
          <w:fldChar w:fldCharType="separate"/>
        </w:r>
        <w:r>
          <w:rPr>
            <w:noProof/>
            <w:webHidden/>
          </w:rPr>
          <w:t>10</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52" w:history="1">
        <w:r w:rsidRPr="00326497">
          <w:rPr>
            <w:rStyle w:val="Hyperlink"/>
            <w:noProof/>
          </w:rPr>
          <w:t>A.3</w:t>
        </w:r>
        <w:r>
          <w:rPr>
            <w:rFonts w:asciiTheme="minorHAnsi" w:eastAsiaTheme="minorEastAsia" w:hAnsiTheme="minorHAnsi" w:cstheme="minorBidi"/>
            <w:noProof/>
            <w:sz w:val="22"/>
            <w:szCs w:val="22"/>
            <w:lang w:val="en-US"/>
          </w:rPr>
          <w:tab/>
        </w:r>
        <w:r w:rsidRPr="00326497">
          <w:rPr>
            <w:rStyle w:val="Hyperlink"/>
            <w:noProof/>
          </w:rPr>
          <w:t>authCertReg</w:t>
        </w:r>
        <w:r>
          <w:rPr>
            <w:noProof/>
            <w:webHidden/>
          </w:rPr>
          <w:tab/>
        </w:r>
        <w:r>
          <w:rPr>
            <w:noProof/>
            <w:webHidden/>
          </w:rPr>
          <w:fldChar w:fldCharType="begin"/>
        </w:r>
        <w:r>
          <w:rPr>
            <w:noProof/>
            <w:webHidden/>
          </w:rPr>
          <w:instrText xml:space="preserve"> PAGEREF _Toc434834752 \h </w:instrText>
        </w:r>
        <w:r>
          <w:rPr>
            <w:noProof/>
            <w:webHidden/>
          </w:rPr>
        </w:r>
        <w:r>
          <w:rPr>
            <w:noProof/>
            <w:webHidden/>
          </w:rPr>
          <w:fldChar w:fldCharType="separate"/>
        </w:r>
        <w:r>
          <w:rPr>
            <w:noProof/>
            <w:webHidden/>
          </w:rPr>
          <w:t>11</w:t>
        </w:r>
        <w:r>
          <w:rPr>
            <w:noProof/>
            <w:webHidden/>
          </w:rPr>
          <w:fldChar w:fldCharType="end"/>
        </w:r>
      </w:hyperlink>
    </w:p>
    <w:p w:rsidR="004C7C66" w:rsidRDefault="004C7C66">
      <w:pPr>
        <w:pStyle w:val="TOC2"/>
        <w:tabs>
          <w:tab w:val="left" w:pos="1132"/>
        </w:tabs>
        <w:rPr>
          <w:rFonts w:asciiTheme="minorHAnsi" w:eastAsiaTheme="minorEastAsia" w:hAnsiTheme="minorHAnsi" w:cstheme="minorBidi"/>
          <w:noProof/>
          <w:sz w:val="22"/>
          <w:szCs w:val="22"/>
          <w:lang w:val="en-US"/>
        </w:rPr>
      </w:pPr>
      <w:hyperlink w:anchor="_Toc434834753" w:history="1">
        <w:r w:rsidRPr="00326497">
          <w:rPr>
            <w:rStyle w:val="Hyperlink"/>
            <w:noProof/>
          </w:rPr>
          <w:t>A.4</w:t>
        </w:r>
        <w:r>
          <w:rPr>
            <w:rFonts w:asciiTheme="minorHAnsi" w:eastAsiaTheme="minorEastAsia" w:hAnsiTheme="minorHAnsi" w:cstheme="minorBidi"/>
            <w:noProof/>
            <w:sz w:val="22"/>
            <w:szCs w:val="22"/>
            <w:lang w:val="en-US"/>
          </w:rPr>
          <w:tab/>
        </w:r>
        <w:r w:rsidRPr="00326497">
          <w:rPr>
            <w:rStyle w:val="Hyperlink"/>
            <w:noProof/>
          </w:rPr>
          <w:t>authCertDeletion</w:t>
        </w:r>
        <w:r>
          <w:rPr>
            <w:noProof/>
            <w:webHidden/>
          </w:rPr>
          <w:tab/>
        </w:r>
        <w:r>
          <w:rPr>
            <w:noProof/>
            <w:webHidden/>
          </w:rPr>
          <w:fldChar w:fldCharType="begin"/>
        </w:r>
        <w:r>
          <w:rPr>
            <w:noProof/>
            <w:webHidden/>
          </w:rPr>
          <w:instrText xml:space="preserve"> PAGEREF _Toc434834753 \h </w:instrText>
        </w:r>
        <w:r>
          <w:rPr>
            <w:noProof/>
            <w:webHidden/>
          </w:rPr>
        </w:r>
        <w:r>
          <w:rPr>
            <w:noProof/>
            <w:webHidden/>
          </w:rPr>
          <w:fldChar w:fldCharType="separate"/>
        </w:r>
        <w:r>
          <w:rPr>
            <w:noProof/>
            <w:webHidden/>
          </w:rPr>
          <w:t>13</w:t>
        </w:r>
        <w:r>
          <w:rPr>
            <w:noProof/>
            <w:webHidden/>
          </w:rPr>
          <w:fldChar w:fldCharType="end"/>
        </w:r>
      </w:hyperlink>
    </w:p>
    <w:p w:rsidR="004C7C66" w:rsidRDefault="004C7C66">
      <w:pPr>
        <w:pStyle w:val="TOC1"/>
        <w:rPr>
          <w:rFonts w:asciiTheme="minorHAnsi" w:eastAsiaTheme="minorEastAsia" w:hAnsiTheme="minorHAnsi" w:cstheme="minorBidi"/>
          <w:b w:val="0"/>
          <w:noProof/>
          <w:sz w:val="22"/>
          <w:szCs w:val="22"/>
          <w:lang w:val="en-US"/>
        </w:rPr>
      </w:pPr>
      <w:hyperlink w:anchor="_Toc434834754" w:history="1">
        <w:r w:rsidRPr="00326497">
          <w:rPr>
            <w:rStyle w:val="Hyperlink"/>
            <w:noProof/>
          </w:rPr>
          <w:t>Annex B WSDL File for Management Services</w:t>
        </w:r>
        <w:r>
          <w:rPr>
            <w:noProof/>
            <w:webHidden/>
          </w:rPr>
          <w:tab/>
        </w:r>
        <w:r>
          <w:rPr>
            <w:noProof/>
            <w:webHidden/>
          </w:rPr>
          <w:fldChar w:fldCharType="begin"/>
        </w:r>
        <w:r>
          <w:rPr>
            <w:noProof/>
            <w:webHidden/>
          </w:rPr>
          <w:instrText xml:space="preserve"> PAGEREF _Toc434834754 \h </w:instrText>
        </w:r>
        <w:r>
          <w:rPr>
            <w:noProof/>
            <w:webHidden/>
          </w:rPr>
        </w:r>
        <w:r>
          <w:rPr>
            <w:noProof/>
            <w:webHidden/>
          </w:rPr>
          <w:fldChar w:fldCharType="separate"/>
        </w:r>
        <w:r>
          <w:rPr>
            <w:noProof/>
            <w:webHidden/>
          </w:rPr>
          <w:t>16</w:t>
        </w:r>
        <w:r>
          <w:rPr>
            <w:noProof/>
            <w:webHidden/>
          </w:rPr>
          <w:fldChar w:fldCharType="end"/>
        </w:r>
      </w:hyperlink>
    </w:p>
    <w:p w:rsidR="00F40C9B" w:rsidRDefault="00F40C9B" w:rsidP="00F40C9B">
      <w:r>
        <w:fldChar w:fldCharType="end"/>
      </w:r>
    </w:p>
    <w:p w:rsidR="009C1230" w:rsidRDefault="009C1230"/>
    <w:p w:rsidR="009C1230" w:rsidRDefault="009C1230"/>
    <w:p w:rsidR="009C1230" w:rsidRDefault="00506098">
      <w:pPr>
        <w:pStyle w:val="Heading1ilmanumbrita"/>
      </w:pPr>
      <w:bookmarkStart w:id="0" w:name="__RefHeading__7792_1358676947"/>
      <w:bookmarkEnd w:id="0"/>
      <w:r>
        <w:lastRenderedPageBreak/>
        <w:t>License</w:t>
      </w:r>
    </w:p>
    <w:p w:rsidR="009C1230" w:rsidRDefault="00506098">
      <w:r>
        <w:t>This work is licensed under the Creative Commons Attribution-ShareAlike 3.0 Unported License. To view a copy of this license, visit http://creativecommons.org/licenses/by-sa/3.0/.</w:t>
      </w:r>
    </w:p>
    <w:p w:rsidR="009C1230" w:rsidRDefault="00506098">
      <w:pPr>
        <w:pStyle w:val="Heading1"/>
        <w:tabs>
          <w:tab w:val="left" w:pos="0"/>
        </w:tabs>
      </w:pPr>
      <w:bookmarkStart w:id="1" w:name="__RefHeading__1436_2115075793"/>
      <w:bookmarkStart w:id="2" w:name="_Toc434834742"/>
      <w:bookmarkEnd w:id="1"/>
      <w:r>
        <w:lastRenderedPageBreak/>
        <w:t>Introduction</w:t>
      </w:r>
      <w:bookmarkEnd w:id="2"/>
    </w:p>
    <w:p w:rsidR="009C1230" w:rsidRDefault="00506098">
      <w:pPr>
        <w:rPr>
          <w:i/>
          <w:iCs/>
        </w:rPr>
      </w:pPr>
      <w:r>
        <w:t>Management services are services provided by the X-Road governing organization to manage security servers and security server clients. They are called by security servers to register in central server the configuration changes made by the security server administrator. The management services are the following:</w:t>
      </w:r>
    </w:p>
    <w:p w:rsidR="009C1230" w:rsidRDefault="00506098">
      <w:pPr>
        <w:numPr>
          <w:ilvl w:val="0"/>
          <w:numId w:val="4"/>
        </w:numPr>
        <w:tabs>
          <w:tab w:val="left" w:pos="0"/>
        </w:tabs>
        <w:rPr>
          <w:i/>
          <w:iCs/>
        </w:rPr>
      </w:pPr>
      <w:r>
        <w:rPr>
          <w:i/>
          <w:iCs/>
        </w:rPr>
        <w:t>clientReg</w:t>
      </w:r>
      <w:r>
        <w:t xml:space="preserve"> – registering an X-Road member or a subsystem as a client of the security server;</w:t>
      </w:r>
    </w:p>
    <w:p w:rsidR="009C1230" w:rsidRDefault="00506098">
      <w:pPr>
        <w:numPr>
          <w:ilvl w:val="0"/>
          <w:numId w:val="4"/>
        </w:numPr>
        <w:tabs>
          <w:tab w:val="left" w:pos="0"/>
        </w:tabs>
        <w:rPr>
          <w:i/>
          <w:iCs/>
        </w:rPr>
      </w:pPr>
      <w:r>
        <w:rPr>
          <w:i/>
          <w:iCs/>
        </w:rPr>
        <w:t>clientDeletion</w:t>
      </w:r>
      <w:r>
        <w:t xml:space="preserve"> – removing a client from the security server;</w:t>
      </w:r>
    </w:p>
    <w:p w:rsidR="009C1230" w:rsidRDefault="00506098">
      <w:pPr>
        <w:numPr>
          <w:ilvl w:val="0"/>
          <w:numId w:val="4"/>
        </w:numPr>
        <w:tabs>
          <w:tab w:val="left" w:pos="0"/>
        </w:tabs>
        <w:rPr>
          <w:i/>
          <w:iCs/>
        </w:rPr>
      </w:pPr>
      <w:r>
        <w:rPr>
          <w:i/>
          <w:iCs/>
        </w:rPr>
        <w:t>authCertReg</w:t>
      </w:r>
      <w:r>
        <w:t xml:space="preserve"> – adding an authentication certificate to the security server;</w:t>
      </w:r>
    </w:p>
    <w:p w:rsidR="009C1230" w:rsidRDefault="00506098">
      <w:pPr>
        <w:numPr>
          <w:ilvl w:val="0"/>
          <w:numId w:val="4"/>
        </w:numPr>
        <w:tabs>
          <w:tab w:val="left" w:pos="0"/>
        </w:tabs>
      </w:pPr>
      <w:proofErr w:type="gramStart"/>
      <w:r>
        <w:rPr>
          <w:i/>
          <w:iCs/>
        </w:rPr>
        <w:t>authCertDeletion</w:t>
      </w:r>
      <w:proofErr w:type="gramEnd"/>
      <w:r>
        <w:t xml:space="preserve"> – removing an authentication certificate from the security server.</w:t>
      </w:r>
    </w:p>
    <w:p w:rsidR="009C1230" w:rsidRDefault="00506098">
      <w:r>
        <w:t xml:space="preserve">The management services are implemented as standard X-Road services (see </w:t>
      </w:r>
      <w:r>
        <w:fldChar w:fldCharType="begin"/>
      </w:r>
      <w:r>
        <w:instrText xml:space="preserve"> REF Ref_PR-MESS \h </w:instrText>
      </w:r>
      <w:r>
        <w:fldChar w:fldCharType="separate"/>
      </w:r>
      <w:r w:rsidR="004C7C66">
        <w:t>[PR-MESS]</w:t>
      </w:r>
      <w:r>
        <w:fldChar w:fldCharType="end"/>
      </w:r>
      <w:r>
        <w:t xml:space="preserve"> for detailed description of the protocol) that are offered by the X-Road governing authority. The exception is the </w:t>
      </w:r>
      <w:r>
        <w:rPr>
          <w:i/>
          <w:iCs/>
        </w:rPr>
        <w:t>authCertReg</w:t>
      </w:r>
      <w:r>
        <w:t xml:space="preserve"> service that, for technical reasons, is implemented as HTTPS POST (see below for details).</w:t>
      </w:r>
    </w:p>
    <w:p w:rsidR="009C1230" w:rsidRDefault="00506098">
      <w:pPr>
        <w:jc w:val="both"/>
      </w:pPr>
      <w:r>
        <w:t>This protocol builds on existing transport and message encoding mechanisms. Therefore, this specification does not cover the technical details and error conditions related to making HTTPS requests together with processing MIME-encoded messages. These concerns are discussed in detail in their respective standards.</w:t>
      </w:r>
    </w:p>
    <w:p w:rsidR="009C1230" w:rsidRDefault="00506098">
      <w:pPr>
        <w:jc w:val="both"/>
      </w:pPr>
      <w:r>
        <w:t xml:space="preserve">Section </w:t>
      </w:r>
      <w:r>
        <w:fldChar w:fldCharType="begin"/>
      </w:r>
      <w:r>
        <w:instrText xml:space="preserve"> REF __RefHeading__96175_970152780 \n \h </w:instrText>
      </w:r>
      <w:r>
        <w:fldChar w:fldCharType="separate"/>
      </w:r>
      <w:r w:rsidR="004C7C66">
        <w:t xml:space="preserve">2 </w:t>
      </w:r>
      <w:r>
        <w:fldChar w:fldCharType="end"/>
      </w:r>
      <w:r>
        <w:t xml:space="preserve"> as well as Annex </w:t>
      </w:r>
      <w:r>
        <w:fldChar w:fldCharType="begin"/>
      </w:r>
      <w:r>
        <w:instrText xml:space="preserve"> REF __RefHeading__113100_970152780 \n \h </w:instrText>
      </w:r>
      <w:r>
        <w:fldChar w:fldCharType="separate"/>
      </w:r>
      <w:r w:rsidR="004C7C66">
        <w:t xml:space="preserve">Annex B </w:t>
      </w:r>
      <w:r>
        <w:fldChar w:fldCharType="end"/>
      </w:r>
      <w:r>
        <w:t xml:space="preserve"> of this specification contain normative information. All the other sections are informative in nature. All the references are normative.</w:t>
      </w:r>
    </w:p>
    <w:p w:rsidR="009C1230" w:rsidRDefault="00506098">
      <w:pPr>
        <w:jc w:val="both"/>
      </w:pPr>
      <w:r>
        <w:t>This specification does not include option for partially implementing the protocol – the conformant implementation must implement the entire specification.</w:t>
      </w:r>
    </w:p>
    <w:p w:rsidR="009C1230" w:rsidRDefault="00506098">
      <w:pPr>
        <w:jc w:val="both"/>
      </w:pPr>
      <w:r>
        <w:t xml:space="preserve">The key words "MUST", "MUST NOT", "REQUIRED", "SHALL", "SHALL NOT", "SHOULD", "SHOULD NOT", "RECOMMENDED", "MAY", and "OPTIONAL" in this document (in uppercase, as shown) are to be interpreted as described in </w:t>
      </w:r>
      <w:r>
        <w:fldChar w:fldCharType="begin"/>
      </w:r>
      <w:r>
        <w:instrText xml:space="preserve"> REF Ref_REQUIREMENT \h </w:instrText>
      </w:r>
      <w:r>
        <w:fldChar w:fldCharType="separate"/>
      </w:r>
      <w:r w:rsidR="004C7C66">
        <w:t>[REQUIREMENT]</w:t>
      </w:r>
      <w:r>
        <w:fldChar w:fldCharType="end"/>
      </w:r>
      <w:r>
        <w:t>.</w:t>
      </w:r>
    </w:p>
    <w:p w:rsidR="009C1230" w:rsidRDefault="00506098">
      <w:pPr>
        <w:pStyle w:val="Heading2"/>
        <w:tabs>
          <w:tab w:val="left" w:pos="0"/>
        </w:tabs>
      </w:pPr>
      <w:bookmarkStart w:id="3" w:name="__RefHeading__112848_970152780"/>
      <w:bookmarkStart w:id="4" w:name="_Toc434834743"/>
      <w:bookmarkEnd w:id="3"/>
      <w:r>
        <w:t>References</w:t>
      </w:r>
      <w:bookmarkEnd w:id="4"/>
    </w:p>
    <w:tbl>
      <w:tblPr>
        <w:tblW w:w="0" w:type="auto"/>
        <w:tblLayout w:type="fixed"/>
        <w:tblCellMar>
          <w:left w:w="0" w:type="dxa"/>
          <w:right w:w="0" w:type="dxa"/>
        </w:tblCellMar>
        <w:tblLook w:val="0000" w:firstRow="0" w:lastRow="0" w:firstColumn="0" w:lastColumn="0" w:noHBand="0" w:noVBand="0"/>
      </w:tblPr>
      <w:tblGrid>
        <w:gridCol w:w="1976"/>
        <w:gridCol w:w="6954"/>
      </w:tblGrid>
      <w:tr w:rsidR="009C1230">
        <w:tc>
          <w:tcPr>
            <w:tcW w:w="1976" w:type="dxa"/>
            <w:shd w:val="clear" w:color="auto" w:fill="auto"/>
          </w:tcPr>
          <w:p w:rsidR="009C1230" w:rsidRDefault="00506098">
            <w:pPr>
              <w:pStyle w:val="TableContents"/>
            </w:pPr>
            <w:bookmarkStart w:id="5" w:name="Ref_REQUIREMENT"/>
            <w:r>
              <w:t>[REQUIREMENT]</w:t>
            </w:r>
            <w:bookmarkEnd w:id="5"/>
          </w:p>
        </w:tc>
        <w:tc>
          <w:tcPr>
            <w:tcW w:w="6954" w:type="dxa"/>
            <w:shd w:val="clear" w:color="auto" w:fill="auto"/>
          </w:tcPr>
          <w:p w:rsidR="009C1230" w:rsidRDefault="00506098">
            <w:pPr>
              <w:pStyle w:val="TableContents"/>
            </w:pPr>
            <w:r>
              <w:t>Key words for use in RFCs to Indicate Requirement Levels. Request for Comments 2119, Internet Engineering Task Force, March 1997.</w:t>
            </w:r>
          </w:p>
        </w:tc>
      </w:tr>
      <w:tr w:rsidR="009C1230">
        <w:tc>
          <w:tcPr>
            <w:tcW w:w="1976" w:type="dxa"/>
            <w:shd w:val="clear" w:color="auto" w:fill="auto"/>
          </w:tcPr>
          <w:p w:rsidR="009C1230" w:rsidRDefault="00506098">
            <w:pPr>
              <w:pStyle w:val="TableContents"/>
            </w:pPr>
            <w:r>
              <w:t>[DM-CS]</w:t>
            </w:r>
          </w:p>
        </w:tc>
        <w:tc>
          <w:tcPr>
            <w:tcW w:w="6954" w:type="dxa"/>
            <w:shd w:val="clear" w:color="auto" w:fill="auto"/>
          </w:tcPr>
          <w:p w:rsidR="009C1230" w:rsidRDefault="00506098">
            <w:pPr>
              <w:pStyle w:val="TableContents"/>
            </w:pPr>
            <w:r>
              <w:t>X-Road: Central Server Data Model. Document ID: DM-CS</w:t>
            </w:r>
          </w:p>
        </w:tc>
      </w:tr>
      <w:tr w:rsidR="009C1230">
        <w:tc>
          <w:tcPr>
            <w:tcW w:w="1976" w:type="dxa"/>
            <w:shd w:val="clear" w:color="auto" w:fill="auto"/>
          </w:tcPr>
          <w:p w:rsidR="009C1230" w:rsidRDefault="00506098">
            <w:pPr>
              <w:pStyle w:val="TableContents"/>
            </w:pPr>
            <w:bookmarkStart w:id="6" w:name="Ref_PR-MESS"/>
            <w:r>
              <w:t>[PR-MESS]</w:t>
            </w:r>
            <w:bookmarkEnd w:id="6"/>
          </w:p>
        </w:tc>
        <w:tc>
          <w:tcPr>
            <w:tcW w:w="6954" w:type="dxa"/>
            <w:shd w:val="clear" w:color="auto" w:fill="auto"/>
          </w:tcPr>
          <w:p w:rsidR="009C1230" w:rsidRDefault="00506098">
            <w:r>
              <w:t>X-Road: Message Protocol v4.0. Document ID: PR-MESS</w:t>
            </w:r>
          </w:p>
        </w:tc>
      </w:tr>
      <w:tr w:rsidR="009C1230">
        <w:tc>
          <w:tcPr>
            <w:tcW w:w="1976" w:type="dxa"/>
            <w:shd w:val="clear" w:color="auto" w:fill="auto"/>
          </w:tcPr>
          <w:p w:rsidR="009C1230" w:rsidRDefault="00506098">
            <w:pPr>
              <w:pStyle w:val="TableContents"/>
            </w:pPr>
            <w:bookmarkStart w:id="7" w:name="Ref_WSDL"/>
            <w:r>
              <w:t>[WSDL]</w:t>
            </w:r>
            <w:bookmarkEnd w:id="7"/>
          </w:p>
        </w:tc>
        <w:tc>
          <w:tcPr>
            <w:tcW w:w="6954" w:type="dxa"/>
            <w:shd w:val="clear" w:color="auto" w:fill="auto"/>
          </w:tcPr>
          <w:p w:rsidR="009C1230" w:rsidRDefault="00506098">
            <w:pPr>
              <w:pStyle w:val="TableContents"/>
            </w:pPr>
            <w:r>
              <w:t>Web Services Description Language (WSDL) 1.1. World Wide Web Consortium. 15 March 2001.</w:t>
            </w:r>
          </w:p>
        </w:tc>
      </w:tr>
      <w:tr w:rsidR="009C1230">
        <w:tc>
          <w:tcPr>
            <w:tcW w:w="1976" w:type="dxa"/>
            <w:shd w:val="clear" w:color="auto" w:fill="auto"/>
          </w:tcPr>
          <w:p w:rsidR="009C1230" w:rsidRDefault="00506098">
            <w:pPr>
              <w:pStyle w:val="TableContents"/>
            </w:pPr>
            <w:r>
              <w:t>[DER]</w:t>
            </w:r>
          </w:p>
        </w:tc>
        <w:tc>
          <w:tcPr>
            <w:tcW w:w="6954" w:type="dxa"/>
            <w:shd w:val="clear" w:color="auto" w:fill="auto"/>
          </w:tcPr>
          <w:p w:rsidR="009C1230" w:rsidRDefault="00506098">
            <w:pPr>
              <w:pStyle w:val="TableContents"/>
            </w:pPr>
            <w:r>
              <w:t>DER encoding. ITU-T X.690. July 2002.</w:t>
            </w:r>
          </w:p>
        </w:tc>
      </w:tr>
    </w:tbl>
    <w:p w:rsidR="009C1230" w:rsidRDefault="009C1230"/>
    <w:p w:rsidR="009C1230" w:rsidRDefault="009C1230"/>
    <w:p w:rsidR="009C1230" w:rsidRDefault="00506098">
      <w:pPr>
        <w:pStyle w:val="Heading1"/>
        <w:tabs>
          <w:tab w:val="left" w:pos="0"/>
        </w:tabs>
      </w:pPr>
      <w:bookmarkStart w:id="8" w:name="__RefHeading__96175_970152780"/>
      <w:bookmarkStart w:id="9" w:name="_Toc434834744"/>
      <w:bookmarkEnd w:id="8"/>
      <w:r>
        <w:lastRenderedPageBreak/>
        <w:t>Format of the Messages</w:t>
      </w:r>
      <w:bookmarkEnd w:id="9"/>
    </w:p>
    <w:p w:rsidR="009C1230" w:rsidRDefault="00506098">
      <w:pPr>
        <w:rPr>
          <w:i/>
          <w:iCs/>
        </w:rPr>
      </w:pPr>
      <w:r>
        <w:t xml:space="preserve">This section describes the input and output parameters of the management services. The low-level technical details of the services are specified using the WSDL </w:t>
      </w:r>
      <w:r>
        <w:fldChar w:fldCharType="begin"/>
      </w:r>
      <w:r>
        <w:instrText xml:space="preserve"> REF Ref_WSDL \h </w:instrText>
      </w:r>
      <w:r>
        <w:fldChar w:fldCharType="separate"/>
      </w:r>
      <w:r w:rsidR="004C7C66">
        <w:t>[WSDL]</w:t>
      </w:r>
      <w:r>
        <w:fldChar w:fldCharType="end"/>
      </w:r>
      <w:r>
        <w:t xml:space="preserve"> syntax. See </w:t>
      </w:r>
      <w:r>
        <w:fldChar w:fldCharType="begin"/>
      </w:r>
      <w:r>
        <w:instrText xml:space="preserve"> REF __RefHeading__113100_970152780 \r \h </w:instrText>
      </w:r>
      <w:r>
        <w:fldChar w:fldCharType="separate"/>
      </w:r>
      <w:r w:rsidR="004C7C66">
        <w:t xml:space="preserve">Annex B </w:t>
      </w:r>
      <w:r>
        <w:fldChar w:fldCharType="end"/>
      </w:r>
      <w:r>
        <w:t xml:space="preserve"> for management services WSDL file.</w:t>
      </w:r>
    </w:p>
    <w:p w:rsidR="009C1230" w:rsidRDefault="00506098">
      <w:pPr>
        <w:pStyle w:val="Heading2"/>
        <w:tabs>
          <w:tab w:val="left" w:pos="0"/>
        </w:tabs>
      </w:pPr>
      <w:bookmarkStart w:id="10" w:name="__RefHeading___Toc67515_352644821"/>
      <w:bookmarkStart w:id="11" w:name="_Toc434834745"/>
      <w:bookmarkEnd w:id="10"/>
      <w:proofErr w:type="gramStart"/>
      <w:r>
        <w:rPr>
          <w:i/>
        </w:rPr>
        <w:t>clientReg</w:t>
      </w:r>
      <w:proofErr w:type="gramEnd"/>
      <w:r>
        <w:t xml:space="preserve"> – Security Server Client Registra</w:t>
      </w:r>
      <w:bookmarkStart w:id="12" w:name="__RefHeading__112582_970152780"/>
      <w:r>
        <w:t>tion</w:t>
      </w:r>
      <w:bookmarkEnd w:id="12"/>
      <w:bookmarkEnd w:id="11"/>
    </w:p>
    <w:p w:rsidR="009C1230" w:rsidRDefault="00506098">
      <w:r>
        <w:t>The client registration service is invoked by the security server when a new client is added to the server. The client can be either a member or a subsystem.</w:t>
      </w:r>
    </w:p>
    <w:p w:rsidR="009C1230" w:rsidRDefault="00506098">
      <w:pPr>
        <w:jc w:val="both"/>
        <w:rPr>
          <w:b/>
          <w:bCs/>
        </w:rPr>
      </w:pPr>
      <w:r>
        <w:t>The body of the client registration message (request or response) contains the following fields:</w:t>
      </w:r>
    </w:p>
    <w:p w:rsidR="009C1230" w:rsidRDefault="00506098">
      <w:pPr>
        <w:numPr>
          <w:ilvl w:val="0"/>
          <w:numId w:val="4"/>
        </w:numPr>
        <w:tabs>
          <w:tab w:val="left" w:pos="0"/>
        </w:tabs>
        <w:jc w:val="both"/>
        <w:rPr>
          <w:b/>
          <w:bCs/>
        </w:rPr>
      </w:pPr>
      <w:r>
        <w:rPr>
          <w:b/>
          <w:bCs/>
        </w:rPr>
        <w:t>client</w:t>
      </w:r>
      <w:r>
        <w:t xml:space="preserve"> – identifier of the client to be added to the security server;</w:t>
      </w:r>
    </w:p>
    <w:p w:rsidR="009C1230" w:rsidRDefault="00506098">
      <w:pPr>
        <w:numPr>
          <w:ilvl w:val="0"/>
          <w:numId w:val="4"/>
        </w:numPr>
        <w:tabs>
          <w:tab w:val="left" w:pos="0"/>
        </w:tabs>
        <w:jc w:val="both"/>
        <w:rPr>
          <w:b/>
          <w:bCs/>
        </w:rPr>
      </w:pPr>
      <w:r>
        <w:rPr>
          <w:b/>
          <w:bCs/>
        </w:rPr>
        <w:t>server</w:t>
      </w:r>
      <w:r>
        <w:t xml:space="preserve"> – identifier of the security server where the client is added;</w:t>
      </w:r>
    </w:p>
    <w:p w:rsidR="009C1230" w:rsidRDefault="00506098">
      <w:pPr>
        <w:numPr>
          <w:ilvl w:val="0"/>
          <w:numId w:val="4"/>
        </w:numPr>
        <w:tabs>
          <w:tab w:val="left" w:pos="0"/>
        </w:tabs>
        <w:jc w:val="both"/>
      </w:pPr>
      <w:proofErr w:type="gramStart"/>
      <w:r>
        <w:rPr>
          <w:b/>
          <w:bCs/>
        </w:rPr>
        <w:t>requestId</w:t>
      </w:r>
      <w:proofErr w:type="gramEnd"/>
      <w:r>
        <w:t xml:space="preserve"> – for responses only, unique identifier of the request that is stored in the central server database.</w:t>
      </w:r>
    </w:p>
    <w:p w:rsidR="009C1230" w:rsidRDefault="00506098">
      <w:pPr>
        <w:jc w:val="both"/>
      </w:pPr>
      <w:r>
        <w:t>The XML Schema fragment of the client registration request body is shown below. For clarity, documentation in the schema fragment is omitted.</w:t>
      </w:r>
    </w:p>
    <w:p w:rsidR="009C1230" w:rsidRDefault="00506098">
      <w:pPr>
        <w:pStyle w:val="Code"/>
      </w:pPr>
      <w:r>
        <w:t xml:space="preserve">    &lt;xsd</w:t>
      </w:r>
      <w:proofErr w:type="gramStart"/>
      <w:r>
        <w:t>:complexType</w:t>
      </w:r>
      <w:proofErr w:type="gramEnd"/>
      <w:r>
        <w:t xml:space="preserve"> name="ClientRequestType"&gt;</w:t>
      </w:r>
    </w:p>
    <w:p w:rsidR="009C1230" w:rsidRDefault="00506098">
      <w:pPr>
        <w:pStyle w:val="Code"/>
      </w:pPr>
      <w:r>
        <w:t xml:space="preserve">        &lt;</w:t>
      </w:r>
      <w:proofErr w:type="gramStart"/>
      <w:r>
        <w:t>xsd:</w:t>
      </w:r>
      <w:proofErr w:type="gramEnd"/>
      <w:r>
        <w:t>sequence&gt;</w:t>
      </w:r>
    </w:p>
    <w:p w:rsidR="009C1230" w:rsidRDefault="00506098">
      <w:pPr>
        <w:pStyle w:val="Code"/>
      </w:pPr>
      <w:r>
        <w:t xml:space="preserve">            &lt;xsd</w:t>
      </w:r>
      <w:proofErr w:type="gramStart"/>
      <w:r>
        <w:t>:element</w:t>
      </w:r>
      <w:proofErr w:type="gramEnd"/>
      <w:r>
        <w:t xml:space="preserve"> name="server"</w:t>
      </w:r>
    </w:p>
    <w:p w:rsidR="009C1230" w:rsidRDefault="00506098">
      <w:pPr>
        <w:pStyle w:val="Code"/>
      </w:pPr>
      <w:r>
        <w:t xml:space="preserve">                </w:t>
      </w:r>
      <w:proofErr w:type="gramStart"/>
      <w:r>
        <w:t>type</w:t>
      </w:r>
      <w:proofErr w:type="gramEnd"/>
      <w:r>
        <w:t>="id:XRoadSecurityServerIdentifierType" /&gt;</w:t>
      </w:r>
    </w:p>
    <w:p w:rsidR="009C1230" w:rsidRDefault="00506098">
      <w:pPr>
        <w:pStyle w:val="Code"/>
      </w:pPr>
      <w:r>
        <w:t xml:space="preserve">            &lt;xsd</w:t>
      </w:r>
      <w:proofErr w:type="gramStart"/>
      <w:r>
        <w:t>:element</w:t>
      </w:r>
      <w:proofErr w:type="gramEnd"/>
      <w:r>
        <w:t xml:space="preserve"> name="client"</w:t>
      </w:r>
    </w:p>
    <w:p w:rsidR="009C1230" w:rsidRDefault="00506098">
      <w:pPr>
        <w:pStyle w:val="Code"/>
      </w:pPr>
      <w:r>
        <w:t xml:space="preserve">                </w:t>
      </w:r>
      <w:proofErr w:type="gramStart"/>
      <w:r>
        <w:t>type</w:t>
      </w:r>
      <w:proofErr w:type="gramEnd"/>
      <w:r>
        <w:t>="id:XRoadClientIdentifierType" /&gt;</w:t>
      </w:r>
    </w:p>
    <w:p w:rsidR="009C1230" w:rsidRDefault="00506098">
      <w:pPr>
        <w:pStyle w:val="Code"/>
      </w:pPr>
      <w:r>
        <w:t xml:space="preserve">            &lt;element name="requestId" type="tns</w:t>
      </w:r>
      <w:proofErr w:type="gramStart"/>
      <w:r>
        <w:t>:RequestIdType</w:t>
      </w:r>
      <w:proofErr w:type="gramEnd"/>
      <w:r>
        <w:t>" minOccurs="0" /&gt;</w:t>
      </w:r>
    </w:p>
    <w:p w:rsidR="009C1230" w:rsidRDefault="00506098">
      <w:pPr>
        <w:pStyle w:val="Code"/>
      </w:pPr>
      <w:r>
        <w:t xml:space="preserve">        &lt;/xsd</w:t>
      </w:r>
      <w:proofErr w:type="gramStart"/>
      <w:r>
        <w:t>:sequence</w:t>
      </w:r>
      <w:proofErr w:type="gramEnd"/>
      <w:r>
        <w:t>&gt;</w:t>
      </w:r>
    </w:p>
    <w:p w:rsidR="009C1230" w:rsidRDefault="00506098">
      <w:pPr>
        <w:pStyle w:val="Code"/>
      </w:pPr>
      <w:r>
        <w:t xml:space="preserve">    &lt;/xsd</w:t>
      </w:r>
      <w:proofErr w:type="gramStart"/>
      <w:r>
        <w:t>:complexType</w:t>
      </w:r>
      <w:proofErr w:type="gramEnd"/>
      <w:r>
        <w:t>&gt;</w:t>
      </w:r>
    </w:p>
    <w:p w:rsidR="009C1230" w:rsidRDefault="00506098">
      <w:pPr>
        <w:spacing w:before="113"/>
      </w:pPr>
      <w:r>
        <w:t>The response echoes back the client and the server fields of the request and adds the 'requestId' field.</w:t>
      </w:r>
    </w:p>
    <w:p w:rsidR="009C1230" w:rsidRDefault="00506098">
      <w:pPr>
        <w:rPr>
          <w:i/>
          <w:iCs/>
        </w:rPr>
      </w:pPr>
      <w:r>
        <w:t xml:space="preserve">An example of the client registration request and response is given in Annex </w:t>
      </w:r>
      <w:r>
        <w:fldChar w:fldCharType="begin"/>
      </w:r>
      <w:r>
        <w:instrText xml:space="preserve"> REF __RefHeading__23109_1859183438 \r \h </w:instrText>
      </w:r>
      <w:r>
        <w:fldChar w:fldCharType="separate"/>
      </w:r>
      <w:proofErr w:type="gramStart"/>
      <w:r w:rsidR="004C7C66">
        <w:t xml:space="preserve">A.1 </w:t>
      </w:r>
      <w:proofErr w:type="gramEnd"/>
      <w:r>
        <w:fldChar w:fldCharType="end"/>
      </w:r>
      <w:r>
        <w:t>.</w:t>
      </w:r>
    </w:p>
    <w:p w:rsidR="009C1230" w:rsidRDefault="00506098">
      <w:pPr>
        <w:pStyle w:val="Heading2"/>
        <w:tabs>
          <w:tab w:val="left" w:pos="0"/>
        </w:tabs>
      </w:pPr>
      <w:bookmarkStart w:id="13" w:name="__RefHeading__96179_970152780"/>
      <w:bookmarkStart w:id="14" w:name="_Toc434834746"/>
      <w:bookmarkEnd w:id="13"/>
      <w:proofErr w:type="gramStart"/>
      <w:r>
        <w:rPr>
          <w:i/>
        </w:rPr>
        <w:t>clientDeletion</w:t>
      </w:r>
      <w:proofErr w:type="gramEnd"/>
      <w:r>
        <w:t xml:space="preserve"> – Security Server Client Deletion</w:t>
      </w:r>
      <w:bookmarkEnd w:id="14"/>
    </w:p>
    <w:p w:rsidR="009C1230" w:rsidRDefault="00506098">
      <w:r>
        <w:t xml:space="preserve">The </w:t>
      </w:r>
      <w:r>
        <w:rPr>
          <w:i/>
          <w:iCs/>
        </w:rPr>
        <w:t>clientDeletion</w:t>
      </w:r>
      <w:r>
        <w:t xml:space="preserve"> service is invoked by the security server when a client is unregistered. The client can be either a member or a subsystem.</w:t>
      </w:r>
    </w:p>
    <w:p w:rsidR="009C1230" w:rsidRDefault="00506098">
      <w:pPr>
        <w:jc w:val="both"/>
        <w:rPr>
          <w:b/>
          <w:bCs/>
        </w:rPr>
      </w:pPr>
      <w:r>
        <w:t>The body of the client deletion message (request or response) contains following fields:</w:t>
      </w:r>
    </w:p>
    <w:p w:rsidR="009C1230" w:rsidRDefault="00506098">
      <w:pPr>
        <w:numPr>
          <w:ilvl w:val="0"/>
          <w:numId w:val="4"/>
        </w:numPr>
        <w:tabs>
          <w:tab w:val="left" w:pos="0"/>
        </w:tabs>
        <w:jc w:val="both"/>
        <w:rPr>
          <w:b/>
          <w:bCs/>
        </w:rPr>
      </w:pPr>
      <w:r>
        <w:rPr>
          <w:b/>
          <w:bCs/>
        </w:rPr>
        <w:t>client</w:t>
      </w:r>
      <w:r>
        <w:t xml:space="preserve"> – identifier of the client to be removed from the security server;</w:t>
      </w:r>
    </w:p>
    <w:p w:rsidR="009C1230" w:rsidRDefault="00506098">
      <w:pPr>
        <w:numPr>
          <w:ilvl w:val="0"/>
          <w:numId w:val="4"/>
        </w:numPr>
        <w:tabs>
          <w:tab w:val="left" w:pos="0"/>
        </w:tabs>
        <w:jc w:val="both"/>
        <w:rPr>
          <w:b/>
          <w:bCs/>
        </w:rPr>
      </w:pPr>
      <w:r>
        <w:rPr>
          <w:b/>
          <w:bCs/>
        </w:rPr>
        <w:t>server</w:t>
      </w:r>
      <w:r>
        <w:t xml:space="preserve"> – identifier of the security server where the client is removed;</w:t>
      </w:r>
    </w:p>
    <w:p w:rsidR="009C1230" w:rsidRDefault="00506098">
      <w:pPr>
        <w:numPr>
          <w:ilvl w:val="0"/>
          <w:numId w:val="4"/>
        </w:numPr>
        <w:tabs>
          <w:tab w:val="left" w:pos="0"/>
        </w:tabs>
        <w:jc w:val="both"/>
      </w:pPr>
      <w:proofErr w:type="gramStart"/>
      <w:r>
        <w:rPr>
          <w:b/>
          <w:bCs/>
        </w:rPr>
        <w:t>requestId</w:t>
      </w:r>
      <w:proofErr w:type="gramEnd"/>
      <w:r>
        <w:t xml:space="preserve"> – for responses only, unique identifier of the request that is stored in the central server database.</w:t>
      </w:r>
    </w:p>
    <w:p w:rsidR="009C1230" w:rsidRDefault="00506098">
      <w:pPr>
        <w:jc w:val="both"/>
      </w:pPr>
      <w:r>
        <w:t>The XML Schema fragment of the client deletion request body shown below.</w:t>
      </w:r>
    </w:p>
    <w:p w:rsidR="009C1230" w:rsidRDefault="00506098">
      <w:pPr>
        <w:pStyle w:val="Code"/>
      </w:pPr>
      <w:r>
        <w:t xml:space="preserve">    &lt;xsd</w:t>
      </w:r>
      <w:proofErr w:type="gramStart"/>
      <w:r>
        <w:t>:complexType</w:t>
      </w:r>
      <w:proofErr w:type="gramEnd"/>
      <w:r>
        <w:t xml:space="preserve"> name="ClientRequestType"&gt;</w:t>
      </w:r>
    </w:p>
    <w:p w:rsidR="009C1230" w:rsidRDefault="00506098">
      <w:pPr>
        <w:pStyle w:val="Code"/>
      </w:pPr>
      <w:r>
        <w:t xml:space="preserve">        &lt;</w:t>
      </w:r>
      <w:proofErr w:type="gramStart"/>
      <w:r>
        <w:t>xsd:</w:t>
      </w:r>
      <w:proofErr w:type="gramEnd"/>
      <w:r>
        <w:t>sequence&gt;</w:t>
      </w:r>
    </w:p>
    <w:p w:rsidR="009C1230" w:rsidRDefault="00506098">
      <w:pPr>
        <w:pStyle w:val="Code"/>
      </w:pPr>
      <w:r>
        <w:t xml:space="preserve">            &lt;xsd</w:t>
      </w:r>
      <w:proofErr w:type="gramStart"/>
      <w:r>
        <w:t>:element</w:t>
      </w:r>
      <w:proofErr w:type="gramEnd"/>
      <w:r>
        <w:t xml:space="preserve"> name="server"</w:t>
      </w:r>
    </w:p>
    <w:p w:rsidR="009C1230" w:rsidRDefault="00506098">
      <w:pPr>
        <w:pStyle w:val="Code"/>
      </w:pPr>
      <w:r>
        <w:t xml:space="preserve">                </w:t>
      </w:r>
      <w:proofErr w:type="gramStart"/>
      <w:r>
        <w:t>type</w:t>
      </w:r>
      <w:proofErr w:type="gramEnd"/>
      <w:r>
        <w:t>="id:XRoadSecurityServerIdentifierType" /&gt;</w:t>
      </w:r>
    </w:p>
    <w:p w:rsidR="009C1230" w:rsidRDefault="00506098">
      <w:pPr>
        <w:pStyle w:val="Code"/>
      </w:pPr>
      <w:r>
        <w:t xml:space="preserve">            &lt;xsd</w:t>
      </w:r>
      <w:proofErr w:type="gramStart"/>
      <w:r>
        <w:t>:element</w:t>
      </w:r>
      <w:proofErr w:type="gramEnd"/>
      <w:r>
        <w:t xml:space="preserve"> name="client"</w:t>
      </w:r>
    </w:p>
    <w:p w:rsidR="009C1230" w:rsidRDefault="00506098">
      <w:pPr>
        <w:pStyle w:val="Code"/>
      </w:pPr>
      <w:r>
        <w:t xml:space="preserve">                </w:t>
      </w:r>
      <w:proofErr w:type="gramStart"/>
      <w:r>
        <w:t>type</w:t>
      </w:r>
      <w:proofErr w:type="gramEnd"/>
      <w:r>
        <w:t>="id:XRoadClientIdentifierType" /&gt;</w:t>
      </w:r>
    </w:p>
    <w:p w:rsidR="009C1230" w:rsidRDefault="00506098">
      <w:pPr>
        <w:pStyle w:val="Code"/>
      </w:pPr>
      <w:r>
        <w:t xml:space="preserve">            &lt;element name="requestId" type="tns</w:t>
      </w:r>
      <w:proofErr w:type="gramStart"/>
      <w:r>
        <w:t>:RequestIdType</w:t>
      </w:r>
      <w:proofErr w:type="gramEnd"/>
      <w:r>
        <w:t>" minOccurs="0" /&gt;</w:t>
      </w:r>
    </w:p>
    <w:p w:rsidR="009C1230" w:rsidRDefault="00506098">
      <w:pPr>
        <w:pStyle w:val="Code"/>
      </w:pPr>
      <w:r>
        <w:t xml:space="preserve">        &lt;/xsd</w:t>
      </w:r>
      <w:proofErr w:type="gramStart"/>
      <w:r>
        <w:t>:sequence</w:t>
      </w:r>
      <w:proofErr w:type="gramEnd"/>
      <w:r>
        <w:t>&gt;</w:t>
      </w:r>
    </w:p>
    <w:p w:rsidR="009C1230" w:rsidRDefault="00506098">
      <w:pPr>
        <w:pStyle w:val="Code"/>
        <w:jc w:val="both"/>
      </w:pPr>
      <w:r>
        <w:lastRenderedPageBreak/>
        <w:t xml:space="preserve">    &lt;/xsd</w:t>
      </w:r>
      <w:proofErr w:type="gramStart"/>
      <w:r>
        <w:t>:complexType</w:t>
      </w:r>
      <w:proofErr w:type="gramEnd"/>
      <w:r>
        <w:t>&gt;</w:t>
      </w:r>
    </w:p>
    <w:p w:rsidR="009C1230" w:rsidRDefault="00506098">
      <w:pPr>
        <w:spacing w:before="113"/>
        <w:jc w:val="both"/>
      </w:pPr>
      <w:r>
        <w:t>The response echoes back the client and the server fields of the request and adds the 'requestId' field.</w:t>
      </w:r>
    </w:p>
    <w:p w:rsidR="009C1230" w:rsidRDefault="00506098">
      <w:pPr>
        <w:jc w:val="both"/>
        <w:rPr>
          <w:i/>
          <w:iCs/>
        </w:rPr>
      </w:pPr>
      <w:r>
        <w:t xml:space="preserve">An example of the client deletion request and response is given in Annex </w:t>
      </w:r>
      <w:r>
        <w:fldChar w:fldCharType="begin"/>
      </w:r>
      <w:r>
        <w:instrText xml:space="preserve"> REF __RefHeading__113354_970152780 \r \h </w:instrText>
      </w:r>
      <w:r>
        <w:fldChar w:fldCharType="separate"/>
      </w:r>
      <w:proofErr w:type="gramStart"/>
      <w:r w:rsidR="004C7C66">
        <w:t xml:space="preserve">A.2 </w:t>
      </w:r>
      <w:proofErr w:type="gramEnd"/>
      <w:r>
        <w:fldChar w:fldCharType="end"/>
      </w:r>
      <w:r>
        <w:t>.</w:t>
      </w:r>
    </w:p>
    <w:p w:rsidR="009C1230" w:rsidRDefault="00506098">
      <w:pPr>
        <w:pStyle w:val="Heading2"/>
        <w:tabs>
          <w:tab w:val="left" w:pos="0"/>
        </w:tabs>
      </w:pPr>
      <w:bookmarkStart w:id="15" w:name="__RefHeading__145270_970152780"/>
      <w:bookmarkStart w:id="16" w:name="_Toc434834747"/>
      <w:bookmarkEnd w:id="15"/>
      <w:proofErr w:type="gramStart"/>
      <w:r>
        <w:rPr>
          <w:i/>
        </w:rPr>
        <w:t>authCertReg</w:t>
      </w:r>
      <w:proofErr w:type="gramEnd"/>
      <w:r>
        <w:t xml:space="preserve"> – Security Server Authentication Certificate Registration</w:t>
      </w:r>
      <w:bookmarkEnd w:id="16"/>
    </w:p>
    <w:p w:rsidR="009C1230" w:rsidRDefault="00506098">
      <w:r>
        <w:t xml:space="preserve">The </w:t>
      </w:r>
      <w:r>
        <w:rPr>
          <w:i/>
          <w:iCs/>
        </w:rPr>
        <w:t>authCertReg</w:t>
      </w:r>
      <w:r>
        <w:t xml:space="preserve"> service is invoked by the security server when a new authentication certificate is added to the server. The</w:t>
      </w:r>
    </w:p>
    <w:p w:rsidR="009C1230" w:rsidRDefault="00506098">
      <w:pPr>
        <w:jc w:val="both"/>
        <w:rPr>
          <w:b/>
          <w:bCs/>
        </w:rPr>
      </w:pPr>
      <w:r>
        <w:t>The body of the authentication certificate registration message (request or response) contains the following fields:</w:t>
      </w:r>
    </w:p>
    <w:p w:rsidR="009C1230" w:rsidRDefault="00506098">
      <w:pPr>
        <w:numPr>
          <w:ilvl w:val="0"/>
          <w:numId w:val="4"/>
        </w:numPr>
        <w:tabs>
          <w:tab w:val="left" w:pos="0"/>
        </w:tabs>
        <w:jc w:val="both"/>
        <w:rPr>
          <w:b/>
          <w:bCs/>
        </w:rPr>
      </w:pPr>
      <w:r>
        <w:rPr>
          <w:b/>
          <w:bCs/>
        </w:rPr>
        <w:t>server</w:t>
      </w:r>
      <w:r>
        <w:t xml:space="preserve"> – identifier of the security server where the authentication certificate is added;</w:t>
      </w:r>
    </w:p>
    <w:p w:rsidR="009C1230" w:rsidRDefault="00506098">
      <w:pPr>
        <w:numPr>
          <w:ilvl w:val="0"/>
          <w:numId w:val="4"/>
        </w:numPr>
        <w:tabs>
          <w:tab w:val="left" w:pos="0"/>
        </w:tabs>
        <w:jc w:val="both"/>
        <w:rPr>
          <w:b/>
          <w:bCs/>
        </w:rPr>
      </w:pPr>
      <w:r>
        <w:rPr>
          <w:b/>
          <w:bCs/>
        </w:rPr>
        <w:t>address</w:t>
      </w:r>
      <w:r>
        <w:t xml:space="preserve"> – DNS address of the security server;</w:t>
      </w:r>
    </w:p>
    <w:p w:rsidR="009C1230" w:rsidRDefault="00506098">
      <w:pPr>
        <w:numPr>
          <w:ilvl w:val="0"/>
          <w:numId w:val="4"/>
        </w:numPr>
        <w:tabs>
          <w:tab w:val="left" w:pos="0"/>
        </w:tabs>
        <w:jc w:val="both"/>
        <w:rPr>
          <w:b/>
          <w:bCs/>
        </w:rPr>
      </w:pPr>
      <w:r>
        <w:rPr>
          <w:b/>
          <w:bCs/>
        </w:rPr>
        <w:t>authCert</w:t>
      </w:r>
      <w:r>
        <w:t xml:space="preserve"> – contents (in DER encoding) of the authentication certificate that will be added to the security server;</w:t>
      </w:r>
    </w:p>
    <w:p w:rsidR="009C1230" w:rsidRDefault="00506098">
      <w:pPr>
        <w:numPr>
          <w:ilvl w:val="0"/>
          <w:numId w:val="4"/>
        </w:numPr>
        <w:tabs>
          <w:tab w:val="left" w:pos="0"/>
        </w:tabs>
        <w:jc w:val="both"/>
      </w:pPr>
      <w:proofErr w:type="gramStart"/>
      <w:r>
        <w:rPr>
          <w:b/>
          <w:bCs/>
        </w:rPr>
        <w:t>requestId</w:t>
      </w:r>
      <w:proofErr w:type="gramEnd"/>
      <w:r>
        <w:t xml:space="preserve"> – for responses only, unique identifier of the request that is stored in the central server database.</w:t>
      </w:r>
    </w:p>
    <w:p w:rsidR="009C1230" w:rsidRDefault="00506098">
      <w:pPr>
        <w:jc w:val="both"/>
      </w:pPr>
      <w:r>
        <w:t>The XML Schema fragment of the authentication certificate registration request body is shown below. For clarity, documentation in the schema fragment is omitted.</w:t>
      </w:r>
    </w:p>
    <w:p w:rsidR="009C1230" w:rsidRDefault="00506098">
      <w:pPr>
        <w:pStyle w:val="Code"/>
      </w:pPr>
      <w:r>
        <w:t xml:space="preserve">    &lt;xsd</w:t>
      </w:r>
      <w:proofErr w:type="gramStart"/>
      <w:r>
        <w:t>:complexType</w:t>
      </w:r>
      <w:proofErr w:type="gramEnd"/>
      <w:r>
        <w:t xml:space="preserve"> name="AuthCertRegRequestType"&gt;</w:t>
      </w:r>
    </w:p>
    <w:p w:rsidR="009C1230" w:rsidRDefault="00506098">
      <w:pPr>
        <w:pStyle w:val="Code"/>
      </w:pPr>
      <w:r>
        <w:t xml:space="preserve">        &lt;</w:t>
      </w:r>
      <w:proofErr w:type="gramStart"/>
      <w:r>
        <w:t>xsd:</w:t>
      </w:r>
      <w:proofErr w:type="gramEnd"/>
      <w:r>
        <w:t>sequence&gt;</w:t>
      </w:r>
    </w:p>
    <w:p w:rsidR="009C1230" w:rsidRDefault="00506098">
      <w:pPr>
        <w:pStyle w:val="Code"/>
      </w:pPr>
      <w:r>
        <w:t xml:space="preserve">            &lt;xsd</w:t>
      </w:r>
      <w:proofErr w:type="gramStart"/>
      <w:r>
        <w:t>:element</w:t>
      </w:r>
      <w:proofErr w:type="gramEnd"/>
      <w:r>
        <w:t xml:space="preserve"> name="server"</w:t>
      </w:r>
    </w:p>
    <w:p w:rsidR="009C1230" w:rsidRDefault="00506098">
      <w:pPr>
        <w:pStyle w:val="Code"/>
      </w:pPr>
      <w:r>
        <w:t xml:space="preserve">                </w:t>
      </w:r>
      <w:proofErr w:type="gramStart"/>
      <w:r>
        <w:t>type</w:t>
      </w:r>
      <w:proofErr w:type="gramEnd"/>
      <w:r>
        <w:t>="id:XRoadSecurityServerIdentifierType" /&gt;</w:t>
      </w:r>
    </w:p>
    <w:p w:rsidR="009C1230" w:rsidRDefault="00506098">
      <w:pPr>
        <w:pStyle w:val="Code"/>
      </w:pPr>
      <w:r>
        <w:t xml:space="preserve">            &lt;xsd</w:t>
      </w:r>
      <w:proofErr w:type="gramStart"/>
      <w:r>
        <w:t>:element</w:t>
      </w:r>
      <w:proofErr w:type="gramEnd"/>
      <w:r>
        <w:t xml:space="preserve"> name="address" type="string" minOccurs="0" /&gt;</w:t>
      </w:r>
    </w:p>
    <w:p w:rsidR="009C1230" w:rsidRDefault="00506098">
      <w:pPr>
        <w:pStyle w:val="Code"/>
      </w:pPr>
      <w:r>
        <w:t xml:space="preserve">            &lt;xsd</w:t>
      </w:r>
      <w:proofErr w:type="gramStart"/>
      <w:r>
        <w:t>:element</w:t>
      </w:r>
      <w:proofErr w:type="gramEnd"/>
      <w:r>
        <w:t xml:space="preserve"> name="authCert" type="base64Binary" /&gt;</w:t>
      </w:r>
    </w:p>
    <w:p w:rsidR="009C1230" w:rsidRDefault="00506098">
      <w:pPr>
        <w:pStyle w:val="Code"/>
      </w:pPr>
      <w:r>
        <w:t xml:space="preserve">            &lt;element name="requestId" type="tns</w:t>
      </w:r>
      <w:proofErr w:type="gramStart"/>
      <w:r>
        <w:t>:RequestIdType</w:t>
      </w:r>
      <w:proofErr w:type="gramEnd"/>
      <w:r>
        <w:t>" minOccurs="0" /&gt;</w:t>
      </w:r>
    </w:p>
    <w:p w:rsidR="009C1230" w:rsidRDefault="00506098">
      <w:pPr>
        <w:pStyle w:val="Code"/>
      </w:pPr>
      <w:r>
        <w:t xml:space="preserve">        &lt;/xsd</w:t>
      </w:r>
      <w:proofErr w:type="gramStart"/>
      <w:r>
        <w:t>:sequence</w:t>
      </w:r>
      <w:proofErr w:type="gramEnd"/>
      <w:r>
        <w:t>&gt;</w:t>
      </w:r>
    </w:p>
    <w:p w:rsidR="009C1230" w:rsidRDefault="00506098">
      <w:pPr>
        <w:pStyle w:val="Code"/>
      </w:pPr>
      <w:r>
        <w:t xml:space="preserve">    &lt;/xsd</w:t>
      </w:r>
      <w:proofErr w:type="gramStart"/>
      <w:r>
        <w:t>:complexType</w:t>
      </w:r>
      <w:proofErr w:type="gramEnd"/>
      <w:r>
        <w:t>&gt;</w:t>
      </w:r>
    </w:p>
    <w:p w:rsidR="009C1230" w:rsidRDefault="009C1230">
      <w:pPr>
        <w:pStyle w:val="Code"/>
      </w:pPr>
    </w:p>
    <w:p w:rsidR="009C1230" w:rsidRDefault="00506098">
      <w:pPr>
        <w:jc w:val="both"/>
      </w:pPr>
      <w:r>
        <w:t>Unlike the other requests, the authentication certificate registration request cannot be sent as a regular X-Road request. This is caused by a bootstrapping problem – sending an X</w:t>
      </w:r>
      <w:r>
        <w:noBreakHyphen/>
        <w:t>Road message requires that the authentication certificate of the security server is registered at the central server. However, the certificate is registered only as a result of invoking this service. Therefore, another mechanism is needed.</w:t>
      </w:r>
    </w:p>
    <w:p w:rsidR="009C1230" w:rsidRDefault="00506098">
      <w:pPr>
        <w:jc w:val="both"/>
      </w:pPr>
      <w:r>
        <w:t>The authentication certificate registration request is sent to the central server directly via HTTPS. When making the HTTPS connection the client MUST verify that the server uses the TLS certificate that is given in the global configuration.</w:t>
      </w:r>
    </w:p>
    <w:p w:rsidR="009C1230" w:rsidRDefault="00506098">
      <w:pPr>
        <w:jc w:val="both"/>
      </w:pPr>
      <w:r>
        <w:t>If the central server encounters an error, it responds with a SOAP fault message</w:t>
      </w:r>
      <w:proofErr w:type="gramStart"/>
      <w:r>
        <w:t>..</w:t>
      </w:r>
      <w:proofErr w:type="gramEnd"/>
    </w:p>
    <w:p w:rsidR="009C1230" w:rsidRDefault="00506098">
      <w:pPr>
        <w:jc w:val="both"/>
      </w:pPr>
      <w:r>
        <w:t xml:space="preserve">The request is sent using HTTP POST method. The content type of the request MUST be </w:t>
      </w:r>
      <w:r>
        <w:rPr>
          <w:i/>
          <w:iCs/>
        </w:rPr>
        <w:t>multipart/related</w:t>
      </w:r>
      <w:r>
        <w:t xml:space="preserve"> and the request must contain the following MIME parts.</w:t>
      </w:r>
    </w:p>
    <w:p w:rsidR="009C1230" w:rsidRDefault="00506098">
      <w:pPr>
        <w:numPr>
          <w:ilvl w:val="0"/>
          <w:numId w:val="3"/>
        </w:numPr>
        <w:tabs>
          <w:tab w:val="left" w:pos="0"/>
        </w:tabs>
        <w:jc w:val="both"/>
      </w:pPr>
      <w:r>
        <w:t>X-Road SOAP request message. The message MUST contain the regular X-Road headers and the three data fields (</w:t>
      </w:r>
      <w:r>
        <w:rPr>
          <w:i/>
          <w:iCs/>
        </w:rPr>
        <w:t>server</w:t>
      </w:r>
      <w:r>
        <w:t xml:space="preserve">, </w:t>
      </w:r>
      <w:r>
        <w:rPr>
          <w:i/>
          <w:iCs/>
        </w:rPr>
        <w:t>address</w:t>
      </w:r>
      <w:r>
        <w:t xml:space="preserve">, </w:t>
      </w:r>
      <w:r>
        <w:rPr>
          <w:i/>
          <w:iCs/>
        </w:rPr>
        <w:t>authCert</w:t>
      </w:r>
      <w:r>
        <w:t xml:space="preserve">). The content type of this part MUST be </w:t>
      </w:r>
      <w:r>
        <w:rPr>
          <w:i/>
          <w:iCs/>
        </w:rPr>
        <w:t>text/xml</w:t>
      </w:r>
      <w:r>
        <w:t>.</w:t>
      </w:r>
    </w:p>
    <w:p w:rsidR="009C1230" w:rsidRDefault="00506098">
      <w:pPr>
        <w:numPr>
          <w:ilvl w:val="0"/>
          <w:numId w:val="3"/>
        </w:numPr>
        <w:tabs>
          <w:tab w:val="left" w:pos="0"/>
        </w:tabs>
        <w:jc w:val="both"/>
      </w:pPr>
      <w:r>
        <w:t xml:space="preserve">Proof of possession of the authentication key. The MIME part must contain signature of the SOAP request message (the body of the first MIME part). The signature MUST be given using the private key corresponding to the </w:t>
      </w:r>
      <w:r>
        <w:rPr>
          <w:b/>
          <w:bCs/>
        </w:rPr>
        <w:t>authentication certificate</w:t>
      </w:r>
      <w:r>
        <w:t xml:space="preserve"> that is being registered (</w:t>
      </w:r>
      <w:r>
        <w:rPr>
          <w:i/>
          <w:iCs/>
        </w:rPr>
        <w:t>authCert</w:t>
      </w:r>
      <w:r>
        <w:t xml:space="preserve"> field of the SOAP message). The content type of this part must be </w:t>
      </w:r>
      <w:r>
        <w:rPr>
          <w:i/>
          <w:iCs/>
        </w:rPr>
        <w:lastRenderedPageBreak/>
        <w:t>application/octet-stream</w:t>
      </w:r>
      <w:r>
        <w:t>. Additionally, the part MUST include header field “s</w:t>
      </w:r>
      <w:r>
        <w:rPr>
          <w:i/>
          <w:iCs/>
        </w:rPr>
        <w:t>ignature-algorithm-ID</w:t>
      </w:r>
      <w:r>
        <w:t>” that identifies the signature algorithm. Currently the only supported signature algorithm is “</w:t>
      </w:r>
      <w:r>
        <w:rPr>
          <w:i/>
          <w:iCs/>
        </w:rPr>
        <w:t>SHA512withRSA</w:t>
      </w:r>
      <w:r>
        <w:t>”.</w:t>
      </w:r>
    </w:p>
    <w:p w:rsidR="009C1230" w:rsidRDefault="00506098">
      <w:pPr>
        <w:numPr>
          <w:ilvl w:val="0"/>
          <w:numId w:val="3"/>
        </w:numPr>
        <w:tabs>
          <w:tab w:val="left" w:pos="0"/>
        </w:tabs>
        <w:jc w:val="both"/>
      </w:pPr>
      <w:r>
        <w:t xml:space="preserve">Signature of the security server's owner. The MIME part must contain signature of the SOAP request message, created with the private key corresponding to a </w:t>
      </w:r>
      <w:r>
        <w:rPr>
          <w:b/>
          <w:bCs/>
        </w:rPr>
        <w:t>signing certificate</w:t>
      </w:r>
      <w:r>
        <w:t xml:space="preserve"> of the security server's owner. The content type of this part must be </w:t>
      </w:r>
      <w:r>
        <w:rPr>
          <w:i/>
          <w:iCs/>
        </w:rPr>
        <w:t>application/octet-stream</w:t>
      </w:r>
      <w:r>
        <w:t>. Additionally, the part MUST include header field “s</w:t>
      </w:r>
      <w:r>
        <w:rPr>
          <w:i/>
          <w:iCs/>
        </w:rPr>
        <w:t>ignature-algorithm-ID</w:t>
      </w:r>
      <w:r>
        <w:t>” that identifies the signature algorithm. Currently the only supported signature algorithm is “</w:t>
      </w:r>
      <w:r>
        <w:rPr>
          <w:i/>
          <w:iCs/>
        </w:rPr>
        <w:t>SHA512withRSA</w:t>
      </w:r>
      <w:r>
        <w:t>”.</w:t>
      </w:r>
    </w:p>
    <w:p w:rsidR="009C1230" w:rsidRDefault="00506098">
      <w:pPr>
        <w:numPr>
          <w:ilvl w:val="0"/>
          <w:numId w:val="3"/>
        </w:numPr>
        <w:tabs>
          <w:tab w:val="left" w:pos="0"/>
        </w:tabs>
        <w:jc w:val="both"/>
      </w:pPr>
      <w:r>
        <w:t>Authentication certificate that is being registered (</w:t>
      </w:r>
      <w:r>
        <w:rPr>
          <w:i/>
          <w:iCs/>
        </w:rPr>
        <w:t>authCert</w:t>
      </w:r>
      <w:r>
        <w:t xml:space="preserve"> field of the SOAP message). The content type of this part MUST be </w:t>
      </w:r>
      <w:r>
        <w:rPr>
          <w:i/>
          <w:iCs/>
        </w:rPr>
        <w:t>application/octet-stream</w:t>
      </w:r>
      <w:r>
        <w:t>.</w:t>
      </w:r>
    </w:p>
    <w:p w:rsidR="009C1230" w:rsidRDefault="00506098">
      <w:pPr>
        <w:numPr>
          <w:ilvl w:val="0"/>
          <w:numId w:val="3"/>
        </w:numPr>
        <w:tabs>
          <w:tab w:val="left" w:pos="0"/>
        </w:tabs>
        <w:jc w:val="both"/>
      </w:pPr>
      <w:r>
        <w:t xml:space="preserve">Signing certificate of the security server's owner that was used to create the third MIME part. The content type of this part MUST be </w:t>
      </w:r>
      <w:r>
        <w:rPr>
          <w:i/>
          <w:iCs/>
        </w:rPr>
        <w:t>application/octet-stream</w:t>
      </w:r>
      <w:r>
        <w:t>.</w:t>
      </w:r>
    </w:p>
    <w:p w:rsidR="009C1230" w:rsidRDefault="00506098">
      <w:pPr>
        <w:numPr>
          <w:ilvl w:val="0"/>
          <w:numId w:val="3"/>
        </w:numPr>
        <w:tabs>
          <w:tab w:val="left" w:pos="0"/>
        </w:tabs>
        <w:jc w:val="both"/>
      </w:pPr>
      <w:r>
        <w:t xml:space="preserve">OCSP response certifying that the signing certificate was valid at the time of creation of the request. The content type of this part MUST be </w:t>
      </w:r>
      <w:r>
        <w:rPr>
          <w:i/>
          <w:iCs/>
        </w:rPr>
        <w:t>application/octet-stream</w:t>
      </w:r>
      <w:r>
        <w:t>.</w:t>
      </w:r>
    </w:p>
    <w:p w:rsidR="009C1230" w:rsidRDefault="00506098">
      <w:pPr>
        <w:jc w:val="both"/>
      </w:pPr>
      <w:r>
        <w:t xml:space="preserve">The central server sends responds with X-Road response message (content type MUST be </w:t>
      </w:r>
      <w:r>
        <w:rPr>
          <w:i/>
          <w:iCs/>
        </w:rPr>
        <w:t>text/xml</w:t>
      </w:r>
      <w:r>
        <w:t>). The response echoes back the three fields of the SOAP request and adds the 'requestId' field.</w:t>
      </w:r>
    </w:p>
    <w:p w:rsidR="009C1230" w:rsidRDefault="00506098">
      <w:pPr>
        <w:jc w:val="both"/>
        <w:rPr>
          <w:i/>
          <w:iCs/>
        </w:rPr>
      </w:pPr>
      <w:r>
        <w:t xml:space="preserve">An example of the authentication certificate registration request and response is given in Annex </w:t>
      </w:r>
      <w:r>
        <w:fldChar w:fldCharType="begin"/>
      </w:r>
      <w:r>
        <w:instrText xml:space="preserve"> REF __RefHeading__145272_970152780 \r \h </w:instrText>
      </w:r>
      <w:r>
        <w:fldChar w:fldCharType="separate"/>
      </w:r>
      <w:proofErr w:type="gramStart"/>
      <w:r w:rsidR="004C7C66">
        <w:t xml:space="preserve">A.3 </w:t>
      </w:r>
      <w:proofErr w:type="gramEnd"/>
      <w:r>
        <w:fldChar w:fldCharType="end"/>
      </w:r>
      <w:r>
        <w:t>.</w:t>
      </w:r>
    </w:p>
    <w:p w:rsidR="009C1230" w:rsidRDefault="00506098">
      <w:pPr>
        <w:pStyle w:val="Heading2"/>
        <w:tabs>
          <w:tab w:val="left" w:pos="0"/>
        </w:tabs>
      </w:pPr>
      <w:bookmarkStart w:id="17" w:name="__RefHeading__96181_970152780"/>
      <w:bookmarkStart w:id="18" w:name="_Toc434834748"/>
      <w:bookmarkEnd w:id="17"/>
      <w:proofErr w:type="gramStart"/>
      <w:r>
        <w:rPr>
          <w:i/>
        </w:rPr>
        <w:t>authCertDeletion</w:t>
      </w:r>
      <w:proofErr w:type="gramEnd"/>
      <w:r>
        <w:t xml:space="preserve"> – Security Server Authentication Certificate Deletion</w:t>
      </w:r>
      <w:bookmarkEnd w:id="18"/>
    </w:p>
    <w:p w:rsidR="009C1230" w:rsidRDefault="00506098">
      <w:pPr>
        <w:rPr>
          <w:b/>
          <w:bCs/>
        </w:rPr>
      </w:pPr>
      <w:r>
        <w:t xml:space="preserve">The </w:t>
      </w:r>
      <w:r>
        <w:rPr>
          <w:i/>
          <w:iCs/>
        </w:rPr>
        <w:t>authCertDeletion</w:t>
      </w:r>
      <w:r>
        <w:t xml:space="preserve"> service is invoked by the security server when an authentication certificate is deleted from the server. The body of the authentication certificate deletion message (request or response) contains the following fields:</w:t>
      </w:r>
    </w:p>
    <w:p w:rsidR="009C1230" w:rsidRDefault="00506098">
      <w:pPr>
        <w:numPr>
          <w:ilvl w:val="0"/>
          <w:numId w:val="4"/>
        </w:numPr>
        <w:tabs>
          <w:tab w:val="left" w:pos="0"/>
        </w:tabs>
        <w:jc w:val="both"/>
        <w:rPr>
          <w:b/>
          <w:bCs/>
        </w:rPr>
      </w:pPr>
      <w:r>
        <w:rPr>
          <w:b/>
          <w:bCs/>
        </w:rPr>
        <w:t>server</w:t>
      </w:r>
      <w:r>
        <w:t xml:space="preserve"> – identifier of the security server where the authentication certificate is removed;</w:t>
      </w:r>
    </w:p>
    <w:p w:rsidR="009C1230" w:rsidRDefault="00506098">
      <w:pPr>
        <w:numPr>
          <w:ilvl w:val="0"/>
          <w:numId w:val="4"/>
        </w:numPr>
        <w:tabs>
          <w:tab w:val="left" w:pos="0"/>
        </w:tabs>
        <w:jc w:val="both"/>
        <w:rPr>
          <w:b/>
          <w:bCs/>
        </w:rPr>
      </w:pPr>
      <w:r>
        <w:rPr>
          <w:b/>
          <w:bCs/>
        </w:rPr>
        <w:t>authCert</w:t>
      </w:r>
      <w:r>
        <w:t xml:space="preserve"> – contents (in DER encoding) of the authentication certificate that is removed from the security server;</w:t>
      </w:r>
    </w:p>
    <w:p w:rsidR="009C1230" w:rsidRDefault="00506098">
      <w:pPr>
        <w:numPr>
          <w:ilvl w:val="0"/>
          <w:numId w:val="4"/>
        </w:numPr>
        <w:tabs>
          <w:tab w:val="left" w:pos="0"/>
        </w:tabs>
        <w:jc w:val="both"/>
      </w:pPr>
      <w:proofErr w:type="gramStart"/>
      <w:r>
        <w:rPr>
          <w:b/>
          <w:bCs/>
        </w:rPr>
        <w:t>requestId</w:t>
      </w:r>
      <w:proofErr w:type="gramEnd"/>
      <w:r>
        <w:t xml:space="preserve"> – for responses only, unique identifier of the request that is stored in the central server database.</w:t>
      </w:r>
    </w:p>
    <w:p w:rsidR="009C1230" w:rsidRDefault="00506098">
      <w:pPr>
        <w:jc w:val="both"/>
      </w:pPr>
      <w:r>
        <w:t>The XML Schema fragment of the authentication certificate deletion request body is shown below.</w:t>
      </w:r>
    </w:p>
    <w:p w:rsidR="009C1230" w:rsidRDefault="00506098">
      <w:pPr>
        <w:pStyle w:val="Code"/>
      </w:pPr>
      <w:r>
        <w:t xml:space="preserve">    &lt;xsd</w:t>
      </w:r>
      <w:proofErr w:type="gramStart"/>
      <w:r>
        <w:t>:complexType</w:t>
      </w:r>
      <w:proofErr w:type="gramEnd"/>
      <w:r>
        <w:t xml:space="preserve"> name="AuthCertDeletionRequestType"&gt;</w:t>
      </w:r>
    </w:p>
    <w:p w:rsidR="009C1230" w:rsidRDefault="00506098">
      <w:pPr>
        <w:pStyle w:val="Code"/>
      </w:pPr>
      <w:r>
        <w:t xml:space="preserve">        &lt;</w:t>
      </w:r>
      <w:proofErr w:type="gramStart"/>
      <w:r>
        <w:t>xsd:</w:t>
      </w:r>
      <w:proofErr w:type="gramEnd"/>
      <w:r>
        <w:t>sequence&gt;</w:t>
      </w:r>
    </w:p>
    <w:p w:rsidR="009C1230" w:rsidRDefault="00506098">
      <w:pPr>
        <w:pStyle w:val="Code"/>
      </w:pPr>
      <w:r>
        <w:t xml:space="preserve">            &lt;xsd</w:t>
      </w:r>
      <w:proofErr w:type="gramStart"/>
      <w:r>
        <w:t>:element</w:t>
      </w:r>
      <w:proofErr w:type="gramEnd"/>
      <w:r>
        <w:t xml:space="preserve"> name="server"</w:t>
      </w:r>
    </w:p>
    <w:p w:rsidR="009C1230" w:rsidRDefault="00506098">
      <w:pPr>
        <w:pStyle w:val="Code"/>
      </w:pPr>
      <w:r>
        <w:t xml:space="preserve">                </w:t>
      </w:r>
      <w:proofErr w:type="gramStart"/>
      <w:r>
        <w:t>type</w:t>
      </w:r>
      <w:proofErr w:type="gramEnd"/>
      <w:r>
        <w:t>="id:XRoadSecurityServerIdentifierType" /&gt;</w:t>
      </w:r>
    </w:p>
    <w:p w:rsidR="009C1230" w:rsidRDefault="00506098">
      <w:pPr>
        <w:pStyle w:val="Code"/>
      </w:pPr>
      <w:r>
        <w:t xml:space="preserve">            &lt;xsd</w:t>
      </w:r>
      <w:proofErr w:type="gramStart"/>
      <w:r>
        <w:t>:element</w:t>
      </w:r>
      <w:proofErr w:type="gramEnd"/>
      <w:r>
        <w:t xml:space="preserve"> name="authCert" type="base64Binary" /&gt;</w:t>
      </w:r>
    </w:p>
    <w:p w:rsidR="009C1230" w:rsidRDefault="00506098">
      <w:pPr>
        <w:pStyle w:val="Code"/>
      </w:pPr>
      <w:r>
        <w:t xml:space="preserve">            &lt;element name="requestId" type="tns</w:t>
      </w:r>
      <w:proofErr w:type="gramStart"/>
      <w:r>
        <w:t>:RequestIdType</w:t>
      </w:r>
      <w:proofErr w:type="gramEnd"/>
      <w:r>
        <w:t>" minOccurs="0" /&gt;</w:t>
      </w:r>
    </w:p>
    <w:p w:rsidR="009C1230" w:rsidRDefault="00506098">
      <w:pPr>
        <w:pStyle w:val="Code"/>
      </w:pPr>
      <w:r>
        <w:t xml:space="preserve">        &lt;/xsd</w:t>
      </w:r>
      <w:proofErr w:type="gramStart"/>
      <w:r>
        <w:t>:sequence</w:t>
      </w:r>
      <w:proofErr w:type="gramEnd"/>
      <w:r>
        <w:t>&gt;</w:t>
      </w:r>
    </w:p>
    <w:p w:rsidR="009C1230" w:rsidRDefault="00506098">
      <w:pPr>
        <w:pStyle w:val="Code"/>
      </w:pPr>
      <w:r>
        <w:t xml:space="preserve">    &lt;/xsd</w:t>
      </w:r>
      <w:proofErr w:type="gramStart"/>
      <w:r>
        <w:t>:complexType</w:t>
      </w:r>
      <w:proofErr w:type="gramEnd"/>
      <w:r>
        <w:t>&gt;</w:t>
      </w:r>
    </w:p>
    <w:p w:rsidR="009C1230" w:rsidRDefault="009C1230"/>
    <w:p w:rsidR="009C1230" w:rsidRDefault="00506098">
      <w:pPr>
        <w:spacing w:before="113"/>
        <w:jc w:val="both"/>
      </w:pPr>
      <w:r>
        <w:t>The response echoes back the client and the server fields of the request and adds the 'requestId' field.</w:t>
      </w:r>
    </w:p>
    <w:p w:rsidR="009C1230" w:rsidRDefault="00506098">
      <w:r>
        <w:t xml:space="preserve">An example of the authentication certificate deletion request and response is given in Annex </w:t>
      </w:r>
      <w:r>
        <w:fldChar w:fldCharType="begin"/>
      </w:r>
      <w:r>
        <w:instrText xml:space="preserve"> REF __RefHeading__113746_970152780 \r \h </w:instrText>
      </w:r>
      <w:r>
        <w:fldChar w:fldCharType="separate"/>
      </w:r>
      <w:proofErr w:type="gramStart"/>
      <w:r w:rsidR="004C7C66">
        <w:t xml:space="preserve">A.4 </w:t>
      </w:r>
      <w:proofErr w:type="gramEnd"/>
      <w:r>
        <w:fldChar w:fldCharType="end"/>
      </w:r>
      <w:r>
        <w:t>.</w:t>
      </w:r>
    </w:p>
    <w:p w:rsidR="009C1230" w:rsidRDefault="00506098">
      <w:pPr>
        <w:pStyle w:val="Heading1"/>
        <w:numPr>
          <w:ilvl w:val="0"/>
          <w:numId w:val="6"/>
        </w:numPr>
        <w:rPr>
          <w:sz w:val="32"/>
        </w:rPr>
      </w:pPr>
      <w:bookmarkStart w:id="19" w:name="__RefHeading___Toc67517_352644821"/>
      <w:bookmarkStart w:id="20" w:name="_Toc434834749"/>
      <w:bookmarkStart w:id="21" w:name="_GoBack"/>
      <w:bookmarkEnd w:id="19"/>
      <w:bookmarkEnd w:id="21"/>
      <w:r>
        <w:lastRenderedPageBreak/>
        <w:t>Example messages</w:t>
      </w:r>
      <w:bookmarkEnd w:id="20"/>
    </w:p>
    <w:p w:rsidR="009C1230" w:rsidRDefault="00506098">
      <w:pPr>
        <w:pStyle w:val="Heading2"/>
        <w:numPr>
          <w:ilvl w:val="1"/>
          <w:numId w:val="6"/>
        </w:numPr>
      </w:pPr>
      <w:bookmarkStart w:id="22" w:name="__RefHeading__23109_1859183438"/>
      <w:bookmarkStart w:id="23" w:name="_Toc434834750"/>
      <w:bookmarkEnd w:id="22"/>
      <w:proofErr w:type="gramStart"/>
      <w:r>
        <w:rPr>
          <w:szCs w:val="32"/>
        </w:rPr>
        <w:t>clientReg</w:t>
      </w:r>
      <w:bookmarkEnd w:id="23"/>
      <w:proofErr w:type="gramEnd"/>
    </w:p>
    <w:p w:rsidR="009C1230" w:rsidRDefault="00506098">
      <w:r>
        <w:t>Request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&gt;clientReg&lt;/id:serviceCode&gt;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&gt;8770348d-c5f1-4f23-989e-7dd91fb59eff&lt;/xroad:id&gt;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clientReg&gt;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&gt;COM&lt;/id:memberClass&gt;</w:t>
      </w:r>
    </w:p>
    <w:p w:rsidR="009C1230" w:rsidRDefault="00506098">
      <w:pPr>
        <w:pStyle w:val="Code"/>
      </w:pPr>
      <w:r>
        <w:t xml:space="preserve">                &lt;id</w:t>
      </w:r>
      <w:proofErr w:type="gramStart"/>
      <w:r>
        <w:t>:memberCode</w:t>
      </w:r>
      <w:proofErr w:type="gramEnd"/>
      <w:r>
        <w:t>&gt;client&lt;/id:memberCode&gt;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:clientReg</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9C1230">
      <w:pPr>
        <w:pStyle w:val="Code"/>
      </w:pPr>
    </w:p>
    <w:p w:rsidR="009C1230" w:rsidRDefault="00506098">
      <w:r>
        <w:t>Response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&gt;clientReg&lt;/id:serviceCode&gt;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&gt;8770348d-c5f1-4f23-989e-7dd91fb59eff&lt;/xroad:id&gt;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&lt;xroad</w:t>
      </w:r>
      <w:proofErr w:type="gramStart"/>
      <w:r>
        <w:t>:requestHash</w:t>
      </w:r>
      <w:proofErr w:type="gramEnd"/>
      <w:r>
        <w:t xml:space="preserve"> </w:t>
      </w:r>
      <w:r>
        <w:lastRenderedPageBreak/>
        <w:t>algorithmId="http://www.w3.org/2001/04/xmlenc#sha512"&gt;LGxmFNQhkhehCsbrrBgX4w64N0Z+knazghehKDYwJzSmVwf8tyVCYHyD8Vp5eSNNMtm0XDBzMOkqQ3uSDfNrLw==&lt;/xroad:requestHash&gt;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clientRegResponse&gt;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&gt;COM&lt;/id:memberClass&gt;</w:t>
      </w:r>
    </w:p>
    <w:p w:rsidR="009C1230" w:rsidRDefault="00506098">
      <w:pPr>
        <w:pStyle w:val="Code"/>
      </w:pPr>
      <w:r>
        <w:t xml:space="preserve">                &lt;id</w:t>
      </w:r>
      <w:proofErr w:type="gramStart"/>
      <w:r>
        <w:t>:memberCode</w:t>
      </w:r>
      <w:proofErr w:type="gramEnd"/>
      <w:r>
        <w:t>&gt;client&lt;/id:memberCode&gt;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:requestId</w:t>
      </w:r>
      <w:proofErr w:type="gramEnd"/>
      <w:r>
        <w:t>&gt;394&lt;/xroad:requestId&gt;</w:t>
      </w:r>
    </w:p>
    <w:p w:rsidR="009C1230" w:rsidRDefault="00506098">
      <w:pPr>
        <w:pStyle w:val="Code"/>
      </w:pPr>
      <w:r>
        <w:t xml:space="preserve">        &lt;/xroad</w:t>
      </w:r>
      <w:proofErr w:type="gramStart"/>
      <w:r>
        <w:t>:clientRegResponse</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506098">
      <w:pPr>
        <w:pStyle w:val="Heading2"/>
        <w:numPr>
          <w:ilvl w:val="1"/>
          <w:numId w:val="6"/>
        </w:numPr>
      </w:pPr>
      <w:bookmarkStart w:id="24" w:name="__RefHeading__113354_970152780"/>
      <w:bookmarkStart w:id="25" w:name="_Toc434834751"/>
      <w:bookmarkEnd w:id="24"/>
      <w:proofErr w:type="gramStart"/>
      <w:r>
        <w:t>clientDeletion</w:t>
      </w:r>
      <w:bookmarkEnd w:id="25"/>
      <w:proofErr w:type="gramEnd"/>
    </w:p>
    <w:p w:rsidR="009C1230" w:rsidRDefault="00506098">
      <w:r>
        <w:t>Request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&gt;clientDeletion&lt;/id:serviceCode&gt;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&gt;0e0d804a-b4e2-4f56-b5a0-2c32e4288f7d&lt;/xroad:id&gt;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clientDeletion&gt;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&gt;COM&lt;/id:memberClass&gt;</w:t>
      </w:r>
    </w:p>
    <w:p w:rsidR="009C1230" w:rsidRDefault="00506098">
      <w:pPr>
        <w:pStyle w:val="Code"/>
      </w:pPr>
      <w:r>
        <w:t xml:space="preserve">                &lt;id</w:t>
      </w:r>
      <w:proofErr w:type="gramStart"/>
      <w:r>
        <w:t>:memberCode</w:t>
      </w:r>
      <w:proofErr w:type="gramEnd"/>
      <w:r>
        <w:t>&gt;client&lt;/id:memberCode&gt;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:clientDeletion</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9C1230">
      <w:pPr>
        <w:pStyle w:val="Code"/>
      </w:pPr>
    </w:p>
    <w:p w:rsidR="009C1230" w:rsidRDefault="00506098">
      <w:r>
        <w:t>Response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w:t>
      </w:r>
      <w:r>
        <w:lastRenderedPageBreak/>
        <w:t>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&gt;clientDeletion&lt;/id:serviceCode&gt;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&gt;0e0d804a-b4e2-4f56-b5a0-2c32e4288f7d&lt;/xroad:id&gt;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&lt;xroad</w:t>
      </w:r>
      <w:proofErr w:type="gramStart"/>
      <w:r>
        <w:t>:requestHash</w:t>
      </w:r>
      <w:proofErr w:type="gramEnd"/>
      <w:r>
        <w:t xml:space="preserve"> algorithmId="http://www.w3.org/2001/04/xmlenc#sha512"&gt;KHe7PMAcYgNzcS7/4KImaYZxpLry0l+1zkFgzKXVkmzkYXg9IjBgX7CP6wDXwYT0qVON6NiF74LvlSwpPupO5A==&lt;/xroad:requestHash&gt;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clientDeletionResponse&gt;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&gt;COM&lt;/id:memberClass&gt;</w:t>
      </w:r>
    </w:p>
    <w:p w:rsidR="009C1230" w:rsidRDefault="00506098">
      <w:pPr>
        <w:pStyle w:val="Code"/>
      </w:pPr>
      <w:r>
        <w:t xml:space="preserve">                &lt;id</w:t>
      </w:r>
      <w:proofErr w:type="gramStart"/>
      <w:r>
        <w:t>:memberCode</w:t>
      </w:r>
      <w:proofErr w:type="gramEnd"/>
      <w:r>
        <w:t>&gt;client&lt;/id:memberCode&gt;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ab/>
        <w:t xml:space="preserve">     &lt;xroad</w:t>
      </w:r>
      <w:proofErr w:type="gramStart"/>
      <w:r>
        <w:t>:requestId</w:t>
      </w:r>
      <w:proofErr w:type="gramEnd"/>
      <w:r>
        <w:t>&gt;395&lt;/xroad:requestId&gt;</w:t>
      </w:r>
    </w:p>
    <w:p w:rsidR="009C1230" w:rsidRDefault="00506098">
      <w:pPr>
        <w:pStyle w:val="Code"/>
      </w:pPr>
      <w:r>
        <w:t xml:space="preserve">        &lt;/xroad</w:t>
      </w:r>
      <w:proofErr w:type="gramStart"/>
      <w:r>
        <w:t>:clientDeletionResponse</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506098">
      <w:pPr>
        <w:pStyle w:val="Heading2"/>
        <w:numPr>
          <w:ilvl w:val="1"/>
          <w:numId w:val="6"/>
        </w:numPr>
      </w:pPr>
      <w:bookmarkStart w:id="26" w:name="__RefHeading__145272_970152780"/>
      <w:bookmarkStart w:id="27" w:name="_Toc434834752"/>
      <w:bookmarkEnd w:id="26"/>
      <w:proofErr w:type="gramStart"/>
      <w:r>
        <w:t>authCertReg</w:t>
      </w:r>
      <w:bookmarkEnd w:id="27"/>
      <w:proofErr w:type="gramEnd"/>
    </w:p>
    <w:p w:rsidR="009C1230" w:rsidRDefault="00506098">
      <w:r>
        <w:t>Request message</w:t>
      </w:r>
    </w:p>
    <w:p w:rsidR="009C1230" w:rsidRDefault="00506098">
      <w:pPr>
        <w:pStyle w:val="Code"/>
      </w:pPr>
      <w:r>
        <w:t>--jetty113950090iemuz6a3</w:t>
      </w:r>
    </w:p>
    <w:p w:rsidR="009C1230" w:rsidRDefault="00506098">
      <w:pPr>
        <w:pStyle w:val="Code"/>
      </w:pPr>
      <w:r>
        <w:t>Content-Type: text/xml; charset=UTF-8</w:t>
      </w:r>
    </w:p>
    <w:p w:rsidR="009C1230" w:rsidRDefault="009C1230">
      <w:pPr>
        <w:pStyle w:val="Code"/>
      </w:pP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&gt;authCertReg&lt;/id:serviceCode&gt;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&gt;9a82c2d1-27d6-4053-85a7-f37327c6dba7&lt;/xroad:id&gt;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lastRenderedPageBreak/>
        <w:t xml:space="preserve">        &lt;</w:t>
      </w:r>
      <w:proofErr w:type="gramStart"/>
      <w:r>
        <w:t>xroad:</w:t>
      </w:r>
      <w:proofErr w:type="gramEnd"/>
      <w:r>
        <w:t>authCertReg&gt;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&lt;xroad:address&gt;192.168.74.202&lt;/xroad:address&gt;</w:t>
      </w:r>
    </w:p>
    <w:p w:rsidR="009C1230" w:rsidRDefault="00506098">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9C1230" w:rsidRDefault="00506098">
      <w:pPr>
        <w:pStyle w:val="Code"/>
      </w:pPr>
      <w:r>
        <w:t xml:space="preserve">        &lt;/xroad</w:t>
      </w:r>
      <w:proofErr w:type="gramStart"/>
      <w:r>
        <w:t>:authCertReg</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506098">
      <w:pPr>
        <w:pStyle w:val="Code"/>
      </w:pPr>
      <w:r>
        <w:t>--jetty113950090iemuz6a3</w:t>
      </w:r>
    </w:p>
    <w:p w:rsidR="009C1230" w:rsidRDefault="00506098">
      <w:pPr>
        <w:pStyle w:val="Code"/>
      </w:pPr>
      <w:r>
        <w:t>Content-Type: application/octet-stream</w:t>
      </w:r>
    </w:p>
    <w:p w:rsidR="009C1230" w:rsidRDefault="00506098">
      <w:pPr>
        <w:pStyle w:val="Code"/>
      </w:pPr>
      <w:proofErr w:type="gramStart"/>
      <w:r>
        <w:t>signature-algorithm-id</w:t>
      </w:r>
      <w:proofErr w:type="gramEnd"/>
      <w:r>
        <w:t>: SHA512withRSA</w:t>
      </w:r>
    </w:p>
    <w:p w:rsidR="009C1230" w:rsidRDefault="009C1230">
      <w:pPr>
        <w:pStyle w:val="Code"/>
      </w:pPr>
    </w:p>
    <w:p w:rsidR="009C1230" w:rsidRDefault="00506098">
      <w:pPr>
        <w:pStyle w:val="Code"/>
      </w:pPr>
      <w:r>
        <w:t>[AUTHENTICATION CERTIFICATE SIGNATURE BYTES]</w:t>
      </w:r>
    </w:p>
    <w:p w:rsidR="009C1230" w:rsidRDefault="00506098">
      <w:pPr>
        <w:pStyle w:val="Code"/>
      </w:pPr>
      <w:r>
        <w:t>--jetty113950090iemuz6a3</w:t>
      </w:r>
    </w:p>
    <w:p w:rsidR="009C1230" w:rsidRDefault="00506098">
      <w:pPr>
        <w:pStyle w:val="Code"/>
      </w:pPr>
      <w:r>
        <w:t>Content-Type: application/octet-stream</w:t>
      </w:r>
    </w:p>
    <w:p w:rsidR="009C1230" w:rsidRDefault="00506098">
      <w:pPr>
        <w:pStyle w:val="Code"/>
      </w:pPr>
      <w:proofErr w:type="gramStart"/>
      <w:r>
        <w:t>signature-algorithm-id</w:t>
      </w:r>
      <w:proofErr w:type="gramEnd"/>
      <w:r>
        <w:t>: SHA512withRSA</w:t>
      </w:r>
    </w:p>
    <w:p w:rsidR="009C1230" w:rsidRDefault="009C1230">
      <w:pPr>
        <w:pStyle w:val="Code"/>
      </w:pPr>
    </w:p>
    <w:p w:rsidR="009C1230" w:rsidRDefault="00506098">
      <w:pPr>
        <w:pStyle w:val="Code"/>
      </w:pPr>
      <w:r>
        <w:t>[SECURITY SERVER OWNER SIGNATURE BYTES]</w:t>
      </w:r>
    </w:p>
    <w:p w:rsidR="009C1230" w:rsidRDefault="00506098">
      <w:pPr>
        <w:pStyle w:val="Code"/>
      </w:pPr>
      <w:r>
        <w:t>--jetty113950090iemuz6a3</w:t>
      </w:r>
    </w:p>
    <w:p w:rsidR="009C1230" w:rsidRDefault="00506098">
      <w:pPr>
        <w:pStyle w:val="Code"/>
      </w:pPr>
      <w:r>
        <w:t>Content-Type: application/octet-stream</w:t>
      </w:r>
    </w:p>
    <w:p w:rsidR="009C1230" w:rsidRDefault="009C1230">
      <w:pPr>
        <w:pStyle w:val="Code"/>
      </w:pPr>
    </w:p>
    <w:p w:rsidR="009C1230" w:rsidRDefault="00506098">
      <w:pPr>
        <w:pStyle w:val="Code"/>
      </w:pPr>
      <w:r>
        <w:t>[AUTHENTICATION CERTIFICATE BYTES]</w:t>
      </w:r>
    </w:p>
    <w:p w:rsidR="009C1230" w:rsidRDefault="00506098">
      <w:pPr>
        <w:pStyle w:val="Code"/>
      </w:pPr>
      <w:r>
        <w:t>--jetty113950090iemuz6a3</w:t>
      </w:r>
    </w:p>
    <w:p w:rsidR="009C1230" w:rsidRDefault="00506098">
      <w:pPr>
        <w:pStyle w:val="Code"/>
      </w:pPr>
      <w:r>
        <w:t>Content-Type: application/octet-stream</w:t>
      </w:r>
    </w:p>
    <w:p w:rsidR="009C1230" w:rsidRDefault="009C1230">
      <w:pPr>
        <w:pStyle w:val="Code"/>
      </w:pPr>
    </w:p>
    <w:p w:rsidR="009C1230" w:rsidRDefault="00506098">
      <w:pPr>
        <w:pStyle w:val="Code"/>
      </w:pPr>
      <w:r>
        <w:t>[SECURITY SERVER OWNER CERTIFICATE BYTES]</w:t>
      </w:r>
    </w:p>
    <w:p w:rsidR="009C1230" w:rsidRDefault="00506098">
      <w:pPr>
        <w:pStyle w:val="Code"/>
      </w:pPr>
      <w:r>
        <w:t>--jetty113950090iemuz6a3</w:t>
      </w:r>
    </w:p>
    <w:p w:rsidR="009C1230" w:rsidRDefault="00506098">
      <w:pPr>
        <w:pStyle w:val="Code"/>
      </w:pPr>
      <w:r>
        <w:t>Content-Type: application/octet-stream</w:t>
      </w:r>
    </w:p>
    <w:p w:rsidR="009C1230" w:rsidRDefault="009C1230">
      <w:pPr>
        <w:pStyle w:val="Code"/>
      </w:pPr>
    </w:p>
    <w:p w:rsidR="009C1230" w:rsidRDefault="00506098">
      <w:pPr>
        <w:pStyle w:val="Code"/>
      </w:pPr>
      <w:r>
        <w:t>[SECURITY SERVER OWNER CERTIFICATE OCSP RESPONSE BYTES]</w:t>
      </w:r>
    </w:p>
    <w:p w:rsidR="009C1230" w:rsidRDefault="00506098">
      <w:pPr>
        <w:pStyle w:val="Code"/>
      </w:pPr>
      <w:r>
        <w:t>--jetty113950090iemuz6a3--</w:t>
      </w:r>
    </w:p>
    <w:p w:rsidR="009C1230" w:rsidRDefault="009C1230">
      <w:pPr>
        <w:pStyle w:val="Code"/>
      </w:pPr>
    </w:p>
    <w:p w:rsidR="009C1230" w:rsidRDefault="00506098">
      <w:r>
        <w:t>Response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lastRenderedPageBreak/>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&gt;authCertReg&lt;/id:serviceCode&gt;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&gt;9a82c2d1-27d6-4053-85a7-f37327c6dba7&lt;/xroad:id&gt;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authCertRegResponse&gt;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&lt;xroad:address&gt;192.168.74.202&lt;/xroad:address&gt;</w:t>
      </w:r>
    </w:p>
    <w:p w:rsidR="009C1230" w:rsidRDefault="00506098">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9C1230" w:rsidRDefault="00506098">
      <w:pPr>
        <w:pStyle w:val="Code"/>
      </w:pPr>
      <w:r>
        <w:t xml:space="preserve">            &lt;xroad</w:t>
      </w:r>
      <w:proofErr w:type="gramStart"/>
      <w:r>
        <w:t>:requestId</w:t>
      </w:r>
      <w:proofErr w:type="gramEnd"/>
      <w:r>
        <w:t>&gt;392&lt;/xroad:requestId&gt;</w:t>
      </w:r>
    </w:p>
    <w:p w:rsidR="009C1230" w:rsidRDefault="00506098">
      <w:pPr>
        <w:pStyle w:val="Code"/>
      </w:pPr>
      <w:r>
        <w:t xml:space="preserve">        &lt;/xroad</w:t>
      </w:r>
      <w:proofErr w:type="gramStart"/>
      <w:r>
        <w:t>:authCertRegResponse</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506098">
      <w:pPr>
        <w:pStyle w:val="Heading2"/>
        <w:numPr>
          <w:ilvl w:val="1"/>
          <w:numId w:val="6"/>
        </w:numPr>
      </w:pPr>
      <w:bookmarkStart w:id="28" w:name="__RefHeading__113746_970152780"/>
      <w:bookmarkStart w:id="29" w:name="_Toc434834753"/>
      <w:bookmarkEnd w:id="28"/>
      <w:proofErr w:type="gramStart"/>
      <w:r>
        <w:t>authCertDeletion</w:t>
      </w:r>
      <w:bookmarkEnd w:id="29"/>
      <w:proofErr w:type="gramEnd"/>
    </w:p>
    <w:p w:rsidR="009C1230" w:rsidRDefault="00506098">
      <w:r>
        <w:t>Request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&gt;authCertDeletion&lt;/id:serviceCode&gt;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&gt;2c3094ae-3e19-46f7-b26d-e7ecb35dfc63&lt;/xroad:id&gt;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authCertDeletion&gt;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lastRenderedPageBreak/>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9C1230" w:rsidRDefault="00506098">
      <w:pPr>
        <w:pStyle w:val="Code"/>
      </w:pPr>
      <w:r>
        <w:t xml:space="preserve">        &lt;/xroad</w:t>
      </w:r>
      <w:proofErr w:type="gramStart"/>
      <w:r>
        <w:t>:authCertDeletion</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9C1230">
      <w:pPr>
        <w:pStyle w:val="Code"/>
      </w:pPr>
    </w:p>
    <w:p w:rsidR="009C1230" w:rsidRDefault="00506098">
      <w:r>
        <w:t>Response message</w:t>
      </w:r>
    </w:p>
    <w:p w:rsidR="009C1230" w:rsidRDefault="00506098">
      <w:pPr>
        <w:pStyle w:val="Code"/>
      </w:pPr>
      <w:proofErr w:type="gramStart"/>
      <w:r>
        <w:t>&lt;?xml</w:t>
      </w:r>
      <w:proofErr w:type="gramEnd"/>
      <w:r>
        <w:t xml:space="preserve"> version="1.0" encoding="UTF-8"?&gt;</w:t>
      </w:r>
    </w:p>
    <w:p w:rsidR="009C1230" w:rsidRDefault="00506098">
      <w:pPr>
        <w:pStyle w:val="Code"/>
      </w:pPr>
      <w:r>
        <w:t>&lt;SOAP-ENV</w:t>
      </w:r>
      <w:proofErr w:type="gramStart"/>
      <w:r>
        <w:t>:Envelope</w:t>
      </w:r>
      <w:proofErr w:type="gramEnd"/>
      <w:r>
        <w:t xml:space="preserve"> xmlns:SOAP-ENV="http://schemas.xmlsoap.org/soap/envelope/" xmlns:id="http://x-road.eu/xsd/identifiers" xmlns:xroad="http://x-road.eu/xsd/xroad.xsd"&gt;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&lt;xroad</w:t>
      </w:r>
      <w:proofErr w:type="gramStart"/>
      <w:r>
        <w:t>:client</w:t>
      </w:r>
      <w:proofErr w:type="gramEnd"/>
      <w:r>
        <w:t xml:space="preserve"> id:objectType="MEMBER"&gt;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&lt;/xroad</w:t>
      </w:r>
      <w:proofErr w:type="gramStart"/>
      <w:r>
        <w:t>:client</w:t>
      </w:r>
      <w:proofErr w:type="gramEnd"/>
      <w:r>
        <w:t>&gt;</w:t>
      </w:r>
    </w:p>
    <w:p w:rsidR="009C1230" w:rsidRDefault="00506098">
      <w:pPr>
        <w:pStyle w:val="Code"/>
      </w:pPr>
      <w:r>
        <w:t xml:space="preserve">        &lt;xroad</w:t>
      </w:r>
      <w:proofErr w:type="gramStart"/>
      <w:r>
        <w:t>:service</w:t>
      </w:r>
      <w:proofErr w:type="gramEnd"/>
      <w:r>
        <w:t xml:space="preserve"> id:objectType="SERVICE"&gt;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:serviceCode</w:t>
      </w:r>
      <w:proofErr w:type="gramEnd"/>
      <w:r>
        <w:t>&gt;authCertDeletion&lt;/id:serviceCode&gt;</w:t>
      </w:r>
    </w:p>
    <w:p w:rsidR="009C1230" w:rsidRDefault="00506098">
      <w:pPr>
        <w:pStyle w:val="Code"/>
      </w:pPr>
      <w:r>
        <w:t xml:space="preserve">        &lt;/xroad</w:t>
      </w:r>
      <w:proofErr w:type="gramStart"/>
      <w:r>
        <w:t>:service</w:t>
      </w:r>
      <w:proofErr w:type="gramEnd"/>
      <w:r>
        <w:t>&gt;</w:t>
      </w:r>
    </w:p>
    <w:p w:rsidR="009C1230" w:rsidRDefault="00506098">
      <w:pPr>
        <w:pStyle w:val="Code"/>
      </w:pPr>
      <w:r>
        <w:t xml:space="preserve">        &lt;xroad</w:t>
      </w:r>
      <w:proofErr w:type="gramStart"/>
      <w:r>
        <w:t>:id</w:t>
      </w:r>
      <w:proofErr w:type="gramEnd"/>
      <w:r>
        <w:t>&gt;2c3094ae-3e19-46f7-b26d-e7ecb35dfc63&lt;/xroad:id&gt;</w:t>
      </w:r>
    </w:p>
    <w:p w:rsidR="009C1230" w:rsidRDefault="00506098">
      <w:pPr>
        <w:pStyle w:val="Code"/>
      </w:pPr>
      <w:r>
        <w:t xml:space="preserve">        &lt;xroad</w:t>
      </w:r>
      <w:proofErr w:type="gramStart"/>
      <w:r>
        <w:t>:protocolVersion</w:t>
      </w:r>
      <w:proofErr w:type="gramEnd"/>
      <w:r>
        <w:t>&gt;4.0&lt;/xroad:protocolVersion&gt;</w:t>
      </w:r>
    </w:p>
    <w:p w:rsidR="009C1230" w:rsidRDefault="00506098">
      <w:pPr>
        <w:pStyle w:val="Code"/>
      </w:pPr>
      <w:r>
        <w:t xml:space="preserve">        &lt;xroad</w:t>
      </w:r>
      <w:proofErr w:type="gramStart"/>
      <w:r>
        <w:t>:requestHash</w:t>
      </w:r>
      <w:proofErr w:type="gramEnd"/>
      <w:r>
        <w:t xml:space="preserve"> algorithmId="http://www.w3.org/2001/04/xmlenc#sha512"&gt;Zvs1uF2GW3zdma1r9K9keOGhNPOjCr3TEZNpxfpRCtsqqy3ljiLorMZ3e5iNZtX6Ek60xtV12Gue8Mme1ryZmQ==&lt;/xroad:requestHash&gt;</w:t>
      </w:r>
    </w:p>
    <w:p w:rsidR="009C1230" w:rsidRDefault="00506098">
      <w:pPr>
        <w:pStyle w:val="Code"/>
      </w:pPr>
      <w:r>
        <w:t xml:space="preserve">    &lt;/SOAP-ENV</w:t>
      </w:r>
      <w:proofErr w:type="gramStart"/>
      <w:r>
        <w:t>:Header</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 xml:space="preserve">        &lt;</w:t>
      </w:r>
      <w:proofErr w:type="gramStart"/>
      <w:r>
        <w:t>xroad:</w:t>
      </w:r>
      <w:proofErr w:type="gramEnd"/>
      <w:r>
        <w:t>authCertDeletionResponse&gt;</w:t>
      </w:r>
    </w:p>
    <w:p w:rsidR="009C1230" w:rsidRDefault="00506098">
      <w:pPr>
        <w:pStyle w:val="Code"/>
      </w:pPr>
      <w:r>
        <w:t xml:space="preserve">            &lt;xroad</w:t>
      </w:r>
      <w:proofErr w:type="gramStart"/>
      <w:r>
        <w:t>:server</w:t>
      </w:r>
      <w:proofErr w:type="gramEnd"/>
      <w:r>
        <w:t xml:space="preserve"> id:objectType="SERVER"&gt;</w:t>
      </w:r>
    </w:p>
    <w:p w:rsidR="009C1230" w:rsidRDefault="00506098">
      <w:pPr>
        <w:pStyle w:val="Code"/>
      </w:pPr>
      <w:r>
        <w:t xml:space="preserve">                &lt;id</w:t>
      </w:r>
      <w:proofErr w:type="gramStart"/>
      <w:r>
        <w:t>:xRoadInstance</w:t>
      </w:r>
      <w:proofErr w:type="gramEnd"/>
      <w:r>
        <w:t>&gt;EE&lt;/id:xRoadInstance&gt;</w:t>
      </w:r>
    </w:p>
    <w:p w:rsidR="009C1230" w:rsidRDefault="00506098">
      <w:pPr>
        <w:pStyle w:val="Code"/>
      </w:pPr>
      <w:r>
        <w:t xml:space="preserve">                &lt;id</w:t>
      </w:r>
      <w:proofErr w:type="gramStart"/>
      <w:r>
        <w:t>:memberClass</w:t>
      </w:r>
      <w:proofErr w:type="gramEnd"/>
      <w:r>
        <w:t>&gt;GOV&lt;/id:memberClass&gt;</w:t>
      </w:r>
    </w:p>
    <w:p w:rsidR="009C1230" w:rsidRDefault="00506098">
      <w:pPr>
        <w:pStyle w:val="Code"/>
      </w:pPr>
      <w:r>
        <w:t xml:space="preserve">                &lt;id</w:t>
      </w:r>
      <w:proofErr w:type="gramStart"/>
      <w:r>
        <w:t>:memberCode</w:t>
      </w:r>
      <w:proofErr w:type="gramEnd"/>
      <w:r>
        <w:t>&gt;TS1OWNER&lt;/id:memberCode&gt;</w:t>
      </w:r>
    </w:p>
    <w:p w:rsidR="009C1230" w:rsidRDefault="00506098">
      <w:pPr>
        <w:pStyle w:val="Code"/>
      </w:pPr>
      <w:r>
        <w:t xml:space="preserve">                &lt;id</w:t>
      </w:r>
      <w:proofErr w:type="gramStart"/>
      <w:r>
        <w:t>:serverCode</w:t>
      </w:r>
      <w:proofErr w:type="gramEnd"/>
      <w:r>
        <w:t>&gt;TS1&lt;/id:serverCode&gt;</w:t>
      </w:r>
    </w:p>
    <w:p w:rsidR="009C1230" w:rsidRDefault="00506098">
      <w:pPr>
        <w:pStyle w:val="Code"/>
      </w:pPr>
      <w:r>
        <w:t xml:space="preserve">            &lt;/xroad</w:t>
      </w:r>
      <w:proofErr w:type="gramStart"/>
      <w:r>
        <w:t>:server</w:t>
      </w:r>
      <w:proofErr w:type="gramEnd"/>
      <w:r>
        <w:t>&gt;</w:t>
      </w:r>
    </w:p>
    <w:p w:rsidR="009C1230" w:rsidRDefault="00506098">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w:t>
      </w:r>
      <w:r>
        <w:lastRenderedPageBreak/>
        <w:t>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9C1230" w:rsidRDefault="00506098">
      <w:pPr>
        <w:pStyle w:val="Code"/>
      </w:pPr>
      <w:r>
        <w:t xml:space="preserve">            &lt;xroad</w:t>
      </w:r>
      <w:proofErr w:type="gramStart"/>
      <w:r>
        <w:t>:requestId</w:t>
      </w:r>
      <w:proofErr w:type="gramEnd"/>
      <w:r>
        <w:t>&gt;392&lt;/xroad:requestId&gt;</w:t>
      </w:r>
    </w:p>
    <w:p w:rsidR="009C1230" w:rsidRDefault="00506098">
      <w:pPr>
        <w:pStyle w:val="Code"/>
      </w:pPr>
      <w:r>
        <w:t xml:space="preserve">        &lt;/xroad</w:t>
      </w:r>
      <w:proofErr w:type="gramStart"/>
      <w:r>
        <w:t>:authCertDeletionResponse</w:t>
      </w:r>
      <w:proofErr w:type="gramEnd"/>
      <w:r>
        <w:t>&gt;</w:t>
      </w:r>
    </w:p>
    <w:p w:rsidR="009C1230" w:rsidRDefault="00506098">
      <w:pPr>
        <w:pStyle w:val="Code"/>
      </w:pPr>
      <w:r>
        <w:t xml:space="preserve">    &lt;/SOAP-ENV</w:t>
      </w:r>
      <w:proofErr w:type="gramStart"/>
      <w:r>
        <w:t>:Body</w:t>
      </w:r>
      <w:proofErr w:type="gramEnd"/>
      <w:r>
        <w:t>&gt;</w:t>
      </w:r>
    </w:p>
    <w:p w:rsidR="009C1230" w:rsidRDefault="00506098">
      <w:pPr>
        <w:pStyle w:val="Code"/>
      </w:pPr>
      <w:r>
        <w:t>&lt;/SOAP-ENV</w:t>
      </w:r>
      <w:proofErr w:type="gramStart"/>
      <w:r>
        <w:t>:Envelope</w:t>
      </w:r>
      <w:proofErr w:type="gramEnd"/>
      <w:r>
        <w:t>&gt;</w:t>
      </w:r>
    </w:p>
    <w:p w:rsidR="009C1230" w:rsidRDefault="00506098">
      <w:pPr>
        <w:pStyle w:val="Heading1"/>
        <w:numPr>
          <w:ilvl w:val="0"/>
          <w:numId w:val="6"/>
        </w:numPr>
        <w:rPr>
          <w:sz w:val="16"/>
          <w:szCs w:val="16"/>
        </w:rPr>
      </w:pPr>
      <w:bookmarkStart w:id="30" w:name="__RefHeading__113100_970152780"/>
      <w:bookmarkStart w:id="31" w:name="_Toc434834754"/>
      <w:bookmarkEnd w:id="30"/>
      <w:r>
        <w:lastRenderedPageBreak/>
        <w:t>WSDL File for Management Services</w:t>
      </w:r>
      <w:bookmarkEnd w:id="31"/>
    </w:p>
    <w:p w:rsidR="009C1230" w:rsidRDefault="00506098">
      <w:pPr>
        <w:pStyle w:val="Code"/>
        <w:rPr>
          <w:sz w:val="16"/>
          <w:szCs w:val="16"/>
        </w:rPr>
      </w:pPr>
      <w:proofErr w:type="gramStart"/>
      <w:r>
        <w:rPr>
          <w:sz w:val="16"/>
          <w:szCs w:val="16"/>
        </w:rPr>
        <w:t>&lt;?xml</w:t>
      </w:r>
      <w:proofErr w:type="gramEnd"/>
      <w:r>
        <w:rPr>
          <w:sz w:val="16"/>
          <w:szCs w:val="16"/>
        </w:rPr>
        <w:t xml:space="preserve"> version="1.0" encoding="UTF-8" standalone="no"?&gt;</w:t>
      </w:r>
    </w:p>
    <w:p w:rsidR="009C1230" w:rsidRDefault="00506098">
      <w:pPr>
        <w:pStyle w:val="Code"/>
        <w:rPr>
          <w:sz w:val="16"/>
          <w:szCs w:val="16"/>
        </w:rPr>
      </w:pPr>
      <w:r>
        <w:rPr>
          <w:sz w:val="16"/>
          <w:szCs w:val="16"/>
        </w:rPr>
        <w:t>&lt;wsdl</w:t>
      </w:r>
      <w:proofErr w:type="gramStart"/>
      <w:r>
        <w:rPr>
          <w:sz w:val="16"/>
          <w:szCs w:val="16"/>
        </w:rPr>
        <w:t>:definitions</w:t>
      </w:r>
      <w:proofErr w:type="gramEnd"/>
      <w:r>
        <w:rPr>
          <w:sz w:val="16"/>
          <w:szCs w:val="16"/>
        </w:rPr>
        <w:t xml:space="preserve"> xmlns:soap="http://schemas.xmlsoap.org/wsdl/soap/" xmlns:tns="http://x-road.eu/centralservice/" xmlns:wsdl="http://schemas.xmlsoap.org/wsdl/" xmlns:xroad="http://x-road.eu/xsd/xroad.xsd" xmlns:xsd="http://www.w3.org/2001/XMLSchema" name="centralservice" targetNamespace="http://x-road.eu/centralservice/"&gt;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types&gt;</w:t>
      </w:r>
    </w:p>
    <w:p w:rsidR="009C1230" w:rsidRDefault="00506098">
      <w:pPr>
        <w:pStyle w:val="Code"/>
        <w:rPr>
          <w:sz w:val="16"/>
          <w:szCs w:val="16"/>
        </w:rPr>
      </w:pPr>
      <w:r>
        <w:rPr>
          <w:sz w:val="16"/>
          <w:szCs w:val="16"/>
        </w:rPr>
        <w:t xml:space="preserve">        </w:t>
      </w:r>
      <w:proofErr w:type="gramStart"/>
      <w:r>
        <w:rPr>
          <w:sz w:val="16"/>
          <w:szCs w:val="16"/>
        </w:rPr>
        <w:t>&lt;!--</w:t>
      </w:r>
      <w:proofErr w:type="gramEnd"/>
      <w:r>
        <w:rPr>
          <w:sz w:val="16"/>
          <w:szCs w:val="16"/>
        </w:rPr>
        <w:t xml:space="preserve"> Schema for identifiers --&gt;</w:t>
      </w:r>
    </w:p>
    <w:p w:rsidR="009C1230" w:rsidRDefault="00506098">
      <w:pPr>
        <w:pStyle w:val="Code"/>
        <w:rPr>
          <w:sz w:val="16"/>
          <w:szCs w:val="16"/>
        </w:rPr>
      </w:pPr>
      <w:r>
        <w:rPr>
          <w:sz w:val="16"/>
          <w:szCs w:val="16"/>
        </w:rPr>
        <w:t xml:space="preserve">        &lt;xs</w:t>
      </w:r>
      <w:proofErr w:type="gramStart"/>
      <w:r>
        <w:rPr>
          <w:sz w:val="16"/>
          <w:szCs w:val="16"/>
        </w:rPr>
        <w:t>:schema</w:t>
      </w:r>
      <w:proofErr w:type="gramEnd"/>
      <w:r>
        <w:rPr>
          <w:sz w:val="16"/>
          <w:szCs w:val="16"/>
        </w:rPr>
        <w:t xml:space="preserve"> elementFormDefault="qualified" jxb:version="2.1" targetNamespace="http://x-road.eu/xsd/identifiers" xmlns="http://x-road.eu/xsd/identifiers" xmlns:xs="http://www.w3.org/2001/XMLSchema"&gt;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&gt;Globally unique identifier in the XROAD system. Identifier consists of object type specifier and list of hierarchical codes (starting with code that identifiers the XROAD instance)</w:t>
      </w:r>
      <w:proofErr w:type="gramStart"/>
      <w:r>
        <w:rPr>
          <w:sz w:val="16"/>
          <w:szCs w:val="16"/>
        </w:rPr>
        <w:t>.&lt;</w:t>
      </w:r>
      <w:proofErr w:type="gramEnd"/>
      <w:r>
        <w:rPr>
          <w:sz w:val="16"/>
          <w:szCs w:val="16"/>
        </w:rPr>
        <w: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ref="memberClass"/&gt;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ref="memberCode"/&gt;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ref="subsystemCode"/&gt;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ref="groupCode"/&gt;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ref="serviceCode"/&gt;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ref="serviceVersion"/&gt;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ref="securityCategoryCode"/&gt;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ref="serverCode"/&gt;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:simpleType</w:t>
      </w:r>
      <w:proofErr w:type="gramEnd"/>
      <w:r>
        <w:rPr>
          <w:sz w:val="16"/>
          <w:szCs w:val="16"/>
        </w:rPr>
        <w:t xml:space="preserve"> name="XRoadObjectType"&gt;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&gt;Enumeration for XROAD identifier types.&lt;/xs:documentation&gt;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base="xs:string"&gt;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value="MEMBER"/&gt;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value="SUBSYSTEM"/&gt;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value="SERVER"/&gt;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value="GLOBALGROUP"/&gt;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value="LOCALGROUP"/&gt;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value="SECURITYCATEGORY"/&gt;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value="SERVICE"/&gt;</w:t>
      </w:r>
    </w:p>
    <w:p w:rsidR="009C1230" w:rsidRDefault="00506098">
      <w:pPr>
        <w:pStyle w:val="Code"/>
        <w:rPr>
          <w:sz w:val="16"/>
          <w:szCs w:val="16"/>
        </w:rPr>
      </w:pPr>
      <w:r>
        <w:rPr>
          <w:sz w:val="16"/>
          <w:szCs w:val="16"/>
        </w:rPr>
        <w:t xml:space="preserve">                    &lt;xs</w:t>
      </w:r>
      <w:proofErr w:type="gramStart"/>
      <w:r>
        <w:rPr>
          <w:sz w:val="16"/>
          <w:szCs w:val="16"/>
        </w:rPr>
        <w:t>:enumeration</w:t>
      </w:r>
      <w:proofErr w:type="gramEnd"/>
      <w:r>
        <w:rPr>
          <w:sz w:val="16"/>
          <w:szCs w:val="16"/>
        </w:rPr>
        <w:t xml:space="preserve"> value="CENTRALSERVICE"/&gt;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:simpleType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name="xRoadInstance"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&gt;Identifies the XROAD instance. This field is applicable to all identifier types</w:t>
      </w:r>
      <w:proofErr w:type="gramStart"/>
      <w:r>
        <w:rPr>
          <w:sz w:val="16"/>
          <w:szCs w:val="16"/>
        </w:rPr>
        <w:t>.&lt;</w:t>
      </w:r>
      <w:proofErr w:type="gramEnd"/>
      <w:r>
        <w:rPr>
          <w:sz w:val="16"/>
          <w:szCs w:val="16"/>
        </w:rPr>
        <w: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name="memberClass"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&gt;Type of the member (company, government institution, private person, etc.)&lt;/xs</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name="memberCode"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&gt;Code that uniquely identifies a member of given member type.&lt;/xs:documentation&gt;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name="subsystemCode"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&gt;Code that uniquely identifies a subsystem of given XROAD member.&lt;/xs:documentation&gt;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lastRenderedPageBreak/>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name="groupCode"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&gt;Code that uniquely identifies a global group in given XROAD instance.&lt;/xs:documentation&gt;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name="serviceCode"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&gt;Code that uniquely identifies a service offered by given XROAD member or subsystem.&lt;/xs:documentation&gt;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name="serviceVersion"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&gt;Version of the service.&lt;/xs:documentation&gt;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name="securityCategoryCode"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&gt;Code that uniquely identifies security category in a given XROAD instance.&lt;/xs:documentation&gt;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name="serverCode" type="xs:string"&gt;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annotation&gt;</w:t>
      </w:r>
    </w:p>
    <w:p w:rsidR="009C1230" w:rsidRDefault="00506098">
      <w:pPr>
        <w:pStyle w:val="Code"/>
        <w:rPr>
          <w:sz w:val="16"/>
          <w:szCs w:val="16"/>
        </w:rPr>
      </w:pPr>
      <w:r>
        <w:rPr>
          <w:sz w:val="16"/>
          <w:szCs w:val="16"/>
        </w:rPr>
        <w:t xml:space="preserve">                    &lt;xs</w:t>
      </w:r>
      <w:proofErr w:type="gramStart"/>
      <w:r>
        <w:rPr>
          <w:sz w:val="16"/>
          <w:szCs w:val="16"/>
        </w:rPr>
        <w:t>:documentation</w:t>
      </w:r>
      <w:proofErr w:type="gramEnd"/>
      <w:r>
        <w:rPr>
          <w:sz w:val="16"/>
          <w:szCs w:val="16"/>
        </w:rPr>
        <w:t>&gt;Code that uniquely identifies security server offered by a given XROAD member or subsystem.&lt;/xs:documentation&gt;</w:t>
      </w:r>
    </w:p>
    <w:p w:rsidR="009C1230" w:rsidRDefault="00506098">
      <w:pPr>
        <w:pStyle w:val="Code"/>
        <w:rPr>
          <w:sz w:val="16"/>
          <w:szCs w:val="16"/>
        </w:rPr>
      </w:pPr>
      <w:r>
        <w:rPr>
          <w:sz w:val="16"/>
          <w:szCs w:val="16"/>
        </w:rPr>
        <w:t xml:space="preserve">                &lt;/xs</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name="objectType" type="XRoadObjectType"/&gt;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name="XRoadClientIdentifierType"&gt;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ref="memberClass"/&gt;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ref="memberCode"/&gt;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ref="subsystemCode"/&gt;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name="XRoadServiceIdentifierType"&gt;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ref="memberClass"/&gt;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ref="memberCode"/&gt;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ref="subsystemCode"/&gt;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ref="serviceCode"/&gt;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minOccurs="0" ref="serviceVersion"/&gt;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 fixed="SERVICE"/&gt;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name="XRoadSecurityCategoryIdentifierType"&gt;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ref="securityCategoryCode"/&gt;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 fixed="SECURITYCATEGORY"/&gt;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name="XRoadCentralServiceIdentifierType"&gt;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lastRenderedPageBreak/>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ref="serviceCode"/&gt;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 fixed="CENTRALSERVICE"/&gt;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name="XRoadSecurityServerIdentifierType"&gt;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ref="memberClass"/&gt;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ref="memberCode"/&gt;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ref="serverCode"/&gt;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 fixed="SERVER"/&gt;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name="XRoadGlobalGroupIdentifierType"&gt;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ref="xRoadInstance"/&gt;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ref="groupCode"/&gt;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 fixed="GLOBALGROUP"/&gt;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 xml:space="preserve"> name="XRoadLocalGroupIdentifierType"&gt;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complexContent&gt;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 xml:space="preserve"> base="XRoadIdentifierType"&gt;</w:t>
      </w:r>
    </w:p>
    <w:p w:rsidR="009C1230" w:rsidRDefault="00506098">
      <w:pPr>
        <w:pStyle w:val="Code"/>
        <w:rPr>
          <w:sz w:val="16"/>
          <w:szCs w:val="16"/>
        </w:rPr>
      </w:pPr>
      <w:r>
        <w:rPr>
          <w:sz w:val="16"/>
          <w:szCs w:val="16"/>
        </w:rPr>
        <w:t xml:space="preserve">                        &lt;</w:t>
      </w:r>
      <w:proofErr w:type="gramStart"/>
      <w:r>
        <w:rPr>
          <w:sz w:val="16"/>
          <w:szCs w:val="16"/>
        </w:rPr>
        <w:t>xs:</w:t>
      </w:r>
      <w:proofErr w:type="gramEnd"/>
      <w:r>
        <w:rPr>
          <w:sz w:val="16"/>
          <w:szCs w:val="16"/>
        </w:rPr>
        <w:t>sequence&gt;</w:t>
      </w:r>
    </w:p>
    <w:p w:rsidR="009C1230" w:rsidRDefault="00506098">
      <w:pPr>
        <w:pStyle w:val="Code"/>
        <w:rPr>
          <w:sz w:val="16"/>
          <w:szCs w:val="16"/>
        </w:rPr>
      </w:pPr>
      <w:r>
        <w:rPr>
          <w:sz w:val="16"/>
          <w:szCs w:val="16"/>
        </w:rPr>
        <w:t xml:space="preserve">                            &lt;xs</w:t>
      </w:r>
      <w:proofErr w:type="gramStart"/>
      <w:r>
        <w:rPr>
          <w:sz w:val="16"/>
          <w:szCs w:val="16"/>
        </w:rPr>
        <w:t>:element</w:t>
      </w:r>
      <w:proofErr w:type="gramEnd"/>
      <w:r>
        <w:rPr>
          <w:sz w:val="16"/>
          <w:szCs w:val="16"/>
        </w:rPr>
        <w:t xml:space="preserve"> ref="groupCode"/&gt;</w:t>
      </w:r>
    </w:p>
    <w:p w:rsidR="009C1230" w:rsidRDefault="00506098">
      <w:pPr>
        <w:pStyle w:val="Code"/>
        <w:rPr>
          <w:sz w:val="16"/>
          <w:szCs w:val="16"/>
        </w:rPr>
      </w:pPr>
      <w:r>
        <w:rPr>
          <w:sz w:val="16"/>
          <w:szCs w:val="16"/>
        </w:rPr>
        <w:t xml:space="preserve">                        &lt;/xs</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:attribute</w:t>
      </w:r>
      <w:proofErr w:type="gramEnd"/>
      <w:r>
        <w:rPr>
          <w:sz w:val="16"/>
          <w:szCs w:val="16"/>
        </w:rPr>
        <w:t xml:space="preserve"> ref="objectType" use="required" fixed="LOCALGROUP"/&gt;</w:t>
      </w:r>
    </w:p>
    <w:p w:rsidR="009C1230" w:rsidRDefault="00506098">
      <w:pPr>
        <w:pStyle w:val="Code"/>
        <w:rPr>
          <w:sz w:val="16"/>
          <w:szCs w:val="16"/>
        </w:rPr>
      </w:pPr>
      <w:r>
        <w:rPr>
          <w:sz w:val="16"/>
          <w:szCs w:val="16"/>
        </w:rPr>
        <w:t xml:space="preserve">                    &lt;/xs</w:t>
      </w:r>
      <w:proofErr w:type="gramStart"/>
      <w:r>
        <w:rPr>
          <w:sz w:val="16"/>
          <w:szCs w:val="16"/>
        </w:rPr>
        <w:t>:restriction</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:complexContent</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w:t>
      </w:r>
      <w:proofErr w:type="gramStart"/>
      <w:r>
        <w:rPr>
          <w:sz w:val="16"/>
          <w:szCs w:val="16"/>
        </w:rPr>
        <w:t>:schema</w:t>
      </w:r>
      <w:proofErr w:type="gramEnd"/>
      <w:r>
        <w:rPr>
          <w:sz w:val="16"/>
          <w:szCs w:val="16"/>
        </w:rPr>
        <w:t>&gt;</w:t>
      </w:r>
    </w:p>
    <w:p w:rsidR="009C1230" w:rsidRDefault="00506098">
      <w:pPr>
        <w:pStyle w:val="Code"/>
        <w:rPr>
          <w:sz w:val="16"/>
          <w:szCs w:val="16"/>
        </w:rPr>
      </w:pPr>
      <w:r>
        <w:rPr>
          <w:sz w:val="16"/>
          <w:szCs w:val="16"/>
        </w:rPr>
        <w:t xml:space="preserve">        </w:t>
      </w:r>
      <w:proofErr w:type="gramStart"/>
      <w:r>
        <w:rPr>
          <w:sz w:val="16"/>
          <w:szCs w:val="16"/>
        </w:rPr>
        <w:t>&lt;!--</w:t>
      </w:r>
      <w:proofErr w:type="gramEnd"/>
      <w:r>
        <w:rPr>
          <w:sz w:val="16"/>
          <w:szCs w:val="16"/>
        </w:rPr>
        <w:t xml:space="preserve"> Schema for requests (reduced) --&gt;</w:t>
      </w:r>
    </w:p>
    <w:p w:rsidR="009C1230" w:rsidRDefault="00506098">
      <w:pPr>
        <w:pStyle w:val="Code"/>
        <w:rPr>
          <w:sz w:val="16"/>
          <w:szCs w:val="16"/>
        </w:rPr>
      </w:pPr>
      <w:r>
        <w:rPr>
          <w:sz w:val="16"/>
          <w:szCs w:val="16"/>
        </w:rPr>
        <w:t xml:space="preserve">        &lt;xsd</w:t>
      </w:r>
      <w:proofErr w:type="gramStart"/>
      <w:r>
        <w:rPr>
          <w:sz w:val="16"/>
          <w:szCs w:val="16"/>
        </w:rPr>
        <w:t>:schema</w:t>
      </w:r>
      <w:proofErr w:type="gramEnd"/>
      <w:r>
        <w:rPr>
          <w:sz w:val="16"/>
          <w:szCs w:val="16"/>
        </w:rPr>
        <w:t xml:space="preserve"> xmlns="http://www.w3.org/2001/XMLSchema" xmlns:tns="http://x-road.eu/xsd/xroad.xsd" xmlns:id="http://x-road.eu/xsd/identifiers" targetNamespace="http://x-road.eu/xsd/xroad.xsd" elementFormDefault="qualified"&gt;</w:t>
      </w:r>
    </w:p>
    <w:p w:rsidR="009C1230" w:rsidRDefault="00506098">
      <w:pPr>
        <w:pStyle w:val="Code"/>
        <w:rPr>
          <w:sz w:val="16"/>
          <w:szCs w:val="16"/>
        </w:rPr>
      </w:pPr>
      <w:r>
        <w:rPr>
          <w:sz w:val="16"/>
          <w:szCs w:val="16"/>
        </w:rPr>
        <w:t xml:space="preserve">            &lt;xsd</w:t>
      </w:r>
      <w:proofErr w:type="gramStart"/>
      <w:r>
        <w:rPr>
          <w:sz w:val="16"/>
          <w:szCs w:val="16"/>
        </w:rPr>
        <w:t>:import</w:t>
      </w:r>
      <w:proofErr w:type="gramEnd"/>
      <w:r>
        <w:rPr>
          <w:sz w:val="16"/>
          <w:szCs w:val="16"/>
        </w:rPr>
        <w:t xml:space="preserve"> namespace="http://x-road.eu/xsd/identifiers" id="id"/&gt;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name="clientReg" type="tns:ClientRequestType"/&gt;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name="clientRegResponse" type="tns:ClientRequestType"/&gt;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name="clientDeletion" type="tns:ClientRequestType"/&gt;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name="clientDeletionResponse" type="tns:ClientRequestType"/&gt;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name="authCertReg" type="tns:AuthCertRegRequestType"/&gt;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name="authCertRegResponse" type="tns:AuthCertRegRequestType"/&gt;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name="authCertDeletion" type="tns:AuthCertDeletionRequestType"/&gt;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name="authCertDeletionResponse" type="tns:AuthCertDeletionRequestType"/&gt;</w:t>
      </w:r>
    </w:p>
    <w:p w:rsidR="009C1230" w:rsidRDefault="00506098">
      <w:pPr>
        <w:pStyle w:val="Code"/>
        <w:rPr>
          <w:sz w:val="16"/>
          <w:szCs w:val="16"/>
        </w:rPr>
      </w:pPr>
      <w:r>
        <w:rPr>
          <w:sz w:val="16"/>
          <w:szCs w:val="16"/>
        </w:rPr>
        <w:t xml:space="preserve">            </w:t>
      </w:r>
      <w:proofErr w:type="gramStart"/>
      <w:r>
        <w:rPr>
          <w:sz w:val="16"/>
          <w:szCs w:val="16"/>
        </w:rPr>
        <w:t>&lt;!--</w:t>
      </w:r>
      <w:proofErr w:type="gramEnd"/>
      <w:r>
        <w:rPr>
          <w:sz w:val="16"/>
          <w:szCs w:val="16"/>
        </w:rPr>
        <w:t xml:space="preserve"> Header fields --&gt;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name="client" type="id:XRoadClientIdentifierType"/&gt;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name="service" type="id:XRoadServiceIdentifierType"/&gt;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name="id" type="xsd:string"/&gt;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name="protocolVersion" type="xsd:string"/&gt;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name="requestHash" type="xsd:string"/&gt;</w:t>
      </w:r>
    </w:p>
    <w:p w:rsidR="009C1230" w:rsidRDefault="00506098">
      <w:pPr>
        <w:pStyle w:val="Code"/>
        <w:rPr>
          <w:sz w:val="16"/>
          <w:szCs w:val="16"/>
        </w:rPr>
      </w:pPr>
      <w:r>
        <w:rPr>
          <w:sz w:val="16"/>
          <w:szCs w:val="16"/>
        </w:rPr>
        <w:t xml:space="preserve">            &lt;xsd</w:t>
      </w:r>
      <w:proofErr w:type="gramStart"/>
      <w:r>
        <w:rPr>
          <w:sz w:val="16"/>
          <w:szCs w:val="16"/>
        </w:rPr>
        <w:t>:complexType</w:t>
      </w:r>
      <w:proofErr w:type="gramEnd"/>
      <w:r>
        <w:rPr>
          <w:sz w:val="16"/>
          <w:szCs w:val="16"/>
        </w:rPr>
        <w:t xml:space="preserve"> name="AuthCertRegRequestType"&gt;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sequence&gt;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name="server" type="id:XRoadSecurityServerIdentifierType"&gt;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&gt;Identity of the security server the</w:t>
      </w:r>
    </w:p>
    <w:p w:rsidR="009C1230" w:rsidRDefault="00506098">
      <w:pPr>
        <w:pStyle w:val="Code"/>
        <w:rPr>
          <w:sz w:val="16"/>
          <w:szCs w:val="16"/>
        </w:rPr>
      </w:pPr>
      <w:r>
        <w:rPr>
          <w:sz w:val="16"/>
          <w:szCs w:val="16"/>
        </w:rPr>
        <w:t xml:space="preserve">                                </w:t>
      </w:r>
      <w:proofErr w:type="gramStart"/>
      <w:r>
        <w:rPr>
          <w:sz w:val="16"/>
          <w:szCs w:val="16"/>
        </w:rPr>
        <w:t>authentication</w:t>
      </w:r>
      <w:proofErr w:type="gramEnd"/>
      <w:r>
        <w:rPr>
          <w:sz w:val="16"/>
          <w:szCs w:val="16"/>
        </w:rPr>
        <w:t xml:space="preserve"> certificate will be associated with.</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name="address" type="string" minOccurs="0"&gt;</w:t>
      </w:r>
    </w:p>
    <w:p w:rsidR="009C1230" w:rsidRDefault="00506098">
      <w:pPr>
        <w:pStyle w:val="Code"/>
        <w:rPr>
          <w:sz w:val="16"/>
          <w:szCs w:val="16"/>
        </w:rPr>
      </w:pPr>
      <w:r>
        <w:rPr>
          <w:sz w:val="16"/>
          <w:szCs w:val="16"/>
        </w:rPr>
        <w:lastRenderedPageBreak/>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&gt;Address of the security server the</w:t>
      </w:r>
    </w:p>
    <w:p w:rsidR="009C1230" w:rsidRDefault="00506098">
      <w:pPr>
        <w:pStyle w:val="Code"/>
        <w:rPr>
          <w:sz w:val="16"/>
          <w:szCs w:val="16"/>
        </w:rPr>
      </w:pPr>
      <w:r>
        <w:rPr>
          <w:sz w:val="16"/>
          <w:szCs w:val="16"/>
        </w:rPr>
        <w:t xml:space="preserve">                                </w:t>
      </w:r>
      <w:proofErr w:type="gramStart"/>
      <w:r>
        <w:rPr>
          <w:sz w:val="16"/>
          <w:szCs w:val="16"/>
        </w:rPr>
        <w:t>authentication</w:t>
      </w:r>
      <w:proofErr w:type="gramEnd"/>
      <w:r>
        <w:rPr>
          <w:sz w:val="16"/>
          <w:szCs w:val="16"/>
        </w:rPr>
        <w:t xml:space="preserve"> certificate will be associated with.</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name="authCert" type="base64Binary"&gt;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documentation&gt;</w:t>
      </w:r>
    </w:p>
    <w:p w:rsidR="009C1230" w:rsidRDefault="00506098">
      <w:pPr>
        <w:pStyle w:val="Code"/>
        <w:rPr>
          <w:sz w:val="16"/>
          <w:szCs w:val="16"/>
        </w:rPr>
      </w:pPr>
      <w:r>
        <w:rPr>
          <w:sz w:val="16"/>
          <w:szCs w:val="16"/>
        </w:rPr>
        <w:t xml:space="preserve">                              Contents (in DER encoding) of</w:t>
      </w:r>
    </w:p>
    <w:p w:rsidR="009C1230" w:rsidRDefault="00506098">
      <w:pPr>
        <w:pStyle w:val="Code"/>
        <w:rPr>
          <w:sz w:val="16"/>
          <w:szCs w:val="16"/>
        </w:rPr>
      </w:pPr>
      <w:r>
        <w:rPr>
          <w:sz w:val="16"/>
          <w:szCs w:val="16"/>
        </w:rPr>
        <w:t xml:space="preserve">                              </w:t>
      </w:r>
      <w:proofErr w:type="gramStart"/>
      <w:r>
        <w:rPr>
          <w:sz w:val="16"/>
          <w:szCs w:val="16"/>
        </w:rPr>
        <w:t>the</w:t>
      </w:r>
      <w:proofErr w:type="gramEnd"/>
      <w:r>
        <w:rPr>
          <w:sz w:val="16"/>
          <w:szCs w:val="16"/>
        </w:rPr>
        <w:t xml:space="preserve"> authentication certificate that will</w:t>
      </w:r>
    </w:p>
    <w:p w:rsidR="009C1230" w:rsidRDefault="00506098">
      <w:pPr>
        <w:pStyle w:val="Code"/>
        <w:rPr>
          <w:sz w:val="16"/>
          <w:szCs w:val="16"/>
        </w:rPr>
      </w:pPr>
      <w:r>
        <w:rPr>
          <w:sz w:val="16"/>
          <w:szCs w:val="16"/>
        </w:rPr>
        <w:t xml:space="preserve">                              </w:t>
      </w:r>
      <w:proofErr w:type="gramStart"/>
      <w:r>
        <w:rPr>
          <w:sz w:val="16"/>
          <w:szCs w:val="16"/>
        </w:rPr>
        <w:t>be</w:t>
      </w:r>
      <w:proofErr w:type="gramEnd"/>
      <w:r>
        <w:rPr>
          <w:sz w:val="16"/>
          <w:szCs w:val="16"/>
        </w:rPr>
        <w:t xml:space="preserve"> added to the list of certificates</w:t>
      </w:r>
    </w:p>
    <w:p w:rsidR="009C1230" w:rsidRDefault="00506098">
      <w:pPr>
        <w:pStyle w:val="Code"/>
        <w:rPr>
          <w:sz w:val="16"/>
          <w:szCs w:val="16"/>
        </w:rPr>
      </w:pPr>
      <w:r>
        <w:rPr>
          <w:sz w:val="16"/>
          <w:szCs w:val="16"/>
        </w:rPr>
        <w:t xml:space="preserve">                              </w:t>
      </w:r>
      <w:proofErr w:type="gramStart"/>
      <w:r>
        <w:rPr>
          <w:sz w:val="16"/>
          <w:szCs w:val="16"/>
        </w:rPr>
        <w:t>authenticating</w:t>
      </w:r>
      <w:proofErr w:type="gramEnd"/>
      <w:r>
        <w:rPr>
          <w:sz w:val="16"/>
          <w:szCs w:val="16"/>
        </w:rPr>
        <w:t xml:space="preserve"> the security server.</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name="requestId" type="tns:RequestIdType" minOccurs="0"/&gt;</w:t>
      </w:r>
    </w:p>
    <w:p w:rsidR="009C1230" w:rsidRDefault="00506098">
      <w:pPr>
        <w:pStyle w:val="Code"/>
        <w:rPr>
          <w:sz w:val="16"/>
          <w:szCs w:val="16"/>
        </w:rPr>
      </w:pPr>
      <w:r>
        <w:rPr>
          <w:sz w:val="16"/>
          <w:szCs w:val="16"/>
        </w:rPr>
        <w:t xml:space="preserve">                &lt;/xsd</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:complexType</w:t>
      </w:r>
      <w:proofErr w:type="gramEnd"/>
      <w:r>
        <w:rPr>
          <w:sz w:val="16"/>
          <w:szCs w:val="16"/>
        </w:rPr>
        <w:t xml:space="preserve"> name="AuthCertDeletionRequestType"&gt;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sequence&gt;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name="server" type="id:XRoadSecurityServerIdentifierType"&gt;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&gt;Identity of the security server the</w:t>
      </w:r>
    </w:p>
    <w:p w:rsidR="009C1230" w:rsidRDefault="00506098">
      <w:pPr>
        <w:pStyle w:val="Code"/>
        <w:rPr>
          <w:sz w:val="16"/>
          <w:szCs w:val="16"/>
        </w:rPr>
      </w:pPr>
      <w:r>
        <w:rPr>
          <w:sz w:val="16"/>
          <w:szCs w:val="16"/>
        </w:rPr>
        <w:t xml:space="preserve">                                </w:t>
      </w:r>
      <w:proofErr w:type="gramStart"/>
      <w:r>
        <w:rPr>
          <w:sz w:val="16"/>
          <w:szCs w:val="16"/>
        </w:rPr>
        <w:t>authentication</w:t>
      </w:r>
      <w:proofErr w:type="gramEnd"/>
      <w:r>
        <w:rPr>
          <w:sz w:val="16"/>
          <w:szCs w:val="16"/>
        </w:rPr>
        <w:t xml:space="preserve"> certificate will be deleted from.</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name="authCert" type="base64Binary"&gt;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&gt;Contents (in DER encoding) of</w:t>
      </w:r>
    </w:p>
    <w:p w:rsidR="009C1230" w:rsidRDefault="00506098">
      <w:pPr>
        <w:pStyle w:val="Code"/>
        <w:rPr>
          <w:sz w:val="16"/>
          <w:szCs w:val="16"/>
        </w:rPr>
      </w:pPr>
      <w:r>
        <w:rPr>
          <w:sz w:val="16"/>
          <w:szCs w:val="16"/>
        </w:rPr>
        <w:t xml:space="preserve">                                </w:t>
      </w:r>
      <w:proofErr w:type="gramStart"/>
      <w:r>
        <w:rPr>
          <w:sz w:val="16"/>
          <w:szCs w:val="16"/>
        </w:rPr>
        <w:t>the</w:t>
      </w:r>
      <w:proofErr w:type="gramEnd"/>
      <w:r>
        <w:rPr>
          <w:sz w:val="16"/>
          <w:szCs w:val="16"/>
        </w:rPr>
        <w:t xml:space="preserve"> authentication certificate that will</w:t>
      </w:r>
    </w:p>
    <w:p w:rsidR="009C1230" w:rsidRDefault="00506098">
      <w:pPr>
        <w:pStyle w:val="Code"/>
        <w:rPr>
          <w:sz w:val="16"/>
          <w:szCs w:val="16"/>
        </w:rPr>
      </w:pPr>
      <w:r>
        <w:rPr>
          <w:sz w:val="16"/>
          <w:szCs w:val="16"/>
        </w:rPr>
        <w:t xml:space="preserve">                                </w:t>
      </w:r>
      <w:proofErr w:type="gramStart"/>
      <w:r>
        <w:rPr>
          <w:sz w:val="16"/>
          <w:szCs w:val="16"/>
        </w:rPr>
        <w:t>be</w:t>
      </w:r>
      <w:proofErr w:type="gramEnd"/>
      <w:r>
        <w:rPr>
          <w:sz w:val="16"/>
          <w:szCs w:val="16"/>
        </w:rPr>
        <w:t xml:space="preserve"> deleted from the list of certificates</w:t>
      </w:r>
    </w:p>
    <w:p w:rsidR="009C1230" w:rsidRDefault="00506098">
      <w:pPr>
        <w:pStyle w:val="Code"/>
        <w:rPr>
          <w:sz w:val="16"/>
          <w:szCs w:val="16"/>
        </w:rPr>
      </w:pPr>
      <w:r>
        <w:rPr>
          <w:sz w:val="16"/>
          <w:szCs w:val="16"/>
        </w:rPr>
        <w:t xml:space="preserve">                                </w:t>
      </w:r>
      <w:proofErr w:type="gramStart"/>
      <w:r>
        <w:rPr>
          <w:sz w:val="16"/>
          <w:szCs w:val="16"/>
        </w:rPr>
        <w:t>authenticating</w:t>
      </w:r>
      <w:proofErr w:type="gramEnd"/>
      <w:r>
        <w:rPr>
          <w:sz w:val="16"/>
          <w:szCs w:val="16"/>
        </w:rPr>
        <w:t xml:space="preserve"> the security server.</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name="requestId" type="tns:RequestIdType" minOccurs="0"/&gt;</w:t>
      </w:r>
    </w:p>
    <w:p w:rsidR="009C1230" w:rsidRDefault="00506098">
      <w:pPr>
        <w:pStyle w:val="Code"/>
        <w:rPr>
          <w:sz w:val="16"/>
          <w:szCs w:val="16"/>
        </w:rPr>
      </w:pPr>
      <w:r>
        <w:rPr>
          <w:sz w:val="16"/>
          <w:szCs w:val="16"/>
        </w:rPr>
        <w:t xml:space="preserve">                &lt;/xsd</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:complexType</w:t>
      </w:r>
      <w:proofErr w:type="gramEnd"/>
      <w:r>
        <w:rPr>
          <w:sz w:val="16"/>
          <w:szCs w:val="16"/>
        </w:rPr>
        <w:t xml:space="preserve"> name="ClientRequestType"&gt;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sequence&gt;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name="server" type="id:XRoadSecurityServerIdentifierType"&gt;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&gt;Identifier of the security</w:t>
      </w:r>
    </w:p>
    <w:p w:rsidR="009C1230" w:rsidRDefault="00506098">
      <w:pPr>
        <w:pStyle w:val="Code"/>
        <w:rPr>
          <w:sz w:val="16"/>
          <w:szCs w:val="16"/>
        </w:rPr>
      </w:pPr>
      <w:r>
        <w:rPr>
          <w:sz w:val="16"/>
          <w:szCs w:val="16"/>
        </w:rPr>
        <w:t xml:space="preserve">                                </w:t>
      </w:r>
      <w:proofErr w:type="gramStart"/>
      <w:r>
        <w:rPr>
          <w:sz w:val="16"/>
          <w:szCs w:val="16"/>
        </w:rPr>
        <w:t>server</w:t>
      </w:r>
      <w:proofErr w:type="gramEnd"/>
      <w:r>
        <w:rPr>
          <w:sz w:val="16"/>
          <w:szCs w:val="16"/>
        </w:rPr>
        <w:t xml:space="preserve"> where the client is added to or removed</w:t>
      </w:r>
    </w:p>
    <w:p w:rsidR="009C1230" w:rsidRDefault="00506098">
      <w:pPr>
        <w:pStyle w:val="Code"/>
        <w:rPr>
          <w:sz w:val="16"/>
          <w:szCs w:val="16"/>
        </w:rPr>
      </w:pPr>
      <w:r>
        <w:rPr>
          <w:sz w:val="16"/>
          <w:szCs w:val="16"/>
        </w:rPr>
        <w:t xml:space="preserve">                                </w:t>
      </w:r>
      <w:proofErr w:type="gramStart"/>
      <w:r>
        <w:rPr>
          <w:sz w:val="16"/>
          <w:szCs w:val="16"/>
        </w:rPr>
        <w:t>from</w:t>
      </w:r>
      <w:proofErr w:type="gramEnd"/>
      <w:r>
        <w:rPr>
          <w:sz w:val="16"/>
          <w:szCs w:val="16"/>
        </w:rPr>
        <w:t xml:space="preserve"> (depending on the request type).</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name="client" type="id:XRoadClientIdentifierType"&gt;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&gt;Identifier of the client</w:t>
      </w:r>
    </w:p>
    <w:p w:rsidR="009C1230" w:rsidRDefault="00506098">
      <w:pPr>
        <w:pStyle w:val="Code"/>
        <w:rPr>
          <w:sz w:val="16"/>
          <w:szCs w:val="16"/>
        </w:rPr>
      </w:pPr>
      <w:r>
        <w:rPr>
          <w:sz w:val="16"/>
          <w:szCs w:val="16"/>
        </w:rPr>
        <w:t xml:space="preserve">                                </w:t>
      </w:r>
      <w:proofErr w:type="gramStart"/>
      <w:r>
        <w:rPr>
          <w:sz w:val="16"/>
          <w:szCs w:val="16"/>
        </w:rPr>
        <w:t>associated</w:t>
      </w:r>
      <w:proofErr w:type="gramEnd"/>
      <w:r>
        <w:rPr>
          <w:sz w:val="16"/>
          <w:szCs w:val="16"/>
        </w:rPr>
        <w:t xml:space="preserve"> with the security server. When the</w:t>
      </w:r>
    </w:p>
    <w:p w:rsidR="009C1230" w:rsidRDefault="00506098">
      <w:pPr>
        <w:pStyle w:val="Code"/>
        <w:rPr>
          <w:sz w:val="16"/>
          <w:szCs w:val="16"/>
        </w:rPr>
      </w:pPr>
      <w:r>
        <w:rPr>
          <w:sz w:val="16"/>
          <w:szCs w:val="16"/>
        </w:rPr>
        <w:t xml:space="preserve">                                </w:t>
      </w:r>
      <w:proofErr w:type="gramStart"/>
      <w:r>
        <w:rPr>
          <w:sz w:val="16"/>
          <w:szCs w:val="16"/>
        </w:rPr>
        <w:t>request</w:t>
      </w:r>
      <w:proofErr w:type="gramEnd"/>
      <w:r>
        <w:rPr>
          <w:sz w:val="16"/>
          <w:szCs w:val="16"/>
        </w:rPr>
        <w:t xml:space="preserve"> is for registering client, the client is</w:t>
      </w:r>
    </w:p>
    <w:p w:rsidR="009C1230" w:rsidRDefault="00506098">
      <w:pPr>
        <w:pStyle w:val="Code"/>
        <w:rPr>
          <w:sz w:val="16"/>
          <w:szCs w:val="16"/>
        </w:rPr>
      </w:pPr>
      <w:r>
        <w:rPr>
          <w:sz w:val="16"/>
          <w:szCs w:val="16"/>
        </w:rPr>
        <w:t xml:space="preserve">                                </w:t>
      </w:r>
      <w:proofErr w:type="gramStart"/>
      <w:r>
        <w:rPr>
          <w:sz w:val="16"/>
          <w:szCs w:val="16"/>
        </w:rPr>
        <w:t>added</w:t>
      </w:r>
      <w:proofErr w:type="gramEnd"/>
      <w:r>
        <w:rPr>
          <w:sz w:val="16"/>
          <w:szCs w:val="16"/>
        </w:rPr>
        <w:t xml:space="preserve"> to the security server. When the request</w:t>
      </w:r>
    </w:p>
    <w:p w:rsidR="009C1230" w:rsidRDefault="00506098">
      <w:pPr>
        <w:pStyle w:val="Code"/>
        <w:rPr>
          <w:sz w:val="16"/>
          <w:szCs w:val="16"/>
        </w:rPr>
      </w:pPr>
      <w:r>
        <w:rPr>
          <w:sz w:val="16"/>
          <w:szCs w:val="16"/>
        </w:rPr>
        <w:t xml:space="preserve">                                </w:t>
      </w:r>
      <w:proofErr w:type="gramStart"/>
      <w:r>
        <w:rPr>
          <w:sz w:val="16"/>
          <w:szCs w:val="16"/>
        </w:rPr>
        <w:t>is</w:t>
      </w:r>
      <w:proofErr w:type="gramEnd"/>
      <w:r>
        <w:rPr>
          <w:sz w:val="16"/>
          <w:szCs w:val="16"/>
        </w:rPr>
        <w:t xml:space="preserve"> for deleting client, the client is removed</w:t>
      </w:r>
    </w:p>
    <w:p w:rsidR="009C1230" w:rsidRDefault="00506098">
      <w:pPr>
        <w:pStyle w:val="Code"/>
        <w:rPr>
          <w:sz w:val="16"/>
          <w:szCs w:val="16"/>
        </w:rPr>
      </w:pPr>
      <w:r>
        <w:rPr>
          <w:sz w:val="16"/>
          <w:szCs w:val="16"/>
        </w:rPr>
        <w:t xml:space="preserve">                                </w:t>
      </w:r>
      <w:proofErr w:type="gramStart"/>
      <w:r>
        <w:rPr>
          <w:sz w:val="16"/>
          <w:szCs w:val="16"/>
        </w:rPr>
        <w:t>from</w:t>
      </w:r>
      <w:proofErr w:type="gramEnd"/>
      <w:r>
        <w:rPr>
          <w:sz w:val="16"/>
          <w:szCs w:val="16"/>
        </w:rPr>
        <w:t xml:space="preserve"> the clients' list of the security server.</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:element</w:t>
      </w:r>
      <w:proofErr w:type="gramEnd"/>
      <w:r>
        <w:rPr>
          <w:sz w:val="16"/>
          <w:szCs w:val="16"/>
        </w:rPr>
        <w:t xml:space="preserve"> name="requestId" type="tns:RequestIdType" minOccurs="0"/&gt;</w:t>
      </w:r>
    </w:p>
    <w:p w:rsidR="009C1230" w:rsidRDefault="00506098">
      <w:pPr>
        <w:pStyle w:val="Code"/>
        <w:rPr>
          <w:sz w:val="16"/>
          <w:szCs w:val="16"/>
        </w:rPr>
      </w:pPr>
      <w:r>
        <w:rPr>
          <w:sz w:val="16"/>
          <w:szCs w:val="16"/>
        </w:rPr>
        <w:t xml:space="preserve">                &lt;/xsd</w:t>
      </w:r>
      <w:proofErr w:type="gramStart"/>
      <w:r>
        <w:rPr>
          <w:sz w:val="16"/>
          <w:szCs w:val="16"/>
        </w:rPr>
        <w:t>:sequence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:complexType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:simpleType</w:t>
      </w:r>
      <w:proofErr w:type="gramEnd"/>
      <w:r>
        <w:rPr>
          <w:sz w:val="16"/>
          <w:szCs w:val="16"/>
        </w:rPr>
        <w:t xml:space="preserve"> name="RequestIdType"&gt;</w:t>
      </w:r>
    </w:p>
    <w:p w:rsidR="009C1230" w:rsidRDefault="00506098">
      <w:pPr>
        <w:pStyle w:val="Code"/>
        <w:rPr>
          <w:sz w:val="16"/>
          <w:szCs w:val="16"/>
        </w:rPr>
      </w:pPr>
      <w:r>
        <w:rPr>
          <w:sz w:val="16"/>
          <w:szCs w:val="16"/>
        </w:rPr>
        <w:t xml:space="preserve">                &lt;</w:t>
      </w:r>
      <w:proofErr w:type="gramStart"/>
      <w:r>
        <w:rPr>
          <w:sz w:val="16"/>
          <w:szCs w:val="16"/>
        </w:rPr>
        <w:t>xsd:</w:t>
      </w:r>
      <w:proofErr w:type="gramEnd"/>
      <w:r>
        <w:rPr>
          <w:sz w:val="16"/>
          <w:szCs w:val="16"/>
        </w:rPr>
        <w:t>annotation&gt;</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 xml:space="preserve">&gt;For responses only, unique identifier </w:t>
      </w:r>
    </w:p>
    <w:p w:rsidR="009C1230" w:rsidRDefault="00506098">
      <w:pPr>
        <w:pStyle w:val="Code"/>
        <w:rPr>
          <w:sz w:val="16"/>
          <w:szCs w:val="16"/>
        </w:rPr>
      </w:pPr>
      <w:r>
        <w:rPr>
          <w:sz w:val="16"/>
          <w:szCs w:val="16"/>
        </w:rPr>
        <w:t xml:space="preserve">                        </w:t>
      </w:r>
      <w:proofErr w:type="gramStart"/>
      <w:r>
        <w:rPr>
          <w:sz w:val="16"/>
          <w:szCs w:val="16"/>
        </w:rPr>
        <w:t>of</w:t>
      </w:r>
      <w:proofErr w:type="gramEnd"/>
      <w:r>
        <w:rPr>
          <w:sz w:val="16"/>
          <w:szCs w:val="16"/>
        </w:rPr>
        <w:t xml:space="preserve"> the request that is stored in the central server database.</w:t>
      </w:r>
    </w:p>
    <w:p w:rsidR="009C1230" w:rsidRDefault="00506098">
      <w:pPr>
        <w:pStyle w:val="Code"/>
        <w:rPr>
          <w:sz w:val="16"/>
          <w:szCs w:val="16"/>
        </w:rPr>
      </w:pPr>
      <w:r>
        <w:rPr>
          <w:sz w:val="16"/>
          <w:szCs w:val="16"/>
        </w:rPr>
        <w:t xml:space="preserve">                    &lt;/xsd</w:t>
      </w:r>
      <w:proofErr w:type="gramStart"/>
      <w:r>
        <w:rPr>
          <w:sz w:val="16"/>
          <w:szCs w:val="16"/>
        </w:rPr>
        <w:t>:documentation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:annotation</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:restriction</w:t>
      </w:r>
      <w:proofErr w:type="gramEnd"/>
      <w:r>
        <w:rPr>
          <w:sz w:val="16"/>
          <w:szCs w:val="16"/>
        </w:rPr>
        <w:t xml:space="preserve"> base="integer"/&gt;</w:t>
      </w:r>
    </w:p>
    <w:p w:rsidR="009C1230" w:rsidRDefault="00506098">
      <w:pPr>
        <w:pStyle w:val="Code"/>
        <w:rPr>
          <w:sz w:val="16"/>
          <w:szCs w:val="16"/>
        </w:rPr>
      </w:pPr>
      <w:r>
        <w:rPr>
          <w:sz w:val="16"/>
          <w:szCs w:val="16"/>
        </w:rPr>
        <w:t xml:space="preserve">            &lt;/xsd</w:t>
      </w:r>
      <w:proofErr w:type="gramStart"/>
      <w:r>
        <w:rPr>
          <w:sz w:val="16"/>
          <w:szCs w:val="16"/>
        </w:rPr>
        <w:t>:simpleType</w:t>
      </w:r>
      <w:proofErr w:type="gramEnd"/>
      <w:r>
        <w:rPr>
          <w:sz w:val="16"/>
          <w:szCs w:val="16"/>
        </w:rPr>
        <w:t>&gt;</w:t>
      </w:r>
    </w:p>
    <w:p w:rsidR="009C1230" w:rsidRDefault="00506098">
      <w:pPr>
        <w:pStyle w:val="Code"/>
        <w:rPr>
          <w:sz w:val="16"/>
          <w:szCs w:val="16"/>
        </w:rPr>
      </w:pPr>
      <w:r>
        <w:rPr>
          <w:sz w:val="16"/>
          <w:szCs w:val="16"/>
        </w:rPr>
        <w:t xml:space="preserve">        &lt;/xsd</w:t>
      </w:r>
      <w:proofErr w:type="gramStart"/>
      <w:r>
        <w:rPr>
          <w:sz w:val="16"/>
          <w:szCs w:val="16"/>
        </w:rPr>
        <w:t>:schema</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:types</w:t>
      </w:r>
      <w:proofErr w:type="gramEnd"/>
      <w:r>
        <w:rPr>
          <w:sz w:val="16"/>
          <w:szCs w:val="16"/>
        </w:rPr>
        <w:t>&gt;</w:t>
      </w:r>
    </w:p>
    <w:p w:rsidR="009C1230" w:rsidRDefault="00506098">
      <w:pPr>
        <w:pStyle w:val="Code"/>
        <w:rPr>
          <w:sz w:val="16"/>
          <w:szCs w:val="16"/>
        </w:rPr>
      </w:pPr>
      <w:r>
        <w:rPr>
          <w:sz w:val="16"/>
          <w:szCs w:val="16"/>
        </w:rPr>
        <w:lastRenderedPageBreak/>
        <w:t xml:space="preserve">    &lt;wsdl</w:t>
      </w:r>
      <w:proofErr w:type="gramStart"/>
      <w:r>
        <w:rPr>
          <w:sz w:val="16"/>
          <w:szCs w:val="16"/>
        </w:rPr>
        <w:t>:message</w:t>
      </w:r>
      <w:proofErr w:type="gramEnd"/>
      <w:r>
        <w:rPr>
          <w:sz w:val="16"/>
          <w:szCs w:val="16"/>
        </w:rPr>
        <w:t xml:space="preserve"> name="requestheader"&gt;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name="client" element="xroad:client"/&gt;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name="service" element="xroad:service"/&gt;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name="id" element="xroad:id"/&gt;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name="protocolVersion" element="xroad:protocolVersion"/&gt;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name="requestHash" element="xroad:requestHash"/&gt;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name="clientReg"&gt;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element="xroad:clientReg"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name="clientRegResponse"&gt;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element="xroad:clientRegResponse"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name="clientDeletion"&gt;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element="xroad:clientDeletion"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name="clientDeletionResponse"&gt;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element="xroad:clientDeletionResponse"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name="authCertReg"&gt;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element="xroad:authCertReg"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name="authCertRegResponse"&gt;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element="xroad:authCertRegResponse"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name="authCertDeletion"&gt;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element="xroad:authCertDeletion"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 xml:space="preserve"> name="authCertDeletionResponse"&gt;</w:t>
      </w:r>
    </w:p>
    <w:p w:rsidR="009C1230" w:rsidRDefault="00506098">
      <w:pPr>
        <w:pStyle w:val="Code"/>
        <w:rPr>
          <w:sz w:val="16"/>
          <w:szCs w:val="16"/>
        </w:rPr>
      </w:pPr>
      <w:r>
        <w:rPr>
          <w:sz w:val="16"/>
          <w:szCs w:val="16"/>
        </w:rPr>
        <w:t xml:space="preserve">        &lt;wsdl</w:t>
      </w:r>
      <w:proofErr w:type="gramStart"/>
      <w:r>
        <w:rPr>
          <w:sz w:val="16"/>
          <w:szCs w:val="16"/>
        </w:rPr>
        <w:t>:part</w:t>
      </w:r>
      <w:proofErr w:type="gramEnd"/>
      <w:r>
        <w:rPr>
          <w:sz w:val="16"/>
          <w:szCs w:val="16"/>
        </w:rPr>
        <w:t xml:space="preserve"> element="xroad:authCertDeletionResponse" name="parameters"/&gt;</w:t>
      </w:r>
    </w:p>
    <w:p w:rsidR="009C1230" w:rsidRDefault="00506098">
      <w:pPr>
        <w:pStyle w:val="Code"/>
        <w:rPr>
          <w:sz w:val="16"/>
          <w:szCs w:val="16"/>
        </w:rPr>
      </w:pPr>
      <w:r>
        <w:rPr>
          <w:sz w:val="16"/>
          <w:szCs w:val="16"/>
        </w:rPr>
        <w:t xml:space="preserve">    &lt;/wsdl</w:t>
      </w:r>
      <w:proofErr w:type="gramStart"/>
      <w:r>
        <w:rPr>
          <w:sz w:val="16"/>
          <w:szCs w:val="16"/>
        </w:rPr>
        <w:t>:message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:portType</w:t>
      </w:r>
      <w:proofErr w:type="gramEnd"/>
      <w:r>
        <w:rPr>
          <w:sz w:val="16"/>
          <w:szCs w:val="16"/>
        </w:rPr>
        <w:t xml:space="preserve"> name="centralservice"&gt;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 xml:space="preserve"> name="clientReg"&gt;</w:t>
      </w:r>
    </w:p>
    <w:p w:rsidR="009C1230" w:rsidRDefault="00506098">
      <w:pPr>
        <w:pStyle w:val="Code"/>
        <w:rPr>
          <w:sz w:val="16"/>
          <w:szCs w:val="16"/>
        </w:rPr>
      </w:pPr>
      <w:r>
        <w:rPr>
          <w:sz w:val="16"/>
          <w:szCs w:val="16"/>
        </w:rPr>
        <w:t xml:space="preserve">            &lt;wsdl</w:t>
      </w:r>
      <w:proofErr w:type="gramStart"/>
      <w:r>
        <w:rPr>
          <w:sz w:val="16"/>
          <w:szCs w:val="16"/>
        </w:rPr>
        <w:t>:input</w:t>
      </w:r>
      <w:proofErr w:type="gramEnd"/>
      <w:r>
        <w:rPr>
          <w:sz w:val="16"/>
          <w:szCs w:val="16"/>
        </w:rPr>
        <w:t xml:space="preserve"> message="tns:clientReg"/&gt;</w:t>
      </w:r>
    </w:p>
    <w:p w:rsidR="009C1230" w:rsidRDefault="00506098">
      <w:pPr>
        <w:pStyle w:val="Code"/>
        <w:rPr>
          <w:sz w:val="16"/>
          <w:szCs w:val="16"/>
        </w:rPr>
      </w:pPr>
      <w:r>
        <w:rPr>
          <w:sz w:val="16"/>
          <w:szCs w:val="16"/>
        </w:rPr>
        <w:t xml:space="preserve">            &lt;wsdl</w:t>
      </w:r>
      <w:proofErr w:type="gramStart"/>
      <w:r>
        <w:rPr>
          <w:sz w:val="16"/>
          <w:szCs w:val="16"/>
        </w:rPr>
        <w:t>:output</w:t>
      </w:r>
      <w:proofErr w:type="gramEnd"/>
      <w:r>
        <w:rPr>
          <w:sz w:val="16"/>
          <w:szCs w:val="16"/>
        </w:rPr>
        <w:t xml:space="preserve"> message="tns:clientRegResponse"/&gt;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 xml:space="preserve"> name="clientDeletion"&gt;</w:t>
      </w:r>
    </w:p>
    <w:p w:rsidR="009C1230" w:rsidRDefault="00506098">
      <w:pPr>
        <w:pStyle w:val="Code"/>
        <w:rPr>
          <w:sz w:val="16"/>
          <w:szCs w:val="16"/>
        </w:rPr>
      </w:pPr>
      <w:r>
        <w:rPr>
          <w:sz w:val="16"/>
          <w:szCs w:val="16"/>
        </w:rPr>
        <w:t xml:space="preserve">            &lt;wsdl</w:t>
      </w:r>
      <w:proofErr w:type="gramStart"/>
      <w:r>
        <w:rPr>
          <w:sz w:val="16"/>
          <w:szCs w:val="16"/>
        </w:rPr>
        <w:t>:input</w:t>
      </w:r>
      <w:proofErr w:type="gramEnd"/>
      <w:r>
        <w:rPr>
          <w:sz w:val="16"/>
          <w:szCs w:val="16"/>
        </w:rPr>
        <w:t xml:space="preserve"> message="tns:clientDeletion"/&gt;</w:t>
      </w:r>
    </w:p>
    <w:p w:rsidR="009C1230" w:rsidRDefault="00506098">
      <w:pPr>
        <w:pStyle w:val="Code"/>
        <w:rPr>
          <w:sz w:val="16"/>
          <w:szCs w:val="16"/>
        </w:rPr>
      </w:pPr>
      <w:r>
        <w:rPr>
          <w:sz w:val="16"/>
          <w:szCs w:val="16"/>
        </w:rPr>
        <w:t xml:space="preserve">            &lt;wsdl</w:t>
      </w:r>
      <w:proofErr w:type="gramStart"/>
      <w:r>
        <w:rPr>
          <w:sz w:val="16"/>
          <w:szCs w:val="16"/>
        </w:rPr>
        <w:t>:output</w:t>
      </w:r>
      <w:proofErr w:type="gramEnd"/>
      <w:r>
        <w:rPr>
          <w:sz w:val="16"/>
          <w:szCs w:val="16"/>
        </w:rPr>
        <w:t xml:space="preserve"> message="tns:clientDeletionResponse"/&gt;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 xml:space="preserve"> name="authCertDeletion"&gt;</w:t>
      </w:r>
    </w:p>
    <w:p w:rsidR="009C1230" w:rsidRDefault="00506098">
      <w:pPr>
        <w:pStyle w:val="Code"/>
        <w:rPr>
          <w:sz w:val="16"/>
          <w:szCs w:val="16"/>
        </w:rPr>
      </w:pPr>
      <w:r>
        <w:rPr>
          <w:sz w:val="16"/>
          <w:szCs w:val="16"/>
        </w:rPr>
        <w:t xml:space="preserve">            &lt;wsdl</w:t>
      </w:r>
      <w:proofErr w:type="gramStart"/>
      <w:r>
        <w:rPr>
          <w:sz w:val="16"/>
          <w:szCs w:val="16"/>
        </w:rPr>
        <w:t>:input</w:t>
      </w:r>
      <w:proofErr w:type="gramEnd"/>
      <w:r>
        <w:rPr>
          <w:sz w:val="16"/>
          <w:szCs w:val="16"/>
        </w:rPr>
        <w:t xml:space="preserve"> message="tns:authCertDeletion"/&gt;</w:t>
      </w:r>
    </w:p>
    <w:p w:rsidR="009C1230" w:rsidRDefault="00506098">
      <w:pPr>
        <w:pStyle w:val="Code"/>
        <w:rPr>
          <w:sz w:val="16"/>
          <w:szCs w:val="16"/>
        </w:rPr>
      </w:pPr>
      <w:r>
        <w:rPr>
          <w:sz w:val="16"/>
          <w:szCs w:val="16"/>
        </w:rPr>
        <w:t xml:space="preserve">            &lt;wsdl</w:t>
      </w:r>
      <w:proofErr w:type="gramStart"/>
      <w:r>
        <w:rPr>
          <w:sz w:val="16"/>
          <w:szCs w:val="16"/>
        </w:rPr>
        <w:t>:output</w:t>
      </w:r>
      <w:proofErr w:type="gramEnd"/>
      <w:r>
        <w:rPr>
          <w:sz w:val="16"/>
          <w:szCs w:val="16"/>
        </w:rPr>
        <w:t xml:space="preserve"> message="tns:authCertDeletionResponse"/&gt;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:portType</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:binding</w:t>
      </w:r>
      <w:proofErr w:type="gramEnd"/>
      <w:r>
        <w:rPr>
          <w:sz w:val="16"/>
          <w:szCs w:val="16"/>
        </w:rPr>
        <w:t xml:space="preserve"> name="centralserviceSOAP" type="tns:centralservice"&gt;</w:t>
      </w:r>
    </w:p>
    <w:p w:rsidR="009C1230" w:rsidRDefault="00506098">
      <w:pPr>
        <w:pStyle w:val="Code"/>
        <w:rPr>
          <w:sz w:val="16"/>
          <w:szCs w:val="16"/>
        </w:rPr>
      </w:pPr>
      <w:r>
        <w:rPr>
          <w:sz w:val="16"/>
          <w:szCs w:val="16"/>
        </w:rPr>
        <w:t xml:space="preserve">        &lt;soap</w:t>
      </w:r>
      <w:proofErr w:type="gramStart"/>
      <w:r>
        <w:rPr>
          <w:sz w:val="16"/>
          <w:szCs w:val="16"/>
        </w:rPr>
        <w:t>:binding</w:t>
      </w:r>
      <w:proofErr w:type="gramEnd"/>
      <w:r>
        <w:rPr>
          <w:sz w:val="16"/>
          <w:szCs w:val="16"/>
        </w:rPr>
        <w:t xml:space="preserve"> style="document" transport="http://schemas.xmlsoap.org/soap/http"/&gt;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 xml:space="preserve"> name="clientReg"&gt;</w:t>
      </w:r>
    </w:p>
    <w:p w:rsidR="009C1230" w:rsidRDefault="00506098">
      <w:pPr>
        <w:pStyle w:val="Code"/>
        <w:rPr>
          <w:sz w:val="16"/>
          <w:szCs w:val="16"/>
        </w:rPr>
      </w:pPr>
      <w:r>
        <w:rPr>
          <w:sz w:val="16"/>
          <w:szCs w:val="16"/>
        </w:rPr>
        <w:t xml:space="preserve">            &lt;soap</w:t>
      </w:r>
      <w:proofErr w:type="gramStart"/>
      <w:r>
        <w:rPr>
          <w:sz w:val="16"/>
          <w:szCs w:val="16"/>
        </w:rPr>
        <w:t>:operation</w:t>
      </w:r>
      <w:proofErr w:type="gramEnd"/>
      <w:r>
        <w:rPr>
          <w:sz w:val="16"/>
          <w:szCs w:val="16"/>
        </w:rPr>
        <w:t xml:space="preserve"> soapAction=""/&gt;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input&gt;</w:t>
      </w:r>
    </w:p>
    <w:p w:rsidR="009C1230" w:rsidRDefault="00506098">
      <w:pPr>
        <w:pStyle w:val="Code"/>
        <w:rPr>
          <w:sz w:val="16"/>
          <w:szCs w:val="16"/>
        </w:rPr>
      </w:pPr>
      <w:r>
        <w:rPr>
          <w:sz w:val="16"/>
          <w:szCs w:val="16"/>
        </w:rPr>
        <w:t xml:space="preserve">                &lt;soap</w:t>
      </w:r>
      <w:proofErr w:type="gramStart"/>
      <w:r>
        <w:rPr>
          <w:sz w:val="16"/>
          <w:szCs w:val="16"/>
        </w:rPr>
        <w:t>:body</w:t>
      </w:r>
      <w:proofErr w:type="gramEnd"/>
      <w:r>
        <w:rPr>
          <w:sz w:val="16"/>
          <w:szCs w:val="16"/>
        </w:rPr>
        <w:t xml:space="preserv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part="client"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part="service"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part="id"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part="protocolVersion" use="literal"/&gt;</w:t>
      </w:r>
    </w:p>
    <w:p w:rsidR="009C1230" w:rsidRDefault="00506098">
      <w:pPr>
        <w:pStyle w:val="Code"/>
        <w:rPr>
          <w:sz w:val="16"/>
          <w:szCs w:val="16"/>
        </w:rPr>
      </w:pPr>
      <w:r>
        <w:rPr>
          <w:sz w:val="16"/>
          <w:szCs w:val="16"/>
        </w:rPr>
        <w:t xml:space="preserve">            &lt;/wsdl</w:t>
      </w:r>
      <w:proofErr w:type="gramStart"/>
      <w:r>
        <w:rPr>
          <w:sz w:val="16"/>
          <w:szCs w:val="16"/>
        </w:rPr>
        <w:t>:input</w:t>
      </w:r>
      <w:proofErr w:type="gramEnd"/>
      <w:r>
        <w:rPr>
          <w:sz w:val="16"/>
          <w:szCs w:val="16"/>
        </w:rPr>
        <w:t>&gt;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output&gt;</w:t>
      </w:r>
    </w:p>
    <w:p w:rsidR="009C1230" w:rsidRDefault="00506098">
      <w:pPr>
        <w:pStyle w:val="Code"/>
        <w:rPr>
          <w:sz w:val="16"/>
          <w:szCs w:val="16"/>
        </w:rPr>
      </w:pPr>
      <w:r>
        <w:rPr>
          <w:sz w:val="16"/>
          <w:szCs w:val="16"/>
        </w:rPr>
        <w:t xml:space="preserve">                &lt;soap</w:t>
      </w:r>
      <w:proofErr w:type="gramStart"/>
      <w:r>
        <w:rPr>
          <w:sz w:val="16"/>
          <w:szCs w:val="16"/>
        </w:rPr>
        <w:t>:body</w:t>
      </w:r>
      <w:proofErr w:type="gramEnd"/>
      <w:r>
        <w:rPr>
          <w:sz w:val="16"/>
          <w:szCs w:val="16"/>
        </w:rPr>
        <w:t xml:space="preserv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part="client"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part="service"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part="id"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part="protocolVersion"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part="requestHash" use="literal"/&gt;</w:t>
      </w:r>
    </w:p>
    <w:p w:rsidR="009C1230" w:rsidRDefault="00506098">
      <w:pPr>
        <w:pStyle w:val="Code"/>
        <w:rPr>
          <w:sz w:val="16"/>
          <w:szCs w:val="16"/>
        </w:rPr>
      </w:pPr>
      <w:r>
        <w:rPr>
          <w:sz w:val="16"/>
          <w:szCs w:val="16"/>
        </w:rPr>
        <w:t xml:space="preserve">            &lt;/wsdl</w:t>
      </w:r>
      <w:proofErr w:type="gramStart"/>
      <w:r>
        <w:rPr>
          <w:sz w:val="16"/>
          <w:szCs w:val="16"/>
        </w:rPr>
        <w:t>:output</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 xml:space="preserve"> name="clientDeletion"&gt;</w:t>
      </w:r>
    </w:p>
    <w:p w:rsidR="009C1230" w:rsidRDefault="00506098">
      <w:pPr>
        <w:pStyle w:val="Code"/>
        <w:rPr>
          <w:sz w:val="16"/>
          <w:szCs w:val="16"/>
        </w:rPr>
      </w:pPr>
      <w:r>
        <w:rPr>
          <w:sz w:val="16"/>
          <w:szCs w:val="16"/>
        </w:rPr>
        <w:t xml:space="preserve">            &lt;soap</w:t>
      </w:r>
      <w:proofErr w:type="gramStart"/>
      <w:r>
        <w:rPr>
          <w:sz w:val="16"/>
          <w:szCs w:val="16"/>
        </w:rPr>
        <w:t>:operation</w:t>
      </w:r>
      <w:proofErr w:type="gramEnd"/>
      <w:r>
        <w:rPr>
          <w:sz w:val="16"/>
          <w:szCs w:val="16"/>
        </w:rPr>
        <w:t xml:space="preserve"> soapAction=""/&gt;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input&gt;</w:t>
      </w:r>
    </w:p>
    <w:p w:rsidR="009C1230" w:rsidRDefault="00506098">
      <w:pPr>
        <w:pStyle w:val="Code"/>
        <w:rPr>
          <w:sz w:val="16"/>
          <w:szCs w:val="16"/>
        </w:rPr>
      </w:pPr>
      <w:r>
        <w:rPr>
          <w:sz w:val="16"/>
          <w:szCs w:val="16"/>
        </w:rPr>
        <w:t xml:space="preserve">                &lt;soap</w:t>
      </w:r>
      <w:proofErr w:type="gramStart"/>
      <w:r>
        <w:rPr>
          <w:sz w:val="16"/>
          <w:szCs w:val="16"/>
        </w:rPr>
        <w:t>:body</w:t>
      </w:r>
      <w:proofErr w:type="gramEnd"/>
      <w:r>
        <w:rPr>
          <w:sz w:val="16"/>
          <w:szCs w:val="16"/>
        </w:rPr>
        <w:t xml:space="preserv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part="client"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part="service"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part="id" use="literal"/&gt;</w:t>
      </w:r>
    </w:p>
    <w:p w:rsidR="009C1230" w:rsidRDefault="00506098">
      <w:pPr>
        <w:pStyle w:val="Code"/>
        <w:rPr>
          <w:sz w:val="16"/>
          <w:szCs w:val="16"/>
        </w:rPr>
      </w:pPr>
      <w:r>
        <w:rPr>
          <w:sz w:val="16"/>
          <w:szCs w:val="16"/>
        </w:rPr>
        <w:lastRenderedPageBreak/>
        <w:t xml:space="preserve">                &lt;soap</w:t>
      </w:r>
      <w:proofErr w:type="gramStart"/>
      <w:r>
        <w:rPr>
          <w:sz w:val="16"/>
          <w:szCs w:val="16"/>
        </w:rPr>
        <w:t>:header</w:t>
      </w:r>
      <w:proofErr w:type="gramEnd"/>
      <w:r>
        <w:rPr>
          <w:sz w:val="16"/>
          <w:szCs w:val="16"/>
        </w:rPr>
        <w:t xml:space="preserve"> message="tns:requestheader" part="protocolVersion" use="literal"/&gt;</w:t>
      </w:r>
    </w:p>
    <w:p w:rsidR="009C1230" w:rsidRDefault="00506098">
      <w:pPr>
        <w:pStyle w:val="Code"/>
        <w:rPr>
          <w:sz w:val="16"/>
          <w:szCs w:val="16"/>
        </w:rPr>
      </w:pPr>
      <w:r>
        <w:rPr>
          <w:sz w:val="16"/>
          <w:szCs w:val="16"/>
        </w:rPr>
        <w:t xml:space="preserve">            &lt;/wsdl</w:t>
      </w:r>
      <w:proofErr w:type="gramStart"/>
      <w:r>
        <w:rPr>
          <w:sz w:val="16"/>
          <w:szCs w:val="16"/>
        </w:rPr>
        <w:t>:input</w:t>
      </w:r>
      <w:proofErr w:type="gramEnd"/>
      <w:r>
        <w:rPr>
          <w:sz w:val="16"/>
          <w:szCs w:val="16"/>
        </w:rPr>
        <w:t>&gt;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output&gt;</w:t>
      </w:r>
    </w:p>
    <w:p w:rsidR="009C1230" w:rsidRDefault="00506098">
      <w:pPr>
        <w:pStyle w:val="Code"/>
        <w:rPr>
          <w:sz w:val="16"/>
          <w:szCs w:val="16"/>
        </w:rPr>
      </w:pPr>
      <w:r>
        <w:rPr>
          <w:sz w:val="16"/>
          <w:szCs w:val="16"/>
        </w:rPr>
        <w:t xml:space="preserve">                &lt;soap</w:t>
      </w:r>
      <w:proofErr w:type="gramStart"/>
      <w:r>
        <w:rPr>
          <w:sz w:val="16"/>
          <w:szCs w:val="16"/>
        </w:rPr>
        <w:t>:body</w:t>
      </w:r>
      <w:proofErr w:type="gramEnd"/>
      <w:r>
        <w:rPr>
          <w:sz w:val="16"/>
          <w:szCs w:val="16"/>
        </w:rPr>
        <w:t xml:space="preserv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part="client"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part="service"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part="id"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part="protocolVersion"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part="requestHash" use="literal"/&gt;</w:t>
      </w:r>
    </w:p>
    <w:p w:rsidR="009C1230" w:rsidRDefault="00506098">
      <w:pPr>
        <w:pStyle w:val="Code"/>
        <w:rPr>
          <w:sz w:val="16"/>
          <w:szCs w:val="16"/>
        </w:rPr>
      </w:pPr>
      <w:r>
        <w:rPr>
          <w:sz w:val="16"/>
          <w:szCs w:val="16"/>
        </w:rPr>
        <w:t xml:space="preserve">            &lt;/wsdl</w:t>
      </w:r>
      <w:proofErr w:type="gramStart"/>
      <w:r>
        <w:rPr>
          <w:sz w:val="16"/>
          <w:szCs w:val="16"/>
        </w:rPr>
        <w:t>:output</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 xml:space="preserve"> name="authCertDeletion"&gt;</w:t>
      </w:r>
    </w:p>
    <w:p w:rsidR="009C1230" w:rsidRDefault="00506098">
      <w:pPr>
        <w:pStyle w:val="Code"/>
        <w:rPr>
          <w:sz w:val="16"/>
          <w:szCs w:val="16"/>
        </w:rPr>
      </w:pPr>
      <w:r>
        <w:rPr>
          <w:sz w:val="16"/>
          <w:szCs w:val="16"/>
        </w:rPr>
        <w:t xml:space="preserve">            &lt;soap</w:t>
      </w:r>
      <w:proofErr w:type="gramStart"/>
      <w:r>
        <w:rPr>
          <w:sz w:val="16"/>
          <w:szCs w:val="16"/>
        </w:rPr>
        <w:t>:operation</w:t>
      </w:r>
      <w:proofErr w:type="gramEnd"/>
      <w:r>
        <w:rPr>
          <w:sz w:val="16"/>
          <w:szCs w:val="16"/>
        </w:rPr>
        <w:t xml:space="preserve"> soapAction=""/&gt;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input&gt;</w:t>
      </w:r>
    </w:p>
    <w:p w:rsidR="009C1230" w:rsidRDefault="00506098">
      <w:pPr>
        <w:pStyle w:val="Code"/>
        <w:rPr>
          <w:sz w:val="16"/>
          <w:szCs w:val="16"/>
        </w:rPr>
      </w:pPr>
      <w:r>
        <w:rPr>
          <w:sz w:val="16"/>
          <w:szCs w:val="16"/>
        </w:rPr>
        <w:t xml:space="preserve">                &lt;soap</w:t>
      </w:r>
      <w:proofErr w:type="gramStart"/>
      <w:r>
        <w:rPr>
          <w:sz w:val="16"/>
          <w:szCs w:val="16"/>
        </w:rPr>
        <w:t>:body</w:t>
      </w:r>
      <w:proofErr w:type="gramEnd"/>
      <w:r>
        <w:rPr>
          <w:sz w:val="16"/>
          <w:szCs w:val="16"/>
        </w:rPr>
        <w:t xml:space="preserv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part="client"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part="service"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part="id"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part="protocolVersion" use="literal"/&gt;</w:t>
      </w:r>
    </w:p>
    <w:p w:rsidR="009C1230" w:rsidRDefault="00506098">
      <w:pPr>
        <w:pStyle w:val="Code"/>
        <w:rPr>
          <w:sz w:val="16"/>
          <w:szCs w:val="16"/>
        </w:rPr>
      </w:pPr>
      <w:r>
        <w:rPr>
          <w:sz w:val="16"/>
          <w:szCs w:val="16"/>
        </w:rPr>
        <w:t xml:space="preserve">            &lt;/wsdl</w:t>
      </w:r>
      <w:proofErr w:type="gramStart"/>
      <w:r>
        <w:rPr>
          <w:sz w:val="16"/>
          <w:szCs w:val="16"/>
        </w:rPr>
        <w:t>:input</w:t>
      </w:r>
      <w:proofErr w:type="gramEnd"/>
      <w:r>
        <w:rPr>
          <w:sz w:val="16"/>
          <w:szCs w:val="16"/>
        </w:rPr>
        <w:t>&gt;</w:t>
      </w:r>
    </w:p>
    <w:p w:rsidR="009C1230" w:rsidRDefault="00506098">
      <w:pPr>
        <w:pStyle w:val="Code"/>
        <w:rPr>
          <w:sz w:val="16"/>
          <w:szCs w:val="16"/>
        </w:rPr>
      </w:pPr>
      <w:r>
        <w:rPr>
          <w:sz w:val="16"/>
          <w:szCs w:val="16"/>
        </w:rPr>
        <w:t xml:space="preserve">            &lt;</w:t>
      </w:r>
      <w:proofErr w:type="gramStart"/>
      <w:r>
        <w:rPr>
          <w:sz w:val="16"/>
          <w:szCs w:val="16"/>
        </w:rPr>
        <w:t>wsdl:</w:t>
      </w:r>
      <w:proofErr w:type="gramEnd"/>
      <w:r>
        <w:rPr>
          <w:sz w:val="16"/>
          <w:szCs w:val="16"/>
        </w:rPr>
        <w:t>output&gt;</w:t>
      </w:r>
    </w:p>
    <w:p w:rsidR="009C1230" w:rsidRDefault="00506098">
      <w:pPr>
        <w:pStyle w:val="Code"/>
        <w:rPr>
          <w:sz w:val="16"/>
          <w:szCs w:val="16"/>
        </w:rPr>
      </w:pPr>
      <w:r>
        <w:rPr>
          <w:sz w:val="16"/>
          <w:szCs w:val="16"/>
        </w:rPr>
        <w:t xml:space="preserve">                &lt;soap</w:t>
      </w:r>
      <w:proofErr w:type="gramStart"/>
      <w:r>
        <w:rPr>
          <w:sz w:val="16"/>
          <w:szCs w:val="16"/>
        </w:rPr>
        <w:t>:body</w:t>
      </w:r>
      <w:proofErr w:type="gramEnd"/>
      <w:r>
        <w:rPr>
          <w:sz w:val="16"/>
          <w:szCs w:val="16"/>
        </w:rPr>
        <w:t xml:space="preserv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part="client"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part="service"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part="id"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part="protocolVersion" use="literal"/&gt;</w:t>
      </w:r>
    </w:p>
    <w:p w:rsidR="009C1230" w:rsidRDefault="00506098">
      <w:pPr>
        <w:pStyle w:val="Code"/>
        <w:rPr>
          <w:sz w:val="16"/>
          <w:szCs w:val="16"/>
        </w:rPr>
      </w:pPr>
      <w:r>
        <w:rPr>
          <w:sz w:val="16"/>
          <w:szCs w:val="16"/>
        </w:rPr>
        <w:t xml:space="preserve">                &lt;soap</w:t>
      </w:r>
      <w:proofErr w:type="gramStart"/>
      <w:r>
        <w:rPr>
          <w:sz w:val="16"/>
          <w:szCs w:val="16"/>
        </w:rPr>
        <w:t>:header</w:t>
      </w:r>
      <w:proofErr w:type="gramEnd"/>
      <w:r>
        <w:rPr>
          <w:sz w:val="16"/>
          <w:szCs w:val="16"/>
        </w:rPr>
        <w:t xml:space="preserve"> message="tns:requestheader" part="requestHash" use="literal"/&gt;</w:t>
      </w:r>
    </w:p>
    <w:p w:rsidR="009C1230" w:rsidRDefault="00506098">
      <w:pPr>
        <w:pStyle w:val="Code"/>
        <w:rPr>
          <w:sz w:val="16"/>
          <w:szCs w:val="16"/>
        </w:rPr>
      </w:pPr>
      <w:r>
        <w:rPr>
          <w:sz w:val="16"/>
          <w:szCs w:val="16"/>
        </w:rPr>
        <w:t xml:space="preserve">            &lt;/wsdl</w:t>
      </w:r>
      <w:proofErr w:type="gramStart"/>
      <w:r>
        <w:rPr>
          <w:sz w:val="16"/>
          <w:szCs w:val="16"/>
        </w:rPr>
        <w:t>:output</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:operation</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:binding</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:service</w:t>
      </w:r>
      <w:proofErr w:type="gramEnd"/>
      <w:r>
        <w:rPr>
          <w:sz w:val="16"/>
          <w:szCs w:val="16"/>
        </w:rPr>
        <w:t xml:space="preserve"> name="centralservice"&gt;</w:t>
      </w:r>
    </w:p>
    <w:p w:rsidR="009C1230" w:rsidRDefault="00506098">
      <w:pPr>
        <w:pStyle w:val="Code"/>
        <w:rPr>
          <w:sz w:val="16"/>
          <w:szCs w:val="16"/>
        </w:rPr>
      </w:pPr>
      <w:r>
        <w:rPr>
          <w:sz w:val="16"/>
          <w:szCs w:val="16"/>
        </w:rPr>
        <w:t xml:space="preserve">        &lt;wsdl</w:t>
      </w:r>
      <w:proofErr w:type="gramStart"/>
      <w:r>
        <w:rPr>
          <w:sz w:val="16"/>
          <w:szCs w:val="16"/>
        </w:rPr>
        <w:t>:port</w:t>
      </w:r>
      <w:proofErr w:type="gramEnd"/>
      <w:r>
        <w:rPr>
          <w:sz w:val="16"/>
          <w:szCs w:val="16"/>
        </w:rPr>
        <w:t xml:space="preserve"> binding="tns:centralserviceSOAP" name="centralserviceSOAP"&gt;</w:t>
      </w:r>
    </w:p>
    <w:p w:rsidR="009C1230" w:rsidRDefault="00506098">
      <w:pPr>
        <w:pStyle w:val="Code"/>
        <w:rPr>
          <w:sz w:val="16"/>
          <w:szCs w:val="16"/>
        </w:rPr>
      </w:pPr>
      <w:r>
        <w:rPr>
          <w:sz w:val="16"/>
          <w:szCs w:val="16"/>
        </w:rPr>
        <w:t xml:space="preserve">            &lt;soap</w:t>
      </w:r>
      <w:proofErr w:type="gramStart"/>
      <w:r>
        <w:rPr>
          <w:sz w:val="16"/>
          <w:szCs w:val="16"/>
        </w:rPr>
        <w:t>:address</w:t>
      </w:r>
      <w:proofErr w:type="gramEnd"/>
      <w:r>
        <w:rPr>
          <w:sz w:val="16"/>
          <w:szCs w:val="16"/>
        </w:rPr>
        <w:t xml:space="preserve"> location="http://INSERT_MANAGEMENT_SERVICE_ADDRESS_HERE"/&gt;</w:t>
      </w:r>
    </w:p>
    <w:p w:rsidR="009C1230" w:rsidRDefault="00506098">
      <w:pPr>
        <w:pStyle w:val="Code"/>
        <w:rPr>
          <w:sz w:val="16"/>
          <w:szCs w:val="16"/>
        </w:rPr>
      </w:pPr>
      <w:r>
        <w:rPr>
          <w:sz w:val="16"/>
          <w:szCs w:val="16"/>
        </w:rPr>
        <w:t xml:space="preserve">        &lt;/wsdl</w:t>
      </w:r>
      <w:proofErr w:type="gramStart"/>
      <w:r>
        <w:rPr>
          <w:sz w:val="16"/>
          <w:szCs w:val="16"/>
        </w:rPr>
        <w:t>:port</w:t>
      </w:r>
      <w:proofErr w:type="gramEnd"/>
      <w:r>
        <w:rPr>
          <w:sz w:val="16"/>
          <w:szCs w:val="16"/>
        </w:rPr>
        <w:t>&gt;</w:t>
      </w:r>
    </w:p>
    <w:p w:rsidR="009C1230" w:rsidRDefault="00506098">
      <w:pPr>
        <w:pStyle w:val="Code"/>
        <w:rPr>
          <w:sz w:val="16"/>
          <w:szCs w:val="16"/>
        </w:rPr>
      </w:pPr>
      <w:r>
        <w:rPr>
          <w:sz w:val="16"/>
          <w:szCs w:val="16"/>
        </w:rPr>
        <w:t xml:space="preserve">    &lt;/wsdl</w:t>
      </w:r>
      <w:proofErr w:type="gramStart"/>
      <w:r>
        <w:rPr>
          <w:sz w:val="16"/>
          <w:szCs w:val="16"/>
        </w:rPr>
        <w:t>:service</w:t>
      </w:r>
      <w:proofErr w:type="gramEnd"/>
      <w:r>
        <w:rPr>
          <w:sz w:val="16"/>
          <w:szCs w:val="16"/>
        </w:rPr>
        <w:t>&gt;</w:t>
      </w:r>
    </w:p>
    <w:p w:rsidR="009C1230" w:rsidRDefault="00506098">
      <w:pPr>
        <w:pStyle w:val="Code"/>
      </w:pPr>
      <w:r>
        <w:rPr>
          <w:sz w:val="16"/>
          <w:szCs w:val="16"/>
        </w:rPr>
        <w:t>&lt;/wsdl</w:t>
      </w:r>
      <w:proofErr w:type="gramStart"/>
      <w:r>
        <w:rPr>
          <w:sz w:val="16"/>
          <w:szCs w:val="16"/>
        </w:rPr>
        <w:t>:definitions</w:t>
      </w:r>
      <w:proofErr w:type="gramEnd"/>
      <w:r>
        <w:rPr>
          <w:sz w:val="16"/>
          <w:szCs w:val="16"/>
        </w:rPr>
        <w:t>&gt;</w:t>
      </w:r>
    </w:p>
    <w:sectPr w:rsidR="009C1230">
      <w:headerReference w:type="default" r:id="rId10"/>
      <w:footerReference w:type="default" r:id="rId11"/>
      <w:headerReference w:type="first" r:id="rId12"/>
      <w:footerReference w:type="first" r:id="rId13"/>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230" w:rsidRDefault="00506098">
      <w:pPr>
        <w:spacing w:after="0"/>
      </w:pPr>
      <w:r>
        <w:separator/>
      </w:r>
    </w:p>
  </w:endnote>
  <w:endnote w:type="continuationSeparator" w:id="0">
    <w:p w:rsidR="009C1230" w:rsidRDefault="00506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230" w:rsidRDefault="00506098">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Protocol for Management Services</w:t>
    </w:r>
    <w:r>
      <w:rPr>
        <w:b/>
        <w:bCs/>
      </w:rPr>
      <w:fldChar w:fldCharType="end"/>
    </w:r>
    <w:r>
      <w:rPr>
        <w:b/>
        <w:bCs/>
      </w:rPr>
      <w:tab/>
    </w:r>
    <w:r>
      <w:fldChar w:fldCharType="begin"/>
    </w:r>
    <w:r>
      <w:instrText xml:space="preserve"> KEYWORDS </w:instrText>
    </w:r>
    <w:r>
      <w:fldChar w:fldCharType="separate"/>
    </w:r>
    <w:r>
      <w:t>1.8</w:t>
    </w:r>
    <w:r>
      <w:fldChar w:fldCharType="end"/>
    </w:r>
  </w:p>
  <w:p w:rsidR="009C1230" w:rsidRDefault="00506098">
    <w:pPr>
      <w:pStyle w:val="Footer"/>
      <w:tabs>
        <w:tab w:val="clear" w:pos="4818"/>
        <w:tab w:val="clear" w:pos="9637"/>
        <w:tab w:val="right" w:pos="8901"/>
      </w:tabs>
    </w:pPr>
    <w:r>
      <w:fldChar w:fldCharType="begin"/>
    </w:r>
    <w:r>
      <w:instrText xml:space="preserve"> DOCPROPERTY "Date completed"</w:instrText>
    </w:r>
    <w:r>
      <w:fldChar w:fldCharType="separate"/>
    </w:r>
    <w:r>
      <w:t>09.11.2015</w:t>
    </w:r>
    <w:r>
      <w:fldChar w:fldCharType="end"/>
    </w:r>
    <w:r>
      <w:tab/>
    </w:r>
    <w:r>
      <w:fldChar w:fldCharType="begin"/>
    </w:r>
    <w:r>
      <w:instrText xml:space="preserve"> PAGE </w:instrText>
    </w:r>
    <w:r>
      <w:fldChar w:fldCharType="separate"/>
    </w:r>
    <w:r w:rsidR="00DA02E9">
      <w:rPr>
        <w:noProof/>
      </w:rPr>
      <w:t>9</w:t>
    </w:r>
    <w:r>
      <w:fldChar w:fldCharType="end"/>
    </w:r>
    <w:r>
      <w:t>/</w:t>
    </w:r>
    <w:r>
      <w:fldChar w:fldCharType="begin"/>
    </w:r>
    <w:r>
      <w:instrText xml:space="preserve"> NUMPAGES </w:instrText>
    </w:r>
    <w:r>
      <w:fldChar w:fldCharType="separate"/>
    </w:r>
    <w:r w:rsidR="00DA02E9">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230" w:rsidRDefault="009C12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230" w:rsidRDefault="00506098">
      <w:pPr>
        <w:spacing w:after="0"/>
      </w:pPr>
      <w:r>
        <w:separator/>
      </w:r>
    </w:p>
  </w:footnote>
  <w:footnote w:type="continuationSeparator" w:id="0">
    <w:p w:rsidR="009C1230" w:rsidRDefault="005060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230" w:rsidRDefault="00506098">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230" w:rsidRDefault="009C12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3BCEA3C4"/>
    <w:name w:val="lisakesed"/>
    <w:lvl w:ilvl="0">
      <w:start w:val="1"/>
      <w:numFmt w:val="upperLetter"/>
      <w:pStyle w:val="Lisa1"/>
      <w:suff w:val="space"/>
      <w:lvlText w:val="Annex %1 "/>
      <w:lvlJc w:val="left"/>
      <w:pPr>
        <w:tabs>
          <w:tab w:val="num" w:pos="0"/>
        </w:tabs>
        <w:ind w:left="1984" w:hanging="1984"/>
      </w:pPr>
      <w:rPr>
        <w:sz w:val="32"/>
        <w:szCs w:val="32"/>
      </w:rPr>
    </w:lvl>
    <w:lvl w:ilvl="1">
      <w:start w:val="1"/>
      <w:numFmt w:val="decimal"/>
      <w:lvlText w:val="%1.%2 "/>
      <w:lvlJc w:val="left"/>
      <w:pPr>
        <w:tabs>
          <w:tab w:val="num" w:pos="1134"/>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Annex %1.%2.%3.%4 "/>
      <w:lvlJc w:val="left"/>
      <w:pPr>
        <w:tabs>
          <w:tab w:val="num" w:pos="0"/>
        </w:tabs>
        <w:ind w:left="1800" w:hanging="360"/>
      </w:pPr>
    </w:lvl>
    <w:lvl w:ilvl="4">
      <w:start w:val="1"/>
      <w:numFmt w:val="decimal"/>
      <w:suff w:val="space"/>
      <w:lvlText w:val="Annex %1.%2.%3.%4.%5 "/>
      <w:lvlJc w:val="left"/>
      <w:pPr>
        <w:tabs>
          <w:tab w:val="num" w:pos="0"/>
        </w:tabs>
        <w:ind w:left="2160" w:hanging="360"/>
      </w:pPr>
    </w:lvl>
    <w:lvl w:ilvl="5">
      <w:start w:val="1"/>
      <w:numFmt w:val="decimal"/>
      <w:suff w:val="space"/>
      <w:lvlText w:val="Annex %1.%2.%3.%4.%5.%6 "/>
      <w:lvlJc w:val="left"/>
      <w:pPr>
        <w:tabs>
          <w:tab w:val="num" w:pos="0"/>
        </w:tabs>
        <w:ind w:left="2520" w:hanging="360"/>
      </w:pPr>
    </w:lvl>
    <w:lvl w:ilvl="6">
      <w:start w:val="1"/>
      <w:numFmt w:val="decimal"/>
      <w:suff w:val="space"/>
      <w:lvlText w:val="Annex %1.%2.%3.%4.%5.%6.%7 "/>
      <w:lvlJc w:val="left"/>
      <w:pPr>
        <w:tabs>
          <w:tab w:val="num" w:pos="0"/>
        </w:tabs>
        <w:ind w:left="2880" w:hanging="360"/>
      </w:pPr>
    </w:lvl>
    <w:lvl w:ilvl="7">
      <w:start w:val="1"/>
      <w:numFmt w:val="decimal"/>
      <w:suff w:val="space"/>
      <w:lvlText w:val="Annex %1.%2.%3.%4.%5.%6.%7.%8 "/>
      <w:lvlJc w:val="left"/>
      <w:pPr>
        <w:tabs>
          <w:tab w:val="num" w:pos="0"/>
        </w:tabs>
        <w:ind w:left="3240" w:hanging="360"/>
      </w:pPr>
    </w:lvl>
    <w:lvl w:ilvl="8">
      <w:start w:val="1"/>
      <w:numFmt w:val="decimal"/>
      <w:suff w:val="space"/>
      <w:lvlText w:val="Annex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1"/>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2"/>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9B"/>
    <w:rsid w:val="004C7C66"/>
    <w:rsid w:val="00506098"/>
    <w:rsid w:val="009C1230"/>
    <w:rsid w:val="00DA02E9"/>
    <w:rsid w:val="00F4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07F3CC7-AB6D-4ACE-9CA0-B89B3C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CaptionCharacters">
    <w:name w:val="Caption Characters"/>
  </w:style>
  <w:style w:type="character" w:customStyle="1" w:styleId="Definition">
    <w:name w:val="Definition"/>
  </w:style>
  <w:style w:type="character" w:customStyle="1" w:styleId="DropCaps">
    <w:name w:val="Drop Caps"/>
  </w:style>
  <w:style w:type="character" w:styleId="Emphasis">
    <w:name w:val="Emphasis"/>
    <w:qFormat/>
    <w:rPr>
      <w:i/>
      <w:iCs/>
    </w:rPr>
  </w:style>
  <w:style w:type="character" w:styleId="EndnoteReference">
    <w:name w:val="endnote reference"/>
    <w:rPr>
      <w:vertAlign w:val="superscript"/>
    </w:rPr>
  </w:style>
  <w:style w:type="character" w:customStyle="1" w:styleId="Example">
    <w:name w:val="Example"/>
    <w:rPr>
      <w:rFonts w:ascii="Liberation Mono" w:eastAsia="Liberation Mono" w:hAnsi="Liberation Mono" w:cs="Liberation Mono"/>
    </w:rPr>
  </w:style>
  <w:style w:type="character" w:styleId="FootnoteReference">
    <w:name w:val="footnote reference"/>
    <w:rPr>
      <w:vertAlign w:val="superscript"/>
    </w:rPr>
  </w:style>
  <w:style w:type="character" w:customStyle="1" w:styleId="MainIndexEntry">
    <w:name w:val="Main Index Entry"/>
    <w:rPr>
      <w:b/>
      <w:bCs/>
    </w:rPr>
  </w:style>
  <w:style w:type="character" w:customStyle="1" w:styleId="Placeholder">
    <w:name w:val="Placeholder"/>
    <w:rPr>
      <w:smallCaps/>
      <w:color w:val="008080"/>
      <w:u w:val="dotted"/>
    </w:rPr>
  </w:style>
  <w:style w:type="character" w:customStyle="1" w:styleId="Quotation">
    <w:name w:val="Quotation"/>
    <w:rPr>
      <w:i/>
      <w:iCs/>
    </w:rPr>
  </w:style>
  <w:style w:type="character" w:customStyle="1" w:styleId="Rubies">
    <w:name w:val="Rubies"/>
    <w:rPr>
      <w:sz w:val="12"/>
      <w:szCs w:val="12"/>
      <w:u w:val="none"/>
      <w:em w:val="none"/>
    </w:rPr>
  </w:style>
  <w:style w:type="character" w:customStyle="1" w:styleId="SourceText">
    <w:name w:val="Source Text"/>
    <w:rPr>
      <w:rFonts w:ascii="Liberation Mono" w:eastAsia="Liberation Mono" w:hAnsi="Liberation Mono" w:cs="Liberation Mono"/>
    </w:rPr>
  </w:style>
  <w:style w:type="character" w:styleId="Strong">
    <w:name w:val="Strong"/>
    <w:qFormat/>
    <w:rPr>
      <w:b/>
      <w:bCs/>
    </w:rPr>
  </w:style>
  <w:style w:type="character" w:customStyle="1" w:styleId="Teletype">
    <w:name w:val="Teletype"/>
    <w:rPr>
      <w:rFonts w:ascii="Liberation Mono" w:eastAsia="Liberation Mono" w:hAnsi="Liberation Mono" w:cs="Liberation Mono"/>
    </w:rPr>
  </w:style>
  <w:style w:type="character" w:customStyle="1" w:styleId="UserEntry">
    <w:name w:val="User Entry"/>
    <w:rPr>
      <w:rFonts w:ascii="Liberation Mono" w:eastAsia="Liberation Mono" w:hAnsi="Liberation Mono" w:cs="Liberation Mono"/>
    </w:rPr>
  </w:style>
  <w:style w:type="character" w:customStyle="1" w:styleId="Variable">
    <w:name w:val="Variable"/>
    <w:rPr>
      <w:i/>
      <w:iCs/>
    </w:rPr>
  </w:style>
  <w:style w:type="character" w:customStyle="1" w:styleId="VerticalNumberingSymbols">
    <w:name w:val="Vertical Numbering Symbols"/>
    <w:rPr>
      <w:eastAsianLayout w:id="0" w:vert="1"/>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6"/>
      </w:numPr>
      <w:spacing w:before="408"/>
    </w:pPr>
  </w:style>
  <w:style w:type="paragraph" w:customStyle="1" w:styleId="Lisa2">
    <w:name w:val="Lisa 2"/>
    <w:basedOn w:val="Heading2"/>
    <w:next w:val="Normal"/>
    <w:pPr>
      <w:numPr>
        <w:ilvl w:val="0"/>
        <w:numId w:val="8"/>
      </w:numPr>
      <w:suppressLineNumbers/>
      <w:spacing w:before="408" w:after="408"/>
      <w:ind w:left="0" w:firstLine="0"/>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numPr>
        <w:numId w:val="7"/>
      </w:numPr>
      <w:spacing w:before="0" w:after="0"/>
    </w:pPr>
  </w:style>
  <w:style w:type="paragraph" w:customStyle="1" w:styleId="Annex2">
    <w:name w:val="Annex 2"/>
    <w:basedOn w:val="Lisa2"/>
    <w:next w:val="Normal"/>
    <w:pPr>
      <w:suppressLineNumbers w:val="0"/>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0"/>
      </w:numPr>
      <w:tabs>
        <w:tab w:val="num" w:pos="0"/>
      </w:tabs>
      <w:ind w:left="1984" w:hanging="1984"/>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TableofFigures">
    <w:name w:val="table of figures"/>
    <w:basedOn w:val="Caption"/>
  </w:style>
  <w:style w:type="paragraph" w:customStyle="1" w:styleId="Figure">
    <w:name w:val="Figure"/>
    <w:basedOn w:val="Caption"/>
  </w:style>
  <w:style w:type="paragraph" w:styleId="ListContinue">
    <w:name w:val="List Continue"/>
    <w:basedOn w:val="List"/>
  </w:style>
  <w:style w:type="paragraph" w:customStyle="1" w:styleId="PreformattedText">
    <w:name w:val="Preformatted Text"/>
    <w:basedOn w:val="Normal"/>
  </w:style>
  <w:style w:type="paragraph" w:styleId="Salutation">
    <w:name w:val="Salutation"/>
    <w:basedOn w:val="Normal"/>
  </w:style>
  <w:style w:type="paragraph" w:styleId="BodyTextFirstIndent">
    <w:name w:val="Body Text First Indent"/>
    <w:basedOn w:val="BodyText"/>
  </w:style>
  <w:style w:type="paragraph" w:customStyle="1" w:styleId="HangingIndent">
    <w:name w:val="Hanging Indent"/>
    <w:basedOn w:val="BodyText"/>
  </w:style>
  <w:style w:type="paragraph" w:customStyle="1" w:styleId="Heading10">
    <w:name w:val="Heading 10"/>
    <w:basedOn w:val="Heading"/>
  </w:style>
  <w:style w:type="paragraph" w:customStyle="1" w:styleId="ListIndent">
    <w:name w:val="List Indent"/>
    <w:basedOn w:val="BodyText"/>
  </w:style>
  <w:style w:type="paragraph" w:styleId="CommentText">
    <w:name w:val="annotation text"/>
    <w:basedOn w:val="BodyText"/>
  </w:style>
  <w:style w:type="paragraph" w:styleId="Signature">
    <w:name w:val="Signature"/>
    <w:basedOn w:val="Normal"/>
  </w:style>
  <w:style w:type="paragraph" w:styleId="EnvelopeAddress">
    <w:name w:val="envelope address"/>
    <w:basedOn w:val="Normal"/>
  </w:style>
  <w:style w:type="paragraph" w:customStyle="1" w:styleId="Bibliography1">
    <w:name w:val="Bibliography 1"/>
    <w:basedOn w:val="Index"/>
  </w:style>
  <w:style w:type="paragraph" w:styleId="EndnoteText">
    <w:name w:val="endnote text"/>
    <w:basedOn w:val="Normal"/>
  </w:style>
  <w:style w:type="paragraph" w:styleId="EnvelopeReturn">
    <w:name w:val="envelope return"/>
    <w:basedOn w:val="Normal"/>
  </w:style>
  <w:style w:type="paragraph" w:customStyle="1" w:styleId="UserIndex1">
    <w:name w:val="User Index 1"/>
    <w:basedOn w:val="Index"/>
  </w:style>
  <w:style w:type="paragraph" w:customStyle="1" w:styleId="UserIndex2">
    <w:name w:val="User Index 2"/>
    <w:basedOn w:val="Index"/>
  </w:style>
  <w:style w:type="paragraph" w:customStyle="1" w:styleId="UserIndex3">
    <w:name w:val="User Index 3"/>
    <w:basedOn w:val="Index"/>
  </w:style>
  <w:style w:type="paragraph" w:customStyle="1" w:styleId="UserIndex4">
    <w:name w:val="User Index 4"/>
    <w:basedOn w:val="Index"/>
  </w:style>
  <w:style w:type="paragraph" w:customStyle="1" w:styleId="UserIndex5">
    <w:name w:val="User Index 5"/>
    <w:basedOn w:val="Index"/>
  </w:style>
  <w:style w:type="paragraph" w:customStyle="1" w:styleId="UserIndex6">
    <w:name w:val="User Index 6"/>
    <w:basedOn w:val="Index"/>
  </w:style>
  <w:style w:type="paragraph" w:customStyle="1" w:styleId="UserIndex7">
    <w:name w:val="User Index 7"/>
    <w:basedOn w:val="Index"/>
  </w:style>
  <w:style w:type="paragraph" w:customStyle="1" w:styleId="UserIndex8">
    <w:name w:val="User Index 8"/>
    <w:basedOn w:val="Index"/>
  </w:style>
  <w:style w:type="paragraph" w:customStyle="1" w:styleId="UserIndex9">
    <w:name w:val="User Index 9"/>
    <w:basedOn w:val="Index"/>
  </w:style>
  <w:style w:type="paragraph" w:customStyle="1" w:styleId="UserIndex10">
    <w:name w:val="User Index 10"/>
    <w:basedOn w:val="Index"/>
  </w:style>
  <w:style w:type="paragraph" w:customStyle="1" w:styleId="UserIndexHeading">
    <w:name w:val="User Index Heading"/>
    <w:basedOn w:val="Heading"/>
  </w:style>
  <w:style w:type="paragraph" w:styleId="FootnoteText">
    <w:name w:val="footnote text"/>
    <w:basedOn w:val="Normal"/>
  </w:style>
  <w:style w:type="paragraph" w:customStyle="1" w:styleId="HorizontalLine">
    <w:name w:val="Horizontal Line"/>
    <w:basedOn w:val="Normal"/>
  </w:style>
  <w:style w:type="paragraph" w:customStyle="1" w:styleId="IllustrationIndex1">
    <w:name w:val="Illustration Index 1"/>
    <w:basedOn w:val="Index"/>
  </w:style>
  <w:style w:type="paragraph" w:customStyle="1" w:styleId="IllustrationIndexHeading">
    <w:name w:val="Illustration Index Heading"/>
    <w:basedOn w:val="Heading"/>
  </w:style>
  <w:style w:type="paragraph" w:styleId="Index1">
    <w:name w:val="index 1"/>
    <w:basedOn w:val="Index"/>
  </w:style>
  <w:style w:type="paragraph" w:styleId="Index2">
    <w:name w:val="index 2"/>
    <w:basedOn w:val="Index"/>
  </w:style>
  <w:style w:type="paragraph" w:styleId="Index3">
    <w:name w:val="index 3"/>
    <w:basedOn w:val="Index"/>
  </w:style>
  <w:style w:type="paragraph" w:styleId="IndexHeading">
    <w:name w:val="index heading"/>
    <w:basedOn w:val="Heading"/>
  </w:style>
  <w:style w:type="paragraph" w:customStyle="1" w:styleId="IndexSeparator">
    <w:name w:val="Index Separator"/>
    <w:basedOn w:val="Index"/>
  </w:style>
  <w:style w:type="paragraph" w:customStyle="1" w:styleId="List4End">
    <w:name w:val="List 4 End"/>
    <w:basedOn w:val="List"/>
  </w:style>
  <w:style w:type="paragraph" w:customStyle="1" w:styleId="ListHeading">
    <w:name w:val="List Heading"/>
    <w:basedOn w:val="Normal"/>
  </w:style>
  <w:style w:type="paragraph" w:styleId="ListNumber2">
    <w:name w:val="List Number 2"/>
    <w:basedOn w:val="List"/>
  </w:style>
  <w:style w:type="paragraph" w:customStyle="1" w:styleId="Numbering2Cont">
    <w:name w:val="Numbering 2 Cont."/>
    <w:basedOn w:val="List"/>
  </w:style>
  <w:style w:type="paragraph" w:customStyle="1" w:styleId="Numbering2End">
    <w:name w:val="Numbering 2 End"/>
    <w:basedOn w:val="List"/>
  </w:style>
  <w:style w:type="paragraph" w:customStyle="1" w:styleId="Numbering2Start">
    <w:name w:val="Numbering 2 Start"/>
    <w:basedOn w:val="List"/>
  </w:style>
  <w:style w:type="paragraph" w:styleId="ListNumber3">
    <w:name w:val="List Number 3"/>
    <w:basedOn w:val="List"/>
  </w:style>
  <w:style w:type="paragraph" w:customStyle="1" w:styleId="Numbering3Cont">
    <w:name w:val="Numbering 3 Cont."/>
    <w:basedOn w:val="List"/>
  </w:style>
  <w:style w:type="paragraph" w:customStyle="1" w:styleId="Numbering3End">
    <w:name w:val="Numbering 3 End"/>
    <w:basedOn w:val="List"/>
  </w:style>
  <w:style w:type="paragraph" w:customStyle="1" w:styleId="Numbering3Start">
    <w:name w:val="Numbering 3 Start"/>
    <w:basedOn w:val="List"/>
  </w:style>
  <w:style w:type="paragraph" w:styleId="ListNumber4">
    <w:name w:val="List Number 4"/>
    <w:basedOn w:val="List"/>
  </w:style>
  <w:style w:type="paragraph" w:customStyle="1" w:styleId="Numbering4Cont">
    <w:name w:val="Numbering 4 Cont."/>
    <w:basedOn w:val="List"/>
  </w:style>
  <w:style w:type="paragraph" w:customStyle="1" w:styleId="Numbering4End">
    <w:name w:val="Numbering 4 End"/>
    <w:basedOn w:val="List"/>
  </w:style>
  <w:style w:type="paragraph" w:customStyle="1" w:styleId="Numbering4Start">
    <w:name w:val="Numbering 4 Start"/>
    <w:basedOn w:val="List"/>
  </w:style>
  <w:style w:type="paragraph" w:styleId="ListNumber5">
    <w:name w:val="List Number 5"/>
    <w:basedOn w:val="List"/>
  </w:style>
  <w:style w:type="paragraph" w:customStyle="1" w:styleId="Numbering5Cont">
    <w:name w:val="Numbering 5 Cont."/>
    <w:basedOn w:val="List"/>
  </w:style>
  <w:style w:type="paragraph" w:customStyle="1" w:styleId="Numbering5End">
    <w:name w:val="Numbering 5 End"/>
    <w:basedOn w:val="List"/>
  </w:style>
  <w:style w:type="paragraph" w:customStyle="1" w:styleId="Numbering5Start">
    <w:name w:val="Numbering 5 Start"/>
    <w:basedOn w:val="List"/>
  </w:style>
  <w:style w:type="paragraph" w:customStyle="1" w:styleId="ObjectIndex1">
    <w:name w:val="Object Index 1"/>
    <w:basedOn w:val="Index"/>
  </w:style>
  <w:style w:type="paragraph" w:customStyle="1" w:styleId="ObjectIndexHeading">
    <w:name w:val="Object Index Heading"/>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CAC3-CADB-4697-9736-3B89D57C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8018</Words>
  <Characters>45709</Characters>
  <Application>Microsoft Office Word</Application>
  <DocSecurity>0</DocSecurity>
  <Lines>380</Lines>
  <Paragraphs>107</Paragraphs>
  <ScaleCrop>false</ScaleCrop>
  <Company/>
  <LinksUpToDate>false</LinksUpToDate>
  <CharactersWithSpaces>53620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Protocol for Management Services</dc:title>
  <dc:subject>PR-MSERV</dc:subject>
  <dc:creator>Martin Lind</dc:creator>
  <cp:keywords>1.8</cp:keywords>
  <dc:description/>
  <cp:lastModifiedBy>imbi</cp:lastModifiedBy>
  <cp:revision>4</cp:revision>
  <cp:lastPrinted>1899-12-31T22:00:00Z</cp:lastPrinted>
  <dcterms:created xsi:type="dcterms:W3CDTF">2015-11-09T10:16:00Z</dcterms:created>
  <dcterms:modified xsi:type="dcterms:W3CDTF">2015-11-09T10:19:00Z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09.11.2015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