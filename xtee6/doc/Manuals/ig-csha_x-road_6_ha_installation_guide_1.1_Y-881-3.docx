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BA4" w:rsidRDefault="000B29AE">
      <w:pPr>
        <w:ind w:left="0"/>
      </w:pPr>
      <w:r>
        <w:rPr>
          <w:noProof/>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788"/>
      </w:tblGrid>
      <w:tr w:rsidR="00015BA4">
        <w:trPr>
          <w:cantSplit/>
          <w:trHeight w:val="6803"/>
        </w:trPr>
        <w:tc>
          <w:tcPr>
            <w:tcW w:w="8788" w:type="dxa"/>
            <w:shd w:val="clear" w:color="auto" w:fill="auto"/>
          </w:tcPr>
          <w:p w:rsidR="00015BA4" w:rsidRDefault="00015BA4"/>
          <w:p w:rsidR="00015BA4" w:rsidRDefault="000B29AE">
            <w:pPr>
              <w:jc w:val="center"/>
            </w:pPr>
            <w:r>
              <w:rPr>
                <w:noProof/>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015BA4" w:rsidRDefault="00015BA4"/>
          <w:p w:rsidR="00015BA4" w:rsidRDefault="000B29AE">
            <w:pPr>
              <w:pStyle w:val="Subtitle"/>
              <w:jc w:val="center"/>
            </w:pPr>
            <w:r>
              <w:t>X-ROAD 6</w:t>
            </w:r>
          </w:p>
          <w:p w:rsidR="00015BA4" w:rsidRDefault="00015BA4"/>
          <w:p w:rsidR="00015BA4" w:rsidRDefault="00035B47">
            <w:pPr>
              <w:pStyle w:val="Title"/>
              <w:jc w:val="center"/>
            </w:pPr>
            <w:r>
              <w:fldChar w:fldCharType="begin"/>
            </w:r>
            <w:r>
              <w:instrText xml:space="preserve"> TITLE </w:instrText>
            </w:r>
            <w:r>
              <w:fldChar w:fldCharType="separate"/>
            </w:r>
            <w:r>
              <w:t>Central Server High Availability Installation Guide</w:t>
            </w:r>
            <w:r>
              <w:fldChar w:fldCharType="end"/>
            </w:r>
          </w:p>
          <w:bookmarkStart w:id="0" w:name="_GoBack"/>
          <w:bookmarkEnd w:id="0"/>
          <w:p w:rsidR="00015BA4" w:rsidRDefault="000B29AE">
            <w:pPr>
              <w:pStyle w:val="Subtitle"/>
              <w:jc w:val="center"/>
            </w:pPr>
            <w:r>
              <w:rPr>
                <w:szCs w:val="32"/>
              </w:rPr>
              <w:fldChar w:fldCharType="begin"/>
            </w:r>
            <w:r>
              <w:rPr>
                <w:szCs w:val="32"/>
              </w:rPr>
              <w:instrText xml:space="preserve"> KEYWORDS </w:instrText>
            </w:r>
            <w:r>
              <w:rPr>
                <w:szCs w:val="32"/>
              </w:rPr>
              <w:fldChar w:fldCharType="separate"/>
            </w:r>
            <w:r w:rsidR="00035B47">
              <w:rPr>
                <w:szCs w:val="32"/>
              </w:rPr>
              <w:t>1.1</w:t>
            </w:r>
            <w:r>
              <w:rPr>
                <w:szCs w:val="32"/>
              </w:rPr>
              <w:fldChar w:fldCharType="end"/>
            </w:r>
          </w:p>
        </w:tc>
      </w:tr>
      <w:tr w:rsidR="00015BA4">
        <w:trPr>
          <w:cantSplit/>
        </w:trPr>
        <w:tc>
          <w:tcPr>
            <w:tcW w:w="8788" w:type="dxa"/>
            <w:shd w:val="clear" w:color="auto" w:fill="auto"/>
          </w:tcPr>
          <w:p w:rsidR="00015BA4" w:rsidRDefault="00015BA4">
            <w:pPr>
              <w:pStyle w:val="Subtitle"/>
              <w:rPr>
                <w:szCs w:val="32"/>
              </w:rPr>
            </w:pPr>
          </w:p>
          <w:p w:rsidR="00015BA4" w:rsidRDefault="00015BA4">
            <w:pPr>
              <w:rPr>
                <w:szCs w:val="32"/>
              </w:rPr>
            </w:pPr>
          </w:p>
        </w:tc>
      </w:tr>
    </w:tbl>
    <w:p w:rsidR="00015BA4" w:rsidRDefault="00015BA4"/>
    <w:p w:rsidR="00015BA4" w:rsidRDefault="00015BA4"/>
    <w:p w:rsidR="00015BA4" w:rsidRDefault="000B29AE">
      <w:pPr>
        <w:pStyle w:val="Subtitle"/>
        <w:pageBreakBefore/>
        <w:jc w:val="center"/>
      </w:pPr>
      <w:r>
        <w:rPr>
          <w:color w:val="000000"/>
          <w:sz w:val="20"/>
          <w:szCs w:val="20"/>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015BA4">
        <w:tc>
          <w:tcPr>
            <w:tcW w:w="1387" w:type="dxa"/>
            <w:tcBorders>
              <w:top w:val="single" w:sz="8" w:space="0" w:color="000000"/>
              <w:left w:val="single" w:sz="8" w:space="0" w:color="000000"/>
              <w:bottom w:val="single" w:sz="8" w:space="0" w:color="000000"/>
            </w:tcBorders>
            <w:shd w:val="clear" w:color="auto" w:fill="auto"/>
          </w:tcPr>
          <w:p w:rsidR="00015BA4" w:rsidRDefault="000B29AE">
            <w:pPr>
              <w:pStyle w:val="TableHeading"/>
            </w:pPr>
            <w:r>
              <w:t>Date</w:t>
            </w:r>
          </w:p>
        </w:tc>
        <w:tc>
          <w:tcPr>
            <w:tcW w:w="1463" w:type="dxa"/>
            <w:tcBorders>
              <w:top w:val="single" w:sz="8" w:space="0" w:color="000000"/>
              <w:left w:val="single" w:sz="8" w:space="0" w:color="000000"/>
              <w:bottom w:val="single" w:sz="8" w:space="0" w:color="000000"/>
            </w:tcBorders>
            <w:shd w:val="clear" w:color="auto" w:fill="auto"/>
          </w:tcPr>
          <w:p w:rsidR="00015BA4" w:rsidRDefault="000B29AE">
            <w:pPr>
              <w:pStyle w:val="TableHeading"/>
            </w:pPr>
            <w: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015BA4" w:rsidRDefault="000B29AE">
            <w:pPr>
              <w:pStyle w:val="TableHeading"/>
            </w:pPr>
            <w:r>
              <w:t>Description</w:t>
            </w:r>
          </w:p>
        </w:tc>
      </w:tr>
      <w:tr w:rsidR="00015BA4">
        <w:tc>
          <w:tcPr>
            <w:tcW w:w="1387" w:type="dxa"/>
            <w:tcBorders>
              <w:left w:val="single" w:sz="8" w:space="0" w:color="000000"/>
              <w:bottom w:val="single" w:sz="8" w:space="0" w:color="000000"/>
            </w:tcBorders>
            <w:shd w:val="clear" w:color="auto" w:fill="auto"/>
          </w:tcPr>
          <w:p w:rsidR="00015BA4" w:rsidRDefault="000B29AE">
            <w:pPr>
              <w:pStyle w:val="TableContents"/>
            </w:pPr>
            <w:r>
              <w:t>31.08.2015</w:t>
            </w:r>
          </w:p>
        </w:tc>
        <w:tc>
          <w:tcPr>
            <w:tcW w:w="1463" w:type="dxa"/>
            <w:tcBorders>
              <w:left w:val="single" w:sz="8" w:space="0" w:color="000000"/>
              <w:bottom w:val="single" w:sz="8" w:space="0" w:color="000000"/>
            </w:tcBorders>
            <w:shd w:val="clear" w:color="auto" w:fill="auto"/>
          </w:tcPr>
          <w:p w:rsidR="00015BA4" w:rsidRDefault="000B29AE">
            <w:pPr>
              <w:pStyle w:val="TableContents"/>
            </w:pPr>
            <w:r>
              <w:t>0.1</w:t>
            </w:r>
          </w:p>
        </w:tc>
        <w:tc>
          <w:tcPr>
            <w:tcW w:w="6090" w:type="dxa"/>
            <w:tcBorders>
              <w:left w:val="single" w:sz="8" w:space="0" w:color="000000"/>
              <w:bottom w:val="single" w:sz="8" w:space="0" w:color="000000"/>
              <w:right w:val="single" w:sz="8" w:space="0" w:color="000000"/>
            </w:tcBorders>
            <w:shd w:val="clear" w:color="auto" w:fill="auto"/>
          </w:tcPr>
          <w:p w:rsidR="00015BA4" w:rsidRDefault="000B29AE">
            <w:pPr>
              <w:pStyle w:val="TableContents"/>
            </w:pPr>
            <w:r>
              <w:t>Initial version created.</w:t>
            </w:r>
          </w:p>
        </w:tc>
      </w:tr>
      <w:tr w:rsidR="00015BA4">
        <w:tc>
          <w:tcPr>
            <w:tcW w:w="1387" w:type="dxa"/>
            <w:tcBorders>
              <w:left w:val="single" w:sz="8" w:space="0" w:color="000000"/>
              <w:bottom w:val="single" w:sz="8" w:space="0" w:color="000000"/>
            </w:tcBorders>
            <w:shd w:val="clear" w:color="auto" w:fill="auto"/>
          </w:tcPr>
          <w:p w:rsidR="00015BA4" w:rsidRDefault="000B29AE">
            <w:pPr>
              <w:pStyle w:val="TableContents"/>
            </w:pPr>
            <w:r>
              <w:t>15.09.2015</w:t>
            </w:r>
          </w:p>
        </w:tc>
        <w:tc>
          <w:tcPr>
            <w:tcW w:w="1463" w:type="dxa"/>
            <w:tcBorders>
              <w:left w:val="single" w:sz="8" w:space="0" w:color="000000"/>
              <w:bottom w:val="single" w:sz="8" w:space="0" w:color="000000"/>
            </w:tcBorders>
            <w:shd w:val="clear" w:color="auto" w:fill="auto"/>
          </w:tcPr>
          <w:p w:rsidR="00015BA4" w:rsidRDefault="000B29AE">
            <w:pPr>
              <w:pStyle w:val="TableContents"/>
            </w:pPr>
            <w:r>
              <w:t>1.0</w:t>
            </w:r>
          </w:p>
        </w:tc>
        <w:tc>
          <w:tcPr>
            <w:tcW w:w="6090" w:type="dxa"/>
            <w:tcBorders>
              <w:left w:val="single" w:sz="8" w:space="0" w:color="000000"/>
              <w:bottom w:val="single" w:sz="8" w:space="0" w:color="000000"/>
              <w:right w:val="single" w:sz="8" w:space="0" w:color="000000"/>
            </w:tcBorders>
            <w:shd w:val="clear" w:color="auto" w:fill="auto"/>
          </w:tcPr>
          <w:p w:rsidR="00015BA4" w:rsidRDefault="000B29AE">
            <w:pPr>
              <w:pStyle w:val="TableContents"/>
            </w:pPr>
            <w:r>
              <w:t>Minor fixes done.</w:t>
            </w:r>
          </w:p>
        </w:tc>
      </w:tr>
      <w:tr w:rsidR="00015BA4">
        <w:tc>
          <w:tcPr>
            <w:tcW w:w="1387" w:type="dxa"/>
            <w:tcBorders>
              <w:left w:val="single" w:sz="8" w:space="0" w:color="000000"/>
              <w:bottom w:val="single" w:sz="8" w:space="0" w:color="000000"/>
            </w:tcBorders>
            <w:shd w:val="clear" w:color="auto" w:fill="auto"/>
          </w:tcPr>
          <w:p w:rsidR="00015BA4" w:rsidRDefault="000B29AE">
            <w:pPr>
              <w:pStyle w:val="TableContents"/>
            </w:pPr>
            <w:r>
              <w:t>20.09.2015</w:t>
            </w:r>
          </w:p>
        </w:tc>
        <w:tc>
          <w:tcPr>
            <w:tcW w:w="1463" w:type="dxa"/>
            <w:tcBorders>
              <w:left w:val="single" w:sz="8" w:space="0" w:color="000000"/>
              <w:bottom w:val="single" w:sz="8" w:space="0" w:color="000000"/>
            </w:tcBorders>
            <w:shd w:val="clear" w:color="auto" w:fill="auto"/>
          </w:tcPr>
          <w:p w:rsidR="00015BA4" w:rsidRDefault="000B29AE">
            <w:pPr>
              <w:pStyle w:val="TableContents"/>
            </w:pPr>
            <w:r>
              <w:t>1.1</w:t>
            </w:r>
          </w:p>
        </w:tc>
        <w:tc>
          <w:tcPr>
            <w:tcW w:w="6090" w:type="dxa"/>
            <w:tcBorders>
              <w:left w:val="single" w:sz="8" w:space="0" w:color="000000"/>
              <w:bottom w:val="single" w:sz="8" w:space="0" w:color="000000"/>
              <w:right w:val="single" w:sz="8" w:space="0" w:color="000000"/>
            </w:tcBorders>
            <w:shd w:val="clear" w:color="auto" w:fill="auto"/>
          </w:tcPr>
          <w:p w:rsidR="00015BA4" w:rsidRDefault="000B29AE">
            <w:pPr>
              <w:pStyle w:val="TableContents"/>
            </w:pPr>
            <w:r>
              <w:t>Editorial changes made</w:t>
            </w:r>
          </w:p>
        </w:tc>
      </w:tr>
    </w:tbl>
    <w:p w:rsidR="00015BA4" w:rsidRDefault="00015BA4">
      <w:pPr>
        <w:rPr>
          <w:color w:val="000000"/>
        </w:rPr>
      </w:pPr>
    </w:p>
    <w:p w:rsidR="00015BA4" w:rsidRDefault="00015BA4">
      <w:pPr>
        <w:rPr>
          <w:color w:val="000000"/>
        </w:rPr>
      </w:pPr>
    </w:p>
    <w:p w:rsidR="00015BA4" w:rsidRDefault="00015BA4"/>
    <w:p w:rsidR="00015BA4" w:rsidRDefault="000B29AE">
      <w:pPr>
        <w:pStyle w:val="TOAHeading"/>
        <w:pageBreakBefore/>
      </w:pPr>
      <w:r>
        <w:lastRenderedPageBreak/>
        <w:t>Table of Contents</w:t>
      </w:r>
    </w:p>
    <w:p w:rsidR="00035B47" w:rsidRDefault="0092180C">
      <w:pPr>
        <w:pStyle w:val="TOC1"/>
        <w:tabs>
          <w:tab w:val="left" w:pos="482"/>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430620644" w:history="1">
        <w:r w:rsidR="00035B47" w:rsidRPr="006A3618">
          <w:rPr>
            <w:rStyle w:val="Hyperlink"/>
            <w:noProof/>
          </w:rPr>
          <w:t>1</w:t>
        </w:r>
        <w:r w:rsidR="00035B47">
          <w:rPr>
            <w:rFonts w:asciiTheme="minorHAnsi" w:eastAsiaTheme="minorEastAsia" w:hAnsiTheme="minorHAnsi" w:cstheme="minorBidi"/>
            <w:b w:val="0"/>
            <w:noProof/>
            <w:color w:val="auto"/>
            <w:sz w:val="22"/>
            <w:szCs w:val="22"/>
          </w:rPr>
          <w:tab/>
        </w:r>
        <w:r w:rsidR="00035B47" w:rsidRPr="006A3618">
          <w:rPr>
            <w:rStyle w:val="Hyperlink"/>
            <w:noProof/>
          </w:rPr>
          <w:t>Introduction</w:t>
        </w:r>
        <w:r w:rsidR="00035B47">
          <w:rPr>
            <w:noProof/>
            <w:webHidden/>
          </w:rPr>
          <w:tab/>
        </w:r>
        <w:r w:rsidR="00035B47">
          <w:rPr>
            <w:noProof/>
            <w:webHidden/>
          </w:rPr>
          <w:fldChar w:fldCharType="begin"/>
        </w:r>
        <w:r w:rsidR="00035B47">
          <w:rPr>
            <w:noProof/>
            <w:webHidden/>
          </w:rPr>
          <w:instrText xml:space="preserve"> PAGEREF _Toc430620644 \h </w:instrText>
        </w:r>
        <w:r w:rsidR="00035B47">
          <w:rPr>
            <w:noProof/>
            <w:webHidden/>
          </w:rPr>
        </w:r>
        <w:r w:rsidR="00035B47">
          <w:rPr>
            <w:noProof/>
            <w:webHidden/>
          </w:rPr>
          <w:fldChar w:fldCharType="separate"/>
        </w:r>
        <w:r w:rsidR="00035B47">
          <w:rPr>
            <w:noProof/>
            <w:webHidden/>
          </w:rPr>
          <w:t>4</w:t>
        </w:r>
        <w:r w:rsidR="00035B47">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45" w:history="1">
        <w:r w:rsidRPr="006A3618">
          <w:rPr>
            <w:rStyle w:val="Hyperlink"/>
            <w:noProof/>
          </w:rPr>
          <w:t>1.1</w:t>
        </w:r>
        <w:r>
          <w:rPr>
            <w:rFonts w:asciiTheme="minorHAnsi" w:eastAsiaTheme="minorEastAsia" w:hAnsiTheme="minorHAnsi" w:cstheme="minorBidi"/>
            <w:noProof/>
            <w:sz w:val="22"/>
            <w:szCs w:val="22"/>
          </w:rPr>
          <w:tab/>
        </w:r>
        <w:r w:rsidRPr="006A3618">
          <w:rPr>
            <w:rStyle w:val="Hyperlink"/>
            <w:noProof/>
          </w:rPr>
          <w:t>High Availability for X-Road Central Server</w:t>
        </w:r>
        <w:r>
          <w:rPr>
            <w:noProof/>
            <w:webHidden/>
          </w:rPr>
          <w:tab/>
        </w:r>
        <w:r>
          <w:rPr>
            <w:noProof/>
            <w:webHidden/>
          </w:rPr>
          <w:fldChar w:fldCharType="begin"/>
        </w:r>
        <w:r>
          <w:rPr>
            <w:noProof/>
            <w:webHidden/>
          </w:rPr>
          <w:instrText xml:space="preserve"> PAGEREF _Toc430620645 \h </w:instrText>
        </w:r>
        <w:r>
          <w:rPr>
            <w:noProof/>
            <w:webHidden/>
          </w:rPr>
        </w:r>
        <w:r>
          <w:rPr>
            <w:noProof/>
            <w:webHidden/>
          </w:rPr>
          <w:fldChar w:fldCharType="separate"/>
        </w:r>
        <w:r>
          <w:rPr>
            <w:noProof/>
            <w:webHidden/>
          </w:rPr>
          <w:t>4</w:t>
        </w:r>
        <w:r>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46" w:history="1">
        <w:r w:rsidRPr="006A3618">
          <w:rPr>
            <w:rStyle w:val="Hyperlink"/>
            <w:noProof/>
          </w:rPr>
          <w:t>1.2</w:t>
        </w:r>
        <w:r>
          <w:rPr>
            <w:rFonts w:asciiTheme="minorHAnsi" w:eastAsiaTheme="minorEastAsia" w:hAnsiTheme="minorHAnsi" w:cstheme="minorBidi"/>
            <w:noProof/>
            <w:sz w:val="22"/>
            <w:szCs w:val="22"/>
          </w:rPr>
          <w:tab/>
        </w:r>
        <w:r w:rsidRPr="006A3618">
          <w:rPr>
            <w:rStyle w:val="Hyperlink"/>
            <w:noProof/>
          </w:rPr>
          <w:t>Target Audience</w:t>
        </w:r>
        <w:r>
          <w:rPr>
            <w:noProof/>
            <w:webHidden/>
          </w:rPr>
          <w:tab/>
        </w:r>
        <w:r>
          <w:rPr>
            <w:noProof/>
            <w:webHidden/>
          </w:rPr>
          <w:fldChar w:fldCharType="begin"/>
        </w:r>
        <w:r>
          <w:rPr>
            <w:noProof/>
            <w:webHidden/>
          </w:rPr>
          <w:instrText xml:space="preserve"> PAGEREF _Toc430620646 \h </w:instrText>
        </w:r>
        <w:r>
          <w:rPr>
            <w:noProof/>
            <w:webHidden/>
          </w:rPr>
        </w:r>
        <w:r>
          <w:rPr>
            <w:noProof/>
            <w:webHidden/>
          </w:rPr>
          <w:fldChar w:fldCharType="separate"/>
        </w:r>
        <w:r>
          <w:rPr>
            <w:noProof/>
            <w:webHidden/>
          </w:rPr>
          <w:t>4</w:t>
        </w:r>
        <w:r>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47" w:history="1">
        <w:r w:rsidRPr="006A3618">
          <w:rPr>
            <w:rStyle w:val="Hyperlink"/>
            <w:noProof/>
          </w:rPr>
          <w:t>1.3</w:t>
        </w:r>
        <w:r>
          <w:rPr>
            <w:rFonts w:asciiTheme="minorHAnsi" w:eastAsiaTheme="minorEastAsia" w:hAnsiTheme="minorHAnsi" w:cstheme="minorBidi"/>
            <w:noProof/>
            <w:sz w:val="22"/>
            <w:szCs w:val="22"/>
          </w:rPr>
          <w:tab/>
        </w:r>
        <w:r w:rsidRPr="006A3618">
          <w:rPr>
            <w:rStyle w:val="Hyperlink"/>
            <w:noProof/>
          </w:rPr>
          <w:t>References</w:t>
        </w:r>
        <w:r>
          <w:rPr>
            <w:noProof/>
            <w:webHidden/>
          </w:rPr>
          <w:tab/>
        </w:r>
        <w:r>
          <w:rPr>
            <w:noProof/>
            <w:webHidden/>
          </w:rPr>
          <w:fldChar w:fldCharType="begin"/>
        </w:r>
        <w:r>
          <w:rPr>
            <w:noProof/>
            <w:webHidden/>
          </w:rPr>
          <w:instrText xml:space="preserve"> PAGEREF _Toc430620647 \h </w:instrText>
        </w:r>
        <w:r>
          <w:rPr>
            <w:noProof/>
            <w:webHidden/>
          </w:rPr>
        </w:r>
        <w:r>
          <w:rPr>
            <w:noProof/>
            <w:webHidden/>
          </w:rPr>
          <w:fldChar w:fldCharType="separate"/>
        </w:r>
        <w:r>
          <w:rPr>
            <w:noProof/>
            <w:webHidden/>
          </w:rPr>
          <w:t>4</w:t>
        </w:r>
        <w:r>
          <w:rPr>
            <w:noProof/>
            <w:webHidden/>
          </w:rPr>
          <w:fldChar w:fldCharType="end"/>
        </w:r>
      </w:hyperlink>
    </w:p>
    <w:p w:rsidR="00035B47" w:rsidRDefault="00035B47">
      <w:pPr>
        <w:pStyle w:val="TOC1"/>
        <w:tabs>
          <w:tab w:val="left" w:pos="482"/>
        </w:tabs>
        <w:rPr>
          <w:rFonts w:asciiTheme="minorHAnsi" w:eastAsiaTheme="minorEastAsia" w:hAnsiTheme="minorHAnsi" w:cstheme="minorBidi"/>
          <w:b w:val="0"/>
          <w:noProof/>
          <w:color w:val="auto"/>
          <w:sz w:val="22"/>
          <w:szCs w:val="22"/>
        </w:rPr>
      </w:pPr>
      <w:hyperlink w:anchor="_Toc430620648" w:history="1">
        <w:r w:rsidRPr="006A3618">
          <w:rPr>
            <w:rStyle w:val="Hyperlink"/>
            <w:noProof/>
          </w:rPr>
          <w:t>2</w:t>
        </w:r>
        <w:r>
          <w:rPr>
            <w:rFonts w:asciiTheme="minorHAnsi" w:eastAsiaTheme="minorEastAsia" w:hAnsiTheme="minorHAnsi" w:cstheme="minorBidi"/>
            <w:b w:val="0"/>
            <w:noProof/>
            <w:color w:val="auto"/>
            <w:sz w:val="22"/>
            <w:szCs w:val="22"/>
          </w:rPr>
          <w:tab/>
        </w:r>
        <w:r w:rsidRPr="006A3618">
          <w:rPr>
            <w:rStyle w:val="Hyperlink"/>
            <w:noProof/>
          </w:rPr>
          <w:t>Key Points and Known Limitations for X-Road Central Server HA Deployment</w:t>
        </w:r>
        <w:r>
          <w:rPr>
            <w:noProof/>
            <w:webHidden/>
          </w:rPr>
          <w:tab/>
        </w:r>
        <w:r>
          <w:rPr>
            <w:noProof/>
            <w:webHidden/>
          </w:rPr>
          <w:fldChar w:fldCharType="begin"/>
        </w:r>
        <w:r>
          <w:rPr>
            <w:noProof/>
            <w:webHidden/>
          </w:rPr>
          <w:instrText xml:space="preserve"> PAGEREF _Toc430620648 \h </w:instrText>
        </w:r>
        <w:r>
          <w:rPr>
            <w:noProof/>
            <w:webHidden/>
          </w:rPr>
        </w:r>
        <w:r>
          <w:rPr>
            <w:noProof/>
            <w:webHidden/>
          </w:rPr>
          <w:fldChar w:fldCharType="separate"/>
        </w:r>
        <w:r>
          <w:rPr>
            <w:noProof/>
            <w:webHidden/>
          </w:rPr>
          <w:t>5</w:t>
        </w:r>
        <w:r>
          <w:rPr>
            <w:noProof/>
            <w:webHidden/>
          </w:rPr>
          <w:fldChar w:fldCharType="end"/>
        </w:r>
      </w:hyperlink>
    </w:p>
    <w:p w:rsidR="00035B47" w:rsidRDefault="00035B47">
      <w:pPr>
        <w:pStyle w:val="TOC1"/>
        <w:tabs>
          <w:tab w:val="left" w:pos="482"/>
        </w:tabs>
        <w:rPr>
          <w:rFonts w:asciiTheme="minorHAnsi" w:eastAsiaTheme="minorEastAsia" w:hAnsiTheme="minorHAnsi" w:cstheme="minorBidi"/>
          <w:b w:val="0"/>
          <w:noProof/>
          <w:color w:val="auto"/>
          <w:sz w:val="22"/>
          <w:szCs w:val="22"/>
        </w:rPr>
      </w:pPr>
      <w:hyperlink w:anchor="_Toc430620649" w:history="1">
        <w:r w:rsidRPr="006A3618">
          <w:rPr>
            <w:rStyle w:val="Hyperlink"/>
            <w:noProof/>
          </w:rPr>
          <w:t>3</w:t>
        </w:r>
        <w:r>
          <w:rPr>
            <w:rFonts w:asciiTheme="minorHAnsi" w:eastAsiaTheme="minorEastAsia" w:hAnsiTheme="minorHAnsi" w:cstheme="minorBidi"/>
            <w:b w:val="0"/>
            <w:noProof/>
            <w:color w:val="auto"/>
            <w:sz w:val="22"/>
            <w:szCs w:val="22"/>
          </w:rPr>
          <w:tab/>
        </w:r>
        <w:r w:rsidRPr="006A3618">
          <w:rPr>
            <w:rStyle w:val="Hyperlink"/>
            <w:noProof/>
          </w:rPr>
          <w:t>Requirements and Workflows for HA Configuration</w:t>
        </w:r>
        <w:r>
          <w:rPr>
            <w:noProof/>
            <w:webHidden/>
          </w:rPr>
          <w:tab/>
        </w:r>
        <w:r>
          <w:rPr>
            <w:noProof/>
            <w:webHidden/>
          </w:rPr>
          <w:fldChar w:fldCharType="begin"/>
        </w:r>
        <w:r>
          <w:rPr>
            <w:noProof/>
            <w:webHidden/>
          </w:rPr>
          <w:instrText xml:space="preserve"> PAGEREF _Toc430620649 \h </w:instrText>
        </w:r>
        <w:r>
          <w:rPr>
            <w:noProof/>
            <w:webHidden/>
          </w:rPr>
        </w:r>
        <w:r>
          <w:rPr>
            <w:noProof/>
            <w:webHidden/>
          </w:rPr>
          <w:fldChar w:fldCharType="separate"/>
        </w:r>
        <w:r>
          <w:rPr>
            <w:noProof/>
            <w:webHidden/>
          </w:rPr>
          <w:t>6</w:t>
        </w:r>
        <w:r>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50" w:history="1">
        <w:r w:rsidRPr="006A3618">
          <w:rPr>
            <w:rStyle w:val="Hyperlink"/>
            <w:noProof/>
          </w:rPr>
          <w:t>3.1</w:t>
        </w:r>
        <w:r>
          <w:rPr>
            <w:rFonts w:asciiTheme="minorHAnsi" w:eastAsiaTheme="minorEastAsia" w:hAnsiTheme="minorHAnsi" w:cstheme="minorBidi"/>
            <w:noProof/>
            <w:sz w:val="22"/>
            <w:szCs w:val="22"/>
          </w:rPr>
          <w:tab/>
        </w:r>
        <w:r w:rsidRPr="006A3618">
          <w:rPr>
            <w:rStyle w:val="Hyperlink"/>
            <w:noProof/>
          </w:rPr>
          <w:t>Requirements</w:t>
        </w:r>
        <w:r>
          <w:rPr>
            <w:noProof/>
            <w:webHidden/>
          </w:rPr>
          <w:tab/>
        </w:r>
        <w:r>
          <w:rPr>
            <w:noProof/>
            <w:webHidden/>
          </w:rPr>
          <w:fldChar w:fldCharType="begin"/>
        </w:r>
        <w:r>
          <w:rPr>
            <w:noProof/>
            <w:webHidden/>
          </w:rPr>
          <w:instrText xml:space="preserve"> PAGEREF _Toc430620650 \h </w:instrText>
        </w:r>
        <w:r>
          <w:rPr>
            <w:noProof/>
            <w:webHidden/>
          </w:rPr>
        </w:r>
        <w:r>
          <w:rPr>
            <w:noProof/>
            <w:webHidden/>
          </w:rPr>
          <w:fldChar w:fldCharType="separate"/>
        </w:r>
        <w:r>
          <w:rPr>
            <w:noProof/>
            <w:webHidden/>
          </w:rPr>
          <w:t>6</w:t>
        </w:r>
        <w:r>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51" w:history="1">
        <w:r w:rsidRPr="006A3618">
          <w:rPr>
            <w:rStyle w:val="Hyperlink"/>
            <w:noProof/>
          </w:rPr>
          <w:t>3.2</w:t>
        </w:r>
        <w:r>
          <w:rPr>
            <w:rFonts w:asciiTheme="minorHAnsi" w:eastAsiaTheme="minorEastAsia" w:hAnsiTheme="minorHAnsi" w:cstheme="minorBidi"/>
            <w:noProof/>
            <w:sz w:val="22"/>
            <w:szCs w:val="22"/>
          </w:rPr>
          <w:tab/>
        </w:r>
        <w:r w:rsidRPr="006A3618">
          <w:rPr>
            <w:rStyle w:val="Hyperlink"/>
            <w:noProof/>
          </w:rPr>
          <w:t>Workflow for a New X-Road Instance Setup</w:t>
        </w:r>
        <w:r>
          <w:rPr>
            <w:noProof/>
            <w:webHidden/>
          </w:rPr>
          <w:tab/>
        </w:r>
        <w:r>
          <w:rPr>
            <w:noProof/>
            <w:webHidden/>
          </w:rPr>
          <w:fldChar w:fldCharType="begin"/>
        </w:r>
        <w:r>
          <w:rPr>
            <w:noProof/>
            <w:webHidden/>
          </w:rPr>
          <w:instrText xml:space="preserve"> PAGEREF _Toc430620651 \h </w:instrText>
        </w:r>
        <w:r>
          <w:rPr>
            <w:noProof/>
            <w:webHidden/>
          </w:rPr>
        </w:r>
        <w:r>
          <w:rPr>
            <w:noProof/>
            <w:webHidden/>
          </w:rPr>
          <w:fldChar w:fldCharType="separate"/>
        </w:r>
        <w:r>
          <w:rPr>
            <w:noProof/>
            <w:webHidden/>
          </w:rPr>
          <w:t>6</w:t>
        </w:r>
        <w:r>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52" w:history="1">
        <w:r w:rsidRPr="006A3618">
          <w:rPr>
            <w:rStyle w:val="Hyperlink"/>
            <w:noProof/>
          </w:rPr>
          <w:t>3.3</w:t>
        </w:r>
        <w:r>
          <w:rPr>
            <w:rFonts w:asciiTheme="minorHAnsi" w:eastAsiaTheme="minorEastAsia" w:hAnsiTheme="minorHAnsi" w:cstheme="minorBidi"/>
            <w:noProof/>
            <w:sz w:val="22"/>
            <w:szCs w:val="22"/>
          </w:rPr>
          <w:tab/>
        </w:r>
        <w:r w:rsidRPr="006A3618">
          <w:rPr>
            <w:rStyle w:val="Hyperlink"/>
            <w:noProof/>
          </w:rPr>
          <w:t>Workflow for Upgrading an Existing X-Road Central Server to an HA Configuration</w:t>
        </w:r>
        <w:r>
          <w:rPr>
            <w:noProof/>
            <w:webHidden/>
          </w:rPr>
          <w:tab/>
        </w:r>
        <w:r>
          <w:rPr>
            <w:noProof/>
            <w:webHidden/>
          </w:rPr>
          <w:fldChar w:fldCharType="begin"/>
        </w:r>
        <w:r>
          <w:rPr>
            <w:noProof/>
            <w:webHidden/>
          </w:rPr>
          <w:instrText xml:space="preserve"> PAGEREF _Toc430620652 \h </w:instrText>
        </w:r>
        <w:r>
          <w:rPr>
            <w:noProof/>
            <w:webHidden/>
          </w:rPr>
        </w:r>
        <w:r>
          <w:rPr>
            <w:noProof/>
            <w:webHidden/>
          </w:rPr>
          <w:fldChar w:fldCharType="separate"/>
        </w:r>
        <w:r>
          <w:rPr>
            <w:noProof/>
            <w:webHidden/>
          </w:rPr>
          <w:t>6</w:t>
        </w:r>
        <w:r>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53" w:history="1">
        <w:r w:rsidRPr="006A3618">
          <w:rPr>
            <w:rStyle w:val="Hyperlink"/>
            <w:noProof/>
          </w:rPr>
          <w:t>3.4</w:t>
        </w:r>
        <w:r>
          <w:rPr>
            <w:rFonts w:asciiTheme="minorHAnsi" w:eastAsiaTheme="minorEastAsia" w:hAnsiTheme="minorHAnsi" w:cstheme="minorBidi"/>
            <w:noProof/>
            <w:sz w:val="22"/>
            <w:szCs w:val="22"/>
          </w:rPr>
          <w:tab/>
        </w:r>
        <w:r w:rsidRPr="006A3618">
          <w:rPr>
            <w:rStyle w:val="Hyperlink"/>
            <w:noProof/>
          </w:rPr>
          <w:t>Workflow for Adding New Nodes to an Existing HA Configuration</w:t>
        </w:r>
        <w:r>
          <w:rPr>
            <w:noProof/>
            <w:webHidden/>
          </w:rPr>
          <w:tab/>
        </w:r>
        <w:r>
          <w:rPr>
            <w:noProof/>
            <w:webHidden/>
          </w:rPr>
          <w:fldChar w:fldCharType="begin"/>
        </w:r>
        <w:r>
          <w:rPr>
            <w:noProof/>
            <w:webHidden/>
          </w:rPr>
          <w:instrText xml:space="preserve"> PAGEREF _Toc430620653 \h </w:instrText>
        </w:r>
        <w:r>
          <w:rPr>
            <w:noProof/>
            <w:webHidden/>
          </w:rPr>
        </w:r>
        <w:r>
          <w:rPr>
            <w:noProof/>
            <w:webHidden/>
          </w:rPr>
          <w:fldChar w:fldCharType="separate"/>
        </w:r>
        <w:r>
          <w:rPr>
            <w:noProof/>
            <w:webHidden/>
          </w:rPr>
          <w:t>6</w:t>
        </w:r>
        <w:r>
          <w:rPr>
            <w:noProof/>
            <w:webHidden/>
          </w:rPr>
          <w:fldChar w:fldCharType="end"/>
        </w:r>
      </w:hyperlink>
    </w:p>
    <w:p w:rsidR="00035B47" w:rsidRDefault="00035B47">
      <w:pPr>
        <w:pStyle w:val="TOC2"/>
        <w:tabs>
          <w:tab w:val="left" w:pos="1132"/>
        </w:tabs>
        <w:rPr>
          <w:rFonts w:asciiTheme="minorHAnsi" w:eastAsiaTheme="minorEastAsia" w:hAnsiTheme="minorHAnsi" w:cstheme="minorBidi"/>
          <w:noProof/>
          <w:sz w:val="22"/>
          <w:szCs w:val="22"/>
        </w:rPr>
      </w:pPr>
      <w:hyperlink w:anchor="_Toc430620654" w:history="1">
        <w:r w:rsidRPr="006A3618">
          <w:rPr>
            <w:rStyle w:val="Hyperlink"/>
            <w:noProof/>
          </w:rPr>
          <w:t>3.5</w:t>
        </w:r>
        <w:r>
          <w:rPr>
            <w:rFonts w:asciiTheme="minorHAnsi" w:eastAsiaTheme="minorEastAsia" w:hAnsiTheme="minorHAnsi" w:cstheme="minorBidi"/>
            <w:noProof/>
            <w:sz w:val="22"/>
            <w:szCs w:val="22"/>
          </w:rPr>
          <w:tab/>
        </w:r>
        <w:r w:rsidRPr="006A3618">
          <w:rPr>
            <w:rStyle w:val="Hyperlink"/>
            <w:noProof/>
          </w:rPr>
          <w:t>Post-Configuration Steps</w:t>
        </w:r>
        <w:r>
          <w:rPr>
            <w:noProof/>
            <w:webHidden/>
          </w:rPr>
          <w:tab/>
        </w:r>
        <w:r>
          <w:rPr>
            <w:noProof/>
            <w:webHidden/>
          </w:rPr>
          <w:fldChar w:fldCharType="begin"/>
        </w:r>
        <w:r>
          <w:rPr>
            <w:noProof/>
            <w:webHidden/>
          </w:rPr>
          <w:instrText xml:space="preserve"> PAGEREF _Toc430620654 \h </w:instrText>
        </w:r>
        <w:r>
          <w:rPr>
            <w:noProof/>
            <w:webHidden/>
          </w:rPr>
        </w:r>
        <w:r>
          <w:rPr>
            <w:noProof/>
            <w:webHidden/>
          </w:rPr>
          <w:fldChar w:fldCharType="separate"/>
        </w:r>
        <w:r>
          <w:rPr>
            <w:noProof/>
            <w:webHidden/>
          </w:rPr>
          <w:t>7</w:t>
        </w:r>
        <w:r>
          <w:rPr>
            <w:noProof/>
            <w:webHidden/>
          </w:rPr>
          <w:fldChar w:fldCharType="end"/>
        </w:r>
      </w:hyperlink>
    </w:p>
    <w:p w:rsidR="00035B47" w:rsidRDefault="00035B47">
      <w:pPr>
        <w:pStyle w:val="TOC1"/>
        <w:tabs>
          <w:tab w:val="left" w:pos="482"/>
        </w:tabs>
        <w:rPr>
          <w:rFonts w:asciiTheme="minorHAnsi" w:eastAsiaTheme="minorEastAsia" w:hAnsiTheme="minorHAnsi" w:cstheme="minorBidi"/>
          <w:b w:val="0"/>
          <w:noProof/>
          <w:color w:val="auto"/>
          <w:sz w:val="22"/>
          <w:szCs w:val="22"/>
        </w:rPr>
      </w:pPr>
      <w:hyperlink w:anchor="_Toc430620655" w:history="1">
        <w:r w:rsidRPr="006A3618">
          <w:rPr>
            <w:rStyle w:val="Hyperlink"/>
            <w:noProof/>
          </w:rPr>
          <w:t>4</w:t>
        </w:r>
        <w:r>
          <w:rPr>
            <w:rFonts w:asciiTheme="minorHAnsi" w:eastAsiaTheme="minorEastAsia" w:hAnsiTheme="minorHAnsi" w:cstheme="minorBidi"/>
            <w:b w:val="0"/>
            <w:noProof/>
            <w:color w:val="auto"/>
            <w:sz w:val="22"/>
            <w:szCs w:val="22"/>
          </w:rPr>
          <w:tab/>
        </w:r>
        <w:r w:rsidRPr="006A3618">
          <w:rPr>
            <w:rStyle w:val="Hyperlink"/>
            <w:noProof/>
          </w:rPr>
          <w:t>General Installation of HA Support</w:t>
        </w:r>
        <w:r>
          <w:rPr>
            <w:noProof/>
            <w:webHidden/>
          </w:rPr>
          <w:tab/>
        </w:r>
        <w:r>
          <w:rPr>
            <w:noProof/>
            <w:webHidden/>
          </w:rPr>
          <w:fldChar w:fldCharType="begin"/>
        </w:r>
        <w:r>
          <w:rPr>
            <w:noProof/>
            <w:webHidden/>
          </w:rPr>
          <w:instrText xml:space="preserve"> PAGEREF _Toc430620655 \h </w:instrText>
        </w:r>
        <w:r>
          <w:rPr>
            <w:noProof/>
            <w:webHidden/>
          </w:rPr>
        </w:r>
        <w:r>
          <w:rPr>
            <w:noProof/>
            <w:webHidden/>
          </w:rPr>
          <w:fldChar w:fldCharType="separate"/>
        </w:r>
        <w:r>
          <w:rPr>
            <w:noProof/>
            <w:webHidden/>
          </w:rPr>
          <w:t>8</w:t>
        </w:r>
        <w:r>
          <w:rPr>
            <w:noProof/>
            <w:webHidden/>
          </w:rPr>
          <w:fldChar w:fldCharType="end"/>
        </w:r>
      </w:hyperlink>
    </w:p>
    <w:p w:rsidR="00035B47" w:rsidRDefault="00035B47">
      <w:pPr>
        <w:pStyle w:val="TOC1"/>
        <w:tabs>
          <w:tab w:val="left" w:pos="482"/>
        </w:tabs>
        <w:rPr>
          <w:rFonts w:asciiTheme="minorHAnsi" w:eastAsiaTheme="minorEastAsia" w:hAnsiTheme="minorHAnsi" w:cstheme="minorBidi"/>
          <w:b w:val="0"/>
          <w:noProof/>
          <w:color w:val="auto"/>
          <w:sz w:val="22"/>
          <w:szCs w:val="22"/>
        </w:rPr>
      </w:pPr>
      <w:hyperlink w:anchor="_Toc430620656" w:history="1">
        <w:r w:rsidRPr="006A3618">
          <w:rPr>
            <w:rStyle w:val="Hyperlink"/>
            <w:noProof/>
          </w:rPr>
          <w:t>5</w:t>
        </w:r>
        <w:r>
          <w:rPr>
            <w:rFonts w:asciiTheme="minorHAnsi" w:eastAsiaTheme="minorEastAsia" w:hAnsiTheme="minorHAnsi" w:cstheme="minorBidi"/>
            <w:b w:val="0"/>
            <w:noProof/>
            <w:color w:val="auto"/>
            <w:sz w:val="22"/>
            <w:szCs w:val="22"/>
          </w:rPr>
          <w:tab/>
        </w:r>
        <w:r w:rsidRPr="006A3618">
          <w:rPr>
            <w:rStyle w:val="Hyperlink"/>
            <w:noProof/>
          </w:rPr>
          <w:t>Monitoring HA State on a Node</w:t>
        </w:r>
        <w:r>
          <w:rPr>
            <w:noProof/>
            <w:webHidden/>
          </w:rPr>
          <w:tab/>
        </w:r>
        <w:r>
          <w:rPr>
            <w:noProof/>
            <w:webHidden/>
          </w:rPr>
          <w:fldChar w:fldCharType="begin"/>
        </w:r>
        <w:r>
          <w:rPr>
            <w:noProof/>
            <w:webHidden/>
          </w:rPr>
          <w:instrText xml:space="preserve"> PAGEREF _Toc430620656 \h </w:instrText>
        </w:r>
        <w:r>
          <w:rPr>
            <w:noProof/>
            <w:webHidden/>
          </w:rPr>
        </w:r>
        <w:r>
          <w:rPr>
            <w:noProof/>
            <w:webHidden/>
          </w:rPr>
          <w:fldChar w:fldCharType="separate"/>
        </w:r>
        <w:r>
          <w:rPr>
            <w:noProof/>
            <w:webHidden/>
          </w:rPr>
          <w:t>9</w:t>
        </w:r>
        <w:r>
          <w:rPr>
            <w:noProof/>
            <w:webHidden/>
          </w:rPr>
          <w:fldChar w:fldCharType="end"/>
        </w:r>
      </w:hyperlink>
    </w:p>
    <w:p w:rsidR="0092180C" w:rsidRDefault="0092180C" w:rsidP="0092180C">
      <w:pPr>
        <w:pStyle w:val="TOC1"/>
        <w:tabs>
          <w:tab w:val="clear" w:pos="8787"/>
          <w:tab w:val="right" w:leader="dot" w:pos="8930"/>
        </w:tabs>
      </w:pPr>
      <w:r>
        <w:fldChar w:fldCharType="end"/>
      </w:r>
    </w:p>
    <w:p w:rsidR="00015BA4" w:rsidRDefault="00015BA4"/>
    <w:p w:rsidR="00015BA4" w:rsidRDefault="00015BA4"/>
    <w:p w:rsidR="00015BA4" w:rsidRDefault="000B29AE">
      <w:pPr>
        <w:pStyle w:val="Heading1"/>
        <w:tabs>
          <w:tab w:val="left" w:pos="454"/>
        </w:tabs>
        <w:spacing w:before="709"/>
      </w:pPr>
      <w:bookmarkStart w:id="1" w:name="__RefHeading__56603_945751461"/>
      <w:bookmarkStart w:id="2" w:name="_Toc430620644"/>
      <w:bookmarkEnd w:id="1"/>
      <w:r>
        <w:lastRenderedPageBreak/>
        <w:t>Introduction</w:t>
      </w:r>
      <w:bookmarkEnd w:id="2"/>
    </w:p>
    <w:p w:rsidR="00015BA4" w:rsidRDefault="000B29AE">
      <w:pPr>
        <w:pStyle w:val="Heading2"/>
        <w:tabs>
          <w:tab w:val="left" w:pos="454"/>
        </w:tabs>
      </w:pPr>
      <w:bookmarkStart w:id="3" w:name="__RefHeading___Toc12579_640871765"/>
      <w:bookmarkStart w:id="4" w:name="_Toc430620645"/>
      <w:bookmarkEnd w:id="3"/>
      <w:r>
        <w:t>High Availability for X-Road Central Server</w:t>
      </w:r>
      <w:bookmarkEnd w:id="4"/>
    </w:p>
    <w:p w:rsidR="00015BA4" w:rsidRDefault="000B29AE">
      <w:r>
        <w:t xml:space="preserve">The High Availability (HA) solution for the X-Road central server relies on database replication between nodes. Clustering works as an active-active asynchronous shared-nothing database. This enables every node to work as a standalone central server which receives data updates from all other nodes. </w:t>
      </w:r>
    </w:p>
    <w:p w:rsidR="00015BA4" w:rsidRDefault="000B29AE">
      <w:r>
        <w:t>Security servers can download identical configuration from any of the public addresses published in a configuration anchor file. It is the responsibility of the central system manager to ensure that the central server nodes have not fallen out of sync due to network or other failure. For that purpose monitoring scripts are provided.</w:t>
      </w:r>
    </w:p>
    <w:p w:rsidR="00015BA4" w:rsidRDefault="000B29AE">
      <w:r>
        <w:t>The solution supports up to 48 nodes with a minimum of 2 nodes.</w:t>
      </w:r>
    </w:p>
    <w:p w:rsidR="00015BA4" w:rsidRDefault="000B29AE">
      <w:r>
        <w:t>Every central server node has its own:</w:t>
      </w:r>
    </w:p>
    <w:p w:rsidR="00015BA4" w:rsidRDefault="000B29AE">
      <w:pPr>
        <w:numPr>
          <w:ilvl w:val="0"/>
          <w:numId w:val="7"/>
        </w:numPr>
      </w:pPr>
      <w:r>
        <w:t>node specific keys to sign configuration;</w:t>
      </w:r>
    </w:p>
    <w:p w:rsidR="00015BA4" w:rsidRDefault="000B29AE">
      <w:pPr>
        <w:numPr>
          <w:ilvl w:val="0"/>
          <w:numId w:val="7"/>
        </w:numPr>
      </w:pPr>
      <w:r>
        <w:t>node specific public address which is distributed to the configuration clients in configuration anchor files;</w:t>
      </w:r>
    </w:p>
    <w:p w:rsidR="00015BA4" w:rsidRDefault="000B29AE">
      <w:pPr>
        <w:numPr>
          <w:ilvl w:val="0"/>
          <w:numId w:val="7"/>
        </w:numPr>
      </w:pPr>
      <w:r>
        <w:t>optionally, management security server.</w:t>
      </w:r>
    </w:p>
    <w:p w:rsidR="00015BA4" w:rsidRDefault="000B29AE">
      <w:r>
        <w:t>The technology used:</w:t>
      </w:r>
    </w:p>
    <w:p w:rsidR="00015BA4" w:rsidRDefault="000B29AE">
      <w:pPr>
        <w:numPr>
          <w:ilvl w:val="0"/>
          <w:numId w:val="8"/>
        </w:numPr>
      </w:pPr>
      <w:r>
        <w:t>PostgreSQL 9.4;</w:t>
      </w:r>
    </w:p>
    <w:p w:rsidR="00015BA4" w:rsidRDefault="000B29AE">
      <w:pPr>
        <w:numPr>
          <w:ilvl w:val="0"/>
          <w:numId w:val="8"/>
        </w:numPr>
      </w:pPr>
      <w:r>
        <w:t>BDR plugin for PostgreSQL.</w:t>
      </w:r>
    </w:p>
    <w:p w:rsidR="00015BA4" w:rsidRDefault="000B29AE">
      <w:r>
        <w:t>The minimum X-Road central server version is 6.6.</w:t>
      </w:r>
    </w:p>
    <w:p w:rsidR="00015BA4" w:rsidRDefault="000B29AE">
      <w:pPr>
        <w:pStyle w:val="Heading2"/>
        <w:tabs>
          <w:tab w:val="left" w:pos="454"/>
        </w:tabs>
      </w:pPr>
      <w:bookmarkStart w:id="5" w:name="__RefHeading__56605_945751461"/>
      <w:bookmarkStart w:id="6" w:name="_Toc430620646"/>
      <w:bookmarkEnd w:id="5"/>
      <w:r>
        <w:t>Target Audience</w:t>
      </w:r>
      <w:bookmarkEnd w:id="6"/>
    </w:p>
    <w:p w:rsidR="00015BA4" w:rsidRDefault="000B29AE">
      <w:r>
        <w:t>The intended audience of this installation guide are X-Road central server administrators responsible for installing and configuring the X-Road central server software.</w:t>
      </w:r>
    </w:p>
    <w:p w:rsidR="00015BA4" w:rsidRDefault="000B29AE">
      <w:r>
        <w:t>The document is intended for readers with a good knowledge of Linux server management, computer networks, and the X-Road functioning principles.</w:t>
      </w:r>
    </w:p>
    <w:p w:rsidR="00015BA4" w:rsidRDefault="000B29AE">
      <w:pPr>
        <w:pStyle w:val="Heading2"/>
        <w:tabs>
          <w:tab w:val="left" w:pos="454"/>
        </w:tabs>
      </w:pPr>
      <w:bookmarkStart w:id="7" w:name="__RefHeading__56607_945751461"/>
      <w:bookmarkStart w:id="8" w:name="_Toc430620647"/>
      <w:bookmarkEnd w:id="7"/>
      <w:r>
        <w:t>References</w:t>
      </w:r>
      <w:bookmarkEnd w:id="8"/>
    </w:p>
    <w:p w:rsidR="00015BA4" w:rsidRDefault="000B29AE">
      <w:pPr>
        <w:numPr>
          <w:ilvl w:val="0"/>
          <w:numId w:val="2"/>
        </w:numPr>
        <w:tabs>
          <w:tab w:val="left" w:pos="850"/>
        </w:tabs>
        <w:ind w:left="850"/>
      </w:pPr>
      <w:bookmarkStart w:id="9" w:name="__RefHeading__1000_2054282326"/>
      <w:bookmarkStart w:id="10" w:name="Ref_IG-CS"/>
      <w:bookmarkEnd w:id="9"/>
      <w:r>
        <w:t>[IG-CS]</w:t>
      </w:r>
      <w:bookmarkEnd w:id="10"/>
      <w:r>
        <w:t xml:space="preserve"> Cybernetica AS. X-Road 6. Central Server Installation Guide. Document ID: IG-CS.</w:t>
      </w:r>
    </w:p>
    <w:p w:rsidR="00015BA4" w:rsidRDefault="000B29AE">
      <w:pPr>
        <w:pStyle w:val="Heading1"/>
        <w:tabs>
          <w:tab w:val="left" w:pos="454"/>
        </w:tabs>
      </w:pPr>
      <w:bookmarkStart w:id="11" w:name="__RefHeading___Toc12581_640871765"/>
      <w:bookmarkStart w:id="12" w:name="_Toc430620648"/>
      <w:bookmarkEnd w:id="11"/>
      <w:r>
        <w:lastRenderedPageBreak/>
        <w:t>Key Points and Known Limitations for X-Road Central Server HA Deployment</w:t>
      </w:r>
      <w:bookmarkEnd w:id="12"/>
    </w:p>
    <w:p w:rsidR="00015BA4" w:rsidRDefault="000B29AE">
      <w:pPr>
        <w:numPr>
          <w:ilvl w:val="0"/>
          <w:numId w:val="9"/>
        </w:numPr>
      </w:pPr>
      <w:r>
        <w:t xml:space="preserve">Correct timekeeping is crucial. </w:t>
      </w:r>
    </w:p>
    <w:p w:rsidR="00015BA4" w:rsidRDefault="000B29AE">
      <w:pPr>
        <w:ind w:left="0"/>
      </w:pPr>
      <w:r>
        <w:t>NTP is installed during cluster setup to all nodes. It is assumed that setting the system time using NTP is enabled. The administrator must take care to keep the time synced at all times. Conflict resolution between database nodes is based on timestamps – the newest change will win and older ones will be rejected. Monitoring of the time drift on servers is generally suggested.</w:t>
      </w:r>
    </w:p>
    <w:p w:rsidR="00015BA4" w:rsidRDefault="000B29AE">
      <w:pPr>
        <w:numPr>
          <w:ilvl w:val="0"/>
          <w:numId w:val="9"/>
        </w:numPr>
      </w:pPr>
      <w:r>
        <w:t xml:space="preserve">Network security and speed. </w:t>
      </w:r>
    </w:p>
    <w:p w:rsidR="00015BA4" w:rsidRDefault="000B29AE">
      <w:pPr>
        <w:ind w:left="0"/>
      </w:pPr>
      <w:r>
        <w:t>Even though all the clustered database connections are secured and authenticated with TLS, network security (especially confidentiality, availability) must be reviewed on infrastructure level.</w:t>
      </w:r>
    </w:p>
    <w:p w:rsidR="00015BA4" w:rsidRDefault="000B29AE">
      <w:pPr>
        <w:ind w:left="0"/>
      </w:pPr>
      <w:r>
        <w:t>Network speed is not highly critical for the application itself as the cluster works in asynchronous mode but it can affect cluster initialization time and the time it takes for the changes to be distributed between nodes.</w:t>
      </w:r>
    </w:p>
    <w:p w:rsidR="00015BA4" w:rsidRDefault="000B29AE">
      <w:pPr>
        <w:numPr>
          <w:ilvl w:val="0"/>
          <w:numId w:val="9"/>
        </w:numPr>
      </w:pPr>
      <w:r>
        <w:t>X-Road upgrades which involve database changes – all the configured nodes must be available and running at the time the update is applied. Details will be stated in the change log if applicable.</w:t>
      </w:r>
    </w:p>
    <w:p w:rsidR="00015BA4" w:rsidRDefault="000B29AE">
      <w:pPr>
        <w:numPr>
          <w:ilvl w:val="0"/>
          <w:numId w:val="9"/>
        </w:numPr>
      </w:pPr>
      <w:r>
        <w:t>All the nodes must run the same patch-level X-Road software and database software.</w:t>
      </w:r>
    </w:p>
    <w:p w:rsidR="00015BA4" w:rsidRDefault="000B29AE">
      <w:pPr>
        <w:numPr>
          <w:ilvl w:val="0"/>
          <w:numId w:val="9"/>
        </w:numPr>
      </w:pPr>
      <w:r>
        <w:t xml:space="preserve">HA configuration with a single node is not supported. </w:t>
      </w:r>
    </w:p>
    <w:p w:rsidR="00015BA4" w:rsidRDefault="000B29AE">
      <w:pPr>
        <w:numPr>
          <w:ilvl w:val="0"/>
          <w:numId w:val="9"/>
        </w:numPr>
      </w:pPr>
      <w:r>
        <w:t>The removal of a configured node is not supported. This limitation will be removed in future releases.</w:t>
      </w:r>
    </w:p>
    <w:p w:rsidR="00015BA4" w:rsidRDefault="000B29AE">
      <w:pPr>
        <w:numPr>
          <w:ilvl w:val="0"/>
          <w:numId w:val="9"/>
        </w:numPr>
      </w:pPr>
      <w:r>
        <w:t>Time window for node failure repairing.</w:t>
      </w:r>
    </w:p>
    <w:p w:rsidR="00015BA4" w:rsidRDefault="000B29AE">
      <w:pPr>
        <w:ind w:left="0"/>
      </w:pPr>
      <w:r>
        <w:t xml:space="preserve">A node can work (i.e. provide valid global configuration to the X-Road instance) without contacting other configured nodes for unlimited time as long as the number of active nodes is (number of total nodes)/2 +1. If fewer nodes are active, up to 1000 records can be inserted to each database table. See </w:t>
      </w:r>
      <w:r>
        <w:rPr>
          <w:rStyle w:val="FootnoteReference"/>
        </w:rPr>
        <w:footnoteReference w:id="1"/>
      </w:r>
      <w:r>
        <w:t xml:space="preserve"> for details.</w:t>
      </w:r>
    </w:p>
    <w:p w:rsidR="00015BA4" w:rsidRDefault="000B29AE">
      <w:pPr>
        <w:numPr>
          <w:ilvl w:val="0"/>
          <w:numId w:val="9"/>
        </w:numPr>
        <w:sectPr w:rsidR="00015BA4">
          <w:headerReference w:type="even" r:id="rId10"/>
          <w:headerReference w:type="default" r:id="rId11"/>
          <w:footerReference w:type="even" r:id="rId12"/>
          <w:footerReference w:type="default" r:id="rId13"/>
          <w:headerReference w:type="first" r:id="rId14"/>
          <w:footerReference w:type="first" r:id="rId15"/>
          <w:pgSz w:w="11906" w:h="16838"/>
          <w:pgMar w:top="1623" w:right="1417" w:bottom="1907" w:left="1701" w:header="850" w:footer="1417" w:gutter="0"/>
          <w:cols w:space="720"/>
        </w:sectPr>
      </w:pPr>
      <w:r>
        <w:t xml:space="preserve">Configuration files (located in </w:t>
      </w:r>
      <w:r>
        <w:rPr>
          <w:rFonts w:ascii="Courier New" w:hAnsi="Courier New"/>
          <w:sz w:val="18"/>
          <w:szCs w:val="18"/>
        </w:rPr>
        <w:t>/etc/xroad/</w:t>
      </w:r>
      <w:r>
        <w:t>) are not synchronized between nodes. It is the responsibility of the system administrator to change them in all nodes if required or stated by the user manual.</w:t>
      </w:r>
    </w:p>
    <w:p w:rsidR="00015BA4" w:rsidRDefault="000B29AE">
      <w:pPr>
        <w:pStyle w:val="Heading1"/>
        <w:tabs>
          <w:tab w:val="left" w:pos="454"/>
        </w:tabs>
      </w:pPr>
      <w:bookmarkStart w:id="13" w:name="__RefHeading__56609_945751461"/>
      <w:bookmarkStart w:id="14" w:name="_Toc430620649"/>
      <w:bookmarkEnd w:id="13"/>
      <w:r>
        <w:lastRenderedPageBreak/>
        <w:t>Requirements and Workflows for HA Configuration</w:t>
      </w:r>
      <w:bookmarkEnd w:id="14"/>
    </w:p>
    <w:p w:rsidR="00015BA4" w:rsidRDefault="000B29AE">
      <w:pPr>
        <w:pStyle w:val="Heading2"/>
        <w:tabs>
          <w:tab w:val="left" w:pos="454"/>
        </w:tabs>
      </w:pPr>
      <w:bookmarkStart w:id="15" w:name="__RefHeading__56611_945751461"/>
      <w:bookmarkStart w:id="16" w:name="_Toc430620650"/>
      <w:bookmarkEnd w:id="15"/>
      <w:r>
        <w:t>Requirements</w:t>
      </w:r>
      <w:bookmarkEnd w:id="16"/>
    </w:p>
    <w:p w:rsidR="00015BA4" w:rsidRDefault="000B29AE">
      <w:r>
        <w:t xml:space="preserve">The nodes must meet all the requirements listed in the X-Road Central Server Installation Guide (see </w:t>
      </w:r>
      <w:r>
        <w:fldChar w:fldCharType="begin"/>
      </w:r>
      <w:r>
        <w:instrText xml:space="preserve"> REF Ref_IG-CS \h </w:instrText>
      </w:r>
      <w:r>
        <w:fldChar w:fldCharType="separate"/>
      </w:r>
      <w:r w:rsidR="00035B47">
        <w:t>[IG-CS]</w:t>
      </w:r>
      <w:r>
        <w:fldChar w:fldCharType="end"/>
      </w:r>
      <w:r>
        <w:t>). Additionally, creating an HA setup requires the following.</w:t>
      </w:r>
    </w:p>
    <w:p w:rsidR="00015BA4" w:rsidRDefault="000B29AE">
      <w:pPr>
        <w:numPr>
          <w:ilvl w:val="0"/>
          <w:numId w:val="10"/>
        </w:numPr>
      </w:pPr>
      <w:r>
        <w:t>Root (sudo) level access to all the nodes to install authorized SSH public key for the root user.</w:t>
      </w:r>
    </w:p>
    <w:p w:rsidR="00015BA4" w:rsidRDefault="000B29AE">
      <w:pPr>
        <w:numPr>
          <w:ilvl w:val="0"/>
          <w:numId w:val="10"/>
        </w:numPr>
      </w:pPr>
      <w:r>
        <w:t>Key-based SSH access to each node for the root user. This is the default SSH server setting in Ubuntu 14.04. If the servers have a different setting, back up the configuration of the SSH server before starting to configure the cluster.</w:t>
      </w:r>
    </w:p>
    <w:p w:rsidR="00015BA4" w:rsidRDefault="000B29AE">
      <w:pPr>
        <w:numPr>
          <w:ilvl w:val="0"/>
          <w:numId w:val="10"/>
        </w:numPr>
      </w:pPr>
      <w:r>
        <w:t>Open ports between nodes:</w:t>
      </w:r>
    </w:p>
    <w:p w:rsidR="00015BA4" w:rsidRDefault="000B29AE">
      <w:pPr>
        <w:numPr>
          <w:ilvl w:val="1"/>
          <w:numId w:val="10"/>
        </w:numPr>
      </w:pPr>
      <w:r>
        <w:t>TCP 5432 (database connections)</w:t>
      </w:r>
    </w:p>
    <w:p w:rsidR="00015BA4" w:rsidRDefault="000B29AE">
      <w:pPr>
        <w:numPr>
          <w:ilvl w:val="1"/>
          <w:numId w:val="10"/>
        </w:numPr>
      </w:pPr>
      <w:r>
        <w:t>TCP 22 (SSH for configuring the cluster)</w:t>
      </w:r>
    </w:p>
    <w:p w:rsidR="00015BA4" w:rsidRDefault="000B29AE">
      <w:pPr>
        <w:pStyle w:val="Heading2"/>
        <w:tabs>
          <w:tab w:val="left" w:pos="454"/>
        </w:tabs>
      </w:pPr>
      <w:bookmarkStart w:id="17" w:name="__RefHeading___Toc12801_640871765"/>
      <w:bookmarkStart w:id="18" w:name="_Toc430620651"/>
      <w:bookmarkEnd w:id="17"/>
      <w:r>
        <w:t>Workflow for a New X-Road Instance Setup</w:t>
      </w:r>
      <w:bookmarkEnd w:id="18"/>
    </w:p>
    <w:p w:rsidR="00015BA4" w:rsidRDefault="000B29AE">
      <w:pPr>
        <w:numPr>
          <w:ilvl w:val="0"/>
          <w:numId w:val="11"/>
        </w:numPr>
      </w:pPr>
      <w:r>
        <w:t xml:space="preserve">Install HA support according to steps listed in section </w:t>
      </w:r>
      <w:r>
        <w:fldChar w:fldCharType="begin"/>
      </w:r>
      <w:r>
        <w:instrText xml:space="preserve"> REF __RefHeading__12796_640871765 \w \h </w:instrText>
      </w:r>
      <w:r>
        <w:fldChar w:fldCharType="separate"/>
      </w:r>
      <w:r w:rsidR="00035B47">
        <w:t xml:space="preserve">4 </w:t>
      </w:r>
      <w:r>
        <w:fldChar w:fldCharType="end"/>
      </w:r>
      <w:r>
        <w:t xml:space="preserve">: </w:t>
      </w:r>
      <w:r>
        <w:fldChar w:fldCharType="begin"/>
      </w:r>
      <w:r>
        <w:instrText xml:space="preserve"> REF __RefHeading__12796_640871765 \h </w:instrText>
      </w:r>
      <w:r>
        <w:fldChar w:fldCharType="end"/>
      </w:r>
      <w:r>
        <w:t>.</w:t>
      </w:r>
    </w:p>
    <w:p w:rsidR="00015BA4" w:rsidRDefault="000B29AE">
      <w:pPr>
        <w:numPr>
          <w:ilvl w:val="0"/>
          <w:numId w:val="11"/>
        </w:numPr>
      </w:pPr>
      <w:r>
        <w:t xml:space="preserve">Install the X-Road central server software according to the X-Road Central Server Installation Guide </w:t>
      </w:r>
      <w:r>
        <w:fldChar w:fldCharType="begin"/>
      </w:r>
      <w:r>
        <w:instrText xml:space="preserve"> REF Ref_IG-CS \h </w:instrText>
      </w:r>
      <w:r>
        <w:fldChar w:fldCharType="separate"/>
      </w:r>
      <w:r w:rsidR="00035B47">
        <w:t>[IG-CS]</w:t>
      </w:r>
      <w:r>
        <w:fldChar w:fldCharType="end"/>
      </w:r>
      <w:r>
        <w:t xml:space="preserve"> on each node. </w:t>
      </w:r>
    </w:p>
    <w:p w:rsidR="00015BA4" w:rsidRDefault="000B29AE">
      <w:pPr>
        <w:pStyle w:val="Heading2"/>
        <w:tabs>
          <w:tab w:val="left" w:pos="454"/>
        </w:tabs>
      </w:pPr>
      <w:bookmarkStart w:id="19" w:name="__RefHeading___Toc12803_640871765"/>
      <w:bookmarkStart w:id="20" w:name="_Toc430620652"/>
      <w:bookmarkEnd w:id="19"/>
      <w:r>
        <w:t>Workflow for Upgrading an Existing X-Road Central Server to an HA Configuration</w:t>
      </w:r>
      <w:bookmarkEnd w:id="20"/>
    </w:p>
    <w:p w:rsidR="00015BA4" w:rsidRDefault="000B29AE">
      <w:pPr>
        <w:numPr>
          <w:ilvl w:val="0"/>
          <w:numId w:val="12"/>
        </w:numPr>
      </w:pPr>
      <w:r>
        <w:t>Upgrade the existing X-Road central server software to the latest release available, verify system health.</w:t>
      </w:r>
    </w:p>
    <w:p w:rsidR="00015BA4" w:rsidRDefault="000B29AE">
      <w:pPr>
        <w:numPr>
          <w:ilvl w:val="0"/>
          <w:numId w:val="12"/>
        </w:numPr>
      </w:pPr>
      <w:r>
        <w:t>Create a backup of the system configuration and store it in a safe place.</w:t>
      </w:r>
    </w:p>
    <w:p w:rsidR="00015BA4" w:rsidRDefault="000B29AE">
      <w:pPr>
        <w:numPr>
          <w:ilvl w:val="0"/>
          <w:numId w:val="12"/>
        </w:numPr>
      </w:pPr>
      <w:r>
        <w:t xml:space="preserve">Continue with HA support installation steps as described in section </w:t>
      </w:r>
      <w:r>
        <w:fldChar w:fldCharType="begin"/>
      </w:r>
      <w:r>
        <w:instrText xml:space="preserve"> REF __RefHeading__12796_640871765 \w \h </w:instrText>
      </w:r>
      <w:r>
        <w:fldChar w:fldCharType="separate"/>
      </w:r>
      <w:r w:rsidR="00035B47">
        <w:t xml:space="preserve">4 </w:t>
      </w:r>
      <w:r>
        <w:fldChar w:fldCharType="end"/>
      </w:r>
      <w:r>
        <w:t xml:space="preserve">: </w:t>
      </w:r>
      <w:r>
        <w:fldChar w:fldCharType="begin"/>
      </w:r>
      <w:r>
        <w:instrText xml:space="preserve"> REF __RefHeading__12796_640871765 \h </w:instrText>
      </w:r>
      <w:r>
        <w:fldChar w:fldCharType="end"/>
      </w:r>
      <w:r>
        <w:t>.</w:t>
      </w:r>
    </w:p>
    <w:p w:rsidR="00015BA4" w:rsidRDefault="000B29AE">
      <w:pPr>
        <w:numPr>
          <w:ilvl w:val="0"/>
          <w:numId w:val="12"/>
        </w:numPr>
      </w:pPr>
      <w:r>
        <w:t xml:space="preserve">Install the X-Road central server software as described in the X-Road Central Server Installation Guide </w:t>
      </w:r>
      <w:r>
        <w:fldChar w:fldCharType="begin"/>
      </w:r>
      <w:r>
        <w:instrText xml:space="preserve"> REF Ref_IG-CS \h </w:instrText>
      </w:r>
      <w:r>
        <w:fldChar w:fldCharType="separate"/>
      </w:r>
      <w:r w:rsidR="00035B47">
        <w:t>[IG-CS]</w:t>
      </w:r>
      <w:r>
        <w:fldChar w:fldCharType="end"/>
      </w:r>
      <w:r>
        <w:t xml:space="preserve"> to each of the new nodes.</w:t>
      </w:r>
    </w:p>
    <w:p w:rsidR="00015BA4" w:rsidRDefault="000B29AE">
      <w:pPr>
        <w:numPr>
          <w:ilvl w:val="0"/>
          <w:numId w:val="12"/>
        </w:numPr>
      </w:pPr>
      <w:r>
        <w:t>After installing and configuring all the X-Road central server nodes, retrieve new internal and external configuration anchor files from one of the nodes and distribute the files to all security servers and configuration proxies.</w:t>
      </w:r>
    </w:p>
    <w:p w:rsidR="00015BA4" w:rsidRDefault="000B29AE">
      <w:pPr>
        <w:pStyle w:val="Heading2"/>
        <w:tabs>
          <w:tab w:val="left" w:pos="454"/>
        </w:tabs>
      </w:pPr>
      <w:bookmarkStart w:id="21" w:name="__RefHeading___Toc12805_640871765"/>
      <w:bookmarkStart w:id="22" w:name="_Toc430620653"/>
      <w:bookmarkEnd w:id="21"/>
      <w:r>
        <w:t>Workflow for Adding New Nodes to an Existing HA Configuration</w:t>
      </w:r>
      <w:bookmarkEnd w:id="22"/>
    </w:p>
    <w:p w:rsidR="00015BA4" w:rsidRDefault="000B29AE">
      <w:pPr>
        <w:ind w:left="0"/>
      </w:pPr>
      <w:r>
        <w:t xml:space="preserve">Referencing steps in section </w:t>
      </w:r>
      <w:r>
        <w:fldChar w:fldCharType="begin"/>
      </w:r>
      <w:r>
        <w:instrText xml:space="preserve"> REF __RefHeading__12796_640871765 \w \h </w:instrText>
      </w:r>
      <w:r>
        <w:fldChar w:fldCharType="separate"/>
      </w:r>
      <w:r w:rsidR="00035B47">
        <w:t xml:space="preserve">4 </w:t>
      </w:r>
      <w:r>
        <w:fldChar w:fldCharType="end"/>
      </w:r>
      <w:r>
        <w:t xml:space="preserve">: </w:t>
      </w:r>
      <w:r>
        <w:fldChar w:fldCharType="begin"/>
      </w:r>
      <w:r>
        <w:instrText xml:space="preserve"> REF __RefHeading__12796_640871765 \h </w:instrText>
      </w:r>
      <w:r>
        <w:fldChar w:fldCharType="end"/>
      </w:r>
    </w:p>
    <w:p w:rsidR="00015BA4" w:rsidRDefault="000B29AE">
      <w:pPr>
        <w:numPr>
          <w:ilvl w:val="0"/>
          <w:numId w:val="15"/>
        </w:numPr>
      </w:pPr>
      <w:r>
        <w:t>Upgrade the software of the existing nodes to the latest version available, verify system health on all nodes.</w:t>
      </w:r>
    </w:p>
    <w:p w:rsidR="00015BA4" w:rsidRDefault="000B29AE">
      <w:pPr>
        <w:numPr>
          <w:ilvl w:val="0"/>
          <w:numId w:val="15"/>
        </w:numPr>
      </w:pPr>
      <w:r>
        <w:t>Create a backup system configuration of the existing nodes and store it in a safe place.</w:t>
      </w:r>
    </w:p>
    <w:p w:rsidR="00015BA4" w:rsidRDefault="000B29AE">
      <w:pPr>
        <w:numPr>
          <w:ilvl w:val="0"/>
          <w:numId w:val="15"/>
        </w:numPr>
      </w:pPr>
      <w:r>
        <w:t xml:space="preserve">On the node where the cluster was initialized add the IP addresses of the new nodes to the end of the </w:t>
      </w:r>
      <w:r>
        <w:rPr>
          <w:rFonts w:ascii="Courier New" w:hAnsi="Courier New"/>
          <w:sz w:val="18"/>
          <w:szCs w:val="18"/>
        </w:rPr>
        <w:t>/etc/xroad/cluster/nodes</w:t>
      </w:r>
      <w:r>
        <w:rPr>
          <w:rFonts w:ascii="Liberation Mono" w:hAnsi="Liberation Mono"/>
        </w:rPr>
        <w:t xml:space="preserve"> </w:t>
      </w:r>
      <w:r>
        <w:t>file. Do not remove or alter any existing lines.</w:t>
      </w:r>
    </w:p>
    <w:p w:rsidR="00015BA4" w:rsidRDefault="000B29AE">
      <w:pPr>
        <w:numPr>
          <w:ilvl w:val="0"/>
          <w:numId w:val="15"/>
        </w:numPr>
      </w:pPr>
      <w:r>
        <w:lastRenderedPageBreak/>
        <w:t>Re-run the cluster initialization script:</w:t>
      </w:r>
    </w:p>
    <w:p w:rsidR="00015BA4" w:rsidRDefault="000B29AE">
      <w:pPr>
        <w:pStyle w:val="Code"/>
        <w:ind w:left="0"/>
      </w:pPr>
      <w:r>
        <w:t>sudo -i -u xroad /usr/share/xroad/scripts/xroad_create_cluster.sh</w:t>
      </w:r>
    </w:p>
    <w:p w:rsidR="00015BA4" w:rsidRDefault="000B29AE">
      <w:pPr>
        <w:numPr>
          <w:ilvl w:val="0"/>
          <w:numId w:val="15"/>
        </w:numPr>
      </w:pPr>
      <w:r>
        <w:t xml:space="preserve">Install the X-Road central server software as described in the  X-Road Central Server Installation Guide </w:t>
      </w:r>
      <w:r>
        <w:fldChar w:fldCharType="begin"/>
      </w:r>
      <w:r>
        <w:instrText xml:space="preserve"> REF Ref_IG-CS \h </w:instrText>
      </w:r>
      <w:r>
        <w:fldChar w:fldCharType="separate"/>
      </w:r>
      <w:r w:rsidR="00035B47">
        <w:t>[IG-CS]</w:t>
      </w:r>
      <w:r>
        <w:fldChar w:fldCharType="end"/>
      </w:r>
      <w:r>
        <w:t xml:space="preserve"> to each of the new nodes. </w:t>
      </w:r>
    </w:p>
    <w:p w:rsidR="00015BA4" w:rsidRDefault="000B29AE">
      <w:pPr>
        <w:ind w:left="0"/>
      </w:pPr>
      <w:r>
        <w:t>After installing and configuring all the X-Road central server nodes, retrieve new internal end external configuration anchor files from one of the nodes and distribute the files to all security servers and configuration proxies.</w:t>
      </w:r>
    </w:p>
    <w:p w:rsidR="00015BA4" w:rsidRDefault="000B29AE">
      <w:pPr>
        <w:pStyle w:val="Heading2"/>
        <w:tabs>
          <w:tab w:val="left" w:pos="454"/>
        </w:tabs>
      </w:pPr>
      <w:bookmarkStart w:id="23" w:name="__RefHeading___Toc11887_1732291260"/>
      <w:bookmarkStart w:id="24" w:name="_Toc430620654"/>
      <w:bookmarkEnd w:id="23"/>
      <w:r>
        <w:t>Post-Configuration Steps</w:t>
      </w:r>
      <w:bookmarkEnd w:id="24"/>
    </w:p>
    <w:p w:rsidR="00015BA4" w:rsidRDefault="000B29AE">
      <w:r>
        <w:t>After the database cluster has been configured and the X-Road Central Server packages have been installed, it is advisable to delete the keys generated during cluster setup.</w:t>
      </w:r>
    </w:p>
    <w:p w:rsidR="00015BA4" w:rsidRDefault="000B29AE">
      <w:r>
        <w:t>If key-based SSH access to the nodes by the root user was disabled before enabling it for cluster setup, the respective configuration of the SSH server should be restored.</w:t>
      </w:r>
    </w:p>
    <w:p w:rsidR="00015BA4" w:rsidRDefault="000B29AE">
      <w:pPr>
        <w:pStyle w:val="Heading1"/>
        <w:tabs>
          <w:tab w:val="left" w:pos="454"/>
        </w:tabs>
      </w:pPr>
      <w:bookmarkStart w:id="25" w:name="__RefHeading__12796_640871765"/>
      <w:bookmarkStart w:id="26" w:name="_Toc430620655"/>
      <w:bookmarkEnd w:id="25"/>
      <w:r>
        <w:lastRenderedPageBreak/>
        <w:t>General Installation of HA Support</w:t>
      </w:r>
      <w:bookmarkEnd w:id="26"/>
    </w:p>
    <w:p w:rsidR="00015BA4" w:rsidRDefault="00015BA4"/>
    <w:p w:rsidR="00015BA4" w:rsidRDefault="000B29AE">
      <w:pPr>
        <w:numPr>
          <w:ilvl w:val="0"/>
          <w:numId w:val="13"/>
        </w:numPr>
        <w:rPr>
          <w:rFonts w:ascii="Courier New" w:hAnsi="Courier New"/>
          <w:sz w:val="18"/>
          <w:szCs w:val="18"/>
        </w:rPr>
      </w:pPr>
      <w:r>
        <w:t xml:space="preserve">Install the cluster management package on one node (from the X-Road repository which is configured as described in the X-Road Central Server Installation Guide </w:t>
      </w:r>
      <w:r>
        <w:fldChar w:fldCharType="begin"/>
      </w:r>
      <w:r>
        <w:instrText xml:space="preserve"> REF Ref_IG-CS \h </w:instrText>
      </w:r>
      <w:r>
        <w:fldChar w:fldCharType="separate"/>
      </w:r>
      <w:r w:rsidR="00035B47">
        <w:t>[IG-CS]</w:t>
      </w:r>
      <w:r>
        <w:fldChar w:fldCharType="end"/>
      </w:r>
      <w:r>
        <w:t>):</w:t>
      </w:r>
    </w:p>
    <w:p w:rsidR="00015BA4" w:rsidRDefault="000B29AE">
      <w:pPr>
        <w:ind w:left="0"/>
      </w:pPr>
      <w:r>
        <w:rPr>
          <w:rFonts w:ascii="Courier New" w:hAnsi="Courier New"/>
          <w:sz w:val="18"/>
          <w:szCs w:val="18"/>
        </w:rPr>
        <w:t>sudo apt-get install xroad-center-clusterhelper</w:t>
      </w:r>
    </w:p>
    <w:p w:rsidR="00015BA4" w:rsidRDefault="000B29AE">
      <w:pPr>
        <w:numPr>
          <w:ilvl w:val="0"/>
          <w:numId w:val="13"/>
        </w:numPr>
      </w:pPr>
      <w:r>
        <w:t>Create/modify a list of HA node IP addresses in</w:t>
      </w:r>
      <w:r>
        <w:rPr>
          <w:rFonts w:ascii="Liberation Mono" w:hAnsi="Liberation Mono"/>
        </w:rPr>
        <w:t xml:space="preserve"> </w:t>
      </w:r>
      <w:r>
        <w:rPr>
          <w:rFonts w:ascii="Courier New" w:hAnsi="Courier New"/>
          <w:sz w:val="18"/>
          <w:szCs w:val="18"/>
        </w:rPr>
        <w:t>/etc/xroad/cluster/nodes</w:t>
      </w:r>
    </w:p>
    <w:p w:rsidR="00015BA4" w:rsidRDefault="000B29AE">
      <w:pPr>
        <w:numPr>
          <w:ilvl w:val="1"/>
          <w:numId w:val="14"/>
        </w:numPr>
      </w:pPr>
      <w:r>
        <w:t>one IP per line, no spaces, no comments;</w:t>
      </w:r>
    </w:p>
    <w:p w:rsidR="00015BA4" w:rsidRDefault="000B29AE">
      <w:pPr>
        <w:numPr>
          <w:ilvl w:val="1"/>
          <w:numId w:val="14"/>
        </w:numPr>
      </w:pPr>
      <w:r>
        <w:t>the node to be upgraded from non-HA-&gt;HA (if any) must be at the first position in the nodes file;</w:t>
      </w:r>
    </w:p>
    <w:p w:rsidR="00015BA4" w:rsidRDefault="000B29AE">
      <w:pPr>
        <w:numPr>
          <w:ilvl w:val="1"/>
          <w:numId w:val="14"/>
        </w:numPr>
      </w:pPr>
      <w:r>
        <w:t>do not remove or alter any existing lines in the nodes file.</w:t>
      </w:r>
    </w:p>
    <w:p w:rsidR="00015BA4" w:rsidRDefault="000B29AE">
      <w:pPr>
        <w:ind w:left="709"/>
        <w:rPr>
          <w:rFonts w:ascii="Courier New" w:hAnsi="Courier New"/>
          <w:sz w:val="18"/>
          <w:szCs w:val="18"/>
        </w:rPr>
      </w:pPr>
      <w:r>
        <w:t>Sample contents of the nodes file:</w:t>
      </w:r>
    </w:p>
    <w:p w:rsidR="00015BA4" w:rsidRDefault="000B29AE">
      <w:pPr>
        <w:ind w:left="0"/>
        <w:rPr>
          <w:rFonts w:ascii="Courier New" w:hAnsi="Courier New"/>
          <w:sz w:val="18"/>
          <w:szCs w:val="18"/>
        </w:rPr>
      </w:pPr>
      <w:r>
        <w:rPr>
          <w:rFonts w:ascii="Courier New" w:hAnsi="Courier New"/>
          <w:sz w:val="18"/>
          <w:szCs w:val="18"/>
        </w:rPr>
        <w:t>$ cat /etc/xroad/cluster/nodes</w:t>
      </w:r>
    </w:p>
    <w:p w:rsidR="00015BA4" w:rsidRDefault="000B29AE">
      <w:pPr>
        <w:ind w:left="0"/>
      </w:pPr>
      <w:r>
        <w:rPr>
          <w:rFonts w:ascii="Courier New" w:hAnsi="Courier New"/>
          <w:sz w:val="18"/>
          <w:szCs w:val="18"/>
        </w:rPr>
        <w:t>192.168.56.201</w:t>
      </w:r>
      <w:r>
        <w:rPr>
          <w:rFonts w:ascii="Courier New" w:hAnsi="Courier New"/>
          <w:sz w:val="18"/>
          <w:szCs w:val="18"/>
        </w:rPr>
        <w:br/>
        <w:t>192.168.56.202</w:t>
      </w:r>
    </w:p>
    <w:p w:rsidR="00015BA4" w:rsidRDefault="000B29AE">
      <w:pPr>
        <w:numPr>
          <w:ilvl w:val="0"/>
          <w:numId w:val="13"/>
        </w:numPr>
      </w:pPr>
      <w:r>
        <w:t>Execute the cluster setup script and follow the output:</w:t>
      </w:r>
      <w:r>
        <w:br/>
      </w:r>
      <w:r>
        <w:rPr>
          <w:rFonts w:ascii="Courier New" w:hAnsi="Courier New"/>
          <w:sz w:val="18"/>
          <w:szCs w:val="18"/>
        </w:rPr>
        <w:t>sudo -i -u xroad /usr/share/xroad/scripts/xroad_create_cluster.sh</w:t>
      </w:r>
    </w:p>
    <w:p w:rsidR="00015BA4" w:rsidRDefault="000B29AE">
      <w:pPr>
        <w:ind w:left="0"/>
      </w:pPr>
      <w:r>
        <w:t>What is done during the setup:</w:t>
      </w:r>
    </w:p>
    <w:p w:rsidR="00015BA4" w:rsidRDefault="000B29AE">
      <w:pPr>
        <w:numPr>
          <w:ilvl w:val="1"/>
          <w:numId w:val="2"/>
        </w:numPr>
        <w:tabs>
          <w:tab w:val="left" w:pos="1133"/>
        </w:tabs>
        <w:ind w:left="1133"/>
      </w:pPr>
      <w:r>
        <w:t xml:space="preserve">An SSH key is configured and a command for distributing the SSH key to all the servers is displayed. </w:t>
      </w:r>
      <w:r>
        <w:rPr>
          <w:b/>
          <w:bCs/>
        </w:rPr>
        <w:t>The public key must be distributed to all the servers manually, before allowing the script to continue.</w:t>
      </w:r>
      <w:r>
        <w:t xml:space="preserve"> SSH access to all nodes is checked next.</w:t>
      </w:r>
    </w:p>
    <w:p w:rsidR="00015BA4" w:rsidRDefault="000B29AE">
      <w:pPr>
        <w:numPr>
          <w:ilvl w:val="1"/>
          <w:numId w:val="2"/>
        </w:numPr>
        <w:tabs>
          <w:tab w:val="left" w:pos="1133"/>
        </w:tabs>
        <w:ind w:left="1133"/>
      </w:pPr>
      <w:r>
        <w:t>NTP is installed and immediate NTP time sync is called to ensure time correctness on all nodes.</w:t>
      </w:r>
    </w:p>
    <w:p w:rsidR="00015BA4" w:rsidRDefault="000B29AE">
      <w:pPr>
        <w:numPr>
          <w:ilvl w:val="1"/>
          <w:numId w:val="2"/>
        </w:numPr>
        <w:tabs>
          <w:tab w:val="left" w:pos="1133"/>
        </w:tabs>
        <w:ind w:left="1133"/>
      </w:pPr>
      <w:r>
        <w:t>A self-signed CA is created and TLS keys for secure database connections are generated.</w:t>
      </w:r>
    </w:p>
    <w:p w:rsidR="00015BA4" w:rsidRDefault="000B29AE">
      <w:pPr>
        <w:numPr>
          <w:ilvl w:val="1"/>
          <w:numId w:val="2"/>
        </w:numPr>
        <w:tabs>
          <w:tab w:val="left" w:pos="1133"/>
        </w:tabs>
        <w:ind w:left="1133"/>
      </w:pPr>
      <w:r>
        <w:t>PostgreSQL 9.4 with BDR plugin is installed and configured to establish database connections between nodes.</w:t>
      </w:r>
    </w:p>
    <w:p w:rsidR="00015BA4" w:rsidRDefault="000B29AE">
      <w:pPr>
        <w:numPr>
          <w:ilvl w:val="1"/>
          <w:numId w:val="2"/>
        </w:numPr>
        <w:tabs>
          <w:tab w:val="left" w:pos="1133"/>
        </w:tabs>
        <w:ind w:left="1133"/>
      </w:pPr>
      <w:r>
        <w:t xml:space="preserve">An X-Road specific database role with the needed features is created. </w:t>
      </w:r>
      <w:r>
        <w:br/>
        <w:t>If the first node contains an older database with the X-Road database schema then the old database schema will be migrated to the new database.</w:t>
      </w:r>
    </w:p>
    <w:p w:rsidR="00015BA4" w:rsidRDefault="000B29AE">
      <w:pPr>
        <w:ind w:left="1133"/>
      </w:pPr>
      <w:r>
        <w:br/>
      </w:r>
      <w:r>
        <w:rPr>
          <w:b/>
          <w:bCs/>
        </w:rPr>
        <w:t>NOTE 1</w:t>
      </w:r>
      <w:r>
        <w:t xml:space="preserve">: The location of the log file with detailed information about initialization progress is displayed when you start the cluster initialization script. Logs are named as </w:t>
      </w:r>
      <w:r>
        <w:rPr>
          <w:rFonts w:ascii="Courier New" w:hAnsi="Courier New"/>
          <w:sz w:val="18"/>
          <w:szCs w:val="18"/>
        </w:rPr>
        <w:t>/var/log/xroad/cluster_&lt;datetime&gt;.log</w:t>
      </w:r>
      <w:r>
        <w:rPr>
          <w:rFonts w:ascii="Courier New" w:hAnsi="Courier New"/>
          <w:sz w:val="18"/>
          <w:szCs w:val="18"/>
        </w:rPr>
        <w:br/>
      </w:r>
      <w:r>
        <w:rPr>
          <w:b/>
          <w:bCs/>
        </w:rPr>
        <w:t>NOTE 2</w:t>
      </w:r>
      <w:r>
        <w:t>: You can re-run the cluster initialization script after you have corrected the issues that caused script termination.</w:t>
      </w:r>
    </w:p>
    <w:p w:rsidR="00015BA4" w:rsidRDefault="000B29AE">
      <w:pPr>
        <w:numPr>
          <w:ilvl w:val="0"/>
          <w:numId w:val="13"/>
        </w:numPr>
      </w:pPr>
      <w:r>
        <w:t>Install the X-Road central server cluster helper package on all the added nodes:</w:t>
      </w:r>
      <w:r>
        <w:br/>
      </w:r>
      <w:r>
        <w:rPr>
          <w:rFonts w:ascii="Courier New" w:hAnsi="Courier New"/>
          <w:sz w:val="18"/>
          <w:szCs w:val="18"/>
        </w:rPr>
        <w:t>sudo apt-get install xroad-clusterhelper</w:t>
      </w:r>
      <w:r>
        <w:rPr>
          <w:rFonts w:ascii="Courier New" w:hAnsi="Courier New"/>
          <w:sz w:val="18"/>
          <w:szCs w:val="18"/>
        </w:rPr>
        <w:br/>
      </w:r>
      <w:r>
        <w:rPr>
          <w:rFonts w:ascii="DejaVu Sans" w:hAnsi="DejaVu Sans"/>
          <w:sz w:val="18"/>
          <w:szCs w:val="18"/>
        </w:rPr>
        <w:t>In addition to the cluster setup script, the package provides tools for monitoring the status of the cluster.</w:t>
      </w:r>
    </w:p>
    <w:p w:rsidR="00015BA4" w:rsidRDefault="000B29AE">
      <w:pPr>
        <w:pStyle w:val="Heading1"/>
        <w:tabs>
          <w:tab w:val="left" w:pos="454"/>
        </w:tabs>
      </w:pPr>
      <w:bookmarkStart w:id="27" w:name="__RefHeading___Toc12809_640871765"/>
      <w:bookmarkStart w:id="28" w:name="_Toc430620656"/>
      <w:bookmarkEnd w:id="27"/>
      <w:r>
        <w:lastRenderedPageBreak/>
        <w:t>Monitoring HA State on a Node</w:t>
      </w:r>
      <w:bookmarkEnd w:id="28"/>
    </w:p>
    <w:p w:rsidR="00015BA4" w:rsidRDefault="00015BA4"/>
    <w:p w:rsidR="00015BA4" w:rsidRDefault="000B29AE">
      <w:r>
        <w:t xml:space="preserve">A script for checking cluster health is available on every node with the </w:t>
      </w:r>
      <w:r>
        <w:rPr>
          <w:rFonts w:ascii="Courier New" w:hAnsi="Courier New"/>
        </w:rPr>
        <w:t>xroad-center-clusterhelper</w:t>
      </w:r>
      <w:r>
        <w:t xml:space="preserve"> package. To view cluster status run the following command:</w:t>
      </w:r>
    </w:p>
    <w:p w:rsidR="00015BA4" w:rsidRDefault="000B29AE">
      <w:pPr>
        <w:pStyle w:val="Code"/>
        <w:ind w:left="1418"/>
      </w:pPr>
      <w:r>
        <w:t>/usr/share/xroad/scripts/check_ha_cluster_status.py</w:t>
      </w:r>
    </w:p>
    <w:p w:rsidR="00015BA4" w:rsidRDefault="00015BA4"/>
    <w:p w:rsidR="00015BA4" w:rsidRDefault="000B29AE">
      <w:r>
        <w:t>Sample output is similar to the following (emphasizing the important values):</w:t>
      </w:r>
    </w:p>
    <w:p w:rsidR="00015BA4" w:rsidRDefault="000B29AE">
      <w:pPr>
        <w:pStyle w:val="Code"/>
      </w:pPr>
      <w:r>
        <w:t>$ /usr/share/xroad/scripts/check_ha_cluster_status.py</w:t>
      </w:r>
    </w:p>
    <w:p w:rsidR="00015BA4" w:rsidRDefault="00015BA4">
      <w:pPr>
        <w:pStyle w:val="Code"/>
      </w:pPr>
    </w:p>
    <w:p w:rsidR="00015BA4" w:rsidRDefault="000B29AE">
      <w:pPr>
        <w:pStyle w:val="Code"/>
      </w:pPr>
      <w:r>
        <w:t>SUMMARY OF CLUSTER STATUS:</w:t>
      </w:r>
    </w:p>
    <w:p w:rsidR="00015BA4" w:rsidRDefault="000B29AE">
      <w:pPr>
        <w:pStyle w:val="Code"/>
      </w:pPr>
      <w:r>
        <w:t xml:space="preserve">  All nodes: </w:t>
      </w:r>
      <w:r>
        <w:rPr>
          <w:b/>
          <w:bCs/>
        </w:rPr>
        <w:t>OK</w:t>
      </w:r>
    </w:p>
    <w:p w:rsidR="00015BA4" w:rsidRDefault="000B29AE">
      <w:pPr>
        <w:pStyle w:val="Code"/>
      </w:pPr>
      <w:r>
        <w:t xml:space="preserve">  Configuration: </w:t>
      </w:r>
      <w:r>
        <w:rPr>
          <w:b/>
          <w:bCs/>
        </w:rPr>
        <w:t>OK</w:t>
      </w:r>
    </w:p>
    <w:p w:rsidR="00015BA4" w:rsidRDefault="00015BA4">
      <w:pPr>
        <w:pStyle w:val="Code"/>
      </w:pPr>
    </w:p>
    <w:p w:rsidR="00015BA4" w:rsidRDefault="000B29AE">
      <w:pPr>
        <w:pStyle w:val="Code"/>
      </w:pPr>
      <w:r>
        <w:t>DETAILED CLUSTER STATUS INFORMATION:</w:t>
      </w:r>
    </w:p>
    <w:p w:rsidR="00015BA4" w:rsidRDefault="000B29AE">
      <w:pPr>
        <w:pStyle w:val="Code"/>
      </w:pPr>
      <w:r>
        <w:t>{</w:t>
      </w:r>
    </w:p>
    <w:p w:rsidR="00015BA4" w:rsidRDefault="000B29AE">
      <w:pPr>
        <w:pStyle w:val="Code"/>
      </w:pPr>
      <w:r>
        <w:t xml:space="preserve">    "all_nodes_ok": </w:t>
      </w:r>
      <w:r>
        <w:rPr>
          <w:b/>
          <w:bCs/>
        </w:rPr>
        <w:t>true</w:t>
      </w:r>
      <w:r>
        <w:t>,</w:t>
      </w:r>
    </w:p>
    <w:p w:rsidR="00015BA4" w:rsidRDefault="000B29AE">
      <w:pPr>
        <w:pStyle w:val="Code"/>
      </w:pPr>
      <w:r>
        <w:t xml:space="preserve">    "configuration_ok": </w:t>
      </w:r>
      <w:r>
        <w:rPr>
          <w:b/>
          <w:bCs/>
        </w:rPr>
        <w:t>true</w:t>
      </w:r>
      <w:r>
        <w:t>,</w:t>
      </w:r>
    </w:p>
    <w:p w:rsidR="00015BA4" w:rsidRDefault="000B29AE">
      <w:pPr>
        <w:pStyle w:val="Code"/>
      </w:pPr>
      <w:r>
        <w:t xml:space="preserve">    "ha_configured": </w:t>
      </w:r>
      <w:r>
        <w:rPr>
          <w:b/>
          <w:bCs/>
        </w:rPr>
        <w:t>true</w:t>
      </w:r>
      <w:r>
        <w:t>,</w:t>
      </w:r>
    </w:p>
    <w:p w:rsidR="00015BA4" w:rsidRDefault="000B29AE">
      <w:pPr>
        <w:pStyle w:val="Code"/>
      </w:pPr>
      <w:r>
        <w:t xml:space="preserve">    "nodes": {</w:t>
      </w:r>
    </w:p>
    <w:p w:rsidR="00015BA4" w:rsidRDefault="000B29AE">
      <w:pPr>
        <w:pStyle w:val="Code"/>
      </w:pPr>
      <w:r>
        <w:t xml:space="preserve">        "node_0": {</w:t>
      </w:r>
    </w:p>
    <w:p w:rsidR="00015BA4" w:rsidRDefault="000B29AE">
      <w:pPr>
        <w:pStyle w:val="Code"/>
      </w:pPr>
      <w:r>
        <w:t xml:space="preserve">            "external_anchor_update_timestamp": "2015-08-28T14:08:31Z",</w:t>
      </w:r>
    </w:p>
    <w:p w:rsidR="00015BA4" w:rsidRDefault="000B29AE">
      <w:pPr>
        <w:pStyle w:val="Code"/>
      </w:pPr>
      <w:r>
        <w:t xml:space="preserve">            "internal_anchor_update_timestamp": "2015-08-28T14:08:29Z",</w:t>
      </w:r>
    </w:p>
    <w:p w:rsidR="00015BA4" w:rsidRDefault="000B29AE">
      <w:pPr>
        <w:pStyle w:val="Code"/>
      </w:pPr>
      <w:r>
        <w:t xml:space="preserve">            "node_status": "</w:t>
      </w:r>
      <w:r>
        <w:rPr>
          <w:b/>
          <w:bCs/>
        </w:rPr>
        <w:t>ready</w:t>
      </w:r>
      <w:r>
        <w:t>",</w:t>
      </w:r>
    </w:p>
    <w:p w:rsidR="00015BA4" w:rsidRDefault="000B29AE">
      <w:pPr>
        <w:pStyle w:val="Code"/>
      </w:pPr>
      <w:r>
        <w:t xml:space="preserve">            "private_params_update_timestamp": "2015-08-31T13:34:01Z",</w:t>
      </w:r>
    </w:p>
    <w:p w:rsidR="00015BA4" w:rsidRDefault="000B29AE">
      <w:pPr>
        <w:pStyle w:val="Code"/>
      </w:pPr>
      <w:r>
        <w:t xml:space="preserve">            "shared_params_update_timestamp": "2015-08-31T13:34:01Z"</w:t>
      </w:r>
    </w:p>
    <w:p w:rsidR="00015BA4" w:rsidRDefault="000B29AE">
      <w:pPr>
        <w:pStyle w:val="Code"/>
      </w:pPr>
      <w:r>
        <w:t xml:space="preserve">        },</w:t>
      </w:r>
    </w:p>
    <w:p w:rsidR="00015BA4" w:rsidRDefault="000B29AE">
      <w:pPr>
        <w:pStyle w:val="Code"/>
      </w:pPr>
      <w:r>
        <w:t xml:space="preserve">        "node_1": {</w:t>
      </w:r>
    </w:p>
    <w:p w:rsidR="00015BA4" w:rsidRDefault="00015BA4">
      <w:pPr>
        <w:pStyle w:val="Code"/>
      </w:pPr>
    </w:p>
    <w:p w:rsidR="00015BA4" w:rsidRDefault="000B29AE">
      <w:pPr>
        <w:pStyle w:val="Code"/>
      </w:pPr>
      <w:r>
        <w:t xml:space="preserve">            "external_anchor_update_timestamp": "2015-08-28T14:08:31Z",</w:t>
      </w:r>
    </w:p>
    <w:p w:rsidR="00015BA4" w:rsidRDefault="000B29AE">
      <w:pPr>
        <w:pStyle w:val="Code"/>
      </w:pPr>
      <w:r>
        <w:t xml:space="preserve">            "internal_anchor_update_timestamp": "2015-08-28T14:08:29Z",</w:t>
      </w:r>
    </w:p>
    <w:p w:rsidR="00015BA4" w:rsidRDefault="000B29AE">
      <w:pPr>
        <w:pStyle w:val="Code"/>
      </w:pPr>
      <w:r>
        <w:t xml:space="preserve">            "node_status": "</w:t>
      </w:r>
      <w:r>
        <w:rPr>
          <w:b/>
          <w:bCs/>
        </w:rPr>
        <w:t>ready</w:t>
      </w:r>
      <w:r>
        <w:t>",</w:t>
      </w:r>
    </w:p>
    <w:p w:rsidR="00015BA4" w:rsidRDefault="000B29AE">
      <w:pPr>
        <w:pStyle w:val="Code"/>
      </w:pPr>
      <w:r>
        <w:t xml:space="preserve">            "private_params_update_timestamp": "2015-08-31T13:34:02Z",</w:t>
      </w:r>
    </w:p>
    <w:p w:rsidR="00015BA4" w:rsidRDefault="000B29AE">
      <w:pPr>
        <w:pStyle w:val="Code"/>
      </w:pPr>
      <w:r>
        <w:t xml:space="preserve">            "replication_client_address": "192.168.8.96",</w:t>
      </w:r>
    </w:p>
    <w:p w:rsidR="00015BA4" w:rsidRDefault="000B29AE">
      <w:pPr>
        <w:pStyle w:val="Code"/>
      </w:pPr>
      <w:r>
        <w:t xml:space="preserve">            "replication_lag_bytes": "</w:t>
      </w:r>
      <w:r>
        <w:rPr>
          <w:b/>
          <w:bCs/>
        </w:rPr>
        <w:t>0</w:t>
      </w:r>
      <w:r>
        <w:t>",</w:t>
      </w:r>
    </w:p>
    <w:p w:rsidR="00015BA4" w:rsidRDefault="000B29AE">
      <w:pPr>
        <w:pStyle w:val="Code"/>
      </w:pPr>
      <w:r>
        <w:t xml:space="preserve">            "replication_state": "</w:t>
      </w:r>
      <w:r>
        <w:rPr>
          <w:b/>
          <w:bCs/>
        </w:rPr>
        <w:t>streaming</w:t>
      </w:r>
      <w:r>
        <w:t>",</w:t>
      </w:r>
    </w:p>
    <w:p w:rsidR="00015BA4" w:rsidRDefault="000B29AE">
      <w:pPr>
        <w:pStyle w:val="Code"/>
      </w:pPr>
      <w:r>
        <w:t xml:space="preserve">            "shared_params_update_timestamp": "2015-08-31T13:34:02Z"</w:t>
      </w:r>
    </w:p>
    <w:p w:rsidR="00015BA4" w:rsidRDefault="000B29AE">
      <w:pPr>
        <w:pStyle w:val="Code"/>
      </w:pPr>
      <w:r>
        <w:t xml:space="preserve">        }</w:t>
      </w:r>
    </w:p>
    <w:p w:rsidR="00015BA4" w:rsidRDefault="000B29AE">
      <w:pPr>
        <w:pStyle w:val="Code"/>
      </w:pPr>
      <w:r>
        <w:t xml:space="preserve">    }</w:t>
      </w:r>
    </w:p>
    <w:p w:rsidR="00015BA4" w:rsidRDefault="000B29AE">
      <w:pPr>
        <w:pStyle w:val="Code"/>
      </w:pPr>
      <w:r>
        <w:t>}</w:t>
      </w:r>
    </w:p>
    <w:p w:rsidR="00015BA4" w:rsidRDefault="00015BA4">
      <w:pPr>
        <w:pStyle w:val="Code"/>
      </w:pPr>
    </w:p>
    <w:p w:rsidR="00015BA4" w:rsidRDefault="000B29AE">
      <w:r>
        <w:t>The timestamps of the generated private and shared parameter files on different nodes must be within a reasonable time window. The timestamps of the internal and external anchors must be equal.</w:t>
      </w:r>
    </w:p>
    <w:sectPr w:rsidR="00015BA4">
      <w:headerReference w:type="even" r:id="rId16"/>
      <w:headerReference w:type="default" r:id="rId17"/>
      <w:footerReference w:type="even" r:id="rId18"/>
      <w:footerReference w:type="default" r:id="rId19"/>
      <w:headerReference w:type="first" r:id="rId20"/>
      <w:footerReference w:type="first" r:id="rId21"/>
      <w:pgSz w:w="11906" w:h="16838"/>
      <w:pgMar w:top="1552" w:right="1417" w:bottom="2007" w:left="1559" w:header="1049" w:footer="850" w:gutter="0"/>
      <w:pgBorders>
        <w:top w:val="none" w:sz="0" w:space="0" w:color="000000"/>
        <w:left w:val="none" w:sz="0" w:space="0" w:color="000000"/>
        <w:bottom w:val="none" w:sz="0" w:space="0" w:color="000000"/>
        <w:right w:val="none" w:sz="0" w:space="0"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BA4" w:rsidRDefault="000B29AE">
      <w:pPr>
        <w:spacing w:after="0"/>
      </w:pPr>
      <w:r>
        <w:separator/>
      </w:r>
    </w:p>
  </w:endnote>
  <w:endnote w:type="continuationSeparator" w:id="0">
    <w:p w:rsidR="00015BA4" w:rsidRDefault="000B2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Mono">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pPr>
      <w:pStyle w:val="Footer"/>
      <w:rPr>
        <w:rFonts w:ascii="Arial" w:hAnsi="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pPr>
      <w:pStyle w:val="Footer"/>
      <w:rPr>
        <w:rFonts w:ascii="Arial" w:hAnsi="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B29AE">
    <w:pPr>
      <w:pStyle w:val="Footer"/>
      <w:tabs>
        <w:tab w:val="clear" w:pos="5385"/>
      </w:tabs>
      <w:jc w:val="center"/>
      <w:rPr>
        <w:sz w:val="20"/>
        <w:szCs w:val="20"/>
      </w:rPr>
    </w:pPr>
    <w:r>
      <w:rPr>
        <w:rStyle w:val="Emphasis"/>
        <w:sz w:val="20"/>
        <w:szCs w:val="20"/>
      </w:rPr>
      <w:t xml:space="preserve">This work is licensed under the Creative Commons Attribution-ShareAlike 3.0 Unported License. To view a copy of this license, visit </w:t>
    </w:r>
    <w:hyperlink r:id="rId1" w:history="1">
      <w:r>
        <w:rPr>
          <w:rStyle w:val="Emphasis"/>
          <w:sz w:val="20"/>
          <w:szCs w:val="20"/>
        </w:rPr>
        <w:t>http://creativecommons.org/licenses/by-sa/3.0/</w:t>
      </w:r>
    </w:hyperlink>
    <w:r>
      <w:rPr>
        <w:sz w:val="20"/>
        <w:szCs w:val="20"/>
      </w:rPr>
      <w:t xml:space="preserve"> </w:t>
    </w:r>
  </w:p>
  <w:p w:rsidR="00015BA4" w:rsidRDefault="000B29AE">
    <w:pPr>
      <w:pStyle w:val="Footer"/>
      <w:tabs>
        <w:tab w:val="clear" w:pos="5385"/>
      </w:tabs>
      <w:jc w:val="center"/>
    </w:pPr>
    <w:r>
      <w:rPr>
        <w:sz w:val="20"/>
        <w:szCs w:val="20"/>
      </w:rPr>
      <w:t>X-Road Version 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BA4" w:rsidRDefault="000B29AE">
      <w:pPr>
        <w:spacing w:after="0"/>
      </w:pPr>
      <w:r>
        <w:separator/>
      </w:r>
    </w:p>
  </w:footnote>
  <w:footnote w:type="continuationSeparator" w:id="0">
    <w:p w:rsidR="00015BA4" w:rsidRDefault="000B29AE">
      <w:pPr>
        <w:spacing w:after="0"/>
      </w:pPr>
      <w:r>
        <w:continuationSeparator/>
      </w:r>
    </w:p>
  </w:footnote>
  <w:footnote w:id="1">
    <w:p w:rsidR="00015BA4" w:rsidRDefault="000B29AE">
      <w:pPr>
        <w:pStyle w:val="FootnoteText"/>
      </w:pPr>
      <w:r>
        <w:rPr>
          <w:rStyle w:val="FootnoteCharacters"/>
        </w:rPr>
        <w:footnoteRef/>
      </w:r>
      <w:r>
        <w:tab/>
        <w:t>http://bdr-project.org/docs/next/global-sequence-voting.html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pPr>
      <w:pStyle w:val="HeaderLeft"/>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pPr>
      <w:pStyle w:val="Header"/>
      <w:spacing w:before="283" w:after="0"/>
      <w:ind w:left="0"/>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B29AE">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r>
      <w:rPr>
        <w:sz w:val="18"/>
        <w:szCs w:val="18"/>
      </w:rPr>
      <w:t>Central Server High Availability Installation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035B47">
      <w:rPr>
        <w:noProof/>
        <w:sz w:val="18"/>
        <w:szCs w:val="18"/>
      </w:rPr>
      <w:t>9</w:t>
    </w:r>
    <w:r>
      <w:rPr>
        <w:sz w:val="18"/>
        <w:szCs w:val="18"/>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BA4" w:rsidRDefault="00015B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454"/>
        </w:tabs>
        <w:ind w:left="454" w:hanging="454"/>
      </w:pPr>
    </w:lvl>
    <w:lvl w:ilvl="1">
      <w:start w:val="1"/>
      <w:numFmt w:val="decimal"/>
      <w:pStyle w:val="Heading2"/>
      <w:lvlText w:val="%1.%2 "/>
      <w:lvlJc w:val="left"/>
      <w:pPr>
        <w:tabs>
          <w:tab w:val="num" w:pos="454"/>
        </w:tabs>
        <w:ind w:left="454" w:hanging="454"/>
      </w:pPr>
    </w:lvl>
    <w:lvl w:ilvl="2">
      <w:start w:val="1"/>
      <w:numFmt w:val="decimal"/>
      <w:pStyle w:val="Heading3"/>
      <w:lvlText w:val="%1.%2.%3 "/>
      <w:lvlJc w:val="left"/>
      <w:pPr>
        <w:tabs>
          <w:tab w:val="num" w:pos="454"/>
        </w:tabs>
        <w:ind w:left="454" w:hanging="454"/>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lausete loetelu"/>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2" w15:restartNumberingAfterBreak="0">
    <w:nsid w:val="00000003"/>
    <w:multiLevelType w:val="multilevel"/>
    <w:tmpl w:val="00000003"/>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3" w15:restartNumberingAfterBreak="0">
    <w:nsid w:val="00000004"/>
    <w:multiLevelType w:val="multilevel"/>
    <w:tmpl w:val="00000004"/>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4" w15:restartNumberingAfterBreak="0">
    <w:nsid w:val="00000005"/>
    <w:multiLevelType w:val="multilevel"/>
    <w:tmpl w:val="00000005"/>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5" w15:restartNumberingAfterBreak="0">
    <w:nsid w:val="00000006"/>
    <w:multiLevelType w:val="multilevel"/>
    <w:tmpl w:val="00000006"/>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1287"/>
        </w:tabs>
        <w:ind w:left="128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007"/>
        </w:tabs>
        <w:ind w:left="2007" w:hanging="360"/>
      </w:pPr>
    </w:lvl>
    <w:lvl w:ilvl="3">
      <w:start w:val="1"/>
      <w:numFmt w:val="decimal"/>
      <w:lvlText w:val="%4."/>
      <w:lvlJc w:val="left"/>
      <w:pPr>
        <w:tabs>
          <w:tab w:val="num" w:pos="2367"/>
        </w:tabs>
        <w:ind w:left="2367" w:hanging="360"/>
      </w:pPr>
    </w:lvl>
    <w:lvl w:ilvl="4">
      <w:start w:val="1"/>
      <w:numFmt w:val="decimal"/>
      <w:lvlText w:val="%5."/>
      <w:lvlJc w:val="left"/>
      <w:pPr>
        <w:tabs>
          <w:tab w:val="num" w:pos="2727"/>
        </w:tabs>
        <w:ind w:left="2727" w:hanging="360"/>
      </w:pPr>
    </w:lvl>
    <w:lvl w:ilvl="5">
      <w:start w:val="1"/>
      <w:numFmt w:val="decimal"/>
      <w:lvlText w:val="%6."/>
      <w:lvlJc w:val="left"/>
      <w:pPr>
        <w:tabs>
          <w:tab w:val="num" w:pos="3087"/>
        </w:tabs>
        <w:ind w:left="3087" w:hanging="360"/>
      </w:pPr>
    </w:lvl>
    <w:lvl w:ilvl="6">
      <w:start w:val="1"/>
      <w:numFmt w:val="decimal"/>
      <w:lvlText w:val="%7."/>
      <w:lvlJc w:val="left"/>
      <w:pPr>
        <w:tabs>
          <w:tab w:val="num" w:pos="3447"/>
        </w:tabs>
        <w:ind w:left="3447" w:hanging="360"/>
      </w:pPr>
    </w:lvl>
    <w:lvl w:ilvl="7">
      <w:start w:val="1"/>
      <w:numFmt w:val="decimal"/>
      <w:lvlText w:val="%8."/>
      <w:lvlJc w:val="left"/>
      <w:pPr>
        <w:tabs>
          <w:tab w:val="num" w:pos="3807"/>
        </w:tabs>
        <w:ind w:left="3807" w:hanging="360"/>
      </w:pPr>
    </w:lvl>
    <w:lvl w:ilvl="8">
      <w:start w:val="1"/>
      <w:numFmt w:val="decimal"/>
      <w:lvlText w:val="%9."/>
      <w:lvlJc w:val="left"/>
      <w:pPr>
        <w:tabs>
          <w:tab w:val="num" w:pos="4167"/>
        </w:tabs>
        <w:ind w:left="4167" w:hanging="360"/>
      </w:pPr>
    </w:lvl>
  </w:abstractNum>
  <w:abstractNum w:abstractNumId="11" w15:restartNumberingAfterBreak="0">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lvl w:ilvl="0">
      <w:start w:val="1"/>
      <w:numFmt w:val="bullet"/>
      <w:lvlText w:val=""/>
      <w:lvlJc w:val="left"/>
      <w:pPr>
        <w:tabs>
          <w:tab w:val="num" w:pos="809"/>
        </w:tabs>
        <w:ind w:left="809" w:hanging="360"/>
      </w:pPr>
      <w:rPr>
        <w:rFonts w:ascii="Symbol" w:hAnsi="Symbol" w:cs="StarSymbol"/>
        <w:sz w:val="18"/>
        <w:szCs w:val="18"/>
      </w:rPr>
    </w:lvl>
    <w:lvl w:ilvl="1">
      <w:start w:val="1"/>
      <w:numFmt w:val="bullet"/>
      <w:lvlText w:val="◦"/>
      <w:lvlJc w:val="left"/>
      <w:pPr>
        <w:tabs>
          <w:tab w:val="num" w:pos="1169"/>
        </w:tabs>
        <w:ind w:left="1169" w:hanging="360"/>
      </w:pPr>
      <w:rPr>
        <w:rFonts w:ascii="OpenSymbol" w:hAnsi="OpenSymbol" w:cs="StarSymbol"/>
        <w:sz w:val="18"/>
        <w:szCs w:val="18"/>
      </w:rPr>
    </w:lvl>
    <w:lvl w:ilvl="2">
      <w:start w:val="1"/>
      <w:numFmt w:val="bullet"/>
      <w:lvlText w:val="▪"/>
      <w:lvlJc w:val="left"/>
      <w:pPr>
        <w:tabs>
          <w:tab w:val="num" w:pos="1529"/>
        </w:tabs>
        <w:ind w:left="1529" w:hanging="360"/>
      </w:pPr>
      <w:rPr>
        <w:rFonts w:ascii="OpenSymbol" w:hAnsi="OpenSymbol" w:cs="StarSymbol"/>
        <w:sz w:val="18"/>
        <w:szCs w:val="18"/>
      </w:rPr>
    </w:lvl>
    <w:lvl w:ilvl="3">
      <w:start w:val="1"/>
      <w:numFmt w:val="bullet"/>
      <w:lvlText w:val=""/>
      <w:lvlJc w:val="left"/>
      <w:pPr>
        <w:tabs>
          <w:tab w:val="num" w:pos="1889"/>
        </w:tabs>
        <w:ind w:left="1889" w:hanging="360"/>
      </w:pPr>
      <w:rPr>
        <w:rFonts w:ascii="Symbol" w:hAnsi="Symbol" w:cs="StarSymbol"/>
        <w:sz w:val="18"/>
        <w:szCs w:val="18"/>
      </w:rPr>
    </w:lvl>
    <w:lvl w:ilvl="4">
      <w:start w:val="1"/>
      <w:numFmt w:val="bullet"/>
      <w:lvlText w:val="◦"/>
      <w:lvlJc w:val="left"/>
      <w:pPr>
        <w:tabs>
          <w:tab w:val="num" w:pos="2249"/>
        </w:tabs>
        <w:ind w:left="2249" w:hanging="360"/>
      </w:pPr>
      <w:rPr>
        <w:rFonts w:ascii="OpenSymbol" w:hAnsi="OpenSymbol" w:cs="StarSymbol"/>
        <w:sz w:val="18"/>
        <w:szCs w:val="18"/>
      </w:rPr>
    </w:lvl>
    <w:lvl w:ilvl="5">
      <w:start w:val="1"/>
      <w:numFmt w:val="bullet"/>
      <w:lvlText w:val="▪"/>
      <w:lvlJc w:val="left"/>
      <w:pPr>
        <w:tabs>
          <w:tab w:val="num" w:pos="2609"/>
        </w:tabs>
        <w:ind w:left="2609" w:hanging="360"/>
      </w:pPr>
      <w:rPr>
        <w:rFonts w:ascii="OpenSymbol" w:hAnsi="OpenSymbol" w:cs="StarSymbol"/>
        <w:sz w:val="18"/>
        <w:szCs w:val="18"/>
      </w:rPr>
    </w:lvl>
    <w:lvl w:ilvl="6">
      <w:start w:val="1"/>
      <w:numFmt w:val="bullet"/>
      <w:lvlText w:val=""/>
      <w:lvlJc w:val="left"/>
      <w:pPr>
        <w:tabs>
          <w:tab w:val="num" w:pos="2969"/>
        </w:tabs>
        <w:ind w:left="2969" w:hanging="360"/>
      </w:pPr>
      <w:rPr>
        <w:rFonts w:ascii="Symbol" w:hAnsi="Symbol" w:cs="StarSymbol"/>
        <w:sz w:val="18"/>
        <w:szCs w:val="18"/>
      </w:rPr>
    </w:lvl>
    <w:lvl w:ilvl="7">
      <w:start w:val="1"/>
      <w:numFmt w:val="bullet"/>
      <w:lvlText w:val="◦"/>
      <w:lvlJc w:val="left"/>
      <w:pPr>
        <w:tabs>
          <w:tab w:val="num" w:pos="3329"/>
        </w:tabs>
        <w:ind w:left="3329" w:hanging="360"/>
      </w:pPr>
      <w:rPr>
        <w:rFonts w:ascii="OpenSymbol" w:hAnsi="OpenSymbol" w:cs="StarSymbol"/>
        <w:sz w:val="18"/>
        <w:szCs w:val="18"/>
      </w:rPr>
    </w:lvl>
    <w:lvl w:ilvl="8">
      <w:start w:val="1"/>
      <w:numFmt w:val="bullet"/>
      <w:lvlText w:val="▪"/>
      <w:lvlJc w:val="left"/>
      <w:pPr>
        <w:tabs>
          <w:tab w:val="num" w:pos="3689"/>
        </w:tabs>
        <w:ind w:left="3689" w:hanging="360"/>
      </w:pPr>
      <w:rPr>
        <w:rFonts w:ascii="OpenSymbol" w:hAnsi="OpenSymbol" w:cs="StarSymbol"/>
        <w:sz w:val="18"/>
        <w:szCs w:val="18"/>
      </w:rPr>
    </w:lvl>
  </w:abstractNum>
  <w:abstractNum w:abstractNumId="14" w15:restartNumberingAfterBreak="0">
    <w:nsid w:val="0000000F"/>
    <w:multiLevelType w:val="multilevel"/>
    <w:tmpl w:val="0000000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0C"/>
    <w:rsid w:val="00015BA4"/>
    <w:rsid w:val="00035B47"/>
    <w:rsid w:val="000B29AE"/>
    <w:rsid w:val="004059E2"/>
    <w:rsid w:val="0092180C"/>
    <w:rsid w:val="00B4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EF0CE8F-6959-43C9-BFF1-990B3BA6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ind w:left="567"/>
    </w:pPr>
    <w:rPr>
      <w:rFonts w:ascii="Calibri" w:eastAsia="Arial Unicode MS" w:hAnsi="Calibri"/>
      <w:sz w:val="21"/>
      <w:szCs w:val="24"/>
    </w:rPr>
  </w:style>
  <w:style w:type="paragraph" w:styleId="Heading1">
    <w:name w:val="heading 1"/>
    <w:basedOn w:val="Heading"/>
    <w:next w:val="Normal"/>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Heading2">
    <w:name w:val="heading 2"/>
    <w:basedOn w:val="Heading"/>
    <w:next w:val="Normal"/>
    <w:qFormat/>
    <w:pPr>
      <w:numPr>
        <w:ilvl w:val="1"/>
        <w:numId w:val="1"/>
      </w:numPr>
      <w:shd w:val="clear" w:color="auto" w:fill="CFE7F5"/>
      <w:spacing w:before="352" w:after="119"/>
      <w:outlineLvl w:val="1"/>
    </w:pPr>
    <w:rPr>
      <w:rFonts w:ascii="Calibri" w:hAnsi="Calibri"/>
      <w:bCs/>
      <w:iCs/>
      <w:caps/>
      <w:sz w:val="24"/>
    </w:rPr>
  </w:style>
  <w:style w:type="paragraph" w:styleId="Heading3">
    <w:name w:val="heading 3"/>
    <w:basedOn w:val="Heading"/>
    <w:next w:val="Normal"/>
    <w:qFormat/>
    <w:pPr>
      <w:numPr>
        <w:ilvl w:val="2"/>
        <w:numId w:val="1"/>
      </w:numPr>
      <w:pBdr>
        <w:top w:val="none" w:sz="1" w:space="1" w:color="000080"/>
        <w:left w:val="none" w:sz="1" w:space="1" w:color="000000"/>
        <w:bottom w:val="none" w:sz="0" w:space="0" w:color="000000"/>
        <w:right w:val="none" w:sz="0" w:space="0" w:color="000000"/>
      </w:pBdr>
      <w:spacing w:before="0" w:after="0"/>
      <w:ind w:left="1021"/>
      <w:outlineLvl w:val="2"/>
    </w:pPr>
    <w:rPr>
      <w:rFonts w:ascii="Calibri" w:hAnsi="Calibri"/>
      <w:b/>
      <w:bCs/>
      <w:color w:val="004586"/>
      <w:sz w:val="24"/>
    </w:rPr>
  </w:style>
  <w:style w:type="paragraph" w:styleId="Heading4">
    <w:name w:val="heading 4"/>
    <w:basedOn w:val="Heading"/>
    <w:next w:val="Normal"/>
    <w:qFormat/>
    <w:pPr>
      <w:numPr>
        <w:ilvl w:val="3"/>
        <w:numId w:val="1"/>
      </w:numPr>
      <w:spacing w:before="0" w:after="0"/>
      <w:ind w:left="1417"/>
      <w:outlineLvl w:val="3"/>
    </w:pPr>
    <w:rPr>
      <w:rFonts w:ascii="Calibri" w:hAnsi="Calibri"/>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styleId="FollowedHyperlink">
    <w:name w:val="FollowedHyperlink"/>
    <w:rPr>
      <w:color w:val="800000"/>
      <w:u w:val="single"/>
    </w:rPr>
  </w:style>
  <w:style w:type="character" w:customStyle="1" w:styleId="ListLabel2">
    <w:name w:val="ListLabel 2"/>
    <w:rPr>
      <w:rFonts w:cs="Courier New"/>
    </w:rPr>
  </w:style>
  <w:style w:type="character" w:styleId="Emphasis">
    <w:name w:val="Emphasis"/>
    <w:qFormat/>
    <w:rPr>
      <w:i/>
      <w:iCs/>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styleId="BodyText">
    <w:name w:val="Body Text"/>
    <w:pPr>
      <w:widowControl w:val="0"/>
      <w:suppressAutoHyphens/>
      <w:spacing w:after="120"/>
    </w:pPr>
    <w:rPr>
      <w:rFonts w:eastAsia="Arial Unicode MS"/>
      <w:sz w:val="24"/>
      <w:szCs w:val="24"/>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ind w:left="0"/>
    </w:pPr>
    <w:rPr>
      <w:rFonts w:ascii="Arial" w:eastAsia="MS Mincho" w:hAnsi="Arial"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5385"/>
        <w:tab w:val="right" w:pos="10204"/>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5385"/>
        <w:tab w:val="right" w:pos="10204"/>
      </w:tabs>
    </w:pPr>
  </w:style>
  <w:style w:type="paragraph" w:customStyle="1" w:styleId="TableContents">
    <w:name w:val="Table Contents"/>
    <w:basedOn w:val="Normal"/>
    <w:pPr>
      <w:suppressLineNumbers/>
      <w:spacing w:after="0"/>
      <w:ind w:left="0"/>
    </w:pPr>
  </w:style>
  <w:style w:type="paragraph" w:customStyle="1" w:styleId="TableHeading">
    <w:name w:val="Table Heading"/>
    <w:basedOn w:val="TableContents"/>
    <w:rPr>
      <w:b/>
      <w:bCs/>
    </w:rPr>
  </w:style>
  <w:style w:type="paragraph" w:styleId="Caption">
    <w:name w:val="caption"/>
    <w:basedOn w:val="Normal"/>
    <w:qFormat/>
    <w:pPr>
      <w:suppressLineNumbers/>
      <w:spacing w:before="120" w:after="120"/>
    </w:pPr>
    <w:rPr>
      <w:rFonts w:ascii="Arial" w:hAnsi="Arial"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hd w:val="clear" w:color="auto" w:fill="004586"/>
      <w:spacing w:before="0" w:after="283"/>
    </w:pPr>
    <w:rPr>
      <w:rFonts w:ascii="Calibri" w:hAnsi="Calibri"/>
      <w:b/>
      <w:bCs/>
      <w:caps/>
      <w:color w:val="FFFFFF"/>
      <w:szCs w:val="32"/>
    </w:rPr>
  </w:style>
  <w:style w:type="paragraph" w:styleId="TOC1">
    <w:name w:val="toc 1"/>
    <w:basedOn w:val="Index"/>
    <w:uiPriority w:val="39"/>
    <w:pPr>
      <w:keepLines/>
      <w:shd w:val="clear" w:color="auto" w:fill="CFE7F5"/>
      <w:tabs>
        <w:tab w:val="right" w:leader="dot" w:pos="8787"/>
      </w:tabs>
      <w:spacing w:after="0" w:line="510" w:lineRule="exact"/>
      <w:ind w:left="0"/>
    </w:pPr>
    <w:rPr>
      <w:b/>
      <w:color w:val="000000"/>
      <w:sz w:val="24"/>
    </w:rPr>
  </w:style>
  <w:style w:type="paragraph" w:styleId="TOC2">
    <w:name w:val="toc 2"/>
    <w:basedOn w:val="Index"/>
    <w:uiPriority w:val="39"/>
    <w:pPr>
      <w:tabs>
        <w:tab w:val="right" w:leader="dot" w:pos="8799"/>
      </w:tabs>
      <w:spacing w:after="0" w:line="340" w:lineRule="exact"/>
      <w:ind w:left="238"/>
    </w:pPr>
    <w:rPr>
      <w:sz w:val="20"/>
    </w:rPr>
  </w:style>
  <w:style w:type="paragraph" w:styleId="TOC3">
    <w:name w:val="toc 3"/>
    <w:basedOn w:val="Index"/>
    <w:pPr>
      <w:tabs>
        <w:tab w:val="right" w:leader="dot" w:pos="9554"/>
      </w:tabs>
      <w:spacing w:after="0" w:line="340" w:lineRule="exact"/>
      <w:ind w:left="482"/>
    </w:pPr>
    <w:rPr>
      <w:sz w:val="20"/>
    </w:rPr>
  </w:style>
  <w:style w:type="paragraph" w:styleId="TOC4">
    <w:name w:val="toc 4"/>
    <w:basedOn w:val="Index"/>
    <w:pPr>
      <w:tabs>
        <w:tab w:val="right" w:leader="dot" w:pos="8789"/>
      </w:tabs>
      <w:spacing w:after="0" w:line="340" w:lineRule="exact"/>
      <w:ind w:left="0"/>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Heading1"/>
    <w:next w:val="Normal"/>
    <w:pPr>
      <w:numPr>
        <w:numId w:val="6"/>
      </w:numPr>
      <w:spacing w:before="408"/>
      <w:ind w:left="0" w:firstLine="0"/>
    </w:pPr>
    <w:rPr>
      <w:rFonts w:ascii="Arial" w:hAnsi="Arial"/>
      <w:caps w:val="0"/>
      <w:sz w:val="44"/>
    </w:rPr>
  </w:style>
  <w:style w:type="paragraph" w:customStyle="1" w:styleId="Lisa2">
    <w:name w:val="Lisa 2"/>
    <w:basedOn w:val="Heading2"/>
    <w:next w:val="Normal"/>
    <w:pPr>
      <w:numPr>
        <w:ilvl w:val="0"/>
        <w:numId w:val="0"/>
      </w:numPr>
      <w:suppressLineNumbers/>
      <w:tabs>
        <w:tab w:val="num" w:pos="0"/>
      </w:tabs>
      <w:spacing w:before="408" w:after="408"/>
    </w:pPr>
    <w:rPr>
      <w:rFonts w:ascii="Arial" w:hAnsi="Arial"/>
      <w:b/>
      <w:sz w:val="32"/>
    </w:rPr>
  </w:style>
  <w:style w:type="paragraph" w:styleId="Title">
    <w:name w:val="Title"/>
    <w:basedOn w:val="Heading"/>
    <w:next w:val="Subtitle"/>
    <w:qFormat/>
    <w:pPr>
      <w:spacing w:before="119" w:after="119"/>
    </w:pPr>
    <w:rPr>
      <w:rFonts w:ascii="Calibri" w:hAnsi="Calibri"/>
      <w:b/>
      <w:bCs/>
      <w:caps/>
      <w:sz w:val="48"/>
      <w:szCs w:val="36"/>
    </w:rPr>
  </w:style>
  <w:style w:type="paragraph" w:styleId="Subtitle">
    <w:name w:val="Subtitle"/>
    <w:basedOn w:val="Heading"/>
    <w:next w:val="Normal"/>
    <w:qFormat/>
    <w:pPr>
      <w:spacing w:before="119" w:after="119"/>
    </w:pPr>
    <w:rPr>
      <w:rFonts w:ascii="Calibri" w:hAnsi="Calibri"/>
      <w:b/>
      <w:iCs/>
      <w:caps/>
      <w:color w:val="004586"/>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ind w:left="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3"/>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4"/>
      </w:numPr>
    </w:pPr>
  </w:style>
  <w:style w:type="paragraph" w:customStyle="1" w:styleId="A3">
    <w:name w:val="A3"/>
    <w:basedOn w:val="Heading3"/>
    <w:next w:val="Normal"/>
    <w:pPr>
      <w:numPr>
        <w:ilvl w:val="0"/>
        <w:numId w:val="0"/>
      </w:numPr>
      <w:ind w:left="567"/>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next w:val="Normal"/>
    <w:pPr>
      <w:spacing w:before="0" w:after="119"/>
    </w:pPr>
    <w:rPr>
      <w:rFonts w:ascii="Calibri" w:hAnsi="Calibri"/>
      <w:color w:val="004586"/>
    </w:rPr>
  </w:style>
  <w:style w:type="paragraph" w:customStyle="1" w:styleId="FrameContents">
    <w:name w:val="Frame Contents"/>
    <w:basedOn w:val="BodyText"/>
  </w:style>
  <w:style w:type="paragraph" w:customStyle="1" w:styleId="Tabel">
    <w:name w:val="Tabel"/>
    <w:basedOn w:val="Caption"/>
    <w:next w:val="Normal"/>
    <w:rPr>
      <w:rFonts w:ascii="Calibri" w:hAnsi="Calibri"/>
      <w:color w:val="004586"/>
    </w:rPr>
  </w:style>
  <w:style w:type="paragraph" w:styleId="Salutation">
    <w:name w:val="Salutation"/>
    <w:basedOn w:val="Normal"/>
    <w:pPr>
      <w:suppressLineNumbers/>
    </w:pPr>
  </w:style>
  <w:style w:type="paragraph" w:customStyle="1" w:styleId="CodeListing">
    <w:name w:val="CodeListing"/>
    <w:basedOn w:val="Normal"/>
    <w:pPr>
      <w:keepNext/>
      <w:keepLines/>
      <w:spacing w:before="120"/>
    </w:pPr>
    <w:rPr>
      <w:rFonts w:ascii="Consolas" w:hAnsi="Consolas" w:cs="Consolas"/>
      <w:sz w:val="19"/>
      <w:szCs w:val="19"/>
    </w:rPr>
  </w:style>
  <w:style w:type="paragraph" w:styleId="ListParagraph">
    <w:name w:val="List Paragraph"/>
    <w:basedOn w:val="Normal"/>
    <w:qFormat/>
    <w:pPr>
      <w:spacing w:before="120"/>
      <w:ind w:left="720"/>
    </w:pPr>
  </w:style>
  <w:style w:type="paragraph" w:customStyle="1" w:styleId="Quotations">
    <w:name w:val="Quotations"/>
    <w:basedOn w:val="Normal"/>
    <w:pPr>
      <w:spacing w:after="283"/>
      <w:ind w:right="567"/>
    </w:p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69098-0E24-49F4-AE7E-B6AB87D3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Server High Availability Installation Guide</dc:title>
  <dc:subject>IG-CSHA</dc:subject>
  <dc:creator>Imbi</dc:creator>
  <cp:keywords>1.1</cp:keywords>
  <dc:description/>
  <cp:lastModifiedBy>imbi</cp:lastModifiedBy>
  <cp:revision>4</cp:revision>
  <cp:lastPrinted>2014-12-01T11:14:00Z</cp:lastPrinted>
  <dcterms:created xsi:type="dcterms:W3CDTF">2015-09-20T09:53:00Z</dcterms:created>
  <dcterms:modified xsi:type="dcterms:W3CDTF">2015-09-21T14:42:00Z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