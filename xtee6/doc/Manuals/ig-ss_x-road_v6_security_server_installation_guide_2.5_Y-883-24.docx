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4190" w:rsidRDefault="0078406E">
      <w:pPr>
        <w:rPr>
          <w:lang w:val="en-US"/>
        </w:rPr>
      </w:pPr>
      <w:r>
        <w:rPr>
          <w:noProof/>
        </w:rPr>
        <w:drawing>
          <wp:anchor distT="0" distB="0" distL="0" distR="0" simplePos="0" relativeHeight="251657216"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4E4190">
        <w:trPr>
          <w:cantSplit/>
          <w:trHeight w:val="6803"/>
        </w:trPr>
        <w:tc>
          <w:tcPr>
            <w:tcW w:w="8930" w:type="dxa"/>
            <w:shd w:val="clear" w:color="auto" w:fill="auto"/>
          </w:tcPr>
          <w:p w:rsidR="004E4190" w:rsidRDefault="004E4190">
            <w:pPr>
              <w:rPr>
                <w:lang w:val="en-US"/>
              </w:rPr>
            </w:pPr>
          </w:p>
          <w:p w:rsidR="004E4190" w:rsidRDefault="0078406E">
            <w:pPr>
              <w:jc w:val="center"/>
              <w:rPr>
                <w:lang w:val="en-US"/>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71755</wp:posOffset>
                  </wp:positionV>
                  <wp:extent cx="2000885" cy="11150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885" cy="1115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4190" w:rsidRDefault="004E4190">
            <w:pPr>
              <w:rPr>
                <w:lang w:val="en-US"/>
              </w:rPr>
            </w:pPr>
          </w:p>
          <w:p w:rsidR="004E4190" w:rsidRDefault="00C00BE9">
            <w:pPr>
              <w:pStyle w:val="Subtitle"/>
              <w:jc w:val="center"/>
              <w:rPr>
                <w:lang w:val="en-US"/>
              </w:rPr>
            </w:pPr>
            <w:r>
              <w:rPr>
                <w:lang w:val="en-US"/>
              </w:rPr>
              <w:t>X-ROAd 6</w:t>
            </w:r>
          </w:p>
          <w:p w:rsidR="004E4190" w:rsidRDefault="004E4190">
            <w:pPr>
              <w:rPr>
                <w:lang w:val="en-US"/>
              </w:rPr>
            </w:pPr>
          </w:p>
          <w:p w:rsidR="004E4190" w:rsidRDefault="00C00BE9">
            <w:pPr>
              <w:pStyle w:val="Title"/>
              <w:jc w:val="center"/>
              <w:rPr>
                <w:szCs w:val="32"/>
                <w:lang w:val="en-US"/>
              </w:rPr>
            </w:pPr>
            <w:r>
              <w:rPr>
                <w:lang w:val="en-US"/>
              </w:rPr>
              <w:fldChar w:fldCharType="begin"/>
            </w:r>
            <w:r>
              <w:rPr>
                <w:lang w:val="en-US"/>
              </w:rPr>
              <w:instrText xml:space="preserve"> TITLE </w:instrText>
            </w:r>
            <w:r>
              <w:rPr>
                <w:lang w:val="en-US"/>
              </w:rPr>
              <w:fldChar w:fldCharType="separate"/>
            </w:r>
            <w:r w:rsidR="00774120">
              <w:rPr>
                <w:lang w:val="en-US"/>
              </w:rPr>
              <w:t>Security Server Installation Guide</w:t>
            </w:r>
            <w:r>
              <w:rPr>
                <w:lang w:val="en-US"/>
              </w:rPr>
              <w:fldChar w:fldCharType="end"/>
            </w:r>
          </w:p>
          <w:p w:rsidR="004E4190" w:rsidRDefault="004E4190">
            <w:pPr>
              <w:pStyle w:val="Subtitle"/>
              <w:jc w:val="center"/>
              <w:rPr>
                <w:szCs w:val="32"/>
                <w:lang w:val="en-US"/>
              </w:rPr>
            </w:pPr>
          </w:p>
          <w:p w:rsidR="004E4190" w:rsidRDefault="00C00BE9">
            <w:pPr>
              <w:pStyle w:val="Subtitle"/>
              <w:jc w:val="center"/>
            </w:pPr>
            <w:r>
              <w:rPr>
                <w:szCs w:val="32"/>
                <w:lang w:val="en-US"/>
              </w:rPr>
              <w:fldChar w:fldCharType="begin"/>
            </w:r>
            <w:r>
              <w:rPr>
                <w:szCs w:val="32"/>
                <w:lang w:val="en-US"/>
              </w:rPr>
              <w:instrText xml:space="preserve"> KEYWORDS </w:instrText>
            </w:r>
            <w:r>
              <w:rPr>
                <w:szCs w:val="32"/>
                <w:lang w:val="en-US"/>
              </w:rPr>
              <w:fldChar w:fldCharType="separate"/>
            </w:r>
            <w:r w:rsidR="00241E4C">
              <w:rPr>
                <w:szCs w:val="32"/>
                <w:lang w:val="en-US"/>
              </w:rPr>
              <w:t>2.5</w:t>
            </w:r>
            <w:r>
              <w:rPr>
                <w:szCs w:val="32"/>
                <w:lang w:val="en-US"/>
              </w:rPr>
              <w:fldChar w:fldCharType="end"/>
            </w:r>
          </w:p>
        </w:tc>
      </w:tr>
      <w:tr w:rsidR="004E4190">
        <w:trPr>
          <w:cantSplit/>
        </w:trPr>
        <w:tc>
          <w:tcPr>
            <w:tcW w:w="8930" w:type="dxa"/>
            <w:shd w:val="clear" w:color="auto" w:fill="auto"/>
          </w:tcPr>
          <w:p w:rsidR="004E4190" w:rsidRDefault="004E4190">
            <w:pPr>
              <w:pStyle w:val="Subtitle"/>
              <w:rPr>
                <w:szCs w:val="32"/>
                <w:lang w:val="en-US"/>
              </w:rPr>
            </w:pPr>
          </w:p>
          <w:p w:rsidR="004E4190" w:rsidRDefault="004E4190"/>
        </w:tc>
      </w:tr>
    </w:tbl>
    <w:p w:rsidR="004E4190" w:rsidRDefault="004E4190">
      <w:pPr>
        <w:rPr>
          <w:lang w:val="en-US"/>
        </w:rPr>
      </w:pPr>
    </w:p>
    <w:p w:rsidR="004E4190" w:rsidRDefault="004E4190">
      <w:pPr>
        <w:rPr>
          <w:lang w:val="en-US"/>
        </w:rPr>
      </w:pPr>
    </w:p>
    <w:p w:rsidR="004E4190" w:rsidRDefault="00C00BE9">
      <w:pPr>
        <w:pStyle w:val="Subtitle"/>
        <w:pageBreakBefore/>
        <w:jc w:val="center"/>
        <w:rPr>
          <w:lang w:val="en-US"/>
        </w:rPr>
      </w:pPr>
      <w:r>
        <w:rPr>
          <w:color w:val="000000"/>
          <w:sz w:val="20"/>
          <w:szCs w:val="20"/>
          <w:lang w:val="en-US"/>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4E4190">
        <w:tc>
          <w:tcPr>
            <w:tcW w:w="1387"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Date</w:t>
            </w:r>
          </w:p>
        </w:tc>
        <w:tc>
          <w:tcPr>
            <w:tcW w:w="1463"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4E4190" w:rsidRDefault="00C00BE9">
            <w:pPr>
              <w:pStyle w:val="TableHeading"/>
            </w:pPr>
            <w:r>
              <w:rPr>
                <w:lang w:val="en-US"/>
              </w:rPr>
              <w:t>Description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01.12.2014</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Initial version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19.01.2015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License information added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18.03.2015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Meta-package for security server added. Legacy </w:t>
            </w:r>
            <w:proofErr w:type="spellStart"/>
            <w:r>
              <w:rPr>
                <w:lang w:val="en-US"/>
              </w:rPr>
              <w:t>securelog</w:t>
            </w:r>
            <w:proofErr w:type="spellEnd"/>
            <w:r>
              <w:rPr>
                <w:lang w:val="en-US"/>
              </w:rPr>
              <w:t xml:space="preserve"> module removed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02.04.2015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w:t>
            </w:r>
            <w:proofErr w:type="spellStart"/>
            <w:r>
              <w:rPr>
                <w:lang w:val="en-US"/>
              </w:rPr>
              <w:t>sdsb</w:t>
            </w:r>
            <w:proofErr w:type="spellEnd"/>
            <w:r>
              <w:rPr>
                <w:lang w:val="en-US"/>
              </w:rPr>
              <w:t>” change to “</w:t>
            </w:r>
            <w:proofErr w:type="spellStart"/>
            <w:r>
              <w:rPr>
                <w:lang w:val="en-US"/>
              </w:rPr>
              <w:t>xroad</w:t>
            </w:r>
            <w:proofErr w:type="spellEnd"/>
            <w:r>
              <w:rPr>
                <w:lang w:val="en-US"/>
              </w:rPr>
              <w:t>”</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27.05.2015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1.4</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Some typos fixed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30.06.2015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Minor corrections done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06.07.2015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1.6</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New repository address</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Reference data in </w:t>
            </w:r>
            <w:r>
              <w:rPr>
                <w:lang w:val="en-US"/>
              </w:rPr>
              <w:fldChar w:fldCharType="begin"/>
            </w:r>
            <w:r>
              <w:rPr>
                <w:lang w:val="en-US"/>
              </w:rPr>
              <w:instrText xml:space="preserve"> REF __RefHeading__63659_945751461 \n \h </w:instrText>
            </w:r>
            <w:r>
              <w:rPr>
                <w:lang w:val="en-US"/>
              </w:rPr>
            </w:r>
            <w:r>
              <w:rPr>
                <w:lang w:val="en-US"/>
              </w:rPr>
              <w:fldChar w:fldCharType="separate"/>
            </w:r>
            <w:r w:rsidR="00774120">
              <w:rPr>
                <w:lang w:val="en-US"/>
              </w:rPr>
              <w:t>3.2</w:t>
            </w:r>
            <w:r>
              <w:rPr>
                <w:lang w:val="en-US"/>
              </w:rPr>
              <w:fldChar w:fldCharType="end"/>
            </w:r>
            <w:r>
              <w:rPr>
                <w:lang w:val="en-US"/>
              </w:rPr>
              <w:t xml:space="preserve"> updated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13.10.2015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rsidTr="00B708B9">
        <w:tc>
          <w:tcPr>
            <w:tcW w:w="1387" w:type="dxa"/>
            <w:tcBorders>
              <w:left w:val="single" w:sz="8" w:space="0" w:color="000000"/>
              <w:bottom w:val="single" w:sz="4" w:space="0" w:color="auto"/>
            </w:tcBorders>
            <w:shd w:val="clear" w:color="auto" w:fill="auto"/>
          </w:tcPr>
          <w:p w:rsidR="004E4190" w:rsidRDefault="00C00BE9">
            <w:pPr>
              <w:pStyle w:val="TableContents"/>
            </w:pPr>
            <w:r>
              <w:rPr>
                <w:lang w:val="en-US"/>
              </w:rPr>
              <w:t>10.12.2015</w:t>
            </w:r>
          </w:p>
        </w:tc>
        <w:tc>
          <w:tcPr>
            <w:tcW w:w="1463" w:type="dxa"/>
            <w:tcBorders>
              <w:left w:val="single" w:sz="8" w:space="0" w:color="000000"/>
              <w:bottom w:val="single" w:sz="4" w:space="0" w:color="auto"/>
            </w:tcBorders>
            <w:shd w:val="clear" w:color="auto" w:fill="auto"/>
          </w:tcPr>
          <w:p w:rsidR="004E4190" w:rsidRDefault="00C00BE9">
            <w:pPr>
              <w:pStyle w:val="TableContents"/>
            </w:pPr>
            <w:r>
              <w:rPr>
                <w:lang w:val="en-US"/>
              </w:rPr>
              <w:t>2.2</w:t>
            </w:r>
          </w:p>
        </w:tc>
        <w:tc>
          <w:tcPr>
            <w:tcW w:w="6090" w:type="dxa"/>
            <w:tcBorders>
              <w:left w:val="single" w:sz="8" w:space="0" w:color="000000"/>
              <w:bottom w:val="single" w:sz="4" w:space="0" w:color="auto"/>
              <w:right w:val="single" w:sz="8" w:space="0" w:color="000000"/>
            </w:tcBorders>
            <w:shd w:val="clear" w:color="auto" w:fill="auto"/>
          </w:tcPr>
          <w:p w:rsidR="004E4190" w:rsidRDefault="00C00BE9">
            <w:pPr>
              <w:pStyle w:val="TableContents"/>
            </w:pPr>
            <w:r>
              <w:rPr>
                <w:lang w:val="en-US"/>
              </w:rPr>
              <w:t>Updated the installing of the support for hardware tokens (</w:t>
            </w:r>
            <w:r>
              <w:rPr>
                <w:lang w:val="en-US"/>
              </w:rPr>
              <w:fldChar w:fldCharType="begin"/>
            </w:r>
            <w:r>
              <w:rPr>
                <w:lang w:val="en-US"/>
              </w:rPr>
              <w:instrText xml:space="preserve"> REF __RefHeading__63653_945751461 \n \h </w:instrText>
            </w:r>
            <w:r>
              <w:rPr>
                <w:lang w:val="en-US"/>
              </w:rPr>
            </w:r>
            <w:r>
              <w:rPr>
                <w:lang w:val="en-US"/>
              </w:rPr>
              <w:fldChar w:fldCharType="separate"/>
            </w:r>
            <w:r w:rsidR="00774120">
              <w:rPr>
                <w:lang w:val="en-US"/>
              </w:rPr>
              <w:t>2.7</w:t>
            </w:r>
            <w:r>
              <w:rPr>
                <w:lang w:val="en-US"/>
              </w:rPr>
              <w:fldChar w:fldCharType="end"/>
            </w:r>
            <w:r>
              <w:rPr>
                <w:lang w:val="en-US"/>
              </w:rPr>
              <w:t>)</w:t>
            </w:r>
          </w:p>
        </w:tc>
      </w:tr>
      <w:tr w:rsidR="004E4190"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17.12.2015</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2.3</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 xml:space="preserve">Added </w:t>
            </w:r>
            <w:proofErr w:type="spellStart"/>
            <w:r>
              <w:rPr>
                <w:i/>
                <w:iCs/>
                <w:lang w:val="en-US"/>
              </w:rPr>
              <w:t>xroad-addon-wsdlvalidator</w:t>
            </w:r>
            <w:proofErr w:type="spellEnd"/>
            <w:r>
              <w:rPr>
                <w:lang w:val="en-US"/>
              </w:rPr>
              <w:t xml:space="preserve"> package</w:t>
            </w:r>
          </w:p>
        </w:tc>
      </w:tr>
      <w:tr w:rsidR="00B708B9"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19.05.2016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2.4</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rsidP="00B708B9">
            <w:pPr>
              <w:pStyle w:val="TableContents"/>
            </w:pPr>
            <w:r w:rsidRPr="00371BF1">
              <w:t>Merged changes from xtee6-doc repo.</w:t>
            </w:r>
          </w:p>
          <w:p w:rsidR="00B708B9" w:rsidRDefault="00B708B9">
            <w:pPr>
              <w:pStyle w:val="TableContents"/>
              <w:rPr>
                <w:lang w:val="en-US"/>
              </w:rPr>
            </w:pPr>
            <w:r>
              <w:rPr>
                <w:lang w:val="en-US"/>
              </w:rPr>
              <w:t>Updated table 2.2 with p 1.12, added chapter 2.8 and updated 3.2.</w:t>
            </w:r>
          </w:p>
        </w:tc>
      </w:tr>
      <w:tr w:rsidR="007F2B65"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7F2B65" w:rsidRDefault="007F2B65">
            <w:pPr>
              <w:pStyle w:val="TableContents"/>
              <w:rPr>
                <w:lang w:val="en-US"/>
              </w:rPr>
            </w:pPr>
            <w:r>
              <w:rPr>
                <w:lang w:val="en-US"/>
              </w:rPr>
              <w:t>30.09.2016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7F2B65" w:rsidRDefault="007F2B65">
            <w:pPr>
              <w:pStyle w:val="TableContents"/>
              <w:rPr>
                <w:lang w:val="en-US"/>
              </w:rPr>
            </w:pPr>
            <w:r>
              <w:rPr>
                <w:lang w:val="en-US"/>
              </w:rPr>
              <w:t>2.5</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7F2B65" w:rsidRPr="00371BF1" w:rsidRDefault="007F2B65" w:rsidP="00B708B9">
            <w:pPr>
              <w:pStyle w:val="TableContents"/>
            </w:pPr>
            <w:r>
              <w:t xml:space="preserve">Added </w:t>
            </w:r>
            <w:r w:rsidR="00513EE7">
              <w:t xml:space="preserve">chapter </w:t>
            </w:r>
            <w:r>
              <w:t>„Different versions of xroad-* package after successful upgrade.</w:t>
            </w:r>
            <w:r w:rsidR="00513EE7">
              <w:t>“</w:t>
            </w:r>
          </w:p>
        </w:tc>
      </w:tr>
    </w:tbl>
    <w:p w:rsidR="004E4190" w:rsidRDefault="004E4190">
      <w:pPr>
        <w:rPr>
          <w:color w:val="000000"/>
          <w:lang w:val="en-US"/>
        </w:rPr>
      </w:pPr>
    </w:p>
    <w:p w:rsidR="004E4190" w:rsidRDefault="004E4190">
      <w:pPr>
        <w:rPr>
          <w:color w:val="000000"/>
          <w:lang w:val="en-US"/>
        </w:rPr>
      </w:pPr>
    </w:p>
    <w:p w:rsidR="004E4190" w:rsidRDefault="004E4190">
      <w:pPr>
        <w:rPr>
          <w:lang w:val="en-US"/>
        </w:rPr>
      </w:pPr>
    </w:p>
    <w:p w:rsidR="004E4190" w:rsidRDefault="00C00BE9">
      <w:pPr>
        <w:pStyle w:val="TOAHeading"/>
        <w:pageBreakBefore/>
      </w:pPr>
      <w:r>
        <w:lastRenderedPageBreak/>
        <w:t>Table of Contents</w:t>
      </w:r>
    </w:p>
    <w:p w:rsidR="007F2B65" w:rsidRDefault="00FB7EC2">
      <w:pPr>
        <w:pStyle w:val="TOC1"/>
        <w:tabs>
          <w:tab w:val="left" w:pos="48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62997804" w:history="1">
        <w:r w:rsidR="007F2B65" w:rsidRPr="00733689">
          <w:rPr>
            <w:rStyle w:val="Hyperlink"/>
            <w:noProof/>
            <w:lang w:val="en-US"/>
          </w:rPr>
          <w:t>1</w:t>
        </w:r>
        <w:r w:rsidR="007F2B65">
          <w:rPr>
            <w:rFonts w:asciiTheme="minorHAnsi" w:eastAsiaTheme="minorEastAsia" w:hAnsiTheme="minorHAnsi" w:cstheme="minorBidi"/>
            <w:b w:val="0"/>
            <w:noProof/>
            <w:color w:val="auto"/>
            <w:sz w:val="22"/>
            <w:szCs w:val="22"/>
          </w:rPr>
          <w:tab/>
        </w:r>
        <w:r w:rsidR="007F2B65" w:rsidRPr="00733689">
          <w:rPr>
            <w:rStyle w:val="Hyperlink"/>
            <w:noProof/>
            <w:lang w:val="en-US"/>
          </w:rPr>
          <w:t>Introduction</w:t>
        </w:r>
        <w:r w:rsidR="007F2B65">
          <w:rPr>
            <w:noProof/>
            <w:webHidden/>
          </w:rPr>
          <w:tab/>
        </w:r>
        <w:r w:rsidR="007F2B65">
          <w:rPr>
            <w:noProof/>
            <w:webHidden/>
          </w:rPr>
          <w:fldChar w:fldCharType="begin"/>
        </w:r>
        <w:r w:rsidR="007F2B65">
          <w:rPr>
            <w:noProof/>
            <w:webHidden/>
          </w:rPr>
          <w:instrText xml:space="preserve"> PAGEREF _Toc462997804 \h </w:instrText>
        </w:r>
        <w:r w:rsidR="007F2B65">
          <w:rPr>
            <w:noProof/>
            <w:webHidden/>
          </w:rPr>
        </w:r>
        <w:r w:rsidR="007F2B65">
          <w:rPr>
            <w:noProof/>
            <w:webHidden/>
          </w:rPr>
          <w:fldChar w:fldCharType="separate"/>
        </w:r>
        <w:r w:rsidR="007F2B65">
          <w:rPr>
            <w:noProof/>
            <w:webHidden/>
          </w:rPr>
          <w:t>4</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05" w:history="1">
        <w:r w:rsidR="007F2B65" w:rsidRPr="00733689">
          <w:rPr>
            <w:rStyle w:val="Hyperlink"/>
            <w:noProof/>
            <w:lang w:val="en-US"/>
          </w:rPr>
          <w:t>1.1</w:t>
        </w:r>
        <w:r w:rsidR="007F2B65">
          <w:rPr>
            <w:rFonts w:asciiTheme="minorHAnsi" w:eastAsiaTheme="minorEastAsia" w:hAnsiTheme="minorHAnsi" w:cstheme="minorBidi"/>
            <w:noProof/>
            <w:sz w:val="22"/>
            <w:szCs w:val="22"/>
          </w:rPr>
          <w:tab/>
        </w:r>
        <w:r w:rsidR="007F2B65" w:rsidRPr="00733689">
          <w:rPr>
            <w:rStyle w:val="Hyperlink"/>
            <w:noProof/>
            <w:lang w:val="en-US"/>
          </w:rPr>
          <w:t>Target Audience</w:t>
        </w:r>
        <w:r w:rsidR="007F2B65">
          <w:rPr>
            <w:noProof/>
            <w:webHidden/>
          </w:rPr>
          <w:tab/>
        </w:r>
        <w:r w:rsidR="007F2B65">
          <w:rPr>
            <w:noProof/>
            <w:webHidden/>
          </w:rPr>
          <w:fldChar w:fldCharType="begin"/>
        </w:r>
        <w:r w:rsidR="007F2B65">
          <w:rPr>
            <w:noProof/>
            <w:webHidden/>
          </w:rPr>
          <w:instrText xml:space="preserve"> PAGEREF _Toc462997805 \h </w:instrText>
        </w:r>
        <w:r w:rsidR="007F2B65">
          <w:rPr>
            <w:noProof/>
            <w:webHidden/>
          </w:rPr>
        </w:r>
        <w:r w:rsidR="007F2B65">
          <w:rPr>
            <w:noProof/>
            <w:webHidden/>
          </w:rPr>
          <w:fldChar w:fldCharType="separate"/>
        </w:r>
        <w:r w:rsidR="007F2B65">
          <w:rPr>
            <w:noProof/>
            <w:webHidden/>
          </w:rPr>
          <w:t>4</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06" w:history="1">
        <w:r w:rsidR="007F2B65" w:rsidRPr="00733689">
          <w:rPr>
            <w:rStyle w:val="Hyperlink"/>
            <w:noProof/>
            <w:lang w:val="en-US"/>
          </w:rPr>
          <w:t>1.2</w:t>
        </w:r>
        <w:r w:rsidR="007F2B65">
          <w:rPr>
            <w:rFonts w:asciiTheme="minorHAnsi" w:eastAsiaTheme="minorEastAsia" w:hAnsiTheme="minorHAnsi" w:cstheme="minorBidi"/>
            <w:noProof/>
            <w:sz w:val="22"/>
            <w:szCs w:val="22"/>
          </w:rPr>
          <w:tab/>
        </w:r>
        <w:r w:rsidR="007F2B65" w:rsidRPr="00733689">
          <w:rPr>
            <w:rStyle w:val="Hyperlink"/>
            <w:noProof/>
            <w:lang w:val="en-US"/>
          </w:rPr>
          <w:t>References</w:t>
        </w:r>
        <w:r w:rsidR="007F2B65">
          <w:rPr>
            <w:noProof/>
            <w:webHidden/>
          </w:rPr>
          <w:tab/>
        </w:r>
        <w:r w:rsidR="007F2B65">
          <w:rPr>
            <w:noProof/>
            <w:webHidden/>
          </w:rPr>
          <w:fldChar w:fldCharType="begin"/>
        </w:r>
        <w:r w:rsidR="007F2B65">
          <w:rPr>
            <w:noProof/>
            <w:webHidden/>
          </w:rPr>
          <w:instrText xml:space="preserve"> PAGEREF _Toc462997806 \h </w:instrText>
        </w:r>
        <w:r w:rsidR="007F2B65">
          <w:rPr>
            <w:noProof/>
            <w:webHidden/>
          </w:rPr>
        </w:r>
        <w:r w:rsidR="007F2B65">
          <w:rPr>
            <w:noProof/>
            <w:webHidden/>
          </w:rPr>
          <w:fldChar w:fldCharType="separate"/>
        </w:r>
        <w:r w:rsidR="007F2B65">
          <w:rPr>
            <w:noProof/>
            <w:webHidden/>
          </w:rPr>
          <w:t>4</w:t>
        </w:r>
        <w:r w:rsidR="007F2B65">
          <w:rPr>
            <w:noProof/>
            <w:webHidden/>
          </w:rPr>
          <w:fldChar w:fldCharType="end"/>
        </w:r>
      </w:hyperlink>
    </w:p>
    <w:p w:rsidR="007F2B65" w:rsidRDefault="00241E4C">
      <w:pPr>
        <w:pStyle w:val="TOC1"/>
        <w:tabs>
          <w:tab w:val="left" w:pos="482"/>
        </w:tabs>
        <w:rPr>
          <w:rFonts w:asciiTheme="minorHAnsi" w:eastAsiaTheme="minorEastAsia" w:hAnsiTheme="minorHAnsi" w:cstheme="minorBidi"/>
          <w:b w:val="0"/>
          <w:noProof/>
          <w:color w:val="auto"/>
          <w:sz w:val="22"/>
          <w:szCs w:val="22"/>
        </w:rPr>
      </w:pPr>
      <w:hyperlink w:anchor="_Toc462997807" w:history="1">
        <w:r w:rsidR="007F2B65" w:rsidRPr="00733689">
          <w:rPr>
            <w:rStyle w:val="Hyperlink"/>
            <w:noProof/>
            <w:lang w:val="en-US"/>
          </w:rPr>
          <w:t>2</w:t>
        </w:r>
        <w:r w:rsidR="007F2B65">
          <w:rPr>
            <w:rFonts w:asciiTheme="minorHAnsi" w:eastAsiaTheme="minorEastAsia" w:hAnsiTheme="minorHAnsi" w:cstheme="minorBidi"/>
            <w:b w:val="0"/>
            <w:noProof/>
            <w:color w:val="auto"/>
            <w:sz w:val="22"/>
            <w:szCs w:val="22"/>
          </w:rPr>
          <w:tab/>
        </w:r>
        <w:r w:rsidR="007F2B65" w:rsidRPr="00733689">
          <w:rPr>
            <w:rStyle w:val="Hyperlink"/>
            <w:noProof/>
            <w:lang w:val="en-US"/>
          </w:rPr>
          <w:t>Installation</w:t>
        </w:r>
        <w:r w:rsidR="007F2B65">
          <w:rPr>
            <w:noProof/>
            <w:webHidden/>
          </w:rPr>
          <w:tab/>
        </w:r>
        <w:r w:rsidR="007F2B65">
          <w:rPr>
            <w:noProof/>
            <w:webHidden/>
          </w:rPr>
          <w:fldChar w:fldCharType="begin"/>
        </w:r>
        <w:r w:rsidR="007F2B65">
          <w:rPr>
            <w:noProof/>
            <w:webHidden/>
          </w:rPr>
          <w:instrText xml:space="preserve"> PAGEREF _Toc462997807 \h </w:instrText>
        </w:r>
        <w:r w:rsidR="007F2B65">
          <w:rPr>
            <w:noProof/>
            <w:webHidden/>
          </w:rPr>
        </w:r>
        <w:r w:rsidR="007F2B65">
          <w:rPr>
            <w:noProof/>
            <w:webHidden/>
          </w:rPr>
          <w:fldChar w:fldCharType="separate"/>
        </w:r>
        <w:r w:rsidR="007F2B65">
          <w:rPr>
            <w:noProof/>
            <w:webHidden/>
          </w:rPr>
          <w:t>5</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08" w:history="1">
        <w:r w:rsidR="007F2B65" w:rsidRPr="00733689">
          <w:rPr>
            <w:rStyle w:val="Hyperlink"/>
            <w:noProof/>
            <w:lang w:val="en-US"/>
          </w:rPr>
          <w:t>2.1</w:t>
        </w:r>
        <w:r w:rsidR="007F2B65">
          <w:rPr>
            <w:rFonts w:asciiTheme="minorHAnsi" w:eastAsiaTheme="minorEastAsia" w:hAnsiTheme="minorHAnsi" w:cstheme="minorBidi"/>
            <w:noProof/>
            <w:sz w:val="22"/>
            <w:szCs w:val="22"/>
          </w:rPr>
          <w:tab/>
        </w:r>
        <w:r w:rsidR="007F2B65" w:rsidRPr="00733689">
          <w:rPr>
            <w:rStyle w:val="Hyperlink"/>
            <w:noProof/>
            <w:lang w:val="en-US"/>
          </w:rPr>
          <w:t>Supported Platforms</w:t>
        </w:r>
        <w:r w:rsidR="007F2B65">
          <w:rPr>
            <w:noProof/>
            <w:webHidden/>
          </w:rPr>
          <w:tab/>
        </w:r>
        <w:r w:rsidR="007F2B65">
          <w:rPr>
            <w:noProof/>
            <w:webHidden/>
          </w:rPr>
          <w:fldChar w:fldCharType="begin"/>
        </w:r>
        <w:r w:rsidR="007F2B65">
          <w:rPr>
            <w:noProof/>
            <w:webHidden/>
          </w:rPr>
          <w:instrText xml:space="preserve"> PAGEREF _Toc462997808 \h </w:instrText>
        </w:r>
        <w:r w:rsidR="007F2B65">
          <w:rPr>
            <w:noProof/>
            <w:webHidden/>
          </w:rPr>
        </w:r>
        <w:r w:rsidR="007F2B65">
          <w:rPr>
            <w:noProof/>
            <w:webHidden/>
          </w:rPr>
          <w:fldChar w:fldCharType="separate"/>
        </w:r>
        <w:r w:rsidR="007F2B65">
          <w:rPr>
            <w:noProof/>
            <w:webHidden/>
          </w:rPr>
          <w:t>5</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09" w:history="1">
        <w:r w:rsidR="007F2B65" w:rsidRPr="00733689">
          <w:rPr>
            <w:rStyle w:val="Hyperlink"/>
            <w:i/>
            <w:noProof/>
            <w:lang w:val="en-US"/>
          </w:rPr>
          <w:t>2.2</w:t>
        </w:r>
        <w:r w:rsidR="007F2B65">
          <w:rPr>
            <w:rFonts w:asciiTheme="minorHAnsi" w:eastAsiaTheme="minorEastAsia" w:hAnsiTheme="minorHAnsi" w:cstheme="minorBidi"/>
            <w:noProof/>
            <w:sz w:val="22"/>
            <w:szCs w:val="22"/>
          </w:rPr>
          <w:tab/>
        </w:r>
        <w:r w:rsidR="007F2B65" w:rsidRPr="00733689">
          <w:rPr>
            <w:rStyle w:val="Hyperlink"/>
            <w:noProof/>
            <w:lang w:val="en-US"/>
          </w:rPr>
          <w:t>Reference Data</w:t>
        </w:r>
        <w:r w:rsidR="007F2B65">
          <w:rPr>
            <w:noProof/>
            <w:webHidden/>
          </w:rPr>
          <w:tab/>
        </w:r>
        <w:r w:rsidR="007F2B65">
          <w:rPr>
            <w:noProof/>
            <w:webHidden/>
          </w:rPr>
          <w:fldChar w:fldCharType="begin"/>
        </w:r>
        <w:r w:rsidR="007F2B65">
          <w:rPr>
            <w:noProof/>
            <w:webHidden/>
          </w:rPr>
          <w:instrText xml:space="preserve"> PAGEREF _Toc462997809 \h </w:instrText>
        </w:r>
        <w:r w:rsidR="007F2B65">
          <w:rPr>
            <w:noProof/>
            <w:webHidden/>
          </w:rPr>
        </w:r>
        <w:r w:rsidR="007F2B65">
          <w:rPr>
            <w:noProof/>
            <w:webHidden/>
          </w:rPr>
          <w:fldChar w:fldCharType="separate"/>
        </w:r>
        <w:r w:rsidR="007F2B65">
          <w:rPr>
            <w:noProof/>
            <w:webHidden/>
          </w:rPr>
          <w:t>5</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0" w:history="1">
        <w:r w:rsidR="007F2B65" w:rsidRPr="00733689">
          <w:rPr>
            <w:rStyle w:val="Hyperlink"/>
            <w:noProof/>
            <w:lang w:val="en-US"/>
          </w:rPr>
          <w:t>2.3</w:t>
        </w:r>
        <w:r w:rsidR="007F2B65">
          <w:rPr>
            <w:rFonts w:asciiTheme="minorHAnsi" w:eastAsiaTheme="minorEastAsia" w:hAnsiTheme="minorHAnsi" w:cstheme="minorBidi"/>
            <w:noProof/>
            <w:sz w:val="22"/>
            <w:szCs w:val="22"/>
          </w:rPr>
          <w:tab/>
        </w:r>
        <w:r w:rsidR="007F2B65" w:rsidRPr="00733689">
          <w:rPr>
            <w:rStyle w:val="Hyperlink"/>
            <w:noProof/>
            <w:lang w:val="en-US"/>
          </w:rPr>
          <w:t>Requirements for the Security Server</w:t>
        </w:r>
        <w:r w:rsidR="007F2B65">
          <w:rPr>
            <w:noProof/>
            <w:webHidden/>
          </w:rPr>
          <w:tab/>
        </w:r>
        <w:r w:rsidR="007F2B65">
          <w:rPr>
            <w:noProof/>
            <w:webHidden/>
          </w:rPr>
          <w:fldChar w:fldCharType="begin"/>
        </w:r>
        <w:r w:rsidR="007F2B65">
          <w:rPr>
            <w:noProof/>
            <w:webHidden/>
          </w:rPr>
          <w:instrText xml:space="preserve"> PAGEREF _Toc462997810 \h </w:instrText>
        </w:r>
        <w:r w:rsidR="007F2B65">
          <w:rPr>
            <w:noProof/>
            <w:webHidden/>
          </w:rPr>
        </w:r>
        <w:r w:rsidR="007F2B65">
          <w:rPr>
            <w:noProof/>
            <w:webHidden/>
          </w:rPr>
          <w:fldChar w:fldCharType="separate"/>
        </w:r>
        <w:r w:rsidR="007F2B65">
          <w:rPr>
            <w:noProof/>
            <w:webHidden/>
          </w:rPr>
          <w:t>6</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1" w:history="1">
        <w:r w:rsidR="007F2B65" w:rsidRPr="00733689">
          <w:rPr>
            <w:rStyle w:val="Hyperlink"/>
            <w:noProof/>
            <w:lang w:val="en-US"/>
          </w:rPr>
          <w:t>2.4</w:t>
        </w:r>
        <w:r w:rsidR="007F2B65">
          <w:rPr>
            <w:rFonts w:asciiTheme="minorHAnsi" w:eastAsiaTheme="minorEastAsia" w:hAnsiTheme="minorHAnsi" w:cstheme="minorBidi"/>
            <w:noProof/>
            <w:sz w:val="22"/>
            <w:szCs w:val="22"/>
          </w:rPr>
          <w:tab/>
        </w:r>
        <w:r w:rsidR="007F2B65" w:rsidRPr="00733689">
          <w:rPr>
            <w:rStyle w:val="Hyperlink"/>
            <w:noProof/>
            <w:lang w:val="en-US"/>
          </w:rPr>
          <w:t>Preparing OS</w:t>
        </w:r>
        <w:r w:rsidR="007F2B65">
          <w:rPr>
            <w:noProof/>
            <w:webHidden/>
          </w:rPr>
          <w:tab/>
        </w:r>
        <w:r w:rsidR="007F2B65">
          <w:rPr>
            <w:noProof/>
            <w:webHidden/>
          </w:rPr>
          <w:fldChar w:fldCharType="begin"/>
        </w:r>
        <w:r w:rsidR="007F2B65">
          <w:rPr>
            <w:noProof/>
            <w:webHidden/>
          </w:rPr>
          <w:instrText xml:space="preserve"> PAGEREF _Toc462997811 \h </w:instrText>
        </w:r>
        <w:r w:rsidR="007F2B65">
          <w:rPr>
            <w:noProof/>
            <w:webHidden/>
          </w:rPr>
        </w:r>
        <w:r w:rsidR="007F2B65">
          <w:rPr>
            <w:noProof/>
            <w:webHidden/>
          </w:rPr>
          <w:fldChar w:fldCharType="separate"/>
        </w:r>
        <w:r w:rsidR="007F2B65">
          <w:rPr>
            <w:noProof/>
            <w:webHidden/>
          </w:rPr>
          <w:t>6</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2" w:history="1">
        <w:r w:rsidR="007F2B65" w:rsidRPr="00733689">
          <w:rPr>
            <w:rStyle w:val="Hyperlink"/>
            <w:noProof/>
            <w:lang w:val="en-US"/>
          </w:rPr>
          <w:t>2.5</w:t>
        </w:r>
        <w:r w:rsidR="007F2B65">
          <w:rPr>
            <w:rFonts w:asciiTheme="minorHAnsi" w:eastAsiaTheme="minorEastAsia" w:hAnsiTheme="minorHAnsi" w:cstheme="minorBidi"/>
            <w:noProof/>
            <w:sz w:val="22"/>
            <w:szCs w:val="22"/>
          </w:rPr>
          <w:tab/>
        </w:r>
        <w:r w:rsidR="007F2B65" w:rsidRPr="00733689">
          <w:rPr>
            <w:rStyle w:val="Hyperlink"/>
            <w:noProof/>
            <w:lang w:val="en-US"/>
          </w:rPr>
          <w:t>Installation</w:t>
        </w:r>
        <w:r w:rsidR="007F2B65">
          <w:rPr>
            <w:noProof/>
            <w:webHidden/>
          </w:rPr>
          <w:tab/>
        </w:r>
        <w:r w:rsidR="007F2B65">
          <w:rPr>
            <w:noProof/>
            <w:webHidden/>
          </w:rPr>
          <w:fldChar w:fldCharType="begin"/>
        </w:r>
        <w:r w:rsidR="007F2B65">
          <w:rPr>
            <w:noProof/>
            <w:webHidden/>
          </w:rPr>
          <w:instrText xml:space="preserve"> PAGEREF _Toc462997812 \h </w:instrText>
        </w:r>
        <w:r w:rsidR="007F2B65">
          <w:rPr>
            <w:noProof/>
            <w:webHidden/>
          </w:rPr>
        </w:r>
        <w:r w:rsidR="007F2B65">
          <w:rPr>
            <w:noProof/>
            <w:webHidden/>
          </w:rPr>
          <w:fldChar w:fldCharType="separate"/>
        </w:r>
        <w:r w:rsidR="007F2B65">
          <w:rPr>
            <w:noProof/>
            <w:webHidden/>
          </w:rPr>
          <w:t>7</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3" w:history="1">
        <w:r w:rsidR="007F2B65" w:rsidRPr="00733689">
          <w:rPr>
            <w:rStyle w:val="Hyperlink"/>
            <w:noProof/>
            <w:lang w:val="en-US"/>
          </w:rPr>
          <w:t>2.6</w:t>
        </w:r>
        <w:r w:rsidR="007F2B65">
          <w:rPr>
            <w:rFonts w:asciiTheme="minorHAnsi" w:eastAsiaTheme="minorEastAsia" w:hAnsiTheme="minorHAnsi" w:cstheme="minorBidi"/>
            <w:noProof/>
            <w:sz w:val="22"/>
            <w:szCs w:val="22"/>
          </w:rPr>
          <w:tab/>
        </w:r>
        <w:r w:rsidR="007F2B65" w:rsidRPr="00733689">
          <w:rPr>
            <w:rStyle w:val="Hyperlink"/>
            <w:noProof/>
            <w:lang w:val="en-US"/>
          </w:rPr>
          <w:t>Post-Installation Checks</w:t>
        </w:r>
        <w:r w:rsidR="007F2B65">
          <w:rPr>
            <w:noProof/>
            <w:webHidden/>
          </w:rPr>
          <w:tab/>
        </w:r>
        <w:r w:rsidR="007F2B65">
          <w:rPr>
            <w:noProof/>
            <w:webHidden/>
          </w:rPr>
          <w:fldChar w:fldCharType="begin"/>
        </w:r>
        <w:r w:rsidR="007F2B65">
          <w:rPr>
            <w:noProof/>
            <w:webHidden/>
          </w:rPr>
          <w:instrText xml:space="preserve"> PAGEREF _Toc462997813 \h </w:instrText>
        </w:r>
        <w:r w:rsidR="007F2B65">
          <w:rPr>
            <w:noProof/>
            <w:webHidden/>
          </w:rPr>
        </w:r>
        <w:r w:rsidR="007F2B65">
          <w:rPr>
            <w:noProof/>
            <w:webHidden/>
          </w:rPr>
          <w:fldChar w:fldCharType="separate"/>
        </w:r>
        <w:r w:rsidR="007F2B65">
          <w:rPr>
            <w:noProof/>
            <w:webHidden/>
          </w:rPr>
          <w:t>7</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4" w:history="1">
        <w:r w:rsidR="007F2B65" w:rsidRPr="00733689">
          <w:rPr>
            <w:rStyle w:val="Hyperlink"/>
            <w:noProof/>
            <w:lang w:val="en-US"/>
          </w:rPr>
          <w:t>2.7</w:t>
        </w:r>
        <w:r w:rsidR="007F2B65">
          <w:rPr>
            <w:rFonts w:asciiTheme="minorHAnsi" w:eastAsiaTheme="minorEastAsia" w:hAnsiTheme="minorHAnsi" w:cstheme="minorBidi"/>
            <w:noProof/>
            <w:sz w:val="22"/>
            <w:szCs w:val="22"/>
          </w:rPr>
          <w:tab/>
        </w:r>
        <w:r w:rsidR="007F2B65" w:rsidRPr="00733689">
          <w:rPr>
            <w:rStyle w:val="Hyperlink"/>
            <w:noProof/>
            <w:lang w:val="en-US"/>
          </w:rPr>
          <w:t>Installing the Support for Hardware Tokens</w:t>
        </w:r>
        <w:r w:rsidR="007F2B65">
          <w:rPr>
            <w:noProof/>
            <w:webHidden/>
          </w:rPr>
          <w:tab/>
        </w:r>
        <w:r w:rsidR="007F2B65">
          <w:rPr>
            <w:noProof/>
            <w:webHidden/>
          </w:rPr>
          <w:fldChar w:fldCharType="begin"/>
        </w:r>
        <w:r w:rsidR="007F2B65">
          <w:rPr>
            <w:noProof/>
            <w:webHidden/>
          </w:rPr>
          <w:instrText xml:space="preserve"> PAGEREF _Toc462997814 \h </w:instrText>
        </w:r>
        <w:r w:rsidR="007F2B65">
          <w:rPr>
            <w:noProof/>
            <w:webHidden/>
          </w:rPr>
        </w:r>
        <w:r w:rsidR="007F2B65">
          <w:rPr>
            <w:noProof/>
            <w:webHidden/>
          </w:rPr>
          <w:fldChar w:fldCharType="separate"/>
        </w:r>
        <w:r w:rsidR="007F2B65">
          <w:rPr>
            <w:noProof/>
            <w:webHidden/>
          </w:rPr>
          <w:t>8</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5" w:history="1">
        <w:r w:rsidR="007F2B65" w:rsidRPr="00733689">
          <w:rPr>
            <w:rStyle w:val="Hyperlink"/>
            <w:noProof/>
            <w:lang w:val="en-US" w:eastAsia="en-US"/>
          </w:rPr>
          <w:t>2.8</w:t>
        </w:r>
        <w:r w:rsidR="007F2B65">
          <w:rPr>
            <w:rFonts w:asciiTheme="minorHAnsi" w:eastAsiaTheme="minorEastAsia" w:hAnsiTheme="minorHAnsi" w:cstheme="minorBidi"/>
            <w:noProof/>
            <w:sz w:val="22"/>
            <w:szCs w:val="22"/>
          </w:rPr>
          <w:tab/>
        </w:r>
        <w:r w:rsidR="007F2B65" w:rsidRPr="00733689">
          <w:rPr>
            <w:rStyle w:val="Hyperlink"/>
            <w:noProof/>
            <w:lang w:val="en-US" w:eastAsia="en-US"/>
          </w:rPr>
          <w:t>Installing Support for Monitoring</w:t>
        </w:r>
        <w:r w:rsidR="007F2B65">
          <w:rPr>
            <w:noProof/>
            <w:webHidden/>
          </w:rPr>
          <w:tab/>
        </w:r>
        <w:r w:rsidR="007F2B65">
          <w:rPr>
            <w:noProof/>
            <w:webHidden/>
          </w:rPr>
          <w:fldChar w:fldCharType="begin"/>
        </w:r>
        <w:r w:rsidR="007F2B65">
          <w:rPr>
            <w:noProof/>
            <w:webHidden/>
          </w:rPr>
          <w:instrText xml:space="preserve"> PAGEREF _Toc462997815 \h </w:instrText>
        </w:r>
        <w:r w:rsidR="007F2B65">
          <w:rPr>
            <w:noProof/>
            <w:webHidden/>
          </w:rPr>
        </w:r>
        <w:r w:rsidR="007F2B65">
          <w:rPr>
            <w:noProof/>
            <w:webHidden/>
          </w:rPr>
          <w:fldChar w:fldCharType="separate"/>
        </w:r>
        <w:r w:rsidR="007F2B65">
          <w:rPr>
            <w:noProof/>
            <w:webHidden/>
          </w:rPr>
          <w:t>8</w:t>
        </w:r>
        <w:r w:rsidR="007F2B65">
          <w:rPr>
            <w:noProof/>
            <w:webHidden/>
          </w:rPr>
          <w:fldChar w:fldCharType="end"/>
        </w:r>
      </w:hyperlink>
    </w:p>
    <w:p w:rsidR="007F2B65" w:rsidRDefault="00241E4C">
      <w:pPr>
        <w:pStyle w:val="TOC1"/>
        <w:tabs>
          <w:tab w:val="left" w:pos="482"/>
        </w:tabs>
        <w:rPr>
          <w:rFonts w:asciiTheme="minorHAnsi" w:eastAsiaTheme="minorEastAsia" w:hAnsiTheme="minorHAnsi" w:cstheme="minorBidi"/>
          <w:b w:val="0"/>
          <w:noProof/>
          <w:color w:val="auto"/>
          <w:sz w:val="22"/>
          <w:szCs w:val="22"/>
        </w:rPr>
      </w:pPr>
      <w:hyperlink w:anchor="_Toc462997816" w:history="1">
        <w:r w:rsidR="007F2B65" w:rsidRPr="00733689">
          <w:rPr>
            <w:rStyle w:val="Hyperlink"/>
            <w:noProof/>
            <w:lang w:val="en-US"/>
          </w:rPr>
          <w:t>3</w:t>
        </w:r>
        <w:r w:rsidR="007F2B65">
          <w:rPr>
            <w:rFonts w:asciiTheme="minorHAnsi" w:eastAsiaTheme="minorEastAsia" w:hAnsiTheme="minorHAnsi" w:cstheme="minorBidi"/>
            <w:b w:val="0"/>
            <w:noProof/>
            <w:color w:val="auto"/>
            <w:sz w:val="22"/>
            <w:szCs w:val="22"/>
          </w:rPr>
          <w:tab/>
        </w:r>
        <w:r w:rsidR="007F2B65" w:rsidRPr="00733689">
          <w:rPr>
            <w:rStyle w:val="Hyperlink"/>
            <w:noProof/>
            <w:lang w:val="en-US"/>
          </w:rPr>
          <w:t>Security Server Initial Configuration</w:t>
        </w:r>
        <w:r w:rsidR="007F2B65">
          <w:rPr>
            <w:noProof/>
            <w:webHidden/>
          </w:rPr>
          <w:tab/>
        </w:r>
        <w:r w:rsidR="007F2B65">
          <w:rPr>
            <w:noProof/>
            <w:webHidden/>
          </w:rPr>
          <w:fldChar w:fldCharType="begin"/>
        </w:r>
        <w:r w:rsidR="007F2B65">
          <w:rPr>
            <w:noProof/>
            <w:webHidden/>
          </w:rPr>
          <w:instrText xml:space="preserve"> PAGEREF _Toc462997816 \h </w:instrText>
        </w:r>
        <w:r w:rsidR="007F2B65">
          <w:rPr>
            <w:noProof/>
            <w:webHidden/>
          </w:rPr>
        </w:r>
        <w:r w:rsidR="007F2B65">
          <w:rPr>
            <w:noProof/>
            <w:webHidden/>
          </w:rPr>
          <w:fldChar w:fldCharType="separate"/>
        </w:r>
        <w:r w:rsidR="007F2B65">
          <w:rPr>
            <w:noProof/>
            <w:webHidden/>
          </w:rPr>
          <w:t>9</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7" w:history="1">
        <w:r w:rsidR="007F2B65" w:rsidRPr="00733689">
          <w:rPr>
            <w:rStyle w:val="Hyperlink"/>
            <w:noProof/>
            <w:lang w:val="en-US"/>
          </w:rPr>
          <w:t>3.1</w:t>
        </w:r>
        <w:r w:rsidR="007F2B65">
          <w:rPr>
            <w:rFonts w:asciiTheme="minorHAnsi" w:eastAsiaTheme="minorEastAsia" w:hAnsiTheme="minorHAnsi" w:cstheme="minorBidi"/>
            <w:noProof/>
            <w:sz w:val="22"/>
            <w:szCs w:val="22"/>
          </w:rPr>
          <w:tab/>
        </w:r>
        <w:r w:rsidR="007F2B65" w:rsidRPr="00733689">
          <w:rPr>
            <w:rStyle w:val="Hyperlink"/>
            <w:noProof/>
            <w:lang w:val="en-US"/>
          </w:rPr>
          <w:t>Prerequisites</w:t>
        </w:r>
        <w:r w:rsidR="007F2B65">
          <w:rPr>
            <w:noProof/>
            <w:webHidden/>
          </w:rPr>
          <w:tab/>
        </w:r>
        <w:r w:rsidR="007F2B65">
          <w:rPr>
            <w:noProof/>
            <w:webHidden/>
          </w:rPr>
          <w:fldChar w:fldCharType="begin"/>
        </w:r>
        <w:r w:rsidR="007F2B65">
          <w:rPr>
            <w:noProof/>
            <w:webHidden/>
          </w:rPr>
          <w:instrText xml:space="preserve"> PAGEREF _Toc462997817 \h </w:instrText>
        </w:r>
        <w:r w:rsidR="007F2B65">
          <w:rPr>
            <w:noProof/>
            <w:webHidden/>
          </w:rPr>
        </w:r>
        <w:r w:rsidR="007F2B65">
          <w:rPr>
            <w:noProof/>
            <w:webHidden/>
          </w:rPr>
          <w:fldChar w:fldCharType="separate"/>
        </w:r>
        <w:r w:rsidR="007F2B65">
          <w:rPr>
            <w:noProof/>
            <w:webHidden/>
          </w:rPr>
          <w:t>9</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8" w:history="1">
        <w:r w:rsidR="007F2B65" w:rsidRPr="00733689">
          <w:rPr>
            <w:rStyle w:val="Hyperlink"/>
            <w:noProof/>
            <w:lang w:val="en-US"/>
          </w:rPr>
          <w:t>3.2</w:t>
        </w:r>
        <w:r w:rsidR="007F2B65">
          <w:rPr>
            <w:rFonts w:asciiTheme="minorHAnsi" w:eastAsiaTheme="minorEastAsia" w:hAnsiTheme="minorHAnsi" w:cstheme="minorBidi"/>
            <w:noProof/>
            <w:sz w:val="22"/>
            <w:szCs w:val="22"/>
          </w:rPr>
          <w:tab/>
        </w:r>
        <w:r w:rsidR="007F2B65" w:rsidRPr="00733689">
          <w:rPr>
            <w:rStyle w:val="Hyperlink"/>
            <w:noProof/>
            <w:lang w:val="en-US"/>
          </w:rPr>
          <w:t>Reference Data</w:t>
        </w:r>
        <w:r w:rsidR="007F2B65">
          <w:rPr>
            <w:noProof/>
            <w:webHidden/>
          </w:rPr>
          <w:tab/>
        </w:r>
        <w:r w:rsidR="007F2B65">
          <w:rPr>
            <w:noProof/>
            <w:webHidden/>
          </w:rPr>
          <w:fldChar w:fldCharType="begin"/>
        </w:r>
        <w:r w:rsidR="007F2B65">
          <w:rPr>
            <w:noProof/>
            <w:webHidden/>
          </w:rPr>
          <w:instrText xml:space="preserve"> PAGEREF _Toc462997818 \h </w:instrText>
        </w:r>
        <w:r w:rsidR="007F2B65">
          <w:rPr>
            <w:noProof/>
            <w:webHidden/>
          </w:rPr>
        </w:r>
        <w:r w:rsidR="007F2B65">
          <w:rPr>
            <w:noProof/>
            <w:webHidden/>
          </w:rPr>
          <w:fldChar w:fldCharType="separate"/>
        </w:r>
        <w:r w:rsidR="007F2B65">
          <w:rPr>
            <w:noProof/>
            <w:webHidden/>
          </w:rPr>
          <w:t>9</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19" w:history="1">
        <w:r w:rsidR="007F2B65" w:rsidRPr="00733689">
          <w:rPr>
            <w:rStyle w:val="Hyperlink"/>
            <w:noProof/>
            <w:lang w:val="en-US"/>
          </w:rPr>
          <w:t>3.3</w:t>
        </w:r>
        <w:r w:rsidR="007F2B65">
          <w:rPr>
            <w:rFonts w:asciiTheme="minorHAnsi" w:eastAsiaTheme="minorEastAsia" w:hAnsiTheme="minorHAnsi" w:cstheme="minorBidi"/>
            <w:noProof/>
            <w:sz w:val="22"/>
            <w:szCs w:val="22"/>
          </w:rPr>
          <w:tab/>
        </w:r>
        <w:r w:rsidR="007F2B65" w:rsidRPr="00733689">
          <w:rPr>
            <w:rStyle w:val="Hyperlink"/>
            <w:noProof/>
            <w:lang w:val="en-US"/>
          </w:rPr>
          <w:t>Configuration</w:t>
        </w:r>
        <w:r w:rsidR="007F2B65">
          <w:rPr>
            <w:noProof/>
            <w:webHidden/>
          </w:rPr>
          <w:tab/>
        </w:r>
        <w:r w:rsidR="007F2B65">
          <w:rPr>
            <w:noProof/>
            <w:webHidden/>
          </w:rPr>
          <w:fldChar w:fldCharType="begin"/>
        </w:r>
        <w:r w:rsidR="007F2B65">
          <w:rPr>
            <w:noProof/>
            <w:webHidden/>
          </w:rPr>
          <w:instrText xml:space="preserve"> PAGEREF _Toc462997819 \h </w:instrText>
        </w:r>
        <w:r w:rsidR="007F2B65">
          <w:rPr>
            <w:noProof/>
            <w:webHidden/>
          </w:rPr>
        </w:r>
        <w:r w:rsidR="007F2B65">
          <w:rPr>
            <w:noProof/>
            <w:webHidden/>
          </w:rPr>
          <w:fldChar w:fldCharType="separate"/>
        </w:r>
        <w:r w:rsidR="007F2B65">
          <w:rPr>
            <w:noProof/>
            <w:webHidden/>
          </w:rPr>
          <w:t>9</w:t>
        </w:r>
        <w:r w:rsidR="007F2B65">
          <w:rPr>
            <w:noProof/>
            <w:webHidden/>
          </w:rPr>
          <w:fldChar w:fldCharType="end"/>
        </w:r>
      </w:hyperlink>
    </w:p>
    <w:p w:rsidR="007F2B65" w:rsidRDefault="00241E4C">
      <w:pPr>
        <w:pStyle w:val="TOC1"/>
        <w:tabs>
          <w:tab w:val="left" w:pos="482"/>
        </w:tabs>
        <w:rPr>
          <w:rFonts w:asciiTheme="minorHAnsi" w:eastAsiaTheme="minorEastAsia" w:hAnsiTheme="minorHAnsi" w:cstheme="minorBidi"/>
          <w:b w:val="0"/>
          <w:noProof/>
          <w:color w:val="auto"/>
          <w:sz w:val="22"/>
          <w:szCs w:val="22"/>
        </w:rPr>
      </w:pPr>
      <w:hyperlink w:anchor="_Toc462997820" w:history="1">
        <w:r w:rsidR="007F2B65" w:rsidRPr="00733689">
          <w:rPr>
            <w:rStyle w:val="Hyperlink"/>
            <w:noProof/>
            <w:lang w:val="en-US"/>
          </w:rPr>
          <w:t>4</w:t>
        </w:r>
        <w:r w:rsidR="007F2B65">
          <w:rPr>
            <w:rFonts w:asciiTheme="minorHAnsi" w:eastAsiaTheme="minorEastAsia" w:hAnsiTheme="minorHAnsi" w:cstheme="minorBidi"/>
            <w:b w:val="0"/>
            <w:noProof/>
            <w:color w:val="auto"/>
            <w:sz w:val="22"/>
            <w:szCs w:val="22"/>
          </w:rPr>
          <w:tab/>
        </w:r>
        <w:r w:rsidR="007F2B65" w:rsidRPr="00733689">
          <w:rPr>
            <w:rStyle w:val="Hyperlink"/>
            <w:noProof/>
            <w:lang w:val="en-US"/>
          </w:rPr>
          <w:t>Installation Error handling</w:t>
        </w:r>
        <w:r w:rsidR="007F2B65">
          <w:rPr>
            <w:noProof/>
            <w:webHidden/>
          </w:rPr>
          <w:tab/>
        </w:r>
        <w:r w:rsidR="007F2B65">
          <w:rPr>
            <w:noProof/>
            <w:webHidden/>
          </w:rPr>
          <w:fldChar w:fldCharType="begin"/>
        </w:r>
        <w:r w:rsidR="007F2B65">
          <w:rPr>
            <w:noProof/>
            <w:webHidden/>
          </w:rPr>
          <w:instrText xml:space="preserve"> PAGEREF _Toc462997820 \h </w:instrText>
        </w:r>
        <w:r w:rsidR="007F2B65">
          <w:rPr>
            <w:noProof/>
            <w:webHidden/>
          </w:rPr>
        </w:r>
        <w:r w:rsidR="007F2B65">
          <w:rPr>
            <w:noProof/>
            <w:webHidden/>
          </w:rPr>
          <w:fldChar w:fldCharType="separate"/>
        </w:r>
        <w:r w:rsidR="007F2B65">
          <w:rPr>
            <w:noProof/>
            <w:webHidden/>
          </w:rPr>
          <w:t>11</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21" w:history="1">
        <w:r w:rsidR="007F2B65" w:rsidRPr="00733689">
          <w:rPr>
            <w:rStyle w:val="Hyperlink"/>
            <w:noProof/>
            <w:lang w:val="en-US"/>
          </w:rPr>
          <w:t>4.1</w:t>
        </w:r>
        <w:r w:rsidR="007F2B65">
          <w:rPr>
            <w:rFonts w:asciiTheme="minorHAnsi" w:eastAsiaTheme="minorEastAsia" w:hAnsiTheme="minorHAnsi" w:cstheme="minorBidi"/>
            <w:noProof/>
            <w:sz w:val="22"/>
            <w:szCs w:val="22"/>
          </w:rPr>
          <w:tab/>
        </w:r>
        <w:r w:rsidR="007F2B65" w:rsidRPr="00733689">
          <w:rPr>
            <w:rStyle w:val="Hyperlink"/>
            <w:noProof/>
            <w:lang w:val="en-US"/>
          </w:rPr>
          <w:t>Cannot Set LC_ALL to Default Locale</w:t>
        </w:r>
        <w:r w:rsidR="007F2B65">
          <w:rPr>
            <w:noProof/>
            <w:webHidden/>
          </w:rPr>
          <w:tab/>
        </w:r>
        <w:r w:rsidR="007F2B65">
          <w:rPr>
            <w:noProof/>
            <w:webHidden/>
          </w:rPr>
          <w:fldChar w:fldCharType="begin"/>
        </w:r>
        <w:r w:rsidR="007F2B65">
          <w:rPr>
            <w:noProof/>
            <w:webHidden/>
          </w:rPr>
          <w:instrText xml:space="preserve"> PAGEREF _Toc462997821 \h </w:instrText>
        </w:r>
        <w:r w:rsidR="007F2B65">
          <w:rPr>
            <w:noProof/>
            <w:webHidden/>
          </w:rPr>
        </w:r>
        <w:r w:rsidR="007F2B65">
          <w:rPr>
            <w:noProof/>
            <w:webHidden/>
          </w:rPr>
          <w:fldChar w:fldCharType="separate"/>
        </w:r>
        <w:r w:rsidR="007F2B65">
          <w:rPr>
            <w:noProof/>
            <w:webHidden/>
          </w:rPr>
          <w:t>11</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22" w:history="1">
        <w:r w:rsidR="007F2B65" w:rsidRPr="00733689">
          <w:rPr>
            <w:rStyle w:val="Hyperlink"/>
            <w:noProof/>
            <w:lang w:val="en-US"/>
          </w:rPr>
          <w:t>4.2</w:t>
        </w:r>
        <w:r w:rsidR="007F2B65">
          <w:rPr>
            <w:rFonts w:asciiTheme="minorHAnsi" w:eastAsiaTheme="minorEastAsia" w:hAnsiTheme="minorHAnsi" w:cstheme="minorBidi"/>
            <w:noProof/>
            <w:sz w:val="22"/>
            <w:szCs w:val="22"/>
          </w:rPr>
          <w:tab/>
        </w:r>
        <w:r w:rsidR="007F2B65" w:rsidRPr="00733689">
          <w:rPr>
            <w:rStyle w:val="Hyperlink"/>
            <w:noProof/>
            <w:lang w:val="en-US"/>
          </w:rPr>
          <w:t>PostgreSQL Is Not UTF8 Compatible</w:t>
        </w:r>
        <w:r w:rsidR="007F2B65">
          <w:rPr>
            <w:noProof/>
            <w:webHidden/>
          </w:rPr>
          <w:tab/>
        </w:r>
        <w:r w:rsidR="007F2B65">
          <w:rPr>
            <w:noProof/>
            <w:webHidden/>
          </w:rPr>
          <w:fldChar w:fldCharType="begin"/>
        </w:r>
        <w:r w:rsidR="007F2B65">
          <w:rPr>
            <w:noProof/>
            <w:webHidden/>
          </w:rPr>
          <w:instrText xml:space="preserve"> PAGEREF _Toc462997822 \h </w:instrText>
        </w:r>
        <w:r w:rsidR="007F2B65">
          <w:rPr>
            <w:noProof/>
            <w:webHidden/>
          </w:rPr>
        </w:r>
        <w:r w:rsidR="007F2B65">
          <w:rPr>
            <w:noProof/>
            <w:webHidden/>
          </w:rPr>
          <w:fldChar w:fldCharType="separate"/>
        </w:r>
        <w:r w:rsidR="007F2B65">
          <w:rPr>
            <w:noProof/>
            <w:webHidden/>
          </w:rPr>
          <w:t>11</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23" w:history="1">
        <w:r w:rsidR="007F2B65" w:rsidRPr="00733689">
          <w:rPr>
            <w:rStyle w:val="Hyperlink"/>
            <w:noProof/>
            <w:lang w:val="en-US"/>
          </w:rPr>
          <w:t>4.3</w:t>
        </w:r>
        <w:r w:rsidR="007F2B65">
          <w:rPr>
            <w:rFonts w:asciiTheme="minorHAnsi" w:eastAsiaTheme="minorEastAsia" w:hAnsiTheme="minorHAnsi" w:cstheme="minorBidi"/>
            <w:noProof/>
            <w:sz w:val="22"/>
            <w:szCs w:val="22"/>
          </w:rPr>
          <w:tab/>
        </w:r>
        <w:r w:rsidR="007F2B65" w:rsidRPr="00733689">
          <w:rPr>
            <w:rStyle w:val="Hyperlink"/>
            <w:noProof/>
            <w:lang w:val="en-US"/>
          </w:rPr>
          <w:t>Could Not Create Default Cluster</w:t>
        </w:r>
        <w:r w:rsidR="007F2B65">
          <w:rPr>
            <w:noProof/>
            <w:webHidden/>
          </w:rPr>
          <w:tab/>
        </w:r>
        <w:r w:rsidR="007F2B65">
          <w:rPr>
            <w:noProof/>
            <w:webHidden/>
          </w:rPr>
          <w:fldChar w:fldCharType="begin"/>
        </w:r>
        <w:r w:rsidR="007F2B65">
          <w:rPr>
            <w:noProof/>
            <w:webHidden/>
          </w:rPr>
          <w:instrText xml:space="preserve"> PAGEREF _Toc462997823 \h </w:instrText>
        </w:r>
        <w:r w:rsidR="007F2B65">
          <w:rPr>
            <w:noProof/>
            <w:webHidden/>
          </w:rPr>
        </w:r>
        <w:r w:rsidR="007F2B65">
          <w:rPr>
            <w:noProof/>
            <w:webHidden/>
          </w:rPr>
          <w:fldChar w:fldCharType="separate"/>
        </w:r>
        <w:r w:rsidR="007F2B65">
          <w:rPr>
            <w:noProof/>
            <w:webHidden/>
          </w:rPr>
          <w:t>11</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24" w:history="1">
        <w:r w:rsidR="007F2B65" w:rsidRPr="00733689">
          <w:rPr>
            <w:rStyle w:val="Hyperlink"/>
            <w:noProof/>
            <w:lang w:val="en-US"/>
          </w:rPr>
          <w:t>4.4</w:t>
        </w:r>
        <w:r w:rsidR="007F2B65">
          <w:rPr>
            <w:rFonts w:asciiTheme="minorHAnsi" w:eastAsiaTheme="minorEastAsia" w:hAnsiTheme="minorHAnsi" w:cstheme="minorBidi"/>
            <w:noProof/>
            <w:sz w:val="22"/>
            <w:szCs w:val="22"/>
          </w:rPr>
          <w:tab/>
        </w:r>
        <w:r w:rsidR="007F2B65" w:rsidRPr="00733689">
          <w:rPr>
            <w:rStyle w:val="Hyperlink"/>
            <w:noProof/>
            <w:lang w:val="en-US"/>
          </w:rPr>
          <w:t>Is Postgres Running On Port 5432?</w:t>
        </w:r>
        <w:r w:rsidR="007F2B65">
          <w:rPr>
            <w:noProof/>
            <w:webHidden/>
          </w:rPr>
          <w:tab/>
        </w:r>
        <w:r w:rsidR="007F2B65">
          <w:rPr>
            <w:noProof/>
            <w:webHidden/>
          </w:rPr>
          <w:fldChar w:fldCharType="begin"/>
        </w:r>
        <w:r w:rsidR="007F2B65">
          <w:rPr>
            <w:noProof/>
            <w:webHidden/>
          </w:rPr>
          <w:instrText xml:space="preserve"> PAGEREF _Toc462997824 \h </w:instrText>
        </w:r>
        <w:r w:rsidR="007F2B65">
          <w:rPr>
            <w:noProof/>
            <w:webHidden/>
          </w:rPr>
        </w:r>
        <w:r w:rsidR="007F2B65">
          <w:rPr>
            <w:noProof/>
            <w:webHidden/>
          </w:rPr>
          <w:fldChar w:fldCharType="separate"/>
        </w:r>
        <w:r w:rsidR="007F2B65">
          <w:rPr>
            <w:noProof/>
            <w:webHidden/>
          </w:rPr>
          <w:t>12</w:t>
        </w:r>
        <w:r w:rsidR="007F2B65">
          <w:rPr>
            <w:noProof/>
            <w:webHidden/>
          </w:rPr>
          <w:fldChar w:fldCharType="end"/>
        </w:r>
      </w:hyperlink>
    </w:p>
    <w:p w:rsidR="007F2B65" w:rsidRDefault="00241E4C">
      <w:pPr>
        <w:pStyle w:val="TOC2"/>
        <w:tabs>
          <w:tab w:val="left" w:pos="1132"/>
        </w:tabs>
        <w:rPr>
          <w:rFonts w:asciiTheme="minorHAnsi" w:eastAsiaTheme="minorEastAsia" w:hAnsiTheme="minorHAnsi" w:cstheme="minorBidi"/>
          <w:noProof/>
          <w:sz w:val="22"/>
          <w:szCs w:val="22"/>
        </w:rPr>
      </w:pPr>
      <w:hyperlink w:anchor="_Toc462997825" w:history="1">
        <w:r w:rsidR="007F2B65" w:rsidRPr="00733689">
          <w:rPr>
            <w:rStyle w:val="Hyperlink"/>
            <w:noProof/>
          </w:rPr>
          <w:t>4.5</w:t>
        </w:r>
        <w:r w:rsidR="007F2B65">
          <w:rPr>
            <w:rFonts w:asciiTheme="minorHAnsi" w:eastAsiaTheme="minorEastAsia" w:hAnsiTheme="minorHAnsi" w:cstheme="minorBidi"/>
            <w:noProof/>
            <w:sz w:val="22"/>
            <w:szCs w:val="22"/>
          </w:rPr>
          <w:tab/>
        </w:r>
        <w:r w:rsidR="007F2B65" w:rsidRPr="00733689">
          <w:rPr>
            <w:rStyle w:val="Hyperlink"/>
            <w:noProof/>
          </w:rPr>
          <w:t>Different versions of xroad-* packages after successful upgrade</w:t>
        </w:r>
        <w:r w:rsidR="007F2B65">
          <w:rPr>
            <w:noProof/>
            <w:webHidden/>
          </w:rPr>
          <w:tab/>
        </w:r>
        <w:r w:rsidR="007F2B65">
          <w:rPr>
            <w:noProof/>
            <w:webHidden/>
          </w:rPr>
          <w:fldChar w:fldCharType="begin"/>
        </w:r>
        <w:r w:rsidR="007F2B65">
          <w:rPr>
            <w:noProof/>
            <w:webHidden/>
          </w:rPr>
          <w:instrText xml:space="preserve"> PAGEREF _Toc462997825 \h </w:instrText>
        </w:r>
        <w:r w:rsidR="007F2B65">
          <w:rPr>
            <w:noProof/>
            <w:webHidden/>
          </w:rPr>
        </w:r>
        <w:r w:rsidR="007F2B65">
          <w:rPr>
            <w:noProof/>
            <w:webHidden/>
          </w:rPr>
          <w:fldChar w:fldCharType="separate"/>
        </w:r>
        <w:r w:rsidR="007F2B65">
          <w:rPr>
            <w:noProof/>
            <w:webHidden/>
          </w:rPr>
          <w:t>12</w:t>
        </w:r>
        <w:r w:rsidR="007F2B65">
          <w:rPr>
            <w:noProof/>
            <w:webHidden/>
          </w:rPr>
          <w:fldChar w:fldCharType="end"/>
        </w:r>
      </w:hyperlink>
    </w:p>
    <w:p w:rsidR="004E4190" w:rsidRDefault="00FB7EC2" w:rsidP="002D0883">
      <w:pPr>
        <w:pStyle w:val="Heading1"/>
        <w:rPr>
          <w:lang w:val="en-US"/>
        </w:rPr>
      </w:pPr>
      <w:r>
        <w:lastRenderedPageBreak/>
        <w:fldChar w:fldCharType="end"/>
      </w:r>
      <w:bookmarkStart w:id="0" w:name="__RefHeading__63633_945751461"/>
      <w:bookmarkStart w:id="1" w:name="_Toc462997804"/>
      <w:bookmarkEnd w:id="0"/>
      <w:r w:rsidR="00C00BE9">
        <w:rPr>
          <w:lang w:val="en-US"/>
        </w:rPr>
        <w:t>Introduction</w:t>
      </w:r>
      <w:bookmarkEnd w:id="1"/>
    </w:p>
    <w:p w:rsidR="004E4190" w:rsidRDefault="00C00BE9">
      <w:pPr>
        <w:pStyle w:val="Heading2"/>
        <w:tabs>
          <w:tab w:val="left" w:pos="454"/>
        </w:tabs>
        <w:rPr>
          <w:lang w:val="en-US"/>
        </w:rPr>
      </w:pPr>
      <w:bookmarkStart w:id="2" w:name="__RefHeading__63635_945751461"/>
      <w:bookmarkStart w:id="3" w:name="_Toc462997805"/>
      <w:bookmarkEnd w:id="2"/>
      <w:r>
        <w:rPr>
          <w:lang w:val="en-US"/>
        </w:rPr>
        <w:t>Target Audience</w:t>
      </w:r>
      <w:bookmarkEnd w:id="3"/>
    </w:p>
    <w:p w:rsidR="004E4190" w:rsidRDefault="00C00BE9">
      <w:pPr>
        <w:rPr>
          <w:lang w:val="en-US"/>
        </w:rPr>
      </w:pPr>
      <w:r>
        <w:rPr>
          <w:lang w:val="en-US"/>
        </w:rPr>
        <w:t>The intended audience of this Installation Guide are X-Road Security server system administrators responsible for installing and using X-Road software. The daily operation and maintenance of the security server is covered by its User Guide [</w:t>
      </w:r>
      <w:r>
        <w:rPr>
          <w:lang w:val="en-US"/>
        </w:rPr>
        <w:fldChar w:fldCharType="begin"/>
      </w:r>
      <w:r>
        <w:rPr>
          <w:lang w:val="en-US"/>
        </w:rPr>
        <w:instrText xml:space="preserve"> REF Ref_UG-SS \h </w:instrText>
      </w:r>
      <w:r>
        <w:rPr>
          <w:lang w:val="en-US"/>
        </w:rPr>
      </w:r>
      <w:r>
        <w:rPr>
          <w:lang w:val="en-US"/>
        </w:rPr>
        <w:fldChar w:fldCharType="separate"/>
      </w:r>
      <w:r w:rsidR="00774120">
        <w:rPr>
          <w:lang w:val="en-US"/>
        </w:rPr>
        <w:t>UG-SS</w:t>
      </w:r>
      <w:r>
        <w:rPr>
          <w:lang w:val="en-US"/>
        </w:rPr>
        <w:fldChar w:fldCharType="end"/>
      </w:r>
      <w:r>
        <w:rPr>
          <w:lang w:val="en-US"/>
        </w:rPr>
        <w:t>].</w:t>
      </w:r>
    </w:p>
    <w:p w:rsidR="004E4190" w:rsidRDefault="00C00BE9">
      <w:pPr>
        <w:rPr>
          <w:lang w:val="en-US"/>
        </w:rPr>
      </w:pPr>
      <w:r>
        <w:rPr>
          <w:lang w:val="en-US"/>
        </w:rPr>
        <w:t>The document is intended for readers with a moderate knowledge of Linux server management, computer networks, and the X-Road working principles.</w:t>
      </w:r>
    </w:p>
    <w:p w:rsidR="004E4190" w:rsidRDefault="00C00BE9">
      <w:pPr>
        <w:pStyle w:val="Heading2"/>
        <w:tabs>
          <w:tab w:val="left" w:pos="454"/>
        </w:tabs>
        <w:rPr>
          <w:lang w:val="en-US"/>
        </w:rPr>
      </w:pPr>
      <w:bookmarkStart w:id="4" w:name="__RefHeading__63637_945751461"/>
      <w:bookmarkStart w:id="5" w:name="_Toc462997806"/>
      <w:bookmarkEnd w:id="4"/>
      <w:r>
        <w:rPr>
          <w:lang w:val="en-US"/>
        </w:rPr>
        <w:t>References</w:t>
      </w:r>
      <w:bookmarkEnd w:id="5"/>
    </w:p>
    <w:p w:rsidR="004E4190" w:rsidRDefault="00C00BE9">
      <w:pPr>
        <w:numPr>
          <w:ilvl w:val="0"/>
          <w:numId w:val="2"/>
        </w:numPr>
        <w:rPr>
          <w:lang w:val="en-US"/>
        </w:rPr>
      </w:pPr>
      <w:r>
        <w:rPr>
          <w:lang w:val="en-US"/>
        </w:rPr>
        <w:t>[</w:t>
      </w:r>
      <w:bookmarkStart w:id="6" w:name="Ref_UG-SS"/>
      <w:r>
        <w:rPr>
          <w:lang w:val="en-US"/>
        </w:rPr>
        <w:t>UG-SS</w:t>
      </w:r>
      <w:bookmarkEnd w:id="6"/>
      <w:r>
        <w:rPr>
          <w:lang w:val="en-US"/>
        </w:rPr>
        <w:t>]</w:t>
      </w:r>
      <w:r>
        <w:rPr>
          <w:lang w:val="en-US"/>
        </w:rPr>
        <w:tab/>
      </w:r>
      <w:proofErr w:type="spellStart"/>
      <w:r>
        <w:rPr>
          <w:lang w:val="en-US"/>
        </w:rPr>
        <w:t>Cybernetica</w:t>
      </w:r>
      <w:proofErr w:type="spellEnd"/>
      <w:r>
        <w:rPr>
          <w:lang w:val="en-US"/>
        </w:rPr>
        <w:t xml:space="preserve"> AS. X-Road 6. Security Server User Guide. Document ID UG-SS</w:t>
      </w:r>
    </w:p>
    <w:p w:rsidR="004E4190" w:rsidRDefault="00C00BE9">
      <w:pPr>
        <w:pStyle w:val="Heading1"/>
        <w:tabs>
          <w:tab w:val="left" w:pos="454"/>
        </w:tabs>
        <w:rPr>
          <w:lang w:val="en-US"/>
        </w:rPr>
      </w:pPr>
      <w:bookmarkStart w:id="7" w:name="__RefHeading__63639_945751461"/>
      <w:bookmarkStart w:id="8" w:name="_Toc462997807"/>
      <w:bookmarkEnd w:id="7"/>
      <w:r>
        <w:rPr>
          <w:lang w:val="en-US"/>
        </w:rPr>
        <w:lastRenderedPageBreak/>
        <w:t>Installation</w:t>
      </w:r>
      <w:bookmarkEnd w:id="8"/>
    </w:p>
    <w:p w:rsidR="004E4190" w:rsidRDefault="00C00BE9">
      <w:pPr>
        <w:pStyle w:val="Heading2"/>
        <w:tabs>
          <w:tab w:val="left" w:pos="454"/>
        </w:tabs>
        <w:rPr>
          <w:lang w:val="en-US"/>
        </w:rPr>
      </w:pPr>
      <w:bookmarkStart w:id="9" w:name="__RefHeading__63641_945751461"/>
      <w:bookmarkStart w:id="10" w:name="_Toc462997808"/>
      <w:bookmarkEnd w:id="9"/>
      <w:r>
        <w:rPr>
          <w:lang w:val="en-US"/>
        </w:rPr>
        <w:t>Supported Platforms</w:t>
      </w:r>
      <w:bookmarkEnd w:id="10"/>
    </w:p>
    <w:p w:rsidR="004E4190" w:rsidRDefault="00C00BE9">
      <w:pPr>
        <w:rPr>
          <w:lang w:val="en-US"/>
        </w:rPr>
      </w:pPr>
      <w:r>
        <w:rPr>
          <w:lang w:val="en-US"/>
        </w:rPr>
        <w:t xml:space="preserve">The security server runs on the </w:t>
      </w:r>
      <w:r>
        <w:rPr>
          <w:i/>
          <w:iCs/>
          <w:lang w:val="en-US"/>
        </w:rPr>
        <w:t xml:space="preserve">Ubuntu Server 14.04 Long-Term Support (LTS) </w:t>
      </w:r>
      <w:r>
        <w:rPr>
          <w:lang w:val="en-US"/>
        </w:rPr>
        <w:t xml:space="preserve">operating system on a 64-bit platform. The security server software is distributed as .deb packages through the official X-Road repository at </w:t>
      </w:r>
      <w:hyperlink r:id="rId10" w:history="1">
        <w:r>
          <w:rPr>
            <w:rStyle w:val="Hyperlink"/>
          </w:rPr>
          <w:t>http://x-road.eu</w:t>
        </w:r>
      </w:hyperlink>
    </w:p>
    <w:p w:rsidR="004E4190" w:rsidRDefault="00C00BE9">
      <w:pPr>
        <w:rPr>
          <w:lang w:val="en-US"/>
        </w:rPr>
      </w:pPr>
      <w:r>
        <w:rPr>
          <w:lang w:val="en-US"/>
        </w:rPr>
        <w:t xml:space="preserve">The software can be installed both on physical and virtualized hardware (of the latter, Xen and Oracle </w:t>
      </w:r>
      <w:proofErr w:type="spellStart"/>
      <w:r>
        <w:rPr>
          <w:lang w:val="en-US"/>
        </w:rPr>
        <w:t>VirtualBox</w:t>
      </w:r>
      <w:proofErr w:type="spellEnd"/>
      <w:r>
        <w:rPr>
          <w:lang w:val="en-US"/>
        </w:rPr>
        <w:t xml:space="preserve"> have been tested).</w:t>
      </w:r>
    </w:p>
    <w:p w:rsidR="004E4190" w:rsidRDefault="00C00BE9">
      <w:pPr>
        <w:pStyle w:val="Heading2"/>
        <w:tabs>
          <w:tab w:val="left" w:pos="454"/>
        </w:tabs>
        <w:rPr>
          <w:i/>
          <w:lang w:val="en-US"/>
        </w:rPr>
      </w:pPr>
      <w:bookmarkStart w:id="11" w:name="__RefHeading__63643_945751461"/>
      <w:bookmarkStart w:id="12" w:name="_Toc462997809"/>
      <w:bookmarkEnd w:id="11"/>
      <w:r>
        <w:rPr>
          <w:lang w:val="en-US"/>
        </w:rPr>
        <w:t>Reference Data</w:t>
      </w:r>
      <w:bookmarkEnd w:id="12"/>
    </w:p>
    <w:p w:rsidR="004E4190" w:rsidRDefault="00C00BE9">
      <w:pPr>
        <w:shd w:val="clear" w:color="auto" w:fill="FFCC99"/>
        <w:rPr>
          <w:b/>
          <w:bCs/>
          <w:lang w:val="en-US"/>
        </w:rPr>
      </w:pPr>
      <w:r>
        <w:rPr>
          <w:i/>
          <w:iCs/>
          <w:lang w:val="en-US"/>
        </w:rPr>
        <w:t>Note</w:t>
      </w:r>
      <w:r>
        <w:rPr>
          <w:lang w:val="en-US"/>
        </w:rPr>
        <w:t>: The information in empty cells should be determined before the server’s installation, by the person performing the installation.</w:t>
      </w:r>
    </w:p>
    <w:p w:rsidR="004E4190" w:rsidRDefault="00C00BE9">
      <w:pPr>
        <w:rPr>
          <w:lang w:val="en-US"/>
        </w:rPr>
      </w:pPr>
      <w:r>
        <w:rPr>
          <w:b/>
          <w:bCs/>
          <w:lang w:val="en-US"/>
        </w:rPr>
        <w:t>Caution</w:t>
      </w:r>
      <w:r>
        <w:rPr>
          <w:lang w:val="en-US"/>
        </w:rPr>
        <w:t>: Data necessary for the functioning of the operating system is not included.</w:t>
      </w:r>
    </w:p>
    <w:p w:rsidR="004E4190" w:rsidRDefault="004E4190">
      <w:pPr>
        <w:rPr>
          <w:lang w:val="en-US"/>
        </w:rPr>
      </w:pPr>
    </w:p>
    <w:tbl>
      <w:tblPr>
        <w:tblW w:w="8925" w:type="dxa"/>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800"/>
        <w:gridCol w:w="3373"/>
        <w:gridCol w:w="2972"/>
      </w:tblGrid>
      <w:tr w:rsidR="004E4190" w:rsidTr="00B708B9">
        <w:trPr>
          <w:cantSplit/>
        </w:trPr>
        <w:tc>
          <w:tcPr>
            <w:tcW w:w="780" w:type="dxa"/>
            <w:tcBorders>
              <w:top w:val="single" w:sz="8" w:space="0" w:color="000000"/>
              <w:left w:val="single" w:sz="8" w:space="0" w:color="000000"/>
              <w:bottom w:val="single" w:sz="8" w:space="0" w:color="000000"/>
            </w:tcBorders>
            <w:shd w:val="clear" w:color="auto" w:fill="E6E6E6"/>
          </w:tcPr>
          <w:p w:rsidR="004E4190" w:rsidRDefault="00C00BE9">
            <w:pPr>
              <w:pStyle w:val="TableHeading"/>
            </w:pPr>
            <w:r>
              <w:rPr>
                <w:lang w:val="en-US"/>
              </w:rPr>
              <w:t>Ref</w:t>
            </w:r>
          </w:p>
        </w:tc>
        <w:tc>
          <w:tcPr>
            <w:tcW w:w="5173" w:type="dxa"/>
            <w:gridSpan w:val="2"/>
            <w:tcBorders>
              <w:top w:val="single" w:sz="8" w:space="0" w:color="000000"/>
              <w:left w:val="single" w:sz="8" w:space="0" w:color="000000"/>
              <w:bottom w:val="single" w:sz="8" w:space="0" w:color="000000"/>
            </w:tcBorders>
            <w:shd w:val="clear" w:color="auto" w:fill="E6E6E6"/>
          </w:tcPr>
          <w:p w:rsidR="004E4190" w:rsidRDefault="004E4190">
            <w:pPr>
              <w:pStyle w:val="TableHeading"/>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4E4190" w:rsidRDefault="00C00BE9">
            <w:pPr>
              <w:pStyle w:val="TableHeading"/>
            </w:pPr>
            <w:r>
              <w:rPr>
                <w:lang w:val="en-US"/>
              </w:rPr>
              <w:t>Explanation</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rPr>
                <w:lang w:val="en-US"/>
              </w:rPr>
            </w:pPr>
            <w:r>
              <w:rPr>
                <w:lang w:val="en-US"/>
              </w:rPr>
              <w:t>Ubuntu 14.04, 64-bit</w:t>
            </w:r>
          </w:p>
          <w:p w:rsidR="004E4190" w:rsidRDefault="00C00BE9">
            <w:pPr>
              <w:pStyle w:val="TableContents"/>
            </w:pPr>
            <w:r>
              <w:rPr>
                <w:lang w:val="en-US"/>
              </w:rPr>
              <w:t>2 GB RAM, 3 GB free disk space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Minimum requirements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 xml:space="preserve">http://x-road.eu/packages </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X-Road package repository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http://x-road.eu/packages/xroad_repo.gpg</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The repository key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Account name in the user interface</w:t>
            </w:r>
          </w:p>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1.4</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Ports for inbound connections (from the external network to the security server)</w:t>
            </w:r>
          </w:p>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 xml:space="preserve">querying of OCSP responses between security servers </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Ports for outbound connections (from the security server to the external network)</w:t>
            </w:r>
          </w:p>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querying of OCSP responses between security servers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4001</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communication with the central server</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downloading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80,443</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most common OCSP and time-stamping services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1.6</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user interface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User interface (local network)</w:t>
            </w:r>
          </w:p>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connections from information systems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system access points (in the local network)</w:t>
            </w:r>
          </w:p>
        </w:tc>
      </w:tr>
      <w:tr w:rsidR="004E4190" w:rsidTr="00B708B9">
        <w:trPr>
          <w:cantSplit/>
        </w:trPr>
        <w:tc>
          <w:tcPr>
            <w:tcW w:w="780" w:type="dxa"/>
            <w:vMerge/>
            <w:tcBorders>
              <w:left w:val="single" w:sz="8" w:space="0" w:color="000000"/>
              <w:bottom w:val="single" w:sz="4" w:space="0" w:color="auto"/>
            </w:tcBorders>
            <w:shd w:val="clear" w:color="auto" w:fill="auto"/>
          </w:tcPr>
          <w:p w:rsidR="004E4190" w:rsidRDefault="004E4190"/>
        </w:tc>
        <w:tc>
          <w:tcPr>
            <w:tcW w:w="1800" w:type="dxa"/>
            <w:tcBorders>
              <w:left w:val="single" w:sz="8" w:space="0" w:color="000000"/>
              <w:bottom w:val="single" w:sz="4" w:space="0" w:color="auto"/>
            </w:tcBorders>
            <w:shd w:val="clear" w:color="auto" w:fill="auto"/>
          </w:tcPr>
          <w:p w:rsidR="004E4190" w:rsidRDefault="00C00BE9">
            <w:pPr>
              <w:pStyle w:val="TableContents"/>
            </w:pPr>
            <w:r>
              <w:rPr>
                <w:lang w:val="en-US"/>
              </w:rPr>
              <w:t>TCP 443</w:t>
            </w:r>
          </w:p>
        </w:tc>
        <w:tc>
          <w:tcPr>
            <w:tcW w:w="3373" w:type="dxa"/>
            <w:tcBorders>
              <w:left w:val="single" w:sz="8" w:space="0" w:color="000000"/>
              <w:bottom w:val="single" w:sz="4" w:space="0" w:color="auto"/>
            </w:tcBorders>
            <w:shd w:val="clear" w:color="auto" w:fill="auto"/>
          </w:tcPr>
          <w:p w:rsidR="004E4190" w:rsidRDefault="00C00BE9">
            <w:pPr>
              <w:pStyle w:val="TableContents"/>
            </w:pPr>
            <w:r>
              <w:rPr>
                <w:lang w:val="en-US"/>
              </w:rPr>
              <w:t>connections from information systems</w:t>
            </w:r>
          </w:p>
        </w:tc>
        <w:tc>
          <w:tcPr>
            <w:tcW w:w="2972" w:type="dxa"/>
            <w:vMerge/>
            <w:tcBorders>
              <w:left w:val="single" w:sz="8" w:space="0" w:color="000000"/>
              <w:bottom w:val="single" w:sz="4" w:space="0" w:color="auto"/>
              <w:right w:val="single" w:sz="8" w:space="0" w:color="000000"/>
            </w:tcBorders>
            <w:shd w:val="clear" w:color="auto" w:fill="auto"/>
          </w:tcPr>
          <w:p w:rsidR="004E4190" w:rsidRDefault="004E4190"/>
        </w:tc>
      </w:tr>
      <w:tr w:rsidR="004E4190" w:rsidTr="00B708B9">
        <w:trPr>
          <w:cantSplit/>
        </w:trPr>
        <w:tc>
          <w:tcPr>
            <w:tcW w:w="780" w:type="dxa"/>
            <w:tcBorders>
              <w:top w:val="single" w:sz="4" w:space="0" w:color="auto"/>
              <w:left w:val="single" w:sz="8" w:space="0" w:color="000000"/>
              <w:bottom w:val="single" w:sz="8" w:space="0" w:color="000000"/>
            </w:tcBorders>
            <w:shd w:val="clear" w:color="auto" w:fill="auto"/>
          </w:tcPr>
          <w:p w:rsidR="004E4190" w:rsidRDefault="00C00BE9">
            <w:pPr>
              <w:pStyle w:val="TableContents"/>
            </w:pPr>
            <w:r>
              <w:rPr>
                <w:lang w:val="en-US"/>
              </w:rPr>
              <w:lastRenderedPageBreak/>
              <w:t>1.8</w:t>
            </w:r>
          </w:p>
        </w:tc>
        <w:tc>
          <w:tcPr>
            <w:tcW w:w="5173" w:type="dxa"/>
            <w:gridSpan w:val="2"/>
            <w:tcBorders>
              <w:top w:val="single" w:sz="4" w:space="0" w:color="auto"/>
              <w:left w:val="single" w:sz="8" w:space="0" w:color="000000"/>
              <w:bottom w:val="single" w:sz="8" w:space="0" w:color="000000"/>
            </w:tcBorders>
            <w:shd w:val="clear" w:color="auto" w:fill="auto"/>
          </w:tcPr>
          <w:p w:rsidR="004E4190" w:rsidRDefault="004E4190">
            <w:pPr>
              <w:pStyle w:val="TableContents"/>
            </w:pPr>
          </w:p>
        </w:tc>
        <w:tc>
          <w:tcPr>
            <w:tcW w:w="2972" w:type="dxa"/>
            <w:tcBorders>
              <w:top w:val="single" w:sz="4" w:space="0" w:color="auto"/>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internal IP address(</w:t>
            </w:r>
            <w:proofErr w:type="spellStart"/>
            <w:r>
              <w:rPr>
                <w:lang w:val="en-US"/>
              </w:rPr>
              <w:t>es</w:t>
            </w:r>
            <w:proofErr w:type="spellEnd"/>
            <w:r>
              <w:rPr>
                <w:lang w:val="en-US"/>
              </w:rPr>
              <w:t>) and hostname(s)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1.9</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public IP address, NAT address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about the user interface TLS certificate</w:t>
            </w:r>
          </w:p>
        </w:tc>
      </w:tr>
      <w:tr w:rsidR="004E4190" w:rsidTr="00B708B9">
        <w:trPr>
          <w:cantSplit/>
        </w:trPr>
        <w:tc>
          <w:tcPr>
            <w:tcW w:w="780" w:type="dxa"/>
            <w:tcBorders>
              <w:left w:val="single" w:sz="8" w:space="0" w:color="000000"/>
            </w:tcBorders>
            <w:shd w:val="clear" w:color="auto" w:fill="auto"/>
          </w:tcPr>
          <w:p w:rsidR="004E4190" w:rsidRDefault="00C00BE9">
            <w:pPr>
              <w:pStyle w:val="TableContents"/>
            </w:pPr>
            <w:r>
              <w:rPr>
                <w:lang w:val="en-US"/>
              </w:rPr>
              <w:t>1.11</w:t>
            </w:r>
          </w:p>
        </w:tc>
        <w:tc>
          <w:tcPr>
            <w:tcW w:w="5173" w:type="dxa"/>
            <w:gridSpan w:val="2"/>
            <w:tcBorders>
              <w:left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right w:val="single" w:sz="8" w:space="0" w:color="000000"/>
            </w:tcBorders>
            <w:shd w:val="clear" w:color="auto" w:fill="auto"/>
          </w:tcPr>
          <w:p w:rsidR="004E4190" w:rsidRDefault="00C00BE9">
            <w:pPr>
              <w:pStyle w:val="TableContents"/>
            </w:pPr>
            <w:r>
              <w:rPr>
                <w:lang w:val="en-US"/>
              </w:rPr>
              <w:t>Information about the services TLS certificate</w:t>
            </w: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pPr>
              <w:pStyle w:val="TableContents"/>
              <w:rPr>
                <w:lang w:val="en-US"/>
              </w:rPr>
            </w:pPr>
          </w:p>
        </w:tc>
        <w:tc>
          <w:tcPr>
            <w:tcW w:w="5173" w:type="dxa"/>
            <w:gridSpan w:val="2"/>
            <w:tcBorders>
              <w:left w:val="single" w:sz="8" w:space="0" w:color="000000"/>
              <w:bottom w:val="single" w:sz="8" w:space="0" w:color="000000"/>
            </w:tcBorders>
            <w:shd w:val="clear" w:color="auto" w:fill="auto"/>
          </w:tcPr>
          <w:p w:rsidR="00B708B9" w:rsidRDefault="00B708B9">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B708B9" w:rsidRDefault="00B708B9">
            <w:pPr>
              <w:pStyle w:val="TableContents"/>
              <w:rPr>
                <w:lang w:val="en-US"/>
              </w:rPr>
            </w:pP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lang w:val="en-US"/>
              </w:rPr>
              <w:t>1.12</w:t>
            </w:r>
          </w:p>
        </w:tc>
        <w:tc>
          <w:tcPr>
            <w:tcW w:w="5173" w:type="dxa"/>
            <w:gridSpan w:val="2"/>
            <w:tcBorders>
              <w:left w:val="single" w:sz="8" w:space="0" w:color="000000"/>
              <w:bottom w:val="single" w:sz="8" w:space="0" w:color="000000"/>
            </w:tcBorders>
            <w:shd w:val="clear" w:color="auto" w:fill="auto"/>
          </w:tcPr>
          <w:p w:rsidR="00B708B9" w:rsidRDefault="00B708B9" w:rsidP="00335D12">
            <w:pPr>
              <w:pStyle w:val="TableContents"/>
              <w:rPr>
                <w:lang w:val="en-US"/>
              </w:rPr>
            </w:pPr>
            <w:r>
              <w:rPr>
                <w:lang w:val="en-US"/>
              </w:rPr>
              <w:t>TCP 2552</w:t>
            </w:r>
          </w:p>
        </w:tc>
        <w:tc>
          <w:tcPr>
            <w:tcW w:w="2972"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rPr>
                <w:lang w:val="en-US"/>
              </w:rPr>
            </w:pPr>
            <w:r>
              <w:rPr>
                <w:lang w:val="en-US"/>
              </w:rPr>
              <w:t xml:space="preserve">Port for communications between </w:t>
            </w:r>
            <w:proofErr w:type="spellStart"/>
            <w:r>
              <w:rPr>
                <w:lang w:val="en-US"/>
              </w:rPr>
              <w:t>xroad</w:t>
            </w:r>
            <w:proofErr w:type="spellEnd"/>
            <w:r>
              <w:rPr>
                <w:lang w:val="en-US"/>
              </w:rPr>
              <w:t xml:space="preserve">-proxy and </w:t>
            </w:r>
            <w:proofErr w:type="spellStart"/>
            <w:r>
              <w:rPr>
                <w:lang w:val="en-US"/>
              </w:rPr>
              <w:t>xroad</w:t>
            </w:r>
            <w:proofErr w:type="spellEnd"/>
            <w:r>
              <w:rPr>
                <w:lang w:val="en-US"/>
              </w:rPr>
              <w:t>-monitoring processes</w:t>
            </w:r>
          </w:p>
        </w:tc>
      </w:tr>
    </w:tbl>
    <w:p w:rsidR="004E4190" w:rsidRDefault="004E4190">
      <w:pPr>
        <w:rPr>
          <w:lang w:val="en-US"/>
        </w:rPr>
      </w:pPr>
    </w:p>
    <w:p w:rsidR="004E4190" w:rsidRDefault="00C00BE9">
      <w:pPr>
        <w:pStyle w:val="Heading2"/>
        <w:tabs>
          <w:tab w:val="left" w:pos="454"/>
        </w:tabs>
        <w:rPr>
          <w:lang w:val="en-US"/>
        </w:rPr>
      </w:pPr>
      <w:bookmarkStart w:id="13" w:name="__RefHeading__63645_945751461"/>
      <w:bookmarkStart w:id="14" w:name="_Toc462997810"/>
      <w:bookmarkEnd w:id="13"/>
      <w:r>
        <w:rPr>
          <w:lang w:val="en-US"/>
        </w:rPr>
        <w:t>Requirements for the Security Server</w:t>
      </w:r>
      <w:bookmarkEnd w:id="14"/>
    </w:p>
    <w:p w:rsidR="004E4190" w:rsidRDefault="00C00BE9">
      <w:pPr>
        <w:rPr>
          <w:lang w:val="en-US"/>
        </w:rPr>
      </w:pPr>
      <w:r>
        <w:rPr>
          <w:lang w:val="en-US"/>
        </w:rPr>
        <w:t>Minimum recommended hardware parameters:</w:t>
      </w:r>
    </w:p>
    <w:p w:rsidR="004E4190" w:rsidRDefault="00C00BE9">
      <w:pPr>
        <w:numPr>
          <w:ilvl w:val="0"/>
          <w:numId w:val="3"/>
        </w:numPr>
        <w:tabs>
          <w:tab w:val="left" w:pos="646"/>
        </w:tabs>
        <w:rPr>
          <w:lang w:val="en-US"/>
        </w:rPr>
      </w:pPr>
      <w:r>
        <w:rPr>
          <w:lang w:val="en-US"/>
        </w:rPr>
        <w:t>the server’s hardware (motherboard, CPU, network interface cards, storage system) must be supported by Ubuntu 14.04 in general;</w:t>
      </w:r>
    </w:p>
    <w:p w:rsidR="004E4190" w:rsidRDefault="00C00BE9">
      <w:pPr>
        <w:numPr>
          <w:ilvl w:val="0"/>
          <w:numId w:val="3"/>
        </w:numPr>
        <w:tabs>
          <w:tab w:val="left" w:pos="646"/>
        </w:tabs>
        <w:rPr>
          <w:lang w:val="en-US"/>
        </w:rPr>
      </w:pPr>
      <w:r>
        <w:rPr>
          <w:lang w:val="en-US"/>
        </w:rPr>
        <w:t>a 64-bit dual-core Intel, AMD or compatible CPU; AES instruction set support is highly recommended;</w:t>
      </w:r>
    </w:p>
    <w:p w:rsidR="004E4190" w:rsidRDefault="00C00BE9">
      <w:pPr>
        <w:numPr>
          <w:ilvl w:val="0"/>
          <w:numId w:val="3"/>
        </w:numPr>
        <w:tabs>
          <w:tab w:val="left" w:pos="646"/>
        </w:tabs>
        <w:rPr>
          <w:lang w:val="en-US"/>
        </w:rPr>
      </w:pPr>
      <w:r>
        <w:rPr>
          <w:lang w:val="en-US"/>
        </w:rPr>
        <w:t>2 GB RAM;</w:t>
      </w:r>
    </w:p>
    <w:p w:rsidR="004E4190" w:rsidRDefault="00C00BE9">
      <w:pPr>
        <w:numPr>
          <w:ilvl w:val="0"/>
          <w:numId w:val="3"/>
        </w:numPr>
        <w:tabs>
          <w:tab w:val="left" w:pos="646"/>
        </w:tabs>
        <w:rPr>
          <w:lang w:val="en-US"/>
        </w:rPr>
      </w:pPr>
      <w:r>
        <w:rPr>
          <w:lang w:val="en-US"/>
        </w:rPr>
        <w:t>a 100 Mbps network interface card;</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necessary, interfaces for the use of hardware tokens.</w:t>
      </w:r>
    </w:p>
    <w:p w:rsidR="004E4190" w:rsidRDefault="004E4190">
      <w:pPr>
        <w:rPr>
          <w:lang w:val="en-US"/>
        </w:rPr>
      </w:pPr>
    </w:p>
    <w:p w:rsidR="004E4190" w:rsidRDefault="00C00BE9">
      <w:pPr>
        <w:rPr>
          <w:lang w:val="en-US"/>
        </w:rPr>
      </w:pPr>
      <w:r>
        <w:rPr>
          <w:lang w:val="en-US"/>
        </w:rPr>
        <w:t>Requirements to software and settings:</w:t>
      </w:r>
    </w:p>
    <w:p w:rsidR="004E4190" w:rsidRDefault="00C00BE9">
      <w:pPr>
        <w:numPr>
          <w:ilvl w:val="0"/>
          <w:numId w:val="3"/>
        </w:numPr>
        <w:tabs>
          <w:tab w:val="left" w:pos="646"/>
        </w:tabs>
        <w:rPr>
          <w:lang w:val="en-US"/>
        </w:rPr>
      </w:pPr>
      <w:r>
        <w:rPr>
          <w:lang w:val="en-US"/>
        </w:rPr>
        <w:t>an installed and configured Ubuntu 14.04 LTS x86-64 operating system;</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is separated from other networks by a firewall and/or NAT, the necessary connections to and from the security server are allowed </w:t>
      </w:r>
      <w:r>
        <w:rPr>
          <w:b/>
          <w:bCs/>
          <w:lang w:val="en-US"/>
        </w:rPr>
        <w:t>(reference data: 1.4; 1.5; 1.6; 1.7)</w:t>
      </w:r>
      <w:r>
        <w:rPr>
          <w:lang w:val="en-US"/>
        </w:rPr>
        <w:t>. The enabling of auxiliary services which are necessary for the functioning and management of the operating system (such as DNS, NTP, and SSH) stay outside the scope of this guide;</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has a private IP address, a corresponding NAT record must be created in the firewall (reference data: 1.9).</w:t>
      </w:r>
    </w:p>
    <w:p w:rsidR="004E4190" w:rsidRDefault="00C00BE9">
      <w:pPr>
        <w:pStyle w:val="Heading2"/>
        <w:tabs>
          <w:tab w:val="left" w:pos="454"/>
        </w:tabs>
        <w:rPr>
          <w:lang w:val="en-US"/>
        </w:rPr>
      </w:pPr>
      <w:bookmarkStart w:id="15" w:name="__RefHeading__63647_945751461"/>
      <w:bookmarkStart w:id="16" w:name="_Toc462997811"/>
      <w:bookmarkEnd w:id="15"/>
      <w:r>
        <w:rPr>
          <w:lang w:val="en-US"/>
        </w:rPr>
        <w:t>Preparing OS</w:t>
      </w:r>
      <w:bookmarkEnd w:id="16"/>
    </w:p>
    <w:p w:rsidR="004E4190" w:rsidRDefault="00C00BE9">
      <w:pPr>
        <w:numPr>
          <w:ilvl w:val="0"/>
          <w:numId w:val="3"/>
        </w:numPr>
        <w:tabs>
          <w:tab w:val="left" w:pos="646"/>
        </w:tabs>
        <w:rPr>
          <w:lang w:val="en-US"/>
        </w:rPr>
      </w:pPr>
      <w:r>
        <w:rPr>
          <w:lang w:val="en-US"/>
        </w:rPr>
        <w:t>Add system user (</w:t>
      </w:r>
      <w:r>
        <w:rPr>
          <w:b/>
          <w:bCs/>
          <w:lang w:val="en-US"/>
        </w:rPr>
        <w:t>reference data: 1.3)</w:t>
      </w:r>
      <w:r>
        <w:rPr>
          <w:lang w:val="en-US"/>
        </w:rPr>
        <w:t xml:space="preserve"> whom all roles in the user interface are granted to. Add a new user with the command </w:t>
      </w:r>
    </w:p>
    <w:p w:rsidR="004E4190" w:rsidRDefault="00C00BE9">
      <w:pPr>
        <w:pStyle w:val="Code"/>
        <w:ind w:left="1213"/>
        <w:rPr>
          <w:lang w:val="en-US"/>
        </w:rPr>
      </w:pPr>
      <w:proofErr w:type="spellStart"/>
      <w:proofErr w:type="gramStart"/>
      <w:r>
        <w:rPr>
          <w:lang w:val="en-US"/>
        </w:rPr>
        <w:t>sudo</w:t>
      </w:r>
      <w:proofErr w:type="spellEnd"/>
      <w:proofErr w:type="gramEnd"/>
      <w:r>
        <w:rPr>
          <w:lang w:val="en-US"/>
        </w:rPr>
        <w:t xml:space="preserve"> </w:t>
      </w:r>
      <w:proofErr w:type="spellStart"/>
      <w:r>
        <w:rPr>
          <w:lang w:val="en-US"/>
        </w:rPr>
        <w:t>adduser</w:t>
      </w:r>
      <w:proofErr w:type="spellEnd"/>
      <w:r>
        <w:rPr>
          <w:lang w:val="en-US"/>
        </w:rPr>
        <w:t xml:space="preserve"> username</w:t>
      </w:r>
    </w:p>
    <w:p w:rsidR="004E4190" w:rsidRDefault="00C00BE9">
      <w:pPr>
        <w:ind w:left="646"/>
        <w:rPr>
          <w:lang w:val="en-US"/>
        </w:rPr>
      </w:pPr>
      <w:r>
        <w:rPr>
          <w:lang w:val="en-US"/>
        </w:rPr>
        <w:t>User roles are discussed in detail in X-Road Security Server User Guide [</w:t>
      </w:r>
      <w:r>
        <w:rPr>
          <w:lang w:val="en-US"/>
        </w:rPr>
        <w:fldChar w:fldCharType="begin"/>
      </w:r>
      <w:r>
        <w:rPr>
          <w:lang w:val="en-US"/>
        </w:rPr>
        <w:instrText xml:space="preserve"> REF Ref_UG-SS \h </w:instrText>
      </w:r>
      <w:r>
        <w:rPr>
          <w:lang w:val="en-US"/>
        </w:rPr>
      </w:r>
      <w:r>
        <w:rPr>
          <w:lang w:val="en-US"/>
        </w:rPr>
        <w:fldChar w:fldCharType="separate"/>
      </w:r>
      <w:r w:rsidR="00774120">
        <w:rPr>
          <w:lang w:val="en-US"/>
        </w:rPr>
        <w:t>UG-SS</w:t>
      </w:r>
      <w:r>
        <w:rPr>
          <w:lang w:val="en-US"/>
        </w:rPr>
        <w:fldChar w:fldCharType="end"/>
      </w:r>
      <w:r>
        <w:rPr>
          <w:lang w:val="en-US"/>
        </w:rPr>
        <w:t>].</w:t>
      </w:r>
    </w:p>
    <w:p w:rsidR="004E4190" w:rsidRDefault="00C00BE9">
      <w:pPr>
        <w:numPr>
          <w:ilvl w:val="0"/>
          <w:numId w:val="3"/>
        </w:numPr>
        <w:tabs>
          <w:tab w:val="left" w:pos="646"/>
        </w:tabs>
        <w:rPr>
          <w:lang w:val="en-US"/>
        </w:rPr>
      </w:pPr>
      <w:r>
        <w:rPr>
          <w:lang w:val="en-US"/>
        </w:rPr>
        <w:t xml:space="preserve">Set the operating system locale. Add following line to the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/environment</w:t>
      </w:r>
      <w:r>
        <w:rPr>
          <w:lang w:val="en-US"/>
        </w:rPr>
        <w:t xml:space="preserve"> file.</w:t>
      </w:r>
    </w:p>
    <w:p w:rsidR="004E4190" w:rsidRDefault="00C00BE9">
      <w:pPr>
        <w:pStyle w:val="Code"/>
        <w:ind w:left="1213"/>
        <w:rPr>
          <w:lang w:val="en-US"/>
        </w:rPr>
      </w:pPr>
      <w:r>
        <w:rPr>
          <w:lang w:val="en-US"/>
        </w:rPr>
        <w:t>LC_ALL=en_US.UTF-8</w:t>
      </w:r>
    </w:p>
    <w:p w:rsidR="004E4190" w:rsidRDefault="00C00BE9">
      <w:pPr>
        <w:pStyle w:val="Heading2"/>
        <w:tabs>
          <w:tab w:val="left" w:pos="454"/>
        </w:tabs>
        <w:rPr>
          <w:lang w:val="en-US"/>
        </w:rPr>
      </w:pPr>
      <w:bookmarkStart w:id="17" w:name="__RefHeading__63649_945751461"/>
      <w:bookmarkStart w:id="18" w:name="_Toc462997812"/>
      <w:bookmarkEnd w:id="17"/>
      <w:r>
        <w:rPr>
          <w:lang w:val="en-US"/>
        </w:rPr>
        <w:lastRenderedPageBreak/>
        <w:t>Installation</w:t>
      </w:r>
      <w:bookmarkEnd w:id="18"/>
    </w:p>
    <w:p w:rsidR="004E4190" w:rsidRDefault="00C00BE9">
      <w:pPr>
        <w:rPr>
          <w:lang w:val="en-US"/>
        </w:rPr>
      </w:pPr>
      <w:r>
        <w:rPr>
          <w:lang w:val="en-US"/>
        </w:rPr>
        <w:t>To install the X-Road security server software, follow these steps.</w:t>
      </w:r>
    </w:p>
    <w:p w:rsidR="004E4190" w:rsidRDefault="00C00BE9">
      <w:pPr>
        <w:numPr>
          <w:ilvl w:val="0"/>
          <w:numId w:val="8"/>
        </w:numPr>
        <w:rPr>
          <w:rFonts w:ascii="Courier New" w:hAnsi="Courier New"/>
          <w:sz w:val="18"/>
          <w:szCs w:val="18"/>
          <w:lang w:val="en-US"/>
        </w:rPr>
      </w:pPr>
      <w:r>
        <w:rPr>
          <w:lang w:val="en-US"/>
        </w:rPr>
        <w:t xml:space="preserve">Add to </w:t>
      </w:r>
      <w:r>
        <w:rPr>
          <w:rStyle w:val="CodeListingChar"/>
          <w:rFonts w:ascii="Courier New" w:hAnsi="Courier New"/>
          <w:sz w:val="18"/>
          <w:szCs w:val="18"/>
        </w:rPr>
        <w:t>/</w:t>
      </w:r>
      <w:proofErr w:type="spellStart"/>
      <w:r>
        <w:rPr>
          <w:rStyle w:val="CodeListingChar"/>
          <w:rFonts w:ascii="Courier New" w:hAnsi="Courier New"/>
          <w:sz w:val="18"/>
          <w:szCs w:val="18"/>
        </w:rPr>
        <w:t>etc</w:t>
      </w:r>
      <w:proofErr w:type="spellEnd"/>
      <w:r>
        <w:rPr>
          <w:rStyle w:val="CodeListingChar"/>
          <w:rFonts w:ascii="Courier New" w:hAnsi="Courier New"/>
          <w:sz w:val="18"/>
          <w:szCs w:val="18"/>
        </w:rPr>
        <w:t>/apt/</w:t>
      </w:r>
      <w:proofErr w:type="spellStart"/>
      <w:r>
        <w:rPr>
          <w:rStyle w:val="CodeListingChar"/>
          <w:rFonts w:ascii="Courier New" w:hAnsi="Courier New"/>
          <w:sz w:val="18"/>
          <w:szCs w:val="18"/>
        </w:rPr>
        <w:t>sources.list.d</w:t>
      </w:r>
      <w:proofErr w:type="spellEnd"/>
      <w:r>
        <w:rPr>
          <w:rStyle w:val="CodeListingChar"/>
          <w:rFonts w:ascii="Courier New" w:hAnsi="Courier New"/>
          <w:sz w:val="18"/>
          <w:szCs w:val="18"/>
        </w:rPr>
        <w:t>/</w:t>
      </w:r>
      <w:proofErr w:type="spellStart"/>
      <w:r>
        <w:rPr>
          <w:rStyle w:val="CodeListingChar"/>
          <w:rFonts w:ascii="Courier New" w:hAnsi="Courier New"/>
          <w:sz w:val="18"/>
          <w:szCs w:val="18"/>
        </w:rPr>
        <w:t>xroad.list</w:t>
      </w:r>
      <w:proofErr w:type="spellEnd"/>
      <w:r>
        <w:rPr>
          <w:lang w:val="en-US"/>
        </w:rPr>
        <w:t xml:space="preserve"> the address of X-Road package repository </w:t>
      </w:r>
      <w:r>
        <w:rPr>
          <w:b/>
          <w:bCs/>
          <w:lang w:val="en-US"/>
        </w:rPr>
        <w:t>(reference data: 1.1)</w:t>
      </w:r>
      <w:r>
        <w:rPr>
          <w:lang w:val="en-US"/>
        </w:rPr>
        <w:t xml:space="preserve"> and the </w:t>
      </w:r>
      <w:proofErr w:type="spellStart"/>
      <w:r>
        <w:rPr>
          <w:lang w:val="en-US"/>
        </w:rPr>
        <w:t>nginx</w:t>
      </w:r>
      <w:proofErr w:type="spellEnd"/>
      <w:r>
        <w:rPr>
          <w:lang w:val="en-US"/>
        </w:rPr>
        <w:t xml:space="preserve"> repository:</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http://x-road.eu/packages trusty main</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http://ppa.launchpad.net/nginx/stable/ubuntu trusty main</w:t>
      </w:r>
    </w:p>
    <w:p w:rsidR="004E4190" w:rsidRDefault="00C00BE9">
      <w:pPr>
        <w:pStyle w:val="Code"/>
        <w:ind w:left="1077"/>
        <w:rPr>
          <w:lang w:val="en-US"/>
        </w:rPr>
      </w:pPr>
      <w:proofErr w:type="gramStart"/>
      <w:r>
        <w:rPr>
          <w:szCs w:val="18"/>
          <w:lang w:val="en-US"/>
        </w:rPr>
        <w:t>deb</w:t>
      </w:r>
      <w:proofErr w:type="gramEnd"/>
      <w:r>
        <w:rPr>
          <w:szCs w:val="18"/>
          <w:lang w:val="en-US"/>
        </w:rPr>
        <w:t xml:space="preserve"> http://ppa.launchpad.net/openjdk-r/ppa/ubuntu trusty main </w:t>
      </w:r>
    </w:p>
    <w:p w:rsidR="004E4190" w:rsidRDefault="00C00BE9">
      <w:pPr>
        <w:numPr>
          <w:ilvl w:val="0"/>
          <w:numId w:val="8"/>
        </w:numPr>
        <w:rPr>
          <w:rFonts w:ascii="Courier New" w:hAnsi="Courier New"/>
          <w:sz w:val="18"/>
          <w:szCs w:val="18"/>
          <w:lang w:val="en-US"/>
        </w:rPr>
      </w:pPr>
      <w:r>
        <w:rPr>
          <w:lang w:val="en-US"/>
        </w:rPr>
        <w:t xml:space="preserve">Add the X-Road repository’s signing key to the list of trusted keys </w:t>
      </w:r>
      <w:r>
        <w:rPr>
          <w:b/>
          <w:bCs/>
          <w:lang w:val="en-US"/>
        </w:rPr>
        <w:t>(reference data: 1.2)</w:t>
      </w:r>
      <w:r>
        <w:rPr>
          <w:lang w:val="en-US"/>
        </w:rPr>
        <w:t>:</w:t>
      </w:r>
    </w:p>
    <w:p w:rsidR="004E4190" w:rsidRDefault="00C00BE9">
      <w:pPr>
        <w:pStyle w:val="Code"/>
        <w:ind w:left="1077"/>
        <w:rPr>
          <w:szCs w:val="18"/>
          <w:lang w:val="en-US"/>
        </w:rPr>
      </w:pPr>
      <w:proofErr w:type="gramStart"/>
      <w:r>
        <w:rPr>
          <w:szCs w:val="18"/>
          <w:lang w:val="en-US"/>
        </w:rPr>
        <w:t>curl</w:t>
      </w:r>
      <w:proofErr w:type="gramEnd"/>
      <w:r>
        <w:rPr>
          <w:szCs w:val="18"/>
          <w:lang w:val="en-US"/>
        </w:rPr>
        <w:t xml:space="preserve"> http://x-road.eu/packages/xroad_repo.gpg| </w:t>
      </w:r>
      <w:proofErr w:type="spellStart"/>
      <w:r>
        <w:rPr>
          <w:szCs w:val="18"/>
          <w:lang w:val="en-US"/>
        </w:rPr>
        <w:t>sudo</w:t>
      </w:r>
      <w:proofErr w:type="spellEnd"/>
      <w:r>
        <w:rPr>
          <w:szCs w:val="18"/>
          <w:lang w:val="en-US"/>
        </w:rPr>
        <w:t xml:space="preserve"> apt-key add -</w:t>
      </w:r>
    </w:p>
    <w:p w:rsidR="004E4190" w:rsidRDefault="00C00BE9">
      <w:pPr>
        <w:pStyle w:val="Code"/>
        <w:ind w:left="1077"/>
        <w:rPr>
          <w:szCs w:val="18"/>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-keys 00A6F0A3C300EE8C</w:t>
      </w:r>
    </w:p>
    <w:p w:rsidR="004E4190" w:rsidRDefault="00C00BE9">
      <w:pPr>
        <w:pStyle w:val="Code"/>
        <w:ind w:left="1077"/>
        <w:rPr>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 xml:space="preserve">-keys EB9B1D8886F44E2A </w:t>
      </w:r>
    </w:p>
    <w:p w:rsidR="004E4190" w:rsidRDefault="00C00BE9">
      <w:pPr>
        <w:numPr>
          <w:ilvl w:val="0"/>
          <w:numId w:val="8"/>
        </w:numPr>
        <w:rPr>
          <w:lang w:val="en-US"/>
        </w:rPr>
      </w:pPr>
      <w:r>
        <w:rPr>
          <w:lang w:val="en-US"/>
        </w:rPr>
        <w:t>Issue the following commands to install the security server packages:</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update</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xroad-securityserver</w:t>
      </w:r>
      <w:proofErr w:type="spellEnd"/>
    </w:p>
    <w:p w:rsidR="004E4190" w:rsidRDefault="00C00BE9">
      <w:pPr>
        <w:rPr>
          <w:lang w:val="en-US"/>
        </w:rPr>
      </w:pPr>
      <w:r>
        <w:rPr>
          <w:lang w:val="en-US"/>
        </w:rPr>
        <w:t xml:space="preserve">Upon the first installation of the packages, the system asks for the following information. </w:t>
      </w:r>
    </w:p>
    <w:p w:rsidR="004E4190" w:rsidRDefault="00C00BE9">
      <w:pPr>
        <w:numPr>
          <w:ilvl w:val="0"/>
          <w:numId w:val="3"/>
        </w:numPr>
        <w:tabs>
          <w:tab w:val="left" w:pos="646"/>
        </w:tabs>
        <w:rPr>
          <w:lang w:val="en-US"/>
        </w:rPr>
      </w:pPr>
      <w:r>
        <w:rPr>
          <w:lang w:val="en-US"/>
        </w:rPr>
        <w:t xml:space="preserve">Account name for the user who will be granted the rights to perform all activities in the user interface </w:t>
      </w:r>
      <w:r>
        <w:rPr>
          <w:b/>
          <w:bCs/>
          <w:lang w:val="en-US"/>
        </w:rPr>
        <w:t>(reference data: 1.3).</w:t>
      </w:r>
    </w:p>
    <w:p w:rsidR="004E4190" w:rsidRDefault="00C00BE9">
      <w:pPr>
        <w:numPr>
          <w:ilvl w:val="0"/>
          <w:numId w:val="3"/>
        </w:numPr>
        <w:tabs>
          <w:tab w:val="left" w:pos="646"/>
        </w:tabs>
        <w:rPr>
          <w:lang w:val="en-US"/>
        </w:rPr>
      </w:pPr>
      <w:r>
        <w:rPr>
          <w:lang w:val="en-US"/>
        </w:rPr>
        <w:t xml:space="preserve">The Distinguished Name of the owner of the </w:t>
      </w:r>
      <w:r>
        <w:rPr>
          <w:b/>
          <w:bCs/>
          <w:lang w:val="en-US"/>
        </w:rPr>
        <w:t>user interface’s</w:t>
      </w:r>
      <w:r>
        <w:rPr>
          <w:lang w:val="en-US"/>
        </w:rPr>
        <w:t xml:space="preserve"> self-signed TLS certificate (</w:t>
      </w:r>
      <w:r>
        <w:rPr>
          <w:i/>
          <w:iCs/>
          <w:lang w:val="en-US"/>
        </w:rPr>
        <w:t>Subject DN</w:t>
      </w:r>
      <w:r>
        <w:rPr>
          <w:lang w:val="en-US"/>
        </w:rPr>
        <w:t>) and its alternative names (</w:t>
      </w:r>
      <w:proofErr w:type="spellStart"/>
      <w:r>
        <w:rPr>
          <w:i/>
          <w:iCs/>
          <w:lang w:val="en-US"/>
        </w:rPr>
        <w:t>subjectAltName</w:t>
      </w:r>
      <w:proofErr w:type="spellEnd"/>
      <w:r>
        <w:rPr>
          <w:lang w:val="en-US"/>
        </w:rPr>
        <w:t xml:space="preserve">) </w:t>
      </w:r>
      <w:r>
        <w:rPr>
          <w:b/>
          <w:bCs/>
          <w:lang w:val="en-US"/>
        </w:rPr>
        <w:t>(reference data: 1.8; 1.10)</w:t>
      </w:r>
      <w:r>
        <w:rPr>
          <w:lang w:val="en-US"/>
        </w:rPr>
        <w:t>. The certificate is used for securing connections to the user interface.</w:t>
      </w:r>
      <w:r>
        <w:rPr>
          <w:lang w:val="en-US"/>
        </w:rPr>
        <w:br/>
        <w:t>The name and IP addresses detected from the operating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lang w:val="en-US"/>
        </w:rPr>
      </w:pPr>
      <w:r>
        <w:rPr>
          <w:lang w:val="en-US"/>
        </w:rPr>
        <w:t>IP</w:t>
      </w:r>
      <w:proofErr w:type="gramStart"/>
      <w:r>
        <w:rPr>
          <w:lang w:val="en-US"/>
        </w:rPr>
        <w:t>:1.2.3.4,IP:4.3.2.1,DNS:servername,DNS:servername2.domain.tld</w:t>
      </w:r>
      <w:proofErr w:type="gramEnd"/>
    </w:p>
    <w:p w:rsidR="004E4190" w:rsidRDefault="00C00BE9">
      <w:pPr>
        <w:numPr>
          <w:ilvl w:val="0"/>
          <w:numId w:val="3"/>
        </w:numPr>
        <w:tabs>
          <w:tab w:val="left" w:pos="646"/>
        </w:tabs>
        <w:rPr>
          <w:lang w:val="en-US"/>
        </w:rPr>
      </w:pPr>
      <w:r>
        <w:rPr>
          <w:lang w:val="en-US"/>
        </w:rPr>
        <w:t xml:space="preserve">The Distinguished Name of the owner of the TLS certificate that is used for securing the HTTPS access point of information systems </w:t>
      </w:r>
      <w:r>
        <w:rPr>
          <w:b/>
          <w:bCs/>
          <w:lang w:val="en-US"/>
        </w:rPr>
        <w:t>(reference data: 1.8; 1.11)</w:t>
      </w:r>
      <w:r>
        <w:rPr>
          <w:lang w:val="en-US"/>
        </w:rPr>
        <w:t xml:space="preserve">. </w:t>
      </w:r>
      <w:r>
        <w:rPr>
          <w:lang w:val="en-US"/>
        </w:rPr>
        <w:br/>
        <w:t>The name and IP addresses detected from the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r>
        <w:rPr>
          <w:rFonts w:ascii="Courier New" w:hAnsi="Courier New"/>
          <w:lang w:val="en-US"/>
        </w:rPr>
        <w:t xml:space="preserve"> </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rFonts w:ascii="Calibri" w:hAnsi="Calibri"/>
          <w:sz w:val="21"/>
          <w:szCs w:val="21"/>
          <w:lang w:val="en-US"/>
        </w:rPr>
      </w:pPr>
      <w:r>
        <w:rPr>
          <w:lang w:val="en-US"/>
        </w:rPr>
        <w:t>IP</w:t>
      </w:r>
      <w:proofErr w:type="gramStart"/>
      <w:r>
        <w:rPr>
          <w:lang w:val="en-US"/>
        </w:rPr>
        <w:t>:1.2.3.4,IP:4.3.2.1,DNS:servername,DNS:servername2.domain.tld</w:t>
      </w:r>
      <w:proofErr w:type="gramEnd"/>
    </w:p>
    <w:p w:rsidR="004E4190" w:rsidRDefault="00C00BE9">
      <w:pPr>
        <w:rPr>
          <w:lang w:val="en-US"/>
        </w:rPr>
      </w:pPr>
      <w:r>
        <w:rPr>
          <w:szCs w:val="21"/>
          <w:lang w:val="en-US"/>
        </w:rPr>
        <w:t xml:space="preserve">The meta-package </w:t>
      </w:r>
      <w:proofErr w:type="spellStart"/>
      <w:r>
        <w:rPr>
          <w:rFonts w:ascii="Courier New" w:hAnsi="Courier New"/>
          <w:sz w:val="18"/>
          <w:szCs w:val="18"/>
          <w:lang w:val="en-US"/>
        </w:rPr>
        <w:t>xroad-securityserver</w:t>
      </w:r>
      <w:proofErr w:type="spellEnd"/>
      <w:r>
        <w:rPr>
          <w:szCs w:val="21"/>
          <w:lang w:val="en-US"/>
        </w:rPr>
        <w:t xml:space="preserve"> also installs </w:t>
      </w:r>
      <w:proofErr w:type="spellStart"/>
      <w:r>
        <w:rPr>
          <w:szCs w:val="21"/>
          <w:lang w:val="en-US"/>
        </w:rPr>
        <w:t>metaservices</w:t>
      </w:r>
      <w:proofErr w:type="spellEnd"/>
      <w:r>
        <w:rPr>
          <w:szCs w:val="21"/>
          <w:lang w:val="en-US"/>
        </w:rPr>
        <w:t xml:space="preserve"> module </w:t>
      </w:r>
      <w:proofErr w:type="spellStart"/>
      <w:r>
        <w:rPr>
          <w:rFonts w:ascii="Courier New" w:hAnsi="Courier New"/>
          <w:sz w:val="18"/>
          <w:szCs w:val="18"/>
          <w:lang w:val="en-US"/>
        </w:rPr>
        <w:t>xroad-addon-metaservices</w:t>
      </w:r>
      <w:proofErr w:type="spellEnd"/>
      <w:r>
        <w:rPr>
          <w:szCs w:val="21"/>
          <w:lang w:val="en-US"/>
        </w:rPr>
        <w:t xml:space="preserve">, </w:t>
      </w:r>
      <w:proofErr w:type="spellStart"/>
      <w:r>
        <w:rPr>
          <w:szCs w:val="21"/>
          <w:lang w:val="en-US"/>
        </w:rPr>
        <w:t>messagelog</w:t>
      </w:r>
      <w:proofErr w:type="spellEnd"/>
      <w:r>
        <w:rPr>
          <w:szCs w:val="21"/>
          <w:lang w:val="en-US"/>
        </w:rPr>
        <w:t xml:space="preserve"> module </w:t>
      </w:r>
      <w:proofErr w:type="spellStart"/>
      <w:r>
        <w:rPr>
          <w:rFonts w:ascii="Courier New" w:hAnsi="Courier New"/>
          <w:sz w:val="18"/>
          <w:szCs w:val="18"/>
          <w:lang w:val="en-US"/>
        </w:rPr>
        <w:t>xroad-addon-messagelog</w:t>
      </w:r>
      <w:proofErr w:type="spellEnd"/>
      <w:r>
        <w:rPr>
          <w:szCs w:val="21"/>
          <w:lang w:val="en-US"/>
        </w:rPr>
        <w:t xml:space="preserve">, and WSDL validator module </w:t>
      </w:r>
      <w:proofErr w:type="spellStart"/>
      <w:r>
        <w:rPr>
          <w:rFonts w:ascii="Courier New" w:hAnsi="Courier New"/>
          <w:sz w:val="18"/>
          <w:szCs w:val="18"/>
          <w:lang w:val="en-US"/>
        </w:rPr>
        <w:t>xroad-addon-wsdlvalidator</w:t>
      </w:r>
      <w:proofErr w:type="spellEnd"/>
      <w:r>
        <w:rPr>
          <w:szCs w:val="21"/>
          <w:lang w:val="en-US"/>
        </w:rPr>
        <w:t>.</w:t>
      </w:r>
    </w:p>
    <w:p w:rsidR="004E4190" w:rsidRDefault="00C00BE9">
      <w:pPr>
        <w:pStyle w:val="Heading2"/>
        <w:tabs>
          <w:tab w:val="left" w:pos="454"/>
        </w:tabs>
        <w:rPr>
          <w:lang w:val="en-US"/>
        </w:rPr>
      </w:pPr>
      <w:bookmarkStart w:id="19" w:name="__RefHeading__63651_945751461"/>
      <w:bookmarkStart w:id="20" w:name="_Toc462997813"/>
      <w:bookmarkEnd w:id="19"/>
      <w:r>
        <w:rPr>
          <w:lang w:val="en-US"/>
        </w:rPr>
        <w:t>Post-Installation Checks</w:t>
      </w:r>
      <w:bookmarkEnd w:id="20"/>
    </w:p>
    <w:p w:rsidR="004E4190" w:rsidRDefault="00C00BE9">
      <w:pPr>
        <w:rPr>
          <w:lang w:val="en-US"/>
        </w:rPr>
      </w:pPr>
      <w:r>
        <w:rPr>
          <w:lang w:val="en-US"/>
        </w:rPr>
        <w:t>The installation is successful if system services are started and the user interface is responding.</w:t>
      </w:r>
    </w:p>
    <w:p w:rsidR="004E4190" w:rsidRDefault="00C00BE9">
      <w:pPr>
        <w:numPr>
          <w:ilvl w:val="0"/>
          <w:numId w:val="3"/>
        </w:numPr>
        <w:tabs>
          <w:tab w:val="left" w:pos="646"/>
        </w:tabs>
      </w:pPr>
      <w:r>
        <w:rPr>
          <w:lang w:val="en-US"/>
        </w:rPr>
        <w:lastRenderedPageBreak/>
        <w:t xml:space="preserve">Ensure from the command line that X-Road services are in the </w:t>
      </w:r>
      <w:r>
        <w:rPr>
          <w:rFonts w:ascii="Courier New" w:hAnsi="Courier New"/>
          <w:sz w:val="18"/>
          <w:szCs w:val="18"/>
          <w:lang w:val="en-US"/>
        </w:rPr>
        <w:t>start/running</w:t>
      </w:r>
      <w:r>
        <w:rPr>
          <w:lang w:val="en-US"/>
        </w:rPr>
        <w:t xml:space="preserve"> state (example output follows):</w:t>
      </w:r>
    </w:p>
    <w:p w:rsidR="004E4190" w:rsidRDefault="00C00BE9">
      <w:pPr>
        <w:pStyle w:val="Code"/>
        <w:ind w:left="1213"/>
        <w:rPr>
          <w:lang w:val="en-US"/>
        </w:rPr>
      </w:pPr>
      <w:r>
        <w:t>sudo initctl list | grep "^xroad-"</w:t>
      </w:r>
      <w:r>
        <w:br/>
      </w:r>
      <w:r>
        <w:br/>
        <w:t xml:space="preserve">xroad-jetty start/running, process 19796 </w:t>
      </w:r>
      <w:r>
        <w:br/>
        <w:t xml:space="preserve">xroad-confclient start/running, process 19563 </w:t>
      </w:r>
      <w:r>
        <w:br/>
        <w:t>xroad-signer start/running, process 19393</w:t>
      </w:r>
      <w:r>
        <w:br/>
        <w:t>xroad-proxy start/running, process 19580</w:t>
      </w:r>
    </w:p>
    <w:p w:rsidR="004E4190" w:rsidRDefault="00C00BE9">
      <w:pPr>
        <w:numPr>
          <w:ilvl w:val="0"/>
          <w:numId w:val="3"/>
        </w:numPr>
        <w:tabs>
          <w:tab w:val="left" w:pos="646"/>
        </w:tabs>
        <w:rPr>
          <w:lang w:val="en-US"/>
        </w:rPr>
      </w:pPr>
      <w:r>
        <w:rPr>
          <w:lang w:val="en-US"/>
        </w:rPr>
        <w:t xml:space="preserve">Ensure that the security server user interface at https://SECURITYSERVER:4000/ </w:t>
      </w:r>
      <w:r>
        <w:rPr>
          <w:b/>
          <w:bCs/>
          <w:lang w:val="en-US"/>
        </w:rPr>
        <w:t>(reference data: 1.8; 1.6)</w:t>
      </w:r>
      <w:r>
        <w:rPr>
          <w:lang w:val="en-US"/>
        </w:rPr>
        <w:t xml:space="preserve"> can be opened in a Web browser. To log in, use the account name chosen during the installation </w:t>
      </w:r>
      <w:r>
        <w:rPr>
          <w:b/>
          <w:bCs/>
          <w:lang w:val="en-US"/>
        </w:rPr>
        <w:t>(reference data: 1.3)</w:t>
      </w:r>
      <w:r>
        <w:rPr>
          <w:lang w:val="en-US"/>
        </w:rPr>
        <w:t>. While the user interface is still starting up, the Web browser may display the “502 Bad Gateway” error.</w:t>
      </w:r>
    </w:p>
    <w:p w:rsidR="004E4190" w:rsidRDefault="00C00BE9">
      <w:pPr>
        <w:pStyle w:val="Heading2"/>
        <w:tabs>
          <w:tab w:val="left" w:pos="454"/>
        </w:tabs>
        <w:rPr>
          <w:lang w:val="en-US"/>
        </w:rPr>
      </w:pPr>
      <w:bookmarkStart w:id="21" w:name="__RefHeading__63653_945751461"/>
      <w:bookmarkStart w:id="22" w:name="_Toc462997814"/>
      <w:bookmarkEnd w:id="21"/>
      <w:r>
        <w:rPr>
          <w:lang w:val="en-US"/>
        </w:rPr>
        <w:t>Installing the Support for Hardware Tokens</w:t>
      </w:r>
      <w:bookmarkEnd w:id="22"/>
    </w:p>
    <w:p w:rsidR="004E4190" w:rsidRDefault="00C00BE9">
      <w:pPr>
        <w:rPr>
          <w:lang w:val="en-US"/>
        </w:rPr>
      </w:pPr>
      <w:r>
        <w:rPr>
          <w:lang w:val="en-US"/>
        </w:rPr>
        <w:t>To configure support for hardware security tokens (smartcard, USB token, Hardware Security Module), act as follows.</w:t>
      </w:r>
    </w:p>
    <w:p w:rsidR="004E4190" w:rsidRDefault="00C00BE9">
      <w:pPr>
        <w:numPr>
          <w:ilvl w:val="0"/>
          <w:numId w:val="9"/>
        </w:numPr>
      </w:pPr>
      <w:r>
        <w:rPr>
          <w:lang w:val="en-US"/>
        </w:rPr>
        <w:t>Install the hardware token support module using the following command:</w:t>
      </w:r>
    </w:p>
    <w:p w:rsidR="004E4190" w:rsidRDefault="00C00BE9">
      <w:pPr>
        <w:pStyle w:val="Code"/>
        <w:ind w:left="1077"/>
      </w:pPr>
      <w:r>
        <w:t>sudo apt-get install xroad-addon-hwtokens</w:t>
      </w:r>
    </w:p>
    <w:p w:rsidR="004E4190" w:rsidRDefault="00C00BE9">
      <w:pPr>
        <w:numPr>
          <w:ilvl w:val="0"/>
          <w:numId w:val="9"/>
        </w:numPr>
        <w:rPr>
          <w:lang w:val="en-US"/>
        </w:rPr>
      </w:pPr>
      <w:r>
        <w:t>Install and configure a PKCS#11 driver for the hardware token according to the manufacturer's instructions.</w:t>
      </w:r>
    </w:p>
    <w:p w:rsidR="004E4190" w:rsidRDefault="00C00BE9">
      <w:pPr>
        <w:numPr>
          <w:ilvl w:val="0"/>
          <w:numId w:val="9"/>
        </w:numPr>
        <w:rPr>
          <w:lang w:val="en-US"/>
        </w:rPr>
      </w:pPr>
      <w:r>
        <w:rPr>
          <w:lang w:val="en-US"/>
        </w:rPr>
        <w:t xml:space="preserve">Add the path to the PKCS#11 driver to the file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 xml:space="preserve">/devices.ini </w:t>
      </w:r>
      <w:r>
        <w:rPr>
          <w:szCs w:val="18"/>
          <w:lang w:val="en-US"/>
        </w:rPr>
        <w:t>(as described in the example given in the file).</w:t>
      </w:r>
    </w:p>
    <w:p w:rsidR="004E4190" w:rsidRDefault="00C00BE9">
      <w:pPr>
        <w:numPr>
          <w:ilvl w:val="0"/>
          <w:numId w:val="9"/>
        </w:numPr>
      </w:pPr>
      <w:r>
        <w:rPr>
          <w:lang w:val="en-US"/>
        </w:rPr>
        <w:t xml:space="preserve">After installing and configuring the driver, the </w:t>
      </w:r>
      <w:proofErr w:type="spellStart"/>
      <w:r>
        <w:rPr>
          <w:lang w:val="en-US"/>
        </w:rPr>
        <w:t>xroad</w:t>
      </w:r>
      <w:proofErr w:type="spellEnd"/>
      <w:r>
        <w:rPr>
          <w:lang w:val="en-US"/>
        </w:rPr>
        <w:t>-signer service must be restarted:</w:t>
      </w:r>
    </w:p>
    <w:p w:rsidR="004E4190" w:rsidRDefault="00C00BE9">
      <w:pPr>
        <w:pStyle w:val="Code"/>
        <w:ind w:left="1077"/>
        <w:rPr>
          <w:lang w:val="en-US"/>
        </w:rPr>
      </w:pPr>
      <w:r>
        <w:t>sudo service xroad-signer restart</w:t>
      </w:r>
    </w:p>
    <w:p w:rsidR="00B708B9" w:rsidRPr="00B708B9" w:rsidRDefault="00B708B9" w:rsidP="00B708B9">
      <w:pPr>
        <w:pStyle w:val="Heading2"/>
        <w:rPr>
          <w:lang w:val="en-US" w:eastAsia="en-US"/>
        </w:rPr>
      </w:pPr>
      <w:bookmarkStart w:id="23" w:name="_Toc438059916"/>
      <w:bookmarkStart w:id="24" w:name="_Toc462997815"/>
      <w:r w:rsidRPr="00B708B9">
        <w:rPr>
          <w:lang w:val="en-US" w:eastAsia="en-US"/>
        </w:rPr>
        <w:t>Installing Support for Monitoring</w:t>
      </w:r>
      <w:bookmarkEnd w:id="23"/>
      <w:bookmarkEnd w:id="24"/>
    </w:p>
    <w:p w:rsidR="00B708B9" w:rsidRPr="00B708B9" w:rsidRDefault="00B708B9" w:rsidP="00B708B9">
      <w:pPr>
        <w:ind w:left="567"/>
        <w:rPr>
          <w:lang w:val="en-US" w:eastAsia="en-US"/>
        </w:rPr>
      </w:pPr>
      <w:r w:rsidRPr="00B708B9">
        <w:rPr>
          <w:lang w:val="en-US" w:eastAsia="en-US"/>
        </w:rPr>
        <w:t>Enabling the monitoring functionality on a security server requires installation of one additional package:</w:t>
      </w:r>
    </w:p>
    <w:p w:rsidR="00B708B9" w:rsidRPr="00B708B9" w:rsidRDefault="00B708B9" w:rsidP="00B708B9">
      <w:pPr>
        <w:ind w:left="567"/>
        <w:rPr>
          <w:rFonts w:ascii="Courier New" w:hAnsi="Courier New" w:cs="Courier New"/>
          <w:sz w:val="18"/>
          <w:szCs w:val="18"/>
          <w:lang w:val="en-US" w:eastAsia="en-US"/>
        </w:rPr>
      </w:pPr>
      <w:proofErr w:type="spellStart"/>
      <w:proofErr w:type="gramStart"/>
      <w:r w:rsidRPr="00B708B9">
        <w:rPr>
          <w:rFonts w:ascii="Courier New" w:hAnsi="Courier New" w:cs="Courier New"/>
          <w:sz w:val="18"/>
          <w:szCs w:val="18"/>
          <w:lang w:val="en-US" w:eastAsia="en-US"/>
        </w:rPr>
        <w:t>sudo</w:t>
      </w:r>
      <w:proofErr w:type="spellEnd"/>
      <w:proofErr w:type="gramEnd"/>
      <w:r w:rsidRPr="00B708B9">
        <w:rPr>
          <w:rFonts w:ascii="Courier New" w:hAnsi="Courier New" w:cs="Courier New"/>
          <w:sz w:val="18"/>
          <w:szCs w:val="18"/>
          <w:lang w:val="en-US" w:eastAsia="en-US"/>
        </w:rPr>
        <w:t xml:space="preserve"> apt-get install </w:t>
      </w:r>
      <w:proofErr w:type="spellStart"/>
      <w:r w:rsidRPr="00B708B9">
        <w:rPr>
          <w:rFonts w:ascii="Courier New" w:hAnsi="Courier New" w:cs="Courier New"/>
          <w:sz w:val="18"/>
          <w:szCs w:val="18"/>
          <w:lang w:val="en-US" w:eastAsia="en-US"/>
        </w:rPr>
        <w:t>xroad</w:t>
      </w:r>
      <w:proofErr w:type="spellEnd"/>
      <w:r w:rsidRPr="00B708B9">
        <w:rPr>
          <w:rFonts w:ascii="Courier New" w:hAnsi="Courier New" w:cs="Courier New"/>
          <w:sz w:val="18"/>
          <w:szCs w:val="18"/>
          <w:lang w:val="en-US" w:eastAsia="en-US"/>
        </w:rPr>
        <w:t>-monitor</w:t>
      </w:r>
    </w:p>
    <w:p w:rsidR="00B708B9" w:rsidRPr="00B708B9" w:rsidRDefault="00B708B9" w:rsidP="00B708B9">
      <w:pPr>
        <w:ind w:left="567"/>
        <w:rPr>
          <w:lang w:val="en-US" w:eastAsia="en-US"/>
        </w:rPr>
      </w:pPr>
      <w:r w:rsidRPr="00B708B9">
        <w:rPr>
          <w:lang w:val="en-US" w:eastAsia="en-US"/>
        </w:rPr>
        <w:t xml:space="preserve">This installs and starts the </w:t>
      </w:r>
      <w:proofErr w:type="spellStart"/>
      <w:r w:rsidRPr="00B708B9">
        <w:rPr>
          <w:lang w:val="en-US" w:eastAsia="en-US"/>
        </w:rPr>
        <w:t>xroad</w:t>
      </w:r>
      <w:proofErr w:type="spellEnd"/>
      <w:r w:rsidRPr="00B708B9">
        <w:rPr>
          <w:lang w:val="en-US" w:eastAsia="en-US"/>
        </w:rPr>
        <w:t>-monitor process that will gather and make available the monitoring information.</w:t>
      </w:r>
    </w:p>
    <w:p w:rsidR="004E4190" w:rsidRDefault="004E4190">
      <w:pPr>
        <w:rPr>
          <w:lang w:val="en-US"/>
        </w:rPr>
      </w:pPr>
    </w:p>
    <w:p w:rsidR="004E4190" w:rsidRDefault="00C00BE9">
      <w:pPr>
        <w:pStyle w:val="Heading1"/>
        <w:tabs>
          <w:tab w:val="left" w:pos="454"/>
        </w:tabs>
        <w:rPr>
          <w:lang w:val="en-US"/>
        </w:rPr>
      </w:pPr>
      <w:bookmarkStart w:id="25" w:name="__RefHeading__63655_945751461"/>
      <w:bookmarkEnd w:id="25"/>
      <w:r>
        <w:rPr>
          <w:lang w:val="en-US"/>
        </w:rPr>
        <w:lastRenderedPageBreak/>
        <w:t xml:space="preserve"> </w:t>
      </w:r>
      <w:bookmarkStart w:id="26" w:name="_Toc462997816"/>
      <w:r>
        <w:rPr>
          <w:lang w:val="en-US"/>
        </w:rPr>
        <w:t>Security Server Initial Configuration</w:t>
      </w:r>
      <w:bookmarkEnd w:id="26"/>
    </w:p>
    <w:p w:rsidR="004E4190" w:rsidRDefault="00C00BE9">
      <w:pPr>
        <w:rPr>
          <w:lang w:val="en-US"/>
        </w:rPr>
      </w:pPr>
      <w:r>
        <w:rPr>
          <w:lang w:val="en-US"/>
        </w:rPr>
        <w:t>During the security server initial configuration, the server’s X-Road membership information and the software token’s PIN are set.</w:t>
      </w:r>
    </w:p>
    <w:p w:rsidR="004E4190" w:rsidRDefault="00C00BE9">
      <w:pPr>
        <w:pStyle w:val="Heading2"/>
        <w:tabs>
          <w:tab w:val="left" w:pos="454"/>
        </w:tabs>
        <w:rPr>
          <w:lang w:val="en-US"/>
        </w:rPr>
      </w:pPr>
      <w:bookmarkStart w:id="27" w:name="__RefHeading__63657_945751461"/>
      <w:bookmarkStart w:id="28" w:name="_Toc462997817"/>
      <w:bookmarkEnd w:id="27"/>
      <w:r>
        <w:rPr>
          <w:lang w:val="en-US"/>
        </w:rPr>
        <w:t>Prerequisites</w:t>
      </w:r>
      <w:bookmarkEnd w:id="28"/>
    </w:p>
    <w:p w:rsidR="004E4190" w:rsidRDefault="00C00BE9">
      <w:pPr>
        <w:rPr>
          <w:lang w:val="en-US"/>
        </w:rPr>
      </w:pPr>
      <w:r>
        <w:rPr>
          <w:lang w:val="en-US"/>
        </w:rPr>
        <w:t>Configuring the security server assumes that the security server owner is a member of the X-Road.</w:t>
      </w:r>
    </w:p>
    <w:p w:rsidR="004E4190" w:rsidRDefault="00C00BE9">
      <w:pPr>
        <w:pStyle w:val="Heading2"/>
        <w:tabs>
          <w:tab w:val="left" w:pos="454"/>
        </w:tabs>
        <w:rPr>
          <w:lang w:val="en-US"/>
        </w:rPr>
      </w:pPr>
      <w:bookmarkStart w:id="29" w:name="__RefHeading__63659_945751461"/>
      <w:bookmarkStart w:id="30" w:name="_Toc462997818"/>
      <w:bookmarkEnd w:id="29"/>
      <w:r>
        <w:rPr>
          <w:lang w:val="en-US"/>
        </w:rPr>
        <w:t>Reference Data</w:t>
      </w:r>
      <w:bookmarkEnd w:id="30"/>
    </w:p>
    <w:p w:rsidR="00B708B9" w:rsidRDefault="00B708B9" w:rsidP="00B708B9">
      <w:pPr>
        <w:shd w:val="clear" w:color="auto" w:fill="FFCC99"/>
        <w:rPr>
          <w:lang w:val="en-US"/>
        </w:rPr>
      </w:pPr>
      <w:r>
        <w:rPr>
          <w:lang w:val="en-US"/>
        </w:rPr>
        <w:t>ATTENTION: Reference items 2.1 - 2.3in the reference data are provided to the security server owner by the X-Road central’s administrator.</w:t>
      </w:r>
    </w:p>
    <w:p w:rsidR="00B708B9" w:rsidRDefault="00B708B9" w:rsidP="00B708B9">
      <w:pPr>
        <w:shd w:val="clear" w:color="auto" w:fill="FFCC99"/>
        <w:rPr>
          <w:lang w:val="en-US"/>
        </w:rPr>
      </w:pPr>
      <w:r>
        <w:rPr>
          <w:lang w:val="en-US"/>
        </w:rPr>
        <w:t>The security server code and the software token’s PIN will be determined during the installation at the latest, by the person performing the installation.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3"/>
        <w:gridCol w:w="4937"/>
        <w:gridCol w:w="3425"/>
      </w:tblGrid>
      <w:tr w:rsidR="00B708B9" w:rsidTr="00335D12">
        <w:tc>
          <w:tcPr>
            <w:tcW w:w="563" w:type="dxa"/>
            <w:tcBorders>
              <w:top w:val="single" w:sz="8" w:space="0" w:color="000000"/>
              <w:left w:val="single" w:sz="8" w:space="0" w:color="000000"/>
              <w:bottom w:val="single" w:sz="8" w:space="0" w:color="000000"/>
            </w:tcBorders>
            <w:shd w:val="clear" w:color="auto" w:fill="E6E6E6"/>
          </w:tcPr>
          <w:p w:rsidR="00B708B9" w:rsidRDefault="00B708B9" w:rsidP="00335D12">
            <w:pPr>
              <w:pStyle w:val="TableHeading"/>
              <w:rPr>
                <w:lang w:val="en-US"/>
              </w:rPr>
            </w:pPr>
            <w:r>
              <w:rPr>
                <w:lang w:val="en-US"/>
              </w:rPr>
              <w:t>Ref</w:t>
            </w:r>
          </w:p>
        </w:tc>
        <w:tc>
          <w:tcPr>
            <w:tcW w:w="4937" w:type="dxa"/>
            <w:tcBorders>
              <w:top w:val="single" w:sz="8" w:space="0" w:color="000000"/>
              <w:left w:val="single" w:sz="8" w:space="0" w:color="000000"/>
              <w:bottom w:val="single" w:sz="8" w:space="0" w:color="000000"/>
            </w:tcBorders>
            <w:shd w:val="clear" w:color="auto" w:fill="E6E6E6"/>
          </w:tcPr>
          <w:p w:rsidR="00B708B9" w:rsidRDefault="00B708B9" w:rsidP="00335D12">
            <w:pPr>
              <w:pStyle w:val="TableHeading"/>
              <w:rPr>
                <w:lang w:val="en-US"/>
              </w:rPr>
            </w:pPr>
          </w:p>
        </w:tc>
        <w:tc>
          <w:tcPr>
            <w:tcW w:w="3425" w:type="dxa"/>
            <w:tcBorders>
              <w:top w:val="single" w:sz="8" w:space="0" w:color="000000"/>
              <w:left w:val="single" w:sz="8" w:space="0" w:color="000000"/>
              <w:bottom w:val="single" w:sz="8" w:space="0" w:color="000000"/>
              <w:right w:val="single" w:sz="8" w:space="0" w:color="000000"/>
            </w:tcBorders>
            <w:shd w:val="clear" w:color="auto" w:fill="E6E6E6"/>
          </w:tcPr>
          <w:p w:rsidR="00B708B9" w:rsidRDefault="00B708B9" w:rsidP="00335D12">
            <w:pPr>
              <w:pStyle w:val="TableHeading"/>
            </w:pPr>
            <w:r>
              <w:rPr>
                <w:lang w:val="en-US"/>
              </w:rPr>
              <w:t>Explanation</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pPr>
            <w:r>
              <w:rPr>
                <w:lang w:val="en-US"/>
              </w:rPr>
              <w:t>2.1</w:t>
            </w:r>
          </w:p>
        </w:tc>
        <w:tc>
          <w:tcPr>
            <w:tcW w:w="4937" w:type="dxa"/>
            <w:tcBorders>
              <w:left w:val="single" w:sz="8" w:space="0" w:color="000000"/>
              <w:bottom w:val="single" w:sz="8" w:space="0" w:color="000000"/>
            </w:tcBorders>
            <w:shd w:val="clear" w:color="auto" w:fill="auto"/>
          </w:tcPr>
          <w:p w:rsidR="00B708B9" w:rsidRDefault="00241E4C" w:rsidP="00335D12">
            <w:pPr>
              <w:pStyle w:val="TableContents"/>
              <w:rPr>
                <w:rFonts w:ascii="Courier New" w:hAnsi="Courier New"/>
                <w:sz w:val="18"/>
                <w:szCs w:val="18"/>
                <w:lang w:val="en-US"/>
              </w:rPr>
            </w:pPr>
            <w:hyperlink r:id="rId11" w:history="1">
              <w:r w:rsidR="00B708B9">
                <w:rPr>
                  <w:rStyle w:val="Hyperlink"/>
                  <w:rFonts w:ascii="Courier New" w:hAnsi="Courier New"/>
                  <w:sz w:val="18"/>
                  <w:szCs w:val="18"/>
                  <w:lang w:val="en-US"/>
                </w:rPr>
                <w:t>https://www.x-road.eu/packages/</w:t>
              </w:r>
            </w:hyperlink>
            <w:r w:rsidR="00B708B9">
              <w:rPr>
                <w:rFonts w:ascii="Courier New" w:hAnsi="Courier New"/>
                <w:sz w:val="18"/>
                <w:szCs w:val="18"/>
                <w:lang w:val="en-US"/>
              </w:rPr>
              <w:t>&lt;anchor file&gt;</w:t>
            </w:r>
          </w:p>
          <w:p w:rsidR="00B708B9" w:rsidRDefault="00B708B9" w:rsidP="00335D1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-dev  - development environment</w:t>
            </w:r>
          </w:p>
          <w:p w:rsidR="00B708B9" w:rsidRDefault="00B708B9" w:rsidP="00335D1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-test - test environment</w:t>
            </w:r>
          </w:p>
          <w:p w:rsidR="00B708B9" w:rsidRDefault="00B708B9" w:rsidP="00335D12">
            <w:pPr>
              <w:pStyle w:val="TableContents"/>
              <w:rPr>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 xml:space="preserve">      - production environment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Global configuration anchor file</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2.2</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rFonts w:ascii="Courier New" w:hAnsi="Courier New"/>
                <w:sz w:val="18"/>
                <w:szCs w:val="18"/>
                <w:lang w:val="en-US"/>
              </w:rPr>
              <w:t>GOV - government</w:t>
            </w:r>
          </w:p>
          <w:p w:rsidR="00B708B9" w:rsidRDefault="00B708B9" w:rsidP="00335D12">
            <w:pPr>
              <w:pStyle w:val="TableContents"/>
              <w:rPr>
                <w:lang w:val="en-US"/>
              </w:rPr>
            </w:pPr>
            <w:r>
              <w:rPr>
                <w:rFonts w:ascii="Courier New" w:hAnsi="Courier New"/>
                <w:sz w:val="18"/>
                <w:szCs w:val="18"/>
                <w:lang w:val="en-US"/>
              </w:rPr>
              <w:t>COM - commercial</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Member class of the security server's owner</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2.3</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&lt;security server owner register code&gt;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Member code of the security server's owner</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2.4</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 xml:space="preserve">&lt;choose security server </w:t>
            </w:r>
            <w:proofErr w:type="spellStart"/>
            <w:r>
              <w:rPr>
                <w:rFonts w:ascii="Courier New" w:hAnsi="Courier New"/>
                <w:sz w:val="18"/>
                <w:szCs w:val="18"/>
                <w:lang w:val="en-US"/>
              </w:rPr>
              <w:t>identificator</w:t>
            </w:r>
            <w:proofErr w:type="spellEnd"/>
            <w:r>
              <w:rPr>
                <w:rFonts w:ascii="Courier New" w:hAnsi="Courier New"/>
                <w:sz w:val="18"/>
                <w:szCs w:val="18"/>
                <w:lang w:val="en-US"/>
              </w:rPr>
              <w:t xml:space="preserve"> name&gt;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Security server's code</w:t>
            </w:r>
          </w:p>
        </w:tc>
      </w:tr>
      <w:tr w:rsidR="00B708B9" w:rsidTr="00335D12">
        <w:tc>
          <w:tcPr>
            <w:tcW w:w="563" w:type="dxa"/>
            <w:tcBorders>
              <w:left w:val="single" w:sz="8" w:space="0" w:color="000000"/>
              <w:bottom w:val="single" w:sz="8" w:space="0" w:color="000000"/>
            </w:tcBorders>
            <w:shd w:val="clear" w:color="auto" w:fill="auto"/>
          </w:tcPr>
          <w:p w:rsidR="00B708B9" w:rsidRDefault="00B708B9" w:rsidP="00335D12">
            <w:pPr>
              <w:pStyle w:val="TableContents"/>
              <w:rPr>
                <w:rFonts w:ascii="Courier New" w:hAnsi="Courier New"/>
                <w:sz w:val="18"/>
                <w:szCs w:val="18"/>
                <w:lang w:val="en-US"/>
              </w:rPr>
            </w:pPr>
            <w:r>
              <w:rPr>
                <w:lang w:val="en-US"/>
              </w:rPr>
              <w:t>2.5</w:t>
            </w:r>
          </w:p>
        </w:tc>
        <w:tc>
          <w:tcPr>
            <w:tcW w:w="4937" w:type="dxa"/>
            <w:tcBorders>
              <w:left w:val="single" w:sz="8" w:space="0" w:color="000000"/>
              <w:bottom w:val="single" w:sz="8" w:space="0" w:color="000000"/>
            </w:tcBorders>
            <w:shd w:val="clear" w:color="auto" w:fill="auto"/>
          </w:tcPr>
          <w:p w:rsidR="00B708B9" w:rsidRDefault="00B708B9" w:rsidP="00335D12">
            <w:pPr>
              <w:pStyle w:val="TableContents"/>
              <w:rPr>
                <w:lang w:val="en-US"/>
              </w:rPr>
            </w:pPr>
            <w:r>
              <w:rPr>
                <w:rFonts w:ascii="Courier New" w:hAnsi="Courier New"/>
                <w:sz w:val="18"/>
                <w:szCs w:val="18"/>
                <w:lang w:val="en-US"/>
              </w:rPr>
              <w:t>&lt;choose PIN for software token&gt;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335D12">
            <w:pPr>
              <w:pStyle w:val="TableContents"/>
            </w:pPr>
            <w:r>
              <w:rPr>
                <w:lang w:val="en-US"/>
              </w:rPr>
              <w:t>Software token’s PIN</w:t>
            </w:r>
          </w:p>
        </w:tc>
      </w:tr>
    </w:tbl>
    <w:p w:rsidR="004E4190" w:rsidRDefault="004E4190">
      <w:pPr>
        <w:rPr>
          <w:lang w:val="en-US"/>
        </w:rPr>
      </w:pPr>
    </w:p>
    <w:p w:rsidR="004E4190" w:rsidRDefault="00C00BE9">
      <w:pPr>
        <w:pStyle w:val="Heading2"/>
        <w:tabs>
          <w:tab w:val="left" w:pos="454"/>
        </w:tabs>
        <w:rPr>
          <w:lang w:val="en-US"/>
        </w:rPr>
      </w:pPr>
      <w:bookmarkStart w:id="31" w:name="__RefHeading__63661_945751461"/>
      <w:bookmarkStart w:id="32" w:name="_Toc462997819"/>
      <w:bookmarkStart w:id="33" w:name="_GoBack"/>
      <w:bookmarkEnd w:id="31"/>
      <w:bookmarkEnd w:id="33"/>
      <w:r>
        <w:rPr>
          <w:lang w:val="en-US"/>
        </w:rPr>
        <w:t>Configuration</w:t>
      </w:r>
      <w:bookmarkEnd w:id="32"/>
    </w:p>
    <w:p w:rsidR="004E4190" w:rsidRDefault="00C00BE9">
      <w:r>
        <w:rPr>
          <w:lang w:val="en-US"/>
        </w:rPr>
        <w:t xml:space="preserve">To perform the initial configuration, open the address </w:t>
      </w:r>
    </w:p>
    <w:p w:rsidR="004E4190" w:rsidRDefault="00C00BE9">
      <w:pPr>
        <w:pStyle w:val="Code"/>
        <w:rPr>
          <w:lang w:val="en-US"/>
        </w:rPr>
      </w:pPr>
      <w:r>
        <w:t xml:space="preserve">https://SECURITYSERVER:4000/ </w:t>
      </w:r>
    </w:p>
    <w:p w:rsidR="004E4190" w:rsidRDefault="00C00BE9">
      <w:pPr>
        <w:rPr>
          <w:lang w:val="en-US"/>
        </w:rPr>
      </w:pPr>
      <w:proofErr w:type="gramStart"/>
      <w:r>
        <w:rPr>
          <w:lang w:val="en-US"/>
        </w:rPr>
        <w:t>in</w:t>
      </w:r>
      <w:proofErr w:type="gramEnd"/>
      <w:r>
        <w:rPr>
          <w:lang w:val="en-US"/>
        </w:rPr>
        <w:t xml:space="preserve"> a Web browser </w:t>
      </w:r>
      <w:r>
        <w:rPr>
          <w:b/>
          <w:bCs/>
          <w:lang w:val="en-US"/>
        </w:rPr>
        <w:t>(reference data: 1.8; 1.6)</w:t>
      </w:r>
      <w:r>
        <w:rPr>
          <w:lang w:val="en-US"/>
        </w:rPr>
        <w:t xml:space="preserve">. To log in, use the account name chosen during the installation </w:t>
      </w:r>
      <w:r>
        <w:rPr>
          <w:b/>
          <w:bCs/>
          <w:lang w:val="en-US"/>
        </w:rPr>
        <w:t>(reference data: 1.3).</w:t>
      </w:r>
    </w:p>
    <w:p w:rsidR="004E4190" w:rsidRDefault="00C00BE9">
      <w:pPr>
        <w:rPr>
          <w:lang w:val="en-US"/>
        </w:rPr>
      </w:pPr>
      <w:r>
        <w:rPr>
          <w:lang w:val="en-US"/>
        </w:rPr>
        <w:t>Upon first log-in, the system asks for the following information.</w:t>
      </w:r>
    </w:p>
    <w:p w:rsidR="004E4190" w:rsidRDefault="00C00BE9">
      <w:pPr>
        <w:numPr>
          <w:ilvl w:val="0"/>
          <w:numId w:val="10"/>
        </w:numPr>
        <w:tabs>
          <w:tab w:val="left" w:pos="646"/>
        </w:tabs>
        <w:rPr>
          <w:lang w:val="en-US"/>
        </w:rPr>
      </w:pPr>
      <w:r>
        <w:rPr>
          <w:lang w:val="en-US"/>
        </w:rPr>
        <w:t>The global configuration anchor file</w:t>
      </w:r>
      <w:r>
        <w:rPr>
          <w:b/>
          <w:bCs/>
          <w:lang w:val="en-US"/>
        </w:rPr>
        <w:t xml:space="preserve"> (reference data: 2.1)</w:t>
      </w:r>
      <w:r>
        <w:rPr>
          <w:lang w:val="en-US"/>
        </w:rPr>
        <w:t>.</w:t>
      </w:r>
      <w:r>
        <w:rPr>
          <w:lang w:val="en-US"/>
        </w:rPr>
        <w:br/>
      </w:r>
      <w:r>
        <w:rPr>
          <w:b/>
          <w:bCs/>
          <w:lang w:val="en-US"/>
        </w:rPr>
        <w:t>Please verify anchor hash value with the published value.</w:t>
      </w:r>
    </w:p>
    <w:p w:rsidR="004E4190" w:rsidRDefault="00C00BE9">
      <w:pPr>
        <w:rPr>
          <w:lang w:val="en-US"/>
        </w:rPr>
      </w:pPr>
      <w:r>
        <w:rPr>
          <w:lang w:val="en-US"/>
        </w:rPr>
        <w:t>If the configuration is successfully downloaded, the system asks for the following information.</w:t>
      </w:r>
    </w:p>
    <w:p w:rsidR="004E4190" w:rsidRDefault="00C00BE9">
      <w:pPr>
        <w:numPr>
          <w:ilvl w:val="0"/>
          <w:numId w:val="11"/>
        </w:numPr>
        <w:tabs>
          <w:tab w:val="left" w:pos="646"/>
        </w:tabs>
        <w:rPr>
          <w:lang w:val="en-US"/>
        </w:rPr>
      </w:pPr>
      <w:r>
        <w:rPr>
          <w:lang w:val="en-US"/>
        </w:rPr>
        <w:t>The security server owner’s member class</w:t>
      </w:r>
      <w:r>
        <w:rPr>
          <w:b/>
          <w:bCs/>
          <w:lang w:val="en-US"/>
        </w:rPr>
        <w:t xml:space="preserve"> (reference data: 2.2)</w:t>
      </w:r>
      <w:r>
        <w:rPr>
          <w:lang w:val="en-US"/>
        </w:rPr>
        <w:t>.</w:t>
      </w:r>
    </w:p>
    <w:p w:rsidR="004E4190" w:rsidRPr="002D0883" w:rsidRDefault="00C00BE9" w:rsidP="002D0883">
      <w:pPr>
        <w:numPr>
          <w:ilvl w:val="0"/>
          <w:numId w:val="11"/>
        </w:numPr>
        <w:tabs>
          <w:tab w:val="left" w:pos="646"/>
        </w:tabs>
        <w:rPr>
          <w:lang w:val="en-US"/>
        </w:rPr>
      </w:pPr>
      <w:r>
        <w:rPr>
          <w:lang w:val="en-US"/>
        </w:rPr>
        <w:t xml:space="preserve">The security server owner’s member code </w:t>
      </w:r>
      <w:r>
        <w:rPr>
          <w:b/>
          <w:bCs/>
          <w:lang w:val="en-US"/>
        </w:rPr>
        <w:t>(reference data: 2.3)</w:t>
      </w:r>
      <w:r>
        <w:rPr>
          <w:lang w:val="en-US"/>
        </w:rPr>
        <w:t>.</w:t>
      </w:r>
      <w:r w:rsidR="002D0883">
        <w:rPr>
          <w:lang w:val="en-US"/>
        </w:rPr>
        <w:br/>
      </w:r>
      <w:r w:rsidRPr="002D0883">
        <w:rPr>
          <w:lang w:val="en-US"/>
        </w:rPr>
        <w:t>If the member class and member code are correctly entered, the system displays the security server owner’s name as registered in the X-Road center.</w:t>
      </w:r>
    </w:p>
    <w:p w:rsidR="002D0883" w:rsidRDefault="00C00BE9" w:rsidP="002D0883">
      <w:pPr>
        <w:numPr>
          <w:ilvl w:val="0"/>
          <w:numId w:val="12"/>
        </w:numPr>
        <w:tabs>
          <w:tab w:val="left" w:pos="646"/>
        </w:tabs>
        <w:rPr>
          <w:lang w:val="en-US"/>
        </w:rPr>
      </w:pPr>
      <w:r>
        <w:rPr>
          <w:lang w:val="en-US"/>
        </w:rPr>
        <w:t xml:space="preserve">Security server code </w:t>
      </w:r>
      <w:r>
        <w:rPr>
          <w:b/>
          <w:bCs/>
          <w:lang w:val="en-US"/>
        </w:rPr>
        <w:t>(reference data: 2.4)</w:t>
      </w:r>
      <w:r>
        <w:rPr>
          <w:lang w:val="en-US"/>
        </w:rPr>
        <w:t xml:space="preserve">, which is chosen by the security server administrator and which has to be unique across all the security servers belonging to the same X-Road member. </w:t>
      </w:r>
    </w:p>
    <w:p w:rsidR="004E4190" w:rsidRPr="002D0883" w:rsidRDefault="00C00BE9" w:rsidP="002D0883">
      <w:pPr>
        <w:numPr>
          <w:ilvl w:val="0"/>
          <w:numId w:val="12"/>
        </w:numPr>
        <w:tabs>
          <w:tab w:val="left" w:pos="646"/>
        </w:tabs>
        <w:rPr>
          <w:lang w:val="en-US"/>
        </w:rPr>
      </w:pPr>
      <w:r w:rsidRPr="002D0883">
        <w:rPr>
          <w:lang w:val="en-US"/>
        </w:rPr>
        <w:lastRenderedPageBreak/>
        <w:t xml:space="preserve">Software token’s PIN </w:t>
      </w:r>
      <w:r w:rsidRPr="002D0883">
        <w:rPr>
          <w:b/>
          <w:bCs/>
          <w:lang w:val="en-US"/>
        </w:rPr>
        <w:t>(reference data: 2.5)</w:t>
      </w:r>
      <w:r w:rsidRPr="002D0883">
        <w:rPr>
          <w:lang w:val="en-US"/>
        </w:rPr>
        <w:t>. The PIN will be used to protect the keys stored in the software token. The PIN must be stored in a secure place, because it will be no longer possible to use or recover the private keys in the token once the PIN has been lost.</w:t>
      </w:r>
    </w:p>
    <w:p w:rsidR="004E4190" w:rsidRDefault="00C00BE9">
      <w:pPr>
        <w:pStyle w:val="Heading1"/>
        <w:tabs>
          <w:tab w:val="left" w:pos="454"/>
        </w:tabs>
        <w:rPr>
          <w:lang w:val="en-US"/>
        </w:rPr>
      </w:pPr>
      <w:bookmarkStart w:id="34" w:name="__RefHeading__63663_945751461"/>
      <w:bookmarkEnd w:id="34"/>
      <w:r>
        <w:rPr>
          <w:lang w:val="en-US"/>
        </w:rPr>
        <w:lastRenderedPageBreak/>
        <w:t xml:space="preserve"> </w:t>
      </w:r>
      <w:bookmarkStart w:id="35" w:name="_Toc462997820"/>
      <w:r>
        <w:rPr>
          <w:lang w:val="en-US"/>
        </w:rPr>
        <w:t>Installation Error handling</w:t>
      </w:r>
      <w:bookmarkEnd w:id="35"/>
    </w:p>
    <w:p w:rsidR="004E4190" w:rsidRDefault="00C00BE9">
      <w:pPr>
        <w:pStyle w:val="Heading2"/>
        <w:tabs>
          <w:tab w:val="left" w:pos="454"/>
        </w:tabs>
        <w:rPr>
          <w:lang w:val="en-US"/>
        </w:rPr>
      </w:pPr>
      <w:bookmarkStart w:id="36" w:name="__RefHeading__63665_945751461"/>
      <w:bookmarkStart w:id="37" w:name="_Toc462997821"/>
      <w:bookmarkEnd w:id="36"/>
      <w:r>
        <w:rPr>
          <w:lang w:val="en-US"/>
        </w:rPr>
        <w:t>Cannot Set LC_ALL to Default Locale</w:t>
      </w:r>
      <w:bookmarkEnd w:id="37"/>
    </w:p>
    <w:p w:rsidR="004E4190" w:rsidRDefault="00C00BE9">
      <w:r>
        <w:rPr>
          <w:lang w:val="en-US"/>
        </w:rPr>
        <w:t xml:space="preserve">If running the locale command results in the error message </w:t>
      </w:r>
    </w:p>
    <w:p w:rsidR="004E4190" w:rsidRDefault="00C00BE9">
      <w:pPr>
        <w:pStyle w:val="Code"/>
        <w:rPr>
          <w:lang w:val="en-US"/>
        </w:rPr>
      </w:pPr>
      <w:r>
        <w:t>locale: Cannot set LC_ALL to default locale: No such file or directory,</w:t>
      </w:r>
    </w:p>
    <w:p w:rsidR="004E4190" w:rsidRDefault="00C00BE9">
      <w:proofErr w:type="gramStart"/>
      <w:r>
        <w:rPr>
          <w:lang w:val="en-US"/>
        </w:rPr>
        <w:t>then</w:t>
      </w:r>
      <w:proofErr w:type="gramEnd"/>
      <w:r>
        <w:rPr>
          <w:lang w:val="en-US"/>
        </w:rPr>
        <w:t xml:space="preserve"> the support for this particular language has not been installed. To install it, run the command (the example uses the English language):</w:t>
      </w:r>
    </w:p>
    <w:p w:rsidR="004E4190" w:rsidRDefault="00C00BE9">
      <w:pPr>
        <w:pStyle w:val="Code"/>
        <w:rPr>
          <w:lang w:val="en-US"/>
        </w:rPr>
      </w:pPr>
      <w:r>
        <w:t>sudo apt-get install language-pack-en</w:t>
      </w:r>
    </w:p>
    <w:p w:rsidR="004E4190" w:rsidRDefault="004E4190">
      <w:pPr>
        <w:rPr>
          <w:lang w:val="en-US"/>
        </w:rPr>
      </w:pPr>
    </w:p>
    <w:p w:rsidR="004E4190" w:rsidRDefault="00C00BE9">
      <w:r>
        <w:rPr>
          <w:lang w:val="en-US"/>
        </w:rPr>
        <w:t>Then, to update the system’s locale files, run the following commands (the example uses the US locale):</w:t>
      </w:r>
    </w:p>
    <w:p w:rsidR="004E4190" w:rsidRDefault="00C00BE9">
      <w:pPr>
        <w:pStyle w:val="Code"/>
      </w:pPr>
      <w:r>
        <w:t>sudo locale-gen en_US.UTF-8</w:t>
      </w:r>
    </w:p>
    <w:p w:rsidR="004E4190" w:rsidRDefault="00C00BE9">
      <w:pPr>
        <w:pStyle w:val="Code"/>
        <w:rPr>
          <w:lang w:val="en-US"/>
        </w:rPr>
      </w:pPr>
      <w:r>
        <w:t>sudo update-locale en_US.UTF-8</w:t>
      </w:r>
    </w:p>
    <w:p w:rsidR="004E4190" w:rsidRDefault="004E4190">
      <w:pPr>
        <w:rPr>
          <w:lang w:val="en-US"/>
        </w:rPr>
      </w:pPr>
    </w:p>
    <w:p w:rsidR="004E4190" w:rsidRDefault="00C00BE9">
      <w:r>
        <w:rPr>
          <w:lang w:val="en-US"/>
        </w:rPr>
        <w:t xml:space="preserve">Set operating system locale. Add following line to </w:t>
      </w:r>
      <w:r>
        <w:rPr>
          <w:rFonts w:cs="Consolas"/>
          <w:lang w:val="en-US"/>
        </w:rPr>
        <w:t>/</w:t>
      </w:r>
      <w:proofErr w:type="spellStart"/>
      <w:r>
        <w:rPr>
          <w:rFonts w:cs="Consolas"/>
          <w:lang w:val="en-US"/>
        </w:rPr>
        <w:t>etc</w:t>
      </w:r>
      <w:proofErr w:type="spellEnd"/>
      <w:r>
        <w:rPr>
          <w:rFonts w:cs="Consolas"/>
          <w:lang w:val="en-US"/>
        </w:rPr>
        <w:t>/environment</w:t>
      </w:r>
      <w:r>
        <w:rPr>
          <w:lang w:val="en-US"/>
        </w:rPr>
        <w:t xml:space="preserve"> file: </w:t>
      </w:r>
    </w:p>
    <w:p w:rsidR="004E4190" w:rsidRDefault="00C00BE9">
      <w:pPr>
        <w:pStyle w:val="Code"/>
        <w:rPr>
          <w:lang w:val="en-US"/>
        </w:rPr>
      </w:pPr>
      <w:r>
        <w:t>LC_ALL=en_US.UTF-8</w:t>
      </w:r>
    </w:p>
    <w:p w:rsidR="004E4190" w:rsidRDefault="004E4190">
      <w:pPr>
        <w:rPr>
          <w:lang w:val="en-US"/>
        </w:rPr>
      </w:pPr>
    </w:p>
    <w:p w:rsidR="004E4190" w:rsidRDefault="00C00BE9">
      <w:pPr>
        <w:rPr>
          <w:lang w:val="en-US"/>
        </w:rPr>
      </w:pPr>
      <w:r>
        <w:rPr>
          <w:lang w:val="en-US"/>
        </w:rPr>
        <w:t>After updating the system’s locale settings, it is recommended to restart the operating system.</w:t>
      </w:r>
    </w:p>
    <w:p w:rsidR="004E4190" w:rsidRDefault="00C00BE9">
      <w:pPr>
        <w:pStyle w:val="Heading2"/>
        <w:tabs>
          <w:tab w:val="left" w:pos="454"/>
        </w:tabs>
        <w:rPr>
          <w:lang w:val="en-US"/>
        </w:rPr>
      </w:pPr>
      <w:bookmarkStart w:id="38" w:name="__RefHeading__63667_945751461"/>
      <w:bookmarkStart w:id="39" w:name="_Toc462997822"/>
      <w:bookmarkEnd w:id="38"/>
      <w:r>
        <w:rPr>
          <w:lang w:val="en-US"/>
        </w:rPr>
        <w:t>PostgreSQL Is Not UTF8 Compatible</w:t>
      </w:r>
      <w:bookmarkEnd w:id="39"/>
    </w:p>
    <w:p w:rsidR="004E4190" w:rsidRDefault="00C00BE9">
      <w:r>
        <w:rPr>
          <w:lang w:val="en-US"/>
        </w:rPr>
        <w:t xml:space="preserve">If the security server installation is aborted with the error message </w:t>
      </w:r>
    </w:p>
    <w:p w:rsidR="004E4190" w:rsidRDefault="00C00BE9">
      <w:pPr>
        <w:pStyle w:val="Code"/>
        <w:rPr>
          <w:lang w:val="en-US"/>
        </w:rPr>
      </w:pPr>
      <w:r>
        <w:t>postgreSQL is not UTF8 compatible,</w:t>
      </w:r>
    </w:p>
    <w:p w:rsidR="004E4190" w:rsidRDefault="00C00BE9">
      <w:pPr>
        <w:rPr>
          <w:b/>
          <w:bCs/>
          <w:lang w:val="en-US"/>
        </w:rPr>
      </w:pPr>
      <w:proofErr w:type="gramStart"/>
      <w:r>
        <w:rPr>
          <w:lang w:val="en-US"/>
        </w:rPr>
        <w:t>then</w:t>
      </w:r>
      <w:proofErr w:type="gramEnd"/>
      <w:r>
        <w:rPr>
          <w:lang w:val="en-US"/>
        </w:rPr>
        <w:t xml:space="preserve"> the PostgreSQL package is installed with a wrong locale. One way to resolve it is to remove the data store created upon the PostgreSQL installation and recreate it with the correct encoding.</w:t>
      </w:r>
    </w:p>
    <w:p w:rsidR="004E4190" w:rsidRDefault="00C00BE9">
      <w:r>
        <w:rPr>
          <w:b/>
          <w:bCs/>
          <w:lang w:val="en-US"/>
        </w:rPr>
        <w:t>WARNING</w:t>
      </w:r>
      <w:r>
        <w:rPr>
          <w:lang w:val="en-US"/>
        </w:rPr>
        <w:t>: All data in the database will be erased!</w:t>
      </w:r>
    </w:p>
    <w:p w:rsidR="004E4190" w:rsidRDefault="00C00BE9">
      <w:pPr>
        <w:pStyle w:val="Code"/>
      </w:pPr>
      <w:r>
        <w:t>sudo pg_dropcluster --stop 9.3 main</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t xml:space="preserve">To complete the interrupted installation, run the command </w:t>
      </w:r>
    </w:p>
    <w:p w:rsidR="004E4190" w:rsidRDefault="00C00BE9">
      <w:pPr>
        <w:pStyle w:val="Code"/>
        <w:rPr>
          <w:lang w:val="en-US"/>
        </w:rPr>
      </w:pPr>
      <w:r>
        <w:t>sudo apt-get -f install</w:t>
      </w:r>
    </w:p>
    <w:p w:rsidR="004E4190" w:rsidRDefault="00C00BE9">
      <w:pPr>
        <w:pStyle w:val="Heading2"/>
        <w:tabs>
          <w:tab w:val="left" w:pos="454"/>
        </w:tabs>
        <w:rPr>
          <w:lang w:val="en-US"/>
        </w:rPr>
      </w:pPr>
      <w:bookmarkStart w:id="40" w:name="__RefHeading__63669_945751461"/>
      <w:bookmarkStart w:id="41" w:name="_Toc462997823"/>
      <w:bookmarkEnd w:id="40"/>
      <w:r>
        <w:rPr>
          <w:lang w:val="en-US"/>
        </w:rPr>
        <w:t>Could Not Create Default Cluster</w:t>
      </w:r>
      <w:bookmarkEnd w:id="41"/>
    </w:p>
    <w:p w:rsidR="004E4190" w:rsidRDefault="00C00BE9">
      <w:r>
        <w:rPr>
          <w:lang w:val="en-US"/>
        </w:rPr>
        <w:t>If the following error message is displayed during PostgreSQL installation:</w:t>
      </w:r>
    </w:p>
    <w:p w:rsidR="004E4190" w:rsidRDefault="00C00BE9">
      <w:pPr>
        <w:pStyle w:val="Code"/>
      </w:pPr>
      <w:r>
        <w:t>Error: The locale requested by the environment is invalid.</w:t>
      </w:r>
    </w:p>
    <w:p w:rsidR="004E4190" w:rsidRDefault="00C00BE9">
      <w:pPr>
        <w:pStyle w:val="Code"/>
        <w:rPr>
          <w:lang w:val="en-US"/>
        </w:rPr>
      </w:pPr>
      <w:r>
        <w:t>Error: could not create default cluster. Please create it manually with pg_createcluster 9.3 main –start,</w:t>
      </w:r>
    </w:p>
    <w:p w:rsidR="004E4190" w:rsidRDefault="004E4190">
      <w:pPr>
        <w:rPr>
          <w:lang w:val="en-US"/>
        </w:rPr>
      </w:pPr>
    </w:p>
    <w:p w:rsidR="004E4190" w:rsidRDefault="00C00BE9">
      <w:proofErr w:type="gramStart"/>
      <w:r>
        <w:rPr>
          <w:lang w:val="en-US"/>
        </w:rPr>
        <w:t>use</w:t>
      </w:r>
      <w:proofErr w:type="gramEnd"/>
      <w:r>
        <w:rPr>
          <w:lang w:val="en-US"/>
        </w:rPr>
        <w:t xml:space="preserve"> the following command to create the PostgreSQL data cluster:</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lastRenderedPageBreak/>
        <w:t xml:space="preserve">The interrupted installation can be finished using </w:t>
      </w:r>
    </w:p>
    <w:p w:rsidR="004E4190" w:rsidRDefault="00C00BE9">
      <w:pPr>
        <w:pStyle w:val="Code"/>
        <w:rPr>
          <w:lang w:val="en-US"/>
        </w:rPr>
      </w:pPr>
      <w:r>
        <w:t>sudo apt-get -f install</w:t>
      </w:r>
    </w:p>
    <w:p w:rsidR="004E4190" w:rsidRDefault="00C00BE9">
      <w:pPr>
        <w:pStyle w:val="Heading2"/>
        <w:tabs>
          <w:tab w:val="left" w:pos="454"/>
        </w:tabs>
        <w:rPr>
          <w:lang w:val="en-US"/>
        </w:rPr>
      </w:pPr>
      <w:bookmarkStart w:id="42" w:name="__RefHeading__63671_945751461"/>
      <w:bookmarkStart w:id="43" w:name="_Toc462997824"/>
      <w:bookmarkEnd w:id="42"/>
      <w:r>
        <w:rPr>
          <w:lang w:val="en-US"/>
        </w:rPr>
        <w:t>Is Postgres Running On Port 5432?</w:t>
      </w:r>
      <w:bookmarkEnd w:id="43"/>
    </w:p>
    <w:p w:rsidR="004E4190" w:rsidRDefault="00C00BE9">
      <w:r>
        <w:rPr>
          <w:lang w:val="en-US"/>
        </w:rPr>
        <w:t xml:space="preserve">If the following error message appears during installation </w:t>
      </w:r>
    </w:p>
    <w:p w:rsidR="004E4190" w:rsidRDefault="00C00BE9">
      <w:pPr>
        <w:pStyle w:val="Code"/>
      </w:pPr>
      <w:r>
        <w:t>Is postgres running on port 5432 ?</w:t>
      </w:r>
    </w:p>
    <w:p w:rsidR="004E4190" w:rsidRDefault="00C00BE9">
      <w:pPr>
        <w:pStyle w:val="Code"/>
        <w:rPr>
          <w:lang w:val="en-US"/>
        </w:rPr>
      </w:pPr>
      <w:r>
        <w:t>Aborting installation! please fix issues and rerun with apt-get -f install,</w:t>
      </w:r>
    </w:p>
    <w:p w:rsidR="004E4190" w:rsidRDefault="00C00BE9">
      <w:pPr>
        <w:rPr>
          <w:lang w:val="en-US"/>
        </w:rPr>
      </w:pPr>
      <w:proofErr w:type="gramStart"/>
      <w:r>
        <w:rPr>
          <w:lang w:val="en-US"/>
        </w:rPr>
        <w:t>check</w:t>
      </w:r>
      <w:proofErr w:type="gramEnd"/>
      <w:r>
        <w:rPr>
          <w:lang w:val="en-US"/>
        </w:rPr>
        <w:t xml:space="preserve"> if any of the following errors occurred during the installation of PostgreSQL.</w:t>
      </w:r>
    </w:p>
    <w:p w:rsidR="004E4190" w:rsidRDefault="00C00BE9">
      <w:pPr>
        <w:numPr>
          <w:ilvl w:val="0"/>
          <w:numId w:val="12"/>
        </w:numPr>
        <w:tabs>
          <w:tab w:val="left" w:pos="646"/>
        </w:tabs>
        <w:rPr>
          <w:lang w:val="en-US"/>
        </w:rPr>
      </w:pPr>
      <w:r>
        <w:rPr>
          <w:lang w:val="en-US"/>
        </w:rPr>
        <w:t>Error installing the data cluster. Refer to section “Could not create default cluster”.</w:t>
      </w:r>
    </w:p>
    <w:p w:rsidR="004E4190" w:rsidRDefault="00C00BE9">
      <w:pPr>
        <w:numPr>
          <w:ilvl w:val="0"/>
          <w:numId w:val="12"/>
        </w:numPr>
        <w:tabs>
          <w:tab w:val="left" w:pos="646"/>
        </w:tabs>
        <w:rPr>
          <w:lang w:val="en-US"/>
        </w:rPr>
      </w:pPr>
      <w:r>
        <w:rPr>
          <w:lang w:val="en-US"/>
        </w:rPr>
        <w:t>The PostgreSQL data cluster installed during the installation of the security server is not configured to listen on port 5432. To verify and configure the listening port, edit the PostgreSQL configuration file in /</w:t>
      </w:r>
      <w:proofErr w:type="spellStart"/>
      <w:r>
        <w:rPr>
          <w:lang w:val="en-US"/>
        </w:rPr>
        <w:t>etc</w:t>
      </w:r>
      <w:proofErr w:type="spellEnd"/>
      <w:r>
        <w:rPr>
          <w:lang w:val="en-US"/>
        </w:rPr>
        <w:t>/</w:t>
      </w:r>
      <w:proofErr w:type="spellStart"/>
      <w:r>
        <w:rPr>
          <w:lang w:val="en-US"/>
        </w:rPr>
        <w:t>postgresql</w:t>
      </w:r>
      <w:proofErr w:type="spellEnd"/>
      <w:r>
        <w:rPr>
          <w:lang w:val="en-US"/>
        </w:rPr>
        <w:t>/9.3/main/</w:t>
      </w:r>
      <w:proofErr w:type="spellStart"/>
      <w:r>
        <w:rPr>
          <w:lang w:val="en-US"/>
        </w:rPr>
        <w:t>postgresql.conf</w:t>
      </w:r>
      <w:proofErr w:type="spellEnd"/>
      <w:r>
        <w:rPr>
          <w:lang w:val="en-US"/>
        </w:rPr>
        <w:t xml:space="preserve">. If you change the listening port, the </w:t>
      </w:r>
      <w:proofErr w:type="spellStart"/>
      <w:r>
        <w:rPr>
          <w:lang w:val="en-US"/>
        </w:rPr>
        <w:t>postgresql</w:t>
      </w:r>
      <w:proofErr w:type="spellEnd"/>
      <w:r>
        <w:rPr>
          <w:lang w:val="en-US"/>
        </w:rPr>
        <w:t xml:space="preserve"> service must be restarted.</w:t>
      </w:r>
    </w:p>
    <w:p w:rsidR="004E4190" w:rsidRDefault="00C00BE9">
      <w:r>
        <w:rPr>
          <w:lang w:val="en-US"/>
        </w:rPr>
        <w:t xml:space="preserve">The interrupted installation can be finished using </w:t>
      </w:r>
    </w:p>
    <w:p w:rsidR="004E4190" w:rsidRDefault="00C00BE9">
      <w:pPr>
        <w:pStyle w:val="Code"/>
        <w:rPr>
          <w:lang w:val="en-US"/>
        </w:rPr>
      </w:pPr>
      <w:r>
        <w:t>sudo apt-get -f install</w:t>
      </w:r>
    </w:p>
    <w:p w:rsidR="00C00BE9" w:rsidRDefault="007F2B65" w:rsidP="007F2B65">
      <w:pPr>
        <w:pStyle w:val="Heading2"/>
      </w:pPr>
      <w:bookmarkStart w:id="44" w:name="_Toc462997825"/>
      <w:r w:rsidRPr="007F2B65">
        <w:t>Different versions of xroad-* packages after successful upgrade</w:t>
      </w:r>
      <w:bookmarkEnd w:id="44"/>
    </w:p>
    <w:p w:rsidR="007F2B65" w:rsidRDefault="007F2B65" w:rsidP="007F2B65">
      <w:r>
        <w:t>Sometimes, after using „sudo apt-get upgrade“ command, some of the packages are not upgraded. In the following example xroad-securityserver package version is still 6.8.3 although other packages are upgraded to 6.8.5:</w:t>
      </w:r>
    </w:p>
    <w:p w:rsidR="007F2B65" w:rsidRDefault="007F2B65" w:rsidP="007F2B65">
      <w:pPr>
        <w:pStyle w:val="Code"/>
      </w:pPr>
      <w:r>
        <w:t># sudo dpkg -l | grep xroad-</w:t>
      </w:r>
    </w:p>
    <w:p w:rsidR="007F2B65" w:rsidRDefault="007F2B65" w:rsidP="007F2B65">
      <w:pPr>
        <w:pStyle w:val="Code"/>
      </w:pPr>
      <w:r>
        <w:t>ii  xroad-addon-messagelog              6.8.5.20160929134539gitfe60f90</w:t>
      </w:r>
    </w:p>
    <w:p w:rsidR="007F2B65" w:rsidRDefault="007F2B65" w:rsidP="007F2B65">
      <w:pPr>
        <w:pStyle w:val="Code"/>
      </w:pPr>
      <w:r>
        <w:t>ii  xroad-addon-metaservices            6.8.5.20160929134539gitfe60f90</w:t>
      </w:r>
    </w:p>
    <w:p w:rsidR="007F2B65" w:rsidRDefault="007F2B65" w:rsidP="007F2B65">
      <w:pPr>
        <w:pStyle w:val="Code"/>
      </w:pPr>
      <w:r>
        <w:t>ii  xroad-addon-wsdlvalidator           6.8.5.20160929134539gitfe60f90</w:t>
      </w:r>
    </w:p>
    <w:p w:rsidR="007F2B65" w:rsidRDefault="007F2B65" w:rsidP="007F2B65">
      <w:pPr>
        <w:pStyle w:val="Code"/>
      </w:pPr>
      <w:r>
        <w:t>ii  xroad-common                        6.8.5.20160929134539gitfe60f90</w:t>
      </w:r>
    </w:p>
    <w:p w:rsidR="007F2B65" w:rsidRDefault="007F2B65" w:rsidP="007F2B65">
      <w:pPr>
        <w:pStyle w:val="Code"/>
      </w:pPr>
      <w:r>
        <w:t>ii  xroad-jetty9                        6.8.5.20160929134539gitfe60f90</w:t>
      </w:r>
    </w:p>
    <w:p w:rsidR="007F2B65" w:rsidRDefault="007F2B65" w:rsidP="007F2B65">
      <w:pPr>
        <w:pStyle w:val="Code"/>
      </w:pPr>
      <w:r>
        <w:t>ii  xroad-proxy                         6.8.5.20160929134539gitfe60f90</w:t>
      </w:r>
    </w:p>
    <w:p w:rsidR="007F2B65" w:rsidRDefault="007F2B65" w:rsidP="007F2B65">
      <w:pPr>
        <w:pStyle w:val="Code"/>
      </w:pPr>
      <w:r>
        <w:t>ii  xroad-securityserver                6.8.3-3-201605131138</w:t>
      </w:r>
    </w:p>
    <w:p w:rsidR="007F2B65" w:rsidRDefault="007F2B65" w:rsidP="007F2B65">
      <w:r>
        <w:t xml:space="preserve">„,Apt-get upgrade“ command doesn’t install new packages - in this particular case new packages xroad-monitor and xroad-addon-proxymonitor </w:t>
      </w:r>
      <w:r w:rsidR="00513EE7">
        <w:t xml:space="preserve">installation is needed </w:t>
      </w:r>
      <w:r>
        <w:t xml:space="preserve">for </w:t>
      </w:r>
      <w:r w:rsidR="00513EE7">
        <w:t xml:space="preserve">upgrade of </w:t>
      </w:r>
      <w:r>
        <w:t>xroad-securityserver package.</w:t>
      </w:r>
    </w:p>
    <w:p w:rsidR="007F2B65" w:rsidRDefault="007F2B65" w:rsidP="007F2B65">
      <w:r>
        <w:t xml:space="preserve">To be sure that packages are installed correctly please use „,sudo apt upgrade“ or „,sudo apt-get dist-upgrade“ commands. </w:t>
      </w:r>
    </w:p>
    <w:p w:rsidR="007F2B65" w:rsidRPr="007F2B65" w:rsidRDefault="007F2B65" w:rsidP="007F2B65">
      <w:r>
        <w:t>Please note that xroad-jetty9 package version can be different from other packages’ versions.</w:t>
      </w:r>
    </w:p>
    <w:sectPr w:rsidR="007F2B65" w:rsidRPr="007F2B65">
      <w:headerReference w:type="default" r:id="rId12"/>
      <w:footerReference w:type="default" r:id="rId13"/>
      <w:headerReference w:type="first" r:id="rId14"/>
      <w:footerReference w:type="first" r:id="rId15"/>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D3" w:rsidRDefault="009417D3">
      <w:pPr>
        <w:spacing w:after="0"/>
      </w:pPr>
      <w:r>
        <w:separator/>
      </w:r>
    </w:p>
  </w:endnote>
  <w:endnote w:type="continuationSeparator" w:id="0">
    <w:p w:rsidR="009417D3" w:rsidRDefault="00941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BA"/>
    <w:family w:val="auto"/>
    <w:pitch w:val="default"/>
  </w:font>
  <w:font w:name="Courier New">
    <w:panose1 w:val="02070309020205020404"/>
    <w:charset w:val="BA"/>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C00BE9" w:rsidP="002D0883">
    <w:pPr>
      <w:pStyle w:val="Footer"/>
      <w:pBdr>
        <w:top w:val="single" w:sz="4" w:space="0" w:color="auto"/>
        <w:left w:val="none" w:sz="0" w:space="0" w:color="auto"/>
        <w:bottom w:val="none" w:sz="0" w:space="0" w:color="auto"/>
        <w:right w:val="none" w:sz="0" w:space="0" w:color="auto"/>
      </w:pBdr>
      <w:tabs>
        <w:tab w:val="clear" w:pos="4818"/>
      </w:tabs>
      <w:jc w:val="center"/>
      <w:rPr>
        <w:sz w:val="20"/>
        <w:szCs w:val="20"/>
      </w:rPr>
    </w:pPr>
    <w:r>
      <w:rPr>
        <w:rStyle w:val="Emphasis"/>
        <w:sz w:val="20"/>
        <w:szCs w:val="20"/>
      </w:rPr>
      <w:t xml:space="preserve">This work is licensed under the Creative Commons Attribution-ShareAlike 3.0 Unported License. To view a copy of this license, visit </w:t>
    </w:r>
    <w:hyperlink r:id="rId1" w:history="1">
      <w:r>
        <w:rPr>
          <w:rStyle w:val="Emphasis"/>
          <w:sz w:val="20"/>
          <w:szCs w:val="20"/>
        </w:rPr>
        <w:t>http://creativecommons.org/licenses/by-sa/3.0/</w:t>
      </w:r>
    </w:hyperlink>
    <w:r>
      <w:rPr>
        <w:sz w:val="20"/>
        <w:szCs w:val="20"/>
      </w:rPr>
      <w:t xml:space="preserve"> </w:t>
    </w:r>
  </w:p>
  <w:p w:rsidR="004E4190" w:rsidRDefault="00C00BE9" w:rsidP="002D0883">
    <w:pPr>
      <w:pStyle w:val="Footer"/>
      <w:pBdr>
        <w:top w:val="single" w:sz="4" w:space="0" w:color="auto"/>
        <w:left w:val="none" w:sz="0" w:space="0" w:color="auto"/>
        <w:bottom w:val="none" w:sz="0" w:space="0" w:color="auto"/>
        <w:right w:val="none" w:sz="0" w:space="0" w:color="auto"/>
      </w:pBdr>
      <w:tabs>
        <w:tab w:val="clear" w:pos="4818"/>
      </w:tabs>
      <w:jc w:val="center"/>
    </w:pPr>
    <w:r>
      <w:rPr>
        <w:sz w:val="20"/>
        <w:szCs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4E4190">
    <w:pPr>
      <w:pStyle w:val="Footer"/>
      <w:tabs>
        <w:tab w:val="clear" w:pos="4818"/>
      </w:tabs>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D3" w:rsidRDefault="009417D3">
      <w:pPr>
        <w:spacing w:after="0"/>
      </w:pPr>
      <w:r>
        <w:separator/>
      </w:r>
    </w:p>
  </w:footnote>
  <w:footnote w:type="continuationSeparator" w:id="0">
    <w:p w:rsidR="009417D3" w:rsidRDefault="009417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C00BE9">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Security Server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241E4C">
      <w:rPr>
        <w:noProof/>
        <w:sz w:val="18"/>
        <w:szCs w:val="18"/>
      </w:rPr>
      <w:t>12</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190" w:rsidRDefault="004E4190">
    <w:pPr>
      <w:pStyle w:val="TableContents"/>
      <w:tabs>
        <w:tab w:val="right" w:pos="8901"/>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185296"/>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454"/>
        </w:tabs>
        <w:ind w:left="454" w:hanging="454"/>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3"/>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2" w15:restartNumberingAfterBreak="0">
    <w:nsid w:val="00000003"/>
    <w:multiLevelType w:val="multilevel"/>
    <w:tmpl w:val="753A935E"/>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o"/>
      <w:lvlJc w:val="left"/>
      <w:pPr>
        <w:tabs>
          <w:tab w:val="num" w:pos="929"/>
        </w:tabs>
        <w:ind w:left="929" w:hanging="363"/>
      </w:pPr>
      <w:rPr>
        <w:rFonts w:ascii="Courier New" w:hAnsi="Courier New" w:cs="Courier New" w:hint="default"/>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D0E0CAFC"/>
    <w:lvl w:ilvl="0">
      <w:start w:val="1"/>
      <w:numFmt w:val="decimal"/>
      <w:suff w:val="space"/>
      <w:lvlText w:val="%1. "/>
      <w:lvlJc w:val="left"/>
      <w:pPr>
        <w:tabs>
          <w:tab w:val="num" w:pos="0"/>
        </w:tabs>
        <w:ind w:left="533" w:hanging="244"/>
      </w:pPr>
      <w:rPr>
        <w:rFonts w:ascii="Calibri" w:hAnsi="Calibri" w:hint="default"/>
        <w:sz w:val="21"/>
        <w:szCs w:val="21"/>
      </w:r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8" w15:restartNumberingAfterBreak="0">
    <w:nsid w:val="00000009"/>
    <w:multiLevelType w:val="multilevel"/>
    <w:tmpl w:val="00000009"/>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9" w15:restartNumberingAfterBreak="0">
    <w:nsid w:val="0000000A"/>
    <w:multiLevelType w:val="multilevel"/>
    <w:tmpl w:val="0000000A"/>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C2"/>
    <w:rsid w:val="00241E4C"/>
    <w:rsid w:val="002D0883"/>
    <w:rsid w:val="002F7563"/>
    <w:rsid w:val="004E4190"/>
    <w:rsid w:val="00513EE7"/>
    <w:rsid w:val="00774120"/>
    <w:rsid w:val="0078406E"/>
    <w:rsid w:val="007F2B65"/>
    <w:rsid w:val="009417D3"/>
    <w:rsid w:val="00B708B9"/>
    <w:rsid w:val="00C00BE9"/>
    <w:rsid w:val="00FB7EC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49FF68F-A304-4F7D-9EB9-96630A21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Calibri" w:eastAsia="Arial Unicode MS" w:hAnsi="Calibri"/>
      <w:sz w:val="21"/>
      <w:szCs w:val="24"/>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outlineLvl w:val="2"/>
    </w:pPr>
    <w:rPr>
      <w:rFonts w:ascii="Calibri" w:hAnsi="Calibri"/>
      <w:b/>
      <w:bCs/>
      <w:color w:val="004586"/>
      <w:sz w:val="24"/>
    </w:rPr>
  </w:style>
  <w:style w:type="paragraph" w:styleId="Heading4">
    <w:name w:val="heading 4"/>
    <w:basedOn w:val="Heading"/>
    <w:next w:val="Normal"/>
    <w:qFormat/>
    <w:pPr>
      <w:numPr>
        <w:ilvl w:val="3"/>
        <w:numId w:val="1"/>
      </w:numPr>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CodeListingChar">
    <w:name w:val="CodeListing Char"/>
    <w:basedOn w:val="DefaultParagraphFont"/>
    <w:rPr>
      <w:rFonts w:ascii="Consolas" w:hAnsi="Consolas"/>
      <w:kern w:val="0"/>
      <w:sz w:val="19"/>
      <w:szCs w:val="19"/>
      <w:lang w:val="en-US" w:eastAsia="en-US" w:bidi="en-US"/>
    </w:rPr>
  </w:style>
  <w:style w:type="character" w:styleId="Emphasis">
    <w:name w:val="Emphasis"/>
    <w:qFormat/>
    <w:rPr>
      <w:i/>
      <w:iCs/>
    </w:rPr>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style>
  <w:style w:type="paragraph" w:customStyle="1" w:styleId="TableContents">
    <w:name w:val="Table Contents"/>
    <w:basedOn w:val="Normal"/>
    <w:pPr>
      <w:suppressLineNumbers/>
      <w:spacing w:after="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787"/>
      </w:tabs>
      <w:spacing w:after="0" w:line="510" w:lineRule="exact"/>
    </w:pPr>
    <w:rPr>
      <w:b/>
      <w:color w:val="000000"/>
      <w:sz w:val="24"/>
    </w:rPr>
  </w:style>
  <w:style w:type="paragraph" w:styleId="TOC2">
    <w:name w:val="toc 2"/>
    <w:basedOn w:val="Index"/>
    <w:uiPriority w:val="39"/>
    <w:pPr>
      <w:tabs>
        <w:tab w:val="right" w:leader="dot" w:pos="8787"/>
      </w:tabs>
      <w:spacing w:after="0" w:line="340" w:lineRule="exact"/>
      <w:ind w:left="238"/>
    </w:pPr>
    <w:rPr>
      <w:sz w:val="20"/>
    </w:rPr>
  </w:style>
  <w:style w:type="paragraph" w:styleId="TOC3">
    <w:name w:val="toc 3"/>
    <w:basedOn w:val="Index"/>
    <w:pPr>
      <w:tabs>
        <w:tab w:val="right" w:leader="dot" w:pos="9554"/>
      </w:tabs>
      <w:spacing w:after="0" w:line="340" w:lineRule="exact"/>
      <w:ind w:left="482"/>
    </w:pPr>
    <w:rPr>
      <w:sz w:val="20"/>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Heading1"/>
    <w:next w:val="Normal"/>
    <w:pPr>
      <w:numPr>
        <w:numId w:val="7"/>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ind w:left="567"/>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ind w:left="567"/>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customStyle="1" w:styleId="Quotations">
    <w:name w:val="Quotations"/>
    <w:basedOn w:val="Normal"/>
    <w:pPr>
      <w:spacing w:after="283"/>
      <w:ind w:left="567" w:right="567"/>
    </w:pP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styleId="FootnoteText">
    <w:name w:val="footnote text"/>
    <w:basedOn w:val="Normal"/>
    <w:pPr>
      <w:suppressLineNumbers/>
      <w:ind w:left="339" w:hanging="339"/>
    </w:pPr>
    <w:rPr>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l"/>
    <w:next w:val="ListContents"/>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Return">
    <w:name w:val="envelope return"/>
    <w:basedOn w:val="Normal"/>
    <w:pPr>
      <w:suppressLineNumbers/>
      <w:spacing w:after="60"/>
    </w:pPr>
  </w:style>
  <w:style w:type="paragraph" w:styleId="Signature">
    <w:name w:val="Signatur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road.eu/pack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x-road.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13E0-B8C8-42FE-8945-E795A89F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2561</Words>
  <Characters>14860</Characters>
  <Application>Microsoft Office Word</Application>
  <DocSecurity>0</DocSecurity>
  <Lines>123</Lines>
  <Paragraphs>34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Security Server Installation Guide</vt:lpstr>
      <vt:lpstr>Security Server Installation Guide</vt:lpstr>
    </vt:vector>
  </TitlesOfParts>
  <Company/>
  <LinksUpToDate>false</LinksUpToDate>
  <CharactersWithSpaces>17387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Installation Guide</dc:title>
  <dc:subject>Y-745-8</dc:subject>
  <dc:creator>ander</dc:creator>
  <cp:keywords>2.5</cp:keywords>
  <dc:description/>
  <cp:lastModifiedBy>ander</cp:lastModifiedBy>
  <cp:revision>4</cp:revision>
  <cp:lastPrinted>1899-12-31T22:00:00Z</cp:lastPrinted>
  <dcterms:created xsi:type="dcterms:W3CDTF">2016-09-30T08:23:00Z</dcterms:created>
  <dcterms:modified xsi:type="dcterms:W3CDTF">2016-10-06T08:02:00Z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