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A61" w:rsidRDefault="00766F47">
      <w:r>
        <w:rPr>
          <w:noProof/>
          <w:lang w:val="en-US" w:eastAsia="en-US" w:bidi="ar-SA"/>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460A61" w:rsidRDefault="00766F47">
      <w:pPr>
        <w:rPr>
          <w:lang w:val="en-US"/>
        </w:rPr>
      </w:pPr>
      <w:r>
        <w:rPr>
          <w:noProof/>
          <w:lang w:val="en-US" w:eastAsia="en-US" w:bidi="ar-SA"/>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460A61" w:rsidRDefault="00460A61">
      <w:pPr>
        <w:rPr>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460A61">
        <w:trPr>
          <w:cantSplit/>
          <w:trHeight w:val="5100"/>
        </w:trPr>
        <w:tc>
          <w:tcPr>
            <w:tcW w:w="8930" w:type="dxa"/>
            <w:shd w:val="clear" w:color="auto" w:fill="auto"/>
          </w:tcPr>
          <w:p w:rsidR="00460A61" w:rsidRDefault="00460A61">
            <w:pPr>
              <w:rPr>
                <w:lang w:val="en-US"/>
              </w:rPr>
            </w:pPr>
          </w:p>
          <w:p w:rsidR="00460A61" w:rsidRDefault="00460A61">
            <w:pPr>
              <w:rPr>
                <w:lang w:val="en-US"/>
              </w:rPr>
            </w:pPr>
          </w:p>
          <w:p w:rsidR="00460A61" w:rsidRDefault="00460A61">
            <w:pPr>
              <w:rPr>
                <w:lang w:val="en-US"/>
              </w:rPr>
            </w:pPr>
          </w:p>
          <w:p w:rsidR="00460A61" w:rsidRDefault="00766F47">
            <w:pPr>
              <w:pStyle w:val="Title"/>
              <w:rPr>
                <w:sz w:val="32"/>
                <w:szCs w:val="32"/>
                <w:lang w:val="en-US"/>
              </w:rPr>
            </w:pPr>
            <w:r>
              <w:rPr>
                <w:lang w:val="en-US"/>
              </w:rPr>
              <w:fldChar w:fldCharType="begin"/>
            </w:r>
            <w:r>
              <w:rPr>
                <w:lang w:val="en-US"/>
              </w:rPr>
              <w:instrText xml:space="preserve"> TITLE </w:instrText>
            </w:r>
            <w:r>
              <w:rPr>
                <w:lang w:val="en-US"/>
              </w:rPr>
              <w:fldChar w:fldCharType="separate"/>
            </w:r>
            <w:r w:rsidR="00CF5539">
              <w:rPr>
                <w:lang w:val="en-US"/>
              </w:rPr>
              <w:t>X-Road: Signed Document Download and Verification Manual</w:t>
            </w:r>
            <w:r>
              <w:rPr>
                <w:lang w:val="en-US"/>
              </w:rPr>
              <w:fldChar w:fldCharType="end"/>
            </w:r>
          </w:p>
          <w:p w:rsidR="00460A61" w:rsidRDefault="00766F47">
            <w:r>
              <w:rPr>
                <w:b/>
                <w:bCs/>
                <w:sz w:val="32"/>
                <w:szCs w:val="32"/>
                <w:lang w:val="en-US"/>
              </w:rPr>
              <w:t>User guide</w:t>
            </w:r>
          </w:p>
        </w:tc>
      </w:tr>
      <w:tr w:rsidR="00460A61">
        <w:trPr>
          <w:cantSplit/>
        </w:trPr>
        <w:tc>
          <w:tcPr>
            <w:tcW w:w="8930" w:type="dxa"/>
            <w:shd w:val="clear" w:color="auto" w:fill="auto"/>
          </w:tcPr>
          <w:p w:rsidR="00460A61" w:rsidRDefault="00460A61">
            <w:pPr>
              <w:rPr>
                <w:b/>
                <w:bCs/>
                <w:sz w:val="32"/>
                <w:szCs w:val="32"/>
                <w:lang w:val="en-US"/>
              </w:rPr>
            </w:pPr>
          </w:p>
          <w:p w:rsidR="00460A61" w:rsidRDefault="00766F47">
            <w:pPr>
              <w:pStyle w:val="Tiitellehelmetaandmed"/>
            </w:pPr>
            <w:r>
              <w:rPr>
                <w:bCs/>
                <w:szCs w:val="32"/>
                <w:lang w:val="en-US"/>
              </w:rPr>
              <w:t xml:space="preserve">Version: </w:t>
            </w:r>
            <w:r>
              <w:rPr>
                <w:bCs/>
                <w:szCs w:val="32"/>
                <w:lang w:val="en-US"/>
              </w:rPr>
              <w:fldChar w:fldCharType="begin"/>
            </w:r>
            <w:r>
              <w:rPr>
                <w:bCs/>
                <w:szCs w:val="32"/>
                <w:lang w:val="en-US"/>
              </w:rPr>
              <w:instrText xml:space="preserve"> KEYWORDS </w:instrText>
            </w:r>
            <w:r>
              <w:rPr>
                <w:bCs/>
                <w:szCs w:val="32"/>
                <w:lang w:val="en-US"/>
              </w:rPr>
              <w:fldChar w:fldCharType="separate"/>
            </w:r>
            <w:r w:rsidR="00CF5539">
              <w:rPr>
                <w:bCs/>
                <w:szCs w:val="32"/>
                <w:lang w:val="en-US"/>
              </w:rPr>
              <w:t>1.2</w:t>
            </w:r>
            <w:r>
              <w:rPr>
                <w:bCs/>
                <w:szCs w:val="32"/>
                <w:lang w:val="en-US"/>
              </w:rPr>
              <w:fldChar w:fldCharType="end"/>
            </w:r>
          </w:p>
          <w:p w:rsidR="00460A61" w:rsidRDefault="00766F47">
            <w:pPr>
              <w:pStyle w:val="Tiitellehelmetaandmed"/>
            </w:pPr>
            <w:r>
              <w:rPr>
                <w:lang w:val="en-US"/>
              </w:rPr>
              <w:fldChar w:fldCharType="begin"/>
            </w:r>
            <w:r>
              <w:rPr>
                <w:lang w:val="en-US"/>
              </w:rPr>
              <w:instrText xml:space="preserve"> DOCPROPERTY "Date completed"</w:instrText>
            </w:r>
            <w:r>
              <w:rPr>
                <w:lang w:val="en-US"/>
              </w:rPr>
              <w:fldChar w:fldCharType="separate"/>
            </w:r>
            <w:r w:rsidR="00CF5539">
              <w:rPr>
                <w:lang w:val="en-US"/>
              </w:rPr>
              <w:t>25.09.2015</w:t>
            </w:r>
            <w:r>
              <w:rPr>
                <w:lang w:val="en-US"/>
              </w:rPr>
              <w:fldChar w:fldCharType="end"/>
            </w:r>
          </w:p>
          <w:p w:rsidR="00460A61" w:rsidRDefault="00766F47">
            <w:pPr>
              <w:pStyle w:val="Tiitellehelmetaandmed"/>
              <w:rPr>
                <w:lang w:val="en-US"/>
              </w:rPr>
            </w:pPr>
            <w:r>
              <w:rPr>
                <w:lang w:val="en-US"/>
              </w:rPr>
              <w:fldChar w:fldCharType="begin"/>
            </w:r>
            <w:r>
              <w:rPr>
                <w:lang w:val="en-US"/>
              </w:rPr>
              <w:instrText xml:space="preserve"> NUMPAGES </w:instrText>
            </w:r>
            <w:r>
              <w:rPr>
                <w:lang w:val="en-US"/>
              </w:rPr>
              <w:fldChar w:fldCharType="separate"/>
            </w:r>
            <w:r w:rsidR="00CF5539">
              <w:rPr>
                <w:noProof/>
                <w:lang w:val="en-US"/>
              </w:rPr>
              <w:t>10</w:t>
            </w:r>
            <w:r>
              <w:rPr>
                <w:lang w:val="en-US"/>
              </w:rPr>
              <w:fldChar w:fldCharType="end"/>
            </w:r>
            <w:r>
              <w:rPr>
                <w:lang w:val="en-US"/>
              </w:rPr>
              <w:t xml:space="preserve"> pages</w:t>
            </w:r>
          </w:p>
          <w:p w:rsidR="00460A61" w:rsidRDefault="00766F47">
            <w:pPr>
              <w:pStyle w:val="Tiitellehelmetaandmed"/>
              <w:rPr>
                <w:bCs/>
                <w:szCs w:val="32"/>
                <w:lang w:val="en-US"/>
              </w:rPr>
            </w:pPr>
            <w:r>
              <w:rPr>
                <w:lang w:val="en-US"/>
              </w:rPr>
              <w:t xml:space="preserve">Doc. ID: </w:t>
            </w:r>
            <w:r>
              <w:rPr>
                <w:lang w:val="en-US"/>
              </w:rPr>
              <w:fldChar w:fldCharType="begin"/>
            </w:r>
            <w:r>
              <w:rPr>
                <w:lang w:val="en-US"/>
              </w:rPr>
              <w:instrText xml:space="preserve"> SUBJECT </w:instrText>
            </w:r>
            <w:r>
              <w:rPr>
                <w:lang w:val="en-US"/>
              </w:rPr>
              <w:fldChar w:fldCharType="separate"/>
            </w:r>
            <w:r w:rsidR="00CF5539">
              <w:rPr>
                <w:lang w:val="en-US"/>
              </w:rPr>
              <w:t>UG-SIGDOC</w:t>
            </w:r>
            <w:r>
              <w:rPr>
                <w:lang w:val="en-US"/>
              </w:rPr>
              <w:fldChar w:fldCharType="end"/>
            </w:r>
          </w:p>
          <w:p w:rsidR="00460A61" w:rsidRDefault="00460A61">
            <w:pPr>
              <w:rPr>
                <w:b/>
                <w:bCs/>
                <w:sz w:val="32"/>
                <w:szCs w:val="32"/>
                <w:lang w:val="en-US"/>
              </w:rPr>
            </w:pPr>
          </w:p>
        </w:tc>
      </w:tr>
    </w:tbl>
    <w:p w:rsidR="00460A61" w:rsidRDefault="00460A61">
      <w:pPr>
        <w:rPr>
          <w:lang w:val="en-US"/>
        </w:rPr>
      </w:pPr>
    </w:p>
    <w:p w:rsidR="00460A61" w:rsidRDefault="00460A61">
      <w:pPr>
        <w:pageBreakBefore/>
        <w:rPr>
          <w:lang w:val="en-US"/>
        </w:rPr>
      </w:pPr>
    </w:p>
    <w:p w:rsidR="00460A61" w:rsidRDefault="00460A61">
      <w:pPr>
        <w:rPr>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759"/>
        <w:gridCol w:w="1740"/>
      </w:tblGrid>
      <w:tr w:rsidR="00460A61">
        <w:tc>
          <w:tcPr>
            <w:tcW w:w="1387" w:type="dxa"/>
            <w:tcBorders>
              <w:top w:val="single" w:sz="8" w:space="0" w:color="000000"/>
              <w:left w:val="single" w:sz="8" w:space="0" w:color="000000"/>
              <w:bottom w:val="single" w:sz="8" w:space="0" w:color="000000"/>
            </w:tcBorders>
            <w:shd w:val="clear" w:color="auto" w:fill="auto"/>
          </w:tcPr>
          <w:p w:rsidR="00460A61" w:rsidRDefault="00766F47">
            <w:pPr>
              <w:pStyle w:val="TableContents"/>
              <w:rPr>
                <w:color w:val="000000"/>
                <w:szCs w:val="22"/>
                <w:lang w:val="en-US"/>
              </w:rPr>
            </w:pPr>
            <w:r>
              <w:rPr>
                <w:color w:val="000000"/>
                <w:szCs w:val="22"/>
                <w:lang w:val="en-US"/>
              </w:rPr>
              <w:t>Date</w:t>
            </w:r>
          </w:p>
        </w:tc>
        <w:tc>
          <w:tcPr>
            <w:tcW w:w="1054" w:type="dxa"/>
            <w:tcBorders>
              <w:top w:val="single" w:sz="8" w:space="0" w:color="000000"/>
              <w:left w:val="single" w:sz="8" w:space="0" w:color="000000"/>
              <w:bottom w:val="single" w:sz="8" w:space="0" w:color="000000"/>
            </w:tcBorders>
            <w:shd w:val="clear" w:color="auto" w:fill="auto"/>
          </w:tcPr>
          <w:p w:rsidR="00460A61" w:rsidRDefault="00766F47">
            <w:pPr>
              <w:pStyle w:val="TableContents"/>
              <w:rPr>
                <w:color w:val="000000"/>
                <w:szCs w:val="22"/>
                <w:lang w:val="en-US"/>
              </w:rPr>
            </w:pPr>
            <w:r>
              <w:rPr>
                <w:color w:val="000000"/>
                <w:szCs w:val="22"/>
                <w:lang w:val="en-US"/>
              </w:rPr>
              <w:t>Version</w:t>
            </w:r>
          </w:p>
        </w:tc>
        <w:tc>
          <w:tcPr>
            <w:tcW w:w="4759" w:type="dxa"/>
            <w:tcBorders>
              <w:top w:val="single" w:sz="8" w:space="0" w:color="000000"/>
              <w:left w:val="single" w:sz="8" w:space="0" w:color="000000"/>
              <w:bottom w:val="single" w:sz="8" w:space="0" w:color="000000"/>
            </w:tcBorders>
            <w:shd w:val="clear" w:color="auto" w:fill="auto"/>
          </w:tcPr>
          <w:p w:rsidR="00460A61" w:rsidRDefault="00766F47">
            <w:pPr>
              <w:pStyle w:val="TableContents"/>
              <w:rPr>
                <w:color w:val="000000"/>
                <w:szCs w:val="22"/>
                <w:lang w:val="en-US"/>
              </w:rPr>
            </w:pPr>
            <w:r>
              <w:rPr>
                <w:color w:val="000000"/>
                <w:szCs w:val="22"/>
                <w:lang w:val="en-US"/>
              </w:rPr>
              <w:t>Description</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460A61" w:rsidRDefault="00766F47">
            <w:pPr>
              <w:pStyle w:val="TableContents"/>
            </w:pPr>
            <w:r>
              <w:rPr>
                <w:color w:val="000000"/>
                <w:szCs w:val="22"/>
                <w:lang w:val="en-US"/>
              </w:rPr>
              <w:t>Author</w:t>
            </w:r>
          </w:p>
        </w:tc>
      </w:tr>
      <w:tr w:rsidR="00460A61">
        <w:tc>
          <w:tcPr>
            <w:tcW w:w="1387" w:type="dxa"/>
            <w:tcBorders>
              <w:left w:val="single" w:sz="8" w:space="0" w:color="000000"/>
              <w:bottom w:val="single" w:sz="8" w:space="0" w:color="000000"/>
            </w:tcBorders>
            <w:shd w:val="clear" w:color="auto" w:fill="auto"/>
          </w:tcPr>
          <w:p w:rsidR="00460A61" w:rsidRDefault="00766F47">
            <w:pPr>
              <w:pStyle w:val="TableContents"/>
              <w:rPr>
                <w:lang w:val="en-US"/>
              </w:rPr>
            </w:pPr>
            <w:r>
              <w:rPr>
                <w:lang w:val="en-US"/>
              </w:rPr>
              <w:t>18.06.2015</w:t>
            </w:r>
          </w:p>
        </w:tc>
        <w:tc>
          <w:tcPr>
            <w:tcW w:w="1054" w:type="dxa"/>
            <w:tcBorders>
              <w:left w:val="single" w:sz="8" w:space="0" w:color="000000"/>
              <w:bottom w:val="single" w:sz="8" w:space="0" w:color="000000"/>
            </w:tcBorders>
            <w:shd w:val="clear" w:color="auto" w:fill="auto"/>
          </w:tcPr>
          <w:p w:rsidR="00460A61" w:rsidRDefault="00766F47">
            <w:pPr>
              <w:pStyle w:val="TableContents"/>
              <w:rPr>
                <w:lang w:val="en-US"/>
              </w:rPr>
            </w:pPr>
            <w:r>
              <w:rPr>
                <w:lang w:val="en-US"/>
              </w:rPr>
              <w:t>0.1</w:t>
            </w:r>
          </w:p>
        </w:tc>
        <w:tc>
          <w:tcPr>
            <w:tcW w:w="4759" w:type="dxa"/>
            <w:tcBorders>
              <w:left w:val="single" w:sz="8" w:space="0" w:color="000000"/>
              <w:bottom w:val="single" w:sz="8" w:space="0" w:color="000000"/>
            </w:tcBorders>
            <w:shd w:val="clear" w:color="auto" w:fill="auto"/>
          </w:tcPr>
          <w:p w:rsidR="00460A61" w:rsidRDefault="00766F47">
            <w:pPr>
              <w:pStyle w:val="TableContents"/>
              <w:rPr>
                <w:lang w:val="en-US"/>
              </w:rPr>
            </w:pPr>
            <w:r>
              <w:rPr>
                <w:lang w:val="en-US"/>
              </w:rPr>
              <w:t>Initial version</w:t>
            </w:r>
          </w:p>
        </w:tc>
        <w:tc>
          <w:tcPr>
            <w:tcW w:w="1740" w:type="dxa"/>
            <w:tcBorders>
              <w:left w:val="single" w:sz="8" w:space="0" w:color="000000"/>
              <w:bottom w:val="single" w:sz="8" w:space="0" w:color="000000"/>
              <w:right w:val="single" w:sz="8" w:space="0" w:color="000000"/>
            </w:tcBorders>
            <w:shd w:val="clear" w:color="auto" w:fill="auto"/>
          </w:tcPr>
          <w:p w:rsidR="00460A61" w:rsidRDefault="00766F47">
            <w:pPr>
              <w:pStyle w:val="TableContents"/>
            </w:pPr>
            <w:proofErr w:type="spellStart"/>
            <w:r>
              <w:rPr>
                <w:lang w:val="en-US"/>
              </w:rPr>
              <w:t>Ilja</w:t>
            </w:r>
            <w:proofErr w:type="spellEnd"/>
            <w:r>
              <w:rPr>
                <w:lang w:val="en-US"/>
              </w:rPr>
              <w:t xml:space="preserve"> </w:t>
            </w:r>
            <w:proofErr w:type="spellStart"/>
            <w:r>
              <w:rPr>
                <w:lang w:val="en-US"/>
              </w:rPr>
              <w:t>Kromonov</w:t>
            </w:r>
            <w:proofErr w:type="spellEnd"/>
          </w:p>
        </w:tc>
      </w:tr>
      <w:tr w:rsidR="00460A61">
        <w:tc>
          <w:tcPr>
            <w:tcW w:w="1387" w:type="dxa"/>
            <w:tcBorders>
              <w:left w:val="single" w:sz="8" w:space="0" w:color="000000"/>
              <w:bottom w:val="single" w:sz="8" w:space="0" w:color="000000"/>
            </w:tcBorders>
            <w:shd w:val="clear" w:color="auto" w:fill="auto"/>
          </w:tcPr>
          <w:p w:rsidR="00460A61" w:rsidRDefault="00766F47">
            <w:pPr>
              <w:pStyle w:val="TableContents"/>
              <w:rPr>
                <w:lang w:val="en-US"/>
              </w:rPr>
            </w:pPr>
            <w:r>
              <w:rPr>
                <w:lang w:val="en-US"/>
              </w:rPr>
              <w:t>03.07.2015</w:t>
            </w:r>
          </w:p>
        </w:tc>
        <w:tc>
          <w:tcPr>
            <w:tcW w:w="1054" w:type="dxa"/>
            <w:tcBorders>
              <w:left w:val="single" w:sz="8" w:space="0" w:color="000000"/>
              <w:bottom w:val="single" w:sz="8" w:space="0" w:color="000000"/>
            </w:tcBorders>
            <w:shd w:val="clear" w:color="auto" w:fill="auto"/>
          </w:tcPr>
          <w:p w:rsidR="00460A61" w:rsidRDefault="00766F47">
            <w:pPr>
              <w:pStyle w:val="TableContents"/>
              <w:rPr>
                <w:lang w:val="en-US"/>
              </w:rPr>
            </w:pPr>
            <w:r>
              <w:rPr>
                <w:lang w:val="en-US"/>
              </w:rPr>
              <w:t>0.2</w:t>
            </w:r>
          </w:p>
        </w:tc>
        <w:tc>
          <w:tcPr>
            <w:tcW w:w="4759" w:type="dxa"/>
            <w:tcBorders>
              <w:left w:val="single" w:sz="8" w:space="0" w:color="000000"/>
              <w:bottom w:val="single" w:sz="8" w:space="0" w:color="000000"/>
            </w:tcBorders>
            <w:shd w:val="clear" w:color="auto" w:fill="auto"/>
          </w:tcPr>
          <w:p w:rsidR="00460A61" w:rsidRDefault="00766F47">
            <w:pPr>
              <w:pStyle w:val="TableContents"/>
              <w:rPr>
                <w:lang w:val="en-US"/>
              </w:rPr>
            </w:pPr>
            <w:r>
              <w:rPr>
                <w:lang w:val="en-US"/>
              </w:rPr>
              <w:t>Corrections</w:t>
            </w:r>
          </w:p>
        </w:tc>
        <w:tc>
          <w:tcPr>
            <w:tcW w:w="1740" w:type="dxa"/>
            <w:tcBorders>
              <w:left w:val="single" w:sz="8" w:space="0" w:color="000000"/>
              <w:bottom w:val="single" w:sz="8" w:space="0" w:color="000000"/>
              <w:right w:val="single" w:sz="8" w:space="0" w:color="000000"/>
            </w:tcBorders>
            <w:shd w:val="clear" w:color="auto" w:fill="auto"/>
          </w:tcPr>
          <w:p w:rsidR="00460A61" w:rsidRDefault="00766F47">
            <w:pPr>
              <w:pStyle w:val="TableContents"/>
            </w:pPr>
            <w:proofErr w:type="spellStart"/>
            <w:r>
              <w:rPr>
                <w:lang w:val="en-US"/>
              </w:rPr>
              <w:t>Kristo</w:t>
            </w:r>
            <w:proofErr w:type="spellEnd"/>
            <w:r>
              <w:rPr>
                <w:lang w:val="en-US"/>
              </w:rPr>
              <w:t xml:space="preserve"> </w:t>
            </w:r>
            <w:proofErr w:type="spellStart"/>
            <w:r>
              <w:rPr>
                <w:lang w:val="en-US"/>
              </w:rPr>
              <w:t>Heero</w:t>
            </w:r>
            <w:proofErr w:type="spellEnd"/>
          </w:p>
        </w:tc>
      </w:tr>
      <w:tr w:rsidR="00460A61">
        <w:tc>
          <w:tcPr>
            <w:tcW w:w="1387" w:type="dxa"/>
            <w:tcBorders>
              <w:left w:val="single" w:sz="8" w:space="0" w:color="000000"/>
              <w:bottom w:val="single" w:sz="8" w:space="0" w:color="000000"/>
            </w:tcBorders>
            <w:shd w:val="clear" w:color="auto" w:fill="auto"/>
          </w:tcPr>
          <w:p w:rsidR="00460A61" w:rsidRDefault="00766F47">
            <w:pPr>
              <w:pStyle w:val="TableContents"/>
              <w:rPr>
                <w:lang w:val="en-US"/>
              </w:rPr>
            </w:pPr>
            <w:r>
              <w:rPr>
                <w:lang w:val="en-US"/>
              </w:rPr>
              <w:t>19.08.2015</w:t>
            </w:r>
          </w:p>
        </w:tc>
        <w:tc>
          <w:tcPr>
            <w:tcW w:w="1054" w:type="dxa"/>
            <w:tcBorders>
              <w:left w:val="single" w:sz="8" w:space="0" w:color="000000"/>
              <w:bottom w:val="single" w:sz="8" w:space="0" w:color="000000"/>
            </w:tcBorders>
            <w:shd w:val="clear" w:color="auto" w:fill="auto"/>
          </w:tcPr>
          <w:p w:rsidR="00460A61" w:rsidRDefault="00766F47">
            <w:pPr>
              <w:pStyle w:val="TableContents"/>
              <w:rPr>
                <w:lang w:val="en-US"/>
              </w:rPr>
            </w:pPr>
            <w:r>
              <w:rPr>
                <w:lang w:val="en-US"/>
              </w:rPr>
              <w:t>0.3</w:t>
            </w:r>
          </w:p>
        </w:tc>
        <w:tc>
          <w:tcPr>
            <w:tcW w:w="4759" w:type="dxa"/>
            <w:tcBorders>
              <w:left w:val="single" w:sz="8" w:space="0" w:color="000000"/>
              <w:bottom w:val="single" w:sz="8" w:space="0" w:color="000000"/>
            </w:tcBorders>
            <w:shd w:val="clear" w:color="auto" w:fill="auto"/>
          </w:tcPr>
          <w:p w:rsidR="00460A61" w:rsidRDefault="00766F47">
            <w:pPr>
              <w:pStyle w:val="TableContents"/>
              <w:rPr>
                <w:lang w:val="en-US"/>
              </w:rPr>
            </w:pPr>
            <w:r>
              <w:rPr>
                <w:lang w:val="en-US"/>
              </w:rPr>
              <w:t>References updated</w:t>
            </w:r>
          </w:p>
        </w:tc>
        <w:tc>
          <w:tcPr>
            <w:tcW w:w="1740" w:type="dxa"/>
            <w:tcBorders>
              <w:left w:val="single" w:sz="8" w:space="0" w:color="000000"/>
              <w:bottom w:val="single" w:sz="8" w:space="0" w:color="000000"/>
              <w:right w:val="single" w:sz="8" w:space="0" w:color="000000"/>
            </w:tcBorders>
            <w:shd w:val="clear" w:color="auto" w:fill="auto"/>
          </w:tcPr>
          <w:p w:rsidR="00460A61" w:rsidRDefault="00766F47">
            <w:pPr>
              <w:pStyle w:val="TableContents"/>
            </w:pPr>
            <w:proofErr w:type="spellStart"/>
            <w:r>
              <w:rPr>
                <w:lang w:val="en-US"/>
              </w:rPr>
              <w:t>Kristo</w:t>
            </w:r>
            <w:proofErr w:type="spellEnd"/>
            <w:r>
              <w:rPr>
                <w:lang w:val="en-US"/>
              </w:rPr>
              <w:t xml:space="preserve"> </w:t>
            </w:r>
            <w:proofErr w:type="spellStart"/>
            <w:r>
              <w:rPr>
                <w:lang w:val="en-US"/>
              </w:rPr>
              <w:t>Heero</w:t>
            </w:r>
            <w:proofErr w:type="spellEnd"/>
          </w:p>
        </w:tc>
      </w:tr>
      <w:tr w:rsidR="00460A61">
        <w:tc>
          <w:tcPr>
            <w:tcW w:w="1387" w:type="dxa"/>
            <w:tcBorders>
              <w:left w:val="single" w:sz="8" w:space="0" w:color="000000"/>
              <w:bottom w:val="single" w:sz="8" w:space="0" w:color="000000"/>
            </w:tcBorders>
            <w:shd w:val="clear" w:color="auto" w:fill="auto"/>
          </w:tcPr>
          <w:p w:rsidR="00460A61" w:rsidRDefault="00766F47">
            <w:pPr>
              <w:pStyle w:val="TableContents"/>
              <w:rPr>
                <w:lang w:val="en-US"/>
              </w:rPr>
            </w:pPr>
            <w:r>
              <w:rPr>
                <w:lang w:val="en-US"/>
              </w:rPr>
              <w:t>09.09.2015</w:t>
            </w:r>
          </w:p>
        </w:tc>
        <w:tc>
          <w:tcPr>
            <w:tcW w:w="1054" w:type="dxa"/>
            <w:tcBorders>
              <w:left w:val="single" w:sz="8" w:space="0" w:color="000000"/>
              <w:bottom w:val="single" w:sz="8" w:space="0" w:color="000000"/>
            </w:tcBorders>
            <w:shd w:val="clear" w:color="auto" w:fill="auto"/>
          </w:tcPr>
          <w:p w:rsidR="00460A61" w:rsidRDefault="00766F47">
            <w:pPr>
              <w:pStyle w:val="TableContents"/>
              <w:rPr>
                <w:lang w:val="en-US"/>
              </w:rPr>
            </w:pPr>
            <w:r>
              <w:rPr>
                <w:lang w:val="en-US"/>
              </w:rPr>
              <w:t>1.0</w:t>
            </w:r>
          </w:p>
        </w:tc>
        <w:tc>
          <w:tcPr>
            <w:tcW w:w="4759" w:type="dxa"/>
            <w:tcBorders>
              <w:left w:val="single" w:sz="8" w:space="0" w:color="000000"/>
              <w:bottom w:val="single" w:sz="8" w:space="0" w:color="000000"/>
            </w:tcBorders>
            <w:shd w:val="clear" w:color="auto" w:fill="auto"/>
          </w:tcPr>
          <w:p w:rsidR="00460A61" w:rsidRDefault="00766F47">
            <w:pPr>
              <w:pStyle w:val="TableContents"/>
              <w:rPr>
                <w:lang w:val="en-US"/>
              </w:rPr>
            </w:pPr>
            <w:r>
              <w:rPr>
                <w:lang w:val="en-US"/>
              </w:rPr>
              <w:t>Editorial changes made</w:t>
            </w:r>
          </w:p>
        </w:tc>
        <w:tc>
          <w:tcPr>
            <w:tcW w:w="1740" w:type="dxa"/>
            <w:tcBorders>
              <w:left w:val="single" w:sz="8" w:space="0" w:color="000000"/>
              <w:bottom w:val="single" w:sz="8" w:space="0" w:color="000000"/>
              <w:right w:val="single" w:sz="8" w:space="0" w:color="000000"/>
            </w:tcBorders>
            <w:shd w:val="clear" w:color="auto" w:fill="auto"/>
          </w:tcPr>
          <w:p w:rsidR="00460A61" w:rsidRDefault="00766F47">
            <w:pPr>
              <w:pStyle w:val="TableContents"/>
            </w:pPr>
            <w:r>
              <w:rPr>
                <w:lang w:val="en-US"/>
              </w:rPr>
              <w:t xml:space="preserve">Imbi </w:t>
            </w:r>
            <w:proofErr w:type="spellStart"/>
            <w:r>
              <w:rPr>
                <w:lang w:val="en-US"/>
              </w:rPr>
              <w:t>Nõgisto</w:t>
            </w:r>
            <w:proofErr w:type="spellEnd"/>
          </w:p>
        </w:tc>
      </w:tr>
      <w:tr w:rsidR="00460A61">
        <w:tc>
          <w:tcPr>
            <w:tcW w:w="1387" w:type="dxa"/>
            <w:tcBorders>
              <w:left w:val="single" w:sz="8" w:space="0" w:color="000000"/>
              <w:bottom w:val="single" w:sz="8" w:space="0" w:color="000000"/>
            </w:tcBorders>
            <w:shd w:val="clear" w:color="auto" w:fill="auto"/>
          </w:tcPr>
          <w:p w:rsidR="00460A61" w:rsidRDefault="00766F47">
            <w:pPr>
              <w:pStyle w:val="TableContents"/>
              <w:rPr>
                <w:lang w:val="en-US"/>
              </w:rPr>
            </w:pPr>
            <w:r>
              <w:rPr>
                <w:lang w:val="en-US"/>
              </w:rPr>
              <w:t>17.09.2015</w:t>
            </w:r>
          </w:p>
        </w:tc>
        <w:tc>
          <w:tcPr>
            <w:tcW w:w="1054" w:type="dxa"/>
            <w:tcBorders>
              <w:left w:val="single" w:sz="8" w:space="0" w:color="000000"/>
              <w:bottom w:val="single" w:sz="8" w:space="0" w:color="000000"/>
            </w:tcBorders>
            <w:shd w:val="clear" w:color="auto" w:fill="auto"/>
          </w:tcPr>
          <w:p w:rsidR="00460A61" w:rsidRDefault="00766F47">
            <w:pPr>
              <w:pStyle w:val="TableContents"/>
              <w:rPr>
                <w:lang w:val="en-US"/>
              </w:rPr>
            </w:pPr>
            <w:r>
              <w:rPr>
                <w:lang w:val="en-US"/>
              </w:rPr>
              <w:t>1.1</w:t>
            </w:r>
          </w:p>
        </w:tc>
        <w:tc>
          <w:tcPr>
            <w:tcW w:w="4759" w:type="dxa"/>
            <w:tcBorders>
              <w:left w:val="single" w:sz="8" w:space="0" w:color="000000"/>
              <w:bottom w:val="single" w:sz="8" w:space="0" w:color="000000"/>
            </w:tcBorders>
            <w:shd w:val="clear" w:color="auto" w:fill="auto"/>
          </w:tcPr>
          <w:p w:rsidR="00460A61" w:rsidRDefault="00766F47">
            <w:pPr>
              <w:pStyle w:val="TableContents"/>
              <w:rPr>
                <w:lang w:val="en-US"/>
              </w:rPr>
            </w:pPr>
            <w:r>
              <w:rPr>
                <w:lang w:val="en-US"/>
              </w:rPr>
              <w:t xml:space="preserve">Download URL of the </w:t>
            </w:r>
            <w:proofErr w:type="spellStart"/>
            <w:r>
              <w:rPr>
                <w:lang w:val="en-US"/>
              </w:rPr>
              <w:t>asicverifier</w:t>
            </w:r>
            <w:proofErr w:type="spellEnd"/>
            <w:r>
              <w:rPr>
                <w:lang w:val="en-US"/>
              </w:rPr>
              <w:t xml:space="preserve"> added</w:t>
            </w:r>
          </w:p>
        </w:tc>
        <w:tc>
          <w:tcPr>
            <w:tcW w:w="1740" w:type="dxa"/>
            <w:tcBorders>
              <w:left w:val="single" w:sz="8" w:space="0" w:color="000000"/>
              <w:bottom w:val="single" w:sz="8" w:space="0" w:color="000000"/>
              <w:right w:val="single" w:sz="8" w:space="0" w:color="000000"/>
            </w:tcBorders>
            <w:shd w:val="clear" w:color="auto" w:fill="auto"/>
          </w:tcPr>
          <w:p w:rsidR="00460A61" w:rsidRDefault="00766F47">
            <w:pPr>
              <w:pStyle w:val="TableContents"/>
            </w:pPr>
            <w:proofErr w:type="spellStart"/>
            <w:r>
              <w:rPr>
                <w:lang w:val="en-US"/>
              </w:rPr>
              <w:t>Kristo</w:t>
            </w:r>
            <w:proofErr w:type="spellEnd"/>
            <w:r>
              <w:rPr>
                <w:lang w:val="en-US"/>
              </w:rPr>
              <w:t xml:space="preserve"> </w:t>
            </w:r>
            <w:proofErr w:type="spellStart"/>
            <w:r>
              <w:rPr>
                <w:lang w:val="en-US"/>
              </w:rPr>
              <w:t>Heero</w:t>
            </w:r>
            <w:proofErr w:type="spellEnd"/>
          </w:p>
        </w:tc>
      </w:tr>
      <w:tr w:rsidR="00460A61">
        <w:tc>
          <w:tcPr>
            <w:tcW w:w="1387" w:type="dxa"/>
            <w:tcBorders>
              <w:left w:val="single" w:sz="8" w:space="0" w:color="000000"/>
              <w:bottom w:val="single" w:sz="8" w:space="0" w:color="000000"/>
            </w:tcBorders>
            <w:shd w:val="clear" w:color="auto" w:fill="auto"/>
          </w:tcPr>
          <w:p w:rsidR="00460A61" w:rsidRDefault="00766F47">
            <w:pPr>
              <w:pStyle w:val="TableContents"/>
              <w:rPr>
                <w:lang w:val="en-US"/>
              </w:rPr>
            </w:pPr>
            <w:r>
              <w:rPr>
                <w:lang w:val="en-US"/>
              </w:rPr>
              <w:t>25.09.2015</w:t>
            </w:r>
          </w:p>
        </w:tc>
        <w:tc>
          <w:tcPr>
            <w:tcW w:w="1054" w:type="dxa"/>
            <w:tcBorders>
              <w:left w:val="single" w:sz="8" w:space="0" w:color="000000"/>
              <w:bottom w:val="single" w:sz="8" w:space="0" w:color="000000"/>
            </w:tcBorders>
            <w:shd w:val="clear" w:color="auto" w:fill="auto"/>
          </w:tcPr>
          <w:p w:rsidR="00460A61" w:rsidRDefault="00766F47">
            <w:pPr>
              <w:pStyle w:val="TableContents"/>
              <w:rPr>
                <w:lang w:val="en-US"/>
              </w:rPr>
            </w:pPr>
            <w:r>
              <w:rPr>
                <w:lang w:val="en-US"/>
              </w:rPr>
              <w:t>1.2</w:t>
            </w:r>
          </w:p>
        </w:tc>
        <w:tc>
          <w:tcPr>
            <w:tcW w:w="4759" w:type="dxa"/>
            <w:tcBorders>
              <w:left w:val="single" w:sz="8" w:space="0" w:color="000000"/>
              <w:bottom w:val="single" w:sz="8" w:space="0" w:color="000000"/>
            </w:tcBorders>
            <w:shd w:val="clear" w:color="auto" w:fill="auto"/>
          </w:tcPr>
          <w:p w:rsidR="00460A61" w:rsidRDefault="00766F47">
            <w:pPr>
              <w:pStyle w:val="TableContents"/>
              <w:rPr>
                <w:lang w:val="en-US"/>
              </w:rPr>
            </w:pPr>
            <w:r>
              <w:rPr>
                <w:lang w:val="en-US"/>
              </w:rPr>
              <w:t>„Forcing missing timestamps” added</w:t>
            </w:r>
          </w:p>
        </w:tc>
        <w:tc>
          <w:tcPr>
            <w:tcW w:w="1740" w:type="dxa"/>
            <w:tcBorders>
              <w:left w:val="single" w:sz="8" w:space="0" w:color="000000"/>
              <w:bottom w:val="single" w:sz="8" w:space="0" w:color="000000"/>
              <w:right w:val="single" w:sz="8" w:space="0" w:color="000000"/>
            </w:tcBorders>
            <w:shd w:val="clear" w:color="auto" w:fill="auto"/>
          </w:tcPr>
          <w:p w:rsidR="00460A61" w:rsidRDefault="00766F47">
            <w:pPr>
              <w:pStyle w:val="TableContents"/>
            </w:pPr>
            <w:proofErr w:type="spellStart"/>
            <w:r>
              <w:rPr>
                <w:lang w:val="en-US"/>
              </w:rPr>
              <w:t>Ilja</w:t>
            </w:r>
            <w:proofErr w:type="spellEnd"/>
            <w:r>
              <w:rPr>
                <w:lang w:val="en-US"/>
              </w:rPr>
              <w:t xml:space="preserve"> </w:t>
            </w:r>
            <w:proofErr w:type="spellStart"/>
            <w:r>
              <w:rPr>
                <w:lang w:val="en-US"/>
              </w:rPr>
              <w:t>Kromonov</w:t>
            </w:r>
            <w:proofErr w:type="spellEnd"/>
          </w:p>
        </w:tc>
      </w:tr>
    </w:tbl>
    <w:p w:rsidR="00460A61" w:rsidRDefault="00460A61">
      <w:pPr>
        <w:rPr>
          <w:color w:val="000000"/>
          <w:lang w:val="en-US"/>
        </w:rPr>
      </w:pPr>
    </w:p>
    <w:p w:rsidR="00460A61" w:rsidRDefault="00460A61">
      <w:pPr>
        <w:rPr>
          <w:color w:val="000000"/>
          <w:lang w:val="en-US"/>
        </w:rPr>
      </w:pPr>
    </w:p>
    <w:p w:rsidR="00460A61" w:rsidRDefault="00460A61">
      <w:pPr>
        <w:pStyle w:val="Subtitle"/>
        <w:rPr>
          <w:lang w:val="en-US"/>
        </w:rPr>
      </w:pPr>
    </w:p>
    <w:p w:rsidR="00460A61" w:rsidRDefault="00766F47">
      <w:pPr>
        <w:pStyle w:val="TOAHeading"/>
      </w:pPr>
      <w:proofErr w:type="spellStart"/>
      <w:r>
        <w:t>Table</w:t>
      </w:r>
      <w:proofErr w:type="spellEnd"/>
      <w:r>
        <w:t xml:space="preserve"> of </w:t>
      </w:r>
      <w:proofErr w:type="spellStart"/>
      <w:r>
        <w:t>Contents</w:t>
      </w:r>
      <w:proofErr w:type="spellEnd"/>
    </w:p>
    <w:p w:rsidR="00CF5539" w:rsidRDefault="00766F47">
      <w:pPr>
        <w:pStyle w:val="TOC1"/>
        <w:tabs>
          <w:tab w:val="left" w:pos="482"/>
        </w:tabs>
        <w:rPr>
          <w:rFonts w:asciiTheme="minorHAnsi" w:eastAsiaTheme="minorEastAsia" w:hAnsiTheme="minorHAnsi" w:cstheme="minorBidi"/>
          <w:b w:val="0"/>
          <w:noProof/>
          <w:kern w:val="0"/>
          <w:sz w:val="22"/>
          <w:szCs w:val="22"/>
          <w:lang w:val="en-US" w:eastAsia="en-US" w:bidi="ar-SA"/>
        </w:rPr>
      </w:pPr>
      <w:r>
        <w:fldChar w:fldCharType="begin"/>
      </w:r>
      <w:r>
        <w:instrText xml:space="preserve"> TOC \o "1-3" \h \z \u </w:instrText>
      </w:r>
      <w:r>
        <w:fldChar w:fldCharType="separate"/>
      </w:r>
      <w:hyperlink w:anchor="_Toc433279862" w:history="1">
        <w:r w:rsidR="00CF5539" w:rsidRPr="00276F08">
          <w:rPr>
            <w:rStyle w:val="Hyperlink"/>
            <w:noProof/>
            <w:lang w:val="en-US"/>
          </w:rPr>
          <w:t>1</w:t>
        </w:r>
        <w:r w:rsidR="00CF5539">
          <w:rPr>
            <w:rFonts w:asciiTheme="minorHAnsi" w:eastAsiaTheme="minorEastAsia" w:hAnsiTheme="minorHAnsi" w:cstheme="minorBidi"/>
            <w:b w:val="0"/>
            <w:noProof/>
            <w:kern w:val="0"/>
            <w:sz w:val="22"/>
            <w:szCs w:val="22"/>
            <w:lang w:val="en-US" w:eastAsia="en-US" w:bidi="ar-SA"/>
          </w:rPr>
          <w:tab/>
        </w:r>
        <w:r w:rsidR="00CF5539" w:rsidRPr="00276F08">
          <w:rPr>
            <w:rStyle w:val="Hyperlink"/>
            <w:noProof/>
            <w:lang w:val="en-US"/>
          </w:rPr>
          <w:t>Introduction</w:t>
        </w:r>
        <w:r w:rsidR="00CF5539">
          <w:rPr>
            <w:noProof/>
            <w:webHidden/>
          </w:rPr>
          <w:tab/>
        </w:r>
        <w:r w:rsidR="00CF5539">
          <w:rPr>
            <w:noProof/>
            <w:webHidden/>
          </w:rPr>
          <w:fldChar w:fldCharType="begin"/>
        </w:r>
        <w:r w:rsidR="00CF5539">
          <w:rPr>
            <w:noProof/>
            <w:webHidden/>
          </w:rPr>
          <w:instrText xml:space="preserve"> PAGEREF _Toc433279862 \h </w:instrText>
        </w:r>
        <w:r w:rsidR="00CF5539">
          <w:rPr>
            <w:noProof/>
            <w:webHidden/>
          </w:rPr>
        </w:r>
        <w:r w:rsidR="00CF5539">
          <w:rPr>
            <w:noProof/>
            <w:webHidden/>
          </w:rPr>
          <w:fldChar w:fldCharType="separate"/>
        </w:r>
        <w:r w:rsidR="00CF5539">
          <w:rPr>
            <w:noProof/>
            <w:webHidden/>
          </w:rPr>
          <w:t>5</w:t>
        </w:r>
        <w:r w:rsidR="00CF5539">
          <w:rPr>
            <w:noProof/>
            <w:webHidden/>
          </w:rPr>
          <w:fldChar w:fldCharType="end"/>
        </w:r>
      </w:hyperlink>
    </w:p>
    <w:p w:rsidR="00CF5539" w:rsidRDefault="00CF5539">
      <w:pPr>
        <w:pStyle w:val="TOC2"/>
        <w:tabs>
          <w:tab w:val="left" w:pos="1132"/>
        </w:tabs>
        <w:rPr>
          <w:rFonts w:asciiTheme="minorHAnsi" w:eastAsiaTheme="minorEastAsia" w:hAnsiTheme="minorHAnsi" w:cstheme="minorBidi"/>
          <w:noProof/>
          <w:kern w:val="0"/>
          <w:sz w:val="22"/>
          <w:szCs w:val="22"/>
          <w:lang w:val="en-US" w:eastAsia="en-US" w:bidi="ar-SA"/>
        </w:rPr>
      </w:pPr>
      <w:hyperlink w:anchor="_Toc433279863" w:history="1">
        <w:r w:rsidRPr="00276F08">
          <w:rPr>
            <w:rStyle w:val="Hyperlink"/>
            <w:noProof/>
            <w:lang w:val="en-US"/>
          </w:rPr>
          <w:t>1.1</w:t>
        </w:r>
        <w:r>
          <w:rPr>
            <w:rFonts w:asciiTheme="minorHAnsi" w:eastAsiaTheme="minorEastAsia" w:hAnsiTheme="minorHAnsi" w:cstheme="minorBidi"/>
            <w:noProof/>
            <w:kern w:val="0"/>
            <w:sz w:val="22"/>
            <w:szCs w:val="22"/>
            <w:lang w:val="en-US" w:eastAsia="en-US" w:bidi="ar-SA"/>
          </w:rPr>
          <w:tab/>
        </w:r>
        <w:r w:rsidRPr="00276F08">
          <w:rPr>
            <w:rStyle w:val="Hyperlink"/>
            <w:noProof/>
            <w:lang w:val="en-US"/>
          </w:rPr>
          <w:t>References</w:t>
        </w:r>
        <w:r>
          <w:rPr>
            <w:noProof/>
            <w:webHidden/>
          </w:rPr>
          <w:tab/>
        </w:r>
        <w:r>
          <w:rPr>
            <w:noProof/>
            <w:webHidden/>
          </w:rPr>
          <w:fldChar w:fldCharType="begin"/>
        </w:r>
        <w:r>
          <w:rPr>
            <w:noProof/>
            <w:webHidden/>
          </w:rPr>
          <w:instrText xml:space="preserve"> PAGEREF _Toc433279863 \h </w:instrText>
        </w:r>
        <w:r>
          <w:rPr>
            <w:noProof/>
            <w:webHidden/>
          </w:rPr>
        </w:r>
        <w:r>
          <w:rPr>
            <w:noProof/>
            <w:webHidden/>
          </w:rPr>
          <w:fldChar w:fldCharType="separate"/>
        </w:r>
        <w:r>
          <w:rPr>
            <w:noProof/>
            <w:webHidden/>
          </w:rPr>
          <w:t>5</w:t>
        </w:r>
        <w:r>
          <w:rPr>
            <w:noProof/>
            <w:webHidden/>
          </w:rPr>
          <w:fldChar w:fldCharType="end"/>
        </w:r>
      </w:hyperlink>
    </w:p>
    <w:p w:rsidR="00CF5539" w:rsidRDefault="00CF5539">
      <w:pPr>
        <w:pStyle w:val="TOC1"/>
        <w:tabs>
          <w:tab w:val="left" w:pos="482"/>
        </w:tabs>
        <w:rPr>
          <w:rFonts w:asciiTheme="minorHAnsi" w:eastAsiaTheme="minorEastAsia" w:hAnsiTheme="minorHAnsi" w:cstheme="minorBidi"/>
          <w:b w:val="0"/>
          <w:noProof/>
          <w:kern w:val="0"/>
          <w:sz w:val="22"/>
          <w:szCs w:val="22"/>
          <w:lang w:val="en-US" w:eastAsia="en-US" w:bidi="ar-SA"/>
        </w:rPr>
      </w:pPr>
      <w:hyperlink w:anchor="_Toc433279864" w:history="1">
        <w:r w:rsidRPr="00276F08">
          <w:rPr>
            <w:rStyle w:val="Hyperlink"/>
            <w:noProof/>
            <w:lang w:val="en-US"/>
          </w:rPr>
          <w:t>2</w:t>
        </w:r>
        <w:r>
          <w:rPr>
            <w:rFonts w:asciiTheme="minorHAnsi" w:eastAsiaTheme="minorEastAsia" w:hAnsiTheme="minorHAnsi" w:cstheme="minorBidi"/>
            <w:b w:val="0"/>
            <w:noProof/>
            <w:kern w:val="0"/>
            <w:sz w:val="22"/>
            <w:szCs w:val="22"/>
            <w:lang w:val="en-US" w:eastAsia="en-US" w:bidi="ar-SA"/>
          </w:rPr>
          <w:tab/>
        </w:r>
        <w:r w:rsidRPr="00276F08">
          <w:rPr>
            <w:rStyle w:val="Hyperlink"/>
            <w:noProof/>
            <w:lang w:val="en-US"/>
          </w:rPr>
          <w:t>Signed Document Download Service</w:t>
        </w:r>
        <w:r>
          <w:rPr>
            <w:noProof/>
            <w:webHidden/>
          </w:rPr>
          <w:tab/>
        </w:r>
        <w:r>
          <w:rPr>
            <w:noProof/>
            <w:webHidden/>
          </w:rPr>
          <w:fldChar w:fldCharType="begin"/>
        </w:r>
        <w:r>
          <w:rPr>
            <w:noProof/>
            <w:webHidden/>
          </w:rPr>
          <w:instrText xml:space="preserve"> PAGEREF _Toc433279864 \h </w:instrText>
        </w:r>
        <w:r>
          <w:rPr>
            <w:noProof/>
            <w:webHidden/>
          </w:rPr>
        </w:r>
        <w:r>
          <w:rPr>
            <w:noProof/>
            <w:webHidden/>
          </w:rPr>
          <w:fldChar w:fldCharType="separate"/>
        </w:r>
        <w:r>
          <w:rPr>
            <w:noProof/>
            <w:webHidden/>
          </w:rPr>
          <w:t>6</w:t>
        </w:r>
        <w:r>
          <w:rPr>
            <w:noProof/>
            <w:webHidden/>
          </w:rPr>
          <w:fldChar w:fldCharType="end"/>
        </w:r>
      </w:hyperlink>
    </w:p>
    <w:p w:rsidR="00CF5539" w:rsidRDefault="00CF5539">
      <w:pPr>
        <w:pStyle w:val="TOC2"/>
        <w:tabs>
          <w:tab w:val="left" w:pos="1132"/>
        </w:tabs>
        <w:rPr>
          <w:rFonts w:asciiTheme="minorHAnsi" w:eastAsiaTheme="minorEastAsia" w:hAnsiTheme="minorHAnsi" w:cstheme="minorBidi"/>
          <w:noProof/>
          <w:kern w:val="0"/>
          <w:sz w:val="22"/>
          <w:szCs w:val="22"/>
          <w:lang w:val="en-US" w:eastAsia="en-US" w:bidi="ar-SA"/>
        </w:rPr>
      </w:pPr>
      <w:hyperlink w:anchor="_Toc433279865" w:history="1">
        <w:r w:rsidRPr="00276F08">
          <w:rPr>
            <w:rStyle w:val="Hyperlink"/>
            <w:noProof/>
            <w:lang w:val="en-US"/>
          </w:rPr>
          <w:t>2.1</w:t>
        </w:r>
        <w:r>
          <w:rPr>
            <w:rFonts w:asciiTheme="minorHAnsi" w:eastAsiaTheme="minorEastAsia" w:hAnsiTheme="minorHAnsi" w:cstheme="minorBidi"/>
            <w:noProof/>
            <w:kern w:val="0"/>
            <w:sz w:val="22"/>
            <w:szCs w:val="22"/>
            <w:lang w:val="en-US" w:eastAsia="en-US" w:bidi="ar-SA"/>
          </w:rPr>
          <w:tab/>
        </w:r>
        <w:r w:rsidRPr="00276F08">
          <w:rPr>
            <w:rStyle w:val="Hyperlink"/>
            <w:noProof/>
            <w:lang w:val="en-US"/>
          </w:rPr>
          <w:t>Retrieving Signed Documents of the Entire Transaction</w:t>
        </w:r>
        <w:r>
          <w:rPr>
            <w:noProof/>
            <w:webHidden/>
          </w:rPr>
          <w:tab/>
        </w:r>
        <w:r>
          <w:rPr>
            <w:noProof/>
            <w:webHidden/>
          </w:rPr>
          <w:fldChar w:fldCharType="begin"/>
        </w:r>
        <w:r>
          <w:rPr>
            <w:noProof/>
            <w:webHidden/>
          </w:rPr>
          <w:instrText xml:space="preserve"> PAGEREF _Toc433279865 \h </w:instrText>
        </w:r>
        <w:r>
          <w:rPr>
            <w:noProof/>
            <w:webHidden/>
          </w:rPr>
        </w:r>
        <w:r>
          <w:rPr>
            <w:noProof/>
            <w:webHidden/>
          </w:rPr>
          <w:fldChar w:fldCharType="separate"/>
        </w:r>
        <w:r>
          <w:rPr>
            <w:noProof/>
            <w:webHidden/>
          </w:rPr>
          <w:t>6</w:t>
        </w:r>
        <w:r>
          <w:rPr>
            <w:noProof/>
            <w:webHidden/>
          </w:rPr>
          <w:fldChar w:fldCharType="end"/>
        </w:r>
      </w:hyperlink>
    </w:p>
    <w:p w:rsidR="00CF5539" w:rsidRDefault="00CF5539">
      <w:pPr>
        <w:pStyle w:val="TOC2"/>
        <w:tabs>
          <w:tab w:val="left" w:pos="1132"/>
        </w:tabs>
        <w:rPr>
          <w:rFonts w:asciiTheme="minorHAnsi" w:eastAsiaTheme="minorEastAsia" w:hAnsiTheme="minorHAnsi" w:cstheme="minorBidi"/>
          <w:noProof/>
          <w:kern w:val="0"/>
          <w:sz w:val="22"/>
          <w:szCs w:val="22"/>
          <w:lang w:val="en-US" w:eastAsia="en-US" w:bidi="ar-SA"/>
        </w:rPr>
      </w:pPr>
      <w:hyperlink w:anchor="_Toc433279866" w:history="1">
        <w:r w:rsidRPr="00276F08">
          <w:rPr>
            <w:rStyle w:val="Hyperlink"/>
            <w:noProof/>
            <w:lang w:val="en-US"/>
          </w:rPr>
          <w:t>2.2</w:t>
        </w:r>
        <w:r>
          <w:rPr>
            <w:rFonts w:asciiTheme="minorHAnsi" w:eastAsiaTheme="minorEastAsia" w:hAnsiTheme="minorHAnsi" w:cstheme="minorBidi"/>
            <w:noProof/>
            <w:kern w:val="0"/>
            <w:sz w:val="22"/>
            <w:szCs w:val="22"/>
            <w:lang w:val="en-US" w:eastAsia="en-US" w:bidi="ar-SA"/>
          </w:rPr>
          <w:tab/>
        </w:r>
        <w:r w:rsidRPr="00276F08">
          <w:rPr>
            <w:rStyle w:val="Hyperlink"/>
            <w:noProof/>
            <w:lang w:val="en-US"/>
          </w:rPr>
          <w:t>Retrieving a Single Signed Document</w:t>
        </w:r>
        <w:r>
          <w:rPr>
            <w:noProof/>
            <w:webHidden/>
          </w:rPr>
          <w:tab/>
        </w:r>
        <w:r>
          <w:rPr>
            <w:noProof/>
            <w:webHidden/>
          </w:rPr>
          <w:fldChar w:fldCharType="begin"/>
        </w:r>
        <w:r>
          <w:rPr>
            <w:noProof/>
            <w:webHidden/>
          </w:rPr>
          <w:instrText xml:space="preserve"> PAGEREF _Toc433279866 \h </w:instrText>
        </w:r>
        <w:r>
          <w:rPr>
            <w:noProof/>
            <w:webHidden/>
          </w:rPr>
        </w:r>
        <w:r>
          <w:rPr>
            <w:noProof/>
            <w:webHidden/>
          </w:rPr>
          <w:fldChar w:fldCharType="separate"/>
        </w:r>
        <w:r>
          <w:rPr>
            <w:noProof/>
            <w:webHidden/>
          </w:rPr>
          <w:t>6</w:t>
        </w:r>
        <w:r>
          <w:rPr>
            <w:noProof/>
            <w:webHidden/>
          </w:rPr>
          <w:fldChar w:fldCharType="end"/>
        </w:r>
      </w:hyperlink>
    </w:p>
    <w:p w:rsidR="00CF5539" w:rsidRDefault="00CF5539">
      <w:pPr>
        <w:pStyle w:val="TOC2"/>
        <w:tabs>
          <w:tab w:val="left" w:pos="1132"/>
        </w:tabs>
        <w:rPr>
          <w:rFonts w:asciiTheme="minorHAnsi" w:eastAsiaTheme="minorEastAsia" w:hAnsiTheme="minorHAnsi" w:cstheme="minorBidi"/>
          <w:noProof/>
          <w:kern w:val="0"/>
          <w:sz w:val="22"/>
          <w:szCs w:val="22"/>
          <w:lang w:val="en-US" w:eastAsia="en-US" w:bidi="ar-SA"/>
        </w:rPr>
      </w:pPr>
      <w:hyperlink w:anchor="_Toc433279867" w:history="1">
        <w:r w:rsidRPr="00276F08">
          <w:rPr>
            <w:rStyle w:val="Hyperlink"/>
            <w:noProof/>
            <w:lang w:val="en-US"/>
          </w:rPr>
          <w:t>2.3</w:t>
        </w:r>
        <w:r>
          <w:rPr>
            <w:rFonts w:asciiTheme="minorHAnsi" w:eastAsiaTheme="minorEastAsia" w:hAnsiTheme="minorHAnsi" w:cstheme="minorBidi"/>
            <w:noProof/>
            <w:kern w:val="0"/>
            <w:sz w:val="22"/>
            <w:szCs w:val="22"/>
            <w:lang w:val="en-US" w:eastAsia="en-US" w:bidi="ar-SA"/>
          </w:rPr>
          <w:tab/>
        </w:r>
        <w:r w:rsidRPr="00276F08">
          <w:rPr>
            <w:rStyle w:val="Hyperlink"/>
            <w:noProof/>
            <w:lang w:val="en-US"/>
          </w:rPr>
          <w:t>Forcing Missing Timestamps To Be Created</w:t>
        </w:r>
        <w:r>
          <w:rPr>
            <w:noProof/>
            <w:webHidden/>
          </w:rPr>
          <w:tab/>
        </w:r>
        <w:r>
          <w:rPr>
            <w:noProof/>
            <w:webHidden/>
          </w:rPr>
          <w:fldChar w:fldCharType="begin"/>
        </w:r>
        <w:r>
          <w:rPr>
            <w:noProof/>
            <w:webHidden/>
          </w:rPr>
          <w:instrText xml:space="preserve"> PAGEREF _Toc433279867 \h </w:instrText>
        </w:r>
        <w:r>
          <w:rPr>
            <w:noProof/>
            <w:webHidden/>
          </w:rPr>
        </w:r>
        <w:r>
          <w:rPr>
            <w:noProof/>
            <w:webHidden/>
          </w:rPr>
          <w:fldChar w:fldCharType="separate"/>
        </w:r>
        <w:r>
          <w:rPr>
            <w:noProof/>
            <w:webHidden/>
          </w:rPr>
          <w:t>7</w:t>
        </w:r>
        <w:r>
          <w:rPr>
            <w:noProof/>
            <w:webHidden/>
          </w:rPr>
          <w:fldChar w:fldCharType="end"/>
        </w:r>
      </w:hyperlink>
    </w:p>
    <w:p w:rsidR="00CF5539" w:rsidRDefault="00CF5539">
      <w:pPr>
        <w:pStyle w:val="TOC2"/>
        <w:tabs>
          <w:tab w:val="left" w:pos="1132"/>
        </w:tabs>
        <w:rPr>
          <w:rFonts w:asciiTheme="minorHAnsi" w:eastAsiaTheme="minorEastAsia" w:hAnsiTheme="minorHAnsi" w:cstheme="minorBidi"/>
          <w:noProof/>
          <w:kern w:val="0"/>
          <w:sz w:val="22"/>
          <w:szCs w:val="22"/>
          <w:lang w:val="en-US" w:eastAsia="en-US" w:bidi="ar-SA"/>
        </w:rPr>
      </w:pPr>
      <w:hyperlink w:anchor="_Toc433279868" w:history="1">
        <w:r w:rsidRPr="00276F08">
          <w:rPr>
            <w:rStyle w:val="Hyperlink"/>
            <w:noProof/>
            <w:lang w:val="en-US"/>
          </w:rPr>
          <w:t>2.4</w:t>
        </w:r>
        <w:r>
          <w:rPr>
            <w:rFonts w:asciiTheme="minorHAnsi" w:eastAsiaTheme="minorEastAsia" w:hAnsiTheme="minorHAnsi" w:cstheme="minorBidi"/>
            <w:noProof/>
            <w:kern w:val="0"/>
            <w:sz w:val="22"/>
            <w:szCs w:val="22"/>
            <w:lang w:val="en-US" w:eastAsia="en-US" w:bidi="ar-SA"/>
          </w:rPr>
          <w:tab/>
        </w:r>
        <w:r w:rsidRPr="00276F08">
          <w:rPr>
            <w:rStyle w:val="Hyperlink"/>
            <w:noProof/>
            <w:lang w:val="en-US"/>
          </w:rPr>
          <w:t>Authentication</w:t>
        </w:r>
        <w:r>
          <w:rPr>
            <w:noProof/>
            <w:webHidden/>
          </w:rPr>
          <w:tab/>
        </w:r>
        <w:r>
          <w:rPr>
            <w:noProof/>
            <w:webHidden/>
          </w:rPr>
          <w:fldChar w:fldCharType="begin"/>
        </w:r>
        <w:r>
          <w:rPr>
            <w:noProof/>
            <w:webHidden/>
          </w:rPr>
          <w:instrText xml:space="preserve"> PAGEREF _Toc433279868 \h </w:instrText>
        </w:r>
        <w:r>
          <w:rPr>
            <w:noProof/>
            <w:webHidden/>
          </w:rPr>
        </w:r>
        <w:r>
          <w:rPr>
            <w:noProof/>
            <w:webHidden/>
          </w:rPr>
          <w:fldChar w:fldCharType="separate"/>
        </w:r>
        <w:r>
          <w:rPr>
            <w:noProof/>
            <w:webHidden/>
          </w:rPr>
          <w:t>7</w:t>
        </w:r>
        <w:r>
          <w:rPr>
            <w:noProof/>
            <w:webHidden/>
          </w:rPr>
          <w:fldChar w:fldCharType="end"/>
        </w:r>
      </w:hyperlink>
    </w:p>
    <w:p w:rsidR="00CF5539" w:rsidRDefault="00CF5539">
      <w:pPr>
        <w:pStyle w:val="TOC2"/>
        <w:tabs>
          <w:tab w:val="left" w:pos="1132"/>
        </w:tabs>
        <w:rPr>
          <w:rFonts w:asciiTheme="minorHAnsi" w:eastAsiaTheme="minorEastAsia" w:hAnsiTheme="minorHAnsi" w:cstheme="minorBidi"/>
          <w:noProof/>
          <w:kern w:val="0"/>
          <w:sz w:val="22"/>
          <w:szCs w:val="22"/>
          <w:lang w:val="en-US" w:eastAsia="en-US" w:bidi="ar-SA"/>
        </w:rPr>
      </w:pPr>
      <w:hyperlink w:anchor="_Toc433279869" w:history="1">
        <w:r w:rsidRPr="00276F08">
          <w:rPr>
            <w:rStyle w:val="Hyperlink"/>
            <w:noProof/>
            <w:lang w:val="en-US"/>
          </w:rPr>
          <w:t>2.5</w:t>
        </w:r>
        <w:r>
          <w:rPr>
            <w:rFonts w:asciiTheme="minorHAnsi" w:eastAsiaTheme="minorEastAsia" w:hAnsiTheme="minorHAnsi" w:cstheme="minorBidi"/>
            <w:noProof/>
            <w:kern w:val="0"/>
            <w:sz w:val="22"/>
            <w:szCs w:val="22"/>
            <w:lang w:val="en-US" w:eastAsia="en-US" w:bidi="ar-SA"/>
          </w:rPr>
          <w:tab/>
        </w:r>
        <w:r w:rsidRPr="00276F08">
          <w:rPr>
            <w:rStyle w:val="Hyperlink"/>
            <w:noProof/>
            <w:lang w:val="en-US"/>
          </w:rPr>
          <w:t>Error Conditions</w:t>
        </w:r>
        <w:r>
          <w:rPr>
            <w:noProof/>
            <w:webHidden/>
          </w:rPr>
          <w:tab/>
        </w:r>
        <w:r>
          <w:rPr>
            <w:noProof/>
            <w:webHidden/>
          </w:rPr>
          <w:fldChar w:fldCharType="begin"/>
        </w:r>
        <w:r>
          <w:rPr>
            <w:noProof/>
            <w:webHidden/>
          </w:rPr>
          <w:instrText xml:space="preserve"> PAGEREF _Toc433279869 \h </w:instrText>
        </w:r>
        <w:r>
          <w:rPr>
            <w:noProof/>
            <w:webHidden/>
          </w:rPr>
        </w:r>
        <w:r>
          <w:rPr>
            <w:noProof/>
            <w:webHidden/>
          </w:rPr>
          <w:fldChar w:fldCharType="separate"/>
        </w:r>
        <w:r>
          <w:rPr>
            <w:noProof/>
            <w:webHidden/>
          </w:rPr>
          <w:t>7</w:t>
        </w:r>
        <w:r>
          <w:rPr>
            <w:noProof/>
            <w:webHidden/>
          </w:rPr>
          <w:fldChar w:fldCharType="end"/>
        </w:r>
      </w:hyperlink>
    </w:p>
    <w:p w:rsidR="00CF5539" w:rsidRDefault="00CF5539">
      <w:pPr>
        <w:pStyle w:val="TOC1"/>
        <w:tabs>
          <w:tab w:val="left" w:pos="482"/>
        </w:tabs>
        <w:rPr>
          <w:rFonts w:asciiTheme="minorHAnsi" w:eastAsiaTheme="minorEastAsia" w:hAnsiTheme="minorHAnsi" w:cstheme="minorBidi"/>
          <w:b w:val="0"/>
          <w:noProof/>
          <w:kern w:val="0"/>
          <w:sz w:val="22"/>
          <w:szCs w:val="22"/>
          <w:lang w:val="en-US" w:eastAsia="en-US" w:bidi="ar-SA"/>
        </w:rPr>
      </w:pPr>
      <w:hyperlink w:anchor="_Toc433279870" w:history="1">
        <w:r w:rsidRPr="00276F08">
          <w:rPr>
            <w:rStyle w:val="Hyperlink"/>
            <w:noProof/>
            <w:lang w:val="en-US"/>
          </w:rPr>
          <w:t>3</w:t>
        </w:r>
        <w:r>
          <w:rPr>
            <w:rFonts w:asciiTheme="minorHAnsi" w:eastAsiaTheme="minorEastAsia" w:hAnsiTheme="minorHAnsi" w:cstheme="minorBidi"/>
            <w:b w:val="0"/>
            <w:noProof/>
            <w:kern w:val="0"/>
            <w:sz w:val="22"/>
            <w:szCs w:val="22"/>
            <w:lang w:val="en-US" w:eastAsia="en-US" w:bidi="ar-SA"/>
          </w:rPr>
          <w:tab/>
        </w:r>
        <w:r w:rsidRPr="00276F08">
          <w:rPr>
            <w:rStyle w:val="Hyperlink"/>
            <w:noProof/>
            <w:lang w:val="en-US"/>
          </w:rPr>
          <w:t>Signed Document Verification Tool</w:t>
        </w:r>
        <w:r>
          <w:rPr>
            <w:noProof/>
            <w:webHidden/>
          </w:rPr>
          <w:tab/>
        </w:r>
        <w:r>
          <w:rPr>
            <w:noProof/>
            <w:webHidden/>
          </w:rPr>
          <w:fldChar w:fldCharType="begin"/>
        </w:r>
        <w:r>
          <w:rPr>
            <w:noProof/>
            <w:webHidden/>
          </w:rPr>
          <w:instrText xml:space="preserve"> PAGEREF _Toc433279870 \h </w:instrText>
        </w:r>
        <w:r>
          <w:rPr>
            <w:noProof/>
            <w:webHidden/>
          </w:rPr>
        </w:r>
        <w:r>
          <w:rPr>
            <w:noProof/>
            <w:webHidden/>
          </w:rPr>
          <w:fldChar w:fldCharType="separate"/>
        </w:r>
        <w:r>
          <w:rPr>
            <w:noProof/>
            <w:webHidden/>
          </w:rPr>
          <w:t>9</w:t>
        </w:r>
        <w:r>
          <w:rPr>
            <w:noProof/>
            <w:webHidden/>
          </w:rPr>
          <w:fldChar w:fldCharType="end"/>
        </w:r>
      </w:hyperlink>
    </w:p>
    <w:p w:rsidR="00CF5539" w:rsidRDefault="00CF5539">
      <w:pPr>
        <w:pStyle w:val="TOC2"/>
        <w:tabs>
          <w:tab w:val="left" w:pos="1132"/>
        </w:tabs>
        <w:rPr>
          <w:rFonts w:asciiTheme="minorHAnsi" w:eastAsiaTheme="minorEastAsia" w:hAnsiTheme="minorHAnsi" w:cstheme="minorBidi"/>
          <w:noProof/>
          <w:kern w:val="0"/>
          <w:sz w:val="22"/>
          <w:szCs w:val="22"/>
          <w:lang w:val="en-US" w:eastAsia="en-US" w:bidi="ar-SA"/>
        </w:rPr>
      </w:pPr>
      <w:hyperlink w:anchor="_Toc433279871" w:history="1">
        <w:r w:rsidRPr="00276F08">
          <w:rPr>
            <w:rStyle w:val="Hyperlink"/>
            <w:noProof/>
            <w:lang w:val="en-US"/>
          </w:rPr>
          <w:t>3.1</w:t>
        </w:r>
        <w:r>
          <w:rPr>
            <w:rFonts w:asciiTheme="minorHAnsi" w:eastAsiaTheme="minorEastAsia" w:hAnsiTheme="minorHAnsi" w:cstheme="minorBidi"/>
            <w:noProof/>
            <w:kern w:val="0"/>
            <w:sz w:val="22"/>
            <w:szCs w:val="22"/>
            <w:lang w:val="en-US" w:eastAsia="en-US" w:bidi="ar-SA"/>
          </w:rPr>
          <w:tab/>
        </w:r>
        <w:r w:rsidRPr="00276F08">
          <w:rPr>
            <w:rStyle w:val="Hyperlink"/>
            <w:noProof/>
            <w:lang w:val="en-US"/>
          </w:rPr>
          <w:t>Usage</w:t>
        </w:r>
        <w:r>
          <w:rPr>
            <w:noProof/>
            <w:webHidden/>
          </w:rPr>
          <w:tab/>
        </w:r>
        <w:r>
          <w:rPr>
            <w:noProof/>
            <w:webHidden/>
          </w:rPr>
          <w:fldChar w:fldCharType="begin"/>
        </w:r>
        <w:r>
          <w:rPr>
            <w:noProof/>
            <w:webHidden/>
          </w:rPr>
          <w:instrText xml:space="preserve"> PAGEREF _Toc433279871 \h </w:instrText>
        </w:r>
        <w:r>
          <w:rPr>
            <w:noProof/>
            <w:webHidden/>
          </w:rPr>
        </w:r>
        <w:r>
          <w:rPr>
            <w:noProof/>
            <w:webHidden/>
          </w:rPr>
          <w:fldChar w:fldCharType="separate"/>
        </w:r>
        <w:r>
          <w:rPr>
            <w:noProof/>
            <w:webHidden/>
          </w:rPr>
          <w:t>9</w:t>
        </w:r>
        <w:r>
          <w:rPr>
            <w:noProof/>
            <w:webHidden/>
          </w:rPr>
          <w:fldChar w:fldCharType="end"/>
        </w:r>
      </w:hyperlink>
    </w:p>
    <w:p w:rsidR="00CF5539" w:rsidRDefault="00CF5539">
      <w:pPr>
        <w:pStyle w:val="TOC2"/>
        <w:tabs>
          <w:tab w:val="left" w:pos="1132"/>
        </w:tabs>
        <w:rPr>
          <w:rFonts w:asciiTheme="minorHAnsi" w:eastAsiaTheme="minorEastAsia" w:hAnsiTheme="minorHAnsi" w:cstheme="minorBidi"/>
          <w:noProof/>
          <w:kern w:val="0"/>
          <w:sz w:val="22"/>
          <w:szCs w:val="22"/>
          <w:lang w:val="en-US" w:eastAsia="en-US" w:bidi="ar-SA"/>
        </w:rPr>
      </w:pPr>
      <w:hyperlink w:anchor="_Toc433279872" w:history="1">
        <w:r w:rsidRPr="00276F08">
          <w:rPr>
            <w:rStyle w:val="Hyperlink"/>
            <w:noProof/>
            <w:lang w:val="en-US"/>
          </w:rPr>
          <w:t>3.2</w:t>
        </w:r>
        <w:r>
          <w:rPr>
            <w:rFonts w:asciiTheme="minorHAnsi" w:eastAsiaTheme="minorEastAsia" w:hAnsiTheme="minorHAnsi" w:cstheme="minorBidi"/>
            <w:noProof/>
            <w:kern w:val="0"/>
            <w:sz w:val="22"/>
            <w:szCs w:val="22"/>
            <w:lang w:val="en-US" w:eastAsia="en-US" w:bidi="ar-SA"/>
          </w:rPr>
          <w:tab/>
        </w:r>
        <w:r w:rsidRPr="00276F08">
          <w:rPr>
            <w:rStyle w:val="Hyperlink"/>
            <w:noProof/>
            <w:lang w:val="en-US"/>
          </w:rPr>
          <w:t>Verification Configuration</w:t>
        </w:r>
        <w:r>
          <w:rPr>
            <w:noProof/>
            <w:webHidden/>
          </w:rPr>
          <w:tab/>
        </w:r>
        <w:r>
          <w:rPr>
            <w:noProof/>
            <w:webHidden/>
          </w:rPr>
          <w:fldChar w:fldCharType="begin"/>
        </w:r>
        <w:r>
          <w:rPr>
            <w:noProof/>
            <w:webHidden/>
          </w:rPr>
          <w:instrText xml:space="preserve"> PAGEREF _Toc433279872 \h </w:instrText>
        </w:r>
        <w:r>
          <w:rPr>
            <w:noProof/>
            <w:webHidden/>
          </w:rPr>
        </w:r>
        <w:r>
          <w:rPr>
            <w:noProof/>
            <w:webHidden/>
          </w:rPr>
          <w:fldChar w:fldCharType="separate"/>
        </w:r>
        <w:r>
          <w:rPr>
            <w:noProof/>
            <w:webHidden/>
          </w:rPr>
          <w:t>10</w:t>
        </w:r>
        <w:r>
          <w:rPr>
            <w:noProof/>
            <w:webHidden/>
          </w:rPr>
          <w:fldChar w:fldCharType="end"/>
        </w:r>
      </w:hyperlink>
    </w:p>
    <w:p w:rsidR="00766F47" w:rsidRDefault="00766F47" w:rsidP="00766F47">
      <w:r>
        <w:fldChar w:fldCharType="end"/>
      </w:r>
    </w:p>
    <w:p w:rsidR="00460A61" w:rsidRDefault="00460A61">
      <w:pPr>
        <w:rPr>
          <w:lang w:val="en-US"/>
        </w:rPr>
      </w:pPr>
    </w:p>
    <w:p w:rsidR="00460A61" w:rsidRDefault="00766F47">
      <w:pPr>
        <w:pStyle w:val="Heading1ilmanumbrita"/>
        <w:rPr>
          <w:lang w:val="en-US"/>
        </w:rPr>
      </w:pPr>
      <w:bookmarkStart w:id="0" w:name="__RefHeading__7792_1358676947"/>
      <w:bookmarkEnd w:id="0"/>
      <w:r>
        <w:rPr>
          <w:lang w:val="en-US"/>
        </w:rPr>
        <w:lastRenderedPageBreak/>
        <w:t>License</w:t>
      </w:r>
    </w:p>
    <w:p w:rsidR="00460A61" w:rsidRDefault="00766F47">
      <w:pPr>
        <w:rPr>
          <w:lang w:val="en-US"/>
        </w:rPr>
      </w:pPr>
      <w:r>
        <w:rPr>
          <w:lang w:val="en-US"/>
        </w:rPr>
        <w:t>This work is licensed under the Creative Commons Attribution-</w:t>
      </w:r>
      <w:proofErr w:type="spellStart"/>
      <w:r>
        <w:rPr>
          <w:lang w:val="en-US"/>
        </w:rPr>
        <w:t>ShareAlike</w:t>
      </w:r>
      <w:proofErr w:type="spellEnd"/>
      <w:r>
        <w:rPr>
          <w:lang w:val="en-US"/>
        </w:rPr>
        <w:t xml:space="preserve"> 3.0 </w:t>
      </w:r>
      <w:proofErr w:type="spellStart"/>
      <w:r>
        <w:rPr>
          <w:lang w:val="en-US"/>
        </w:rPr>
        <w:t>Unported</w:t>
      </w:r>
      <w:proofErr w:type="spellEnd"/>
      <w:r>
        <w:rPr>
          <w:lang w:val="en-US"/>
        </w:rPr>
        <w:t xml:space="preserve"> License. To view a copy of this license, visit http://creativecommons.org/licenses/by-sa/3.0/.</w:t>
      </w:r>
    </w:p>
    <w:p w:rsidR="00460A61" w:rsidRDefault="00766F47">
      <w:pPr>
        <w:pStyle w:val="Heading1"/>
        <w:tabs>
          <w:tab w:val="left" w:pos="0"/>
        </w:tabs>
        <w:rPr>
          <w:lang w:val="en-US"/>
        </w:rPr>
      </w:pPr>
      <w:bookmarkStart w:id="1" w:name="__RefHeading__1436_2115075793"/>
      <w:bookmarkStart w:id="2" w:name="_Toc433279862"/>
      <w:bookmarkEnd w:id="1"/>
      <w:r>
        <w:rPr>
          <w:lang w:val="en-US"/>
        </w:rPr>
        <w:lastRenderedPageBreak/>
        <w:t>Introduction</w:t>
      </w:r>
      <w:bookmarkEnd w:id="2"/>
    </w:p>
    <w:p w:rsidR="00460A61" w:rsidRDefault="00766F47">
      <w:pPr>
        <w:rPr>
          <w:lang w:val="en-US"/>
        </w:rPr>
      </w:pPr>
      <w:r>
        <w:rPr>
          <w:lang w:val="en-US"/>
        </w:rPr>
        <w:t>Messages exchanged between the X-Road security servers are signed and encrypted. For every regular request and response, the security server produces a signed document. The signatures are time-stamped either synchronously, immediately after the message has been processed by the security server, or asynchronously in periodic batches for a better performance.</w:t>
      </w:r>
    </w:p>
    <w:p w:rsidR="00460A61" w:rsidRDefault="00766F47">
      <w:pPr>
        <w:rPr>
          <w:lang w:val="en-US"/>
        </w:rPr>
      </w:pPr>
      <w:r>
        <w:rPr>
          <w:lang w:val="en-US"/>
        </w:rPr>
        <w:t>This document describes the retrieving and verification process of the signed and time-stamped document [</w:t>
      </w:r>
      <w:r>
        <w:rPr>
          <w:lang w:val="en-US"/>
        </w:rPr>
        <w:fldChar w:fldCharType="begin"/>
      </w:r>
      <w:r>
        <w:rPr>
          <w:lang w:val="en-US"/>
        </w:rPr>
        <w:instrText xml:space="preserve"> REF Ref_PR-SIGDOC \h </w:instrText>
      </w:r>
      <w:r>
        <w:rPr>
          <w:lang w:val="en-US"/>
        </w:rPr>
      </w:r>
      <w:r>
        <w:rPr>
          <w:lang w:val="en-US"/>
        </w:rPr>
        <w:fldChar w:fldCharType="separate"/>
      </w:r>
      <w:r w:rsidR="00CF5539">
        <w:rPr>
          <w:lang w:val="en-US"/>
        </w:rPr>
        <w:t>PR-SIGDOC</w:t>
      </w:r>
      <w:r>
        <w:rPr>
          <w:lang w:val="en-US"/>
        </w:rPr>
        <w:fldChar w:fldCharType="end"/>
      </w:r>
      <w:r>
        <w:rPr>
          <w:lang w:val="en-US"/>
        </w:rPr>
        <w:t>].</w:t>
      </w:r>
    </w:p>
    <w:p w:rsidR="00460A61" w:rsidRDefault="00766F47">
      <w:pPr>
        <w:pStyle w:val="Heading2"/>
        <w:tabs>
          <w:tab w:val="left" w:pos="0"/>
        </w:tabs>
        <w:rPr>
          <w:lang w:val="en-US"/>
        </w:rPr>
      </w:pPr>
      <w:bookmarkStart w:id="3" w:name="__RefHeading__1446_2115075793"/>
      <w:bookmarkStart w:id="4" w:name="_Toc433279863"/>
      <w:bookmarkEnd w:id="3"/>
      <w:r>
        <w:rPr>
          <w:lang w:val="en-US"/>
        </w:rPr>
        <w:t>References</w:t>
      </w:r>
      <w:bookmarkEnd w:id="4"/>
    </w:p>
    <w:p w:rsidR="00460A61" w:rsidRDefault="00766F47">
      <w:pPr>
        <w:numPr>
          <w:ilvl w:val="0"/>
          <w:numId w:val="9"/>
        </w:numPr>
        <w:tabs>
          <w:tab w:val="left" w:pos="0"/>
        </w:tabs>
        <w:rPr>
          <w:lang w:val="en-US"/>
        </w:rPr>
      </w:pPr>
      <w:r>
        <w:rPr>
          <w:lang w:val="en-US"/>
        </w:rPr>
        <w:t>[</w:t>
      </w:r>
      <w:bookmarkStart w:id="5" w:name="Ref_PR-SIGDOC"/>
      <w:r>
        <w:rPr>
          <w:lang w:val="en-US"/>
        </w:rPr>
        <w:t>PR-SIGDOC</w:t>
      </w:r>
      <w:bookmarkEnd w:id="5"/>
      <w:r>
        <w:rPr>
          <w:lang w:val="en-US"/>
        </w:rPr>
        <w:t>]</w:t>
      </w:r>
      <w:r>
        <w:rPr>
          <w:lang w:val="en-US"/>
        </w:rPr>
        <w:tab/>
      </w:r>
      <w:proofErr w:type="spellStart"/>
      <w:r>
        <w:rPr>
          <w:lang w:val="en-US"/>
        </w:rPr>
        <w:t>Freudenthal</w:t>
      </w:r>
      <w:proofErr w:type="spellEnd"/>
      <w:r>
        <w:rPr>
          <w:lang w:val="en-US"/>
        </w:rPr>
        <w:t>, M. Profile for High-</w:t>
      </w:r>
      <w:proofErr w:type="spellStart"/>
      <w:r>
        <w:rPr>
          <w:lang w:val="en-US"/>
        </w:rPr>
        <w:t>Perfomance</w:t>
      </w:r>
      <w:proofErr w:type="spellEnd"/>
      <w:r>
        <w:rPr>
          <w:lang w:val="en-US"/>
        </w:rPr>
        <w:t xml:space="preserve"> Digital Signature. T-4-23, 2015. (</w:t>
      </w:r>
      <w:hyperlink r:id="rId10" w:history="1">
        <w:r>
          <w:rPr>
            <w:rStyle w:val="Hyperlink"/>
            <w:lang w:val="en-US"/>
          </w:rPr>
          <w:t>http://cyber.ee/en/research/publications/research-reports/</w:t>
        </w:r>
      </w:hyperlink>
      <w:r>
        <w:rPr>
          <w:lang w:val="en-US"/>
        </w:rPr>
        <w:t>)</w:t>
      </w:r>
    </w:p>
    <w:p w:rsidR="00460A61" w:rsidRDefault="00766F47">
      <w:pPr>
        <w:pStyle w:val="Heading1"/>
        <w:tabs>
          <w:tab w:val="left" w:pos="0"/>
        </w:tabs>
        <w:rPr>
          <w:lang w:val="en-US"/>
        </w:rPr>
      </w:pPr>
      <w:bookmarkStart w:id="6" w:name="__RefHeading__1450_2115075793"/>
      <w:bookmarkStart w:id="7" w:name="_Toc433279864"/>
      <w:bookmarkEnd w:id="6"/>
      <w:r>
        <w:rPr>
          <w:lang w:val="en-US"/>
        </w:rPr>
        <w:lastRenderedPageBreak/>
        <w:t>Signed Document Download Service</w:t>
      </w:r>
      <w:bookmarkEnd w:id="7"/>
    </w:p>
    <w:p w:rsidR="00460A61" w:rsidRDefault="00766F47">
      <w:pPr>
        <w:rPr>
          <w:i/>
          <w:iCs/>
          <w:lang w:val="en-US"/>
        </w:rPr>
      </w:pPr>
      <w:r>
        <w:rPr>
          <w:lang w:val="en-US"/>
        </w:rPr>
        <w:t xml:space="preserve">The security server offers the </w:t>
      </w:r>
      <w:proofErr w:type="spellStart"/>
      <w:r>
        <w:rPr>
          <w:i/>
          <w:iCs/>
          <w:lang w:val="en-US"/>
        </w:rPr>
        <w:t>asic</w:t>
      </w:r>
      <w:proofErr w:type="spellEnd"/>
      <w:r>
        <w:rPr>
          <w:lang w:val="en-US"/>
        </w:rPr>
        <w:t xml:space="preserve"> web service for downloading its signed documents. The service is used via HTTP GET requests to the service URL </w:t>
      </w:r>
    </w:p>
    <w:p w:rsidR="00460A61" w:rsidRDefault="00766F47">
      <w:pPr>
        <w:pStyle w:val="Code"/>
        <w:rPr>
          <w:lang w:val="en-US"/>
        </w:rPr>
      </w:pPr>
      <w:r>
        <w:rPr>
          <w:i/>
          <w:iCs/>
          <w:lang w:val="en-US"/>
        </w:rPr>
        <w:tab/>
      </w:r>
      <w:r>
        <w:rPr>
          <w:lang w:val="en-US"/>
        </w:rPr>
        <w:t>http://SECURITYSERVER/asic</w:t>
      </w:r>
    </w:p>
    <w:p w:rsidR="00460A61" w:rsidRDefault="00460A61">
      <w:pPr>
        <w:pStyle w:val="Code"/>
        <w:rPr>
          <w:lang w:val="en-US"/>
        </w:rPr>
      </w:pPr>
    </w:p>
    <w:p w:rsidR="00460A61" w:rsidRDefault="00766F47">
      <w:pPr>
        <w:rPr>
          <w:lang w:val="en-US"/>
        </w:rPr>
      </w:pPr>
      <w:proofErr w:type="gramStart"/>
      <w:r>
        <w:rPr>
          <w:lang w:val="en-US"/>
        </w:rPr>
        <w:t>where</w:t>
      </w:r>
      <w:proofErr w:type="gramEnd"/>
      <w:r>
        <w:rPr>
          <w:lang w:val="en-US"/>
        </w:rPr>
        <w:t xml:space="preserve"> </w:t>
      </w:r>
      <w:r>
        <w:rPr>
          <w:rStyle w:val="Emphasis"/>
          <w:rFonts w:ascii="Courier New" w:hAnsi="Courier New"/>
          <w:i w:val="0"/>
          <w:iCs w:val="0"/>
          <w:sz w:val="20"/>
          <w:szCs w:val="20"/>
          <w:lang w:val="en-US"/>
        </w:rPr>
        <w:t>SECURITYSERVER</w:t>
      </w:r>
      <w:r>
        <w:rPr>
          <w:lang w:val="en-US"/>
        </w:rPr>
        <w:t xml:space="preserve"> is the actual address of the security server.</w:t>
      </w:r>
    </w:p>
    <w:p w:rsidR="00460A61" w:rsidRDefault="00766F47">
      <w:pPr>
        <w:pStyle w:val="Heading2"/>
        <w:tabs>
          <w:tab w:val="left" w:pos="0"/>
        </w:tabs>
        <w:rPr>
          <w:lang w:val="en-US"/>
        </w:rPr>
      </w:pPr>
      <w:bookmarkStart w:id="8" w:name="__RefHeading__31220_1945221694"/>
      <w:bookmarkStart w:id="9" w:name="_Toc433279865"/>
      <w:bookmarkEnd w:id="8"/>
      <w:r>
        <w:rPr>
          <w:lang w:val="en-US"/>
        </w:rPr>
        <w:t>Retrieving Signed Documents of the Entire Transaction</w:t>
      </w:r>
      <w:bookmarkEnd w:id="9"/>
    </w:p>
    <w:p w:rsidR="00460A61" w:rsidRDefault="00766F47">
      <w:pPr>
        <w:rPr>
          <w:i/>
          <w:iCs/>
          <w:lang w:val="en-US"/>
        </w:rPr>
      </w:pPr>
      <w:r>
        <w:rPr>
          <w:lang w:val="en-US"/>
        </w:rPr>
        <w:t>The service requires the identifier of the corresponding message and the X-Road client identifier to determine which signed documents to return. These can be provided with the following mandatory parameters:</w:t>
      </w:r>
    </w:p>
    <w:p w:rsidR="00460A61" w:rsidRDefault="00766F47">
      <w:pPr>
        <w:numPr>
          <w:ilvl w:val="0"/>
          <w:numId w:val="10"/>
        </w:numPr>
        <w:tabs>
          <w:tab w:val="left" w:pos="0"/>
        </w:tabs>
        <w:rPr>
          <w:rStyle w:val="Emphasis"/>
          <w:lang w:val="en-US"/>
        </w:rPr>
      </w:pPr>
      <w:proofErr w:type="spellStart"/>
      <w:r>
        <w:rPr>
          <w:i/>
          <w:iCs/>
          <w:lang w:val="en-US"/>
        </w:rPr>
        <w:t>queryId</w:t>
      </w:r>
      <w:proofErr w:type="spellEnd"/>
      <w:r>
        <w:rPr>
          <w:lang w:val="en-US"/>
        </w:rPr>
        <w:t xml:space="preserve"> –  the X-Road message transaction identifier, which is a part of the SOAP message header;</w:t>
      </w:r>
    </w:p>
    <w:p w:rsidR="00460A61" w:rsidRDefault="00766F47">
      <w:pPr>
        <w:numPr>
          <w:ilvl w:val="0"/>
          <w:numId w:val="10"/>
        </w:numPr>
        <w:tabs>
          <w:tab w:val="left" w:pos="0"/>
        </w:tabs>
        <w:rPr>
          <w:i/>
          <w:iCs/>
          <w:lang w:val="en-US"/>
        </w:rPr>
      </w:pPr>
      <w:bookmarkStart w:id="10" w:name="magicparlabel-744"/>
      <w:bookmarkEnd w:id="10"/>
      <w:proofErr w:type="spellStart"/>
      <w:r>
        <w:rPr>
          <w:rStyle w:val="Emphasis"/>
          <w:lang w:val="en-US"/>
        </w:rPr>
        <w:t>xRoadInstance</w:t>
      </w:r>
      <w:proofErr w:type="spellEnd"/>
      <w:r>
        <w:rPr>
          <w:lang w:val="en-US"/>
        </w:rPr>
        <w:t xml:space="preserve"> – the X-Road instance of the client identifier;</w:t>
      </w:r>
    </w:p>
    <w:p w:rsidR="00460A61" w:rsidRDefault="00766F47">
      <w:pPr>
        <w:numPr>
          <w:ilvl w:val="0"/>
          <w:numId w:val="10"/>
        </w:numPr>
        <w:tabs>
          <w:tab w:val="left" w:pos="0"/>
        </w:tabs>
        <w:rPr>
          <w:i/>
          <w:iCs/>
          <w:lang w:val="en-US"/>
        </w:rPr>
      </w:pPr>
      <w:proofErr w:type="spellStart"/>
      <w:r>
        <w:rPr>
          <w:i/>
          <w:iCs/>
          <w:lang w:val="en-US"/>
        </w:rPr>
        <w:t>memberClass</w:t>
      </w:r>
      <w:proofErr w:type="spellEnd"/>
      <w:r>
        <w:rPr>
          <w:lang w:val="en-US"/>
        </w:rPr>
        <w:t xml:space="preserve"> – the member class of the client identifier;</w:t>
      </w:r>
    </w:p>
    <w:p w:rsidR="00460A61" w:rsidRDefault="00766F47">
      <w:pPr>
        <w:numPr>
          <w:ilvl w:val="0"/>
          <w:numId w:val="10"/>
        </w:numPr>
        <w:tabs>
          <w:tab w:val="left" w:pos="0"/>
        </w:tabs>
        <w:rPr>
          <w:i/>
          <w:iCs/>
          <w:lang w:val="en-US"/>
        </w:rPr>
      </w:pPr>
      <w:proofErr w:type="spellStart"/>
      <w:r>
        <w:rPr>
          <w:i/>
          <w:iCs/>
          <w:lang w:val="en-US"/>
        </w:rPr>
        <w:t>memberCode</w:t>
      </w:r>
      <w:proofErr w:type="spellEnd"/>
      <w:r>
        <w:rPr>
          <w:lang w:val="en-US"/>
        </w:rPr>
        <w:t xml:space="preserve"> – the member code of the client identifier;</w:t>
      </w:r>
    </w:p>
    <w:p w:rsidR="00460A61" w:rsidRDefault="00766F47">
      <w:pPr>
        <w:numPr>
          <w:ilvl w:val="0"/>
          <w:numId w:val="10"/>
        </w:numPr>
        <w:tabs>
          <w:tab w:val="left" w:pos="0"/>
        </w:tabs>
        <w:rPr>
          <w:lang w:val="en-US"/>
        </w:rPr>
      </w:pPr>
      <w:proofErr w:type="spellStart"/>
      <w:proofErr w:type="gramStart"/>
      <w:r>
        <w:rPr>
          <w:i/>
          <w:iCs/>
          <w:lang w:val="en-US"/>
        </w:rPr>
        <w:t>subsystemCode</w:t>
      </w:r>
      <w:proofErr w:type="spellEnd"/>
      <w:proofErr w:type="gramEnd"/>
      <w:r>
        <w:rPr>
          <w:lang w:val="en-US"/>
        </w:rPr>
        <w:t xml:space="preserve"> – the subsystem code of the client identifier (an optional part of the client identifier).</w:t>
      </w:r>
    </w:p>
    <w:p w:rsidR="00460A61" w:rsidRDefault="00766F47">
      <w:pPr>
        <w:rPr>
          <w:i/>
          <w:iCs/>
          <w:lang w:val="en-US"/>
        </w:rPr>
      </w:pPr>
      <w:bookmarkStart w:id="11" w:name="magicparlabel-746"/>
      <w:bookmarkEnd w:id="11"/>
      <w:r>
        <w:rPr>
          <w:lang w:val="en-US"/>
        </w:rPr>
        <w:t xml:space="preserve">Thus, in order to retrieve the signed document for a message with transaction identifier </w:t>
      </w:r>
      <w:r>
        <w:rPr>
          <w:i/>
          <w:iCs/>
          <w:lang w:val="en-US"/>
        </w:rPr>
        <w:t>abc12345</w:t>
      </w:r>
      <w:r>
        <w:rPr>
          <w:lang w:val="en-US"/>
        </w:rPr>
        <w:t xml:space="preserve"> exchanged by security server </w:t>
      </w:r>
      <w:r>
        <w:rPr>
          <w:i/>
          <w:iCs/>
          <w:lang w:val="en-US"/>
        </w:rPr>
        <w:t>sec1.gov</w:t>
      </w:r>
      <w:r>
        <w:rPr>
          <w:lang w:val="en-US"/>
        </w:rPr>
        <w:t xml:space="preserve"> by client </w:t>
      </w:r>
      <w:r>
        <w:rPr>
          <w:i/>
          <w:iCs/>
          <w:lang w:val="en-US"/>
        </w:rPr>
        <w:t>EE/ENT/CLIENT1</w:t>
      </w:r>
      <w:r>
        <w:rPr>
          <w:lang w:val="en-US"/>
        </w:rPr>
        <w:t>, the request URL is</w:t>
      </w:r>
    </w:p>
    <w:p w:rsidR="00460A61" w:rsidRDefault="00766F47">
      <w:pPr>
        <w:pStyle w:val="Code"/>
        <w:rPr>
          <w:lang w:val="en-US"/>
        </w:rPr>
      </w:pPr>
      <w:r>
        <w:rPr>
          <w:i/>
          <w:iCs/>
          <w:lang w:val="en-US"/>
        </w:rPr>
        <w:tab/>
        <w:t>http://sec1.gov/asic?&amp;queryId=abc12345</w:t>
      </w:r>
      <w:r>
        <w:rPr>
          <w:i/>
          <w:iCs/>
          <w:lang w:val="en-US"/>
        </w:rPr>
        <w:tab/>
        <w:t>&amp;</w:t>
      </w:r>
      <w:proofErr w:type="spellStart"/>
      <w:r>
        <w:rPr>
          <w:i/>
          <w:iCs/>
          <w:lang w:val="en-US"/>
        </w:rPr>
        <w:t>xRoadInstance</w:t>
      </w:r>
      <w:proofErr w:type="spellEnd"/>
      <w:r>
        <w:rPr>
          <w:i/>
          <w:iCs/>
          <w:lang w:val="en-US"/>
        </w:rPr>
        <w:t>=</w:t>
      </w:r>
      <w:proofErr w:type="spellStart"/>
      <w:r>
        <w:rPr>
          <w:i/>
          <w:iCs/>
          <w:lang w:val="en-US"/>
        </w:rPr>
        <w:t>EE&amp;memberClass</w:t>
      </w:r>
      <w:proofErr w:type="spellEnd"/>
      <w:r>
        <w:rPr>
          <w:i/>
          <w:iCs/>
          <w:lang w:val="en-US"/>
        </w:rPr>
        <w:t>=</w:t>
      </w:r>
      <w:proofErr w:type="spellStart"/>
      <w:r>
        <w:rPr>
          <w:i/>
          <w:iCs/>
          <w:lang w:val="en-US"/>
        </w:rPr>
        <w:t>ENT&amp;memberCode</w:t>
      </w:r>
      <w:proofErr w:type="spellEnd"/>
      <w:r>
        <w:rPr>
          <w:i/>
          <w:iCs/>
          <w:lang w:val="en-US"/>
        </w:rPr>
        <w:t>=CLIENT1</w:t>
      </w:r>
    </w:p>
    <w:p w:rsidR="00460A61" w:rsidRDefault="00460A61">
      <w:pPr>
        <w:pStyle w:val="Code"/>
        <w:rPr>
          <w:lang w:val="en-US"/>
        </w:rPr>
      </w:pPr>
    </w:p>
    <w:p w:rsidR="00460A61" w:rsidRDefault="00766F47">
      <w:pPr>
        <w:rPr>
          <w:lang w:val="en-US"/>
        </w:rPr>
      </w:pPr>
      <w:r>
        <w:rPr>
          <w:lang w:val="en-US"/>
        </w:rPr>
        <w:t xml:space="preserve">If a message with the given identifier was indeed exchanged by the security server and by the specified client, the server would respond with a ZIP archive (content-type </w:t>
      </w:r>
      <w:r>
        <w:rPr>
          <w:rStyle w:val="Emphasis"/>
          <w:rFonts w:ascii="Courier New" w:hAnsi="Courier New"/>
          <w:i w:val="0"/>
          <w:iCs w:val="0"/>
          <w:sz w:val="20"/>
          <w:szCs w:val="20"/>
          <w:lang w:val="en-US"/>
        </w:rPr>
        <w:t>application/zip</w:t>
      </w:r>
      <w:r>
        <w:rPr>
          <w:rStyle w:val="Emphasis"/>
          <w:i w:val="0"/>
          <w:iCs w:val="0"/>
          <w:lang w:val="en-US"/>
        </w:rPr>
        <w:t>, filename</w:t>
      </w:r>
      <w:r>
        <w:rPr>
          <w:rStyle w:val="Emphasis"/>
          <w:lang w:val="en-US"/>
        </w:rPr>
        <w:t xml:space="preserve"> </w:t>
      </w:r>
      <w:r>
        <w:rPr>
          <w:rStyle w:val="Emphasis"/>
          <w:rFonts w:ascii="Courier New" w:hAnsi="Courier New"/>
          <w:i w:val="0"/>
          <w:iCs w:val="0"/>
          <w:sz w:val="20"/>
          <w:szCs w:val="20"/>
          <w:lang w:val="en-US"/>
        </w:rPr>
        <w:t>queryId.zip</w:t>
      </w:r>
      <w:r>
        <w:rPr>
          <w:lang w:val="en-US"/>
        </w:rPr>
        <w:t>), which contains signed documents for all requests and responses that match the specified parameters.</w:t>
      </w:r>
    </w:p>
    <w:p w:rsidR="00460A61" w:rsidRDefault="00766F47">
      <w:pPr>
        <w:rPr>
          <w:lang w:val="en-US"/>
        </w:rPr>
      </w:pPr>
      <w:r>
        <w:rPr>
          <w:lang w:val="en-US"/>
        </w:rPr>
        <w:t xml:space="preserve">The signed documents provided by the </w:t>
      </w:r>
      <w:proofErr w:type="spellStart"/>
      <w:r>
        <w:rPr>
          <w:i/>
          <w:iCs/>
          <w:lang w:val="en-US"/>
        </w:rPr>
        <w:t>asic</w:t>
      </w:r>
      <w:proofErr w:type="spellEnd"/>
      <w:r>
        <w:rPr>
          <w:lang w:val="en-US"/>
        </w:rPr>
        <w:t xml:space="preserve"> service are named </w:t>
      </w:r>
      <w:bookmarkStart w:id="12" w:name="__DdeLink__14312_1945221694"/>
      <w:proofErr w:type="spellStart"/>
      <w:r>
        <w:rPr>
          <w:rFonts w:ascii="Courier New" w:hAnsi="Courier New"/>
          <w:sz w:val="20"/>
          <w:szCs w:val="20"/>
          <w:lang w:val="en-US"/>
        </w:rPr>
        <w:t>queryId</w:t>
      </w:r>
      <w:proofErr w:type="spellEnd"/>
      <w:r>
        <w:rPr>
          <w:rFonts w:ascii="Courier New" w:hAnsi="Courier New"/>
          <w:sz w:val="20"/>
          <w:szCs w:val="20"/>
          <w:lang w:val="en-US"/>
        </w:rPr>
        <w:t>-request-</w:t>
      </w:r>
      <w:proofErr w:type="spellStart"/>
      <w:r>
        <w:rPr>
          <w:rFonts w:ascii="Courier New" w:hAnsi="Courier New"/>
          <w:sz w:val="20"/>
          <w:szCs w:val="20"/>
          <w:lang w:val="en-US"/>
        </w:rPr>
        <w:t>Z.asice</w:t>
      </w:r>
      <w:bookmarkEnd w:id="12"/>
      <w:proofErr w:type="spellEnd"/>
      <w:r>
        <w:rPr>
          <w:lang w:val="en-US"/>
        </w:rPr>
        <w:t xml:space="preserve"> and </w:t>
      </w:r>
      <w:proofErr w:type="spellStart"/>
      <w:r>
        <w:rPr>
          <w:rFonts w:ascii="Courier New" w:hAnsi="Courier New"/>
          <w:sz w:val="20"/>
          <w:szCs w:val="20"/>
          <w:lang w:val="en-US"/>
        </w:rPr>
        <w:t>queryId</w:t>
      </w:r>
      <w:proofErr w:type="spellEnd"/>
      <w:r>
        <w:rPr>
          <w:rFonts w:ascii="Courier New" w:hAnsi="Courier New"/>
          <w:sz w:val="20"/>
          <w:szCs w:val="20"/>
          <w:lang w:val="en-US"/>
        </w:rPr>
        <w:t>-response-</w:t>
      </w:r>
      <w:proofErr w:type="spellStart"/>
      <w:r>
        <w:rPr>
          <w:rFonts w:ascii="Courier New" w:hAnsi="Courier New"/>
          <w:sz w:val="20"/>
          <w:szCs w:val="20"/>
          <w:lang w:val="en-US"/>
        </w:rPr>
        <w:t>Z.asice</w:t>
      </w:r>
      <w:proofErr w:type="spellEnd"/>
      <w:r>
        <w:rPr>
          <w:lang w:val="en-US"/>
        </w:rPr>
        <w:t xml:space="preserve"> for requests and responses, respectively, where </w:t>
      </w:r>
      <w:proofErr w:type="spellStart"/>
      <w:r>
        <w:rPr>
          <w:rFonts w:ascii="Courier New" w:hAnsi="Courier New"/>
          <w:sz w:val="20"/>
          <w:szCs w:val="20"/>
          <w:lang w:val="en-US"/>
        </w:rPr>
        <w:t>queryId</w:t>
      </w:r>
      <w:proofErr w:type="spellEnd"/>
      <w:r>
        <w:rPr>
          <w:lang w:val="en-US"/>
        </w:rPr>
        <w:t xml:space="preserve"> is the identifier (URL encoded) of the message and </w:t>
      </w:r>
      <w:r>
        <w:rPr>
          <w:rFonts w:ascii="Courier New" w:hAnsi="Courier New"/>
          <w:sz w:val="20"/>
          <w:szCs w:val="20"/>
          <w:lang w:val="en-US"/>
        </w:rPr>
        <w:t>Z</w:t>
      </w:r>
      <w:r>
        <w:rPr>
          <w:lang w:val="en-US"/>
        </w:rPr>
        <w:t xml:space="preserve"> is a 10-character random alphanumeric string.</w:t>
      </w:r>
    </w:p>
    <w:p w:rsidR="00460A61" w:rsidRDefault="00766F47">
      <w:pPr>
        <w:pStyle w:val="Heading2"/>
        <w:tabs>
          <w:tab w:val="left" w:pos="0"/>
        </w:tabs>
        <w:rPr>
          <w:lang w:val="en-US"/>
        </w:rPr>
      </w:pPr>
      <w:bookmarkStart w:id="13" w:name="__RefHeading__39407_1945221694"/>
      <w:bookmarkStart w:id="14" w:name="_Toc433279866"/>
      <w:bookmarkEnd w:id="13"/>
      <w:r>
        <w:rPr>
          <w:lang w:val="en-US"/>
        </w:rPr>
        <w:t>Retrieving a Single Signed Document</w:t>
      </w:r>
      <w:bookmarkEnd w:id="14"/>
    </w:p>
    <w:p w:rsidR="00460A61" w:rsidRDefault="00766F47">
      <w:pPr>
        <w:rPr>
          <w:i/>
          <w:iCs/>
          <w:lang w:val="en-US"/>
        </w:rPr>
      </w:pPr>
      <w:r>
        <w:rPr>
          <w:lang w:val="en-US"/>
        </w:rPr>
        <w:t xml:space="preserve">Should the user only desire the request or response then additional mutually exclusive parameters are </w:t>
      </w:r>
      <w:proofErr w:type="gramStart"/>
      <w:r>
        <w:rPr>
          <w:lang w:val="en-US"/>
        </w:rPr>
        <w:t>available:</w:t>
      </w:r>
      <w:proofErr w:type="gramEnd"/>
    </w:p>
    <w:p w:rsidR="00460A61" w:rsidRDefault="00766F47">
      <w:pPr>
        <w:numPr>
          <w:ilvl w:val="0"/>
          <w:numId w:val="10"/>
        </w:numPr>
        <w:tabs>
          <w:tab w:val="left" w:pos="0"/>
        </w:tabs>
        <w:rPr>
          <w:i/>
          <w:iCs/>
          <w:lang w:val="en-US"/>
        </w:rPr>
      </w:pPr>
      <w:proofErr w:type="spellStart"/>
      <w:r>
        <w:rPr>
          <w:i/>
          <w:iCs/>
          <w:lang w:val="en-US"/>
        </w:rPr>
        <w:t>requestOnly</w:t>
      </w:r>
      <w:proofErr w:type="spellEnd"/>
      <w:r>
        <w:rPr>
          <w:lang w:val="en-US"/>
        </w:rPr>
        <w:t xml:space="preserve"> – only include signed documents for request messages (response filename  is </w:t>
      </w:r>
      <w:r>
        <w:rPr>
          <w:rFonts w:ascii="Courier New" w:hAnsi="Courier New"/>
          <w:sz w:val="20"/>
          <w:szCs w:val="20"/>
          <w:lang w:val="en-US"/>
        </w:rPr>
        <w:t>queryId-request.zip</w:t>
      </w:r>
      <w:r>
        <w:rPr>
          <w:lang w:val="en-US"/>
        </w:rPr>
        <w:t>);</w:t>
      </w:r>
    </w:p>
    <w:p w:rsidR="00460A61" w:rsidRDefault="00766F47">
      <w:pPr>
        <w:numPr>
          <w:ilvl w:val="0"/>
          <w:numId w:val="10"/>
        </w:numPr>
        <w:tabs>
          <w:tab w:val="left" w:pos="0"/>
        </w:tabs>
        <w:rPr>
          <w:lang w:val="en-US"/>
        </w:rPr>
      </w:pPr>
      <w:proofErr w:type="spellStart"/>
      <w:proofErr w:type="gramStart"/>
      <w:r>
        <w:rPr>
          <w:i/>
          <w:iCs/>
          <w:lang w:val="en-US"/>
        </w:rPr>
        <w:t>responseOnly</w:t>
      </w:r>
      <w:proofErr w:type="spellEnd"/>
      <w:proofErr w:type="gramEnd"/>
      <w:r>
        <w:rPr>
          <w:lang w:val="en-US"/>
        </w:rPr>
        <w:t xml:space="preserve"> – only include signed documents for response messages (response filename is </w:t>
      </w:r>
      <w:r>
        <w:rPr>
          <w:rFonts w:ascii="Courier New" w:hAnsi="Courier New"/>
          <w:sz w:val="20"/>
          <w:szCs w:val="20"/>
          <w:lang w:val="en-US"/>
        </w:rPr>
        <w:t>queryId-response.zip</w:t>
      </w:r>
      <w:r>
        <w:rPr>
          <w:lang w:val="en-US"/>
        </w:rPr>
        <w:t>).</w:t>
      </w:r>
    </w:p>
    <w:p w:rsidR="00460A61" w:rsidRDefault="00766F47">
      <w:pPr>
        <w:rPr>
          <w:i/>
          <w:iCs/>
          <w:lang w:val="en-US"/>
        </w:rPr>
      </w:pPr>
      <w:r>
        <w:rPr>
          <w:lang w:val="en-US"/>
        </w:rPr>
        <w:t xml:space="preserve">The aforementioned parameters make the service return a ZIP archive, which may contain either one or more signed documents (depending if the provided </w:t>
      </w:r>
      <w:proofErr w:type="spellStart"/>
      <w:r>
        <w:rPr>
          <w:rFonts w:ascii="Courier New" w:hAnsi="Courier New"/>
          <w:sz w:val="20"/>
          <w:szCs w:val="20"/>
          <w:lang w:val="en-US"/>
        </w:rPr>
        <w:t>queryId</w:t>
      </w:r>
      <w:proofErr w:type="spellEnd"/>
      <w:r>
        <w:rPr>
          <w:lang w:val="en-US"/>
        </w:rPr>
        <w:t xml:space="preserve"> is unique). If only </w:t>
      </w:r>
      <w:r>
        <w:rPr>
          <w:lang w:val="en-US"/>
        </w:rPr>
        <w:lastRenderedPageBreak/>
        <w:t>a single signed document is expected then the request can be further be constrained by adding the following parameter:</w:t>
      </w:r>
    </w:p>
    <w:p w:rsidR="00460A61" w:rsidRDefault="00766F47">
      <w:pPr>
        <w:numPr>
          <w:ilvl w:val="0"/>
          <w:numId w:val="10"/>
        </w:numPr>
        <w:tabs>
          <w:tab w:val="left" w:pos="0"/>
        </w:tabs>
        <w:rPr>
          <w:lang w:val="en-US"/>
        </w:rPr>
      </w:pPr>
      <w:proofErr w:type="gramStart"/>
      <w:r>
        <w:rPr>
          <w:i/>
          <w:iCs/>
          <w:lang w:val="en-US"/>
        </w:rPr>
        <w:t>unique</w:t>
      </w:r>
      <w:proofErr w:type="gramEnd"/>
      <w:r>
        <w:rPr>
          <w:lang w:val="en-US"/>
        </w:rPr>
        <w:t xml:space="preserve"> – specifies that the only a single signed document is expected in the response, must be used in combination with either </w:t>
      </w:r>
      <w:proofErr w:type="spellStart"/>
      <w:r>
        <w:rPr>
          <w:i/>
          <w:iCs/>
          <w:lang w:val="en-US"/>
        </w:rPr>
        <w:t>requestOnly</w:t>
      </w:r>
      <w:proofErr w:type="spellEnd"/>
      <w:r>
        <w:rPr>
          <w:lang w:val="en-US"/>
        </w:rPr>
        <w:t xml:space="preserve"> or </w:t>
      </w:r>
      <w:proofErr w:type="spellStart"/>
      <w:r>
        <w:rPr>
          <w:i/>
          <w:iCs/>
          <w:lang w:val="en-US"/>
        </w:rPr>
        <w:t>responseOnly</w:t>
      </w:r>
      <w:proofErr w:type="spellEnd"/>
      <w:r>
        <w:rPr>
          <w:lang w:val="en-US"/>
        </w:rPr>
        <w:t xml:space="preserve"> parameter.</w:t>
      </w:r>
    </w:p>
    <w:p w:rsidR="00460A61" w:rsidRDefault="00766F47">
      <w:pPr>
        <w:rPr>
          <w:lang w:val="en-US"/>
        </w:rPr>
      </w:pPr>
      <w:r>
        <w:rPr>
          <w:lang w:val="en-US"/>
        </w:rPr>
        <w:t xml:space="preserve">If this parameter is used and, indeed, the query identifier is unique, then the security server responds with a single signed document (content-type </w:t>
      </w:r>
      <w:r>
        <w:rPr>
          <w:rFonts w:ascii="Courier New" w:hAnsi="Courier New"/>
          <w:sz w:val="20"/>
          <w:szCs w:val="20"/>
          <w:lang w:val="en-US"/>
        </w:rPr>
        <w:t>application/</w:t>
      </w:r>
      <w:proofErr w:type="spellStart"/>
      <w:r>
        <w:rPr>
          <w:rFonts w:ascii="Courier New" w:hAnsi="Courier New"/>
          <w:sz w:val="20"/>
          <w:szCs w:val="20"/>
          <w:lang w:val="en-US"/>
        </w:rPr>
        <w:t>vnd.etsi.asic</w:t>
      </w:r>
      <w:r>
        <w:rPr>
          <w:rFonts w:ascii="Courier New" w:hAnsi="Courier New"/>
          <w:sz w:val="20"/>
          <w:szCs w:val="20"/>
          <w:lang w:val="en-US"/>
        </w:rPr>
        <w:noBreakHyphen/>
        <w:t>e+zip</w:t>
      </w:r>
      <w:proofErr w:type="spellEnd"/>
      <w:r>
        <w:rPr>
          <w:lang w:val="en-US"/>
        </w:rPr>
        <w:t>) which represents the corresponding message.</w:t>
      </w:r>
    </w:p>
    <w:p w:rsidR="00460A61" w:rsidRDefault="00766F47">
      <w:pPr>
        <w:pStyle w:val="Heading2"/>
        <w:tabs>
          <w:tab w:val="left" w:pos="0"/>
        </w:tabs>
        <w:rPr>
          <w:lang w:val="en-US"/>
        </w:rPr>
      </w:pPr>
      <w:bookmarkStart w:id="15" w:name="__RefHeading___Toc40212_701027057"/>
      <w:bookmarkStart w:id="16" w:name="_Toc433279867"/>
      <w:bookmarkEnd w:id="15"/>
      <w:r>
        <w:rPr>
          <w:lang w:val="en-US"/>
        </w:rPr>
        <w:t xml:space="preserve">Forcing Missing Timestamps </w:t>
      </w:r>
      <w:proofErr w:type="gramStart"/>
      <w:r>
        <w:rPr>
          <w:lang w:val="en-US"/>
        </w:rPr>
        <w:t>To</w:t>
      </w:r>
      <w:proofErr w:type="gramEnd"/>
      <w:r>
        <w:rPr>
          <w:lang w:val="en-US"/>
        </w:rPr>
        <w:t xml:space="preserve"> Be Created</w:t>
      </w:r>
      <w:bookmarkEnd w:id="16"/>
    </w:p>
    <w:p w:rsidR="00460A61" w:rsidRDefault="00766F47">
      <w:pPr>
        <w:rPr>
          <w:lang w:val="en-US"/>
        </w:rPr>
      </w:pPr>
      <w:r>
        <w:rPr>
          <w:lang w:val="en-US"/>
        </w:rPr>
        <w:t>If the security server was configured to timestamp messages asynchronously it may be possible that there is no timestamp associated with one or more signatures of the requested documents. In this case the request will fail with an internal error and return an appropriate error message string - "Some message signatures have not been timestamped yet!" (</w:t>
      </w:r>
      <w:proofErr w:type="gramStart"/>
      <w:r>
        <w:rPr>
          <w:lang w:val="en-US"/>
        </w:rPr>
        <w:t>or</w:t>
      </w:r>
      <w:proofErr w:type="gramEnd"/>
      <w:r>
        <w:rPr>
          <w:lang w:val="en-US"/>
        </w:rPr>
        <w:t xml:space="preserve"> "Message signature has not been timestamped yet!" if requesting a single document only).</w:t>
      </w:r>
    </w:p>
    <w:p w:rsidR="00460A61" w:rsidRDefault="00766F47">
      <w:pPr>
        <w:rPr>
          <w:i/>
          <w:iCs/>
          <w:lang w:val="en-US"/>
        </w:rPr>
      </w:pPr>
      <w:r>
        <w:rPr>
          <w:lang w:val="en-US"/>
        </w:rPr>
        <w:t>If this behavior is not desired the following parameter can be used:</w:t>
      </w:r>
    </w:p>
    <w:p w:rsidR="00460A61" w:rsidRDefault="00766F47">
      <w:pPr>
        <w:numPr>
          <w:ilvl w:val="0"/>
          <w:numId w:val="10"/>
        </w:numPr>
        <w:tabs>
          <w:tab w:val="left" w:pos="0"/>
        </w:tabs>
        <w:rPr>
          <w:lang w:val="en-US"/>
        </w:rPr>
      </w:pPr>
      <w:proofErr w:type="gramStart"/>
      <w:r>
        <w:rPr>
          <w:i/>
          <w:iCs/>
          <w:lang w:val="en-US"/>
        </w:rPr>
        <w:t>force</w:t>
      </w:r>
      <w:proofErr w:type="gramEnd"/>
      <w:r>
        <w:rPr>
          <w:lang w:val="en-US"/>
        </w:rPr>
        <w:t xml:space="preserve"> – specifies that the timestamping procedure should be executed explicitly in case any of the requested document signatures have no associated timestamps.</w:t>
      </w:r>
    </w:p>
    <w:p w:rsidR="00460A61" w:rsidRDefault="00766F47">
      <w:r>
        <w:rPr>
          <w:lang w:val="en-US"/>
        </w:rPr>
        <w:t xml:space="preserve">Thus, in order to retrieve the signed document for a message with transaction identifier </w:t>
      </w:r>
      <w:r>
        <w:rPr>
          <w:i/>
          <w:iCs/>
          <w:lang w:val="en-US"/>
        </w:rPr>
        <w:t>abc12345</w:t>
      </w:r>
      <w:r>
        <w:rPr>
          <w:lang w:val="en-US"/>
        </w:rPr>
        <w:t xml:space="preserve"> exchanged by the security server </w:t>
      </w:r>
      <w:r>
        <w:rPr>
          <w:i/>
          <w:iCs/>
          <w:lang w:val="en-US"/>
        </w:rPr>
        <w:t>sec1.gov</w:t>
      </w:r>
      <w:r>
        <w:rPr>
          <w:lang w:val="en-US"/>
        </w:rPr>
        <w:t xml:space="preserve"> by the client </w:t>
      </w:r>
      <w:r>
        <w:rPr>
          <w:i/>
          <w:iCs/>
          <w:lang w:val="en-US"/>
        </w:rPr>
        <w:t>EE/ENT/CLIENT1</w:t>
      </w:r>
      <w:r>
        <w:rPr>
          <w:lang w:val="en-US"/>
        </w:rPr>
        <w:t xml:space="preserve"> and force any missing timestamps to be created, the request URL is</w:t>
      </w:r>
    </w:p>
    <w:p w:rsidR="00460A61" w:rsidRDefault="00766F47">
      <w:pPr>
        <w:pStyle w:val="Code"/>
      </w:pPr>
      <w:r>
        <w:tab/>
        <w:t>http://sec1.gov/asic?&amp;queryId=abc12345</w:t>
      </w:r>
      <w:r>
        <w:tab/>
        <w:t>&amp;</w:t>
      </w:r>
      <w:proofErr w:type="spellStart"/>
      <w:r>
        <w:t>xRoadInstance</w:t>
      </w:r>
      <w:proofErr w:type="spellEnd"/>
      <w:r>
        <w:t>=</w:t>
      </w:r>
      <w:proofErr w:type="spellStart"/>
      <w:r>
        <w:t>EE&amp;memberClass</w:t>
      </w:r>
      <w:proofErr w:type="spellEnd"/>
      <w:r>
        <w:t>=</w:t>
      </w:r>
      <w:proofErr w:type="spellStart"/>
      <w:r>
        <w:t>ENT&amp;memberCode</w:t>
      </w:r>
      <w:proofErr w:type="spellEnd"/>
      <w:r>
        <w:t>=CLIENT1&amp;force</w:t>
      </w:r>
    </w:p>
    <w:p w:rsidR="00460A61" w:rsidRDefault="00460A61">
      <w:pPr>
        <w:pStyle w:val="Code"/>
      </w:pPr>
    </w:p>
    <w:p w:rsidR="00460A61" w:rsidRDefault="00766F47">
      <w:pPr>
        <w:rPr>
          <w:lang w:val="en-US"/>
        </w:rPr>
      </w:pPr>
      <w:r>
        <w:rPr>
          <w:lang w:val="en-US"/>
        </w:rPr>
        <w:t>Should there be no working time-stamping provider available to the security server, the signed document retrieval service will respond with the error message "Failed to get timestamp from any time-stamping providers".</w:t>
      </w:r>
    </w:p>
    <w:p w:rsidR="00460A61" w:rsidRDefault="00766F47">
      <w:pPr>
        <w:pStyle w:val="Heading2"/>
        <w:tabs>
          <w:tab w:val="left" w:pos="0"/>
        </w:tabs>
        <w:rPr>
          <w:lang w:val="en-US"/>
        </w:rPr>
      </w:pPr>
      <w:bookmarkStart w:id="17" w:name="__RefHeading__31222_1945221694"/>
      <w:bookmarkStart w:id="18" w:name="_Toc433279868"/>
      <w:bookmarkEnd w:id="17"/>
      <w:r>
        <w:rPr>
          <w:lang w:val="en-US"/>
        </w:rPr>
        <w:t>Authentication</w:t>
      </w:r>
      <w:bookmarkEnd w:id="18"/>
    </w:p>
    <w:p w:rsidR="00460A61" w:rsidRDefault="00766F47">
      <w:pPr>
        <w:rPr>
          <w:lang w:val="en-US"/>
        </w:rPr>
      </w:pPr>
      <w:r>
        <w:rPr>
          <w:lang w:val="en-US"/>
        </w:rPr>
        <w:t xml:space="preserve">In case the security server administrator has configured the connection between the service client and the security server to require authentication, requests to the </w:t>
      </w:r>
      <w:proofErr w:type="spellStart"/>
      <w:r>
        <w:rPr>
          <w:i/>
          <w:iCs/>
          <w:lang w:val="en-US"/>
        </w:rPr>
        <w:t>asic</w:t>
      </w:r>
      <w:proofErr w:type="spellEnd"/>
      <w:r>
        <w:rPr>
          <w:lang w:val="en-US"/>
        </w:rPr>
        <w:t xml:space="preserve"> service would need to be made via HTTPS.</w:t>
      </w:r>
    </w:p>
    <w:p w:rsidR="00460A61" w:rsidRDefault="00766F47">
      <w:pPr>
        <w:rPr>
          <w:lang w:val="en-US"/>
        </w:rPr>
      </w:pPr>
      <w:r>
        <w:rPr>
          <w:lang w:val="en-US"/>
        </w:rPr>
        <w:t>The security server would need the certificate of the service client to be provided as part of the session, when the user makes the request to download a signed document for a message associated with this service client.</w:t>
      </w:r>
    </w:p>
    <w:p w:rsidR="00460A61" w:rsidRDefault="00766F47">
      <w:pPr>
        <w:pStyle w:val="Heading2"/>
        <w:tabs>
          <w:tab w:val="left" w:pos="0"/>
        </w:tabs>
        <w:rPr>
          <w:lang w:val="en-US"/>
        </w:rPr>
      </w:pPr>
      <w:bookmarkStart w:id="19" w:name="__RefHeading__1452_2115075793"/>
      <w:bookmarkStart w:id="20" w:name="_Toc433279869"/>
      <w:bookmarkEnd w:id="19"/>
      <w:r>
        <w:rPr>
          <w:lang w:val="en-US"/>
        </w:rPr>
        <w:t>Error Conditions</w:t>
      </w:r>
      <w:bookmarkEnd w:id="20"/>
    </w:p>
    <w:p w:rsidR="00460A61" w:rsidRDefault="00766F47">
      <w:pPr>
        <w:rPr>
          <w:i/>
          <w:iCs/>
          <w:lang w:val="en-US"/>
        </w:rPr>
      </w:pPr>
      <w:r>
        <w:rPr>
          <w:lang w:val="en-US"/>
        </w:rPr>
        <w:t xml:space="preserve">The </w:t>
      </w:r>
      <w:proofErr w:type="spellStart"/>
      <w:r>
        <w:rPr>
          <w:i/>
          <w:iCs/>
          <w:lang w:val="en-US"/>
        </w:rPr>
        <w:t>asic</w:t>
      </w:r>
      <w:proofErr w:type="spellEnd"/>
      <w:r>
        <w:rPr>
          <w:lang w:val="en-US"/>
        </w:rPr>
        <w:t xml:space="preserve"> service responds with the HTTP error code and plain text error message if error occurs. The possible error codes are:</w:t>
      </w:r>
    </w:p>
    <w:p w:rsidR="00460A61" w:rsidRDefault="00766F47">
      <w:pPr>
        <w:numPr>
          <w:ilvl w:val="0"/>
          <w:numId w:val="11"/>
        </w:numPr>
        <w:tabs>
          <w:tab w:val="left" w:pos="0"/>
        </w:tabs>
        <w:rPr>
          <w:i/>
          <w:iCs/>
          <w:lang w:val="en-US"/>
        </w:rPr>
      </w:pPr>
      <w:r>
        <w:rPr>
          <w:i/>
          <w:iCs/>
          <w:lang w:val="en-US"/>
        </w:rPr>
        <w:t>400 Bad Request</w:t>
      </w:r>
      <w:r>
        <w:rPr>
          <w:lang w:val="en-US"/>
        </w:rPr>
        <w:t xml:space="preserve"> – the combination of received parameters is invalid or some required parameter is missing.</w:t>
      </w:r>
    </w:p>
    <w:p w:rsidR="00460A61" w:rsidRDefault="00766F47">
      <w:pPr>
        <w:numPr>
          <w:ilvl w:val="0"/>
          <w:numId w:val="11"/>
        </w:numPr>
        <w:tabs>
          <w:tab w:val="left" w:pos="0"/>
        </w:tabs>
        <w:rPr>
          <w:i/>
          <w:iCs/>
          <w:lang w:val="en-US"/>
        </w:rPr>
      </w:pPr>
      <w:r>
        <w:rPr>
          <w:i/>
          <w:iCs/>
          <w:lang w:val="en-US"/>
        </w:rPr>
        <w:t>401 Unauthorized</w:t>
      </w:r>
      <w:r>
        <w:rPr>
          <w:lang w:val="en-US"/>
        </w:rPr>
        <w:t xml:space="preserve"> – the connection was made via HTTPS and the user failed to provide the correct certificate.</w:t>
      </w:r>
    </w:p>
    <w:p w:rsidR="00460A61" w:rsidRDefault="00766F47">
      <w:pPr>
        <w:numPr>
          <w:ilvl w:val="0"/>
          <w:numId w:val="11"/>
        </w:numPr>
        <w:tabs>
          <w:tab w:val="left" w:pos="0"/>
        </w:tabs>
        <w:rPr>
          <w:i/>
          <w:iCs/>
          <w:lang w:val="en-US"/>
        </w:rPr>
      </w:pPr>
      <w:r>
        <w:rPr>
          <w:i/>
          <w:iCs/>
          <w:lang w:val="en-US"/>
        </w:rPr>
        <w:t>404 Not Found</w:t>
      </w:r>
      <w:r>
        <w:rPr>
          <w:lang w:val="en-US"/>
        </w:rPr>
        <w:t xml:space="preserve"> – no signed documents matching the provided parameters were found. Also, the signed document may be not time-stamped yet.</w:t>
      </w:r>
    </w:p>
    <w:p w:rsidR="00460A61" w:rsidRDefault="00766F47">
      <w:pPr>
        <w:numPr>
          <w:ilvl w:val="0"/>
          <w:numId w:val="11"/>
        </w:numPr>
        <w:tabs>
          <w:tab w:val="left" w:pos="0"/>
        </w:tabs>
        <w:rPr>
          <w:lang w:val="en-US"/>
        </w:rPr>
        <w:sectPr w:rsidR="00460A61">
          <w:headerReference w:type="default" r:id="rId11"/>
          <w:footerReference w:type="default" r:id="rId12"/>
          <w:headerReference w:type="first" r:id="rId13"/>
          <w:footerReference w:type="first" r:id="rId14"/>
          <w:pgSz w:w="11906" w:h="16838"/>
          <w:pgMar w:top="1539" w:right="1417" w:bottom="1831" w:left="1559" w:header="1049" w:footer="850" w:gutter="0"/>
          <w:cols w:space="720"/>
          <w:docGrid w:linePitch="312" w:charSpace="-2049"/>
        </w:sectPr>
      </w:pPr>
      <w:r>
        <w:rPr>
          <w:i/>
          <w:iCs/>
          <w:lang w:val="en-US"/>
        </w:rPr>
        <w:lastRenderedPageBreak/>
        <w:t>500 Internal Server Error</w:t>
      </w:r>
      <w:r>
        <w:rPr>
          <w:lang w:val="en-US"/>
        </w:rPr>
        <w:t xml:space="preserve"> – an unexpected internal error occurred (e.g., the provided service client identifier does not match any registered client on the security server).</w:t>
      </w:r>
    </w:p>
    <w:p w:rsidR="00460A61" w:rsidRDefault="00766F47">
      <w:pPr>
        <w:pStyle w:val="Heading1"/>
        <w:tabs>
          <w:tab w:val="left" w:pos="0"/>
        </w:tabs>
        <w:rPr>
          <w:lang w:val="en-US"/>
        </w:rPr>
      </w:pPr>
      <w:bookmarkStart w:id="21" w:name="__RefHeading__1454_2115075793"/>
      <w:bookmarkStart w:id="22" w:name="_Toc433279870"/>
      <w:bookmarkEnd w:id="21"/>
      <w:r>
        <w:rPr>
          <w:lang w:val="en-US"/>
        </w:rPr>
        <w:lastRenderedPageBreak/>
        <w:t>Signed Document Verification Tool</w:t>
      </w:r>
      <w:bookmarkEnd w:id="22"/>
    </w:p>
    <w:p w:rsidR="00460A61" w:rsidRDefault="00766F47">
      <w:pPr>
        <w:rPr>
          <w:lang w:val="en-US"/>
        </w:rPr>
      </w:pPr>
      <w:r>
        <w:rPr>
          <w:lang w:val="en-US"/>
        </w:rPr>
        <w:t xml:space="preserve">Verification of signed documents is done by the </w:t>
      </w:r>
      <w:proofErr w:type="spellStart"/>
      <w:r>
        <w:rPr>
          <w:i/>
          <w:iCs/>
          <w:lang w:val="en-US"/>
        </w:rPr>
        <w:t>asicverifier</w:t>
      </w:r>
      <w:proofErr w:type="spellEnd"/>
      <w:r>
        <w:rPr>
          <w:lang w:val="en-US"/>
        </w:rPr>
        <w:t xml:space="preserve"> utility tool. The tool is written in the Java programming language and therefore requires Java 8 Runtime Environment (JRE) to be installed on the user's workstation. On Unix-like operating systems the JRE can be installed using package management software or downloaded from the Oracle website</w:t>
      </w:r>
      <w:r>
        <w:rPr>
          <w:rStyle w:val="FootnoteReference"/>
          <w:lang w:val="en-US"/>
        </w:rPr>
        <w:footnoteReference w:id="1"/>
      </w:r>
      <w:r>
        <w:rPr>
          <w:lang w:val="en-US"/>
        </w:rPr>
        <w:t>.</w:t>
      </w:r>
    </w:p>
    <w:p w:rsidR="00460A61" w:rsidRDefault="00766F47">
      <w:pPr>
        <w:rPr>
          <w:lang w:val="en-US"/>
        </w:rPr>
      </w:pPr>
      <w:r>
        <w:rPr>
          <w:lang w:val="en-US"/>
        </w:rPr>
        <w:t xml:space="preserve">The </w:t>
      </w:r>
      <w:proofErr w:type="spellStart"/>
      <w:r>
        <w:rPr>
          <w:i/>
          <w:iCs/>
          <w:lang w:val="en-US"/>
        </w:rPr>
        <w:t>asicverifier</w:t>
      </w:r>
      <w:proofErr w:type="spellEnd"/>
      <w:r>
        <w:rPr>
          <w:lang w:val="en-US"/>
        </w:rPr>
        <w:t xml:space="preserve"> utility can be download from URL http://x-road.eu/packages/asicverifier-1.0.jar</w:t>
      </w:r>
    </w:p>
    <w:p w:rsidR="00460A61" w:rsidRDefault="00766F47">
      <w:pPr>
        <w:pStyle w:val="Heading2"/>
        <w:tabs>
          <w:tab w:val="left" w:pos="0"/>
        </w:tabs>
        <w:rPr>
          <w:lang w:val="en-US"/>
        </w:rPr>
      </w:pPr>
      <w:bookmarkStart w:id="23" w:name="__RefHeading__31644_1945221694"/>
      <w:bookmarkStart w:id="24" w:name="_Toc433279871"/>
      <w:bookmarkEnd w:id="23"/>
      <w:r>
        <w:rPr>
          <w:lang w:val="en-US"/>
        </w:rPr>
        <w:t>Usage</w:t>
      </w:r>
      <w:bookmarkEnd w:id="24"/>
    </w:p>
    <w:p w:rsidR="00460A61" w:rsidRDefault="00766F47">
      <w:pPr>
        <w:rPr>
          <w:lang w:val="en-US"/>
        </w:rPr>
      </w:pPr>
      <w:r>
        <w:rPr>
          <w:lang w:val="en-US"/>
        </w:rPr>
        <w:t xml:space="preserve">The </w:t>
      </w:r>
      <w:proofErr w:type="spellStart"/>
      <w:r>
        <w:rPr>
          <w:i/>
          <w:iCs/>
          <w:lang w:val="en-US"/>
        </w:rPr>
        <w:t>asicverifier</w:t>
      </w:r>
      <w:proofErr w:type="spellEnd"/>
      <w:r>
        <w:rPr>
          <w:lang w:val="en-US"/>
        </w:rPr>
        <w:t xml:space="preserve"> utility is run as follows:</w:t>
      </w:r>
    </w:p>
    <w:p w:rsidR="00460A61" w:rsidRDefault="00766F47">
      <w:pPr>
        <w:pStyle w:val="Code"/>
        <w:rPr>
          <w:lang w:val="en-US"/>
        </w:rPr>
      </w:pPr>
      <w:r>
        <w:rPr>
          <w:lang w:val="en-US"/>
        </w:rPr>
        <w:tab/>
      </w:r>
      <w:proofErr w:type="gramStart"/>
      <w:r>
        <w:rPr>
          <w:lang w:val="en-US"/>
        </w:rPr>
        <w:t>java</w:t>
      </w:r>
      <w:proofErr w:type="gramEnd"/>
      <w:r>
        <w:rPr>
          <w:lang w:val="en-US"/>
        </w:rPr>
        <w:t xml:space="preserve"> -jar asicverifier-1.0.jar &lt;configuration path&gt; &lt;signed document&gt;</w:t>
      </w:r>
    </w:p>
    <w:p w:rsidR="00460A61" w:rsidRDefault="00460A61">
      <w:pPr>
        <w:pStyle w:val="Code"/>
        <w:rPr>
          <w:lang w:val="en-US"/>
        </w:rPr>
      </w:pPr>
    </w:p>
    <w:p w:rsidR="00460A61" w:rsidRDefault="00766F47">
      <w:pPr>
        <w:rPr>
          <w:lang w:val="en-US"/>
        </w:rPr>
      </w:pPr>
      <w:proofErr w:type="gramStart"/>
      <w:r>
        <w:rPr>
          <w:lang w:val="en-US"/>
        </w:rPr>
        <w:t>where</w:t>
      </w:r>
      <w:proofErr w:type="gramEnd"/>
      <w:r>
        <w:rPr>
          <w:lang w:val="en-US"/>
        </w:rPr>
        <w:t xml:space="preserve"> </w:t>
      </w:r>
      <w:r>
        <w:rPr>
          <w:rFonts w:ascii="Courier New" w:hAnsi="Courier New"/>
          <w:sz w:val="20"/>
          <w:szCs w:val="20"/>
          <w:lang w:val="en-US"/>
        </w:rPr>
        <w:t>&lt;signed document&gt;</w:t>
      </w:r>
      <w:r>
        <w:rPr>
          <w:lang w:val="en-US"/>
        </w:rPr>
        <w:t xml:space="preserve"> is the path to the signed document being verified and </w:t>
      </w:r>
      <w:r>
        <w:rPr>
          <w:rFonts w:ascii="Courier New" w:hAnsi="Courier New"/>
          <w:sz w:val="20"/>
          <w:szCs w:val="20"/>
          <w:lang w:val="en-US"/>
        </w:rPr>
        <w:t>&lt;configuration path&gt;</w:t>
      </w:r>
      <w:r>
        <w:rPr>
          <w:lang w:val="en-US"/>
        </w:rPr>
        <w:t xml:space="preserve"> is the path to the verification configuration for this container (see Section </w:t>
      </w:r>
      <w:r>
        <w:rPr>
          <w:lang w:val="en-US"/>
        </w:rPr>
        <w:fldChar w:fldCharType="begin"/>
      </w:r>
      <w:r>
        <w:rPr>
          <w:lang w:val="en-US"/>
        </w:rPr>
        <w:instrText xml:space="preserve"> REF __RefHeading__18986_1945221694 \r \h </w:instrText>
      </w:r>
      <w:r>
        <w:rPr>
          <w:lang w:val="en-US"/>
        </w:rPr>
      </w:r>
      <w:r>
        <w:rPr>
          <w:lang w:val="en-US"/>
        </w:rPr>
        <w:fldChar w:fldCharType="separate"/>
      </w:r>
      <w:r w:rsidR="00CF5539">
        <w:rPr>
          <w:lang w:val="en-US"/>
        </w:rPr>
        <w:t xml:space="preserve">3.2 </w:t>
      </w:r>
      <w:r>
        <w:rPr>
          <w:lang w:val="en-US"/>
        </w:rPr>
        <w:fldChar w:fldCharType="end"/>
      </w:r>
      <w:r>
        <w:rPr>
          <w:lang w:val="en-US"/>
        </w:rPr>
        <w:t>).</w:t>
      </w:r>
    </w:p>
    <w:p w:rsidR="00460A61" w:rsidRDefault="00766F47">
      <w:pPr>
        <w:rPr>
          <w:lang w:val="en-US"/>
        </w:rPr>
      </w:pPr>
      <w:r>
        <w:rPr>
          <w:lang w:val="en-US"/>
        </w:rPr>
        <w:t>If verification is successful the output will be similar to:</w:t>
      </w:r>
      <w:bookmarkStart w:id="25" w:name="__DdeLink__24149_1945221694"/>
      <w:r>
        <w:rPr>
          <w:lang w:val="en-US"/>
        </w:rPr>
        <w:t xml:space="preserve"> </w:t>
      </w:r>
      <w:bookmarkEnd w:id="25"/>
    </w:p>
    <w:p w:rsidR="00460A61" w:rsidRDefault="00766F47">
      <w:pPr>
        <w:pStyle w:val="Code"/>
        <w:ind w:left="792"/>
        <w:rPr>
          <w:lang w:val="en-US"/>
        </w:rPr>
      </w:pPr>
      <w:r>
        <w:rPr>
          <w:lang w:val="en-US"/>
        </w:rPr>
        <w:t xml:space="preserve">Loading configuration from18 </w:t>
      </w:r>
      <w:proofErr w:type="spellStart"/>
      <w:r>
        <w:rPr>
          <w:lang w:val="en-US"/>
        </w:rPr>
        <w:t>verificationconf</w:t>
      </w:r>
      <w:proofErr w:type="spellEnd"/>
      <w:r>
        <w:rPr>
          <w:lang w:val="en-US"/>
        </w:rPr>
        <w:t xml:space="preserve">/... </w:t>
      </w:r>
    </w:p>
    <w:p w:rsidR="00460A61" w:rsidRDefault="00766F47">
      <w:pPr>
        <w:pStyle w:val="Code"/>
        <w:ind w:left="792"/>
        <w:rPr>
          <w:lang w:val="en-US"/>
        </w:rPr>
      </w:pPr>
      <w:r>
        <w:rPr>
          <w:lang w:val="en-US"/>
        </w:rPr>
        <w:t xml:space="preserve">Verifying </w:t>
      </w:r>
      <w:proofErr w:type="spellStart"/>
      <w:r>
        <w:rPr>
          <w:lang w:val="en-US"/>
        </w:rPr>
        <w:t>ASiC</w:t>
      </w:r>
      <w:proofErr w:type="spellEnd"/>
      <w:r>
        <w:rPr>
          <w:lang w:val="en-US"/>
        </w:rPr>
        <w:t xml:space="preserve"> container "abc12345-request-1ab2c3d4f5.asice</w:t>
      </w:r>
      <w:proofErr w:type="gramStart"/>
      <w:r>
        <w:rPr>
          <w:lang w:val="en-US"/>
        </w:rPr>
        <w:t>" ...</w:t>
      </w:r>
      <w:proofErr w:type="gramEnd"/>
      <w:r>
        <w:rPr>
          <w:lang w:val="en-US"/>
        </w:rPr>
        <w:t xml:space="preserve"> </w:t>
      </w:r>
    </w:p>
    <w:p w:rsidR="00460A61" w:rsidRDefault="00766F47">
      <w:pPr>
        <w:pStyle w:val="Code"/>
        <w:ind w:left="792"/>
        <w:rPr>
          <w:lang w:val="en-US"/>
        </w:rPr>
      </w:pPr>
      <w:r>
        <w:rPr>
          <w:lang w:val="en-US"/>
        </w:rPr>
        <w:t xml:space="preserve">Verification successful. </w:t>
      </w:r>
    </w:p>
    <w:p w:rsidR="00460A61" w:rsidRDefault="00766F47">
      <w:pPr>
        <w:pStyle w:val="Code"/>
        <w:ind w:left="792"/>
        <w:rPr>
          <w:lang w:val="en-US"/>
        </w:rPr>
      </w:pPr>
      <w:r>
        <w:rPr>
          <w:lang w:val="en-US"/>
        </w:rPr>
        <w:t xml:space="preserve">Signer </w:t>
      </w:r>
    </w:p>
    <w:p w:rsidR="00460A61" w:rsidRDefault="00766F47">
      <w:pPr>
        <w:pStyle w:val="Code"/>
        <w:ind w:left="792"/>
        <w:rPr>
          <w:lang w:val="en-US"/>
        </w:rPr>
      </w:pPr>
      <w:r>
        <w:rPr>
          <w:lang w:val="en-US"/>
        </w:rPr>
        <w:t xml:space="preserve">    Certificate: </w:t>
      </w:r>
    </w:p>
    <w:p w:rsidR="00460A61" w:rsidRDefault="00766F47">
      <w:pPr>
        <w:pStyle w:val="Code"/>
        <w:ind w:left="792"/>
        <w:rPr>
          <w:lang w:val="en-US"/>
        </w:rPr>
      </w:pPr>
      <w:r>
        <w:rPr>
          <w:lang w:val="en-US"/>
        </w:rPr>
        <w:t xml:space="preserve">        Subject: CN=CLIENT1, O=COM, C=EE </w:t>
      </w:r>
    </w:p>
    <w:p w:rsidR="00460A61" w:rsidRDefault="00766F47">
      <w:pPr>
        <w:pStyle w:val="Code"/>
        <w:ind w:left="792"/>
        <w:rPr>
          <w:lang w:val="en-US"/>
        </w:rPr>
      </w:pPr>
      <w:r>
        <w:rPr>
          <w:lang w:val="en-US"/>
        </w:rPr>
        <w:t xml:space="preserve">        Issuer: C=EE, O=EJBCA Sample, CN=AdminCA1 </w:t>
      </w:r>
    </w:p>
    <w:p w:rsidR="00460A61" w:rsidRDefault="00766F47">
      <w:pPr>
        <w:pStyle w:val="Code"/>
        <w:ind w:left="792"/>
        <w:rPr>
          <w:lang w:val="en-US"/>
        </w:rPr>
      </w:pPr>
      <w:r>
        <w:rPr>
          <w:lang w:val="en-US"/>
        </w:rPr>
        <w:t xml:space="preserve">        Serial number: 897779140320284054 </w:t>
      </w:r>
    </w:p>
    <w:p w:rsidR="00460A61" w:rsidRDefault="00766F47">
      <w:pPr>
        <w:pStyle w:val="Code"/>
        <w:ind w:left="792"/>
        <w:rPr>
          <w:lang w:val="en-US"/>
        </w:rPr>
      </w:pPr>
      <w:r>
        <w:rPr>
          <w:lang w:val="en-US"/>
        </w:rPr>
        <w:t xml:space="preserve">        Valid from: Mon May 04 14:30:38 EEST 2015 </w:t>
      </w:r>
    </w:p>
    <w:p w:rsidR="00460A61" w:rsidRDefault="00766F47">
      <w:pPr>
        <w:pStyle w:val="Code"/>
        <w:ind w:left="792"/>
        <w:rPr>
          <w:lang w:val="en-US"/>
        </w:rPr>
      </w:pPr>
      <w:r>
        <w:rPr>
          <w:lang w:val="en-US"/>
        </w:rPr>
        <w:t xml:space="preserve">        Valid until: Wed May 03 14:30:38 EEST 2017 </w:t>
      </w:r>
    </w:p>
    <w:p w:rsidR="00460A61" w:rsidRDefault="00766F47">
      <w:pPr>
        <w:pStyle w:val="Code"/>
        <w:ind w:left="792"/>
        <w:rPr>
          <w:lang w:val="en-US"/>
        </w:rPr>
      </w:pPr>
      <w:r>
        <w:rPr>
          <w:lang w:val="en-US"/>
        </w:rPr>
        <w:t xml:space="preserve">    ID: MEMBER</w:t>
      </w:r>
      <w:proofErr w:type="gramStart"/>
      <w:r>
        <w:rPr>
          <w:lang w:val="en-US"/>
        </w:rPr>
        <w:t>:EE</w:t>
      </w:r>
      <w:proofErr w:type="gramEnd"/>
      <w:r>
        <w:rPr>
          <w:lang w:val="en-US"/>
        </w:rPr>
        <w:t xml:space="preserve">/COM/CLIENT1 </w:t>
      </w:r>
    </w:p>
    <w:p w:rsidR="00460A61" w:rsidRDefault="00766F47">
      <w:pPr>
        <w:pStyle w:val="Code"/>
        <w:ind w:left="792"/>
        <w:rPr>
          <w:lang w:val="en-US"/>
        </w:rPr>
      </w:pPr>
      <w:r>
        <w:rPr>
          <w:lang w:val="en-US"/>
        </w:rPr>
        <w:t xml:space="preserve">OCSP response </w:t>
      </w:r>
    </w:p>
    <w:p w:rsidR="00460A61" w:rsidRDefault="00766F47">
      <w:pPr>
        <w:pStyle w:val="Code"/>
        <w:ind w:left="792"/>
        <w:rPr>
          <w:lang w:val="en-US"/>
        </w:rPr>
      </w:pPr>
      <w:r>
        <w:rPr>
          <w:lang w:val="en-US"/>
        </w:rPr>
        <w:t xml:space="preserve">    Signed by: </w:t>
      </w:r>
    </w:p>
    <w:p w:rsidR="00460A61" w:rsidRDefault="00766F47">
      <w:pPr>
        <w:pStyle w:val="Code"/>
        <w:ind w:left="792"/>
        <w:rPr>
          <w:lang w:val="en-US"/>
        </w:rPr>
      </w:pPr>
      <w:r>
        <w:rPr>
          <w:lang w:val="en-US"/>
        </w:rPr>
        <w:t xml:space="preserve">        Subject: C=EE, O=EJBCA Sample, CN=AdminCA1 </w:t>
      </w:r>
    </w:p>
    <w:p w:rsidR="00460A61" w:rsidRDefault="00766F47">
      <w:pPr>
        <w:pStyle w:val="Code"/>
        <w:ind w:left="792"/>
        <w:rPr>
          <w:lang w:val="en-US"/>
        </w:rPr>
      </w:pPr>
      <w:r>
        <w:rPr>
          <w:lang w:val="en-US"/>
        </w:rPr>
        <w:t xml:space="preserve">        Issuer: C=EE, O=EJBCA Sample, CN=AdminCA1 </w:t>
      </w:r>
    </w:p>
    <w:p w:rsidR="00460A61" w:rsidRDefault="00766F47">
      <w:pPr>
        <w:pStyle w:val="Code"/>
        <w:ind w:left="792"/>
        <w:rPr>
          <w:lang w:val="en-US"/>
        </w:rPr>
      </w:pPr>
      <w:r>
        <w:rPr>
          <w:lang w:val="en-US"/>
        </w:rPr>
        <w:t xml:space="preserve">        Serial number: 6005434255669835317 </w:t>
      </w:r>
    </w:p>
    <w:p w:rsidR="00460A61" w:rsidRDefault="00766F47">
      <w:pPr>
        <w:pStyle w:val="Code"/>
        <w:ind w:left="792"/>
        <w:rPr>
          <w:lang w:val="en-US"/>
        </w:rPr>
      </w:pPr>
      <w:r>
        <w:rPr>
          <w:lang w:val="en-US"/>
        </w:rPr>
        <w:t xml:space="preserve">        Valid from: Thu Jun 14 13:04:29 EEST 2012 </w:t>
      </w:r>
    </w:p>
    <w:p w:rsidR="00460A61" w:rsidRDefault="00766F47">
      <w:pPr>
        <w:pStyle w:val="Code"/>
        <w:ind w:left="792"/>
        <w:rPr>
          <w:lang w:val="en-US"/>
        </w:rPr>
      </w:pPr>
      <w:r>
        <w:rPr>
          <w:lang w:val="en-US"/>
        </w:rPr>
        <w:t xml:space="preserve">        Valid until: Sun Jun 12 13:04:29 EEST 2022 </w:t>
      </w:r>
    </w:p>
    <w:p w:rsidR="00460A61" w:rsidRDefault="00766F47">
      <w:pPr>
        <w:pStyle w:val="Code"/>
        <w:ind w:left="792"/>
        <w:rPr>
          <w:lang w:val="en-US"/>
        </w:rPr>
      </w:pPr>
      <w:r>
        <w:rPr>
          <w:lang w:val="en-US"/>
        </w:rPr>
        <w:t xml:space="preserve">    Produced at: Fri Jun 05 08:47:11 EEST 2015 </w:t>
      </w:r>
    </w:p>
    <w:p w:rsidR="00460A61" w:rsidRDefault="00766F47">
      <w:pPr>
        <w:pStyle w:val="Code"/>
        <w:ind w:left="792"/>
        <w:rPr>
          <w:lang w:val="en-US"/>
        </w:rPr>
      </w:pPr>
      <w:r>
        <w:rPr>
          <w:lang w:val="en-US"/>
        </w:rPr>
        <w:t xml:space="preserve">Timestamp </w:t>
      </w:r>
    </w:p>
    <w:p w:rsidR="00460A61" w:rsidRDefault="00766F47">
      <w:pPr>
        <w:pStyle w:val="Code"/>
        <w:ind w:left="792"/>
        <w:rPr>
          <w:lang w:val="en-US"/>
        </w:rPr>
      </w:pPr>
      <w:r>
        <w:rPr>
          <w:lang w:val="en-US"/>
        </w:rPr>
        <w:t xml:space="preserve">    Signed by: </w:t>
      </w:r>
    </w:p>
    <w:p w:rsidR="00460A61" w:rsidRDefault="00766F47">
      <w:pPr>
        <w:pStyle w:val="Code"/>
        <w:ind w:left="792"/>
        <w:rPr>
          <w:lang w:val="en-US"/>
        </w:rPr>
      </w:pPr>
      <w:r>
        <w:rPr>
          <w:lang w:val="en-US"/>
        </w:rPr>
        <w:t xml:space="preserve">        Subject: CN=timestamp1, O=Internet </w:t>
      </w:r>
      <w:proofErr w:type="spellStart"/>
      <w:r>
        <w:rPr>
          <w:lang w:val="en-US"/>
        </w:rPr>
        <w:t>Widgits</w:t>
      </w:r>
      <w:proofErr w:type="spellEnd"/>
      <w:r>
        <w:rPr>
          <w:lang w:val="en-US"/>
        </w:rPr>
        <w:t xml:space="preserve"> Pty Ltd, C=EE </w:t>
      </w:r>
    </w:p>
    <w:p w:rsidR="00460A61" w:rsidRDefault="00766F47">
      <w:pPr>
        <w:pStyle w:val="Code"/>
        <w:ind w:left="792"/>
        <w:rPr>
          <w:lang w:val="en-US"/>
        </w:rPr>
      </w:pPr>
      <w:r>
        <w:rPr>
          <w:lang w:val="en-US"/>
        </w:rPr>
        <w:t xml:space="preserve">        Issuer: CN=timestamp1, O=Internet </w:t>
      </w:r>
      <w:proofErr w:type="spellStart"/>
      <w:r>
        <w:rPr>
          <w:lang w:val="en-US"/>
        </w:rPr>
        <w:t>Widgits</w:t>
      </w:r>
      <w:proofErr w:type="spellEnd"/>
      <w:r>
        <w:rPr>
          <w:lang w:val="en-US"/>
        </w:rPr>
        <w:t xml:space="preserve"> Pty Ltd, C=EE </w:t>
      </w:r>
    </w:p>
    <w:p w:rsidR="00460A61" w:rsidRDefault="00766F47">
      <w:pPr>
        <w:pStyle w:val="Code"/>
        <w:ind w:left="792"/>
        <w:rPr>
          <w:lang w:val="en-US"/>
        </w:rPr>
      </w:pPr>
      <w:r>
        <w:rPr>
          <w:lang w:val="en-US"/>
        </w:rPr>
        <w:t xml:space="preserve">        Serial number: 12319570547049363959 </w:t>
      </w:r>
    </w:p>
    <w:p w:rsidR="00460A61" w:rsidRDefault="00766F47">
      <w:pPr>
        <w:pStyle w:val="Code"/>
        <w:ind w:left="792"/>
        <w:rPr>
          <w:lang w:val="en-US"/>
        </w:rPr>
      </w:pPr>
      <w:r>
        <w:rPr>
          <w:lang w:val="en-US"/>
        </w:rPr>
        <w:t xml:space="preserve">        Valid from: Sun Nov 30 22:13:44 EET 2014 </w:t>
      </w:r>
    </w:p>
    <w:p w:rsidR="00460A61" w:rsidRDefault="00766F47">
      <w:pPr>
        <w:pStyle w:val="Code"/>
        <w:ind w:left="792"/>
        <w:rPr>
          <w:lang w:val="en-US"/>
        </w:rPr>
      </w:pPr>
      <w:r>
        <w:rPr>
          <w:lang w:val="en-US"/>
        </w:rPr>
        <w:t xml:space="preserve">        Valid until: Wed Nov 27 22:13:44 EET 2024 </w:t>
      </w:r>
    </w:p>
    <w:p w:rsidR="00460A61" w:rsidRDefault="00766F47">
      <w:pPr>
        <w:pStyle w:val="Code"/>
        <w:ind w:left="792"/>
        <w:rPr>
          <w:lang w:val="en-US"/>
        </w:rPr>
      </w:pPr>
      <w:r>
        <w:rPr>
          <w:lang w:val="en-US"/>
        </w:rPr>
        <w:t xml:space="preserve">    Date: Fri Jun 05 09:31:37 EEST 2015 </w:t>
      </w:r>
    </w:p>
    <w:p w:rsidR="00460A61" w:rsidRDefault="00460A61">
      <w:pPr>
        <w:pStyle w:val="Code"/>
        <w:ind w:left="792"/>
        <w:rPr>
          <w:lang w:val="en-US"/>
        </w:rPr>
      </w:pPr>
    </w:p>
    <w:p w:rsidR="00460A61" w:rsidRDefault="00460A61">
      <w:pPr>
        <w:pStyle w:val="Code"/>
        <w:ind w:left="792"/>
        <w:rPr>
          <w:lang w:val="en-US"/>
        </w:rPr>
      </w:pPr>
    </w:p>
    <w:p w:rsidR="00460A61" w:rsidRDefault="00766F47">
      <w:pPr>
        <w:pStyle w:val="Code"/>
        <w:ind w:left="792"/>
        <w:rPr>
          <w:lang w:val="en-US"/>
        </w:rPr>
      </w:pPr>
      <w:r>
        <w:rPr>
          <w:lang w:val="en-US"/>
        </w:rPr>
        <w:t xml:space="preserve">Would you like to extract the signed files? (y/n) y </w:t>
      </w:r>
    </w:p>
    <w:p w:rsidR="00460A61" w:rsidRDefault="00766F47">
      <w:pPr>
        <w:pStyle w:val="Code"/>
        <w:ind w:left="792"/>
        <w:rPr>
          <w:lang w:val="en-US"/>
        </w:rPr>
      </w:pPr>
      <w:r>
        <w:rPr>
          <w:lang w:val="en-US"/>
        </w:rPr>
        <w:t xml:space="preserve">Created file message.xml </w:t>
      </w:r>
    </w:p>
    <w:p w:rsidR="00460A61" w:rsidRDefault="00766F47">
      <w:pPr>
        <w:pStyle w:val="Code"/>
        <w:ind w:left="792"/>
        <w:rPr>
          <w:lang w:val="en-US"/>
        </w:rPr>
      </w:pPr>
      <w:r>
        <w:rPr>
          <w:lang w:val="en-US"/>
        </w:rPr>
        <w:t>Files successfully extracted.</w:t>
      </w:r>
    </w:p>
    <w:p w:rsidR="00460A61" w:rsidRDefault="00460A61">
      <w:pPr>
        <w:pStyle w:val="Code"/>
        <w:rPr>
          <w:lang w:val="en-US"/>
        </w:rPr>
      </w:pPr>
    </w:p>
    <w:p w:rsidR="00460A61" w:rsidRDefault="00766F47">
      <w:pPr>
        <w:rPr>
          <w:lang w:val="en-US"/>
        </w:rPr>
      </w:pPr>
      <w:r>
        <w:rPr>
          <w:lang w:val="en-US"/>
        </w:rPr>
        <w:t xml:space="preserve">As can be seen from the example above, the </w:t>
      </w:r>
      <w:proofErr w:type="spellStart"/>
      <w:r>
        <w:rPr>
          <w:i/>
          <w:iCs/>
          <w:lang w:val="en-US"/>
        </w:rPr>
        <w:t>asicverifier</w:t>
      </w:r>
      <w:proofErr w:type="spellEnd"/>
      <w:r>
        <w:rPr>
          <w:lang w:val="en-US"/>
        </w:rPr>
        <w:t xml:space="preserve"> tool will optionally extract the </w:t>
      </w:r>
      <w:r>
        <w:rPr>
          <w:lang w:val="en-US"/>
        </w:rPr>
        <w:lastRenderedPageBreak/>
        <w:t>signed files to the working directory.</w:t>
      </w:r>
    </w:p>
    <w:p w:rsidR="00460A61" w:rsidRDefault="00766F47">
      <w:pPr>
        <w:rPr>
          <w:lang w:val="en-US"/>
        </w:rPr>
      </w:pPr>
      <w:r>
        <w:rPr>
          <w:lang w:val="en-US"/>
        </w:rPr>
        <w:t xml:space="preserve">Should the verification fail, the reason for failure will be presented to the user in an error </w:t>
      </w:r>
      <w:proofErr w:type="gramStart"/>
      <w:r>
        <w:rPr>
          <w:lang w:val="en-US"/>
        </w:rPr>
        <w:t>message.</w:t>
      </w:r>
      <w:proofErr w:type="gramEnd"/>
      <w:r>
        <w:rPr>
          <w:lang w:val="en-US"/>
        </w:rPr>
        <w:t xml:space="preserve"> For example:</w:t>
      </w:r>
      <w:bookmarkStart w:id="26" w:name="__DdeLink__24149_19452216941"/>
      <w:r>
        <w:rPr>
          <w:lang w:val="en-US"/>
        </w:rPr>
        <w:t xml:space="preserve"> </w:t>
      </w:r>
      <w:bookmarkEnd w:id="26"/>
    </w:p>
    <w:p w:rsidR="00460A61" w:rsidRDefault="00766F47">
      <w:pPr>
        <w:pStyle w:val="Code"/>
        <w:ind w:left="792"/>
        <w:rPr>
          <w:lang w:val="en-US"/>
        </w:rPr>
      </w:pPr>
      <w:r>
        <w:rPr>
          <w:lang w:val="en-US"/>
        </w:rPr>
        <w:t xml:space="preserve">Loading configuration from </w:t>
      </w:r>
      <w:proofErr w:type="spellStart"/>
      <w:r>
        <w:rPr>
          <w:lang w:val="en-US"/>
        </w:rPr>
        <w:t>verificationconf</w:t>
      </w:r>
      <w:proofErr w:type="spellEnd"/>
      <w:r>
        <w:rPr>
          <w:lang w:val="en-US"/>
        </w:rPr>
        <w:t xml:space="preserve">/... </w:t>
      </w:r>
    </w:p>
    <w:p w:rsidR="00460A61" w:rsidRDefault="00766F47">
      <w:pPr>
        <w:pStyle w:val="Code"/>
        <w:ind w:left="792"/>
        <w:rPr>
          <w:lang w:val="en-US"/>
        </w:rPr>
      </w:pPr>
      <w:r>
        <w:rPr>
          <w:lang w:val="en-US"/>
        </w:rPr>
        <w:t xml:space="preserve">Verifying </w:t>
      </w:r>
      <w:proofErr w:type="spellStart"/>
      <w:r>
        <w:rPr>
          <w:lang w:val="en-US"/>
        </w:rPr>
        <w:t>ASiC</w:t>
      </w:r>
      <w:proofErr w:type="spellEnd"/>
      <w:r>
        <w:rPr>
          <w:lang w:val="en-US"/>
        </w:rPr>
        <w:t xml:space="preserve"> container "abc12345-request-1ab2c3d4f5.asice</w:t>
      </w:r>
      <w:proofErr w:type="gramStart"/>
      <w:r>
        <w:rPr>
          <w:lang w:val="en-US"/>
        </w:rPr>
        <w:t>" ...</w:t>
      </w:r>
      <w:proofErr w:type="gramEnd"/>
      <w:r>
        <w:rPr>
          <w:lang w:val="en-US"/>
        </w:rPr>
        <w:t xml:space="preserve"> </w:t>
      </w:r>
    </w:p>
    <w:p w:rsidR="00460A61" w:rsidRDefault="00766F47">
      <w:pPr>
        <w:pStyle w:val="Code"/>
        <w:ind w:left="792"/>
        <w:rPr>
          <w:lang w:val="en-US"/>
        </w:rPr>
      </w:pPr>
      <w:r>
        <w:rPr>
          <w:lang w:val="en-US"/>
        </w:rPr>
        <w:t>Verification failed: Certificate is not issued by approved certification service provider.</w:t>
      </w:r>
    </w:p>
    <w:p w:rsidR="00460A61" w:rsidRDefault="00766F47">
      <w:pPr>
        <w:pStyle w:val="Heading2"/>
        <w:tabs>
          <w:tab w:val="left" w:pos="0"/>
        </w:tabs>
        <w:rPr>
          <w:lang w:val="en-US"/>
        </w:rPr>
      </w:pPr>
      <w:bookmarkStart w:id="27" w:name="__RefHeading__18986_1945221694"/>
      <w:bookmarkStart w:id="28" w:name="_Toc433279872"/>
      <w:bookmarkEnd w:id="27"/>
      <w:r>
        <w:rPr>
          <w:lang w:val="en-US"/>
        </w:rPr>
        <w:t>Verification Configuration</w:t>
      </w:r>
      <w:bookmarkEnd w:id="28"/>
    </w:p>
    <w:p w:rsidR="00460A61" w:rsidRDefault="00766F47">
      <w:pPr>
        <w:rPr>
          <w:i/>
          <w:iCs/>
          <w:lang w:val="en-US"/>
        </w:rPr>
      </w:pPr>
      <w:r>
        <w:rPr>
          <w:lang w:val="en-US"/>
        </w:rPr>
        <w:t xml:space="preserve">The </w:t>
      </w:r>
      <w:proofErr w:type="spellStart"/>
      <w:r>
        <w:rPr>
          <w:i/>
          <w:iCs/>
          <w:lang w:val="en-US"/>
        </w:rPr>
        <w:t>asicverifier</w:t>
      </w:r>
      <w:proofErr w:type="spellEnd"/>
      <w:r>
        <w:rPr>
          <w:lang w:val="en-US"/>
        </w:rPr>
        <w:t xml:space="preserve"> tool requires the proper verification configuration containing certificates needed by the verification process. The verification configuration can be downloaded from the same security server by making a HTTP GET request to the URL</w:t>
      </w:r>
    </w:p>
    <w:p w:rsidR="00460A61" w:rsidRDefault="00766F47">
      <w:pPr>
        <w:pStyle w:val="Code"/>
        <w:rPr>
          <w:lang w:val="en-US"/>
        </w:rPr>
      </w:pPr>
      <w:r>
        <w:rPr>
          <w:i/>
          <w:iCs/>
          <w:lang w:val="en-US"/>
        </w:rPr>
        <w:tab/>
      </w:r>
      <w:r>
        <w:rPr>
          <w:lang w:val="en-US"/>
        </w:rPr>
        <w:t>http://SECURITYSERVER/verificationconf</w:t>
      </w:r>
    </w:p>
    <w:p w:rsidR="00460A61" w:rsidRDefault="00460A61">
      <w:pPr>
        <w:pStyle w:val="Code"/>
        <w:rPr>
          <w:lang w:val="en-US"/>
        </w:rPr>
      </w:pPr>
    </w:p>
    <w:p w:rsidR="00460A61" w:rsidRDefault="00766F47">
      <w:pPr>
        <w:rPr>
          <w:lang w:val="en-US"/>
        </w:rPr>
      </w:pPr>
      <w:proofErr w:type="gramStart"/>
      <w:r>
        <w:rPr>
          <w:lang w:val="en-US"/>
        </w:rPr>
        <w:t>where</w:t>
      </w:r>
      <w:proofErr w:type="gramEnd"/>
      <w:r>
        <w:rPr>
          <w:lang w:val="en-US"/>
        </w:rPr>
        <w:t xml:space="preserve"> </w:t>
      </w:r>
      <w:r>
        <w:rPr>
          <w:rStyle w:val="Emphasis"/>
          <w:rFonts w:ascii="Courier New" w:hAnsi="Courier New"/>
          <w:i w:val="0"/>
          <w:iCs w:val="0"/>
          <w:sz w:val="20"/>
          <w:szCs w:val="20"/>
          <w:lang w:val="en-US"/>
        </w:rPr>
        <w:t>SECURITYSERVER</w:t>
      </w:r>
      <w:r>
        <w:rPr>
          <w:lang w:val="en-US"/>
        </w:rPr>
        <w:t xml:space="preserve"> is the actual address of the security server.</w:t>
      </w:r>
    </w:p>
    <w:p w:rsidR="00460A61" w:rsidRDefault="00766F47">
      <w:pPr>
        <w:rPr>
          <w:lang w:val="en-US"/>
        </w:rPr>
      </w:pPr>
      <w:r>
        <w:rPr>
          <w:lang w:val="en-US"/>
        </w:rPr>
        <w:t xml:space="preserve">The </w:t>
      </w:r>
      <w:proofErr w:type="spellStart"/>
      <w:r>
        <w:rPr>
          <w:i/>
          <w:iCs/>
          <w:lang w:val="en-US"/>
        </w:rPr>
        <w:t>verificationconf</w:t>
      </w:r>
      <w:proofErr w:type="spellEnd"/>
      <w:r>
        <w:rPr>
          <w:lang w:val="en-US"/>
        </w:rPr>
        <w:t xml:space="preserve"> service has no parameters and responds with a ZIP archive (content-type </w:t>
      </w:r>
      <w:r>
        <w:rPr>
          <w:rStyle w:val="Emphasis"/>
          <w:lang w:val="en-US"/>
        </w:rPr>
        <w:t>application/zip</w:t>
      </w:r>
      <w:r>
        <w:rPr>
          <w:rStyle w:val="Emphasis"/>
          <w:i w:val="0"/>
          <w:iCs w:val="0"/>
          <w:lang w:val="en-US"/>
        </w:rPr>
        <w:t>, filename</w:t>
      </w:r>
      <w:r>
        <w:rPr>
          <w:rStyle w:val="Emphasis"/>
          <w:lang w:val="en-US"/>
        </w:rPr>
        <w:t xml:space="preserve"> verificationconf.zip</w:t>
      </w:r>
      <w:r>
        <w:rPr>
          <w:lang w:val="en-US"/>
        </w:rPr>
        <w:t xml:space="preserve">). This archive needs to be extracted and the location of </w:t>
      </w:r>
      <w:proofErr w:type="spellStart"/>
      <w:proofErr w:type="gramStart"/>
      <w:r>
        <w:rPr>
          <w:lang w:val="en-US"/>
        </w:rPr>
        <w:t>it's</w:t>
      </w:r>
      <w:proofErr w:type="spellEnd"/>
      <w:proofErr w:type="gramEnd"/>
      <w:r>
        <w:rPr>
          <w:lang w:val="en-US"/>
        </w:rPr>
        <w:t xml:space="preserve"> contents used as an argument to the </w:t>
      </w:r>
      <w:proofErr w:type="spellStart"/>
      <w:r>
        <w:rPr>
          <w:i/>
          <w:iCs/>
          <w:lang w:val="en-US"/>
        </w:rPr>
        <w:t>asicverifier</w:t>
      </w:r>
      <w:proofErr w:type="spellEnd"/>
      <w:r>
        <w:rPr>
          <w:lang w:val="en-US"/>
        </w:rPr>
        <w:t xml:space="preserve"> tool.</w:t>
      </w:r>
    </w:p>
    <w:p w:rsidR="00460A61" w:rsidRDefault="00766F47">
      <w:pPr>
        <w:rPr>
          <w:lang w:val="en-US"/>
        </w:rPr>
      </w:pPr>
      <w:r>
        <w:rPr>
          <w:lang w:val="en-US"/>
        </w:rPr>
        <w:t xml:space="preserve">A convenient way to download the verification configuration is with the web browser or use of the </w:t>
      </w:r>
      <w:r>
        <w:rPr>
          <w:i/>
          <w:iCs/>
          <w:lang w:val="en-US"/>
        </w:rPr>
        <w:t>curl</w:t>
      </w:r>
      <w:r>
        <w:rPr>
          <w:lang w:val="en-US"/>
        </w:rPr>
        <w:t xml:space="preserve"> tool:</w:t>
      </w:r>
    </w:p>
    <w:p w:rsidR="00460A61" w:rsidRDefault="00766F47">
      <w:pPr>
        <w:pStyle w:val="Code"/>
        <w:rPr>
          <w:lang w:val="en-US"/>
        </w:rPr>
      </w:pPr>
      <w:r>
        <w:rPr>
          <w:lang w:val="en-US"/>
        </w:rPr>
        <w:tab/>
      </w:r>
      <w:proofErr w:type="gramStart"/>
      <w:r>
        <w:rPr>
          <w:lang w:val="en-US"/>
        </w:rPr>
        <w:t>curl</w:t>
      </w:r>
      <w:proofErr w:type="gramEnd"/>
      <w:r>
        <w:rPr>
          <w:lang w:val="en-US"/>
        </w:rPr>
        <w:t xml:space="preserve"> -J -O http://sec1.gov/verificationconf</w:t>
      </w:r>
    </w:p>
    <w:p w:rsidR="00460A61" w:rsidRDefault="00460A61">
      <w:pPr>
        <w:pStyle w:val="Code"/>
        <w:rPr>
          <w:lang w:val="en-US"/>
        </w:rPr>
      </w:pPr>
    </w:p>
    <w:p w:rsidR="00460A61" w:rsidRDefault="00460A61">
      <w:pPr>
        <w:pStyle w:val="Code"/>
        <w:rPr>
          <w:lang w:val="en-US"/>
        </w:rPr>
      </w:pPr>
    </w:p>
    <w:p w:rsidR="00460A61" w:rsidRDefault="00460A61">
      <w:bookmarkStart w:id="29" w:name="_GoBack"/>
      <w:bookmarkEnd w:id="29"/>
    </w:p>
    <w:sectPr w:rsidR="00460A61">
      <w:headerReference w:type="even" r:id="rId15"/>
      <w:headerReference w:type="default" r:id="rId16"/>
      <w:footerReference w:type="even" r:id="rId17"/>
      <w:footerReference w:type="default" r:id="rId18"/>
      <w:headerReference w:type="first" r:id="rId19"/>
      <w:footerReference w:type="first" r:id="rId20"/>
      <w:pgSz w:w="11906" w:h="16838"/>
      <w:pgMar w:top="1539" w:right="1417" w:bottom="1831" w:left="1559" w:header="1049" w:footer="850" w:gutter="0"/>
      <w:cols w:space="72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A61" w:rsidRDefault="00766F47">
      <w:pPr>
        <w:spacing w:after="0"/>
      </w:pPr>
      <w:r>
        <w:separator/>
      </w:r>
    </w:p>
  </w:endnote>
  <w:endnote w:type="continuationSeparator" w:id="0">
    <w:p w:rsidR="00460A61" w:rsidRDefault="00766F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Courier New">
    <w:panose1 w:val="02070309020205020404"/>
    <w:charset w:val="00"/>
    <w:family w:val="modern"/>
    <w:pitch w:val="fixed"/>
    <w:sig w:usb0="E0002A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A61" w:rsidRDefault="00766F47">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 xml:space="preserve">X-Road: Signed Document </w:t>
    </w:r>
    <w:proofErr w:type="spellStart"/>
    <w:r>
      <w:rPr>
        <w:b/>
        <w:bCs/>
      </w:rPr>
      <w:t>Download</w:t>
    </w:r>
    <w:proofErr w:type="spellEnd"/>
    <w:r>
      <w:rPr>
        <w:b/>
        <w:bCs/>
      </w:rPr>
      <w:t xml:space="preserve"> and </w:t>
    </w:r>
    <w:proofErr w:type="spellStart"/>
    <w:r>
      <w:rPr>
        <w:b/>
        <w:bCs/>
      </w:rPr>
      <w:t>Verification</w:t>
    </w:r>
    <w:proofErr w:type="spellEnd"/>
    <w:r>
      <w:rPr>
        <w:b/>
        <w:bCs/>
      </w:rPr>
      <w:t xml:space="preserve"> </w:t>
    </w:r>
    <w:proofErr w:type="spellStart"/>
    <w:r>
      <w:rPr>
        <w:b/>
        <w:bCs/>
      </w:rPr>
      <w:t>Manual</w:t>
    </w:r>
    <w:proofErr w:type="spellEnd"/>
    <w:r>
      <w:rPr>
        <w:b/>
        <w:bCs/>
      </w:rPr>
      <w:fldChar w:fldCharType="end"/>
    </w:r>
    <w:r>
      <w:rPr>
        <w:b/>
        <w:bCs/>
      </w:rPr>
      <w:tab/>
    </w:r>
    <w:r>
      <w:fldChar w:fldCharType="begin"/>
    </w:r>
    <w:r>
      <w:instrText xml:space="preserve"> KEYWORDS </w:instrText>
    </w:r>
    <w:r>
      <w:fldChar w:fldCharType="separate"/>
    </w:r>
    <w:r>
      <w:t>1.2</w:t>
    </w:r>
    <w:r>
      <w:fldChar w:fldCharType="end"/>
    </w:r>
  </w:p>
  <w:p w:rsidR="00460A61" w:rsidRDefault="00766F47">
    <w:pPr>
      <w:pStyle w:val="Footer"/>
      <w:tabs>
        <w:tab w:val="clear" w:pos="4818"/>
        <w:tab w:val="clear" w:pos="9637"/>
        <w:tab w:val="right" w:pos="8901"/>
      </w:tabs>
    </w:pPr>
    <w:r>
      <w:fldChar w:fldCharType="begin"/>
    </w:r>
    <w:r>
      <w:instrText xml:space="preserve"> DOCPROPERTY "Date completed"</w:instrText>
    </w:r>
    <w:r>
      <w:fldChar w:fldCharType="separate"/>
    </w:r>
    <w:r>
      <w:t>25.09.2015</w:t>
    </w:r>
    <w:r>
      <w:fldChar w:fldCharType="end"/>
    </w:r>
    <w:r>
      <w:t xml:space="preserve"> </w:t>
    </w:r>
    <w:r>
      <w:tab/>
    </w:r>
    <w:r>
      <w:fldChar w:fldCharType="begin"/>
    </w:r>
    <w:r>
      <w:instrText xml:space="preserve"> PAGE </w:instrText>
    </w:r>
    <w:r>
      <w:fldChar w:fldCharType="separate"/>
    </w:r>
    <w:r w:rsidR="00CF5539">
      <w:rPr>
        <w:noProof/>
      </w:rPr>
      <w:t>8</w:t>
    </w:r>
    <w:r>
      <w:fldChar w:fldCharType="end"/>
    </w:r>
    <w:r>
      <w:t>/</w:t>
    </w:r>
    <w:r>
      <w:fldChar w:fldCharType="begin"/>
    </w:r>
    <w:r>
      <w:instrText xml:space="preserve"> NUMPAGES </w:instrText>
    </w:r>
    <w:r>
      <w:fldChar w:fldCharType="separate"/>
    </w:r>
    <w:r w:rsidR="00CF5539">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A61" w:rsidRDefault="00460A6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A61" w:rsidRDefault="00460A6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A61" w:rsidRDefault="00766F47">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 xml:space="preserve">X-Road: Signed Document </w:t>
    </w:r>
    <w:proofErr w:type="spellStart"/>
    <w:r>
      <w:rPr>
        <w:b/>
        <w:bCs/>
      </w:rPr>
      <w:t>Download</w:t>
    </w:r>
    <w:proofErr w:type="spellEnd"/>
    <w:r>
      <w:rPr>
        <w:b/>
        <w:bCs/>
      </w:rPr>
      <w:t xml:space="preserve"> and </w:t>
    </w:r>
    <w:proofErr w:type="spellStart"/>
    <w:r>
      <w:rPr>
        <w:b/>
        <w:bCs/>
      </w:rPr>
      <w:t>Verification</w:t>
    </w:r>
    <w:proofErr w:type="spellEnd"/>
    <w:r>
      <w:rPr>
        <w:b/>
        <w:bCs/>
      </w:rPr>
      <w:t xml:space="preserve"> </w:t>
    </w:r>
    <w:proofErr w:type="spellStart"/>
    <w:r>
      <w:rPr>
        <w:b/>
        <w:bCs/>
      </w:rPr>
      <w:t>Manual</w:t>
    </w:r>
    <w:proofErr w:type="spellEnd"/>
    <w:r>
      <w:rPr>
        <w:b/>
        <w:bCs/>
      </w:rPr>
      <w:fldChar w:fldCharType="end"/>
    </w:r>
    <w:r>
      <w:rPr>
        <w:b/>
        <w:bCs/>
      </w:rPr>
      <w:tab/>
    </w:r>
    <w:r>
      <w:fldChar w:fldCharType="begin"/>
    </w:r>
    <w:r>
      <w:instrText xml:space="preserve"> KEYWORDS </w:instrText>
    </w:r>
    <w:r>
      <w:fldChar w:fldCharType="separate"/>
    </w:r>
    <w:r>
      <w:t>1.2</w:t>
    </w:r>
    <w:r>
      <w:fldChar w:fldCharType="end"/>
    </w:r>
  </w:p>
  <w:p w:rsidR="00460A61" w:rsidRDefault="00766F47">
    <w:pPr>
      <w:pStyle w:val="Footer"/>
      <w:tabs>
        <w:tab w:val="clear" w:pos="4818"/>
        <w:tab w:val="clear" w:pos="9637"/>
        <w:tab w:val="right" w:pos="8901"/>
      </w:tabs>
    </w:pPr>
    <w:r>
      <w:fldChar w:fldCharType="begin"/>
    </w:r>
    <w:r>
      <w:instrText xml:space="preserve"> DOCPROPERTY "Date completed"</w:instrText>
    </w:r>
    <w:r>
      <w:fldChar w:fldCharType="separate"/>
    </w:r>
    <w:r>
      <w:t>25.09.2015</w:t>
    </w:r>
    <w:r>
      <w:fldChar w:fldCharType="end"/>
    </w:r>
    <w:r>
      <w:t xml:space="preserve"> </w:t>
    </w:r>
    <w:r>
      <w:tab/>
    </w:r>
    <w:r>
      <w:fldChar w:fldCharType="begin"/>
    </w:r>
    <w:r>
      <w:instrText xml:space="preserve"> PAGE </w:instrText>
    </w:r>
    <w:r>
      <w:fldChar w:fldCharType="separate"/>
    </w:r>
    <w:r w:rsidR="00CF5539">
      <w:rPr>
        <w:noProof/>
      </w:rPr>
      <w:t>9</w:t>
    </w:r>
    <w:r>
      <w:fldChar w:fldCharType="end"/>
    </w:r>
    <w:r>
      <w:t>/</w:t>
    </w:r>
    <w:r>
      <w:fldChar w:fldCharType="begin"/>
    </w:r>
    <w:r>
      <w:instrText xml:space="preserve"> NUMPAGES </w:instrText>
    </w:r>
    <w:r>
      <w:fldChar w:fldCharType="separate"/>
    </w:r>
    <w:r w:rsidR="00CF5539">
      <w:rPr>
        <w:noProof/>
      </w:rPr>
      <w:t>10</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A61" w:rsidRDefault="00460A6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A61" w:rsidRDefault="00766F47">
      <w:pPr>
        <w:spacing w:after="0"/>
      </w:pPr>
      <w:r>
        <w:separator/>
      </w:r>
    </w:p>
  </w:footnote>
  <w:footnote w:type="continuationSeparator" w:id="0">
    <w:p w:rsidR="00460A61" w:rsidRDefault="00766F47">
      <w:pPr>
        <w:spacing w:after="0"/>
      </w:pPr>
      <w:r>
        <w:continuationSeparator/>
      </w:r>
    </w:p>
  </w:footnote>
  <w:footnote w:id="1">
    <w:p w:rsidR="00460A61" w:rsidRDefault="00766F47">
      <w:pPr>
        <w:pStyle w:val="FootnoteText"/>
      </w:pPr>
      <w:r>
        <w:rPr>
          <w:rStyle w:val="FootnoteCharacters"/>
        </w:rPr>
        <w:footnoteRef/>
      </w:r>
      <w:r>
        <w:tab/>
        <w:t xml:space="preserve">    See http://www.oracle.com/technetwork/java/javase/downloads/index.html.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A61" w:rsidRDefault="00766F47">
    <w:pPr>
      <w:pStyle w:val="Header"/>
      <w:jc w:val="right"/>
    </w:pPr>
    <w:r>
      <w:rPr>
        <w:lang w:val="en-GB"/>
      </w:rPr>
      <w:fldChar w:fldCharType="begin"/>
    </w:r>
    <w:r>
      <w:rPr>
        <w:lang w:val="en-GB"/>
      </w:rPr>
      <w:instrText xml:space="preserve"> COMMENTS </w:instrText>
    </w:r>
    <w:r>
      <w:rPr>
        <w:lang w:val="en-GB"/>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A61" w:rsidRDefault="00460A6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A61" w:rsidRDefault="00460A6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A61" w:rsidRDefault="00766F47">
    <w:pPr>
      <w:pStyle w:val="Header"/>
      <w:jc w:val="right"/>
    </w:pPr>
    <w:r>
      <w:rPr>
        <w:lang w:val="en-GB"/>
      </w:rPr>
      <w:fldChar w:fldCharType="begin"/>
    </w:r>
    <w:r>
      <w:rPr>
        <w:lang w:val="en-GB"/>
      </w:rPr>
      <w:instrText xml:space="preserve"> COMMENTS </w:instrText>
    </w:r>
    <w:r>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A61" w:rsidRDefault="00460A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0" w15:restartNumberingAfterBreak="0">
    <w:nsid w:val="0000000B"/>
    <w:multiLevelType w:val="multilevel"/>
    <w:tmpl w:val="0000000B"/>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F47"/>
    <w:rsid w:val="00460A61"/>
    <w:rsid w:val="00766F47"/>
    <w:rsid w:val="00CF5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26D5F67B-3AD0-46C6-9419-0FA48F39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SimSun" w:hAnsi="Arial" w:cs="Mangal"/>
      <w:kern w:val="1"/>
      <w:sz w:val="22"/>
      <w:szCs w:val="24"/>
      <w:lang w:val="et-EE" w:eastAsia="zh-CN" w:bidi="hi-IN"/>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Emphasis">
    <w:name w:val="Emphasis"/>
    <w:qFormat/>
    <w:rPr>
      <w:i/>
      <w:iCs/>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BodyText">
    <w:name w:val="Body Text"/>
    <w:pPr>
      <w:widowControl w:val="0"/>
      <w:suppressAutoHyphens/>
      <w:spacing w:after="120"/>
    </w:pPr>
    <w:rPr>
      <w:rFonts w:ascii="Liberation Serif" w:eastAsia="SimSun" w:hAnsi="Liberation Serif" w:cs="Mangal"/>
      <w:kern w:val="1"/>
      <w:sz w:val="24"/>
      <w:szCs w:val="24"/>
      <w:lang w:val="et-EE" w:eastAsia="zh-CN" w:bidi="hi-IN"/>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styleId="FootnoteText">
    <w:name w:val="footnote text"/>
    <w:basedOn w:val="Normal"/>
  </w:style>
  <w:style w:type="paragraph" w:customStyle="1" w:styleId="NummerdamataHeading1">
    <w:name w:val="Nummerdamata Heading 1"/>
    <w:basedOn w:val="Heading"/>
    <w:next w:val="Normal"/>
    <w:pPr>
      <w:pageBreakBefore/>
    </w:pPr>
    <w:rPr>
      <w:b/>
      <w:sz w:val="44"/>
    </w:rPr>
  </w:style>
  <w:style w:type="paragraph" w:customStyle="1" w:styleId="Tiitellehemetaandmed">
    <w:name w:val="Tiitellehe metaandmed"/>
    <w:basedOn w:val="TableContents"/>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cyber.ee/en/research/publications/research-reports/"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30A0-181D-4994-8C1C-89B8F0DEC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1671</Words>
  <Characters>9531</Characters>
  <Application>Microsoft Office Word</Application>
  <DocSecurity>0</DocSecurity>
  <Lines>79</Lines>
  <Paragraphs>22</Paragraphs>
  <ScaleCrop>false</ScaleCrop>
  <Company/>
  <LinksUpToDate>false</LinksUpToDate>
  <CharactersWithSpaces>11180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Signed Document Download and Verification Manual</dc:title>
  <dc:subject>UG-SIGDOC</dc:subject>
  <dc:creator>Ilja Kromonov</dc:creator>
  <cp:keywords>1.2</cp:keywords>
  <dc:description/>
  <cp:lastModifiedBy>imbi</cp:lastModifiedBy>
  <cp:revision>3</cp:revision>
  <cp:lastPrinted>1899-12-31T21:00:00Z</cp:lastPrinted>
  <dcterms:created xsi:type="dcterms:W3CDTF">2015-10-22T09:22:00Z</dcterms:created>
  <dcterms:modified xsi:type="dcterms:W3CDTF">2015-10-22T09:22:00Z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25.09.2015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