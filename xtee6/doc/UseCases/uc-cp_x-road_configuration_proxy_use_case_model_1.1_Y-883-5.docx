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F4C" w:rsidRDefault="00284AA6">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13F4C" w:rsidRDefault="00284AA6">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13F4C" w:rsidRDefault="00D13F4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13F4C">
        <w:trPr>
          <w:cantSplit/>
          <w:trHeight w:val="5100"/>
        </w:trPr>
        <w:tc>
          <w:tcPr>
            <w:tcW w:w="8930" w:type="dxa"/>
            <w:shd w:val="clear" w:color="auto" w:fill="auto"/>
          </w:tcPr>
          <w:p w:rsidR="00D13F4C" w:rsidRDefault="00D13F4C"/>
          <w:p w:rsidR="00D13F4C" w:rsidRDefault="00D13F4C"/>
          <w:p w:rsidR="00D13F4C" w:rsidRDefault="00D13F4C"/>
          <w:p w:rsidR="00D13F4C" w:rsidRDefault="00284AA6">
            <w:pPr>
              <w:pStyle w:val="Title"/>
              <w:rPr>
                <w:sz w:val="32"/>
                <w:szCs w:val="32"/>
              </w:rPr>
            </w:pPr>
            <w:r>
              <w:fldChar w:fldCharType="begin"/>
            </w:r>
            <w:r>
              <w:instrText xml:space="preserve"> TITLE </w:instrText>
            </w:r>
            <w:r>
              <w:fldChar w:fldCharType="separate"/>
            </w:r>
            <w:r w:rsidR="006A2236">
              <w:t>X-Road: Configuration Proxy Use Case Model</w:t>
            </w:r>
            <w:r>
              <w:fldChar w:fldCharType="end"/>
            </w:r>
          </w:p>
          <w:p w:rsidR="00D13F4C" w:rsidRDefault="00284AA6">
            <w:r>
              <w:rPr>
                <w:b/>
                <w:bCs/>
                <w:sz w:val="32"/>
                <w:szCs w:val="32"/>
              </w:rPr>
              <w:t>Analysis</w:t>
            </w:r>
          </w:p>
        </w:tc>
      </w:tr>
      <w:tr w:rsidR="00D13F4C">
        <w:trPr>
          <w:cantSplit/>
        </w:trPr>
        <w:tc>
          <w:tcPr>
            <w:tcW w:w="8930" w:type="dxa"/>
            <w:shd w:val="clear" w:color="auto" w:fill="auto"/>
          </w:tcPr>
          <w:p w:rsidR="00D13F4C" w:rsidRDefault="00D13F4C">
            <w:pPr>
              <w:rPr>
                <w:b/>
                <w:bCs/>
                <w:sz w:val="32"/>
                <w:szCs w:val="32"/>
              </w:rPr>
            </w:pPr>
          </w:p>
          <w:p w:rsidR="00D13F4C" w:rsidRDefault="00284AA6">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6A2236">
              <w:rPr>
                <w:bCs/>
                <w:szCs w:val="32"/>
              </w:rPr>
              <w:t>1.1</w:t>
            </w:r>
            <w:r>
              <w:rPr>
                <w:bCs/>
                <w:szCs w:val="32"/>
              </w:rPr>
              <w:fldChar w:fldCharType="end"/>
            </w:r>
          </w:p>
          <w:p w:rsidR="00D13F4C" w:rsidRDefault="00284AA6">
            <w:pPr>
              <w:pStyle w:val="Tiitellehelmetaandmed"/>
            </w:pPr>
            <w:r>
              <w:fldChar w:fldCharType="begin"/>
            </w:r>
            <w:r>
              <w:instrText xml:space="preserve"> DOCPROPERTY "Date completed"</w:instrText>
            </w:r>
            <w:r>
              <w:fldChar w:fldCharType="separate"/>
            </w:r>
            <w:r w:rsidR="006A2236">
              <w:t>08.11.2015</w:t>
            </w:r>
            <w:r>
              <w:fldChar w:fldCharType="end"/>
            </w:r>
          </w:p>
          <w:p w:rsidR="00D13F4C" w:rsidRDefault="00284AA6">
            <w:pPr>
              <w:pStyle w:val="Tiitellehelmetaandmed"/>
            </w:pPr>
            <w:r>
              <w:fldChar w:fldCharType="begin"/>
            </w:r>
            <w:r>
              <w:instrText xml:space="preserve"> NUMPAGES </w:instrText>
            </w:r>
            <w:r>
              <w:fldChar w:fldCharType="separate"/>
            </w:r>
            <w:r w:rsidR="006A2236">
              <w:rPr>
                <w:noProof/>
              </w:rPr>
              <w:t>20</w:t>
            </w:r>
            <w:r>
              <w:fldChar w:fldCharType="end"/>
            </w:r>
            <w:r>
              <w:t xml:space="preserve"> pages</w:t>
            </w:r>
          </w:p>
          <w:p w:rsidR="00D13F4C" w:rsidRDefault="00284AA6">
            <w:pPr>
              <w:pStyle w:val="Tiitellehelmetaandmed"/>
            </w:pPr>
            <w:r>
              <w:t xml:space="preserve">Doc. ID: </w:t>
            </w:r>
            <w:r>
              <w:fldChar w:fldCharType="begin"/>
            </w:r>
            <w:r>
              <w:instrText xml:space="preserve"> SUBJECT </w:instrText>
            </w:r>
            <w:r>
              <w:fldChar w:fldCharType="separate"/>
            </w:r>
            <w:r w:rsidR="006A2236">
              <w:t>UC-CP</w:t>
            </w:r>
            <w:r>
              <w:fldChar w:fldCharType="end"/>
            </w:r>
          </w:p>
          <w:p w:rsidR="00D13F4C" w:rsidRDefault="00D13F4C"/>
        </w:tc>
      </w:tr>
    </w:tbl>
    <w:p w:rsidR="00D13F4C" w:rsidRDefault="00D13F4C"/>
    <w:p w:rsidR="00D13F4C" w:rsidRDefault="00D13F4C">
      <w:pPr>
        <w:pageBreakBefore/>
      </w:pPr>
    </w:p>
    <w:p w:rsidR="00D13F4C" w:rsidRDefault="00D13F4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D13F4C">
        <w:tc>
          <w:tcPr>
            <w:tcW w:w="1387" w:type="dxa"/>
            <w:tcBorders>
              <w:top w:val="single" w:sz="8" w:space="0" w:color="000000"/>
              <w:left w:val="single" w:sz="8" w:space="0" w:color="000000"/>
              <w:bottom w:val="single" w:sz="8" w:space="0" w:color="000000"/>
            </w:tcBorders>
            <w:shd w:val="clear" w:color="auto" w:fill="auto"/>
          </w:tcPr>
          <w:p w:rsidR="00D13F4C" w:rsidRDefault="00284AA6">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D13F4C" w:rsidRDefault="00284AA6">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D13F4C" w:rsidRDefault="00284AA6">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D13F4C" w:rsidRDefault="00284AA6">
            <w:pPr>
              <w:pStyle w:val="TableContents"/>
            </w:pPr>
            <w:r>
              <w:rPr>
                <w:color w:val="000000"/>
                <w:szCs w:val="22"/>
              </w:rPr>
              <w:t>Author</w:t>
            </w:r>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09.07.2015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0.1</w:t>
            </w:r>
          </w:p>
        </w:tc>
        <w:tc>
          <w:tcPr>
            <w:tcW w:w="4759" w:type="dxa"/>
            <w:tcBorders>
              <w:left w:val="single" w:sz="8" w:space="0" w:color="000000"/>
              <w:bottom w:val="single" w:sz="8" w:space="0" w:color="000000"/>
            </w:tcBorders>
            <w:shd w:val="clear" w:color="auto" w:fill="auto"/>
          </w:tcPr>
          <w:p w:rsidR="00D13F4C" w:rsidRDefault="00284AA6">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r>
              <w:t xml:space="preserve">Riin </w:t>
            </w:r>
            <w:proofErr w:type="spellStart"/>
            <w:r>
              <w:t>Saarmäe</w:t>
            </w:r>
            <w:proofErr w:type="spellEnd"/>
            <w:r>
              <w:t xml:space="preserve">, </w:t>
            </w:r>
            <w:proofErr w:type="spellStart"/>
            <w:r>
              <w:t>Ilja</w:t>
            </w:r>
            <w:proofErr w:type="spellEnd"/>
            <w:r>
              <w:t xml:space="preserve"> </w:t>
            </w:r>
            <w:proofErr w:type="spellStart"/>
            <w:r>
              <w:t>Kromonov</w:t>
            </w:r>
            <w:proofErr w:type="spellEnd"/>
            <w:r>
              <w:t xml:space="preserve"> </w:t>
            </w:r>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14.09.2015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0.2</w:t>
            </w:r>
          </w:p>
        </w:tc>
        <w:tc>
          <w:tcPr>
            <w:tcW w:w="4759" w:type="dxa"/>
            <w:tcBorders>
              <w:left w:val="single" w:sz="8" w:space="0" w:color="000000"/>
              <w:bottom w:val="single" w:sz="8" w:space="0" w:color="000000"/>
            </w:tcBorders>
            <w:shd w:val="clear" w:color="auto" w:fill="auto"/>
          </w:tcPr>
          <w:p w:rsidR="00D13F4C" w:rsidRDefault="00284AA6">
            <w:pPr>
              <w:pStyle w:val="TableContents"/>
            </w:pPr>
            <w:r>
              <w:t>Additions and corrections done</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proofErr w:type="spellStart"/>
            <w:r>
              <w:t>Ilja</w:t>
            </w:r>
            <w:proofErr w:type="spellEnd"/>
            <w:r>
              <w:t xml:space="preserve"> </w:t>
            </w:r>
            <w:proofErr w:type="spellStart"/>
            <w:r>
              <w:t>Kromonov</w:t>
            </w:r>
            <w:proofErr w:type="spellEnd"/>
            <w:r>
              <w:t xml:space="preserve"> </w:t>
            </w:r>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18.09.2015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0.3</w:t>
            </w:r>
          </w:p>
        </w:tc>
        <w:tc>
          <w:tcPr>
            <w:tcW w:w="4759" w:type="dxa"/>
            <w:tcBorders>
              <w:left w:val="single" w:sz="8" w:space="0" w:color="000000"/>
              <w:bottom w:val="single" w:sz="8" w:space="0" w:color="000000"/>
            </w:tcBorders>
            <w:shd w:val="clear" w:color="auto" w:fill="auto"/>
          </w:tcPr>
          <w:p w:rsidR="00D13F4C" w:rsidRDefault="00284AA6">
            <w:pPr>
              <w:pStyle w:val="TableContents"/>
            </w:pPr>
            <w:r>
              <w:t xml:space="preserve">Introduction and actors sections added </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r>
              <w:t xml:space="preserve">Riin </w:t>
            </w:r>
            <w:proofErr w:type="spellStart"/>
            <w:r>
              <w:t>Saarmäe</w:t>
            </w:r>
            <w:proofErr w:type="spellEnd"/>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18.09.2015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0.4</w:t>
            </w:r>
          </w:p>
        </w:tc>
        <w:tc>
          <w:tcPr>
            <w:tcW w:w="4759" w:type="dxa"/>
            <w:tcBorders>
              <w:left w:val="single" w:sz="8" w:space="0" w:color="000000"/>
              <w:bottom w:val="single" w:sz="8" w:space="0" w:color="000000"/>
            </w:tcBorders>
            <w:shd w:val="clear" w:color="auto" w:fill="auto"/>
          </w:tcPr>
          <w:p w:rsidR="00D13F4C" w:rsidRDefault="00284AA6">
            <w:pPr>
              <w:pStyle w:val="TableContents"/>
            </w:pPr>
            <w:r>
              <w:t>Corrections made</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r>
              <w:t xml:space="preserve">Riin </w:t>
            </w:r>
            <w:proofErr w:type="spellStart"/>
            <w:r>
              <w:t>Saarmäe</w:t>
            </w:r>
            <w:proofErr w:type="spellEnd"/>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21.09.2015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1.0</w:t>
            </w:r>
          </w:p>
        </w:tc>
        <w:tc>
          <w:tcPr>
            <w:tcW w:w="4759" w:type="dxa"/>
            <w:tcBorders>
              <w:left w:val="single" w:sz="8" w:space="0" w:color="000000"/>
              <w:bottom w:val="single" w:sz="8" w:space="0" w:color="000000"/>
            </w:tcBorders>
            <w:shd w:val="clear" w:color="auto" w:fill="auto"/>
          </w:tcPr>
          <w:p w:rsidR="00D13F4C" w:rsidRDefault="00284AA6">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proofErr w:type="spellStart"/>
            <w:r>
              <w:t>Imbi</w:t>
            </w:r>
            <w:proofErr w:type="spellEnd"/>
            <w:r>
              <w:t xml:space="preserve"> </w:t>
            </w:r>
            <w:proofErr w:type="spellStart"/>
            <w:r>
              <w:t>Nõgisto</w:t>
            </w:r>
            <w:proofErr w:type="spellEnd"/>
          </w:p>
        </w:tc>
      </w:tr>
      <w:tr w:rsidR="00D13F4C">
        <w:tc>
          <w:tcPr>
            <w:tcW w:w="1387" w:type="dxa"/>
            <w:tcBorders>
              <w:left w:val="single" w:sz="8" w:space="0" w:color="000000"/>
              <w:bottom w:val="single" w:sz="8" w:space="0" w:color="000000"/>
            </w:tcBorders>
            <w:shd w:val="clear" w:color="auto" w:fill="auto"/>
          </w:tcPr>
          <w:p w:rsidR="00D13F4C" w:rsidRDefault="00284AA6">
            <w:pPr>
              <w:pStyle w:val="TableContents"/>
            </w:pPr>
            <w:r>
              <w:t>08.11.2015</w:t>
            </w:r>
          </w:p>
        </w:tc>
        <w:tc>
          <w:tcPr>
            <w:tcW w:w="1054" w:type="dxa"/>
            <w:tcBorders>
              <w:left w:val="single" w:sz="8" w:space="0" w:color="000000"/>
              <w:bottom w:val="single" w:sz="8" w:space="0" w:color="000000"/>
            </w:tcBorders>
            <w:shd w:val="clear" w:color="auto" w:fill="auto"/>
          </w:tcPr>
          <w:p w:rsidR="00D13F4C" w:rsidRDefault="00284AA6">
            <w:pPr>
              <w:pStyle w:val="TableContents"/>
            </w:pPr>
            <w:r>
              <w:t>1.1</w:t>
            </w:r>
          </w:p>
        </w:tc>
        <w:tc>
          <w:tcPr>
            <w:tcW w:w="4759" w:type="dxa"/>
            <w:tcBorders>
              <w:left w:val="single" w:sz="8" w:space="0" w:color="000000"/>
              <w:bottom w:val="single" w:sz="8" w:space="0" w:color="000000"/>
            </w:tcBorders>
            <w:shd w:val="clear" w:color="auto" w:fill="auto"/>
          </w:tcPr>
          <w:p w:rsidR="00D13F4C" w:rsidRDefault="00284AA6">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1740" w:type="dxa"/>
            <w:tcBorders>
              <w:left w:val="single" w:sz="8" w:space="0" w:color="000000"/>
              <w:bottom w:val="single" w:sz="8" w:space="0" w:color="000000"/>
              <w:right w:val="single" w:sz="8" w:space="0" w:color="000000"/>
            </w:tcBorders>
            <w:shd w:val="clear" w:color="auto" w:fill="auto"/>
          </w:tcPr>
          <w:p w:rsidR="00D13F4C" w:rsidRDefault="00284AA6">
            <w:pPr>
              <w:pStyle w:val="TableContents"/>
            </w:pPr>
            <w:r>
              <w:t xml:space="preserve">Riin </w:t>
            </w:r>
            <w:proofErr w:type="spellStart"/>
            <w:r>
              <w:t>Saarmäe</w:t>
            </w:r>
            <w:proofErr w:type="spellEnd"/>
          </w:p>
        </w:tc>
      </w:tr>
    </w:tbl>
    <w:p w:rsidR="00D13F4C" w:rsidRDefault="00D13F4C">
      <w:pPr>
        <w:rPr>
          <w:color w:val="000000"/>
        </w:rPr>
      </w:pPr>
    </w:p>
    <w:p w:rsidR="00D13F4C" w:rsidRDefault="00D13F4C">
      <w:pPr>
        <w:rPr>
          <w:color w:val="000000"/>
        </w:rPr>
      </w:pPr>
    </w:p>
    <w:p w:rsidR="00D13F4C" w:rsidRDefault="00D13F4C">
      <w:pPr>
        <w:pStyle w:val="Subtitle"/>
      </w:pPr>
    </w:p>
    <w:p w:rsidR="00D13F4C" w:rsidRDefault="00284AA6">
      <w:pPr>
        <w:pStyle w:val="TOAHeading"/>
      </w:pPr>
      <w:r>
        <w:t>Table of Contents</w:t>
      </w:r>
    </w:p>
    <w:p w:rsidR="006A2236" w:rsidRDefault="00E16BEC">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4784802" w:history="1">
        <w:r w:rsidR="006A2236" w:rsidRPr="006B315F">
          <w:rPr>
            <w:rStyle w:val="Hyperlink"/>
            <w:noProof/>
          </w:rPr>
          <w:t>1</w:t>
        </w:r>
        <w:r w:rsidR="006A2236">
          <w:rPr>
            <w:rFonts w:asciiTheme="minorHAnsi" w:eastAsiaTheme="minorEastAsia" w:hAnsiTheme="minorHAnsi" w:cstheme="minorBidi"/>
            <w:b w:val="0"/>
            <w:noProof/>
            <w:sz w:val="22"/>
            <w:szCs w:val="22"/>
            <w:lang w:val="et-EE"/>
          </w:rPr>
          <w:tab/>
        </w:r>
        <w:r w:rsidR="006A2236" w:rsidRPr="006B315F">
          <w:rPr>
            <w:rStyle w:val="Hyperlink"/>
            <w:noProof/>
          </w:rPr>
          <w:t>Introduction</w:t>
        </w:r>
        <w:r w:rsidR="006A2236">
          <w:rPr>
            <w:noProof/>
            <w:webHidden/>
          </w:rPr>
          <w:tab/>
        </w:r>
        <w:r w:rsidR="006A2236">
          <w:rPr>
            <w:noProof/>
            <w:webHidden/>
          </w:rPr>
          <w:fldChar w:fldCharType="begin"/>
        </w:r>
        <w:r w:rsidR="006A2236">
          <w:rPr>
            <w:noProof/>
            <w:webHidden/>
          </w:rPr>
          <w:instrText xml:space="preserve"> PAGEREF _Toc434784802 \h </w:instrText>
        </w:r>
        <w:r w:rsidR="006A2236">
          <w:rPr>
            <w:noProof/>
            <w:webHidden/>
          </w:rPr>
        </w:r>
        <w:r w:rsidR="006A2236">
          <w:rPr>
            <w:noProof/>
            <w:webHidden/>
          </w:rPr>
          <w:fldChar w:fldCharType="separate"/>
        </w:r>
        <w:r w:rsidR="006A2236">
          <w:rPr>
            <w:noProof/>
            <w:webHidden/>
          </w:rPr>
          <w:t>5</w:t>
        </w:r>
        <w:r w:rsidR="006A2236">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03" w:history="1">
        <w:r w:rsidRPr="006B315F">
          <w:rPr>
            <w:rStyle w:val="Hyperlink"/>
            <w:noProof/>
          </w:rPr>
          <w:t>1.1</w:t>
        </w:r>
        <w:r>
          <w:rPr>
            <w:rFonts w:asciiTheme="minorHAnsi" w:eastAsiaTheme="minorEastAsia" w:hAnsiTheme="minorHAnsi" w:cstheme="minorBidi"/>
            <w:noProof/>
            <w:sz w:val="22"/>
            <w:szCs w:val="22"/>
            <w:lang w:val="et-EE"/>
          </w:rPr>
          <w:tab/>
        </w:r>
        <w:r w:rsidRPr="006B315F">
          <w:rPr>
            <w:rStyle w:val="Hyperlink"/>
            <w:noProof/>
          </w:rPr>
          <w:t>Purpose</w:t>
        </w:r>
        <w:r>
          <w:rPr>
            <w:noProof/>
            <w:webHidden/>
          </w:rPr>
          <w:tab/>
        </w:r>
        <w:r>
          <w:rPr>
            <w:noProof/>
            <w:webHidden/>
          </w:rPr>
          <w:fldChar w:fldCharType="begin"/>
        </w:r>
        <w:r>
          <w:rPr>
            <w:noProof/>
            <w:webHidden/>
          </w:rPr>
          <w:instrText xml:space="preserve"> PAGEREF _Toc434784803 \h </w:instrText>
        </w:r>
        <w:r>
          <w:rPr>
            <w:noProof/>
            <w:webHidden/>
          </w:rPr>
        </w:r>
        <w:r>
          <w:rPr>
            <w:noProof/>
            <w:webHidden/>
          </w:rPr>
          <w:fldChar w:fldCharType="separate"/>
        </w:r>
        <w:r>
          <w:rPr>
            <w:noProof/>
            <w:webHidden/>
          </w:rPr>
          <w:t>5</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04" w:history="1">
        <w:r w:rsidRPr="006B315F">
          <w:rPr>
            <w:rStyle w:val="Hyperlink"/>
            <w:noProof/>
          </w:rPr>
          <w:t>1.2</w:t>
        </w:r>
        <w:r>
          <w:rPr>
            <w:rFonts w:asciiTheme="minorHAnsi" w:eastAsiaTheme="minorEastAsia" w:hAnsiTheme="minorHAnsi" w:cstheme="minorBidi"/>
            <w:noProof/>
            <w:sz w:val="22"/>
            <w:szCs w:val="22"/>
            <w:lang w:val="et-EE"/>
          </w:rPr>
          <w:tab/>
        </w:r>
        <w:r w:rsidRPr="006B315F">
          <w:rPr>
            <w:rStyle w:val="Hyperlink"/>
            <w:noProof/>
          </w:rPr>
          <w:t>Terms and Abbreviations</w:t>
        </w:r>
        <w:r>
          <w:rPr>
            <w:noProof/>
            <w:webHidden/>
          </w:rPr>
          <w:tab/>
        </w:r>
        <w:r>
          <w:rPr>
            <w:noProof/>
            <w:webHidden/>
          </w:rPr>
          <w:fldChar w:fldCharType="begin"/>
        </w:r>
        <w:r>
          <w:rPr>
            <w:noProof/>
            <w:webHidden/>
          </w:rPr>
          <w:instrText xml:space="preserve"> PAGEREF _Toc434784804 \h </w:instrText>
        </w:r>
        <w:r>
          <w:rPr>
            <w:noProof/>
            <w:webHidden/>
          </w:rPr>
        </w:r>
        <w:r>
          <w:rPr>
            <w:noProof/>
            <w:webHidden/>
          </w:rPr>
          <w:fldChar w:fldCharType="separate"/>
        </w:r>
        <w:r>
          <w:rPr>
            <w:noProof/>
            <w:webHidden/>
          </w:rPr>
          <w:t>5</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05" w:history="1">
        <w:r w:rsidRPr="006B315F">
          <w:rPr>
            <w:rStyle w:val="Hyperlink"/>
            <w:noProof/>
          </w:rPr>
          <w:t>1.3</w:t>
        </w:r>
        <w:r>
          <w:rPr>
            <w:rFonts w:asciiTheme="minorHAnsi" w:eastAsiaTheme="minorEastAsia" w:hAnsiTheme="minorHAnsi" w:cstheme="minorBidi"/>
            <w:noProof/>
            <w:sz w:val="22"/>
            <w:szCs w:val="22"/>
            <w:lang w:val="et-EE"/>
          </w:rPr>
          <w:tab/>
        </w:r>
        <w:r w:rsidRPr="006B315F">
          <w:rPr>
            <w:rStyle w:val="Hyperlink"/>
            <w:noProof/>
          </w:rPr>
          <w:t>References</w:t>
        </w:r>
        <w:r>
          <w:rPr>
            <w:noProof/>
            <w:webHidden/>
          </w:rPr>
          <w:tab/>
        </w:r>
        <w:r>
          <w:rPr>
            <w:noProof/>
            <w:webHidden/>
          </w:rPr>
          <w:fldChar w:fldCharType="begin"/>
        </w:r>
        <w:r>
          <w:rPr>
            <w:noProof/>
            <w:webHidden/>
          </w:rPr>
          <w:instrText xml:space="preserve"> PAGEREF _Toc434784805 \h </w:instrText>
        </w:r>
        <w:r>
          <w:rPr>
            <w:noProof/>
            <w:webHidden/>
          </w:rPr>
        </w:r>
        <w:r>
          <w:rPr>
            <w:noProof/>
            <w:webHidden/>
          </w:rPr>
          <w:fldChar w:fldCharType="separate"/>
        </w:r>
        <w:r>
          <w:rPr>
            <w:noProof/>
            <w:webHidden/>
          </w:rPr>
          <w:t>6</w:t>
        </w:r>
        <w:r>
          <w:rPr>
            <w:noProof/>
            <w:webHidden/>
          </w:rPr>
          <w:fldChar w:fldCharType="end"/>
        </w:r>
      </w:hyperlink>
    </w:p>
    <w:p w:rsidR="006A2236" w:rsidRDefault="006A2236">
      <w:pPr>
        <w:pStyle w:val="TOC1"/>
        <w:tabs>
          <w:tab w:val="left" w:pos="482"/>
        </w:tabs>
        <w:rPr>
          <w:rFonts w:asciiTheme="minorHAnsi" w:eastAsiaTheme="minorEastAsia" w:hAnsiTheme="minorHAnsi" w:cstheme="minorBidi"/>
          <w:b w:val="0"/>
          <w:noProof/>
          <w:sz w:val="22"/>
          <w:szCs w:val="22"/>
          <w:lang w:val="et-EE"/>
        </w:rPr>
      </w:pPr>
      <w:hyperlink w:anchor="_Toc434784806" w:history="1">
        <w:r w:rsidRPr="006B315F">
          <w:rPr>
            <w:rStyle w:val="Hyperlink"/>
            <w:noProof/>
            <w:lang w:val="en-US"/>
          </w:rPr>
          <w:t>2</w:t>
        </w:r>
        <w:r>
          <w:rPr>
            <w:rFonts w:asciiTheme="minorHAnsi" w:eastAsiaTheme="minorEastAsia" w:hAnsiTheme="minorHAnsi" w:cstheme="minorBidi"/>
            <w:b w:val="0"/>
            <w:noProof/>
            <w:sz w:val="22"/>
            <w:szCs w:val="22"/>
            <w:lang w:val="et-EE"/>
          </w:rPr>
          <w:tab/>
        </w:r>
        <w:r w:rsidRPr="006B315F">
          <w:rPr>
            <w:rStyle w:val="Hyperlink"/>
            <w:noProof/>
          </w:rPr>
          <w:t>Overview</w:t>
        </w:r>
        <w:r>
          <w:rPr>
            <w:noProof/>
            <w:webHidden/>
          </w:rPr>
          <w:tab/>
        </w:r>
        <w:r>
          <w:rPr>
            <w:noProof/>
            <w:webHidden/>
          </w:rPr>
          <w:fldChar w:fldCharType="begin"/>
        </w:r>
        <w:r>
          <w:rPr>
            <w:noProof/>
            <w:webHidden/>
          </w:rPr>
          <w:instrText xml:space="preserve"> PAGEREF _Toc434784806 \h </w:instrText>
        </w:r>
        <w:r>
          <w:rPr>
            <w:noProof/>
            <w:webHidden/>
          </w:rPr>
        </w:r>
        <w:r>
          <w:rPr>
            <w:noProof/>
            <w:webHidden/>
          </w:rPr>
          <w:fldChar w:fldCharType="separate"/>
        </w:r>
        <w:r>
          <w:rPr>
            <w:noProof/>
            <w:webHidden/>
          </w:rPr>
          <w:t>7</w:t>
        </w:r>
        <w:r>
          <w:rPr>
            <w:noProof/>
            <w:webHidden/>
          </w:rPr>
          <w:fldChar w:fldCharType="end"/>
        </w:r>
      </w:hyperlink>
    </w:p>
    <w:p w:rsidR="006A2236" w:rsidRDefault="006A2236">
      <w:pPr>
        <w:pStyle w:val="TOC1"/>
        <w:tabs>
          <w:tab w:val="left" w:pos="482"/>
        </w:tabs>
        <w:rPr>
          <w:rFonts w:asciiTheme="minorHAnsi" w:eastAsiaTheme="minorEastAsia" w:hAnsiTheme="minorHAnsi" w:cstheme="minorBidi"/>
          <w:b w:val="0"/>
          <w:noProof/>
          <w:sz w:val="22"/>
          <w:szCs w:val="22"/>
          <w:lang w:val="et-EE"/>
        </w:rPr>
      </w:pPr>
      <w:hyperlink w:anchor="_Toc434784807" w:history="1">
        <w:r w:rsidRPr="006B315F">
          <w:rPr>
            <w:rStyle w:val="Hyperlink"/>
            <w:noProof/>
          </w:rPr>
          <w:t>3</w:t>
        </w:r>
        <w:r>
          <w:rPr>
            <w:rFonts w:asciiTheme="minorHAnsi" w:eastAsiaTheme="minorEastAsia" w:hAnsiTheme="minorHAnsi" w:cstheme="minorBidi"/>
            <w:b w:val="0"/>
            <w:noProof/>
            <w:sz w:val="22"/>
            <w:szCs w:val="22"/>
            <w:lang w:val="et-EE"/>
          </w:rPr>
          <w:tab/>
        </w:r>
        <w:r w:rsidRPr="006B315F">
          <w:rPr>
            <w:rStyle w:val="Hyperlink"/>
            <w:noProof/>
          </w:rPr>
          <w:t>Use Case Model</w:t>
        </w:r>
        <w:r>
          <w:rPr>
            <w:noProof/>
            <w:webHidden/>
          </w:rPr>
          <w:tab/>
        </w:r>
        <w:r>
          <w:rPr>
            <w:noProof/>
            <w:webHidden/>
          </w:rPr>
          <w:fldChar w:fldCharType="begin"/>
        </w:r>
        <w:r>
          <w:rPr>
            <w:noProof/>
            <w:webHidden/>
          </w:rPr>
          <w:instrText xml:space="preserve"> PAGEREF _Toc434784807 \h </w:instrText>
        </w:r>
        <w:r>
          <w:rPr>
            <w:noProof/>
            <w:webHidden/>
          </w:rPr>
        </w:r>
        <w:r>
          <w:rPr>
            <w:noProof/>
            <w:webHidden/>
          </w:rPr>
          <w:fldChar w:fldCharType="separate"/>
        </w:r>
        <w:r>
          <w:rPr>
            <w:noProof/>
            <w:webHidden/>
          </w:rPr>
          <w:t>8</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08" w:history="1">
        <w:r w:rsidRPr="006B315F">
          <w:rPr>
            <w:rStyle w:val="Hyperlink"/>
            <w:noProof/>
          </w:rPr>
          <w:t>3.1</w:t>
        </w:r>
        <w:r>
          <w:rPr>
            <w:rFonts w:asciiTheme="minorHAnsi" w:eastAsiaTheme="minorEastAsia" w:hAnsiTheme="minorHAnsi" w:cstheme="minorBidi"/>
            <w:noProof/>
            <w:sz w:val="22"/>
            <w:szCs w:val="22"/>
            <w:lang w:val="et-EE"/>
          </w:rPr>
          <w:tab/>
        </w:r>
        <w:r w:rsidRPr="006B315F">
          <w:rPr>
            <w:rStyle w:val="Hyperlink"/>
            <w:noProof/>
          </w:rPr>
          <w:t>Actors</w:t>
        </w:r>
        <w:r>
          <w:rPr>
            <w:noProof/>
            <w:webHidden/>
          </w:rPr>
          <w:tab/>
        </w:r>
        <w:r>
          <w:rPr>
            <w:noProof/>
            <w:webHidden/>
          </w:rPr>
          <w:fldChar w:fldCharType="begin"/>
        </w:r>
        <w:r>
          <w:rPr>
            <w:noProof/>
            <w:webHidden/>
          </w:rPr>
          <w:instrText xml:space="preserve"> PAGEREF _Toc434784808 \h </w:instrText>
        </w:r>
        <w:r>
          <w:rPr>
            <w:noProof/>
            <w:webHidden/>
          </w:rPr>
        </w:r>
        <w:r>
          <w:rPr>
            <w:noProof/>
            <w:webHidden/>
          </w:rPr>
          <w:fldChar w:fldCharType="separate"/>
        </w:r>
        <w:r>
          <w:rPr>
            <w:noProof/>
            <w:webHidden/>
          </w:rPr>
          <w:t>8</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09" w:history="1">
        <w:r w:rsidRPr="006B315F">
          <w:rPr>
            <w:rStyle w:val="Hyperlink"/>
            <w:noProof/>
          </w:rPr>
          <w:t>3.2</w:t>
        </w:r>
        <w:r>
          <w:rPr>
            <w:rFonts w:asciiTheme="minorHAnsi" w:eastAsiaTheme="minorEastAsia" w:hAnsiTheme="minorHAnsi" w:cstheme="minorBidi"/>
            <w:noProof/>
            <w:sz w:val="22"/>
            <w:szCs w:val="22"/>
            <w:lang w:val="et-EE"/>
          </w:rPr>
          <w:tab/>
        </w:r>
        <w:r w:rsidRPr="006B315F">
          <w:rPr>
            <w:rStyle w:val="Hyperlink"/>
            <w:noProof/>
          </w:rPr>
          <w:t>UC CP_01: View Proxy Settings</w:t>
        </w:r>
        <w:r>
          <w:rPr>
            <w:noProof/>
            <w:webHidden/>
          </w:rPr>
          <w:tab/>
        </w:r>
        <w:r>
          <w:rPr>
            <w:noProof/>
            <w:webHidden/>
          </w:rPr>
          <w:fldChar w:fldCharType="begin"/>
        </w:r>
        <w:r>
          <w:rPr>
            <w:noProof/>
            <w:webHidden/>
          </w:rPr>
          <w:instrText xml:space="preserve"> PAGEREF _Toc434784809 \h </w:instrText>
        </w:r>
        <w:r>
          <w:rPr>
            <w:noProof/>
            <w:webHidden/>
          </w:rPr>
        </w:r>
        <w:r>
          <w:rPr>
            <w:noProof/>
            <w:webHidden/>
          </w:rPr>
          <w:fldChar w:fldCharType="separate"/>
        </w:r>
        <w:r>
          <w:rPr>
            <w:noProof/>
            <w:webHidden/>
          </w:rPr>
          <w:t>8</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0" w:history="1">
        <w:r w:rsidRPr="006B315F">
          <w:rPr>
            <w:rStyle w:val="Hyperlink"/>
            <w:noProof/>
          </w:rPr>
          <w:t>3.3</w:t>
        </w:r>
        <w:r>
          <w:rPr>
            <w:rFonts w:asciiTheme="minorHAnsi" w:eastAsiaTheme="minorEastAsia" w:hAnsiTheme="minorHAnsi" w:cstheme="minorBidi"/>
            <w:noProof/>
            <w:sz w:val="22"/>
            <w:szCs w:val="22"/>
            <w:lang w:val="et-EE"/>
          </w:rPr>
          <w:tab/>
        </w:r>
        <w:r w:rsidRPr="006B315F">
          <w:rPr>
            <w:rStyle w:val="Hyperlink"/>
            <w:noProof/>
          </w:rPr>
          <w:t>UC CP_02: Create Proxy Instance</w:t>
        </w:r>
        <w:r>
          <w:rPr>
            <w:noProof/>
            <w:webHidden/>
          </w:rPr>
          <w:tab/>
        </w:r>
        <w:r>
          <w:rPr>
            <w:noProof/>
            <w:webHidden/>
          </w:rPr>
          <w:fldChar w:fldCharType="begin"/>
        </w:r>
        <w:r>
          <w:rPr>
            <w:noProof/>
            <w:webHidden/>
          </w:rPr>
          <w:instrText xml:space="preserve"> PAGEREF _Toc434784810 \h </w:instrText>
        </w:r>
        <w:r>
          <w:rPr>
            <w:noProof/>
            <w:webHidden/>
          </w:rPr>
        </w:r>
        <w:r>
          <w:rPr>
            <w:noProof/>
            <w:webHidden/>
          </w:rPr>
          <w:fldChar w:fldCharType="separate"/>
        </w:r>
        <w:r>
          <w:rPr>
            <w:noProof/>
            <w:webHidden/>
          </w:rPr>
          <w:t>9</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1" w:history="1">
        <w:r w:rsidRPr="006B315F">
          <w:rPr>
            <w:rStyle w:val="Hyperlink"/>
            <w:noProof/>
          </w:rPr>
          <w:t>3.4</w:t>
        </w:r>
        <w:r>
          <w:rPr>
            <w:rFonts w:asciiTheme="minorHAnsi" w:eastAsiaTheme="minorEastAsia" w:hAnsiTheme="minorHAnsi" w:cstheme="minorBidi"/>
            <w:noProof/>
            <w:sz w:val="22"/>
            <w:szCs w:val="22"/>
            <w:lang w:val="et-EE"/>
          </w:rPr>
          <w:tab/>
        </w:r>
        <w:r w:rsidRPr="006B315F">
          <w:rPr>
            <w:rStyle w:val="Hyperlink"/>
            <w:noProof/>
          </w:rPr>
          <w:t>UC CP_03: Edit Settings File</w:t>
        </w:r>
        <w:r>
          <w:rPr>
            <w:noProof/>
            <w:webHidden/>
          </w:rPr>
          <w:tab/>
        </w:r>
        <w:r>
          <w:rPr>
            <w:noProof/>
            <w:webHidden/>
          </w:rPr>
          <w:fldChar w:fldCharType="begin"/>
        </w:r>
        <w:r>
          <w:rPr>
            <w:noProof/>
            <w:webHidden/>
          </w:rPr>
          <w:instrText xml:space="preserve"> PAGEREF _Toc434784811 \h </w:instrText>
        </w:r>
        <w:r>
          <w:rPr>
            <w:noProof/>
            <w:webHidden/>
          </w:rPr>
        </w:r>
        <w:r>
          <w:rPr>
            <w:noProof/>
            <w:webHidden/>
          </w:rPr>
          <w:fldChar w:fldCharType="separate"/>
        </w:r>
        <w:r>
          <w:rPr>
            <w:noProof/>
            <w:webHidden/>
          </w:rPr>
          <w:t>10</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2" w:history="1">
        <w:r w:rsidRPr="006B315F">
          <w:rPr>
            <w:rStyle w:val="Hyperlink"/>
            <w:noProof/>
          </w:rPr>
          <w:t>3.5</w:t>
        </w:r>
        <w:r>
          <w:rPr>
            <w:rFonts w:asciiTheme="minorHAnsi" w:eastAsiaTheme="minorEastAsia" w:hAnsiTheme="minorHAnsi" w:cstheme="minorBidi"/>
            <w:noProof/>
            <w:sz w:val="22"/>
            <w:szCs w:val="22"/>
            <w:lang w:val="et-EE"/>
          </w:rPr>
          <w:tab/>
        </w:r>
        <w:r w:rsidRPr="006B315F">
          <w:rPr>
            <w:rStyle w:val="Hyperlink"/>
            <w:noProof/>
          </w:rPr>
          <w:t>UC CP_04: Generate Configuration Source Anchor</w:t>
        </w:r>
        <w:r>
          <w:rPr>
            <w:noProof/>
            <w:webHidden/>
          </w:rPr>
          <w:tab/>
        </w:r>
        <w:r>
          <w:rPr>
            <w:noProof/>
            <w:webHidden/>
          </w:rPr>
          <w:fldChar w:fldCharType="begin"/>
        </w:r>
        <w:r>
          <w:rPr>
            <w:noProof/>
            <w:webHidden/>
          </w:rPr>
          <w:instrText xml:space="preserve"> PAGEREF _Toc434784812 \h </w:instrText>
        </w:r>
        <w:r>
          <w:rPr>
            <w:noProof/>
            <w:webHidden/>
          </w:rPr>
        </w:r>
        <w:r>
          <w:rPr>
            <w:noProof/>
            <w:webHidden/>
          </w:rPr>
          <w:fldChar w:fldCharType="separate"/>
        </w:r>
        <w:r>
          <w:rPr>
            <w:noProof/>
            <w:webHidden/>
          </w:rPr>
          <w:t>11</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3" w:history="1">
        <w:r w:rsidRPr="006B315F">
          <w:rPr>
            <w:rStyle w:val="Hyperlink"/>
            <w:noProof/>
          </w:rPr>
          <w:t>3.6</w:t>
        </w:r>
        <w:r>
          <w:rPr>
            <w:rFonts w:asciiTheme="minorHAnsi" w:eastAsiaTheme="minorEastAsia" w:hAnsiTheme="minorHAnsi" w:cstheme="minorBidi"/>
            <w:noProof/>
            <w:sz w:val="22"/>
            <w:szCs w:val="22"/>
            <w:lang w:val="et-EE"/>
          </w:rPr>
          <w:tab/>
        </w:r>
        <w:r w:rsidRPr="006B315F">
          <w:rPr>
            <w:rStyle w:val="Hyperlink"/>
            <w:noProof/>
          </w:rPr>
          <w:t>UC CP_05: Log In to a Software Security Token</w:t>
        </w:r>
        <w:r>
          <w:rPr>
            <w:noProof/>
            <w:webHidden/>
          </w:rPr>
          <w:tab/>
        </w:r>
        <w:r>
          <w:rPr>
            <w:noProof/>
            <w:webHidden/>
          </w:rPr>
          <w:fldChar w:fldCharType="begin"/>
        </w:r>
        <w:r>
          <w:rPr>
            <w:noProof/>
            <w:webHidden/>
          </w:rPr>
          <w:instrText xml:space="preserve"> PAGEREF _Toc434784813 \h </w:instrText>
        </w:r>
        <w:r>
          <w:rPr>
            <w:noProof/>
            <w:webHidden/>
          </w:rPr>
        </w:r>
        <w:r>
          <w:rPr>
            <w:noProof/>
            <w:webHidden/>
          </w:rPr>
          <w:fldChar w:fldCharType="separate"/>
        </w:r>
        <w:r>
          <w:rPr>
            <w:noProof/>
            <w:webHidden/>
          </w:rPr>
          <w:t>12</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4" w:history="1">
        <w:r w:rsidRPr="006B315F">
          <w:rPr>
            <w:rStyle w:val="Hyperlink"/>
            <w:noProof/>
          </w:rPr>
          <w:t>3.7</w:t>
        </w:r>
        <w:r>
          <w:rPr>
            <w:rFonts w:asciiTheme="minorHAnsi" w:eastAsiaTheme="minorEastAsia" w:hAnsiTheme="minorHAnsi" w:cstheme="minorBidi"/>
            <w:noProof/>
            <w:sz w:val="22"/>
            <w:szCs w:val="22"/>
            <w:lang w:val="et-EE"/>
          </w:rPr>
          <w:tab/>
        </w:r>
        <w:r w:rsidRPr="006B315F">
          <w:rPr>
            <w:rStyle w:val="Hyperlink"/>
            <w:noProof/>
          </w:rPr>
          <w:t>UC CP_06: Log In to a Hardware Security Token</w:t>
        </w:r>
        <w:r>
          <w:rPr>
            <w:noProof/>
            <w:webHidden/>
          </w:rPr>
          <w:tab/>
        </w:r>
        <w:r>
          <w:rPr>
            <w:noProof/>
            <w:webHidden/>
          </w:rPr>
          <w:fldChar w:fldCharType="begin"/>
        </w:r>
        <w:r>
          <w:rPr>
            <w:noProof/>
            <w:webHidden/>
          </w:rPr>
          <w:instrText xml:space="preserve"> PAGEREF _Toc434784814 \h </w:instrText>
        </w:r>
        <w:r>
          <w:rPr>
            <w:noProof/>
            <w:webHidden/>
          </w:rPr>
        </w:r>
        <w:r>
          <w:rPr>
            <w:noProof/>
            <w:webHidden/>
          </w:rPr>
          <w:fldChar w:fldCharType="separate"/>
        </w:r>
        <w:r>
          <w:rPr>
            <w:noProof/>
            <w:webHidden/>
          </w:rPr>
          <w:t>12</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5" w:history="1">
        <w:r w:rsidRPr="006B315F">
          <w:rPr>
            <w:rStyle w:val="Hyperlink"/>
            <w:noProof/>
          </w:rPr>
          <w:t>3.8</w:t>
        </w:r>
        <w:r>
          <w:rPr>
            <w:rFonts w:asciiTheme="minorHAnsi" w:eastAsiaTheme="minorEastAsia" w:hAnsiTheme="minorHAnsi" w:cstheme="minorBidi"/>
            <w:noProof/>
            <w:sz w:val="22"/>
            <w:szCs w:val="22"/>
            <w:lang w:val="et-EE"/>
          </w:rPr>
          <w:tab/>
        </w:r>
        <w:r w:rsidRPr="006B315F">
          <w:rPr>
            <w:rStyle w:val="Hyperlink"/>
            <w:noProof/>
          </w:rPr>
          <w:t>UC CP_07: Log Out of Software Security Token</w:t>
        </w:r>
        <w:r>
          <w:rPr>
            <w:noProof/>
            <w:webHidden/>
          </w:rPr>
          <w:tab/>
        </w:r>
        <w:r>
          <w:rPr>
            <w:noProof/>
            <w:webHidden/>
          </w:rPr>
          <w:fldChar w:fldCharType="begin"/>
        </w:r>
        <w:r>
          <w:rPr>
            <w:noProof/>
            <w:webHidden/>
          </w:rPr>
          <w:instrText xml:space="preserve"> PAGEREF _Toc434784815 \h </w:instrText>
        </w:r>
        <w:r>
          <w:rPr>
            <w:noProof/>
            <w:webHidden/>
          </w:rPr>
        </w:r>
        <w:r>
          <w:rPr>
            <w:noProof/>
            <w:webHidden/>
          </w:rPr>
          <w:fldChar w:fldCharType="separate"/>
        </w:r>
        <w:r>
          <w:rPr>
            <w:noProof/>
            <w:webHidden/>
          </w:rPr>
          <w:t>14</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6" w:history="1">
        <w:r w:rsidRPr="006B315F">
          <w:rPr>
            <w:rStyle w:val="Hyperlink"/>
            <w:noProof/>
          </w:rPr>
          <w:t>3.9</w:t>
        </w:r>
        <w:r>
          <w:rPr>
            <w:rFonts w:asciiTheme="minorHAnsi" w:eastAsiaTheme="minorEastAsia" w:hAnsiTheme="minorHAnsi" w:cstheme="minorBidi"/>
            <w:noProof/>
            <w:sz w:val="22"/>
            <w:szCs w:val="22"/>
            <w:lang w:val="et-EE"/>
          </w:rPr>
          <w:tab/>
        </w:r>
        <w:r w:rsidRPr="006B315F">
          <w:rPr>
            <w:rStyle w:val="Hyperlink"/>
            <w:noProof/>
          </w:rPr>
          <w:t>UC CP_08: Log Out of a Hardware Security Token</w:t>
        </w:r>
        <w:r>
          <w:rPr>
            <w:noProof/>
            <w:webHidden/>
          </w:rPr>
          <w:tab/>
        </w:r>
        <w:r>
          <w:rPr>
            <w:noProof/>
            <w:webHidden/>
          </w:rPr>
          <w:fldChar w:fldCharType="begin"/>
        </w:r>
        <w:r>
          <w:rPr>
            <w:noProof/>
            <w:webHidden/>
          </w:rPr>
          <w:instrText xml:space="preserve"> PAGEREF _Toc434784816 \h </w:instrText>
        </w:r>
        <w:r>
          <w:rPr>
            <w:noProof/>
            <w:webHidden/>
          </w:rPr>
        </w:r>
        <w:r>
          <w:rPr>
            <w:noProof/>
            <w:webHidden/>
          </w:rPr>
          <w:fldChar w:fldCharType="separate"/>
        </w:r>
        <w:r>
          <w:rPr>
            <w:noProof/>
            <w:webHidden/>
          </w:rPr>
          <w:t>14</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7" w:history="1">
        <w:r w:rsidRPr="006B315F">
          <w:rPr>
            <w:rStyle w:val="Hyperlink"/>
            <w:noProof/>
          </w:rPr>
          <w:t>3.10</w:t>
        </w:r>
        <w:r>
          <w:rPr>
            <w:rFonts w:asciiTheme="minorHAnsi" w:eastAsiaTheme="minorEastAsia" w:hAnsiTheme="minorHAnsi" w:cstheme="minorBidi"/>
            <w:noProof/>
            <w:sz w:val="22"/>
            <w:szCs w:val="22"/>
            <w:lang w:val="et-EE"/>
          </w:rPr>
          <w:tab/>
        </w:r>
        <w:r w:rsidRPr="006B315F">
          <w:rPr>
            <w:rStyle w:val="Hyperlink"/>
            <w:noProof/>
          </w:rPr>
          <w:t>UC CP_09: Add Configuration Source Signing Key</w:t>
        </w:r>
        <w:r>
          <w:rPr>
            <w:noProof/>
            <w:webHidden/>
          </w:rPr>
          <w:tab/>
        </w:r>
        <w:r>
          <w:rPr>
            <w:noProof/>
            <w:webHidden/>
          </w:rPr>
          <w:fldChar w:fldCharType="begin"/>
        </w:r>
        <w:r>
          <w:rPr>
            <w:noProof/>
            <w:webHidden/>
          </w:rPr>
          <w:instrText xml:space="preserve"> PAGEREF _Toc434784817 \h </w:instrText>
        </w:r>
        <w:r>
          <w:rPr>
            <w:noProof/>
            <w:webHidden/>
          </w:rPr>
        </w:r>
        <w:r>
          <w:rPr>
            <w:noProof/>
            <w:webHidden/>
          </w:rPr>
          <w:fldChar w:fldCharType="separate"/>
        </w:r>
        <w:r>
          <w:rPr>
            <w:noProof/>
            <w:webHidden/>
          </w:rPr>
          <w:t>15</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8" w:history="1">
        <w:r w:rsidRPr="006B315F">
          <w:rPr>
            <w:rStyle w:val="Hyperlink"/>
            <w:noProof/>
          </w:rPr>
          <w:t>3.11</w:t>
        </w:r>
        <w:r>
          <w:rPr>
            <w:rFonts w:asciiTheme="minorHAnsi" w:eastAsiaTheme="minorEastAsia" w:hAnsiTheme="minorHAnsi" w:cstheme="minorBidi"/>
            <w:noProof/>
            <w:sz w:val="22"/>
            <w:szCs w:val="22"/>
            <w:lang w:val="et-EE"/>
          </w:rPr>
          <w:tab/>
        </w:r>
        <w:r w:rsidRPr="006B315F">
          <w:rPr>
            <w:rStyle w:val="Hyperlink"/>
            <w:noProof/>
          </w:rPr>
          <w:t>UC CP_10: Activate Configuration Source Signing Key</w:t>
        </w:r>
        <w:r>
          <w:rPr>
            <w:noProof/>
            <w:webHidden/>
          </w:rPr>
          <w:tab/>
        </w:r>
        <w:r>
          <w:rPr>
            <w:noProof/>
            <w:webHidden/>
          </w:rPr>
          <w:fldChar w:fldCharType="begin"/>
        </w:r>
        <w:r>
          <w:rPr>
            <w:noProof/>
            <w:webHidden/>
          </w:rPr>
          <w:instrText xml:space="preserve"> PAGEREF _Toc434784818 \h </w:instrText>
        </w:r>
        <w:r>
          <w:rPr>
            <w:noProof/>
            <w:webHidden/>
          </w:rPr>
        </w:r>
        <w:r>
          <w:rPr>
            <w:noProof/>
            <w:webHidden/>
          </w:rPr>
          <w:fldChar w:fldCharType="separate"/>
        </w:r>
        <w:r>
          <w:rPr>
            <w:noProof/>
            <w:webHidden/>
          </w:rPr>
          <w:t>15</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19" w:history="1">
        <w:r w:rsidRPr="006B315F">
          <w:rPr>
            <w:rStyle w:val="Hyperlink"/>
            <w:noProof/>
          </w:rPr>
          <w:t>3.12</w:t>
        </w:r>
        <w:r>
          <w:rPr>
            <w:rFonts w:asciiTheme="minorHAnsi" w:eastAsiaTheme="minorEastAsia" w:hAnsiTheme="minorHAnsi" w:cstheme="minorBidi"/>
            <w:noProof/>
            <w:sz w:val="22"/>
            <w:szCs w:val="22"/>
            <w:lang w:val="et-EE"/>
          </w:rPr>
          <w:tab/>
        </w:r>
        <w:r w:rsidRPr="006B315F">
          <w:rPr>
            <w:rStyle w:val="Hyperlink"/>
            <w:noProof/>
          </w:rPr>
          <w:t>UC CP_11: Delete Configuration Source Signing Key</w:t>
        </w:r>
        <w:r>
          <w:rPr>
            <w:noProof/>
            <w:webHidden/>
          </w:rPr>
          <w:tab/>
        </w:r>
        <w:r>
          <w:rPr>
            <w:noProof/>
            <w:webHidden/>
          </w:rPr>
          <w:fldChar w:fldCharType="begin"/>
        </w:r>
        <w:r>
          <w:rPr>
            <w:noProof/>
            <w:webHidden/>
          </w:rPr>
          <w:instrText xml:space="preserve"> PAGEREF _Toc434784819 \h </w:instrText>
        </w:r>
        <w:r>
          <w:rPr>
            <w:noProof/>
            <w:webHidden/>
          </w:rPr>
        </w:r>
        <w:r>
          <w:rPr>
            <w:noProof/>
            <w:webHidden/>
          </w:rPr>
          <w:fldChar w:fldCharType="separate"/>
        </w:r>
        <w:r>
          <w:rPr>
            <w:noProof/>
            <w:webHidden/>
          </w:rPr>
          <w:t>16</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0" w:history="1">
        <w:r w:rsidRPr="006B315F">
          <w:rPr>
            <w:rStyle w:val="Hyperlink"/>
            <w:noProof/>
          </w:rPr>
          <w:t>3.13</w:t>
        </w:r>
        <w:r>
          <w:rPr>
            <w:rFonts w:asciiTheme="minorHAnsi" w:eastAsiaTheme="minorEastAsia" w:hAnsiTheme="minorHAnsi" w:cstheme="minorBidi"/>
            <w:noProof/>
            <w:sz w:val="22"/>
            <w:szCs w:val="22"/>
            <w:lang w:val="et-EE"/>
          </w:rPr>
          <w:tab/>
        </w:r>
        <w:r w:rsidRPr="006B315F">
          <w:rPr>
            <w:rStyle w:val="Hyperlink"/>
            <w:noProof/>
          </w:rPr>
          <w:t>UC CP_12: View Trusted Anchor</w:t>
        </w:r>
        <w:r>
          <w:rPr>
            <w:noProof/>
            <w:webHidden/>
          </w:rPr>
          <w:tab/>
        </w:r>
        <w:r>
          <w:rPr>
            <w:noProof/>
            <w:webHidden/>
          </w:rPr>
          <w:fldChar w:fldCharType="begin"/>
        </w:r>
        <w:r>
          <w:rPr>
            <w:noProof/>
            <w:webHidden/>
          </w:rPr>
          <w:instrText xml:space="preserve"> PAGEREF _Toc434784820 \h </w:instrText>
        </w:r>
        <w:r>
          <w:rPr>
            <w:noProof/>
            <w:webHidden/>
          </w:rPr>
        </w:r>
        <w:r>
          <w:rPr>
            <w:noProof/>
            <w:webHidden/>
          </w:rPr>
          <w:fldChar w:fldCharType="separate"/>
        </w:r>
        <w:r>
          <w:rPr>
            <w:noProof/>
            <w:webHidden/>
          </w:rPr>
          <w:t>17</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1" w:history="1">
        <w:r w:rsidRPr="006B315F">
          <w:rPr>
            <w:rStyle w:val="Hyperlink"/>
            <w:noProof/>
          </w:rPr>
          <w:t>3.14</w:t>
        </w:r>
        <w:r>
          <w:rPr>
            <w:rFonts w:asciiTheme="minorHAnsi" w:eastAsiaTheme="minorEastAsia" w:hAnsiTheme="minorHAnsi" w:cstheme="minorBidi"/>
            <w:noProof/>
            <w:sz w:val="22"/>
            <w:szCs w:val="22"/>
            <w:lang w:val="et-EE"/>
          </w:rPr>
          <w:tab/>
        </w:r>
        <w:r w:rsidRPr="006B315F">
          <w:rPr>
            <w:rStyle w:val="Hyperlink"/>
            <w:noProof/>
          </w:rPr>
          <w:t>UC CP_13: Upload Trusted Anchor</w:t>
        </w:r>
        <w:r>
          <w:rPr>
            <w:noProof/>
            <w:webHidden/>
          </w:rPr>
          <w:tab/>
        </w:r>
        <w:r>
          <w:rPr>
            <w:noProof/>
            <w:webHidden/>
          </w:rPr>
          <w:fldChar w:fldCharType="begin"/>
        </w:r>
        <w:r>
          <w:rPr>
            <w:noProof/>
            <w:webHidden/>
          </w:rPr>
          <w:instrText xml:space="preserve"> PAGEREF _Toc434784821 \h </w:instrText>
        </w:r>
        <w:r>
          <w:rPr>
            <w:noProof/>
            <w:webHidden/>
          </w:rPr>
        </w:r>
        <w:r>
          <w:rPr>
            <w:noProof/>
            <w:webHidden/>
          </w:rPr>
          <w:fldChar w:fldCharType="separate"/>
        </w:r>
        <w:r>
          <w:rPr>
            <w:noProof/>
            <w:webHidden/>
          </w:rPr>
          <w:t>17</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2" w:history="1">
        <w:r w:rsidRPr="006B315F">
          <w:rPr>
            <w:rStyle w:val="Hyperlink"/>
            <w:noProof/>
          </w:rPr>
          <w:t>3.15</w:t>
        </w:r>
        <w:r>
          <w:rPr>
            <w:rFonts w:asciiTheme="minorHAnsi" w:eastAsiaTheme="minorEastAsia" w:hAnsiTheme="minorHAnsi" w:cstheme="minorBidi"/>
            <w:noProof/>
            <w:sz w:val="22"/>
            <w:szCs w:val="22"/>
            <w:lang w:val="et-EE"/>
          </w:rPr>
          <w:tab/>
        </w:r>
        <w:r w:rsidRPr="006B315F">
          <w:rPr>
            <w:rStyle w:val="Hyperlink"/>
            <w:noProof/>
          </w:rPr>
          <w:t>UC CP_14: Test Configuration</w:t>
        </w:r>
        <w:r>
          <w:rPr>
            <w:noProof/>
            <w:webHidden/>
          </w:rPr>
          <w:tab/>
        </w:r>
        <w:r>
          <w:rPr>
            <w:noProof/>
            <w:webHidden/>
          </w:rPr>
          <w:fldChar w:fldCharType="begin"/>
        </w:r>
        <w:r>
          <w:rPr>
            <w:noProof/>
            <w:webHidden/>
          </w:rPr>
          <w:instrText xml:space="preserve"> PAGEREF _Toc434784822 \h </w:instrText>
        </w:r>
        <w:r>
          <w:rPr>
            <w:noProof/>
            <w:webHidden/>
          </w:rPr>
        </w:r>
        <w:r>
          <w:rPr>
            <w:noProof/>
            <w:webHidden/>
          </w:rPr>
          <w:fldChar w:fldCharType="separate"/>
        </w:r>
        <w:r>
          <w:rPr>
            <w:noProof/>
            <w:webHidden/>
          </w:rPr>
          <w:t>18</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3" w:history="1">
        <w:r w:rsidRPr="006B315F">
          <w:rPr>
            <w:rStyle w:val="Hyperlink"/>
            <w:noProof/>
          </w:rPr>
          <w:t>3.16</w:t>
        </w:r>
        <w:r>
          <w:rPr>
            <w:rFonts w:asciiTheme="minorHAnsi" w:eastAsiaTheme="minorEastAsia" w:hAnsiTheme="minorHAnsi" w:cstheme="minorBidi"/>
            <w:noProof/>
            <w:sz w:val="22"/>
            <w:szCs w:val="22"/>
            <w:lang w:val="et-EE"/>
          </w:rPr>
          <w:tab/>
        </w:r>
        <w:r w:rsidRPr="006B315F">
          <w:rPr>
            <w:rStyle w:val="Hyperlink"/>
            <w:noProof/>
          </w:rPr>
          <w:t>UC CP_15: Update Configuration</w:t>
        </w:r>
        <w:r>
          <w:rPr>
            <w:noProof/>
            <w:webHidden/>
          </w:rPr>
          <w:tab/>
        </w:r>
        <w:r>
          <w:rPr>
            <w:noProof/>
            <w:webHidden/>
          </w:rPr>
          <w:fldChar w:fldCharType="begin"/>
        </w:r>
        <w:r>
          <w:rPr>
            <w:noProof/>
            <w:webHidden/>
          </w:rPr>
          <w:instrText xml:space="preserve"> PAGEREF _Toc434784823 \h </w:instrText>
        </w:r>
        <w:r>
          <w:rPr>
            <w:noProof/>
            <w:webHidden/>
          </w:rPr>
        </w:r>
        <w:r>
          <w:rPr>
            <w:noProof/>
            <w:webHidden/>
          </w:rPr>
          <w:fldChar w:fldCharType="separate"/>
        </w:r>
        <w:r>
          <w:rPr>
            <w:noProof/>
            <w:webHidden/>
          </w:rPr>
          <w:t>18</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4" w:history="1">
        <w:r w:rsidRPr="006B315F">
          <w:rPr>
            <w:rStyle w:val="Hyperlink"/>
            <w:noProof/>
          </w:rPr>
          <w:t>3.17</w:t>
        </w:r>
        <w:r>
          <w:rPr>
            <w:rFonts w:asciiTheme="minorHAnsi" w:eastAsiaTheme="minorEastAsia" w:hAnsiTheme="minorHAnsi" w:cstheme="minorBidi"/>
            <w:noProof/>
            <w:sz w:val="22"/>
            <w:szCs w:val="22"/>
            <w:lang w:val="et-EE"/>
          </w:rPr>
          <w:tab/>
        </w:r>
        <w:r w:rsidRPr="006B315F">
          <w:rPr>
            <w:rStyle w:val="Hyperlink"/>
            <w:noProof/>
          </w:rPr>
          <w:t>UC CP_16: Generate Configuration Directory</w:t>
        </w:r>
        <w:r>
          <w:rPr>
            <w:noProof/>
            <w:webHidden/>
          </w:rPr>
          <w:tab/>
        </w:r>
        <w:r>
          <w:rPr>
            <w:noProof/>
            <w:webHidden/>
          </w:rPr>
          <w:fldChar w:fldCharType="begin"/>
        </w:r>
        <w:r>
          <w:rPr>
            <w:noProof/>
            <w:webHidden/>
          </w:rPr>
          <w:instrText xml:space="preserve"> PAGEREF _Toc434784824 \h </w:instrText>
        </w:r>
        <w:r>
          <w:rPr>
            <w:noProof/>
            <w:webHidden/>
          </w:rPr>
        </w:r>
        <w:r>
          <w:rPr>
            <w:noProof/>
            <w:webHidden/>
          </w:rPr>
          <w:fldChar w:fldCharType="separate"/>
        </w:r>
        <w:r>
          <w:rPr>
            <w:noProof/>
            <w:webHidden/>
          </w:rPr>
          <w:t>19</w:t>
        </w:r>
        <w:r>
          <w:rPr>
            <w:noProof/>
            <w:webHidden/>
          </w:rPr>
          <w:fldChar w:fldCharType="end"/>
        </w:r>
      </w:hyperlink>
    </w:p>
    <w:p w:rsidR="006A2236" w:rsidRDefault="006A2236">
      <w:pPr>
        <w:pStyle w:val="TOC2"/>
        <w:tabs>
          <w:tab w:val="left" w:pos="1132"/>
        </w:tabs>
        <w:rPr>
          <w:rFonts w:asciiTheme="minorHAnsi" w:eastAsiaTheme="minorEastAsia" w:hAnsiTheme="minorHAnsi" w:cstheme="minorBidi"/>
          <w:noProof/>
          <w:sz w:val="22"/>
          <w:szCs w:val="22"/>
          <w:lang w:val="et-EE"/>
        </w:rPr>
      </w:pPr>
      <w:hyperlink w:anchor="_Toc434784825" w:history="1">
        <w:r w:rsidRPr="006B315F">
          <w:rPr>
            <w:rStyle w:val="Hyperlink"/>
            <w:noProof/>
          </w:rPr>
          <w:t>3.18</w:t>
        </w:r>
        <w:r>
          <w:rPr>
            <w:rFonts w:asciiTheme="minorHAnsi" w:eastAsiaTheme="minorEastAsia" w:hAnsiTheme="minorHAnsi" w:cstheme="minorBidi"/>
            <w:noProof/>
            <w:sz w:val="22"/>
            <w:szCs w:val="22"/>
            <w:lang w:val="et-EE"/>
          </w:rPr>
          <w:tab/>
        </w:r>
        <w:r w:rsidRPr="006B315F">
          <w:rPr>
            <w:rStyle w:val="Hyperlink"/>
            <w:noProof/>
          </w:rPr>
          <w:t>UC CP_17: Handle a Configuration Download Request</w:t>
        </w:r>
        <w:r>
          <w:rPr>
            <w:noProof/>
            <w:webHidden/>
          </w:rPr>
          <w:tab/>
        </w:r>
        <w:r>
          <w:rPr>
            <w:noProof/>
            <w:webHidden/>
          </w:rPr>
          <w:fldChar w:fldCharType="begin"/>
        </w:r>
        <w:r>
          <w:rPr>
            <w:noProof/>
            <w:webHidden/>
          </w:rPr>
          <w:instrText xml:space="preserve"> PAGEREF _Toc434784825 \h </w:instrText>
        </w:r>
        <w:r>
          <w:rPr>
            <w:noProof/>
            <w:webHidden/>
          </w:rPr>
        </w:r>
        <w:r>
          <w:rPr>
            <w:noProof/>
            <w:webHidden/>
          </w:rPr>
          <w:fldChar w:fldCharType="separate"/>
        </w:r>
        <w:r>
          <w:rPr>
            <w:noProof/>
            <w:webHidden/>
          </w:rPr>
          <w:t>20</w:t>
        </w:r>
        <w:r>
          <w:rPr>
            <w:noProof/>
            <w:webHidden/>
          </w:rPr>
          <w:fldChar w:fldCharType="end"/>
        </w:r>
      </w:hyperlink>
    </w:p>
    <w:p w:rsidR="00D13F4C" w:rsidRDefault="00E16BEC" w:rsidP="00E16BEC">
      <w:r>
        <w:fldChar w:fldCharType="end"/>
      </w:r>
    </w:p>
    <w:p w:rsidR="00D13F4C" w:rsidRDefault="00284AA6">
      <w:pPr>
        <w:pStyle w:val="Heading1ilmanumbrita"/>
      </w:pPr>
      <w:bookmarkStart w:id="0" w:name="__RefHeading__7792_1358676947"/>
      <w:bookmarkEnd w:id="0"/>
      <w:r>
        <w:lastRenderedPageBreak/>
        <w:t>License</w:t>
      </w:r>
    </w:p>
    <w:p w:rsidR="00D13F4C" w:rsidRDefault="00284AA6">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13F4C" w:rsidRDefault="00284AA6">
      <w:pPr>
        <w:pStyle w:val="Heading1"/>
        <w:tabs>
          <w:tab w:val="left" w:pos="0"/>
        </w:tabs>
      </w:pPr>
      <w:bookmarkStart w:id="1" w:name="__RefHeading__1436_2115075793"/>
      <w:bookmarkStart w:id="2" w:name="_Toc434784802"/>
      <w:bookmarkEnd w:id="1"/>
      <w:r>
        <w:t>Introduction</w:t>
      </w:r>
      <w:bookmarkEnd w:id="2"/>
    </w:p>
    <w:p w:rsidR="00D13F4C" w:rsidRDefault="00284AA6">
      <w:pPr>
        <w:pStyle w:val="Heading2"/>
        <w:tabs>
          <w:tab w:val="left" w:pos="0"/>
        </w:tabs>
      </w:pPr>
      <w:bookmarkStart w:id="3" w:name="__RefHeading___Toc53229_881278894"/>
      <w:bookmarkStart w:id="4" w:name="_Toc434784803"/>
      <w:bookmarkEnd w:id="3"/>
      <w:r>
        <w:t>Purpose</w:t>
      </w:r>
      <w:bookmarkEnd w:id="4"/>
    </w:p>
    <w:p w:rsidR="00D13F4C" w:rsidRDefault="00284AA6">
      <w:r>
        <w:t>The purpose of this document is to describe the use cases concerning the configuration proxy.</w:t>
      </w:r>
    </w:p>
    <w:p w:rsidR="00D13F4C" w:rsidRDefault="00284AA6">
      <w:r>
        <w:t>The use cases include verifications that take place, and the main error conditions that may be encountered during the described process. The general system errors that may be encountered in most of the use cases (e.g., out of memory errors) are not described in this document.</w:t>
      </w:r>
    </w:p>
    <w:p w:rsidR="00D13F4C" w:rsidRDefault="00284AA6">
      <w:r>
        <w:t xml:space="preserve">The use cases assume that the configuration proxy software is installed (see </w:t>
      </w:r>
      <w:r>
        <w:fldChar w:fldCharType="begin"/>
      </w:r>
      <w:r>
        <w:instrText xml:space="preserve"> REF Ref_UG-CP \h </w:instrText>
      </w:r>
      <w:r>
        <w:fldChar w:fldCharType="separate"/>
      </w:r>
      <w:r w:rsidR="006A2236">
        <w:t>UG-CP</w:t>
      </w:r>
      <w:r>
        <w:fldChar w:fldCharType="end"/>
      </w:r>
      <w:r>
        <w:t xml:space="preserve">). </w:t>
      </w:r>
    </w:p>
    <w:p w:rsidR="00D13F4C" w:rsidRDefault="00284AA6">
      <w:r>
        <w:t xml:space="preserve">The use cases including a human actor (the </w:t>
      </w:r>
      <w:r>
        <w:rPr>
          <w:i/>
          <w:iCs/>
        </w:rPr>
        <w:t>level</w:t>
      </w:r>
      <w:r>
        <w:t xml:space="preserve"> of the use case is </w:t>
      </w:r>
      <w:r>
        <w:rPr>
          <w:i/>
          <w:iCs/>
        </w:rPr>
        <w:t>user task</w:t>
      </w:r>
      <w:r>
        <w:t xml:space="preserve">) assume that the actor is logged in to the system.  </w:t>
      </w:r>
    </w:p>
    <w:p w:rsidR="00D13F4C" w:rsidRDefault="00284AA6">
      <w:pPr>
        <w:pStyle w:val="Heading2"/>
        <w:tabs>
          <w:tab w:val="left" w:pos="0"/>
        </w:tabs>
      </w:pPr>
      <w:bookmarkStart w:id="5" w:name="__RefHeading__1444_2115075793"/>
      <w:bookmarkStart w:id="6" w:name="_Toc434784804"/>
      <w:bookmarkEnd w:id="5"/>
      <w:r>
        <w:t>Terms and Abbreviations</w:t>
      </w:r>
      <w:bookmarkEnd w:id="6"/>
    </w:p>
    <w:p w:rsidR="00D13F4C" w:rsidRDefault="00284AA6">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D13F4C" w:rsidRDefault="00284AA6">
      <w:pPr>
        <w:rPr>
          <w:b/>
          <w:bCs/>
        </w:rPr>
      </w:pPr>
      <w:r>
        <w:t>This section defines the terms that are not defined in the aforementioned document or that have contextual meaning specific to this document in addition to the general definition.</w:t>
      </w:r>
    </w:p>
    <w:p w:rsidR="00D13F4C" w:rsidRDefault="00284AA6">
      <w:pPr>
        <w:numPr>
          <w:ilvl w:val="0"/>
          <w:numId w:val="4"/>
        </w:numPr>
        <w:tabs>
          <w:tab w:val="left" w:pos="0"/>
        </w:tabs>
        <w:rPr>
          <w:b/>
          <w:bCs/>
        </w:rPr>
      </w:pPr>
      <w:r>
        <w:rPr>
          <w:b/>
          <w:bCs/>
        </w:rPr>
        <w:t>Configuration provider</w:t>
      </w:r>
      <w:r>
        <w:t xml:space="preserve"> is an entity responsible for maintaining and distributing global configuration. The configuration provider manages one or two configuration sources through which configuration is made available for configuration clients. In an X-Roads system, the central server and the configuration proxy act as configuration providers.</w:t>
      </w:r>
    </w:p>
    <w:p w:rsidR="00D13F4C" w:rsidRDefault="00284AA6">
      <w:pPr>
        <w:numPr>
          <w:ilvl w:val="0"/>
          <w:numId w:val="4"/>
        </w:numPr>
        <w:tabs>
          <w:tab w:val="left" w:pos="0"/>
        </w:tabs>
        <w:rPr>
          <w:b/>
          <w:bCs/>
        </w:rPr>
      </w:pPr>
      <w:r>
        <w:rPr>
          <w:b/>
          <w:bCs/>
        </w:rPr>
        <w:t>Central server</w:t>
      </w:r>
      <w:r>
        <w:t xml:space="preserve"> is the primary configuration source in an X-Road system. Central server always manages an internal configuration source (i.e. configuration source distributing the internal configuration) and in addition, an external configuration source (i.e. configuration source distributing the external configuration) in case the X-Road system is federation-capable.</w:t>
      </w:r>
    </w:p>
    <w:p w:rsidR="00D13F4C" w:rsidRDefault="00284AA6">
      <w:pPr>
        <w:numPr>
          <w:ilvl w:val="0"/>
          <w:numId w:val="4"/>
        </w:numPr>
        <w:tabs>
          <w:tab w:val="left" w:pos="0"/>
        </w:tabs>
        <w:rPr>
          <w:b/>
          <w:bCs/>
        </w:rPr>
      </w:pPr>
      <w:r>
        <w:rPr>
          <w:b/>
          <w:bCs/>
        </w:rPr>
        <w:t>Configuration proxy</w:t>
      </w:r>
      <w:r>
        <w:t xml:space="preserve"> may optionally be used to mediate configuration originating from the central server to the configuration clients. Configuration proxy manages configuration sources that are used to distribute configuration downloaded from other configuration sources.</w:t>
      </w:r>
    </w:p>
    <w:p w:rsidR="00D13F4C" w:rsidRDefault="00284AA6">
      <w:pPr>
        <w:numPr>
          <w:ilvl w:val="0"/>
          <w:numId w:val="4"/>
        </w:numPr>
        <w:tabs>
          <w:tab w:val="left" w:pos="0"/>
        </w:tabs>
        <w:rPr>
          <w:b/>
          <w:bCs/>
        </w:rPr>
      </w:pPr>
      <w:r>
        <w:rPr>
          <w:b/>
          <w:bCs/>
        </w:rPr>
        <w:t>Configuration source</w:t>
      </w:r>
      <w:r>
        <w:t xml:space="preserve"> is a component (HTTP server) managed by a configuration provider. The configuration distributed by the source can either be internal configuration or external configuration. The information needed to access and download configuration from a source is contained in the configuration anchor.</w:t>
      </w:r>
    </w:p>
    <w:p w:rsidR="00D13F4C" w:rsidRDefault="00284AA6">
      <w:pPr>
        <w:numPr>
          <w:ilvl w:val="0"/>
          <w:numId w:val="4"/>
        </w:numPr>
        <w:tabs>
          <w:tab w:val="left" w:pos="0"/>
        </w:tabs>
        <w:rPr>
          <w:b/>
          <w:bCs/>
        </w:rPr>
      </w:pPr>
      <w:r>
        <w:rPr>
          <w:b/>
          <w:bCs/>
        </w:rPr>
        <w:t>Configuration anchor</w:t>
      </w:r>
      <w:r>
        <w:t xml:space="preserve"> is a set of information that can be used by configuration clients to access a configuration source and to verify the downloaded configuration. The configuration anchor is distributed as either a separate XML file in case the anchor points to a local configuration source or as a part of private parameters in case the anchor points to the configuration source managed by a federation partner.</w:t>
      </w:r>
    </w:p>
    <w:p w:rsidR="00D13F4C" w:rsidRDefault="00284AA6">
      <w:pPr>
        <w:numPr>
          <w:ilvl w:val="0"/>
          <w:numId w:val="4"/>
        </w:numPr>
        <w:tabs>
          <w:tab w:val="left" w:pos="0"/>
        </w:tabs>
        <w:rPr>
          <w:b/>
          <w:bCs/>
        </w:rPr>
      </w:pPr>
      <w:r>
        <w:rPr>
          <w:b/>
          <w:bCs/>
        </w:rPr>
        <w:t>Configuration client</w:t>
      </w:r>
      <w:r>
        <w:t xml:space="preserve"> is an entity that uses configuration anchor(s) for downloading configuration from configuration source(s). In an X-Roads system, security server and configuration proxy act as configuration clients.</w:t>
      </w:r>
    </w:p>
    <w:p w:rsidR="00D13F4C" w:rsidRDefault="00284AA6">
      <w:pPr>
        <w:numPr>
          <w:ilvl w:val="0"/>
          <w:numId w:val="4"/>
        </w:numPr>
        <w:tabs>
          <w:tab w:val="left" w:pos="0"/>
        </w:tabs>
        <w:rPr>
          <w:b/>
          <w:bCs/>
        </w:rPr>
      </w:pPr>
      <w:r>
        <w:rPr>
          <w:b/>
          <w:bCs/>
        </w:rPr>
        <w:t>Security server</w:t>
      </w:r>
      <w:r>
        <w:t xml:space="preserve"> is a configuration client that uses a configuration anchor provided by the internal configuration provider to download internal configuration from its local configuration source. Subsequently, in case of federated X-Road systems, the security server uses configuration anchors contained in the private parameters part of the downloaded internal configuration to download the external configuration of X-Road systems federated with the local system.</w:t>
      </w:r>
    </w:p>
    <w:p w:rsidR="00D13F4C" w:rsidRDefault="00284AA6">
      <w:pPr>
        <w:numPr>
          <w:ilvl w:val="0"/>
          <w:numId w:val="4"/>
        </w:numPr>
        <w:tabs>
          <w:tab w:val="left" w:pos="0"/>
        </w:tabs>
      </w:pPr>
      <w:r>
        <w:rPr>
          <w:b/>
          <w:bCs/>
        </w:rPr>
        <w:t>Trusted anchor</w:t>
      </w:r>
      <w:r>
        <w:t xml:space="preserve"> is a configuration anchor that points to a configuration source and has been uploaded to the configuration proxy.</w:t>
      </w:r>
    </w:p>
    <w:p w:rsidR="00D13F4C" w:rsidRDefault="00284AA6">
      <w:pPr>
        <w:pStyle w:val="Heading2"/>
        <w:tabs>
          <w:tab w:val="left" w:pos="0"/>
        </w:tabs>
        <w:rPr>
          <w:color w:val="000000"/>
        </w:rPr>
      </w:pPr>
      <w:bookmarkStart w:id="7" w:name="__RefHeading__1446_2115075793"/>
      <w:bookmarkStart w:id="8" w:name="_Toc434784805"/>
      <w:bookmarkEnd w:id="7"/>
      <w:r>
        <w:t>References</w:t>
      </w:r>
      <w:bookmarkEnd w:id="8"/>
    </w:p>
    <w:p w:rsidR="00D13F4C" w:rsidRDefault="00284AA6">
      <w:pPr>
        <w:numPr>
          <w:ilvl w:val="0"/>
          <w:numId w:val="3"/>
        </w:numPr>
        <w:tabs>
          <w:tab w:val="left" w:pos="0"/>
        </w:tabs>
      </w:pPr>
      <w:bookmarkStart w:id="9" w:name="Ref_PKCS11"/>
      <w:r>
        <w:rPr>
          <w:color w:val="000000"/>
        </w:rPr>
        <w:t>[PKCS11]</w:t>
      </w:r>
      <w:bookmarkEnd w:id="9"/>
      <w:r>
        <w:rPr>
          <w:color w:val="000000"/>
        </w:rPr>
        <w:t xml:space="preserve"> PKCS #11 Cryptographic Token Interface Base Specification Version 2.40. Function return values. </w:t>
      </w:r>
      <w:hyperlink r:id="rId11" w:anchor="_Toc372627249" w:history="1">
        <w:r>
          <w:rPr>
            <w:rStyle w:val="Hyperlink"/>
            <w:color w:val="000000"/>
          </w:rPr>
          <w:t>http://docs.oasis-open.org/pkcs11/pkcs11-base/v2.40/csprd01/pkcs11-base-v2.40-csprd01.html#_Toc372627249</w:t>
        </w:r>
      </w:hyperlink>
      <w:r>
        <w:rPr>
          <w:color w:val="000000"/>
        </w:rPr>
        <w:t xml:space="preserve"> </w:t>
      </w:r>
    </w:p>
    <w:p w:rsidR="00D13F4C" w:rsidRDefault="00284AA6">
      <w:pPr>
        <w:numPr>
          <w:ilvl w:val="0"/>
          <w:numId w:val="3"/>
        </w:numPr>
        <w:tabs>
          <w:tab w:val="left" w:pos="0"/>
        </w:tabs>
      </w:pPr>
      <w:bookmarkStart w:id="10" w:name="Ref_PR-GCONF"/>
      <w:r>
        <w:t>[PR-GCONF]</w:t>
      </w:r>
      <w:bookmarkEnd w:id="10"/>
      <w:r>
        <w:t xml:space="preserve"> X-Road: Protocol for Downloading Configuration. Document ID: PR-GCONF.</w:t>
      </w:r>
    </w:p>
    <w:p w:rsidR="00D13F4C" w:rsidRDefault="00284AA6">
      <w:pPr>
        <w:numPr>
          <w:ilvl w:val="0"/>
          <w:numId w:val="3"/>
        </w:numPr>
        <w:tabs>
          <w:tab w:val="left" w:pos="0"/>
        </w:tabs>
        <w:rPr>
          <w:color w:val="000000"/>
        </w:rPr>
      </w:pPr>
      <w:r>
        <w:t>[</w:t>
      </w:r>
      <w:bookmarkStart w:id="11" w:name="Ref_UG-CP"/>
      <w:r>
        <w:t>UG-CP</w:t>
      </w:r>
      <w:bookmarkEnd w:id="11"/>
      <w:r>
        <w:t>] X-Road: Configuration Proxy Manual. Document ID: UG-CP.</w:t>
      </w:r>
    </w:p>
    <w:p w:rsidR="00D13F4C" w:rsidRDefault="00284AA6">
      <w:pPr>
        <w:numPr>
          <w:ilvl w:val="0"/>
          <w:numId w:val="3"/>
        </w:numPr>
        <w:tabs>
          <w:tab w:val="left" w:pos="0"/>
        </w:tabs>
      </w:pPr>
      <w:bookmarkStart w:id="12" w:name="Ref_UC-GCONF"/>
      <w:r>
        <w:rPr>
          <w:color w:val="000000"/>
        </w:rPr>
        <w:t>[UC-GCONF]</w:t>
      </w:r>
      <w:bookmarkEnd w:id="12"/>
      <w:r>
        <w:rPr>
          <w:color w:val="000000"/>
        </w:rPr>
        <w:t xml:space="preserve"> X-Road: Use Case Model for Global Configuration Distribution. Document ID: UC-GCONF.</w:t>
      </w:r>
    </w:p>
    <w:p w:rsidR="00D13F4C" w:rsidRDefault="00284AA6">
      <w:pPr>
        <w:pStyle w:val="Heading1"/>
        <w:tabs>
          <w:tab w:val="left" w:pos="0"/>
        </w:tabs>
        <w:rPr>
          <w:lang w:val="en-US"/>
        </w:rPr>
      </w:pPr>
      <w:bookmarkStart w:id="13" w:name="__RefHeading___Toc8041_1036715012"/>
      <w:bookmarkStart w:id="14" w:name="_Toc434784806"/>
      <w:bookmarkEnd w:id="13"/>
      <w:r>
        <w:t>Overview</w:t>
      </w:r>
      <w:bookmarkEnd w:id="14"/>
    </w:p>
    <w:p w:rsidR="00D13F4C" w:rsidRDefault="00284AA6">
      <w:pPr>
        <w:rPr>
          <w:lang w:val="en-US"/>
        </w:rPr>
      </w:pPr>
      <w:r>
        <w:rPr>
          <w:lang w:val="en-US"/>
        </w:rPr>
        <w:t>The configuration proxy acts as an intermediary between X-Road servers in the matters of global configuration exchange.</w:t>
      </w:r>
    </w:p>
    <w:p w:rsidR="00D13F4C" w:rsidRDefault="00284AA6">
      <w:pPr>
        <w:rPr>
          <w:lang w:val="en-US"/>
        </w:rPr>
      </w:pPr>
      <w:r>
        <w:rPr>
          <w:lang w:val="en-US"/>
        </w:rPr>
        <w:t xml:space="preserve">The goal of the configuration proxy is to download an X-Road global configuration from a provided configuration source and further distribute it in a secure way. </w:t>
      </w:r>
    </w:p>
    <w:p w:rsidR="00D13F4C" w:rsidRDefault="00284AA6">
      <w:r>
        <w:rPr>
          <w:lang w:val="en-US"/>
        </w:rPr>
        <w:t>The configuration proxy can be configured to mediate several global configurations (from multiple configuration sources).</w:t>
      </w:r>
    </w:p>
    <w:p w:rsidR="00D13F4C" w:rsidRDefault="00284AA6">
      <w:pPr>
        <w:pStyle w:val="Heading1"/>
        <w:tabs>
          <w:tab w:val="left" w:pos="0"/>
        </w:tabs>
      </w:pPr>
      <w:bookmarkStart w:id="15" w:name="__RefHeading___Toc22055_541592063"/>
      <w:bookmarkStart w:id="16" w:name="_Toc434784807"/>
      <w:bookmarkEnd w:id="15"/>
      <w:r>
        <w:t>Use Case Model</w:t>
      </w:r>
      <w:bookmarkEnd w:id="16"/>
    </w:p>
    <w:p w:rsidR="00D13F4C" w:rsidRDefault="00284AA6">
      <w:pPr>
        <w:pStyle w:val="Heading2"/>
        <w:tabs>
          <w:tab w:val="left" w:pos="0"/>
        </w:tabs>
      </w:pPr>
      <w:bookmarkStart w:id="17" w:name="__RefHeading___Toc8045_1036715012"/>
      <w:bookmarkStart w:id="18" w:name="_Toc434784808"/>
      <w:bookmarkEnd w:id="17"/>
      <w:r>
        <w:t>Actors</w:t>
      </w:r>
      <w:bookmarkEnd w:id="18"/>
    </w:p>
    <w:p w:rsidR="00D13F4C" w:rsidRDefault="00284AA6">
      <w:pPr>
        <w:rPr>
          <w:b/>
          <w:bCs/>
          <w:lang w:val="en-US"/>
        </w:rPr>
      </w:pPr>
      <w:r>
        <w:t>The use case model for the X-Road configuration proxy includes the following actors.</w:t>
      </w:r>
    </w:p>
    <w:p w:rsidR="00D13F4C" w:rsidRDefault="00284AA6">
      <w:pPr>
        <w:numPr>
          <w:ilvl w:val="0"/>
          <w:numId w:val="4"/>
        </w:numPr>
        <w:tabs>
          <w:tab w:val="left" w:pos="0"/>
        </w:tabs>
        <w:rPr>
          <w:b/>
          <w:bCs/>
          <w:lang w:val="en-US"/>
        </w:rPr>
      </w:pPr>
      <w:r>
        <w:rPr>
          <w:b/>
          <w:bCs/>
          <w:lang w:val="en-US"/>
        </w:rPr>
        <w:t>CP administrator</w:t>
      </w:r>
      <w:r>
        <w:rPr>
          <w:lang w:val="en-US"/>
        </w:rPr>
        <w:t xml:space="preserve"> – Configuration proxy administrator – a person responsible for managing the configuration proxy.</w:t>
      </w:r>
    </w:p>
    <w:p w:rsidR="00D13F4C" w:rsidRDefault="00284AA6">
      <w:pPr>
        <w:numPr>
          <w:ilvl w:val="0"/>
          <w:numId w:val="4"/>
        </w:numPr>
        <w:tabs>
          <w:tab w:val="left" w:pos="0"/>
        </w:tabs>
        <w:rPr>
          <w:b/>
          <w:bCs/>
          <w:lang w:val="en-US"/>
        </w:rPr>
      </w:pPr>
      <w:r>
        <w:rPr>
          <w:b/>
          <w:bCs/>
          <w:lang w:val="en-US"/>
        </w:rPr>
        <w:t>Configuration client</w:t>
      </w:r>
      <w:r>
        <w:rPr>
          <w:lang w:val="en-US"/>
        </w:rPr>
        <w:t xml:space="preserve"> – </w:t>
      </w:r>
      <w:r>
        <w:t>System acting as a configuration client. Can either be a security server or another configuration proxy.</w:t>
      </w:r>
    </w:p>
    <w:p w:rsidR="00D13F4C" w:rsidRDefault="00284AA6">
      <w:pPr>
        <w:numPr>
          <w:ilvl w:val="0"/>
          <w:numId w:val="4"/>
        </w:numPr>
        <w:tabs>
          <w:tab w:val="left" w:pos="0"/>
        </w:tabs>
        <w:rPr>
          <w:lang w:val="en-US"/>
        </w:rPr>
      </w:pPr>
      <w:r>
        <w:rPr>
          <w:b/>
          <w:bCs/>
          <w:lang w:val="en-US"/>
        </w:rPr>
        <w:t>Configuration source</w:t>
      </w:r>
      <w:r>
        <w:rPr>
          <w:lang w:val="en-US"/>
        </w:rPr>
        <w:t xml:space="preserve"> – </w:t>
      </w:r>
      <w:r>
        <w:t xml:space="preserve">a component (HTTP server) that distributes global configuration and is managed by the central server or another configuration proxy. </w:t>
      </w:r>
    </w:p>
    <w:p w:rsidR="00D13F4C" w:rsidRDefault="00284AA6">
      <w:r>
        <w:rPr>
          <w:lang w:val="en-US"/>
        </w:rPr>
        <w:t xml:space="preserve">Relationships between the actors, the system and the use cases are described in Figure </w:t>
      </w:r>
      <w:r>
        <w:rPr>
          <w:lang w:val="en-US"/>
        </w:rPr>
        <w:fldChar w:fldCharType="begin"/>
      </w:r>
      <w:r>
        <w:rPr>
          <w:lang w:val="en-US"/>
        </w:rPr>
        <w:instrText xml:space="preserve"> REF Ref_Use_case_diagram_for_the_configurat \h </w:instrText>
      </w:r>
      <w:r>
        <w:rPr>
          <w:lang w:val="en-US"/>
        </w:rPr>
      </w:r>
      <w:r>
        <w:rPr>
          <w:lang w:val="en-US"/>
        </w:rPr>
        <w:fldChar w:fldCharType="separate"/>
      </w:r>
      <w:r w:rsidR="006A2236">
        <w:rPr>
          <w:iCs/>
          <w:noProof/>
          <w:lang w:val="en-US"/>
        </w:rPr>
        <w:t>1</w:t>
      </w:r>
      <w:r>
        <w:rPr>
          <w:lang w:val="en-US"/>
        </w:rPr>
        <w:fldChar w:fldCharType="end"/>
      </w:r>
      <w:r>
        <w:rPr>
          <w:lang w:val="en-US"/>
        </w:rPr>
        <w:t xml:space="preserve">. </w:t>
      </w:r>
    </w:p>
    <w:p w:rsidR="00D13F4C" w:rsidRDefault="00284AA6">
      <w:pPr>
        <w:rPr>
          <w:lang w:val="en-US"/>
        </w:rPr>
      </w:pPr>
      <w:r>
        <w:rPr>
          <w:noProof/>
          <w:lang w:val="et-EE"/>
        </w:rPr>
        <w:drawing>
          <wp:inline distT="0" distB="0" distL="0" distR="0">
            <wp:extent cx="56769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solidFill>
                      <a:srgbClr val="FFFFFF"/>
                    </a:solidFill>
                    <a:ln>
                      <a:noFill/>
                    </a:ln>
                  </pic:spPr>
                </pic:pic>
              </a:graphicData>
            </a:graphic>
          </wp:inline>
        </w:drawing>
      </w:r>
    </w:p>
    <w:p w:rsidR="00D13F4C" w:rsidRDefault="00284AA6">
      <w:pPr>
        <w:pStyle w:val="Caption"/>
      </w:pPr>
      <w:r>
        <w:rPr>
          <w:iCs w:val="0"/>
          <w:lang w:val="en-US"/>
        </w:rPr>
        <w:t xml:space="preserve">Figure </w:t>
      </w:r>
      <w:bookmarkStart w:id="19" w:name="Ref_Use_case_diagram_for_the_configurat"/>
      <w:r>
        <w:rPr>
          <w:iCs w:val="0"/>
          <w:lang w:val="en-US"/>
        </w:rPr>
        <w:fldChar w:fldCharType="begin"/>
      </w:r>
      <w:r>
        <w:rPr>
          <w:iCs w:val="0"/>
          <w:lang w:val="en-US"/>
        </w:rPr>
        <w:instrText xml:space="preserve"> SEQ "Figure" \* ARABIC </w:instrText>
      </w:r>
      <w:r>
        <w:rPr>
          <w:iCs w:val="0"/>
          <w:lang w:val="en-US"/>
        </w:rPr>
        <w:fldChar w:fldCharType="separate"/>
      </w:r>
      <w:r w:rsidR="006A2236">
        <w:rPr>
          <w:iCs w:val="0"/>
          <w:noProof/>
          <w:lang w:val="en-US"/>
        </w:rPr>
        <w:t>1</w:t>
      </w:r>
      <w:r>
        <w:rPr>
          <w:iCs w:val="0"/>
          <w:lang w:val="en-US"/>
        </w:rPr>
        <w:fldChar w:fldCharType="end"/>
      </w:r>
      <w:bookmarkEnd w:id="19"/>
      <w:r>
        <w:rPr>
          <w:iCs w:val="0"/>
          <w:lang w:val="en-US"/>
        </w:rPr>
        <w:t>. Use case diagram for the configuration proxy</w:t>
      </w:r>
    </w:p>
    <w:p w:rsidR="00D13F4C" w:rsidRDefault="00284AA6">
      <w:pPr>
        <w:pStyle w:val="Heading2"/>
        <w:tabs>
          <w:tab w:val="left" w:pos="0"/>
        </w:tabs>
      </w:pPr>
      <w:bookmarkStart w:id="20" w:name="__RefHeading__153500_156184579"/>
      <w:bookmarkStart w:id="21" w:name="_Toc434784809"/>
      <w:bookmarkEnd w:id="20"/>
      <w:r>
        <w:t>UC CP_01:</w:t>
      </w:r>
      <w:bookmarkStart w:id="22" w:name="UC_CP01"/>
      <w:bookmarkEnd w:id="22"/>
      <w:r>
        <w:t xml:space="preserve"> View Proxy Settings</w:t>
      </w:r>
      <w:bookmarkEnd w:id="21"/>
    </w:p>
    <w:p w:rsidR="00D13F4C" w:rsidRDefault="00284AA6">
      <w:pPr>
        <w:rPr>
          <w:b/>
          <w:bCs/>
          <w:lang w:val="en-US"/>
        </w:rPr>
      </w:pPr>
      <w:r>
        <w:rPr>
          <w:b/>
          <w:bCs/>
        </w:rPr>
        <w:t>System</w:t>
      </w:r>
      <w:r>
        <w:t xml:space="preserve">: </w:t>
      </w:r>
      <w:bookmarkStart w:id="23" w:name="magicparlabel-7226"/>
      <w:bookmarkEnd w:id="23"/>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views the settings of the configured configuration proxy instances.</w:t>
      </w:r>
    </w:p>
    <w:p w:rsidR="00D13F4C" w:rsidRDefault="00284AA6">
      <w:pPr>
        <w:rPr>
          <w:b/>
          <w:bCs/>
        </w:rPr>
      </w:pPr>
      <w:r>
        <w:rPr>
          <w:b/>
          <w:bCs/>
        </w:rPr>
        <w:t>Preconditions</w:t>
      </w:r>
      <w:r>
        <w:t>: -</w:t>
      </w:r>
    </w:p>
    <w:p w:rsidR="00D13F4C" w:rsidRDefault="00284AA6">
      <w:pPr>
        <w:rPr>
          <w:b/>
          <w:bCs/>
        </w:rPr>
      </w:pPr>
      <w:proofErr w:type="spellStart"/>
      <w:r>
        <w:rPr>
          <w:b/>
          <w:bCs/>
        </w:rPr>
        <w:t>Postconditions</w:t>
      </w:r>
      <w:proofErr w:type="spellEnd"/>
      <w:r>
        <w:t>: The settings are displayed to CP administrator.</w:t>
      </w:r>
    </w:p>
    <w:p w:rsidR="00D13F4C" w:rsidRDefault="00284AA6">
      <w:pPr>
        <w:rPr>
          <w:b/>
          <w:bCs/>
          <w:lang w:val="en-US"/>
        </w:rPr>
      </w:pPr>
      <w:r>
        <w:rPr>
          <w:b/>
          <w:bCs/>
        </w:rPr>
        <w:t>Trigger</w:t>
      </w:r>
      <w:r>
        <w:t>: -</w:t>
      </w:r>
    </w:p>
    <w:p w:rsidR="00D13F4C" w:rsidRDefault="00284AA6">
      <w:r>
        <w:rPr>
          <w:b/>
          <w:bCs/>
          <w:lang w:val="en-US"/>
        </w:rPr>
        <w:t>Main Success Scenario</w:t>
      </w:r>
      <w:r>
        <w:rPr>
          <w:lang w:val="en-US"/>
        </w:rPr>
        <w:t>:</w:t>
      </w:r>
    </w:p>
    <w:p w:rsidR="00D13F4C" w:rsidRDefault="00284AA6">
      <w:pPr>
        <w:numPr>
          <w:ilvl w:val="0"/>
          <w:numId w:val="9"/>
        </w:numPr>
        <w:tabs>
          <w:tab w:val="left" w:pos="0"/>
        </w:tabs>
      </w:pPr>
      <w:r>
        <w:t>CP administrator selects to view all proxy instance settings.</w:t>
      </w:r>
    </w:p>
    <w:p w:rsidR="00D13F4C" w:rsidRDefault="00284AA6">
      <w:pPr>
        <w:numPr>
          <w:ilvl w:val="0"/>
          <w:numId w:val="9"/>
        </w:numPr>
        <w:tabs>
          <w:tab w:val="left" w:pos="0"/>
        </w:tabs>
      </w:pPr>
      <w:r>
        <w:t>System displays list of proxy instances. For each instance, the following information is displayed:</w:t>
      </w:r>
    </w:p>
    <w:p w:rsidR="00D13F4C" w:rsidRDefault="00284AA6">
      <w:pPr>
        <w:numPr>
          <w:ilvl w:val="1"/>
          <w:numId w:val="4"/>
        </w:numPr>
        <w:tabs>
          <w:tab w:val="left" w:pos="0"/>
        </w:tabs>
      </w:pPr>
      <w:r>
        <w:t xml:space="preserve">trusted anchor; </w:t>
      </w:r>
    </w:p>
    <w:p w:rsidR="00D13F4C" w:rsidRDefault="00284AA6">
      <w:pPr>
        <w:numPr>
          <w:ilvl w:val="1"/>
          <w:numId w:val="4"/>
        </w:numPr>
        <w:tabs>
          <w:tab w:val="left" w:pos="0"/>
        </w:tabs>
      </w:pPr>
      <w:r>
        <w:t xml:space="preserve">configuration download URL; </w:t>
      </w:r>
    </w:p>
    <w:p w:rsidR="00D13F4C" w:rsidRDefault="00284AA6">
      <w:pPr>
        <w:numPr>
          <w:ilvl w:val="1"/>
          <w:numId w:val="4"/>
        </w:numPr>
        <w:tabs>
          <w:tab w:val="left" w:pos="0"/>
        </w:tabs>
      </w:pPr>
      <w:r>
        <w:t>active signing key identifier and respective certificate;</w:t>
      </w:r>
    </w:p>
    <w:p w:rsidR="00D13F4C" w:rsidRDefault="00284AA6">
      <w:pPr>
        <w:numPr>
          <w:ilvl w:val="1"/>
          <w:numId w:val="4"/>
        </w:numPr>
        <w:tabs>
          <w:tab w:val="left" w:pos="0"/>
        </w:tabs>
      </w:pPr>
      <w:r>
        <w:t>list of inactive signing key identifiers and respective certificates;</w:t>
      </w:r>
    </w:p>
    <w:p w:rsidR="00D13F4C" w:rsidRDefault="00284AA6">
      <w:pPr>
        <w:numPr>
          <w:ilvl w:val="1"/>
          <w:numId w:val="4"/>
        </w:numPr>
        <w:tabs>
          <w:tab w:val="left" w:pos="0"/>
        </w:tabs>
        <w:rPr>
          <w:b/>
          <w:bCs/>
          <w:lang w:val="en-US"/>
        </w:rPr>
      </w:pPr>
      <w:proofErr w:type="gramStart"/>
      <w:r>
        <w:t>configuration</w:t>
      </w:r>
      <w:proofErr w:type="gramEnd"/>
      <w:r>
        <w:t xml:space="preserve"> validity interval.</w:t>
      </w:r>
    </w:p>
    <w:p w:rsidR="00D13F4C" w:rsidRDefault="00284AA6">
      <w:r>
        <w:rPr>
          <w:b/>
          <w:bCs/>
          <w:lang w:val="en-US"/>
        </w:rPr>
        <w:t>Extensions</w:t>
      </w:r>
      <w:r>
        <w:rPr>
          <w:lang w:val="en-US"/>
        </w:rPr>
        <w:t>:</w:t>
      </w:r>
    </w:p>
    <w:p w:rsidR="00D13F4C" w:rsidRDefault="00284AA6">
      <w:r>
        <w:t>1a.</w:t>
      </w:r>
      <w:r>
        <w:tab/>
        <w:t>CP administrator selects to view the settings for a specific proxy instance.</w:t>
      </w:r>
    </w:p>
    <w:p w:rsidR="00D13F4C" w:rsidRDefault="00284AA6">
      <w:pPr>
        <w:ind w:left="720"/>
      </w:pPr>
      <w:r>
        <w:t>1a.1.</w:t>
      </w:r>
      <w:r>
        <w:tab/>
        <w:t>System displays information from step 2 for the requested instance only.</w:t>
      </w:r>
    </w:p>
    <w:p w:rsidR="00D13F4C" w:rsidRDefault="00284AA6">
      <w:r>
        <w:t>1b.</w:t>
      </w:r>
      <w:r>
        <w:tab/>
        <w:t>CP administrator selects to view the settings for a proxy instance that does not exist.</w:t>
      </w:r>
    </w:p>
    <w:p w:rsidR="00D13F4C" w:rsidRDefault="00284AA6">
      <w:pPr>
        <w:ind w:left="720"/>
      </w:pPr>
      <w:r>
        <w:t>1b.1.</w:t>
      </w:r>
      <w:r>
        <w:tab/>
      </w:r>
      <w:r>
        <w:rPr>
          <w:lang w:val="en-US"/>
        </w:rPr>
        <w:t>System notifies CP administrator with the error message “</w:t>
      </w:r>
      <w:r>
        <w:t>Configuration for proxy instance '&lt;INSTANCE&gt;' does not exist.</w:t>
      </w:r>
      <w:proofErr w:type="gramStart"/>
      <w:r>
        <w:t>”</w:t>
      </w:r>
      <w:r>
        <w:rPr>
          <w:lang w:val="en-US"/>
        </w:rPr>
        <w:t>,</w:t>
      </w:r>
      <w:proofErr w:type="gramEnd"/>
      <w:r>
        <w:rPr>
          <w:lang w:val="en-US"/>
        </w:rPr>
        <w:t xml:space="preserve"> &lt;INSTANCE&gt; being the identifier of the proxy instance.</w:t>
      </w:r>
    </w:p>
    <w:p w:rsidR="00D13F4C" w:rsidRDefault="00284AA6">
      <w:r>
        <w:t>1c.</w:t>
      </w:r>
      <w:r>
        <w:tab/>
      </w:r>
      <w:proofErr w:type="gramStart"/>
      <w:r>
        <w:t>The</w:t>
      </w:r>
      <w:proofErr w:type="gramEnd"/>
      <w:r>
        <w:t xml:space="preserve"> configuration file for a configuration proxy instance is missing:</w:t>
      </w:r>
    </w:p>
    <w:p w:rsidR="00D13F4C" w:rsidRDefault="00284AA6">
      <w:pPr>
        <w:ind w:left="720"/>
      </w:pPr>
      <w:r>
        <w:t>1c.1.</w:t>
      </w:r>
      <w:r>
        <w:tab/>
      </w:r>
      <w:r>
        <w:rPr>
          <w:lang w:val="en-US"/>
        </w:rPr>
        <w:t xml:space="preserve">System notifies CP administrator with the error message </w:t>
      </w:r>
      <w:r>
        <w:t>“'conf.ini' could not be loaded for proxy '&lt;INSTANCE&gt;': 'conf.ini' does not exist.</w:t>
      </w:r>
      <w:proofErr w:type="gramStart"/>
      <w:r>
        <w:t>”</w:t>
      </w:r>
      <w:r>
        <w:rPr>
          <w:lang w:val="en-US"/>
        </w:rPr>
        <w:t>,</w:t>
      </w:r>
      <w:proofErr w:type="gramEnd"/>
      <w:r>
        <w:rPr>
          <w:lang w:val="en-US"/>
        </w:rPr>
        <w:t xml:space="preserve"> &lt;INSTANCE&gt; being the identifier of the proxy instance.</w:t>
      </w:r>
    </w:p>
    <w:p w:rsidR="00D13F4C" w:rsidRDefault="00284AA6">
      <w:r>
        <w:t>2a.</w:t>
      </w:r>
      <w:r>
        <w:tab/>
      </w:r>
      <w:proofErr w:type="gramStart"/>
      <w:r>
        <w:t>Only</w:t>
      </w:r>
      <w:proofErr w:type="gramEnd"/>
      <w:r>
        <w:t xml:space="preserve"> partial configuration information for a proxy instance is available.</w:t>
      </w:r>
    </w:p>
    <w:p w:rsidR="00D13F4C" w:rsidRDefault="00284AA6">
      <w:pPr>
        <w:ind w:left="720"/>
      </w:pPr>
      <w:r>
        <w:t>2a.1.</w:t>
      </w:r>
      <w:r>
        <w:tab/>
      </w:r>
      <w:proofErr w:type="gramStart"/>
      <w:r>
        <w:t>The</w:t>
      </w:r>
      <w:proofErr w:type="gramEnd"/>
      <w:r>
        <w:t xml:space="preserve"> settings are displayed with additional error messages. The settings information may contain one or more of the following messages:</w:t>
      </w:r>
    </w:p>
    <w:p w:rsidR="00D13F4C" w:rsidRDefault="00284AA6">
      <w:pPr>
        <w:numPr>
          <w:ilvl w:val="1"/>
          <w:numId w:val="4"/>
        </w:numPr>
        <w:tabs>
          <w:tab w:val="left" w:pos="0"/>
        </w:tabs>
        <w:ind w:left="1443"/>
      </w:pPr>
      <w:r>
        <w:t xml:space="preserve">trusted anchor is invalid or missing - “'anchor.xml' could not be loaded: </w:t>
      </w:r>
      <w:r>
        <w:rPr>
          <w:lang w:val="en-US"/>
        </w:rPr>
        <w:t xml:space="preserve"> </w:t>
      </w:r>
      <w:proofErr w:type="spellStart"/>
      <w:r>
        <w:rPr>
          <w:lang w:val="en-US"/>
        </w:rPr>
        <w:t>IOError</w:t>
      </w:r>
      <w:proofErr w:type="spellEnd"/>
      <w:r>
        <w:rPr>
          <w:lang w:val="en-US"/>
        </w:rPr>
        <w: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(No such file or directory)”, &lt;INSTANCE&gt; being the identifier of the proxy instance;</w:t>
      </w:r>
    </w:p>
    <w:p w:rsidR="00D13F4C" w:rsidRDefault="00284AA6">
      <w:pPr>
        <w:numPr>
          <w:ilvl w:val="1"/>
          <w:numId w:val="4"/>
        </w:numPr>
        <w:tabs>
          <w:tab w:val="left" w:pos="0"/>
        </w:tabs>
        <w:ind w:left="1443"/>
      </w:pPr>
      <w:r>
        <w:t>the active signing key has not been configured - “active-signing-key-id: NOT CONFIGURED (add 'active-signing-key-id' to 'conf.ini')”;</w:t>
      </w:r>
    </w:p>
    <w:p w:rsidR="00D13F4C" w:rsidRDefault="00284AA6">
      <w:pPr>
        <w:numPr>
          <w:ilvl w:val="1"/>
          <w:numId w:val="4"/>
        </w:numPr>
        <w:tabs>
          <w:tab w:val="left" w:pos="0"/>
        </w:tabs>
        <w:ind w:left="1443"/>
        <w:rPr>
          <w:b/>
          <w:bCs/>
          <w:lang w:val="en-US"/>
        </w:rPr>
      </w:pPr>
      <w:r>
        <w:t>configuration validity interval has not been configured -   “Validity interval: NOT CONFIGURED (add 'validity-interval-seconds' to 'conf.ini')”;</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24" w:name="__RefHeading___Toc8079_1036715012"/>
      <w:bookmarkStart w:id="25" w:name="_Toc434784810"/>
      <w:bookmarkEnd w:id="24"/>
      <w:r>
        <w:t>UC CP_02: Create Proxy Instance</w:t>
      </w:r>
      <w:bookmarkEnd w:id="25"/>
    </w:p>
    <w:p w:rsidR="00D13F4C" w:rsidRDefault="00284AA6">
      <w:pPr>
        <w:rPr>
          <w:b/>
          <w:bCs/>
          <w:lang w:val="en-US"/>
        </w:rPr>
      </w:pPr>
      <w:r>
        <w:rPr>
          <w:b/>
          <w:bCs/>
        </w:rPr>
        <w:t>System</w:t>
      </w:r>
      <w:r>
        <w:t xml:space="preserve">: </w:t>
      </w:r>
      <w:bookmarkStart w:id="26" w:name="magicparlabel-72261"/>
      <w:bookmarkEnd w:id="26"/>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creates a new configuration proxy instance for distributing configuration from a configuration source.</w:t>
      </w:r>
    </w:p>
    <w:p w:rsidR="00D13F4C" w:rsidRDefault="00284AA6">
      <w:pPr>
        <w:rPr>
          <w:b/>
          <w:bCs/>
        </w:rPr>
      </w:pPr>
      <w:r>
        <w:rPr>
          <w:b/>
          <w:bCs/>
        </w:rPr>
        <w:t>Preconditions</w:t>
      </w:r>
      <w:r>
        <w:t>: -</w:t>
      </w:r>
    </w:p>
    <w:p w:rsidR="00D13F4C" w:rsidRDefault="00284AA6">
      <w:pPr>
        <w:rPr>
          <w:b/>
          <w:bCs/>
        </w:rPr>
      </w:pPr>
      <w:proofErr w:type="spellStart"/>
      <w:r>
        <w:rPr>
          <w:b/>
          <w:bCs/>
        </w:rPr>
        <w:t>Postconditions</w:t>
      </w:r>
      <w:proofErr w:type="spellEnd"/>
      <w:r>
        <w:t>: Configuration files for a proxy instance with the specified identifier are available on the file system.</w:t>
      </w:r>
    </w:p>
    <w:p w:rsidR="00D13F4C" w:rsidRDefault="00284AA6">
      <w:pPr>
        <w:rPr>
          <w:b/>
          <w:bCs/>
          <w:lang w:val="en-US"/>
        </w:rPr>
      </w:pPr>
      <w:r>
        <w:rPr>
          <w:b/>
          <w:bCs/>
        </w:rPr>
        <w:t>Trigger</w:t>
      </w:r>
      <w:r>
        <w:t>: -</w:t>
      </w:r>
    </w:p>
    <w:p w:rsidR="00D13F4C" w:rsidRDefault="00284AA6">
      <w:r>
        <w:rPr>
          <w:b/>
          <w:bCs/>
          <w:lang w:val="en-US"/>
        </w:rPr>
        <w:t>Main Success Scenario</w:t>
      </w:r>
      <w:r>
        <w:rPr>
          <w:lang w:val="en-US"/>
        </w:rPr>
        <w:t>:</w:t>
      </w:r>
    </w:p>
    <w:p w:rsidR="00D13F4C" w:rsidRDefault="00284AA6">
      <w:pPr>
        <w:numPr>
          <w:ilvl w:val="0"/>
          <w:numId w:val="10"/>
        </w:numPr>
        <w:tabs>
          <w:tab w:val="left" w:pos="0"/>
        </w:tabs>
      </w:pPr>
      <w:r>
        <w:t xml:space="preserve">CP administrator selects to create a new proxy instance with the specified identifier. </w:t>
      </w:r>
    </w:p>
    <w:p w:rsidR="00D13F4C" w:rsidRDefault="00284AA6">
      <w:pPr>
        <w:numPr>
          <w:ilvl w:val="0"/>
          <w:numId w:val="10"/>
        </w:numPr>
        <w:tabs>
          <w:tab w:val="left" w:pos="0"/>
        </w:tabs>
        <w:rPr>
          <w:b/>
          <w:bCs/>
          <w:lang w:val="en-US"/>
        </w:rPr>
      </w:pPr>
      <w:r>
        <w:t xml:space="preserve">System creates the settings directory for the new proxy instance and generates the initial configuration file 'conf.ini', containing a default value (600) for </w:t>
      </w:r>
      <w:r>
        <w:rPr>
          <w:i/>
          <w:iCs/>
        </w:rPr>
        <w:t>validity-interval-seconds</w:t>
      </w:r>
      <w:r>
        <w:t xml:space="preserve">, which describes the configuration validity interval. </w:t>
      </w:r>
    </w:p>
    <w:p w:rsidR="00D13F4C" w:rsidRDefault="00284AA6">
      <w:r>
        <w:rPr>
          <w:b/>
          <w:bCs/>
          <w:lang w:val="en-US"/>
        </w:rPr>
        <w:t>Extensions</w:t>
      </w:r>
      <w:r>
        <w:rPr>
          <w:lang w:val="en-US"/>
        </w:rPr>
        <w:t>:</w:t>
      </w:r>
    </w:p>
    <w:p w:rsidR="00D13F4C" w:rsidRDefault="00284AA6">
      <w:pPr>
        <w:rPr>
          <w:lang w:val="en-US"/>
        </w:rPr>
      </w:pPr>
      <w:r>
        <w:t>1a.</w:t>
      </w:r>
      <w:r>
        <w:tab/>
        <w:t>Proxy instance with the specified identifier already exists:</w:t>
      </w:r>
    </w:p>
    <w:p w:rsidR="00D13F4C" w:rsidRDefault="00284AA6">
      <w:pPr>
        <w:ind w:left="720"/>
        <w:rPr>
          <w:b/>
          <w:bCs/>
          <w:lang w:val="en-US"/>
        </w:rPr>
      </w:pPr>
      <w:r>
        <w:rPr>
          <w:lang w:val="en-US"/>
        </w:rPr>
        <w:t>1a.1.</w:t>
      </w:r>
      <w:r>
        <w:rPr>
          <w:lang w:val="en-US"/>
        </w:rPr>
        <w:tab/>
        <w:t>System notifies CP administrator with the error message “Configuration for instance '&lt;INSTANCE&gt;</w:t>
      </w:r>
      <w:proofErr w:type="gramStart"/>
      <w:r>
        <w:rPr>
          <w:lang w:val="en-US"/>
        </w:rPr>
        <w:t>'  already</w:t>
      </w:r>
      <w:proofErr w:type="gramEnd"/>
      <w:r>
        <w:rPr>
          <w:lang w:val="en-US"/>
        </w:rPr>
        <w:t xml:space="preserve"> exists, aborting.”, &lt;INSTANCE&gt; being the provided instance identifier, and terminates the use case.</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By default the settings directory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 where &lt;INSTANCE&gt; is the provided instance identifier.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27" w:name="__RefHeading___Toc8081_1036715012"/>
      <w:bookmarkStart w:id="28" w:name="_Toc434784811"/>
      <w:bookmarkEnd w:id="27"/>
      <w:r>
        <w:t>UC CP_03: Edit Settings File</w:t>
      </w:r>
      <w:bookmarkEnd w:id="28"/>
    </w:p>
    <w:p w:rsidR="00D13F4C" w:rsidRDefault="00284AA6">
      <w:pPr>
        <w:rPr>
          <w:b/>
          <w:bCs/>
          <w:lang w:val="en-US"/>
        </w:rPr>
      </w:pPr>
      <w:r>
        <w:rPr>
          <w:b/>
          <w:bCs/>
        </w:rPr>
        <w:t>System</w:t>
      </w:r>
      <w:r>
        <w:t xml:space="preserve">: </w:t>
      </w:r>
      <w:bookmarkStart w:id="29" w:name="magicparlabel-722611"/>
      <w:bookmarkEnd w:id="29"/>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modifies settings of a configuration proxy instance.</w:t>
      </w:r>
    </w:p>
    <w:p w:rsidR="00D13F4C" w:rsidRDefault="00284AA6">
      <w:pPr>
        <w:rPr>
          <w:b/>
          <w:bCs/>
        </w:rPr>
      </w:pPr>
      <w:r>
        <w:rPr>
          <w:b/>
          <w:bCs/>
        </w:rPr>
        <w:t>Preconditions</w:t>
      </w:r>
      <w:r>
        <w:t>: The given configuration proxy instance has been created.</w:t>
      </w:r>
    </w:p>
    <w:p w:rsidR="00D13F4C" w:rsidRDefault="00284AA6">
      <w:pPr>
        <w:rPr>
          <w:b/>
          <w:bCs/>
        </w:rPr>
      </w:pPr>
      <w:proofErr w:type="spellStart"/>
      <w:r>
        <w:rPr>
          <w:b/>
          <w:bCs/>
        </w:rPr>
        <w:t>Postconditions</w:t>
      </w:r>
      <w:proofErr w:type="spellEnd"/>
      <w:r>
        <w:t>: Changes made by CP administrator are reflected in the operation of the configuration proxy.</w:t>
      </w:r>
    </w:p>
    <w:p w:rsidR="00D13F4C" w:rsidRDefault="00284AA6">
      <w:pPr>
        <w:rPr>
          <w:b/>
          <w:bCs/>
          <w:lang w:val="en-US"/>
        </w:rPr>
      </w:pPr>
      <w:r>
        <w:rPr>
          <w:b/>
          <w:bCs/>
        </w:rPr>
        <w:t>Trigger</w:t>
      </w:r>
      <w:r>
        <w:t xml:space="preserve">: Step 1 of </w:t>
      </w:r>
      <w:r>
        <w:fldChar w:fldCharType="begin"/>
      </w:r>
      <w:r>
        <w:instrText xml:space="preserve"> REF __RefHeading___Toc3403_1472135819 \r \h </w:instrText>
      </w:r>
      <w:r>
        <w:fldChar w:fldCharType="separate"/>
      </w:r>
      <w:r w:rsidR="006A2236">
        <w:t>3.11</w:t>
      </w:r>
      <w:r>
        <w:fldChar w:fldCharType="end"/>
      </w:r>
      <w:r>
        <w:t>.</w:t>
      </w:r>
    </w:p>
    <w:p w:rsidR="00D13F4C" w:rsidRDefault="00284AA6">
      <w:r>
        <w:rPr>
          <w:b/>
          <w:bCs/>
          <w:lang w:val="en-US"/>
        </w:rPr>
        <w:t>Main Success Scenario</w:t>
      </w:r>
      <w:r>
        <w:rPr>
          <w:lang w:val="en-US"/>
        </w:rPr>
        <w:t>:</w:t>
      </w:r>
    </w:p>
    <w:p w:rsidR="00D13F4C" w:rsidRDefault="00284AA6">
      <w:pPr>
        <w:numPr>
          <w:ilvl w:val="0"/>
          <w:numId w:val="11"/>
        </w:numPr>
        <w:tabs>
          <w:tab w:val="left" w:pos="0"/>
        </w:tabs>
      </w:pPr>
      <w:r>
        <w:t xml:space="preserve">CP administrator selects to edit a proxy instance settings file. </w:t>
      </w:r>
    </w:p>
    <w:p w:rsidR="00D13F4C" w:rsidRDefault="00284AA6">
      <w:pPr>
        <w:numPr>
          <w:ilvl w:val="0"/>
          <w:numId w:val="11"/>
        </w:numPr>
        <w:tabs>
          <w:tab w:val="left" w:pos="0"/>
        </w:tabs>
      </w:pPr>
      <w:r>
        <w:t>CP administrator modifies the proxy instance settings file content. Possible setting keys are:</w:t>
      </w:r>
    </w:p>
    <w:p w:rsidR="00D13F4C" w:rsidRDefault="00284AA6">
      <w:pPr>
        <w:numPr>
          <w:ilvl w:val="1"/>
          <w:numId w:val="4"/>
        </w:numPr>
        <w:tabs>
          <w:tab w:val="left" w:pos="0"/>
        </w:tabs>
      </w:pPr>
      <w:r>
        <w:t>validity-interval-seconds;</w:t>
      </w:r>
    </w:p>
    <w:p w:rsidR="00D13F4C" w:rsidRDefault="00284AA6">
      <w:pPr>
        <w:numPr>
          <w:ilvl w:val="1"/>
          <w:numId w:val="4"/>
        </w:numPr>
        <w:tabs>
          <w:tab w:val="left" w:pos="0"/>
        </w:tabs>
      </w:pPr>
      <w:r>
        <w:t>active-signing-key-id;</w:t>
      </w:r>
    </w:p>
    <w:p w:rsidR="00D13F4C" w:rsidRDefault="00284AA6">
      <w:pPr>
        <w:numPr>
          <w:ilvl w:val="1"/>
          <w:numId w:val="4"/>
        </w:numPr>
        <w:tabs>
          <w:tab w:val="left" w:pos="0"/>
        </w:tabs>
      </w:pPr>
      <w:proofErr w:type="gramStart"/>
      <w:r>
        <w:t>signing-</w:t>
      </w:r>
      <w:proofErr w:type="gramEnd"/>
      <w:r>
        <w:t>key-id-*.</w:t>
      </w:r>
    </w:p>
    <w:p w:rsidR="00D13F4C" w:rsidRDefault="00284AA6">
      <w:pPr>
        <w:numPr>
          <w:ilvl w:val="0"/>
          <w:numId w:val="11"/>
        </w:numPr>
        <w:tabs>
          <w:tab w:val="left" w:pos="0"/>
        </w:tabs>
      </w:pPr>
      <w:r>
        <w:t xml:space="preserve">CP administrator saves the edited file. </w:t>
      </w:r>
    </w:p>
    <w:p w:rsidR="00D13F4C" w:rsidRDefault="00284AA6">
      <w:pPr>
        <w:numPr>
          <w:ilvl w:val="0"/>
          <w:numId w:val="11"/>
        </w:numPr>
        <w:tabs>
          <w:tab w:val="left" w:pos="0"/>
        </w:tabs>
        <w:rPr>
          <w:b/>
          <w:bCs/>
        </w:rPr>
      </w:pPr>
      <w:r>
        <w:t xml:space="preserve">CP administrator generates configuration anchor file (see </w:t>
      </w:r>
      <w:r>
        <w:fldChar w:fldCharType="begin"/>
      </w:r>
      <w:r>
        <w:instrText xml:space="preserve"> REF __RefHeading___Toc8083_1036715012 \r \h </w:instrText>
      </w:r>
      <w:r>
        <w:fldChar w:fldCharType="separate"/>
      </w:r>
      <w:r w:rsidR="006A2236">
        <w:t>3.5</w:t>
      </w:r>
      <w:r>
        <w:fldChar w:fldCharType="end"/>
      </w:r>
      <w:r>
        <w:t xml:space="preserve">), in case signing keys were added or deleted. </w:t>
      </w:r>
    </w:p>
    <w:p w:rsidR="00D13F4C" w:rsidRDefault="00284AA6">
      <w:pPr>
        <w:rPr>
          <w:b/>
          <w:bCs/>
          <w:lang w:val="en-US"/>
        </w:rPr>
      </w:pPr>
      <w:r>
        <w:rPr>
          <w:b/>
          <w:bCs/>
        </w:rPr>
        <w:t>Extensions</w:t>
      </w:r>
      <w:r>
        <w:t>: -</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By default the settings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/&lt;INSTANCE&gt;/conf.ini,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30" w:name="__RefHeading___Toc8083_1036715012"/>
      <w:bookmarkStart w:id="31" w:name="_Toc434784812"/>
      <w:bookmarkEnd w:id="30"/>
      <w:r>
        <w:t>UC CP_04: Generate Configuration Source Anchor</w:t>
      </w:r>
      <w:bookmarkEnd w:id="31"/>
    </w:p>
    <w:p w:rsidR="00D13F4C" w:rsidRDefault="00284AA6">
      <w:pPr>
        <w:rPr>
          <w:b/>
          <w:bCs/>
          <w:lang w:val="en-US"/>
        </w:rPr>
      </w:pPr>
      <w:r>
        <w:rPr>
          <w:b/>
          <w:bCs/>
        </w:rPr>
        <w:t>System</w:t>
      </w:r>
      <w:r>
        <w:t xml:space="preserve">: </w:t>
      </w:r>
      <w:bookmarkStart w:id="32" w:name="magicparlabel-7226111"/>
      <w:bookmarkEnd w:id="32"/>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generates a configuration source anchor for a configuration proxy instance.</w:t>
      </w:r>
    </w:p>
    <w:p w:rsidR="00D13F4C" w:rsidRDefault="00284AA6">
      <w:pPr>
        <w:rPr>
          <w:b/>
          <w:bCs/>
        </w:rPr>
      </w:pPr>
      <w:r>
        <w:rPr>
          <w:b/>
          <w:bCs/>
        </w:rPr>
        <w:t>Preconditions</w:t>
      </w:r>
      <w:r>
        <w:t>: The configuration proxy instance has been configured.</w:t>
      </w:r>
    </w:p>
    <w:p w:rsidR="00D13F4C" w:rsidRDefault="00284AA6">
      <w:pPr>
        <w:rPr>
          <w:b/>
          <w:bCs/>
        </w:rPr>
      </w:pPr>
      <w:proofErr w:type="spellStart"/>
      <w:r>
        <w:rPr>
          <w:b/>
          <w:bCs/>
        </w:rPr>
        <w:t>Postconditions</w:t>
      </w:r>
      <w:proofErr w:type="spellEnd"/>
      <w:r>
        <w:t>: -</w:t>
      </w:r>
    </w:p>
    <w:p w:rsidR="00D13F4C" w:rsidRDefault="00284AA6">
      <w:r>
        <w:rPr>
          <w:b/>
          <w:bCs/>
        </w:rPr>
        <w:t>Triggers</w:t>
      </w:r>
      <w:r>
        <w:t>:</w:t>
      </w:r>
    </w:p>
    <w:p w:rsidR="00D13F4C" w:rsidRDefault="00284AA6">
      <w:pPr>
        <w:numPr>
          <w:ilvl w:val="0"/>
          <w:numId w:val="4"/>
        </w:numPr>
        <w:tabs>
          <w:tab w:val="left" w:pos="0"/>
        </w:tabs>
      </w:pPr>
      <w:r>
        <w:t xml:space="preserve">Step 4 of </w:t>
      </w:r>
      <w:r>
        <w:fldChar w:fldCharType="begin"/>
      </w:r>
      <w:r>
        <w:instrText xml:space="preserve"> REF __RefHeading___Toc8081_1036715012 \r \h </w:instrText>
      </w:r>
      <w:r>
        <w:fldChar w:fldCharType="separate"/>
      </w:r>
      <w:r w:rsidR="006A2236">
        <w:t>3.4</w:t>
      </w:r>
      <w:r>
        <w:fldChar w:fldCharType="end"/>
      </w:r>
      <w:r>
        <w:t>.</w:t>
      </w:r>
    </w:p>
    <w:p w:rsidR="00D13F4C" w:rsidRDefault="00284AA6">
      <w:pPr>
        <w:numPr>
          <w:ilvl w:val="0"/>
          <w:numId w:val="4"/>
        </w:numPr>
        <w:tabs>
          <w:tab w:val="left" w:pos="0"/>
        </w:tabs>
      </w:pPr>
      <w:r>
        <w:t xml:space="preserve">Step 5 of </w:t>
      </w:r>
      <w:r>
        <w:fldChar w:fldCharType="begin"/>
      </w:r>
      <w:r>
        <w:instrText xml:space="preserve"> REF __RefHeading___Toc3401_1472135819 \r \h </w:instrText>
      </w:r>
      <w:r>
        <w:fldChar w:fldCharType="separate"/>
      </w:r>
      <w:r w:rsidR="006A2236">
        <w:t>3.10</w:t>
      </w:r>
      <w:r>
        <w:fldChar w:fldCharType="end"/>
      </w:r>
      <w:r>
        <w:t>.</w:t>
      </w:r>
    </w:p>
    <w:p w:rsidR="00D13F4C" w:rsidRDefault="00284AA6">
      <w:pPr>
        <w:numPr>
          <w:ilvl w:val="0"/>
          <w:numId w:val="4"/>
        </w:numPr>
        <w:tabs>
          <w:tab w:val="left" w:pos="0"/>
        </w:tabs>
      </w:pPr>
      <w:r>
        <w:t xml:space="preserve">Step 3 of </w:t>
      </w:r>
      <w:r>
        <w:fldChar w:fldCharType="begin"/>
      </w:r>
      <w:r>
        <w:instrText xml:space="preserve"> REF __RefHeading___Toc27988_541592063 \r \h </w:instrText>
      </w:r>
      <w:r>
        <w:fldChar w:fldCharType="separate"/>
      </w:r>
      <w:r w:rsidR="006A2236">
        <w:t>3.12</w:t>
      </w:r>
      <w:r>
        <w:fldChar w:fldCharType="end"/>
      </w:r>
      <w:r>
        <w:t>.</w:t>
      </w:r>
    </w:p>
    <w:p w:rsidR="00D13F4C" w:rsidRDefault="00284AA6">
      <w:pPr>
        <w:numPr>
          <w:ilvl w:val="0"/>
          <w:numId w:val="4"/>
        </w:numPr>
        <w:tabs>
          <w:tab w:val="left" w:pos="0"/>
        </w:tabs>
        <w:rPr>
          <w:b/>
          <w:bCs/>
          <w:lang w:val="en-US"/>
        </w:rPr>
      </w:pPr>
      <w:r>
        <w:t xml:space="preserve">Step 1 of </w:t>
      </w:r>
      <w:r>
        <w:fldChar w:fldCharType="begin"/>
      </w:r>
      <w:r>
        <w:instrText xml:space="preserve"> REF __RefHeading__153508_156184579 \r \h </w:instrText>
      </w:r>
      <w:r>
        <w:fldChar w:fldCharType="separate"/>
      </w:r>
      <w:r w:rsidR="006A2236">
        <w:t>3.15</w:t>
      </w:r>
      <w:r>
        <w:fldChar w:fldCharType="end"/>
      </w:r>
      <w:r>
        <w:t>.</w:t>
      </w:r>
    </w:p>
    <w:p w:rsidR="00D13F4C" w:rsidRDefault="00284AA6">
      <w:r>
        <w:rPr>
          <w:b/>
          <w:bCs/>
          <w:lang w:val="en-US"/>
        </w:rPr>
        <w:t>Main Success Scenario</w:t>
      </w:r>
      <w:r>
        <w:rPr>
          <w:lang w:val="en-US"/>
        </w:rPr>
        <w:t>:</w:t>
      </w:r>
    </w:p>
    <w:p w:rsidR="00D13F4C" w:rsidRDefault="00284AA6">
      <w:pPr>
        <w:numPr>
          <w:ilvl w:val="0"/>
          <w:numId w:val="12"/>
        </w:numPr>
        <w:tabs>
          <w:tab w:val="left" w:pos="0"/>
        </w:tabs>
      </w:pPr>
      <w:r>
        <w:t xml:space="preserve">CP administrator selects to generate a configuration anchor (as a file with the given name) for the specified proxy instance. </w:t>
      </w:r>
    </w:p>
    <w:p w:rsidR="00D13F4C" w:rsidRDefault="00284AA6">
      <w:pPr>
        <w:numPr>
          <w:ilvl w:val="0"/>
          <w:numId w:val="12"/>
        </w:numPr>
        <w:tabs>
          <w:tab w:val="left" w:pos="0"/>
        </w:tabs>
      </w:pPr>
      <w:r>
        <w:t>System verifies that the information needed to generate the anchor is present:</w:t>
      </w:r>
    </w:p>
    <w:p w:rsidR="00D13F4C" w:rsidRDefault="00284AA6">
      <w:pPr>
        <w:numPr>
          <w:ilvl w:val="1"/>
          <w:numId w:val="4"/>
        </w:numPr>
        <w:tabs>
          <w:tab w:val="left" w:pos="0"/>
        </w:tabs>
      </w:pPr>
      <w:r>
        <w:t>configuration provider's source anchor is present;</w:t>
      </w:r>
    </w:p>
    <w:p w:rsidR="00D13F4C" w:rsidRDefault="00284AA6">
      <w:pPr>
        <w:numPr>
          <w:ilvl w:val="1"/>
          <w:numId w:val="4"/>
        </w:numPr>
        <w:tabs>
          <w:tab w:val="left" w:pos="0"/>
        </w:tabs>
      </w:pPr>
      <w:r>
        <w:t>configuration proxy server address is configured;</w:t>
      </w:r>
    </w:p>
    <w:p w:rsidR="00D13F4C" w:rsidRDefault="00284AA6">
      <w:pPr>
        <w:numPr>
          <w:ilvl w:val="1"/>
          <w:numId w:val="4"/>
        </w:numPr>
        <w:tabs>
          <w:tab w:val="left" w:pos="0"/>
        </w:tabs>
      </w:pPr>
      <w:proofErr w:type="gramStart"/>
      <w:r>
        <w:t>at</w:t>
      </w:r>
      <w:proofErr w:type="gramEnd"/>
      <w:r>
        <w:t xml:space="preserve"> least one signing key with corresponding certificate is configured.</w:t>
      </w:r>
    </w:p>
    <w:p w:rsidR="00D13F4C" w:rsidRDefault="00284AA6">
      <w:pPr>
        <w:numPr>
          <w:ilvl w:val="0"/>
          <w:numId w:val="12"/>
        </w:numPr>
        <w:tabs>
          <w:tab w:val="left" w:pos="0"/>
        </w:tabs>
        <w:rPr>
          <w:b/>
          <w:bCs/>
          <w:lang w:val="en-US"/>
        </w:rPr>
      </w:pPr>
      <w:r>
        <w:t xml:space="preserve">System generates and saves the anchor file. </w:t>
      </w:r>
    </w:p>
    <w:p w:rsidR="00D13F4C" w:rsidRDefault="00284AA6">
      <w:r>
        <w:rPr>
          <w:b/>
          <w:bCs/>
          <w:lang w:val="en-US"/>
        </w:rPr>
        <w:t>Extensions</w:t>
      </w:r>
      <w:r>
        <w:rPr>
          <w:lang w:val="en-US"/>
        </w:rPr>
        <w:t>:</w:t>
      </w:r>
    </w:p>
    <w:p w:rsidR="00D13F4C" w:rsidRDefault="00284AA6">
      <w:r>
        <w:t>1b.</w:t>
      </w:r>
      <w:r>
        <w:tab/>
        <w:t>CP administrator selects to generate a configuration anchor for a proxy instance that does not exist:</w:t>
      </w:r>
    </w:p>
    <w:p w:rsidR="00D13F4C" w:rsidRDefault="00284AA6">
      <w:pPr>
        <w:ind w:left="720"/>
        <w:rPr>
          <w:lang w:val="en-US"/>
        </w:rPr>
      </w:pPr>
      <w:r>
        <w:t>1b.1.</w:t>
      </w:r>
      <w:r>
        <w:tab/>
      </w:r>
      <w:r>
        <w:rPr>
          <w:lang w:val="en-US"/>
        </w:rPr>
        <w:t>System notifies CP administrator with the error message “</w:t>
      </w:r>
      <w:r>
        <w:t>Configuration for proxy instance '&lt;INSTANCE&gt;' does not exist.</w:t>
      </w:r>
      <w:proofErr w:type="gramStart"/>
      <w:r>
        <w:t>”</w:t>
      </w:r>
      <w:r>
        <w:rPr>
          <w:lang w:val="en-US"/>
        </w:rPr>
        <w:t>,</w:t>
      </w:r>
      <w:proofErr w:type="gramEnd"/>
      <w:r>
        <w:rPr>
          <w:lang w:val="en-US"/>
        </w:rPr>
        <w:t xml:space="preserve"> &lt;INSTANCE&gt; being the identifier of the proxy instance. The use case terminates.</w:t>
      </w:r>
    </w:p>
    <w:p w:rsidR="00D13F4C" w:rsidRDefault="00284AA6">
      <w:pPr>
        <w:rPr>
          <w:lang w:val="en-US"/>
        </w:rPr>
      </w:pPr>
      <w:r>
        <w:rPr>
          <w:lang w:val="en-US"/>
        </w:rPr>
        <w:t>2a.</w:t>
      </w:r>
      <w:r>
        <w:rPr>
          <w:lang w:val="en-US"/>
        </w:rPr>
        <w:tab/>
      </w:r>
      <w:proofErr w:type="gramStart"/>
      <w:r>
        <w:rPr>
          <w:lang w:val="en-US"/>
        </w:rPr>
        <w:t>The</w:t>
      </w:r>
      <w:proofErr w:type="gramEnd"/>
      <w:r>
        <w:rPr>
          <w:lang w:val="en-US"/>
        </w:rPr>
        <w:t xml:space="preserve"> source anchor for the proxy instance does not exist:</w:t>
      </w:r>
    </w:p>
    <w:p w:rsidR="00D13F4C" w:rsidRDefault="00284AA6">
      <w:pPr>
        <w:ind w:left="720"/>
        <w:rPr>
          <w:lang w:val="en-US"/>
        </w:rPr>
      </w:pPr>
      <w:r>
        <w:rPr>
          <w:lang w:val="en-US"/>
        </w:rPr>
        <w:t>2a.1.</w:t>
      </w:r>
      <w:r>
        <w:rPr>
          <w:lang w:val="en-US"/>
        </w:rPr>
        <w:tab/>
        <w:t xml:space="preserve">System notifies CP administrator with the error message “Could not load source anchor: </w:t>
      </w:r>
      <w:proofErr w:type="spellStart"/>
      <w:r>
        <w:rPr>
          <w:lang w:val="en-US"/>
        </w:rPr>
        <w:t>IOError</w:t>
      </w:r>
      <w:proofErr w:type="spellEnd"/>
      <w:r>
        <w:rPr>
          <w:lang w:val="en-US"/>
        </w:rPr>
        <w: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(No such file or directory)”, &lt;INSTANCE&gt; being the identifier of the proxy instance. The use case terminates.</w:t>
      </w:r>
    </w:p>
    <w:p w:rsidR="00D13F4C" w:rsidRDefault="00284AA6">
      <w:pPr>
        <w:rPr>
          <w:lang w:val="en-US"/>
        </w:rPr>
      </w:pPr>
      <w:r>
        <w:rPr>
          <w:lang w:val="en-US"/>
        </w:rPr>
        <w:t>2b.</w:t>
      </w:r>
      <w:r>
        <w:rPr>
          <w:lang w:val="en-US"/>
        </w:rPr>
        <w:tab/>
      </w:r>
      <w:proofErr w:type="gramStart"/>
      <w:r>
        <w:rPr>
          <w:lang w:val="en-US"/>
        </w:rPr>
        <w:t>The</w:t>
      </w:r>
      <w:proofErr w:type="gramEnd"/>
      <w:r>
        <w:rPr>
          <w:lang w:val="en-US"/>
        </w:rPr>
        <w:t xml:space="preserve"> configuration proxy address has not been configured:</w:t>
      </w:r>
    </w:p>
    <w:p w:rsidR="00D13F4C" w:rsidRDefault="00284AA6">
      <w:pPr>
        <w:ind w:left="720"/>
        <w:rPr>
          <w:lang w:val="en-US"/>
        </w:rPr>
      </w:pPr>
      <w:r>
        <w:rPr>
          <w:lang w:val="en-US"/>
        </w:rPr>
        <w:t>2b.1.</w:t>
      </w:r>
      <w:r>
        <w:rPr>
          <w:lang w:val="en-US"/>
        </w:rPr>
        <w:tab/>
        <w:t>System notifies CP administrator with the error message “configuration-</w:t>
      </w:r>
      <w:proofErr w:type="spellStart"/>
      <w:r>
        <w:rPr>
          <w:lang w:val="en-US"/>
        </w:rPr>
        <w:t>proxy.address</w:t>
      </w:r>
      <w:proofErr w:type="spellEnd"/>
      <w:r>
        <w:rPr>
          <w:lang w:val="en-US"/>
        </w:rPr>
        <w:t xml:space="preserve"> has not been configured in 'local.ini'!”. The use case terminates.</w:t>
      </w:r>
    </w:p>
    <w:p w:rsidR="00D13F4C" w:rsidRDefault="00284AA6">
      <w:pPr>
        <w:rPr>
          <w:lang w:val="en-US"/>
        </w:rPr>
      </w:pPr>
      <w:r>
        <w:rPr>
          <w:lang w:val="en-US"/>
        </w:rPr>
        <w:t>2c.</w:t>
      </w:r>
      <w:r>
        <w:rPr>
          <w:lang w:val="en-US"/>
        </w:rPr>
        <w:tab/>
        <w:t>No signing keys have been configured for the proxy instance:</w:t>
      </w:r>
    </w:p>
    <w:p w:rsidR="00D13F4C" w:rsidRDefault="00284AA6">
      <w:pPr>
        <w:ind w:left="720"/>
        <w:rPr>
          <w:lang w:val="en-US"/>
        </w:rPr>
      </w:pPr>
      <w:r>
        <w:rPr>
          <w:lang w:val="en-US"/>
        </w:rPr>
        <w:t>2c.1.</w:t>
      </w:r>
      <w:r>
        <w:rPr>
          <w:lang w:val="en-US"/>
        </w:rPr>
        <w:tab/>
        <w:t>System notifies CP administrator with the error message “</w:t>
      </w:r>
      <w:r>
        <w:t>No signing keys configured</w:t>
      </w:r>
      <w:r>
        <w:rPr>
          <w:lang w:val="en-US"/>
        </w:rPr>
        <w:t>!</w:t>
      </w:r>
      <w:proofErr w:type="gramStart"/>
      <w:r>
        <w:rPr>
          <w:lang w:val="en-US"/>
        </w:rPr>
        <w:t>”.</w:t>
      </w:r>
      <w:proofErr w:type="gramEnd"/>
      <w:r>
        <w:rPr>
          <w:lang w:val="en-US"/>
        </w:rPr>
        <w:t xml:space="preserve"> The use case terminates.</w:t>
      </w:r>
    </w:p>
    <w:p w:rsidR="00D13F4C" w:rsidRDefault="00284AA6">
      <w:pPr>
        <w:rPr>
          <w:lang w:val="en-US"/>
        </w:rPr>
      </w:pPr>
      <w:r>
        <w:rPr>
          <w:lang w:val="en-US"/>
        </w:rPr>
        <w:t>3a.</w:t>
      </w:r>
      <w:r>
        <w:rPr>
          <w:lang w:val="en-US"/>
        </w:rPr>
        <w:tab/>
        <w:t>CP administrator does not have permission to write to the file system:</w:t>
      </w:r>
    </w:p>
    <w:p w:rsidR="00D13F4C" w:rsidRDefault="00284AA6">
      <w:pPr>
        <w:ind w:left="720"/>
        <w:rPr>
          <w:b/>
          <w:bCs/>
        </w:rPr>
      </w:pPr>
      <w:r>
        <w:rPr>
          <w:lang w:val="en-US"/>
        </w:rPr>
        <w:t>3a.1.</w:t>
      </w:r>
      <w:r>
        <w:rPr>
          <w:lang w:val="en-US"/>
        </w:rPr>
        <w:tab/>
        <w:t>System notifies CP administrator with the error message “Cannot write anchor to '&lt;FILE&gt;', permission denied.</w:t>
      </w:r>
      <w:proofErr w:type="gramStart"/>
      <w:r>
        <w:rPr>
          <w:lang w:val="en-US"/>
        </w:rPr>
        <w:t>”,</w:t>
      </w:r>
      <w:proofErr w:type="gramEnd"/>
      <w:r>
        <w:rPr>
          <w:lang w:val="en-US"/>
        </w:rPr>
        <w:t xml:space="preserve"> &lt;FILE&gt; being the file path provided by CP administrator. The use case terminates.</w:t>
      </w:r>
    </w:p>
    <w:p w:rsidR="00D13F4C" w:rsidRDefault="00284AA6">
      <w:r>
        <w:rPr>
          <w:b/>
          <w:bCs/>
        </w:rPr>
        <w:t>Related information:</w:t>
      </w:r>
    </w:p>
    <w:p w:rsidR="00D13F4C" w:rsidRDefault="00284AA6">
      <w:pPr>
        <w:numPr>
          <w:ilvl w:val="0"/>
          <w:numId w:val="4"/>
        </w:numPr>
        <w:tabs>
          <w:tab w:val="left" w:pos="0"/>
        </w:tabs>
      </w:pPr>
      <w:r>
        <w:t>See [</w:t>
      </w:r>
      <w:r>
        <w:fldChar w:fldCharType="begin"/>
      </w:r>
      <w:r>
        <w:instrText xml:space="preserve"> REF Ref_UG-CP \h </w:instrText>
      </w:r>
      <w:r>
        <w:fldChar w:fldCharType="separate"/>
      </w:r>
      <w:r w:rsidR="006A2236">
        <w:t>UG-CP</w:t>
      </w:r>
      <w:r>
        <w:fldChar w:fldCharType="end"/>
      </w:r>
      <w:r>
        <w:t>] for details.</w:t>
      </w:r>
    </w:p>
    <w:p w:rsidR="00D13F4C" w:rsidRDefault="00284AA6">
      <w:pPr>
        <w:pStyle w:val="Heading2"/>
        <w:tabs>
          <w:tab w:val="left" w:pos="0"/>
        </w:tabs>
      </w:pPr>
      <w:bookmarkStart w:id="33" w:name="__RefHeading___Toc8085_1036715012"/>
      <w:bookmarkStart w:id="34" w:name="_Toc434784813"/>
      <w:bookmarkEnd w:id="33"/>
      <w:r>
        <w:t>UC CP_05: Log In to a Software Security Token</w:t>
      </w:r>
      <w:bookmarkEnd w:id="34"/>
    </w:p>
    <w:p w:rsidR="00D13F4C" w:rsidRDefault="00284AA6">
      <w:pPr>
        <w:rPr>
          <w:b/>
          <w:bCs/>
        </w:rPr>
      </w:pPr>
      <w:r>
        <w:rPr>
          <w:b/>
          <w:bCs/>
        </w:rPr>
        <w:t>System:</w:t>
      </w:r>
      <w:r>
        <w:t xml:space="preserve"> </w:t>
      </w:r>
      <w:bookmarkStart w:id="35" w:name="magicparlabel-72261112"/>
      <w:bookmarkEnd w:id="35"/>
      <w:r>
        <w:t>Configuration proxy</w:t>
      </w:r>
    </w:p>
    <w:p w:rsidR="00D13F4C" w:rsidRDefault="00284AA6">
      <w:pPr>
        <w:rPr>
          <w:b/>
          <w:bCs/>
        </w:rPr>
      </w:pPr>
      <w:r>
        <w:rPr>
          <w:b/>
          <w:bCs/>
        </w:rPr>
        <w:t>Level:</w:t>
      </w:r>
      <w:r>
        <w:t xml:space="preserve"> User task</w:t>
      </w:r>
    </w:p>
    <w:p w:rsidR="00D13F4C" w:rsidRDefault="00284AA6">
      <w:pPr>
        <w:rPr>
          <w:b/>
          <w:bCs/>
        </w:rPr>
      </w:pPr>
      <w:r>
        <w:rPr>
          <w:b/>
          <w:bCs/>
        </w:rPr>
        <w:t>Component:</w:t>
      </w:r>
      <w:r>
        <w:t xml:space="preserve"> Configuration proxy</w:t>
      </w:r>
    </w:p>
    <w:p w:rsidR="00D13F4C" w:rsidRDefault="00284AA6">
      <w:pPr>
        <w:rPr>
          <w:b/>
          <w:bCs/>
        </w:rPr>
      </w:pPr>
      <w:r>
        <w:rPr>
          <w:b/>
          <w:bCs/>
        </w:rPr>
        <w:t>Actor:</w:t>
      </w:r>
      <w:r>
        <w:t xml:space="preserve"> CP administrator</w:t>
      </w:r>
    </w:p>
    <w:p w:rsidR="00D13F4C" w:rsidRDefault="00284AA6">
      <w:pPr>
        <w:rPr>
          <w:b/>
          <w:bCs/>
        </w:rPr>
      </w:pPr>
      <w:r>
        <w:rPr>
          <w:b/>
          <w:bCs/>
        </w:rPr>
        <w:t>Brief Description:</w:t>
      </w:r>
      <w:r>
        <w:t xml:space="preserve"> CP administrator logs in to the security token, making it usable for key generation.</w:t>
      </w:r>
    </w:p>
    <w:p w:rsidR="00D13F4C" w:rsidRDefault="00284AA6">
      <w:pPr>
        <w:rPr>
          <w:b/>
          <w:bCs/>
        </w:rPr>
      </w:pPr>
      <w:r>
        <w:rPr>
          <w:b/>
          <w:bCs/>
        </w:rPr>
        <w:t>Preconditions:</w:t>
      </w:r>
      <w:r>
        <w:t xml:space="preserve"> The token has not been logged in to.</w:t>
      </w:r>
    </w:p>
    <w:p w:rsidR="00D13F4C" w:rsidRDefault="00284AA6">
      <w:pPr>
        <w:rPr>
          <w:b/>
          <w:bCs/>
        </w:rPr>
      </w:pPr>
      <w:proofErr w:type="spellStart"/>
      <w:r>
        <w:rPr>
          <w:b/>
          <w:bCs/>
        </w:rPr>
        <w:t>Postconditions</w:t>
      </w:r>
      <w:proofErr w:type="spellEnd"/>
      <w:r>
        <w:rPr>
          <w:b/>
          <w:bCs/>
        </w:rPr>
        <w:t>:</w:t>
      </w:r>
      <w:r>
        <w:t xml:space="preserve"> -</w:t>
      </w:r>
    </w:p>
    <w:p w:rsidR="00D13F4C" w:rsidRDefault="00284AA6">
      <w:pPr>
        <w:rPr>
          <w:b/>
          <w:bCs/>
        </w:rPr>
      </w:pPr>
      <w:r>
        <w:rPr>
          <w:b/>
          <w:bCs/>
        </w:rPr>
        <w:t xml:space="preserve">Trigger: </w:t>
      </w:r>
      <w:r>
        <w:t>CP administrator wishes to make the functionality of the token available to the system.</w:t>
      </w:r>
    </w:p>
    <w:p w:rsidR="00D13F4C" w:rsidRDefault="00284AA6">
      <w:r>
        <w:rPr>
          <w:b/>
          <w:bCs/>
        </w:rPr>
        <w:t>Main Success Scenario:</w:t>
      </w:r>
    </w:p>
    <w:p w:rsidR="00D13F4C" w:rsidRDefault="00284AA6">
      <w:pPr>
        <w:numPr>
          <w:ilvl w:val="0"/>
          <w:numId w:val="13"/>
        </w:numPr>
        <w:tabs>
          <w:tab w:val="left" w:pos="0"/>
        </w:tabs>
      </w:pPr>
      <w:r>
        <w:t xml:space="preserve">CP administrator selects log in to a software security token. </w:t>
      </w:r>
    </w:p>
    <w:p w:rsidR="00D13F4C" w:rsidRDefault="00284AA6">
      <w:pPr>
        <w:numPr>
          <w:ilvl w:val="0"/>
          <w:numId w:val="13"/>
        </w:numPr>
        <w:tabs>
          <w:tab w:val="left" w:pos="0"/>
        </w:tabs>
      </w:pPr>
      <w:r>
        <w:t xml:space="preserve">CP administrator inserts the token PIN code. </w:t>
      </w:r>
    </w:p>
    <w:p w:rsidR="00D13F4C" w:rsidRDefault="00284AA6">
      <w:pPr>
        <w:numPr>
          <w:ilvl w:val="0"/>
          <w:numId w:val="13"/>
        </w:numPr>
        <w:tabs>
          <w:tab w:val="left" w:pos="0"/>
        </w:tabs>
        <w:rPr>
          <w:b/>
          <w:bCs/>
        </w:rPr>
      </w:pPr>
      <w:r>
        <w:t xml:space="preserve">System verifies the PIN code is correct and logs in to the token. </w:t>
      </w:r>
    </w:p>
    <w:p w:rsidR="00D13F4C" w:rsidRDefault="00284AA6">
      <w:r>
        <w:rPr>
          <w:b/>
          <w:bCs/>
        </w:rPr>
        <w:t>Extensions:</w:t>
      </w:r>
    </w:p>
    <w:p w:rsidR="00D13F4C" w:rsidRDefault="00284AA6">
      <w:r>
        <w:t>3a.</w:t>
      </w:r>
      <w:r>
        <w:tab/>
      </w:r>
      <w:proofErr w:type="gramStart"/>
      <w:r>
        <w:t>The</w:t>
      </w:r>
      <w:proofErr w:type="gramEnd"/>
      <w:r>
        <w:t xml:space="preserve"> entered PIN code is incorrect: </w:t>
      </w:r>
    </w:p>
    <w:p w:rsidR="00D13F4C" w:rsidRDefault="00284AA6">
      <w:pPr>
        <w:ind w:left="720"/>
        <w:rPr>
          <w:b/>
          <w:bCs/>
        </w:rPr>
      </w:pPr>
      <w:r>
        <w:t>3a.1.</w:t>
      </w:r>
      <w:r>
        <w:tab/>
        <w:t>System displays the error message: “PIN incorrect”</w:t>
      </w:r>
      <w:r>
        <w:rPr>
          <w:lang w:val="en-US"/>
        </w:rPr>
        <w:t xml:space="preserve"> and terminates the use case. </w:t>
      </w:r>
    </w:p>
    <w:p w:rsidR="00D13F4C" w:rsidRDefault="00284AA6">
      <w:r>
        <w:rPr>
          <w:b/>
          <w:bCs/>
        </w:rPr>
        <w:t>Related information:</w:t>
      </w:r>
      <w:r>
        <w:t xml:space="preserve"> -</w:t>
      </w:r>
    </w:p>
    <w:p w:rsidR="00D13F4C" w:rsidRDefault="00284AA6">
      <w:pPr>
        <w:pStyle w:val="Heading2"/>
        <w:tabs>
          <w:tab w:val="left" w:pos="0"/>
        </w:tabs>
      </w:pPr>
      <w:bookmarkStart w:id="36" w:name="__RefHeading___Toc36945_1002385510"/>
      <w:bookmarkStart w:id="37" w:name="_Toc434784814"/>
      <w:bookmarkEnd w:id="36"/>
      <w:r>
        <w:t>UC CP_06: Log In to a Hardware Security Token</w:t>
      </w:r>
      <w:bookmarkEnd w:id="37"/>
    </w:p>
    <w:p w:rsidR="00D13F4C" w:rsidRDefault="00284AA6">
      <w:pPr>
        <w:rPr>
          <w:b/>
          <w:bCs/>
          <w:lang w:val="en-US"/>
        </w:rPr>
      </w:pPr>
      <w:r>
        <w:rPr>
          <w:b/>
          <w:bCs/>
        </w:rPr>
        <w:t>System</w:t>
      </w:r>
      <w:r>
        <w:t>: 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xml:space="preserve">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logs in to a hardware token by entering the token PIN code.</w:t>
      </w:r>
    </w:p>
    <w:p w:rsidR="00D13F4C" w:rsidRDefault="00284AA6">
      <w:r>
        <w:rPr>
          <w:b/>
          <w:bCs/>
        </w:rPr>
        <w:t>Preconditions</w:t>
      </w:r>
      <w:r>
        <w:t xml:space="preserve">: </w:t>
      </w:r>
    </w:p>
    <w:p w:rsidR="00D13F4C" w:rsidRDefault="00284AA6">
      <w:pPr>
        <w:numPr>
          <w:ilvl w:val="0"/>
          <w:numId w:val="4"/>
        </w:numPr>
        <w:tabs>
          <w:tab w:val="left" w:pos="0"/>
        </w:tabs>
      </w:pPr>
      <w:r>
        <w:t xml:space="preserve">The hardware security token is initialized and connected to the system. </w:t>
      </w:r>
    </w:p>
    <w:p w:rsidR="00D13F4C" w:rsidRDefault="00284AA6">
      <w:pPr>
        <w:numPr>
          <w:ilvl w:val="0"/>
          <w:numId w:val="4"/>
        </w:numPr>
        <w:tabs>
          <w:tab w:val="left" w:pos="0"/>
        </w:tabs>
        <w:rPr>
          <w:b/>
          <w:bCs/>
        </w:rPr>
      </w:pPr>
      <w:r>
        <w:t xml:space="preserve">The token has not been logged in to. </w:t>
      </w:r>
    </w:p>
    <w:p w:rsidR="00D13F4C" w:rsidRDefault="00284AA6">
      <w:pPr>
        <w:rPr>
          <w:b/>
          <w:bCs/>
        </w:rPr>
      </w:pPr>
      <w:proofErr w:type="spellStart"/>
      <w:r>
        <w:rPr>
          <w:b/>
          <w:bCs/>
        </w:rPr>
        <w:t>Postconditions</w:t>
      </w:r>
      <w:proofErr w:type="spellEnd"/>
      <w:r>
        <w:t>: -</w:t>
      </w:r>
    </w:p>
    <w:p w:rsidR="00D13F4C" w:rsidRDefault="00284AA6">
      <w:pPr>
        <w:rPr>
          <w:b/>
          <w:bCs/>
          <w:lang w:val="en-US"/>
        </w:rPr>
      </w:pPr>
      <w:r>
        <w:rPr>
          <w:b/>
          <w:bCs/>
        </w:rPr>
        <w:t>Trigger</w:t>
      </w:r>
      <w:r>
        <w:t>: CP administrator wishes to make the functionality of the token available to the system.</w:t>
      </w:r>
    </w:p>
    <w:p w:rsidR="00D13F4C" w:rsidRDefault="00284AA6">
      <w:r>
        <w:rPr>
          <w:b/>
          <w:bCs/>
          <w:lang w:val="en-US"/>
        </w:rPr>
        <w:t>Main Success Scenario</w:t>
      </w:r>
      <w:r>
        <w:rPr>
          <w:lang w:val="en-US"/>
        </w:rPr>
        <w:t>:</w:t>
      </w:r>
    </w:p>
    <w:p w:rsidR="00D13F4C" w:rsidRDefault="00284AA6">
      <w:pPr>
        <w:numPr>
          <w:ilvl w:val="0"/>
          <w:numId w:val="14"/>
        </w:numPr>
        <w:tabs>
          <w:tab w:val="left" w:pos="0"/>
        </w:tabs>
      </w:pPr>
      <w:r>
        <w:t xml:space="preserve">CP administrator selects log in to a hardware security token holding a configuration signing key. </w:t>
      </w:r>
    </w:p>
    <w:p w:rsidR="00D13F4C" w:rsidRDefault="00284AA6">
      <w:pPr>
        <w:numPr>
          <w:ilvl w:val="0"/>
          <w:numId w:val="14"/>
        </w:numPr>
        <w:tabs>
          <w:tab w:val="left" w:pos="0"/>
        </w:tabs>
      </w:pPr>
      <w:r>
        <w:t>CP administrator inserts the token PIN code.</w:t>
      </w:r>
    </w:p>
    <w:p w:rsidR="00D13F4C" w:rsidRDefault="00284AA6">
      <w:pPr>
        <w:numPr>
          <w:ilvl w:val="0"/>
          <w:numId w:val="14"/>
        </w:numPr>
        <w:tabs>
          <w:tab w:val="left" w:pos="0"/>
        </w:tabs>
      </w:pPr>
      <w:r>
        <w:t>System verifies that the token is not locked.</w:t>
      </w:r>
    </w:p>
    <w:p w:rsidR="00D13F4C" w:rsidRDefault="00284AA6">
      <w:pPr>
        <w:numPr>
          <w:ilvl w:val="0"/>
          <w:numId w:val="14"/>
        </w:numPr>
        <w:tabs>
          <w:tab w:val="left" w:pos="0"/>
        </w:tabs>
      </w:pPr>
      <w:r>
        <w:t>System verifies that the inserted PIN code conforms to the PIN code format configured for the token.</w:t>
      </w:r>
    </w:p>
    <w:p w:rsidR="00D13F4C" w:rsidRDefault="00284AA6">
      <w:pPr>
        <w:numPr>
          <w:ilvl w:val="0"/>
          <w:numId w:val="14"/>
        </w:numPr>
        <w:tabs>
          <w:tab w:val="left" w:pos="0"/>
        </w:tabs>
        <w:rPr>
          <w:b/>
          <w:bCs/>
        </w:rPr>
      </w:pPr>
      <w:r>
        <w:t xml:space="preserve">System verifies the inserted PIN code is correct and logs in to the token. </w:t>
      </w:r>
    </w:p>
    <w:p w:rsidR="00D13F4C" w:rsidRDefault="00284AA6">
      <w:r>
        <w:rPr>
          <w:b/>
          <w:bCs/>
        </w:rPr>
        <w:t>Extensions</w:t>
      </w:r>
      <w:r>
        <w:t xml:space="preserve">: </w:t>
      </w:r>
    </w:p>
    <w:p w:rsidR="00D13F4C" w:rsidRDefault="00284AA6">
      <w:r>
        <w:t>3-5a.</w:t>
      </w:r>
      <w:r>
        <w:tab/>
        <w:t xml:space="preserve">The login attempt failed (e.g., incorrect PIN was inserted, token is inaccessible). </w:t>
      </w:r>
    </w:p>
    <w:p w:rsidR="00D13F4C" w:rsidRDefault="00284AA6">
      <w:pPr>
        <w:ind w:left="709"/>
      </w:pPr>
      <w:r>
        <w:t>3-5a.1.</w:t>
      </w:r>
      <w:r>
        <w:tab/>
        <w:t>System displays the error message: “</w:t>
      </w:r>
      <w:r>
        <w:rPr>
          <w:lang w:val="en-US"/>
        </w:rPr>
        <w:t xml:space="preserve">Login failed: X”, where “X” is the error code from the PKCS #11 cryptographic token interface (see </w:t>
      </w:r>
      <w:r>
        <w:rPr>
          <w:lang w:val="en-US"/>
        </w:rPr>
        <w:fldChar w:fldCharType="begin"/>
      </w:r>
      <w:r>
        <w:rPr>
          <w:lang w:val="en-US"/>
        </w:rPr>
        <w:instrText xml:space="preserve"> REF Ref_PKCS11 \h </w:instrText>
      </w:r>
      <w:r>
        <w:rPr>
          <w:lang w:val="en-US"/>
        </w:rPr>
      </w:r>
      <w:r>
        <w:rPr>
          <w:lang w:val="en-US"/>
        </w:rPr>
        <w:fldChar w:fldCharType="separate"/>
      </w:r>
      <w:r w:rsidR="006A2236">
        <w:rPr>
          <w:color w:val="000000"/>
        </w:rPr>
        <w:t>[PKCS11]</w:t>
      </w:r>
      <w:r>
        <w:rPr>
          <w:lang w:val="en-US"/>
        </w:rPr>
        <w:fldChar w:fldCharType="end"/>
      </w:r>
      <w:r>
        <w:rPr>
          <w:lang w:val="en-US"/>
        </w:rPr>
        <w:t>) and terminates the use case.</w:t>
      </w:r>
    </w:p>
    <w:p w:rsidR="00D13F4C" w:rsidRDefault="00284AA6">
      <w:r>
        <w:t>3b.</w:t>
      </w:r>
      <w:r>
        <w:tab/>
      </w:r>
      <w:proofErr w:type="gramStart"/>
      <w:r>
        <w:t>The</w:t>
      </w:r>
      <w:proofErr w:type="gramEnd"/>
      <w:r>
        <w:t xml:space="preserve"> security token is locked (too many incorrect PIN entries).</w:t>
      </w:r>
    </w:p>
    <w:p w:rsidR="00D13F4C" w:rsidRDefault="00284AA6">
      <w:pPr>
        <w:ind w:left="709"/>
      </w:pPr>
      <w:r>
        <w:t>3b.1.</w:t>
      </w:r>
      <w:r>
        <w:tab/>
        <w:t>System displays the error message: “</w:t>
      </w:r>
      <w:r>
        <w:rPr>
          <w:lang w:val="en-US"/>
        </w:rPr>
        <w:t>PIN locked</w:t>
      </w:r>
      <w:r>
        <w:t>”</w:t>
      </w:r>
      <w:r>
        <w:rPr>
          <w:lang w:val="en-US"/>
        </w:rPr>
        <w:t xml:space="preserve"> and terminates the use case.</w:t>
      </w:r>
    </w:p>
    <w:p w:rsidR="00D13F4C" w:rsidRDefault="00284AA6">
      <w:r>
        <w:t>4b.</w:t>
      </w:r>
      <w:r>
        <w:tab/>
      </w:r>
      <w:proofErr w:type="gramStart"/>
      <w:r>
        <w:t>The</w:t>
      </w:r>
      <w:proofErr w:type="gramEnd"/>
      <w:r>
        <w:t xml:space="preserve"> format of the inserted PIN code is not acceptable for the token.</w:t>
      </w:r>
    </w:p>
    <w:p w:rsidR="00D13F4C" w:rsidRDefault="00284AA6">
      <w:pPr>
        <w:ind w:left="709"/>
      </w:pPr>
      <w:r>
        <w:t>4b.1.</w:t>
      </w:r>
      <w:r>
        <w:tab/>
        <w:t>System displays the error message: “</w:t>
      </w:r>
      <w:r>
        <w:rPr>
          <w:lang w:val="en-US"/>
        </w:rPr>
        <w:t>PIN format incorrect</w:t>
      </w:r>
      <w:r>
        <w:t>”</w:t>
      </w:r>
      <w:r>
        <w:rPr>
          <w:lang w:val="en-US"/>
        </w:rPr>
        <w:t xml:space="preserve"> and terminates the use case.</w:t>
      </w:r>
    </w:p>
    <w:p w:rsidR="00D13F4C" w:rsidRDefault="00284AA6">
      <w:r>
        <w:t>5b.</w:t>
      </w:r>
      <w:r>
        <w:tab/>
      </w:r>
      <w:proofErr w:type="gramStart"/>
      <w:r>
        <w:t>The</w:t>
      </w:r>
      <w:proofErr w:type="gramEnd"/>
      <w:r>
        <w:t xml:space="preserve"> inserted PIN code is incorrect and one login attempt is left.</w:t>
      </w:r>
    </w:p>
    <w:p w:rsidR="00D13F4C" w:rsidRDefault="00284AA6">
      <w:pPr>
        <w:ind w:left="709"/>
      </w:pPr>
      <w:r>
        <w:t>5b.1.</w:t>
      </w:r>
      <w:r>
        <w:tab/>
        <w:t>System displays the error message: “</w:t>
      </w:r>
      <w:r>
        <w:rPr>
          <w:lang w:val="en-US"/>
        </w:rPr>
        <w:t>Login failed: CKR_PIN_INCORRECT, tries left: 1” and terminates the use case.</w:t>
      </w:r>
    </w:p>
    <w:p w:rsidR="00D13F4C" w:rsidRDefault="00284AA6">
      <w:r>
        <w:t>5c.</w:t>
      </w:r>
      <w:r>
        <w:tab/>
      </w:r>
      <w:proofErr w:type="gramStart"/>
      <w:r>
        <w:t>The</w:t>
      </w:r>
      <w:proofErr w:type="gramEnd"/>
      <w:r>
        <w:t xml:space="preserve"> inserted PIN code is incorrect and no login attempts are left (i.e., the token is locked).</w:t>
      </w:r>
    </w:p>
    <w:p w:rsidR="00D13F4C" w:rsidRDefault="00284AA6">
      <w:pPr>
        <w:ind w:left="709"/>
        <w:rPr>
          <w:b/>
          <w:bCs/>
          <w:lang w:val="en-US"/>
        </w:rPr>
      </w:pPr>
      <w:r>
        <w:t>5c.1.</w:t>
      </w:r>
      <w:r>
        <w:tab/>
        <w:t>System displays the error message: “</w:t>
      </w:r>
      <w:r>
        <w:rPr>
          <w:lang w:val="en-US"/>
        </w:rPr>
        <w:t>Login failed: CKR_PIN_INCORRECT. PIN locked.” and terminates the use case.</w:t>
      </w:r>
    </w:p>
    <w:p w:rsidR="00D13F4C" w:rsidRDefault="00284AA6">
      <w:r>
        <w:rPr>
          <w:b/>
          <w:bCs/>
          <w:lang w:val="en-US"/>
        </w:rPr>
        <w:t>Related information</w:t>
      </w:r>
      <w:r>
        <w:rPr>
          <w:lang w:val="en-US"/>
        </w:rPr>
        <w:t>: -</w:t>
      </w:r>
    </w:p>
    <w:p w:rsidR="00D13F4C" w:rsidRDefault="00284AA6">
      <w:pPr>
        <w:pStyle w:val="Heading2"/>
        <w:tabs>
          <w:tab w:val="left" w:pos="0"/>
        </w:tabs>
      </w:pPr>
      <w:bookmarkStart w:id="38" w:name="__RefHeading__153502_156184579"/>
      <w:bookmarkStart w:id="39" w:name="_Toc434784815"/>
      <w:bookmarkEnd w:id="38"/>
      <w:r>
        <w:t>UC CP_07: Log Out of Software Security Token</w:t>
      </w:r>
      <w:bookmarkEnd w:id="39"/>
    </w:p>
    <w:p w:rsidR="00D13F4C" w:rsidRDefault="00284AA6">
      <w:pPr>
        <w:rPr>
          <w:b/>
          <w:bCs/>
        </w:rPr>
      </w:pPr>
      <w:r>
        <w:rPr>
          <w:b/>
          <w:bCs/>
        </w:rPr>
        <w:t>System:</w:t>
      </w:r>
      <w:r>
        <w:t xml:space="preserve"> </w:t>
      </w:r>
      <w:bookmarkStart w:id="40" w:name="magicparlabel-722611121"/>
      <w:bookmarkEnd w:id="40"/>
      <w:r>
        <w:t>Configuration proxy</w:t>
      </w:r>
    </w:p>
    <w:p w:rsidR="00D13F4C" w:rsidRDefault="00284AA6">
      <w:pPr>
        <w:rPr>
          <w:b/>
          <w:bCs/>
        </w:rPr>
      </w:pPr>
      <w:r>
        <w:rPr>
          <w:b/>
          <w:bCs/>
        </w:rPr>
        <w:t>Level:</w:t>
      </w:r>
      <w:r>
        <w:t xml:space="preserve"> User task</w:t>
      </w:r>
    </w:p>
    <w:p w:rsidR="00D13F4C" w:rsidRDefault="00284AA6">
      <w:pPr>
        <w:rPr>
          <w:b/>
          <w:bCs/>
        </w:rPr>
      </w:pPr>
      <w:r>
        <w:rPr>
          <w:b/>
          <w:bCs/>
        </w:rPr>
        <w:t>Component:</w:t>
      </w:r>
      <w:r>
        <w:t xml:space="preserve"> Configuration proxy</w:t>
      </w:r>
    </w:p>
    <w:p w:rsidR="00D13F4C" w:rsidRDefault="00284AA6">
      <w:pPr>
        <w:rPr>
          <w:b/>
          <w:bCs/>
        </w:rPr>
      </w:pPr>
      <w:r>
        <w:rPr>
          <w:b/>
          <w:bCs/>
        </w:rPr>
        <w:t>Actor:</w:t>
      </w:r>
      <w:r>
        <w:t xml:space="preserve"> CP administrator</w:t>
      </w:r>
    </w:p>
    <w:p w:rsidR="00D13F4C" w:rsidRDefault="00284AA6">
      <w:pPr>
        <w:rPr>
          <w:b/>
          <w:bCs/>
        </w:rPr>
      </w:pPr>
      <w:r>
        <w:rPr>
          <w:b/>
          <w:bCs/>
        </w:rPr>
        <w:t>Brief Description:</w:t>
      </w:r>
      <w:r>
        <w:t xml:space="preserve"> CP administrator logs out of a software security token.</w:t>
      </w:r>
    </w:p>
    <w:p w:rsidR="00D13F4C" w:rsidRDefault="00284AA6">
      <w:r>
        <w:rPr>
          <w:b/>
          <w:bCs/>
        </w:rPr>
        <w:t>Preconditions:</w:t>
      </w:r>
    </w:p>
    <w:p w:rsidR="00D13F4C" w:rsidRDefault="00284AA6">
      <w:pPr>
        <w:numPr>
          <w:ilvl w:val="0"/>
          <w:numId w:val="4"/>
        </w:numPr>
        <w:tabs>
          <w:tab w:val="left" w:pos="0"/>
        </w:tabs>
      </w:pPr>
      <w:r>
        <w:t xml:space="preserve">The software security token is holding one or more configuration signing keys. </w:t>
      </w:r>
    </w:p>
    <w:p w:rsidR="00D13F4C" w:rsidRDefault="00284AA6">
      <w:pPr>
        <w:numPr>
          <w:ilvl w:val="0"/>
          <w:numId w:val="4"/>
        </w:numPr>
        <w:tabs>
          <w:tab w:val="left" w:pos="0"/>
        </w:tabs>
        <w:rPr>
          <w:b/>
          <w:bCs/>
        </w:rPr>
      </w:pPr>
      <w:r>
        <w:t xml:space="preserve">The software security token is logged in to. </w:t>
      </w:r>
    </w:p>
    <w:p w:rsidR="00D13F4C" w:rsidRDefault="00284AA6">
      <w:pPr>
        <w:rPr>
          <w:b/>
          <w:bCs/>
        </w:rPr>
      </w:pPr>
      <w:proofErr w:type="spellStart"/>
      <w:r>
        <w:rPr>
          <w:b/>
          <w:bCs/>
        </w:rPr>
        <w:t>Postconditions</w:t>
      </w:r>
      <w:proofErr w:type="spellEnd"/>
      <w:r>
        <w:rPr>
          <w:b/>
          <w:bCs/>
        </w:rPr>
        <w:t>:</w:t>
      </w:r>
      <w:r>
        <w:t xml:space="preserve"> The token is logged out of. The system cannot use the keys on the token for signing configuration.</w:t>
      </w:r>
    </w:p>
    <w:p w:rsidR="00D13F4C" w:rsidRDefault="00284AA6">
      <w:pPr>
        <w:rPr>
          <w:b/>
          <w:bCs/>
        </w:rPr>
      </w:pPr>
      <w:r>
        <w:rPr>
          <w:b/>
          <w:bCs/>
        </w:rPr>
        <w:t xml:space="preserve">Trigger: </w:t>
      </w:r>
      <w:r>
        <w:t>CS administrator wishes to log out of a software security token.</w:t>
      </w:r>
    </w:p>
    <w:p w:rsidR="00D13F4C" w:rsidRDefault="00284AA6">
      <w:r>
        <w:rPr>
          <w:b/>
          <w:bCs/>
        </w:rPr>
        <w:t>Main Success Scenario:</w:t>
      </w:r>
    </w:p>
    <w:p w:rsidR="00D13F4C" w:rsidRDefault="00284AA6">
      <w:pPr>
        <w:numPr>
          <w:ilvl w:val="0"/>
          <w:numId w:val="15"/>
        </w:numPr>
        <w:tabs>
          <w:tab w:val="left" w:pos="0"/>
        </w:tabs>
      </w:pPr>
      <w:r>
        <w:t>CP administrator selects to log out of a token.</w:t>
      </w:r>
    </w:p>
    <w:p w:rsidR="00D13F4C" w:rsidRDefault="00284AA6">
      <w:pPr>
        <w:numPr>
          <w:ilvl w:val="0"/>
          <w:numId w:val="15"/>
        </w:numPr>
        <w:tabs>
          <w:tab w:val="left" w:pos="0"/>
        </w:tabs>
        <w:rPr>
          <w:b/>
          <w:bCs/>
        </w:rPr>
      </w:pPr>
      <w:r>
        <w:t xml:space="preserve">System logs out of the token. </w:t>
      </w:r>
    </w:p>
    <w:p w:rsidR="00D13F4C" w:rsidRDefault="00284AA6">
      <w:pPr>
        <w:rPr>
          <w:b/>
          <w:bCs/>
          <w:lang w:val="en-US"/>
        </w:rPr>
      </w:pPr>
      <w:r>
        <w:rPr>
          <w:b/>
          <w:bCs/>
        </w:rPr>
        <w:t>Extensions: -</w:t>
      </w:r>
    </w:p>
    <w:p w:rsidR="00D13F4C" w:rsidRDefault="00284AA6">
      <w:r>
        <w:rPr>
          <w:b/>
          <w:bCs/>
          <w:lang w:val="en-US"/>
        </w:rPr>
        <w:t>Related information</w:t>
      </w:r>
      <w:r>
        <w:rPr>
          <w:lang w:val="en-US"/>
        </w:rPr>
        <w:t>: -</w:t>
      </w:r>
    </w:p>
    <w:p w:rsidR="00D13F4C" w:rsidRDefault="00284AA6">
      <w:pPr>
        <w:pStyle w:val="Heading2"/>
        <w:tabs>
          <w:tab w:val="left" w:pos="0"/>
        </w:tabs>
      </w:pPr>
      <w:bookmarkStart w:id="41" w:name="__RefHeading___Toc36947_1002385510"/>
      <w:bookmarkStart w:id="42" w:name="_Toc434784816"/>
      <w:bookmarkEnd w:id="41"/>
      <w:r>
        <w:t>UC CP_08: Log Out of a Hardware Security Token</w:t>
      </w:r>
      <w:bookmarkEnd w:id="42"/>
    </w:p>
    <w:p w:rsidR="00D13F4C" w:rsidRDefault="00284AA6">
      <w:pPr>
        <w:rPr>
          <w:b/>
          <w:bCs/>
          <w:lang w:val="en-US"/>
        </w:rPr>
      </w:pPr>
      <w:r>
        <w:rPr>
          <w:b/>
          <w:bCs/>
        </w:rPr>
        <w:t>System</w:t>
      </w:r>
      <w:r>
        <w:t>: 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xml:space="preserve">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xml:space="preserve">: CP administrator logs out of a hardware security token. </w:t>
      </w:r>
    </w:p>
    <w:p w:rsidR="00D13F4C" w:rsidRDefault="00284AA6">
      <w:pPr>
        <w:rPr>
          <w:b/>
          <w:bCs/>
        </w:rPr>
      </w:pPr>
      <w:r>
        <w:rPr>
          <w:b/>
          <w:bCs/>
        </w:rPr>
        <w:t>Preconditions</w:t>
      </w:r>
      <w:r>
        <w:t xml:space="preserve">: The hardware security token is logged in to. </w:t>
      </w:r>
    </w:p>
    <w:p w:rsidR="00D13F4C" w:rsidRDefault="00284AA6">
      <w:pPr>
        <w:rPr>
          <w:b/>
          <w:bCs/>
        </w:rPr>
      </w:pPr>
      <w:proofErr w:type="spellStart"/>
      <w:r>
        <w:rPr>
          <w:b/>
          <w:bCs/>
        </w:rPr>
        <w:t>Postconditions</w:t>
      </w:r>
      <w:proofErr w:type="spellEnd"/>
      <w:r>
        <w:t>: -</w:t>
      </w:r>
    </w:p>
    <w:p w:rsidR="00D13F4C" w:rsidRDefault="00284AA6">
      <w:pPr>
        <w:rPr>
          <w:b/>
          <w:bCs/>
          <w:lang w:val="en-US"/>
        </w:rPr>
      </w:pPr>
      <w:r>
        <w:rPr>
          <w:b/>
          <w:bCs/>
        </w:rPr>
        <w:t>Trigger</w:t>
      </w:r>
      <w:r>
        <w:t>: CP administrator wishes to log out of a hardware security token.</w:t>
      </w:r>
    </w:p>
    <w:p w:rsidR="00D13F4C" w:rsidRDefault="00284AA6">
      <w:r>
        <w:rPr>
          <w:b/>
          <w:bCs/>
          <w:lang w:val="en-US"/>
        </w:rPr>
        <w:t>Main Success Scenario</w:t>
      </w:r>
      <w:r>
        <w:rPr>
          <w:lang w:val="en-US"/>
        </w:rPr>
        <w:t>:</w:t>
      </w:r>
    </w:p>
    <w:p w:rsidR="00D13F4C" w:rsidRDefault="00284AA6">
      <w:pPr>
        <w:numPr>
          <w:ilvl w:val="0"/>
          <w:numId w:val="16"/>
        </w:numPr>
        <w:tabs>
          <w:tab w:val="left" w:pos="0"/>
        </w:tabs>
      </w:pPr>
      <w:r>
        <w:t>CP administrator selects to log out of a security token.</w:t>
      </w:r>
    </w:p>
    <w:p w:rsidR="00D13F4C" w:rsidRDefault="00284AA6">
      <w:pPr>
        <w:numPr>
          <w:ilvl w:val="0"/>
          <w:numId w:val="16"/>
        </w:numPr>
        <w:tabs>
          <w:tab w:val="left" w:pos="0"/>
        </w:tabs>
        <w:rPr>
          <w:b/>
          <w:bCs/>
          <w:lang w:val="en-US"/>
        </w:rPr>
      </w:pPr>
      <w:r>
        <w:t xml:space="preserve">System logs out of the token. </w:t>
      </w:r>
    </w:p>
    <w:p w:rsidR="00D13F4C" w:rsidRDefault="00284AA6">
      <w:r>
        <w:rPr>
          <w:b/>
          <w:bCs/>
          <w:lang w:val="en-US"/>
        </w:rPr>
        <w:t>Extensions</w:t>
      </w:r>
      <w:r>
        <w:rPr>
          <w:lang w:val="en-US"/>
        </w:rPr>
        <w:t>:</w:t>
      </w:r>
    </w:p>
    <w:p w:rsidR="00D13F4C" w:rsidRDefault="00284AA6">
      <w:r>
        <w:t>2a.</w:t>
      </w:r>
      <w:r>
        <w:tab/>
      </w:r>
      <w:proofErr w:type="gramStart"/>
      <w:r>
        <w:t>The</w:t>
      </w:r>
      <w:proofErr w:type="gramEnd"/>
      <w:r>
        <w:t xml:space="preserve"> logout attempt failed (e.g., token is inaccessible). </w:t>
      </w:r>
    </w:p>
    <w:p w:rsidR="00D13F4C" w:rsidRDefault="00284AA6">
      <w:pPr>
        <w:ind w:left="709"/>
        <w:rPr>
          <w:b/>
          <w:bCs/>
          <w:lang w:val="en-US"/>
        </w:rPr>
      </w:pPr>
      <w:r>
        <w:t>2a.1.</w:t>
      </w:r>
      <w:r>
        <w:tab/>
        <w:t>System displays the error message: “</w:t>
      </w:r>
      <w:r>
        <w:rPr>
          <w:lang w:val="en-US"/>
        </w:rPr>
        <w:t xml:space="preserve">Logout failed: X”, where “X” 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6A2236">
        <w:rPr>
          <w:color w:val="000000"/>
        </w:rPr>
        <w:t>[PKCS11]</w:t>
      </w:r>
      <w:r>
        <w:rPr>
          <w:lang w:val="en-US"/>
        </w:rPr>
        <w:fldChar w:fldCharType="end"/>
      </w:r>
      <w:r>
        <w:rPr>
          <w:lang w:val="en-US"/>
        </w:rPr>
        <w:t xml:space="preserve"> and terminates the use case.</w:t>
      </w:r>
    </w:p>
    <w:p w:rsidR="00D13F4C" w:rsidRDefault="00284AA6">
      <w:r>
        <w:rPr>
          <w:b/>
          <w:bCs/>
          <w:lang w:val="en-US"/>
        </w:rPr>
        <w:t>Related information</w:t>
      </w:r>
      <w:r>
        <w:rPr>
          <w:lang w:val="en-US"/>
        </w:rPr>
        <w:t>: -</w:t>
      </w:r>
    </w:p>
    <w:p w:rsidR="00D13F4C" w:rsidRDefault="00284AA6">
      <w:pPr>
        <w:pStyle w:val="Heading2"/>
        <w:tabs>
          <w:tab w:val="left" w:pos="0"/>
        </w:tabs>
      </w:pPr>
      <w:bookmarkStart w:id="43" w:name="__RefHeading___Toc3401_1472135819"/>
      <w:bookmarkStart w:id="44" w:name="_Toc434784817"/>
      <w:bookmarkEnd w:id="43"/>
      <w:r>
        <w:t>UC CP_09: Add Configuration Source Signing Key</w:t>
      </w:r>
      <w:bookmarkEnd w:id="44"/>
    </w:p>
    <w:p w:rsidR="00D13F4C" w:rsidRDefault="00284AA6">
      <w:pPr>
        <w:rPr>
          <w:b/>
          <w:bCs/>
          <w:lang w:val="en-US"/>
        </w:rPr>
      </w:pPr>
      <w:r>
        <w:rPr>
          <w:b/>
          <w:bCs/>
        </w:rPr>
        <w:t>System</w:t>
      </w:r>
      <w:r>
        <w:t xml:space="preserve">: </w:t>
      </w:r>
      <w:bookmarkStart w:id="45" w:name="magicparlabel-7226111211"/>
      <w:bookmarkEnd w:id="45"/>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adds a configuration source signing key to a particular configuration proxy instance.</w:t>
      </w:r>
    </w:p>
    <w:p w:rsidR="00D13F4C" w:rsidRDefault="00284AA6">
      <w:pPr>
        <w:rPr>
          <w:b/>
          <w:bCs/>
        </w:rPr>
      </w:pPr>
      <w:r>
        <w:rPr>
          <w:b/>
          <w:bCs/>
        </w:rPr>
        <w:t>Preconditions</w:t>
      </w:r>
      <w:r>
        <w:t xml:space="preserve">: A security token is connected to the system and is logged in to. </w:t>
      </w:r>
    </w:p>
    <w:p w:rsidR="00D13F4C" w:rsidRDefault="00284AA6">
      <w:pPr>
        <w:rPr>
          <w:b/>
          <w:bCs/>
        </w:rPr>
      </w:pPr>
      <w:proofErr w:type="spellStart"/>
      <w:r>
        <w:rPr>
          <w:b/>
          <w:bCs/>
        </w:rPr>
        <w:t>Postconditions</w:t>
      </w:r>
      <w:proofErr w:type="spellEnd"/>
      <w:r>
        <w:t>: -</w:t>
      </w:r>
    </w:p>
    <w:p w:rsidR="00D13F4C" w:rsidRDefault="00284AA6">
      <w:pPr>
        <w:rPr>
          <w:b/>
          <w:bCs/>
          <w:lang w:val="en-US"/>
        </w:rPr>
      </w:pPr>
      <w:r>
        <w:rPr>
          <w:b/>
          <w:bCs/>
        </w:rPr>
        <w:t>Trigger</w:t>
      </w:r>
      <w:r>
        <w:t>: CP administrator wishes to add a signing key for a proxy instance (e.g., as a part of performing a regular key change).</w:t>
      </w:r>
    </w:p>
    <w:p w:rsidR="00D13F4C" w:rsidRDefault="00284AA6">
      <w:pPr>
        <w:rPr>
          <w:lang w:val="en-US"/>
        </w:rPr>
      </w:pPr>
      <w:r>
        <w:rPr>
          <w:b/>
          <w:bCs/>
          <w:lang w:val="en-US"/>
        </w:rPr>
        <w:t>Main Success Scenario</w:t>
      </w:r>
      <w:r>
        <w:rPr>
          <w:lang w:val="en-US"/>
        </w:rPr>
        <w:t>:</w:t>
      </w:r>
    </w:p>
    <w:p w:rsidR="00D13F4C" w:rsidRDefault="00284AA6">
      <w:pPr>
        <w:numPr>
          <w:ilvl w:val="0"/>
          <w:numId w:val="17"/>
        </w:numPr>
        <w:tabs>
          <w:tab w:val="left" w:pos="0"/>
        </w:tabs>
        <w:rPr>
          <w:lang w:val="en-US"/>
        </w:rPr>
      </w:pPr>
      <w:r>
        <w:rPr>
          <w:lang w:val="en-US"/>
        </w:rPr>
        <w:t xml:space="preserve">CP administrator selects to add a new configuration source signing key to the specified configuration proxy instance from the given security token. </w:t>
      </w:r>
    </w:p>
    <w:p w:rsidR="00D13F4C" w:rsidRDefault="00284AA6">
      <w:pPr>
        <w:numPr>
          <w:ilvl w:val="0"/>
          <w:numId w:val="17"/>
        </w:numPr>
        <w:tabs>
          <w:tab w:val="left" w:pos="0"/>
        </w:tabs>
        <w:rPr>
          <w:lang w:val="en-US"/>
        </w:rPr>
      </w:pPr>
      <w:r>
        <w:rPr>
          <w:lang w:val="en-US"/>
        </w:rPr>
        <w:t xml:space="preserve">System generates a new configuration signing key on the referred token and a corresponding self-signed certificate. </w:t>
      </w:r>
    </w:p>
    <w:p w:rsidR="00D13F4C" w:rsidRDefault="00284AA6">
      <w:pPr>
        <w:numPr>
          <w:ilvl w:val="0"/>
          <w:numId w:val="17"/>
        </w:numPr>
        <w:tabs>
          <w:tab w:val="left" w:pos="0"/>
        </w:tabs>
        <w:rPr>
          <w:lang w:val="en-US"/>
        </w:rPr>
      </w:pPr>
      <w:r>
        <w:rPr>
          <w:lang w:val="en-US"/>
        </w:rPr>
        <w:t xml:space="preserve">System saves the generated key information and the certificate to the proxy instance settings file. </w:t>
      </w:r>
    </w:p>
    <w:p w:rsidR="00D13F4C" w:rsidRDefault="00284AA6">
      <w:pPr>
        <w:numPr>
          <w:ilvl w:val="0"/>
          <w:numId w:val="17"/>
        </w:numPr>
        <w:tabs>
          <w:tab w:val="left" w:pos="0"/>
        </w:tabs>
        <w:rPr>
          <w:lang w:val="en-US"/>
        </w:rPr>
      </w:pPr>
      <w:r>
        <w:rPr>
          <w:lang w:val="en-US"/>
        </w:rPr>
        <w:t xml:space="preserve">CP administrator activates the generated key (see </w:t>
      </w:r>
      <w:r>
        <w:rPr>
          <w:lang w:val="en-US"/>
        </w:rPr>
        <w:fldChar w:fldCharType="begin"/>
      </w:r>
      <w:r>
        <w:rPr>
          <w:lang w:val="en-US"/>
        </w:rPr>
        <w:instrText xml:space="preserve"> REF __RefHeading___Toc3403_1472135819 \r \h </w:instrText>
      </w:r>
      <w:r>
        <w:rPr>
          <w:lang w:val="en-US"/>
        </w:rPr>
      </w:r>
      <w:r>
        <w:rPr>
          <w:lang w:val="en-US"/>
        </w:rPr>
        <w:fldChar w:fldCharType="separate"/>
      </w:r>
      <w:r w:rsidR="006A2236">
        <w:rPr>
          <w:lang w:val="en-US"/>
        </w:rPr>
        <w:t>3.11</w:t>
      </w:r>
      <w:r>
        <w:rPr>
          <w:lang w:val="en-US"/>
        </w:rPr>
        <w:fldChar w:fldCharType="end"/>
      </w:r>
      <w:r>
        <w:rPr>
          <w:lang w:val="en-US"/>
        </w:rPr>
        <w:t xml:space="preserve">), if needed. </w:t>
      </w:r>
    </w:p>
    <w:p w:rsidR="00D13F4C" w:rsidRDefault="00284AA6">
      <w:pPr>
        <w:numPr>
          <w:ilvl w:val="0"/>
          <w:numId w:val="17"/>
        </w:numPr>
        <w:tabs>
          <w:tab w:val="left" w:pos="0"/>
        </w:tabs>
        <w:rPr>
          <w:b/>
          <w:bCs/>
          <w:lang w:val="en-US"/>
        </w:rPr>
      </w:pPr>
      <w:r>
        <w:rPr>
          <w:lang w:val="en-US"/>
        </w:rPr>
        <w:t xml:space="preserve">CP administrator generates configuration anchor file (see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6A2236">
        <w:rPr>
          <w:lang w:val="en-US"/>
        </w:rPr>
        <w:t>3.5</w:t>
      </w:r>
      <w:r>
        <w:rPr>
          <w:lang w:val="en-US"/>
        </w:rPr>
        <w:fldChar w:fldCharType="end"/>
      </w:r>
      <w:r>
        <w:rPr>
          <w:lang w:val="en-US"/>
        </w:rPr>
        <w:t xml:space="preserve">). </w:t>
      </w:r>
    </w:p>
    <w:p w:rsidR="00D13F4C" w:rsidRDefault="00284AA6">
      <w:r>
        <w:rPr>
          <w:b/>
          <w:bCs/>
          <w:lang w:val="en-US"/>
        </w:rPr>
        <w:t>Extensions</w:t>
      </w:r>
      <w:r>
        <w:rPr>
          <w:lang w:val="en-US"/>
        </w:rPr>
        <w:t>:</w:t>
      </w:r>
    </w:p>
    <w:p w:rsidR="00D13F4C" w:rsidRDefault="00284AA6">
      <w:r>
        <w:t>2a.</w:t>
      </w:r>
      <w:r>
        <w:tab/>
        <w:t>Key generation fails.</w:t>
      </w:r>
    </w:p>
    <w:p w:rsidR="00D13F4C" w:rsidRDefault="00284AA6">
      <w:pPr>
        <w:ind w:left="709"/>
      </w:pPr>
      <w:r>
        <w:t>2a.1.</w:t>
      </w:r>
      <w:r>
        <w:tab/>
        <w:t xml:space="preserve">System displays an error message: “Failed to generate signing key: X”, where “X” is the description of the error. If the key generation failed on a hardware security token, then “X” </w:t>
      </w:r>
      <w:r>
        <w:rPr>
          <w:lang w:val="en-US"/>
        </w:rPr>
        <w:t xml:space="preserve">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6A2236">
        <w:rPr>
          <w:color w:val="000000"/>
        </w:rPr>
        <w:t>[PKCS11]</w:t>
      </w:r>
      <w:r>
        <w:rPr>
          <w:lang w:val="en-US"/>
        </w:rPr>
        <w:fldChar w:fldCharType="end"/>
      </w:r>
      <w:r>
        <w:rPr>
          <w:lang w:val="en-US"/>
        </w:rPr>
        <w:t>.</w:t>
      </w:r>
    </w:p>
    <w:p w:rsidR="00D13F4C" w:rsidRDefault="00284AA6">
      <w:r>
        <w:t>2b.</w:t>
      </w:r>
      <w:r>
        <w:tab/>
        <w:t xml:space="preserve">Generation of the self-signed certificate fails: </w:t>
      </w:r>
    </w:p>
    <w:p w:rsidR="00D13F4C" w:rsidRDefault="00284AA6">
      <w:pPr>
        <w:ind w:left="709"/>
      </w:pPr>
      <w:r>
        <w:t>2b.1.</w:t>
      </w:r>
      <w:r>
        <w:tab/>
        <w:t>System deletes the generated key.</w:t>
      </w:r>
    </w:p>
    <w:p w:rsidR="00D13F4C" w:rsidRDefault="00284AA6">
      <w:pPr>
        <w:ind w:left="1418"/>
      </w:pPr>
      <w:r>
        <w:t>2b.1a. Key deletion fails.</w:t>
      </w:r>
    </w:p>
    <w:p w:rsidR="00D13F4C" w:rsidRDefault="00284AA6">
      <w:pPr>
        <w:ind w:left="2127"/>
      </w:pPr>
      <w:r>
        <w:t>2b.1a.1.</w:t>
      </w:r>
      <w:r>
        <w:tab/>
        <w:t>Use case continues from step 2b.2.</w:t>
      </w:r>
    </w:p>
    <w:p w:rsidR="00D13F4C" w:rsidRDefault="00284AA6">
      <w:pPr>
        <w:ind w:left="709"/>
        <w:rPr>
          <w:b/>
          <w:bCs/>
          <w:lang w:val="en-US"/>
        </w:rPr>
      </w:pPr>
      <w:r>
        <w:t>2b.2.</w:t>
      </w:r>
      <w:r>
        <w:tab/>
        <w:t xml:space="preserve">System displays the error message: “Failed to generate signing key: X”, where “X” is the description of the error. </w:t>
      </w:r>
    </w:p>
    <w:p w:rsidR="00D13F4C" w:rsidRDefault="00284AA6">
      <w:r>
        <w:rPr>
          <w:b/>
          <w:bCs/>
          <w:lang w:val="en-US"/>
        </w:rPr>
        <w:t>Related information</w:t>
      </w:r>
      <w:r>
        <w:rPr>
          <w:lang w:val="en-US"/>
        </w:rPr>
        <w:t>: -</w:t>
      </w:r>
    </w:p>
    <w:p w:rsidR="00D13F4C" w:rsidRDefault="00284AA6">
      <w:pPr>
        <w:pStyle w:val="Heading2"/>
        <w:tabs>
          <w:tab w:val="left" w:pos="0"/>
        </w:tabs>
      </w:pPr>
      <w:bookmarkStart w:id="46" w:name="__RefHeading___Toc3403_1472135819"/>
      <w:bookmarkStart w:id="47" w:name="_Toc434784818"/>
      <w:bookmarkEnd w:id="46"/>
      <w:r>
        <w:t>UC CP_10: Activate Configuration Source Signing Key</w:t>
      </w:r>
      <w:bookmarkEnd w:id="47"/>
    </w:p>
    <w:p w:rsidR="00D13F4C" w:rsidRDefault="00284AA6">
      <w:pPr>
        <w:rPr>
          <w:b/>
          <w:bCs/>
          <w:lang w:val="en-US"/>
        </w:rPr>
      </w:pPr>
      <w:r>
        <w:rPr>
          <w:b/>
          <w:bCs/>
        </w:rPr>
        <w:t>System</w:t>
      </w:r>
      <w:r>
        <w:t xml:space="preserve">: </w:t>
      </w:r>
      <w:bookmarkStart w:id="48" w:name="magicparlabel-72261112111"/>
      <w:bookmarkEnd w:id="48"/>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activates an existing configuration source signing key for a particular configuration proxy instance.</w:t>
      </w:r>
    </w:p>
    <w:p w:rsidR="00D13F4C" w:rsidRDefault="00284AA6">
      <w:pPr>
        <w:rPr>
          <w:b/>
          <w:bCs/>
        </w:rPr>
      </w:pPr>
      <w:r>
        <w:rPr>
          <w:b/>
          <w:bCs/>
        </w:rPr>
        <w:t>Preconditions</w:t>
      </w:r>
      <w:r>
        <w:t xml:space="preserve">: A security token containing an inactive signing key associated with the configuration source is connected to the system. </w:t>
      </w:r>
    </w:p>
    <w:p w:rsidR="00D13F4C" w:rsidRDefault="00284AA6">
      <w:pPr>
        <w:rPr>
          <w:b/>
          <w:bCs/>
        </w:rPr>
      </w:pPr>
      <w:proofErr w:type="spellStart"/>
      <w:r>
        <w:rPr>
          <w:b/>
          <w:bCs/>
        </w:rPr>
        <w:t>Postconditions</w:t>
      </w:r>
      <w:proofErr w:type="spellEnd"/>
      <w:r>
        <w:t>: System is using a different key for signing configuration.</w:t>
      </w:r>
    </w:p>
    <w:p w:rsidR="00D13F4C" w:rsidRDefault="00284AA6">
      <w:r>
        <w:rPr>
          <w:b/>
          <w:bCs/>
        </w:rPr>
        <w:t>Triggers</w:t>
      </w:r>
      <w:r>
        <w:t xml:space="preserve">: </w:t>
      </w:r>
    </w:p>
    <w:p w:rsidR="00D13F4C" w:rsidRDefault="00284AA6">
      <w:pPr>
        <w:numPr>
          <w:ilvl w:val="0"/>
          <w:numId w:val="4"/>
        </w:numPr>
        <w:tabs>
          <w:tab w:val="left" w:pos="0"/>
        </w:tabs>
      </w:pPr>
      <w:r>
        <w:t>CP administrator wishes to change the key that the system uses for signing configuration provided by the source.</w:t>
      </w:r>
    </w:p>
    <w:p w:rsidR="00D13F4C" w:rsidRDefault="00284AA6">
      <w:pPr>
        <w:numPr>
          <w:ilvl w:val="0"/>
          <w:numId w:val="4"/>
        </w:numPr>
        <w:tabs>
          <w:tab w:val="left" w:pos="0"/>
        </w:tabs>
        <w:rPr>
          <w:b/>
          <w:bCs/>
          <w:lang w:val="en-US"/>
        </w:rPr>
      </w:pPr>
      <w:r>
        <w:t xml:space="preserve">Step 4 of </w:t>
      </w:r>
      <w:r>
        <w:fldChar w:fldCharType="begin"/>
      </w:r>
      <w:r>
        <w:instrText xml:space="preserve"> REF __RefHeading___Toc3401_1472135819 \r \h </w:instrText>
      </w:r>
      <w:r>
        <w:fldChar w:fldCharType="separate"/>
      </w:r>
      <w:r w:rsidR="006A2236">
        <w:t>3.10</w:t>
      </w:r>
      <w:r>
        <w:fldChar w:fldCharType="end"/>
      </w:r>
      <w:r>
        <w:t>.</w:t>
      </w:r>
    </w:p>
    <w:p w:rsidR="00D13F4C" w:rsidRDefault="00284AA6">
      <w:pPr>
        <w:rPr>
          <w:lang w:val="en-US"/>
        </w:rPr>
      </w:pPr>
      <w:r>
        <w:rPr>
          <w:b/>
          <w:bCs/>
          <w:lang w:val="en-US"/>
        </w:rPr>
        <w:t>Main Success Scenario</w:t>
      </w:r>
      <w:r>
        <w:rPr>
          <w:lang w:val="en-US"/>
        </w:rPr>
        <w:t>:</w:t>
      </w:r>
    </w:p>
    <w:p w:rsidR="00D13F4C" w:rsidRDefault="00284AA6">
      <w:pPr>
        <w:numPr>
          <w:ilvl w:val="0"/>
          <w:numId w:val="18"/>
        </w:numPr>
        <w:tabs>
          <w:tab w:val="left" w:pos="0"/>
        </w:tabs>
        <w:rPr>
          <w:lang w:val="en-US"/>
        </w:rPr>
      </w:pPr>
      <w:r>
        <w:rPr>
          <w:lang w:val="en-US"/>
        </w:rPr>
        <w:t xml:space="preserve">CP administrator edits the active key identifier in the configuration proxy instance settings file (see </w:t>
      </w:r>
      <w:r>
        <w:rPr>
          <w:lang w:val="en-US"/>
        </w:rPr>
        <w:fldChar w:fldCharType="begin"/>
      </w:r>
      <w:r>
        <w:rPr>
          <w:lang w:val="en-US"/>
        </w:rPr>
        <w:instrText xml:space="preserve"> REF __RefHeading___Toc8081_1036715012 \r \h </w:instrText>
      </w:r>
      <w:r>
        <w:rPr>
          <w:lang w:val="en-US"/>
        </w:rPr>
      </w:r>
      <w:r>
        <w:rPr>
          <w:lang w:val="en-US"/>
        </w:rPr>
        <w:fldChar w:fldCharType="separate"/>
      </w:r>
      <w:r w:rsidR="006A2236">
        <w:rPr>
          <w:lang w:val="en-US"/>
        </w:rPr>
        <w:t>3.4</w:t>
      </w:r>
      <w:r>
        <w:rPr>
          <w:lang w:val="en-US"/>
        </w:rPr>
        <w:fldChar w:fldCharType="end"/>
      </w:r>
      <w:r>
        <w:rPr>
          <w:lang w:val="en-US"/>
        </w:rPr>
        <w:t xml:space="preserve">). </w:t>
      </w:r>
    </w:p>
    <w:p w:rsidR="00D13F4C" w:rsidRDefault="00284AA6">
      <w:pPr>
        <w:numPr>
          <w:ilvl w:val="0"/>
          <w:numId w:val="18"/>
        </w:numPr>
        <w:tabs>
          <w:tab w:val="left" w:pos="0"/>
        </w:tabs>
        <w:rPr>
          <w:b/>
          <w:bCs/>
          <w:lang w:val="en-US"/>
        </w:rPr>
      </w:pPr>
      <w:r>
        <w:rPr>
          <w:lang w:val="en-US"/>
        </w:rPr>
        <w:t xml:space="preserve">System starts using the activated key. </w:t>
      </w:r>
    </w:p>
    <w:p w:rsidR="00D13F4C" w:rsidRDefault="00284AA6">
      <w:pPr>
        <w:rPr>
          <w:b/>
          <w:bCs/>
          <w:lang w:val="en-US"/>
        </w:rPr>
      </w:pPr>
      <w:r>
        <w:rPr>
          <w:b/>
          <w:bCs/>
          <w:lang w:val="en-US"/>
        </w:rPr>
        <w:t>Extensions</w:t>
      </w:r>
      <w:r>
        <w:rPr>
          <w:lang w:val="en-US"/>
        </w:rPr>
        <w:t>: -</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By default the settings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/&lt;INSTANCE&gt;/conf.ini,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49" w:name="__RefHeading___Toc27988_541592063"/>
      <w:bookmarkStart w:id="50" w:name="_Toc434784819"/>
      <w:bookmarkEnd w:id="49"/>
      <w:r>
        <w:t>UC CP_11: Delete Configuration Source Signing Key</w:t>
      </w:r>
      <w:bookmarkEnd w:id="50"/>
      <w:r>
        <w:t xml:space="preserve"> </w:t>
      </w:r>
    </w:p>
    <w:p w:rsidR="00D13F4C" w:rsidRDefault="00284AA6">
      <w:pPr>
        <w:rPr>
          <w:b/>
          <w:bCs/>
          <w:lang w:val="en-US"/>
        </w:rPr>
      </w:pPr>
      <w:r>
        <w:rPr>
          <w:b/>
          <w:bCs/>
        </w:rPr>
        <w:t>System</w:t>
      </w:r>
      <w:r>
        <w:t xml:space="preserve">: </w:t>
      </w:r>
      <w:bookmarkStart w:id="51" w:name="magicparlabel-722611121111"/>
      <w:bookmarkEnd w:id="51"/>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deletes a configuration source signing key from a particular configuration proxy instance.</w:t>
      </w:r>
    </w:p>
    <w:p w:rsidR="00D13F4C" w:rsidRDefault="00284AA6">
      <w:pPr>
        <w:rPr>
          <w:b/>
          <w:bCs/>
        </w:rPr>
      </w:pPr>
      <w:r>
        <w:rPr>
          <w:b/>
          <w:bCs/>
        </w:rPr>
        <w:t>Preconditions</w:t>
      </w:r>
      <w:r>
        <w:t>: A security token containing an inactive signing key associated with the configuration source is connected to the system.</w:t>
      </w:r>
    </w:p>
    <w:p w:rsidR="00D13F4C" w:rsidRDefault="00284AA6">
      <w:pPr>
        <w:rPr>
          <w:b/>
          <w:bCs/>
        </w:rPr>
      </w:pPr>
      <w:proofErr w:type="spellStart"/>
      <w:r>
        <w:rPr>
          <w:b/>
          <w:bCs/>
        </w:rPr>
        <w:t>Postconditions</w:t>
      </w:r>
      <w:proofErr w:type="spellEnd"/>
      <w:r>
        <w:t>: -</w:t>
      </w:r>
    </w:p>
    <w:p w:rsidR="00D13F4C" w:rsidRDefault="00284AA6">
      <w:pPr>
        <w:rPr>
          <w:b/>
          <w:bCs/>
          <w:lang w:val="en-US"/>
        </w:rPr>
      </w:pPr>
      <w:r>
        <w:rPr>
          <w:b/>
          <w:bCs/>
        </w:rPr>
        <w:t>Trigger</w:t>
      </w:r>
      <w:r>
        <w:t>: CP administrator wishes to delete a configuration signing key.</w:t>
      </w:r>
    </w:p>
    <w:p w:rsidR="00D13F4C" w:rsidRDefault="00284AA6">
      <w:pPr>
        <w:rPr>
          <w:lang w:val="en-US"/>
        </w:rPr>
      </w:pPr>
      <w:r>
        <w:rPr>
          <w:b/>
          <w:bCs/>
          <w:lang w:val="en-US"/>
        </w:rPr>
        <w:t>Main Success Scenario</w:t>
      </w:r>
      <w:r>
        <w:rPr>
          <w:lang w:val="en-US"/>
        </w:rPr>
        <w:t>:</w:t>
      </w:r>
    </w:p>
    <w:p w:rsidR="00D13F4C" w:rsidRDefault="00284AA6">
      <w:pPr>
        <w:numPr>
          <w:ilvl w:val="0"/>
          <w:numId w:val="19"/>
        </w:numPr>
        <w:tabs>
          <w:tab w:val="left" w:pos="0"/>
        </w:tabs>
        <w:rPr>
          <w:lang w:val="en-US"/>
        </w:rPr>
      </w:pPr>
      <w:r>
        <w:rPr>
          <w:lang w:val="en-US"/>
        </w:rPr>
        <w:t xml:space="preserve">CP administrator selects to delete an inactive configuration source signing key. </w:t>
      </w:r>
    </w:p>
    <w:p w:rsidR="00D13F4C" w:rsidRDefault="00284AA6">
      <w:pPr>
        <w:numPr>
          <w:ilvl w:val="0"/>
          <w:numId w:val="19"/>
        </w:numPr>
        <w:tabs>
          <w:tab w:val="left" w:pos="0"/>
        </w:tabs>
        <w:rPr>
          <w:lang w:val="en-US"/>
        </w:rPr>
      </w:pPr>
      <w:r>
        <w:rPr>
          <w:lang w:val="en-US"/>
        </w:rPr>
        <w:t xml:space="preserve">System deletes the selected configuration signing key from the security token and the corresponding certificate and key ID from the configuration proxy instance settings file. </w:t>
      </w:r>
    </w:p>
    <w:p w:rsidR="00D13F4C" w:rsidRDefault="00284AA6">
      <w:pPr>
        <w:numPr>
          <w:ilvl w:val="0"/>
          <w:numId w:val="19"/>
        </w:numPr>
        <w:tabs>
          <w:tab w:val="left" w:pos="0"/>
        </w:tabs>
        <w:rPr>
          <w:b/>
          <w:bCs/>
        </w:rPr>
      </w:pPr>
      <w:r>
        <w:rPr>
          <w:lang w:val="en-US"/>
        </w:rPr>
        <w:t xml:space="preserve">CP administrator generates configuration anchor file (see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6A2236">
        <w:rPr>
          <w:lang w:val="en-US"/>
        </w:rPr>
        <w:t>3.5</w:t>
      </w:r>
      <w:r>
        <w:rPr>
          <w:lang w:val="en-US"/>
        </w:rPr>
        <w:fldChar w:fldCharType="end"/>
      </w:r>
      <w:r>
        <w:rPr>
          <w:lang w:val="en-US"/>
        </w:rPr>
        <w:t xml:space="preserve">). </w:t>
      </w:r>
    </w:p>
    <w:p w:rsidR="00D13F4C" w:rsidRDefault="00284AA6">
      <w:r>
        <w:rPr>
          <w:b/>
          <w:bCs/>
        </w:rPr>
        <w:t>Extensions</w:t>
      </w:r>
      <w:r>
        <w:t xml:space="preserve">: </w:t>
      </w:r>
    </w:p>
    <w:p w:rsidR="00D13F4C" w:rsidRDefault="00284AA6">
      <w:r>
        <w:t>1a.</w:t>
      </w:r>
      <w:r>
        <w:tab/>
        <w:t xml:space="preserve">CP administrator selects to delete an active configuration source signing key. </w:t>
      </w:r>
    </w:p>
    <w:p w:rsidR="00D13F4C" w:rsidRDefault="00284AA6">
      <w:pPr>
        <w:ind w:left="720"/>
      </w:pPr>
      <w:r>
        <w:t>1a.1.</w:t>
      </w:r>
      <w:r>
        <w:tab/>
      </w:r>
      <w:r>
        <w:rPr>
          <w:lang w:val="en-US"/>
        </w:rPr>
        <w:t>System notifies CP administrator with the error message “Not allowed to</w:t>
      </w:r>
      <w:r w:rsidR="006A2236">
        <w:rPr>
          <w:lang w:val="en-US"/>
        </w:rPr>
        <w:t xml:space="preserve"> delete an active signing key!</w:t>
      </w:r>
      <w:proofErr w:type="gramStart"/>
      <w:r w:rsidR="006A2236">
        <w:rPr>
          <w:lang w:val="en-US"/>
        </w:rPr>
        <w:t>”.</w:t>
      </w:r>
      <w:proofErr w:type="gramEnd"/>
      <w:r>
        <w:rPr>
          <w:lang w:val="en-US"/>
        </w:rPr>
        <w:t xml:space="preserve"> The use case terminates.</w:t>
      </w:r>
    </w:p>
    <w:p w:rsidR="00D13F4C" w:rsidRDefault="00284AA6">
      <w:r>
        <w:t>1b.</w:t>
      </w:r>
      <w:r>
        <w:tab/>
        <w:t>CP administrator selects to delete a key that does not belong to this proxy instance.</w:t>
      </w:r>
    </w:p>
    <w:p w:rsidR="00D13F4C" w:rsidRDefault="00284AA6">
      <w:pPr>
        <w:ind w:left="720"/>
        <w:rPr>
          <w:b/>
          <w:bCs/>
          <w:lang w:val="en-US"/>
        </w:rPr>
      </w:pPr>
      <w:r>
        <w:t>1b.1.</w:t>
      </w:r>
      <w:r>
        <w:tab/>
      </w:r>
      <w:r>
        <w:rPr>
          <w:lang w:val="en-US"/>
        </w:rPr>
        <w:t>System notifies CP administrator with the error message “</w:t>
      </w:r>
      <w:r>
        <w:t>The key ID '&lt;KEY_ID&gt;' could not be found in 'conf.ini'.”, where &lt;KEY_ID&gt; is the id of the key to be deleted</w:t>
      </w:r>
      <w:r>
        <w:rPr>
          <w:lang w:val="en-US"/>
        </w:rPr>
        <w:t>. The use case terminates.</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52" w:name="__RefHeading__153504_156184579"/>
      <w:bookmarkStart w:id="53" w:name="_Toc434784820"/>
      <w:bookmarkEnd w:id="52"/>
      <w:r>
        <w:t>UC CP_12: View Trusted Anchor</w:t>
      </w:r>
      <w:bookmarkEnd w:id="53"/>
    </w:p>
    <w:p w:rsidR="00D13F4C" w:rsidRDefault="00284AA6">
      <w:pPr>
        <w:rPr>
          <w:b/>
          <w:bCs/>
          <w:lang w:val="en-US"/>
        </w:rPr>
      </w:pPr>
      <w:r>
        <w:rPr>
          <w:b/>
          <w:bCs/>
        </w:rPr>
        <w:t>System</w:t>
      </w:r>
      <w:r>
        <w:t xml:space="preserve">: </w:t>
      </w:r>
      <w:bookmarkStart w:id="54" w:name="magicparlabel-7226111211111"/>
      <w:bookmarkEnd w:id="54"/>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views the content of the configuration anchor used by the configuration proxy to download the global configuration for a particular instance.</w:t>
      </w:r>
    </w:p>
    <w:p w:rsidR="00D13F4C" w:rsidRDefault="00284AA6">
      <w:pPr>
        <w:rPr>
          <w:b/>
          <w:bCs/>
        </w:rPr>
      </w:pPr>
      <w:r>
        <w:rPr>
          <w:b/>
          <w:bCs/>
        </w:rPr>
        <w:t>Preconditions</w:t>
      </w:r>
      <w:r>
        <w:t xml:space="preserve">: Trusted anchor file exists. </w:t>
      </w:r>
    </w:p>
    <w:p w:rsidR="00D13F4C" w:rsidRDefault="00284AA6">
      <w:pPr>
        <w:rPr>
          <w:b/>
          <w:bCs/>
        </w:rPr>
      </w:pPr>
      <w:proofErr w:type="spellStart"/>
      <w:r>
        <w:rPr>
          <w:b/>
          <w:bCs/>
        </w:rPr>
        <w:t>Postconditions</w:t>
      </w:r>
      <w:proofErr w:type="spellEnd"/>
      <w:r>
        <w:t>: The anchor file content has been displayed to CP administrator.</w:t>
      </w:r>
    </w:p>
    <w:p w:rsidR="00D13F4C" w:rsidRDefault="00284AA6">
      <w:pPr>
        <w:rPr>
          <w:b/>
          <w:bCs/>
          <w:lang w:val="en-US"/>
        </w:rPr>
      </w:pPr>
      <w:r>
        <w:rPr>
          <w:b/>
          <w:bCs/>
        </w:rPr>
        <w:t>Trigger</w:t>
      </w:r>
      <w:r>
        <w:t>: CP administrator wishes to view the configuration anchor information e.g., to verify that the system is using the latest anchor provided by the governing agency.</w:t>
      </w:r>
    </w:p>
    <w:p w:rsidR="00D13F4C" w:rsidRDefault="00284AA6">
      <w:pPr>
        <w:rPr>
          <w:lang w:val="en-US"/>
        </w:rPr>
      </w:pPr>
      <w:r>
        <w:rPr>
          <w:b/>
          <w:bCs/>
          <w:lang w:val="en-US"/>
        </w:rPr>
        <w:t>Main Success Scenario</w:t>
      </w:r>
      <w:r>
        <w:rPr>
          <w:lang w:val="en-US"/>
        </w:rPr>
        <w:t>:</w:t>
      </w:r>
    </w:p>
    <w:p w:rsidR="00D13F4C" w:rsidRDefault="00284AA6">
      <w:pPr>
        <w:numPr>
          <w:ilvl w:val="0"/>
          <w:numId w:val="20"/>
        </w:numPr>
        <w:tabs>
          <w:tab w:val="left" w:pos="0"/>
        </w:tabs>
        <w:rPr>
          <w:lang w:val="en-US"/>
        </w:rPr>
      </w:pPr>
      <w:r>
        <w:rPr>
          <w:lang w:val="en-US"/>
        </w:rPr>
        <w:t xml:space="preserve">CP administrator selects to view trusted anchor. </w:t>
      </w:r>
    </w:p>
    <w:p w:rsidR="00D13F4C" w:rsidRDefault="00284AA6">
      <w:pPr>
        <w:numPr>
          <w:ilvl w:val="0"/>
          <w:numId w:val="20"/>
        </w:numPr>
        <w:tabs>
          <w:tab w:val="left" w:pos="0"/>
        </w:tabs>
        <w:rPr>
          <w:b/>
          <w:bCs/>
        </w:rPr>
      </w:pPr>
      <w:r>
        <w:rPr>
          <w:lang w:val="en-US"/>
        </w:rPr>
        <w:t xml:space="preserve">System displays the anchor file content. </w:t>
      </w:r>
    </w:p>
    <w:p w:rsidR="00D13F4C" w:rsidRDefault="00284AA6">
      <w:pPr>
        <w:rPr>
          <w:b/>
          <w:bCs/>
          <w:lang w:val="en-US"/>
        </w:rPr>
      </w:pPr>
      <w:r>
        <w:rPr>
          <w:b/>
          <w:bCs/>
        </w:rPr>
        <w:t>Extensions</w:t>
      </w:r>
      <w:r>
        <w:t>: -</w:t>
      </w:r>
    </w:p>
    <w:p w:rsidR="00D13F4C" w:rsidRDefault="00284AA6">
      <w:pPr>
        <w:rPr>
          <w:lang w:val="en-US"/>
        </w:rPr>
      </w:pPr>
      <w:r>
        <w:rPr>
          <w:b/>
          <w:bCs/>
          <w:lang w:val="en-US"/>
        </w:rPr>
        <w:t>Related information</w:t>
      </w:r>
      <w:r>
        <w:rPr>
          <w:lang w:val="en-US"/>
        </w:rPr>
        <w:t xml:space="preserve">: </w:t>
      </w:r>
    </w:p>
    <w:p w:rsidR="00D13F4C" w:rsidRDefault="00284AA6">
      <w:pPr>
        <w:numPr>
          <w:ilvl w:val="0"/>
          <w:numId w:val="4"/>
        </w:numPr>
        <w:tabs>
          <w:tab w:val="left" w:pos="0"/>
        </w:tabs>
      </w:pPr>
      <w:r>
        <w:rPr>
          <w:lang w:val="en-US"/>
        </w:rPr>
        <w:t>By default the anchor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55" w:name="__RefHeading__153506_156184579"/>
      <w:bookmarkStart w:id="56" w:name="_Toc434784821"/>
      <w:bookmarkEnd w:id="55"/>
      <w:r>
        <w:t>UC CP_13: Upload Trusted Anchor</w:t>
      </w:r>
      <w:bookmarkEnd w:id="56"/>
    </w:p>
    <w:p w:rsidR="00D13F4C" w:rsidRDefault="00284AA6">
      <w:pPr>
        <w:rPr>
          <w:b/>
          <w:bCs/>
          <w:lang w:val="en-US"/>
        </w:rPr>
      </w:pPr>
      <w:r>
        <w:rPr>
          <w:b/>
          <w:bCs/>
        </w:rPr>
        <w:t>System</w:t>
      </w:r>
      <w:r>
        <w:t xml:space="preserve">: </w:t>
      </w:r>
      <w:bookmarkStart w:id="57" w:name="magicparlabel-7226111211112"/>
      <w:bookmarkEnd w:id="57"/>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places the configuration provider's anchor file into the configuration proxy instance settings directory.</w:t>
      </w:r>
    </w:p>
    <w:p w:rsidR="00D13F4C" w:rsidRDefault="00284AA6">
      <w:pPr>
        <w:rPr>
          <w:b/>
          <w:bCs/>
        </w:rPr>
      </w:pPr>
      <w:r>
        <w:rPr>
          <w:b/>
          <w:bCs/>
        </w:rPr>
        <w:t>Preconditions</w:t>
      </w:r>
      <w:r>
        <w:t>: -</w:t>
      </w:r>
    </w:p>
    <w:p w:rsidR="00D13F4C" w:rsidRDefault="00284AA6">
      <w:pPr>
        <w:rPr>
          <w:b/>
          <w:bCs/>
        </w:rPr>
      </w:pPr>
      <w:proofErr w:type="spellStart"/>
      <w:r>
        <w:rPr>
          <w:b/>
          <w:bCs/>
        </w:rPr>
        <w:t>Postconditions</w:t>
      </w:r>
      <w:proofErr w:type="spellEnd"/>
      <w:r>
        <w:t>: An anchor file has been saved to the system.</w:t>
      </w:r>
    </w:p>
    <w:p w:rsidR="00D13F4C" w:rsidRDefault="00284AA6">
      <w:pPr>
        <w:rPr>
          <w:b/>
          <w:bCs/>
          <w:lang w:val="en-US"/>
        </w:rPr>
      </w:pPr>
      <w:r>
        <w:rPr>
          <w:b/>
          <w:bCs/>
        </w:rPr>
        <w:t>Trigger</w:t>
      </w:r>
      <w:r>
        <w:t xml:space="preserve">: Configuration proxy initialization; trusted configuration provider sends updated configuration anchor. </w:t>
      </w:r>
    </w:p>
    <w:p w:rsidR="00D13F4C" w:rsidRDefault="00284AA6">
      <w:pPr>
        <w:rPr>
          <w:lang w:val="en-US"/>
        </w:rPr>
      </w:pPr>
      <w:r>
        <w:rPr>
          <w:b/>
          <w:bCs/>
          <w:lang w:val="en-US"/>
        </w:rPr>
        <w:t>Main Success Scenario</w:t>
      </w:r>
      <w:r>
        <w:rPr>
          <w:lang w:val="en-US"/>
        </w:rPr>
        <w:t>:</w:t>
      </w:r>
    </w:p>
    <w:p w:rsidR="00D13F4C" w:rsidRDefault="00284AA6">
      <w:pPr>
        <w:numPr>
          <w:ilvl w:val="0"/>
          <w:numId w:val="21"/>
        </w:numPr>
        <w:tabs>
          <w:tab w:val="left" w:pos="0"/>
        </w:tabs>
        <w:rPr>
          <w:b/>
          <w:bCs/>
        </w:rPr>
      </w:pPr>
      <w:r>
        <w:rPr>
          <w:lang w:val="en-US"/>
        </w:rPr>
        <w:t xml:space="preserve">CP administrator copies the anchor file to configuration proxy instance settings directory. </w:t>
      </w:r>
    </w:p>
    <w:p w:rsidR="00D13F4C" w:rsidRDefault="00284AA6">
      <w:pPr>
        <w:rPr>
          <w:b/>
          <w:bCs/>
          <w:lang w:val="en-US"/>
        </w:rPr>
      </w:pPr>
      <w:r>
        <w:rPr>
          <w:b/>
          <w:bCs/>
        </w:rPr>
        <w:t>Extensions</w:t>
      </w:r>
      <w:r>
        <w:t>: -</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By default the anchor file is located at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/&lt;INSTANCE&gt;/anchor.xml, where &lt;INSTANCE&gt; is the name of the configuration proxy instance.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pStyle w:val="Heading2"/>
        <w:tabs>
          <w:tab w:val="left" w:pos="0"/>
        </w:tabs>
      </w:pPr>
      <w:bookmarkStart w:id="58" w:name="__RefHeading__153508_156184579"/>
      <w:bookmarkStart w:id="59" w:name="_Toc434784822"/>
      <w:bookmarkEnd w:id="58"/>
      <w:r>
        <w:t>UC CP_14: Test Configuration</w:t>
      </w:r>
      <w:bookmarkEnd w:id="59"/>
    </w:p>
    <w:p w:rsidR="00D13F4C" w:rsidRDefault="00284AA6">
      <w:pPr>
        <w:rPr>
          <w:b/>
          <w:bCs/>
          <w:lang w:val="en-US"/>
        </w:rPr>
      </w:pPr>
      <w:r>
        <w:rPr>
          <w:b/>
          <w:bCs/>
        </w:rPr>
        <w:t>System</w:t>
      </w:r>
      <w:r>
        <w:t xml:space="preserve">: </w:t>
      </w:r>
      <w:bookmarkStart w:id="60" w:name="magicparlabel-7226111211113"/>
      <w:bookmarkEnd w:id="60"/>
      <w:r>
        <w:t>Configuration proxy</w:t>
      </w:r>
    </w:p>
    <w:p w:rsidR="00D13F4C" w:rsidRDefault="00284AA6">
      <w:pPr>
        <w:rPr>
          <w:b/>
          <w:bCs/>
          <w:lang w:val="en-US"/>
        </w:rPr>
      </w:pPr>
      <w:r>
        <w:rPr>
          <w:b/>
          <w:bCs/>
          <w:lang w:val="en-US"/>
        </w:rPr>
        <w:t>Level</w:t>
      </w:r>
      <w:r>
        <w:rPr>
          <w:lang w:val="en-US"/>
        </w:rPr>
        <w:t>: User task</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CP administrator</w:t>
      </w:r>
    </w:p>
    <w:p w:rsidR="00D13F4C" w:rsidRDefault="00284AA6">
      <w:pPr>
        <w:rPr>
          <w:b/>
          <w:bCs/>
        </w:rPr>
      </w:pPr>
      <w:r>
        <w:rPr>
          <w:b/>
          <w:bCs/>
        </w:rPr>
        <w:t>Brief Description</w:t>
      </w:r>
      <w:r>
        <w:t>: CP administrator executes a number of console commands that let him verify the correctness of the configuration proxy instance settings.</w:t>
      </w:r>
    </w:p>
    <w:p w:rsidR="00D13F4C" w:rsidRDefault="00284AA6">
      <w:pPr>
        <w:rPr>
          <w:b/>
          <w:bCs/>
        </w:rPr>
      </w:pPr>
      <w:r>
        <w:rPr>
          <w:b/>
          <w:bCs/>
        </w:rPr>
        <w:t>Preconditions</w:t>
      </w:r>
      <w:r>
        <w:t>: CP administrator has tested the system setup.</w:t>
      </w:r>
    </w:p>
    <w:p w:rsidR="00D13F4C" w:rsidRDefault="00284AA6">
      <w:pPr>
        <w:rPr>
          <w:b/>
          <w:bCs/>
        </w:rPr>
      </w:pPr>
      <w:proofErr w:type="spellStart"/>
      <w:r>
        <w:rPr>
          <w:b/>
          <w:bCs/>
        </w:rPr>
        <w:t>Postconditions</w:t>
      </w:r>
      <w:proofErr w:type="spellEnd"/>
      <w:r>
        <w:t>: -</w:t>
      </w:r>
    </w:p>
    <w:p w:rsidR="00D13F4C" w:rsidRDefault="00284AA6">
      <w:pPr>
        <w:rPr>
          <w:b/>
          <w:bCs/>
          <w:lang w:val="en-US"/>
        </w:rPr>
      </w:pPr>
      <w:r>
        <w:rPr>
          <w:b/>
          <w:bCs/>
        </w:rPr>
        <w:t>Trigger</w:t>
      </w:r>
      <w:r>
        <w:t>: CP administrator wishes to verify that a configuration proxy instance has been setup correctly.</w:t>
      </w:r>
    </w:p>
    <w:p w:rsidR="00D13F4C" w:rsidRDefault="00284AA6">
      <w:pPr>
        <w:rPr>
          <w:lang w:val="en-US"/>
        </w:rPr>
      </w:pPr>
      <w:r>
        <w:rPr>
          <w:b/>
          <w:bCs/>
          <w:lang w:val="en-US"/>
        </w:rPr>
        <w:t>Main Success Scenario</w:t>
      </w:r>
      <w:r>
        <w:rPr>
          <w:lang w:val="en-US"/>
        </w:rPr>
        <w:t>:</w:t>
      </w:r>
    </w:p>
    <w:p w:rsidR="00D13F4C" w:rsidRDefault="00284AA6">
      <w:pPr>
        <w:numPr>
          <w:ilvl w:val="0"/>
          <w:numId w:val="22"/>
        </w:numPr>
        <w:tabs>
          <w:tab w:val="left" w:pos="0"/>
        </w:tabs>
        <w:rPr>
          <w:lang w:val="en-US"/>
        </w:rPr>
      </w:pPr>
      <w:r>
        <w:rPr>
          <w:lang w:val="en-US"/>
        </w:rPr>
        <w:t>CP administrator generates the proxy instance anchor file. (</w:t>
      </w:r>
      <w:proofErr w:type="gramStart"/>
      <w:r>
        <w:rPr>
          <w:lang w:val="en-US"/>
        </w:rPr>
        <w:t>see</w:t>
      </w:r>
      <w:proofErr w:type="gramEnd"/>
      <w:r>
        <w:rPr>
          <w:lang w:val="en-US"/>
        </w:rPr>
        <w:t xml:space="preserve"> </w:t>
      </w:r>
      <w:r>
        <w:rPr>
          <w:lang w:val="en-US"/>
        </w:rPr>
        <w:fldChar w:fldCharType="begin"/>
      </w:r>
      <w:r>
        <w:rPr>
          <w:lang w:val="en-US"/>
        </w:rPr>
        <w:instrText xml:space="preserve"> REF __RefHeading___Toc8083_1036715012 \r \h </w:instrText>
      </w:r>
      <w:r>
        <w:rPr>
          <w:lang w:val="en-US"/>
        </w:rPr>
      </w:r>
      <w:r>
        <w:rPr>
          <w:lang w:val="en-US"/>
        </w:rPr>
        <w:fldChar w:fldCharType="separate"/>
      </w:r>
      <w:r w:rsidR="006A2236">
        <w:rPr>
          <w:lang w:val="en-US"/>
        </w:rPr>
        <w:t>3.5</w:t>
      </w:r>
      <w:r>
        <w:rPr>
          <w:lang w:val="en-US"/>
        </w:rPr>
        <w:fldChar w:fldCharType="end"/>
      </w:r>
      <w:r>
        <w:rPr>
          <w:lang w:val="en-US"/>
        </w:rPr>
        <w:t>).</w:t>
      </w:r>
    </w:p>
    <w:p w:rsidR="00D13F4C" w:rsidRDefault="00284AA6">
      <w:pPr>
        <w:numPr>
          <w:ilvl w:val="0"/>
          <w:numId w:val="22"/>
        </w:numPr>
        <w:tabs>
          <w:tab w:val="left" w:pos="0"/>
        </w:tabs>
        <w:rPr>
          <w:lang w:val="en-US"/>
        </w:rPr>
      </w:pPr>
      <w:r>
        <w:rPr>
          <w:lang w:val="en-US"/>
        </w:rPr>
        <w:t>CP administrator runs the configuration download script providing it with the generated anchor and a directory for placing the downloaded configuration (see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 for details).</w:t>
      </w:r>
    </w:p>
    <w:p w:rsidR="00D13F4C" w:rsidRDefault="00284AA6">
      <w:pPr>
        <w:numPr>
          <w:ilvl w:val="0"/>
          <w:numId w:val="22"/>
        </w:numPr>
        <w:tabs>
          <w:tab w:val="left" w:pos="0"/>
        </w:tabs>
        <w:rPr>
          <w:lang w:val="en-US"/>
        </w:rPr>
      </w:pPr>
      <w:r>
        <w:rPr>
          <w:lang w:val="en-US"/>
        </w:rPr>
        <w:t>The configuration is downloaded from the configuration source</w:t>
      </w:r>
      <w:r>
        <w:t xml:space="preserve">: UC GCONF_21: Download Configuration from a Configuration Source </w:t>
      </w:r>
      <w:r>
        <w:fldChar w:fldCharType="begin"/>
      </w:r>
      <w:r>
        <w:instrText xml:space="preserve"> REF Ref_UC-GCONF \h </w:instrText>
      </w:r>
      <w:r>
        <w:fldChar w:fldCharType="separate"/>
      </w:r>
      <w:r w:rsidR="006A2236">
        <w:rPr>
          <w:color w:val="000000"/>
        </w:rPr>
        <w:t>[UC-GCONF]</w:t>
      </w:r>
      <w:r>
        <w:fldChar w:fldCharType="end"/>
      </w:r>
      <w:r>
        <w:t>.</w:t>
      </w:r>
    </w:p>
    <w:p w:rsidR="00D13F4C" w:rsidRDefault="00284AA6">
      <w:pPr>
        <w:numPr>
          <w:ilvl w:val="0"/>
          <w:numId w:val="22"/>
        </w:numPr>
        <w:tabs>
          <w:tab w:val="left" w:pos="0"/>
        </w:tabs>
        <w:rPr>
          <w:b/>
          <w:bCs/>
          <w:lang w:val="en-US"/>
        </w:rPr>
      </w:pPr>
      <w:r>
        <w:rPr>
          <w:lang w:val="en-US"/>
        </w:rPr>
        <w:t xml:space="preserve">CP administrator verifies that configuration download (see </w:t>
      </w:r>
      <w:r>
        <w:rPr>
          <w:lang w:val="en-US"/>
        </w:rPr>
        <w:fldChar w:fldCharType="begin"/>
      </w:r>
      <w:r>
        <w:rPr>
          <w:lang w:val="en-US"/>
        </w:rPr>
        <w:instrText xml:space="preserve"> REF __RefHeading__153510_156184579 \r \h </w:instrText>
      </w:r>
      <w:r>
        <w:rPr>
          <w:lang w:val="en-US"/>
        </w:rPr>
      </w:r>
      <w:r>
        <w:rPr>
          <w:lang w:val="en-US"/>
        </w:rPr>
        <w:fldChar w:fldCharType="separate"/>
      </w:r>
      <w:r w:rsidR="006A2236">
        <w:rPr>
          <w:lang w:val="en-US"/>
        </w:rPr>
        <w:t>3.16</w:t>
      </w:r>
      <w:r>
        <w:rPr>
          <w:lang w:val="en-US"/>
        </w:rPr>
        <w:fldChar w:fldCharType="end"/>
      </w:r>
      <w:r>
        <w:rPr>
          <w:lang w:val="en-US"/>
        </w:rPr>
        <w:t xml:space="preserve">) and configuration directory generation (see </w:t>
      </w:r>
      <w:r>
        <w:rPr>
          <w:lang w:val="en-US"/>
        </w:rPr>
        <w:fldChar w:fldCharType="begin"/>
      </w:r>
      <w:r>
        <w:rPr>
          <w:lang w:val="en-US"/>
        </w:rPr>
        <w:instrText xml:space="preserve"> REF __RefHeading__153512_156184579 \r \h </w:instrText>
      </w:r>
      <w:r>
        <w:rPr>
          <w:lang w:val="en-US"/>
        </w:rPr>
      </w:r>
      <w:r>
        <w:rPr>
          <w:lang w:val="en-US"/>
        </w:rPr>
        <w:fldChar w:fldCharType="separate"/>
      </w:r>
      <w:r w:rsidR="006A2236">
        <w:rPr>
          <w:lang w:val="en-US"/>
        </w:rPr>
        <w:t>3.17</w:t>
      </w:r>
      <w:r>
        <w:rPr>
          <w:lang w:val="en-US"/>
        </w:rPr>
        <w:fldChar w:fldCharType="end"/>
      </w:r>
      <w:r>
        <w:rPr>
          <w:lang w:val="en-US"/>
        </w:rPr>
        <w:t xml:space="preserve">) were successful. </w:t>
      </w:r>
    </w:p>
    <w:p w:rsidR="00D13F4C" w:rsidRDefault="00284AA6">
      <w:pPr>
        <w:rPr>
          <w:b/>
          <w:bCs/>
          <w:lang w:val="en-US"/>
        </w:rPr>
      </w:pPr>
      <w:r>
        <w:rPr>
          <w:b/>
          <w:bCs/>
          <w:lang w:val="en-US"/>
        </w:rPr>
        <w:t>Extensions:</w:t>
      </w:r>
      <w:r>
        <w:rPr>
          <w:lang w:val="en-US"/>
        </w:rPr>
        <w:t xml:space="preserve"> -</w:t>
      </w:r>
    </w:p>
    <w:p w:rsidR="00D13F4C" w:rsidRDefault="00284AA6">
      <w:pPr>
        <w:rPr>
          <w:lang w:val="en-US"/>
        </w:rPr>
      </w:pPr>
      <w:r>
        <w:rPr>
          <w:b/>
          <w:bCs/>
          <w:lang w:val="en-US"/>
        </w:rPr>
        <w:t>Related information</w:t>
      </w:r>
      <w:r>
        <w:rPr>
          <w:lang w:val="en-US"/>
        </w:rPr>
        <w:t>:</w:t>
      </w:r>
    </w:p>
    <w:p w:rsidR="00D13F4C" w:rsidRDefault="00284AA6">
      <w:pPr>
        <w:numPr>
          <w:ilvl w:val="0"/>
          <w:numId w:val="4"/>
        </w:numPr>
        <w:tabs>
          <w:tab w:val="left" w:pos="0"/>
        </w:tabs>
      </w:pPr>
      <w:r>
        <w:rPr>
          <w:lang w:val="en-US"/>
        </w:rPr>
        <w:t>The specific commands used to test the configuration of a proxy instance are described in the configuration proxy manual [</w:t>
      </w:r>
      <w:r>
        <w:rPr>
          <w:lang w:val="en-US"/>
        </w:rPr>
        <w:fldChar w:fldCharType="begin"/>
      </w:r>
      <w:r>
        <w:rPr>
          <w:lang w:val="en-US"/>
        </w:rPr>
        <w:instrText xml:space="preserve"> REF Ref_UG-CP \h </w:instrText>
      </w:r>
      <w:r>
        <w:rPr>
          <w:lang w:val="en-US"/>
        </w:rPr>
      </w:r>
      <w:r>
        <w:rPr>
          <w:lang w:val="en-US"/>
        </w:rPr>
        <w:fldChar w:fldCharType="separate"/>
      </w:r>
      <w:r w:rsidR="006A2236">
        <w:t>UG-CP</w:t>
      </w:r>
      <w:r>
        <w:rPr>
          <w:lang w:val="en-US"/>
        </w:rPr>
        <w:fldChar w:fldCharType="end"/>
      </w:r>
      <w:r>
        <w:rPr>
          <w:lang w:val="en-US"/>
        </w:rPr>
        <w:t>].</w:t>
      </w:r>
    </w:p>
    <w:p w:rsidR="00D13F4C" w:rsidRDefault="00284AA6">
      <w:pPr>
        <w:pStyle w:val="Heading2"/>
        <w:tabs>
          <w:tab w:val="left" w:pos="0"/>
        </w:tabs>
      </w:pPr>
      <w:bookmarkStart w:id="61" w:name="__RefHeading__153510_156184579"/>
      <w:bookmarkStart w:id="62" w:name="_Toc434784823"/>
      <w:bookmarkEnd w:id="61"/>
      <w:r>
        <w:t>UC CP_15: Update Configuration</w:t>
      </w:r>
      <w:bookmarkEnd w:id="62"/>
    </w:p>
    <w:p w:rsidR="00D13F4C" w:rsidRDefault="00284AA6">
      <w:pPr>
        <w:rPr>
          <w:b/>
          <w:bCs/>
          <w:lang w:val="en-US"/>
        </w:rPr>
      </w:pPr>
      <w:r>
        <w:rPr>
          <w:b/>
          <w:bCs/>
        </w:rPr>
        <w:t>System</w:t>
      </w:r>
      <w:r>
        <w:t xml:space="preserve">: </w:t>
      </w:r>
      <w:bookmarkStart w:id="63" w:name="magicparlabel-72261112111131"/>
      <w:bookmarkEnd w:id="63"/>
      <w:r>
        <w:t>Configuration proxy</w:t>
      </w:r>
    </w:p>
    <w:p w:rsidR="00D13F4C" w:rsidRDefault="00284AA6">
      <w:pPr>
        <w:rPr>
          <w:b/>
          <w:bCs/>
          <w:lang w:val="en-US"/>
        </w:rPr>
      </w:pPr>
      <w:r>
        <w:rPr>
          <w:b/>
          <w:bCs/>
          <w:lang w:val="en-US"/>
        </w:rPr>
        <w:t>Level</w:t>
      </w:r>
      <w:r>
        <w:rPr>
          <w:lang w:val="en-US"/>
        </w:rPr>
        <w:t>: System</w:t>
      </w:r>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w:t>
      </w:r>
    </w:p>
    <w:p w:rsidR="00D13F4C" w:rsidRDefault="00284AA6">
      <w:pPr>
        <w:rPr>
          <w:b/>
          <w:bCs/>
        </w:rPr>
      </w:pPr>
      <w:r>
        <w:rPr>
          <w:b/>
          <w:bCs/>
        </w:rPr>
        <w:t>Brief Description</w:t>
      </w:r>
      <w:r>
        <w:t>: System downloads the configuration and generates the configuration directory distributed to the configuration clients.</w:t>
      </w:r>
    </w:p>
    <w:p w:rsidR="00D13F4C" w:rsidRDefault="00284AA6">
      <w:pPr>
        <w:rPr>
          <w:b/>
          <w:bCs/>
        </w:rPr>
      </w:pPr>
      <w:r>
        <w:rPr>
          <w:b/>
          <w:bCs/>
        </w:rPr>
        <w:t>Preconditions</w:t>
      </w:r>
      <w:r>
        <w:t xml:space="preserve">: Trusted configuration anchor exists. </w:t>
      </w:r>
    </w:p>
    <w:p w:rsidR="00D13F4C" w:rsidRDefault="00284AA6">
      <w:pPr>
        <w:rPr>
          <w:b/>
          <w:bCs/>
        </w:rPr>
      </w:pPr>
      <w:proofErr w:type="spellStart"/>
      <w:r>
        <w:rPr>
          <w:b/>
          <w:bCs/>
        </w:rPr>
        <w:t>Postconditions</w:t>
      </w:r>
      <w:proofErr w:type="spellEnd"/>
      <w:r>
        <w:t>: -</w:t>
      </w:r>
    </w:p>
    <w:p w:rsidR="00D13F4C" w:rsidRDefault="00284AA6">
      <w:r>
        <w:rPr>
          <w:b/>
          <w:bCs/>
        </w:rPr>
        <w:t>Triggers</w:t>
      </w:r>
      <w:r>
        <w:t xml:space="preserve">: </w:t>
      </w:r>
    </w:p>
    <w:p w:rsidR="00D13F4C" w:rsidRDefault="00284AA6">
      <w:pPr>
        <w:numPr>
          <w:ilvl w:val="0"/>
          <w:numId w:val="4"/>
        </w:numPr>
        <w:tabs>
          <w:tab w:val="left" w:pos="0"/>
        </w:tabs>
      </w:pPr>
      <w:r>
        <w:t xml:space="preserve">Timer (defined by </w:t>
      </w:r>
      <w:proofErr w:type="spellStart"/>
      <w:r>
        <w:rPr>
          <w:i/>
          <w:iCs/>
        </w:rPr>
        <w:t>cron</w:t>
      </w:r>
      <w:proofErr w:type="spellEnd"/>
      <w:r>
        <w:t xml:space="preserve"> daemon).</w:t>
      </w:r>
    </w:p>
    <w:p w:rsidR="00D13F4C" w:rsidRDefault="00284AA6">
      <w:pPr>
        <w:numPr>
          <w:ilvl w:val="0"/>
          <w:numId w:val="4"/>
        </w:numPr>
        <w:tabs>
          <w:tab w:val="left" w:pos="0"/>
        </w:tabs>
        <w:rPr>
          <w:b/>
          <w:bCs/>
          <w:lang w:val="en-US"/>
        </w:rPr>
      </w:pPr>
      <w:r>
        <w:t xml:space="preserve">Step 4 of </w:t>
      </w:r>
      <w:r>
        <w:fldChar w:fldCharType="begin"/>
      </w:r>
      <w:r>
        <w:instrText xml:space="preserve"> REF __RefHeading__153508_156184579 \r \h </w:instrText>
      </w:r>
      <w:r>
        <w:fldChar w:fldCharType="separate"/>
      </w:r>
      <w:r w:rsidR="006A2236">
        <w:t>3.15</w:t>
      </w:r>
      <w:r>
        <w:fldChar w:fldCharType="end"/>
      </w:r>
      <w:r>
        <w:t>.</w:t>
      </w:r>
    </w:p>
    <w:p w:rsidR="00D13F4C" w:rsidRDefault="00284AA6">
      <w:r>
        <w:rPr>
          <w:b/>
          <w:bCs/>
          <w:lang w:val="en-US"/>
        </w:rPr>
        <w:t>Main Success Scenario</w:t>
      </w:r>
      <w:r>
        <w:rPr>
          <w:lang w:val="en-US"/>
        </w:rPr>
        <w:t>:</w:t>
      </w:r>
    </w:p>
    <w:p w:rsidR="00D13F4C" w:rsidRDefault="00284AA6">
      <w:pPr>
        <w:numPr>
          <w:ilvl w:val="0"/>
          <w:numId w:val="23"/>
        </w:numPr>
        <w:tabs>
          <w:tab w:val="left" w:pos="0"/>
        </w:tabs>
        <w:rPr>
          <w:lang w:val="en-US"/>
        </w:rPr>
      </w:pPr>
      <w:r>
        <w:t xml:space="preserve">System downloads the configuration: UC GCONF_21: Download Configuration from a Configuration Source </w:t>
      </w:r>
      <w:r>
        <w:fldChar w:fldCharType="begin"/>
      </w:r>
      <w:r>
        <w:instrText xml:space="preserve"> REF Ref_UC-GCONF \h </w:instrText>
      </w:r>
      <w:r>
        <w:fldChar w:fldCharType="separate"/>
      </w:r>
      <w:r w:rsidR="006A2236">
        <w:rPr>
          <w:color w:val="000000"/>
        </w:rPr>
        <w:t>[UC-GCONF]</w:t>
      </w:r>
      <w:r>
        <w:fldChar w:fldCharType="end"/>
      </w:r>
      <w:r>
        <w:t>.</w:t>
      </w:r>
    </w:p>
    <w:p w:rsidR="00D13F4C" w:rsidRDefault="00284AA6">
      <w:pPr>
        <w:numPr>
          <w:ilvl w:val="0"/>
          <w:numId w:val="23"/>
        </w:numPr>
        <w:tabs>
          <w:tab w:val="left" w:pos="0"/>
        </w:tabs>
        <w:rPr>
          <w:b/>
          <w:bCs/>
          <w:lang w:val="en-US"/>
        </w:rPr>
      </w:pPr>
      <w:r>
        <w:rPr>
          <w:lang w:val="en-US"/>
        </w:rPr>
        <w:t xml:space="preserve">System generates the configuration directory: </w:t>
      </w:r>
      <w:r>
        <w:rPr>
          <w:lang w:val="en-US"/>
        </w:rPr>
        <w:fldChar w:fldCharType="begin"/>
      </w:r>
      <w:r>
        <w:rPr>
          <w:lang w:val="en-US"/>
        </w:rPr>
        <w:instrText xml:space="preserve"> REF __RefHeading__153512_156184579 \r \h </w:instrText>
      </w:r>
      <w:r>
        <w:rPr>
          <w:lang w:val="en-US"/>
        </w:rPr>
      </w:r>
      <w:r>
        <w:rPr>
          <w:lang w:val="en-US"/>
        </w:rPr>
        <w:fldChar w:fldCharType="separate"/>
      </w:r>
      <w:r w:rsidR="006A2236">
        <w:rPr>
          <w:lang w:val="en-US"/>
        </w:rPr>
        <w:t>3.17</w:t>
      </w:r>
      <w:r>
        <w:rPr>
          <w:lang w:val="en-US"/>
        </w:rPr>
        <w:fldChar w:fldCharType="end"/>
      </w:r>
      <w:r>
        <w:rPr>
          <w:lang w:val="en-US"/>
        </w:rPr>
        <w:t>.</w:t>
      </w:r>
    </w:p>
    <w:p w:rsidR="00D13F4C" w:rsidRDefault="00284AA6">
      <w:pPr>
        <w:rPr>
          <w:lang w:val="en-US"/>
        </w:rPr>
      </w:pPr>
      <w:r>
        <w:rPr>
          <w:b/>
          <w:bCs/>
          <w:lang w:val="en-US"/>
        </w:rPr>
        <w:t>Extensions:</w:t>
      </w:r>
    </w:p>
    <w:p w:rsidR="00D13F4C" w:rsidRDefault="00284AA6">
      <w:pPr>
        <w:rPr>
          <w:lang w:val="en-US"/>
        </w:rPr>
      </w:pPr>
      <w:r>
        <w:rPr>
          <w:lang w:val="en-US"/>
        </w:rPr>
        <w:t>1a.</w:t>
      </w:r>
      <w:r>
        <w:rPr>
          <w:lang w:val="en-US"/>
        </w:rPr>
        <w:tab/>
        <w:t xml:space="preserve">Configuration download terminates with an error. </w:t>
      </w:r>
    </w:p>
    <w:p w:rsidR="00D13F4C" w:rsidRDefault="00284AA6">
      <w:pPr>
        <w:ind w:left="720"/>
        <w:rPr>
          <w:b/>
          <w:bCs/>
          <w:lang w:val="en-US"/>
        </w:rPr>
      </w:pPr>
      <w:r>
        <w:rPr>
          <w:lang w:val="en-US"/>
        </w:rPr>
        <w:t>1a.1.</w:t>
      </w:r>
      <w:r>
        <w:rPr>
          <w:lang w:val="en-US"/>
        </w:rPr>
        <w:tab/>
        <w:t>Use case terminates.</w:t>
      </w:r>
    </w:p>
    <w:p w:rsidR="00D13F4C" w:rsidRDefault="00284AA6">
      <w:r>
        <w:rPr>
          <w:b/>
          <w:bCs/>
          <w:lang w:val="en-US"/>
        </w:rPr>
        <w:t>Related information</w:t>
      </w:r>
      <w:r>
        <w:rPr>
          <w:lang w:val="en-US"/>
        </w:rPr>
        <w:t>:</w:t>
      </w:r>
    </w:p>
    <w:p w:rsidR="00D13F4C" w:rsidRDefault="00284AA6">
      <w:pPr>
        <w:numPr>
          <w:ilvl w:val="0"/>
          <w:numId w:val="4"/>
        </w:numPr>
        <w:tabs>
          <w:tab w:val="left" w:pos="0"/>
        </w:tabs>
        <w:rPr>
          <w:lang w:val="en-US"/>
        </w:rPr>
      </w:pPr>
      <w:r>
        <w:t xml:space="preserve">By default the </w:t>
      </w:r>
      <w:proofErr w:type="spellStart"/>
      <w:r>
        <w:rPr>
          <w:i/>
          <w:iCs/>
        </w:rPr>
        <w:t>cron</w:t>
      </w:r>
      <w:proofErr w:type="spellEnd"/>
      <w:r>
        <w:t xml:space="preserve"> job is executed every minute.</w:t>
      </w:r>
      <w:bookmarkStart w:id="64" w:name="__DdeLink__157278_156184579"/>
    </w:p>
    <w:p w:rsidR="00D13F4C" w:rsidRDefault="00284AA6">
      <w:pPr>
        <w:numPr>
          <w:ilvl w:val="0"/>
          <w:numId w:val="4"/>
        </w:numPr>
        <w:tabs>
          <w:tab w:val="left" w:pos="0"/>
        </w:tabs>
      </w:pPr>
      <w:r>
        <w:rPr>
          <w:lang w:val="en-US"/>
        </w:rPr>
        <w:t xml:space="preserve">The format of the configuration anchor and configuration directory, and the protocol for downloading the configuration are described in the document “X-Road: Protocol for Downloading Configuration” </w:t>
      </w:r>
      <w:bookmarkEnd w:id="64"/>
      <w:r>
        <w:rPr>
          <w:lang w:val="en-US"/>
        </w:rPr>
        <w:fldChar w:fldCharType="begin"/>
      </w:r>
      <w:r>
        <w:rPr>
          <w:lang w:val="en-US"/>
        </w:rPr>
        <w:instrText xml:space="preserve"> REF Ref_PR-GCONF \h </w:instrText>
      </w:r>
      <w:r>
        <w:rPr>
          <w:lang w:val="en-US"/>
        </w:rPr>
      </w:r>
      <w:r>
        <w:rPr>
          <w:lang w:val="en-US"/>
        </w:rPr>
        <w:fldChar w:fldCharType="separate"/>
      </w:r>
      <w:r w:rsidR="006A2236">
        <w:t>[PR-GCONF]</w:t>
      </w:r>
      <w:r>
        <w:rPr>
          <w:lang w:val="en-US"/>
        </w:rPr>
        <w:fldChar w:fldCharType="end"/>
      </w:r>
      <w:r>
        <w:rPr>
          <w:lang w:val="en-US"/>
        </w:rPr>
        <w:t>.</w:t>
      </w:r>
    </w:p>
    <w:p w:rsidR="00D13F4C" w:rsidRDefault="00284AA6">
      <w:pPr>
        <w:pStyle w:val="Heading2"/>
        <w:tabs>
          <w:tab w:val="left" w:pos="0"/>
        </w:tabs>
      </w:pPr>
      <w:bookmarkStart w:id="65" w:name="__RefHeading__153512_156184579"/>
      <w:bookmarkStart w:id="66" w:name="_Toc434784824"/>
      <w:bookmarkEnd w:id="65"/>
      <w:r>
        <w:t>UC CP_16: Generate Configuration Directory</w:t>
      </w:r>
      <w:bookmarkEnd w:id="66"/>
    </w:p>
    <w:p w:rsidR="00D13F4C" w:rsidRDefault="00284AA6">
      <w:pPr>
        <w:rPr>
          <w:b/>
          <w:bCs/>
          <w:lang w:val="en-US"/>
        </w:rPr>
      </w:pPr>
      <w:r>
        <w:rPr>
          <w:b/>
          <w:bCs/>
        </w:rPr>
        <w:t>System</w:t>
      </w:r>
      <w:r>
        <w:t xml:space="preserve">: </w:t>
      </w:r>
      <w:bookmarkStart w:id="67" w:name="magicparlabel-722611121111311"/>
      <w:bookmarkEnd w:id="67"/>
      <w:r>
        <w:t>Configuration proxy</w:t>
      </w:r>
    </w:p>
    <w:p w:rsidR="00D13F4C" w:rsidRDefault="00284AA6">
      <w:pPr>
        <w:rPr>
          <w:b/>
          <w:bCs/>
          <w:lang w:val="en-US"/>
        </w:rPr>
      </w:pPr>
      <w:r>
        <w:rPr>
          <w:b/>
          <w:bCs/>
          <w:lang w:val="en-US"/>
        </w:rPr>
        <w:t>Level</w:t>
      </w:r>
      <w:r>
        <w:rPr>
          <w:lang w:val="en-US"/>
        </w:rPr>
        <w:t xml:space="preserve">: </w:t>
      </w:r>
      <w:proofErr w:type="spellStart"/>
      <w:r>
        <w:rPr>
          <w:lang w:val="en-US"/>
        </w:rPr>
        <w:t>Subfunction</w:t>
      </w:r>
      <w:proofErr w:type="spellEnd"/>
    </w:p>
    <w:p w:rsidR="00D13F4C" w:rsidRDefault="00284AA6">
      <w:pPr>
        <w:rPr>
          <w:b/>
          <w:bCs/>
        </w:rPr>
      </w:pPr>
      <w:r>
        <w:rPr>
          <w:b/>
          <w:bCs/>
          <w:lang w:val="en-US"/>
        </w:rPr>
        <w:t>Component</w:t>
      </w:r>
      <w:r>
        <w:rPr>
          <w:lang w:val="en-US"/>
        </w:rPr>
        <w:t>: Configuration proxy</w:t>
      </w:r>
    </w:p>
    <w:p w:rsidR="00D13F4C" w:rsidRDefault="00284AA6">
      <w:pPr>
        <w:rPr>
          <w:b/>
          <w:bCs/>
        </w:rPr>
      </w:pPr>
      <w:r>
        <w:rPr>
          <w:b/>
          <w:bCs/>
        </w:rPr>
        <w:t>Actor</w:t>
      </w:r>
      <w:r>
        <w:t>: -</w:t>
      </w:r>
    </w:p>
    <w:p w:rsidR="00D13F4C" w:rsidRDefault="00284AA6">
      <w:pPr>
        <w:rPr>
          <w:b/>
          <w:bCs/>
        </w:rPr>
      </w:pPr>
      <w:r>
        <w:rPr>
          <w:b/>
          <w:bCs/>
        </w:rPr>
        <w:t>Brief Description</w:t>
      </w:r>
      <w:r>
        <w:t>: The configuration proxy generates the configuration directory that will be distributed to configuration clients for a particular configuration proxy instance.</w:t>
      </w:r>
    </w:p>
    <w:p w:rsidR="00D13F4C" w:rsidRDefault="00284AA6">
      <w:pPr>
        <w:rPr>
          <w:b/>
          <w:bCs/>
        </w:rPr>
      </w:pPr>
      <w:r>
        <w:rPr>
          <w:b/>
          <w:bCs/>
        </w:rPr>
        <w:t>Preconditions</w:t>
      </w:r>
      <w:r>
        <w:t xml:space="preserve">: Active configuration signing key and downloaded configuration files exist, downloaded configuration is not expired. </w:t>
      </w:r>
    </w:p>
    <w:p w:rsidR="00D13F4C" w:rsidRDefault="00284AA6">
      <w:pPr>
        <w:rPr>
          <w:b/>
          <w:bCs/>
        </w:rPr>
      </w:pPr>
      <w:proofErr w:type="spellStart"/>
      <w:r>
        <w:rPr>
          <w:b/>
          <w:bCs/>
        </w:rPr>
        <w:t>Postconditions</w:t>
      </w:r>
      <w:proofErr w:type="spellEnd"/>
      <w:r>
        <w:t>: The configuration directory has been generated and is being distributed to configuration clients.</w:t>
      </w:r>
    </w:p>
    <w:p w:rsidR="00D13F4C" w:rsidRDefault="00284AA6">
      <w:r>
        <w:rPr>
          <w:b/>
          <w:bCs/>
        </w:rPr>
        <w:t>Triggers</w:t>
      </w:r>
      <w:r>
        <w:t xml:space="preserve">: </w:t>
      </w:r>
    </w:p>
    <w:p w:rsidR="00D13F4C" w:rsidRDefault="00284AA6">
      <w:pPr>
        <w:numPr>
          <w:ilvl w:val="0"/>
          <w:numId w:val="4"/>
        </w:numPr>
        <w:tabs>
          <w:tab w:val="left" w:pos="0"/>
        </w:tabs>
      </w:pPr>
      <w:r>
        <w:t xml:space="preserve">Step 4 of </w:t>
      </w:r>
      <w:r>
        <w:fldChar w:fldCharType="begin"/>
      </w:r>
      <w:r>
        <w:instrText xml:space="preserve"> REF __RefHeading__153508_156184579 \r \h </w:instrText>
      </w:r>
      <w:r>
        <w:fldChar w:fldCharType="separate"/>
      </w:r>
      <w:r w:rsidR="006A2236">
        <w:t>3.15</w:t>
      </w:r>
      <w:r>
        <w:fldChar w:fldCharType="end"/>
      </w:r>
      <w:r>
        <w:t>.</w:t>
      </w:r>
    </w:p>
    <w:p w:rsidR="00D13F4C" w:rsidRDefault="00284AA6">
      <w:pPr>
        <w:numPr>
          <w:ilvl w:val="0"/>
          <w:numId w:val="4"/>
        </w:numPr>
        <w:tabs>
          <w:tab w:val="left" w:pos="0"/>
        </w:tabs>
        <w:rPr>
          <w:b/>
          <w:bCs/>
          <w:lang w:val="en-US"/>
        </w:rPr>
      </w:pPr>
      <w:r>
        <w:t xml:space="preserve">Step 2 of </w:t>
      </w:r>
      <w:r>
        <w:fldChar w:fldCharType="begin"/>
      </w:r>
      <w:r>
        <w:instrText xml:space="preserve"> REF __RefHeading__153510_156184579 \r \h </w:instrText>
      </w:r>
      <w:r>
        <w:fldChar w:fldCharType="separate"/>
      </w:r>
      <w:r w:rsidR="006A2236">
        <w:t>3.16</w:t>
      </w:r>
      <w:r>
        <w:fldChar w:fldCharType="end"/>
      </w:r>
      <w:r>
        <w:t>.</w:t>
      </w:r>
    </w:p>
    <w:p w:rsidR="00D13F4C" w:rsidRDefault="00284AA6">
      <w:pPr>
        <w:rPr>
          <w:lang w:val="en-US"/>
        </w:rPr>
      </w:pPr>
      <w:r>
        <w:rPr>
          <w:b/>
          <w:bCs/>
          <w:lang w:val="en-US"/>
        </w:rPr>
        <w:t>Main Success Scenario</w:t>
      </w:r>
      <w:r>
        <w:rPr>
          <w:lang w:val="en-US"/>
        </w:rPr>
        <w:t>:</w:t>
      </w:r>
    </w:p>
    <w:p w:rsidR="00D13F4C" w:rsidRDefault="00284AA6">
      <w:pPr>
        <w:numPr>
          <w:ilvl w:val="0"/>
          <w:numId w:val="24"/>
        </w:numPr>
        <w:tabs>
          <w:tab w:val="left" w:pos="0"/>
        </w:tabs>
        <w:rPr>
          <w:lang w:val="en-US"/>
        </w:rPr>
      </w:pPr>
      <w:r>
        <w:rPr>
          <w:lang w:val="en-US"/>
        </w:rPr>
        <w:t xml:space="preserve">Systems adds information (content type, content transfer encoding, content file name, content identifier, content location, hash algorithm id, file digest) about configuration part files to configuration directory. </w:t>
      </w:r>
    </w:p>
    <w:p w:rsidR="00D13F4C" w:rsidRDefault="00284AA6">
      <w:pPr>
        <w:numPr>
          <w:ilvl w:val="0"/>
          <w:numId w:val="24"/>
        </w:numPr>
        <w:tabs>
          <w:tab w:val="left" w:pos="0"/>
        </w:tabs>
        <w:rPr>
          <w:lang w:val="en-US"/>
        </w:rPr>
      </w:pPr>
      <w:r>
        <w:rPr>
          <w:lang w:val="en-US"/>
        </w:rPr>
        <w:t>System adds parameters (instance identifier, expire date) to the configuration directory.</w:t>
      </w:r>
    </w:p>
    <w:p w:rsidR="00D13F4C" w:rsidRDefault="00284AA6">
      <w:pPr>
        <w:numPr>
          <w:ilvl w:val="0"/>
          <w:numId w:val="24"/>
        </w:numPr>
        <w:tabs>
          <w:tab w:val="left" w:pos="0"/>
        </w:tabs>
        <w:rPr>
          <w:lang w:val="en-US"/>
        </w:rPr>
      </w:pPr>
      <w:r>
        <w:rPr>
          <w:lang w:val="en-US"/>
        </w:rPr>
        <w:t xml:space="preserve">System signs the configuration directory. </w:t>
      </w:r>
    </w:p>
    <w:p w:rsidR="00D13F4C" w:rsidRDefault="00284AA6">
      <w:pPr>
        <w:numPr>
          <w:ilvl w:val="0"/>
          <w:numId w:val="24"/>
        </w:numPr>
        <w:tabs>
          <w:tab w:val="left" w:pos="0"/>
        </w:tabs>
        <w:rPr>
          <w:b/>
          <w:bCs/>
        </w:rPr>
      </w:pPr>
      <w:r>
        <w:rPr>
          <w:lang w:val="en-US"/>
        </w:rPr>
        <w:t xml:space="preserve">System makes the signed directory and configuration part files available to configuration clients. </w:t>
      </w:r>
    </w:p>
    <w:p w:rsidR="00D13F4C" w:rsidRDefault="00284AA6">
      <w:pPr>
        <w:rPr>
          <w:b/>
          <w:bCs/>
          <w:lang w:val="en-US"/>
        </w:rPr>
      </w:pPr>
      <w:r>
        <w:rPr>
          <w:b/>
          <w:bCs/>
        </w:rPr>
        <w:t>Extensions</w:t>
      </w:r>
      <w:r>
        <w:t>: -</w:t>
      </w:r>
    </w:p>
    <w:p w:rsidR="00D13F4C" w:rsidRDefault="00284AA6">
      <w:r>
        <w:rPr>
          <w:b/>
          <w:bCs/>
          <w:lang w:val="en-US"/>
        </w:rPr>
        <w:t>Related information</w:t>
      </w:r>
      <w:r>
        <w:rPr>
          <w:lang w:val="en-US"/>
        </w:rPr>
        <w:t>: -</w:t>
      </w:r>
    </w:p>
    <w:p w:rsidR="00D13F4C" w:rsidRDefault="00284AA6">
      <w:pPr>
        <w:pStyle w:val="Heading2"/>
        <w:tabs>
          <w:tab w:val="left" w:pos="0"/>
        </w:tabs>
      </w:pPr>
      <w:bookmarkStart w:id="68" w:name="__RefHeading___Toc36949_1002385510"/>
      <w:bookmarkStart w:id="69" w:name="_Toc434784825"/>
      <w:bookmarkEnd w:id="68"/>
      <w:r>
        <w:t>UC CP_17: Handle a Configuration Download Request</w:t>
      </w:r>
      <w:bookmarkEnd w:id="69"/>
    </w:p>
    <w:p w:rsidR="00D13F4C" w:rsidRDefault="00284AA6">
      <w:pPr>
        <w:rPr>
          <w:b/>
          <w:bCs/>
          <w:lang w:val="en-US"/>
        </w:rPr>
      </w:pPr>
      <w:r>
        <w:rPr>
          <w:b/>
          <w:bCs/>
        </w:rPr>
        <w:t>System</w:t>
      </w:r>
      <w:r>
        <w:t xml:space="preserve">: </w:t>
      </w:r>
      <w:r>
        <w:rPr>
          <w:lang w:val="en-US"/>
        </w:rPr>
        <w:t>Configuration proxy</w:t>
      </w:r>
    </w:p>
    <w:p w:rsidR="00D13F4C" w:rsidRDefault="00284AA6">
      <w:pPr>
        <w:rPr>
          <w:b/>
          <w:bCs/>
          <w:lang w:val="en-US"/>
        </w:rPr>
      </w:pPr>
      <w:r>
        <w:rPr>
          <w:b/>
          <w:bCs/>
          <w:lang w:val="en-US"/>
        </w:rPr>
        <w:t>Level</w:t>
      </w:r>
      <w:r>
        <w:rPr>
          <w:lang w:val="en-US"/>
        </w:rPr>
        <w:t>: System task</w:t>
      </w:r>
    </w:p>
    <w:p w:rsidR="00D13F4C" w:rsidRDefault="00284AA6">
      <w:pPr>
        <w:rPr>
          <w:b/>
          <w:bCs/>
        </w:rPr>
      </w:pPr>
      <w:r>
        <w:rPr>
          <w:b/>
          <w:bCs/>
          <w:lang w:val="en-US"/>
        </w:rPr>
        <w:t>Component:</w:t>
      </w:r>
      <w:r>
        <w:rPr>
          <w:lang w:val="en-US"/>
        </w:rPr>
        <w:t xml:space="preserve"> Configuration proxy, security server, central server</w:t>
      </w:r>
    </w:p>
    <w:p w:rsidR="00D13F4C" w:rsidRDefault="00284AA6">
      <w:pPr>
        <w:rPr>
          <w:b/>
          <w:bCs/>
        </w:rPr>
      </w:pPr>
      <w:r>
        <w:rPr>
          <w:b/>
          <w:bCs/>
        </w:rPr>
        <w:t>Actor</w:t>
      </w:r>
      <w:r>
        <w:t>: Configuration client</w:t>
      </w:r>
    </w:p>
    <w:p w:rsidR="00D13F4C" w:rsidRDefault="00284AA6">
      <w:pPr>
        <w:rPr>
          <w:b/>
          <w:bCs/>
        </w:rPr>
      </w:pPr>
      <w:r>
        <w:rPr>
          <w:b/>
          <w:bCs/>
        </w:rPr>
        <w:t>Brief Description</w:t>
      </w:r>
      <w:r>
        <w:t>: System receives a configuration download request from a configuration client and responds.</w:t>
      </w:r>
    </w:p>
    <w:p w:rsidR="00D13F4C" w:rsidRDefault="00284AA6">
      <w:pPr>
        <w:rPr>
          <w:b/>
          <w:bCs/>
        </w:rPr>
      </w:pPr>
      <w:r>
        <w:rPr>
          <w:b/>
          <w:bCs/>
        </w:rPr>
        <w:t>Preconditions</w:t>
      </w:r>
      <w:r>
        <w:t xml:space="preserve">: Signed configuration directory and configuration part files are made available for downloading (see </w:t>
      </w:r>
      <w:r>
        <w:fldChar w:fldCharType="begin"/>
      </w:r>
      <w:r>
        <w:instrText xml:space="preserve"> REF __RefHeading__153512_156184579 \r \h </w:instrText>
      </w:r>
      <w:r>
        <w:fldChar w:fldCharType="separate"/>
      </w:r>
      <w:r w:rsidR="006A2236">
        <w:t>3.17</w:t>
      </w:r>
      <w:r>
        <w:fldChar w:fldCharType="end"/>
      </w:r>
      <w:r>
        <w:t>).</w:t>
      </w:r>
    </w:p>
    <w:p w:rsidR="00D13F4C" w:rsidRDefault="00284AA6">
      <w:pPr>
        <w:rPr>
          <w:b/>
          <w:bCs/>
        </w:rPr>
      </w:pPr>
      <w:proofErr w:type="spellStart"/>
      <w:r>
        <w:rPr>
          <w:b/>
          <w:bCs/>
        </w:rPr>
        <w:t>Postconditions</w:t>
      </w:r>
      <w:proofErr w:type="spellEnd"/>
      <w:r>
        <w:t>: The configuration client has received either the requested configuration item (signed configuration directory or a configuration part file) or an error message.</w:t>
      </w:r>
    </w:p>
    <w:p w:rsidR="00D13F4C" w:rsidRDefault="00284AA6">
      <w:pPr>
        <w:rPr>
          <w:b/>
          <w:bCs/>
          <w:lang w:val="en-US"/>
        </w:rPr>
      </w:pPr>
      <w:r>
        <w:rPr>
          <w:b/>
          <w:bCs/>
        </w:rPr>
        <w:t>Trigger</w:t>
      </w:r>
      <w:r>
        <w:t>: Download request from a configuration client.</w:t>
      </w:r>
    </w:p>
    <w:p w:rsidR="00D13F4C" w:rsidRDefault="00284AA6">
      <w:pPr>
        <w:rPr>
          <w:lang w:val="en-US"/>
        </w:rPr>
      </w:pPr>
      <w:r>
        <w:rPr>
          <w:b/>
          <w:bCs/>
          <w:lang w:val="en-US"/>
        </w:rPr>
        <w:t>Main Success Scenario</w:t>
      </w:r>
      <w:r>
        <w:rPr>
          <w:lang w:val="en-US"/>
        </w:rPr>
        <w:t>:</w:t>
      </w:r>
    </w:p>
    <w:p w:rsidR="00D13F4C" w:rsidRDefault="00284AA6">
      <w:pPr>
        <w:numPr>
          <w:ilvl w:val="0"/>
          <w:numId w:val="25"/>
        </w:numPr>
        <w:tabs>
          <w:tab w:val="left" w:pos="0"/>
        </w:tabs>
        <w:rPr>
          <w:lang w:val="en-US"/>
        </w:rPr>
      </w:pPr>
      <w:r>
        <w:rPr>
          <w:lang w:val="en-US"/>
        </w:rPr>
        <w:t xml:space="preserve">Configuration client requests to download the signed configuration directory or a configuration part file. </w:t>
      </w:r>
      <w:bookmarkStart w:id="70" w:name="_GoBack"/>
      <w:bookmarkEnd w:id="70"/>
    </w:p>
    <w:p w:rsidR="00D13F4C" w:rsidRDefault="00284AA6">
      <w:pPr>
        <w:numPr>
          <w:ilvl w:val="0"/>
          <w:numId w:val="25"/>
        </w:numPr>
        <w:tabs>
          <w:tab w:val="left" w:pos="0"/>
        </w:tabs>
        <w:rPr>
          <w:b/>
          <w:bCs/>
        </w:rPr>
      </w:pPr>
      <w:r>
        <w:rPr>
          <w:lang w:val="en-US"/>
        </w:rPr>
        <w:t xml:space="preserve">System responds with the requested files. </w:t>
      </w:r>
    </w:p>
    <w:p w:rsidR="00D13F4C" w:rsidRDefault="00284AA6">
      <w:r>
        <w:rPr>
          <w:b/>
          <w:bCs/>
        </w:rPr>
        <w:t>Extensions</w:t>
      </w:r>
      <w:r>
        <w:t xml:space="preserve">: </w:t>
      </w:r>
    </w:p>
    <w:p w:rsidR="00D13F4C" w:rsidRDefault="00284AA6">
      <w:r>
        <w:t xml:space="preserve">2a. Request cannot be served. </w:t>
      </w:r>
    </w:p>
    <w:p w:rsidR="00D13F4C" w:rsidRDefault="00284AA6">
      <w:pPr>
        <w:ind w:left="709"/>
        <w:rPr>
          <w:b/>
          <w:bCs/>
          <w:lang w:val="en-US"/>
        </w:rPr>
      </w:pPr>
      <w:r>
        <w:t>2a1. System responds with an error message.</w:t>
      </w:r>
    </w:p>
    <w:p w:rsidR="00D13F4C" w:rsidRDefault="00284AA6">
      <w:r>
        <w:rPr>
          <w:b/>
          <w:bCs/>
          <w:lang w:val="en-US"/>
        </w:rPr>
        <w:t>Related information</w:t>
      </w:r>
      <w:r>
        <w:rPr>
          <w:lang w:val="en-US"/>
        </w:rPr>
        <w:t>: -</w:t>
      </w:r>
    </w:p>
    <w:sectPr w:rsidR="00D13F4C">
      <w:headerReference w:type="default" r:id="rId13"/>
      <w:footerReference w:type="default" r:id="rId14"/>
      <w:headerReference w:type="first" r:id="rId15"/>
      <w:footerReference w:type="first" r:id="rId16"/>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F4C" w:rsidRDefault="00284AA6">
      <w:pPr>
        <w:spacing w:after="0"/>
      </w:pPr>
      <w:r>
        <w:separator/>
      </w:r>
    </w:p>
  </w:endnote>
  <w:endnote w:type="continuationSeparator" w:id="0">
    <w:p w:rsidR="00D13F4C" w:rsidRDefault="00284A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F4C" w:rsidRDefault="00284AA6">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Configuration Proxy Use Case Model</w:t>
    </w:r>
    <w:r>
      <w:rPr>
        <w:b/>
        <w:bCs/>
      </w:rPr>
      <w:fldChar w:fldCharType="end"/>
    </w:r>
    <w:r>
      <w:tab/>
    </w:r>
    <w:r>
      <w:fldChar w:fldCharType="begin"/>
    </w:r>
    <w:r>
      <w:instrText xml:space="preserve"> KEYWORDS </w:instrText>
    </w:r>
    <w:r>
      <w:fldChar w:fldCharType="separate"/>
    </w:r>
    <w:r>
      <w:t>1.1</w:t>
    </w:r>
    <w:r>
      <w:fldChar w:fldCharType="end"/>
    </w:r>
  </w:p>
  <w:p w:rsidR="00D13F4C" w:rsidRDefault="00284AA6">
    <w:pPr>
      <w:pStyle w:val="Footer"/>
      <w:tabs>
        <w:tab w:val="clear" w:pos="4818"/>
        <w:tab w:val="clear" w:pos="9637"/>
        <w:tab w:val="right" w:pos="8901"/>
      </w:tabs>
    </w:pPr>
    <w:r>
      <w:fldChar w:fldCharType="begin"/>
    </w:r>
    <w:r>
      <w:instrText xml:space="preserve"> DOCPROPERTY "Date completed"</w:instrText>
    </w:r>
    <w:r>
      <w:fldChar w:fldCharType="separate"/>
    </w:r>
    <w:r>
      <w:t>08.11.2015</w:t>
    </w:r>
    <w:r>
      <w:fldChar w:fldCharType="end"/>
    </w:r>
    <w:r>
      <w:tab/>
    </w:r>
    <w:r>
      <w:fldChar w:fldCharType="begin"/>
    </w:r>
    <w:r>
      <w:instrText xml:space="preserve"> PAGE </w:instrText>
    </w:r>
    <w:r>
      <w:fldChar w:fldCharType="separate"/>
    </w:r>
    <w:r w:rsidR="006A2236">
      <w:rPr>
        <w:noProof/>
      </w:rPr>
      <w:t>20</w:t>
    </w:r>
    <w:r>
      <w:fldChar w:fldCharType="end"/>
    </w:r>
    <w:r>
      <w:t>/</w:t>
    </w:r>
    <w:r>
      <w:fldChar w:fldCharType="begin"/>
    </w:r>
    <w:r>
      <w:instrText xml:space="preserve"> NUMPAGES </w:instrText>
    </w:r>
    <w:r>
      <w:fldChar w:fldCharType="separate"/>
    </w:r>
    <w:r w:rsidR="006A2236">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F4C" w:rsidRDefault="00D13F4C">
    <w:pPr>
      <w:pStyle w:val="Footer"/>
      <w:tabs>
        <w:tab w:val="clear" w:pos="4818"/>
        <w:tab w:val="clear" w:pos="9637"/>
        <w:tab w:val="right" w:pos="8901"/>
      </w:tabs>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F4C" w:rsidRDefault="00284AA6">
      <w:pPr>
        <w:spacing w:after="0"/>
      </w:pPr>
      <w:r>
        <w:separator/>
      </w:r>
    </w:p>
  </w:footnote>
  <w:footnote w:type="continuationSeparator" w:id="0">
    <w:p w:rsidR="00D13F4C" w:rsidRDefault="00284A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F4C" w:rsidRDefault="00D13F4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F4C" w:rsidRDefault="00D13F4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DE4486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5906A23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46860F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BECAD1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CF1CEA9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7CC2860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AA68EE3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6DF0EE3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8BA24B9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3EA229C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0B80927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B3880C3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B4A262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24D6812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F5E864C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301CF01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EC"/>
    <w:rsid w:val="00284AA6"/>
    <w:rsid w:val="006A2236"/>
    <w:rsid w:val="00D13F4C"/>
    <w:rsid w:val="00E16BE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A7462C-E61B-4170-8CDE-4660A125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TableofFigures">
    <w:name w:val="table of figures"/>
    <w:basedOn w:val="Caption"/>
  </w:style>
  <w:style w:type="paragraph" w:styleId="EndnoteText">
    <w:name w:val="endnote text"/>
    <w:basedOn w:val="Normal"/>
  </w:style>
  <w:style w:type="paragraph" w:styleId="BodyTextFirstIndent">
    <w:name w:val="Body Text First Indent"/>
    <w:basedOn w:val="BodyText"/>
  </w:style>
  <w:style w:type="paragraph" w:styleId="FootnoteText">
    <w:name w:val="footnote text"/>
    <w:basedOn w:val="Normal"/>
  </w:style>
  <w:style w:type="paragraph" w:customStyle="1" w:styleId="HangingIndent">
    <w:name w:val="Hanging Indent"/>
    <w:basedOn w:val="BodyText"/>
  </w:style>
  <w:style w:type="paragraph" w:customStyle="1" w:styleId="Heading10">
    <w:name w:val="Heading 10"/>
    <w:basedOn w:val="Heading"/>
  </w:style>
  <w:style w:type="paragraph" w:customStyle="1" w:styleId="HorizontalLine">
    <w:name w:val="Horizontal Line"/>
    <w:basedOn w:val="Normal"/>
  </w:style>
  <w:style w:type="paragraph" w:customStyle="1" w:styleId="IllustrationIndex1">
    <w:name w:val="Illustration Index 1"/>
    <w:basedOn w:val="Index"/>
  </w:style>
  <w:style w:type="paragraph" w:customStyle="1" w:styleId="IllustrationIndexHeading">
    <w:name w:val="Illustration Index Heading"/>
    <w:basedOn w:val="Heading"/>
  </w:style>
  <w:style w:type="paragraph" w:styleId="Index1">
    <w:name w:val="index 1"/>
    <w:basedOn w:val="Index"/>
  </w:style>
  <w:style w:type="paragraph" w:styleId="Index2">
    <w:name w:val="index 2"/>
    <w:basedOn w:val="Index"/>
  </w:style>
  <w:style w:type="paragraph" w:styleId="Index3">
    <w:name w:val="index 3"/>
    <w:basedOn w:val="Index"/>
  </w:style>
  <w:style w:type="paragraph" w:styleId="IndexHeading">
    <w:name w:val="index heading"/>
    <w:basedOn w:val="Heading"/>
  </w:style>
  <w:style w:type="paragraph" w:customStyle="1" w:styleId="IndexSeparator">
    <w:name w:val="Index Separator"/>
    <w:basedOn w:val="Index"/>
  </w:style>
  <w:style w:type="paragraph" w:styleId="EnvelopeAddress">
    <w:name w:val="envelope address"/>
    <w:basedOn w:val="Normal"/>
  </w:style>
  <w:style w:type="paragraph" w:styleId="Salutation">
    <w:name w:val="Salutation"/>
    <w:basedOn w:val="Normal"/>
  </w:style>
  <w:style w:type="paragraph" w:customStyle="1" w:styleId="ListHeading">
    <w:name w:val="List Heading"/>
    <w:basedOn w:val="Normal"/>
  </w:style>
  <w:style w:type="paragraph" w:customStyle="1" w:styleId="ListIndent">
    <w:name w:val="List Indent"/>
    <w:basedOn w:val="BodyText"/>
  </w:style>
  <w:style w:type="paragraph" w:styleId="CommentText">
    <w:name w:val="annotation text"/>
    <w:basedOn w:val="BodyText"/>
  </w:style>
  <w:style w:type="paragraph" w:styleId="Signature">
    <w:name w:val="Signatur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pkcs11/pkcs11-base/v2.40/csprd01/pkcs11-base-v2.40-csprd01.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8B13F-C0E1-45CE-956A-DD1B65DA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4522</Words>
  <Characters>26234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X-Road: Configuration Proxy Use Case Model</vt:lpstr>
    </vt:vector>
  </TitlesOfParts>
  <Company/>
  <LinksUpToDate>false</LinksUpToDate>
  <CharactersWithSpaces>30695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Configuration Proxy Use Case Model</dc:title>
  <dc:subject>UC-CP</dc:subject>
  <dc:creator>Riin Saarmäe</dc:creator>
  <cp:keywords>1.1</cp:keywords>
  <dc:description/>
  <cp:lastModifiedBy>Riin</cp:lastModifiedBy>
  <cp:revision>3</cp:revision>
  <cp:lastPrinted>1899-12-31T22:00:00Z</cp:lastPrinted>
  <dcterms:created xsi:type="dcterms:W3CDTF">2015-11-08T20:24:00Z</dcterms:created>
  <dcterms:modified xsi:type="dcterms:W3CDTF">2015-11-08T20:29:00Z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08.11.2015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