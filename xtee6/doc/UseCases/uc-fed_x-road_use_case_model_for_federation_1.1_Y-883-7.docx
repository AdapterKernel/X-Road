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15C6B">
      <w:r>
        <w:rPr>
          <w:noProof/>
          <w:lang w:val="et-EE" w:eastAsia="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000000" w:rsidRDefault="00315C6B">
      <w:r>
        <w:rPr>
          <w:noProof/>
          <w:lang w:val="et-EE" w:eastAsia="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000000" w:rsidRDefault="006F1F48"/>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000000">
        <w:trPr>
          <w:cantSplit/>
          <w:trHeight w:val="5100"/>
        </w:trPr>
        <w:tc>
          <w:tcPr>
            <w:tcW w:w="8930" w:type="dxa"/>
            <w:shd w:val="clear" w:color="auto" w:fill="auto"/>
          </w:tcPr>
          <w:p w:rsidR="00000000" w:rsidRDefault="006F1F48"/>
          <w:p w:rsidR="00000000" w:rsidRDefault="006F1F48"/>
          <w:p w:rsidR="00000000" w:rsidRDefault="006F1F48"/>
          <w:p w:rsidR="00000000" w:rsidRDefault="006F1F48">
            <w:pPr>
              <w:pStyle w:val="Title"/>
              <w:rPr>
                <w:sz w:val="32"/>
                <w:szCs w:val="32"/>
              </w:rPr>
            </w:pPr>
            <w:r>
              <w:fldChar w:fldCharType="begin"/>
            </w:r>
            <w:r>
              <w:instrText xml:space="preserve"> TITLE </w:instrText>
            </w:r>
            <w:r>
              <w:fldChar w:fldCharType="separate"/>
            </w:r>
            <w:r w:rsidR="00736DF2">
              <w:t>X-Road: Use Case Model for Federation</w:t>
            </w:r>
            <w:r>
              <w:fldChar w:fldCharType="end"/>
            </w:r>
          </w:p>
          <w:p w:rsidR="00000000" w:rsidRDefault="006F1F48">
            <w:r>
              <w:rPr>
                <w:b/>
                <w:bCs/>
                <w:sz w:val="32"/>
                <w:szCs w:val="32"/>
              </w:rPr>
              <w:t>Analysis</w:t>
            </w:r>
          </w:p>
        </w:tc>
      </w:tr>
      <w:tr w:rsidR="00000000">
        <w:trPr>
          <w:cantSplit/>
        </w:trPr>
        <w:tc>
          <w:tcPr>
            <w:tcW w:w="8930" w:type="dxa"/>
            <w:shd w:val="clear" w:color="auto" w:fill="auto"/>
          </w:tcPr>
          <w:p w:rsidR="00000000" w:rsidRDefault="006F1F48">
            <w:pPr>
              <w:rPr>
                <w:b/>
                <w:bCs/>
                <w:sz w:val="32"/>
                <w:szCs w:val="32"/>
              </w:rPr>
            </w:pPr>
          </w:p>
          <w:p w:rsidR="00000000" w:rsidRDefault="006F1F48">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736DF2">
              <w:rPr>
                <w:bCs/>
                <w:szCs w:val="32"/>
              </w:rPr>
              <w:t>1.1</w:t>
            </w:r>
            <w:r>
              <w:rPr>
                <w:bCs/>
                <w:szCs w:val="32"/>
              </w:rPr>
              <w:fldChar w:fldCharType="end"/>
            </w:r>
          </w:p>
          <w:p w:rsidR="00000000" w:rsidRDefault="006F1F48">
            <w:pPr>
              <w:pStyle w:val="Tiitellehelmetaandmed"/>
            </w:pPr>
            <w:r>
              <w:fldChar w:fldCharType="begin"/>
            </w:r>
            <w:r>
              <w:instrText xml:space="preserve"> DOCPROPERTY "Date completed"</w:instrText>
            </w:r>
            <w:r>
              <w:fldChar w:fldCharType="separate"/>
            </w:r>
            <w:r w:rsidR="00736DF2">
              <w:t>08.11.2015</w:t>
            </w:r>
            <w:r>
              <w:fldChar w:fldCharType="end"/>
            </w:r>
          </w:p>
          <w:p w:rsidR="00000000" w:rsidRDefault="006F1F48">
            <w:pPr>
              <w:pStyle w:val="Tiitellehelmetaandmed"/>
            </w:pPr>
            <w:r>
              <w:fldChar w:fldCharType="begin"/>
            </w:r>
            <w:r>
              <w:instrText xml:space="preserve"> NUMPAGES </w:instrText>
            </w:r>
            <w:r>
              <w:fldChar w:fldCharType="separate"/>
            </w:r>
            <w:r w:rsidR="00736DF2">
              <w:rPr>
                <w:noProof/>
              </w:rPr>
              <w:t>15</w:t>
            </w:r>
            <w:r>
              <w:fldChar w:fldCharType="end"/>
            </w:r>
            <w:r>
              <w:t xml:space="preserve"> pages</w:t>
            </w:r>
          </w:p>
          <w:p w:rsidR="00000000" w:rsidRDefault="006F1F48">
            <w:pPr>
              <w:pStyle w:val="Tiitellehelmetaandmed"/>
            </w:pPr>
            <w:r>
              <w:t xml:space="preserve">Doc. ID: </w:t>
            </w:r>
            <w:r>
              <w:fldChar w:fldCharType="begin"/>
            </w:r>
            <w:r>
              <w:instrText xml:space="preserve"> SUBJECT </w:instrText>
            </w:r>
            <w:r>
              <w:fldChar w:fldCharType="separate"/>
            </w:r>
            <w:r w:rsidR="00736DF2">
              <w:t>UC-FED</w:t>
            </w:r>
            <w:r>
              <w:fldChar w:fldCharType="end"/>
            </w:r>
          </w:p>
          <w:p w:rsidR="00000000" w:rsidRDefault="006F1F48"/>
        </w:tc>
      </w:tr>
    </w:tbl>
    <w:p w:rsidR="00000000" w:rsidRDefault="006F1F48"/>
    <w:p w:rsidR="00000000" w:rsidRDefault="006F1F48">
      <w:pPr>
        <w:pageBreakBefore/>
      </w:pPr>
    </w:p>
    <w:p w:rsidR="00000000" w:rsidRDefault="006F1F48"/>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000000">
        <w:tc>
          <w:tcPr>
            <w:tcW w:w="1387" w:type="dxa"/>
            <w:tcBorders>
              <w:top w:val="single" w:sz="8" w:space="0" w:color="000000"/>
              <w:left w:val="single" w:sz="8" w:space="0" w:color="000000"/>
              <w:bottom w:val="single" w:sz="8" w:space="0" w:color="000000"/>
            </w:tcBorders>
            <w:shd w:val="clear" w:color="auto" w:fill="auto"/>
          </w:tcPr>
          <w:p w:rsidR="00000000" w:rsidRDefault="006F1F48">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000000" w:rsidRDefault="006F1F48">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000000" w:rsidRDefault="006F1F48">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000000" w:rsidRDefault="006F1F48">
            <w:pPr>
              <w:pStyle w:val="TableContents"/>
            </w:pPr>
            <w:r>
              <w:rPr>
                <w:color w:val="000000"/>
                <w:szCs w:val="22"/>
              </w:rPr>
              <w:t>Author</w:t>
            </w:r>
          </w:p>
        </w:tc>
      </w:tr>
      <w:tr w:rsidR="00000000">
        <w:tc>
          <w:tcPr>
            <w:tcW w:w="1387" w:type="dxa"/>
            <w:tcBorders>
              <w:left w:val="single" w:sz="8" w:space="0" w:color="000000"/>
              <w:bottom w:val="single" w:sz="8" w:space="0" w:color="000000"/>
            </w:tcBorders>
            <w:shd w:val="clear" w:color="auto" w:fill="auto"/>
          </w:tcPr>
          <w:p w:rsidR="00000000" w:rsidRDefault="006F1F48">
            <w:pPr>
              <w:pStyle w:val="TableContents"/>
            </w:pPr>
            <w:r>
              <w:t>15.09.20</w:t>
            </w:r>
            <w:r>
              <w:t>15</w:t>
            </w:r>
          </w:p>
        </w:tc>
        <w:tc>
          <w:tcPr>
            <w:tcW w:w="1054" w:type="dxa"/>
            <w:tcBorders>
              <w:left w:val="single" w:sz="8" w:space="0" w:color="000000"/>
              <w:bottom w:val="single" w:sz="8" w:space="0" w:color="000000"/>
            </w:tcBorders>
            <w:shd w:val="clear" w:color="auto" w:fill="auto"/>
          </w:tcPr>
          <w:p w:rsidR="00000000" w:rsidRDefault="006F1F48">
            <w:pPr>
              <w:pStyle w:val="TableContents"/>
            </w:pPr>
            <w:r>
              <w:t>0.1</w:t>
            </w:r>
          </w:p>
        </w:tc>
        <w:tc>
          <w:tcPr>
            <w:tcW w:w="4759" w:type="dxa"/>
            <w:tcBorders>
              <w:left w:val="single" w:sz="8" w:space="0" w:color="000000"/>
              <w:bottom w:val="single" w:sz="8" w:space="0" w:color="000000"/>
            </w:tcBorders>
            <w:shd w:val="clear" w:color="auto" w:fill="auto"/>
          </w:tcPr>
          <w:p w:rsidR="00000000" w:rsidRDefault="006F1F48">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000000" w:rsidRDefault="006F1F48">
            <w:pPr>
              <w:pStyle w:val="TableContents"/>
            </w:pPr>
            <w:r>
              <w:t xml:space="preserve">Riin </w:t>
            </w:r>
            <w:proofErr w:type="spellStart"/>
            <w:r>
              <w:t>Saarmäe</w:t>
            </w:r>
            <w:proofErr w:type="spellEnd"/>
          </w:p>
        </w:tc>
      </w:tr>
      <w:tr w:rsidR="00000000">
        <w:tc>
          <w:tcPr>
            <w:tcW w:w="1387" w:type="dxa"/>
            <w:tcBorders>
              <w:left w:val="single" w:sz="8" w:space="0" w:color="000000"/>
              <w:bottom w:val="single" w:sz="8" w:space="0" w:color="000000"/>
            </w:tcBorders>
            <w:shd w:val="clear" w:color="auto" w:fill="auto"/>
          </w:tcPr>
          <w:p w:rsidR="00000000" w:rsidRDefault="006F1F48">
            <w:pPr>
              <w:pStyle w:val="TableContents"/>
            </w:pPr>
            <w:r>
              <w:t>16.09.2015</w:t>
            </w:r>
          </w:p>
        </w:tc>
        <w:tc>
          <w:tcPr>
            <w:tcW w:w="1054" w:type="dxa"/>
            <w:tcBorders>
              <w:left w:val="single" w:sz="8" w:space="0" w:color="000000"/>
              <w:bottom w:val="single" w:sz="8" w:space="0" w:color="000000"/>
            </w:tcBorders>
            <w:shd w:val="clear" w:color="auto" w:fill="auto"/>
          </w:tcPr>
          <w:p w:rsidR="00000000" w:rsidRDefault="006F1F48">
            <w:pPr>
              <w:pStyle w:val="TableContents"/>
            </w:pPr>
            <w:r>
              <w:t>0.2</w:t>
            </w:r>
          </w:p>
        </w:tc>
        <w:tc>
          <w:tcPr>
            <w:tcW w:w="4759" w:type="dxa"/>
            <w:tcBorders>
              <w:left w:val="single" w:sz="8" w:space="0" w:color="000000"/>
              <w:bottom w:val="single" w:sz="8" w:space="0" w:color="000000"/>
            </w:tcBorders>
            <w:shd w:val="clear" w:color="auto" w:fill="auto"/>
          </w:tcPr>
          <w:p w:rsidR="00000000" w:rsidRDefault="006F1F48">
            <w:pPr>
              <w:pStyle w:val="TableContents"/>
            </w:pPr>
            <w:r>
              <w:t>Minor corrections done</w:t>
            </w:r>
          </w:p>
        </w:tc>
        <w:tc>
          <w:tcPr>
            <w:tcW w:w="1740" w:type="dxa"/>
            <w:tcBorders>
              <w:left w:val="single" w:sz="8" w:space="0" w:color="000000"/>
              <w:bottom w:val="single" w:sz="8" w:space="0" w:color="000000"/>
              <w:right w:val="single" w:sz="8" w:space="0" w:color="000000"/>
            </w:tcBorders>
            <w:shd w:val="clear" w:color="auto" w:fill="auto"/>
          </w:tcPr>
          <w:p w:rsidR="00000000" w:rsidRDefault="006F1F48">
            <w:pPr>
              <w:pStyle w:val="TableContents"/>
            </w:pPr>
            <w:r>
              <w:t xml:space="preserve">Riin </w:t>
            </w:r>
            <w:proofErr w:type="spellStart"/>
            <w:r>
              <w:t>Saarmäe</w:t>
            </w:r>
            <w:proofErr w:type="spellEnd"/>
          </w:p>
        </w:tc>
      </w:tr>
      <w:tr w:rsidR="00000000">
        <w:tc>
          <w:tcPr>
            <w:tcW w:w="1387" w:type="dxa"/>
            <w:tcBorders>
              <w:left w:val="single" w:sz="8" w:space="0" w:color="000000"/>
              <w:bottom w:val="single" w:sz="8" w:space="0" w:color="000000"/>
            </w:tcBorders>
            <w:shd w:val="clear" w:color="auto" w:fill="auto"/>
          </w:tcPr>
          <w:p w:rsidR="00000000" w:rsidRDefault="006F1F48">
            <w:pPr>
              <w:pStyle w:val="TableContents"/>
            </w:pPr>
            <w:r>
              <w:t>20.09.2015</w:t>
            </w:r>
          </w:p>
        </w:tc>
        <w:tc>
          <w:tcPr>
            <w:tcW w:w="1054" w:type="dxa"/>
            <w:tcBorders>
              <w:left w:val="single" w:sz="8" w:space="0" w:color="000000"/>
              <w:bottom w:val="single" w:sz="8" w:space="0" w:color="000000"/>
            </w:tcBorders>
            <w:shd w:val="clear" w:color="auto" w:fill="auto"/>
          </w:tcPr>
          <w:p w:rsidR="00000000" w:rsidRDefault="006F1F48">
            <w:pPr>
              <w:pStyle w:val="TableContents"/>
            </w:pPr>
            <w:r>
              <w:t>1.0</w:t>
            </w:r>
          </w:p>
        </w:tc>
        <w:tc>
          <w:tcPr>
            <w:tcW w:w="4759" w:type="dxa"/>
            <w:tcBorders>
              <w:left w:val="single" w:sz="8" w:space="0" w:color="000000"/>
              <w:bottom w:val="single" w:sz="8" w:space="0" w:color="000000"/>
            </w:tcBorders>
            <w:shd w:val="clear" w:color="auto" w:fill="auto"/>
          </w:tcPr>
          <w:p w:rsidR="00000000" w:rsidRDefault="006F1F48">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000000" w:rsidRDefault="006F1F48">
            <w:pPr>
              <w:pStyle w:val="TableContents"/>
            </w:pPr>
            <w:proofErr w:type="spellStart"/>
            <w:r>
              <w:t>Imbi</w:t>
            </w:r>
            <w:proofErr w:type="spellEnd"/>
            <w:r>
              <w:t xml:space="preserve"> </w:t>
            </w:r>
            <w:proofErr w:type="spellStart"/>
            <w:r>
              <w:t>Nõgisto</w:t>
            </w:r>
            <w:proofErr w:type="spellEnd"/>
          </w:p>
        </w:tc>
      </w:tr>
      <w:tr w:rsidR="00000000">
        <w:tc>
          <w:tcPr>
            <w:tcW w:w="1387" w:type="dxa"/>
            <w:tcBorders>
              <w:left w:val="single" w:sz="8" w:space="0" w:color="000000"/>
              <w:bottom w:val="single" w:sz="8" w:space="0" w:color="000000"/>
            </w:tcBorders>
            <w:shd w:val="clear" w:color="auto" w:fill="auto"/>
          </w:tcPr>
          <w:p w:rsidR="00000000" w:rsidRDefault="006F1F48">
            <w:pPr>
              <w:pStyle w:val="TableContents"/>
            </w:pPr>
            <w:r>
              <w:t>08.11.2015</w:t>
            </w:r>
          </w:p>
        </w:tc>
        <w:tc>
          <w:tcPr>
            <w:tcW w:w="1054" w:type="dxa"/>
            <w:tcBorders>
              <w:left w:val="single" w:sz="8" w:space="0" w:color="000000"/>
              <w:bottom w:val="single" w:sz="8" w:space="0" w:color="000000"/>
            </w:tcBorders>
            <w:shd w:val="clear" w:color="auto" w:fill="auto"/>
          </w:tcPr>
          <w:p w:rsidR="00000000" w:rsidRDefault="006F1F48">
            <w:pPr>
              <w:pStyle w:val="TableContents"/>
            </w:pPr>
            <w:r>
              <w:t>1.1</w:t>
            </w:r>
          </w:p>
        </w:tc>
        <w:tc>
          <w:tcPr>
            <w:tcW w:w="4759" w:type="dxa"/>
            <w:tcBorders>
              <w:left w:val="single" w:sz="8" w:space="0" w:color="000000"/>
              <w:bottom w:val="single" w:sz="8" w:space="0" w:color="000000"/>
            </w:tcBorders>
            <w:shd w:val="clear" w:color="auto" w:fill="auto"/>
          </w:tcPr>
          <w:p w:rsidR="00000000" w:rsidRDefault="006F1F48">
            <w:pPr>
              <w:pStyle w:val="TableContents"/>
            </w:pPr>
            <w:r>
              <w:t xml:space="preserve">Renamed </w:t>
            </w:r>
            <w:r>
              <w:rPr>
                <w:i/>
                <w:iCs/>
              </w:rPr>
              <w:t>Scope</w:t>
            </w:r>
            <w:r>
              <w:t xml:space="preserve"> element to </w:t>
            </w:r>
            <w:r>
              <w:rPr>
                <w:i/>
                <w:iCs/>
              </w:rPr>
              <w:t>System</w:t>
            </w:r>
            <w:r>
              <w:t xml:space="preserve">. </w:t>
            </w:r>
            <w:r>
              <w:rPr>
                <w:i/>
                <w:iCs/>
              </w:rPr>
              <w:t>Native</w:t>
            </w:r>
            <w:r>
              <w:t xml:space="preserve"> (X-Road instance) renamed to </w:t>
            </w:r>
            <w:r>
              <w:rPr>
                <w:i/>
                <w:iCs/>
              </w:rPr>
              <w:t>local</w:t>
            </w:r>
            <w:r>
              <w:t>. Minor corrections done.</w:t>
            </w:r>
          </w:p>
        </w:tc>
        <w:tc>
          <w:tcPr>
            <w:tcW w:w="1740" w:type="dxa"/>
            <w:tcBorders>
              <w:left w:val="single" w:sz="8" w:space="0" w:color="000000"/>
              <w:bottom w:val="single" w:sz="8" w:space="0" w:color="000000"/>
              <w:right w:val="single" w:sz="8" w:space="0" w:color="000000"/>
            </w:tcBorders>
            <w:shd w:val="clear" w:color="auto" w:fill="auto"/>
          </w:tcPr>
          <w:p w:rsidR="00000000" w:rsidRDefault="006F1F48">
            <w:pPr>
              <w:pStyle w:val="TableContents"/>
            </w:pPr>
            <w:r>
              <w:t xml:space="preserve">Riin </w:t>
            </w:r>
            <w:proofErr w:type="spellStart"/>
            <w:r>
              <w:t>Saarmäe</w:t>
            </w:r>
            <w:proofErr w:type="spellEnd"/>
          </w:p>
        </w:tc>
      </w:tr>
    </w:tbl>
    <w:p w:rsidR="00000000" w:rsidRDefault="006F1F48">
      <w:pPr>
        <w:rPr>
          <w:color w:val="000000"/>
        </w:rPr>
      </w:pPr>
    </w:p>
    <w:p w:rsidR="00000000" w:rsidRDefault="006F1F48">
      <w:pPr>
        <w:rPr>
          <w:color w:val="000000"/>
        </w:rPr>
      </w:pPr>
    </w:p>
    <w:p w:rsidR="00000000" w:rsidRDefault="006F1F48">
      <w:pPr>
        <w:pStyle w:val="Subtitle"/>
      </w:pPr>
    </w:p>
    <w:p w:rsidR="00000000" w:rsidRDefault="006F1F48">
      <w:pPr>
        <w:pStyle w:val="TOAHeading"/>
      </w:pPr>
      <w:r>
        <w:t>Table of Contents</w:t>
      </w:r>
    </w:p>
    <w:p w:rsidR="00736DF2" w:rsidRDefault="00170404">
      <w:pPr>
        <w:pStyle w:val="TOC1"/>
        <w:tabs>
          <w:tab w:val="left" w:pos="482"/>
        </w:tabs>
        <w:rPr>
          <w:rFonts w:asciiTheme="minorHAnsi" w:eastAsiaTheme="minorEastAsia" w:hAnsiTheme="minorHAnsi" w:cstheme="minorBidi"/>
          <w:b w:val="0"/>
          <w:noProof/>
          <w:sz w:val="22"/>
          <w:szCs w:val="22"/>
          <w:lang w:val="et-EE" w:eastAsia="et-EE"/>
        </w:rPr>
      </w:pPr>
      <w:r>
        <w:fldChar w:fldCharType="begin"/>
      </w:r>
      <w:r>
        <w:instrText xml:space="preserve"> TOC \o "1-3" \h \z \u </w:instrText>
      </w:r>
      <w:r>
        <w:fldChar w:fldCharType="separate"/>
      </w:r>
      <w:hyperlink w:anchor="_Toc434776552" w:history="1">
        <w:r w:rsidR="00736DF2" w:rsidRPr="00C45F50">
          <w:rPr>
            <w:rStyle w:val="Hyperlink"/>
            <w:noProof/>
          </w:rPr>
          <w:t>1</w:t>
        </w:r>
        <w:r w:rsidR="00736DF2">
          <w:rPr>
            <w:rFonts w:asciiTheme="minorHAnsi" w:eastAsiaTheme="minorEastAsia" w:hAnsiTheme="minorHAnsi" w:cstheme="minorBidi"/>
            <w:b w:val="0"/>
            <w:noProof/>
            <w:sz w:val="22"/>
            <w:szCs w:val="22"/>
            <w:lang w:val="et-EE" w:eastAsia="et-EE"/>
          </w:rPr>
          <w:tab/>
        </w:r>
        <w:r w:rsidR="00736DF2" w:rsidRPr="00C45F50">
          <w:rPr>
            <w:rStyle w:val="Hyperlink"/>
            <w:noProof/>
          </w:rPr>
          <w:t>Introduction</w:t>
        </w:r>
        <w:r w:rsidR="00736DF2">
          <w:rPr>
            <w:noProof/>
            <w:webHidden/>
          </w:rPr>
          <w:tab/>
        </w:r>
        <w:r w:rsidR="00736DF2">
          <w:rPr>
            <w:noProof/>
            <w:webHidden/>
          </w:rPr>
          <w:fldChar w:fldCharType="begin"/>
        </w:r>
        <w:r w:rsidR="00736DF2">
          <w:rPr>
            <w:noProof/>
            <w:webHidden/>
          </w:rPr>
          <w:instrText xml:space="preserve"> PAGEREF _Toc434776552 \h </w:instrText>
        </w:r>
        <w:r w:rsidR="00736DF2">
          <w:rPr>
            <w:noProof/>
            <w:webHidden/>
          </w:rPr>
        </w:r>
        <w:r w:rsidR="00736DF2">
          <w:rPr>
            <w:noProof/>
            <w:webHidden/>
          </w:rPr>
          <w:fldChar w:fldCharType="separate"/>
        </w:r>
        <w:r w:rsidR="00736DF2">
          <w:rPr>
            <w:noProof/>
            <w:webHidden/>
          </w:rPr>
          <w:t>5</w:t>
        </w:r>
        <w:r w:rsidR="00736DF2">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53" w:history="1">
        <w:r w:rsidRPr="00C45F50">
          <w:rPr>
            <w:rStyle w:val="Hyperlink"/>
            <w:noProof/>
          </w:rPr>
          <w:t>1.1</w:t>
        </w:r>
        <w:r>
          <w:rPr>
            <w:rFonts w:asciiTheme="minorHAnsi" w:eastAsiaTheme="minorEastAsia" w:hAnsiTheme="minorHAnsi" w:cstheme="minorBidi"/>
            <w:noProof/>
            <w:sz w:val="22"/>
            <w:szCs w:val="22"/>
            <w:lang w:val="et-EE" w:eastAsia="et-EE"/>
          </w:rPr>
          <w:tab/>
        </w:r>
        <w:r w:rsidRPr="00C45F50">
          <w:rPr>
            <w:rStyle w:val="Hyperlink"/>
            <w:noProof/>
          </w:rPr>
          <w:t>Purpose</w:t>
        </w:r>
        <w:r>
          <w:rPr>
            <w:noProof/>
            <w:webHidden/>
          </w:rPr>
          <w:tab/>
        </w:r>
        <w:r>
          <w:rPr>
            <w:noProof/>
            <w:webHidden/>
          </w:rPr>
          <w:fldChar w:fldCharType="begin"/>
        </w:r>
        <w:r>
          <w:rPr>
            <w:noProof/>
            <w:webHidden/>
          </w:rPr>
          <w:instrText xml:space="preserve"> PAGEREF _Toc434776553 \h </w:instrText>
        </w:r>
        <w:r>
          <w:rPr>
            <w:noProof/>
            <w:webHidden/>
          </w:rPr>
        </w:r>
        <w:r>
          <w:rPr>
            <w:noProof/>
            <w:webHidden/>
          </w:rPr>
          <w:fldChar w:fldCharType="separate"/>
        </w:r>
        <w:r>
          <w:rPr>
            <w:noProof/>
            <w:webHidden/>
          </w:rPr>
          <w:t>5</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54" w:history="1">
        <w:r w:rsidRPr="00C45F50">
          <w:rPr>
            <w:rStyle w:val="Hyperlink"/>
            <w:noProof/>
          </w:rPr>
          <w:t>1.2</w:t>
        </w:r>
        <w:r>
          <w:rPr>
            <w:rFonts w:asciiTheme="minorHAnsi" w:eastAsiaTheme="minorEastAsia" w:hAnsiTheme="minorHAnsi" w:cstheme="minorBidi"/>
            <w:noProof/>
            <w:sz w:val="22"/>
            <w:szCs w:val="22"/>
            <w:lang w:val="et-EE" w:eastAsia="et-EE"/>
          </w:rPr>
          <w:tab/>
        </w:r>
        <w:r w:rsidRPr="00C45F50">
          <w:rPr>
            <w:rStyle w:val="Hyperlink"/>
            <w:noProof/>
          </w:rPr>
          <w:t>Terms and Abbreviations</w:t>
        </w:r>
        <w:r>
          <w:rPr>
            <w:noProof/>
            <w:webHidden/>
          </w:rPr>
          <w:tab/>
        </w:r>
        <w:r>
          <w:rPr>
            <w:noProof/>
            <w:webHidden/>
          </w:rPr>
          <w:fldChar w:fldCharType="begin"/>
        </w:r>
        <w:r>
          <w:rPr>
            <w:noProof/>
            <w:webHidden/>
          </w:rPr>
          <w:instrText xml:space="preserve"> PAGEREF _Toc434776554 \h </w:instrText>
        </w:r>
        <w:r>
          <w:rPr>
            <w:noProof/>
            <w:webHidden/>
          </w:rPr>
        </w:r>
        <w:r>
          <w:rPr>
            <w:noProof/>
            <w:webHidden/>
          </w:rPr>
          <w:fldChar w:fldCharType="separate"/>
        </w:r>
        <w:r>
          <w:rPr>
            <w:noProof/>
            <w:webHidden/>
          </w:rPr>
          <w:t>5</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55" w:history="1">
        <w:r w:rsidRPr="00C45F50">
          <w:rPr>
            <w:rStyle w:val="Hyperlink"/>
            <w:noProof/>
          </w:rPr>
          <w:t>1.3</w:t>
        </w:r>
        <w:r>
          <w:rPr>
            <w:rFonts w:asciiTheme="minorHAnsi" w:eastAsiaTheme="minorEastAsia" w:hAnsiTheme="minorHAnsi" w:cstheme="minorBidi"/>
            <w:noProof/>
            <w:sz w:val="22"/>
            <w:szCs w:val="22"/>
            <w:lang w:val="et-EE" w:eastAsia="et-EE"/>
          </w:rPr>
          <w:tab/>
        </w:r>
        <w:r w:rsidRPr="00C45F50">
          <w:rPr>
            <w:rStyle w:val="Hyperlink"/>
            <w:noProof/>
          </w:rPr>
          <w:t>References</w:t>
        </w:r>
        <w:r>
          <w:rPr>
            <w:noProof/>
            <w:webHidden/>
          </w:rPr>
          <w:tab/>
        </w:r>
        <w:r>
          <w:rPr>
            <w:noProof/>
            <w:webHidden/>
          </w:rPr>
          <w:fldChar w:fldCharType="begin"/>
        </w:r>
        <w:r>
          <w:rPr>
            <w:noProof/>
            <w:webHidden/>
          </w:rPr>
          <w:instrText xml:space="preserve"> PAGEREF _Toc434776555 \h </w:instrText>
        </w:r>
        <w:r>
          <w:rPr>
            <w:noProof/>
            <w:webHidden/>
          </w:rPr>
        </w:r>
        <w:r>
          <w:rPr>
            <w:noProof/>
            <w:webHidden/>
          </w:rPr>
          <w:fldChar w:fldCharType="separate"/>
        </w:r>
        <w:r>
          <w:rPr>
            <w:noProof/>
            <w:webHidden/>
          </w:rPr>
          <w:t>6</w:t>
        </w:r>
        <w:r>
          <w:rPr>
            <w:noProof/>
            <w:webHidden/>
          </w:rPr>
          <w:fldChar w:fldCharType="end"/>
        </w:r>
      </w:hyperlink>
    </w:p>
    <w:p w:rsidR="00736DF2" w:rsidRDefault="00736DF2">
      <w:pPr>
        <w:pStyle w:val="TOC1"/>
        <w:tabs>
          <w:tab w:val="left" w:pos="482"/>
        </w:tabs>
        <w:rPr>
          <w:rFonts w:asciiTheme="minorHAnsi" w:eastAsiaTheme="minorEastAsia" w:hAnsiTheme="minorHAnsi" w:cstheme="minorBidi"/>
          <w:b w:val="0"/>
          <w:noProof/>
          <w:sz w:val="22"/>
          <w:szCs w:val="22"/>
          <w:lang w:val="et-EE" w:eastAsia="et-EE"/>
        </w:rPr>
      </w:pPr>
      <w:hyperlink w:anchor="_Toc434776556" w:history="1">
        <w:r w:rsidRPr="00C45F50">
          <w:rPr>
            <w:rStyle w:val="Hyperlink"/>
            <w:noProof/>
          </w:rPr>
          <w:t>2</w:t>
        </w:r>
        <w:r>
          <w:rPr>
            <w:rFonts w:asciiTheme="minorHAnsi" w:eastAsiaTheme="minorEastAsia" w:hAnsiTheme="minorHAnsi" w:cstheme="minorBidi"/>
            <w:b w:val="0"/>
            <w:noProof/>
            <w:sz w:val="22"/>
            <w:szCs w:val="22"/>
            <w:lang w:val="et-EE" w:eastAsia="et-EE"/>
          </w:rPr>
          <w:tab/>
        </w:r>
        <w:r w:rsidRPr="00C45F50">
          <w:rPr>
            <w:rStyle w:val="Hyperlink"/>
            <w:noProof/>
          </w:rPr>
          <w:t>Overview</w:t>
        </w:r>
        <w:r>
          <w:rPr>
            <w:noProof/>
            <w:webHidden/>
          </w:rPr>
          <w:tab/>
        </w:r>
        <w:r>
          <w:rPr>
            <w:noProof/>
            <w:webHidden/>
          </w:rPr>
          <w:fldChar w:fldCharType="begin"/>
        </w:r>
        <w:r>
          <w:rPr>
            <w:noProof/>
            <w:webHidden/>
          </w:rPr>
          <w:instrText xml:space="preserve"> PAGEREF _Toc434776556 \h </w:instrText>
        </w:r>
        <w:r>
          <w:rPr>
            <w:noProof/>
            <w:webHidden/>
          </w:rPr>
        </w:r>
        <w:r>
          <w:rPr>
            <w:noProof/>
            <w:webHidden/>
          </w:rPr>
          <w:fldChar w:fldCharType="separate"/>
        </w:r>
        <w:r>
          <w:rPr>
            <w:noProof/>
            <w:webHidden/>
          </w:rPr>
          <w:t>7</w:t>
        </w:r>
        <w:r>
          <w:rPr>
            <w:noProof/>
            <w:webHidden/>
          </w:rPr>
          <w:fldChar w:fldCharType="end"/>
        </w:r>
      </w:hyperlink>
    </w:p>
    <w:p w:rsidR="00736DF2" w:rsidRDefault="00736DF2">
      <w:pPr>
        <w:pStyle w:val="TOC1"/>
        <w:tabs>
          <w:tab w:val="left" w:pos="482"/>
        </w:tabs>
        <w:rPr>
          <w:rFonts w:asciiTheme="minorHAnsi" w:eastAsiaTheme="minorEastAsia" w:hAnsiTheme="minorHAnsi" w:cstheme="minorBidi"/>
          <w:b w:val="0"/>
          <w:noProof/>
          <w:sz w:val="22"/>
          <w:szCs w:val="22"/>
          <w:lang w:val="et-EE" w:eastAsia="et-EE"/>
        </w:rPr>
      </w:pPr>
      <w:hyperlink w:anchor="_Toc434776557" w:history="1">
        <w:r w:rsidRPr="00C45F50">
          <w:rPr>
            <w:rStyle w:val="Hyperlink"/>
            <w:noProof/>
          </w:rPr>
          <w:t>3</w:t>
        </w:r>
        <w:r>
          <w:rPr>
            <w:rFonts w:asciiTheme="minorHAnsi" w:eastAsiaTheme="minorEastAsia" w:hAnsiTheme="minorHAnsi" w:cstheme="minorBidi"/>
            <w:b w:val="0"/>
            <w:noProof/>
            <w:sz w:val="22"/>
            <w:szCs w:val="22"/>
            <w:lang w:val="et-EE" w:eastAsia="et-EE"/>
          </w:rPr>
          <w:tab/>
        </w:r>
        <w:r w:rsidRPr="00C45F50">
          <w:rPr>
            <w:rStyle w:val="Hyperlink"/>
            <w:noProof/>
          </w:rPr>
          <w:t>Use Case Model</w:t>
        </w:r>
        <w:r>
          <w:rPr>
            <w:noProof/>
            <w:webHidden/>
          </w:rPr>
          <w:tab/>
        </w:r>
        <w:r>
          <w:rPr>
            <w:noProof/>
            <w:webHidden/>
          </w:rPr>
          <w:fldChar w:fldCharType="begin"/>
        </w:r>
        <w:r>
          <w:rPr>
            <w:noProof/>
            <w:webHidden/>
          </w:rPr>
          <w:instrText xml:space="preserve"> PAGEREF _Toc434776557 \h </w:instrText>
        </w:r>
        <w:r>
          <w:rPr>
            <w:noProof/>
            <w:webHidden/>
          </w:rPr>
        </w:r>
        <w:r>
          <w:rPr>
            <w:noProof/>
            <w:webHidden/>
          </w:rPr>
          <w:fldChar w:fldCharType="separate"/>
        </w:r>
        <w:r>
          <w:rPr>
            <w:noProof/>
            <w:webHidden/>
          </w:rPr>
          <w:t>8</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58" w:history="1">
        <w:r w:rsidRPr="00C45F50">
          <w:rPr>
            <w:rStyle w:val="Hyperlink"/>
            <w:noProof/>
          </w:rPr>
          <w:t>3.1</w:t>
        </w:r>
        <w:r>
          <w:rPr>
            <w:rFonts w:asciiTheme="minorHAnsi" w:eastAsiaTheme="minorEastAsia" w:hAnsiTheme="minorHAnsi" w:cstheme="minorBidi"/>
            <w:noProof/>
            <w:sz w:val="22"/>
            <w:szCs w:val="22"/>
            <w:lang w:val="et-EE" w:eastAsia="et-EE"/>
          </w:rPr>
          <w:tab/>
        </w:r>
        <w:r w:rsidRPr="00C45F50">
          <w:rPr>
            <w:rStyle w:val="Hyperlink"/>
            <w:noProof/>
          </w:rPr>
          <w:t>Actors</w:t>
        </w:r>
        <w:r>
          <w:rPr>
            <w:noProof/>
            <w:webHidden/>
          </w:rPr>
          <w:tab/>
        </w:r>
        <w:r>
          <w:rPr>
            <w:noProof/>
            <w:webHidden/>
          </w:rPr>
          <w:fldChar w:fldCharType="begin"/>
        </w:r>
        <w:r>
          <w:rPr>
            <w:noProof/>
            <w:webHidden/>
          </w:rPr>
          <w:instrText xml:space="preserve"> PAGEREF _Toc434776558 \h </w:instrText>
        </w:r>
        <w:r>
          <w:rPr>
            <w:noProof/>
            <w:webHidden/>
          </w:rPr>
        </w:r>
        <w:r>
          <w:rPr>
            <w:noProof/>
            <w:webHidden/>
          </w:rPr>
          <w:fldChar w:fldCharType="separate"/>
        </w:r>
        <w:r>
          <w:rPr>
            <w:noProof/>
            <w:webHidden/>
          </w:rPr>
          <w:t>8</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59" w:history="1">
        <w:r w:rsidRPr="00C45F50">
          <w:rPr>
            <w:rStyle w:val="Hyperlink"/>
            <w:noProof/>
          </w:rPr>
          <w:t>3.2</w:t>
        </w:r>
        <w:r>
          <w:rPr>
            <w:rFonts w:asciiTheme="minorHAnsi" w:eastAsiaTheme="minorEastAsia" w:hAnsiTheme="minorHAnsi" w:cstheme="minorBidi"/>
            <w:noProof/>
            <w:sz w:val="22"/>
            <w:szCs w:val="22"/>
            <w:lang w:val="et-EE" w:eastAsia="et-EE"/>
          </w:rPr>
          <w:tab/>
        </w:r>
        <w:r w:rsidRPr="00C45F50">
          <w:rPr>
            <w:rStyle w:val="Hyperlink"/>
            <w:noProof/>
          </w:rPr>
          <w:t>UC FED_01: View Trusted Anchors</w:t>
        </w:r>
        <w:r>
          <w:rPr>
            <w:noProof/>
            <w:webHidden/>
          </w:rPr>
          <w:tab/>
        </w:r>
        <w:r>
          <w:rPr>
            <w:noProof/>
            <w:webHidden/>
          </w:rPr>
          <w:fldChar w:fldCharType="begin"/>
        </w:r>
        <w:r>
          <w:rPr>
            <w:noProof/>
            <w:webHidden/>
          </w:rPr>
          <w:instrText xml:space="preserve"> PAGEREF _Toc434776559 \h </w:instrText>
        </w:r>
        <w:r>
          <w:rPr>
            <w:noProof/>
            <w:webHidden/>
          </w:rPr>
        </w:r>
        <w:r>
          <w:rPr>
            <w:noProof/>
            <w:webHidden/>
          </w:rPr>
          <w:fldChar w:fldCharType="separate"/>
        </w:r>
        <w:r>
          <w:rPr>
            <w:noProof/>
            <w:webHidden/>
          </w:rPr>
          <w:t>8</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60" w:history="1">
        <w:r w:rsidRPr="00C45F50">
          <w:rPr>
            <w:rStyle w:val="Hyperlink"/>
            <w:noProof/>
          </w:rPr>
          <w:t>3.3</w:t>
        </w:r>
        <w:r>
          <w:rPr>
            <w:rFonts w:asciiTheme="minorHAnsi" w:eastAsiaTheme="minorEastAsia" w:hAnsiTheme="minorHAnsi" w:cstheme="minorBidi"/>
            <w:noProof/>
            <w:sz w:val="22"/>
            <w:szCs w:val="22"/>
            <w:lang w:val="et-EE" w:eastAsia="et-EE"/>
          </w:rPr>
          <w:tab/>
        </w:r>
        <w:r w:rsidRPr="00C45F50">
          <w:rPr>
            <w:rStyle w:val="Hyperlink"/>
            <w:noProof/>
          </w:rPr>
          <w:t>UC FED_02: Upload a Trusted Anchor</w:t>
        </w:r>
        <w:r>
          <w:rPr>
            <w:noProof/>
            <w:webHidden/>
          </w:rPr>
          <w:tab/>
        </w:r>
        <w:r>
          <w:rPr>
            <w:noProof/>
            <w:webHidden/>
          </w:rPr>
          <w:fldChar w:fldCharType="begin"/>
        </w:r>
        <w:r>
          <w:rPr>
            <w:noProof/>
            <w:webHidden/>
          </w:rPr>
          <w:instrText xml:space="preserve"> PAGEREF _Toc434776560 \h </w:instrText>
        </w:r>
        <w:r>
          <w:rPr>
            <w:noProof/>
            <w:webHidden/>
          </w:rPr>
        </w:r>
        <w:r>
          <w:rPr>
            <w:noProof/>
            <w:webHidden/>
          </w:rPr>
          <w:fldChar w:fldCharType="separate"/>
        </w:r>
        <w:r>
          <w:rPr>
            <w:noProof/>
            <w:webHidden/>
          </w:rPr>
          <w:t>9</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61" w:history="1">
        <w:r w:rsidRPr="00C45F50">
          <w:rPr>
            <w:rStyle w:val="Hyperlink"/>
            <w:noProof/>
          </w:rPr>
          <w:t>3.4</w:t>
        </w:r>
        <w:r>
          <w:rPr>
            <w:rFonts w:asciiTheme="minorHAnsi" w:eastAsiaTheme="minorEastAsia" w:hAnsiTheme="minorHAnsi" w:cstheme="minorBidi"/>
            <w:noProof/>
            <w:sz w:val="22"/>
            <w:szCs w:val="22"/>
            <w:lang w:val="et-EE" w:eastAsia="et-EE"/>
          </w:rPr>
          <w:tab/>
        </w:r>
        <w:r w:rsidRPr="00C45F50">
          <w:rPr>
            <w:rStyle w:val="Hyperlink"/>
            <w:noProof/>
          </w:rPr>
          <w:t>UC FED_03: Download and Validate Configuration</w:t>
        </w:r>
        <w:r>
          <w:rPr>
            <w:noProof/>
            <w:webHidden/>
          </w:rPr>
          <w:tab/>
        </w:r>
        <w:r>
          <w:rPr>
            <w:noProof/>
            <w:webHidden/>
          </w:rPr>
          <w:fldChar w:fldCharType="begin"/>
        </w:r>
        <w:r>
          <w:rPr>
            <w:noProof/>
            <w:webHidden/>
          </w:rPr>
          <w:instrText xml:space="preserve"> PAGEREF _Toc434776561 \h </w:instrText>
        </w:r>
        <w:r>
          <w:rPr>
            <w:noProof/>
            <w:webHidden/>
          </w:rPr>
        </w:r>
        <w:r>
          <w:rPr>
            <w:noProof/>
            <w:webHidden/>
          </w:rPr>
          <w:fldChar w:fldCharType="separate"/>
        </w:r>
        <w:r>
          <w:rPr>
            <w:noProof/>
            <w:webHidden/>
          </w:rPr>
          <w:t>11</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62" w:history="1">
        <w:r w:rsidRPr="00C45F50">
          <w:rPr>
            <w:rStyle w:val="Hyperlink"/>
            <w:noProof/>
          </w:rPr>
          <w:t>3.5</w:t>
        </w:r>
        <w:r>
          <w:rPr>
            <w:rFonts w:asciiTheme="minorHAnsi" w:eastAsiaTheme="minorEastAsia" w:hAnsiTheme="minorHAnsi" w:cstheme="minorBidi"/>
            <w:noProof/>
            <w:sz w:val="22"/>
            <w:szCs w:val="22"/>
            <w:lang w:val="et-EE" w:eastAsia="et-EE"/>
          </w:rPr>
          <w:tab/>
        </w:r>
        <w:r w:rsidRPr="00C45F50">
          <w:rPr>
            <w:rStyle w:val="Hyperlink"/>
            <w:noProof/>
          </w:rPr>
          <w:t>UC FED_04: Verify the Signature of the Configuration Directory</w:t>
        </w:r>
        <w:r>
          <w:rPr>
            <w:noProof/>
            <w:webHidden/>
          </w:rPr>
          <w:tab/>
        </w:r>
        <w:r>
          <w:rPr>
            <w:noProof/>
            <w:webHidden/>
          </w:rPr>
          <w:fldChar w:fldCharType="begin"/>
        </w:r>
        <w:r>
          <w:rPr>
            <w:noProof/>
            <w:webHidden/>
          </w:rPr>
          <w:instrText xml:space="preserve"> PAGEREF _Toc434776562 \h </w:instrText>
        </w:r>
        <w:r>
          <w:rPr>
            <w:noProof/>
            <w:webHidden/>
          </w:rPr>
        </w:r>
        <w:r>
          <w:rPr>
            <w:noProof/>
            <w:webHidden/>
          </w:rPr>
          <w:fldChar w:fldCharType="separate"/>
        </w:r>
        <w:r>
          <w:rPr>
            <w:noProof/>
            <w:webHidden/>
          </w:rPr>
          <w:t>12</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63" w:history="1">
        <w:r w:rsidRPr="00C45F50">
          <w:rPr>
            <w:rStyle w:val="Hyperlink"/>
            <w:noProof/>
          </w:rPr>
          <w:t>3.6</w:t>
        </w:r>
        <w:r>
          <w:rPr>
            <w:rFonts w:asciiTheme="minorHAnsi" w:eastAsiaTheme="minorEastAsia" w:hAnsiTheme="minorHAnsi" w:cstheme="minorBidi"/>
            <w:noProof/>
            <w:sz w:val="22"/>
            <w:szCs w:val="22"/>
            <w:lang w:val="et-EE" w:eastAsia="et-EE"/>
          </w:rPr>
          <w:tab/>
        </w:r>
        <w:r w:rsidRPr="00C45F50">
          <w:rPr>
            <w:rStyle w:val="Hyperlink"/>
            <w:noProof/>
          </w:rPr>
          <w:t>UC FED_05: Download a Configuration Part File</w:t>
        </w:r>
        <w:r>
          <w:rPr>
            <w:noProof/>
            <w:webHidden/>
          </w:rPr>
          <w:tab/>
        </w:r>
        <w:r>
          <w:rPr>
            <w:noProof/>
            <w:webHidden/>
          </w:rPr>
          <w:fldChar w:fldCharType="begin"/>
        </w:r>
        <w:r>
          <w:rPr>
            <w:noProof/>
            <w:webHidden/>
          </w:rPr>
          <w:instrText xml:space="preserve"> PAGEREF _Toc434776563 \h </w:instrText>
        </w:r>
        <w:r>
          <w:rPr>
            <w:noProof/>
            <w:webHidden/>
          </w:rPr>
        </w:r>
        <w:r>
          <w:rPr>
            <w:noProof/>
            <w:webHidden/>
          </w:rPr>
          <w:fldChar w:fldCharType="separate"/>
        </w:r>
        <w:r>
          <w:rPr>
            <w:noProof/>
            <w:webHidden/>
          </w:rPr>
          <w:t>13</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64" w:history="1">
        <w:r w:rsidRPr="00C45F50">
          <w:rPr>
            <w:rStyle w:val="Hyperlink"/>
            <w:noProof/>
          </w:rPr>
          <w:t>3.7</w:t>
        </w:r>
        <w:r>
          <w:rPr>
            <w:rFonts w:asciiTheme="minorHAnsi" w:eastAsiaTheme="minorEastAsia" w:hAnsiTheme="minorHAnsi" w:cstheme="minorBidi"/>
            <w:noProof/>
            <w:sz w:val="22"/>
            <w:szCs w:val="22"/>
            <w:lang w:val="et-EE" w:eastAsia="et-EE"/>
          </w:rPr>
          <w:tab/>
        </w:r>
        <w:r w:rsidRPr="00C45F50">
          <w:rPr>
            <w:rStyle w:val="Hyperlink"/>
            <w:noProof/>
          </w:rPr>
          <w:t>UC FED_06: Download a Trusted Anchor</w:t>
        </w:r>
        <w:r>
          <w:rPr>
            <w:noProof/>
            <w:webHidden/>
          </w:rPr>
          <w:tab/>
        </w:r>
        <w:r>
          <w:rPr>
            <w:noProof/>
            <w:webHidden/>
          </w:rPr>
          <w:fldChar w:fldCharType="begin"/>
        </w:r>
        <w:r>
          <w:rPr>
            <w:noProof/>
            <w:webHidden/>
          </w:rPr>
          <w:instrText xml:space="preserve"> PAGEREF _Toc434776564 \h </w:instrText>
        </w:r>
        <w:r>
          <w:rPr>
            <w:noProof/>
            <w:webHidden/>
          </w:rPr>
        </w:r>
        <w:r>
          <w:rPr>
            <w:noProof/>
            <w:webHidden/>
          </w:rPr>
          <w:fldChar w:fldCharType="separate"/>
        </w:r>
        <w:r>
          <w:rPr>
            <w:noProof/>
            <w:webHidden/>
          </w:rPr>
          <w:t>14</w:t>
        </w:r>
        <w:r>
          <w:rPr>
            <w:noProof/>
            <w:webHidden/>
          </w:rPr>
          <w:fldChar w:fldCharType="end"/>
        </w:r>
      </w:hyperlink>
    </w:p>
    <w:p w:rsidR="00736DF2" w:rsidRDefault="00736DF2">
      <w:pPr>
        <w:pStyle w:val="TOC2"/>
        <w:tabs>
          <w:tab w:val="left" w:pos="1132"/>
        </w:tabs>
        <w:rPr>
          <w:rFonts w:asciiTheme="minorHAnsi" w:eastAsiaTheme="minorEastAsia" w:hAnsiTheme="minorHAnsi" w:cstheme="minorBidi"/>
          <w:noProof/>
          <w:sz w:val="22"/>
          <w:szCs w:val="22"/>
          <w:lang w:val="et-EE" w:eastAsia="et-EE"/>
        </w:rPr>
      </w:pPr>
      <w:hyperlink w:anchor="_Toc434776565" w:history="1">
        <w:r w:rsidRPr="00C45F50">
          <w:rPr>
            <w:rStyle w:val="Hyperlink"/>
            <w:noProof/>
          </w:rPr>
          <w:t>3.8</w:t>
        </w:r>
        <w:r>
          <w:rPr>
            <w:rFonts w:asciiTheme="minorHAnsi" w:eastAsiaTheme="minorEastAsia" w:hAnsiTheme="minorHAnsi" w:cstheme="minorBidi"/>
            <w:noProof/>
            <w:sz w:val="22"/>
            <w:szCs w:val="22"/>
            <w:lang w:val="et-EE" w:eastAsia="et-EE"/>
          </w:rPr>
          <w:tab/>
        </w:r>
        <w:r w:rsidRPr="00C45F50">
          <w:rPr>
            <w:rStyle w:val="Hyperlink"/>
            <w:noProof/>
          </w:rPr>
          <w:t>UC FED_07: Delete a Trusted Anchor</w:t>
        </w:r>
        <w:r>
          <w:rPr>
            <w:noProof/>
            <w:webHidden/>
          </w:rPr>
          <w:tab/>
        </w:r>
        <w:r>
          <w:rPr>
            <w:noProof/>
            <w:webHidden/>
          </w:rPr>
          <w:fldChar w:fldCharType="begin"/>
        </w:r>
        <w:r>
          <w:rPr>
            <w:noProof/>
            <w:webHidden/>
          </w:rPr>
          <w:instrText xml:space="preserve"> PAGEREF _Toc434776565 \h </w:instrText>
        </w:r>
        <w:r>
          <w:rPr>
            <w:noProof/>
            <w:webHidden/>
          </w:rPr>
        </w:r>
        <w:r>
          <w:rPr>
            <w:noProof/>
            <w:webHidden/>
          </w:rPr>
          <w:fldChar w:fldCharType="separate"/>
        </w:r>
        <w:r>
          <w:rPr>
            <w:noProof/>
            <w:webHidden/>
          </w:rPr>
          <w:t>14</w:t>
        </w:r>
        <w:r>
          <w:rPr>
            <w:noProof/>
            <w:webHidden/>
          </w:rPr>
          <w:fldChar w:fldCharType="end"/>
        </w:r>
      </w:hyperlink>
    </w:p>
    <w:p w:rsidR="00000000" w:rsidRDefault="00170404" w:rsidP="00170404">
      <w:r>
        <w:fldChar w:fldCharType="end"/>
      </w:r>
    </w:p>
    <w:p w:rsidR="00000000" w:rsidRDefault="006F1F48">
      <w:pPr>
        <w:pStyle w:val="Heading1ilmanumbrita"/>
      </w:pPr>
      <w:bookmarkStart w:id="0" w:name="__RefHeading__7792_1358676947"/>
      <w:bookmarkEnd w:id="0"/>
      <w:r>
        <w:lastRenderedPageBreak/>
        <w:t>L</w:t>
      </w:r>
      <w:r>
        <w:t>icense</w:t>
      </w:r>
    </w:p>
    <w:p w:rsidR="00000000" w:rsidRDefault="006F1F48">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000000" w:rsidRDefault="006F1F48">
      <w:pPr>
        <w:pStyle w:val="Heading1"/>
        <w:tabs>
          <w:tab w:val="left" w:pos="0"/>
        </w:tabs>
      </w:pPr>
      <w:bookmarkStart w:id="1" w:name="__RefHeading__1436_2115075793"/>
      <w:bookmarkStart w:id="2" w:name="_Toc434776552"/>
      <w:bookmarkEnd w:id="1"/>
      <w:r>
        <w:t>Introduction</w:t>
      </w:r>
      <w:bookmarkEnd w:id="2"/>
    </w:p>
    <w:p w:rsidR="00000000" w:rsidRDefault="006F1F48">
      <w:pPr>
        <w:pStyle w:val="Heading2"/>
        <w:tabs>
          <w:tab w:val="left" w:pos="0"/>
        </w:tabs>
      </w:pPr>
      <w:bookmarkStart w:id="3" w:name="__RefHeading___Toc8092_1036715012"/>
      <w:bookmarkStart w:id="4" w:name="_Toc434776553"/>
      <w:bookmarkEnd w:id="3"/>
      <w:r>
        <w:t>Purpose</w:t>
      </w:r>
      <w:bookmarkEnd w:id="4"/>
    </w:p>
    <w:p w:rsidR="00000000" w:rsidRDefault="006F1F48">
      <w:r>
        <w:t xml:space="preserve">The purpose of this document is to describe </w:t>
      </w:r>
      <w:r>
        <w:t>the use cas</w:t>
      </w:r>
      <w:r>
        <w:t>es concerning the federation of X-Road instances.</w:t>
      </w:r>
    </w:p>
    <w:p w:rsidR="00000000" w:rsidRDefault="006F1F48">
      <w:r>
        <w:t xml:space="preserve">The use cases include </w:t>
      </w:r>
      <w:r>
        <w:t>verifications that take place, and the main</w:t>
      </w:r>
      <w:r>
        <w:t xml:space="preserve"> error conditions </w:t>
      </w:r>
      <w:r>
        <w:t xml:space="preserve">that may be encountered during the described process. The general system errors that may be encountered in most of the use </w:t>
      </w:r>
      <w:r>
        <w:t>cases (e.g., database connection errors or out of memory errors) are not described in this document.</w:t>
      </w:r>
    </w:p>
    <w:p w:rsidR="00000000" w:rsidRDefault="006F1F48">
      <w:r>
        <w:t xml:space="preserve">The use cases assume that the X-Road software components involved in the use cases are installed and initialised </w:t>
      </w:r>
      <w:r>
        <w:t xml:space="preserve">(see </w:t>
      </w:r>
      <w:r>
        <w:fldChar w:fldCharType="begin"/>
      </w:r>
      <w:r>
        <w:instrText xml:space="preserve"> REF Ref_IG-CS \h </w:instrText>
      </w:r>
      <w:r>
        <w:fldChar w:fldCharType="separate"/>
      </w:r>
      <w:r w:rsidR="00736DF2">
        <w:t>[IG-CS]</w:t>
      </w:r>
      <w:r>
        <w:fldChar w:fldCharType="end"/>
      </w:r>
      <w:r>
        <w:t>)</w:t>
      </w:r>
      <w:r>
        <w:t xml:space="preserve">. </w:t>
      </w:r>
    </w:p>
    <w:p w:rsidR="00000000" w:rsidRDefault="006F1F48">
      <w:r>
        <w:t xml:space="preserve">The </w:t>
      </w:r>
      <w:r>
        <w:t xml:space="preserve">use cases including a human actor (the </w:t>
      </w:r>
      <w:r>
        <w:rPr>
          <w:i/>
          <w:iCs/>
        </w:rPr>
        <w:t>level</w:t>
      </w:r>
      <w:r>
        <w:t xml:space="preserve"> of the use case is </w:t>
      </w:r>
      <w:r>
        <w:rPr>
          <w:i/>
          <w:iCs/>
        </w:rPr>
        <w:t>user task</w:t>
      </w:r>
      <w:r>
        <w:t xml:space="preserve">) assume that the actor is logged in to the system and has </w:t>
      </w:r>
      <w:r>
        <w:t>the access rights required to carry out the use case.</w:t>
      </w:r>
    </w:p>
    <w:p w:rsidR="00000000" w:rsidRDefault="006F1F48">
      <w:pPr>
        <w:pStyle w:val="Heading2"/>
        <w:tabs>
          <w:tab w:val="left" w:pos="0"/>
        </w:tabs>
      </w:pPr>
      <w:bookmarkStart w:id="5" w:name="__RefHeading___Toc30428_162282541"/>
      <w:bookmarkStart w:id="6" w:name="_Toc434776554"/>
      <w:bookmarkEnd w:id="5"/>
      <w:r>
        <w:t>Terms and Abbreviations</w:t>
      </w:r>
      <w:bookmarkEnd w:id="6"/>
    </w:p>
    <w:p w:rsidR="00000000" w:rsidRDefault="006F1F48">
      <w:r>
        <w:t>The definitions for general X-Road terms can b</w:t>
      </w:r>
      <w:r>
        <w:t xml:space="preserve">e found at </w:t>
      </w:r>
      <w:hyperlink r:id="rId10" w:history="1">
        <w:r>
          <w:rPr>
            <w:rStyle w:val="Hyperlink"/>
          </w:rPr>
          <w:t>https://confluence.ria.ee/display/XROADDOCS/Terms%2C+definitions+and+abbrevations</w:t>
        </w:r>
      </w:hyperlink>
      <w:r>
        <w:t xml:space="preserve">. </w:t>
      </w:r>
    </w:p>
    <w:p w:rsidR="00000000" w:rsidRDefault="006F1F48">
      <w:pPr>
        <w:rPr>
          <w:b/>
          <w:bCs/>
        </w:rPr>
      </w:pPr>
      <w:r>
        <w:t>This section defines the terms that are not defined in the afor</w:t>
      </w:r>
      <w:r>
        <w:t>ementioned document or that have contextual meaning specific to this document in addition to the general definition.</w:t>
      </w:r>
    </w:p>
    <w:p w:rsidR="00000000" w:rsidRDefault="006F1F48">
      <w:pPr>
        <w:numPr>
          <w:ilvl w:val="0"/>
          <w:numId w:val="4"/>
        </w:numPr>
        <w:tabs>
          <w:tab w:val="left" w:pos="0"/>
        </w:tabs>
        <w:rPr>
          <w:b/>
          <w:bCs/>
        </w:rPr>
      </w:pPr>
      <w:r>
        <w:rPr>
          <w:b/>
          <w:bCs/>
        </w:rPr>
        <w:t>Central server</w:t>
      </w:r>
      <w:r>
        <w:t xml:space="preserve"> is the primary configuration source in an X-Road system. Central server always manages an internal configuration source (i.e</w:t>
      </w:r>
      <w:r>
        <w:t>. configuration source distributing the internal configuration) and in addition, an external configuration source (i.e. configuration source distributing the external configuration) in case the X-Road system is federation-capable.</w:t>
      </w:r>
    </w:p>
    <w:p w:rsidR="00000000" w:rsidRDefault="006F1F48">
      <w:pPr>
        <w:numPr>
          <w:ilvl w:val="0"/>
          <w:numId w:val="4"/>
        </w:numPr>
        <w:tabs>
          <w:tab w:val="left" w:pos="0"/>
        </w:tabs>
        <w:rPr>
          <w:b/>
          <w:bCs/>
        </w:rPr>
      </w:pPr>
      <w:r>
        <w:rPr>
          <w:b/>
          <w:bCs/>
        </w:rPr>
        <w:t>Configuration anchor</w:t>
      </w:r>
      <w:r>
        <w:t xml:space="preserve"> is a</w:t>
      </w:r>
      <w:r>
        <w:t xml:space="preserve"> set of information that can be used by configuration clients to access a configuration source and to verify the downloaded configuration. The configuration anchor is distributed </w:t>
      </w:r>
      <w:r>
        <w:t xml:space="preserve">to the configuration clients </w:t>
      </w:r>
      <w:r>
        <w:t>as either a separate XML file in case the anchor</w:t>
      </w:r>
      <w:r>
        <w:t xml:space="preserve"> points to a </w:t>
      </w:r>
      <w:r>
        <w:t>local</w:t>
      </w:r>
      <w:r>
        <w:t xml:space="preserve"> configuration source or as a part of private parameters in case the anchor points to the configuration source managed by a federation partner.</w:t>
      </w:r>
    </w:p>
    <w:p w:rsidR="00000000" w:rsidRDefault="006F1F48">
      <w:pPr>
        <w:numPr>
          <w:ilvl w:val="0"/>
          <w:numId w:val="4"/>
        </w:numPr>
        <w:tabs>
          <w:tab w:val="left" w:pos="0"/>
        </w:tabs>
        <w:rPr>
          <w:b/>
          <w:bCs/>
        </w:rPr>
      </w:pPr>
      <w:r>
        <w:rPr>
          <w:b/>
          <w:bCs/>
        </w:rPr>
        <w:t>Configuration client</w:t>
      </w:r>
      <w:r>
        <w:t xml:space="preserve"> is an entity that uses configuration anchor(s) for downloading configurat</w:t>
      </w:r>
      <w:r>
        <w:t>ion from configuration source(s). In an X-Roads system, security server and configuration proxy act as configuration clients.</w:t>
      </w:r>
    </w:p>
    <w:p w:rsidR="00000000" w:rsidRDefault="006F1F48">
      <w:pPr>
        <w:numPr>
          <w:ilvl w:val="0"/>
          <w:numId w:val="4"/>
        </w:numPr>
        <w:tabs>
          <w:tab w:val="left" w:pos="0"/>
        </w:tabs>
        <w:rPr>
          <w:b/>
          <w:bCs/>
        </w:rPr>
      </w:pPr>
      <w:r>
        <w:rPr>
          <w:b/>
          <w:bCs/>
        </w:rPr>
        <w:t>Configuration part</w:t>
      </w:r>
      <w:r>
        <w:rPr>
          <w:b/>
          <w:bCs/>
        </w:rPr>
        <w:t xml:space="preserve"> (file)</w:t>
      </w:r>
      <w:r>
        <w:t xml:space="preserve"> is an XML file containing system parameters.</w:t>
      </w:r>
    </w:p>
    <w:p w:rsidR="00000000" w:rsidRDefault="006F1F48">
      <w:pPr>
        <w:numPr>
          <w:ilvl w:val="0"/>
          <w:numId w:val="4"/>
        </w:numPr>
        <w:tabs>
          <w:tab w:val="left" w:pos="0"/>
        </w:tabs>
        <w:rPr>
          <w:b/>
          <w:bCs/>
        </w:rPr>
      </w:pPr>
      <w:r>
        <w:rPr>
          <w:b/>
          <w:bCs/>
        </w:rPr>
        <w:t>Configuration provider</w:t>
      </w:r>
      <w:r>
        <w:t xml:space="preserve"> is an entity responsible for maintai</w:t>
      </w:r>
      <w:r>
        <w:t xml:space="preserve">ning and distributing configuration. Configuration provider manages one or two configuration sources through which configuration is made available for configuration clients. In an X-Roads system, central server and configuration proxy act as configuration </w:t>
      </w:r>
      <w:r>
        <w:t>providers.</w:t>
      </w:r>
    </w:p>
    <w:p w:rsidR="00000000" w:rsidRDefault="006F1F48">
      <w:pPr>
        <w:numPr>
          <w:ilvl w:val="0"/>
          <w:numId w:val="4"/>
        </w:numPr>
        <w:tabs>
          <w:tab w:val="left" w:pos="0"/>
        </w:tabs>
        <w:rPr>
          <w:b/>
          <w:bCs/>
        </w:rPr>
      </w:pPr>
      <w:r>
        <w:rPr>
          <w:b/>
          <w:bCs/>
        </w:rPr>
        <w:t>Configuration proxy</w:t>
      </w:r>
      <w:r>
        <w:t xml:space="preserve"> may optionally be used to mediate configuration originating from the central server to the configuration clients. Configuration proxy manages a single configuration source that is used to distribute configuration downloaded f</w:t>
      </w:r>
      <w:r>
        <w:t>rom another configuration source. The configuration mediated by the proxy may either be internal or external configuration, depending on the proxy's purpose.</w:t>
      </w:r>
    </w:p>
    <w:p w:rsidR="00000000" w:rsidRDefault="006F1F48">
      <w:pPr>
        <w:numPr>
          <w:ilvl w:val="0"/>
          <w:numId w:val="4"/>
        </w:numPr>
        <w:tabs>
          <w:tab w:val="left" w:pos="0"/>
        </w:tabs>
        <w:rPr>
          <w:b/>
          <w:bCs/>
        </w:rPr>
      </w:pPr>
      <w:r>
        <w:rPr>
          <w:b/>
          <w:bCs/>
        </w:rPr>
        <w:t>Configuration source</w:t>
      </w:r>
      <w:r>
        <w:t xml:space="preserve"> is a component (HTTP server) managed by a configuration provider. The configu</w:t>
      </w:r>
      <w:r>
        <w:t>ration distributed by the source can either be internal configuration or external configuration. The information needed to access and download configuration from a source is contained in the configuration anchor.</w:t>
      </w:r>
    </w:p>
    <w:p w:rsidR="00000000" w:rsidRDefault="006F1F48">
      <w:pPr>
        <w:numPr>
          <w:ilvl w:val="0"/>
          <w:numId w:val="4"/>
        </w:numPr>
        <w:tabs>
          <w:tab w:val="left" w:pos="0"/>
        </w:tabs>
        <w:rPr>
          <w:b/>
          <w:bCs/>
        </w:rPr>
      </w:pPr>
      <w:r>
        <w:rPr>
          <w:b/>
          <w:bCs/>
        </w:rPr>
        <w:t>External configuration</w:t>
      </w:r>
      <w:r>
        <w:t xml:space="preserve"> is distributed by a </w:t>
      </w:r>
      <w:r>
        <w:t>configuration source and only contains the shared parameters configuration part.</w:t>
      </w:r>
    </w:p>
    <w:p w:rsidR="00000000" w:rsidRDefault="006F1F48">
      <w:pPr>
        <w:numPr>
          <w:ilvl w:val="0"/>
          <w:numId w:val="4"/>
        </w:numPr>
        <w:tabs>
          <w:tab w:val="left" w:pos="0"/>
        </w:tabs>
        <w:rPr>
          <w:b/>
          <w:bCs/>
        </w:rPr>
      </w:pPr>
      <w:r>
        <w:rPr>
          <w:b/>
          <w:bCs/>
        </w:rPr>
        <w:t>Internal configuration</w:t>
      </w:r>
      <w:r>
        <w:t xml:space="preserve"> is distributed by a configuration source and is composed of the following configuration parts: private parameters; shared parameters, and; optionally, o</w:t>
      </w:r>
      <w:r>
        <w:t>ther configuration parts that are specific to an X-Road instance – optional parameters.</w:t>
      </w:r>
    </w:p>
    <w:p w:rsidR="00000000" w:rsidRDefault="006F1F48">
      <w:pPr>
        <w:numPr>
          <w:ilvl w:val="0"/>
          <w:numId w:val="4"/>
        </w:numPr>
        <w:tabs>
          <w:tab w:val="left" w:pos="0"/>
        </w:tabs>
        <w:rPr>
          <w:b/>
          <w:bCs/>
        </w:rPr>
      </w:pPr>
      <w:r>
        <w:rPr>
          <w:b/>
          <w:bCs/>
        </w:rPr>
        <w:t>Private parameters</w:t>
      </w:r>
      <w:r>
        <w:t xml:space="preserve"> is a configuration part that holds system parameters that are only used by security servers that are part of the </w:t>
      </w:r>
      <w:r>
        <w:t>local</w:t>
      </w:r>
      <w:r>
        <w:t xml:space="preserve"> X-Road system (i.e. the same X</w:t>
      </w:r>
      <w:r>
        <w:t>-Road system as the central server the configuration part originates from). In case of federated X-Road systems, the private parameters contain configuration anchors pointing to configuration sources distributing external configuration of federation partne</w:t>
      </w:r>
      <w:r>
        <w:t>rs.</w:t>
      </w:r>
    </w:p>
    <w:p w:rsidR="00000000" w:rsidRDefault="006F1F48">
      <w:pPr>
        <w:numPr>
          <w:ilvl w:val="0"/>
          <w:numId w:val="4"/>
        </w:numPr>
        <w:tabs>
          <w:tab w:val="left" w:pos="0"/>
        </w:tabs>
        <w:rPr>
          <w:b/>
          <w:bCs/>
        </w:rPr>
      </w:pPr>
      <w:r>
        <w:rPr>
          <w:b/>
          <w:bCs/>
        </w:rPr>
        <w:t>Security server</w:t>
      </w:r>
      <w:r>
        <w:t xml:space="preserve"> is a configuration client that uses a root configuration anchor to download internal configuration from its </w:t>
      </w:r>
      <w:r>
        <w:t>local</w:t>
      </w:r>
      <w:r>
        <w:t xml:space="preserve"> configuration source. Subsequently, in case of federated X-Road systems, the security server uses configuration anchors co</w:t>
      </w:r>
      <w:r>
        <w:t xml:space="preserve">ntained in the private parameters part of the downloaded internal configuration to download the external configuration of X-Road systems federated with the </w:t>
      </w:r>
      <w:r>
        <w:t>local</w:t>
      </w:r>
      <w:r>
        <w:t xml:space="preserve"> system.</w:t>
      </w:r>
    </w:p>
    <w:p w:rsidR="00000000" w:rsidRDefault="006F1F48">
      <w:pPr>
        <w:numPr>
          <w:ilvl w:val="0"/>
          <w:numId w:val="4"/>
        </w:numPr>
        <w:tabs>
          <w:tab w:val="left" w:pos="0"/>
        </w:tabs>
        <w:rPr>
          <w:b/>
          <w:bCs/>
        </w:rPr>
      </w:pPr>
      <w:r>
        <w:rPr>
          <w:b/>
          <w:bCs/>
        </w:rPr>
        <w:t>Shared parameters</w:t>
      </w:r>
      <w:r>
        <w:t xml:space="preserve"> is a configuration part that holds system parameters that are used b</w:t>
      </w:r>
      <w:r>
        <w:t xml:space="preserve">oth by the security servers of the </w:t>
      </w:r>
      <w:r>
        <w:t>local</w:t>
      </w:r>
      <w:r>
        <w:t xml:space="preserve"> X-Road system and by the security servers belonging to X-Road systems federated with the </w:t>
      </w:r>
      <w:r>
        <w:t>local</w:t>
      </w:r>
      <w:r>
        <w:t xml:space="preserve"> system.</w:t>
      </w:r>
    </w:p>
    <w:p w:rsidR="00000000" w:rsidRDefault="006F1F48">
      <w:pPr>
        <w:numPr>
          <w:ilvl w:val="0"/>
          <w:numId w:val="4"/>
        </w:numPr>
        <w:tabs>
          <w:tab w:val="left" w:pos="0"/>
        </w:tabs>
        <w:rPr>
          <w:b/>
          <w:bCs/>
        </w:rPr>
      </w:pPr>
      <w:r>
        <w:rPr>
          <w:b/>
          <w:bCs/>
        </w:rPr>
        <w:t>System configuration</w:t>
      </w:r>
      <w:r>
        <w:t xml:space="preserve"> </w:t>
      </w:r>
      <w:r>
        <w:t>consists of data stored in the database, and in the various configuration files held in the</w:t>
      </w:r>
      <w:r>
        <w:t xml:space="preserve"> file system of an X-Road component. </w:t>
      </w:r>
    </w:p>
    <w:p w:rsidR="00000000" w:rsidRDefault="006F1F48">
      <w:pPr>
        <w:numPr>
          <w:ilvl w:val="0"/>
          <w:numId w:val="4"/>
        </w:numPr>
        <w:tabs>
          <w:tab w:val="left" w:pos="0"/>
        </w:tabs>
      </w:pPr>
      <w:r>
        <w:rPr>
          <w:b/>
          <w:bCs/>
        </w:rPr>
        <w:t>Trusted anchor</w:t>
      </w:r>
      <w:r>
        <w:t xml:space="preserve"> is a configuration anchor that points to the external configuration source of a federation partner </w:t>
      </w:r>
      <w:r>
        <w:t>and has been uploaded to the central server during the federation process.</w:t>
      </w:r>
      <w:r>
        <w:t xml:space="preserve"> </w:t>
      </w:r>
      <w:r>
        <w:t>Trusted anchors are distribut</w:t>
      </w:r>
      <w:r>
        <w:t xml:space="preserve">ed to the configuration clients of the local X-Road system as a part of private parameters. </w:t>
      </w:r>
    </w:p>
    <w:p w:rsidR="00000000" w:rsidRDefault="006F1F48">
      <w:pPr>
        <w:pStyle w:val="Heading2"/>
        <w:tabs>
          <w:tab w:val="left" w:pos="0"/>
        </w:tabs>
      </w:pPr>
      <w:bookmarkStart w:id="7" w:name="__RefHeading__1446_2115075793"/>
      <w:bookmarkStart w:id="8" w:name="_Toc434776555"/>
      <w:bookmarkEnd w:id="7"/>
      <w:r>
        <w:t>References</w:t>
      </w:r>
      <w:bookmarkEnd w:id="8"/>
    </w:p>
    <w:p w:rsidR="00000000" w:rsidRDefault="006F1F48">
      <w:pPr>
        <w:numPr>
          <w:ilvl w:val="0"/>
          <w:numId w:val="3"/>
        </w:numPr>
        <w:tabs>
          <w:tab w:val="left" w:pos="0"/>
        </w:tabs>
      </w:pPr>
      <w:bookmarkStart w:id="9" w:name="Ref_IG-CS"/>
      <w:r>
        <w:t>[IG-CS]</w:t>
      </w:r>
      <w:bookmarkEnd w:id="9"/>
      <w:r>
        <w:t xml:space="preserve"> X-Road 6. Central Server Installation Guide. Document ID: IG-CS.</w:t>
      </w:r>
    </w:p>
    <w:p w:rsidR="00000000" w:rsidRDefault="006F1F48">
      <w:pPr>
        <w:numPr>
          <w:ilvl w:val="0"/>
          <w:numId w:val="3"/>
        </w:numPr>
        <w:tabs>
          <w:tab w:val="left" w:pos="0"/>
        </w:tabs>
      </w:pPr>
      <w:bookmarkStart w:id="10" w:name="Ref_PR-GCONF"/>
      <w:r>
        <w:t>[PR-GCONF]</w:t>
      </w:r>
      <w:bookmarkEnd w:id="10"/>
      <w:r>
        <w:t xml:space="preserve"> X-Road: Protocol for Downloading Configuration</w:t>
      </w:r>
      <w:r>
        <w:t>. Document ID: PR-</w:t>
      </w:r>
      <w:r>
        <w:t>GCON</w:t>
      </w:r>
      <w:r>
        <w:t>F</w:t>
      </w:r>
      <w:r>
        <w:t>.</w:t>
      </w:r>
    </w:p>
    <w:p w:rsidR="00000000" w:rsidRDefault="006F1F48">
      <w:pPr>
        <w:numPr>
          <w:ilvl w:val="0"/>
          <w:numId w:val="3"/>
        </w:numPr>
        <w:tabs>
          <w:tab w:val="left" w:pos="0"/>
        </w:tabs>
      </w:pPr>
      <w:bookmarkStart w:id="11" w:name="Ref_SPEC-AL"/>
      <w:r>
        <w:t>[SPEC-AL]</w:t>
      </w:r>
      <w:bookmarkEnd w:id="11"/>
      <w:r>
        <w:t xml:space="preserve"> </w:t>
      </w:r>
      <w:r>
        <w:t xml:space="preserve">X-Road: Audit Log Events. Document ID: </w:t>
      </w:r>
      <w:r>
        <w:t>SPEC-AL.</w:t>
      </w:r>
    </w:p>
    <w:p w:rsidR="00000000" w:rsidRDefault="006F1F48">
      <w:pPr>
        <w:numPr>
          <w:ilvl w:val="0"/>
          <w:numId w:val="3"/>
        </w:numPr>
        <w:tabs>
          <w:tab w:val="left" w:pos="0"/>
        </w:tabs>
      </w:pPr>
      <w:bookmarkStart w:id="12" w:name="Ref_UC-GCONG"/>
      <w:r>
        <w:t>[UC-GCONF]</w:t>
      </w:r>
      <w:bookmarkEnd w:id="12"/>
      <w:r>
        <w:t xml:space="preserve"> X-Road: Use Case Model for Global Configuration Distribution. </w:t>
      </w:r>
      <w:r>
        <w:t xml:space="preserve">Document ID: </w:t>
      </w:r>
      <w:r>
        <w:t>UC</w:t>
      </w:r>
      <w:r>
        <w:t>-</w:t>
      </w:r>
      <w:r>
        <w:t>GCONF</w:t>
      </w:r>
      <w:r>
        <w:t>.</w:t>
      </w:r>
    </w:p>
    <w:p w:rsidR="00000000" w:rsidRDefault="006F1F48">
      <w:pPr>
        <w:pStyle w:val="Heading1"/>
        <w:tabs>
          <w:tab w:val="left" w:pos="0"/>
        </w:tabs>
      </w:pPr>
      <w:bookmarkStart w:id="13" w:name="__RefHeading___Toc8094_1036715012"/>
      <w:bookmarkStart w:id="14" w:name="_Toc434776556"/>
      <w:bookmarkEnd w:id="13"/>
      <w:r>
        <w:t>Overview</w:t>
      </w:r>
      <w:bookmarkEnd w:id="14"/>
    </w:p>
    <w:p w:rsidR="00000000" w:rsidRDefault="006F1F48">
      <w:r>
        <w:t xml:space="preserve">The trust federation of X-Road instances allows for the members of one X-Road instance to </w:t>
      </w:r>
      <w:r>
        <w:t>use the services provided by members of the other instance, thus making the X-Road systems interoperable.</w:t>
      </w:r>
    </w:p>
    <w:p w:rsidR="00000000" w:rsidRDefault="006F1F48">
      <w:r>
        <w:t>To make the federating systems aware of each other, the external configuration anchor of the federation partner must be uploaded as a trusted anchor t</w:t>
      </w:r>
      <w:r>
        <w:t xml:space="preserve">o the central servers of the federating X-Road instances. </w:t>
      </w:r>
    </w:p>
    <w:p w:rsidR="00000000" w:rsidRDefault="006F1F48">
      <w:r>
        <w:t>The trusted anchors are distributed to the security servers as a part of the internal configuration. The security servers use the trusted anchors to download external configuration from the federat</w:t>
      </w:r>
      <w:r>
        <w:t>ion partners. The external configuration contains the information that the security servers of the partner instances need to communicate with each other.</w:t>
      </w:r>
    </w:p>
    <w:p w:rsidR="00000000" w:rsidRDefault="006F1F48">
      <w:r>
        <w:t xml:space="preserve">To end a federation relationship with an X-Road instance, the trusted anchor of that instance must be </w:t>
      </w:r>
      <w:r>
        <w:t>deleted from the central server.</w:t>
      </w:r>
    </w:p>
    <w:p w:rsidR="00000000" w:rsidRDefault="006F1F48">
      <w:r>
        <w:t>For more information on configuration distribution please see the documents “</w:t>
      </w:r>
      <w:r>
        <w:t>X-Road: Protocol for Downloading Configuration</w:t>
      </w:r>
      <w:r>
        <w:t xml:space="preserve">” </w:t>
      </w:r>
      <w:r>
        <w:fldChar w:fldCharType="begin"/>
      </w:r>
      <w:r>
        <w:instrText xml:space="preserve"> REF Ref_PR-GCONF \h </w:instrText>
      </w:r>
      <w:r>
        <w:fldChar w:fldCharType="separate"/>
      </w:r>
      <w:r w:rsidR="00736DF2">
        <w:t>[PR-GCONF]</w:t>
      </w:r>
      <w:r>
        <w:fldChar w:fldCharType="end"/>
      </w:r>
      <w:r>
        <w:t xml:space="preserve"> and “X-Road: Use Case Model for Global Configuration Distribut</w:t>
      </w:r>
      <w:r>
        <w:t xml:space="preserve">ion” </w:t>
      </w:r>
      <w:r>
        <w:fldChar w:fldCharType="begin"/>
      </w:r>
      <w:r>
        <w:instrText xml:space="preserve"> REF Ref_UC-GCONG \h </w:instrText>
      </w:r>
      <w:r>
        <w:fldChar w:fldCharType="separate"/>
      </w:r>
      <w:r w:rsidR="00736DF2">
        <w:t>[UC-GCONF]</w:t>
      </w:r>
      <w:r>
        <w:fldChar w:fldCharType="end"/>
      </w:r>
      <w:r>
        <w:t>.</w:t>
      </w:r>
    </w:p>
    <w:p w:rsidR="00000000" w:rsidRDefault="006F1F48">
      <w:pPr>
        <w:pStyle w:val="Heading1"/>
        <w:tabs>
          <w:tab w:val="left" w:pos="0"/>
        </w:tabs>
      </w:pPr>
      <w:bookmarkStart w:id="15" w:name="__RefHeading___Toc8104_1036715012"/>
      <w:bookmarkStart w:id="16" w:name="_Toc434776557"/>
      <w:bookmarkEnd w:id="15"/>
      <w:r>
        <w:t>Use Case Model</w:t>
      </w:r>
      <w:bookmarkEnd w:id="16"/>
    </w:p>
    <w:p w:rsidR="00000000" w:rsidRDefault="006F1F48">
      <w:pPr>
        <w:pStyle w:val="Heading2"/>
        <w:tabs>
          <w:tab w:val="left" w:pos="0"/>
        </w:tabs>
      </w:pPr>
      <w:bookmarkStart w:id="17" w:name="__RefHeading___Toc8106_1036715012"/>
      <w:bookmarkStart w:id="18" w:name="_Toc434776558"/>
      <w:bookmarkEnd w:id="17"/>
      <w:r>
        <w:t>Actors</w:t>
      </w:r>
      <w:bookmarkEnd w:id="18"/>
    </w:p>
    <w:p w:rsidR="00000000" w:rsidRDefault="006F1F48">
      <w:pPr>
        <w:rPr>
          <w:b/>
          <w:bCs/>
          <w:lang w:val="en-US"/>
        </w:rPr>
      </w:pPr>
      <w:r>
        <w:t xml:space="preserve">The use case model </w:t>
      </w:r>
      <w:r>
        <w:t xml:space="preserve">for </w:t>
      </w:r>
      <w:r>
        <w:t>the federation of X-Road systems</w:t>
      </w:r>
      <w:r>
        <w:t xml:space="preserve"> includes the following actors.</w:t>
      </w:r>
    </w:p>
    <w:p w:rsidR="00000000" w:rsidRDefault="006F1F48">
      <w:pPr>
        <w:numPr>
          <w:ilvl w:val="0"/>
          <w:numId w:val="4"/>
        </w:numPr>
        <w:tabs>
          <w:tab w:val="left" w:pos="0"/>
        </w:tabs>
        <w:rPr>
          <w:b/>
          <w:bCs/>
          <w:lang w:val="en-US"/>
        </w:rPr>
      </w:pPr>
      <w:r>
        <w:rPr>
          <w:b/>
          <w:bCs/>
          <w:lang w:val="en-US"/>
        </w:rPr>
        <w:t xml:space="preserve">CS administrator </w:t>
      </w:r>
      <w:r>
        <w:rPr>
          <w:lang w:val="en-US"/>
        </w:rPr>
        <w:t>(central server administrator)</w:t>
      </w:r>
      <w:r>
        <w:rPr>
          <w:lang w:val="en-US"/>
        </w:rPr>
        <w:t xml:space="preserve"> </w:t>
      </w:r>
      <w:r>
        <w:rPr>
          <w:lang w:val="en-US"/>
        </w:rPr>
        <w:t xml:space="preserve">– </w:t>
      </w:r>
      <w:r>
        <w:rPr>
          <w:lang w:val="en-US"/>
        </w:rPr>
        <w:t>a person</w:t>
      </w:r>
      <w:r>
        <w:rPr>
          <w:lang w:val="en-US"/>
        </w:rPr>
        <w:t xml:space="preserve"> responsible for managing the </w:t>
      </w:r>
      <w:r>
        <w:rPr>
          <w:lang w:val="en-US"/>
        </w:rPr>
        <w:t>central</w:t>
      </w:r>
      <w:r>
        <w:rPr>
          <w:lang w:val="en-US"/>
        </w:rPr>
        <w:t xml:space="preserve"> server.</w:t>
      </w:r>
    </w:p>
    <w:p w:rsidR="00000000" w:rsidRDefault="006F1F48">
      <w:pPr>
        <w:numPr>
          <w:ilvl w:val="0"/>
          <w:numId w:val="4"/>
        </w:numPr>
        <w:tabs>
          <w:tab w:val="left" w:pos="0"/>
        </w:tabs>
        <w:rPr>
          <w:lang w:val="en-US"/>
        </w:rPr>
      </w:pPr>
      <w:r>
        <w:rPr>
          <w:b/>
          <w:bCs/>
          <w:lang w:val="en-US"/>
        </w:rPr>
        <w:t>C</w:t>
      </w:r>
      <w:r>
        <w:rPr>
          <w:b/>
          <w:bCs/>
          <w:lang w:val="en-US"/>
        </w:rPr>
        <w:t>onfiguration source</w:t>
      </w:r>
      <w:r>
        <w:rPr>
          <w:lang w:val="en-US"/>
        </w:rPr>
        <w:t xml:space="preserve"> </w:t>
      </w:r>
      <w:r>
        <w:rPr>
          <w:lang w:val="en-US"/>
        </w:rPr>
        <w:t xml:space="preserve">– </w:t>
      </w:r>
      <w:r>
        <w:t xml:space="preserve">a component (HTTP server) managed by </w:t>
      </w:r>
      <w:r>
        <w:t xml:space="preserve">the central server or the configuration proxy that distributes </w:t>
      </w:r>
      <w:r>
        <w:t>external</w:t>
      </w:r>
      <w:r>
        <w:t xml:space="preserve"> configuration</w:t>
      </w:r>
      <w:r>
        <w:t xml:space="preserve">. </w:t>
      </w:r>
    </w:p>
    <w:p w:rsidR="00000000" w:rsidRDefault="006F1F48">
      <w:r>
        <w:rPr>
          <w:lang w:val="en-US"/>
        </w:rPr>
        <w:t xml:space="preserve">Relationships between </w:t>
      </w:r>
      <w:r>
        <w:rPr>
          <w:lang w:val="en-US"/>
        </w:rPr>
        <w:t xml:space="preserve">the </w:t>
      </w:r>
      <w:r>
        <w:rPr>
          <w:lang w:val="en-US"/>
        </w:rPr>
        <w:t>actors,</w:t>
      </w:r>
      <w:r>
        <w:rPr>
          <w:lang w:val="en-US"/>
        </w:rPr>
        <w:t xml:space="preserve"> </w:t>
      </w:r>
      <w:r>
        <w:rPr>
          <w:lang w:val="en-US"/>
        </w:rPr>
        <w:t xml:space="preserve">the </w:t>
      </w:r>
      <w:r>
        <w:rPr>
          <w:lang w:val="en-US"/>
        </w:rPr>
        <w:t>systems</w:t>
      </w:r>
      <w:r>
        <w:rPr>
          <w:lang w:val="en-US"/>
        </w:rPr>
        <w:t xml:space="preserve"> and </w:t>
      </w:r>
      <w:r>
        <w:rPr>
          <w:lang w:val="en-US"/>
        </w:rPr>
        <w:t>the</w:t>
      </w:r>
      <w:r>
        <w:rPr>
          <w:lang w:val="en-US"/>
        </w:rPr>
        <w:t xml:space="preserve"> use cases are described in </w:t>
      </w:r>
      <w:r>
        <w:rPr>
          <w:lang w:val="en-US"/>
        </w:rPr>
        <w:t xml:space="preserve">Figure </w:t>
      </w:r>
      <w:r>
        <w:rPr>
          <w:lang w:val="en-US"/>
        </w:rPr>
        <w:fldChar w:fldCharType="begin"/>
      </w:r>
      <w:r>
        <w:rPr>
          <w:lang w:val="en-US"/>
        </w:rPr>
        <w:instrText xml:space="preserve"> REF Ref_Use_case_di</w:instrText>
      </w:r>
      <w:r>
        <w:rPr>
          <w:lang w:val="en-US"/>
        </w:rPr>
        <w:instrText xml:space="preserve">agram_for_the_federation_ \h </w:instrText>
      </w:r>
      <w:r w:rsidR="00736DF2">
        <w:rPr>
          <w:lang w:val="en-US"/>
        </w:rPr>
      </w:r>
      <w:r>
        <w:rPr>
          <w:lang w:val="en-US"/>
        </w:rPr>
        <w:fldChar w:fldCharType="separate"/>
      </w:r>
      <w:r w:rsidR="00736DF2">
        <w:rPr>
          <w:noProof/>
        </w:rPr>
        <w:t>1</w:t>
      </w:r>
      <w:r>
        <w:rPr>
          <w:lang w:val="en-US"/>
        </w:rPr>
        <w:fldChar w:fldCharType="end"/>
      </w:r>
      <w:r>
        <w:rPr>
          <w:lang w:val="en-US"/>
        </w:rPr>
        <w:t xml:space="preserve">. </w:t>
      </w:r>
    </w:p>
    <w:p w:rsidR="00000000" w:rsidRDefault="00315C6B">
      <w:pPr>
        <w:pStyle w:val="Caption"/>
      </w:pPr>
      <w:r>
        <w:rPr>
          <w:noProof/>
          <w:lang w:val="et-EE" w:eastAsia="et-EE"/>
        </w:rPr>
        <w:drawing>
          <wp:inline distT="0" distB="0" distL="0" distR="0">
            <wp:extent cx="56769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6900" cy="3076575"/>
                    </a:xfrm>
                    <a:prstGeom prst="rect">
                      <a:avLst/>
                    </a:prstGeom>
                    <a:solidFill>
                      <a:srgbClr val="FFFFFF"/>
                    </a:solidFill>
                    <a:ln>
                      <a:noFill/>
                    </a:ln>
                  </pic:spPr>
                </pic:pic>
              </a:graphicData>
            </a:graphic>
          </wp:inline>
        </w:drawing>
      </w:r>
      <w:r w:rsidR="006F1F48">
        <w:t xml:space="preserve">Figure </w:t>
      </w:r>
      <w:bookmarkStart w:id="19" w:name="Ref_Use_case_diagram_for_the_federation_"/>
      <w:r w:rsidR="006F1F48">
        <w:fldChar w:fldCharType="begin"/>
      </w:r>
      <w:r w:rsidR="006F1F48">
        <w:instrText xml:space="preserve"> SEQ "Illustration" \* ARABIC </w:instrText>
      </w:r>
      <w:r w:rsidR="006F1F48">
        <w:fldChar w:fldCharType="separate"/>
      </w:r>
      <w:r w:rsidR="00736DF2">
        <w:rPr>
          <w:noProof/>
        </w:rPr>
        <w:t>1</w:t>
      </w:r>
      <w:r w:rsidR="006F1F48">
        <w:fldChar w:fldCharType="end"/>
      </w:r>
      <w:bookmarkEnd w:id="19"/>
      <w:r w:rsidR="006F1F48">
        <w:t>. Use case diagram for the federation of X-Road systems</w:t>
      </w:r>
    </w:p>
    <w:p w:rsidR="00000000" w:rsidRDefault="006F1F48">
      <w:pPr>
        <w:pStyle w:val="Heading2"/>
        <w:tabs>
          <w:tab w:val="left" w:pos="0"/>
        </w:tabs>
      </w:pPr>
      <w:bookmarkStart w:id="20" w:name="__RefHeading___Toc8108_1036715012"/>
      <w:bookmarkStart w:id="21" w:name="_Toc434776559"/>
      <w:bookmarkEnd w:id="20"/>
      <w:r>
        <w:t>UC FED_01: View Trusted Anchors</w:t>
      </w:r>
      <w:bookmarkEnd w:id="21"/>
      <w:r>
        <w:t xml:space="preserve"> </w:t>
      </w:r>
    </w:p>
    <w:p w:rsidR="00000000" w:rsidRDefault="006F1F48">
      <w:pPr>
        <w:rPr>
          <w:b/>
          <w:bCs/>
          <w:lang w:val="en-US"/>
        </w:rPr>
      </w:pPr>
      <w:r>
        <w:rPr>
          <w:b/>
          <w:bCs/>
        </w:rPr>
        <w:t>System</w:t>
      </w:r>
      <w:r>
        <w:t xml:space="preserve">: </w:t>
      </w:r>
      <w:r>
        <w:rPr>
          <w:lang w:val="en-US"/>
        </w:rPr>
        <w:t>Central server</w:t>
      </w:r>
    </w:p>
    <w:p w:rsidR="00000000" w:rsidRDefault="006F1F48">
      <w:pPr>
        <w:rPr>
          <w:b/>
          <w:bCs/>
          <w:lang w:val="en-US"/>
        </w:rPr>
      </w:pPr>
      <w:r>
        <w:rPr>
          <w:b/>
          <w:bCs/>
          <w:lang w:val="en-US"/>
        </w:rPr>
        <w:t>Level</w:t>
      </w:r>
      <w:r>
        <w:rPr>
          <w:lang w:val="en-US"/>
        </w:rPr>
        <w:t xml:space="preserve">: </w:t>
      </w:r>
      <w:r>
        <w:rPr>
          <w:lang w:val="en-US"/>
        </w:rPr>
        <w:t>User task</w:t>
      </w:r>
    </w:p>
    <w:p w:rsidR="00000000" w:rsidRDefault="006F1F48">
      <w:pPr>
        <w:rPr>
          <w:b/>
          <w:bCs/>
        </w:rPr>
      </w:pPr>
      <w:r>
        <w:rPr>
          <w:b/>
          <w:bCs/>
          <w:lang w:val="en-US"/>
        </w:rPr>
        <w:t>C</w:t>
      </w:r>
      <w:r>
        <w:rPr>
          <w:b/>
          <w:bCs/>
          <w:lang w:val="en-US"/>
        </w:rPr>
        <w:t>omponent:</w:t>
      </w:r>
      <w:r>
        <w:rPr>
          <w:lang w:val="en-US"/>
        </w:rPr>
        <w:t xml:space="preserve"> </w:t>
      </w:r>
      <w:r>
        <w:rPr>
          <w:lang w:val="en-US"/>
        </w:rPr>
        <w:t>Central server</w:t>
      </w:r>
    </w:p>
    <w:p w:rsidR="00000000" w:rsidRDefault="006F1F48">
      <w:pPr>
        <w:rPr>
          <w:b/>
          <w:bCs/>
        </w:rPr>
      </w:pPr>
      <w:r>
        <w:rPr>
          <w:b/>
          <w:bCs/>
        </w:rPr>
        <w:t>Actor</w:t>
      </w:r>
      <w:r>
        <w:t>: CS administrator</w:t>
      </w:r>
    </w:p>
    <w:p w:rsidR="00000000" w:rsidRDefault="006F1F48">
      <w:pPr>
        <w:rPr>
          <w:b/>
          <w:bCs/>
        </w:rPr>
      </w:pPr>
      <w:r>
        <w:rPr>
          <w:b/>
          <w:bCs/>
        </w:rPr>
        <w:t>Brief Description</w:t>
      </w:r>
      <w:r>
        <w:t xml:space="preserve">: CS administrator views the list of trusted anchors. </w:t>
      </w:r>
    </w:p>
    <w:p w:rsidR="00000000" w:rsidRDefault="006F1F48">
      <w:pPr>
        <w:rPr>
          <w:b/>
          <w:bCs/>
        </w:rPr>
      </w:pPr>
      <w:r>
        <w:rPr>
          <w:b/>
          <w:bCs/>
        </w:rPr>
        <w:t>Preconditions</w:t>
      </w:r>
      <w:r>
        <w:t>: -</w:t>
      </w:r>
    </w:p>
    <w:p w:rsidR="00000000" w:rsidRDefault="006F1F48">
      <w:pPr>
        <w:rPr>
          <w:b/>
          <w:bCs/>
        </w:rPr>
      </w:pPr>
      <w:proofErr w:type="spellStart"/>
      <w:r>
        <w:rPr>
          <w:b/>
          <w:bCs/>
        </w:rPr>
        <w:t>Postcondition</w:t>
      </w:r>
      <w:r>
        <w:rPr>
          <w:b/>
          <w:bCs/>
        </w:rPr>
        <w:t>s</w:t>
      </w:r>
      <w:proofErr w:type="spellEnd"/>
      <w:r>
        <w:t>: The list of trusted anchors has been displayed to CS administrator.</w:t>
      </w:r>
    </w:p>
    <w:p w:rsidR="00000000" w:rsidRDefault="006F1F48">
      <w:pPr>
        <w:rPr>
          <w:b/>
          <w:bCs/>
          <w:lang w:val="en-US"/>
        </w:rPr>
      </w:pPr>
      <w:r>
        <w:rPr>
          <w:b/>
          <w:bCs/>
        </w:rPr>
        <w:t>Trigger</w:t>
      </w:r>
      <w:r>
        <w:t>: -</w:t>
      </w:r>
    </w:p>
    <w:p w:rsidR="00000000" w:rsidRDefault="006F1F48">
      <w:r>
        <w:rPr>
          <w:b/>
          <w:bCs/>
          <w:lang w:val="en-US"/>
        </w:rPr>
        <w:t>Main Success Scenario</w:t>
      </w:r>
      <w:r>
        <w:rPr>
          <w:lang w:val="en-US"/>
        </w:rPr>
        <w:t>:</w:t>
      </w:r>
    </w:p>
    <w:p w:rsidR="00000000" w:rsidRDefault="006F1F48">
      <w:pPr>
        <w:numPr>
          <w:ilvl w:val="0"/>
          <w:numId w:val="9"/>
        </w:numPr>
        <w:tabs>
          <w:tab w:val="left" w:pos="0"/>
        </w:tabs>
      </w:pPr>
      <w:r>
        <w:t>CS administrator</w:t>
      </w:r>
      <w:r>
        <w:t xml:space="preserve"> selects to view trusted anchors</w:t>
      </w:r>
      <w:r>
        <w:t xml:space="preserve">. </w:t>
      </w:r>
    </w:p>
    <w:p w:rsidR="00000000" w:rsidRDefault="006F1F48">
      <w:pPr>
        <w:numPr>
          <w:ilvl w:val="0"/>
          <w:numId w:val="9"/>
        </w:numPr>
        <w:tabs>
          <w:tab w:val="left" w:pos="0"/>
        </w:tabs>
      </w:pPr>
      <w:r>
        <w:t xml:space="preserve">System displays </w:t>
      </w:r>
      <w:r>
        <w:t>the</w:t>
      </w:r>
      <w:r>
        <w:t xml:space="preserve"> list of trusted anchors </w:t>
      </w:r>
      <w:r>
        <w:t>uploaded</w:t>
      </w:r>
      <w:r>
        <w:t xml:space="preserve"> to the central server. For each anchor, </w:t>
      </w:r>
      <w:r>
        <w:t xml:space="preserve">the </w:t>
      </w:r>
      <w:r>
        <w:t xml:space="preserve">following information is displayed: </w:t>
      </w:r>
    </w:p>
    <w:p w:rsidR="00000000" w:rsidRDefault="006F1F48">
      <w:pPr>
        <w:numPr>
          <w:ilvl w:val="1"/>
          <w:numId w:val="4"/>
        </w:numPr>
        <w:tabs>
          <w:tab w:val="left" w:pos="0"/>
        </w:tabs>
      </w:pPr>
      <w:r>
        <w:t xml:space="preserve">the </w:t>
      </w:r>
      <w:r>
        <w:t xml:space="preserve">instance identifier </w:t>
      </w:r>
      <w:r>
        <w:t>of the X-Road instance the trusted anchor originates from;</w:t>
      </w:r>
    </w:p>
    <w:p w:rsidR="00000000" w:rsidRDefault="006F1F48">
      <w:pPr>
        <w:numPr>
          <w:ilvl w:val="1"/>
          <w:numId w:val="4"/>
        </w:numPr>
        <w:tabs>
          <w:tab w:val="left" w:pos="0"/>
        </w:tabs>
      </w:pPr>
      <w:r>
        <w:t>the SHA-224 hash value of the truste</w:t>
      </w:r>
      <w:r>
        <w:t>d anchor file;</w:t>
      </w:r>
    </w:p>
    <w:p w:rsidR="00000000" w:rsidRDefault="006F1F48">
      <w:pPr>
        <w:numPr>
          <w:ilvl w:val="1"/>
          <w:numId w:val="4"/>
        </w:numPr>
        <w:tabs>
          <w:tab w:val="left" w:pos="0"/>
        </w:tabs>
        <w:rPr>
          <w:color w:val="000000"/>
          <w:lang w:val="en-US"/>
        </w:rPr>
      </w:pPr>
      <w:proofErr w:type="gramStart"/>
      <w:r>
        <w:t>the</w:t>
      </w:r>
      <w:proofErr w:type="gramEnd"/>
      <w:r>
        <w:t xml:space="preserve"> generation date and time (UTC) of the trusted anchor file</w:t>
      </w:r>
      <w:r>
        <w:t xml:space="preserve">. </w:t>
      </w:r>
    </w:p>
    <w:p w:rsidR="00000000" w:rsidRDefault="006F1F48">
      <w:pPr>
        <w:tabs>
          <w:tab w:val="left" w:pos="0"/>
        </w:tabs>
        <w:ind w:left="360"/>
        <w:rPr>
          <w:color w:val="000000"/>
          <w:lang w:val="en-US"/>
        </w:rPr>
      </w:pPr>
      <w:r>
        <w:rPr>
          <w:color w:val="000000"/>
          <w:lang w:val="en-US"/>
        </w:rPr>
        <w:t xml:space="preserve">The following </w:t>
      </w:r>
      <w:r>
        <w:rPr>
          <w:color w:val="000000"/>
          <w:lang w:val="en-US"/>
        </w:rPr>
        <w:t xml:space="preserve">user </w:t>
      </w:r>
      <w:r>
        <w:rPr>
          <w:color w:val="000000"/>
          <w:lang w:val="en-US"/>
        </w:rPr>
        <w:t xml:space="preserve">action </w:t>
      </w:r>
      <w:r>
        <w:rPr>
          <w:color w:val="000000"/>
          <w:lang w:val="en-US"/>
        </w:rPr>
        <w:t>options are displayed</w:t>
      </w:r>
      <w:r>
        <w:rPr>
          <w:color w:val="000000"/>
          <w:lang w:val="en-US"/>
        </w:rPr>
        <w:t xml:space="preserve">: </w:t>
      </w:r>
    </w:p>
    <w:p w:rsidR="00000000" w:rsidRDefault="006F1F48">
      <w:pPr>
        <w:numPr>
          <w:ilvl w:val="1"/>
          <w:numId w:val="4"/>
        </w:numPr>
        <w:tabs>
          <w:tab w:val="left" w:pos="0"/>
        </w:tabs>
        <w:rPr>
          <w:color w:val="000000"/>
          <w:lang w:val="en-US"/>
        </w:rPr>
      </w:pPr>
      <w:r>
        <w:rPr>
          <w:color w:val="000000"/>
          <w:lang w:val="en-US"/>
        </w:rPr>
        <w:t>u</w:t>
      </w:r>
      <w:r>
        <w:rPr>
          <w:color w:val="000000"/>
          <w:lang w:val="en-US"/>
        </w:rPr>
        <w:t xml:space="preserve">pload a trusted anchor: </w:t>
      </w:r>
      <w:r>
        <w:rPr>
          <w:color w:val="000000"/>
          <w:lang w:val="en-US"/>
        </w:rPr>
        <w:fldChar w:fldCharType="begin"/>
      </w:r>
      <w:r>
        <w:rPr>
          <w:color w:val="000000"/>
          <w:lang w:val="en-US"/>
        </w:rPr>
        <w:instrText xml:space="preserve"> REF __RefHeading___Toc8110_1036715012 \r \h </w:instrText>
      </w:r>
      <w:r w:rsidR="00736DF2">
        <w:rPr>
          <w:color w:val="000000"/>
          <w:lang w:val="en-US"/>
        </w:rPr>
      </w:r>
      <w:r>
        <w:rPr>
          <w:color w:val="000000"/>
          <w:lang w:val="en-US"/>
        </w:rPr>
        <w:fldChar w:fldCharType="separate"/>
      </w:r>
      <w:r w:rsidR="00736DF2">
        <w:rPr>
          <w:color w:val="000000"/>
          <w:lang w:val="en-US"/>
        </w:rPr>
        <w:t>3.3</w:t>
      </w:r>
      <w:r>
        <w:rPr>
          <w:color w:val="000000"/>
          <w:lang w:val="en-US"/>
        </w:rPr>
        <w:fldChar w:fldCharType="end"/>
      </w:r>
      <w:r>
        <w:rPr>
          <w:color w:val="000000"/>
          <w:lang w:val="en-US"/>
        </w:rPr>
        <w:t>;</w:t>
      </w:r>
    </w:p>
    <w:p w:rsidR="00000000" w:rsidRDefault="006F1F48">
      <w:pPr>
        <w:numPr>
          <w:ilvl w:val="1"/>
          <w:numId w:val="4"/>
        </w:numPr>
        <w:tabs>
          <w:tab w:val="left" w:pos="0"/>
        </w:tabs>
        <w:rPr>
          <w:color w:val="000000"/>
          <w:lang w:val="en-US"/>
        </w:rPr>
      </w:pPr>
      <w:r>
        <w:rPr>
          <w:color w:val="000000"/>
          <w:lang w:val="en-US"/>
        </w:rPr>
        <w:t xml:space="preserve">download a trusted anchor: </w:t>
      </w:r>
      <w:r>
        <w:rPr>
          <w:color w:val="000000"/>
          <w:lang w:val="en-US"/>
        </w:rPr>
        <w:fldChar w:fldCharType="begin"/>
      </w:r>
      <w:r>
        <w:rPr>
          <w:color w:val="000000"/>
          <w:lang w:val="en-US"/>
        </w:rPr>
        <w:instrText xml:space="preserve"> REF __RefHeading___</w:instrText>
      </w:r>
      <w:r>
        <w:rPr>
          <w:color w:val="000000"/>
          <w:lang w:val="en-US"/>
        </w:rPr>
        <w:instrText xml:space="preserve">Toc8112_1036715012 \r \h </w:instrText>
      </w:r>
      <w:r w:rsidR="00736DF2">
        <w:rPr>
          <w:color w:val="000000"/>
          <w:lang w:val="en-US"/>
        </w:rPr>
      </w:r>
      <w:r>
        <w:rPr>
          <w:color w:val="000000"/>
          <w:lang w:val="en-US"/>
        </w:rPr>
        <w:fldChar w:fldCharType="separate"/>
      </w:r>
      <w:r w:rsidR="00736DF2">
        <w:rPr>
          <w:color w:val="000000"/>
          <w:lang w:val="en-US"/>
        </w:rPr>
        <w:t>3.7</w:t>
      </w:r>
      <w:r>
        <w:rPr>
          <w:color w:val="000000"/>
          <w:lang w:val="en-US"/>
        </w:rPr>
        <w:fldChar w:fldCharType="end"/>
      </w:r>
      <w:r>
        <w:rPr>
          <w:color w:val="000000"/>
          <w:lang w:val="en-US"/>
        </w:rPr>
        <w:t>;</w:t>
      </w:r>
    </w:p>
    <w:p w:rsidR="00000000" w:rsidRDefault="006F1F48">
      <w:pPr>
        <w:numPr>
          <w:ilvl w:val="1"/>
          <w:numId w:val="4"/>
        </w:numPr>
        <w:tabs>
          <w:tab w:val="left" w:pos="0"/>
        </w:tabs>
        <w:rPr>
          <w:b/>
          <w:bCs/>
          <w:lang w:val="en-US"/>
        </w:rPr>
      </w:pPr>
      <w:proofErr w:type="gramStart"/>
      <w:r>
        <w:rPr>
          <w:color w:val="000000"/>
          <w:lang w:val="en-US"/>
        </w:rPr>
        <w:t>delete</w:t>
      </w:r>
      <w:proofErr w:type="gramEnd"/>
      <w:r>
        <w:rPr>
          <w:color w:val="000000"/>
          <w:lang w:val="en-US"/>
        </w:rPr>
        <w:t xml:space="preserve"> a trusted anchor: </w:t>
      </w:r>
      <w:r>
        <w:rPr>
          <w:color w:val="000000"/>
          <w:lang w:val="en-US"/>
        </w:rPr>
        <w:fldChar w:fldCharType="begin"/>
      </w:r>
      <w:r>
        <w:rPr>
          <w:color w:val="000000"/>
          <w:lang w:val="en-US"/>
        </w:rPr>
        <w:instrText xml:space="preserve"> REF __RefHeading___Toc8114_1036715012 \r \h </w:instrText>
      </w:r>
      <w:r w:rsidR="00736DF2">
        <w:rPr>
          <w:color w:val="000000"/>
          <w:lang w:val="en-US"/>
        </w:rPr>
      </w:r>
      <w:r>
        <w:rPr>
          <w:color w:val="000000"/>
          <w:lang w:val="en-US"/>
        </w:rPr>
        <w:fldChar w:fldCharType="separate"/>
      </w:r>
      <w:r w:rsidR="00736DF2">
        <w:rPr>
          <w:color w:val="000000"/>
          <w:lang w:val="en-US"/>
        </w:rPr>
        <w:t>3.8</w:t>
      </w:r>
      <w:r>
        <w:rPr>
          <w:color w:val="000000"/>
          <w:lang w:val="en-US"/>
        </w:rPr>
        <w:fldChar w:fldCharType="end"/>
      </w:r>
      <w:r>
        <w:rPr>
          <w:color w:val="000000"/>
          <w:lang w:val="en-US"/>
        </w:rPr>
        <w:t>.</w:t>
      </w:r>
    </w:p>
    <w:p w:rsidR="00000000" w:rsidRDefault="006F1F48">
      <w:pPr>
        <w:rPr>
          <w:b/>
          <w:bCs/>
          <w:lang w:val="en-US"/>
        </w:rPr>
      </w:pPr>
      <w:r>
        <w:rPr>
          <w:b/>
          <w:bCs/>
          <w:lang w:val="en-US"/>
        </w:rPr>
        <w:t>Extensions</w:t>
      </w:r>
      <w:r>
        <w:rPr>
          <w:lang w:val="en-US"/>
        </w:rPr>
        <w:t>: -</w:t>
      </w:r>
    </w:p>
    <w:p w:rsidR="00000000" w:rsidRDefault="006F1F48">
      <w:r>
        <w:rPr>
          <w:b/>
          <w:bCs/>
          <w:lang w:val="en-US"/>
        </w:rPr>
        <w:t>Related information</w:t>
      </w:r>
      <w:r>
        <w:rPr>
          <w:lang w:val="en-US"/>
        </w:rPr>
        <w:t>: -</w:t>
      </w:r>
    </w:p>
    <w:p w:rsidR="00000000" w:rsidRDefault="006F1F48">
      <w:pPr>
        <w:pStyle w:val="Heading2"/>
        <w:tabs>
          <w:tab w:val="left" w:pos="0"/>
        </w:tabs>
      </w:pPr>
      <w:bookmarkStart w:id="22" w:name="__RefHeading___Toc8110_1036715012"/>
      <w:bookmarkStart w:id="23" w:name="_Toc434776560"/>
      <w:bookmarkEnd w:id="22"/>
      <w:r>
        <w:t>UC FED_02: Upload a Trusted Anchor</w:t>
      </w:r>
      <w:bookmarkEnd w:id="23"/>
      <w:r>
        <w:t xml:space="preserve"> </w:t>
      </w:r>
    </w:p>
    <w:p w:rsidR="00000000" w:rsidRDefault="006F1F48">
      <w:pPr>
        <w:rPr>
          <w:b/>
          <w:bCs/>
          <w:lang w:val="en-US"/>
        </w:rPr>
      </w:pPr>
      <w:r>
        <w:rPr>
          <w:b/>
          <w:bCs/>
        </w:rPr>
        <w:t>System</w:t>
      </w:r>
      <w:r>
        <w:t xml:space="preserve">: </w:t>
      </w:r>
      <w:r>
        <w:rPr>
          <w:lang w:val="en-US"/>
        </w:rPr>
        <w:t>Central server</w:t>
      </w:r>
    </w:p>
    <w:p w:rsidR="00000000" w:rsidRDefault="006F1F48">
      <w:pPr>
        <w:rPr>
          <w:b/>
          <w:bCs/>
          <w:lang w:val="en-US"/>
        </w:rPr>
      </w:pPr>
      <w:r>
        <w:rPr>
          <w:b/>
          <w:bCs/>
          <w:lang w:val="en-US"/>
        </w:rPr>
        <w:t>Level</w:t>
      </w:r>
      <w:r>
        <w:rPr>
          <w:lang w:val="en-US"/>
        </w:rPr>
        <w:t xml:space="preserve">: </w:t>
      </w:r>
      <w:r>
        <w:rPr>
          <w:lang w:val="en-US"/>
        </w:rPr>
        <w:t>User task</w:t>
      </w:r>
    </w:p>
    <w:p w:rsidR="00000000" w:rsidRDefault="006F1F48">
      <w:pPr>
        <w:rPr>
          <w:b/>
          <w:bCs/>
        </w:rPr>
      </w:pPr>
      <w:r>
        <w:rPr>
          <w:b/>
          <w:bCs/>
          <w:lang w:val="en-US"/>
        </w:rPr>
        <w:t>C</w:t>
      </w:r>
      <w:r>
        <w:rPr>
          <w:b/>
          <w:bCs/>
          <w:lang w:val="en-US"/>
        </w:rPr>
        <w:t>omponent:</w:t>
      </w:r>
      <w:r>
        <w:rPr>
          <w:lang w:val="en-US"/>
        </w:rPr>
        <w:t xml:space="preserve"> </w:t>
      </w:r>
      <w:r>
        <w:rPr>
          <w:lang w:val="en-US"/>
        </w:rPr>
        <w:t>Central server</w:t>
      </w:r>
    </w:p>
    <w:p w:rsidR="00000000" w:rsidRDefault="006F1F48">
      <w:pPr>
        <w:rPr>
          <w:b/>
          <w:bCs/>
        </w:rPr>
      </w:pPr>
      <w:r>
        <w:rPr>
          <w:b/>
          <w:bCs/>
        </w:rPr>
        <w:t>Actor</w:t>
      </w:r>
      <w:r>
        <w:t>: CS administrator</w:t>
      </w:r>
    </w:p>
    <w:p w:rsidR="00000000" w:rsidRDefault="006F1F48">
      <w:pPr>
        <w:rPr>
          <w:b/>
          <w:bCs/>
        </w:rPr>
      </w:pPr>
      <w:r>
        <w:rPr>
          <w:b/>
          <w:bCs/>
        </w:rPr>
        <w:t>Brief Description</w:t>
      </w:r>
      <w:r>
        <w:t>: CS administrator uploads a trusted anchor to the system. The system validates the anchor file and downloads configuration from the source pointed by the anchor to verify that the source is functional. The system includ</w:t>
      </w:r>
      <w:r>
        <w:t>es the uploaded anchor to the list of configuration sources distributed to the security servers of this X-Road instance via the global configuration.</w:t>
      </w:r>
    </w:p>
    <w:p w:rsidR="00000000" w:rsidRDefault="006F1F48">
      <w:pPr>
        <w:rPr>
          <w:b/>
          <w:bCs/>
        </w:rPr>
      </w:pPr>
      <w:r>
        <w:rPr>
          <w:b/>
          <w:bCs/>
        </w:rPr>
        <w:t>Preconditions</w:t>
      </w:r>
      <w:r>
        <w:t>: CS administrator</w:t>
      </w:r>
      <w:r>
        <w:t xml:space="preserve"> has received </w:t>
      </w:r>
      <w:r>
        <w:t xml:space="preserve">an </w:t>
      </w:r>
      <w:r>
        <w:t xml:space="preserve">external configuration </w:t>
      </w:r>
      <w:r>
        <w:t>anchor file from a federation partn</w:t>
      </w:r>
      <w:r>
        <w:t>er</w:t>
      </w:r>
      <w:r>
        <w:t xml:space="preserve"> and validated the integrity of the anchor. </w:t>
      </w:r>
    </w:p>
    <w:p w:rsidR="00000000" w:rsidRDefault="006F1F48">
      <w:pPr>
        <w:rPr>
          <w:b/>
          <w:bCs/>
        </w:rPr>
      </w:pPr>
      <w:proofErr w:type="spellStart"/>
      <w:r>
        <w:rPr>
          <w:b/>
          <w:bCs/>
        </w:rPr>
        <w:t>Postcondition</w:t>
      </w:r>
      <w:r>
        <w:rPr>
          <w:b/>
          <w:bCs/>
        </w:rPr>
        <w:t>s</w:t>
      </w:r>
      <w:proofErr w:type="spellEnd"/>
      <w:r>
        <w:t>: -</w:t>
      </w:r>
    </w:p>
    <w:p w:rsidR="00000000" w:rsidRDefault="006F1F48">
      <w:pPr>
        <w:rPr>
          <w:b/>
          <w:bCs/>
        </w:rPr>
      </w:pPr>
      <w:r>
        <w:rPr>
          <w:b/>
          <w:bCs/>
        </w:rPr>
        <w:t>Trigger</w:t>
      </w:r>
      <w:r>
        <w:t>: CS administrator receives an external configuration anchor file from a federation partner. The external anchor file should be distributed (via out of band means) to the federation pa</w:t>
      </w:r>
      <w:r>
        <w:t>rtners when the federation is first set up or in case the contents of the external configuration anchor are updated (e.g., due to external configuration signing key changes, central server address changes, central server high availability setup changes)</w:t>
      </w:r>
      <w:r>
        <w:t xml:space="preserve">. </w:t>
      </w:r>
    </w:p>
    <w:p w:rsidR="00000000" w:rsidRDefault="006F1F48">
      <w:r>
        <w:rPr>
          <w:b/>
          <w:bCs/>
        </w:rPr>
        <w:t>Main success scenario</w:t>
      </w:r>
      <w:r>
        <w:t xml:space="preserve">: </w:t>
      </w:r>
    </w:p>
    <w:p w:rsidR="00000000" w:rsidRDefault="006F1F48">
      <w:pPr>
        <w:numPr>
          <w:ilvl w:val="0"/>
          <w:numId w:val="10"/>
        </w:numPr>
        <w:tabs>
          <w:tab w:val="left" w:pos="0"/>
        </w:tabs>
      </w:pPr>
      <w:r>
        <w:t>CS administrator</w:t>
      </w:r>
      <w:r>
        <w:t xml:space="preserve"> selects to upload </w:t>
      </w:r>
      <w:r>
        <w:t>a trusted</w:t>
      </w:r>
      <w:r>
        <w:t xml:space="preserve"> anchor. </w:t>
      </w:r>
    </w:p>
    <w:p w:rsidR="00000000" w:rsidRDefault="006F1F48">
      <w:pPr>
        <w:numPr>
          <w:ilvl w:val="0"/>
          <w:numId w:val="10"/>
        </w:numPr>
        <w:tabs>
          <w:tab w:val="left" w:pos="0"/>
        </w:tabs>
      </w:pPr>
      <w:r>
        <w:t>CS administrator</w:t>
      </w:r>
      <w:r>
        <w:t xml:space="preserve"> </w:t>
      </w:r>
      <w:r>
        <w:t>selects the anchor file from the</w:t>
      </w:r>
      <w:r>
        <w:t xml:space="preserve"> </w:t>
      </w:r>
      <w:r>
        <w:t>local</w:t>
      </w:r>
      <w:r>
        <w:t xml:space="preserve"> file system.</w:t>
      </w:r>
    </w:p>
    <w:p w:rsidR="00000000" w:rsidRDefault="006F1F48">
      <w:pPr>
        <w:numPr>
          <w:ilvl w:val="0"/>
          <w:numId w:val="10"/>
        </w:numPr>
        <w:tabs>
          <w:tab w:val="left" w:pos="0"/>
        </w:tabs>
      </w:pPr>
      <w:r>
        <w:t xml:space="preserve">System </w:t>
      </w:r>
      <w:r>
        <w:t>verifies that the selected file is a valid configuration anchor file by validating the uploaded file a</w:t>
      </w:r>
      <w:r>
        <w:t>gainst the configuration anchor schema.</w:t>
      </w:r>
    </w:p>
    <w:p w:rsidR="00000000" w:rsidRDefault="006F1F48">
      <w:pPr>
        <w:numPr>
          <w:ilvl w:val="0"/>
          <w:numId w:val="10"/>
        </w:numPr>
        <w:tabs>
          <w:tab w:val="left" w:pos="0"/>
        </w:tabs>
      </w:pPr>
      <w:r>
        <w:t>System verifies that the configuration anchor does not point to a configuration source of this X-Road instance.</w:t>
      </w:r>
    </w:p>
    <w:p w:rsidR="00000000" w:rsidRDefault="006F1F48">
      <w:pPr>
        <w:numPr>
          <w:ilvl w:val="0"/>
          <w:numId w:val="10"/>
        </w:numPr>
        <w:tabs>
          <w:tab w:val="left" w:pos="0"/>
        </w:tabs>
      </w:pPr>
      <w:r>
        <w:t xml:space="preserve">System calculates and </w:t>
      </w:r>
      <w:r>
        <w:t xml:space="preserve">displays </w:t>
      </w:r>
      <w:r>
        <w:t>the SHA-224 hash value and the generation time of the selected</w:t>
      </w:r>
      <w:r>
        <w:t xml:space="preserve"> </w:t>
      </w:r>
      <w:r>
        <w:t>anchor fil</w:t>
      </w:r>
      <w:r>
        <w:t>e</w:t>
      </w:r>
      <w:r>
        <w:t xml:space="preserve"> and </w:t>
      </w:r>
      <w:r>
        <w:t>prompts for confirmation</w:t>
      </w:r>
      <w:r>
        <w:t xml:space="preserve">. </w:t>
      </w:r>
    </w:p>
    <w:p w:rsidR="00000000" w:rsidRDefault="006F1F48">
      <w:pPr>
        <w:numPr>
          <w:ilvl w:val="0"/>
          <w:numId w:val="10"/>
        </w:numPr>
        <w:tabs>
          <w:tab w:val="left" w:pos="0"/>
        </w:tabs>
      </w:pPr>
      <w:r>
        <w:t>CS administrator</w:t>
      </w:r>
      <w:r>
        <w:t xml:space="preserve"> confirms. </w:t>
      </w:r>
    </w:p>
    <w:p w:rsidR="00000000" w:rsidRDefault="006F1F48">
      <w:pPr>
        <w:numPr>
          <w:ilvl w:val="0"/>
          <w:numId w:val="10"/>
        </w:numPr>
        <w:tabs>
          <w:tab w:val="left" w:pos="0"/>
        </w:tabs>
      </w:pPr>
      <w:r>
        <w:t xml:space="preserve">System downloads </w:t>
      </w:r>
      <w:r>
        <w:t xml:space="preserve">the </w:t>
      </w:r>
      <w:r>
        <w:t xml:space="preserve">signed configuration from the source defined by the uploaded anchor and validates the configuration: </w:t>
      </w:r>
      <w:r>
        <w:fldChar w:fldCharType="begin"/>
      </w:r>
      <w:r>
        <w:instrText xml:space="preserve"> REF __RefHeading___Toc28380_162282541 \r \h </w:instrText>
      </w:r>
      <w:r>
        <w:fldChar w:fldCharType="separate"/>
      </w:r>
      <w:r w:rsidR="00736DF2">
        <w:t>3</w:t>
      </w:r>
      <w:r w:rsidR="00736DF2">
        <w:t>.</w:t>
      </w:r>
      <w:r w:rsidR="00736DF2">
        <w:t>4</w:t>
      </w:r>
      <w:r>
        <w:fldChar w:fldCharType="end"/>
      </w:r>
      <w:r>
        <w:t xml:space="preserve">. </w:t>
      </w:r>
    </w:p>
    <w:p w:rsidR="00000000" w:rsidRDefault="006F1F48">
      <w:pPr>
        <w:numPr>
          <w:ilvl w:val="0"/>
          <w:numId w:val="10"/>
        </w:numPr>
        <w:tabs>
          <w:tab w:val="left" w:pos="0"/>
        </w:tabs>
      </w:pPr>
      <w:r>
        <w:t>System verifies th</w:t>
      </w:r>
      <w:r>
        <w:t xml:space="preserve">at an anchor with the same instance identifier as the uploaded one exists in the system </w:t>
      </w:r>
      <w:r>
        <w:t>configuration</w:t>
      </w:r>
      <w:r>
        <w:t xml:space="preserve"> and replaces the existing anchor with the uploaded one. </w:t>
      </w:r>
    </w:p>
    <w:p w:rsidR="00000000" w:rsidRDefault="006F1F48">
      <w:pPr>
        <w:numPr>
          <w:ilvl w:val="0"/>
          <w:numId w:val="10"/>
        </w:numPr>
        <w:tabs>
          <w:tab w:val="left" w:pos="0"/>
        </w:tabs>
        <w:rPr>
          <w:b/>
          <w:bCs/>
        </w:rPr>
      </w:pPr>
      <w:r>
        <w:t>System logs the event “Add trusted anchor” to the audit log.</w:t>
      </w:r>
    </w:p>
    <w:p w:rsidR="00000000" w:rsidRDefault="006F1F48">
      <w:r>
        <w:rPr>
          <w:b/>
          <w:bCs/>
        </w:rPr>
        <w:t>Extensions</w:t>
      </w:r>
      <w:r>
        <w:t>:</w:t>
      </w:r>
      <w:r>
        <w:t xml:space="preserve"> </w:t>
      </w:r>
    </w:p>
    <w:p w:rsidR="00000000" w:rsidRDefault="006F1F48">
      <w:r>
        <w:t>3a.</w:t>
      </w:r>
      <w:r>
        <w:tab/>
      </w:r>
      <w:proofErr w:type="gramStart"/>
      <w:r>
        <w:t>The</w:t>
      </w:r>
      <w:proofErr w:type="gramEnd"/>
      <w:r>
        <w:t xml:space="preserve"> </w:t>
      </w:r>
      <w:r>
        <w:t>selected file i</w:t>
      </w:r>
      <w:r>
        <w:t>s not a valid configuration anchor file.</w:t>
      </w:r>
    </w:p>
    <w:p w:rsidR="00000000" w:rsidRDefault="006F1F48">
      <w:pPr>
        <w:ind w:left="709"/>
      </w:pPr>
      <w:r>
        <w:t>3a.1.</w:t>
      </w:r>
      <w:r>
        <w:tab/>
        <w:t xml:space="preserve">System displays </w:t>
      </w:r>
      <w:r>
        <w:t>the</w:t>
      </w:r>
      <w:r>
        <w:t xml:space="preserve"> error message: “Failed to upload trusted anchor: Incorrect file structure.</w:t>
      </w:r>
      <w:proofErr w:type="gramStart"/>
      <w:r>
        <w:t>”.</w:t>
      </w:r>
      <w:proofErr w:type="gramEnd"/>
      <w:r>
        <w:t xml:space="preserve"> </w:t>
      </w:r>
    </w:p>
    <w:p w:rsidR="00000000" w:rsidRDefault="006F1F48">
      <w:pPr>
        <w:ind w:left="709"/>
      </w:pPr>
      <w:r>
        <w:t>3</w:t>
      </w:r>
      <w:r>
        <w:t>a.</w:t>
      </w:r>
      <w:r>
        <w:t>2</w:t>
      </w:r>
      <w:r>
        <w:t>.</w:t>
      </w:r>
      <w:r>
        <w:tab/>
      </w:r>
      <w:r>
        <w:t>CS administrator</w:t>
      </w:r>
      <w:r>
        <w:t xml:space="preserve"> selects to </w:t>
      </w:r>
      <w:r>
        <w:t>reselect</w:t>
      </w:r>
      <w:r>
        <w:t xml:space="preserve"> the configuration </w:t>
      </w:r>
      <w:r>
        <w:t>anchor</w:t>
      </w:r>
      <w:r>
        <w:t xml:space="preserve"> file. Use case continues from step 3.</w:t>
      </w:r>
    </w:p>
    <w:p w:rsidR="00000000" w:rsidRDefault="006F1F48">
      <w:pPr>
        <w:ind w:left="1418"/>
      </w:pPr>
      <w:r>
        <w:t>3a.2a</w:t>
      </w:r>
      <w:r>
        <w:t>.</w:t>
      </w:r>
      <w:r>
        <w:tab/>
      </w:r>
      <w:r>
        <w:t>CS administrator</w:t>
      </w:r>
      <w:r>
        <w:t xml:space="preserve"> selects to terminate the use case.</w:t>
      </w:r>
    </w:p>
    <w:p w:rsidR="00000000" w:rsidRDefault="006F1F48">
      <w:r>
        <w:t>4</w:t>
      </w:r>
      <w:r>
        <w:t>a.</w:t>
      </w:r>
      <w:r>
        <w:tab/>
      </w:r>
      <w:proofErr w:type="gramStart"/>
      <w:r>
        <w:t>The</w:t>
      </w:r>
      <w:proofErr w:type="gramEnd"/>
      <w:r>
        <w:t xml:space="preserve"> </w:t>
      </w:r>
      <w:r>
        <w:t>anchor points to a configuration source of the local X-Road instance.</w:t>
      </w:r>
    </w:p>
    <w:p w:rsidR="00000000" w:rsidRDefault="006F1F48">
      <w:pPr>
        <w:ind w:left="709"/>
      </w:pPr>
      <w:r>
        <w:t>4</w:t>
      </w:r>
      <w:r>
        <w:t>a.1.</w:t>
      </w:r>
      <w:r>
        <w:tab/>
        <w:t xml:space="preserve">System displays </w:t>
      </w:r>
      <w:r>
        <w:t>the</w:t>
      </w:r>
      <w:r>
        <w:t xml:space="preserve"> error message: “</w:t>
      </w:r>
      <w:r>
        <w:t>Failed to upload trusted anchor: Anchors originating from this instance are not su</w:t>
      </w:r>
      <w:r>
        <w:t>pported as trusted anchors.</w:t>
      </w:r>
      <w:proofErr w:type="gramStart"/>
      <w:r>
        <w:t>”.</w:t>
      </w:r>
      <w:proofErr w:type="gramEnd"/>
      <w:r>
        <w:t xml:space="preserve"> </w:t>
      </w:r>
    </w:p>
    <w:p w:rsidR="00000000" w:rsidRDefault="006F1F48">
      <w:pPr>
        <w:ind w:left="709"/>
      </w:pPr>
      <w:r>
        <w:t>4</w:t>
      </w:r>
      <w:r>
        <w:t>a.</w:t>
      </w:r>
      <w:r>
        <w:t>2</w:t>
      </w:r>
      <w:r>
        <w:t>.</w:t>
      </w:r>
      <w:r>
        <w:tab/>
      </w:r>
      <w:r>
        <w:t>CS administrator</w:t>
      </w:r>
      <w:r>
        <w:t xml:space="preserve"> selects to </w:t>
      </w:r>
      <w:r>
        <w:t>reselect</w:t>
      </w:r>
      <w:r>
        <w:t xml:space="preserve"> the configuration </w:t>
      </w:r>
      <w:r>
        <w:t>anchor</w:t>
      </w:r>
      <w:r>
        <w:t xml:space="preserve"> file. Use case continues from step 3.</w:t>
      </w:r>
    </w:p>
    <w:p w:rsidR="00000000" w:rsidRDefault="006F1F48">
      <w:pPr>
        <w:ind w:left="1418"/>
      </w:pPr>
      <w:r>
        <w:t>4a.2a.</w:t>
      </w:r>
      <w:r>
        <w:tab/>
      </w:r>
      <w:r>
        <w:t>CS administrator</w:t>
      </w:r>
      <w:r>
        <w:t xml:space="preserve"> selects to terminate the use case.</w:t>
      </w:r>
    </w:p>
    <w:p w:rsidR="00000000" w:rsidRDefault="006F1F48">
      <w:r>
        <w:t>6</w:t>
      </w:r>
      <w:r>
        <w:t>a.</w:t>
      </w:r>
      <w:r>
        <w:tab/>
      </w:r>
      <w:r>
        <w:t>CS administrator</w:t>
      </w:r>
      <w:r>
        <w:t xml:space="preserve"> </w:t>
      </w:r>
      <w:r>
        <w:t>selects to terminate the use case.</w:t>
      </w:r>
    </w:p>
    <w:p w:rsidR="00000000" w:rsidRDefault="006F1F48">
      <w:r>
        <w:t>7</w:t>
      </w:r>
      <w:r>
        <w:t>a.</w:t>
      </w:r>
      <w:r>
        <w:tab/>
      </w:r>
      <w:r>
        <w:t>Downloading of the configuration fails.</w:t>
      </w:r>
    </w:p>
    <w:p w:rsidR="00000000" w:rsidRDefault="006F1F48">
      <w:pPr>
        <w:ind w:left="720"/>
      </w:pPr>
      <w:r>
        <w:t>7a.1.</w:t>
      </w:r>
      <w:r>
        <w:tab/>
        <w:t>System displays the error message:</w:t>
      </w:r>
      <w:r>
        <w:t xml:space="preserve"> </w:t>
      </w:r>
      <w:r>
        <w:t>“</w:t>
      </w:r>
      <w:r>
        <w:t>Failed to save uploaded trusted anchor: Configuration source cannot be reached, check source URL in uploaded anchor file”</w:t>
      </w:r>
      <w:r>
        <w:t xml:space="preserve">. </w:t>
      </w:r>
    </w:p>
    <w:p w:rsidR="00000000" w:rsidRDefault="006F1F48">
      <w:pPr>
        <w:ind w:left="720"/>
      </w:pPr>
      <w:r>
        <w:t>7</w:t>
      </w:r>
      <w:r>
        <w:t>a.2.</w:t>
      </w:r>
      <w:r>
        <w:tab/>
        <w:t>System logs the event “</w:t>
      </w:r>
      <w:r>
        <w:t>Add trusted anchor fa</w:t>
      </w:r>
      <w:r>
        <w:t>iled”</w:t>
      </w:r>
      <w:r>
        <w:t xml:space="preserve"> the audit log.</w:t>
      </w:r>
    </w:p>
    <w:p w:rsidR="00000000" w:rsidRDefault="006F1F48">
      <w:pPr>
        <w:ind w:left="709"/>
      </w:pPr>
      <w:r>
        <w:t>7</w:t>
      </w:r>
      <w:r>
        <w:t>a.</w:t>
      </w:r>
      <w:r>
        <w:t>3</w:t>
      </w:r>
      <w:r>
        <w:t>.</w:t>
      </w:r>
      <w:r>
        <w:tab/>
      </w:r>
      <w:r>
        <w:t>Use case terminates.</w:t>
      </w:r>
    </w:p>
    <w:p w:rsidR="00000000" w:rsidRDefault="006F1F48">
      <w:r>
        <w:t>7</w:t>
      </w:r>
      <w:r>
        <w:t>b.</w:t>
      </w:r>
      <w:r>
        <w:tab/>
      </w:r>
      <w:proofErr w:type="gramStart"/>
      <w:r>
        <w:t>The</w:t>
      </w:r>
      <w:proofErr w:type="gramEnd"/>
      <w:r>
        <w:t xml:space="preserve"> down</w:t>
      </w:r>
      <w:r>
        <w:t xml:space="preserve">loaded </w:t>
      </w:r>
      <w:r>
        <w:t>configuration is expired.</w:t>
      </w:r>
    </w:p>
    <w:p w:rsidR="00000000" w:rsidRDefault="006F1F48">
      <w:pPr>
        <w:ind w:left="720"/>
      </w:pPr>
      <w:r>
        <w:t>7b.1.</w:t>
      </w:r>
      <w:r>
        <w:tab/>
        <w:t>System displays the error message:</w:t>
      </w:r>
      <w:r>
        <w:t xml:space="preserve"> “</w:t>
      </w:r>
      <w:r>
        <w:t xml:space="preserve">Failed to save uploaded trusted anchor: Configuration from source is out of date”. </w:t>
      </w:r>
    </w:p>
    <w:p w:rsidR="00000000" w:rsidRDefault="006F1F48">
      <w:pPr>
        <w:ind w:left="720"/>
      </w:pPr>
      <w:r>
        <w:t>7b</w:t>
      </w:r>
      <w:r>
        <w:t>.2.</w:t>
      </w:r>
      <w:r>
        <w:tab/>
        <w:t>System logs the event “</w:t>
      </w:r>
      <w:r>
        <w:t>Add trus</w:t>
      </w:r>
      <w:r>
        <w:t>ted anchor failed”</w:t>
      </w:r>
      <w:r>
        <w:t xml:space="preserve"> the audit log.</w:t>
      </w:r>
    </w:p>
    <w:p w:rsidR="00000000" w:rsidRDefault="006F1F48">
      <w:pPr>
        <w:ind w:left="709"/>
      </w:pPr>
      <w:r>
        <w:t>7b</w:t>
      </w:r>
      <w:r>
        <w:t>.</w:t>
      </w:r>
      <w:r>
        <w:t>3</w:t>
      </w:r>
      <w:r>
        <w:t>.</w:t>
      </w:r>
      <w:r>
        <w:tab/>
      </w:r>
      <w:r>
        <w:t>Use case terminates.</w:t>
      </w:r>
    </w:p>
    <w:p w:rsidR="00000000" w:rsidRDefault="006F1F48">
      <w:pPr>
        <w:rPr>
          <w:lang w:val="en-US"/>
        </w:rPr>
      </w:pPr>
      <w:r>
        <w:t>7</w:t>
      </w:r>
      <w:r>
        <w:t>c.</w:t>
      </w:r>
      <w:r>
        <w:tab/>
      </w:r>
      <w:r>
        <w:t>Verification of the signature value of the downloaded configuration failed.</w:t>
      </w:r>
    </w:p>
    <w:p w:rsidR="00000000" w:rsidRDefault="006F1F48">
      <w:pPr>
        <w:ind w:left="720"/>
      </w:pPr>
      <w:r>
        <w:rPr>
          <w:lang w:val="en-US"/>
        </w:rPr>
        <w:t>7</w:t>
      </w:r>
      <w:r>
        <w:rPr>
          <w:lang w:val="en-US"/>
        </w:rPr>
        <w:t>c.1.</w:t>
      </w:r>
      <w:r>
        <w:rPr>
          <w:lang w:val="en-US"/>
        </w:rPr>
        <w:tab/>
      </w:r>
      <w:r>
        <w:t>System displays the error message:</w:t>
      </w:r>
      <w:r>
        <w:t xml:space="preserve"> “</w:t>
      </w:r>
      <w:r>
        <w:rPr>
          <w:lang w:val="en-US"/>
        </w:rPr>
        <w:t>Failed to save uploaded trusted anchor: Signature of configuration cannot</w:t>
      </w:r>
      <w:r>
        <w:rPr>
          <w:lang w:val="en-US"/>
        </w:rPr>
        <w:t xml:space="preserve"> be verified”</w:t>
      </w:r>
      <w:r>
        <w:t xml:space="preserve">. </w:t>
      </w:r>
    </w:p>
    <w:p w:rsidR="00000000" w:rsidRDefault="006F1F48">
      <w:pPr>
        <w:ind w:left="720"/>
      </w:pPr>
      <w:r>
        <w:t>7c</w:t>
      </w:r>
      <w:r>
        <w:t>.2.</w:t>
      </w:r>
      <w:r>
        <w:tab/>
        <w:t>System logs the event “</w:t>
      </w:r>
      <w:r>
        <w:t>Add trusted anchor failed”</w:t>
      </w:r>
      <w:r>
        <w:t xml:space="preserve"> the audit log.</w:t>
      </w:r>
    </w:p>
    <w:p w:rsidR="00000000" w:rsidRDefault="006F1F48">
      <w:pPr>
        <w:ind w:left="709"/>
      </w:pPr>
      <w:r>
        <w:t>7</w:t>
      </w:r>
      <w:r>
        <w:t>c</w:t>
      </w:r>
      <w:r>
        <w:t>.</w:t>
      </w:r>
      <w:r>
        <w:t>3</w:t>
      </w:r>
      <w:r>
        <w:t>.</w:t>
      </w:r>
      <w:r>
        <w:tab/>
      </w:r>
      <w:r>
        <w:t>Use case terminates.</w:t>
      </w:r>
    </w:p>
    <w:p w:rsidR="00000000" w:rsidRDefault="006F1F48">
      <w:r>
        <w:t>7</w:t>
      </w:r>
      <w:r>
        <w:t>d.</w:t>
      </w:r>
      <w:r>
        <w:tab/>
      </w:r>
      <w:proofErr w:type="gramStart"/>
      <w:r>
        <w:t>T</w:t>
      </w:r>
      <w:r>
        <w:t>he</w:t>
      </w:r>
      <w:proofErr w:type="gramEnd"/>
      <w:r>
        <w:t xml:space="preserve"> downloaded configuration directory contain</w:t>
      </w:r>
      <w:r>
        <w:t>s</w:t>
      </w:r>
      <w:r>
        <w:t xml:space="preserve"> private parameters configuration part (i.e., the configuration anchor points to an </w:t>
      </w:r>
      <w:r>
        <w:t>interna</w:t>
      </w:r>
      <w:r>
        <w:t>l</w:t>
      </w:r>
      <w:r>
        <w:t xml:space="preserve"> configuration source).</w:t>
      </w:r>
    </w:p>
    <w:p w:rsidR="00000000" w:rsidRDefault="006F1F48">
      <w:pPr>
        <w:ind w:left="720"/>
      </w:pPr>
      <w:r>
        <w:t>7d.1.</w:t>
      </w:r>
      <w:r>
        <w:tab/>
        <w:t>System displays the error message: “</w:t>
      </w:r>
      <w:r>
        <w:t>Failed to upload trusted anchor: Anchor points to an internal configuration source. Only external configuration source anchors are supported as trusted anchors.</w:t>
      </w:r>
      <w:proofErr w:type="gramStart"/>
      <w:r>
        <w:t>”.</w:t>
      </w:r>
      <w:proofErr w:type="gramEnd"/>
    </w:p>
    <w:p w:rsidR="00000000" w:rsidRDefault="006F1F48">
      <w:pPr>
        <w:ind w:left="720"/>
        <w:rPr>
          <w:lang w:val="en-US"/>
        </w:rPr>
      </w:pPr>
      <w:r>
        <w:t>7d</w:t>
      </w:r>
      <w:r>
        <w:t>.2.</w:t>
      </w:r>
      <w:r>
        <w:tab/>
        <w:t>System logs the even</w:t>
      </w:r>
      <w:r>
        <w:t>t “</w:t>
      </w:r>
      <w:r>
        <w:t>Add trusted anchor failed”</w:t>
      </w:r>
      <w:r>
        <w:t xml:space="preserve"> the audit log.</w:t>
      </w:r>
    </w:p>
    <w:p w:rsidR="00000000" w:rsidRDefault="006F1F48">
      <w:pPr>
        <w:ind w:left="709"/>
        <w:rPr>
          <w:lang w:val="en-US"/>
        </w:rPr>
      </w:pPr>
      <w:r>
        <w:rPr>
          <w:lang w:val="en-US"/>
        </w:rPr>
        <w:t>7</w:t>
      </w:r>
      <w:r>
        <w:rPr>
          <w:lang w:val="en-US"/>
        </w:rPr>
        <w:t>d</w:t>
      </w:r>
      <w:r>
        <w:rPr>
          <w:lang w:val="en-US"/>
        </w:rPr>
        <w:t>.</w:t>
      </w:r>
      <w:r>
        <w:rPr>
          <w:lang w:val="en-US"/>
        </w:rPr>
        <w:t>3</w:t>
      </w:r>
      <w:r>
        <w:rPr>
          <w:lang w:val="en-US"/>
        </w:rPr>
        <w:t>.</w:t>
      </w:r>
      <w:r>
        <w:rPr>
          <w:lang w:val="en-US"/>
        </w:rPr>
        <w:tab/>
      </w:r>
      <w:r>
        <w:rPr>
          <w:lang w:val="en-US"/>
        </w:rPr>
        <w:t>Use case terminates.</w:t>
      </w:r>
    </w:p>
    <w:p w:rsidR="00000000" w:rsidRDefault="006F1F48">
      <w:pPr>
        <w:rPr>
          <w:lang w:val="en-US"/>
        </w:rPr>
      </w:pPr>
      <w:r>
        <w:rPr>
          <w:lang w:val="en-US"/>
        </w:rPr>
        <w:t>7</w:t>
      </w:r>
      <w:r>
        <w:rPr>
          <w:lang w:val="en-US"/>
        </w:rPr>
        <w:t>e</w:t>
      </w:r>
      <w:r>
        <w:rPr>
          <w:lang w:val="en-US"/>
        </w:rPr>
        <w:t>.</w:t>
      </w:r>
      <w:r>
        <w:rPr>
          <w:lang w:val="en-US"/>
        </w:rPr>
        <w:tab/>
      </w:r>
      <w:r>
        <w:rPr>
          <w:lang w:val="en-US"/>
        </w:rPr>
        <w:t>V</w:t>
      </w:r>
      <w:r>
        <w:rPr>
          <w:lang w:val="en-US"/>
        </w:rPr>
        <w:t xml:space="preserve">erification of the downloaded configuration fails for </w:t>
      </w:r>
      <w:r>
        <w:rPr>
          <w:lang w:val="en-US"/>
        </w:rPr>
        <w:t>reasons other than</w:t>
      </w:r>
      <w:r>
        <w:rPr>
          <w:lang w:val="en-US"/>
        </w:rPr>
        <w:t xml:space="preserve"> the ones listed in extens</w:t>
      </w:r>
      <w:r>
        <w:rPr>
          <w:lang w:val="en-US"/>
        </w:rPr>
        <w:t xml:space="preserve">ions </w:t>
      </w:r>
      <w:r>
        <w:rPr>
          <w:lang w:val="en-US"/>
        </w:rPr>
        <w:t>7b-</w:t>
      </w:r>
      <w:r>
        <w:rPr>
          <w:lang w:val="en-US"/>
        </w:rPr>
        <w:t>d</w:t>
      </w:r>
      <w:r>
        <w:rPr>
          <w:lang w:val="en-US"/>
        </w:rPr>
        <w:t>.</w:t>
      </w:r>
    </w:p>
    <w:p w:rsidR="00000000" w:rsidRDefault="006F1F48">
      <w:pPr>
        <w:ind w:left="720"/>
      </w:pPr>
      <w:r>
        <w:rPr>
          <w:lang w:val="en-US"/>
        </w:rPr>
        <w:t>7</w:t>
      </w:r>
      <w:r>
        <w:rPr>
          <w:lang w:val="en-US"/>
        </w:rPr>
        <w:t>e</w:t>
      </w:r>
      <w:r>
        <w:rPr>
          <w:lang w:val="en-US"/>
        </w:rPr>
        <w:t>.1.</w:t>
      </w:r>
      <w:r>
        <w:rPr>
          <w:lang w:val="en-US"/>
        </w:rPr>
        <w:tab/>
      </w:r>
      <w:r>
        <w:t>System displays the error message:</w:t>
      </w:r>
      <w:r>
        <w:rPr>
          <w:lang w:val="en-US"/>
        </w:rPr>
        <w:t xml:space="preserve"> “</w:t>
      </w:r>
      <w:r>
        <w:rPr>
          <w:lang w:val="en-US"/>
        </w:rPr>
        <w:t>Failed to save uploaded trus</w:t>
      </w:r>
      <w:r>
        <w:rPr>
          <w:lang w:val="en-US"/>
        </w:rPr>
        <w:t>ted anchor: Configuration from source failed verification”.</w:t>
      </w:r>
    </w:p>
    <w:p w:rsidR="00000000" w:rsidRDefault="006F1F48">
      <w:pPr>
        <w:ind w:left="720"/>
        <w:rPr>
          <w:lang w:val="en-US"/>
        </w:rPr>
      </w:pPr>
      <w:r>
        <w:t>7e</w:t>
      </w:r>
      <w:r>
        <w:t>.2.</w:t>
      </w:r>
      <w:r>
        <w:tab/>
        <w:t>System logs the event “</w:t>
      </w:r>
      <w:r>
        <w:t>Add trusted anchor failed”</w:t>
      </w:r>
      <w:r>
        <w:t xml:space="preserve"> the audit log.</w:t>
      </w:r>
    </w:p>
    <w:p w:rsidR="00000000" w:rsidRDefault="006F1F48">
      <w:pPr>
        <w:ind w:left="709"/>
      </w:pPr>
      <w:r>
        <w:rPr>
          <w:lang w:val="en-US"/>
        </w:rPr>
        <w:t>7</w:t>
      </w:r>
      <w:r>
        <w:rPr>
          <w:lang w:val="en-US"/>
        </w:rPr>
        <w:t>e</w:t>
      </w:r>
      <w:r>
        <w:rPr>
          <w:lang w:val="en-US"/>
        </w:rPr>
        <w:t>.</w:t>
      </w:r>
      <w:r>
        <w:rPr>
          <w:lang w:val="en-US"/>
        </w:rPr>
        <w:t>3</w:t>
      </w:r>
      <w:r>
        <w:rPr>
          <w:lang w:val="en-US"/>
        </w:rPr>
        <w:t>.</w:t>
      </w:r>
      <w:r>
        <w:rPr>
          <w:lang w:val="en-US"/>
        </w:rPr>
        <w:tab/>
      </w:r>
      <w:r>
        <w:rPr>
          <w:lang w:val="en-US"/>
        </w:rPr>
        <w:t>Use case terminates.</w:t>
      </w:r>
    </w:p>
    <w:p w:rsidR="00000000" w:rsidRDefault="006F1F48">
      <w:r>
        <w:t>8</w:t>
      </w:r>
      <w:r>
        <w:t>a.</w:t>
      </w:r>
      <w:r>
        <w:tab/>
        <w:t xml:space="preserve">No anchor with the same instance identifier as the uploaded one exists in the system </w:t>
      </w:r>
      <w:r>
        <w:t>configura</w:t>
      </w:r>
      <w:r>
        <w:t>tion.</w:t>
      </w:r>
    </w:p>
    <w:p w:rsidR="00000000" w:rsidRDefault="006F1F48">
      <w:pPr>
        <w:ind w:left="720"/>
        <w:rPr>
          <w:b/>
          <w:bCs/>
          <w:lang w:val="en-US"/>
        </w:rPr>
      </w:pPr>
      <w:r>
        <w:t>8</w:t>
      </w:r>
      <w:r>
        <w:t>a.1.</w:t>
      </w:r>
      <w:r>
        <w:tab/>
        <w:t xml:space="preserve">System </w:t>
      </w:r>
      <w:r>
        <w:t>saves</w:t>
      </w:r>
      <w:r>
        <w:t xml:space="preserve"> the uploaded anchor to system </w:t>
      </w:r>
      <w:r>
        <w:t>configuration</w:t>
      </w:r>
      <w:r>
        <w:t xml:space="preserve">. </w:t>
      </w:r>
    </w:p>
    <w:p w:rsidR="00000000" w:rsidRDefault="006F1F48">
      <w:pPr>
        <w:rPr>
          <w:lang w:val="en-US"/>
        </w:rPr>
      </w:pPr>
      <w:r>
        <w:rPr>
          <w:b/>
          <w:bCs/>
          <w:lang w:val="en-US"/>
        </w:rPr>
        <w:t>Related information:</w:t>
      </w:r>
    </w:p>
    <w:p w:rsidR="00000000" w:rsidRDefault="006F1F48">
      <w:pPr>
        <w:numPr>
          <w:ilvl w:val="0"/>
          <w:numId w:val="4"/>
        </w:numPr>
        <w:tabs>
          <w:tab w:val="left" w:pos="0"/>
        </w:tabs>
        <w:rPr>
          <w:lang w:val="en-US"/>
        </w:rPr>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w:t>
      </w:r>
      <w:r>
        <w:rPr>
          <w:lang w:val="en-US"/>
        </w:rPr>
        <w:t xml:space="preserve">The </w:t>
      </w:r>
      <w:r>
        <w:rPr>
          <w:lang w:val="en-US"/>
        </w:rPr>
        <w:t>data set of audit log records is described in the document “</w:t>
      </w:r>
      <w:r>
        <w:t xml:space="preserve">X-Road: Audit Log Events” </w:t>
      </w:r>
      <w:r>
        <w:fldChar w:fldCharType="begin"/>
      </w:r>
      <w:r>
        <w:instrText xml:space="preserve"> REF Ref_SPEC-AL \h</w:instrText>
      </w:r>
      <w:r>
        <w:instrText xml:space="preserve"> </w:instrText>
      </w:r>
      <w:r>
        <w:fldChar w:fldCharType="separate"/>
      </w:r>
      <w:r w:rsidR="00736DF2">
        <w:t>[SPEC-AL]</w:t>
      </w:r>
      <w:r>
        <w:fldChar w:fldCharType="end"/>
      </w:r>
      <w:r>
        <w:rPr>
          <w:lang w:val="en-US"/>
        </w:rPr>
        <w:t>.</w:t>
      </w:r>
    </w:p>
    <w:p w:rsidR="00000000" w:rsidRDefault="006F1F48">
      <w:pPr>
        <w:numPr>
          <w:ilvl w:val="0"/>
          <w:numId w:val="4"/>
        </w:numPr>
        <w:tabs>
          <w:tab w:val="left" w:pos="0"/>
        </w:tabs>
      </w:pPr>
      <w:r>
        <w:rPr>
          <w:lang w:val="en-US"/>
        </w:rPr>
        <w:t xml:space="preserve">The </w:t>
      </w:r>
      <w:r>
        <w:rPr>
          <w:lang w:val="en-US"/>
        </w:rPr>
        <w:t xml:space="preserve">format of the configuration anchor </w:t>
      </w:r>
      <w:r>
        <w:rPr>
          <w:lang w:val="en-US"/>
        </w:rPr>
        <w:t>and the</w:t>
      </w:r>
      <w:r>
        <w:rPr>
          <w:lang w:val="en-US"/>
        </w:rPr>
        <w:t xml:space="preserve"> configuration directory and the protocol for downloading the configuration are</w:t>
      </w:r>
      <w:r>
        <w:rPr>
          <w:lang w:val="en-US"/>
        </w:rPr>
        <w:t xml:space="preserve"> described in </w:t>
      </w:r>
      <w:r>
        <w:rPr>
          <w:lang w:val="en-US"/>
        </w:rPr>
        <w:t xml:space="preserve">the </w:t>
      </w:r>
      <w:r>
        <w:rPr>
          <w:lang w:val="en-US"/>
        </w:rPr>
        <w:t xml:space="preserve">document </w:t>
      </w:r>
      <w:r>
        <w:rPr>
          <w:lang w:val="en-US"/>
        </w:rPr>
        <w:t>“</w:t>
      </w:r>
      <w:r>
        <w:t>X-Road: Protocol for Downloading Configuration</w:t>
      </w:r>
      <w:r>
        <w:t>”</w:t>
      </w:r>
      <w:r>
        <w:rPr>
          <w:lang w:val="en-US"/>
        </w:rPr>
        <w:t xml:space="preserve"> </w:t>
      </w:r>
      <w:r>
        <w:rPr>
          <w:lang w:val="en-US"/>
        </w:rPr>
        <w:fldChar w:fldCharType="begin"/>
      </w:r>
      <w:r>
        <w:rPr>
          <w:lang w:val="en-US"/>
        </w:rPr>
        <w:instrText xml:space="preserve"> REF Ref_PR-GCONF \h </w:instrText>
      </w:r>
      <w:r w:rsidR="00736DF2">
        <w:rPr>
          <w:lang w:val="en-US"/>
        </w:rPr>
      </w:r>
      <w:r>
        <w:rPr>
          <w:lang w:val="en-US"/>
        </w:rPr>
        <w:fldChar w:fldCharType="separate"/>
      </w:r>
      <w:r w:rsidR="00736DF2">
        <w:t>[PR-GCONF]</w:t>
      </w:r>
      <w:r>
        <w:rPr>
          <w:lang w:val="en-US"/>
        </w:rPr>
        <w:fldChar w:fldCharType="end"/>
      </w:r>
      <w:r>
        <w:rPr>
          <w:lang w:val="en-US"/>
        </w:rPr>
        <w:t>.</w:t>
      </w:r>
    </w:p>
    <w:p w:rsidR="00000000" w:rsidRDefault="006F1F48">
      <w:pPr>
        <w:pStyle w:val="Heading2"/>
        <w:tabs>
          <w:tab w:val="left" w:pos="0"/>
        </w:tabs>
      </w:pPr>
      <w:bookmarkStart w:id="24" w:name="__RefHeading___Toc28380_162282541"/>
      <w:bookmarkStart w:id="25" w:name="_Toc434776561"/>
      <w:bookmarkEnd w:id="24"/>
      <w:r>
        <w:t xml:space="preserve">UC </w:t>
      </w:r>
      <w:r>
        <w:t>FED_03: Download and Validate Configuration</w:t>
      </w:r>
      <w:bookmarkEnd w:id="25"/>
    </w:p>
    <w:p w:rsidR="00000000" w:rsidRDefault="006F1F48">
      <w:pPr>
        <w:rPr>
          <w:b/>
          <w:bCs/>
          <w:lang w:val="en-US"/>
        </w:rPr>
      </w:pPr>
      <w:r>
        <w:rPr>
          <w:b/>
          <w:bCs/>
        </w:rPr>
        <w:t>System</w:t>
      </w:r>
      <w:r>
        <w:t>: Central server</w:t>
      </w:r>
    </w:p>
    <w:p w:rsidR="00000000" w:rsidRDefault="006F1F48">
      <w:pPr>
        <w:rPr>
          <w:b/>
          <w:bCs/>
          <w:lang w:val="en-US"/>
        </w:rPr>
      </w:pPr>
      <w:r>
        <w:rPr>
          <w:b/>
          <w:bCs/>
          <w:lang w:val="en-US"/>
        </w:rPr>
        <w:t>Level</w:t>
      </w:r>
      <w:r>
        <w:rPr>
          <w:lang w:val="en-US"/>
        </w:rPr>
        <w:t xml:space="preserve">: </w:t>
      </w:r>
      <w:proofErr w:type="spellStart"/>
      <w:r>
        <w:rPr>
          <w:lang w:val="en-US"/>
        </w:rPr>
        <w:t>Subfunction</w:t>
      </w:r>
      <w:proofErr w:type="spellEnd"/>
    </w:p>
    <w:p w:rsidR="00000000" w:rsidRDefault="006F1F48">
      <w:pPr>
        <w:rPr>
          <w:b/>
          <w:bCs/>
        </w:rPr>
      </w:pPr>
      <w:r>
        <w:rPr>
          <w:b/>
          <w:bCs/>
          <w:lang w:val="en-US"/>
        </w:rPr>
        <w:t>C</w:t>
      </w:r>
      <w:r>
        <w:rPr>
          <w:b/>
          <w:bCs/>
          <w:lang w:val="en-US"/>
        </w:rPr>
        <w:t>omponent:</w:t>
      </w:r>
      <w:r>
        <w:rPr>
          <w:lang w:val="en-US"/>
        </w:rPr>
        <w:t xml:space="preserve"> </w:t>
      </w:r>
      <w:r>
        <w:rPr>
          <w:lang w:val="en-US"/>
        </w:rPr>
        <w:t xml:space="preserve">Central </w:t>
      </w:r>
      <w:r>
        <w:rPr>
          <w:lang w:val="en-US"/>
        </w:rPr>
        <w:t>server</w:t>
      </w:r>
      <w:r>
        <w:rPr>
          <w:lang w:val="en-US"/>
        </w:rPr>
        <w:t xml:space="preserve">, </w:t>
      </w:r>
      <w:r>
        <w:rPr>
          <w:lang w:val="en-US"/>
        </w:rPr>
        <w:t>configuration proxy</w:t>
      </w:r>
    </w:p>
    <w:p w:rsidR="00000000" w:rsidRDefault="006F1F48">
      <w:pPr>
        <w:rPr>
          <w:b/>
          <w:bCs/>
        </w:rPr>
      </w:pPr>
      <w:r>
        <w:rPr>
          <w:b/>
          <w:bCs/>
        </w:rPr>
        <w:t>Actor</w:t>
      </w:r>
      <w:r>
        <w:t>: Configuration source</w:t>
      </w:r>
    </w:p>
    <w:p w:rsidR="00000000" w:rsidRDefault="006F1F48">
      <w:pPr>
        <w:rPr>
          <w:b/>
          <w:bCs/>
        </w:rPr>
      </w:pPr>
      <w:r>
        <w:rPr>
          <w:b/>
          <w:bCs/>
        </w:rPr>
        <w:t>Brief Description</w:t>
      </w:r>
      <w:r>
        <w:t>: System downloads the configuration directory describing the configuration pr</w:t>
      </w:r>
      <w:r>
        <w:t>ovided by the configuration source and verifies the integrity of the directory. System downloads the configuration files described in the configuration directory.</w:t>
      </w:r>
    </w:p>
    <w:p w:rsidR="00000000" w:rsidRDefault="006F1F48">
      <w:pPr>
        <w:rPr>
          <w:b/>
          <w:bCs/>
        </w:rPr>
      </w:pPr>
      <w:r>
        <w:rPr>
          <w:b/>
          <w:bCs/>
        </w:rPr>
        <w:t>Preconditions</w:t>
      </w:r>
      <w:r>
        <w:t xml:space="preserve">: </w:t>
      </w:r>
      <w:r>
        <w:t>-</w:t>
      </w:r>
    </w:p>
    <w:p w:rsidR="00000000" w:rsidRDefault="006F1F48">
      <w:pPr>
        <w:rPr>
          <w:b/>
          <w:bCs/>
        </w:rPr>
      </w:pPr>
      <w:proofErr w:type="spellStart"/>
      <w:r>
        <w:rPr>
          <w:b/>
          <w:bCs/>
        </w:rPr>
        <w:t>Postcondition</w:t>
      </w:r>
      <w:r>
        <w:rPr>
          <w:b/>
          <w:bCs/>
        </w:rPr>
        <w:t>s</w:t>
      </w:r>
      <w:proofErr w:type="spellEnd"/>
      <w:r>
        <w:t>: -</w:t>
      </w:r>
    </w:p>
    <w:p w:rsidR="00000000" w:rsidRDefault="006F1F48">
      <w:pPr>
        <w:rPr>
          <w:b/>
          <w:bCs/>
          <w:lang w:val="en-US"/>
        </w:rPr>
      </w:pPr>
      <w:r>
        <w:rPr>
          <w:b/>
          <w:bCs/>
        </w:rPr>
        <w:t>Trigger</w:t>
      </w:r>
      <w:r>
        <w:t xml:space="preserve">: Step 7 of </w:t>
      </w:r>
      <w:r>
        <w:fldChar w:fldCharType="begin"/>
      </w:r>
      <w:r>
        <w:instrText xml:space="preserve"> REF __RefHeading___Toc8110_1036715012</w:instrText>
      </w:r>
      <w:r>
        <w:instrText xml:space="preserve"> \r \h </w:instrText>
      </w:r>
      <w:r>
        <w:fldChar w:fldCharType="separate"/>
      </w:r>
      <w:r w:rsidR="00736DF2">
        <w:t>3.3</w:t>
      </w:r>
      <w:r>
        <w:fldChar w:fldCharType="end"/>
      </w:r>
      <w:r>
        <w:t>.</w:t>
      </w:r>
    </w:p>
    <w:p w:rsidR="00000000" w:rsidRDefault="006F1F48">
      <w:r>
        <w:rPr>
          <w:b/>
          <w:bCs/>
          <w:lang w:val="en-US"/>
        </w:rPr>
        <w:t>Main Success Scenario</w:t>
      </w:r>
      <w:r>
        <w:rPr>
          <w:lang w:val="en-US"/>
        </w:rPr>
        <w:t>:</w:t>
      </w:r>
    </w:p>
    <w:p w:rsidR="00000000" w:rsidRDefault="006F1F48">
      <w:pPr>
        <w:numPr>
          <w:ilvl w:val="0"/>
          <w:numId w:val="11"/>
        </w:numPr>
        <w:tabs>
          <w:tab w:val="left" w:pos="0"/>
        </w:tabs>
      </w:pPr>
      <w:r>
        <w:t xml:space="preserve">System finds configuration source </w:t>
      </w:r>
      <w:r>
        <w:t>addresses</w:t>
      </w:r>
      <w:r>
        <w:t xml:space="preserve"> from the configuration anchor.</w:t>
      </w:r>
    </w:p>
    <w:p w:rsidR="00000000" w:rsidRDefault="006F1F48">
      <w:pPr>
        <w:numPr>
          <w:ilvl w:val="0"/>
          <w:numId w:val="11"/>
        </w:numPr>
        <w:tabs>
          <w:tab w:val="left" w:pos="0"/>
        </w:tabs>
      </w:pPr>
      <w:r>
        <w:t xml:space="preserve">System downloads </w:t>
      </w:r>
      <w:r>
        <w:t xml:space="preserve">the </w:t>
      </w:r>
      <w:r>
        <w:t xml:space="preserve">signed configuration directory by making a HTTP GET request to </w:t>
      </w:r>
      <w:r>
        <w:t xml:space="preserve">a randomly chosen configuration source address found in the </w:t>
      </w:r>
      <w:r>
        <w:t xml:space="preserve">configuration anchor. </w:t>
      </w:r>
    </w:p>
    <w:p w:rsidR="00000000" w:rsidRDefault="006F1F48">
      <w:pPr>
        <w:numPr>
          <w:ilvl w:val="0"/>
          <w:numId w:val="11"/>
        </w:numPr>
        <w:tabs>
          <w:tab w:val="left" w:pos="0"/>
        </w:tabs>
      </w:pPr>
      <w:r>
        <w:t xml:space="preserve">System parses the </w:t>
      </w:r>
      <w:r>
        <w:t xml:space="preserve">downloaded </w:t>
      </w:r>
      <w:r>
        <w:t xml:space="preserve">configuration </w:t>
      </w:r>
      <w:r>
        <w:t xml:space="preserve">directory </w:t>
      </w:r>
      <w:r>
        <w:t xml:space="preserve">and </w:t>
      </w:r>
      <w:r>
        <w:t xml:space="preserve">verifies that the configuration directory is signed and not expired (compares the </w:t>
      </w:r>
      <w:r>
        <w:rPr>
          <w:i/>
          <w:iCs/>
        </w:rPr>
        <w:t>Expire-date</w:t>
      </w:r>
      <w:r>
        <w:t xml:space="preserve"> header value of the configuration directory to current date).</w:t>
      </w:r>
    </w:p>
    <w:p w:rsidR="00000000" w:rsidRDefault="006F1F48">
      <w:pPr>
        <w:numPr>
          <w:ilvl w:val="0"/>
          <w:numId w:val="11"/>
        </w:numPr>
        <w:tabs>
          <w:tab w:val="left" w:pos="0"/>
        </w:tabs>
      </w:pPr>
      <w:r>
        <w:t xml:space="preserve">System verifies the </w:t>
      </w:r>
      <w:r>
        <w:t xml:space="preserve">signature </w:t>
      </w:r>
      <w:r>
        <w:t>of the configuration d</w:t>
      </w:r>
      <w:r>
        <w:t xml:space="preserve">irectory: </w:t>
      </w:r>
      <w:r>
        <w:fldChar w:fldCharType="begin"/>
      </w:r>
      <w:r>
        <w:instrText xml:space="preserve"> REF __RefHeading___Toc3401_1472135819 \r \h </w:instrText>
      </w:r>
      <w:r>
        <w:fldChar w:fldCharType="separate"/>
      </w:r>
      <w:r w:rsidR="00736DF2">
        <w:t>3.5</w:t>
      </w:r>
      <w:r>
        <w:fldChar w:fldCharType="end"/>
      </w:r>
      <w:r>
        <w:t>.</w:t>
      </w:r>
    </w:p>
    <w:p w:rsidR="00000000" w:rsidRDefault="006F1F48">
      <w:pPr>
        <w:numPr>
          <w:ilvl w:val="0"/>
          <w:numId w:val="11"/>
        </w:numPr>
        <w:tabs>
          <w:tab w:val="left" w:pos="0"/>
        </w:tabs>
        <w:rPr>
          <w:b/>
          <w:bCs/>
          <w:lang w:val="en-US"/>
        </w:rPr>
      </w:pPr>
      <w:r>
        <w:t xml:space="preserve">System </w:t>
      </w:r>
      <w:r>
        <w:t>downloads the conf</w:t>
      </w:r>
      <w:r>
        <w:t>iguration part files f</w:t>
      </w:r>
      <w:r>
        <w:t xml:space="preserve">ound in the configuration directory: </w:t>
      </w:r>
      <w:r>
        <w:fldChar w:fldCharType="begin"/>
      </w:r>
      <w:r>
        <w:instrText xml:space="preserve"> REF __RefHeading___Toc28234_162282541 \r \h </w:instrText>
      </w:r>
      <w:r>
        <w:fldChar w:fldCharType="separate"/>
      </w:r>
      <w:r w:rsidR="00736DF2">
        <w:t>3.6</w:t>
      </w:r>
      <w:r>
        <w:fldChar w:fldCharType="end"/>
      </w:r>
      <w:r>
        <w:t>.</w:t>
      </w:r>
    </w:p>
    <w:p w:rsidR="00000000" w:rsidRDefault="006F1F48">
      <w:r>
        <w:rPr>
          <w:b/>
          <w:bCs/>
          <w:lang w:val="en-US"/>
        </w:rPr>
        <w:t>Extensions</w:t>
      </w:r>
      <w:r>
        <w:rPr>
          <w:lang w:val="en-US"/>
        </w:rPr>
        <w:t>:</w:t>
      </w:r>
    </w:p>
    <w:p w:rsidR="00000000" w:rsidRDefault="006F1F48">
      <w:r>
        <w:t>2</w:t>
      </w:r>
      <w:r>
        <w:t>a.</w:t>
      </w:r>
      <w:r>
        <w:tab/>
        <w:t>Downlo</w:t>
      </w:r>
      <w:r>
        <w:t xml:space="preserve">ad </w:t>
      </w:r>
      <w:r>
        <w:t xml:space="preserve">from a configuration source address </w:t>
      </w:r>
      <w:r>
        <w:t xml:space="preserve">fails. </w:t>
      </w:r>
    </w:p>
    <w:p w:rsidR="00000000" w:rsidRDefault="006F1F48">
      <w:pPr>
        <w:ind w:left="720"/>
      </w:pPr>
      <w:r>
        <w:t>2</w:t>
      </w:r>
      <w:r>
        <w:t>a.1.</w:t>
      </w:r>
      <w:r>
        <w:tab/>
        <w:t xml:space="preserve">System </w:t>
      </w:r>
      <w:r>
        <w:t xml:space="preserve">downloads the </w:t>
      </w:r>
      <w:r>
        <w:t xml:space="preserve">signed configuration directory by making a HTTP GET request to the </w:t>
      </w:r>
      <w:r>
        <w:t xml:space="preserve">next randomly chosen configuration source address found in the </w:t>
      </w:r>
      <w:r>
        <w:t>configuration anchor.</w:t>
      </w:r>
    </w:p>
    <w:p w:rsidR="00000000" w:rsidRDefault="006F1F48">
      <w:pPr>
        <w:ind w:left="1440"/>
      </w:pPr>
      <w:r>
        <w:t>2a.1a.</w:t>
      </w:r>
      <w:r>
        <w:tab/>
        <w:t>Downloading failed from</w:t>
      </w:r>
      <w:r>
        <w:t xml:space="preserve"> every configuration source addresses listed in the configuration anchor.</w:t>
      </w:r>
    </w:p>
    <w:p w:rsidR="00000000" w:rsidRDefault="006F1F48">
      <w:pPr>
        <w:ind w:left="2160"/>
      </w:pPr>
      <w:r>
        <w:t>2a.1a.1. System logs the error message: “Failed to download configuration from any configuration location: X” (where “X” is the list of configuration source addresses that were tried</w:t>
      </w:r>
      <w:r>
        <w:t>). Use case terminates.</w:t>
      </w:r>
    </w:p>
    <w:p w:rsidR="00000000" w:rsidRDefault="006F1F48">
      <w:pPr>
        <w:ind w:left="720"/>
      </w:pPr>
      <w:r>
        <w:t>2a.2.</w:t>
      </w:r>
      <w:r>
        <w:tab/>
        <w:t>Use case continues from step 3.</w:t>
      </w:r>
    </w:p>
    <w:p w:rsidR="00000000" w:rsidRDefault="006F1F48">
      <w:r>
        <w:t>3a.</w:t>
      </w:r>
      <w:r>
        <w:tab/>
      </w:r>
      <w:r>
        <w:t xml:space="preserve">Parsing of the configuration directory resulted in an error (e.g., the value of the MIME header </w:t>
      </w:r>
      <w:r>
        <w:rPr>
          <w:i/>
          <w:iCs/>
        </w:rPr>
        <w:t>Content-transfer-encoding</w:t>
      </w:r>
      <w:r>
        <w:t xml:space="preserve"> was found not to be “base64”).</w:t>
      </w:r>
    </w:p>
    <w:p w:rsidR="00000000" w:rsidRDefault="006F1F48">
      <w:r>
        <w:tab/>
      </w:r>
      <w:r>
        <w:t>3a.1.</w:t>
      </w:r>
      <w:r>
        <w:tab/>
        <w:t>System logs the error message.</w:t>
      </w:r>
      <w:r>
        <w:t xml:space="preserve"> Use case terminates.</w:t>
      </w:r>
    </w:p>
    <w:p w:rsidR="00000000" w:rsidRDefault="006F1F48">
      <w:r>
        <w:t>3b.</w:t>
      </w:r>
      <w:r>
        <w:tab/>
      </w:r>
      <w:proofErr w:type="gramStart"/>
      <w:r>
        <w:t>The</w:t>
      </w:r>
      <w:proofErr w:type="gramEnd"/>
      <w:r>
        <w:t xml:space="preserve"> configuration directory is missing the </w:t>
      </w:r>
      <w:r>
        <w:rPr>
          <w:i/>
          <w:iCs/>
        </w:rPr>
        <w:t>Expire-date</w:t>
      </w:r>
      <w:r>
        <w:t xml:space="preserve"> header.</w:t>
      </w:r>
    </w:p>
    <w:p w:rsidR="00000000" w:rsidRDefault="006F1F48">
      <w:pPr>
        <w:ind w:left="720"/>
      </w:pPr>
      <w:r>
        <w:t>3b.1.</w:t>
      </w:r>
      <w:r>
        <w:tab/>
      </w:r>
      <w:r>
        <w:t xml:space="preserve">System logs </w:t>
      </w:r>
      <w:r>
        <w:t>the</w:t>
      </w:r>
      <w:r>
        <w:t xml:space="preserve"> error message: </w:t>
      </w:r>
      <w:r>
        <w:t>“</w:t>
      </w:r>
      <w:r>
        <w:t xml:space="preserve">Configuration instance X is missing signed data expiration date” </w:t>
      </w:r>
      <w:r>
        <w:t>(where “X” is the instance identifier of the configuration</w:t>
      </w:r>
      <w:r>
        <w:t>)</w:t>
      </w:r>
      <w:r>
        <w:t>. Use</w:t>
      </w:r>
      <w:r>
        <w:t xml:space="preserve"> case terminates.</w:t>
      </w:r>
    </w:p>
    <w:p w:rsidR="00000000" w:rsidRDefault="006F1F48">
      <w:r>
        <w:t>3</w:t>
      </w:r>
      <w:r>
        <w:t>c.</w:t>
      </w:r>
      <w:r>
        <w:tab/>
      </w:r>
      <w:proofErr w:type="gramStart"/>
      <w:r>
        <w:t>The</w:t>
      </w:r>
      <w:proofErr w:type="gramEnd"/>
      <w:r>
        <w:t xml:space="preserve"> downloaded configuration is not signed.</w:t>
      </w:r>
    </w:p>
    <w:p w:rsidR="00000000" w:rsidRDefault="006F1F48">
      <w:pPr>
        <w:ind w:left="720"/>
      </w:pPr>
      <w:r>
        <w:t xml:space="preserve">System logs </w:t>
      </w:r>
      <w:r>
        <w:t>the</w:t>
      </w:r>
      <w:r>
        <w:t xml:space="preserve"> error message: “</w:t>
      </w:r>
      <w:r>
        <w:t xml:space="preserve">Configuration instance X is missing signed data” </w:t>
      </w:r>
      <w:r>
        <w:t>(where “X” is the instance identifier of the configuration</w:t>
      </w:r>
      <w:r>
        <w:t>). Use case terminates.</w:t>
      </w:r>
    </w:p>
    <w:p w:rsidR="00000000" w:rsidRDefault="006F1F48">
      <w:r>
        <w:t>3</w:t>
      </w:r>
      <w:r>
        <w:t>d</w:t>
      </w:r>
      <w:r>
        <w:t>.</w:t>
      </w:r>
      <w:r>
        <w:tab/>
      </w:r>
      <w:proofErr w:type="gramStart"/>
      <w:r>
        <w:t>The</w:t>
      </w:r>
      <w:proofErr w:type="gramEnd"/>
      <w:r>
        <w:t xml:space="preserve"> downloaded configur</w:t>
      </w:r>
      <w:r>
        <w:t>ation is expired.</w:t>
      </w:r>
    </w:p>
    <w:p w:rsidR="00000000" w:rsidRDefault="006F1F48">
      <w:pPr>
        <w:ind w:left="720"/>
      </w:pPr>
      <w:r>
        <w:t>3</w:t>
      </w:r>
      <w:r>
        <w:t>d</w:t>
      </w:r>
      <w:r>
        <w:t>.1.</w:t>
      </w:r>
      <w:r>
        <w:tab/>
        <w:t xml:space="preserve">System logs </w:t>
      </w:r>
      <w:r>
        <w:t>the</w:t>
      </w:r>
      <w:r>
        <w:t xml:space="preserve"> error message: “Configuration instance X expired on Y” (where “X” is the instance identifier of the configuration and “Y” is the expiration date and time of the downloaded configuration directory). Use case terminate</w:t>
      </w:r>
      <w:r>
        <w:t>s.</w:t>
      </w:r>
    </w:p>
    <w:p w:rsidR="00000000" w:rsidRDefault="006F1F48">
      <w:r>
        <w:t>4</w:t>
      </w:r>
      <w:r>
        <w:t>a.</w:t>
      </w:r>
      <w:r>
        <w:tab/>
      </w:r>
      <w:proofErr w:type="gramStart"/>
      <w:r>
        <w:t>The</w:t>
      </w:r>
      <w:proofErr w:type="gramEnd"/>
      <w:r>
        <w:t xml:space="preserve"> signature verification process terminated with an error condition.</w:t>
      </w:r>
    </w:p>
    <w:p w:rsidR="00000000" w:rsidRDefault="006F1F48">
      <w:pPr>
        <w:ind w:left="720"/>
      </w:pPr>
      <w:r>
        <w:t>4</w:t>
      </w:r>
      <w:r>
        <w:t>a.1.</w:t>
      </w:r>
      <w:r>
        <w:tab/>
        <w:t>Use case terminates.</w:t>
      </w:r>
    </w:p>
    <w:p w:rsidR="00000000" w:rsidRDefault="006F1F48">
      <w:r>
        <w:t>5</w:t>
      </w:r>
      <w:r>
        <w:t>a.</w:t>
      </w:r>
      <w:r>
        <w:tab/>
      </w:r>
      <w:proofErr w:type="gramStart"/>
      <w:r>
        <w:t>The</w:t>
      </w:r>
      <w:proofErr w:type="gramEnd"/>
      <w:r>
        <w:t xml:space="preserve"> </w:t>
      </w:r>
      <w:r>
        <w:t>downloading</w:t>
      </w:r>
      <w:r>
        <w:t xml:space="preserve"> of a configuration part terminated with an error condition.</w:t>
      </w:r>
    </w:p>
    <w:p w:rsidR="00000000" w:rsidRDefault="006F1F48">
      <w:pPr>
        <w:ind w:left="720"/>
        <w:rPr>
          <w:b/>
          <w:bCs/>
          <w:lang w:val="en-US"/>
        </w:rPr>
      </w:pPr>
      <w:r>
        <w:t>5</w:t>
      </w:r>
      <w:r>
        <w:t>a.1.</w:t>
      </w:r>
      <w:r>
        <w:tab/>
        <w:t>Use case terminates.</w:t>
      </w:r>
    </w:p>
    <w:p w:rsidR="00000000" w:rsidRDefault="006F1F48">
      <w:pPr>
        <w:rPr>
          <w:lang w:val="en-US"/>
        </w:rPr>
      </w:pPr>
      <w:r>
        <w:rPr>
          <w:b/>
          <w:bCs/>
          <w:lang w:val="en-US"/>
        </w:rPr>
        <w:t>Related information</w:t>
      </w:r>
      <w:r>
        <w:rPr>
          <w:lang w:val="en-US"/>
        </w:rPr>
        <w:t>:</w:t>
      </w:r>
    </w:p>
    <w:p w:rsidR="00000000" w:rsidRDefault="006F1F48">
      <w:pPr>
        <w:numPr>
          <w:ilvl w:val="0"/>
          <w:numId w:val="4"/>
        </w:numPr>
        <w:tabs>
          <w:tab w:val="left" w:pos="0"/>
        </w:tabs>
      </w:pPr>
      <w:r>
        <w:rPr>
          <w:lang w:val="en-US"/>
        </w:rPr>
        <w:t>T</w:t>
      </w:r>
      <w:r>
        <w:rPr>
          <w:lang w:val="en-US"/>
        </w:rPr>
        <w:t xml:space="preserve">he error messages are </w:t>
      </w:r>
      <w:r>
        <w:rPr>
          <w:lang w:val="en-US"/>
        </w:rPr>
        <w:t xml:space="preserve">logged to </w:t>
      </w:r>
      <w:r>
        <w:rPr>
          <w:lang w:val="en-US"/>
        </w:rPr>
        <w:t>/</w:t>
      </w:r>
      <w:proofErr w:type="spellStart"/>
      <w:r>
        <w:rPr>
          <w:lang w:val="en-US"/>
        </w:rPr>
        <w:t>var</w:t>
      </w:r>
      <w:proofErr w:type="spellEnd"/>
      <w:r>
        <w:rPr>
          <w:lang w:val="en-US"/>
        </w:rPr>
        <w:t>/log/</w:t>
      </w:r>
      <w:proofErr w:type="spellStart"/>
      <w:r>
        <w:rPr>
          <w:lang w:val="en-US"/>
        </w:rPr>
        <w:t>xroad</w:t>
      </w:r>
      <w:proofErr w:type="spellEnd"/>
      <w:r>
        <w:rPr>
          <w:lang w:val="en-US"/>
        </w:rPr>
        <w:t>/</w:t>
      </w:r>
      <w:r>
        <w:rPr>
          <w:lang w:val="en-US"/>
        </w:rPr>
        <w:t>configuration-client</w:t>
      </w:r>
      <w:r>
        <w:rPr>
          <w:lang w:val="en-US"/>
        </w:rPr>
        <w:t>.log.</w:t>
      </w:r>
    </w:p>
    <w:p w:rsidR="00000000" w:rsidRDefault="006F1F48">
      <w:pPr>
        <w:pStyle w:val="Heading2"/>
        <w:tabs>
          <w:tab w:val="left" w:pos="0"/>
        </w:tabs>
      </w:pPr>
      <w:bookmarkStart w:id="26" w:name="__RefHeading___Toc3401_1472135819"/>
      <w:bookmarkStart w:id="27" w:name="_Toc434776562"/>
      <w:bookmarkEnd w:id="26"/>
      <w:r>
        <w:t>UC FED_04: Verify the Signature of the Configuration Directory</w:t>
      </w:r>
      <w:bookmarkEnd w:id="27"/>
    </w:p>
    <w:p w:rsidR="00000000" w:rsidRDefault="006F1F48">
      <w:pPr>
        <w:rPr>
          <w:b/>
          <w:bCs/>
          <w:lang w:val="en-US"/>
        </w:rPr>
      </w:pPr>
      <w:r>
        <w:rPr>
          <w:b/>
          <w:bCs/>
        </w:rPr>
        <w:t>System</w:t>
      </w:r>
      <w:r>
        <w:t>: Central server</w:t>
      </w:r>
    </w:p>
    <w:p w:rsidR="00000000" w:rsidRDefault="006F1F48">
      <w:pPr>
        <w:rPr>
          <w:b/>
          <w:bCs/>
          <w:lang w:val="en-US"/>
        </w:rPr>
      </w:pPr>
      <w:r>
        <w:rPr>
          <w:b/>
          <w:bCs/>
          <w:lang w:val="en-US"/>
        </w:rPr>
        <w:t>Level</w:t>
      </w:r>
      <w:r>
        <w:rPr>
          <w:lang w:val="en-US"/>
        </w:rPr>
        <w:t xml:space="preserve">: </w:t>
      </w:r>
      <w:proofErr w:type="spellStart"/>
      <w:r>
        <w:rPr>
          <w:lang w:val="en-US"/>
        </w:rPr>
        <w:t>Subfunction</w:t>
      </w:r>
      <w:proofErr w:type="spellEnd"/>
    </w:p>
    <w:p w:rsidR="00000000" w:rsidRDefault="006F1F48">
      <w:pPr>
        <w:rPr>
          <w:b/>
          <w:bCs/>
        </w:rPr>
      </w:pPr>
      <w:r>
        <w:rPr>
          <w:b/>
          <w:bCs/>
          <w:lang w:val="en-US"/>
        </w:rPr>
        <w:t>C</w:t>
      </w:r>
      <w:r>
        <w:rPr>
          <w:b/>
          <w:bCs/>
          <w:lang w:val="en-US"/>
        </w:rPr>
        <w:t>omponent:</w:t>
      </w:r>
      <w:r>
        <w:rPr>
          <w:lang w:val="en-US"/>
        </w:rPr>
        <w:t xml:space="preserve"> </w:t>
      </w:r>
      <w:r>
        <w:rPr>
          <w:lang w:val="en-US"/>
        </w:rPr>
        <w:t>Central</w:t>
      </w:r>
      <w:r>
        <w:rPr>
          <w:lang w:val="en-US"/>
        </w:rPr>
        <w:t xml:space="preserve"> server</w:t>
      </w:r>
      <w:r>
        <w:rPr>
          <w:lang w:val="en-US"/>
        </w:rPr>
        <w:t xml:space="preserve"> </w:t>
      </w:r>
    </w:p>
    <w:p w:rsidR="00000000" w:rsidRDefault="006F1F48">
      <w:pPr>
        <w:rPr>
          <w:b/>
          <w:bCs/>
        </w:rPr>
      </w:pPr>
      <w:r>
        <w:rPr>
          <w:b/>
          <w:bCs/>
        </w:rPr>
        <w:t>Actor</w:t>
      </w:r>
      <w:r>
        <w:t>: -</w:t>
      </w:r>
    </w:p>
    <w:p w:rsidR="00000000" w:rsidRDefault="006F1F48">
      <w:pPr>
        <w:rPr>
          <w:b/>
          <w:bCs/>
        </w:rPr>
      </w:pPr>
      <w:r>
        <w:rPr>
          <w:b/>
          <w:bCs/>
        </w:rPr>
        <w:t>Brief Description</w:t>
      </w:r>
      <w:r>
        <w:t>: System verifies the signature of the configur</w:t>
      </w:r>
      <w:r>
        <w:t>ation directory using the configuration source anchor.</w:t>
      </w:r>
    </w:p>
    <w:p w:rsidR="00000000" w:rsidRDefault="006F1F48">
      <w:pPr>
        <w:rPr>
          <w:b/>
          <w:bCs/>
        </w:rPr>
      </w:pPr>
      <w:r>
        <w:rPr>
          <w:b/>
          <w:bCs/>
        </w:rPr>
        <w:t>Preconditions</w:t>
      </w:r>
      <w:r>
        <w:t>: -</w:t>
      </w:r>
    </w:p>
    <w:p w:rsidR="00000000" w:rsidRDefault="006F1F48">
      <w:pPr>
        <w:rPr>
          <w:b/>
          <w:bCs/>
        </w:rPr>
      </w:pPr>
      <w:proofErr w:type="spellStart"/>
      <w:r>
        <w:rPr>
          <w:b/>
          <w:bCs/>
        </w:rPr>
        <w:t>Postcondition</w:t>
      </w:r>
      <w:r>
        <w:rPr>
          <w:b/>
          <w:bCs/>
        </w:rPr>
        <w:t>s</w:t>
      </w:r>
      <w:proofErr w:type="spellEnd"/>
      <w:r>
        <w:t>: -</w:t>
      </w:r>
    </w:p>
    <w:p w:rsidR="00000000" w:rsidRDefault="006F1F48">
      <w:pPr>
        <w:rPr>
          <w:b/>
          <w:bCs/>
          <w:lang w:val="en-US"/>
        </w:rPr>
      </w:pPr>
      <w:r>
        <w:rPr>
          <w:b/>
          <w:bCs/>
        </w:rPr>
        <w:t>Trigger</w:t>
      </w:r>
      <w:r>
        <w:t xml:space="preserve">: Step 4 of </w:t>
      </w:r>
      <w:r>
        <w:fldChar w:fldCharType="begin"/>
      </w:r>
      <w:r>
        <w:instrText xml:space="preserve"> REF __RefHeading___Toc28380_162282541 \r \h </w:instrText>
      </w:r>
      <w:r>
        <w:fldChar w:fldCharType="separate"/>
      </w:r>
      <w:r w:rsidR="00736DF2">
        <w:t>3.4</w:t>
      </w:r>
      <w:r>
        <w:fldChar w:fldCharType="end"/>
      </w:r>
      <w:r>
        <w:t>.</w:t>
      </w:r>
    </w:p>
    <w:p w:rsidR="00000000" w:rsidRDefault="006F1F48">
      <w:pPr>
        <w:rPr>
          <w:lang w:val="en-US"/>
        </w:rPr>
      </w:pPr>
      <w:r>
        <w:rPr>
          <w:b/>
          <w:bCs/>
          <w:lang w:val="en-US"/>
        </w:rPr>
        <w:t>Main Success Scenario</w:t>
      </w:r>
      <w:r>
        <w:rPr>
          <w:lang w:val="en-US"/>
        </w:rPr>
        <w:t>:</w:t>
      </w:r>
    </w:p>
    <w:p w:rsidR="00000000" w:rsidRDefault="006F1F48">
      <w:pPr>
        <w:numPr>
          <w:ilvl w:val="0"/>
          <w:numId w:val="12"/>
        </w:numPr>
        <w:tabs>
          <w:tab w:val="left" w:pos="0"/>
        </w:tabs>
        <w:rPr>
          <w:lang w:val="en-US"/>
        </w:rPr>
      </w:pPr>
      <w:r>
        <w:rPr>
          <w:lang w:val="en-US"/>
        </w:rPr>
        <w:t>S</w:t>
      </w:r>
      <w:r>
        <w:rPr>
          <w:lang w:val="en-US"/>
        </w:rPr>
        <w:t xml:space="preserve">ystem finds the configuration signature algorithm </w:t>
      </w:r>
      <w:r>
        <w:rPr>
          <w:lang w:val="en-US"/>
        </w:rPr>
        <w:t xml:space="preserve">(value of the MIME </w:t>
      </w:r>
      <w:r>
        <w:rPr>
          <w:lang w:val="en-US"/>
        </w:rPr>
        <w:t xml:space="preserve">header </w:t>
      </w:r>
      <w:r>
        <w:rPr>
          <w:i/>
          <w:iCs/>
          <w:lang w:val="en-US"/>
        </w:rPr>
        <w:t>Signature-algorithm-id</w:t>
      </w:r>
      <w:r>
        <w:rPr>
          <w:lang w:val="en-US"/>
        </w:rPr>
        <w:t>)</w:t>
      </w:r>
      <w:r>
        <w:rPr>
          <w:lang w:val="en-US"/>
        </w:rPr>
        <w:t xml:space="preserve"> </w:t>
      </w:r>
      <w:r>
        <w:rPr>
          <w:lang w:val="en-US"/>
        </w:rPr>
        <w:t xml:space="preserve">and the hash value of the verification certificate </w:t>
      </w:r>
      <w:r>
        <w:rPr>
          <w:lang w:val="en-US"/>
        </w:rPr>
        <w:t xml:space="preserve">(value of the MIME header </w:t>
      </w:r>
      <w:r>
        <w:rPr>
          <w:i/>
          <w:iCs/>
          <w:lang w:val="en-US"/>
        </w:rPr>
        <w:t>Verification-certificate-hash</w:t>
      </w:r>
      <w:r>
        <w:rPr>
          <w:lang w:val="en-US"/>
        </w:rPr>
        <w:t>)</w:t>
      </w:r>
      <w:r>
        <w:rPr>
          <w:lang w:val="en-US"/>
        </w:rPr>
        <w:t xml:space="preserve"> from the </w:t>
      </w:r>
      <w:r>
        <w:rPr>
          <w:lang w:val="en-US"/>
        </w:rPr>
        <w:t xml:space="preserve">signature part of the </w:t>
      </w:r>
      <w:r>
        <w:rPr>
          <w:lang w:val="en-US"/>
        </w:rPr>
        <w:t xml:space="preserve">downloaded </w:t>
      </w:r>
      <w:r>
        <w:rPr>
          <w:lang w:val="en-US"/>
        </w:rPr>
        <w:t>configuration directory.</w:t>
      </w:r>
    </w:p>
    <w:p w:rsidR="00000000" w:rsidRDefault="006F1F48">
      <w:pPr>
        <w:numPr>
          <w:ilvl w:val="0"/>
          <w:numId w:val="12"/>
        </w:numPr>
        <w:tabs>
          <w:tab w:val="left" w:pos="0"/>
        </w:tabs>
        <w:rPr>
          <w:lang w:val="en-US"/>
        </w:rPr>
      </w:pPr>
      <w:r>
        <w:rPr>
          <w:lang w:val="en-US"/>
        </w:rPr>
        <w:t xml:space="preserve">System </w:t>
      </w:r>
      <w:r>
        <w:rPr>
          <w:lang w:val="en-US"/>
        </w:rPr>
        <w:t xml:space="preserve">uses the </w:t>
      </w:r>
      <w:r>
        <w:rPr>
          <w:lang w:val="en-US"/>
        </w:rPr>
        <w:t xml:space="preserve">found </w:t>
      </w:r>
      <w:r>
        <w:rPr>
          <w:lang w:val="en-US"/>
        </w:rPr>
        <w:t>hash value to find the corre</w:t>
      </w:r>
      <w:r>
        <w:rPr>
          <w:lang w:val="en-US"/>
        </w:rPr>
        <w:t xml:space="preserve">sponding </w:t>
      </w:r>
      <w:r>
        <w:rPr>
          <w:lang w:val="en-US"/>
        </w:rPr>
        <w:t>signature verification certificate from the configuration source anchor.</w:t>
      </w:r>
    </w:p>
    <w:p w:rsidR="00000000" w:rsidRDefault="006F1F48">
      <w:pPr>
        <w:numPr>
          <w:ilvl w:val="0"/>
          <w:numId w:val="12"/>
        </w:numPr>
        <w:tabs>
          <w:tab w:val="left" w:pos="0"/>
        </w:tabs>
        <w:rPr>
          <w:b/>
          <w:bCs/>
          <w:lang w:val="en-US"/>
        </w:rPr>
      </w:pPr>
      <w:r>
        <w:rPr>
          <w:lang w:val="en-US"/>
        </w:rPr>
        <w:t xml:space="preserve">System verifies the configuration signature value using the </w:t>
      </w:r>
      <w:r>
        <w:rPr>
          <w:lang w:val="en-US"/>
        </w:rPr>
        <w:t xml:space="preserve">signature algorithm </w:t>
      </w:r>
      <w:r>
        <w:rPr>
          <w:lang w:val="en-US"/>
        </w:rPr>
        <w:t xml:space="preserve">and the </w:t>
      </w:r>
      <w:r>
        <w:rPr>
          <w:lang w:val="en-US"/>
        </w:rPr>
        <w:t>signature verification certificate</w:t>
      </w:r>
      <w:r>
        <w:rPr>
          <w:lang w:val="en-US"/>
        </w:rPr>
        <w:t>.</w:t>
      </w:r>
    </w:p>
    <w:p w:rsidR="00000000" w:rsidRDefault="006F1F48">
      <w:pPr>
        <w:rPr>
          <w:lang w:val="en-US"/>
        </w:rPr>
      </w:pPr>
      <w:r>
        <w:rPr>
          <w:b/>
          <w:bCs/>
          <w:lang w:val="en-US"/>
        </w:rPr>
        <w:t>Extensions</w:t>
      </w:r>
      <w:r>
        <w:rPr>
          <w:lang w:val="en-US"/>
        </w:rPr>
        <w:t>:</w:t>
      </w:r>
    </w:p>
    <w:p w:rsidR="00000000" w:rsidRDefault="006F1F48">
      <w:pPr>
        <w:rPr>
          <w:lang w:val="en-US"/>
        </w:rPr>
      </w:pPr>
      <w:r>
        <w:rPr>
          <w:lang w:val="en-US"/>
        </w:rPr>
        <w:t>2a.</w:t>
      </w:r>
      <w:r>
        <w:rPr>
          <w:lang w:val="en-US"/>
        </w:rPr>
        <w:tab/>
      </w:r>
      <w:r>
        <w:rPr>
          <w:lang w:val="en-US"/>
        </w:rPr>
        <w:t>System cannot find the verificatio</w:t>
      </w:r>
      <w:r>
        <w:rPr>
          <w:lang w:val="en-US"/>
        </w:rPr>
        <w:t>n certificate needed to verify the signature.</w:t>
      </w:r>
    </w:p>
    <w:p w:rsidR="00000000" w:rsidRDefault="006F1F48">
      <w:pPr>
        <w:ind w:left="720"/>
        <w:rPr>
          <w:lang w:val="en-US"/>
        </w:rPr>
      </w:pPr>
      <w:r>
        <w:rPr>
          <w:lang w:val="en-US"/>
        </w:rPr>
        <w:t>2a.1.</w:t>
      </w:r>
      <w:r>
        <w:rPr>
          <w:lang w:val="en-US"/>
        </w:rPr>
        <w:tab/>
      </w:r>
      <w:r>
        <w:rPr>
          <w:lang w:val="en-US"/>
        </w:rPr>
        <w:t xml:space="preserve">System logs </w:t>
      </w:r>
      <w:r>
        <w:rPr>
          <w:lang w:val="en-US"/>
        </w:rPr>
        <w:t>the</w:t>
      </w:r>
      <w:r>
        <w:rPr>
          <w:lang w:val="en-US"/>
        </w:rPr>
        <w:t xml:space="preserve"> error message: “Cannot verify signature of configuration instance X: could not find verification certificate for certificate hash Y” (where “X” is the instance identifier of the configurat</w:t>
      </w:r>
      <w:r>
        <w:rPr>
          <w:lang w:val="en-US"/>
        </w:rPr>
        <w:t xml:space="preserve">ion and “Y” is the hash value of the verification certificate that was used to sign the configuration directory). </w:t>
      </w:r>
      <w:r>
        <w:rPr>
          <w:lang w:val="en-US"/>
        </w:rPr>
        <w:t>Use case terminates.</w:t>
      </w:r>
    </w:p>
    <w:p w:rsidR="00000000" w:rsidRDefault="006F1F48">
      <w:pPr>
        <w:rPr>
          <w:lang w:val="en-US"/>
        </w:rPr>
      </w:pPr>
      <w:r>
        <w:rPr>
          <w:lang w:val="en-US"/>
        </w:rPr>
        <w:t>3a</w:t>
      </w:r>
      <w:r>
        <w:rPr>
          <w:lang w:val="en-US"/>
        </w:rPr>
        <w:t>.</w:t>
      </w:r>
      <w:r>
        <w:rPr>
          <w:lang w:val="en-US"/>
        </w:rPr>
        <w:tab/>
        <w:t>Signature verification fails.</w:t>
      </w:r>
    </w:p>
    <w:p w:rsidR="00000000" w:rsidRDefault="006F1F48">
      <w:pPr>
        <w:ind w:left="720"/>
        <w:rPr>
          <w:b/>
          <w:bCs/>
          <w:lang w:val="en-US"/>
        </w:rPr>
      </w:pPr>
      <w:r>
        <w:rPr>
          <w:lang w:val="en-US"/>
        </w:rPr>
        <w:t>3a</w:t>
      </w:r>
      <w:r>
        <w:rPr>
          <w:lang w:val="en-US"/>
        </w:rPr>
        <w:t>.1.</w:t>
      </w:r>
      <w:r>
        <w:rPr>
          <w:lang w:val="en-US"/>
        </w:rPr>
        <w:tab/>
        <w:t xml:space="preserve">System logs </w:t>
      </w:r>
      <w:r>
        <w:rPr>
          <w:lang w:val="en-US"/>
        </w:rPr>
        <w:t>the</w:t>
      </w:r>
      <w:r>
        <w:rPr>
          <w:lang w:val="en-US"/>
        </w:rPr>
        <w:t xml:space="preserve"> error message: “</w:t>
      </w:r>
      <w:r>
        <w:rPr>
          <w:lang w:val="en-US"/>
        </w:rPr>
        <w:t>Failed to verify signature of configuration insta</w:t>
      </w:r>
      <w:r>
        <w:rPr>
          <w:lang w:val="en-US"/>
        </w:rPr>
        <w:t>nce X” (where “X” is the instance identifier of the configuration directory). Use case terminates.</w:t>
      </w:r>
    </w:p>
    <w:p w:rsidR="00000000" w:rsidRDefault="006F1F48">
      <w:pPr>
        <w:rPr>
          <w:lang w:val="en-US"/>
        </w:rPr>
      </w:pPr>
      <w:r>
        <w:rPr>
          <w:b/>
          <w:bCs/>
          <w:lang w:val="en-US"/>
        </w:rPr>
        <w:t>Related information</w:t>
      </w:r>
      <w:r>
        <w:rPr>
          <w:lang w:val="en-US"/>
        </w:rPr>
        <w:t>:</w:t>
      </w:r>
    </w:p>
    <w:p w:rsidR="00000000" w:rsidRDefault="006F1F48">
      <w:pPr>
        <w:numPr>
          <w:ilvl w:val="0"/>
          <w:numId w:val="4"/>
        </w:numPr>
        <w:tabs>
          <w:tab w:val="left" w:pos="0"/>
        </w:tabs>
      </w:pPr>
      <w:r>
        <w:rPr>
          <w:lang w:val="en-US"/>
        </w:rPr>
        <w:t>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/configuration-client.log.</w:t>
      </w:r>
    </w:p>
    <w:p w:rsidR="00000000" w:rsidRDefault="006F1F48">
      <w:pPr>
        <w:pStyle w:val="Heading2"/>
        <w:tabs>
          <w:tab w:val="left" w:pos="0"/>
        </w:tabs>
      </w:pPr>
      <w:bookmarkStart w:id="28" w:name="__RefHeading___Toc28234_162282541"/>
      <w:bookmarkStart w:id="29" w:name="_Toc434776563"/>
      <w:bookmarkEnd w:id="28"/>
      <w:r>
        <w:t>UC FED_05: Download a Configuration Part File</w:t>
      </w:r>
      <w:bookmarkEnd w:id="29"/>
    </w:p>
    <w:p w:rsidR="00000000" w:rsidRDefault="006F1F48">
      <w:pPr>
        <w:rPr>
          <w:b/>
          <w:bCs/>
          <w:lang w:val="en-US"/>
        </w:rPr>
      </w:pPr>
      <w:r>
        <w:rPr>
          <w:b/>
          <w:bCs/>
        </w:rPr>
        <w:t>System</w:t>
      </w:r>
      <w:r>
        <w:t xml:space="preserve">: Central </w:t>
      </w:r>
      <w:r>
        <w:t>server</w:t>
      </w:r>
    </w:p>
    <w:p w:rsidR="00000000" w:rsidRDefault="006F1F48">
      <w:pPr>
        <w:rPr>
          <w:b/>
          <w:bCs/>
          <w:lang w:val="en-US"/>
        </w:rPr>
      </w:pPr>
      <w:r>
        <w:rPr>
          <w:b/>
          <w:bCs/>
          <w:lang w:val="en-US"/>
        </w:rPr>
        <w:t>Level</w:t>
      </w:r>
      <w:r>
        <w:rPr>
          <w:lang w:val="en-US"/>
        </w:rPr>
        <w:t xml:space="preserve">: </w:t>
      </w:r>
      <w:proofErr w:type="spellStart"/>
      <w:r>
        <w:rPr>
          <w:lang w:val="en-US"/>
        </w:rPr>
        <w:t>Subfunction</w:t>
      </w:r>
      <w:proofErr w:type="spellEnd"/>
    </w:p>
    <w:p w:rsidR="00000000" w:rsidRDefault="006F1F48">
      <w:pPr>
        <w:rPr>
          <w:b/>
          <w:bCs/>
        </w:rPr>
      </w:pPr>
      <w:r>
        <w:rPr>
          <w:b/>
          <w:bCs/>
          <w:lang w:val="en-US"/>
        </w:rPr>
        <w:t>C</w:t>
      </w:r>
      <w:r>
        <w:rPr>
          <w:b/>
          <w:bCs/>
          <w:lang w:val="en-US"/>
        </w:rPr>
        <w:t>omponent:</w:t>
      </w:r>
      <w:r>
        <w:rPr>
          <w:lang w:val="en-US"/>
        </w:rPr>
        <w:t xml:space="preserve"> </w:t>
      </w:r>
      <w:r>
        <w:rPr>
          <w:lang w:val="en-US"/>
        </w:rPr>
        <w:t>Central</w:t>
      </w:r>
      <w:r>
        <w:rPr>
          <w:lang w:val="en-US"/>
        </w:rPr>
        <w:t xml:space="preserve"> server</w:t>
      </w:r>
      <w:r>
        <w:rPr>
          <w:lang w:val="en-US"/>
        </w:rPr>
        <w:t xml:space="preserve">, </w:t>
      </w:r>
      <w:r>
        <w:rPr>
          <w:lang w:val="en-US"/>
        </w:rPr>
        <w:t>configuration proxy</w:t>
      </w:r>
    </w:p>
    <w:p w:rsidR="00000000" w:rsidRDefault="006F1F48">
      <w:pPr>
        <w:rPr>
          <w:b/>
          <w:bCs/>
        </w:rPr>
      </w:pPr>
      <w:r>
        <w:rPr>
          <w:b/>
          <w:bCs/>
        </w:rPr>
        <w:t>Actor</w:t>
      </w:r>
      <w:r>
        <w:t>: Configuration source</w:t>
      </w:r>
    </w:p>
    <w:p w:rsidR="00000000" w:rsidRDefault="006F1F48">
      <w:pPr>
        <w:rPr>
          <w:b/>
          <w:bCs/>
        </w:rPr>
      </w:pPr>
      <w:r>
        <w:rPr>
          <w:b/>
          <w:bCs/>
        </w:rPr>
        <w:t>Brief Description</w:t>
      </w:r>
      <w:r>
        <w:t>: System downloads a configuration part file from the configuration source and verifies the integrity of the downloaded file.</w:t>
      </w:r>
    </w:p>
    <w:p w:rsidR="00000000" w:rsidRDefault="006F1F48">
      <w:pPr>
        <w:rPr>
          <w:b/>
          <w:bCs/>
        </w:rPr>
      </w:pPr>
      <w:r>
        <w:rPr>
          <w:b/>
          <w:bCs/>
        </w:rPr>
        <w:t>Precondition</w:t>
      </w:r>
      <w:r>
        <w:rPr>
          <w:b/>
          <w:bCs/>
        </w:rPr>
        <w:t>s</w:t>
      </w:r>
      <w:r>
        <w:t>: -</w:t>
      </w:r>
    </w:p>
    <w:p w:rsidR="00000000" w:rsidRDefault="006F1F48">
      <w:pPr>
        <w:rPr>
          <w:b/>
          <w:bCs/>
        </w:rPr>
      </w:pPr>
      <w:proofErr w:type="spellStart"/>
      <w:r>
        <w:rPr>
          <w:b/>
          <w:bCs/>
        </w:rPr>
        <w:t>Postcondition</w:t>
      </w:r>
      <w:r>
        <w:rPr>
          <w:b/>
          <w:bCs/>
        </w:rPr>
        <w:t>s</w:t>
      </w:r>
      <w:proofErr w:type="spellEnd"/>
      <w:r>
        <w:t>: -</w:t>
      </w:r>
    </w:p>
    <w:p w:rsidR="00000000" w:rsidRDefault="006F1F48">
      <w:pPr>
        <w:rPr>
          <w:b/>
          <w:bCs/>
          <w:lang w:val="en-US"/>
        </w:rPr>
      </w:pPr>
      <w:r>
        <w:rPr>
          <w:b/>
          <w:bCs/>
        </w:rPr>
        <w:t>Trigger</w:t>
      </w:r>
      <w:r>
        <w:t xml:space="preserve">: Step 5 of </w:t>
      </w:r>
      <w:r>
        <w:fldChar w:fldCharType="begin"/>
      </w:r>
      <w:r>
        <w:instrText xml:space="preserve"> REF __RefHeading___Toc28380_162282541 \r \h </w:instrText>
      </w:r>
      <w:r>
        <w:fldChar w:fldCharType="separate"/>
      </w:r>
      <w:r w:rsidR="00736DF2">
        <w:t>3.4</w:t>
      </w:r>
      <w:r>
        <w:fldChar w:fldCharType="end"/>
      </w:r>
      <w:r>
        <w:t>.</w:t>
      </w:r>
    </w:p>
    <w:p w:rsidR="00000000" w:rsidRDefault="006F1F48">
      <w:pPr>
        <w:rPr>
          <w:lang w:val="en-US"/>
        </w:rPr>
      </w:pPr>
      <w:r>
        <w:rPr>
          <w:b/>
          <w:bCs/>
          <w:lang w:val="en-US"/>
        </w:rPr>
        <w:t>Main Success Scenario</w:t>
      </w:r>
      <w:r>
        <w:rPr>
          <w:lang w:val="en-US"/>
        </w:rPr>
        <w:t>:</w:t>
      </w:r>
    </w:p>
    <w:p w:rsidR="00000000" w:rsidRDefault="006F1F48">
      <w:pPr>
        <w:numPr>
          <w:ilvl w:val="0"/>
          <w:numId w:val="13"/>
        </w:numPr>
        <w:tabs>
          <w:tab w:val="left" w:pos="0"/>
        </w:tabs>
      </w:pPr>
      <w:r>
        <w:rPr>
          <w:lang w:val="en-US"/>
        </w:rPr>
        <w:t xml:space="preserve">System downloads the configuration file from the </w:t>
      </w:r>
      <w:r>
        <w:rPr>
          <w:lang w:val="en-US"/>
        </w:rPr>
        <w:t xml:space="preserve">URL provided by the </w:t>
      </w:r>
      <w:r>
        <w:rPr>
          <w:i/>
          <w:iCs/>
        </w:rPr>
        <w:t>Content-location</w:t>
      </w:r>
      <w:r>
        <w:t xml:space="preserve"> MIME header in the configuration part of the config</w:t>
      </w:r>
      <w:r>
        <w:t>uration directory.</w:t>
      </w:r>
    </w:p>
    <w:p w:rsidR="00000000" w:rsidRDefault="006F1F48">
      <w:pPr>
        <w:numPr>
          <w:ilvl w:val="0"/>
          <w:numId w:val="13"/>
        </w:numPr>
        <w:tabs>
          <w:tab w:val="left" w:pos="0"/>
        </w:tabs>
        <w:rPr>
          <w:lang w:val="en-US"/>
        </w:rPr>
      </w:pPr>
      <w:r>
        <w:t xml:space="preserve">System calculates the hash value of the downloaded file using the algorithm defined by the </w:t>
      </w:r>
      <w:r>
        <w:rPr>
          <w:i/>
          <w:iCs/>
        </w:rPr>
        <w:t>Hash-algorithm-id</w:t>
      </w:r>
      <w:r>
        <w:t xml:space="preserve"> </w:t>
      </w:r>
      <w:r>
        <w:rPr>
          <w:lang w:val="en-US"/>
        </w:rPr>
        <w:t>MIME header</w:t>
      </w:r>
      <w:r>
        <w:t xml:space="preserve"> and verifies that the hash value of the downloaded file matches the hash value in the configuration part.</w:t>
      </w:r>
    </w:p>
    <w:p w:rsidR="00000000" w:rsidRDefault="006F1F48">
      <w:pPr>
        <w:numPr>
          <w:ilvl w:val="0"/>
          <w:numId w:val="13"/>
        </w:numPr>
        <w:tabs>
          <w:tab w:val="left" w:pos="0"/>
        </w:tabs>
        <w:rPr>
          <w:b/>
          <w:bCs/>
          <w:lang w:val="en-US"/>
        </w:rPr>
      </w:pPr>
      <w:r>
        <w:rPr>
          <w:lang w:val="en-US"/>
        </w:rPr>
        <w:t>System</w:t>
      </w:r>
      <w:r>
        <w:rPr>
          <w:lang w:val="en-US"/>
        </w:rPr>
        <w:t xml:space="preserve"> </w:t>
      </w:r>
      <w:r>
        <w:t>ver</w:t>
      </w:r>
      <w:r>
        <w:t xml:space="preserve">ifies that the instance identifier </w:t>
      </w:r>
      <w:r>
        <w:t>stated in the</w:t>
      </w:r>
      <w:r>
        <w:t xml:space="preserve"> downloaded file matches the </w:t>
      </w:r>
      <w:r>
        <w:rPr>
          <w:i/>
          <w:iCs/>
        </w:rPr>
        <w:t>instance</w:t>
      </w:r>
      <w:r>
        <w:t xml:space="preserve"> </w:t>
      </w:r>
      <w:r>
        <w:t xml:space="preserve">parameter value </w:t>
      </w:r>
      <w:r>
        <w:t xml:space="preserve">of the </w:t>
      </w:r>
      <w:r>
        <w:rPr>
          <w:i/>
          <w:iCs/>
        </w:rPr>
        <w:t>C</w:t>
      </w:r>
      <w:r>
        <w:rPr>
          <w:i/>
          <w:iCs/>
        </w:rPr>
        <w:t>ontent-identifier</w:t>
      </w:r>
      <w:r>
        <w:t xml:space="preserve"> </w:t>
      </w:r>
      <w:r>
        <w:rPr>
          <w:lang w:val="en-US"/>
        </w:rPr>
        <w:t>MIME header of the configuration directory.</w:t>
      </w:r>
    </w:p>
    <w:p w:rsidR="00000000" w:rsidRDefault="006F1F48">
      <w:pPr>
        <w:rPr>
          <w:lang w:val="en-US"/>
        </w:rPr>
      </w:pPr>
      <w:r>
        <w:rPr>
          <w:b/>
          <w:bCs/>
          <w:lang w:val="en-US"/>
        </w:rPr>
        <w:t>Extensions</w:t>
      </w:r>
      <w:r>
        <w:rPr>
          <w:lang w:val="en-US"/>
        </w:rPr>
        <w:t>:</w:t>
      </w:r>
    </w:p>
    <w:p w:rsidR="00000000" w:rsidRDefault="006F1F48">
      <w:pPr>
        <w:rPr>
          <w:lang w:val="en-US"/>
        </w:rPr>
      </w:pPr>
      <w:r>
        <w:rPr>
          <w:lang w:val="en-US"/>
        </w:rPr>
        <w:t>1a.</w:t>
      </w:r>
      <w:r>
        <w:rPr>
          <w:lang w:val="en-US"/>
        </w:rPr>
        <w:tab/>
      </w:r>
      <w:proofErr w:type="gramStart"/>
      <w:r>
        <w:rPr>
          <w:lang w:val="en-US"/>
        </w:rPr>
        <w:t>The</w:t>
      </w:r>
      <w:proofErr w:type="gramEnd"/>
      <w:r>
        <w:rPr>
          <w:lang w:val="en-US"/>
        </w:rPr>
        <w:t xml:space="preserve"> downloading of the file failed.</w:t>
      </w:r>
    </w:p>
    <w:p w:rsidR="00000000" w:rsidRDefault="006F1F48">
      <w:pPr>
        <w:ind w:left="720"/>
        <w:rPr>
          <w:lang w:val="en-US"/>
        </w:rPr>
      </w:pPr>
      <w:r>
        <w:rPr>
          <w:lang w:val="en-US"/>
        </w:rPr>
        <w:t>1</w:t>
      </w:r>
      <w:r>
        <w:rPr>
          <w:lang w:val="en-US"/>
        </w:rPr>
        <w:t>a.1.</w:t>
      </w:r>
      <w:r>
        <w:rPr>
          <w:lang w:val="en-US"/>
        </w:rPr>
        <w:tab/>
        <w:t>System logs the error mess</w:t>
      </w:r>
      <w:r>
        <w:rPr>
          <w:lang w:val="en-US"/>
        </w:rPr>
        <w:t xml:space="preserve">age describing the reason of the failure. </w:t>
      </w:r>
      <w:r>
        <w:rPr>
          <w:lang w:val="en-US"/>
        </w:rPr>
        <w:t>Use-case terminates.</w:t>
      </w:r>
    </w:p>
    <w:p w:rsidR="00000000" w:rsidRDefault="006F1F48">
      <w:pPr>
        <w:rPr>
          <w:lang w:val="en-US"/>
        </w:rPr>
      </w:pPr>
      <w:r>
        <w:rPr>
          <w:lang w:val="en-US"/>
        </w:rPr>
        <w:t>2</w:t>
      </w:r>
      <w:r>
        <w:rPr>
          <w:lang w:val="en-US"/>
        </w:rPr>
        <w:t>a.</w:t>
      </w:r>
      <w:r>
        <w:rPr>
          <w:lang w:val="en-US"/>
        </w:rPr>
        <w:tab/>
      </w:r>
      <w:proofErr w:type="gramStart"/>
      <w:r>
        <w:rPr>
          <w:lang w:val="en-US"/>
        </w:rPr>
        <w:t>The</w:t>
      </w:r>
      <w:proofErr w:type="gramEnd"/>
      <w:r>
        <w:rPr>
          <w:lang w:val="en-US"/>
        </w:rPr>
        <w:t xml:space="preserve"> hash values differ.</w:t>
      </w:r>
    </w:p>
    <w:p w:rsidR="00000000" w:rsidRDefault="006F1F48">
      <w:pPr>
        <w:ind w:left="720"/>
        <w:rPr>
          <w:lang w:val="en-US"/>
        </w:rPr>
      </w:pPr>
      <w:r>
        <w:rPr>
          <w:lang w:val="en-US"/>
        </w:rPr>
        <w:t>2a.1.</w:t>
      </w:r>
      <w:r>
        <w:rPr>
          <w:lang w:val="en-US"/>
        </w:rPr>
        <w:tab/>
        <w:t>System logs the error message: “</w:t>
      </w:r>
      <w:r>
        <w:rPr>
          <w:lang w:val="en-US"/>
        </w:rPr>
        <w:t xml:space="preserve">Failed to verify content integrity </w:t>
      </w:r>
      <w:r>
        <w:rPr>
          <w:lang w:val="en-US"/>
        </w:rPr>
        <w:t>X”</w:t>
      </w:r>
      <w:r>
        <w:rPr>
          <w:lang w:val="en-US"/>
        </w:rPr>
        <w:t xml:space="preserve"> </w:t>
      </w:r>
      <w:r>
        <w:rPr>
          <w:lang w:val="en-US"/>
        </w:rPr>
        <w:t xml:space="preserve">(where “X” is the </w:t>
      </w:r>
      <w:r>
        <w:rPr>
          <w:i/>
          <w:iCs/>
          <w:lang w:val="en-US"/>
        </w:rPr>
        <w:t>C</w:t>
      </w:r>
      <w:r>
        <w:rPr>
          <w:i/>
          <w:iCs/>
          <w:lang w:val="en-US"/>
        </w:rPr>
        <w:t>ontent-identifier</w:t>
      </w:r>
      <w:r>
        <w:rPr>
          <w:lang w:val="en-US"/>
        </w:rPr>
        <w:t xml:space="preserve"> or </w:t>
      </w:r>
      <w:r>
        <w:rPr>
          <w:i/>
          <w:iCs/>
          <w:lang w:val="en-US"/>
        </w:rPr>
        <w:t>Content-location</w:t>
      </w:r>
      <w:r>
        <w:rPr>
          <w:lang w:val="en-US"/>
        </w:rPr>
        <w:t xml:space="preserve"> MIME header value of the configu</w:t>
      </w:r>
      <w:r>
        <w:rPr>
          <w:lang w:val="en-US"/>
        </w:rPr>
        <w:t>ration part). Use case terminates.</w:t>
      </w:r>
    </w:p>
    <w:p w:rsidR="00000000" w:rsidRDefault="006F1F48">
      <w:pPr>
        <w:rPr>
          <w:lang w:val="en-US"/>
        </w:rPr>
      </w:pPr>
      <w:r>
        <w:rPr>
          <w:lang w:val="en-US"/>
        </w:rPr>
        <w:t>3a</w:t>
      </w:r>
      <w:r>
        <w:rPr>
          <w:lang w:val="en-US"/>
        </w:rPr>
        <w:t>.</w:t>
      </w:r>
      <w:r>
        <w:rPr>
          <w:lang w:val="en-US"/>
        </w:rPr>
        <w:tab/>
      </w:r>
      <w:proofErr w:type="gramStart"/>
      <w:r>
        <w:rPr>
          <w:lang w:val="en-US"/>
        </w:rPr>
        <w:t>The</w:t>
      </w:r>
      <w:proofErr w:type="gramEnd"/>
      <w:r>
        <w:rPr>
          <w:lang w:val="en-US"/>
        </w:rPr>
        <w:t xml:space="preserve"> instance identifier value in the downloaded configuration file differs from the </w:t>
      </w:r>
      <w:r>
        <w:rPr>
          <w:i/>
          <w:iCs/>
          <w:lang w:val="en-US"/>
        </w:rPr>
        <w:t>instance</w:t>
      </w:r>
      <w:r>
        <w:rPr>
          <w:lang w:val="en-US"/>
        </w:rPr>
        <w:t xml:space="preserve"> parameter value of the </w:t>
      </w:r>
      <w:r>
        <w:rPr>
          <w:i/>
          <w:iCs/>
          <w:lang w:val="en-US"/>
        </w:rPr>
        <w:t>C</w:t>
      </w:r>
      <w:r>
        <w:rPr>
          <w:i/>
          <w:iCs/>
          <w:lang w:val="en-US"/>
        </w:rPr>
        <w:t>ontent-identifier</w:t>
      </w:r>
      <w:r>
        <w:rPr>
          <w:lang w:val="en-US"/>
        </w:rPr>
        <w:t xml:space="preserve"> MIME header.</w:t>
      </w:r>
    </w:p>
    <w:p w:rsidR="00000000" w:rsidRDefault="006F1F48">
      <w:pPr>
        <w:ind w:left="720"/>
        <w:rPr>
          <w:b/>
          <w:bCs/>
          <w:lang w:val="en-US"/>
        </w:rPr>
      </w:pPr>
      <w:r>
        <w:rPr>
          <w:lang w:val="en-US"/>
        </w:rPr>
        <w:t>3a.1.</w:t>
      </w:r>
      <w:r>
        <w:rPr>
          <w:lang w:val="en-US"/>
        </w:rPr>
        <w:tab/>
        <w:t>System logs the error message: “</w:t>
      </w:r>
      <w:r>
        <w:rPr>
          <w:lang w:val="en-US"/>
        </w:rPr>
        <w:t xml:space="preserve">Content part </w:t>
      </w:r>
      <w:r>
        <w:rPr>
          <w:lang w:val="en-US"/>
        </w:rPr>
        <w:t>X</w:t>
      </w:r>
      <w:r>
        <w:rPr>
          <w:lang w:val="en-US"/>
        </w:rPr>
        <w:t xml:space="preserve"> has invalid inst</w:t>
      </w:r>
      <w:r>
        <w:rPr>
          <w:lang w:val="en-US"/>
        </w:rPr>
        <w:t xml:space="preserve">ance identifier (expected </w:t>
      </w:r>
      <w:r>
        <w:rPr>
          <w:lang w:val="en-US"/>
        </w:rPr>
        <w:t>Y</w:t>
      </w:r>
      <w:r>
        <w:rPr>
          <w:lang w:val="en-US"/>
        </w:rPr>
        <w:t xml:space="preserve">, but was </w:t>
      </w:r>
      <w:r>
        <w:rPr>
          <w:lang w:val="en-US"/>
        </w:rPr>
        <w:t>Z</w:t>
      </w:r>
      <w:r>
        <w:rPr>
          <w:lang w:val="en-US"/>
        </w:rPr>
        <w:t xml:space="preserve">)” </w:t>
      </w:r>
      <w:r>
        <w:rPr>
          <w:lang w:val="en-US"/>
        </w:rPr>
        <w:t xml:space="preserve">(where “X” is the </w:t>
      </w:r>
      <w:r>
        <w:rPr>
          <w:i/>
          <w:iCs/>
          <w:lang w:val="en-US"/>
        </w:rPr>
        <w:t>C</w:t>
      </w:r>
      <w:r>
        <w:rPr>
          <w:i/>
          <w:iCs/>
          <w:lang w:val="en-US"/>
        </w:rPr>
        <w:t>ontent-identifier</w:t>
      </w:r>
      <w:r>
        <w:rPr>
          <w:lang w:val="en-US"/>
        </w:rPr>
        <w:t xml:space="preserve"> or </w:t>
      </w:r>
      <w:r>
        <w:rPr>
          <w:i/>
          <w:iCs/>
          <w:lang w:val="en-US"/>
        </w:rPr>
        <w:t>Content-location</w:t>
      </w:r>
      <w:r>
        <w:rPr>
          <w:lang w:val="en-US"/>
        </w:rPr>
        <w:t xml:space="preserve"> MIME header value of the configuration part; “Y” is the </w:t>
      </w:r>
      <w:r>
        <w:rPr>
          <w:i/>
          <w:iCs/>
          <w:lang w:val="en-US"/>
        </w:rPr>
        <w:t>instance</w:t>
      </w:r>
      <w:r>
        <w:rPr>
          <w:lang w:val="en-US"/>
        </w:rPr>
        <w:t xml:space="preserve"> parameter value; and “Z” is the instance identifier value in the downloaded configuration fil</w:t>
      </w:r>
      <w:r>
        <w:rPr>
          <w:lang w:val="en-US"/>
        </w:rPr>
        <w:t>e). Use case terminates.</w:t>
      </w:r>
    </w:p>
    <w:p w:rsidR="00000000" w:rsidRDefault="006F1F48">
      <w:pPr>
        <w:rPr>
          <w:lang w:val="en-US"/>
        </w:rPr>
      </w:pPr>
      <w:r>
        <w:rPr>
          <w:b/>
          <w:bCs/>
          <w:lang w:val="en-US"/>
        </w:rPr>
        <w:t>Related information</w:t>
      </w:r>
      <w:r>
        <w:rPr>
          <w:lang w:val="en-US"/>
        </w:rPr>
        <w:t>:</w:t>
      </w:r>
    </w:p>
    <w:p w:rsidR="00000000" w:rsidRDefault="006F1F48">
      <w:pPr>
        <w:numPr>
          <w:ilvl w:val="0"/>
          <w:numId w:val="4"/>
        </w:numPr>
        <w:tabs>
          <w:tab w:val="left" w:pos="0"/>
        </w:tabs>
      </w:pPr>
      <w:r>
        <w:rPr>
          <w:lang w:val="en-US"/>
        </w:rPr>
        <w:t>T</w:t>
      </w:r>
      <w:r>
        <w:rPr>
          <w:lang w:val="en-US"/>
        </w:rPr>
        <w:t>he error messages are logged to /</w:t>
      </w:r>
      <w:proofErr w:type="spellStart"/>
      <w:r>
        <w:rPr>
          <w:lang w:val="en-US"/>
        </w:rPr>
        <w:t>var</w:t>
      </w:r>
      <w:proofErr w:type="spellEnd"/>
      <w:r>
        <w:rPr>
          <w:lang w:val="en-US"/>
        </w:rPr>
        <w:t>/log/</w:t>
      </w:r>
      <w:proofErr w:type="spellStart"/>
      <w:r>
        <w:rPr>
          <w:lang w:val="en-US"/>
        </w:rPr>
        <w:t>xroad</w:t>
      </w:r>
      <w:proofErr w:type="spellEnd"/>
      <w:r>
        <w:rPr>
          <w:lang w:val="en-US"/>
        </w:rPr>
        <w:t>/configuration-client.log.</w:t>
      </w:r>
    </w:p>
    <w:p w:rsidR="00000000" w:rsidRDefault="006F1F48">
      <w:pPr>
        <w:pStyle w:val="Heading2"/>
        <w:tabs>
          <w:tab w:val="left" w:pos="0"/>
        </w:tabs>
      </w:pPr>
      <w:bookmarkStart w:id="30" w:name="__RefHeading___Toc8112_1036715012"/>
      <w:bookmarkStart w:id="31" w:name="_Toc434776564"/>
      <w:bookmarkEnd w:id="30"/>
      <w:r>
        <w:t>UC FED_06: Download a Trusted Anchor</w:t>
      </w:r>
      <w:bookmarkEnd w:id="31"/>
      <w:r>
        <w:t xml:space="preserve"> </w:t>
      </w:r>
    </w:p>
    <w:p w:rsidR="00000000" w:rsidRDefault="006F1F48">
      <w:pPr>
        <w:rPr>
          <w:b/>
          <w:bCs/>
          <w:lang w:val="en-US"/>
        </w:rPr>
      </w:pPr>
      <w:r>
        <w:rPr>
          <w:b/>
          <w:bCs/>
        </w:rPr>
        <w:t>System</w:t>
      </w:r>
      <w:r>
        <w:t>: Central server</w:t>
      </w:r>
    </w:p>
    <w:p w:rsidR="00000000" w:rsidRDefault="006F1F48">
      <w:pPr>
        <w:rPr>
          <w:b/>
          <w:bCs/>
          <w:lang w:val="en-US"/>
        </w:rPr>
      </w:pPr>
      <w:r>
        <w:rPr>
          <w:b/>
          <w:bCs/>
          <w:lang w:val="en-US"/>
        </w:rPr>
        <w:t>Level</w:t>
      </w:r>
      <w:r>
        <w:rPr>
          <w:lang w:val="en-US"/>
        </w:rPr>
        <w:t xml:space="preserve">: </w:t>
      </w:r>
      <w:r>
        <w:rPr>
          <w:lang w:val="en-US"/>
        </w:rPr>
        <w:t>User task</w:t>
      </w:r>
    </w:p>
    <w:p w:rsidR="00000000" w:rsidRDefault="006F1F48">
      <w:pPr>
        <w:rPr>
          <w:b/>
          <w:bCs/>
        </w:rPr>
      </w:pPr>
      <w:r>
        <w:rPr>
          <w:b/>
          <w:bCs/>
          <w:lang w:val="en-US"/>
        </w:rPr>
        <w:t>C</w:t>
      </w:r>
      <w:r>
        <w:rPr>
          <w:b/>
          <w:bCs/>
          <w:lang w:val="en-US"/>
        </w:rPr>
        <w:t>omponent:</w:t>
      </w:r>
      <w:r>
        <w:rPr>
          <w:lang w:val="en-US"/>
        </w:rPr>
        <w:t xml:space="preserve"> </w:t>
      </w:r>
      <w:r>
        <w:rPr>
          <w:lang w:val="en-US"/>
        </w:rPr>
        <w:t>Central server</w:t>
      </w:r>
      <w:r>
        <w:rPr>
          <w:lang w:val="en-US"/>
        </w:rPr>
        <w:t xml:space="preserve"> </w:t>
      </w:r>
    </w:p>
    <w:p w:rsidR="00000000" w:rsidRDefault="006F1F48">
      <w:pPr>
        <w:rPr>
          <w:b/>
          <w:bCs/>
        </w:rPr>
      </w:pPr>
      <w:r>
        <w:rPr>
          <w:b/>
          <w:bCs/>
        </w:rPr>
        <w:t>Actor</w:t>
      </w:r>
      <w:r>
        <w:t>: CS administrator</w:t>
      </w:r>
    </w:p>
    <w:p w:rsidR="00000000" w:rsidRDefault="006F1F48">
      <w:pPr>
        <w:rPr>
          <w:b/>
          <w:bCs/>
        </w:rPr>
      </w:pPr>
      <w:r>
        <w:rPr>
          <w:b/>
          <w:bCs/>
        </w:rPr>
        <w:t>Brief D</w:t>
      </w:r>
      <w:r>
        <w:rPr>
          <w:b/>
          <w:bCs/>
        </w:rPr>
        <w:t>escription</w:t>
      </w:r>
      <w:r>
        <w:t>: CS administrator downloads a trusted anchor.</w:t>
      </w:r>
    </w:p>
    <w:p w:rsidR="00000000" w:rsidRDefault="006F1F48">
      <w:pPr>
        <w:rPr>
          <w:b/>
          <w:bCs/>
        </w:rPr>
      </w:pPr>
      <w:r>
        <w:rPr>
          <w:b/>
          <w:bCs/>
        </w:rPr>
        <w:t>Preconditions</w:t>
      </w:r>
      <w:r>
        <w:t xml:space="preserve">: </w:t>
      </w:r>
      <w:r>
        <w:t xml:space="preserve">A </w:t>
      </w:r>
      <w:r>
        <w:t>trusted</w:t>
      </w:r>
      <w:r>
        <w:t xml:space="preserve"> anchor is saved in the system configuration.</w:t>
      </w:r>
    </w:p>
    <w:p w:rsidR="00000000" w:rsidRDefault="006F1F48">
      <w:pPr>
        <w:rPr>
          <w:b/>
          <w:bCs/>
          <w:lang w:val="en-US"/>
        </w:rPr>
      </w:pPr>
      <w:proofErr w:type="spellStart"/>
      <w:r>
        <w:rPr>
          <w:b/>
          <w:bCs/>
        </w:rPr>
        <w:t>Postcondition</w:t>
      </w:r>
      <w:r>
        <w:rPr>
          <w:b/>
          <w:bCs/>
        </w:rPr>
        <w:t>s</w:t>
      </w:r>
      <w:proofErr w:type="spellEnd"/>
      <w:r>
        <w:t>: The trusted anchor file has been downloaded by CS administrator.</w:t>
      </w:r>
    </w:p>
    <w:p w:rsidR="00000000" w:rsidRDefault="006F1F48">
      <w:pPr>
        <w:rPr>
          <w:b/>
          <w:bCs/>
          <w:lang w:val="en-US"/>
        </w:rPr>
      </w:pPr>
      <w:r>
        <w:rPr>
          <w:b/>
          <w:bCs/>
          <w:lang w:val="en-US"/>
        </w:rPr>
        <w:t xml:space="preserve">Trigger: </w:t>
      </w:r>
      <w:r>
        <w:rPr>
          <w:lang w:val="en-US"/>
        </w:rPr>
        <w:t>C</w:t>
      </w:r>
      <w:r>
        <w:rPr>
          <w:lang w:val="en-US"/>
        </w:rPr>
        <w:t>S administrator</w:t>
      </w:r>
      <w:r>
        <w:rPr>
          <w:lang w:val="en-US"/>
        </w:rPr>
        <w:t xml:space="preserve"> wishes to view the con</w:t>
      </w:r>
      <w:r>
        <w:rPr>
          <w:lang w:val="en-US"/>
        </w:rPr>
        <w:t xml:space="preserve">tents of the configuration anchor file or </w:t>
      </w:r>
      <w:r>
        <w:rPr>
          <w:lang w:val="en-US"/>
        </w:rPr>
        <w:t>to</w:t>
      </w:r>
      <w:r>
        <w:rPr>
          <w:lang w:val="en-US"/>
        </w:rPr>
        <w:t xml:space="preserve"> store the file to an external location.</w:t>
      </w:r>
    </w:p>
    <w:p w:rsidR="00000000" w:rsidRDefault="006F1F48">
      <w:r>
        <w:rPr>
          <w:b/>
          <w:bCs/>
          <w:lang w:val="en-US"/>
        </w:rPr>
        <w:t>Main Success Scenario</w:t>
      </w:r>
      <w:r>
        <w:rPr>
          <w:lang w:val="en-US"/>
        </w:rPr>
        <w:t>:</w:t>
      </w:r>
    </w:p>
    <w:p w:rsidR="00000000" w:rsidRDefault="006F1F48">
      <w:pPr>
        <w:numPr>
          <w:ilvl w:val="0"/>
          <w:numId w:val="14"/>
        </w:numPr>
        <w:tabs>
          <w:tab w:val="left" w:pos="0"/>
        </w:tabs>
      </w:pPr>
      <w:r>
        <w:t>C</w:t>
      </w:r>
      <w:r>
        <w:t>S administrator</w:t>
      </w:r>
      <w:r>
        <w:t xml:space="preserve"> selects to download </w:t>
      </w:r>
      <w:r>
        <w:t>the</w:t>
      </w:r>
      <w:r>
        <w:t xml:space="preserve"> </w:t>
      </w:r>
      <w:r>
        <w:t>trusted</w:t>
      </w:r>
      <w:r>
        <w:t xml:space="preserve"> anchor </w:t>
      </w:r>
      <w:r>
        <w:t>file</w:t>
      </w:r>
      <w:r>
        <w:t xml:space="preserve">. </w:t>
      </w:r>
    </w:p>
    <w:p w:rsidR="00000000" w:rsidRDefault="006F1F48">
      <w:pPr>
        <w:numPr>
          <w:ilvl w:val="0"/>
          <w:numId w:val="14"/>
        </w:numPr>
        <w:tabs>
          <w:tab w:val="left" w:pos="0"/>
        </w:tabs>
      </w:pPr>
      <w:r>
        <w:t xml:space="preserve">System presents the anchor file for downloading. </w:t>
      </w:r>
    </w:p>
    <w:p w:rsidR="00000000" w:rsidRDefault="006F1F48">
      <w:pPr>
        <w:numPr>
          <w:ilvl w:val="0"/>
          <w:numId w:val="14"/>
        </w:numPr>
        <w:tabs>
          <w:tab w:val="left" w:pos="0"/>
        </w:tabs>
        <w:rPr>
          <w:b/>
          <w:bCs/>
          <w:lang w:val="en-US"/>
        </w:rPr>
      </w:pPr>
      <w:r>
        <w:t>C</w:t>
      </w:r>
      <w:r>
        <w:t>S administrator</w:t>
      </w:r>
      <w:r>
        <w:t xml:space="preserve"> saves the anchor f</w:t>
      </w:r>
      <w:r>
        <w:t xml:space="preserve">ile to </w:t>
      </w:r>
      <w:r>
        <w:t xml:space="preserve">the local </w:t>
      </w:r>
      <w:r>
        <w:t xml:space="preserve">file system. </w:t>
      </w:r>
    </w:p>
    <w:p w:rsidR="00000000" w:rsidRDefault="006F1F48">
      <w:pPr>
        <w:rPr>
          <w:b/>
          <w:bCs/>
          <w:lang w:val="en-US"/>
        </w:rPr>
      </w:pPr>
      <w:r>
        <w:rPr>
          <w:b/>
          <w:bCs/>
          <w:lang w:val="en-US"/>
        </w:rPr>
        <w:t>Extensions</w:t>
      </w:r>
      <w:r>
        <w:rPr>
          <w:lang w:val="en-US"/>
        </w:rPr>
        <w:t xml:space="preserve">: </w:t>
      </w:r>
      <w:r>
        <w:rPr>
          <w:lang w:val="en-US"/>
        </w:rPr>
        <w:t>-</w:t>
      </w:r>
    </w:p>
    <w:p w:rsidR="00000000" w:rsidRDefault="006F1F48">
      <w:r>
        <w:rPr>
          <w:b/>
          <w:bCs/>
          <w:lang w:val="en-US"/>
        </w:rPr>
        <w:t>Related information</w:t>
      </w:r>
      <w:r>
        <w:rPr>
          <w:lang w:val="en-US"/>
        </w:rPr>
        <w:t>: -</w:t>
      </w:r>
    </w:p>
    <w:p w:rsidR="00000000" w:rsidRDefault="006F1F48">
      <w:pPr>
        <w:pStyle w:val="Heading2"/>
        <w:tabs>
          <w:tab w:val="left" w:pos="0"/>
        </w:tabs>
      </w:pPr>
      <w:bookmarkStart w:id="32" w:name="__RefHeading___Toc8114_1036715012"/>
      <w:bookmarkStart w:id="33" w:name="_Toc434776565"/>
      <w:bookmarkEnd w:id="32"/>
      <w:r>
        <w:t>UC FED_07: Delete a Trusted Anchor</w:t>
      </w:r>
      <w:bookmarkEnd w:id="33"/>
      <w:r>
        <w:t xml:space="preserve"> </w:t>
      </w:r>
    </w:p>
    <w:p w:rsidR="00000000" w:rsidRDefault="006F1F48">
      <w:pPr>
        <w:rPr>
          <w:b/>
          <w:bCs/>
          <w:lang w:val="en-US"/>
        </w:rPr>
      </w:pPr>
      <w:r>
        <w:rPr>
          <w:b/>
          <w:bCs/>
        </w:rPr>
        <w:t>System</w:t>
      </w:r>
      <w:r>
        <w:t xml:space="preserve">: </w:t>
      </w:r>
      <w:r>
        <w:rPr>
          <w:lang w:val="en-US"/>
        </w:rPr>
        <w:t>Central server</w:t>
      </w:r>
    </w:p>
    <w:p w:rsidR="00000000" w:rsidRDefault="006F1F48">
      <w:pPr>
        <w:rPr>
          <w:b/>
          <w:bCs/>
          <w:lang w:val="en-US"/>
        </w:rPr>
      </w:pPr>
      <w:r>
        <w:rPr>
          <w:b/>
          <w:bCs/>
          <w:lang w:val="en-US"/>
        </w:rPr>
        <w:t>Level</w:t>
      </w:r>
      <w:r>
        <w:rPr>
          <w:lang w:val="en-US"/>
        </w:rPr>
        <w:t xml:space="preserve">: </w:t>
      </w:r>
      <w:r>
        <w:rPr>
          <w:lang w:val="en-US"/>
        </w:rPr>
        <w:t>User task</w:t>
      </w:r>
    </w:p>
    <w:p w:rsidR="00000000" w:rsidRDefault="006F1F48">
      <w:pPr>
        <w:rPr>
          <w:b/>
          <w:bCs/>
        </w:rPr>
      </w:pPr>
      <w:r>
        <w:rPr>
          <w:b/>
          <w:bCs/>
          <w:lang w:val="en-US"/>
        </w:rPr>
        <w:t>C</w:t>
      </w:r>
      <w:r>
        <w:rPr>
          <w:b/>
          <w:bCs/>
          <w:lang w:val="en-US"/>
        </w:rPr>
        <w:t>omponent:</w:t>
      </w:r>
      <w:r>
        <w:rPr>
          <w:lang w:val="en-US"/>
        </w:rPr>
        <w:t xml:space="preserve"> </w:t>
      </w:r>
      <w:r>
        <w:rPr>
          <w:lang w:val="en-US"/>
        </w:rPr>
        <w:t>Central server</w:t>
      </w:r>
    </w:p>
    <w:p w:rsidR="00000000" w:rsidRDefault="006F1F48">
      <w:pPr>
        <w:rPr>
          <w:b/>
          <w:bCs/>
        </w:rPr>
      </w:pPr>
      <w:r>
        <w:rPr>
          <w:b/>
          <w:bCs/>
        </w:rPr>
        <w:t>Actor</w:t>
      </w:r>
      <w:r>
        <w:t>: CS administrator</w:t>
      </w:r>
    </w:p>
    <w:p w:rsidR="00000000" w:rsidRDefault="006F1F48">
      <w:pPr>
        <w:rPr>
          <w:b/>
          <w:bCs/>
        </w:rPr>
      </w:pPr>
      <w:r>
        <w:rPr>
          <w:b/>
          <w:bCs/>
        </w:rPr>
        <w:t>Brief Description</w:t>
      </w:r>
      <w:r>
        <w:t xml:space="preserve">: CS administrator deletes a trusted anchor. </w:t>
      </w:r>
      <w:r>
        <w:t>The anchor is removed from the list of configuration sources distributed to the security servers of this X-Road instance via the global configuration.</w:t>
      </w:r>
    </w:p>
    <w:p w:rsidR="00000000" w:rsidRDefault="006F1F48">
      <w:pPr>
        <w:rPr>
          <w:b/>
          <w:bCs/>
        </w:rPr>
      </w:pPr>
      <w:r>
        <w:rPr>
          <w:b/>
          <w:bCs/>
        </w:rPr>
        <w:t>Preconditions</w:t>
      </w:r>
      <w:r>
        <w:t xml:space="preserve">: </w:t>
      </w:r>
      <w:r>
        <w:t xml:space="preserve">A trusted anchor has been uploaded to the system. </w:t>
      </w:r>
    </w:p>
    <w:p w:rsidR="00000000" w:rsidRDefault="006F1F48">
      <w:pPr>
        <w:rPr>
          <w:b/>
          <w:bCs/>
        </w:rPr>
      </w:pPr>
      <w:proofErr w:type="spellStart"/>
      <w:r>
        <w:rPr>
          <w:b/>
          <w:bCs/>
        </w:rPr>
        <w:t>Postcondition</w:t>
      </w:r>
      <w:r>
        <w:rPr>
          <w:b/>
          <w:bCs/>
        </w:rPr>
        <w:t>s</w:t>
      </w:r>
      <w:proofErr w:type="spellEnd"/>
      <w:r>
        <w:t>: -</w:t>
      </w:r>
    </w:p>
    <w:p w:rsidR="00000000" w:rsidRDefault="006F1F48">
      <w:pPr>
        <w:rPr>
          <w:b/>
          <w:bCs/>
        </w:rPr>
      </w:pPr>
      <w:r>
        <w:rPr>
          <w:b/>
          <w:bCs/>
        </w:rPr>
        <w:t>Trigger</w:t>
      </w:r>
      <w:r>
        <w:t xml:space="preserve">: </w:t>
      </w:r>
      <w:r>
        <w:t>A federation</w:t>
      </w:r>
      <w:r>
        <w:t xml:space="preserve"> relationship is terminated. </w:t>
      </w:r>
    </w:p>
    <w:p w:rsidR="00000000" w:rsidRDefault="006F1F48">
      <w:r>
        <w:rPr>
          <w:b/>
          <w:bCs/>
        </w:rPr>
        <w:t>Main success scenario</w:t>
      </w:r>
      <w:r>
        <w:t>:</w:t>
      </w:r>
    </w:p>
    <w:p w:rsidR="00000000" w:rsidRDefault="006F1F48">
      <w:pPr>
        <w:numPr>
          <w:ilvl w:val="0"/>
          <w:numId w:val="15"/>
        </w:numPr>
        <w:tabs>
          <w:tab w:val="left" w:pos="0"/>
        </w:tabs>
      </w:pPr>
      <w:r>
        <w:t>CS administrator</w:t>
      </w:r>
      <w:r>
        <w:t xml:space="preserve"> selects </w:t>
      </w:r>
      <w:r>
        <w:t>to delete a trusted anchor</w:t>
      </w:r>
      <w:r>
        <w:t xml:space="preserve">. </w:t>
      </w:r>
    </w:p>
    <w:p w:rsidR="00000000" w:rsidRDefault="006F1F48">
      <w:pPr>
        <w:numPr>
          <w:ilvl w:val="0"/>
          <w:numId w:val="15"/>
        </w:numPr>
        <w:tabs>
          <w:tab w:val="left" w:pos="0"/>
        </w:tabs>
      </w:pPr>
      <w:r>
        <w:t xml:space="preserve">System prompts for confirmation. </w:t>
      </w:r>
    </w:p>
    <w:p w:rsidR="00000000" w:rsidRDefault="006F1F48">
      <w:pPr>
        <w:numPr>
          <w:ilvl w:val="0"/>
          <w:numId w:val="15"/>
        </w:numPr>
        <w:tabs>
          <w:tab w:val="left" w:pos="0"/>
        </w:tabs>
      </w:pPr>
      <w:r>
        <w:t>CS administrator</w:t>
      </w:r>
      <w:r>
        <w:t xml:space="preserve"> con</w:t>
      </w:r>
      <w:bookmarkStart w:id="34" w:name="_GoBack"/>
      <w:bookmarkEnd w:id="34"/>
      <w:r>
        <w:t xml:space="preserve">firms the deletion. </w:t>
      </w:r>
    </w:p>
    <w:p w:rsidR="00000000" w:rsidRDefault="006F1F48">
      <w:pPr>
        <w:numPr>
          <w:ilvl w:val="0"/>
          <w:numId w:val="15"/>
        </w:numPr>
        <w:tabs>
          <w:tab w:val="left" w:pos="0"/>
        </w:tabs>
      </w:pPr>
      <w:r>
        <w:t xml:space="preserve">System deletes the selected configuration anchor </w:t>
      </w:r>
      <w:r>
        <w:t xml:space="preserve">and displays the message </w:t>
      </w:r>
      <w:r>
        <w:t>“</w:t>
      </w:r>
      <w:r>
        <w:t>Configuration anchor of instance 'X' deleted successfully.</w:t>
      </w:r>
      <w:proofErr w:type="gramStart"/>
      <w:r>
        <w:t>”,</w:t>
      </w:r>
      <w:proofErr w:type="gramEnd"/>
      <w:r>
        <w:t xml:space="preserve"> where “X” is the instance identifier of the X-Road instance the deleted anchor originated from</w:t>
      </w:r>
      <w:r>
        <w:t xml:space="preserve">. </w:t>
      </w:r>
    </w:p>
    <w:p w:rsidR="00000000" w:rsidRDefault="006F1F48">
      <w:pPr>
        <w:numPr>
          <w:ilvl w:val="0"/>
          <w:numId w:val="15"/>
        </w:numPr>
        <w:tabs>
          <w:tab w:val="left" w:pos="0"/>
        </w:tabs>
        <w:rPr>
          <w:b/>
          <w:bCs/>
        </w:rPr>
      </w:pPr>
      <w:r>
        <w:t>S</w:t>
      </w:r>
      <w:r>
        <w:t xml:space="preserve">ystem </w:t>
      </w:r>
      <w:r>
        <w:t xml:space="preserve">logs the event </w:t>
      </w:r>
      <w:r>
        <w:t xml:space="preserve">“Delete trusted anchor” </w:t>
      </w:r>
      <w:r>
        <w:t>to the audit log.</w:t>
      </w:r>
    </w:p>
    <w:p w:rsidR="00000000" w:rsidRDefault="006F1F48">
      <w:r>
        <w:rPr>
          <w:b/>
          <w:bCs/>
        </w:rPr>
        <w:t>Extensions</w:t>
      </w:r>
      <w:r>
        <w:t xml:space="preserve">: </w:t>
      </w:r>
    </w:p>
    <w:p w:rsidR="00000000" w:rsidRDefault="006F1F48">
      <w:pPr>
        <w:rPr>
          <w:b/>
          <w:bCs/>
          <w:lang w:val="en-US"/>
        </w:rPr>
      </w:pPr>
      <w:r>
        <w:t>3a.</w:t>
      </w:r>
      <w:r>
        <w:tab/>
      </w:r>
      <w:r>
        <w:t>CS administrator</w:t>
      </w:r>
      <w:r>
        <w:t xml:space="preserve"> </w:t>
      </w:r>
      <w:r>
        <w:t>selects to terminate the use case.</w:t>
      </w:r>
    </w:p>
    <w:p w:rsidR="00000000" w:rsidRDefault="006F1F48">
      <w:pPr>
        <w:rPr>
          <w:lang w:val="en-US"/>
        </w:rPr>
      </w:pPr>
      <w:r>
        <w:rPr>
          <w:b/>
          <w:bCs/>
          <w:lang w:val="en-US"/>
        </w:rPr>
        <w:t>Related information:</w:t>
      </w:r>
      <w:r>
        <w:rPr>
          <w:lang w:val="en-US"/>
        </w:rPr>
        <w:t xml:space="preserve"> </w:t>
      </w:r>
    </w:p>
    <w:p w:rsidR="00000000" w:rsidRDefault="006F1F48">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w:t>
      </w:r>
      <w:r>
        <w:rPr>
          <w:lang w:val="en-US"/>
        </w:rPr>
        <w:t xml:space="preserve">The </w:t>
      </w:r>
      <w:r>
        <w:rPr>
          <w:lang w:val="en-US"/>
        </w:rPr>
        <w:t>data set of audit log records is described in the document “</w:t>
      </w:r>
      <w:r>
        <w:t xml:space="preserve">X-Road: Audit Log Events” </w:t>
      </w:r>
      <w:r>
        <w:fldChar w:fldCharType="begin"/>
      </w:r>
      <w:r>
        <w:instrText xml:space="preserve"> REF Ref_SPEC-AL \h </w:instrText>
      </w:r>
      <w:r>
        <w:fldChar w:fldCharType="separate"/>
      </w:r>
      <w:r w:rsidR="00736DF2">
        <w:t>[SPEC-AL]</w:t>
      </w:r>
      <w:r>
        <w:fldChar w:fldCharType="end"/>
      </w:r>
      <w:r>
        <w:rPr>
          <w:lang w:val="en-US"/>
        </w:rPr>
        <w:t>.</w:t>
      </w:r>
    </w:p>
    <w:sectPr w:rsidR="00000000">
      <w:headerReference w:type="default" r:id="rId12"/>
      <w:footerReference w:type="default" r:id="rId13"/>
      <w:headerReference w:type="first" r:id="rId14"/>
      <w:footerReference w:type="first" r:id="rId15"/>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F1F48">
      <w:pPr>
        <w:spacing w:after="0"/>
      </w:pPr>
      <w:r>
        <w:separator/>
      </w:r>
    </w:p>
  </w:endnote>
  <w:endnote w:type="continuationSeparator" w:id="0">
    <w:p w:rsidR="00000000" w:rsidRDefault="006F1F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1F48">
    <w:pPr>
      <w:pStyle w:val="Footer"/>
      <w:tabs>
        <w:tab w:val="clear" w:pos="4818"/>
        <w:tab w:val="clear" w:pos="9637"/>
        <w:tab w:val="right" w:pos="8787"/>
      </w:tabs>
    </w:pPr>
    <w:r>
      <w:rPr>
        <w:b/>
        <w:bCs/>
      </w:rPr>
      <w:fldChar w:fldCharType="begin"/>
    </w:r>
    <w:r>
      <w:rPr>
        <w:b/>
        <w:bCs/>
      </w:rPr>
      <w:instrText xml:space="preserve"> TITLE </w:instrText>
    </w:r>
    <w:r>
      <w:rPr>
        <w:b/>
        <w:bCs/>
      </w:rPr>
      <w:fldChar w:fldCharType="separate"/>
    </w:r>
    <w:r>
      <w:rPr>
        <w:b/>
        <w:bCs/>
      </w:rPr>
      <w:t xml:space="preserve">X-Road: </w:t>
    </w:r>
    <w:r>
      <w:rPr>
        <w:b/>
        <w:bCs/>
      </w:rPr>
      <w:t>Use Case Model for Federation</w:t>
    </w:r>
    <w:r>
      <w:rPr>
        <w:b/>
        <w:bCs/>
      </w:rPr>
      <w:fldChar w:fldCharType="end"/>
    </w:r>
    <w:r>
      <w:rPr>
        <w:b/>
        <w:bCs/>
      </w:rPr>
      <w:tab/>
    </w:r>
    <w:r>
      <w:fldChar w:fldCharType="begin"/>
    </w:r>
    <w:r>
      <w:instrText xml:space="preserve"> KEYWORDS </w:instrText>
    </w:r>
    <w:r>
      <w:fldChar w:fldCharType="separate"/>
    </w:r>
    <w:r>
      <w:t>1.1</w:t>
    </w:r>
    <w:r>
      <w:fldChar w:fldCharType="end"/>
    </w:r>
  </w:p>
  <w:p w:rsidR="00000000" w:rsidRDefault="006F1F48">
    <w:pPr>
      <w:pStyle w:val="Footer"/>
      <w:tabs>
        <w:tab w:val="clear" w:pos="4818"/>
        <w:tab w:val="clear" w:pos="9637"/>
        <w:tab w:val="right" w:pos="8787"/>
      </w:tabs>
    </w:pPr>
    <w:r>
      <w:fldChar w:fldCharType="begin"/>
    </w:r>
    <w:r>
      <w:instrText xml:space="preserve"> DOCPROPERTY "Date completed"</w:instrText>
    </w:r>
    <w:r>
      <w:fldChar w:fldCharType="separate"/>
    </w:r>
    <w:r>
      <w:t>08.11.2015</w:t>
    </w:r>
    <w:r>
      <w:fldChar w:fldCharType="end"/>
    </w:r>
    <w:r>
      <w:tab/>
    </w:r>
    <w:r>
      <w:fldChar w:fldCharType="begin"/>
    </w:r>
    <w:r>
      <w:instrText xml:space="preserve"> PAGE </w:instrText>
    </w:r>
    <w:r>
      <w:fldChar w:fldCharType="separate"/>
    </w:r>
    <w:r>
      <w:rPr>
        <w:noProof/>
      </w:rPr>
      <w:t>15</w:t>
    </w:r>
    <w:r>
      <w:fldChar w:fldCharType="end"/>
    </w:r>
    <w:r>
      <w:t>/</w:t>
    </w:r>
    <w:r>
      <w:fldChar w:fldCharType="begin"/>
    </w:r>
    <w:r>
      <w:instrText xml:space="preserve"> NUMPAGES </w:instrText>
    </w:r>
    <w:r>
      <w:fldChar w:fldCharType="separate"/>
    </w:r>
    <w:r>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1F48">
    <w:pPr>
      <w:pStyle w:val="Footer"/>
      <w:tabs>
        <w:tab w:val="clear" w:pos="4818"/>
        <w:tab w:val="clear" w:pos="9637"/>
        <w:tab w:val="right" w:pos="878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F1F48">
      <w:pPr>
        <w:spacing w:after="0"/>
      </w:pPr>
      <w:r>
        <w:separator/>
      </w:r>
    </w:p>
  </w:footnote>
  <w:footnote w:type="continuationSeparator" w:id="0">
    <w:p w:rsidR="00000000" w:rsidRDefault="006F1F4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1F4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1F4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
      <w:lvlJc w:val="left"/>
      <w:pPr>
        <w:tabs>
          <w:tab w:val="num" w:pos="850"/>
        </w:tabs>
        <w:ind w:left="850" w:hanging="850"/>
      </w:pPr>
    </w:lvl>
    <w:lvl w:ilvl="1">
      <w:start w:val="1"/>
      <w:numFmt w:val="decimal"/>
      <w:lvlText w:val="%1.%2 "/>
      <w:lvlJc w:val="left"/>
      <w:pPr>
        <w:tabs>
          <w:tab w:val="num" w:pos="850"/>
        </w:tabs>
        <w:ind w:left="850" w:hanging="850"/>
      </w:pPr>
    </w:lvl>
    <w:lvl w:ilvl="2">
      <w:start w:val="1"/>
      <w:numFmt w:val="decimal"/>
      <w:lvlText w:val="%1.%2.%3 "/>
      <w:lvlJc w:val="left"/>
      <w:pPr>
        <w:tabs>
          <w:tab w:val="num" w:pos="850"/>
        </w:tabs>
        <w:ind w:left="850" w:hanging="850"/>
      </w:pPr>
    </w:lvl>
    <w:lvl w:ilvl="3">
      <w:start w:val="1"/>
      <w:numFmt w:val="decimal"/>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7F92A8E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66346AD0"/>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0762A55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07C090F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F3665AC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3E56D3A8"/>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404"/>
    <w:rsid w:val="00170404"/>
    <w:rsid w:val="00315C6B"/>
    <w:rsid w:val="006F1F48"/>
    <w:rsid w:val="00736DF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718781A-95CF-4145-8FA3-EAA4668D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lang/>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lang/>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8"/>
      </w:numPr>
      <w:suppressLineNumbers/>
      <w:spacing w:before="408" w:after="408"/>
      <w:ind w:left="0" w:firstLine="0"/>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7"/>
      </w:numPr>
    </w:pPr>
  </w:style>
  <w:style w:type="paragraph" w:customStyle="1" w:styleId="A1">
    <w:name w:val="A1"/>
    <w:basedOn w:val="Heading1"/>
    <w:next w:val="Normal"/>
    <w:pPr>
      <w:numPr>
        <w:numId w:val="7"/>
      </w:numPr>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D989-BF95-48C0-B07E-03CEAC89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3592</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X-Road: Use Case Model for Federation</vt:lpstr>
    </vt:vector>
  </TitlesOfParts>
  <Company/>
  <LinksUpToDate>false</LinksUpToDate>
  <CharactersWithSpaces>24381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Federation</dc:title>
  <dc:subject>UC-FED</dc:subject>
  <dc:creator>Riin Saarmäe</dc:creator>
  <cp:keywords>1.1</cp:keywords>
  <dc:description/>
  <cp:lastModifiedBy>Riin</cp:lastModifiedBy>
  <cp:revision>4</cp:revision>
  <cp:lastPrinted>1601-01-01T00:00:00Z</cp:lastPrinted>
  <dcterms:created xsi:type="dcterms:W3CDTF">2015-11-08T18:06:00Z</dcterms:created>
  <dcterms:modified xsi:type="dcterms:W3CDTF">2015-11-08T18:10:00Z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08.11.2015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