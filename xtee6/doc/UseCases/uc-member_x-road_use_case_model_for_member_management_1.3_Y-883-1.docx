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D5B" w:rsidRDefault="00F12026">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F0D5B" w:rsidRDefault="00F12026">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2F0D5B" w:rsidRDefault="002F0D5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14"/>
      </w:tblGrid>
      <w:tr w:rsidR="002F0D5B">
        <w:trPr>
          <w:cantSplit/>
          <w:trHeight w:val="5100"/>
        </w:trPr>
        <w:tc>
          <w:tcPr>
            <w:tcW w:w="8914" w:type="dxa"/>
            <w:shd w:val="clear" w:color="auto" w:fill="auto"/>
          </w:tcPr>
          <w:p w:rsidR="002F0D5B" w:rsidRDefault="002F0D5B"/>
          <w:p w:rsidR="002F0D5B" w:rsidRDefault="002F0D5B"/>
          <w:p w:rsidR="002F0D5B" w:rsidRDefault="002F0D5B"/>
          <w:p w:rsidR="002F0D5B" w:rsidRDefault="00F12026">
            <w:pPr>
              <w:pStyle w:val="Title"/>
              <w:rPr>
                <w:sz w:val="32"/>
                <w:szCs w:val="32"/>
              </w:rPr>
            </w:pPr>
            <w:r>
              <w:fldChar w:fldCharType="begin"/>
            </w:r>
            <w:r>
              <w:instrText xml:space="preserve"> TITLE </w:instrText>
            </w:r>
            <w:r>
              <w:fldChar w:fldCharType="separate"/>
            </w:r>
            <w:r w:rsidR="00923294">
              <w:t>X-Road: Use Case Model for Member Management</w:t>
            </w:r>
            <w:r>
              <w:fldChar w:fldCharType="end"/>
            </w:r>
          </w:p>
          <w:p w:rsidR="002F0D5B" w:rsidRDefault="00F12026">
            <w:r>
              <w:rPr>
                <w:b/>
                <w:bCs/>
                <w:sz w:val="32"/>
                <w:szCs w:val="32"/>
              </w:rPr>
              <w:t>Analysis</w:t>
            </w:r>
          </w:p>
        </w:tc>
      </w:tr>
      <w:tr w:rsidR="002F0D5B">
        <w:trPr>
          <w:cantSplit/>
        </w:trPr>
        <w:tc>
          <w:tcPr>
            <w:tcW w:w="8914" w:type="dxa"/>
            <w:shd w:val="clear" w:color="auto" w:fill="auto"/>
          </w:tcPr>
          <w:p w:rsidR="002F0D5B" w:rsidRDefault="002F0D5B">
            <w:pPr>
              <w:rPr>
                <w:b/>
                <w:bCs/>
                <w:sz w:val="32"/>
                <w:szCs w:val="32"/>
              </w:rPr>
            </w:pPr>
          </w:p>
          <w:p w:rsidR="002F0D5B" w:rsidRDefault="00F12026">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23294">
              <w:rPr>
                <w:bCs/>
                <w:szCs w:val="32"/>
              </w:rPr>
              <w:t>1.3</w:t>
            </w:r>
            <w:r>
              <w:rPr>
                <w:bCs/>
                <w:szCs w:val="32"/>
              </w:rPr>
              <w:fldChar w:fldCharType="end"/>
            </w:r>
          </w:p>
          <w:p w:rsidR="002F0D5B" w:rsidRDefault="00F12026">
            <w:pPr>
              <w:pStyle w:val="Tiitellehelmetaandmed"/>
            </w:pPr>
            <w:r>
              <w:fldChar w:fldCharType="begin"/>
            </w:r>
            <w:r>
              <w:instrText xml:space="preserve"> DOCPROPERTY "Date completed"</w:instrText>
            </w:r>
            <w:r>
              <w:fldChar w:fldCharType="separate"/>
            </w:r>
            <w:r w:rsidR="00923294">
              <w:t>16.12.2015</w:t>
            </w:r>
            <w:r>
              <w:fldChar w:fldCharType="end"/>
            </w:r>
          </w:p>
          <w:p w:rsidR="002F0D5B" w:rsidRDefault="00F12026">
            <w:pPr>
              <w:pStyle w:val="Tiitellehelmetaandmed"/>
            </w:pPr>
            <w:r>
              <w:fldChar w:fldCharType="begin"/>
            </w:r>
            <w:r>
              <w:instrText xml:space="preserve"> NUMPAGES </w:instrText>
            </w:r>
            <w:r>
              <w:fldChar w:fldCharType="separate"/>
            </w:r>
            <w:r w:rsidR="00923294">
              <w:rPr>
                <w:noProof/>
              </w:rPr>
              <w:t>63</w:t>
            </w:r>
            <w:r>
              <w:fldChar w:fldCharType="end"/>
            </w:r>
            <w:r>
              <w:t xml:space="preserve"> pages</w:t>
            </w:r>
          </w:p>
          <w:p w:rsidR="002F0D5B" w:rsidRDefault="00F12026">
            <w:pPr>
              <w:pStyle w:val="Tiitellehelmetaandmed"/>
            </w:pPr>
            <w:r>
              <w:t xml:space="preserve">Doc. ID: </w:t>
            </w:r>
            <w:r>
              <w:fldChar w:fldCharType="begin"/>
            </w:r>
            <w:r>
              <w:instrText xml:space="preserve"> SUBJECT </w:instrText>
            </w:r>
            <w:r>
              <w:fldChar w:fldCharType="separate"/>
            </w:r>
            <w:r w:rsidR="00923294">
              <w:t>UC-MEMBER</w:t>
            </w:r>
            <w:r>
              <w:fldChar w:fldCharType="end"/>
            </w:r>
          </w:p>
          <w:p w:rsidR="002F0D5B" w:rsidRDefault="002F0D5B"/>
        </w:tc>
      </w:tr>
    </w:tbl>
    <w:p w:rsidR="002F0D5B" w:rsidRDefault="002F0D5B"/>
    <w:p w:rsidR="002F0D5B" w:rsidRDefault="002F0D5B">
      <w:pPr>
        <w:pageBreakBefor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2F0D5B">
        <w:tc>
          <w:tcPr>
            <w:tcW w:w="1387" w:type="dxa"/>
            <w:tcBorders>
              <w:top w:val="single" w:sz="8" w:space="0" w:color="000000"/>
              <w:left w:val="single" w:sz="8" w:space="0" w:color="000000"/>
              <w:bottom w:val="single" w:sz="8" w:space="0" w:color="000000"/>
            </w:tcBorders>
            <w:shd w:val="clear" w:color="auto" w:fill="auto"/>
          </w:tcPr>
          <w:p w:rsidR="002F0D5B" w:rsidRDefault="00F12026">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2F0D5B" w:rsidRDefault="00F12026">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2F0D5B" w:rsidRDefault="00F12026">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2F0D5B" w:rsidRDefault="00F12026">
            <w:pPr>
              <w:pStyle w:val="TableContents"/>
            </w:pPr>
            <w:r>
              <w:rPr>
                <w:color w:val="000000"/>
                <w:szCs w:val="22"/>
              </w:rPr>
              <w:t>Author</w:t>
            </w:r>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06.07.2015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0.1</w:t>
            </w:r>
          </w:p>
        </w:tc>
        <w:tc>
          <w:tcPr>
            <w:tcW w:w="4759" w:type="dxa"/>
            <w:tcBorders>
              <w:left w:val="single" w:sz="8" w:space="0" w:color="000000"/>
              <w:bottom w:val="single" w:sz="8" w:space="0" w:color="000000"/>
            </w:tcBorders>
            <w:shd w:val="clear" w:color="auto" w:fill="auto"/>
          </w:tcPr>
          <w:p w:rsidR="002F0D5B" w:rsidRDefault="00F12026">
            <w:pPr>
              <w:pStyle w:val="TableContents"/>
            </w:pPr>
            <w:r>
              <w:t>Initial draft</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Anna </w:t>
            </w:r>
            <w:proofErr w:type="spellStart"/>
            <w:r>
              <w:t>Laaneväli</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18.08.2015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0.2</w:t>
            </w:r>
          </w:p>
        </w:tc>
        <w:tc>
          <w:tcPr>
            <w:tcW w:w="4759" w:type="dxa"/>
            <w:tcBorders>
              <w:left w:val="single" w:sz="8" w:space="0" w:color="000000"/>
              <w:bottom w:val="single" w:sz="8" w:space="0" w:color="000000"/>
            </w:tcBorders>
            <w:shd w:val="clear" w:color="auto" w:fill="auto"/>
          </w:tcPr>
          <w:p w:rsidR="002F0D5B" w:rsidRDefault="00F12026">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Anna </w:t>
            </w:r>
            <w:proofErr w:type="spellStart"/>
            <w:r>
              <w:t>Laaneväli</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31.08.2015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0.3</w:t>
            </w:r>
          </w:p>
        </w:tc>
        <w:tc>
          <w:tcPr>
            <w:tcW w:w="4759" w:type="dxa"/>
            <w:tcBorders>
              <w:left w:val="single" w:sz="8" w:space="0" w:color="000000"/>
              <w:bottom w:val="single" w:sz="8" w:space="0" w:color="000000"/>
            </w:tcBorders>
            <w:shd w:val="clear" w:color="auto" w:fill="auto"/>
          </w:tcPr>
          <w:p w:rsidR="002F0D5B" w:rsidRDefault="00F12026">
            <w:pPr>
              <w:pStyle w:val="TableContents"/>
            </w:pPr>
            <w:r>
              <w:t>Additions done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Anna </w:t>
            </w:r>
            <w:proofErr w:type="spellStart"/>
            <w:r>
              <w:t>Laaneväli</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21.09.2015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0.4</w:t>
            </w:r>
          </w:p>
        </w:tc>
        <w:tc>
          <w:tcPr>
            <w:tcW w:w="4759" w:type="dxa"/>
            <w:tcBorders>
              <w:left w:val="single" w:sz="8" w:space="0" w:color="000000"/>
              <w:bottom w:val="single" w:sz="8" w:space="0" w:color="000000"/>
            </w:tcBorders>
            <w:shd w:val="clear" w:color="auto" w:fill="auto"/>
          </w:tcPr>
          <w:p w:rsidR="002F0D5B" w:rsidRDefault="00F12026">
            <w:pPr>
              <w:pStyle w:val="TableContents"/>
            </w:pPr>
            <w:r>
              <w:t>Rewrite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Riin </w:t>
            </w:r>
            <w:proofErr w:type="spellStart"/>
            <w:r>
              <w:t>Saarmäe</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21.09.2015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1.0</w:t>
            </w:r>
          </w:p>
        </w:tc>
        <w:tc>
          <w:tcPr>
            <w:tcW w:w="4759" w:type="dxa"/>
            <w:tcBorders>
              <w:left w:val="single" w:sz="8" w:space="0" w:color="000000"/>
              <w:bottom w:val="single" w:sz="8" w:space="0" w:color="000000"/>
            </w:tcBorders>
            <w:shd w:val="clear" w:color="auto" w:fill="auto"/>
          </w:tcPr>
          <w:p w:rsidR="002F0D5B" w:rsidRDefault="00F12026">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Riin </w:t>
            </w:r>
            <w:proofErr w:type="spellStart"/>
            <w:r>
              <w:t>Saarmäe</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27.09.2015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1.1</w:t>
            </w:r>
          </w:p>
        </w:tc>
        <w:tc>
          <w:tcPr>
            <w:tcW w:w="4759" w:type="dxa"/>
            <w:tcBorders>
              <w:left w:val="single" w:sz="8" w:space="0" w:color="000000"/>
              <w:bottom w:val="single" w:sz="8" w:space="0" w:color="000000"/>
            </w:tcBorders>
            <w:shd w:val="clear" w:color="auto" w:fill="auto"/>
          </w:tcPr>
          <w:p w:rsidR="002F0D5B" w:rsidRDefault="00F12026">
            <w:pPr>
              <w:pStyle w:val="TableContents"/>
            </w:pPr>
            <w:r>
              <w:t>Summary use cases added; member class management use cases added; internal TLS certificate use cases added; global group use cases moved to UC-SERVICE; use cases for management services updated.</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Riin </w:t>
            </w:r>
            <w:proofErr w:type="spellStart"/>
            <w:r>
              <w:t>Saarmäe</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08.11.2015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1.2</w:t>
            </w:r>
          </w:p>
        </w:tc>
        <w:tc>
          <w:tcPr>
            <w:tcW w:w="4759" w:type="dxa"/>
            <w:tcBorders>
              <w:left w:val="single" w:sz="8" w:space="0" w:color="000000"/>
              <w:bottom w:val="single" w:sz="8" w:space="0" w:color="000000"/>
            </w:tcBorders>
            <w:shd w:val="clear" w:color="auto" w:fill="auto"/>
          </w:tcPr>
          <w:p w:rsidR="002F0D5B" w:rsidRDefault="00F12026">
            <w:pPr>
              <w:pStyle w:val="TableContents"/>
            </w:pPr>
            <w:r>
              <w:t>Minor corrections done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Riin </w:t>
            </w:r>
            <w:proofErr w:type="spellStart"/>
            <w:r>
              <w:t>Saarmäe</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16.12.2015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1.3</w:t>
            </w:r>
          </w:p>
        </w:tc>
        <w:tc>
          <w:tcPr>
            <w:tcW w:w="4759" w:type="dxa"/>
            <w:tcBorders>
              <w:left w:val="single" w:sz="8" w:space="0" w:color="000000"/>
              <w:bottom w:val="single" w:sz="8" w:space="0" w:color="000000"/>
            </w:tcBorders>
            <w:shd w:val="clear" w:color="auto" w:fill="auto"/>
          </w:tcPr>
          <w:p w:rsidR="002F0D5B" w:rsidRDefault="00F12026">
            <w:pPr>
              <w:pStyle w:val="TableContents"/>
            </w:pPr>
            <w:r>
              <w:t xml:space="preserve">UC MEMBER_56 and UC MEMBER_57 added. Only subsystems (and not members) can be added and registered as security server clients. UC MEMBER_32 and UC MEMBER_28 updated. Minor corrections done. </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Riin </w:t>
            </w:r>
            <w:proofErr w:type="spellStart"/>
            <w:r>
              <w:t>Saarmäe</w:t>
            </w:r>
            <w:proofErr w:type="spellEnd"/>
          </w:p>
        </w:tc>
      </w:tr>
    </w:tbl>
    <w:p w:rsidR="002F0D5B" w:rsidRDefault="002F0D5B">
      <w:pPr>
        <w:rPr>
          <w:color w:val="000000"/>
        </w:rPr>
      </w:pPr>
    </w:p>
    <w:p w:rsidR="002F0D5B" w:rsidRDefault="002F0D5B">
      <w:pPr>
        <w:rPr>
          <w:color w:val="000000"/>
        </w:rPr>
      </w:pPr>
    </w:p>
    <w:p w:rsidR="002F0D5B" w:rsidRDefault="002F0D5B">
      <w:pPr>
        <w:pStyle w:val="Subtitle"/>
      </w:pPr>
    </w:p>
    <w:p w:rsidR="002F0D5B" w:rsidRDefault="00F12026">
      <w:pPr>
        <w:pStyle w:val="TOAHeading"/>
      </w:pPr>
      <w:r>
        <w:t>Table of Contents</w:t>
      </w:r>
    </w:p>
    <w:p w:rsidR="00923294" w:rsidRDefault="005F756A">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8047916" w:history="1">
        <w:r w:rsidR="00923294" w:rsidRPr="008D2B38">
          <w:rPr>
            <w:rStyle w:val="Hyperlink"/>
            <w:noProof/>
          </w:rPr>
          <w:t>1</w:t>
        </w:r>
        <w:r w:rsidR="00923294">
          <w:rPr>
            <w:rFonts w:asciiTheme="minorHAnsi" w:eastAsiaTheme="minorEastAsia" w:hAnsiTheme="minorHAnsi" w:cstheme="minorBidi"/>
            <w:b w:val="0"/>
            <w:noProof/>
            <w:sz w:val="22"/>
            <w:szCs w:val="22"/>
            <w:lang w:val="et-EE"/>
          </w:rPr>
          <w:tab/>
        </w:r>
        <w:r w:rsidR="00923294" w:rsidRPr="008D2B38">
          <w:rPr>
            <w:rStyle w:val="Hyperlink"/>
            <w:noProof/>
          </w:rPr>
          <w:t>Introduction</w:t>
        </w:r>
        <w:r w:rsidR="00923294">
          <w:rPr>
            <w:noProof/>
            <w:webHidden/>
          </w:rPr>
          <w:tab/>
        </w:r>
        <w:r w:rsidR="00923294">
          <w:rPr>
            <w:noProof/>
            <w:webHidden/>
          </w:rPr>
          <w:fldChar w:fldCharType="begin"/>
        </w:r>
        <w:r w:rsidR="00923294">
          <w:rPr>
            <w:noProof/>
            <w:webHidden/>
          </w:rPr>
          <w:instrText xml:space="preserve"> PAGEREF _Toc438047916 \h </w:instrText>
        </w:r>
        <w:r w:rsidR="00923294">
          <w:rPr>
            <w:noProof/>
            <w:webHidden/>
          </w:rPr>
        </w:r>
        <w:r w:rsidR="00923294">
          <w:rPr>
            <w:noProof/>
            <w:webHidden/>
          </w:rPr>
          <w:fldChar w:fldCharType="separate"/>
        </w:r>
        <w:r w:rsidR="00923294">
          <w:rPr>
            <w:noProof/>
            <w:webHidden/>
          </w:rPr>
          <w:t>6</w:t>
        </w:r>
        <w:r w:rsidR="00923294">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17" w:history="1">
        <w:r w:rsidRPr="008D2B38">
          <w:rPr>
            <w:rStyle w:val="Hyperlink"/>
            <w:noProof/>
          </w:rPr>
          <w:t>1.1</w:t>
        </w:r>
        <w:r>
          <w:rPr>
            <w:rFonts w:asciiTheme="minorHAnsi" w:eastAsiaTheme="minorEastAsia" w:hAnsiTheme="minorHAnsi" w:cstheme="minorBidi"/>
            <w:noProof/>
            <w:sz w:val="22"/>
            <w:szCs w:val="22"/>
            <w:lang w:val="et-EE"/>
          </w:rPr>
          <w:tab/>
        </w:r>
        <w:r w:rsidRPr="008D2B38">
          <w:rPr>
            <w:rStyle w:val="Hyperlink"/>
            <w:noProof/>
          </w:rPr>
          <w:t>Purpose</w:t>
        </w:r>
        <w:r>
          <w:rPr>
            <w:noProof/>
            <w:webHidden/>
          </w:rPr>
          <w:tab/>
        </w:r>
        <w:r>
          <w:rPr>
            <w:noProof/>
            <w:webHidden/>
          </w:rPr>
          <w:fldChar w:fldCharType="begin"/>
        </w:r>
        <w:r>
          <w:rPr>
            <w:noProof/>
            <w:webHidden/>
          </w:rPr>
          <w:instrText xml:space="preserve"> PAGEREF _Toc438047917 \h </w:instrText>
        </w:r>
        <w:r>
          <w:rPr>
            <w:noProof/>
            <w:webHidden/>
          </w:rPr>
        </w:r>
        <w:r>
          <w:rPr>
            <w:noProof/>
            <w:webHidden/>
          </w:rPr>
          <w:fldChar w:fldCharType="separate"/>
        </w:r>
        <w:r>
          <w:rPr>
            <w:noProof/>
            <w:webHidden/>
          </w:rPr>
          <w:t>6</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18" w:history="1">
        <w:r w:rsidRPr="008D2B38">
          <w:rPr>
            <w:rStyle w:val="Hyperlink"/>
            <w:noProof/>
          </w:rPr>
          <w:t>1.2</w:t>
        </w:r>
        <w:r>
          <w:rPr>
            <w:rFonts w:asciiTheme="minorHAnsi" w:eastAsiaTheme="minorEastAsia" w:hAnsiTheme="minorHAnsi" w:cstheme="minorBidi"/>
            <w:noProof/>
            <w:sz w:val="22"/>
            <w:szCs w:val="22"/>
            <w:lang w:val="et-EE"/>
          </w:rPr>
          <w:tab/>
        </w:r>
        <w:r w:rsidRPr="008D2B38">
          <w:rPr>
            <w:rStyle w:val="Hyperlink"/>
            <w:noProof/>
          </w:rPr>
          <w:t>Terms and Abbreviations</w:t>
        </w:r>
        <w:r>
          <w:rPr>
            <w:noProof/>
            <w:webHidden/>
          </w:rPr>
          <w:tab/>
        </w:r>
        <w:r>
          <w:rPr>
            <w:noProof/>
            <w:webHidden/>
          </w:rPr>
          <w:fldChar w:fldCharType="begin"/>
        </w:r>
        <w:r>
          <w:rPr>
            <w:noProof/>
            <w:webHidden/>
          </w:rPr>
          <w:instrText xml:space="preserve"> PAGEREF _Toc438047918 \h </w:instrText>
        </w:r>
        <w:r>
          <w:rPr>
            <w:noProof/>
            <w:webHidden/>
          </w:rPr>
        </w:r>
        <w:r>
          <w:rPr>
            <w:noProof/>
            <w:webHidden/>
          </w:rPr>
          <w:fldChar w:fldCharType="separate"/>
        </w:r>
        <w:r>
          <w:rPr>
            <w:noProof/>
            <w:webHidden/>
          </w:rPr>
          <w:t>6</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19" w:history="1">
        <w:r w:rsidRPr="008D2B38">
          <w:rPr>
            <w:rStyle w:val="Hyperlink"/>
            <w:noProof/>
          </w:rPr>
          <w:t>1.3</w:t>
        </w:r>
        <w:r>
          <w:rPr>
            <w:rFonts w:asciiTheme="minorHAnsi" w:eastAsiaTheme="minorEastAsia" w:hAnsiTheme="minorHAnsi" w:cstheme="minorBidi"/>
            <w:noProof/>
            <w:sz w:val="22"/>
            <w:szCs w:val="22"/>
            <w:lang w:val="et-EE"/>
          </w:rPr>
          <w:tab/>
        </w:r>
        <w:r w:rsidRPr="008D2B38">
          <w:rPr>
            <w:rStyle w:val="Hyperlink"/>
            <w:noProof/>
          </w:rPr>
          <w:t>References</w:t>
        </w:r>
        <w:r>
          <w:rPr>
            <w:noProof/>
            <w:webHidden/>
          </w:rPr>
          <w:tab/>
        </w:r>
        <w:r>
          <w:rPr>
            <w:noProof/>
            <w:webHidden/>
          </w:rPr>
          <w:fldChar w:fldCharType="begin"/>
        </w:r>
        <w:r>
          <w:rPr>
            <w:noProof/>
            <w:webHidden/>
          </w:rPr>
          <w:instrText xml:space="preserve"> PAGEREF _Toc438047919 \h </w:instrText>
        </w:r>
        <w:r>
          <w:rPr>
            <w:noProof/>
            <w:webHidden/>
          </w:rPr>
        </w:r>
        <w:r>
          <w:rPr>
            <w:noProof/>
            <w:webHidden/>
          </w:rPr>
          <w:fldChar w:fldCharType="separate"/>
        </w:r>
        <w:r>
          <w:rPr>
            <w:noProof/>
            <w:webHidden/>
          </w:rPr>
          <w:t>6</w:t>
        </w:r>
        <w:r>
          <w:rPr>
            <w:noProof/>
            <w:webHidden/>
          </w:rPr>
          <w:fldChar w:fldCharType="end"/>
        </w:r>
      </w:hyperlink>
    </w:p>
    <w:p w:rsidR="00923294" w:rsidRDefault="00923294">
      <w:pPr>
        <w:pStyle w:val="TOC1"/>
        <w:tabs>
          <w:tab w:val="left" w:pos="482"/>
        </w:tabs>
        <w:rPr>
          <w:rFonts w:asciiTheme="minorHAnsi" w:eastAsiaTheme="minorEastAsia" w:hAnsiTheme="minorHAnsi" w:cstheme="minorBidi"/>
          <w:b w:val="0"/>
          <w:noProof/>
          <w:sz w:val="22"/>
          <w:szCs w:val="22"/>
          <w:lang w:val="et-EE"/>
        </w:rPr>
      </w:pPr>
      <w:hyperlink w:anchor="_Toc438047920" w:history="1">
        <w:r w:rsidRPr="008D2B38">
          <w:rPr>
            <w:rStyle w:val="Hyperlink"/>
            <w:noProof/>
          </w:rPr>
          <w:t>2</w:t>
        </w:r>
        <w:r>
          <w:rPr>
            <w:rFonts w:asciiTheme="minorHAnsi" w:eastAsiaTheme="minorEastAsia" w:hAnsiTheme="minorHAnsi" w:cstheme="minorBidi"/>
            <w:b w:val="0"/>
            <w:noProof/>
            <w:sz w:val="22"/>
            <w:szCs w:val="22"/>
            <w:lang w:val="et-EE"/>
          </w:rPr>
          <w:tab/>
        </w:r>
        <w:r w:rsidRPr="008D2B38">
          <w:rPr>
            <w:rStyle w:val="Hyperlink"/>
            <w:noProof/>
          </w:rPr>
          <w:t>Use Case Model</w:t>
        </w:r>
        <w:r>
          <w:rPr>
            <w:noProof/>
            <w:webHidden/>
          </w:rPr>
          <w:tab/>
        </w:r>
        <w:r>
          <w:rPr>
            <w:noProof/>
            <w:webHidden/>
          </w:rPr>
          <w:fldChar w:fldCharType="begin"/>
        </w:r>
        <w:r>
          <w:rPr>
            <w:noProof/>
            <w:webHidden/>
          </w:rPr>
          <w:instrText xml:space="preserve"> PAGEREF _Toc438047920 \h </w:instrText>
        </w:r>
        <w:r>
          <w:rPr>
            <w:noProof/>
            <w:webHidden/>
          </w:rPr>
        </w:r>
        <w:r>
          <w:rPr>
            <w:noProof/>
            <w:webHidden/>
          </w:rPr>
          <w:fldChar w:fldCharType="separate"/>
        </w:r>
        <w:r>
          <w:rPr>
            <w:noProof/>
            <w:webHidden/>
          </w:rPr>
          <w:t>8</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21" w:history="1">
        <w:r w:rsidRPr="008D2B38">
          <w:rPr>
            <w:rStyle w:val="Hyperlink"/>
            <w:noProof/>
            <w:lang w:val="en-US"/>
          </w:rPr>
          <w:t>2.1</w:t>
        </w:r>
        <w:r>
          <w:rPr>
            <w:rFonts w:asciiTheme="minorHAnsi" w:eastAsiaTheme="minorEastAsia" w:hAnsiTheme="minorHAnsi" w:cstheme="minorBidi"/>
            <w:noProof/>
            <w:sz w:val="22"/>
            <w:szCs w:val="22"/>
            <w:lang w:val="et-EE"/>
          </w:rPr>
          <w:tab/>
        </w:r>
        <w:r w:rsidRPr="008D2B38">
          <w:rPr>
            <w:rStyle w:val="Hyperlink"/>
            <w:noProof/>
          </w:rPr>
          <w:t>Summary Use Cases</w:t>
        </w:r>
        <w:r>
          <w:rPr>
            <w:noProof/>
            <w:webHidden/>
          </w:rPr>
          <w:tab/>
        </w:r>
        <w:r>
          <w:rPr>
            <w:noProof/>
            <w:webHidden/>
          </w:rPr>
          <w:fldChar w:fldCharType="begin"/>
        </w:r>
        <w:r>
          <w:rPr>
            <w:noProof/>
            <w:webHidden/>
          </w:rPr>
          <w:instrText xml:space="preserve"> PAGEREF _Toc438047921 \h </w:instrText>
        </w:r>
        <w:r>
          <w:rPr>
            <w:noProof/>
            <w:webHidden/>
          </w:rPr>
        </w:r>
        <w:r>
          <w:rPr>
            <w:noProof/>
            <w:webHidden/>
          </w:rPr>
          <w:fldChar w:fldCharType="separate"/>
        </w:r>
        <w:r>
          <w:rPr>
            <w:noProof/>
            <w:webHidden/>
          </w:rPr>
          <w:t>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22" w:history="1">
        <w:r w:rsidRPr="008D2B38">
          <w:rPr>
            <w:rStyle w:val="Hyperlink"/>
            <w:noProof/>
          </w:rPr>
          <w:t>2.1.1</w:t>
        </w:r>
        <w:r>
          <w:rPr>
            <w:rFonts w:asciiTheme="minorHAnsi" w:eastAsiaTheme="minorEastAsia" w:hAnsiTheme="minorHAnsi" w:cstheme="minorBidi"/>
            <w:noProof/>
            <w:sz w:val="22"/>
            <w:szCs w:val="22"/>
            <w:lang w:val="et-EE"/>
          </w:rPr>
          <w:tab/>
        </w:r>
        <w:r w:rsidRPr="008D2B38">
          <w:rPr>
            <w:rStyle w:val="Hyperlink"/>
            <w:noProof/>
          </w:rPr>
          <w:t>UC MEMBER_01: Configure and Register a Security Server</w:t>
        </w:r>
        <w:r>
          <w:rPr>
            <w:noProof/>
            <w:webHidden/>
          </w:rPr>
          <w:tab/>
        </w:r>
        <w:r>
          <w:rPr>
            <w:noProof/>
            <w:webHidden/>
          </w:rPr>
          <w:fldChar w:fldCharType="begin"/>
        </w:r>
        <w:r>
          <w:rPr>
            <w:noProof/>
            <w:webHidden/>
          </w:rPr>
          <w:instrText xml:space="preserve"> PAGEREF _Toc438047922 \h </w:instrText>
        </w:r>
        <w:r>
          <w:rPr>
            <w:noProof/>
            <w:webHidden/>
          </w:rPr>
        </w:r>
        <w:r>
          <w:rPr>
            <w:noProof/>
            <w:webHidden/>
          </w:rPr>
          <w:fldChar w:fldCharType="separate"/>
        </w:r>
        <w:r>
          <w:rPr>
            <w:noProof/>
            <w:webHidden/>
          </w:rPr>
          <w:t>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23" w:history="1">
        <w:r w:rsidRPr="008D2B38">
          <w:rPr>
            <w:rStyle w:val="Hyperlink"/>
            <w:noProof/>
          </w:rPr>
          <w:t>2.1.2</w:t>
        </w:r>
        <w:r>
          <w:rPr>
            <w:rFonts w:asciiTheme="minorHAnsi" w:eastAsiaTheme="minorEastAsia" w:hAnsiTheme="minorHAnsi" w:cstheme="minorBidi"/>
            <w:noProof/>
            <w:sz w:val="22"/>
            <w:szCs w:val="22"/>
            <w:lang w:val="et-EE"/>
          </w:rPr>
          <w:tab/>
        </w:r>
        <w:r w:rsidRPr="008D2B38">
          <w:rPr>
            <w:rStyle w:val="Hyperlink"/>
            <w:noProof/>
          </w:rPr>
          <w:t>UC MEMBER_02: Configure and Register a Subsystem of the Security Server Owner as a Security Server Client</w:t>
        </w:r>
        <w:r>
          <w:rPr>
            <w:noProof/>
            <w:webHidden/>
          </w:rPr>
          <w:tab/>
        </w:r>
        <w:r>
          <w:rPr>
            <w:noProof/>
            <w:webHidden/>
          </w:rPr>
          <w:fldChar w:fldCharType="begin"/>
        </w:r>
        <w:r>
          <w:rPr>
            <w:noProof/>
            <w:webHidden/>
          </w:rPr>
          <w:instrText xml:space="preserve"> PAGEREF _Toc438047923 \h </w:instrText>
        </w:r>
        <w:r>
          <w:rPr>
            <w:noProof/>
            <w:webHidden/>
          </w:rPr>
        </w:r>
        <w:r>
          <w:rPr>
            <w:noProof/>
            <w:webHidden/>
          </w:rPr>
          <w:fldChar w:fldCharType="separate"/>
        </w:r>
        <w:r>
          <w:rPr>
            <w:noProof/>
            <w:webHidden/>
          </w:rPr>
          <w:t>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24" w:history="1">
        <w:r w:rsidRPr="008D2B38">
          <w:rPr>
            <w:rStyle w:val="Hyperlink"/>
            <w:noProof/>
          </w:rPr>
          <w:t>2.1.3</w:t>
        </w:r>
        <w:r>
          <w:rPr>
            <w:rFonts w:asciiTheme="minorHAnsi" w:eastAsiaTheme="minorEastAsia" w:hAnsiTheme="minorHAnsi" w:cstheme="minorBidi"/>
            <w:noProof/>
            <w:sz w:val="22"/>
            <w:szCs w:val="22"/>
            <w:lang w:val="et-EE"/>
          </w:rPr>
          <w:tab/>
        </w:r>
        <w:r w:rsidRPr="008D2B38">
          <w:rPr>
            <w:rStyle w:val="Hyperlink"/>
            <w:noProof/>
          </w:rPr>
          <w:t>UC MEMBER_03: Interface an Organization with the X-Road System</w:t>
        </w:r>
        <w:r>
          <w:rPr>
            <w:noProof/>
            <w:webHidden/>
          </w:rPr>
          <w:tab/>
        </w:r>
        <w:r>
          <w:rPr>
            <w:noProof/>
            <w:webHidden/>
          </w:rPr>
          <w:fldChar w:fldCharType="begin"/>
        </w:r>
        <w:r>
          <w:rPr>
            <w:noProof/>
            <w:webHidden/>
          </w:rPr>
          <w:instrText xml:space="preserve"> PAGEREF _Toc438047924 \h </w:instrText>
        </w:r>
        <w:r>
          <w:rPr>
            <w:noProof/>
            <w:webHidden/>
          </w:rPr>
        </w:r>
        <w:r>
          <w:rPr>
            <w:noProof/>
            <w:webHidden/>
          </w:rPr>
          <w:fldChar w:fldCharType="separate"/>
        </w:r>
        <w:r>
          <w:rPr>
            <w:noProof/>
            <w:webHidden/>
          </w:rPr>
          <w:t>10</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25" w:history="1">
        <w:r w:rsidRPr="008D2B38">
          <w:rPr>
            <w:rStyle w:val="Hyperlink"/>
            <w:noProof/>
          </w:rPr>
          <w:t>2.2</w:t>
        </w:r>
        <w:r>
          <w:rPr>
            <w:rFonts w:asciiTheme="minorHAnsi" w:eastAsiaTheme="minorEastAsia" w:hAnsiTheme="minorHAnsi" w:cstheme="minorBidi"/>
            <w:noProof/>
            <w:sz w:val="22"/>
            <w:szCs w:val="22"/>
            <w:lang w:val="et-EE"/>
          </w:rPr>
          <w:tab/>
        </w:r>
        <w:r w:rsidRPr="008D2B38">
          <w:rPr>
            <w:rStyle w:val="Hyperlink"/>
            <w:noProof/>
          </w:rPr>
          <w:t>Actors</w:t>
        </w:r>
        <w:r>
          <w:rPr>
            <w:noProof/>
            <w:webHidden/>
          </w:rPr>
          <w:tab/>
        </w:r>
        <w:r>
          <w:rPr>
            <w:noProof/>
            <w:webHidden/>
          </w:rPr>
          <w:fldChar w:fldCharType="begin"/>
        </w:r>
        <w:r>
          <w:rPr>
            <w:noProof/>
            <w:webHidden/>
          </w:rPr>
          <w:instrText xml:space="preserve"> PAGEREF _Toc438047925 \h </w:instrText>
        </w:r>
        <w:r>
          <w:rPr>
            <w:noProof/>
            <w:webHidden/>
          </w:rPr>
        </w:r>
        <w:r>
          <w:rPr>
            <w:noProof/>
            <w:webHidden/>
          </w:rPr>
          <w:fldChar w:fldCharType="separate"/>
        </w:r>
        <w:r>
          <w:rPr>
            <w:noProof/>
            <w:webHidden/>
          </w:rPr>
          <w:t>12</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26" w:history="1">
        <w:r w:rsidRPr="008D2B38">
          <w:rPr>
            <w:rStyle w:val="Hyperlink"/>
            <w:noProof/>
          </w:rPr>
          <w:t>2.3</w:t>
        </w:r>
        <w:r>
          <w:rPr>
            <w:rFonts w:asciiTheme="minorHAnsi" w:eastAsiaTheme="minorEastAsia" w:hAnsiTheme="minorHAnsi" w:cstheme="minorBidi"/>
            <w:noProof/>
            <w:sz w:val="22"/>
            <w:szCs w:val="22"/>
            <w:lang w:val="et-EE"/>
          </w:rPr>
          <w:tab/>
        </w:r>
        <w:r w:rsidRPr="008D2B38">
          <w:rPr>
            <w:rStyle w:val="Hyperlink"/>
            <w:noProof/>
          </w:rPr>
          <w:t>Central Server Use Cases</w:t>
        </w:r>
        <w:r>
          <w:rPr>
            <w:noProof/>
            <w:webHidden/>
          </w:rPr>
          <w:tab/>
        </w:r>
        <w:r>
          <w:rPr>
            <w:noProof/>
            <w:webHidden/>
          </w:rPr>
          <w:fldChar w:fldCharType="begin"/>
        </w:r>
        <w:r>
          <w:rPr>
            <w:noProof/>
            <w:webHidden/>
          </w:rPr>
          <w:instrText xml:space="preserve"> PAGEREF _Toc438047926 \h </w:instrText>
        </w:r>
        <w:r>
          <w:rPr>
            <w:noProof/>
            <w:webHidden/>
          </w:rPr>
        </w:r>
        <w:r>
          <w:rPr>
            <w:noProof/>
            <w:webHidden/>
          </w:rPr>
          <w:fldChar w:fldCharType="separate"/>
        </w:r>
        <w:r>
          <w:rPr>
            <w:noProof/>
            <w:webHidden/>
          </w:rPr>
          <w:t>13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27" w:history="1">
        <w:r w:rsidRPr="008D2B38">
          <w:rPr>
            <w:rStyle w:val="Hyperlink"/>
            <w:noProof/>
          </w:rPr>
          <w:t>2.3.1</w:t>
        </w:r>
        <w:r>
          <w:rPr>
            <w:rFonts w:asciiTheme="minorHAnsi" w:eastAsiaTheme="minorEastAsia" w:hAnsiTheme="minorHAnsi" w:cstheme="minorBidi"/>
            <w:noProof/>
            <w:sz w:val="22"/>
            <w:szCs w:val="22"/>
            <w:lang w:val="et-EE"/>
          </w:rPr>
          <w:tab/>
        </w:r>
        <w:r w:rsidRPr="008D2B38">
          <w:rPr>
            <w:rStyle w:val="Hyperlink"/>
            <w:noProof/>
          </w:rPr>
          <w:t>UC MEMBER_04: View X-Road Members</w:t>
        </w:r>
        <w:r>
          <w:rPr>
            <w:noProof/>
            <w:webHidden/>
          </w:rPr>
          <w:tab/>
        </w:r>
        <w:r>
          <w:rPr>
            <w:noProof/>
            <w:webHidden/>
          </w:rPr>
          <w:fldChar w:fldCharType="begin"/>
        </w:r>
        <w:r>
          <w:rPr>
            <w:noProof/>
            <w:webHidden/>
          </w:rPr>
          <w:instrText xml:space="preserve"> PAGEREF _Toc438047927 \h </w:instrText>
        </w:r>
        <w:r>
          <w:rPr>
            <w:noProof/>
            <w:webHidden/>
          </w:rPr>
        </w:r>
        <w:r>
          <w:rPr>
            <w:noProof/>
            <w:webHidden/>
          </w:rPr>
          <w:fldChar w:fldCharType="separate"/>
        </w:r>
        <w:r>
          <w:rPr>
            <w:noProof/>
            <w:webHidden/>
          </w:rPr>
          <w:t>13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28" w:history="1">
        <w:r w:rsidRPr="008D2B38">
          <w:rPr>
            <w:rStyle w:val="Hyperlink"/>
            <w:noProof/>
          </w:rPr>
          <w:t>2.3.2</w:t>
        </w:r>
        <w:r>
          <w:rPr>
            <w:rFonts w:asciiTheme="minorHAnsi" w:eastAsiaTheme="minorEastAsia" w:hAnsiTheme="minorHAnsi" w:cstheme="minorBidi"/>
            <w:noProof/>
            <w:sz w:val="22"/>
            <w:szCs w:val="22"/>
            <w:lang w:val="et-EE"/>
          </w:rPr>
          <w:tab/>
        </w:r>
        <w:r w:rsidRPr="008D2B38">
          <w:rPr>
            <w:rStyle w:val="Hyperlink"/>
            <w:noProof/>
          </w:rPr>
          <w:t>UC MEMBER_05: View the Details of an X-Road Member</w:t>
        </w:r>
        <w:r>
          <w:rPr>
            <w:noProof/>
            <w:webHidden/>
          </w:rPr>
          <w:tab/>
        </w:r>
        <w:r>
          <w:rPr>
            <w:noProof/>
            <w:webHidden/>
          </w:rPr>
          <w:fldChar w:fldCharType="begin"/>
        </w:r>
        <w:r>
          <w:rPr>
            <w:noProof/>
            <w:webHidden/>
          </w:rPr>
          <w:instrText xml:space="preserve"> PAGEREF _Toc438047928 \h </w:instrText>
        </w:r>
        <w:r>
          <w:rPr>
            <w:noProof/>
            <w:webHidden/>
          </w:rPr>
        </w:r>
        <w:r>
          <w:rPr>
            <w:noProof/>
            <w:webHidden/>
          </w:rPr>
          <w:fldChar w:fldCharType="separate"/>
        </w:r>
        <w:r>
          <w:rPr>
            <w:noProof/>
            <w:webHidden/>
          </w:rPr>
          <w:t>14</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29" w:history="1">
        <w:r w:rsidRPr="008D2B38">
          <w:rPr>
            <w:rStyle w:val="Hyperlink"/>
            <w:noProof/>
          </w:rPr>
          <w:t>2.3.3</w:t>
        </w:r>
        <w:r>
          <w:rPr>
            <w:rFonts w:asciiTheme="minorHAnsi" w:eastAsiaTheme="minorEastAsia" w:hAnsiTheme="minorHAnsi" w:cstheme="minorBidi"/>
            <w:noProof/>
            <w:sz w:val="22"/>
            <w:szCs w:val="22"/>
            <w:lang w:val="et-EE"/>
          </w:rPr>
          <w:tab/>
        </w:r>
        <w:r w:rsidRPr="008D2B38">
          <w:rPr>
            <w:rStyle w:val="Hyperlink"/>
            <w:noProof/>
          </w:rPr>
          <w:t>UC MEMBER_06: View the Security Servers Owned by an X-Road Member</w:t>
        </w:r>
        <w:r>
          <w:rPr>
            <w:noProof/>
            <w:webHidden/>
          </w:rPr>
          <w:tab/>
        </w:r>
        <w:r>
          <w:rPr>
            <w:noProof/>
            <w:webHidden/>
          </w:rPr>
          <w:fldChar w:fldCharType="begin"/>
        </w:r>
        <w:r>
          <w:rPr>
            <w:noProof/>
            <w:webHidden/>
          </w:rPr>
          <w:instrText xml:space="preserve"> PAGEREF _Toc438047929 \h </w:instrText>
        </w:r>
        <w:r>
          <w:rPr>
            <w:noProof/>
            <w:webHidden/>
          </w:rPr>
        </w:r>
        <w:r>
          <w:rPr>
            <w:noProof/>
            <w:webHidden/>
          </w:rPr>
          <w:fldChar w:fldCharType="separate"/>
        </w:r>
        <w:r>
          <w:rPr>
            <w:noProof/>
            <w:webHidden/>
          </w:rPr>
          <w:t>15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0" w:history="1">
        <w:r w:rsidRPr="008D2B38">
          <w:rPr>
            <w:rStyle w:val="Hyperlink"/>
            <w:noProof/>
          </w:rPr>
          <w:t>2.3.4</w:t>
        </w:r>
        <w:r>
          <w:rPr>
            <w:rFonts w:asciiTheme="minorHAnsi" w:eastAsiaTheme="minorEastAsia" w:hAnsiTheme="minorHAnsi" w:cstheme="minorBidi"/>
            <w:noProof/>
            <w:sz w:val="22"/>
            <w:szCs w:val="22"/>
            <w:lang w:val="et-EE"/>
          </w:rPr>
          <w:tab/>
        </w:r>
        <w:r w:rsidRPr="008D2B38">
          <w:rPr>
            <w:rStyle w:val="Hyperlink"/>
            <w:noProof/>
          </w:rPr>
          <w:t>UC MEMBER_07: View the Subsystems of an X-Road Member</w:t>
        </w:r>
        <w:r>
          <w:rPr>
            <w:noProof/>
            <w:webHidden/>
          </w:rPr>
          <w:tab/>
        </w:r>
        <w:r>
          <w:rPr>
            <w:noProof/>
            <w:webHidden/>
          </w:rPr>
          <w:fldChar w:fldCharType="begin"/>
        </w:r>
        <w:r>
          <w:rPr>
            <w:noProof/>
            <w:webHidden/>
          </w:rPr>
          <w:instrText xml:space="preserve"> PAGEREF _Toc438047930 \h </w:instrText>
        </w:r>
        <w:r>
          <w:rPr>
            <w:noProof/>
            <w:webHidden/>
          </w:rPr>
        </w:r>
        <w:r>
          <w:rPr>
            <w:noProof/>
            <w:webHidden/>
          </w:rPr>
          <w:fldChar w:fldCharType="separate"/>
        </w:r>
        <w:r>
          <w:rPr>
            <w:noProof/>
            <w:webHidden/>
          </w:rPr>
          <w:t>15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1" w:history="1">
        <w:r w:rsidRPr="008D2B38">
          <w:rPr>
            <w:rStyle w:val="Hyperlink"/>
            <w:noProof/>
          </w:rPr>
          <w:t>2.3.5</w:t>
        </w:r>
        <w:r>
          <w:rPr>
            <w:rFonts w:asciiTheme="minorHAnsi" w:eastAsiaTheme="minorEastAsia" w:hAnsiTheme="minorHAnsi" w:cstheme="minorBidi"/>
            <w:noProof/>
            <w:sz w:val="22"/>
            <w:szCs w:val="22"/>
            <w:lang w:val="et-EE"/>
          </w:rPr>
          <w:tab/>
        </w:r>
        <w:r w:rsidRPr="008D2B38">
          <w:rPr>
            <w:rStyle w:val="Hyperlink"/>
            <w:noProof/>
          </w:rPr>
          <w:t>UC MEMBER_08: View the Security Servers Used by an X-Road Member</w:t>
        </w:r>
        <w:r>
          <w:rPr>
            <w:noProof/>
            <w:webHidden/>
          </w:rPr>
          <w:tab/>
        </w:r>
        <w:r>
          <w:rPr>
            <w:noProof/>
            <w:webHidden/>
          </w:rPr>
          <w:fldChar w:fldCharType="begin"/>
        </w:r>
        <w:r>
          <w:rPr>
            <w:noProof/>
            <w:webHidden/>
          </w:rPr>
          <w:instrText xml:space="preserve"> PAGEREF _Toc438047931 \h </w:instrText>
        </w:r>
        <w:r>
          <w:rPr>
            <w:noProof/>
            <w:webHidden/>
          </w:rPr>
        </w:r>
        <w:r>
          <w:rPr>
            <w:noProof/>
            <w:webHidden/>
          </w:rPr>
          <w:fldChar w:fldCharType="separate"/>
        </w:r>
        <w:r>
          <w:rPr>
            <w:noProof/>
            <w:webHidden/>
          </w:rPr>
          <w:t>16</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2" w:history="1">
        <w:r w:rsidRPr="008D2B38">
          <w:rPr>
            <w:rStyle w:val="Hyperlink"/>
            <w:noProof/>
          </w:rPr>
          <w:t>2.3.6</w:t>
        </w:r>
        <w:r>
          <w:rPr>
            <w:rFonts w:asciiTheme="minorHAnsi" w:eastAsiaTheme="minorEastAsia" w:hAnsiTheme="minorHAnsi" w:cstheme="minorBidi"/>
            <w:noProof/>
            <w:sz w:val="22"/>
            <w:szCs w:val="22"/>
            <w:lang w:val="et-EE"/>
          </w:rPr>
          <w:tab/>
        </w:r>
        <w:r w:rsidRPr="008D2B38">
          <w:rPr>
            <w:rStyle w:val="Hyperlink"/>
            <w:noProof/>
          </w:rPr>
          <w:t>UC MEMBER_09: View the Management Requests Associated with an X-Road Member</w:t>
        </w:r>
        <w:r>
          <w:rPr>
            <w:noProof/>
            <w:webHidden/>
          </w:rPr>
          <w:tab/>
        </w:r>
        <w:r>
          <w:rPr>
            <w:noProof/>
            <w:webHidden/>
          </w:rPr>
          <w:fldChar w:fldCharType="begin"/>
        </w:r>
        <w:r>
          <w:rPr>
            <w:noProof/>
            <w:webHidden/>
          </w:rPr>
          <w:instrText xml:space="preserve"> PAGEREF _Toc438047932 \h </w:instrText>
        </w:r>
        <w:r>
          <w:rPr>
            <w:noProof/>
            <w:webHidden/>
          </w:rPr>
        </w:r>
        <w:r>
          <w:rPr>
            <w:noProof/>
            <w:webHidden/>
          </w:rPr>
          <w:fldChar w:fldCharType="separate"/>
        </w:r>
        <w:r>
          <w:rPr>
            <w:noProof/>
            <w:webHidden/>
          </w:rPr>
          <w:t>17</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3" w:history="1">
        <w:r w:rsidRPr="008D2B38">
          <w:rPr>
            <w:rStyle w:val="Hyperlink"/>
            <w:noProof/>
          </w:rPr>
          <w:t>2.3.7</w:t>
        </w:r>
        <w:r>
          <w:rPr>
            <w:rFonts w:asciiTheme="minorHAnsi" w:eastAsiaTheme="minorEastAsia" w:hAnsiTheme="minorHAnsi" w:cstheme="minorBidi"/>
            <w:noProof/>
            <w:sz w:val="22"/>
            <w:szCs w:val="22"/>
            <w:lang w:val="et-EE"/>
          </w:rPr>
          <w:tab/>
        </w:r>
        <w:r w:rsidRPr="008D2B38">
          <w:rPr>
            <w:rStyle w:val="Hyperlink"/>
            <w:noProof/>
          </w:rPr>
          <w:t>UC MEMBER_10: Add an X-Road Member</w:t>
        </w:r>
        <w:r>
          <w:rPr>
            <w:noProof/>
            <w:webHidden/>
          </w:rPr>
          <w:tab/>
        </w:r>
        <w:r>
          <w:rPr>
            <w:noProof/>
            <w:webHidden/>
          </w:rPr>
          <w:fldChar w:fldCharType="begin"/>
        </w:r>
        <w:r>
          <w:rPr>
            <w:noProof/>
            <w:webHidden/>
          </w:rPr>
          <w:instrText xml:space="preserve"> PAGEREF _Toc438047933 \h </w:instrText>
        </w:r>
        <w:r>
          <w:rPr>
            <w:noProof/>
            <w:webHidden/>
          </w:rPr>
        </w:r>
        <w:r>
          <w:rPr>
            <w:noProof/>
            <w:webHidden/>
          </w:rPr>
          <w:fldChar w:fldCharType="separate"/>
        </w:r>
        <w:r>
          <w:rPr>
            <w:noProof/>
            <w:webHidden/>
          </w:rPr>
          <w:t>17</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4" w:history="1">
        <w:r w:rsidRPr="008D2B38">
          <w:rPr>
            <w:rStyle w:val="Hyperlink"/>
            <w:noProof/>
          </w:rPr>
          <w:t>2.3.8</w:t>
        </w:r>
        <w:r>
          <w:rPr>
            <w:rFonts w:asciiTheme="minorHAnsi" w:eastAsiaTheme="minorEastAsia" w:hAnsiTheme="minorHAnsi" w:cstheme="minorBidi"/>
            <w:noProof/>
            <w:sz w:val="22"/>
            <w:szCs w:val="22"/>
            <w:lang w:val="et-EE"/>
          </w:rPr>
          <w:tab/>
        </w:r>
        <w:r w:rsidRPr="008D2B38">
          <w:rPr>
            <w:rStyle w:val="Hyperlink"/>
            <w:noProof/>
          </w:rPr>
          <w:t>UC MEMBER_11: Edit the Name of an X-Road Member</w:t>
        </w:r>
        <w:r>
          <w:rPr>
            <w:noProof/>
            <w:webHidden/>
          </w:rPr>
          <w:tab/>
        </w:r>
        <w:r>
          <w:rPr>
            <w:noProof/>
            <w:webHidden/>
          </w:rPr>
          <w:fldChar w:fldCharType="begin"/>
        </w:r>
        <w:r>
          <w:rPr>
            <w:noProof/>
            <w:webHidden/>
          </w:rPr>
          <w:instrText xml:space="preserve"> PAGEREF _Toc438047934 \h </w:instrText>
        </w:r>
        <w:r>
          <w:rPr>
            <w:noProof/>
            <w:webHidden/>
          </w:rPr>
        </w:r>
        <w:r>
          <w:rPr>
            <w:noProof/>
            <w:webHidden/>
          </w:rPr>
          <w:fldChar w:fldCharType="separate"/>
        </w:r>
        <w:r>
          <w:rPr>
            <w:noProof/>
            <w:webHidden/>
          </w:rPr>
          <w:t>19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5" w:history="1">
        <w:r w:rsidRPr="008D2B38">
          <w:rPr>
            <w:rStyle w:val="Hyperlink"/>
            <w:noProof/>
          </w:rPr>
          <w:t>2.3.9</w:t>
        </w:r>
        <w:r>
          <w:rPr>
            <w:rFonts w:asciiTheme="minorHAnsi" w:eastAsiaTheme="minorEastAsia" w:hAnsiTheme="minorHAnsi" w:cstheme="minorBidi"/>
            <w:noProof/>
            <w:sz w:val="22"/>
            <w:szCs w:val="22"/>
            <w:lang w:val="et-EE"/>
          </w:rPr>
          <w:tab/>
        </w:r>
        <w:r w:rsidRPr="008D2B38">
          <w:rPr>
            <w:rStyle w:val="Hyperlink"/>
            <w:noProof/>
          </w:rPr>
          <w:t>UC MEMBER_12: Add an Owned Security Server to an X-Road Member</w:t>
        </w:r>
        <w:r>
          <w:rPr>
            <w:noProof/>
            <w:webHidden/>
          </w:rPr>
          <w:tab/>
        </w:r>
        <w:r>
          <w:rPr>
            <w:noProof/>
            <w:webHidden/>
          </w:rPr>
          <w:fldChar w:fldCharType="begin"/>
        </w:r>
        <w:r>
          <w:rPr>
            <w:noProof/>
            <w:webHidden/>
          </w:rPr>
          <w:instrText xml:space="preserve"> PAGEREF _Toc438047935 \h </w:instrText>
        </w:r>
        <w:r>
          <w:rPr>
            <w:noProof/>
            <w:webHidden/>
          </w:rPr>
        </w:r>
        <w:r>
          <w:rPr>
            <w:noProof/>
            <w:webHidden/>
          </w:rPr>
          <w:fldChar w:fldCharType="separate"/>
        </w:r>
        <w:r>
          <w:rPr>
            <w:noProof/>
            <w:webHidden/>
          </w:rPr>
          <w:t>19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6" w:history="1">
        <w:r w:rsidRPr="008D2B38">
          <w:rPr>
            <w:rStyle w:val="Hyperlink"/>
            <w:noProof/>
          </w:rPr>
          <w:t>2.3.10</w:t>
        </w:r>
        <w:r>
          <w:rPr>
            <w:rFonts w:asciiTheme="minorHAnsi" w:eastAsiaTheme="minorEastAsia" w:hAnsiTheme="minorHAnsi" w:cstheme="minorBidi"/>
            <w:noProof/>
            <w:sz w:val="22"/>
            <w:szCs w:val="22"/>
            <w:lang w:val="et-EE"/>
          </w:rPr>
          <w:tab/>
        </w:r>
        <w:r w:rsidRPr="008D2B38">
          <w:rPr>
            <w:rStyle w:val="Hyperlink"/>
            <w:noProof/>
          </w:rPr>
          <w:t>UC MEMBER_13: Set Registration Request Status</w:t>
        </w:r>
        <w:r>
          <w:rPr>
            <w:noProof/>
            <w:webHidden/>
          </w:rPr>
          <w:tab/>
        </w:r>
        <w:r>
          <w:rPr>
            <w:noProof/>
            <w:webHidden/>
          </w:rPr>
          <w:fldChar w:fldCharType="begin"/>
        </w:r>
        <w:r>
          <w:rPr>
            <w:noProof/>
            <w:webHidden/>
          </w:rPr>
          <w:instrText xml:space="preserve"> PAGEREF _Toc438047936 \h </w:instrText>
        </w:r>
        <w:r>
          <w:rPr>
            <w:noProof/>
            <w:webHidden/>
          </w:rPr>
        </w:r>
        <w:r>
          <w:rPr>
            <w:noProof/>
            <w:webHidden/>
          </w:rPr>
          <w:fldChar w:fldCharType="separate"/>
        </w:r>
        <w:r>
          <w:rPr>
            <w:noProof/>
            <w:webHidden/>
          </w:rPr>
          <w:t>21</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7" w:history="1">
        <w:r w:rsidRPr="008D2B38">
          <w:rPr>
            <w:rStyle w:val="Hyperlink"/>
            <w:noProof/>
          </w:rPr>
          <w:t>2.3.11</w:t>
        </w:r>
        <w:r>
          <w:rPr>
            <w:rFonts w:asciiTheme="minorHAnsi" w:eastAsiaTheme="minorEastAsia" w:hAnsiTheme="minorHAnsi" w:cstheme="minorBidi"/>
            <w:noProof/>
            <w:sz w:val="22"/>
            <w:szCs w:val="22"/>
            <w:lang w:val="et-EE"/>
          </w:rPr>
          <w:tab/>
        </w:r>
        <w:r w:rsidRPr="008D2B38">
          <w:rPr>
            <w:rStyle w:val="Hyperlink"/>
            <w:noProof/>
          </w:rPr>
          <w:t>UC MEMBER_56: Add a Subsystem to an X-Road Member</w:t>
        </w:r>
        <w:r>
          <w:rPr>
            <w:noProof/>
            <w:webHidden/>
          </w:rPr>
          <w:tab/>
        </w:r>
        <w:r>
          <w:rPr>
            <w:noProof/>
            <w:webHidden/>
          </w:rPr>
          <w:fldChar w:fldCharType="begin"/>
        </w:r>
        <w:r>
          <w:rPr>
            <w:noProof/>
            <w:webHidden/>
          </w:rPr>
          <w:instrText xml:space="preserve"> PAGEREF _Toc438047937 \h </w:instrText>
        </w:r>
        <w:r>
          <w:rPr>
            <w:noProof/>
            <w:webHidden/>
          </w:rPr>
        </w:r>
        <w:r>
          <w:rPr>
            <w:noProof/>
            <w:webHidden/>
          </w:rPr>
          <w:fldChar w:fldCharType="separate"/>
        </w:r>
        <w:r>
          <w:rPr>
            <w:noProof/>
            <w:webHidden/>
          </w:rPr>
          <w:t>22</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8" w:history="1">
        <w:r w:rsidRPr="008D2B38">
          <w:rPr>
            <w:rStyle w:val="Hyperlink"/>
            <w:noProof/>
          </w:rPr>
          <w:t>2.3.12</w:t>
        </w:r>
        <w:r>
          <w:rPr>
            <w:rFonts w:asciiTheme="minorHAnsi" w:eastAsiaTheme="minorEastAsia" w:hAnsiTheme="minorHAnsi" w:cstheme="minorBidi"/>
            <w:noProof/>
            <w:sz w:val="22"/>
            <w:szCs w:val="22"/>
            <w:lang w:val="et-EE"/>
          </w:rPr>
          <w:tab/>
        </w:r>
        <w:r w:rsidRPr="008D2B38">
          <w:rPr>
            <w:rStyle w:val="Hyperlink"/>
            <w:noProof/>
          </w:rPr>
          <w:t>UC MEMBER_14: Delete an X-Road Member's Subsystem</w:t>
        </w:r>
        <w:r>
          <w:rPr>
            <w:noProof/>
            <w:webHidden/>
          </w:rPr>
          <w:tab/>
        </w:r>
        <w:r>
          <w:rPr>
            <w:noProof/>
            <w:webHidden/>
          </w:rPr>
          <w:fldChar w:fldCharType="begin"/>
        </w:r>
        <w:r>
          <w:rPr>
            <w:noProof/>
            <w:webHidden/>
          </w:rPr>
          <w:instrText xml:space="preserve"> PAGEREF _Toc438047938 \h </w:instrText>
        </w:r>
        <w:r>
          <w:rPr>
            <w:noProof/>
            <w:webHidden/>
          </w:rPr>
        </w:r>
        <w:r>
          <w:rPr>
            <w:noProof/>
            <w:webHidden/>
          </w:rPr>
          <w:fldChar w:fldCharType="separate"/>
        </w:r>
        <w:r>
          <w:rPr>
            <w:noProof/>
            <w:webHidden/>
          </w:rPr>
          <w:t>23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39" w:history="1">
        <w:r w:rsidRPr="008D2B38">
          <w:rPr>
            <w:rStyle w:val="Hyperlink"/>
            <w:noProof/>
          </w:rPr>
          <w:t>2.3.13</w:t>
        </w:r>
        <w:r>
          <w:rPr>
            <w:rFonts w:asciiTheme="minorHAnsi" w:eastAsiaTheme="minorEastAsia" w:hAnsiTheme="minorHAnsi" w:cstheme="minorBidi"/>
            <w:noProof/>
            <w:sz w:val="22"/>
            <w:szCs w:val="22"/>
            <w:lang w:val="et-EE"/>
          </w:rPr>
          <w:tab/>
        </w:r>
        <w:r w:rsidRPr="008D2B38">
          <w:rPr>
            <w:rStyle w:val="Hyperlink"/>
            <w:noProof/>
            <w:lang w:val="en-US"/>
          </w:rPr>
          <w:t>UC MEMBER_15: Create a Security Server Client Registration Request</w:t>
        </w:r>
        <w:r>
          <w:rPr>
            <w:noProof/>
            <w:webHidden/>
          </w:rPr>
          <w:tab/>
        </w:r>
        <w:r>
          <w:rPr>
            <w:noProof/>
            <w:webHidden/>
          </w:rPr>
          <w:fldChar w:fldCharType="begin"/>
        </w:r>
        <w:r>
          <w:rPr>
            <w:noProof/>
            <w:webHidden/>
          </w:rPr>
          <w:instrText xml:space="preserve"> PAGEREF _Toc438047939 \h </w:instrText>
        </w:r>
        <w:r>
          <w:rPr>
            <w:noProof/>
            <w:webHidden/>
          </w:rPr>
        </w:r>
        <w:r>
          <w:rPr>
            <w:noProof/>
            <w:webHidden/>
          </w:rPr>
          <w:fldChar w:fldCharType="separate"/>
        </w:r>
        <w:r>
          <w:rPr>
            <w:noProof/>
            <w:webHidden/>
          </w:rPr>
          <w:t>24</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0" w:history="1">
        <w:r w:rsidRPr="008D2B38">
          <w:rPr>
            <w:rStyle w:val="Hyperlink"/>
            <w:noProof/>
          </w:rPr>
          <w:t>2.3.14</w:t>
        </w:r>
        <w:r>
          <w:rPr>
            <w:rFonts w:asciiTheme="minorHAnsi" w:eastAsiaTheme="minorEastAsia" w:hAnsiTheme="minorHAnsi" w:cstheme="minorBidi"/>
            <w:noProof/>
            <w:sz w:val="22"/>
            <w:szCs w:val="22"/>
            <w:lang w:val="et-EE"/>
          </w:rPr>
          <w:tab/>
        </w:r>
        <w:r w:rsidRPr="008D2B38">
          <w:rPr>
            <w:rStyle w:val="Hyperlink"/>
            <w:noProof/>
            <w:lang w:val="en-US"/>
          </w:rPr>
          <w:t>UC MEMBER_16: Create a Security Server Client Deletion Request</w:t>
        </w:r>
        <w:r>
          <w:rPr>
            <w:noProof/>
            <w:webHidden/>
          </w:rPr>
          <w:tab/>
        </w:r>
        <w:r>
          <w:rPr>
            <w:noProof/>
            <w:webHidden/>
          </w:rPr>
          <w:fldChar w:fldCharType="begin"/>
        </w:r>
        <w:r>
          <w:rPr>
            <w:noProof/>
            <w:webHidden/>
          </w:rPr>
          <w:instrText xml:space="preserve"> PAGEREF _Toc438047940 \h </w:instrText>
        </w:r>
        <w:r>
          <w:rPr>
            <w:noProof/>
            <w:webHidden/>
          </w:rPr>
        </w:r>
        <w:r>
          <w:rPr>
            <w:noProof/>
            <w:webHidden/>
          </w:rPr>
          <w:fldChar w:fldCharType="separate"/>
        </w:r>
        <w:r>
          <w:rPr>
            <w:noProof/>
            <w:webHidden/>
          </w:rPr>
          <w:t>25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1" w:history="1">
        <w:r w:rsidRPr="008D2B38">
          <w:rPr>
            <w:rStyle w:val="Hyperlink"/>
            <w:noProof/>
          </w:rPr>
          <w:t>2.3.15</w:t>
        </w:r>
        <w:r>
          <w:rPr>
            <w:rFonts w:asciiTheme="minorHAnsi" w:eastAsiaTheme="minorEastAsia" w:hAnsiTheme="minorHAnsi" w:cstheme="minorBidi"/>
            <w:noProof/>
            <w:sz w:val="22"/>
            <w:szCs w:val="22"/>
            <w:lang w:val="et-EE"/>
          </w:rPr>
          <w:tab/>
        </w:r>
        <w:r w:rsidRPr="008D2B38">
          <w:rPr>
            <w:rStyle w:val="Hyperlink"/>
            <w:noProof/>
            <w:lang w:val="en-US"/>
          </w:rPr>
          <w:t>UC MEMBER_17: View Security Servers</w:t>
        </w:r>
        <w:r>
          <w:rPr>
            <w:noProof/>
            <w:webHidden/>
          </w:rPr>
          <w:tab/>
        </w:r>
        <w:r>
          <w:rPr>
            <w:noProof/>
            <w:webHidden/>
          </w:rPr>
          <w:fldChar w:fldCharType="begin"/>
        </w:r>
        <w:r>
          <w:rPr>
            <w:noProof/>
            <w:webHidden/>
          </w:rPr>
          <w:instrText xml:space="preserve"> PAGEREF _Toc438047941 \h </w:instrText>
        </w:r>
        <w:r>
          <w:rPr>
            <w:noProof/>
            <w:webHidden/>
          </w:rPr>
        </w:r>
        <w:r>
          <w:rPr>
            <w:noProof/>
            <w:webHidden/>
          </w:rPr>
          <w:fldChar w:fldCharType="separate"/>
        </w:r>
        <w:r>
          <w:rPr>
            <w:noProof/>
            <w:webHidden/>
          </w:rPr>
          <w:t>26</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2" w:history="1">
        <w:r w:rsidRPr="008D2B38">
          <w:rPr>
            <w:rStyle w:val="Hyperlink"/>
            <w:noProof/>
          </w:rPr>
          <w:t>2.3.16</w:t>
        </w:r>
        <w:r>
          <w:rPr>
            <w:rFonts w:asciiTheme="minorHAnsi" w:eastAsiaTheme="minorEastAsia" w:hAnsiTheme="minorHAnsi" w:cstheme="minorBidi"/>
            <w:noProof/>
            <w:sz w:val="22"/>
            <w:szCs w:val="22"/>
            <w:lang w:val="et-EE"/>
          </w:rPr>
          <w:tab/>
        </w:r>
        <w:r w:rsidRPr="008D2B38">
          <w:rPr>
            <w:rStyle w:val="Hyperlink"/>
            <w:noProof/>
            <w:lang w:val="en-US"/>
          </w:rPr>
          <w:t>UC MEMBER_18: View the Details of a Security Server</w:t>
        </w:r>
        <w:r>
          <w:rPr>
            <w:noProof/>
            <w:webHidden/>
          </w:rPr>
          <w:tab/>
        </w:r>
        <w:r>
          <w:rPr>
            <w:noProof/>
            <w:webHidden/>
          </w:rPr>
          <w:fldChar w:fldCharType="begin"/>
        </w:r>
        <w:r>
          <w:rPr>
            <w:noProof/>
            <w:webHidden/>
          </w:rPr>
          <w:instrText xml:space="preserve"> PAGEREF _Toc438047942 \h </w:instrText>
        </w:r>
        <w:r>
          <w:rPr>
            <w:noProof/>
            <w:webHidden/>
          </w:rPr>
        </w:r>
        <w:r>
          <w:rPr>
            <w:noProof/>
            <w:webHidden/>
          </w:rPr>
          <w:fldChar w:fldCharType="separate"/>
        </w:r>
        <w:r>
          <w:rPr>
            <w:noProof/>
            <w:webHidden/>
          </w:rPr>
          <w:t>27</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3" w:history="1">
        <w:r w:rsidRPr="008D2B38">
          <w:rPr>
            <w:rStyle w:val="Hyperlink"/>
            <w:noProof/>
          </w:rPr>
          <w:t>2.3.17</w:t>
        </w:r>
        <w:r>
          <w:rPr>
            <w:rFonts w:asciiTheme="minorHAnsi" w:eastAsiaTheme="minorEastAsia" w:hAnsiTheme="minorHAnsi" w:cstheme="minorBidi"/>
            <w:noProof/>
            <w:sz w:val="22"/>
            <w:szCs w:val="22"/>
            <w:lang w:val="et-EE"/>
          </w:rPr>
          <w:tab/>
        </w:r>
        <w:r w:rsidRPr="008D2B38">
          <w:rPr>
            <w:rStyle w:val="Hyperlink"/>
            <w:noProof/>
          </w:rPr>
          <w:t>UC MEMBER_19: View the Clients of a Security Server</w:t>
        </w:r>
        <w:r>
          <w:rPr>
            <w:noProof/>
            <w:webHidden/>
          </w:rPr>
          <w:tab/>
        </w:r>
        <w:r>
          <w:rPr>
            <w:noProof/>
            <w:webHidden/>
          </w:rPr>
          <w:fldChar w:fldCharType="begin"/>
        </w:r>
        <w:r>
          <w:rPr>
            <w:noProof/>
            <w:webHidden/>
          </w:rPr>
          <w:instrText xml:space="preserve"> PAGEREF _Toc438047943 \h </w:instrText>
        </w:r>
        <w:r>
          <w:rPr>
            <w:noProof/>
            <w:webHidden/>
          </w:rPr>
        </w:r>
        <w:r>
          <w:rPr>
            <w:noProof/>
            <w:webHidden/>
          </w:rPr>
          <w:fldChar w:fldCharType="separate"/>
        </w:r>
        <w:r>
          <w:rPr>
            <w:noProof/>
            <w:webHidden/>
          </w:rPr>
          <w:t>28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4" w:history="1">
        <w:r w:rsidRPr="008D2B38">
          <w:rPr>
            <w:rStyle w:val="Hyperlink"/>
            <w:noProof/>
          </w:rPr>
          <w:t>2.3.18</w:t>
        </w:r>
        <w:r>
          <w:rPr>
            <w:rFonts w:asciiTheme="minorHAnsi" w:eastAsiaTheme="minorEastAsia" w:hAnsiTheme="minorHAnsi" w:cstheme="minorBidi"/>
            <w:noProof/>
            <w:sz w:val="22"/>
            <w:szCs w:val="22"/>
            <w:lang w:val="et-EE"/>
          </w:rPr>
          <w:tab/>
        </w:r>
        <w:r w:rsidRPr="008D2B38">
          <w:rPr>
            <w:rStyle w:val="Hyperlink"/>
            <w:noProof/>
          </w:rPr>
          <w:t>UC MEMBER_20: View the Authentication Certificates of a Security Server</w:t>
        </w:r>
        <w:r>
          <w:rPr>
            <w:noProof/>
            <w:webHidden/>
          </w:rPr>
          <w:tab/>
        </w:r>
        <w:r>
          <w:rPr>
            <w:noProof/>
            <w:webHidden/>
          </w:rPr>
          <w:fldChar w:fldCharType="begin"/>
        </w:r>
        <w:r>
          <w:rPr>
            <w:noProof/>
            <w:webHidden/>
          </w:rPr>
          <w:instrText xml:space="preserve"> PAGEREF _Toc438047944 \h </w:instrText>
        </w:r>
        <w:r>
          <w:rPr>
            <w:noProof/>
            <w:webHidden/>
          </w:rPr>
        </w:r>
        <w:r>
          <w:rPr>
            <w:noProof/>
            <w:webHidden/>
          </w:rPr>
          <w:fldChar w:fldCharType="separate"/>
        </w:r>
        <w:r>
          <w:rPr>
            <w:noProof/>
            <w:webHidden/>
          </w:rPr>
          <w:t>28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5" w:history="1">
        <w:r w:rsidRPr="008D2B38">
          <w:rPr>
            <w:rStyle w:val="Hyperlink"/>
            <w:noProof/>
          </w:rPr>
          <w:t>2.3.19</w:t>
        </w:r>
        <w:r>
          <w:rPr>
            <w:rFonts w:asciiTheme="minorHAnsi" w:eastAsiaTheme="minorEastAsia" w:hAnsiTheme="minorHAnsi" w:cstheme="minorBidi"/>
            <w:noProof/>
            <w:sz w:val="22"/>
            <w:szCs w:val="22"/>
            <w:lang w:val="et-EE"/>
          </w:rPr>
          <w:tab/>
        </w:r>
        <w:r w:rsidRPr="008D2B38">
          <w:rPr>
            <w:rStyle w:val="Hyperlink"/>
            <w:noProof/>
          </w:rPr>
          <w:t>UC MEMBER_21: View the Management Requests of a Security Server</w:t>
        </w:r>
        <w:r>
          <w:rPr>
            <w:noProof/>
            <w:webHidden/>
          </w:rPr>
          <w:tab/>
        </w:r>
        <w:r>
          <w:rPr>
            <w:noProof/>
            <w:webHidden/>
          </w:rPr>
          <w:fldChar w:fldCharType="begin"/>
        </w:r>
        <w:r>
          <w:rPr>
            <w:noProof/>
            <w:webHidden/>
          </w:rPr>
          <w:instrText xml:space="preserve"> PAGEREF _Toc438047945 \h </w:instrText>
        </w:r>
        <w:r>
          <w:rPr>
            <w:noProof/>
            <w:webHidden/>
          </w:rPr>
        </w:r>
        <w:r>
          <w:rPr>
            <w:noProof/>
            <w:webHidden/>
          </w:rPr>
          <w:fldChar w:fldCharType="separate"/>
        </w:r>
        <w:r>
          <w:rPr>
            <w:noProof/>
            <w:webHidden/>
          </w:rPr>
          <w:t>29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6" w:history="1">
        <w:r w:rsidRPr="008D2B38">
          <w:rPr>
            <w:rStyle w:val="Hyperlink"/>
            <w:noProof/>
          </w:rPr>
          <w:t>2.3.20</w:t>
        </w:r>
        <w:r>
          <w:rPr>
            <w:rFonts w:asciiTheme="minorHAnsi" w:eastAsiaTheme="minorEastAsia" w:hAnsiTheme="minorHAnsi" w:cstheme="minorBidi"/>
            <w:noProof/>
            <w:sz w:val="22"/>
            <w:szCs w:val="22"/>
            <w:lang w:val="et-EE"/>
          </w:rPr>
          <w:tab/>
        </w:r>
        <w:r w:rsidRPr="008D2B38">
          <w:rPr>
            <w:rStyle w:val="Hyperlink"/>
            <w:noProof/>
            <w:lang w:val="en-US"/>
          </w:rPr>
          <w:t>UC MEMBER_22: Edit the Address of a Security Server</w:t>
        </w:r>
        <w:r>
          <w:rPr>
            <w:noProof/>
            <w:webHidden/>
          </w:rPr>
          <w:tab/>
        </w:r>
        <w:r>
          <w:rPr>
            <w:noProof/>
            <w:webHidden/>
          </w:rPr>
          <w:fldChar w:fldCharType="begin"/>
        </w:r>
        <w:r>
          <w:rPr>
            <w:noProof/>
            <w:webHidden/>
          </w:rPr>
          <w:instrText xml:space="preserve"> PAGEREF _Toc438047946 \h </w:instrText>
        </w:r>
        <w:r>
          <w:rPr>
            <w:noProof/>
            <w:webHidden/>
          </w:rPr>
        </w:r>
        <w:r>
          <w:rPr>
            <w:noProof/>
            <w:webHidden/>
          </w:rPr>
          <w:fldChar w:fldCharType="separate"/>
        </w:r>
        <w:r>
          <w:rPr>
            <w:noProof/>
            <w:webHidden/>
          </w:rPr>
          <w:t>30</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7" w:history="1">
        <w:r w:rsidRPr="008D2B38">
          <w:rPr>
            <w:rStyle w:val="Hyperlink"/>
            <w:noProof/>
          </w:rPr>
          <w:t>2.3.21</w:t>
        </w:r>
        <w:r>
          <w:rPr>
            <w:rFonts w:asciiTheme="minorHAnsi" w:eastAsiaTheme="minorEastAsia" w:hAnsiTheme="minorHAnsi" w:cstheme="minorBidi"/>
            <w:noProof/>
            <w:sz w:val="22"/>
            <w:szCs w:val="22"/>
            <w:lang w:val="et-EE"/>
          </w:rPr>
          <w:tab/>
        </w:r>
        <w:r w:rsidRPr="008D2B38">
          <w:rPr>
            <w:rStyle w:val="Hyperlink"/>
            <w:noProof/>
            <w:lang w:val="en-US"/>
          </w:rPr>
          <w:t>UC MEMBER_23: Create an Authentication Certificate Registration Request</w:t>
        </w:r>
        <w:r>
          <w:rPr>
            <w:noProof/>
            <w:webHidden/>
          </w:rPr>
          <w:tab/>
        </w:r>
        <w:r>
          <w:rPr>
            <w:noProof/>
            <w:webHidden/>
          </w:rPr>
          <w:fldChar w:fldCharType="begin"/>
        </w:r>
        <w:r>
          <w:rPr>
            <w:noProof/>
            <w:webHidden/>
          </w:rPr>
          <w:instrText xml:space="preserve"> PAGEREF _Toc438047947 \h </w:instrText>
        </w:r>
        <w:r>
          <w:rPr>
            <w:noProof/>
            <w:webHidden/>
          </w:rPr>
        </w:r>
        <w:r>
          <w:rPr>
            <w:noProof/>
            <w:webHidden/>
          </w:rPr>
          <w:fldChar w:fldCharType="separate"/>
        </w:r>
        <w:r>
          <w:rPr>
            <w:noProof/>
            <w:webHidden/>
          </w:rPr>
          <w:t>30</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8" w:history="1">
        <w:r w:rsidRPr="008D2B38">
          <w:rPr>
            <w:rStyle w:val="Hyperlink"/>
            <w:noProof/>
          </w:rPr>
          <w:t>2.3.22</w:t>
        </w:r>
        <w:r>
          <w:rPr>
            <w:rFonts w:asciiTheme="minorHAnsi" w:eastAsiaTheme="minorEastAsia" w:hAnsiTheme="minorHAnsi" w:cstheme="minorBidi"/>
            <w:noProof/>
            <w:sz w:val="22"/>
            <w:szCs w:val="22"/>
            <w:lang w:val="et-EE"/>
          </w:rPr>
          <w:tab/>
        </w:r>
        <w:r w:rsidRPr="008D2B38">
          <w:rPr>
            <w:rStyle w:val="Hyperlink"/>
            <w:noProof/>
            <w:lang w:val="en-US"/>
          </w:rPr>
          <w:t>UC MEMBER_24: Create an Authentication Certificate Deletion Request</w:t>
        </w:r>
        <w:r>
          <w:rPr>
            <w:noProof/>
            <w:webHidden/>
          </w:rPr>
          <w:tab/>
        </w:r>
        <w:r>
          <w:rPr>
            <w:noProof/>
            <w:webHidden/>
          </w:rPr>
          <w:fldChar w:fldCharType="begin"/>
        </w:r>
        <w:r>
          <w:rPr>
            <w:noProof/>
            <w:webHidden/>
          </w:rPr>
          <w:instrText xml:space="preserve"> PAGEREF _Toc438047948 \h </w:instrText>
        </w:r>
        <w:r>
          <w:rPr>
            <w:noProof/>
            <w:webHidden/>
          </w:rPr>
        </w:r>
        <w:r>
          <w:rPr>
            <w:noProof/>
            <w:webHidden/>
          </w:rPr>
          <w:fldChar w:fldCharType="separate"/>
        </w:r>
        <w:r>
          <w:rPr>
            <w:noProof/>
            <w:webHidden/>
          </w:rPr>
          <w:t>32</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49" w:history="1">
        <w:r w:rsidRPr="008D2B38">
          <w:rPr>
            <w:rStyle w:val="Hyperlink"/>
            <w:noProof/>
          </w:rPr>
          <w:t>2.3.23</w:t>
        </w:r>
        <w:r>
          <w:rPr>
            <w:rFonts w:asciiTheme="minorHAnsi" w:eastAsiaTheme="minorEastAsia" w:hAnsiTheme="minorHAnsi" w:cstheme="minorBidi"/>
            <w:noProof/>
            <w:sz w:val="22"/>
            <w:szCs w:val="22"/>
            <w:lang w:val="et-EE"/>
          </w:rPr>
          <w:tab/>
        </w:r>
        <w:r w:rsidRPr="008D2B38">
          <w:rPr>
            <w:rStyle w:val="Hyperlink"/>
            <w:noProof/>
          </w:rPr>
          <w:t>UC MEMBER_25: Delete a Security Server</w:t>
        </w:r>
        <w:r>
          <w:rPr>
            <w:noProof/>
            <w:webHidden/>
          </w:rPr>
          <w:tab/>
        </w:r>
        <w:r>
          <w:rPr>
            <w:noProof/>
            <w:webHidden/>
          </w:rPr>
          <w:fldChar w:fldCharType="begin"/>
        </w:r>
        <w:r>
          <w:rPr>
            <w:noProof/>
            <w:webHidden/>
          </w:rPr>
          <w:instrText xml:space="preserve"> PAGEREF _Toc438047949 \h </w:instrText>
        </w:r>
        <w:r>
          <w:rPr>
            <w:noProof/>
            <w:webHidden/>
          </w:rPr>
        </w:r>
        <w:r>
          <w:rPr>
            <w:noProof/>
            <w:webHidden/>
          </w:rPr>
          <w:fldChar w:fldCharType="separate"/>
        </w:r>
        <w:r>
          <w:rPr>
            <w:noProof/>
            <w:webHidden/>
          </w:rPr>
          <w:t>33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0" w:history="1">
        <w:r w:rsidRPr="008D2B38">
          <w:rPr>
            <w:rStyle w:val="Hyperlink"/>
            <w:noProof/>
          </w:rPr>
          <w:t>2.3.24</w:t>
        </w:r>
        <w:r>
          <w:rPr>
            <w:rFonts w:asciiTheme="minorHAnsi" w:eastAsiaTheme="minorEastAsia" w:hAnsiTheme="minorHAnsi" w:cstheme="minorBidi"/>
            <w:noProof/>
            <w:sz w:val="22"/>
            <w:szCs w:val="22"/>
            <w:lang w:val="et-EE"/>
          </w:rPr>
          <w:tab/>
        </w:r>
        <w:r w:rsidRPr="008D2B38">
          <w:rPr>
            <w:rStyle w:val="Hyperlink"/>
            <w:noProof/>
          </w:rPr>
          <w:t>UC MEMBER_26: Delete an X-Road Member</w:t>
        </w:r>
        <w:r>
          <w:rPr>
            <w:noProof/>
            <w:webHidden/>
          </w:rPr>
          <w:tab/>
        </w:r>
        <w:r>
          <w:rPr>
            <w:noProof/>
            <w:webHidden/>
          </w:rPr>
          <w:fldChar w:fldCharType="begin"/>
        </w:r>
        <w:r>
          <w:rPr>
            <w:noProof/>
            <w:webHidden/>
          </w:rPr>
          <w:instrText xml:space="preserve"> PAGEREF _Toc438047950 \h </w:instrText>
        </w:r>
        <w:r>
          <w:rPr>
            <w:noProof/>
            <w:webHidden/>
          </w:rPr>
        </w:r>
        <w:r>
          <w:rPr>
            <w:noProof/>
            <w:webHidden/>
          </w:rPr>
          <w:fldChar w:fldCharType="separate"/>
        </w:r>
        <w:r>
          <w:rPr>
            <w:noProof/>
            <w:webHidden/>
          </w:rPr>
          <w:t>34</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1" w:history="1">
        <w:r w:rsidRPr="008D2B38">
          <w:rPr>
            <w:rStyle w:val="Hyperlink"/>
            <w:noProof/>
          </w:rPr>
          <w:t>2.3.25</w:t>
        </w:r>
        <w:r>
          <w:rPr>
            <w:rFonts w:asciiTheme="minorHAnsi" w:eastAsiaTheme="minorEastAsia" w:hAnsiTheme="minorHAnsi" w:cstheme="minorBidi"/>
            <w:noProof/>
            <w:sz w:val="22"/>
            <w:szCs w:val="22"/>
            <w:lang w:val="et-EE"/>
          </w:rPr>
          <w:tab/>
        </w:r>
        <w:r w:rsidRPr="008D2B38">
          <w:rPr>
            <w:rStyle w:val="Hyperlink"/>
            <w:noProof/>
          </w:rPr>
          <w:t>UC MEMBER_27: Serve a Management Service Request</w:t>
        </w:r>
        <w:r>
          <w:rPr>
            <w:noProof/>
            <w:webHidden/>
          </w:rPr>
          <w:tab/>
        </w:r>
        <w:r>
          <w:rPr>
            <w:noProof/>
            <w:webHidden/>
          </w:rPr>
          <w:fldChar w:fldCharType="begin"/>
        </w:r>
        <w:r>
          <w:rPr>
            <w:noProof/>
            <w:webHidden/>
          </w:rPr>
          <w:instrText xml:space="preserve"> PAGEREF _Toc438047951 \h </w:instrText>
        </w:r>
        <w:r>
          <w:rPr>
            <w:noProof/>
            <w:webHidden/>
          </w:rPr>
        </w:r>
        <w:r>
          <w:rPr>
            <w:noProof/>
            <w:webHidden/>
          </w:rPr>
          <w:fldChar w:fldCharType="separate"/>
        </w:r>
        <w:r>
          <w:rPr>
            <w:noProof/>
            <w:webHidden/>
          </w:rPr>
          <w:t>35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2" w:history="1">
        <w:r w:rsidRPr="008D2B38">
          <w:rPr>
            <w:rStyle w:val="Hyperlink"/>
            <w:noProof/>
          </w:rPr>
          <w:t>2.3.26</w:t>
        </w:r>
        <w:r>
          <w:rPr>
            <w:rFonts w:asciiTheme="minorHAnsi" w:eastAsiaTheme="minorEastAsia" w:hAnsiTheme="minorHAnsi" w:cstheme="minorBidi"/>
            <w:noProof/>
            <w:sz w:val="22"/>
            <w:szCs w:val="22"/>
            <w:lang w:val="et-EE"/>
          </w:rPr>
          <w:tab/>
        </w:r>
        <w:r w:rsidRPr="008D2B38">
          <w:rPr>
            <w:rStyle w:val="Hyperlink"/>
            <w:noProof/>
          </w:rPr>
          <w:t>UC MEMBER_28: Handle an Authentication Certificate Registration Request</w:t>
        </w:r>
        <w:r>
          <w:rPr>
            <w:noProof/>
            <w:webHidden/>
          </w:rPr>
          <w:tab/>
        </w:r>
        <w:r>
          <w:rPr>
            <w:noProof/>
            <w:webHidden/>
          </w:rPr>
          <w:fldChar w:fldCharType="begin"/>
        </w:r>
        <w:r>
          <w:rPr>
            <w:noProof/>
            <w:webHidden/>
          </w:rPr>
          <w:instrText xml:space="preserve"> PAGEREF _Toc438047952 \h </w:instrText>
        </w:r>
        <w:r>
          <w:rPr>
            <w:noProof/>
            <w:webHidden/>
          </w:rPr>
        </w:r>
        <w:r>
          <w:rPr>
            <w:noProof/>
            <w:webHidden/>
          </w:rPr>
          <w:fldChar w:fldCharType="separate"/>
        </w:r>
        <w:r>
          <w:rPr>
            <w:noProof/>
            <w:webHidden/>
          </w:rPr>
          <w:t>36</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3" w:history="1">
        <w:r w:rsidRPr="008D2B38">
          <w:rPr>
            <w:rStyle w:val="Hyperlink"/>
            <w:noProof/>
          </w:rPr>
          <w:t>2.3.27</w:t>
        </w:r>
        <w:r>
          <w:rPr>
            <w:rFonts w:asciiTheme="minorHAnsi" w:eastAsiaTheme="minorEastAsia" w:hAnsiTheme="minorHAnsi" w:cstheme="minorBidi"/>
            <w:noProof/>
            <w:sz w:val="22"/>
            <w:szCs w:val="22"/>
            <w:lang w:val="et-EE"/>
          </w:rPr>
          <w:tab/>
        </w:r>
        <w:r w:rsidRPr="008D2B38">
          <w:rPr>
            <w:rStyle w:val="Hyperlink"/>
            <w:noProof/>
          </w:rPr>
          <w:t>UC MEMBER_29: Handle an Authentication Certificate Deletion Request</w:t>
        </w:r>
        <w:r>
          <w:rPr>
            <w:noProof/>
            <w:webHidden/>
          </w:rPr>
          <w:tab/>
        </w:r>
        <w:r>
          <w:rPr>
            <w:noProof/>
            <w:webHidden/>
          </w:rPr>
          <w:fldChar w:fldCharType="begin"/>
        </w:r>
        <w:r>
          <w:rPr>
            <w:noProof/>
            <w:webHidden/>
          </w:rPr>
          <w:instrText xml:space="preserve"> PAGEREF _Toc438047953 \h </w:instrText>
        </w:r>
        <w:r>
          <w:rPr>
            <w:noProof/>
            <w:webHidden/>
          </w:rPr>
        </w:r>
        <w:r>
          <w:rPr>
            <w:noProof/>
            <w:webHidden/>
          </w:rPr>
          <w:fldChar w:fldCharType="separate"/>
        </w:r>
        <w:r>
          <w:rPr>
            <w:noProof/>
            <w:webHidden/>
          </w:rPr>
          <w:t>38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4" w:history="1">
        <w:r w:rsidRPr="008D2B38">
          <w:rPr>
            <w:rStyle w:val="Hyperlink"/>
            <w:noProof/>
          </w:rPr>
          <w:t>2.3.28</w:t>
        </w:r>
        <w:r>
          <w:rPr>
            <w:rFonts w:asciiTheme="minorHAnsi" w:eastAsiaTheme="minorEastAsia" w:hAnsiTheme="minorHAnsi" w:cstheme="minorBidi"/>
            <w:noProof/>
            <w:sz w:val="22"/>
            <w:szCs w:val="22"/>
            <w:lang w:val="et-EE"/>
          </w:rPr>
          <w:tab/>
        </w:r>
        <w:r w:rsidRPr="008D2B38">
          <w:rPr>
            <w:rStyle w:val="Hyperlink"/>
            <w:noProof/>
          </w:rPr>
          <w:t>UC MEMBER_30: Handle a Security Server Client Registration Request</w:t>
        </w:r>
        <w:r>
          <w:rPr>
            <w:noProof/>
            <w:webHidden/>
          </w:rPr>
          <w:tab/>
        </w:r>
        <w:r>
          <w:rPr>
            <w:noProof/>
            <w:webHidden/>
          </w:rPr>
          <w:fldChar w:fldCharType="begin"/>
        </w:r>
        <w:r>
          <w:rPr>
            <w:noProof/>
            <w:webHidden/>
          </w:rPr>
          <w:instrText xml:space="preserve"> PAGEREF _Toc438047954 \h </w:instrText>
        </w:r>
        <w:r>
          <w:rPr>
            <w:noProof/>
            <w:webHidden/>
          </w:rPr>
        </w:r>
        <w:r>
          <w:rPr>
            <w:noProof/>
            <w:webHidden/>
          </w:rPr>
          <w:fldChar w:fldCharType="separate"/>
        </w:r>
        <w:r>
          <w:rPr>
            <w:noProof/>
            <w:webHidden/>
          </w:rPr>
          <w:t>39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5" w:history="1">
        <w:r w:rsidRPr="008D2B38">
          <w:rPr>
            <w:rStyle w:val="Hyperlink"/>
            <w:noProof/>
          </w:rPr>
          <w:t>2.3.29</w:t>
        </w:r>
        <w:r>
          <w:rPr>
            <w:rFonts w:asciiTheme="minorHAnsi" w:eastAsiaTheme="minorEastAsia" w:hAnsiTheme="minorHAnsi" w:cstheme="minorBidi"/>
            <w:noProof/>
            <w:sz w:val="22"/>
            <w:szCs w:val="22"/>
            <w:lang w:val="et-EE"/>
          </w:rPr>
          <w:tab/>
        </w:r>
        <w:r w:rsidRPr="008D2B38">
          <w:rPr>
            <w:rStyle w:val="Hyperlink"/>
            <w:noProof/>
          </w:rPr>
          <w:t>UC MEMBER_31: Handle a Security Server Client Deletion Request</w:t>
        </w:r>
        <w:r>
          <w:rPr>
            <w:noProof/>
            <w:webHidden/>
          </w:rPr>
          <w:tab/>
        </w:r>
        <w:r>
          <w:rPr>
            <w:noProof/>
            <w:webHidden/>
          </w:rPr>
          <w:fldChar w:fldCharType="begin"/>
        </w:r>
        <w:r>
          <w:rPr>
            <w:noProof/>
            <w:webHidden/>
          </w:rPr>
          <w:instrText xml:space="preserve"> PAGEREF _Toc438047955 \h </w:instrText>
        </w:r>
        <w:r>
          <w:rPr>
            <w:noProof/>
            <w:webHidden/>
          </w:rPr>
        </w:r>
        <w:r>
          <w:rPr>
            <w:noProof/>
            <w:webHidden/>
          </w:rPr>
          <w:fldChar w:fldCharType="separate"/>
        </w:r>
        <w:r>
          <w:rPr>
            <w:noProof/>
            <w:webHidden/>
          </w:rPr>
          <w:t>40</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6" w:history="1">
        <w:r w:rsidRPr="008D2B38">
          <w:rPr>
            <w:rStyle w:val="Hyperlink"/>
            <w:noProof/>
          </w:rPr>
          <w:t>2.3.30</w:t>
        </w:r>
        <w:r>
          <w:rPr>
            <w:rFonts w:asciiTheme="minorHAnsi" w:eastAsiaTheme="minorEastAsia" w:hAnsiTheme="minorHAnsi" w:cstheme="minorBidi"/>
            <w:noProof/>
            <w:sz w:val="22"/>
            <w:szCs w:val="22"/>
            <w:lang w:val="et-EE"/>
          </w:rPr>
          <w:tab/>
        </w:r>
        <w:r w:rsidRPr="008D2B38">
          <w:rPr>
            <w:rStyle w:val="Hyperlink"/>
            <w:noProof/>
            <w:lang w:val="en-US"/>
          </w:rPr>
          <w:t>UC MEMBER_32: View the Configuration for Management Services</w:t>
        </w:r>
        <w:r>
          <w:rPr>
            <w:noProof/>
            <w:webHidden/>
          </w:rPr>
          <w:tab/>
        </w:r>
        <w:r>
          <w:rPr>
            <w:noProof/>
            <w:webHidden/>
          </w:rPr>
          <w:fldChar w:fldCharType="begin"/>
        </w:r>
        <w:r>
          <w:rPr>
            <w:noProof/>
            <w:webHidden/>
          </w:rPr>
          <w:instrText xml:space="preserve"> PAGEREF _Toc438047956 \h </w:instrText>
        </w:r>
        <w:r>
          <w:rPr>
            <w:noProof/>
            <w:webHidden/>
          </w:rPr>
        </w:r>
        <w:r>
          <w:rPr>
            <w:noProof/>
            <w:webHidden/>
          </w:rPr>
          <w:fldChar w:fldCharType="separate"/>
        </w:r>
        <w:r>
          <w:rPr>
            <w:noProof/>
            <w:webHidden/>
          </w:rPr>
          <w:t>42</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7" w:history="1">
        <w:r w:rsidRPr="008D2B38">
          <w:rPr>
            <w:rStyle w:val="Hyperlink"/>
            <w:noProof/>
          </w:rPr>
          <w:t>2.3.31</w:t>
        </w:r>
        <w:r>
          <w:rPr>
            <w:rFonts w:asciiTheme="minorHAnsi" w:eastAsiaTheme="minorEastAsia" w:hAnsiTheme="minorHAnsi" w:cstheme="minorBidi"/>
            <w:noProof/>
            <w:sz w:val="22"/>
            <w:szCs w:val="22"/>
            <w:lang w:val="et-EE"/>
          </w:rPr>
          <w:tab/>
        </w:r>
        <w:r w:rsidRPr="008D2B38">
          <w:rPr>
            <w:rStyle w:val="Hyperlink"/>
            <w:noProof/>
            <w:lang w:val="en-US"/>
          </w:rPr>
          <w:t>UC MEMBER_33: Change the Management Service Provider</w:t>
        </w:r>
        <w:r>
          <w:rPr>
            <w:noProof/>
            <w:webHidden/>
          </w:rPr>
          <w:tab/>
        </w:r>
        <w:r>
          <w:rPr>
            <w:noProof/>
            <w:webHidden/>
          </w:rPr>
          <w:fldChar w:fldCharType="begin"/>
        </w:r>
        <w:r>
          <w:rPr>
            <w:noProof/>
            <w:webHidden/>
          </w:rPr>
          <w:instrText xml:space="preserve"> PAGEREF _Toc438047957 \h </w:instrText>
        </w:r>
        <w:r>
          <w:rPr>
            <w:noProof/>
            <w:webHidden/>
          </w:rPr>
        </w:r>
        <w:r>
          <w:rPr>
            <w:noProof/>
            <w:webHidden/>
          </w:rPr>
          <w:fldChar w:fldCharType="separate"/>
        </w:r>
        <w:r>
          <w:rPr>
            <w:noProof/>
            <w:webHidden/>
          </w:rPr>
          <w:t>43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8" w:history="1">
        <w:r w:rsidRPr="008D2B38">
          <w:rPr>
            <w:rStyle w:val="Hyperlink"/>
            <w:noProof/>
          </w:rPr>
          <w:t>2.3.32</w:t>
        </w:r>
        <w:r>
          <w:rPr>
            <w:rFonts w:asciiTheme="minorHAnsi" w:eastAsiaTheme="minorEastAsia" w:hAnsiTheme="minorHAnsi" w:cstheme="minorBidi"/>
            <w:noProof/>
            <w:sz w:val="22"/>
            <w:szCs w:val="22"/>
            <w:lang w:val="et-EE"/>
          </w:rPr>
          <w:tab/>
        </w:r>
        <w:r w:rsidRPr="008D2B38">
          <w:rPr>
            <w:rStyle w:val="Hyperlink"/>
            <w:noProof/>
            <w:lang w:val="en-US"/>
          </w:rPr>
          <w:t>UC MEMBER_57: Register the Management Service Provider as a Security Server Client</w:t>
        </w:r>
        <w:r>
          <w:rPr>
            <w:noProof/>
            <w:webHidden/>
          </w:rPr>
          <w:tab/>
        </w:r>
        <w:r>
          <w:rPr>
            <w:noProof/>
            <w:webHidden/>
          </w:rPr>
          <w:fldChar w:fldCharType="begin"/>
        </w:r>
        <w:r>
          <w:rPr>
            <w:noProof/>
            <w:webHidden/>
          </w:rPr>
          <w:instrText xml:space="preserve"> PAGEREF _Toc438047958 \h </w:instrText>
        </w:r>
        <w:r>
          <w:rPr>
            <w:noProof/>
            <w:webHidden/>
          </w:rPr>
        </w:r>
        <w:r>
          <w:rPr>
            <w:noProof/>
            <w:webHidden/>
          </w:rPr>
          <w:fldChar w:fldCharType="separate"/>
        </w:r>
        <w:r>
          <w:rPr>
            <w:noProof/>
            <w:webHidden/>
          </w:rPr>
          <w:t>43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59" w:history="1">
        <w:r w:rsidRPr="008D2B38">
          <w:rPr>
            <w:rStyle w:val="Hyperlink"/>
            <w:noProof/>
          </w:rPr>
          <w:t>2.3.33</w:t>
        </w:r>
        <w:r>
          <w:rPr>
            <w:rFonts w:asciiTheme="minorHAnsi" w:eastAsiaTheme="minorEastAsia" w:hAnsiTheme="minorHAnsi" w:cstheme="minorBidi"/>
            <w:noProof/>
            <w:sz w:val="22"/>
            <w:szCs w:val="22"/>
            <w:lang w:val="et-EE"/>
          </w:rPr>
          <w:tab/>
        </w:r>
        <w:r w:rsidRPr="008D2B38">
          <w:rPr>
            <w:rStyle w:val="Hyperlink"/>
            <w:noProof/>
            <w:lang w:val="en-US"/>
          </w:rPr>
          <w:t>UC MEMBER_34: View Management Requests</w:t>
        </w:r>
        <w:r>
          <w:rPr>
            <w:noProof/>
            <w:webHidden/>
          </w:rPr>
          <w:tab/>
        </w:r>
        <w:r>
          <w:rPr>
            <w:noProof/>
            <w:webHidden/>
          </w:rPr>
          <w:fldChar w:fldCharType="begin"/>
        </w:r>
        <w:r>
          <w:rPr>
            <w:noProof/>
            <w:webHidden/>
          </w:rPr>
          <w:instrText xml:space="preserve"> PAGEREF _Toc438047959 \h </w:instrText>
        </w:r>
        <w:r>
          <w:rPr>
            <w:noProof/>
            <w:webHidden/>
          </w:rPr>
        </w:r>
        <w:r>
          <w:rPr>
            <w:noProof/>
            <w:webHidden/>
          </w:rPr>
          <w:fldChar w:fldCharType="separate"/>
        </w:r>
        <w:r>
          <w:rPr>
            <w:noProof/>
            <w:webHidden/>
          </w:rPr>
          <w:t>44</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0" w:history="1">
        <w:r w:rsidRPr="008D2B38">
          <w:rPr>
            <w:rStyle w:val="Hyperlink"/>
            <w:noProof/>
          </w:rPr>
          <w:t>2.3.34</w:t>
        </w:r>
        <w:r>
          <w:rPr>
            <w:rFonts w:asciiTheme="minorHAnsi" w:eastAsiaTheme="minorEastAsia" w:hAnsiTheme="minorHAnsi" w:cstheme="minorBidi"/>
            <w:noProof/>
            <w:sz w:val="22"/>
            <w:szCs w:val="22"/>
            <w:lang w:val="et-EE"/>
          </w:rPr>
          <w:tab/>
        </w:r>
        <w:r w:rsidRPr="008D2B38">
          <w:rPr>
            <w:rStyle w:val="Hyperlink"/>
            <w:noProof/>
            <w:lang w:val="en-US"/>
          </w:rPr>
          <w:t>UC MEMBER_35: View the Details of a Management Request</w:t>
        </w:r>
        <w:r>
          <w:rPr>
            <w:noProof/>
            <w:webHidden/>
          </w:rPr>
          <w:tab/>
        </w:r>
        <w:r>
          <w:rPr>
            <w:noProof/>
            <w:webHidden/>
          </w:rPr>
          <w:fldChar w:fldCharType="begin"/>
        </w:r>
        <w:r>
          <w:rPr>
            <w:noProof/>
            <w:webHidden/>
          </w:rPr>
          <w:instrText xml:space="preserve"> PAGEREF _Toc438047960 \h </w:instrText>
        </w:r>
        <w:r>
          <w:rPr>
            <w:noProof/>
            <w:webHidden/>
          </w:rPr>
        </w:r>
        <w:r>
          <w:rPr>
            <w:noProof/>
            <w:webHidden/>
          </w:rPr>
          <w:fldChar w:fldCharType="separate"/>
        </w:r>
        <w:r>
          <w:rPr>
            <w:noProof/>
            <w:webHidden/>
          </w:rPr>
          <w:t>45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1" w:history="1">
        <w:r w:rsidRPr="008D2B38">
          <w:rPr>
            <w:rStyle w:val="Hyperlink"/>
            <w:noProof/>
          </w:rPr>
          <w:t>2.3.35</w:t>
        </w:r>
        <w:r>
          <w:rPr>
            <w:rFonts w:asciiTheme="minorHAnsi" w:eastAsiaTheme="minorEastAsia" w:hAnsiTheme="minorHAnsi" w:cstheme="minorBidi"/>
            <w:noProof/>
            <w:sz w:val="22"/>
            <w:szCs w:val="22"/>
            <w:lang w:val="et-EE"/>
          </w:rPr>
          <w:tab/>
        </w:r>
        <w:r w:rsidRPr="008D2B38">
          <w:rPr>
            <w:rStyle w:val="Hyperlink"/>
            <w:noProof/>
            <w:lang w:val="en-US"/>
          </w:rPr>
          <w:t>UC MEMBER_36: Approve an Authentication Certificate Registration Request</w:t>
        </w:r>
        <w:r>
          <w:rPr>
            <w:noProof/>
            <w:webHidden/>
          </w:rPr>
          <w:tab/>
        </w:r>
        <w:r>
          <w:rPr>
            <w:noProof/>
            <w:webHidden/>
          </w:rPr>
          <w:fldChar w:fldCharType="begin"/>
        </w:r>
        <w:r>
          <w:rPr>
            <w:noProof/>
            <w:webHidden/>
          </w:rPr>
          <w:instrText xml:space="preserve"> PAGEREF _Toc438047961 \h </w:instrText>
        </w:r>
        <w:r>
          <w:rPr>
            <w:noProof/>
            <w:webHidden/>
          </w:rPr>
        </w:r>
        <w:r>
          <w:rPr>
            <w:noProof/>
            <w:webHidden/>
          </w:rPr>
          <w:fldChar w:fldCharType="separate"/>
        </w:r>
        <w:r>
          <w:rPr>
            <w:noProof/>
            <w:webHidden/>
          </w:rPr>
          <w:t>46</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2" w:history="1">
        <w:r w:rsidRPr="008D2B38">
          <w:rPr>
            <w:rStyle w:val="Hyperlink"/>
            <w:noProof/>
          </w:rPr>
          <w:t>2.3.36</w:t>
        </w:r>
        <w:r>
          <w:rPr>
            <w:rFonts w:asciiTheme="minorHAnsi" w:eastAsiaTheme="minorEastAsia" w:hAnsiTheme="minorHAnsi" w:cstheme="minorBidi"/>
            <w:noProof/>
            <w:sz w:val="22"/>
            <w:szCs w:val="22"/>
            <w:lang w:val="et-EE"/>
          </w:rPr>
          <w:tab/>
        </w:r>
        <w:r w:rsidRPr="008D2B38">
          <w:rPr>
            <w:rStyle w:val="Hyperlink"/>
            <w:noProof/>
            <w:lang w:val="en-US"/>
          </w:rPr>
          <w:t>UC MEMBER_37: Approve a Security Server Client Registration Request</w:t>
        </w:r>
        <w:r>
          <w:rPr>
            <w:noProof/>
            <w:webHidden/>
          </w:rPr>
          <w:tab/>
        </w:r>
        <w:r>
          <w:rPr>
            <w:noProof/>
            <w:webHidden/>
          </w:rPr>
          <w:fldChar w:fldCharType="begin"/>
        </w:r>
        <w:r>
          <w:rPr>
            <w:noProof/>
            <w:webHidden/>
          </w:rPr>
          <w:instrText xml:space="preserve"> PAGEREF _Toc438047962 \h </w:instrText>
        </w:r>
        <w:r>
          <w:rPr>
            <w:noProof/>
            <w:webHidden/>
          </w:rPr>
        </w:r>
        <w:r>
          <w:rPr>
            <w:noProof/>
            <w:webHidden/>
          </w:rPr>
          <w:fldChar w:fldCharType="separate"/>
        </w:r>
        <w:r>
          <w:rPr>
            <w:noProof/>
            <w:webHidden/>
          </w:rPr>
          <w:t>47</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3" w:history="1">
        <w:r w:rsidRPr="008D2B38">
          <w:rPr>
            <w:rStyle w:val="Hyperlink"/>
            <w:noProof/>
          </w:rPr>
          <w:t>2.3.37</w:t>
        </w:r>
        <w:r>
          <w:rPr>
            <w:rFonts w:asciiTheme="minorHAnsi" w:eastAsiaTheme="minorEastAsia" w:hAnsiTheme="minorHAnsi" w:cstheme="minorBidi"/>
            <w:noProof/>
            <w:sz w:val="22"/>
            <w:szCs w:val="22"/>
            <w:lang w:val="et-EE"/>
          </w:rPr>
          <w:tab/>
        </w:r>
        <w:r w:rsidRPr="008D2B38">
          <w:rPr>
            <w:rStyle w:val="Hyperlink"/>
            <w:noProof/>
            <w:lang w:val="en-US"/>
          </w:rPr>
          <w:t>UC MEMBER_38: Decline a Registration Request</w:t>
        </w:r>
        <w:r>
          <w:rPr>
            <w:noProof/>
            <w:webHidden/>
          </w:rPr>
          <w:tab/>
        </w:r>
        <w:r>
          <w:rPr>
            <w:noProof/>
            <w:webHidden/>
          </w:rPr>
          <w:fldChar w:fldCharType="begin"/>
        </w:r>
        <w:r>
          <w:rPr>
            <w:noProof/>
            <w:webHidden/>
          </w:rPr>
          <w:instrText xml:space="preserve"> PAGEREF _Toc438047963 \h </w:instrText>
        </w:r>
        <w:r>
          <w:rPr>
            <w:noProof/>
            <w:webHidden/>
          </w:rPr>
        </w:r>
        <w:r>
          <w:rPr>
            <w:noProof/>
            <w:webHidden/>
          </w:rPr>
          <w:fldChar w:fldCharType="separate"/>
        </w:r>
        <w:r>
          <w:rPr>
            <w:noProof/>
            <w:webHidden/>
          </w:rPr>
          <w:t>48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4" w:history="1">
        <w:r w:rsidRPr="008D2B38">
          <w:rPr>
            <w:rStyle w:val="Hyperlink"/>
            <w:noProof/>
          </w:rPr>
          <w:t>2.3.38</w:t>
        </w:r>
        <w:r>
          <w:rPr>
            <w:rFonts w:asciiTheme="minorHAnsi" w:eastAsiaTheme="minorEastAsia" w:hAnsiTheme="minorHAnsi" w:cstheme="minorBidi"/>
            <w:noProof/>
            <w:sz w:val="22"/>
            <w:szCs w:val="22"/>
            <w:lang w:val="et-EE"/>
          </w:rPr>
          <w:tab/>
        </w:r>
        <w:r w:rsidRPr="008D2B38">
          <w:rPr>
            <w:rStyle w:val="Hyperlink"/>
            <w:noProof/>
            <w:lang w:val="en-US"/>
          </w:rPr>
          <w:t>UC MEMBER_39: Revoke a Registration Request</w:t>
        </w:r>
        <w:r>
          <w:rPr>
            <w:noProof/>
            <w:webHidden/>
          </w:rPr>
          <w:tab/>
        </w:r>
        <w:r>
          <w:rPr>
            <w:noProof/>
            <w:webHidden/>
          </w:rPr>
          <w:fldChar w:fldCharType="begin"/>
        </w:r>
        <w:r>
          <w:rPr>
            <w:noProof/>
            <w:webHidden/>
          </w:rPr>
          <w:instrText xml:space="preserve"> PAGEREF _Toc438047964 \h </w:instrText>
        </w:r>
        <w:r>
          <w:rPr>
            <w:noProof/>
            <w:webHidden/>
          </w:rPr>
        </w:r>
        <w:r>
          <w:rPr>
            <w:noProof/>
            <w:webHidden/>
          </w:rPr>
          <w:fldChar w:fldCharType="separate"/>
        </w:r>
        <w:r>
          <w:rPr>
            <w:noProof/>
            <w:webHidden/>
          </w:rPr>
          <w:t>49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5" w:history="1">
        <w:r w:rsidRPr="008D2B38">
          <w:rPr>
            <w:rStyle w:val="Hyperlink"/>
            <w:noProof/>
          </w:rPr>
          <w:t>2.3.39</w:t>
        </w:r>
        <w:r>
          <w:rPr>
            <w:rFonts w:asciiTheme="minorHAnsi" w:eastAsiaTheme="minorEastAsia" w:hAnsiTheme="minorHAnsi" w:cstheme="minorBidi"/>
            <w:noProof/>
            <w:sz w:val="22"/>
            <w:szCs w:val="22"/>
            <w:lang w:val="et-EE"/>
          </w:rPr>
          <w:tab/>
        </w:r>
        <w:r w:rsidRPr="008D2B38">
          <w:rPr>
            <w:rStyle w:val="Hyperlink"/>
            <w:noProof/>
            <w:lang w:val="en-US"/>
          </w:rPr>
          <w:t>UC MEMBER_40: View Member Classes</w:t>
        </w:r>
        <w:r>
          <w:rPr>
            <w:noProof/>
            <w:webHidden/>
          </w:rPr>
          <w:tab/>
        </w:r>
        <w:r>
          <w:rPr>
            <w:noProof/>
            <w:webHidden/>
          </w:rPr>
          <w:fldChar w:fldCharType="begin"/>
        </w:r>
        <w:r>
          <w:rPr>
            <w:noProof/>
            <w:webHidden/>
          </w:rPr>
          <w:instrText xml:space="preserve"> PAGEREF _Toc438047965 \h </w:instrText>
        </w:r>
        <w:r>
          <w:rPr>
            <w:noProof/>
            <w:webHidden/>
          </w:rPr>
        </w:r>
        <w:r>
          <w:rPr>
            <w:noProof/>
            <w:webHidden/>
          </w:rPr>
          <w:fldChar w:fldCharType="separate"/>
        </w:r>
        <w:r>
          <w:rPr>
            <w:noProof/>
            <w:webHidden/>
          </w:rPr>
          <w:t>50</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6" w:history="1">
        <w:r w:rsidRPr="008D2B38">
          <w:rPr>
            <w:rStyle w:val="Hyperlink"/>
            <w:noProof/>
          </w:rPr>
          <w:t>2.3.40</w:t>
        </w:r>
        <w:r>
          <w:rPr>
            <w:rFonts w:asciiTheme="minorHAnsi" w:eastAsiaTheme="minorEastAsia" w:hAnsiTheme="minorHAnsi" w:cstheme="minorBidi"/>
            <w:noProof/>
            <w:sz w:val="22"/>
            <w:szCs w:val="22"/>
            <w:lang w:val="et-EE"/>
          </w:rPr>
          <w:tab/>
        </w:r>
        <w:r w:rsidRPr="008D2B38">
          <w:rPr>
            <w:rStyle w:val="Hyperlink"/>
            <w:noProof/>
            <w:lang w:val="en-US"/>
          </w:rPr>
          <w:t>UC MEMBER_41: Add a Member Class</w:t>
        </w:r>
        <w:r>
          <w:rPr>
            <w:noProof/>
            <w:webHidden/>
          </w:rPr>
          <w:tab/>
        </w:r>
        <w:r>
          <w:rPr>
            <w:noProof/>
            <w:webHidden/>
          </w:rPr>
          <w:fldChar w:fldCharType="begin"/>
        </w:r>
        <w:r>
          <w:rPr>
            <w:noProof/>
            <w:webHidden/>
          </w:rPr>
          <w:instrText xml:space="preserve"> PAGEREF _Toc438047966 \h </w:instrText>
        </w:r>
        <w:r>
          <w:rPr>
            <w:noProof/>
            <w:webHidden/>
          </w:rPr>
        </w:r>
        <w:r>
          <w:rPr>
            <w:noProof/>
            <w:webHidden/>
          </w:rPr>
          <w:fldChar w:fldCharType="separate"/>
        </w:r>
        <w:r>
          <w:rPr>
            <w:noProof/>
            <w:webHidden/>
          </w:rPr>
          <w:t>50</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7" w:history="1">
        <w:r w:rsidRPr="008D2B38">
          <w:rPr>
            <w:rStyle w:val="Hyperlink"/>
            <w:noProof/>
          </w:rPr>
          <w:t>2.3.41</w:t>
        </w:r>
        <w:r>
          <w:rPr>
            <w:rFonts w:asciiTheme="minorHAnsi" w:eastAsiaTheme="minorEastAsia" w:hAnsiTheme="minorHAnsi" w:cstheme="minorBidi"/>
            <w:noProof/>
            <w:sz w:val="22"/>
            <w:szCs w:val="22"/>
            <w:lang w:val="et-EE"/>
          </w:rPr>
          <w:tab/>
        </w:r>
        <w:r w:rsidRPr="008D2B38">
          <w:rPr>
            <w:rStyle w:val="Hyperlink"/>
            <w:noProof/>
            <w:lang w:val="en-US"/>
          </w:rPr>
          <w:t>UC MEMBER_42: Edit the Description of a Member Class</w:t>
        </w:r>
        <w:r>
          <w:rPr>
            <w:noProof/>
            <w:webHidden/>
          </w:rPr>
          <w:tab/>
        </w:r>
        <w:r>
          <w:rPr>
            <w:noProof/>
            <w:webHidden/>
          </w:rPr>
          <w:fldChar w:fldCharType="begin"/>
        </w:r>
        <w:r>
          <w:rPr>
            <w:noProof/>
            <w:webHidden/>
          </w:rPr>
          <w:instrText xml:space="preserve"> PAGEREF _Toc438047967 \h </w:instrText>
        </w:r>
        <w:r>
          <w:rPr>
            <w:noProof/>
            <w:webHidden/>
          </w:rPr>
        </w:r>
        <w:r>
          <w:rPr>
            <w:noProof/>
            <w:webHidden/>
          </w:rPr>
          <w:fldChar w:fldCharType="separate"/>
        </w:r>
        <w:r>
          <w:rPr>
            <w:noProof/>
            <w:webHidden/>
          </w:rPr>
          <w:t>51</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68" w:history="1">
        <w:r w:rsidRPr="008D2B38">
          <w:rPr>
            <w:rStyle w:val="Hyperlink"/>
            <w:noProof/>
          </w:rPr>
          <w:t>2.3.42</w:t>
        </w:r>
        <w:r>
          <w:rPr>
            <w:rFonts w:asciiTheme="minorHAnsi" w:eastAsiaTheme="minorEastAsia" w:hAnsiTheme="minorHAnsi" w:cstheme="minorBidi"/>
            <w:noProof/>
            <w:sz w:val="22"/>
            <w:szCs w:val="22"/>
            <w:lang w:val="et-EE"/>
          </w:rPr>
          <w:tab/>
        </w:r>
        <w:r w:rsidRPr="008D2B38">
          <w:rPr>
            <w:rStyle w:val="Hyperlink"/>
            <w:noProof/>
            <w:lang w:val="en-US"/>
          </w:rPr>
          <w:t>UC MEMBER_43: Delete a Member Class</w:t>
        </w:r>
        <w:r>
          <w:rPr>
            <w:noProof/>
            <w:webHidden/>
          </w:rPr>
          <w:tab/>
        </w:r>
        <w:r>
          <w:rPr>
            <w:noProof/>
            <w:webHidden/>
          </w:rPr>
          <w:fldChar w:fldCharType="begin"/>
        </w:r>
        <w:r>
          <w:rPr>
            <w:noProof/>
            <w:webHidden/>
          </w:rPr>
          <w:instrText xml:space="preserve"> PAGEREF _Toc438047968 \h </w:instrText>
        </w:r>
        <w:r>
          <w:rPr>
            <w:noProof/>
            <w:webHidden/>
          </w:rPr>
        </w:r>
        <w:r>
          <w:rPr>
            <w:noProof/>
            <w:webHidden/>
          </w:rPr>
          <w:fldChar w:fldCharType="separate"/>
        </w:r>
        <w:r>
          <w:rPr>
            <w:noProof/>
            <w:webHidden/>
          </w:rPr>
          <w:t>52</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69" w:history="1">
        <w:r w:rsidRPr="008D2B38">
          <w:rPr>
            <w:rStyle w:val="Hyperlink"/>
            <w:noProof/>
          </w:rPr>
          <w:t>2.4</w:t>
        </w:r>
        <w:r>
          <w:rPr>
            <w:rFonts w:asciiTheme="minorHAnsi" w:eastAsiaTheme="minorEastAsia" w:hAnsiTheme="minorHAnsi" w:cstheme="minorBidi"/>
            <w:noProof/>
            <w:sz w:val="22"/>
            <w:szCs w:val="22"/>
            <w:lang w:val="et-EE"/>
          </w:rPr>
          <w:tab/>
        </w:r>
        <w:r w:rsidRPr="008D2B38">
          <w:rPr>
            <w:rStyle w:val="Hyperlink"/>
            <w:noProof/>
          </w:rPr>
          <w:t>Security Server Use Cases</w:t>
        </w:r>
        <w:r>
          <w:rPr>
            <w:noProof/>
            <w:webHidden/>
          </w:rPr>
          <w:tab/>
        </w:r>
        <w:r>
          <w:rPr>
            <w:noProof/>
            <w:webHidden/>
          </w:rPr>
          <w:fldChar w:fldCharType="begin"/>
        </w:r>
        <w:r>
          <w:rPr>
            <w:noProof/>
            <w:webHidden/>
          </w:rPr>
          <w:instrText xml:space="preserve"> PAGEREF _Toc438047969 \h </w:instrText>
        </w:r>
        <w:r>
          <w:rPr>
            <w:noProof/>
            <w:webHidden/>
          </w:rPr>
        </w:r>
        <w:r>
          <w:rPr>
            <w:noProof/>
            <w:webHidden/>
          </w:rPr>
          <w:fldChar w:fldCharType="separate"/>
        </w:r>
        <w:r>
          <w:rPr>
            <w:noProof/>
            <w:webHidden/>
          </w:rPr>
          <w:t>53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0" w:history="1">
        <w:r w:rsidRPr="008D2B38">
          <w:rPr>
            <w:rStyle w:val="Hyperlink"/>
            <w:noProof/>
          </w:rPr>
          <w:t>2.4.1</w:t>
        </w:r>
        <w:r>
          <w:rPr>
            <w:rFonts w:asciiTheme="minorHAnsi" w:eastAsiaTheme="minorEastAsia" w:hAnsiTheme="minorHAnsi" w:cstheme="minorBidi"/>
            <w:noProof/>
            <w:sz w:val="22"/>
            <w:szCs w:val="22"/>
            <w:lang w:val="et-EE"/>
          </w:rPr>
          <w:tab/>
        </w:r>
        <w:r w:rsidRPr="008D2B38">
          <w:rPr>
            <w:rStyle w:val="Hyperlink"/>
            <w:noProof/>
          </w:rPr>
          <w:t>UC MEMBER_44: View Security Server Clients</w:t>
        </w:r>
        <w:r>
          <w:rPr>
            <w:noProof/>
            <w:webHidden/>
          </w:rPr>
          <w:tab/>
        </w:r>
        <w:r>
          <w:rPr>
            <w:noProof/>
            <w:webHidden/>
          </w:rPr>
          <w:fldChar w:fldCharType="begin"/>
        </w:r>
        <w:r>
          <w:rPr>
            <w:noProof/>
            <w:webHidden/>
          </w:rPr>
          <w:instrText xml:space="preserve"> PAGEREF _Toc438047970 \h </w:instrText>
        </w:r>
        <w:r>
          <w:rPr>
            <w:noProof/>
            <w:webHidden/>
          </w:rPr>
        </w:r>
        <w:r>
          <w:rPr>
            <w:noProof/>
            <w:webHidden/>
          </w:rPr>
          <w:fldChar w:fldCharType="separate"/>
        </w:r>
        <w:r>
          <w:rPr>
            <w:noProof/>
            <w:webHidden/>
          </w:rPr>
          <w:t>53</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1" w:history="1">
        <w:r w:rsidRPr="008D2B38">
          <w:rPr>
            <w:rStyle w:val="Hyperlink"/>
            <w:noProof/>
          </w:rPr>
          <w:t>2.4.2</w:t>
        </w:r>
        <w:r>
          <w:rPr>
            <w:rFonts w:asciiTheme="minorHAnsi" w:eastAsiaTheme="minorEastAsia" w:hAnsiTheme="minorHAnsi" w:cstheme="minorBidi"/>
            <w:noProof/>
            <w:sz w:val="22"/>
            <w:szCs w:val="22"/>
            <w:lang w:val="et-EE"/>
          </w:rPr>
          <w:tab/>
        </w:r>
        <w:r w:rsidRPr="008D2B38">
          <w:rPr>
            <w:rStyle w:val="Hyperlink"/>
            <w:noProof/>
          </w:rPr>
          <w:t>UC MEMBER_45: View the Details of a Security Server Client</w:t>
        </w:r>
        <w:r>
          <w:rPr>
            <w:noProof/>
            <w:webHidden/>
          </w:rPr>
          <w:tab/>
        </w:r>
        <w:r>
          <w:rPr>
            <w:noProof/>
            <w:webHidden/>
          </w:rPr>
          <w:fldChar w:fldCharType="begin"/>
        </w:r>
        <w:r>
          <w:rPr>
            <w:noProof/>
            <w:webHidden/>
          </w:rPr>
          <w:instrText xml:space="preserve"> PAGEREF _Toc438047971 \h </w:instrText>
        </w:r>
        <w:r>
          <w:rPr>
            <w:noProof/>
            <w:webHidden/>
          </w:rPr>
        </w:r>
        <w:r>
          <w:rPr>
            <w:noProof/>
            <w:webHidden/>
          </w:rPr>
          <w:fldChar w:fldCharType="separate"/>
        </w:r>
        <w:r>
          <w:rPr>
            <w:noProof/>
            <w:webHidden/>
          </w:rPr>
          <w:t>54</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2" w:history="1">
        <w:r w:rsidRPr="008D2B38">
          <w:rPr>
            <w:rStyle w:val="Hyperlink"/>
            <w:noProof/>
          </w:rPr>
          <w:t>2.4.3</w:t>
        </w:r>
        <w:r>
          <w:rPr>
            <w:rFonts w:asciiTheme="minorHAnsi" w:eastAsiaTheme="minorEastAsia" w:hAnsiTheme="minorHAnsi" w:cstheme="minorBidi"/>
            <w:noProof/>
            <w:sz w:val="22"/>
            <w:szCs w:val="22"/>
            <w:lang w:val="et-EE"/>
          </w:rPr>
          <w:tab/>
        </w:r>
        <w:r w:rsidRPr="008D2B38">
          <w:rPr>
            <w:rStyle w:val="Hyperlink"/>
            <w:noProof/>
          </w:rPr>
          <w:t>UC MEMBER_46: View the Internal Server Settings of a Security Server Client</w:t>
        </w:r>
        <w:r>
          <w:rPr>
            <w:noProof/>
            <w:webHidden/>
          </w:rPr>
          <w:tab/>
        </w:r>
        <w:r>
          <w:rPr>
            <w:noProof/>
            <w:webHidden/>
          </w:rPr>
          <w:fldChar w:fldCharType="begin"/>
        </w:r>
        <w:r>
          <w:rPr>
            <w:noProof/>
            <w:webHidden/>
          </w:rPr>
          <w:instrText xml:space="preserve"> PAGEREF _Toc438047972 \h </w:instrText>
        </w:r>
        <w:r>
          <w:rPr>
            <w:noProof/>
            <w:webHidden/>
          </w:rPr>
        </w:r>
        <w:r>
          <w:rPr>
            <w:noProof/>
            <w:webHidden/>
          </w:rPr>
          <w:fldChar w:fldCharType="separate"/>
        </w:r>
        <w:r>
          <w:rPr>
            <w:noProof/>
            <w:webHidden/>
          </w:rPr>
          <w:t>55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3" w:history="1">
        <w:r w:rsidRPr="008D2B38">
          <w:rPr>
            <w:rStyle w:val="Hyperlink"/>
            <w:noProof/>
          </w:rPr>
          <w:t>2.4.4</w:t>
        </w:r>
        <w:r>
          <w:rPr>
            <w:rFonts w:asciiTheme="minorHAnsi" w:eastAsiaTheme="minorEastAsia" w:hAnsiTheme="minorHAnsi" w:cstheme="minorBidi"/>
            <w:noProof/>
            <w:sz w:val="22"/>
            <w:szCs w:val="22"/>
            <w:lang w:val="et-EE"/>
          </w:rPr>
          <w:tab/>
        </w:r>
        <w:r w:rsidRPr="008D2B38">
          <w:rPr>
            <w:rStyle w:val="Hyperlink"/>
            <w:noProof/>
          </w:rPr>
          <w:t>UC MEMBER_47: Add a Client to the Security Server</w:t>
        </w:r>
        <w:r>
          <w:rPr>
            <w:noProof/>
            <w:webHidden/>
          </w:rPr>
          <w:tab/>
        </w:r>
        <w:r>
          <w:rPr>
            <w:noProof/>
            <w:webHidden/>
          </w:rPr>
          <w:fldChar w:fldCharType="begin"/>
        </w:r>
        <w:r>
          <w:rPr>
            <w:noProof/>
            <w:webHidden/>
          </w:rPr>
          <w:instrText xml:space="preserve"> PAGEREF _Toc438047973 \h </w:instrText>
        </w:r>
        <w:r>
          <w:rPr>
            <w:noProof/>
            <w:webHidden/>
          </w:rPr>
        </w:r>
        <w:r>
          <w:rPr>
            <w:noProof/>
            <w:webHidden/>
          </w:rPr>
          <w:fldChar w:fldCharType="separate"/>
        </w:r>
        <w:r>
          <w:rPr>
            <w:noProof/>
            <w:webHidden/>
          </w:rPr>
          <w:t>55</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4" w:history="1">
        <w:r w:rsidRPr="008D2B38">
          <w:rPr>
            <w:rStyle w:val="Hyperlink"/>
            <w:noProof/>
          </w:rPr>
          <w:t>2.4.5</w:t>
        </w:r>
        <w:r>
          <w:rPr>
            <w:rFonts w:asciiTheme="minorHAnsi" w:eastAsiaTheme="minorEastAsia" w:hAnsiTheme="minorHAnsi" w:cstheme="minorBidi"/>
            <w:noProof/>
            <w:sz w:val="22"/>
            <w:szCs w:val="22"/>
            <w:lang w:val="et-EE"/>
          </w:rPr>
          <w:tab/>
        </w:r>
        <w:r w:rsidRPr="008D2B38">
          <w:rPr>
            <w:rStyle w:val="Hyperlink"/>
            <w:noProof/>
          </w:rPr>
          <w:t>UC MEMBER_48: Register a Security Server Client</w:t>
        </w:r>
        <w:r>
          <w:rPr>
            <w:noProof/>
            <w:webHidden/>
          </w:rPr>
          <w:tab/>
        </w:r>
        <w:r>
          <w:rPr>
            <w:noProof/>
            <w:webHidden/>
          </w:rPr>
          <w:fldChar w:fldCharType="begin"/>
        </w:r>
        <w:r>
          <w:rPr>
            <w:noProof/>
            <w:webHidden/>
          </w:rPr>
          <w:instrText xml:space="preserve"> PAGEREF _Toc438047974 \h </w:instrText>
        </w:r>
        <w:r>
          <w:rPr>
            <w:noProof/>
            <w:webHidden/>
          </w:rPr>
        </w:r>
        <w:r>
          <w:rPr>
            <w:noProof/>
            <w:webHidden/>
          </w:rPr>
          <w:fldChar w:fldCharType="separate"/>
        </w:r>
        <w:r>
          <w:rPr>
            <w:noProof/>
            <w:webHidden/>
          </w:rPr>
          <w:t>56</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5" w:history="1">
        <w:r w:rsidRPr="008D2B38">
          <w:rPr>
            <w:rStyle w:val="Hyperlink"/>
            <w:noProof/>
          </w:rPr>
          <w:t>2.4.6</w:t>
        </w:r>
        <w:r>
          <w:rPr>
            <w:rFonts w:asciiTheme="minorHAnsi" w:eastAsiaTheme="minorEastAsia" w:hAnsiTheme="minorHAnsi" w:cstheme="minorBidi"/>
            <w:noProof/>
            <w:sz w:val="22"/>
            <w:szCs w:val="22"/>
            <w:lang w:val="et-EE"/>
          </w:rPr>
          <w:tab/>
        </w:r>
        <w:r w:rsidRPr="008D2B38">
          <w:rPr>
            <w:rStyle w:val="Hyperlink"/>
            <w:noProof/>
          </w:rPr>
          <w:t>UC MEMBER_49: Change a Security Server Client's Internal Server Connection Type</w:t>
        </w:r>
        <w:r>
          <w:rPr>
            <w:noProof/>
            <w:webHidden/>
          </w:rPr>
          <w:tab/>
        </w:r>
        <w:r>
          <w:rPr>
            <w:noProof/>
            <w:webHidden/>
          </w:rPr>
          <w:fldChar w:fldCharType="begin"/>
        </w:r>
        <w:r>
          <w:rPr>
            <w:noProof/>
            <w:webHidden/>
          </w:rPr>
          <w:instrText xml:space="preserve"> PAGEREF _Toc438047975 \h </w:instrText>
        </w:r>
        <w:r>
          <w:rPr>
            <w:noProof/>
            <w:webHidden/>
          </w:rPr>
        </w:r>
        <w:r>
          <w:rPr>
            <w:noProof/>
            <w:webHidden/>
          </w:rPr>
          <w:fldChar w:fldCharType="separate"/>
        </w:r>
        <w:r>
          <w:rPr>
            <w:noProof/>
            <w:webHidden/>
          </w:rPr>
          <w:t>58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6" w:history="1">
        <w:r w:rsidRPr="008D2B38">
          <w:rPr>
            <w:rStyle w:val="Hyperlink"/>
            <w:noProof/>
          </w:rPr>
          <w:t>2.4.7</w:t>
        </w:r>
        <w:r>
          <w:rPr>
            <w:rFonts w:asciiTheme="minorHAnsi" w:eastAsiaTheme="minorEastAsia" w:hAnsiTheme="minorHAnsi" w:cstheme="minorBidi"/>
            <w:noProof/>
            <w:sz w:val="22"/>
            <w:szCs w:val="22"/>
            <w:lang w:val="et-EE"/>
          </w:rPr>
          <w:tab/>
        </w:r>
        <w:r w:rsidRPr="008D2B38">
          <w:rPr>
            <w:rStyle w:val="Hyperlink"/>
            <w:noProof/>
          </w:rPr>
          <w:t>UC MEMBER_50: Add a Security Server Client's Internal TLS Certificate</w:t>
        </w:r>
        <w:r>
          <w:rPr>
            <w:noProof/>
            <w:webHidden/>
          </w:rPr>
          <w:tab/>
        </w:r>
        <w:r>
          <w:rPr>
            <w:noProof/>
            <w:webHidden/>
          </w:rPr>
          <w:fldChar w:fldCharType="begin"/>
        </w:r>
        <w:r>
          <w:rPr>
            <w:noProof/>
            <w:webHidden/>
          </w:rPr>
          <w:instrText xml:space="preserve"> PAGEREF _Toc438047976 \h </w:instrText>
        </w:r>
        <w:r>
          <w:rPr>
            <w:noProof/>
            <w:webHidden/>
          </w:rPr>
        </w:r>
        <w:r>
          <w:rPr>
            <w:noProof/>
            <w:webHidden/>
          </w:rPr>
          <w:fldChar w:fldCharType="separate"/>
        </w:r>
        <w:r>
          <w:rPr>
            <w:noProof/>
            <w:webHidden/>
          </w:rPr>
          <w:t>58</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7" w:history="1">
        <w:r w:rsidRPr="008D2B38">
          <w:rPr>
            <w:rStyle w:val="Hyperlink"/>
            <w:noProof/>
          </w:rPr>
          <w:t>2.4.8</w:t>
        </w:r>
        <w:r>
          <w:rPr>
            <w:rFonts w:asciiTheme="minorHAnsi" w:eastAsiaTheme="minorEastAsia" w:hAnsiTheme="minorHAnsi" w:cstheme="minorBidi"/>
            <w:noProof/>
            <w:sz w:val="22"/>
            <w:szCs w:val="22"/>
            <w:lang w:val="et-EE"/>
          </w:rPr>
          <w:tab/>
        </w:r>
        <w:r w:rsidRPr="008D2B38">
          <w:rPr>
            <w:rStyle w:val="Hyperlink"/>
            <w:noProof/>
          </w:rPr>
          <w:t>UC MEMBER_51: Delete a Security Server Client's Internal TLS Certificate</w:t>
        </w:r>
        <w:r>
          <w:rPr>
            <w:noProof/>
            <w:webHidden/>
          </w:rPr>
          <w:tab/>
        </w:r>
        <w:r>
          <w:rPr>
            <w:noProof/>
            <w:webHidden/>
          </w:rPr>
          <w:fldChar w:fldCharType="begin"/>
        </w:r>
        <w:r>
          <w:rPr>
            <w:noProof/>
            <w:webHidden/>
          </w:rPr>
          <w:instrText xml:space="preserve"> PAGEREF _Toc438047977 \h </w:instrText>
        </w:r>
        <w:r>
          <w:rPr>
            <w:noProof/>
            <w:webHidden/>
          </w:rPr>
        </w:r>
        <w:r>
          <w:rPr>
            <w:noProof/>
            <w:webHidden/>
          </w:rPr>
          <w:fldChar w:fldCharType="separate"/>
        </w:r>
        <w:r>
          <w:rPr>
            <w:noProof/>
            <w:webHidden/>
          </w:rPr>
          <w:t>59</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8" w:history="1">
        <w:r w:rsidRPr="008D2B38">
          <w:rPr>
            <w:rStyle w:val="Hyperlink"/>
            <w:noProof/>
          </w:rPr>
          <w:t>2.4.9</w:t>
        </w:r>
        <w:r>
          <w:rPr>
            <w:rFonts w:asciiTheme="minorHAnsi" w:eastAsiaTheme="minorEastAsia" w:hAnsiTheme="minorHAnsi" w:cstheme="minorBidi"/>
            <w:noProof/>
            <w:sz w:val="22"/>
            <w:szCs w:val="22"/>
            <w:lang w:val="et-EE"/>
          </w:rPr>
          <w:tab/>
        </w:r>
        <w:r w:rsidRPr="008D2B38">
          <w:rPr>
            <w:rStyle w:val="Hyperlink"/>
            <w:noProof/>
          </w:rPr>
          <w:t>UC MEMBER_52: Unregister a Security Server Client</w:t>
        </w:r>
        <w:r>
          <w:rPr>
            <w:noProof/>
            <w:webHidden/>
          </w:rPr>
          <w:tab/>
        </w:r>
        <w:r>
          <w:rPr>
            <w:noProof/>
            <w:webHidden/>
          </w:rPr>
          <w:fldChar w:fldCharType="begin"/>
        </w:r>
        <w:r>
          <w:rPr>
            <w:noProof/>
            <w:webHidden/>
          </w:rPr>
          <w:instrText xml:space="preserve"> PAGEREF _Toc438047978 \h </w:instrText>
        </w:r>
        <w:r>
          <w:rPr>
            <w:noProof/>
            <w:webHidden/>
          </w:rPr>
        </w:r>
        <w:r>
          <w:rPr>
            <w:noProof/>
            <w:webHidden/>
          </w:rPr>
          <w:fldChar w:fldCharType="separate"/>
        </w:r>
        <w:r>
          <w:rPr>
            <w:noProof/>
            <w:webHidden/>
          </w:rPr>
          <w:t>60</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79" w:history="1">
        <w:r w:rsidRPr="008D2B38">
          <w:rPr>
            <w:rStyle w:val="Hyperlink"/>
            <w:noProof/>
          </w:rPr>
          <w:t>2.4.10</w:t>
        </w:r>
        <w:r>
          <w:rPr>
            <w:rFonts w:asciiTheme="minorHAnsi" w:eastAsiaTheme="minorEastAsia" w:hAnsiTheme="minorHAnsi" w:cstheme="minorBidi"/>
            <w:noProof/>
            <w:sz w:val="22"/>
            <w:szCs w:val="22"/>
            <w:lang w:val="et-EE"/>
          </w:rPr>
          <w:tab/>
        </w:r>
        <w:r w:rsidRPr="008D2B38">
          <w:rPr>
            <w:rStyle w:val="Hyperlink"/>
            <w:noProof/>
          </w:rPr>
          <w:t>UC MEMBER_53: Delete a Security Server Client</w:t>
        </w:r>
        <w:r>
          <w:rPr>
            <w:noProof/>
            <w:webHidden/>
          </w:rPr>
          <w:tab/>
        </w:r>
        <w:r>
          <w:rPr>
            <w:noProof/>
            <w:webHidden/>
          </w:rPr>
          <w:fldChar w:fldCharType="begin"/>
        </w:r>
        <w:r>
          <w:rPr>
            <w:noProof/>
            <w:webHidden/>
          </w:rPr>
          <w:instrText xml:space="preserve"> PAGEREF _Toc438047979 \h </w:instrText>
        </w:r>
        <w:r>
          <w:rPr>
            <w:noProof/>
            <w:webHidden/>
          </w:rPr>
        </w:r>
        <w:r>
          <w:rPr>
            <w:noProof/>
            <w:webHidden/>
          </w:rPr>
          <w:fldChar w:fldCharType="separate"/>
        </w:r>
        <w:r>
          <w:rPr>
            <w:noProof/>
            <w:webHidden/>
          </w:rPr>
          <w:t>61</w:t>
        </w:r>
        <w:r>
          <w:rPr>
            <w:noProof/>
            <w:webHidden/>
          </w:rPr>
          <w:fldChar w:fldCharType="end"/>
        </w:r>
      </w:hyperlink>
    </w:p>
    <w:p w:rsidR="00923294" w:rsidRDefault="00923294">
      <w:pPr>
        <w:pStyle w:val="TOC2"/>
        <w:tabs>
          <w:tab w:val="left" w:pos="1132"/>
        </w:tabs>
        <w:rPr>
          <w:rFonts w:asciiTheme="minorHAnsi" w:eastAsiaTheme="minorEastAsia" w:hAnsiTheme="minorHAnsi" w:cstheme="minorBidi"/>
          <w:noProof/>
          <w:sz w:val="22"/>
          <w:szCs w:val="22"/>
          <w:lang w:val="et-EE"/>
        </w:rPr>
      </w:pPr>
      <w:hyperlink w:anchor="_Toc438047980" w:history="1">
        <w:r w:rsidRPr="008D2B38">
          <w:rPr>
            <w:rStyle w:val="Hyperlink"/>
            <w:noProof/>
          </w:rPr>
          <w:t>2.5</w:t>
        </w:r>
        <w:r>
          <w:rPr>
            <w:rFonts w:asciiTheme="minorHAnsi" w:eastAsiaTheme="minorEastAsia" w:hAnsiTheme="minorHAnsi" w:cstheme="minorBidi"/>
            <w:noProof/>
            <w:sz w:val="22"/>
            <w:szCs w:val="22"/>
            <w:lang w:val="et-EE"/>
          </w:rPr>
          <w:tab/>
        </w:r>
        <w:r w:rsidRPr="008D2B38">
          <w:rPr>
            <w:rStyle w:val="Hyperlink"/>
            <w:noProof/>
          </w:rPr>
          <w:t>Common Use Cases</w:t>
        </w:r>
        <w:r>
          <w:rPr>
            <w:noProof/>
            <w:webHidden/>
          </w:rPr>
          <w:tab/>
        </w:r>
        <w:r>
          <w:rPr>
            <w:noProof/>
            <w:webHidden/>
          </w:rPr>
          <w:fldChar w:fldCharType="begin"/>
        </w:r>
        <w:r>
          <w:rPr>
            <w:noProof/>
            <w:webHidden/>
          </w:rPr>
          <w:instrText xml:space="preserve"> PAGEREF _Toc438047980 \h </w:instrText>
        </w:r>
        <w:r>
          <w:rPr>
            <w:noProof/>
            <w:webHidden/>
          </w:rPr>
        </w:r>
        <w:r>
          <w:rPr>
            <w:noProof/>
            <w:webHidden/>
          </w:rPr>
          <w:fldChar w:fldCharType="separate"/>
        </w:r>
        <w:r>
          <w:rPr>
            <w:noProof/>
            <w:webHidden/>
          </w:rPr>
          <w:t>62</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81" w:history="1">
        <w:r w:rsidRPr="008D2B38">
          <w:rPr>
            <w:rStyle w:val="Hyperlink"/>
            <w:noProof/>
            <w:lang w:val="en-US"/>
          </w:rPr>
          <w:t>2.5.1</w:t>
        </w:r>
        <w:r>
          <w:rPr>
            <w:rFonts w:asciiTheme="minorHAnsi" w:eastAsiaTheme="minorEastAsia" w:hAnsiTheme="minorHAnsi" w:cstheme="minorBidi"/>
            <w:noProof/>
            <w:sz w:val="22"/>
            <w:szCs w:val="22"/>
            <w:lang w:val="et-EE"/>
          </w:rPr>
          <w:tab/>
        </w:r>
        <w:r w:rsidRPr="008D2B38">
          <w:rPr>
            <w:rStyle w:val="Hyperlink"/>
            <w:noProof/>
          </w:rPr>
          <w:t>UC MEMBER_54: Parse User Input</w:t>
        </w:r>
        <w:r>
          <w:rPr>
            <w:noProof/>
            <w:webHidden/>
          </w:rPr>
          <w:tab/>
        </w:r>
        <w:r>
          <w:rPr>
            <w:noProof/>
            <w:webHidden/>
          </w:rPr>
          <w:fldChar w:fldCharType="begin"/>
        </w:r>
        <w:r>
          <w:rPr>
            <w:noProof/>
            <w:webHidden/>
          </w:rPr>
          <w:instrText xml:space="preserve"> PAGEREF _Toc438047981 \h </w:instrText>
        </w:r>
        <w:r>
          <w:rPr>
            <w:noProof/>
            <w:webHidden/>
          </w:rPr>
        </w:r>
        <w:r>
          <w:rPr>
            <w:noProof/>
            <w:webHidden/>
          </w:rPr>
          <w:fldChar w:fldCharType="separate"/>
        </w:r>
        <w:r>
          <w:rPr>
            <w:noProof/>
            <w:webHidden/>
          </w:rPr>
          <w:t>62</w:t>
        </w:r>
        <w:r>
          <w:rPr>
            <w:noProof/>
            <w:webHidden/>
          </w:rPr>
          <w:fldChar w:fldCharType="end"/>
        </w:r>
      </w:hyperlink>
    </w:p>
    <w:p w:rsidR="00923294" w:rsidRDefault="00923294">
      <w:pPr>
        <w:pStyle w:val="TOC3"/>
        <w:tabs>
          <w:tab w:val="left" w:pos="1415"/>
        </w:tabs>
        <w:rPr>
          <w:rFonts w:asciiTheme="minorHAnsi" w:eastAsiaTheme="minorEastAsia" w:hAnsiTheme="minorHAnsi" w:cstheme="minorBidi"/>
          <w:noProof/>
          <w:sz w:val="22"/>
          <w:szCs w:val="22"/>
          <w:lang w:val="et-EE"/>
        </w:rPr>
      </w:pPr>
      <w:hyperlink w:anchor="_Toc438047982" w:history="1">
        <w:r w:rsidRPr="008D2B38">
          <w:rPr>
            <w:rStyle w:val="Hyperlink"/>
            <w:noProof/>
          </w:rPr>
          <w:t>2.5.2</w:t>
        </w:r>
        <w:r>
          <w:rPr>
            <w:rFonts w:asciiTheme="minorHAnsi" w:eastAsiaTheme="minorEastAsia" w:hAnsiTheme="minorHAnsi" w:cstheme="minorBidi"/>
            <w:noProof/>
            <w:sz w:val="22"/>
            <w:szCs w:val="22"/>
            <w:lang w:val="et-EE"/>
          </w:rPr>
          <w:tab/>
        </w:r>
        <w:r w:rsidRPr="008D2B38">
          <w:rPr>
            <w:rStyle w:val="Hyperlink"/>
            <w:noProof/>
            <w:lang w:val="en-US"/>
          </w:rPr>
          <w:t>UC MEMBER_55: View Certificate Details</w:t>
        </w:r>
        <w:r>
          <w:rPr>
            <w:noProof/>
            <w:webHidden/>
          </w:rPr>
          <w:tab/>
        </w:r>
        <w:r>
          <w:rPr>
            <w:noProof/>
            <w:webHidden/>
          </w:rPr>
          <w:fldChar w:fldCharType="begin"/>
        </w:r>
        <w:r>
          <w:rPr>
            <w:noProof/>
            <w:webHidden/>
          </w:rPr>
          <w:instrText xml:space="preserve"> PAGEREF _Toc438047982 \h </w:instrText>
        </w:r>
        <w:r>
          <w:rPr>
            <w:noProof/>
            <w:webHidden/>
          </w:rPr>
        </w:r>
        <w:r>
          <w:rPr>
            <w:noProof/>
            <w:webHidden/>
          </w:rPr>
          <w:fldChar w:fldCharType="separate"/>
        </w:r>
        <w:r>
          <w:rPr>
            <w:noProof/>
            <w:webHidden/>
          </w:rPr>
          <w:t>63</w:t>
        </w:r>
        <w:r>
          <w:rPr>
            <w:noProof/>
            <w:webHidden/>
          </w:rPr>
          <w:fldChar w:fldCharType="end"/>
        </w:r>
      </w:hyperlink>
    </w:p>
    <w:p w:rsidR="005F756A" w:rsidRDefault="005F756A" w:rsidP="005F756A">
      <w:r>
        <w:fldChar w:fldCharType="end"/>
      </w:r>
      <w:bookmarkStart w:id="0" w:name="__RefHeading__7792_1358676947"/>
      <w:bookmarkEnd w:id="0"/>
    </w:p>
    <w:p w:rsidR="002F0D5B" w:rsidRDefault="00F12026">
      <w:pPr>
        <w:pStyle w:val="Heading1ilmanumbrita"/>
      </w:pPr>
      <w:r>
        <w:t>License</w:t>
      </w:r>
    </w:p>
    <w:p w:rsidR="002F0D5B" w:rsidRDefault="00F12026">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2F0D5B" w:rsidRDefault="00F12026" w:rsidP="00923294">
      <w:pPr>
        <w:pStyle w:val="Heading1"/>
      </w:pPr>
      <w:bookmarkStart w:id="1" w:name="__RefHeading__3514_341568828"/>
      <w:bookmarkStart w:id="2" w:name="_Toc438047916"/>
      <w:bookmarkEnd w:id="1"/>
      <w:r>
        <w:t>Introduction</w:t>
      </w:r>
      <w:bookmarkEnd w:id="2"/>
    </w:p>
    <w:p w:rsidR="002F0D5B" w:rsidRDefault="00F12026">
      <w:pPr>
        <w:pStyle w:val="Heading2"/>
        <w:tabs>
          <w:tab w:val="left" w:pos="0"/>
        </w:tabs>
      </w:pPr>
      <w:bookmarkStart w:id="3" w:name="__RefHeading__2263_1094749185"/>
      <w:bookmarkStart w:id="4" w:name="_Toc438047917"/>
      <w:bookmarkEnd w:id="3"/>
      <w:r>
        <w:t>Purpose</w:t>
      </w:r>
      <w:bookmarkEnd w:id="4"/>
    </w:p>
    <w:p w:rsidR="002F0D5B" w:rsidRDefault="00F12026">
      <w:r>
        <w:t>The purpose of this document is to describe:</w:t>
      </w:r>
    </w:p>
    <w:p w:rsidR="002F0D5B" w:rsidRDefault="00F12026">
      <w:pPr>
        <w:numPr>
          <w:ilvl w:val="0"/>
          <w:numId w:val="4"/>
        </w:numPr>
        <w:tabs>
          <w:tab w:val="left" w:pos="0"/>
        </w:tabs>
      </w:pPr>
      <w:r>
        <w:t>the management of X-Road members and security servers in the central server and</w:t>
      </w:r>
    </w:p>
    <w:p w:rsidR="002F0D5B" w:rsidRDefault="00F12026">
      <w:pPr>
        <w:numPr>
          <w:ilvl w:val="0"/>
          <w:numId w:val="4"/>
        </w:numPr>
        <w:tabs>
          <w:tab w:val="left" w:pos="0"/>
        </w:tabs>
      </w:pPr>
      <w:proofErr w:type="gramStart"/>
      <w:r>
        <w:t>the</w:t>
      </w:r>
      <w:proofErr w:type="gramEnd"/>
      <w:r>
        <w:t xml:space="preserve"> management of security server clients in the security server.</w:t>
      </w:r>
    </w:p>
    <w:p w:rsidR="002F0D5B" w:rsidRDefault="00F12026">
      <w:r>
        <w:t xml:space="preserve">This document does not include </w:t>
      </w:r>
    </w:p>
    <w:p w:rsidR="002F0D5B" w:rsidRDefault="00F12026">
      <w:pPr>
        <w:numPr>
          <w:ilvl w:val="0"/>
          <w:numId w:val="4"/>
        </w:numPr>
        <w:tabs>
          <w:tab w:val="left" w:pos="0"/>
        </w:tabs>
      </w:pPr>
      <w:r>
        <w:t xml:space="preserve">use cases for service and access right management – these use cases are described in the document “X-Road: Use Case Model for Service Management” </w:t>
      </w:r>
      <w:r>
        <w:fldChar w:fldCharType="begin"/>
      </w:r>
      <w:r>
        <w:instrText xml:space="preserve"> REF Ref_UC-SERVICE \h </w:instrText>
      </w:r>
      <w:r>
        <w:fldChar w:fldCharType="separate"/>
      </w:r>
      <w:r w:rsidR="00923294">
        <w:t>[UC-SERVICE]</w:t>
      </w:r>
      <w:r>
        <w:fldChar w:fldCharType="end"/>
      </w:r>
      <w:r>
        <w:t xml:space="preserve">; </w:t>
      </w:r>
    </w:p>
    <w:p w:rsidR="002F0D5B" w:rsidRDefault="00F12026">
      <w:pPr>
        <w:numPr>
          <w:ilvl w:val="0"/>
          <w:numId w:val="4"/>
        </w:numPr>
        <w:tabs>
          <w:tab w:val="left" w:pos="0"/>
        </w:tabs>
      </w:pPr>
      <w:proofErr w:type="gramStart"/>
      <w:r>
        <w:t>use</w:t>
      </w:r>
      <w:proofErr w:type="gramEnd"/>
      <w:r>
        <w:t xml:space="preserve"> cases for security token, key and certificate management in the security server – these use cases are described in the document “X-Road: Use Case Model for Security Server Management” </w:t>
      </w:r>
      <w:r>
        <w:fldChar w:fldCharType="begin"/>
      </w:r>
      <w:r>
        <w:instrText xml:space="preserve"> REF Ref_%5BUC-SS%5D \h </w:instrText>
      </w:r>
      <w:r>
        <w:fldChar w:fldCharType="separate"/>
      </w:r>
      <w:r w:rsidR="00923294">
        <w:t>[UC-SS]</w:t>
      </w:r>
      <w:r>
        <w:fldChar w:fldCharType="end"/>
      </w:r>
      <w:r>
        <w:t>.</w:t>
      </w:r>
    </w:p>
    <w:p w:rsidR="002F0D5B" w:rsidRDefault="00F12026">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2F0D5B" w:rsidRDefault="00F12026">
      <w:r>
        <w:t xml:space="preserve">The use cases assume that the X-Road software components involved in the use cases are installed and initialised (see </w:t>
      </w:r>
      <w:r>
        <w:fldChar w:fldCharType="begin"/>
      </w:r>
      <w:r>
        <w:instrText xml:space="preserve"> REF Ref_Central%20Server%20Installation%20Gu \h </w:instrText>
      </w:r>
      <w:r>
        <w:fldChar w:fldCharType="separate"/>
      </w:r>
      <w:r w:rsidR="00923294">
        <w:rPr>
          <w:color w:val="000000"/>
        </w:rPr>
        <w:t>[IG-CS]</w:t>
      </w:r>
      <w:r>
        <w:fldChar w:fldCharType="end"/>
      </w:r>
      <w:r>
        <w:t xml:space="preserve"> and </w:t>
      </w:r>
      <w:r>
        <w:fldChar w:fldCharType="begin"/>
      </w:r>
      <w:r>
        <w:instrText xml:space="preserve"> REF Ref_Security%20Server%20Installation%20G \h </w:instrText>
      </w:r>
      <w:r>
        <w:fldChar w:fldCharType="separate"/>
      </w:r>
      <w:r w:rsidR="00923294">
        <w:rPr>
          <w:color w:val="000000"/>
        </w:rPr>
        <w:t>[IG-SS]</w:t>
      </w:r>
      <w:r>
        <w:fldChar w:fldCharType="end"/>
      </w:r>
      <w:r>
        <w:t xml:space="preserve">). </w:t>
      </w:r>
    </w:p>
    <w:p w:rsidR="002F0D5B" w:rsidRDefault="00F12026">
      <w:r>
        <w:t xml:space="preserve">The use cases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2F0D5B" w:rsidRDefault="00F12026">
      <w:pPr>
        <w:pStyle w:val="Heading2"/>
        <w:tabs>
          <w:tab w:val="left" w:pos="0"/>
        </w:tabs>
      </w:pPr>
      <w:bookmarkStart w:id="5" w:name="__RefHeading__2265_1094749185"/>
      <w:bookmarkStart w:id="6" w:name="_Toc438047918"/>
      <w:bookmarkEnd w:id="5"/>
      <w:r>
        <w:t>Terms and Abbreviations</w:t>
      </w:r>
      <w:bookmarkEnd w:id="6"/>
    </w:p>
    <w:p w:rsidR="002F0D5B" w:rsidRDefault="00F12026">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2F0D5B" w:rsidRDefault="00F12026">
      <w:pPr>
        <w:rPr>
          <w:b/>
          <w:bCs/>
        </w:rPr>
      </w:pPr>
      <w:r>
        <w:t>This section defines the terms that are not defined in the aforementioned document or that have contextual meaning specific to this document in addition to the general definition.</w:t>
      </w:r>
    </w:p>
    <w:p w:rsidR="002F0D5B" w:rsidRDefault="00F12026">
      <w:pPr>
        <w:numPr>
          <w:ilvl w:val="0"/>
          <w:numId w:val="4"/>
        </w:numPr>
        <w:tabs>
          <w:tab w:val="left" w:pos="0"/>
        </w:tabs>
        <w:rPr>
          <w:b/>
          <w:bCs/>
        </w:rPr>
      </w:pPr>
      <w:r>
        <w:rPr>
          <w:b/>
          <w:bCs/>
        </w:rPr>
        <w:t>Internal</w:t>
      </w:r>
      <w:r>
        <w:t xml:space="preserve"> </w:t>
      </w:r>
      <w:r>
        <w:rPr>
          <w:b/>
          <w:bCs/>
        </w:rPr>
        <w:t>TLS certificates</w:t>
      </w:r>
      <w:r>
        <w:t xml:space="preserve"> are used for setting up the TLS connection between the security server and the client information systems.</w:t>
      </w:r>
    </w:p>
    <w:p w:rsidR="002F0D5B" w:rsidRDefault="00F12026">
      <w:pPr>
        <w:numPr>
          <w:ilvl w:val="0"/>
          <w:numId w:val="4"/>
        </w:numPr>
        <w:tabs>
          <w:tab w:val="left" w:pos="0"/>
        </w:tabs>
      </w:pPr>
      <w:r>
        <w:rPr>
          <w:b/>
          <w:bCs/>
        </w:rPr>
        <w:t>System configuration</w:t>
      </w:r>
      <w:r>
        <w:t xml:space="preserve"> consists of data stored in the database and in the various configuration files held in the file system of an X-Road component. </w:t>
      </w:r>
    </w:p>
    <w:p w:rsidR="002F0D5B" w:rsidRDefault="00F12026">
      <w:pPr>
        <w:pStyle w:val="Heading2"/>
        <w:tabs>
          <w:tab w:val="left" w:pos="0"/>
        </w:tabs>
        <w:rPr>
          <w:color w:val="000000"/>
        </w:rPr>
      </w:pPr>
      <w:bookmarkStart w:id="7" w:name="__RefHeading__1446_2115075793"/>
      <w:bookmarkStart w:id="8" w:name="_Toc438047919"/>
      <w:bookmarkEnd w:id="7"/>
      <w:r>
        <w:t>References</w:t>
      </w:r>
      <w:bookmarkEnd w:id="8"/>
    </w:p>
    <w:p w:rsidR="00923294" w:rsidRDefault="00F12026" w:rsidP="00923294">
      <w:pPr>
        <w:pStyle w:val="ListParagraph"/>
        <w:numPr>
          <w:ilvl w:val="0"/>
          <w:numId w:val="70"/>
        </w:numPr>
        <w:spacing w:before="120" w:after="0"/>
        <w:ind w:left="714" w:hanging="357"/>
        <w:contextualSpacing w:val="0"/>
      </w:pPr>
      <w:bookmarkStart w:id="9" w:name="Ref_Central%20Server%20Installation%20Gu"/>
      <w:r>
        <w:t>[IG-CS]</w:t>
      </w:r>
      <w:bookmarkEnd w:id="9"/>
      <w:r>
        <w:t xml:space="preserve"> X-Road 6. Central Server Installation Guide. Document ID: IG-CS.</w:t>
      </w:r>
      <w:bookmarkStart w:id="10" w:name="Ref_Security%20Server%20Installation%20G"/>
    </w:p>
    <w:p w:rsidR="00923294" w:rsidRPr="00923294" w:rsidRDefault="00F12026" w:rsidP="00923294">
      <w:pPr>
        <w:pStyle w:val="ListParagraph"/>
        <w:numPr>
          <w:ilvl w:val="0"/>
          <w:numId w:val="70"/>
        </w:numPr>
        <w:spacing w:before="120" w:after="0"/>
        <w:ind w:left="714" w:hanging="357"/>
        <w:contextualSpacing w:val="0"/>
      </w:pPr>
      <w:r w:rsidRPr="00923294">
        <w:rPr>
          <w:color w:val="000000"/>
        </w:rPr>
        <w:t>[IG-SS]</w:t>
      </w:r>
      <w:bookmarkEnd w:id="10"/>
      <w:r w:rsidRPr="00923294">
        <w:rPr>
          <w:color w:val="000000"/>
        </w:rPr>
        <w:t xml:space="preserve"> X-Road 6. Security Server Installation Guide. Document ID: IG-SS.</w:t>
      </w:r>
      <w:bookmarkStart w:id="11" w:name="Ref_X-Road%3A%20Protocol%20for%20Managem"/>
    </w:p>
    <w:p w:rsidR="00923294" w:rsidRPr="00923294" w:rsidRDefault="00F12026" w:rsidP="00923294">
      <w:pPr>
        <w:pStyle w:val="ListParagraph"/>
        <w:numPr>
          <w:ilvl w:val="0"/>
          <w:numId w:val="70"/>
        </w:numPr>
        <w:spacing w:before="120" w:after="0"/>
        <w:ind w:left="714" w:hanging="357"/>
        <w:contextualSpacing w:val="0"/>
      </w:pPr>
      <w:r w:rsidRPr="00923294">
        <w:rPr>
          <w:color w:val="000000"/>
        </w:rPr>
        <w:t>[PR-MSERV]</w:t>
      </w:r>
      <w:bookmarkEnd w:id="11"/>
      <w:r w:rsidRPr="00923294">
        <w:rPr>
          <w:color w:val="000000"/>
        </w:rPr>
        <w:t xml:space="preserve"> X-Road: Protocol for Management Services. Document ID: PR-MSERV.</w:t>
      </w:r>
      <w:bookmarkStart w:id="12" w:name="Ref_X-Road%3A%20Audit%20Log%20Events"/>
    </w:p>
    <w:p w:rsidR="00923294" w:rsidRDefault="00F12026" w:rsidP="00923294">
      <w:pPr>
        <w:pStyle w:val="ListParagraph"/>
        <w:numPr>
          <w:ilvl w:val="0"/>
          <w:numId w:val="70"/>
        </w:numPr>
        <w:spacing w:before="120" w:after="0"/>
        <w:ind w:left="714" w:hanging="357"/>
        <w:contextualSpacing w:val="0"/>
      </w:pPr>
      <w:r>
        <w:t>[SPEC-AL]</w:t>
      </w:r>
      <w:bookmarkEnd w:id="12"/>
      <w:r>
        <w:t xml:space="preserve"> X-Road: Audit Log Events. Document ID: SPEC-AL.</w:t>
      </w:r>
      <w:bookmarkStart w:id="13" w:name="Ref_UC-GCONF"/>
    </w:p>
    <w:p w:rsidR="00923294" w:rsidRDefault="00F12026" w:rsidP="00923294">
      <w:pPr>
        <w:pStyle w:val="ListParagraph"/>
        <w:numPr>
          <w:ilvl w:val="0"/>
          <w:numId w:val="70"/>
        </w:numPr>
        <w:spacing w:before="120" w:after="0"/>
        <w:ind w:left="714" w:hanging="357"/>
        <w:contextualSpacing w:val="0"/>
      </w:pPr>
      <w:r>
        <w:t>[UC-GCONF]</w:t>
      </w:r>
      <w:bookmarkEnd w:id="13"/>
      <w:r>
        <w:t xml:space="preserve"> X-Road: Use Case Model for Global Configuration Distribution. Document ID: UC-GCONF.</w:t>
      </w:r>
      <w:bookmarkStart w:id="14" w:name="Ref_UC-MESS"/>
    </w:p>
    <w:p w:rsidR="00923294" w:rsidRPr="00923294" w:rsidRDefault="00F12026" w:rsidP="00923294">
      <w:pPr>
        <w:pStyle w:val="ListParagraph"/>
        <w:numPr>
          <w:ilvl w:val="0"/>
          <w:numId w:val="70"/>
        </w:numPr>
        <w:spacing w:before="120" w:after="0"/>
        <w:ind w:left="714" w:hanging="357"/>
        <w:contextualSpacing w:val="0"/>
      </w:pPr>
      <w:r>
        <w:t>[UC-MESS]</w:t>
      </w:r>
      <w:bookmarkEnd w:id="14"/>
      <w:r>
        <w:t xml:space="preserve"> X-Road: Use Case Model for Member Communication. </w:t>
      </w:r>
      <w:r w:rsidRPr="00923294">
        <w:rPr>
          <w:color w:val="000000"/>
        </w:rPr>
        <w:t>Document ID: UC-MESS.</w:t>
      </w:r>
      <w:bookmarkStart w:id="15" w:name="Ref_UC-SERVICE"/>
    </w:p>
    <w:p w:rsidR="00923294" w:rsidRDefault="00F12026" w:rsidP="00923294">
      <w:pPr>
        <w:pStyle w:val="ListParagraph"/>
        <w:numPr>
          <w:ilvl w:val="0"/>
          <w:numId w:val="70"/>
        </w:numPr>
        <w:spacing w:before="120" w:after="0"/>
        <w:ind w:left="714" w:hanging="357"/>
        <w:contextualSpacing w:val="0"/>
      </w:pPr>
      <w:r>
        <w:t>[UC-SERVICE]</w:t>
      </w:r>
      <w:bookmarkEnd w:id="15"/>
      <w:r>
        <w:t xml:space="preserve"> X-Road: Use Case Model for Service Management. Document ID: UC-SERVICE.</w:t>
      </w:r>
      <w:bookmarkStart w:id="16" w:name="Ref_%5BUC-SS%5D"/>
    </w:p>
    <w:p w:rsidR="00923294" w:rsidRDefault="00F12026" w:rsidP="00923294">
      <w:pPr>
        <w:pStyle w:val="ListParagraph"/>
        <w:numPr>
          <w:ilvl w:val="0"/>
          <w:numId w:val="70"/>
        </w:numPr>
        <w:spacing w:before="120" w:after="0"/>
        <w:ind w:left="714" w:hanging="357"/>
        <w:contextualSpacing w:val="0"/>
      </w:pPr>
      <w:r>
        <w:t>[UC-SS]</w:t>
      </w:r>
      <w:bookmarkEnd w:id="16"/>
      <w:r>
        <w:t xml:space="preserve"> X-Road: Use Case Model for Security Server Management. Document ID: UC-SS.</w:t>
      </w:r>
      <w:bookmarkStart w:id="17" w:name="Ref_Security%20Server%20User%20Guide"/>
    </w:p>
    <w:p w:rsidR="00923294" w:rsidRPr="00923294" w:rsidRDefault="00F12026" w:rsidP="00923294">
      <w:pPr>
        <w:pStyle w:val="ListParagraph"/>
        <w:numPr>
          <w:ilvl w:val="0"/>
          <w:numId w:val="70"/>
        </w:numPr>
        <w:spacing w:before="120" w:after="0"/>
        <w:ind w:left="714" w:hanging="357"/>
        <w:contextualSpacing w:val="0"/>
      </w:pPr>
      <w:r w:rsidRPr="00923294">
        <w:rPr>
          <w:color w:val="000000"/>
        </w:rPr>
        <w:t>[UG-SS]</w:t>
      </w:r>
      <w:bookmarkEnd w:id="17"/>
      <w:r w:rsidRPr="00923294">
        <w:rPr>
          <w:color w:val="000000"/>
        </w:rPr>
        <w:t xml:space="preserve"> X-Road 6. Security Server User Guide. Document ID: UG-SS.</w:t>
      </w:r>
      <w:bookmarkStart w:id="18" w:name="Ref_X509"/>
    </w:p>
    <w:p w:rsidR="002F0D5B" w:rsidRPr="00923294" w:rsidRDefault="00F12026" w:rsidP="00923294">
      <w:pPr>
        <w:pStyle w:val="ListParagraph"/>
        <w:numPr>
          <w:ilvl w:val="0"/>
          <w:numId w:val="70"/>
        </w:numPr>
        <w:spacing w:before="120" w:after="0"/>
        <w:ind w:left="714" w:hanging="357"/>
        <w:contextualSpacing w:val="0"/>
      </w:pPr>
      <w:r w:rsidRPr="00923294">
        <w:rPr>
          <w:color w:val="000000"/>
          <w:lang w:val="en-US"/>
        </w:rPr>
        <w:t>[X509]</w:t>
      </w:r>
      <w:bookmarkEnd w:id="18"/>
      <w:r w:rsidRPr="00923294">
        <w:rPr>
          <w:color w:val="000000"/>
          <w:lang w:val="en-US"/>
        </w:rPr>
        <w:t xml:space="preserve"> </w:t>
      </w:r>
      <w:r w:rsidRPr="00923294">
        <w:rPr>
          <w:color w:val="000000"/>
        </w:rPr>
        <w:t>Internet X.509 Public Key Infrastructure Certificate and Certificate Revocation List (CRL) Profile, Internet Engineering Task Force, 2008.</w:t>
      </w:r>
    </w:p>
    <w:p w:rsidR="002F0D5B" w:rsidRDefault="002F0D5B">
      <w:pPr>
        <w:rPr>
          <w:highlight w:val="red"/>
        </w:rPr>
      </w:pPr>
    </w:p>
    <w:p w:rsidR="002F0D5B" w:rsidRDefault="002F0D5B"/>
    <w:p w:rsidR="002F0D5B" w:rsidRDefault="002F0D5B"/>
    <w:p w:rsidR="002F0D5B" w:rsidRDefault="002F0D5B">
      <w:pPr>
        <w:rPr>
          <w:szCs w:val="22"/>
        </w:rPr>
      </w:pPr>
    </w:p>
    <w:p w:rsidR="002F0D5B" w:rsidRDefault="00F12026">
      <w:pPr>
        <w:pStyle w:val="Heading1"/>
        <w:tabs>
          <w:tab w:val="left" w:pos="0"/>
        </w:tabs>
      </w:pPr>
      <w:bookmarkStart w:id="19" w:name="__RefHeading___Toc66120_1861028487"/>
      <w:bookmarkStart w:id="20" w:name="_Toc438047920"/>
      <w:bookmarkEnd w:id="19"/>
      <w:r>
        <w:t>Use Case Model</w:t>
      </w:r>
      <w:bookmarkEnd w:id="20"/>
    </w:p>
    <w:p w:rsidR="002F0D5B" w:rsidRDefault="00F12026">
      <w:pPr>
        <w:pStyle w:val="Heading2"/>
        <w:tabs>
          <w:tab w:val="left" w:pos="0"/>
        </w:tabs>
        <w:rPr>
          <w:iCs w:val="0"/>
          <w:lang w:val="en-US"/>
        </w:rPr>
      </w:pPr>
      <w:bookmarkStart w:id="21" w:name="__RefHeading___Toc66124_1861028487"/>
      <w:bookmarkStart w:id="22" w:name="_Toc438047921"/>
      <w:bookmarkEnd w:id="21"/>
      <w:r>
        <w:t>Summary Use Cases</w:t>
      </w:r>
      <w:bookmarkEnd w:id="22"/>
    </w:p>
    <w:p w:rsidR="002F0D5B" w:rsidRDefault="00F12026">
      <w:pPr>
        <w:rPr>
          <w:lang w:val="en-US"/>
        </w:rPr>
      </w:pPr>
      <w:r>
        <w:rPr>
          <w:lang w:val="en-US"/>
        </w:rPr>
        <w:t>The use cases in this section summarize the minimal set of actions that need to be performed to achieve the following goals:</w:t>
      </w:r>
    </w:p>
    <w:p w:rsidR="002F0D5B" w:rsidRDefault="00F12026">
      <w:pPr>
        <w:numPr>
          <w:ilvl w:val="0"/>
          <w:numId w:val="4"/>
        </w:numPr>
        <w:tabs>
          <w:tab w:val="left" w:pos="0"/>
        </w:tabs>
        <w:rPr>
          <w:lang w:val="en-US"/>
        </w:rPr>
      </w:pPr>
      <w:r>
        <w:rPr>
          <w:lang w:val="en-US"/>
        </w:rPr>
        <w:t>set up and register an X-Road security server;</w:t>
      </w:r>
    </w:p>
    <w:p w:rsidR="002F0D5B" w:rsidRDefault="00F12026">
      <w:pPr>
        <w:numPr>
          <w:ilvl w:val="0"/>
          <w:numId w:val="4"/>
        </w:numPr>
        <w:tabs>
          <w:tab w:val="left" w:pos="0"/>
        </w:tabs>
        <w:rPr>
          <w:lang w:val="en-US"/>
        </w:rPr>
      </w:pPr>
      <w:r>
        <w:rPr>
          <w:lang w:val="en-US"/>
        </w:rPr>
        <w:t>register a subsystem of the security server owner as a client of the security server;</w:t>
      </w:r>
    </w:p>
    <w:p w:rsidR="002F0D5B" w:rsidRDefault="00F12026">
      <w:pPr>
        <w:numPr>
          <w:ilvl w:val="0"/>
          <w:numId w:val="4"/>
        </w:numPr>
        <w:tabs>
          <w:tab w:val="left" w:pos="0"/>
        </w:tabs>
        <w:rPr>
          <w:lang w:val="en-US"/>
        </w:rPr>
      </w:pPr>
      <w:proofErr w:type="gramStart"/>
      <w:r>
        <w:rPr>
          <w:lang w:val="en-US"/>
        </w:rPr>
        <w:t>register</w:t>
      </w:r>
      <w:proofErr w:type="gramEnd"/>
      <w:r>
        <w:rPr>
          <w:lang w:val="en-US"/>
        </w:rPr>
        <w:t xml:space="preserve"> a subsystem of another organization as a client of the security server.</w:t>
      </w:r>
    </w:p>
    <w:p w:rsidR="002F0D5B" w:rsidRDefault="00F12026">
      <w:r>
        <w:rPr>
          <w:lang w:val="en-US"/>
        </w:rPr>
        <w:t xml:space="preserve">The use cases do not describe the organizational aspects of these processes. </w:t>
      </w:r>
    </w:p>
    <w:p w:rsidR="002F0D5B" w:rsidRDefault="00F12026">
      <w:pPr>
        <w:pStyle w:val="Heading3"/>
        <w:tabs>
          <w:tab w:val="left" w:pos="0"/>
        </w:tabs>
      </w:pPr>
      <w:bookmarkStart w:id="23" w:name="__RefHeading___Toc49029_1026997855"/>
      <w:bookmarkStart w:id="24" w:name="_Toc438047922"/>
      <w:bookmarkEnd w:id="23"/>
      <w:r>
        <w:t>UC MEMBER_01: Configure and Register a Security Server</w:t>
      </w:r>
      <w:bookmarkEnd w:id="24"/>
    </w:p>
    <w:p w:rsidR="002F0D5B" w:rsidRDefault="00F12026">
      <w:pPr>
        <w:rPr>
          <w:b/>
          <w:bCs/>
          <w:lang w:val="en-US"/>
        </w:rPr>
      </w:pPr>
      <w:r>
        <w:rPr>
          <w:b/>
          <w:bCs/>
        </w:rPr>
        <w:t>System</w:t>
      </w:r>
      <w:r>
        <w:t>: X-Road system</w:t>
      </w:r>
    </w:p>
    <w:p w:rsidR="002F0D5B" w:rsidRDefault="00F12026">
      <w:pPr>
        <w:rPr>
          <w:b/>
          <w:bCs/>
          <w:lang w:val="en-US"/>
        </w:rPr>
      </w:pPr>
      <w:r>
        <w:rPr>
          <w:b/>
          <w:bCs/>
          <w:lang w:val="en-US"/>
        </w:rPr>
        <w:t>Level</w:t>
      </w:r>
      <w:r>
        <w:rPr>
          <w:lang w:val="en-US"/>
        </w:rPr>
        <w:t>: Summary</w:t>
      </w:r>
    </w:p>
    <w:p w:rsidR="002F0D5B" w:rsidRDefault="00F12026">
      <w:pPr>
        <w:rPr>
          <w:b/>
          <w:bCs/>
        </w:rPr>
      </w:pPr>
      <w:r>
        <w:rPr>
          <w:b/>
          <w:bCs/>
          <w:lang w:val="en-US"/>
        </w:rPr>
        <w:t>Component:</w:t>
      </w:r>
      <w:r>
        <w:rPr>
          <w:lang w:val="en-US"/>
        </w:rPr>
        <w:t xml:space="preserve"> Central server, Security server</w:t>
      </w:r>
    </w:p>
    <w:p w:rsidR="002F0D5B" w:rsidRDefault="00F12026">
      <w:r>
        <w:rPr>
          <w:b/>
          <w:bCs/>
        </w:rPr>
        <w:t>Actors</w:t>
      </w:r>
      <w:r>
        <w:t xml:space="preserve">: </w:t>
      </w:r>
    </w:p>
    <w:p w:rsidR="002F0D5B" w:rsidRDefault="00F12026">
      <w:pPr>
        <w:numPr>
          <w:ilvl w:val="0"/>
          <w:numId w:val="4"/>
        </w:numPr>
        <w:tabs>
          <w:tab w:val="left" w:pos="0"/>
        </w:tabs>
      </w:pPr>
      <w:r>
        <w:t>CS administrator – the administrator of the central server of the local X-Road instance.</w:t>
      </w:r>
    </w:p>
    <w:p w:rsidR="002F0D5B" w:rsidRDefault="00F12026">
      <w:pPr>
        <w:numPr>
          <w:ilvl w:val="0"/>
          <w:numId w:val="4"/>
        </w:numPr>
        <w:tabs>
          <w:tab w:val="left" w:pos="0"/>
        </w:tabs>
        <w:rPr>
          <w:b/>
          <w:bCs/>
        </w:rPr>
      </w:pPr>
      <w:r>
        <w:t>SS administrator – the administrator of the security server owned by the X-Road member who wishes to register it's subsystem as a security server client.</w:t>
      </w:r>
    </w:p>
    <w:p w:rsidR="002F0D5B" w:rsidRDefault="00F12026">
      <w:pPr>
        <w:rPr>
          <w:b/>
          <w:bCs/>
        </w:rPr>
      </w:pPr>
      <w:r>
        <w:rPr>
          <w:b/>
          <w:bCs/>
        </w:rPr>
        <w:t>Brief Description</w:t>
      </w:r>
      <w:r>
        <w:t xml:space="preserve">: SS administrator installs, initializes and configures a security server and obtains the signing certificate of the security server owner and the authentication certificate of the security server. SS administrator initiates the registration of the security server. CS administrator completes the registration of the security server. </w:t>
      </w:r>
    </w:p>
    <w:p w:rsidR="002F0D5B" w:rsidRDefault="00F12026">
      <w:pPr>
        <w:rPr>
          <w:b/>
          <w:bCs/>
        </w:rPr>
      </w:pPr>
      <w:r>
        <w:rPr>
          <w:b/>
          <w:bCs/>
        </w:rPr>
        <w:t>Preconditions</w:t>
      </w:r>
      <w:r>
        <w:t xml:space="preserve">: The use case assumes that the organization that owns the security server is registered as an X-Road member (see </w:t>
      </w:r>
      <w:r>
        <w:fldChar w:fldCharType="begin"/>
      </w:r>
      <w:r>
        <w:instrText xml:space="preserve"> REF __RefHeading__22578_1814159380 \n \h </w:instrText>
      </w:r>
      <w:r>
        <w:fldChar w:fldCharType="separate"/>
      </w:r>
      <w:r w:rsidR="00923294">
        <w:t>2.3.7</w:t>
      </w:r>
      <w:r>
        <w:fldChar w:fldCharType="end"/>
      </w:r>
      <w:r>
        <w:t>).</w:t>
      </w:r>
    </w:p>
    <w:p w:rsidR="002F0D5B" w:rsidRDefault="00F12026">
      <w:pPr>
        <w:rPr>
          <w:b/>
          <w:bCs/>
        </w:rPr>
      </w:pPr>
      <w:proofErr w:type="spellStart"/>
      <w:r>
        <w:rPr>
          <w:b/>
          <w:bCs/>
        </w:rPr>
        <w:t>Postconditions</w:t>
      </w:r>
      <w:proofErr w:type="spellEnd"/>
      <w:r>
        <w:t>: The security server is ready for registering clients and for exchanging X-Road messages.</w:t>
      </w:r>
    </w:p>
    <w:p w:rsidR="002F0D5B" w:rsidRDefault="00F12026">
      <w:pPr>
        <w:rPr>
          <w:b/>
          <w:bCs/>
          <w:lang w:val="en-US"/>
        </w:rPr>
      </w:pPr>
      <w:r>
        <w:rPr>
          <w:b/>
          <w:bCs/>
        </w:rPr>
        <w:t>Trigger</w:t>
      </w:r>
      <w:r>
        <w:t>: An X-Road member wishes to set up a security server.</w:t>
      </w:r>
    </w:p>
    <w:p w:rsidR="002F0D5B" w:rsidRDefault="00F12026">
      <w:pPr>
        <w:rPr>
          <w:lang w:val="en-US"/>
        </w:rPr>
      </w:pPr>
      <w:r>
        <w:rPr>
          <w:b/>
          <w:bCs/>
          <w:lang w:val="en-US"/>
        </w:rPr>
        <w:t>Main Success Scenario</w:t>
      </w:r>
      <w:r>
        <w:rPr>
          <w:lang w:val="en-US"/>
        </w:rPr>
        <w:t>:</w:t>
      </w:r>
    </w:p>
    <w:p w:rsidR="002F0D5B" w:rsidRDefault="00F12026">
      <w:pPr>
        <w:numPr>
          <w:ilvl w:val="0"/>
          <w:numId w:val="10"/>
        </w:numPr>
        <w:tabs>
          <w:tab w:val="left" w:pos="0"/>
        </w:tabs>
        <w:rPr>
          <w:lang w:val="en-US"/>
        </w:rPr>
      </w:pPr>
      <w:r>
        <w:rPr>
          <w:lang w:val="en-US"/>
        </w:rPr>
        <w:t>SS administrator installs and initializes a security server following the instructions given in the document “</w:t>
      </w:r>
      <w:r>
        <w:rPr>
          <w:color w:val="000000"/>
        </w:rPr>
        <w:t>X-Road 6. Security Server Installation Guide</w:t>
      </w:r>
      <w:r>
        <w:rPr>
          <w:lang w:val="en-US"/>
        </w:rPr>
        <w:t xml:space="preserve">” </w:t>
      </w:r>
      <w:r>
        <w:rPr>
          <w:lang w:val="en-US"/>
        </w:rPr>
        <w:fldChar w:fldCharType="begin"/>
      </w:r>
      <w:r>
        <w:rPr>
          <w:lang w:val="en-US"/>
        </w:rPr>
        <w:instrText xml:space="preserve"> REF Ref_Security%20Server%20Installation%20G \h </w:instrText>
      </w:r>
      <w:r w:rsidR="00C64BD6">
        <w:rPr>
          <w:lang w:val="en-US"/>
        </w:rPr>
      </w:r>
      <w:r>
        <w:rPr>
          <w:lang w:val="en-US"/>
        </w:rPr>
        <w:fldChar w:fldCharType="separate"/>
      </w:r>
      <w:r w:rsidR="00923294">
        <w:rPr>
          <w:color w:val="000000"/>
        </w:rPr>
        <w:t>[IG-SS]</w:t>
      </w:r>
      <w:r>
        <w:rPr>
          <w:lang w:val="en-US"/>
        </w:rPr>
        <w:fldChar w:fldCharType="end"/>
      </w:r>
      <w:r>
        <w:rPr>
          <w:lang w:val="en-US"/>
        </w:rPr>
        <w:t>.</w:t>
      </w:r>
    </w:p>
    <w:p w:rsidR="002F0D5B" w:rsidRDefault="00F12026">
      <w:pPr>
        <w:numPr>
          <w:ilvl w:val="0"/>
          <w:numId w:val="10"/>
        </w:numPr>
        <w:tabs>
          <w:tab w:val="left" w:pos="0"/>
        </w:tabs>
        <w:rPr>
          <w:lang w:val="en-US"/>
        </w:rPr>
      </w:pPr>
      <w:r>
        <w:rPr>
          <w:lang w:val="en-US"/>
        </w:rPr>
        <w:t xml:space="preserve">SS administrator adds one or more timestamping services for the security server: UC SS_07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0"/>
        </w:numPr>
        <w:tabs>
          <w:tab w:val="left" w:pos="0"/>
        </w:tabs>
        <w:rPr>
          <w:lang w:val="en-US"/>
        </w:rPr>
      </w:pPr>
      <w:r>
        <w:rPr>
          <w:lang w:val="en-US"/>
        </w:rPr>
        <w:t>SS administrator configures the tokens, keys and certificates:</w:t>
      </w:r>
    </w:p>
    <w:p w:rsidR="002F0D5B" w:rsidRDefault="00F12026">
      <w:pPr>
        <w:numPr>
          <w:ilvl w:val="1"/>
          <w:numId w:val="4"/>
        </w:numPr>
        <w:tabs>
          <w:tab w:val="left" w:pos="0"/>
        </w:tabs>
        <w:rPr>
          <w:lang w:val="en-US"/>
        </w:rPr>
      </w:pPr>
      <w:r>
        <w:rPr>
          <w:lang w:val="en-US"/>
        </w:rPr>
        <w:t>connects the security tokens used for holding signing keys to the security server and initializes the tokens;</w:t>
      </w:r>
    </w:p>
    <w:p w:rsidR="002F0D5B" w:rsidRDefault="00F12026">
      <w:pPr>
        <w:numPr>
          <w:ilvl w:val="1"/>
          <w:numId w:val="4"/>
        </w:numPr>
        <w:tabs>
          <w:tab w:val="left" w:pos="0"/>
        </w:tabs>
        <w:rPr>
          <w:lang w:val="en-US"/>
        </w:rPr>
      </w:pPr>
      <w:r>
        <w:rPr>
          <w:lang w:val="en-US"/>
        </w:rPr>
        <w:t xml:space="preserve">creates a signing key for the security server owner and an authentication key for the security server: UC SS_28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creates the certificate signing requests for the created signing key and authentication key: UC SS_29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r>
        <w:rPr>
          <w:lang w:val="en-US"/>
        </w:rPr>
        <w:t>forwards the certificate signing requests to an approved certification service provider and receives the corresponding certificates;</w:t>
      </w:r>
    </w:p>
    <w:p w:rsidR="002F0D5B" w:rsidRDefault="00F12026">
      <w:pPr>
        <w:numPr>
          <w:ilvl w:val="1"/>
          <w:numId w:val="4"/>
        </w:numPr>
        <w:tabs>
          <w:tab w:val="left" w:pos="0"/>
        </w:tabs>
      </w:pPr>
      <w:proofErr w:type="gramStart"/>
      <w:r>
        <w:rPr>
          <w:lang w:val="en-US"/>
        </w:rPr>
        <w:t>imports</w:t>
      </w:r>
      <w:proofErr w:type="gramEnd"/>
      <w:r>
        <w:rPr>
          <w:lang w:val="en-US"/>
        </w:rPr>
        <w:t xml:space="preserve"> the signing certificate and the authentication certificate: UC SS_30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0"/>
        </w:numPr>
        <w:tabs>
          <w:tab w:val="left" w:pos="0"/>
        </w:tabs>
      </w:pPr>
      <w:r>
        <w:t xml:space="preserve"> SS administrator initiates the registration of the security server:</w:t>
      </w:r>
    </w:p>
    <w:p w:rsidR="002F0D5B" w:rsidRDefault="00F12026">
      <w:pPr>
        <w:numPr>
          <w:ilvl w:val="1"/>
          <w:numId w:val="4"/>
        </w:numPr>
        <w:tabs>
          <w:tab w:val="left" w:pos="0"/>
        </w:tabs>
        <w:rPr>
          <w:lang w:val="en-US"/>
        </w:rPr>
      </w:pPr>
      <w:r>
        <w:t xml:space="preserve">sends an authentication certificate registration request from the security server: </w:t>
      </w:r>
      <w:r>
        <w:rPr>
          <w:lang w:val="en-US"/>
        </w:rPr>
        <w:t xml:space="preserve">UC SS_34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923294">
        <w:rPr>
          <w:lang w:val="en-US"/>
        </w:rPr>
        <w:t>2.3.25</w:t>
      </w:r>
      <w:r>
        <w:rPr>
          <w:lang w:val="en-US"/>
        </w:rPr>
        <w:fldChar w:fldCharType="end"/>
      </w:r>
      <w:r>
        <w:rPr>
          <w:lang w:val="en-US"/>
        </w:rPr>
        <w:t>) and</w:t>
      </w:r>
    </w:p>
    <w:p w:rsidR="002F0D5B" w:rsidRDefault="00F12026">
      <w:pPr>
        <w:numPr>
          <w:ilvl w:val="1"/>
          <w:numId w:val="4"/>
        </w:numPr>
        <w:tabs>
          <w:tab w:val="left" w:pos="0"/>
        </w:tabs>
        <w:rPr>
          <w:lang w:val="en-US"/>
        </w:rPr>
      </w:pPr>
      <w:proofErr w:type="gramStart"/>
      <w:r>
        <w:rPr>
          <w:lang w:val="en-US"/>
        </w:rPr>
        <w:t>sends</w:t>
      </w:r>
      <w:proofErr w:type="gramEnd"/>
      <w:r>
        <w:rPr>
          <w:lang w:val="en-US"/>
        </w:rPr>
        <w:t xml:space="preserve"> an authentication certificate registration request to the X-Road governing authority via out-of-band means.</w:t>
      </w:r>
    </w:p>
    <w:p w:rsidR="002F0D5B" w:rsidRDefault="00F12026">
      <w:pPr>
        <w:numPr>
          <w:ilvl w:val="0"/>
          <w:numId w:val="10"/>
        </w:numPr>
        <w:tabs>
          <w:tab w:val="left" w:pos="0"/>
        </w:tabs>
        <w:rPr>
          <w:lang w:val="en-US"/>
        </w:rPr>
      </w:pPr>
      <w:r>
        <w:rPr>
          <w:lang w:val="en-US"/>
        </w:rPr>
        <w:t xml:space="preserve"> CS administrator completes the registration of the security server:</w:t>
      </w:r>
    </w:p>
    <w:p w:rsidR="002F0D5B" w:rsidRDefault="00F12026">
      <w:pPr>
        <w:numPr>
          <w:ilvl w:val="1"/>
          <w:numId w:val="4"/>
        </w:numPr>
        <w:tabs>
          <w:tab w:val="left" w:pos="0"/>
        </w:tabs>
        <w:rPr>
          <w:lang w:val="en-US"/>
        </w:rPr>
      </w:pPr>
      <w:r>
        <w:rPr>
          <w:lang w:val="en-US"/>
        </w:rPr>
        <w:t xml:space="preserve">adds the security server as an owned server to the X-Road member: </w:t>
      </w:r>
      <w:r>
        <w:rPr>
          <w:lang w:val="en-US"/>
        </w:rPr>
        <w:fldChar w:fldCharType="begin"/>
      </w:r>
      <w:r>
        <w:rPr>
          <w:lang w:val="en-US"/>
        </w:rPr>
        <w:instrText xml:space="preserve"> REF __RefHeading___Toc80719_1749579889 \n \h </w:instrText>
      </w:r>
      <w:r>
        <w:rPr>
          <w:lang w:val="en-US"/>
        </w:rPr>
      </w:r>
      <w:r>
        <w:rPr>
          <w:lang w:val="en-US"/>
        </w:rPr>
        <w:fldChar w:fldCharType="separate"/>
      </w:r>
      <w:r w:rsidR="00923294">
        <w:rPr>
          <w:lang w:val="en-US"/>
        </w:rPr>
        <w:t>2.3.9</w:t>
      </w:r>
      <w:r>
        <w:rPr>
          <w:lang w:val="en-US"/>
        </w:rPr>
        <w:fldChar w:fldCharType="end"/>
      </w:r>
      <w:r>
        <w:rPr>
          <w:lang w:val="en-US"/>
        </w:rPr>
        <w:t xml:space="preserve"> and</w:t>
      </w:r>
    </w:p>
    <w:p w:rsidR="002F0D5B" w:rsidRDefault="00F12026">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__RefHeading___Toc66142_1861028487 \n \h </w:instrText>
      </w:r>
      <w:r>
        <w:rPr>
          <w:lang w:val="en-US"/>
        </w:rPr>
      </w:r>
      <w:r>
        <w:rPr>
          <w:lang w:val="en-US"/>
        </w:rPr>
        <w:fldChar w:fldCharType="separate"/>
      </w:r>
      <w:r w:rsidR="00923294">
        <w:rPr>
          <w:lang w:val="en-US"/>
        </w:rPr>
        <w:t>2.3.35</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The central server generates and distributes global configuration that contains the created registration relations between the security server owner and the security server, and between the security server and the authentication certificate: UC GCONF_18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w:t>
      </w:r>
    </w:p>
    <w:p w:rsidR="002F0D5B" w:rsidRDefault="00F12026">
      <w:pPr>
        <w:numPr>
          <w:ilvl w:val="0"/>
          <w:numId w:val="10"/>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 xml:space="preserve"> and verifies that the state of the security server owner and the authentication certificate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923294">
        <w:rPr>
          <w:lang w:val="en-US"/>
        </w:rPr>
        <w:t>2.4.1</w:t>
      </w:r>
      <w:r>
        <w:rPr>
          <w:lang w:val="en-US"/>
        </w:rPr>
        <w:fldChar w:fldCharType="end"/>
      </w:r>
      <w:r>
        <w:rPr>
          <w:lang w:val="en-US"/>
        </w:rPr>
        <w:t xml:space="preserve"> and UC SS_19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0"/>
        </w:numPr>
        <w:tabs>
          <w:tab w:val="left" w:pos="0"/>
        </w:tabs>
        <w:rPr>
          <w:b/>
          <w:bCs/>
          <w:lang w:val="en-US"/>
        </w:rPr>
      </w:pPr>
      <w:r>
        <w:rPr>
          <w:lang w:val="en-US"/>
        </w:rPr>
        <w:t xml:space="preserve">SS administrator activates the authentication certificate: UC SS_32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25" w:name="__RefHeading___Toc244054_1804378061"/>
      <w:bookmarkStart w:id="26" w:name="_Toc438047923"/>
      <w:bookmarkEnd w:id="25"/>
      <w:r>
        <w:t>UC MEMBER_02: Configure and Register a Subsystem of the Security Server Owner as a Security Server Client</w:t>
      </w:r>
      <w:bookmarkEnd w:id="26"/>
    </w:p>
    <w:p w:rsidR="002F0D5B" w:rsidRDefault="00F12026">
      <w:pPr>
        <w:rPr>
          <w:b/>
          <w:bCs/>
          <w:lang w:val="en-US"/>
        </w:rPr>
      </w:pPr>
      <w:r>
        <w:rPr>
          <w:b/>
          <w:bCs/>
        </w:rPr>
        <w:t>System</w:t>
      </w:r>
      <w:r>
        <w:t>: X-Road system</w:t>
      </w:r>
    </w:p>
    <w:p w:rsidR="002F0D5B" w:rsidRDefault="00F12026">
      <w:pPr>
        <w:rPr>
          <w:b/>
          <w:bCs/>
          <w:lang w:val="en-US"/>
        </w:rPr>
      </w:pPr>
      <w:r>
        <w:rPr>
          <w:b/>
          <w:bCs/>
          <w:lang w:val="en-US"/>
        </w:rPr>
        <w:t>Level</w:t>
      </w:r>
      <w:r>
        <w:rPr>
          <w:lang w:val="en-US"/>
        </w:rPr>
        <w:t>: Summary</w:t>
      </w:r>
    </w:p>
    <w:p w:rsidR="002F0D5B" w:rsidRDefault="00F12026">
      <w:pPr>
        <w:rPr>
          <w:b/>
          <w:bCs/>
        </w:rPr>
      </w:pPr>
      <w:r>
        <w:rPr>
          <w:b/>
          <w:bCs/>
          <w:lang w:val="en-US"/>
        </w:rPr>
        <w:t>Component:</w:t>
      </w:r>
      <w:r>
        <w:rPr>
          <w:lang w:val="en-US"/>
        </w:rPr>
        <w:t xml:space="preserve"> Central server, Security server</w:t>
      </w:r>
    </w:p>
    <w:p w:rsidR="002F0D5B" w:rsidRDefault="00F12026">
      <w:r>
        <w:rPr>
          <w:b/>
          <w:bCs/>
        </w:rPr>
        <w:t>Actors</w:t>
      </w:r>
      <w:r>
        <w:t xml:space="preserve">: </w:t>
      </w:r>
    </w:p>
    <w:p w:rsidR="002F0D5B" w:rsidRDefault="00F12026">
      <w:pPr>
        <w:numPr>
          <w:ilvl w:val="0"/>
          <w:numId w:val="4"/>
        </w:numPr>
        <w:tabs>
          <w:tab w:val="left" w:pos="0"/>
        </w:tabs>
      </w:pPr>
      <w:r>
        <w:t>CS administrator – the administrator of the central server of the local X-Road instance.</w:t>
      </w:r>
    </w:p>
    <w:p w:rsidR="002F0D5B" w:rsidRDefault="00F12026">
      <w:pPr>
        <w:numPr>
          <w:ilvl w:val="0"/>
          <w:numId w:val="4"/>
        </w:numPr>
        <w:tabs>
          <w:tab w:val="left" w:pos="0"/>
        </w:tabs>
        <w:rPr>
          <w:b/>
          <w:bCs/>
        </w:rPr>
      </w:pPr>
      <w:r>
        <w:t>SS administrator – the administrator of the security server owned by the X-Road member who wishes to register it's subsystem as a security server client.</w:t>
      </w:r>
    </w:p>
    <w:p w:rsidR="002F0D5B" w:rsidRDefault="00F12026">
      <w:pPr>
        <w:rPr>
          <w:b/>
          <w:bCs/>
        </w:rPr>
      </w:pPr>
      <w:r>
        <w:rPr>
          <w:b/>
          <w:bCs/>
        </w:rPr>
        <w:t>Brief Description</w:t>
      </w:r>
      <w:r>
        <w:t>: SS administrator adds the subsystem as a security server client and initiates the registration of the subsystem. CS administrator completes the registration of the subsystem as the client of the security server. SS administrator configures the subsystem for using and/or providing services.</w:t>
      </w:r>
    </w:p>
    <w:p w:rsidR="002F0D5B" w:rsidRDefault="00F12026">
      <w:pPr>
        <w:rPr>
          <w:b/>
          <w:bCs/>
        </w:rPr>
      </w:pPr>
      <w:r>
        <w:rPr>
          <w:b/>
          <w:bCs/>
        </w:rPr>
        <w:t>Preconditions</w:t>
      </w:r>
      <w:r>
        <w:t xml:space="preserve">: The use case assumes that the security server is configured and registered: </w:t>
      </w:r>
      <w:r>
        <w:fldChar w:fldCharType="begin"/>
      </w:r>
      <w:r>
        <w:instrText xml:space="preserve"> REF __RefHeading___Toc49029_1026997855 \n \h </w:instrText>
      </w:r>
      <w:r>
        <w:fldChar w:fldCharType="separate"/>
      </w:r>
      <w:r w:rsidR="00923294">
        <w:t>2.1.1</w:t>
      </w:r>
      <w:r>
        <w:fldChar w:fldCharType="end"/>
      </w:r>
      <w:r>
        <w:t>.</w:t>
      </w:r>
    </w:p>
    <w:p w:rsidR="002F0D5B" w:rsidRDefault="00F12026">
      <w:pPr>
        <w:rPr>
          <w:b/>
          <w:bCs/>
        </w:rPr>
      </w:pPr>
      <w:proofErr w:type="spellStart"/>
      <w:r>
        <w:rPr>
          <w:b/>
          <w:bCs/>
        </w:rPr>
        <w:t>Postconditions</w:t>
      </w:r>
      <w:proofErr w:type="spellEnd"/>
      <w:r>
        <w:t>: A subsystem of the security server owner is registered as the security server client and ready to use and/or provide X-Road services.</w:t>
      </w:r>
    </w:p>
    <w:p w:rsidR="002F0D5B" w:rsidRDefault="00F12026">
      <w:pPr>
        <w:rPr>
          <w:b/>
          <w:bCs/>
          <w:lang w:val="en-US"/>
        </w:rPr>
      </w:pPr>
      <w:r>
        <w:rPr>
          <w:b/>
          <w:bCs/>
        </w:rPr>
        <w:t>Trigger</w:t>
      </w:r>
      <w:r>
        <w:t>: The security server owner wishes to use the security server to use or provide X</w:t>
      </w:r>
      <w:r>
        <w:noBreakHyphen/>
        <w:t>Road services.</w:t>
      </w:r>
    </w:p>
    <w:p w:rsidR="002F0D5B" w:rsidRDefault="00F12026">
      <w:pPr>
        <w:rPr>
          <w:lang w:val="en-US"/>
        </w:rPr>
      </w:pPr>
      <w:r>
        <w:rPr>
          <w:b/>
          <w:bCs/>
          <w:lang w:val="en-US"/>
        </w:rPr>
        <w:t>Main Success Scenario</w:t>
      </w:r>
      <w:r>
        <w:rPr>
          <w:lang w:val="en-US"/>
        </w:rPr>
        <w:t>:</w:t>
      </w:r>
    </w:p>
    <w:p w:rsidR="002F0D5B" w:rsidRDefault="00F12026">
      <w:pPr>
        <w:numPr>
          <w:ilvl w:val="0"/>
          <w:numId w:val="11"/>
        </w:numPr>
        <w:tabs>
          <w:tab w:val="left" w:pos="0"/>
        </w:tabs>
        <w:rPr>
          <w:lang w:val="en-US"/>
        </w:rPr>
      </w:pPr>
      <w:r>
        <w:rPr>
          <w:lang w:val="en-US"/>
        </w:rPr>
        <w:t xml:space="preserve">SS administrator adds a subsystem of the security server owner as a client of the security server: </w:t>
      </w:r>
      <w:r>
        <w:rPr>
          <w:lang w:val="en-US"/>
        </w:rPr>
        <w:fldChar w:fldCharType="begin"/>
      </w:r>
      <w:r>
        <w:rPr>
          <w:lang w:val="en-US"/>
        </w:rPr>
        <w:instrText xml:space="preserve"> REF __RefHeading__15028_327452653 \n \h </w:instrText>
      </w:r>
      <w:r>
        <w:rPr>
          <w:lang w:val="en-US"/>
        </w:rPr>
      </w:r>
      <w:r>
        <w:rPr>
          <w:lang w:val="en-US"/>
        </w:rPr>
        <w:fldChar w:fldCharType="separate"/>
      </w:r>
      <w:r w:rsidR="00923294">
        <w:rPr>
          <w:lang w:val="en-US"/>
        </w:rPr>
        <w:t>2.4.4</w:t>
      </w:r>
      <w:r>
        <w:rPr>
          <w:lang w:val="en-US"/>
        </w:rPr>
        <w:fldChar w:fldCharType="end"/>
      </w:r>
      <w:r>
        <w:rPr>
          <w:lang w:val="en-US"/>
        </w:rPr>
        <w:t>.</w:t>
      </w:r>
    </w:p>
    <w:p w:rsidR="002F0D5B" w:rsidRDefault="00F12026">
      <w:pPr>
        <w:numPr>
          <w:ilvl w:val="0"/>
          <w:numId w:val="11"/>
        </w:numPr>
        <w:tabs>
          <w:tab w:val="left" w:pos="0"/>
        </w:tabs>
      </w:pPr>
      <w:r>
        <w:rPr>
          <w:lang w:val="en-US"/>
        </w:rPr>
        <w:t>SS administrator initiates the registration of the subsystem:</w:t>
      </w:r>
    </w:p>
    <w:p w:rsidR="002F0D5B" w:rsidRDefault="00F12026">
      <w:pPr>
        <w:numPr>
          <w:ilvl w:val="1"/>
          <w:numId w:val="4"/>
        </w:numPr>
        <w:tabs>
          <w:tab w:val="left" w:pos="0"/>
        </w:tabs>
        <w:rPr>
          <w:lang w:val="en-US"/>
        </w:rPr>
      </w:pPr>
      <w:r>
        <w:t xml:space="preserve">sends a security server client request from the security server: </w:t>
      </w:r>
      <w:r>
        <w:fldChar w:fldCharType="begin"/>
      </w:r>
      <w:r>
        <w:instrText xml:space="preserve"> REF __RefHeading___Toc71455_641444623 \n \h </w:instrText>
      </w:r>
      <w:r>
        <w:fldChar w:fldCharType="separate"/>
      </w:r>
      <w:r w:rsidR="00923294">
        <w:t>2.4.5</w:t>
      </w:r>
      <w: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923294">
        <w:rPr>
          <w:lang w:val="en-US"/>
        </w:rPr>
        <w:t>2.3.25</w:t>
      </w:r>
      <w:r>
        <w:rPr>
          <w:lang w:val="en-US"/>
        </w:rPr>
        <w:fldChar w:fldCharType="end"/>
      </w:r>
      <w:r>
        <w:rPr>
          <w:lang w:val="en-US"/>
        </w:rPr>
        <w:t>) and</w:t>
      </w:r>
    </w:p>
    <w:p w:rsidR="002F0D5B" w:rsidRDefault="00F12026">
      <w:pPr>
        <w:numPr>
          <w:ilvl w:val="1"/>
          <w:numId w:val="4"/>
        </w:numPr>
        <w:tabs>
          <w:tab w:val="left" w:pos="0"/>
        </w:tabs>
        <w:rPr>
          <w:lang w:val="en-US"/>
        </w:rPr>
      </w:pPr>
      <w:proofErr w:type="gramStart"/>
      <w:r>
        <w:rPr>
          <w:lang w:val="en-US"/>
        </w:rPr>
        <w:t>sends</w:t>
      </w:r>
      <w:proofErr w:type="gramEnd"/>
      <w:r>
        <w:rPr>
          <w:lang w:val="en-US"/>
        </w:rPr>
        <w:t xml:space="preserve"> </w:t>
      </w:r>
      <w:r>
        <w:t>a security server client request</w:t>
      </w:r>
      <w:r>
        <w:rPr>
          <w:lang w:val="en-US"/>
        </w:rPr>
        <w:t xml:space="preserve"> to the X-Road governing authority via out-of-band means.</w:t>
      </w:r>
    </w:p>
    <w:p w:rsidR="002F0D5B" w:rsidRDefault="00F12026">
      <w:pPr>
        <w:numPr>
          <w:ilvl w:val="0"/>
          <w:numId w:val="11"/>
        </w:numPr>
        <w:tabs>
          <w:tab w:val="left" w:pos="0"/>
        </w:tabs>
        <w:rPr>
          <w:lang w:val="en-US"/>
        </w:rPr>
      </w:pPr>
      <w:r>
        <w:rPr>
          <w:lang w:val="en-US"/>
        </w:rPr>
        <w:t xml:space="preserve"> CS administrator completes the registration of the subsystem:</w:t>
      </w:r>
    </w:p>
    <w:p w:rsidR="002F0D5B" w:rsidRDefault="00F12026">
      <w:pPr>
        <w:numPr>
          <w:ilvl w:val="1"/>
          <w:numId w:val="4"/>
        </w:numPr>
        <w:tabs>
          <w:tab w:val="left" w:pos="0"/>
        </w:tabs>
        <w:rPr>
          <w:lang w:val="en-US"/>
        </w:rPr>
      </w:pPr>
      <w:r>
        <w:rPr>
          <w:lang w:val="en-US"/>
        </w:rPr>
        <w:t xml:space="preserve">creates a security server client registration request: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923294">
        <w:rPr>
          <w:lang w:val="en-US"/>
        </w:rPr>
        <w:t>2.3.13</w:t>
      </w:r>
      <w:r>
        <w:rPr>
          <w:lang w:val="en-US"/>
        </w:rPr>
        <w:fldChar w:fldCharType="end"/>
      </w:r>
      <w:r>
        <w:rPr>
          <w:lang w:val="en-US"/>
        </w:rPr>
        <w:t xml:space="preserve"> and</w:t>
      </w:r>
    </w:p>
    <w:p w:rsidR="002F0D5B" w:rsidRDefault="00F12026">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__RefHeading___Toc187592_1804378061 \n \h </w:instrText>
      </w:r>
      <w:r>
        <w:rPr>
          <w:lang w:val="en-US"/>
        </w:rPr>
      </w:r>
      <w:r>
        <w:rPr>
          <w:lang w:val="en-US"/>
        </w:rPr>
        <w:fldChar w:fldCharType="separate"/>
      </w:r>
      <w:r w:rsidR="00923294">
        <w:rPr>
          <w:lang w:val="en-US"/>
        </w:rPr>
        <w:t>2.3.36</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The central server generates and distributes global configuration that contains the created registration relation between the security server and the subsystem: UC GCONF_18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w:t>
      </w:r>
    </w:p>
    <w:p w:rsidR="002F0D5B" w:rsidRDefault="00F12026">
      <w:pPr>
        <w:numPr>
          <w:ilvl w:val="0"/>
          <w:numId w:val="11"/>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 xml:space="preserve"> and verifies that the state of the subsystem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923294">
        <w:rPr>
          <w:lang w:val="en-US"/>
        </w:rPr>
        <w:t>2.4.1</w:t>
      </w:r>
      <w:r>
        <w:rPr>
          <w:lang w:val="en-US"/>
        </w:rPr>
        <w:fldChar w:fldCharType="end"/>
      </w:r>
      <w:r>
        <w:rPr>
          <w:lang w:val="en-US"/>
        </w:rPr>
        <w:t>.</w:t>
      </w:r>
    </w:p>
    <w:p w:rsidR="002F0D5B" w:rsidRDefault="00F12026">
      <w:pPr>
        <w:numPr>
          <w:ilvl w:val="0"/>
          <w:numId w:val="11"/>
        </w:numPr>
        <w:tabs>
          <w:tab w:val="left" w:pos="0"/>
        </w:tabs>
        <w:rPr>
          <w:lang w:val="en-US"/>
        </w:rPr>
      </w:pPr>
      <w:r>
        <w:rPr>
          <w:lang w:val="en-US"/>
        </w:rPr>
        <w:t xml:space="preserve">In case the subsystem is used in the service client role, SS administrator configures the settings for internal server communication: </w:t>
      </w:r>
      <w:r>
        <w:rPr>
          <w:lang w:val="en-US"/>
        </w:rPr>
        <w:fldChar w:fldCharType="begin"/>
      </w:r>
      <w:r>
        <w:rPr>
          <w:lang w:val="en-US"/>
        </w:rPr>
        <w:instrText xml:space="preserve"> REF __RefHeading___Toc50482_1804378061 \n \h </w:instrText>
      </w:r>
      <w:r>
        <w:rPr>
          <w:lang w:val="en-US"/>
        </w:rPr>
      </w:r>
      <w:r>
        <w:rPr>
          <w:lang w:val="en-US"/>
        </w:rPr>
        <w:fldChar w:fldCharType="separate"/>
      </w:r>
      <w:r w:rsidR="00923294">
        <w:rPr>
          <w:lang w:val="en-US"/>
        </w:rPr>
        <w:t>2.4.6</w:t>
      </w:r>
      <w:r>
        <w:rPr>
          <w:lang w:val="en-US"/>
        </w:rPr>
        <w:fldChar w:fldCharType="end"/>
      </w:r>
      <w:r>
        <w:rPr>
          <w:lang w:val="en-US"/>
        </w:rPr>
        <w:t xml:space="preserve">, and adds internal TLS certificates to the subsystem if HTTPS connection is used: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w:t>
      </w:r>
    </w:p>
    <w:p w:rsidR="002F0D5B" w:rsidRDefault="00F12026">
      <w:pPr>
        <w:numPr>
          <w:ilvl w:val="0"/>
          <w:numId w:val="11"/>
        </w:numPr>
        <w:tabs>
          <w:tab w:val="left" w:pos="0"/>
        </w:tabs>
        <w:rPr>
          <w:lang w:val="en-US"/>
        </w:rPr>
      </w:pPr>
      <w:r>
        <w:rPr>
          <w:lang w:val="en-US"/>
        </w:rPr>
        <w:t>In case the subsystem is used in the service provider role, SS administrator:</w:t>
      </w:r>
    </w:p>
    <w:p w:rsidR="002F0D5B" w:rsidRDefault="00F12026">
      <w:pPr>
        <w:numPr>
          <w:ilvl w:val="1"/>
          <w:numId w:val="4"/>
        </w:numPr>
        <w:tabs>
          <w:tab w:val="left" w:pos="0"/>
        </w:tabs>
        <w:rPr>
          <w:lang w:val="en-US"/>
        </w:rPr>
      </w:pPr>
      <w:r>
        <w:rPr>
          <w:lang w:val="en-US"/>
        </w:rPr>
        <w:t xml:space="preserve">adds internal TLS certificates to the subsystem if HTTPS connection is used to communicate with the internal servers: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 xml:space="preserve"> and</w:t>
      </w:r>
    </w:p>
    <w:p w:rsidR="002F0D5B" w:rsidRDefault="00F12026">
      <w:pPr>
        <w:numPr>
          <w:ilvl w:val="1"/>
          <w:numId w:val="4"/>
        </w:numPr>
        <w:tabs>
          <w:tab w:val="left" w:pos="0"/>
        </w:tabs>
        <w:rPr>
          <w:b/>
          <w:bCs/>
          <w:lang w:val="en-US"/>
        </w:rPr>
      </w:pPr>
      <w:proofErr w:type="gramStart"/>
      <w:r>
        <w:rPr>
          <w:lang w:val="en-US"/>
        </w:rPr>
        <w:t>configures</w:t>
      </w:r>
      <w:proofErr w:type="gramEnd"/>
      <w:r>
        <w:rPr>
          <w:lang w:val="en-US"/>
        </w:rPr>
        <w:t xml:space="preserve"> the services and access rights: </w:t>
      </w:r>
      <w:r>
        <w:rPr>
          <w:lang w:val="en-US"/>
        </w:rPr>
        <w:fldChar w:fldCharType="begin"/>
      </w:r>
      <w:r>
        <w:rPr>
          <w:lang w:val="en-US"/>
        </w:rPr>
        <w:instrText xml:space="preserve"> REF Ref_UC-SERVICE \h </w:instrText>
      </w:r>
      <w:r>
        <w:rPr>
          <w:lang w:val="en-US"/>
        </w:rPr>
      </w:r>
      <w:r>
        <w:rPr>
          <w:lang w:val="en-US"/>
        </w:rPr>
        <w:fldChar w:fldCharType="separate"/>
      </w:r>
      <w:r w:rsidR="00923294">
        <w:t>[UC-SERVICE]</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xml:space="preserve">: - </w:t>
      </w:r>
    </w:p>
    <w:p w:rsidR="002F0D5B" w:rsidRDefault="00F12026">
      <w:pPr>
        <w:pStyle w:val="Heading3"/>
        <w:tabs>
          <w:tab w:val="left" w:pos="0"/>
        </w:tabs>
      </w:pPr>
      <w:bookmarkStart w:id="27" w:name="__RefHeading___Toc10302_861419274"/>
      <w:bookmarkStart w:id="28" w:name="_Toc438047924"/>
      <w:bookmarkEnd w:id="27"/>
      <w:r>
        <w:t>UC MEMBER_03: Interface an Organization with the X-Road System</w:t>
      </w:r>
      <w:bookmarkEnd w:id="28"/>
    </w:p>
    <w:p w:rsidR="002F0D5B" w:rsidRDefault="00F12026">
      <w:pPr>
        <w:rPr>
          <w:b/>
          <w:bCs/>
          <w:lang w:val="en-US"/>
        </w:rPr>
      </w:pPr>
      <w:r>
        <w:rPr>
          <w:b/>
          <w:bCs/>
        </w:rPr>
        <w:t>System</w:t>
      </w:r>
      <w:r>
        <w:t>: X-Road system</w:t>
      </w:r>
    </w:p>
    <w:p w:rsidR="002F0D5B" w:rsidRDefault="00F12026">
      <w:pPr>
        <w:rPr>
          <w:b/>
          <w:bCs/>
          <w:lang w:val="en-US"/>
        </w:rPr>
      </w:pPr>
      <w:r>
        <w:rPr>
          <w:b/>
          <w:bCs/>
          <w:lang w:val="en-US"/>
        </w:rPr>
        <w:t>Level</w:t>
      </w:r>
      <w:r>
        <w:rPr>
          <w:lang w:val="en-US"/>
        </w:rPr>
        <w:t>: Summary</w:t>
      </w:r>
    </w:p>
    <w:p w:rsidR="002F0D5B" w:rsidRDefault="00F12026">
      <w:pPr>
        <w:rPr>
          <w:b/>
          <w:bCs/>
        </w:rPr>
      </w:pPr>
      <w:r>
        <w:rPr>
          <w:b/>
          <w:bCs/>
          <w:lang w:val="en-US"/>
        </w:rPr>
        <w:t>Component:</w:t>
      </w:r>
      <w:r>
        <w:rPr>
          <w:lang w:val="en-US"/>
        </w:rPr>
        <w:t xml:space="preserve"> Central server, Security server</w:t>
      </w:r>
    </w:p>
    <w:p w:rsidR="002F0D5B" w:rsidRDefault="00F12026">
      <w:r>
        <w:rPr>
          <w:b/>
          <w:bCs/>
        </w:rPr>
        <w:t>Actors</w:t>
      </w:r>
      <w:r>
        <w:t xml:space="preserve">: </w:t>
      </w:r>
    </w:p>
    <w:p w:rsidR="002F0D5B" w:rsidRDefault="00F12026">
      <w:pPr>
        <w:numPr>
          <w:ilvl w:val="0"/>
          <w:numId w:val="4"/>
        </w:numPr>
        <w:tabs>
          <w:tab w:val="left" w:pos="0"/>
        </w:tabs>
      </w:pPr>
      <w:r>
        <w:t>CS administrator – the administrator of the central server of the local X-Road instance.</w:t>
      </w:r>
    </w:p>
    <w:p w:rsidR="002F0D5B" w:rsidRDefault="00F12026">
      <w:pPr>
        <w:numPr>
          <w:ilvl w:val="0"/>
          <w:numId w:val="4"/>
        </w:numPr>
        <w:tabs>
          <w:tab w:val="left" w:pos="0"/>
        </w:tabs>
      </w:pPr>
      <w:r>
        <w:t>SS administrator – the administrator of the security server that the organization wants to use for using or providing X-Road services.</w:t>
      </w:r>
    </w:p>
    <w:p w:rsidR="002F0D5B" w:rsidRDefault="00F12026">
      <w:pPr>
        <w:numPr>
          <w:ilvl w:val="0"/>
          <w:numId w:val="4"/>
        </w:numPr>
        <w:tabs>
          <w:tab w:val="left" w:pos="0"/>
        </w:tabs>
        <w:rPr>
          <w:b/>
          <w:bCs/>
        </w:rPr>
      </w:pPr>
      <w:r>
        <w:t>Organization – an organization that wishes to start providing services on the X-Road or to use services provided by X-Road members.</w:t>
      </w:r>
    </w:p>
    <w:p w:rsidR="002F0D5B" w:rsidRDefault="00F12026">
      <w:pPr>
        <w:rPr>
          <w:b/>
          <w:bCs/>
        </w:rPr>
      </w:pPr>
      <w:r>
        <w:rPr>
          <w:b/>
          <w:bCs/>
        </w:rPr>
        <w:t>Brief Description</w:t>
      </w:r>
      <w:r>
        <w:t>: SS administrator adds the organization's subsystem as a security server client and configures the signing keys and certificates of the organization. SS administrator initiates the registration of the organization's subsystem. The registration is completed by CS administrator. SS administrator configures the subsystem for using and/or providing services.</w:t>
      </w:r>
    </w:p>
    <w:p w:rsidR="002F0D5B" w:rsidRDefault="00F12026">
      <w:pPr>
        <w:rPr>
          <w:b/>
          <w:bCs/>
        </w:rPr>
      </w:pPr>
      <w:r>
        <w:rPr>
          <w:b/>
          <w:bCs/>
        </w:rPr>
        <w:t>Preconditions</w:t>
      </w:r>
      <w:r>
        <w:t>: The use case assumes that the organization uses security server hosting services provided by another organization and that the used security server is registered in the X-Road central server.</w:t>
      </w:r>
    </w:p>
    <w:p w:rsidR="002F0D5B" w:rsidRDefault="00F12026">
      <w:pPr>
        <w:rPr>
          <w:b/>
          <w:bCs/>
        </w:rPr>
      </w:pPr>
      <w:proofErr w:type="spellStart"/>
      <w:r>
        <w:rPr>
          <w:b/>
          <w:bCs/>
        </w:rPr>
        <w:t>Postconditions</w:t>
      </w:r>
      <w:proofErr w:type="spellEnd"/>
      <w:r>
        <w:t>: A subsystem of the organization is registered as the security server client and ready to use and/or provide X-Road services.</w:t>
      </w:r>
    </w:p>
    <w:p w:rsidR="002F0D5B" w:rsidRDefault="00F12026">
      <w:pPr>
        <w:rPr>
          <w:b/>
          <w:bCs/>
          <w:lang w:val="en-US"/>
        </w:rPr>
      </w:pPr>
      <w:r>
        <w:rPr>
          <w:b/>
          <w:bCs/>
        </w:rPr>
        <w:t>Trigger</w:t>
      </w:r>
      <w:r>
        <w:t>: An organization wishes to start providing services on the X-Road or to use services provided by X-Road members.</w:t>
      </w:r>
    </w:p>
    <w:p w:rsidR="002F0D5B" w:rsidRDefault="00F12026">
      <w:pPr>
        <w:rPr>
          <w:lang w:val="en-US"/>
        </w:rPr>
      </w:pPr>
      <w:r>
        <w:rPr>
          <w:b/>
          <w:bCs/>
          <w:lang w:val="en-US"/>
        </w:rPr>
        <w:t>Main Success Scenario</w:t>
      </w:r>
      <w:r>
        <w:rPr>
          <w:lang w:val="en-US"/>
        </w:rPr>
        <w:t>:</w:t>
      </w:r>
    </w:p>
    <w:p w:rsidR="002F0D5B" w:rsidRDefault="00F12026">
      <w:pPr>
        <w:numPr>
          <w:ilvl w:val="0"/>
          <w:numId w:val="12"/>
        </w:numPr>
        <w:tabs>
          <w:tab w:val="left" w:pos="0"/>
        </w:tabs>
        <w:rPr>
          <w:lang w:val="en-US"/>
        </w:rPr>
      </w:pPr>
      <w:r>
        <w:rPr>
          <w:lang w:val="en-US"/>
        </w:rPr>
        <w:t xml:space="preserve">CS administrator registers the organization as an X-Road member: </w:t>
      </w:r>
      <w:r>
        <w:rPr>
          <w:lang w:val="en-US"/>
        </w:rPr>
        <w:fldChar w:fldCharType="begin"/>
      </w:r>
      <w:r>
        <w:rPr>
          <w:lang w:val="en-US"/>
        </w:rPr>
        <w:instrText xml:space="preserve"> REF __RefHeading__22578_1814159380 \n \h </w:instrText>
      </w:r>
      <w:r>
        <w:rPr>
          <w:lang w:val="en-US"/>
        </w:rPr>
      </w:r>
      <w:r>
        <w:rPr>
          <w:lang w:val="en-US"/>
        </w:rPr>
        <w:fldChar w:fldCharType="separate"/>
      </w:r>
      <w:r w:rsidR="00923294">
        <w:rPr>
          <w:lang w:val="en-US"/>
        </w:rPr>
        <w:t>2.3.7</w:t>
      </w:r>
      <w:r>
        <w:rPr>
          <w:lang w:val="en-US"/>
        </w:rPr>
        <w:fldChar w:fldCharType="end"/>
      </w:r>
      <w:r>
        <w:rPr>
          <w:lang w:val="en-US"/>
        </w:rPr>
        <w:t>.</w:t>
      </w:r>
    </w:p>
    <w:p w:rsidR="002F0D5B" w:rsidRDefault="00F12026">
      <w:pPr>
        <w:numPr>
          <w:ilvl w:val="0"/>
          <w:numId w:val="12"/>
        </w:numPr>
        <w:tabs>
          <w:tab w:val="left" w:pos="0"/>
        </w:tabs>
        <w:rPr>
          <w:lang w:val="en-US"/>
        </w:rPr>
      </w:pPr>
      <w:r>
        <w:rPr>
          <w:lang w:val="en-US"/>
        </w:rPr>
        <w:t xml:space="preserve">SS administrator adds the organization's subsystem as a client of the security server: </w:t>
      </w:r>
      <w:r>
        <w:rPr>
          <w:lang w:val="en-US"/>
        </w:rPr>
        <w:fldChar w:fldCharType="begin"/>
      </w:r>
      <w:r>
        <w:rPr>
          <w:lang w:val="en-US"/>
        </w:rPr>
        <w:instrText xml:space="preserve"> REF __RefHeading__15028_327452653 \n \h </w:instrText>
      </w:r>
      <w:r>
        <w:rPr>
          <w:lang w:val="en-US"/>
        </w:rPr>
      </w:r>
      <w:r>
        <w:rPr>
          <w:lang w:val="en-US"/>
        </w:rPr>
        <w:fldChar w:fldCharType="separate"/>
      </w:r>
      <w:r w:rsidR="00923294">
        <w:rPr>
          <w:lang w:val="en-US"/>
        </w:rPr>
        <w:t>2.4.4</w:t>
      </w:r>
      <w:r>
        <w:rPr>
          <w:lang w:val="en-US"/>
        </w:rPr>
        <w:fldChar w:fldCharType="end"/>
      </w:r>
      <w:r>
        <w:rPr>
          <w:lang w:val="en-US"/>
        </w:rPr>
        <w:t>.</w:t>
      </w:r>
    </w:p>
    <w:p w:rsidR="002F0D5B" w:rsidRDefault="00F12026">
      <w:pPr>
        <w:numPr>
          <w:ilvl w:val="0"/>
          <w:numId w:val="12"/>
        </w:numPr>
        <w:tabs>
          <w:tab w:val="left" w:pos="0"/>
        </w:tabs>
        <w:rPr>
          <w:lang w:val="en-US"/>
        </w:rPr>
      </w:pPr>
      <w:r>
        <w:rPr>
          <w:lang w:val="en-US"/>
        </w:rPr>
        <w:t>SS administrator configures the tokens, keys and certificates for the organization's subsystem:</w:t>
      </w:r>
    </w:p>
    <w:p w:rsidR="002F0D5B" w:rsidRDefault="00F12026">
      <w:pPr>
        <w:numPr>
          <w:ilvl w:val="1"/>
          <w:numId w:val="4"/>
        </w:numPr>
        <w:tabs>
          <w:tab w:val="left" w:pos="0"/>
        </w:tabs>
        <w:rPr>
          <w:lang w:val="en-US"/>
        </w:rPr>
      </w:pPr>
      <w:r>
        <w:rPr>
          <w:lang w:val="en-US"/>
        </w:rPr>
        <w:t>connects the security tokens used for holding signing keys of the organization to the security server and initializes the tokens;</w:t>
      </w:r>
    </w:p>
    <w:p w:rsidR="002F0D5B" w:rsidRDefault="00F12026">
      <w:pPr>
        <w:numPr>
          <w:ilvl w:val="1"/>
          <w:numId w:val="4"/>
        </w:numPr>
        <w:tabs>
          <w:tab w:val="left" w:pos="0"/>
        </w:tabs>
        <w:rPr>
          <w:lang w:val="en-US"/>
        </w:rPr>
      </w:pPr>
      <w:r>
        <w:rPr>
          <w:lang w:val="en-US"/>
        </w:rPr>
        <w:t xml:space="preserve">creates a signing key for the organization: UC SS_28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creates the certificate signing requests for the created signing key: UC SS_29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proofErr w:type="gramStart"/>
      <w:r>
        <w:rPr>
          <w:lang w:val="en-US"/>
        </w:rPr>
        <w:t>forwards</w:t>
      </w:r>
      <w:proofErr w:type="gramEnd"/>
      <w:r>
        <w:rPr>
          <w:lang w:val="en-US"/>
        </w:rPr>
        <w:t xml:space="preserve"> the certificate signing request to the organization. The organization forwards the certificate signing request to an approved certification service provider, receives the corresponding signing certificate and forwards the certificate to SS administrator.</w:t>
      </w:r>
    </w:p>
    <w:p w:rsidR="002F0D5B" w:rsidRDefault="00F12026">
      <w:pPr>
        <w:numPr>
          <w:ilvl w:val="1"/>
          <w:numId w:val="4"/>
        </w:numPr>
        <w:tabs>
          <w:tab w:val="left" w:pos="0"/>
        </w:tabs>
        <w:rPr>
          <w:lang w:val="en-US"/>
        </w:rPr>
      </w:pPr>
      <w:r>
        <w:rPr>
          <w:lang w:val="en-US"/>
        </w:rPr>
        <w:t xml:space="preserve">SS administrator imports the signing certificate to the security server: UC SS_30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2"/>
        </w:numPr>
        <w:tabs>
          <w:tab w:val="left" w:pos="0"/>
        </w:tabs>
      </w:pPr>
      <w:r>
        <w:rPr>
          <w:lang w:val="en-US"/>
        </w:rPr>
        <w:t>SS administrator initiates the registration of the organization's subsystem:</w:t>
      </w:r>
    </w:p>
    <w:p w:rsidR="002F0D5B" w:rsidRDefault="00F12026">
      <w:pPr>
        <w:numPr>
          <w:ilvl w:val="1"/>
          <w:numId w:val="4"/>
        </w:numPr>
        <w:tabs>
          <w:tab w:val="left" w:pos="0"/>
        </w:tabs>
        <w:rPr>
          <w:lang w:val="en-US"/>
        </w:rPr>
      </w:pPr>
      <w:r>
        <w:t xml:space="preserve">sends a security server client request from the security server: </w:t>
      </w:r>
      <w:r>
        <w:fldChar w:fldCharType="begin"/>
      </w:r>
      <w:r>
        <w:instrText xml:space="preserve"> REF __RefHeading___Toc71455_641444623 \n \h </w:instrText>
      </w:r>
      <w:r>
        <w:fldChar w:fldCharType="separate"/>
      </w:r>
      <w:r w:rsidR="00923294">
        <w:t>2.4.5</w:t>
      </w:r>
      <w: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923294">
        <w:rPr>
          <w:lang w:val="en-US"/>
        </w:rPr>
        <w:t>2.3.25</w:t>
      </w:r>
      <w:r>
        <w:rPr>
          <w:lang w:val="en-US"/>
        </w:rPr>
        <w:fldChar w:fldCharType="end"/>
      </w:r>
      <w:r>
        <w:rPr>
          <w:lang w:val="en-US"/>
        </w:rPr>
        <w:t>) and</w:t>
      </w:r>
    </w:p>
    <w:p w:rsidR="002F0D5B" w:rsidRDefault="00F12026">
      <w:pPr>
        <w:numPr>
          <w:ilvl w:val="1"/>
          <w:numId w:val="4"/>
        </w:numPr>
        <w:tabs>
          <w:tab w:val="left" w:pos="0"/>
        </w:tabs>
        <w:rPr>
          <w:lang w:val="en-US"/>
        </w:rPr>
      </w:pPr>
      <w:proofErr w:type="gramStart"/>
      <w:r>
        <w:rPr>
          <w:lang w:val="en-US"/>
        </w:rPr>
        <w:t>sends</w:t>
      </w:r>
      <w:proofErr w:type="gramEnd"/>
      <w:r>
        <w:rPr>
          <w:lang w:val="en-US"/>
        </w:rPr>
        <w:t xml:space="preserve"> </w:t>
      </w:r>
      <w:r>
        <w:t>a security server client request</w:t>
      </w:r>
      <w:r>
        <w:rPr>
          <w:lang w:val="en-US"/>
        </w:rPr>
        <w:t xml:space="preserve"> to the X-Road governing authority via out-of-band means.</w:t>
      </w:r>
    </w:p>
    <w:p w:rsidR="002F0D5B" w:rsidRDefault="00F12026">
      <w:pPr>
        <w:numPr>
          <w:ilvl w:val="0"/>
          <w:numId w:val="12"/>
        </w:numPr>
        <w:tabs>
          <w:tab w:val="left" w:pos="0"/>
        </w:tabs>
        <w:rPr>
          <w:lang w:val="en-US"/>
        </w:rPr>
      </w:pPr>
      <w:r>
        <w:rPr>
          <w:lang w:val="en-US"/>
        </w:rPr>
        <w:t xml:space="preserve"> CS administrator completes the registration of the organization's subsystem:</w:t>
      </w:r>
    </w:p>
    <w:p w:rsidR="002F0D5B" w:rsidRDefault="00F12026">
      <w:pPr>
        <w:numPr>
          <w:ilvl w:val="1"/>
          <w:numId w:val="4"/>
        </w:numPr>
        <w:tabs>
          <w:tab w:val="left" w:pos="0"/>
        </w:tabs>
        <w:rPr>
          <w:lang w:val="en-US"/>
        </w:rPr>
      </w:pPr>
      <w:r>
        <w:rPr>
          <w:lang w:val="en-US"/>
        </w:rPr>
        <w:t xml:space="preserve">creates a security server client registration request: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923294">
        <w:rPr>
          <w:lang w:val="en-US"/>
        </w:rPr>
        <w:t>2.3.13</w:t>
      </w:r>
      <w:r>
        <w:rPr>
          <w:lang w:val="en-US"/>
        </w:rPr>
        <w:fldChar w:fldCharType="end"/>
      </w:r>
      <w:r>
        <w:rPr>
          <w:lang w:val="en-US"/>
        </w:rPr>
        <w:t xml:space="preserve"> and</w:t>
      </w:r>
    </w:p>
    <w:p w:rsidR="002F0D5B" w:rsidRDefault="00F12026">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__RefHeading___Toc187592_1804378061 \n \h </w:instrText>
      </w:r>
      <w:r>
        <w:rPr>
          <w:lang w:val="en-US"/>
        </w:rPr>
      </w:r>
      <w:r>
        <w:rPr>
          <w:lang w:val="en-US"/>
        </w:rPr>
        <w:fldChar w:fldCharType="separate"/>
      </w:r>
      <w:r w:rsidR="00923294">
        <w:rPr>
          <w:lang w:val="en-US"/>
        </w:rPr>
        <w:t>2.3.36</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The central server generates and distributes global configuration that contains the created registration relation between the security server and the subsystem: UC GCONF_18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w:t>
      </w:r>
    </w:p>
    <w:p w:rsidR="002F0D5B" w:rsidRDefault="00F12026">
      <w:pPr>
        <w:numPr>
          <w:ilvl w:val="0"/>
          <w:numId w:val="12"/>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 xml:space="preserve"> and verifies that the state of the organization's subsystem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923294">
        <w:rPr>
          <w:lang w:val="en-US"/>
        </w:rPr>
        <w:t>2.4.1</w:t>
      </w:r>
      <w:r>
        <w:rPr>
          <w:lang w:val="en-US"/>
        </w:rPr>
        <w:fldChar w:fldCharType="end"/>
      </w:r>
      <w:r>
        <w:rPr>
          <w:lang w:val="en-US"/>
        </w:rPr>
        <w:t>.</w:t>
      </w:r>
    </w:p>
    <w:p w:rsidR="002F0D5B" w:rsidRDefault="00F12026">
      <w:pPr>
        <w:numPr>
          <w:ilvl w:val="0"/>
          <w:numId w:val="12"/>
        </w:numPr>
        <w:tabs>
          <w:tab w:val="left" w:pos="0"/>
        </w:tabs>
        <w:rPr>
          <w:lang w:val="en-US"/>
        </w:rPr>
      </w:pPr>
      <w:r>
        <w:rPr>
          <w:lang w:val="en-US"/>
        </w:rPr>
        <w:t xml:space="preserve">In case the organization's subsystem is used in the service client role, SS administrator configures the settings for internal server communication: </w:t>
      </w:r>
      <w:r>
        <w:rPr>
          <w:lang w:val="en-US"/>
        </w:rPr>
        <w:fldChar w:fldCharType="begin"/>
      </w:r>
      <w:r>
        <w:rPr>
          <w:lang w:val="en-US"/>
        </w:rPr>
        <w:instrText xml:space="preserve"> REF __RefHeading___Toc50482_1804378061 \n \h </w:instrText>
      </w:r>
      <w:r>
        <w:rPr>
          <w:lang w:val="en-US"/>
        </w:rPr>
      </w:r>
      <w:r>
        <w:rPr>
          <w:lang w:val="en-US"/>
        </w:rPr>
        <w:fldChar w:fldCharType="separate"/>
      </w:r>
      <w:r w:rsidR="00923294">
        <w:rPr>
          <w:lang w:val="en-US"/>
        </w:rPr>
        <w:t>2.4.6</w:t>
      </w:r>
      <w:r>
        <w:rPr>
          <w:lang w:val="en-US"/>
        </w:rPr>
        <w:fldChar w:fldCharType="end"/>
      </w:r>
      <w:r>
        <w:rPr>
          <w:lang w:val="en-US"/>
        </w:rPr>
        <w:t xml:space="preserve">, and adds internal TLS certificates to the subsystem if HTTPS connection is used: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w:t>
      </w:r>
    </w:p>
    <w:p w:rsidR="002F0D5B" w:rsidRDefault="00F12026">
      <w:pPr>
        <w:numPr>
          <w:ilvl w:val="0"/>
          <w:numId w:val="12"/>
        </w:numPr>
        <w:tabs>
          <w:tab w:val="left" w:pos="0"/>
        </w:tabs>
        <w:rPr>
          <w:lang w:val="en-US"/>
        </w:rPr>
      </w:pPr>
      <w:r>
        <w:rPr>
          <w:lang w:val="en-US"/>
        </w:rPr>
        <w:t>In case the organization's subsystem is used in the service provider role, SS administrator</w:t>
      </w:r>
    </w:p>
    <w:p w:rsidR="002F0D5B" w:rsidRDefault="00F12026">
      <w:pPr>
        <w:numPr>
          <w:ilvl w:val="1"/>
          <w:numId w:val="4"/>
        </w:numPr>
        <w:tabs>
          <w:tab w:val="left" w:pos="0"/>
        </w:tabs>
        <w:rPr>
          <w:lang w:val="en-US"/>
        </w:rPr>
      </w:pPr>
      <w:r>
        <w:rPr>
          <w:lang w:val="en-US"/>
        </w:rPr>
        <w:t xml:space="preserve">adds internal TLS certificates to the subsystem if HTTPS connection is used to communicate with the internal servers: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 xml:space="preserve"> and</w:t>
      </w:r>
    </w:p>
    <w:p w:rsidR="002F0D5B" w:rsidRDefault="00F12026">
      <w:pPr>
        <w:numPr>
          <w:ilvl w:val="1"/>
          <w:numId w:val="4"/>
        </w:numPr>
        <w:tabs>
          <w:tab w:val="left" w:pos="0"/>
        </w:tabs>
        <w:rPr>
          <w:b/>
          <w:bCs/>
          <w:lang w:val="en-US"/>
        </w:rPr>
      </w:pPr>
      <w:proofErr w:type="gramStart"/>
      <w:r>
        <w:rPr>
          <w:lang w:val="en-US"/>
        </w:rPr>
        <w:t>configures</w:t>
      </w:r>
      <w:proofErr w:type="gramEnd"/>
      <w:r>
        <w:rPr>
          <w:lang w:val="en-US"/>
        </w:rPr>
        <w:t xml:space="preserve"> the services and access rights: </w:t>
      </w:r>
      <w:r>
        <w:rPr>
          <w:lang w:val="en-US"/>
        </w:rPr>
        <w:fldChar w:fldCharType="begin"/>
      </w:r>
      <w:r>
        <w:rPr>
          <w:lang w:val="en-US"/>
        </w:rPr>
        <w:instrText xml:space="preserve"> REF Ref_UC-SERVICE \h </w:instrText>
      </w:r>
      <w:r>
        <w:rPr>
          <w:lang w:val="en-US"/>
        </w:rPr>
      </w:r>
      <w:r>
        <w:rPr>
          <w:lang w:val="en-US"/>
        </w:rPr>
        <w:fldChar w:fldCharType="separate"/>
      </w:r>
      <w:r w:rsidR="00923294">
        <w:t>[UC-SERVICE]</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xml:space="preserve">: - </w:t>
      </w:r>
    </w:p>
    <w:p w:rsidR="002F0D5B" w:rsidRDefault="00F12026">
      <w:pPr>
        <w:pStyle w:val="Heading2"/>
        <w:tabs>
          <w:tab w:val="left" w:pos="0"/>
        </w:tabs>
      </w:pPr>
      <w:bookmarkStart w:id="29" w:name="__RefHeading___Toc244056_1804378061"/>
      <w:bookmarkStart w:id="30" w:name="_Toc438047925"/>
      <w:bookmarkEnd w:id="29"/>
      <w:r>
        <w:t>Actors</w:t>
      </w:r>
      <w:bookmarkEnd w:id="30"/>
    </w:p>
    <w:p w:rsidR="002F0D5B" w:rsidRDefault="00F12026">
      <w:pPr>
        <w:rPr>
          <w:b/>
          <w:bCs/>
          <w:lang w:val="en-US"/>
        </w:rPr>
      </w:pPr>
      <w:r>
        <w:t>The use case model for X-Road member management includes the following actors.</w:t>
      </w:r>
    </w:p>
    <w:p w:rsidR="002F0D5B" w:rsidRDefault="00F12026">
      <w:pPr>
        <w:numPr>
          <w:ilvl w:val="0"/>
          <w:numId w:val="4"/>
        </w:numPr>
        <w:tabs>
          <w:tab w:val="left" w:pos="0"/>
        </w:tabs>
        <w:rPr>
          <w:b/>
          <w:bCs/>
          <w:lang w:val="en-US"/>
        </w:rPr>
      </w:pPr>
      <w:r>
        <w:rPr>
          <w:b/>
          <w:bCs/>
          <w:lang w:val="en-US"/>
        </w:rPr>
        <w:t xml:space="preserve">SS administrator </w:t>
      </w:r>
      <w:r>
        <w:rPr>
          <w:lang w:val="en-US"/>
        </w:rPr>
        <w:t>(security server administrator) – a person responsible for managing the security server.</w:t>
      </w:r>
    </w:p>
    <w:p w:rsidR="002F0D5B" w:rsidRDefault="00F12026">
      <w:pPr>
        <w:numPr>
          <w:ilvl w:val="0"/>
          <w:numId w:val="4"/>
        </w:numPr>
        <w:tabs>
          <w:tab w:val="left" w:pos="0"/>
        </w:tabs>
        <w:rPr>
          <w:b/>
          <w:bCs/>
          <w:lang w:val="en-US"/>
        </w:rPr>
      </w:pPr>
      <w:r>
        <w:rPr>
          <w:b/>
          <w:bCs/>
          <w:lang w:val="en-US"/>
        </w:rPr>
        <w:t xml:space="preserve">CS administrator </w:t>
      </w:r>
      <w:r>
        <w:rPr>
          <w:lang w:val="en-US"/>
        </w:rPr>
        <w:t>(central server administrator) – a person responsible for managing the central server.</w:t>
      </w:r>
    </w:p>
    <w:p w:rsidR="002F0D5B" w:rsidRDefault="00F12026">
      <w:pPr>
        <w:numPr>
          <w:ilvl w:val="0"/>
          <w:numId w:val="4"/>
        </w:numPr>
        <w:tabs>
          <w:tab w:val="left" w:pos="0"/>
        </w:tabs>
        <w:rPr>
          <w:b/>
          <w:bCs/>
          <w:lang w:val="en-US"/>
        </w:rPr>
      </w:pPr>
      <w:r>
        <w:rPr>
          <w:b/>
          <w:bCs/>
          <w:lang w:val="en-US"/>
        </w:rPr>
        <w:t>Security server</w:t>
      </w:r>
      <w:r>
        <w:rPr>
          <w:lang w:val="en-US"/>
        </w:rPr>
        <w:t xml:space="preserve"> – a security server that sends management service requests to the central server. The authentication certificate deletion requests, and security server client registration and deletion requests are forwarded to the central server by the management services' security server. The authentication certificate registration request is sent directly to the central server by the security server that the certificate is to be registered for.</w:t>
      </w:r>
    </w:p>
    <w:p w:rsidR="002F0D5B" w:rsidRDefault="00F12026">
      <w:pPr>
        <w:numPr>
          <w:ilvl w:val="0"/>
          <w:numId w:val="4"/>
        </w:numPr>
        <w:tabs>
          <w:tab w:val="left" w:pos="0"/>
        </w:tabs>
        <w:rPr>
          <w:lang w:val="en-US"/>
        </w:rPr>
      </w:pPr>
      <w:r>
        <w:rPr>
          <w:b/>
          <w:bCs/>
          <w:lang w:val="en-US"/>
        </w:rPr>
        <w:t>Management services' security server</w:t>
      </w:r>
      <w:r>
        <w:rPr>
          <w:lang w:val="en-US"/>
        </w:rPr>
        <w:t xml:space="preserve"> – a security server that has the management services' provider for this X-Road instance registered as a security server client.</w:t>
      </w:r>
    </w:p>
    <w:p w:rsidR="002F0D5B" w:rsidRDefault="00F12026">
      <w:r>
        <w:rPr>
          <w:lang w:val="en-US"/>
        </w:rPr>
        <w:t xml:space="preserve">Relationships between the actors, systems and use cases are described in Figure </w:t>
      </w:r>
      <w:r>
        <w:rPr>
          <w:lang w:val="en-US"/>
        </w:rPr>
        <w:fldChar w:fldCharType="begin"/>
      </w:r>
      <w:r>
        <w:rPr>
          <w:lang w:val="en-US"/>
        </w:rPr>
        <w:instrText xml:space="preserve"> REF Ref_Use_case_diagram_for_member_manageme \h </w:instrText>
      </w:r>
      <w:r w:rsidR="00C64BD6">
        <w:rPr>
          <w:lang w:val="en-US"/>
        </w:rPr>
      </w:r>
      <w:r>
        <w:rPr>
          <w:lang w:val="en-US"/>
        </w:rPr>
        <w:fldChar w:fldCharType="separate"/>
      </w:r>
      <w:r w:rsidR="00923294">
        <w:rPr>
          <w:noProof/>
        </w:rPr>
        <w:t>1</w:t>
      </w:r>
      <w:r>
        <w:rPr>
          <w:lang w:val="en-US"/>
        </w:rPr>
        <w:fldChar w:fldCharType="end"/>
      </w:r>
      <w:r>
        <w:rPr>
          <w:lang w:val="en-US"/>
        </w:rPr>
        <w:t xml:space="preserve">. </w:t>
      </w:r>
    </w:p>
    <w:p w:rsidR="002F0D5B" w:rsidRDefault="00F12026">
      <w:r>
        <w:rPr>
          <w:noProof/>
          <w:lang w:val="et-EE"/>
        </w:rPr>
        <w:drawing>
          <wp:inline distT="0" distB="0" distL="0" distR="0">
            <wp:extent cx="5657850" cy="678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850" cy="6781800"/>
                    </a:xfrm>
                    <a:prstGeom prst="rect">
                      <a:avLst/>
                    </a:prstGeom>
                    <a:solidFill>
                      <a:srgbClr val="FFFFFF"/>
                    </a:solidFill>
                    <a:ln>
                      <a:noFill/>
                    </a:ln>
                  </pic:spPr>
                </pic:pic>
              </a:graphicData>
            </a:graphic>
          </wp:inline>
        </w:drawing>
      </w:r>
    </w:p>
    <w:p w:rsidR="002F0D5B" w:rsidRDefault="00F12026">
      <w:pPr>
        <w:pStyle w:val="Caption"/>
      </w:pPr>
      <w:r>
        <w:t xml:space="preserve">Figure </w:t>
      </w:r>
      <w:bookmarkStart w:id="31" w:name="Ref_Use_case_diagram_for_member_manageme"/>
      <w:r>
        <w:fldChar w:fldCharType="begin"/>
      </w:r>
      <w:r>
        <w:instrText xml:space="preserve"> SEQ "Illustration" \* ARABIC </w:instrText>
      </w:r>
      <w:r>
        <w:fldChar w:fldCharType="separate"/>
      </w:r>
      <w:r w:rsidR="00923294">
        <w:rPr>
          <w:noProof/>
        </w:rPr>
        <w:t>1</w:t>
      </w:r>
      <w:r>
        <w:fldChar w:fldCharType="end"/>
      </w:r>
      <w:bookmarkEnd w:id="31"/>
      <w:r>
        <w:t>. Use case diagram for member management</w:t>
      </w:r>
    </w:p>
    <w:p w:rsidR="002F0D5B" w:rsidRDefault="00F12026">
      <w:pPr>
        <w:pStyle w:val="Heading2"/>
        <w:tabs>
          <w:tab w:val="left" w:pos="0"/>
        </w:tabs>
      </w:pPr>
      <w:bookmarkStart w:id="32" w:name="__RefHeading___Toc66126_1861028487"/>
      <w:bookmarkStart w:id="33" w:name="_Toc438047926"/>
      <w:bookmarkEnd w:id="32"/>
      <w:r>
        <w:t>Central Server Use Cases</w:t>
      </w:r>
      <w:bookmarkEnd w:id="33"/>
    </w:p>
    <w:p w:rsidR="002F0D5B" w:rsidRDefault="00F12026">
      <w:pPr>
        <w:pStyle w:val="Heading3"/>
        <w:tabs>
          <w:tab w:val="left" w:pos="0"/>
        </w:tabs>
      </w:pPr>
      <w:bookmarkStart w:id="34" w:name="__RefHeading___Toc66128_1861028487"/>
      <w:bookmarkStart w:id="35" w:name="_Toc438047927"/>
      <w:bookmarkEnd w:id="34"/>
      <w:r>
        <w:t>UC MEMBER_04: View X-Road Members</w:t>
      </w:r>
      <w:bookmarkEnd w:id="3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X-Road members.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X-Road members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3"/>
        </w:numPr>
        <w:tabs>
          <w:tab w:val="left" w:pos="0"/>
        </w:tabs>
        <w:rPr>
          <w:lang w:val="en-US"/>
        </w:rPr>
      </w:pPr>
      <w:r>
        <w:rPr>
          <w:lang w:val="en-US"/>
        </w:rPr>
        <w:t>CS administrator selects to view the list of X-Road members.</w:t>
      </w:r>
    </w:p>
    <w:p w:rsidR="002F0D5B" w:rsidRDefault="00F12026">
      <w:pPr>
        <w:numPr>
          <w:ilvl w:val="0"/>
          <w:numId w:val="13"/>
        </w:numPr>
        <w:tabs>
          <w:tab w:val="left" w:pos="0"/>
        </w:tabs>
        <w:rPr>
          <w:lang w:val="en-US"/>
        </w:rPr>
      </w:pPr>
      <w:r>
        <w:rPr>
          <w:lang w:val="en-US"/>
        </w:rPr>
        <w:t>System displays the number of X-Road members and the following information for each member:</w:t>
      </w:r>
    </w:p>
    <w:p w:rsidR="002F0D5B" w:rsidRDefault="00F12026">
      <w:pPr>
        <w:numPr>
          <w:ilvl w:val="1"/>
          <w:numId w:val="4"/>
        </w:numPr>
        <w:tabs>
          <w:tab w:val="left" w:pos="0"/>
        </w:tabs>
        <w:rPr>
          <w:lang w:val="en-US"/>
        </w:rPr>
      </w:pPr>
      <w:r>
        <w:rPr>
          <w:lang w:val="en-US"/>
        </w:rPr>
        <w:t>the name of the X-Road member;</w:t>
      </w:r>
    </w:p>
    <w:p w:rsidR="002F0D5B" w:rsidRDefault="00F12026">
      <w:pPr>
        <w:numPr>
          <w:ilvl w:val="1"/>
          <w:numId w:val="4"/>
        </w:numPr>
        <w:tabs>
          <w:tab w:val="left" w:pos="0"/>
        </w:tabs>
        <w:rPr>
          <w:lang w:val="en-US"/>
        </w:rPr>
      </w:pPr>
      <w:r>
        <w:rPr>
          <w:lang w:val="en-US"/>
        </w:rPr>
        <w:t>the member class of the X-Road member;</w:t>
      </w:r>
    </w:p>
    <w:p w:rsidR="002F0D5B" w:rsidRDefault="00F12026">
      <w:pPr>
        <w:numPr>
          <w:ilvl w:val="1"/>
          <w:numId w:val="4"/>
        </w:numPr>
        <w:tabs>
          <w:tab w:val="left" w:pos="0"/>
        </w:tabs>
        <w:rPr>
          <w:color w:val="000000"/>
          <w:lang w:val="en-US"/>
        </w:rPr>
      </w:pPr>
      <w:proofErr w:type="gramStart"/>
      <w:r>
        <w:rPr>
          <w:lang w:val="en-US"/>
        </w:rPr>
        <w:t>the</w:t>
      </w:r>
      <w:proofErr w:type="gramEnd"/>
      <w:r>
        <w:rPr>
          <w:lang w:val="en-US"/>
        </w:rPr>
        <w:t xml:space="preserve"> member code of the X-Road member.</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4"/>
        </w:numPr>
        <w:tabs>
          <w:tab w:val="left" w:pos="0"/>
        </w:tabs>
        <w:rPr>
          <w:color w:val="000000"/>
          <w:lang w:val="en-US"/>
        </w:rPr>
      </w:pPr>
      <w:r>
        <w:rPr>
          <w:color w:val="000000"/>
          <w:lang w:val="en-US"/>
        </w:rPr>
        <w:t xml:space="preserve">add an X-Road member: </w:t>
      </w:r>
      <w:r>
        <w:rPr>
          <w:color w:val="000000"/>
          <w:lang w:val="en-US"/>
        </w:rPr>
        <w:fldChar w:fldCharType="begin"/>
      </w:r>
      <w:r>
        <w:rPr>
          <w:color w:val="000000"/>
          <w:lang w:val="en-US"/>
        </w:rPr>
        <w:instrText xml:space="preserve"> REF __RefHeading__22578_1814159380 \r \h </w:instrText>
      </w:r>
      <w:r>
        <w:rPr>
          <w:color w:val="000000"/>
          <w:lang w:val="en-US"/>
        </w:rPr>
      </w:r>
      <w:r>
        <w:rPr>
          <w:color w:val="000000"/>
          <w:lang w:val="en-US"/>
        </w:rPr>
        <w:fldChar w:fldCharType="separate"/>
      </w:r>
      <w:r w:rsidR="00923294">
        <w:rPr>
          <w:color w:val="000000"/>
          <w:lang w:val="en-US"/>
        </w:rPr>
        <w:t>2.3.7</w:t>
      </w:r>
      <w:r>
        <w:rPr>
          <w:color w:val="000000"/>
          <w:lang w:val="en-US"/>
        </w:rPr>
        <w:fldChar w:fldCharType="end"/>
      </w:r>
      <w:r>
        <w:rPr>
          <w:color w:val="000000"/>
          <w:lang w:val="en-US"/>
        </w:rPr>
        <w:t>;</w:t>
      </w:r>
    </w:p>
    <w:p w:rsidR="002F0D5B" w:rsidRDefault="00F12026">
      <w:pPr>
        <w:numPr>
          <w:ilvl w:val="1"/>
          <w:numId w:val="4"/>
        </w:numPr>
        <w:tabs>
          <w:tab w:val="left" w:pos="0"/>
        </w:tabs>
        <w:rPr>
          <w:b/>
          <w:bCs/>
          <w:lang w:val="en-US"/>
        </w:rPr>
      </w:pPr>
      <w:proofErr w:type="gramStart"/>
      <w:r>
        <w:rPr>
          <w:color w:val="000000"/>
          <w:lang w:val="en-US"/>
        </w:rPr>
        <w:t>view</w:t>
      </w:r>
      <w:proofErr w:type="gramEnd"/>
      <w:r>
        <w:rPr>
          <w:color w:val="000000"/>
          <w:lang w:val="en-US"/>
        </w:rPr>
        <w:t xml:space="preserve"> the details of an X-Road member: </w:t>
      </w:r>
      <w:r>
        <w:rPr>
          <w:color w:val="000000"/>
          <w:lang w:val="en-US"/>
        </w:rPr>
        <w:fldChar w:fldCharType="begin"/>
      </w:r>
      <w:r>
        <w:rPr>
          <w:color w:val="000000"/>
          <w:lang w:val="en-US"/>
        </w:rPr>
        <w:instrText xml:space="preserve"> REF __RefHeading___Toc95098_1749579889 \r \h </w:instrText>
      </w:r>
      <w:r>
        <w:rPr>
          <w:color w:val="000000"/>
          <w:lang w:val="en-US"/>
        </w:rPr>
      </w:r>
      <w:r>
        <w:rPr>
          <w:color w:val="000000"/>
          <w:lang w:val="en-US"/>
        </w:rPr>
        <w:fldChar w:fldCharType="separate"/>
      </w:r>
      <w:r w:rsidR="00923294">
        <w:rPr>
          <w:color w:val="000000"/>
          <w:lang w:val="en-US"/>
        </w:rPr>
        <w:t>2.3.2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xml:space="preserve">: - </w:t>
      </w:r>
    </w:p>
    <w:p w:rsidR="002F0D5B" w:rsidRDefault="00F12026">
      <w:pPr>
        <w:pStyle w:val="Heading3"/>
        <w:tabs>
          <w:tab w:val="left" w:pos="0"/>
        </w:tabs>
      </w:pPr>
      <w:bookmarkStart w:id="36" w:name="__RefHeading___Toc95098_1749579889"/>
      <w:bookmarkStart w:id="37" w:name="_Toc438047928"/>
      <w:bookmarkEnd w:id="36"/>
      <w:r>
        <w:t>UC MEMBER_05: View the Details of an X-Road Member</w:t>
      </w:r>
      <w:bookmarkEnd w:id="3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details of an X-Road member.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details of an X-Road member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4"/>
        </w:numPr>
        <w:tabs>
          <w:tab w:val="left" w:pos="0"/>
        </w:tabs>
        <w:rPr>
          <w:lang w:val="en-US"/>
        </w:rPr>
      </w:pPr>
      <w:r>
        <w:rPr>
          <w:lang w:val="en-US"/>
        </w:rPr>
        <w:t>CS administrator selects to view the details of an X-Road member.</w:t>
      </w:r>
    </w:p>
    <w:p w:rsidR="002F0D5B" w:rsidRDefault="00F12026">
      <w:pPr>
        <w:numPr>
          <w:ilvl w:val="0"/>
          <w:numId w:val="14"/>
        </w:numPr>
        <w:tabs>
          <w:tab w:val="left" w:pos="0"/>
        </w:tabs>
        <w:rPr>
          <w:lang w:val="en-US"/>
        </w:rPr>
      </w:pPr>
      <w:r>
        <w:rPr>
          <w:lang w:val="en-US"/>
        </w:rPr>
        <w:t>System displays the following information:</w:t>
      </w:r>
    </w:p>
    <w:p w:rsidR="002F0D5B" w:rsidRDefault="00F12026">
      <w:pPr>
        <w:numPr>
          <w:ilvl w:val="1"/>
          <w:numId w:val="4"/>
        </w:numPr>
        <w:tabs>
          <w:tab w:val="left" w:pos="0"/>
        </w:tabs>
        <w:rPr>
          <w:lang w:val="en-US"/>
        </w:rPr>
      </w:pPr>
      <w:r>
        <w:rPr>
          <w:lang w:val="en-US"/>
        </w:rPr>
        <w:t>the name of the X-Road member;</w:t>
      </w:r>
    </w:p>
    <w:p w:rsidR="002F0D5B" w:rsidRDefault="00F12026">
      <w:pPr>
        <w:numPr>
          <w:ilvl w:val="1"/>
          <w:numId w:val="4"/>
        </w:numPr>
        <w:tabs>
          <w:tab w:val="left" w:pos="0"/>
        </w:tabs>
        <w:rPr>
          <w:lang w:val="en-US"/>
        </w:rPr>
      </w:pPr>
      <w:r>
        <w:rPr>
          <w:lang w:val="en-US"/>
        </w:rPr>
        <w:t>the member class of the X-Road member;</w:t>
      </w:r>
    </w:p>
    <w:p w:rsidR="002F0D5B" w:rsidRDefault="00F12026">
      <w:pPr>
        <w:numPr>
          <w:ilvl w:val="1"/>
          <w:numId w:val="4"/>
        </w:numPr>
        <w:tabs>
          <w:tab w:val="left" w:pos="0"/>
        </w:tabs>
        <w:rPr>
          <w:color w:val="000000"/>
          <w:lang w:val="en-US"/>
        </w:rPr>
      </w:pPr>
      <w:proofErr w:type="gramStart"/>
      <w:r>
        <w:rPr>
          <w:lang w:val="en-US"/>
        </w:rPr>
        <w:t>the</w:t>
      </w:r>
      <w:proofErr w:type="gramEnd"/>
      <w:r>
        <w:rPr>
          <w:lang w:val="en-US"/>
        </w:rPr>
        <w:t xml:space="preserve"> member code of the X-Road member.</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4"/>
        </w:numPr>
        <w:tabs>
          <w:tab w:val="left" w:pos="0"/>
        </w:tabs>
        <w:rPr>
          <w:color w:val="000000"/>
          <w:lang w:val="en-US"/>
        </w:rPr>
      </w:pPr>
      <w:r>
        <w:rPr>
          <w:color w:val="000000"/>
          <w:lang w:val="en-US"/>
        </w:rPr>
        <w:t xml:space="preserve">edit the name of the X-Road member: </w:t>
      </w:r>
      <w:r>
        <w:rPr>
          <w:color w:val="000000"/>
          <w:lang w:val="en-US"/>
        </w:rPr>
        <w:fldChar w:fldCharType="begin"/>
      </w:r>
      <w:r>
        <w:rPr>
          <w:color w:val="000000"/>
          <w:lang w:val="en-US"/>
        </w:rPr>
        <w:instrText xml:space="preserve"> REF __RefHeading__19204_1132024859 \r \h </w:instrText>
      </w:r>
      <w:r>
        <w:rPr>
          <w:color w:val="000000"/>
          <w:lang w:val="en-US"/>
        </w:rPr>
      </w:r>
      <w:r>
        <w:rPr>
          <w:color w:val="000000"/>
          <w:lang w:val="en-US"/>
        </w:rPr>
        <w:fldChar w:fldCharType="separate"/>
      </w:r>
      <w:r w:rsidR="00923294">
        <w:rPr>
          <w:color w:val="000000"/>
          <w:lang w:val="en-US"/>
        </w:rPr>
        <w:t>2.3.8</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security servers owned by the X-Road member: </w:t>
      </w:r>
      <w:r>
        <w:rPr>
          <w:color w:val="000000"/>
          <w:lang w:val="en-US"/>
        </w:rPr>
        <w:fldChar w:fldCharType="begin"/>
      </w:r>
      <w:r>
        <w:rPr>
          <w:color w:val="000000"/>
          <w:lang w:val="en-US"/>
        </w:rPr>
        <w:instrText xml:space="preserve"> REF __RefHeading___Toc95100_1749579889 \r \h </w:instrText>
      </w:r>
      <w:r>
        <w:rPr>
          <w:color w:val="000000"/>
          <w:lang w:val="en-US"/>
        </w:rPr>
      </w:r>
      <w:r>
        <w:rPr>
          <w:color w:val="000000"/>
          <w:lang w:val="en-US"/>
        </w:rPr>
        <w:fldChar w:fldCharType="separate"/>
      </w:r>
      <w:r w:rsidR="00923294">
        <w:rPr>
          <w:color w:val="000000"/>
          <w:lang w:val="en-US"/>
        </w:rPr>
        <w:t>2.3.3</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global group membership of the X-Road member: see UC SERVICE_36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subsystems of the X-Road member: </w:t>
      </w:r>
      <w:r>
        <w:rPr>
          <w:color w:val="000000"/>
          <w:lang w:val="en-US"/>
        </w:rPr>
        <w:fldChar w:fldCharType="begin"/>
      </w:r>
      <w:r>
        <w:rPr>
          <w:color w:val="000000"/>
          <w:lang w:val="en-US"/>
        </w:rPr>
        <w:instrText xml:space="preserve"> REF __RefHeading___Toc95104_1749579889 \r \h </w:instrText>
      </w:r>
      <w:r>
        <w:rPr>
          <w:color w:val="000000"/>
          <w:lang w:val="en-US"/>
        </w:rPr>
      </w:r>
      <w:r>
        <w:rPr>
          <w:color w:val="000000"/>
          <w:lang w:val="en-US"/>
        </w:rPr>
        <w:fldChar w:fldCharType="separate"/>
      </w:r>
      <w:r w:rsidR="00923294">
        <w:rPr>
          <w:color w:val="000000"/>
          <w:lang w:val="en-US"/>
        </w:rPr>
        <w:t>2.3.4</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security servers where the X-Road member or the member's subsystems are registered as security server clients: </w:t>
      </w:r>
      <w:r>
        <w:rPr>
          <w:color w:val="000000"/>
          <w:lang w:val="en-US"/>
        </w:rPr>
        <w:fldChar w:fldCharType="begin"/>
      </w:r>
      <w:r>
        <w:rPr>
          <w:color w:val="000000"/>
          <w:lang w:val="en-US"/>
        </w:rPr>
        <w:instrText xml:space="preserve"> REF __RefHeading___Toc95106_1749579889 \r \h </w:instrText>
      </w:r>
      <w:r>
        <w:rPr>
          <w:color w:val="000000"/>
          <w:lang w:val="en-US"/>
        </w:rPr>
      </w:r>
      <w:r>
        <w:rPr>
          <w:color w:val="000000"/>
          <w:lang w:val="en-US"/>
        </w:rPr>
        <w:fldChar w:fldCharType="separate"/>
      </w:r>
      <w:r w:rsidR="00923294">
        <w:rPr>
          <w:color w:val="000000"/>
          <w:lang w:val="en-US"/>
        </w:rPr>
        <w:t>2.3.5</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management requests associated with the X-Road member: </w:t>
      </w:r>
      <w:r>
        <w:rPr>
          <w:color w:val="000000"/>
          <w:lang w:val="en-US"/>
        </w:rPr>
        <w:fldChar w:fldCharType="begin"/>
      </w:r>
      <w:r>
        <w:rPr>
          <w:color w:val="000000"/>
          <w:lang w:val="en-US"/>
        </w:rPr>
        <w:instrText xml:space="preserve"> REF __RefHeading___Toc95108_1749579889 \r \h </w:instrText>
      </w:r>
      <w:r>
        <w:rPr>
          <w:color w:val="000000"/>
          <w:lang w:val="en-US"/>
        </w:rPr>
      </w:r>
      <w:r>
        <w:rPr>
          <w:color w:val="000000"/>
          <w:lang w:val="en-US"/>
        </w:rPr>
        <w:fldChar w:fldCharType="separate"/>
      </w:r>
      <w:r w:rsidR="00923294">
        <w:rPr>
          <w:color w:val="000000"/>
          <w:lang w:val="en-US"/>
        </w:rPr>
        <w:t>2.3.6</w:t>
      </w:r>
      <w:r>
        <w:rPr>
          <w:color w:val="000000"/>
          <w:lang w:val="en-US"/>
        </w:rPr>
        <w:fldChar w:fldCharType="end"/>
      </w:r>
      <w:r>
        <w:rPr>
          <w:color w:val="000000"/>
          <w:lang w:val="en-US"/>
        </w:rPr>
        <w:t>;</w:t>
      </w:r>
    </w:p>
    <w:p w:rsidR="002F0D5B" w:rsidRDefault="00F12026">
      <w:pPr>
        <w:numPr>
          <w:ilvl w:val="1"/>
          <w:numId w:val="4"/>
        </w:numPr>
        <w:tabs>
          <w:tab w:val="left" w:pos="0"/>
        </w:tabs>
        <w:rPr>
          <w:b/>
          <w:bCs/>
          <w:lang w:val="en-US"/>
        </w:rPr>
      </w:pPr>
      <w:proofErr w:type="gramStart"/>
      <w:r>
        <w:rPr>
          <w:color w:val="000000"/>
          <w:lang w:val="en-US"/>
        </w:rPr>
        <w:t>delete</w:t>
      </w:r>
      <w:proofErr w:type="gramEnd"/>
      <w:r>
        <w:rPr>
          <w:color w:val="000000"/>
          <w:lang w:val="en-US"/>
        </w:rPr>
        <w:t xml:space="preserve"> the X-Road member: </w:t>
      </w:r>
      <w:r>
        <w:rPr>
          <w:color w:val="000000"/>
          <w:lang w:val="en-US"/>
        </w:rPr>
        <w:fldChar w:fldCharType="begin"/>
      </w:r>
      <w:r>
        <w:rPr>
          <w:color w:val="000000"/>
          <w:lang w:val="en-US"/>
        </w:rPr>
        <w:instrText xml:space="preserve"> REF __RefHeading___Toc120974_1749579889 \r \h </w:instrText>
      </w:r>
      <w:r>
        <w:rPr>
          <w:color w:val="000000"/>
          <w:lang w:val="en-US"/>
        </w:rPr>
      </w:r>
      <w:r>
        <w:rPr>
          <w:color w:val="000000"/>
          <w:lang w:val="en-US"/>
        </w:rPr>
        <w:fldChar w:fldCharType="separate"/>
      </w:r>
      <w:r w:rsidR="00923294">
        <w:rPr>
          <w:color w:val="000000"/>
          <w:lang w:val="en-US"/>
        </w:rPr>
        <w:t>2.3.24</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38" w:name="__RefHeading___Toc95100_1749579889"/>
      <w:bookmarkStart w:id="39" w:name="_Toc438047929"/>
      <w:bookmarkEnd w:id="38"/>
      <w:r>
        <w:t>UC MEMBER_06: View the Security Servers Owned by an X-Road Member</w:t>
      </w:r>
      <w:bookmarkEnd w:id="3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security servers owned by the X-Road member.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security servers that are owned by the X-Road member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5"/>
        </w:numPr>
        <w:tabs>
          <w:tab w:val="left" w:pos="0"/>
        </w:tabs>
        <w:rPr>
          <w:lang w:val="en-US"/>
        </w:rPr>
      </w:pPr>
      <w:r>
        <w:rPr>
          <w:lang w:val="en-US"/>
        </w:rPr>
        <w:t>CS administrator selects to view the security servers owned by an X-Road member.</w:t>
      </w:r>
    </w:p>
    <w:p w:rsidR="002F0D5B" w:rsidRDefault="00F12026">
      <w:pPr>
        <w:numPr>
          <w:ilvl w:val="0"/>
          <w:numId w:val="15"/>
        </w:numPr>
        <w:tabs>
          <w:tab w:val="left" w:pos="0"/>
        </w:tabs>
        <w:rPr>
          <w:color w:val="000000"/>
          <w:lang w:val="en-US"/>
        </w:rPr>
      </w:pPr>
      <w:r>
        <w:rPr>
          <w:lang w:val="en-US"/>
        </w:rPr>
        <w:t xml:space="preserve">System displays the list of security servers. For each server, the security server code is displayed. </w:t>
      </w:r>
      <w:r>
        <w:rPr>
          <w:color w:val="000000"/>
          <w:lang w:val="en-US"/>
        </w:rPr>
        <w:t>The following user action options are displayed:</w:t>
      </w:r>
    </w:p>
    <w:p w:rsidR="002F0D5B" w:rsidRDefault="00F12026">
      <w:pPr>
        <w:numPr>
          <w:ilvl w:val="1"/>
          <w:numId w:val="16"/>
        </w:numPr>
        <w:tabs>
          <w:tab w:val="left" w:pos="0"/>
        </w:tabs>
        <w:rPr>
          <w:color w:val="000000"/>
          <w:lang w:val="en-US"/>
        </w:rPr>
      </w:pPr>
      <w:r>
        <w:rPr>
          <w:color w:val="000000"/>
          <w:lang w:val="en-US"/>
        </w:rPr>
        <w:t xml:space="preserve">create an authentication certificate registration request for adding an owned security server for the X-Road member: </w:t>
      </w:r>
      <w:r>
        <w:rPr>
          <w:color w:val="000000"/>
          <w:lang w:val="en-US"/>
        </w:rPr>
        <w:fldChar w:fldCharType="begin"/>
      </w:r>
      <w:r>
        <w:rPr>
          <w:color w:val="000000"/>
          <w:lang w:val="en-US"/>
        </w:rPr>
        <w:instrText xml:space="preserve"> REF __RefHeading___Toc80719_1749579889 \r \h </w:instrText>
      </w:r>
      <w:r>
        <w:rPr>
          <w:color w:val="000000"/>
          <w:lang w:val="en-US"/>
        </w:rPr>
      </w:r>
      <w:r>
        <w:rPr>
          <w:color w:val="000000"/>
          <w:lang w:val="en-US"/>
        </w:rPr>
        <w:fldChar w:fldCharType="separate"/>
      </w:r>
      <w:r w:rsidR="00923294">
        <w:rPr>
          <w:color w:val="000000"/>
          <w:lang w:val="en-US"/>
        </w:rPr>
        <w:t>2.3.9</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details of a security server owned by the X-Road member: </w:t>
      </w:r>
      <w:r>
        <w:rPr>
          <w:color w:val="000000"/>
          <w:lang w:val="en-US"/>
        </w:rPr>
        <w:fldChar w:fldCharType="begin"/>
      </w:r>
      <w:r>
        <w:rPr>
          <w:color w:val="000000"/>
          <w:lang w:val="en-US"/>
        </w:rPr>
        <w:instrText xml:space="preserve"> REF __RefHeading___Toc38675_1752710042 \r \h </w:instrText>
      </w:r>
      <w:r>
        <w:rPr>
          <w:color w:val="000000"/>
          <w:lang w:val="en-US"/>
        </w:rPr>
      </w:r>
      <w:r>
        <w:rPr>
          <w:color w:val="000000"/>
          <w:lang w:val="en-US"/>
        </w:rPr>
        <w:fldChar w:fldCharType="separate"/>
      </w:r>
      <w:r w:rsidR="00923294">
        <w:rPr>
          <w:color w:val="000000"/>
          <w:lang w:val="en-US"/>
        </w:rPr>
        <w:t>2.3.16</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40" w:name="__RefHeading___Toc95104_1749579889"/>
      <w:bookmarkStart w:id="41" w:name="_Toc438047930"/>
      <w:bookmarkEnd w:id="40"/>
      <w:r>
        <w:t>UC MEMBER_07: View the Subsystems of an X-Road Member</w:t>
      </w:r>
      <w:bookmarkEnd w:id="4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an X-Road member's subsystems.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X-Road member's subsystems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8"/>
        </w:numPr>
        <w:tabs>
          <w:tab w:val="left" w:pos="0"/>
        </w:tabs>
        <w:rPr>
          <w:lang w:val="en-US"/>
        </w:rPr>
      </w:pPr>
      <w:r>
        <w:rPr>
          <w:lang w:val="en-US"/>
        </w:rPr>
        <w:t>CS administrator selects to view the subsystems of an X-Road member.</w:t>
      </w:r>
    </w:p>
    <w:p w:rsidR="002F0D5B" w:rsidRDefault="00F12026">
      <w:pPr>
        <w:numPr>
          <w:ilvl w:val="0"/>
          <w:numId w:val="18"/>
        </w:numPr>
        <w:tabs>
          <w:tab w:val="left" w:pos="0"/>
        </w:tabs>
        <w:rPr>
          <w:lang w:val="en-US"/>
        </w:rPr>
      </w:pPr>
      <w:r>
        <w:rPr>
          <w:lang w:val="en-US"/>
        </w:rPr>
        <w:t>System displays the list of subsystems of the member. The following information is displayed for each subsystem:</w:t>
      </w:r>
    </w:p>
    <w:p w:rsidR="002F0D5B" w:rsidRDefault="00F12026">
      <w:pPr>
        <w:numPr>
          <w:ilvl w:val="1"/>
          <w:numId w:val="17"/>
        </w:numPr>
        <w:tabs>
          <w:tab w:val="left" w:pos="0"/>
        </w:tabs>
        <w:rPr>
          <w:lang w:val="en-US"/>
        </w:rPr>
      </w:pPr>
      <w:r>
        <w:rPr>
          <w:lang w:val="en-US"/>
        </w:rPr>
        <w:t>the code of the subsystem;</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code of the security server where the subsystem is registered as the security server client. </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add a subsystem to the X-Road member </w:t>
      </w:r>
      <w:r>
        <w:rPr>
          <w:color w:val="000000"/>
          <w:lang w:val="en-US"/>
        </w:rPr>
        <w:fldChar w:fldCharType="begin"/>
      </w:r>
      <w:r>
        <w:rPr>
          <w:color w:val="000000"/>
          <w:lang w:val="en-US"/>
        </w:rPr>
        <w:instrText xml:space="preserve"> REF __RefHeading___Toc15854_406280100 \n \h </w:instrText>
      </w:r>
      <w:r>
        <w:rPr>
          <w:color w:val="000000"/>
          <w:lang w:val="en-US"/>
        </w:rPr>
      </w:r>
      <w:r>
        <w:rPr>
          <w:color w:val="000000"/>
          <w:lang w:val="en-US"/>
        </w:rPr>
        <w:fldChar w:fldCharType="separate"/>
      </w:r>
      <w:r w:rsidR="00923294">
        <w:rPr>
          <w:color w:val="000000"/>
          <w:lang w:val="en-US"/>
        </w:rPr>
        <w:t>2.3.11</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delete</w:t>
      </w:r>
      <w:proofErr w:type="gramEnd"/>
      <w:r>
        <w:rPr>
          <w:color w:val="000000"/>
          <w:lang w:val="en-US"/>
        </w:rPr>
        <w:t xml:space="preserve"> a subsystem that is not registered as a client to any security servers: </w:t>
      </w:r>
      <w:r>
        <w:rPr>
          <w:color w:val="000000"/>
          <w:lang w:val="en-US"/>
        </w:rPr>
        <w:fldChar w:fldCharType="begin"/>
      </w:r>
      <w:r>
        <w:rPr>
          <w:color w:val="000000"/>
          <w:lang w:val="en-US"/>
        </w:rPr>
        <w:instrText xml:space="preserve"> REF __RefHeading__7843_358160818 \r \h </w:instrText>
      </w:r>
      <w:r>
        <w:rPr>
          <w:color w:val="000000"/>
          <w:lang w:val="en-US"/>
        </w:rPr>
      </w:r>
      <w:r>
        <w:rPr>
          <w:color w:val="000000"/>
          <w:lang w:val="en-US"/>
        </w:rPr>
        <w:fldChar w:fldCharType="separate"/>
      </w:r>
      <w:r w:rsidR="00923294">
        <w:rPr>
          <w:color w:val="000000"/>
          <w:lang w:val="en-US"/>
        </w:rPr>
        <w:t>2.3.12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42" w:name="__RefHeading___Toc95106_1749579889"/>
      <w:bookmarkStart w:id="43" w:name="_Toc438047931"/>
      <w:bookmarkEnd w:id="42"/>
      <w:r>
        <w:t>UC MEMBER_08: View the Security Servers Used by an X-Road Member</w:t>
      </w:r>
      <w:bookmarkEnd w:id="4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security servers where the X-Road member's subsystems are registered as security server clients.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security servers used by the subsystems of the member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9"/>
        </w:numPr>
        <w:tabs>
          <w:tab w:val="left" w:pos="0"/>
        </w:tabs>
        <w:rPr>
          <w:lang w:val="en-US"/>
        </w:rPr>
      </w:pPr>
      <w:r>
        <w:rPr>
          <w:lang w:val="en-US"/>
        </w:rPr>
        <w:t>CS administrator selects to view the security servers used by an X-Road member.</w:t>
      </w:r>
    </w:p>
    <w:p w:rsidR="002F0D5B" w:rsidRDefault="00F12026">
      <w:pPr>
        <w:numPr>
          <w:ilvl w:val="0"/>
          <w:numId w:val="19"/>
        </w:numPr>
        <w:tabs>
          <w:tab w:val="left" w:pos="0"/>
        </w:tabs>
        <w:rPr>
          <w:lang w:val="en-US"/>
        </w:rPr>
      </w:pPr>
      <w:r>
        <w:rPr>
          <w:lang w:val="en-US"/>
        </w:rPr>
        <w:t>The system displays the list of security servers that have the member's subsystems registered as security server clients. The following information is displayed for each security server:</w:t>
      </w:r>
    </w:p>
    <w:p w:rsidR="002F0D5B" w:rsidRDefault="00F12026">
      <w:pPr>
        <w:numPr>
          <w:ilvl w:val="1"/>
          <w:numId w:val="17"/>
        </w:numPr>
        <w:tabs>
          <w:tab w:val="left" w:pos="0"/>
        </w:tabs>
        <w:rPr>
          <w:lang w:val="en-US"/>
        </w:rPr>
      </w:pPr>
      <w:r>
        <w:rPr>
          <w:lang w:val="en-US"/>
        </w:rPr>
        <w:t>the code of the security server;</w:t>
      </w:r>
    </w:p>
    <w:p w:rsidR="002F0D5B" w:rsidRDefault="00F12026">
      <w:pPr>
        <w:numPr>
          <w:ilvl w:val="1"/>
          <w:numId w:val="17"/>
        </w:numPr>
        <w:tabs>
          <w:tab w:val="left" w:pos="0"/>
        </w:tabs>
        <w:rPr>
          <w:lang w:val="en-US"/>
        </w:rPr>
      </w:pPr>
      <w:r>
        <w:rPr>
          <w:lang w:val="en-US"/>
        </w:rPr>
        <w:t>the code of the subsystem that is the client of the security server;</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name of the owner of the security server.</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view the details of the security server that has a subsystem of the member registered as a security server client: </w:t>
      </w:r>
      <w:r>
        <w:rPr>
          <w:color w:val="000000"/>
          <w:lang w:val="en-US"/>
        </w:rPr>
        <w:fldChar w:fldCharType="begin"/>
      </w:r>
      <w:r>
        <w:rPr>
          <w:color w:val="000000"/>
          <w:lang w:val="en-US"/>
        </w:rPr>
        <w:instrText xml:space="preserve"> REF __RefHeading___Toc38675_1752710042 \r \h </w:instrText>
      </w:r>
      <w:r>
        <w:rPr>
          <w:color w:val="000000"/>
          <w:lang w:val="en-US"/>
        </w:rPr>
      </w:r>
      <w:r>
        <w:rPr>
          <w:color w:val="000000"/>
          <w:lang w:val="en-US"/>
        </w:rPr>
        <w:fldChar w:fldCharType="separate"/>
      </w:r>
      <w:r w:rsidR="00923294">
        <w:rPr>
          <w:color w:val="000000"/>
          <w:lang w:val="en-US"/>
        </w:rPr>
        <w:t>2.3.16</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details of the owner of the security server that has the a subsystem of the member registered as a security server client: </w:t>
      </w:r>
      <w:r>
        <w:rPr>
          <w:color w:val="000000"/>
          <w:lang w:val="en-US"/>
        </w:rPr>
        <w:fldChar w:fldCharType="begin"/>
      </w:r>
      <w:r>
        <w:rPr>
          <w:color w:val="000000"/>
          <w:lang w:val="en-US"/>
        </w:rPr>
        <w:instrText xml:space="preserve"> REF __RefHeading___Toc95098_1749579889 \r \h </w:instrText>
      </w:r>
      <w:r>
        <w:rPr>
          <w:color w:val="000000"/>
          <w:lang w:val="en-US"/>
        </w:rPr>
      </w:r>
      <w:r>
        <w:rPr>
          <w:color w:val="000000"/>
          <w:lang w:val="en-US"/>
        </w:rPr>
        <w:fldChar w:fldCharType="separate"/>
      </w:r>
      <w:r w:rsidR="00923294">
        <w:rPr>
          <w:color w:val="000000"/>
          <w:lang w:val="en-US"/>
        </w:rPr>
        <w:t>2.3.2</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create a security server client registration request for registering a subsystem of the member as a client to a security server: </w:t>
      </w:r>
      <w:r>
        <w:rPr>
          <w:color w:val="000000"/>
          <w:lang w:val="en-US"/>
        </w:rPr>
        <w:fldChar w:fldCharType="begin"/>
      </w:r>
      <w:r>
        <w:rPr>
          <w:color w:val="000000"/>
          <w:lang w:val="en-US"/>
        </w:rPr>
        <w:instrText xml:space="preserve"> REF __RefHeading___Toc106333_1749579889 \r \h </w:instrText>
      </w:r>
      <w:r>
        <w:rPr>
          <w:color w:val="000000"/>
          <w:lang w:val="en-US"/>
        </w:rPr>
      </w:r>
      <w:r>
        <w:rPr>
          <w:color w:val="000000"/>
          <w:lang w:val="en-US"/>
        </w:rPr>
        <w:fldChar w:fldCharType="separate"/>
      </w:r>
      <w:r w:rsidR="00923294">
        <w:rPr>
          <w:color w:val="000000"/>
          <w:lang w:val="en-US"/>
        </w:rPr>
        <w:t>2.3.13</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create</w:t>
      </w:r>
      <w:proofErr w:type="gramEnd"/>
      <w:r>
        <w:rPr>
          <w:color w:val="000000"/>
          <w:lang w:val="en-US"/>
        </w:rPr>
        <w:t xml:space="preserve"> a security server client deletion request to delete the registration of a member's subsystem as a client of a security server: </w:t>
      </w:r>
      <w:r>
        <w:rPr>
          <w:color w:val="000000"/>
          <w:lang w:val="en-US"/>
        </w:rPr>
        <w:fldChar w:fldCharType="begin"/>
      </w:r>
      <w:r>
        <w:rPr>
          <w:color w:val="000000"/>
          <w:lang w:val="en-US"/>
        </w:rPr>
        <w:instrText xml:space="preserve"> REF __RefHeading___Toc120976_1749579889 \r \h </w:instrText>
      </w:r>
      <w:r>
        <w:rPr>
          <w:color w:val="000000"/>
          <w:lang w:val="en-US"/>
        </w:rPr>
      </w:r>
      <w:r>
        <w:rPr>
          <w:color w:val="000000"/>
          <w:lang w:val="en-US"/>
        </w:rPr>
        <w:fldChar w:fldCharType="separate"/>
      </w:r>
      <w:r w:rsidR="00923294">
        <w:rPr>
          <w:color w:val="000000"/>
          <w:lang w:val="en-US"/>
        </w:rPr>
        <w:t>2.3.14</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44" w:name="__RefHeading___Toc95108_1749579889"/>
      <w:bookmarkStart w:id="45" w:name="_Toc438047932"/>
      <w:bookmarkEnd w:id="44"/>
      <w:r>
        <w:t>UC MEMBER_09: View the Management Requests Associated with an X-Road Member</w:t>
      </w:r>
      <w:bookmarkEnd w:id="4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xml:space="preserve">: CS administrator </w:t>
      </w:r>
    </w:p>
    <w:p w:rsidR="002F0D5B" w:rsidRDefault="00F12026">
      <w:pPr>
        <w:rPr>
          <w:b/>
          <w:bCs/>
        </w:rPr>
      </w:pPr>
      <w:r>
        <w:rPr>
          <w:b/>
          <w:bCs/>
        </w:rPr>
        <w:t>Brief Description</w:t>
      </w:r>
      <w:r>
        <w:t>: CS administrator views the list of management requests that are associated with an X-Road member.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management requests associated with the X-Road member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20"/>
        </w:numPr>
        <w:tabs>
          <w:tab w:val="left" w:pos="0"/>
        </w:tabs>
        <w:rPr>
          <w:lang w:val="en-US"/>
        </w:rPr>
      </w:pPr>
      <w:r>
        <w:rPr>
          <w:lang w:val="en-US"/>
        </w:rPr>
        <w:t>CS administrator selects to view management requests associated with the X-Road member.</w:t>
      </w:r>
    </w:p>
    <w:p w:rsidR="002F0D5B" w:rsidRDefault="00F12026">
      <w:pPr>
        <w:numPr>
          <w:ilvl w:val="0"/>
          <w:numId w:val="20"/>
        </w:numPr>
        <w:tabs>
          <w:tab w:val="left" w:pos="0"/>
        </w:tabs>
        <w:rPr>
          <w:lang w:val="en-US"/>
        </w:rPr>
      </w:pPr>
      <w:r>
        <w:rPr>
          <w:lang w:val="en-US"/>
        </w:rPr>
        <w:t>System displays the list of management requests that concern the member's security servers or subsystems. The following information is displayed for each management request:</w:t>
      </w:r>
    </w:p>
    <w:p w:rsidR="002F0D5B" w:rsidRDefault="00F12026">
      <w:pPr>
        <w:numPr>
          <w:ilvl w:val="1"/>
          <w:numId w:val="17"/>
        </w:numPr>
        <w:tabs>
          <w:tab w:val="left" w:pos="0"/>
        </w:tabs>
        <w:rPr>
          <w:lang w:val="en-US"/>
        </w:rPr>
      </w:pPr>
      <w:r>
        <w:rPr>
          <w:lang w:val="en-US"/>
        </w:rPr>
        <w:t>the identifier of the request;</w:t>
      </w:r>
    </w:p>
    <w:p w:rsidR="002F0D5B" w:rsidRDefault="00F12026">
      <w:pPr>
        <w:numPr>
          <w:ilvl w:val="1"/>
          <w:numId w:val="17"/>
        </w:numPr>
        <w:tabs>
          <w:tab w:val="left" w:pos="0"/>
        </w:tabs>
        <w:rPr>
          <w:lang w:val="en-US"/>
        </w:rPr>
      </w:pPr>
      <w:r>
        <w:rPr>
          <w:lang w:val="en-US"/>
        </w:rPr>
        <w:t>the type of the request;</w:t>
      </w:r>
    </w:p>
    <w:p w:rsidR="002F0D5B" w:rsidRDefault="00F12026">
      <w:pPr>
        <w:numPr>
          <w:ilvl w:val="1"/>
          <w:numId w:val="17"/>
        </w:numPr>
        <w:tabs>
          <w:tab w:val="left" w:pos="0"/>
        </w:tabs>
        <w:rPr>
          <w:lang w:val="en-US"/>
        </w:rPr>
      </w:pPr>
      <w:r>
        <w:rPr>
          <w:lang w:val="en-US"/>
        </w:rPr>
        <w:t>the date and time of when the request was saved in the system configuration;</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status of the request.</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details of a request associated with the X-Road membe</w:t>
      </w:r>
      <w:r>
        <w:rPr>
          <w:color w:val="000000"/>
          <w:highlight w:val="white"/>
          <w:lang w:val="en-US"/>
        </w:rPr>
        <w:t xml:space="preserve">r: </w:t>
      </w:r>
      <w:r>
        <w:rPr>
          <w:color w:val="000000"/>
          <w:highlight w:val="white"/>
          <w:lang w:val="en-US"/>
        </w:rPr>
        <w:fldChar w:fldCharType="begin"/>
      </w:r>
      <w:r>
        <w:rPr>
          <w:color w:val="000000"/>
          <w:highlight w:val="white"/>
          <w:lang w:val="en-US"/>
        </w:rPr>
        <w:instrText xml:space="preserve"> REF __RefHeading___Toc38743_1752710042 \n \h </w:instrText>
      </w:r>
      <w:r>
        <w:rPr>
          <w:color w:val="000000"/>
          <w:highlight w:val="white"/>
          <w:lang w:val="en-US"/>
        </w:rPr>
      </w:r>
      <w:r>
        <w:rPr>
          <w:color w:val="000000"/>
          <w:highlight w:val="white"/>
          <w:lang w:val="en-US"/>
        </w:rPr>
        <w:fldChar w:fldCharType="separate"/>
      </w:r>
      <w:r w:rsidR="00923294">
        <w:rPr>
          <w:color w:val="000000"/>
          <w:highlight w:val="white"/>
          <w:lang w:val="en-US"/>
        </w:rPr>
        <w:t>2.3.34</w:t>
      </w:r>
      <w:r>
        <w:rPr>
          <w:color w:val="000000"/>
          <w:highlight w:val="white"/>
          <w:lang w:val="en-US"/>
        </w:rPr>
        <w:fldChar w:fldCharType="end"/>
      </w:r>
      <w:r>
        <w:rPr>
          <w:color w:val="000000"/>
          <w:highlight w:val="white"/>
          <w:lang w:val="en-US"/>
        </w:rPr>
        <w:t>.</w:t>
      </w:r>
    </w:p>
    <w:p w:rsidR="002F0D5B" w:rsidRDefault="00F12026">
      <w:pPr>
        <w:rPr>
          <w:b/>
          <w:bCs/>
          <w:lang w:val="en-US"/>
        </w:rPr>
      </w:pPr>
      <w:r>
        <w:rPr>
          <w:b/>
          <w:bCs/>
          <w:lang w:val="en-US"/>
        </w:rPr>
        <w:t>Extensions</w:t>
      </w:r>
      <w:r>
        <w:rPr>
          <w:lang w:val="en-US"/>
        </w:rPr>
        <w:t>: -</w:t>
      </w:r>
    </w:p>
    <w:p w:rsidR="002F0D5B" w:rsidRDefault="00F12026">
      <w:pPr>
        <w:rPr>
          <w:color w:val="000000"/>
          <w:lang w:val="en-US"/>
        </w:rPr>
      </w:pPr>
      <w:r>
        <w:rPr>
          <w:b/>
          <w:bCs/>
          <w:lang w:val="en-US"/>
        </w:rPr>
        <w:t>Related information</w:t>
      </w:r>
      <w:r>
        <w:rPr>
          <w:lang w:val="en-US"/>
        </w:rPr>
        <w:t>:</w:t>
      </w:r>
    </w:p>
    <w:p w:rsidR="002F0D5B" w:rsidRDefault="00F12026">
      <w:pPr>
        <w:numPr>
          <w:ilvl w:val="0"/>
          <w:numId w:val="17"/>
        </w:numPr>
        <w:tabs>
          <w:tab w:val="left" w:pos="0"/>
        </w:tabs>
      </w:pPr>
      <w:r>
        <w:rPr>
          <w:color w:val="000000"/>
          <w:lang w:val="en-US"/>
        </w:rPr>
        <w:t>The protocol for management services is described the document “</w:t>
      </w:r>
      <w:r>
        <w:rPr>
          <w:color w:val="000000"/>
        </w:rPr>
        <w:t>X-Road: Protocol for Management Services</w:t>
      </w:r>
      <w:r>
        <w:rPr>
          <w:color w:val="000000"/>
          <w:lang w:val="en-US"/>
        </w:rPr>
        <w:t xml:space="preserve">”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46" w:name="__RefHeading__22578_1814159380"/>
      <w:bookmarkStart w:id="47" w:name="_Toc438047933"/>
      <w:bookmarkEnd w:id="46"/>
      <w:r>
        <w:t>UC MEMBER_10: Add an X-Road Member</w:t>
      </w:r>
      <w:bookmarkEnd w:id="4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registers an organization as an X-Road member.</w:t>
      </w:r>
    </w:p>
    <w:p w:rsidR="002F0D5B" w:rsidRDefault="00F12026">
      <w:r>
        <w:rPr>
          <w:b/>
          <w:bCs/>
        </w:rPr>
        <w:t>Preconditions</w:t>
      </w:r>
      <w:r>
        <w:t xml:space="preserve">: </w:t>
      </w:r>
    </w:p>
    <w:p w:rsidR="002F0D5B" w:rsidRDefault="00F12026">
      <w:pPr>
        <w:numPr>
          <w:ilvl w:val="0"/>
          <w:numId w:val="17"/>
        </w:numPr>
        <w:tabs>
          <w:tab w:val="left" w:pos="0"/>
        </w:tabs>
      </w:pPr>
      <w:r>
        <w:t>The organization has entered into an X-Road membership contract with the X-Road governing agency.</w:t>
      </w:r>
    </w:p>
    <w:p w:rsidR="002F0D5B" w:rsidRDefault="00F12026">
      <w:pPr>
        <w:numPr>
          <w:ilvl w:val="0"/>
          <w:numId w:val="17"/>
        </w:numPr>
        <w:tabs>
          <w:tab w:val="left" w:pos="0"/>
        </w:tabs>
        <w:rPr>
          <w:b/>
          <w:bCs/>
        </w:rPr>
      </w:pPr>
      <w:r>
        <w:t>At least one member class is described in the system configuration.</w:t>
      </w:r>
    </w:p>
    <w:p w:rsidR="002F0D5B" w:rsidRDefault="00F12026">
      <w:pPr>
        <w:rPr>
          <w:b/>
          <w:bCs/>
        </w:rPr>
      </w:pPr>
      <w:proofErr w:type="spellStart"/>
      <w:r>
        <w:rPr>
          <w:b/>
          <w:bCs/>
        </w:rPr>
        <w:t>Postcondition</w:t>
      </w:r>
      <w:proofErr w:type="spellEnd"/>
      <w:r>
        <w:t>: An audit log record for the event is created.</w:t>
      </w:r>
    </w:p>
    <w:p w:rsidR="002F0D5B" w:rsidRDefault="00F12026">
      <w:pPr>
        <w:rPr>
          <w:b/>
          <w:bCs/>
        </w:rPr>
      </w:pPr>
      <w:r>
        <w:rPr>
          <w:b/>
          <w:bCs/>
        </w:rPr>
        <w:t>Trigger:</w:t>
      </w:r>
      <w:r>
        <w:t xml:space="preserve"> An organization has been approved for joining the X-Road by the X-Road governing authority.</w:t>
      </w:r>
    </w:p>
    <w:p w:rsidR="002F0D5B" w:rsidRDefault="00F12026">
      <w:r>
        <w:rPr>
          <w:b/>
          <w:bCs/>
        </w:rPr>
        <w:t>Main success scenario</w:t>
      </w:r>
      <w:r>
        <w:t>:</w:t>
      </w:r>
    </w:p>
    <w:p w:rsidR="002F0D5B" w:rsidRDefault="00F12026">
      <w:pPr>
        <w:numPr>
          <w:ilvl w:val="0"/>
          <w:numId w:val="21"/>
        </w:numPr>
        <w:tabs>
          <w:tab w:val="left" w:pos="0"/>
        </w:tabs>
      </w:pPr>
      <w:bookmarkStart w:id="48" w:name="__RefHeading__11952_348700512"/>
      <w:bookmarkEnd w:id="48"/>
      <w:r>
        <w:t xml:space="preserve">CS administrator selects to add an X-Road member. </w:t>
      </w:r>
    </w:p>
    <w:p w:rsidR="002F0D5B" w:rsidRDefault="00F12026">
      <w:pPr>
        <w:numPr>
          <w:ilvl w:val="0"/>
          <w:numId w:val="21"/>
        </w:numPr>
        <w:tabs>
          <w:tab w:val="left" w:pos="0"/>
        </w:tabs>
      </w:pPr>
      <w:r>
        <w:t>CS administrator inserts the following information:</w:t>
      </w:r>
    </w:p>
    <w:p w:rsidR="002F0D5B" w:rsidRDefault="00F12026">
      <w:pPr>
        <w:numPr>
          <w:ilvl w:val="1"/>
          <w:numId w:val="17"/>
        </w:numPr>
        <w:tabs>
          <w:tab w:val="left" w:pos="0"/>
        </w:tabs>
      </w:pPr>
      <w:r>
        <w:t>the name of the organization;</w:t>
      </w:r>
    </w:p>
    <w:p w:rsidR="002F0D5B" w:rsidRDefault="00F12026">
      <w:pPr>
        <w:numPr>
          <w:ilvl w:val="1"/>
          <w:numId w:val="17"/>
        </w:numPr>
        <w:tabs>
          <w:tab w:val="left" w:pos="0"/>
        </w:tabs>
      </w:pPr>
      <w:r>
        <w:t>the X-Road member class of the organization and</w:t>
      </w:r>
    </w:p>
    <w:p w:rsidR="002F0D5B" w:rsidRDefault="00F12026">
      <w:pPr>
        <w:numPr>
          <w:ilvl w:val="1"/>
          <w:numId w:val="17"/>
        </w:numPr>
        <w:tabs>
          <w:tab w:val="left" w:pos="0"/>
        </w:tabs>
      </w:pPr>
      <w:proofErr w:type="gramStart"/>
      <w:r>
        <w:t>the</w:t>
      </w:r>
      <w:proofErr w:type="gramEnd"/>
      <w:r>
        <w:t xml:space="preserve"> X-Road member code of the organization.</w:t>
      </w:r>
    </w:p>
    <w:p w:rsidR="002F0D5B" w:rsidRDefault="00F12026">
      <w:pPr>
        <w:numPr>
          <w:ilvl w:val="0"/>
          <w:numId w:val="21"/>
        </w:numPr>
        <w:tabs>
          <w:tab w:val="left" w:pos="0"/>
        </w:tabs>
      </w:pPr>
      <w:bookmarkStart w:id="49" w:name="__RefHeading__14824_1731568401"/>
      <w:bookmarkEnd w:id="49"/>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21"/>
        </w:numPr>
        <w:tabs>
          <w:tab w:val="left" w:pos="0"/>
        </w:tabs>
      </w:pPr>
      <w:bookmarkStart w:id="50" w:name="__RefHeading__8206_111423719"/>
      <w:bookmarkEnd w:id="50"/>
      <w:r>
        <w:t xml:space="preserve">System verifies that an organization with the inserted member class and member code combination is not already an X-Road member. </w:t>
      </w:r>
    </w:p>
    <w:p w:rsidR="002F0D5B" w:rsidRDefault="00F12026">
      <w:pPr>
        <w:numPr>
          <w:ilvl w:val="0"/>
          <w:numId w:val="21"/>
        </w:numPr>
        <w:tabs>
          <w:tab w:val="left" w:pos="0"/>
        </w:tabs>
      </w:pPr>
      <w:r>
        <w:t xml:space="preserve">System saves the added X-Road member information to system configuration. </w:t>
      </w:r>
    </w:p>
    <w:p w:rsidR="002F0D5B" w:rsidRDefault="00F12026">
      <w:pPr>
        <w:numPr>
          <w:ilvl w:val="0"/>
          <w:numId w:val="21"/>
        </w:numPr>
        <w:tabs>
          <w:tab w:val="left" w:pos="0"/>
        </w:tabs>
      </w:pPr>
      <w:r>
        <w:t>System displays the message: “Successfully added X-Road member with member class 'X' and member code 'Y'.”, where “X” is the inserted member class and “Y” the inserted member code.</w:t>
      </w:r>
    </w:p>
    <w:p w:rsidR="002F0D5B" w:rsidRDefault="00F12026">
      <w:pPr>
        <w:numPr>
          <w:ilvl w:val="0"/>
          <w:numId w:val="21"/>
        </w:numPr>
        <w:tabs>
          <w:tab w:val="left" w:pos="0"/>
        </w:tabs>
        <w:rPr>
          <w:b/>
          <w:bCs/>
        </w:rPr>
      </w:pPr>
      <w:r>
        <w:t>System logs the event “Add member” to the audit log.</w:t>
      </w:r>
    </w:p>
    <w:p w:rsidR="002F0D5B" w:rsidRDefault="00F12026">
      <w:r>
        <w:rPr>
          <w:b/>
          <w:bCs/>
        </w:rPr>
        <w:t>Extensions:</w:t>
      </w:r>
    </w:p>
    <w:p w:rsidR="002F0D5B" w:rsidRDefault="00F12026">
      <w:r>
        <w:t>3a.</w:t>
      </w:r>
      <w:r>
        <w:tab/>
      </w:r>
      <w:proofErr w:type="gramStart"/>
      <w:r>
        <w:t>The</w:t>
      </w:r>
      <w:proofErr w:type="gramEnd"/>
      <w:r>
        <w:t xml:space="preserve"> parsing of the user input terminated with an error message.</w:t>
      </w:r>
    </w:p>
    <w:p w:rsidR="002F0D5B" w:rsidRDefault="00F12026">
      <w:pPr>
        <w:ind w:left="720"/>
      </w:pPr>
      <w:r>
        <w:t>3a.1.</w:t>
      </w:r>
      <w:r>
        <w:tab/>
        <w:t>System displays the error message: “Failed to add member: X”, where X is the termination message of the parsing process.</w:t>
      </w:r>
    </w:p>
    <w:p w:rsidR="002F0D5B" w:rsidRDefault="00F12026">
      <w:pPr>
        <w:ind w:left="720"/>
      </w:pPr>
      <w:r>
        <w:t>3a.2.</w:t>
      </w:r>
      <w:r>
        <w:tab/>
        <w:t>System logs the event “Add member failed” to the audit log.</w:t>
      </w:r>
    </w:p>
    <w:p w:rsidR="002F0D5B" w:rsidRDefault="00F12026">
      <w:pPr>
        <w:ind w:left="720"/>
      </w:pPr>
      <w:r>
        <w:t>3a.3.</w:t>
      </w:r>
      <w:r>
        <w:tab/>
        <w:t>CS administrator selects to reinsert the member information. Use case continues from step 3.</w:t>
      </w:r>
    </w:p>
    <w:p w:rsidR="002F0D5B" w:rsidRDefault="00F12026">
      <w:pPr>
        <w:ind w:left="1440"/>
      </w:pPr>
      <w:r>
        <w:t>3a.3a.</w:t>
      </w:r>
      <w:r>
        <w:tab/>
        <w:t>CS administrator selects to terminate the use case.</w:t>
      </w:r>
    </w:p>
    <w:p w:rsidR="002F0D5B" w:rsidRDefault="00F12026">
      <w:r>
        <w:t>4a.</w:t>
      </w:r>
      <w:r>
        <w:tab/>
        <w:t>An X-Road member with the inserted member class and member code combination already exists.</w:t>
      </w:r>
    </w:p>
    <w:p w:rsidR="002F0D5B" w:rsidRDefault="00F12026">
      <w:pPr>
        <w:ind w:left="720"/>
      </w:pPr>
      <w:r>
        <w:t>4a.1.</w:t>
      </w:r>
      <w:r>
        <w:tab/>
        <w:t>System displays the error message “Failed to add member: Member with class X and code Y already exists”, where “X” is the X-Road member class and “Y” is the X-Road member code that was inserted.</w:t>
      </w:r>
    </w:p>
    <w:p w:rsidR="002F0D5B" w:rsidRDefault="00F12026">
      <w:pPr>
        <w:ind w:left="720"/>
      </w:pPr>
      <w:r>
        <w:t>4a.2.</w:t>
      </w:r>
      <w:r>
        <w:tab/>
        <w:t>System logs the event “Add member failed” to the audit log.</w:t>
      </w:r>
    </w:p>
    <w:p w:rsidR="002F0D5B" w:rsidRDefault="00F12026">
      <w:pPr>
        <w:ind w:left="720"/>
      </w:pPr>
      <w:r>
        <w:t>4a.3</w:t>
      </w:r>
      <w:r>
        <w:tab/>
      </w:r>
      <w:r>
        <w:tab/>
        <w:t>CS administrator selects to reinsert the member information. Use case continues from step 3.</w:t>
      </w:r>
    </w:p>
    <w:p w:rsidR="002F0D5B" w:rsidRDefault="00F12026">
      <w:pPr>
        <w:ind w:left="1440"/>
        <w:rPr>
          <w:b/>
          <w:bCs/>
        </w:rPr>
      </w:pPr>
      <w:r>
        <w:t>4a.3a.</w:t>
      </w:r>
      <w:r>
        <w:tab/>
        <w:t>CS administrator selects to terminate the use case.</w:t>
      </w:r>
    </w:p>
    <w:p w:rsidR="002F0D5B" w:rsidRDefault="00F12026">
      <w:pPr>
        <w:rPr>
          <w:lang w:val="en-US"/>
        </w:rPr>
      </w:pPr>
      <w:r>
        <w:rPr>
          <w:b/>
          <w:bCs/>
        </w:rPr>
        <w:t>Related information:</w:t>
      </w:r>
      <w:r>
        <w:t xml:space="preserve"> </w:t>
      </w:r>
    </w:p>
    <w:p w:rsidR="002F0D5B" w:rsidRDefault="00F12026">
      <w:pPr>
        <w:numPr>
          <w:ilvl w:val="0"/>
          <w:numId w:val="9"/>
        </w:num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51" w:name="__RefHeading__19204_1132024859"/>
      <w:bookmarkStart w:id="52" w:name="_Toc438047934"/>
      <w:bookmarkEnd w:id="51"/>
      <w:r>
        <w:t>UC MEMBER_11: Edit the Name of an X-Road Member</w:t>
      </w:r>
      <w:bookmarkEnd w:id="5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edits the name of an X-Road member.</w:t>
      </w:r>
    </w:p>
    <w:p w:rsidR="002F0D5B" w:rsidRDefault="00F12026">
      <w:pPr>
        <w:rPr>
          <w:b/>
          <w:bCs/>
        </w:rPr>
      </w:pPr>
      <w:r>
        <w:rPr>
          <w:b/>
          <w:bCs/>
        </w:rPr>
        <w:t>Precondition</w:t>
      </w:r>
      <w:r>
        <w:t>: -</w:t>
      </w:r>
    </w:p>
    <w:p w:rsidR="002F0D5B" w:rsidRDefault="00F12026">
      <w:pPr>
        <w:rPr>
          <w:b/>
          <w:bCs/>
        </w:rPr>
      </w:pPr>
      <w:proofErr w:type="spellStart"/>
      <w:r>
        <w:rPr>
          <w:b/>
          <w:bCs/>
        </w:rPr>
        <w:t>Postcondition</w:t>
      </w:r>
      <w:proofErr w:type="spellEnd"/>
      <w:r>
        <w:t>: An audit log record for the event is created.</w:t>
      </w:r>
    </w:p>
    <w:p w:rsidR="002F0D5B" w:rsidRDefault="00F12026">
      <w:pPr>
        <w:rPr>
          <w:b/>
          <w:bCs/>
        </w:rPr>
      </w:pPr>
      <w:r>
        <w:rPr>
          <w:b/>
          <w:bCs/>
        </w:rPr>
        <w:t>Trigger</w:t>
      </w:r>
      <w:r>
        <w:t>: The name of an X-Road member needs to be changed.</w:t>
      </w:r>
    </w:p>
    <w:p w:rsidR="002F0D5B" w:rsidRDefault="00F12026">
      <w:r>
        <w:rPr>
          <w:b/>
          <w:bCs/>
        </w:rPr>
        <w:t>Main success scenario</w:t>
      </w:r>
      <w:r>
        <w:t>:</w:t>
      </w:r>
    </w:p>
    <w:p w:rsidR="002F0D5B" w:rsidRDefault="00F12026">
      <w:pPr>
        <w:numPr>
          <w:ilvl w:val="0"/>
          <w:numId w:val="22"/>
        </w:numPr>
        <w:tabs>
          <w:tab w:val="left" w:pos="0"/>
        </w:tabs>
      </w:pPr>
      <w:r>
        <w:t>CS administrator selects to edit the name of an X-Road member.</w:t>
      </w:r>
    </w:p>
    <w:p w:rsidR="002F0D5B" w:rsidRDefault="00F12026">
      <w:pPr>
        <w:numPr>
          <w:ilvl w:val="0"/>
          <w:numId w:val="22"/>
        </w:numPr>
        <w:tabs>
          <w:tab w:val="left" w:pos="0"/>
        </w:tabs>
      </w:pPr>
      <w:r>
        <w:t>CS administrator inserts the name.</w:t>
      </w:r>
    </w:p>
    <w:p w:rsidR="002F0D5B" w:rsidRDefault="00F12026">
      <w:pPr>
        <w:numPr>
          <w:ilvl w:val="0"/>
          <w:numId w:val="22"/>
        </w:numPr>
        <w:tabs>
          <w:tab w:val="left" w:pos="0"/>
        </w:tabs>
      </w:pPr>
      <w:bookmarkStart w:id="53" w:name="__RefHeading__24756_1561375467"/>
      <w:bookmarkEnd w:id="53"/>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22"/>
        </w:numPr>
        <w:tabs>
          <w:tab w:val="left" w:pos="0"/>
        </w:tabs>
      </w:pPr>
      <w:r>
        <w:t>System saves the changes.</w:t>
      </w:r>
    </w:p>
    <w:p w:rsidR="002F0D5B" w:rsidRDefault="00F12026">
      <w:pPr>
        <w:numPr>
          <w:ilvl w:val="0"/>
          <w:numId w:val="22"/>
        </w:numPr>
        <w:tabs>
          <w:tab w:val="left" w:pos="0"/>
        </w:tabs>
        <w:rPr>
          <w:b/>
          <w:bCs/>
        </w:rPr>
      </w:pPr>
      <w:r>
        <w:t>System logs the event “Edit member name” to the audit log.</w:t>
      </w:r>
    </w:p>
    <w:p w:rsidR="002F0D5B" w:rsidRDefault="00F12026">
      <w:r>
        <w:rPr>
          <w:b/>
          <w:bCs/>
        </w:rPr>
        <w:t xml:space="preserve">Extensions: </w:t>
      </w:r>
    </w:p>
    <w:p w:rsidR="002F0D5B" w:rsidRDefault="00F12026">
      <w:r>
        <w:t>3a.</w:t>
      </w:r>
      <w:r>
        <w:tab/>
      </w:r>
      <w:proofErr w:type="gramStart"/>
      <w:r>
        <w:t>The</w:t>
      </w:r>
      <w:proofErr w:type="gramEnd"/>
      <w:r>
        <w:t xml:space="preserve"> parsing of the user input terminated with an error message.</w:t>
      </w:r>
    </w:p>
    <w:p w:rsidR="002F0D5B" w:rsidRDefault="00F12026">
      <w:pPr>
        <w:ind w:left="720"/>
      </w:pPr>
      <w:r>
        <w:t>3a.1.</w:t>
      </w:r>
      <w:r>
        <w:tab/>
        <w:t>System displays the error message: “Failed to edit member: X”, where X is the termination message of the parsing process.</w:t>
      </w:r>
    </w:p>
    <w:p w:rsidR="002F0D5B" w:rsidRDefault="00F12026">
      <w:pPr>
        <w:ind w:left="720"/>
      </w:pPr>
      <w:r>
        <w:t>3a.2.</w:t>
      </w:r>
      <w:r>
        <w:tab/>
        <w:t>System logs the event “Edit member name failed” to the audit log.</w:t>
      </w:r>
    </w:p>
    <w:p w:rsidR="002F0D5B" w:rsidRDefault="00F12026">
      <w:pPr>
        <w:ind w:left="720"/>
      </w:pPr>
      <w:r>
        <w:t>3a.3.</w:t>
      </w:r>
      <w:r>
        <w:tab/>
        <w:t>CS administrator selects to reinsert the member information. Use case continues from step 3.</w:t>
      </w:r>
    </w:p>
    <w:p w:rsidR="002F0D5B" w:rsidRDefault="00F12026">
      <w:pPr>
        <w:ind w:left="1440"/>
        <w:rPr>
          <w:b/>
          <w:bCs/>
        </w:rPr>
      </w:pPr>
      <w:r>
        <w:t>3a.3a.</w:t>
      </w:r>
      <w:r>
        <w:tab/>
        <w:t>CS administrator selects to terminate the use case.</w:t>
      </w:r>
    </w:p>
    <w:p w:rsidR="002F0D5B" w:rsidRDefault="00F12026">
      <w:pPr>
        <w:rPr>
          <w:lang w:val="en-US"/>
        </w:rPr>
      </w:pPr>
      <w:r>
        <w:rPr>
          <w:b/>
          <w:bCs/>
        </w:rPr>
        <w:t>Related information:</w:t>
      </w:r>
      <w:r>
        <w:t xml:space="preserve"> </w:t>
      </w:r>
    </w:p>
    <w:p w:rsidR="002F0D5B" w:rsidRDefault="00F12026">
      <w:pPr>
        <w:numPr>
          <w:ilvl w:val="0"/>
          <w:numId w:val="17"/>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54" w:name="__RefHeading___Toc80719_1749579889"/>
      <w:bookmarkStart w:id="55" w:name="_Toc438047935"/>
      <w:bookmarkEnd w:id="54"/>
      <w:r>
        <w:t>UC MEMBER_12: Add an Owned Security Server to an X-Road Member</w:t>
      </w:r>
      <w:bookmarkEnd w:id="5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xml:space="preserve">: CS administrator </w:t>
      </w:r>
    </w:p>
    <w:p w:rsidR="002F0D5B" w:rsidRDefault="00F12026">
      <w:pPr>
        <w:rPr>
          <w:b/>
          <w:bCs/>
        </w:rPr>
      </w:pPr>
      <w:r>
        <w:rPr>
          <w:b/>
          <w:bCs/>
        </w:rPr>
        <w:t>Brief Description</w:t>
      </w:r>
      <w:r>
        <w:t>: CS administrator creates an authentication certificate registration request.</w:t>
      </w:r>
    </w:p>
    <w:p w:rsidR="002F0D5B" w:rsidRDefault="00F12026">
      <w:pPr>
        <w:rPr>
          <w:b/>
          <w:bCs/>
        </w:rPr>
      </w:pPr>
      <w:r>
        <w:rPr>
          <w:b/>
          <w:bCs/>
        </w:rPr>
        <w:t>Preconditions</w:t>
      </w:r>
      <w:r>
        <w:t>: CS administrator is in possession of the information (authentication certificate and security server code) needed to register the security server for the X-Road member.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owner of the security server has forwarded a request for registering a security server to the X-Road governing authority. The request must include the authentication certificate and the code of the security server.</w:t>
      </w:r>
    </w:p>
    <w:p w:rsidR="002F0D5B" w:rsidRDefault="00F12026">
      <w:pPr>
        <w:rPr>
          <w:lang w:val="en-US"/>
        </w:rPr>
      </w:pPr>
      <w:r>
        <w:rPr>
          <w:b/>
          <w:bCs/>
          <w:lang w:val="en-US"/>
        </w:rPr>
        <w:t>Main Success Scenario</w:t>
      </w:r>
      <w:r>
        <w:rPr>
          <w:lang w:val="en-US"/>
        </w:rPr>
        <w:t>:</w:t>
      </w:r>
    </w:p>
    <w:p w:rsidR="002F0D5B" w:rsidRDefault="00F12026">
      <w:pPr>
        <w:numPr>
          <w:ilvl w:val="0"/>
          <w:numId w:val="23"/>
        </w:numPr>
        <w:tabs>
          <w:tab w:val="left" w:pos="0"/>
        </w:tabs>
        <w:rPr>
          <w:lang w:val="en-US"/>
        </w:rPr>
      </w:pPr>
      <w:r>
        <w:rPr>
          <w:lang w:val="en-US"/>
        </w:rPr>
        <w:t>CS administrator selects to add an owned security server to an X-Road member.</w:t>
      </w:r>
    </w:p>
    <w:p w:rsidR="002F0D5B" w:rsidRDefault="00F12026">
      <w:pPr>
        <w:numPr>
          <w:ilvl w:val="0"/>
          <w:numId w:val="23"/>
        </w:numPr>
        <w:tabs>
          <w:tab w:val="left" w:pos="0"/>
        </w:tabs>
        <w:rPr>
          <w:lang w:val="en-US"/>
        </w:rPr>
      </w:pPr>
      <w:r>
        <w:rPr>
          <w:lang w:val="en-US"/>
        </w:rPr>
        <w:t>System displays the authentication certificate registration request, prefilling the known values.</w:t>
      </w:r>
    </w:p>
    <w:p w:rsidR="002F0D5B" w:rsidRDefault="00F12026">
      <w:pPr>
        <w:numPr>
          <w:ilvl w:val="0"/>
          <w:numId w:val="23"/>
        </w:numPr>
        <w:tabs>
          <w:tab w:val="left" w:pos="0"/>
        </w:tabs>
        <w:rPr>
          <w:lang w:val="en-US"/>
        </w:rPr>
      </w:pPr>
      <w:r>
        <w:rPr>
          <w:lang w:val="en-US"/>
        </w:rPr>
        <w:t>CS administrator inserts the security server code.</w:t>
      </w:r>
    </w:p>
    <w:p w:rsidR="002F0D5B" w:rsidRDefault="00F12026">
      <w:pPr>
        <w:numPr>
          <w:ilvl w:val="0"/>
          <w:numId w:val="23"/>
        </w:numPr>
        <w:tabs>
          <w:tab w:val="left" w:pos="0"/>
        </w:tabs>
        <w:rPr>
          <w:lang w:val="en-US"/>
        </w:rPr>
      </w:pPr>
      <w:r>
        <w:rPr>
          <w:lang w:val="en-US"/>
        </w:rPr>
        <w:t>CS administrator uploads the authentication certificate file from the local file system.</w:t>
      </w:r>
    </w:p>
    <w:p w:rsidR="002F0D5B" w:rsidRDefault="00F12026">
      <w:pPr>
        <w:numPr>
          <w:ilvl w:val="0"/>
          <w:numId w:val="23"/>
        </w:numPr>
        <w:tabs>
          <w:tab w:val="left" w:pos="0"/>
        </w:tabs>
        <w:rPr>
          <w:lang w:val="en-US"/>
        </w:rPr>
      </w:pPr>
      <w:r>
        <w:rPr>
          <w:lang w:val="en-US"/>
        </w:rPr>
        <w:t>CS administrator submits the request.</w:t>
      </w:r>
    </w:p>
    <w:p w:rsidR="002F0D5B" w:rsidRDefault="00F12026">
      <w:pPr>
        <w:numPr>
          <w:ilvl w:val="0"/>
          <w:numId w:val="23"/>
        </w:numPr>
        <w:tabs>
          <w:tab w:val="left" w:pos="0"/>
        </w:tabs>
        <w:rPr>
          <w:lang w:val="en-US"/>
        </w:rPr>
      </w:pPr>
      <w:r>
        <w:rPr>
          <w:lang w:val="en-US"/>
        </w:rPr>
        <w:t xml:space="preserve">System verifies that the uploaded file is in PEM or DER format and is an authentication certificate (certificate is an authentication certificate, if it has </w:t>
      </w:r>
      <w:proofErr w:type="spellStart"/>
      <w:r>
        <w:rPr>
          <w:i/>
          <w:iCs/>
          <w:lang w:val="en-US"/>
        </w:rPr>
        <w:t>ExtendedKeyUsage</w:t>
      </w:r>
      <w:proofErr w:type="spellEnd"/>
      <w:r>
        <w:rPr>
          <w:lang w:val="en-US"/>
        </w:rPr>
        <w:t xml:space="preserve"> extension which contains </w:t>
      </w:r>
      <w:proofErr w:type="spellStart"/>
      <w:r>
        <w:rPr>
          <w:i/>
          <w:iCs/>
          <w:lang w:val="en-US"/>
        </w:rPr>
        <w:t>ClientAuthentication</w:t>
      </w:r>
      <w:proofErr w:type="spellEnd"/>
      <w:r>
        <w:rPr>
          <w:lang w:val="en-US"/>
        </w:rPr>
        <w:t xml:space="preserve"> or if it has </w:t>
      </w:r>
      <w:proofErr w:type="spellStart"/>
      <w:r>
        <w:rPr>
          <w:i/>
          <w:iCs/>
          <w:lang w:val="en-US"/>
        </w:rPr>
        <w:t>keyUsage</w:t>
      </w:r>
      <w:proofErr w:type="spellEnd"/>
      <w:r>
        <w:rPr>
          <w:lang w:val="en-US"/>
        </w:rPr>
        <w:t xml:space="preserve"> extension which has </w:t>
      </w:r>
      <w:proofErr w:type="spellStart"/>
      <w:r>
        <w:rPr>
          <w:i/>
          <w:iCs/>
          <w:lang w:val="en-US"/>
        </w:rPr>
        <w:t>digitalSignature</w:t>
      </w:r>
      <w:proofErr w:type="spellEnd"/>
      <w:r>
        <w:rPr>
          <w:lang w:val="en-US"/>
        </w:rPr>
        <w:t xml:space="preserve">, </w:t>
      </w:r>
      <w:proofErr w:type="spellStart"/>
      <w:r>
        <w:rPr>
          <w:i/>
          <w:iCs/>
          <w:lang w:val="en-US"/>
        </w:rPr>
        <w:t>keyEncipherment</w:t>
      </w:r>
      <w:proofErr w:type="spellEnd"/>
      <w:r>
        <w:rPr>
          <w:lang w:val="en-US"/>
        </w:rPr>
        <w:t xml:space="preserve"> or </w:t>
      </w:r>
      <w:proofErr w:type="spellStart"/>
      <w:r>
        <w:rPr>
          <w:i/>
          <w:iCs/>
          <w:lang w:val="en-US"/>
        </w:rPr>
        <w:t>dataEncipherment</w:t>
      </w:r>
      <w:proofErr w:type="spellEnd"/>
      <w:r>
        <w:rPr>
          <w:lang w:val="en-US"/>
        </w:rPr>
        <w:t xml:space="preserve"> bit set); and displays the message “Certificate imported successfully”.</w:t>
      </w:r>
    </w:p>
    <w:p w:rsidR="002F0D5B" w:rsidRDefault="00F12026">
      <w:pPr>
        <w:numPr>
          <w:ilvl w:val="0"/>
          <w:numId w:val="23"/>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23"/>
        </w:numPr>
        <w:tabs>
          <w:tab w:val="left" w:pos="0"/>
        </w:tabs>
        <w:rPr>
          <w:lang w:val="en-US"/>
        </w:rPr>
      </w:pPr>
      <w:r>
        <w:rPr>
          <w:lang w:val="en-US"/>
        </w:rPr>
        <w:t xml:space="preserve">System verifies that no other authentication certificate registration request have been created in the central server for this authentication certificate.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23"/>
        </w:numPr>
        <w:tabs>
          <w:tab w:val="left" w:pos="0"/>
        </w:tabs>
        <w:rPr>
          <w:lang w:val="en-US"/>
        </w:rPr>
      </w:pPr>
      <w:r>
        <w:rPr>
          <w:lang w:val="en-US"/>
        </w:rPr>
        <w:t>System verifies that a security server with the entered code is not already registered as an owned server for the X-Road member.</w:t>
      </w:r>
    </w:p>
    <w:p w:rsidR="002F0D5B" w:rsidRDefault="00F12026">
      <w:pPr>
        <w:numPr>
          <w:ilvl w:val="0"/>
          <w:numId w:val="23"/>
        </w:numPr>
        <w:tabs>
          <w:tab w:val="left" w:pos="0"/>
        </w:tabs>
        <w:rPr>
          <w:lang w:val="en-US"/>
        </w:rPr>
      </w:pPr>
      <w:r>
        <w:rPr>
          <w:lang w:val="en-US"/>
        </w:rPr>
        <w:t xml:space="preserve">System saves the authentication certification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numPr>
          <w:ilvl w:val="0"/>
          <w:numId w:val="23"/>
        </w:numPr>
        <w:tabs>
          <w:tab w:val="left" w:pos="0"/>
        </w:tabs>
        <w:rPr>
          <w:lang w:val="en-US"/>
        </w:rPr>
      </w:pPr>
      <w:r>
        <w:rPr>
          <w:lang w:val="en-US"/>
        </w:rPr>
        <w:t>System displays the message “</w:t>
      </w:r>
      <w:r>
        <w:t>Request of adding authentication certificate to new security server 'X' added successfully</w:t>
      </w:r>
      <w:r>
        <w:rPr>
          <w:lang w:val="en-US"/>
        </w:rPr>
        <w:t>”, where “X” is the X-Road identifier of the security server.</w:t>
      </w:r>
    </w:p>
    <w:p w:rsidR="002F0D5B" w:rsidRDefault="00F12026">
      <w:pPr>
        <w:numPr>
          <w:ilvl w:val="0"/>
          <w:numId w:val="23"/>
        </w:numPr>
        <w:tabs>
          <w:tab w:val="left" w:pos="0"/>
        </w:tabs>
        <w:rPr>
          <w:b/>
          <w:bCs/>
          <w:lang w:val="en-US"/>
        </w:rPr>
      </w:pPr>
      <w:r>
        <w:rPr>
          <w:lang w:val="en-US"/>
        </w:rPr>
        <w:t xml:space="preserve">System logs the event </w:t>
      </w:r>
      <w:r>
        <w:t>“Add security server”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5a.</w:t>
      </w:r>
      <w:r>
        <w:rPr>
          <w:lang w:val="en-US"/>
        </w:rPr>
        <w:tab/>
        <w:t>CS administrator decides not to submit the request and terminates the use case.</w:t>
      </w:r>
    </w:p>
    <w:p w:rsidR="002F0D5B" w:rsidRDefault="00F12026">
      <w:pPr>
        <w:rPr>
          <w:lang w:val="en-US"/>
        </w:rPr>
      </w:pPr>
      <w:r>
        <w:rPr>
          <w:lang w:val="en-US"/>
        </w:rPr>
        <w:t>6a.</w:t>
      </w:r>
      <w:r>
        <w:rPr>
          <w:lang w:val="en-US"/>
        </w:rPr>
        <w:tab/>
      </w:r>
      <w:proofErr w:type="gramStart"/>
      <w:r>
        <w:rPr>
          <w:lang w:val="en-US"/>
        </w:rPr>
        <w:t>The</w:t>
      </w:r>
      <w:proofErr w:type="gramEnd"/>
      <w:r>
        <w:rPr>
          <w:lang w:val="en-US"/>
        </w:rPr>
        <w:t xml:space="preserve"> uploaded file is not in PEM or DER format.</w:t>
      </w:r>
    </w:p>
    <w:p w:rsidR="002F0D5B" w:rsidRDefault="00F12026">
      <w:pPr>
        <w:ind w:left="720"/>
      </w:pPr>
      <w:r>
        <w:rPr>
          <w:lang w:val="en-US"/>
        </w:rPr>
        <w:t>6a.1.</w:t>
      </w:r>
      <w:r>
        <w:rPr>
          <w:lang w:val="en-US"/>
        </w:rPr>
        <w:tab/>
        <w:t>System displays the error message: “Failed to import authentication certificate: Incorrect file format. Only PEM and DER files allowed.</w:t>
      </w:r>
      <w:proofErr w:type="gramStart"/>
      <w:r>
        <w:rPr>
          <w:lang w:val="en-US"/>
        </w:rPr>
        <w:t>”.</w:t>
      </w:r>
      <w:proofErr w:type="gramEnd"/>
    </w:p>
    <w:p w:rsidR="002F0D5B" w:rsidRDefault="00F12026">
      <w:pPr>
        <w:ind w:left="720"/>
      </w:pPr>
      <w:r>
        <w:t>6a.2.</w:t>
      </w:r>
      <w:r>
        <w:tab/>
        <w:t>CS administrator selects to re-upload the authentication certificate. Use case continues from step 5.</w:t>
      </w:r>
    </w:p>
    <w:p w:rsidR="002F0D5B" w:rsidRDefault="00F12026">
      <w:pPr>
        <w:ind w:left="1440"/>
      </w:pPr>
      <w:r>
        <w:t>6a.2a.</w:t>
      </w:r>
      <w:r>
        <w:tab/>
        <w:t>CS administrator selects to terminate the use case.</w:t>
      </w:r>
    </w:p>
    <w:p w:rsidR="002F0D5B" w:rsidRDefault="00F12026">
      <w:pPr>
        <w:rPr>
          <w:lang w:val="en-US"/>
        </w:rPr>
      </w:pPr>
      <w:r>
        <w:t>6b.</w:t>
      </w:r>
      <w:r>
        <w:tab/>
      </w:r>
      <w:proofErr w:type="gramStart"/>
      <w:r>
        <w:t>The</w:t>
      </w:r>
      <w:proofErr w:type="gramEnd"/>
      <w:r>
        <w:t xml:space="preserve"> uploaded certificate is not an authentication certificate.</w:t>
      </w:r>
    </w:p>
    <w:p w:rsidR="002F0D5B" w:rsidRDefault="00F12026">
      <w:pPr>
        <w:ind w:left="720"/>
      </w:pPr>
      <w:r>
        <w:rPr>
          <w:lang w:val="en-US"/>
        </w:rPr>
        <w:t>6b.1.</w:t>
      </w:r>
      <w:r>
        <w:rPr>
          <w:lang w:val="en-US"/>
        </w:rPr>
        <w:tab/>
        <w:t>System displays the error message: “</w:t>
      </w:r>
      <w:r>
        <w:t>Failed to import authentication certificate: This certificate cannot be used for authentication.</w:t>
      </w:r>
      <w:proofErr w:type="gramStart"/>
      <w:r>
        <w:rPr>
          <w:lang w:val="en-US"/>
        </w:rPr>
        <w:t>”.</w:t>
      </w:r>
      <w:proofErr w:type="gramEnd"/>
    </w:p>
    <w:p w:rsidR="002F0D5B" w:rsidRDefault="00F12026">
      <w:pPr>
        <w:ind w:left="720"/>
      </w:pPr>
      <w:r>
        <w:t>6b.2.</w:t>
      </w:r>
      <w:r>
        <w:tab/>
        <w:t>CS administrator selects to re-upload the authentication certificate. Use case continues from step 5.</w:t>
      </w:r>
    </w:p>
    <w:p w:rsidR="002F0D5B" w:rsidRDefault="00F12026">
      <w:pPr>
        <w:ind w:left="1440"/>
        <w:rPr>
          <w:lang w:val="en-US"/>
        </w:rPr>
      </w:pPr>
      <w:r>
        <w:t>6b.2a.</w:t>
      </w:r>
      <w:r>
        <w:tab/>
        <w:t>CS administrator selects to terminate the use case.</w:t>
      </w:r>
    </w:p>
    <w:p w:rsidR="002F0D5B" w:rsidRDefault="00F12026">
      <w:pPr>
        <w:rPr>
          <w:lang w:val="en-US"/>
        </w:rPr>
      </w:pPr>
      <w:r>
        <w:rPr>
          <w:lang w:val="en-US"/>
        </w:rPr>
        <w:t>7a.</w:t>
      </w:r>
      <w:r>
        <w:rPr>
          <w:lang w:val="en-US"/>
        </w:rPr>
        <w:tab/>
      </w:r>
      <w:proofErr w:type="gramStart"/>
      <w:r>
        <w:rPr>
          <w:lang w:val="en-US"/>
        </w:rPr>
        <w:t>The</w:t>
      </w:r>
      <w:proofErr w:type="gramEnd"/>
      <w:r>
        <w:rPr>
          <w:lang w:val="en-US"/>
        </w:rPr>
        <w:t xml:space="preserve"> parsing of the user input terminated with an error message.</w:t>
      </w:r>
    </w:p>
    <w:p w:rsidR="002F0D5B" w:rsidRDefault="00F12026">
      <w:pPr>
        <w:ind w:left="720"/>
      </w:pPr>
      <w:r>
        <w:rPr>
          <w:lang w:val="en-US"/>
        </w:rPr>
        <w:t>7a.1.</w:t>
      </w:r>
      <w:r>
        <w:rPr>
          <w:lang w:val="en-US"/>
        </w:rPr>
        <w:tab/>
        <w:t xml:space="preserve">System displays the error message “Failed to add new owned server request: X”, where “X” is the termination message of the parsing process. </w:t>
      </w:r>
    </w:p>
    <w:p w:rsidR="002F0D5B" w:rsidRDefault="00F12026">
      <w:pPr>
        <w:ind w:left="720"/>
      </w:pPr>
      <w:r>
        <w:t>7a.2.</w:t>
      </w:r>
      <w:r>
        <w:tab/>
        <w:t>System logs the event “Add security server failed” to the audit log.</w:t>
      </w:r>
    </w:p>
    <w:p w:rsidR="002F0D5B" w:rsidRDefault="00F12026">
      <w:pPr>
        <w:ind w:left="720"/>
      </w:pPr>
      <w:r>
        <w:t>7a.3</w:t>
      </w:r>
      <w:r>
        <w:tab/>
        <w:t>CS administrator selects to reinsert the server code. Use case continues from step 5.</w:t>
      </w:r>
    </w:p>
    <w:p w:rsidR="002F0D5B" w:rsidRDefault="00F12026">
      <w:pPr>
        <w:ind w:left="1440"/>
      </w:pPr>
      <w:r>
        <w:t>7a.3a.</w:t>
      </w:r>
      <w:r>
        <w:tab/>
        <w:t>CS administrator selects to terminate the use case.</w:t>
      </w:r>
    </w:p>
    <w:p w:rsidR="002F0D5B" w:rsidRDefault="00F12026">
      <w:r>
        <w:t>8a.</w:t>
      </w:r>
      <w:r>
        <w:tab/>
      </w:r>
      <w:proofErr w:type="gramStart"/>
      <w:r>
        <w:t>The</w:t>
      </w:r>
      <w:proofErr w:type="gramEnd"/>
      <w:r>
        <w:t xml:space="preserve"> authentication certificate is already registered or submitted for registration with another authentication certificate registration request.</w:t>
      </w:r>
    </w:p>
    <w:p w:rsidR="002F0D5B" w:rsidRDefault="00F12026">
      <w:pPr>
        <w:ind w:left="720"/>
      </w:pPr>
      <w:r>
        <w:t>8a.1.</w:t>
      </w:r>
      <w:r>
        <w:tab/>
      </w:r>
      <w:r>
        <w:rPr>
          <w:lang w:val="en-US"/>
        </w:rPr>
        <w:t>System displays the error message “</w:t>
      </w:r>
      <w:r>
        <w:t>Failed to add new owned server request: Certificate is already submitted for registration with request 'X'</w:t>
      </w:r>
      <w:r>
        <w:rPr>
          <w:lang w:val="en-US"/>
        </w:rPr>
        <w:t>”, where “X” is the identifier of the registration request that contains the certificate.</w:t>
      </w:r>
    </w:p>
    <w:p w:rsidR="002F0D5B" w:rsidRDefault="00F12026">
      <w:pPr>
        <w:ind w:left="720"/>
      </w:pPr>
      <w:r>
        <w:t>8a.2.</w:t>
      </w:r>
      <w:r>
        <w:tab/>
        <w:t>System logs the event “Add security server failed” to the audit log.</w:t>
      </w:r>
    </w:p>
    <w:p w:rsidR="002F0D5B" w:rsidRDefault="00F12026">
      <w:pPr>
        <w:ind w:left="720"/>
      </w:pPr>
      <w:r>
        <w:t>8a.3</w:t>
      </w:r>
      <w:r>
        <w:tab/>
      </w:r>
      <w:r>
        <w:tab/>
        <w:t>CS administrator selects to re-upload the authentication certificate. Use case continues from step 5.</w:t>
      </w:r>
    </w:p>
    <w:p w:rsidR="002F0D5B" w:rsidRDefault="00F12026">
      <w:pPr>
        <w:ind w:left="1440"/>
        <w:rPr>
          <w:lang w:val="en-US"/>
        </w:rPr>
      </w:pPr>
      <w:r>
        <w:t>8a.3a.</w:t>
      </w:r>
      <w:r>
        <w:tab/>
        <w:t>CS administrator selects to terminate the use case.</w:t>
      </w:r>
    </w:p>
    <w:p w:rsidR="002F0D5B" w:rsidRDefault="00F12026">
      <w:pPr>
        <w:rPr>
          <w:lang w:val="en-US"/>
        </w:rPr>
      </w:pPr>
      <w:r>
        <w:rPr>
          <w:lang w:val="en-US"/>
        </w:rPr>
        <w:t>9a.</w:t>
      </w:r>
      <w:r>
        <w:rPr>
          <w:lang w:val="en-US"/>
        </w:rPr>
        <w:tab/>
        <w:t xml:space="preserve"> </w:t>
      </w:r>
      <w:proofErr w:type="gramStart"/>
      <w:r>
        <w:rPr>
          <w:lang w:val="en-US"/>
        </w:rPr>
        <w:t>A</w:t>
      </w:r>
      <w:proofErr w:type="gramEnd"/>
      <w:r>
        <w:rPr>
          <w:lang w:val="en-US"/>
        </w:rPr>
        <w:t xml:space="preserve"> security server with the submitted code is already registered as an owned server for the X-Road member</w:t>
      </w:r>
    </w:p>
    <w:p w:rsidR="002F0D5B" w:rsidRDefault="00F12026">
      <w:pPr>
        <w:ind w:left="720"/>
      </w:pPr>
      <w:r>
        <w:rPr>
          <w:lang w:val="en-US"/>
        </w:rPr>
        <w:t>9a.1.</w:t>
      </w:r>
      <w:r>
        <w:rPr>
          <w:lang w:val="en-US"/>
        </w:rPr>
        <w:tab/>
        <w:t>System displays the error message “</w:t>
      </w:r>
      <w:r>
        <w:t>Failed to add new owned server request: Server with owner class 'X', owner code 'Y' and server code 'Z' already exists.</w:t>
      </w:r>
      <w:r>
        <w:rPr>
          <w:lang w:val="en-US"/>
        </w:rPr>
        <w:t>”, where “X” is the member class and “Y” the member code of the X-Road member the security server is being added to and “Z” is the inserted server code.</w:t>
      </w:r>
    </w:p>
    <w:p w:rsidR="002F0D5B" w:rsidRDefault="00F12026">
      <w:pPr>
        <w:ind w:left="720"/>
      </w:pPr>
      <w:r>
        <w:t>9a.2.</w:t>
      </w:r>
      <w:r>
        <w:tab/>
        <w:t>System logs the event “Add security server failed” to the audit log.</w:t>
      </w:r>
    </w:p>
    <w:p w:rsidR="002F0D5B" w:rsidRDefault="00F12026">
      <w:pPr>
        <w:ind w:left="720"/>
      </w:pPr>
      <w:r>
        <w:t>9a.3</w:t>
      </w:r>
      <w:r>
        <w:tab/>
      </w:r>
      <w:r>
        <w:tab/>
        <w:t>CS administrator selects to reinsert the server code. Use case continues from step 5.</w:t>
      </w:r>
    </w:p>
    <w:p w:rsidR="002F0D5B" w:rsidRDefault="00F12026">
      <w:pPr>
        <w:ind w:left="1440"/>
        <w:rPr>
          <w:b/>
          <w:bCs/>
          <w:lang w:val="en-US"/>
        </w:rPr>
      </w:pPr>
      <w:r>
        <w:t>9a.3a.</w:t>
      </w:r>
      <w: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The protocol for management services is described the document “</w:t>
      </w:r>
      <w:r>
        <w:rPr>
          <w:color w:val="000000"/>
        </w:rPr>
        <w:t>X-Road: Protocol for Management Services</w:t>
      </w:r>
      <w:r>
        <w:rPr>
          <w:color w:val="000000"/>
          <w:lang w:val="en-US"/>
        </w:rPr>
        <w:t xml:space="preserve">”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56" w:name="__RefHeading___Toc81477_1749579889"/>
      <w:bookmarkStart w:id="57" w:name="_Toc438047936"/>
      <w:bookmarkEnd w:id="56"/>
      <w:r>
        <w:t>UC MEMBER_13: Set Registration Request Status</w:t>
      </w:r>
      <w:bookmarkEnd w:id="5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xml:space="preserve">: System looks for complementary request of the saved request. If one is found, the status of the requests is set to </w:t>
      </w:r>
      <w:proofErr w:type="gramStart"/>
      <w:r>
        <w:rPr>
          <w:i/>
          <w:iCs/>
          <w:lang w:val="en-US"/>
        </w:rPr>
        <w:t>submitted</w:t>
      </w:r>
      <w:proofErr w:type="gramEnd"/>
      <w:r>
        <w:rPr>
          <w:i/>
          <w:iCs/>
          <w:lang w:val="en-US"/>
        </w:rPr>
        <w:t xml:space="preserve"> for approval</w:t>
      </w:r>
      <w:r>
        <w:t xml:space="preserve">. If not, the status of the saved request is set to </w:t>
      </w:r>
      <w:r>
        <w:rPr>
          <w:i/>
          <w:iCs/>
        </w:rPr>
        <w:t>waiting</w:t>
      </w:r>
      <w:r>
        <w: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xml:space="preserve">: The status of the saved request is set. </w:t>
      </w:r>
    </w:p>
    <w:p w:rsidR="002F0D5B" w:rsidRDefault="00F12026">
      <w:r>
        <w:rPr>
          <w:b/>
          <w:bCs/>
        </w:rPr>
        <w:t>Triggers</w:t>
      </w:r>
      <w:r>
        <w:t xml:space="preserve">: </w:t>
      </w:r>
    </w:p>
    <w:p w:rsidR="002F0D5B" w:rsidRDefault="00F12026">
      <w:pPr>
        <w:numPr>
          <w:ilvl w:val="0"/>
          <w:numId w:val="17"/>
        </w:numPr>
        <w:tabs>
          <w:tab w:val="left" w:pos="0"/>
        </w:tabs>
      </w:pPr>
      <w:r>
        <w:t xml:space="preserve">Step10 of </w:t>
      </w:r>
      <w:r>
        <w:fldChar w:fldCharType="begin"/>
      </w:r>
      <w:r>
        <w:instrText xml:space="preserve"> REF __RefHeading___Toc80719_1749579889 \r \h </w:instrText>
      </w:r>
      <w:r>
        <w:fldChar w:fldCharType="separate"/>
      </w:r>
      <w:r w:rsidR="00923294">
        <w:t>2.3.9</w:t>
      </w:r>
      <w:r>
        <w:fldChar w:fldCharType="end"/>
      </w:r>
      <w:r>
        <w:t>.</w:t>
      </w:r>
    </w:p>
    <w:p w:rsidR="002F0D5B" w:rsidRDefault="00F12026">
      <w:pPr>
        <w:numPr>
          <w:ilvl w:val="0"/>
          <w:numId w:val="17"/>
        </w:numPr>
        <w:tabs>
          <w:tab w:val="left" w:pos="0"/>
        </w:tabs>
      </w:pPr>
      <w:r>
        <w:t xml:space="preserve">Step 6 of </w:t>
      </w:r>
      <w:r>
        <w:fldChar w:fldCharType="begin"/>
      </w:r>
      <w:r>
        <w:instrText xml:space="preserve"> REF __RefHeading___Toc106333_1749579889 \r \h </w:instrText>
      </w:r>
      <w:r>
        <w:fldChar w:fldCharType="separate"/>
      </w:r>
      <w:r w:rsidR="00923294">
        <w:t>2.3.13</w:t>
      </w:r>
      <w:r>
        <w:fldChar w:fldCharType="end"/>
      </w:r>
      <w:r>
        <w:t>.</w:t>
      </w:r>
    </w:p>
    <w:p w:rsidR="002F0D5B" w:rsidRDefault="00F12026">
      <w:pPr>
        <w:numPr>
          <w:ilvl w:val="0"/>
          <w:numId w:val="17"/>
        </w:numPr>
        <w:tabs>
          <w:tab w:val="left" w:pos="0"/>
        </w:tabs>
      </w:pPr>
      <w:r>
        <w:t xml:space="preserve">Step 6 of </w:t>
      </w:r>
      <w:r>
        <w:fldChar w:fldCharType="begin"/>
      </w:r>
      <w:r>
        <w:instrText xml:space="preserve"> REF __RefHeading___Toc38689_1752710042 \r \h </w:instrText>
      </w:r>
      <w:r>
        <w:fldChar w:fldCharType="separate"/>
      </w:r>
      <w:r w:rsidR="00923294">
        <w:t>2.3.21</w:t>
      </w:r>
      <w:r>
        <w:fldChar w:fldCharType="end"/>
      </w:r>
      <w:r>
        <w:t>.</w:t>
      </w:r>
    </w:p>
    <w:p w:rsidR="002F0D5B" w:rsidRDefault="00F12026">
      <w:pPr>
        <w:numPr>
          <w:ilvl w:val="0"/>
          <w:numId w:val="17"/>
        </w:numPr>
        <w:tabs>
          <w:tab w:val="left" w:pos="0"/>
        </w:tabs>
      </w:pPr>
      <w:r>
        <w:t xml:space="preserve">Step 11 of </w:t>
      </w:r>
      <w:r>
        <w:fldChar w:fldCharType="begin"/>
      </w:r>
      <w:r>
        <w:instrText xml:space="preserve"> REF __RefHeading___Toc66285_641444623 \n \h </w:instrText>
      </w:r>
      <w:r>
        <w:fldChar w:fldCharType="separate"/>
      </w:r>
      <w:r w:rsidR="00923294">
        <w:t>2.3.26</w:t>
      </w:r>
      <w:r>
        <w:fldChar w:fldCharType="end"/>
      </w:r>
      <w:r>
        <w:t>.</w:t>
      </w:r>
    </w:p>
    <w:p w:rsidR="002F0D5B" w:rsidRDefault="00F12026">
      <w:pPr>
        <w:numPr>
          <w:ilvl w:val="0"/>
          <w:numId w:val="17"/>
        </w:numPr>
        <w:tabs>
          <w:tab w:val="left" w:pos="0"/>
        </w:tabs>
        <w:rPr>
          <w:b/>
          <w:bCs/>
          <w:lang w:val="en-US"/>
        </w:rPr>
      </w:pPr>
      <w:r>
        <w:t xml:space="preserve">Step 6 of </w:t>
      </w:r>
      <w:r>
        <w:fldChar w:fldCharType="begin"/>
      </w:r>
      <w:r>
        <w:instrText xml:space="preserve"> REF __RefHeading___Toc66289_641444623 \n \h </w:instrText>
      </w:r>
      <w:r>
        <w:fldChar w:fldCharType="separate"/>
      </w:r>
      <w:r w:rsidR="00923294">
        <w:t>2.3.28</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24"/>
        </w:numPr>
        <w:tabs>
          <w:tab w:val="left" w:pos="0"/>
        </w:tabs>
        <w:rPr>
          <w:lang w:val="en-US"/>
        </w:rPr>
      </w:pPr>
      <w:r>
        <w:rPr>
          <w:lang w:val="en-US"/>
        </w:rPr>
        <w:t>System verifies that a complementary request for the saved request exists in the system.</w:t>
      </w:r>
    </w:p>
    <w:p w:rsidR="002F0D5B" w:rsidRDefault="00F12026">
      <w:pPr>
        <w:numPr>
          <w:ilvl w:val="0"/>
          <w:numId w:val="24"/>
        </w:numPr>
        <w:tabs>
          <w:tab w:val="left" w:pos="0"/>
        </w:tabs>
        <w:rPr>
          <w:lang w:val="en-US"/>
        </w:rPr>
      </w:pPr>
      <w:r>
        <w:rPr>
          <w:lang w:val="en-US"/>
        </w:rPr>
        <w:t xml:space="preserve">System sets the state of the saved request and the complementary request to </w:t>
      </w:r>
      <w:proofErr w:type="gramStart"/>
      <w:r>
        <w:rPr>
          <w:i/>
          <w:iCs/>
          <w:lang w:val="en-US"/>
        </w:rPr>
        <w:t>submitted</w:t>
      </w:r>
      <w:proofErr w:type="gramEnd"/>
      <w:r>
        <w:rPr>
          <w:i/>
          <w:iCs/>
          <w:lang w:val="en-US"/>
        </w:rPr>
        <w:t xml:space="preserve"> for approval</w:t>
      </w:r>
      <w:r>
        <w:rPr>
          <w:lang w:val="en-US"/>
        </w:rPr>
        <w:t>.</w:t>
      </w:r>
    </w:p>
    <w:p w:rsidR="002F0D5B" w:rsidRDefault="00F12026">
      <w:pPr>
        <w:numPr>
          <w:ilvl w:val="0"/>
          <w:numId w:val="24"/>
        </w:numPr>
        <w:tabs>
          <w:tab w:val="left" w:pos="0"/>
        </w:tabs>
        <w:rPr>
          <w:b/>
          <w:bCs/>
          <w:lang w:val="en-US"/>
        </w:rPr>
      </w:pPr>
      <w:r>
        <w:rPr>
          <w:lang w:val="en-US"/>
        </w:rPr>
        <w:t>System adds the complementary request identifier to both of the registration requests.</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1a.</w:t>
      </w:r>
      <w:r>
        <w:rPr>
          <w:lang w:val="en-US"/>
        </w:rPr>
        <w:tab/>
      </w:r>
      <w:proofErr w:type="gramStart"/>
      <w:r>
        <w:rPr>
          <w:lang w:val="en-US"/>
        </w:rPr>
        <w:t>A</w:t>
      </w:r>
      <w:proofErr w:type="gramEnd"/>
      <w:r>
        <w:rPr>
          <w:lang w:val="en-US"/>
        </w:rPr>
        <w:t xml:space="preserve"> complementary request for the saved request does not exist in the system.</w:t>
      </w:r>
    </w:p>
    <w:p w:rsidR="002F0D5B" w:rsidRDefault="00F12026">
      <w:pPr>
        <w:ind w:left="720"/>
        <w:rPr>
          <w:lang w:val="en-US"/>
        </w:rPr>
      </w:pPr>
      <w:r>
        <w:rPr>
          <w:lang w:val="en-US"/>
        </w:rPr>
        <w:t>1a.1.</w:t>
      </w:r>
      <w:r>
        <w:rPr>
          <w:lang w:val="en-US"/>
        </w:rPr>
        <w:tab/>
        <w:t xml:space="preserve">System sets the status of the saved request to </w:t>
      </w:r>
      <w:r>
        <w:rPr>
          <w:i/>
          <w:iCs/>
          <w:lang w:val="en-US"/>
        </w:rPr>
        <w:t>waiting</w:t>
      </w:r>
      <w:r>
        <w:rPr>
          <w:lang w:val="en-US"/>
        </w:rPr>
        <w:t xml:space="preserve">. </w:t>
      </w:r>
    </w:p>
    <w:p w:rsidR="002F0D5B" w:rsidRDefault="00F12026">
      <w:pPr>
        <w:ind w:left="720"/>
        <w:rPr>
          <w:b/>
          <w:bCs/>
          <w:lang w:val="en-US"/>
        </w:rPr>
      </w:pPr>
      <w:r>
        <w:rPr>
          <w:lang w:val="en-US"/>
        </w:rPr>
        <w:t>1a.2.</w:t>
      </w:r>
      <w:r>
        <w:rPr>
          <w:lang w:val="en-US"/>
        </w:rPr>
        <w:tab/>
        <w:t>Use case terminates.</w:t>
      </w:r>
    </w:p>
    <w:p w:rsidR="002F0D5B" w:rsidRDefault="00F12026">
      <w:r>
        <w:rPr>
          <w:b/>
          <w:bCs/>
          <w:lang w:val="en-US"/>
        </w:rPr>
        <w:t>Related information</w:t>
      </w:r>
      <w:r>
        <w:rPr>
          <w:lang w:val="en-US"/>
        </w:rPr>
        <w:t>: -</w:t>
      </w:r>
    </w:p>
    <w:p w:rsidR="002F0D5B" w:rsidRDefault="00F12026">
      <w:pPr>
        <w:pStyle w:val="Heading3"/>
        <w:tabs>
          <w:tab w:val="left" w:pos="0"/>
        </w:tabs>
      </w:pPr>
      <w:bookmarkStart w:id="58" w:name="__RefHeading___Toc15854_406280100"/>
      <w:bookmarkStart w:id="59" w:name="_Toc438047937"/>
      <w:bookmarkEnd w:id="58"/>
      <w:r>
        <w:t>UC MEMBER_56: Add a Subsystem to an X-Road Member</w:t>
      </w:r>
      <w:bookmarkEnd w:id="5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adds a subsystem to an X-Road member.</w:t>
      </w:r>
    </w:p>
    <w:p w:rsidR="002F0D5B" w:rsidRDefault="00F12026">
      <w:pPr>
        <w:rPr>
          <w:b/>
          <w:bCs/>
        </w:rPr>
      </w:pPr>
      <w:r>
        <w:rPr>
          <w:b/>
          <w:bCs/>
        </w:rPr>
        <w:t>Preconditions</w:t>
      </w:r>
      <w:r>
        <w:t>: -</w:t>
      </w:r>
    </w:p>
    <w:p w:rsidR="002F0D5B" w:rsidRDefault="00F12026">
      <w:pPr>
        <w:rPr>
          <w:b/>
          <w:bCs/>
        </w:rPr>
      </w:pPr>
      <w:proofErr w:type="spellStart"/>
      <w:r>
        <w:rPr>
          <w:b/>
          <w:bCs/>
        </w:rPr>
        <w:t>Postcondition</w:t>
      </w:r>
      <w:proofErr w:type="spellEnd"/>
      <w:r>
        <w:t>: An audit log record for the event is created.</w:t>
      </w:r>
    </w:p>
    <w:p w:rsidR="002F0D5B" w:rsidRDefault="00F12026">
      <w:pPr>
        <w:rPr>
          <w:b/>
          <w:bCs/>
        </w:rPr>
      </w:pPr>
      <w:r>
        <w:rPr>
          <w:b/>
          <w:bCs/>
        </w:rPr>
        <w:t>Trigger:</w:t>
      </w:r>
      <w:r>
        <w:t xml:space="preserve"> -</w:t>
      </w:r>
    </w:p>
    <w:p w:rsidR="002F0D5B" w:rsidRDefault="00F12026">
      <w:r>
        <w:rPr>
          <w:b/>
          <w:bCs/>
        </w:rPr>
        <w:t>Main success scenario</w:t>
      </w:r>
      <w:r>
        <w:t>:</w:t>
      </w:r>
    </w:p>
    <w:p w:rsidR="002F0D5B" w:rsidRDefault="00F12026">
      <w:pPr>
        <w:numPr>
          <w:ilvl w:val="0"/>
          <w:numId w:val="25"/>
        </w:numPr>
        <w:tabs>
          <w:tab w:val="left" w:pos="0"/>
        </w:tabs>
      </w:pPr>
      <w:bookmarkStart w:id="60" w:name="__RefHeading__11952_34870051276"/>
      <w:bookmarkEnd w:id="60"/>
      <w:r>
        <w:t xml:space="preserve">CS administrator selects to add a subsystem to an X-Road member. </w:t>
      </w:r>
    </w:p>
    <w:p w:rsidR="002F0D5B" w:rsidRDefault="00F12026">
      <w:pPr>
        <w:numPr>
          <w:ilvl w:val="0"/>
          <w:numId w:val="25"/>
        </w:numPr>
        <w:tabs>
          <w:tab w:val="left" w:pos="0"/>
        </w:tabs>
      </w:pPr>
      <w:r>
        <w:t>CS administrator inserts the code of the subsystem.</w:t>
      </w:r>
    </w:p>
    <w:p w:rsidR="002F0D5B" w:rsidRDefault="00F12026">
      <w:pPr>
        <w:numPr>
          <w:ilvl w:val="0"/>
          <w:numId w:val="25"/>
        </w:numPr>
        <w:tabs>
          <w:tab w:val="left" w:pos="0"/>
        </w:tabs>
      </w:pPr>
      <w:bookmarkStart w:id="61" w:name="__RefHeading__14824_173156840177"/>
      <w:bookmarkEnd w:id="61"/>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25"/>
        </w:numPr>
        <w:tabs>
          <w:tab w:val="left" w:pos="0"/>
        </w:tabs>
      </w:pPr>
      <w:bookmarkStart w:id="62" w:name="__RefHeading__8206_11142371978"/>
      <w:bookmarkEnd w:id="62"/>
      <w:r>
        <w:t xml:space="preserve">System verifies that a subsystem with the inserted code is not already saved for this X-Road member in the system configuration. </w:t>
      </w:r>
    </w:p>
    <w:p w:rsidR="002F0D5B" w:rsidRDefault="00F12026">
      <w:pPr>
        <w:numPr>
          <w:ilvl w:val="0"/>
          <w:numId w:val="25"/>
        </w:numPr>
        <w:tabs>
          <w:tab w:val="left" w:pos="0"/>
        </w:tabs>
      </w:pPr>
      <w:r>
        <w:t xml:space="preserve">System saves the added subsystem to system configuration. </w:t>
      </w:r>
    </w:p>
    <w:p w:rsidR="002F0D5B" w:rsidRDefault="00F12026">
      <w:pPr>
        <w:numPr>
          <w:ilvl w:val="0"/>
          <w:numId w:val="25"/>
        </w:numPr>
        <w:tabs>
          <w:tab w:val="left" w:pos="0"/>
        </w:tabs>
        <w:rPr>
          <w:b/>
          <w:bCs/>
        </w:rPr>
      </w:pPr>
      <w:r>
        <w:t>System logs the event “Add subsystem” to the audit log.</w:t>
      </w:r>
    </w:p>
    <w:p w:rsidR="002F0D5B" w:rsidRDefault="00F12026">
      <w:r>
        <w:rPr>
          <w:b/>
          <w:bCs/>
        </w:rPr>
        <w:t>Extensions:</w:t>
      </w:r>
    </w:p>
    <w:p w:rsidR="002F0D5B" w:rsidRDefault="00F12026">
      <w:r>
        <w:t>3a.</w:t>
      </w:r>
      <w:r>
        <w:tab/>
      </w:r>
      <w:proofErr w:type="gramStart"/>
      <w:r>
        <w:t>The</w:t>
      </w:r>
      <w:proofErr w:type="gramEnd"/>
      <w:r>
        <w:t xml:space="preserve"> parsing of the user input terminated with an error message.</w:t>
      </w:r>
    </w:p>
    <w:p w:rsidR="002F0D5B" w:rsidRDefault="00F12026">
      <w:pPr>
        <w:ind w:left="720"/>
      </w:pPr>
      <w:r>
        <w:t>3a.1.</w:t>
      </w:r>
      <w:r>
        <w:tab/>
        <w:t>System displays the termination message of the parsing process.</w:t>
      </w:r>
    </w:p>
    <w:p w:rsidR="002F0D5B" w:rsidRDefault="00F12026">
      <w:pPr>
        <w:ind w:left="720"/>
      </w:pPr>
      <w:r>
        <w:t>3a.2.</w:t>
      </w:r>
      <w:r>
        <w:tab/>
        <w:t>System logs the event “Add subsystem failed” to the audit log.</w:t>
      </w:r>
    </w:p>
    <w:p w:rsidR="002F0D5B" w:rsidRDefault="00F12026">
      <w:pPr>
        <w:ind w:left="720"/>
      </w:pPr>
      <w:r>
        <w:t>3a.3.</w:t>
      </w:r>
      <w:r>
        <w:tab/>
        <w:t>CS administrator selects to reinsert the subsystem code. Use case continues from step 3.</w:t>
      </w:r>
    </w:p>
    <w:p w:rsidR="002F0D5B" w:rsidRDefault="00F12026">
      <w:pPr>
        <w:ind w:left="1440"/>
      </w:pPr>
      <w:r>
        <w:t>3a.3a.</w:t>
      </w:r>
      <w:r>
        <w:tab/>
        <w:t>CS administrator selects to terminate the use case.</w:t>
      </w:r>
    </w:p>
    <w:p w:rsidR="002F0D5B" w:rsidRDefault="00F12026">
      <w:r>
        <w:t>4a.</w:t>
      </w:r>
      <w:r>
        <w:tab/>
        <w:t>The X-Road member already has a subsystem with the inserted code.</w:t>
      </w:r>
    </w:p>
    <w:p w:rsidR="002F0D5B" w:rsidRDefault="00F12026">
      <w:pPr>
        <w:ind w:left="720"/>
      </w:pPr>
      <w:r>
        <w:t>4a.1.</w:t>
      </w:r>
      <w:r>
        <w:tab/>
        <w:t>System displays the error message “Failed to add subsystem: Subsystem 'X' already exists”, where “X” is the inserted subsystem code.</w:t>
      </w:r>
    </w:p>
    <w:p w:rsidR="002F0D5B" w:rsidRDefault="00F12026">
      <w:pPr>
        <w:ind w:left="720"/>
      </w:pPr>
      <w:r>
        <w:t>4a.2.</w:t>
      </w:r>
      <w:r>
        <w:tab/>
        <w:t>System logs the event “Add subsystem failed” to the audit log.</w:t>
      </w:r>
    </w:p>
    <w:p w:rsidR="002F0D5B" w:rsidRDefault="00F12026">
      <w:pPr>
        <w:ind w:left="720"/>
      </w:pPr>
      <w:r>
        <w:t>4a.3</w:t>
      </w:r>
      <w:r>
        <w:tab/>
      </w:r>
      <w:r>
        <w:tab/>
        <w:t>CS administrator selects to reinsert the member information. Use case continues from step 3.</w:t>
      </w:r>
    </w:p>
    <w:p w:rsidR="002F0D5B" w:rsidRDefault="00F12026">
      <w:pPr>
        <w:ind w:left="1440"/>
        <w:rPr>
          <w:b/>
          <w:bCs/>
        </w:rPr>
      </w:pPr>
      <w:r>
        <w:t>4a.3a.</w:t>
      </w:r>
      <w:r>
        <w:tab/>
        <w:t>CS administrator selects to terminate the use case.</w:t>
      </w:r>
    </w:p>
    <w:p w:rsidR="002F0D5B" w:rsidRDefault="00F12026">
      <w:pPr>
        <w:rPr>
          <w:lang w:val="en-US"/>
        </w:rPr>
      </w:pPr>
      <w:r>
        <w:rPr>
          <w:b/>
          <w:bCs/>
        </w:rPr>
        <w:t>Related information:</w:t>
      </w:r>
      <w:r>
        <w:t xml:space="preserve"> </w:t>
      </w:r>
    </w:p>
    <w:p w:rsidR="002F0D5B" w:rsidRDefault="00F12026">
      <w:pPr>
        <w:numPr>
          <w:ilvl w:val="0"/>
          <w:numId w:val="9"/>
        </w:num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63" w:name="__RefHeading__7843_358160818"/>
      <w:bookmarkStart w:id="64" w:name="_Toc438047938"/>
      <w:bookmarkEnd w:id="63"/>
      <w:r>
        <w:t>UC MEMBER_14: Delete an X-Road Member's Subsystem</w:t>
      </w:r>
      <w:bookmarkEnd w:id="6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w:t>
      </w:r>
      <w:r>
        <w:rPr>
          <w:lang w:val="en-US"/>
        </w:rPr>
        <w:t>CS administrator</w:t>
      </w:r>
      <w:r>
        <w:t xml:space="preserve"> deletes a subsystem of an X-Road member.</w:t>
      </w:r>
    </w:p>
    <w:p w:rsidR="002F0D5B" w:rsidRDefault="00F12026">
      <w:pPr>
        <w:rPr>
          <w:b/>
          <w:bCs/>
        </w:rPr>
      </w:pPr>
      <w:r>
        <w:rPr>
          <w:b/>
          <w:bCs/>
        </w:rPr>
        <w:t>Precondition</w:t>
      </w:r>
      <w:r>
        <w:t>: The subsystem is not registered as a security server client.</w:t>
      </w:r>
    </w:p>
    <w:p w:rsidR="002F0D5B" w:rsidRDefault="00F12026">
      <w:pPr>
        <w:rPr>
          <w:b/>
          <w:bCs/>
        </w:rPr>
      </w:pPr>
      <w:proofErr w:type="spellStart"/>
      <w:r>
        <w:rPr>
          <w:b/>
          <w:bCs/>
        </w:rPr>
        <w:t>Postcondition</w:t>
      </w:r>
      <w:proofErr w:type="spellEnd"/>
      <w:r>
        <w:t>: -</w:t>
      </w:r>
    </w:p>
    <w:p w:rsidR="002F0D5B" w:rsidRDefault="00F12026">
      <w:pPr>
        <w:rPr>
          <w:b/>
          <w:bCs/>
        </w:rPr>
      </w:pPr>
      <w:r>
        <w:rPr>
          <w:b/>
          <w:bCs/>
        </w:rPr>
        <w:t>Trigger</w:t>
      </w:r>
      <w:r>
        <w:t>: -</w:t>
      </w:r>
    </w:p>
    <w:p w:rsidR="002F0D5B" w:rsidRDefault="00F12026">
      <w:r>
        <w:rPr>
          <w:b/>
          <w:bCs/>
        </w:rPr>
        <w:t>Main success scenario</w:t>
      </w:r>
      <w:r>
        <w:t>:</w:t>
      </w:r>
    </w:p>
    <w:p w:rsidR="002F0D5B" w:rsidRDefault="00F12026">
      <w:pPr>
        <w:numPr>
          <w:ilvl w:val="0"/>
          <w:numId w:val="26"/>
        </w:numPr>
        <w:tabs>
          <w:tab w:val="left" w:pos="0"/>
        </w:tabs>
      </w:pPr>
      <w:bookmarkStart w:id="65" w:name="__RefHeading__13470_685300433"/>
      <w:bookmarkEnd w:id="65"/>
      <w:r>
        <w:t>CS administrator selects to delete a subsystem of an X-Road member.</w:t>
      </w:r>
    </w:p>
    <w:p w:rsidR="002F0D5B" w:rsidRDefault="00F12026">
      <w:pPr>
        <w:numPr>
          <w:ilvl w:val="0"/>
          <w:numId w:val="26"/>
        </w:numPr>
        <w:tabs>
          <w:tab w:val="left" w:pos="0"/>
        </w:tabs>
      </w:pPr>
      <w:r>
        <w:t>System prompts for confirmation.</w:t>
      </w:r>
    </w:p>
    <w:p w:rsidR="002F0D5B" w:rsidRDefault="00F12026">
      <w:pPr>
        <w:numPr>
          <w:ilvl w:val="0"/>
          <w:numId w:val="26"/>
        </w:numPr>
        <w:tabs>
          <w:tab w:val="left" w:pos="0"/>
        </w:tabs>
      </w:pPr>
      <w:bookmarkStart w:id="66" w:name="__RefHeading__13472_685300433"/>
      <w:bookmarkEnd w:id="66"/>
      <w:r>
        <w:t>CS administrator confirms.</w:t>
      </w:r>
    </w:p>
    <w:p w:rsidR="002F0D5B" w:rsidRDefault="00F12026">
      <w:pPr>
        <w:numPr>
          <w:ilvl w:val="0"/>
          <w:numId w:val="26"/>
        </w:numPr>
        <w:tabs>
          <w:tab w:val="left" w:pos="0"/>
        </w:tabs>
      </w:pPr>
      <w:r>
        <w:t>System verifies that the subsystem is a member of one or more global groups and deletes the respective group membership records from the system configuration.</w:t>
      </w:r>
    </w:p>
    <w:p w:rsidR="002F0D5B" w:rsidRDefault="00F12026">
      <w:pPr>
        <w:numPr>
          <w:ilvl w:val="0"/>
          <w:numId w:val="26"/>
        </w:numPr>
        <w:tabs>
          <w:tab w:val="left" w:pos="0"/>
        </w:tabs>
      </w:pPr>
      <w:bookmarkStart w:id="67" w:name="__RefHeading__9767_311584650"/>
      <w:bookmarkEnd w:id="67"/>
      <w:r>
        <w:t>System deletes the subsystem from the system configuration.</w:t>
      </w:r>
    </w:p>
    <w:p w:rsidR="002F0D5B" w:rsidRDefault="00F12026">
      <w:pPr>
        <w:numPr>
          <w:ilvl w:val="0"/>
          <w:numId w:val="26"/>
        </w:numPr>
        <w:tabs>
          <w:tab w:val="left" w:pos="0"/>
        </w:tabs>
        <w:rPr>
          <w:b/>
          <w:bCs/>
        </w:rPr>
      </w:pPr>
      <w:r>
        <w:t>System logs the event “Delete subsystem” to the audit log.</w:t>
      </w:r>
    </w:p>
    <w:p w:rsidR="002F0D5B" w:rsidRDefault="00F12026">
      <w:r>
        <w:rPr>
          <w:b/>
          <w:bCs/>
        </w:rPr>
        <w:t>Extensions:</w:t>
      </w:r>
    </w:p>
    <w:p w:rsidR="002F0D5B" w:rsidRDefault="00F12026">
      <w:r>
        <w:t>3a.</w:t>
      </w:r>
      <w:r>
        <w:tab/>
        <w:t>CS administrator selects not to delete the subsystem and terminates the use case.</w:t>
      </w:r>
    </w:p>
    <w:p w:rsidR="002F0D5B" w:rsidRDefault="00F12026">
      <w:r>
        <w:t>4a.</w:t>
      </w:r>
      <w:r>
        <w:tab/>
      </w:r>
      <w:proofErr w:type="gramStart"/>
      <w:r>
        <w:t>The</w:t>
      </w:r>
      <w:proofErr w:type="gramEnd"/>
      <w:r>
        <w:t xml:space="preserve"> subsystem is not a member of any global groups. </w:t>
      </w:r>
    </w:p>
    <w:p w:rsidR="002F0D5B" w:rsidRDefault="00F12026">
      <w:pPr>
        <w:ind w:left="720"/>
        <w:rPr>
          <w:b/>
          <w:bCs/>
        </w:rPr>
      </w:pPr>
      <w:r>
        <w:t>4a.1.</w:t>
      </w:r>
      <w:r>
        <w:tab/>
        <w:t>Use case continues from step 5.</w:t>
      </w:r>
    </w:p>
    <w:p w:rsidR="002F0D5B" w:rsidRDefault="00F12026">
      <w:pPr>
        <w:rPr>
          <w:lang w:val="en-US"/>
        </w:rPr>
      </w:pPr>
      <w:r>
        <w:rPr>
          <w:b/>
          <w:bCs/>
        </w:rPr>
        <w:t>Related information:</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68" w:name="__RefHeading___Toc106333_1749579889"/>
      <w:bookmarkStart w:id="69" w:name="_Toc438047939"/>
      <w:bookmarkEnd w:id="68"/>
      <w:r>
        <w:rPr>
          <w:lang w:val="en-US"/>
        </w:rPr>
        <w:t>UC MEMBER_15: Create a Security Server Client Registration Request</w:t>
      </w:r>
      <w:bookmarkEnd w:id="6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creates a security server client registration request for registering an X-Road member's subsystem as a client of a security server. </w:t>
      </w:r>
    </w:p>
    <w:p w:rsidR="002F0D5B" w:rsidRDefault="00F12026">
      <w:pPr>
        <w:rPr>
          <w:b/>
          <w:bCs/>
        </w:rPr>
      </w:pPr>
      <w:r>
        <w:rPr>
          <w:b/>
          <w:bCs/>
        </w:rPr>
        <w:t>Preconditions</w:t>
      </w:r>
      <w:r>
        <w:t>: CS administrator is in possession of the information (the X-Road identifier of the client to be registered and the X-Road identifier of the security server) needed to register an X-Road member's subsystem as a client of a security server.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X-Road member has forwarded a request for registering as a security server client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27"/>
        </w:numPr>
        <w:tabs>
          <w:tab w:val="left" w:pos="0"/>
        </w:tabs>
        <w:rPr>
          <w:lang w:val="en-US"/>
        </w:rPr>
      </w:pPr>
      <w:r>
        <w:rPr>
          <w:lang w:val="en-US"/>
        </w:rPr>
        <w:t>CS administrator selects to create a security server client registration request for an X-Road member's subsystem.</w:t>
      </w:r>
    </w:p>
    <w:p w:rsidR="002F0D5B" w:rsidRDefault="00F12026">
      <w:pPr>
        <w:numPr>
          <w:ilvl w:val="0"/>
          <w:numId w:val="27"/>
        </w:numPr>
        <w:tabs>
          <w:tab w:val="left" w:pos="0"/>
        </w:tabs>
        <w:rPr>
          <w:lang w:val="en-US"/>
        </w:rPr>
      </w:pPr>
      <w:r>
        <w:rPr>
          <w:lang w:val="en-US"/>
        </w:rPr>
        <w:t>System displays the security server client registration request, prefilling the known values.</w:t>
      </w:r>
    </w:p>
    <w:p w:rsidR="002F0D5B" w:rsidRDefault="00F12026">
      <w:pPr>
        <w:numPr>
          <w:ilvl w:val="0"/>
          <w:numId w:val="27"/>
        </w:numPr>
        <w:tabs>
          <w:tab w:val="left" w:pos="0"/>
        </w:tabs>
        <w:rPr>
          <w:color w:val="000000"/>
          <w:lang w:val="en-US"/>
        </w:rPr>
      </w:pPr>
      <w:r>
        <w:rPr>
          <w:lang w:val="en-US"/>
        </w:rPr>
        <w:t xml:space="preserve">CS administrator inserts the information needed to create the registration request – the X-Road identifiers of the client and the security server (unless prefilled by the system) and </w:t>
      </w:r>
      <w:r>
        <w:rPr>
          <w:color w:val="000000"/>
          <w:lang w:val="en-US"/>
        </w:rPr>
        <w:t>submits the request.</w:t>
      </w:r>
    </w:p>
    <w:p w:rsidR="002F0D5B" w:rsidRDefault="00F12026">
      <w:pPr>
        <w:numPr>
          <w:ilvl w:val="0"/>
          <w:numId w:val="27"/>
        </w:numPr>
        <w:tabs>
          <w:tab w:val="left" w:pos="0"/>
        </w:tabs>
        <w:rPr>
          <w:lang w:val="en-US"/>
        </w:rPr>
      </w:pPr>
      <w:r>
        <w:rPr>
          <w:color w:val="000000"/>
          <w:lang w:val="en-US"/>
        </w:rPr>
        <w:t xml:space="preserve">System parses the user input: </w:t>
      </w:r>
      <w:r>
        <w:rPr>
          <w:color w:val="000000"/>
          <w:lang w:val="en-US"/>
        </w:rPr>
        <w:fldChar w:fldCharType="begin"/>
      </w:r>
      <w:r>
        <w:rPr>
          <w:color w:val="000000"/>
          <w:lang w:val="en-US"/>
        </w:rPr>
        <w:instrText xml:space="preserve"> REF __RefHeading___Toc15051_1804378061 \n \h </w:instrText>
      </w:r>
      <w:r>
        <w:rPr>
          <w:color w:val="000000"/>
          <w:lang w:val="en-US"/>
        </w:rPr>
      </w:r>
      <w:r>
        <w:rPr>
          <w:color w:val="000000"/>
          <w:lang w:val="en-US"/>
        </w:rPr>
        <w:fldChar w:fldCharType="separate"/>
      </w:r>
      <w:r w:rsidR="00923294">
        <w:rPr>
          <w:color w:val="000000"/>
          <w:lang w:val="en-US"/>
        </w:rPr>
        <w:t>2.5.1</w:t>
      </w:r>
      <w:r>
        <w:rPr>
          <w:color w:val="000000"/>
          <w:lang w:val="en-US"/>
        </w:rPr>
        <w:fldChar w:fldCharType="end"/>
      </w:r>
      <w:r>
        <w:rPr>
          <w:color w:val="000000"/>
          <w:lang w:val="en-US"/>
        </w:rPr>
        <w:t>.</w:t>
      </w:r>
    </w:p>
    <w:p w:rsidR="002F0D5B" w:rsidRDefault="00F12026">
      <w:pPr>
        <w:numPr>
          <w:ilvl w:val="0"/>
          <w:numId w:val="27"/>
        </w:numPr>
        <w:tabs>
          <w:tab w:val="left" w:pos="0"/>
        </w:tabs>
        <w:rPr>
          <w:lang w:val="en-US"/>
        </w:rPr>
      </w:pPr>
      <w:r>
        <w:rPr>
          <w:lang w:val="en-US"/>
        </w:rPr>
        <w:t>System verifies that the client is not already registered as a client of the security server.</w:t>
      </w:r>
    </w:p>
    <w:p w:rsidR="002F0D5B" w:rsidRDefault="00F12026">
      <w:pPr>
        <w:numPr>
          <w:ilvl w:val="0"/>
          <w:numId w:val="27"/>
        </w:numPr>
        <w:tabs>
          <w:tab w:val="left" w:pos="0"/>
        </w:tabs>
        <w:rPr>
          <w:lang w:val="en-US"/>
        </w:rPr>
      </w:pPr>
      <w:r>
        <w:rPr>
          <w:lang w:val="en-US"/>
        </w:rPr>
        <w:t xml:space="preserve">System verifies that no other security server client registration request containing the submitted information have been created in the central server.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27"/>
        </w:numPr>
        <w:tabs>
          <w:tab w:val="left" w:pos="0"/>
        </w:tabs>
        <w:rPr>
          <w:lang w:val="en-US"/>
        </w:rPr>
      </w:pPr>
      <w:r>
        <w:rPr>
          <w:lang w:val="en-US"/>
        </w:rPr>
        <w:t xml:space="preserve">System saves the security server client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numPr>
          <w:ilvl w:val="0"/>
          <w:numId w:val="27"/>
        </w:numPr>
        <w:tabs>
          <w:tab w:val="left" w:pos="0"/>
        </w:tabs>
        <w:rPr>
          <w:lang w:val="en-US"/>
        </w:rPr>
      </w:pPr>
      <w:r>
        <w:rPr>
          <w:lang w:val="en-US"/>
        </w:rPr>
        <w:t>System verifies that the subsystem inserted to the registration request as the client does not already exists for the X-Road member and saves the subsystem information to the system configuration.</w:t>
      </w:r>
    </w:p>
    <w:p w:rsidR="002F0D5B" w:rsidRDefault="00F12026">
      <w:pPr>
        <w:numPr>
          <w:ilvl w:val="0"/>
          <w:numId w:val="27"/>
        </w:numPr>
        <w:tabs>
          <w:tab w:val="left" w:pos="0"/>
        </w:tabs>
        <w:rPr>
          <w:lang w:val="en-US"/>
        </w:rPr>
      </w:pPr>
      <w:r>
        <w:rPr>
          <w:lang w:val="en-US"/>
        </w:rPr>
        <w:t>System displays the message “Request of adding client 'X' to security server 'Y' added successfully”, where “X” is the X-Road identifier of the security server.</w:t>
      </w:r>
    </w:p>
    <w:p w:rsidR="002F0D5B" w:rsidRDefault="00F12026">
      <w:pPr>
        <w:numPr>
          <w:ilvl w:val="0"/>
          <w:numId w:val="27"/>
        </w:numPr>
        <w:tabs>
          <w:tab w:val="left" w:pos="0"/>
        </w:tabs>
        <w:rPr>
          <w:b/>
          <w:bCs/>
          <w:lang w:val="en-US"/>
        </w:rPr>
      </w:pPr>
      <w:r>
        <w:rPr>
          <w:lang w:val="en-US"/>
        </w:rPr>
        <w:t xml:space="preserve">System logs the event </w:t>
      </w:r>
      <w:r>
        <w:t>“Register member as security server client”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 xml:space="preserve"> CS administrator selects not to submit the request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parsing of the user input terminated with an error message.</w:t>
      </w:r>
    </w:p>
    <w:p w:rsidR="002F0D5B" w:rsidRDefault="00F12026">
      <w:pPr>
        <w:ind w:left="720"/>
      </w:pPr>
      <w:r>
        <w:rPr>
          <w:lang w:val="en-US"/>
        </w:rPr>
        <w:t>4a.1.</w:t>
      </w:r>
      <w:r>
        <w:rPr>
          <w:lang w:val="en-US"/>
        </w:rPr>
        <w:tab/>
        <w:t xml:space="preserve">System displays the error message “Failed to add new server client request: X”, where “X” is the termination message of the parsing process. </w:t>
      </w:r>
    </w:p>
    <w:p w:rsidR="002F0D5B" w:rsidRDefault="00F12026">
      <w:pPr>
        <w:ind w:left="720"/>
      </w:pPr>
      <w:r>
        <w:t>4a.2.</w:t>
      </w:r>
      <w:r>
        <w:tab/>
        <w:t>System logs the event “</w:t>
      </w:r>
      <w:r>
        <w:rPr>
          <w:lang w:val="en-US"/>
        </w:rPr>
        <w:t>Register member as security server client failed</w:t>
      </w:r>
      <w:r>
        <w:t>” to the audit log.</w:t>
      </w:r>
    </w:p>
    <w:p w:rsidR="002F0D5B" w:rsidRDefault="00F12026">
      <w:pPr>
        <w:ind w:left="720"/>
      </w:pPr>
      <w:r>
        <w:t>4a.3</w:t>
      </w:r>
      <w:r>
        <w:tab/>
      </w:r>
      <w:r>
        <w:tab/>
        <w:t>CS administrator selects to reinsert the information. Use case continues from step 4.</w:t>
      </w:r>
    </w:p>
    <w:p w:rsidR="002F0D5B" w:rsidRDefault="00F12026">
      <w:pPr>
        <w:ind w:left="1440"/>
        <w:rPr>
          <w:lang w:val="en-US"/>
        </w:rPr>
      </w:pPr>
      <w:r>
        <w:t>4a.3a.</w:t>
      </w:r>
      <w:r>
        <w:tab/>
        <w:t>CS administrator selects to terminate the use case.</w:t>
      </w:r>
    </w:p>
    <w:p w:rsidR="002F0D5B" w:rsidRDefault="00F12026">
      <w:pPr>
        <w:rPr>
          <w:lang w:val="en-US"/>
        </w:rPr>
      </w:pPr>
      <w:r>
        <w:rPr>
          <w:lang w:val="en-US"/>
        </w:rPr>
        <w:t>5a.</w:t>
      </w:r>
      <w:r>
        <w:rPr>
          <w:lang w:val="en-US"/>
        </w:rPr>
        <w:tab/>
      </w:r>
      <w:proofErr w:type="gramStart"/>
      <w:r>
        <w:rPr>
          <w:lang w:val="en-US"/>
        </w:rPr>
        <w:t>The</w:t>
      </w:r>
      <w:proofErr w:type="gramEnd"/>
      <w:r>
        <w:rPr>
          <w:lang w:val="en-US"/>
        </w:rPr>
        <w:t xml:space="preserve"> inserted client is already registered as a client of the security server.</w:t>
      </w:r>
    </w:p>
    <w:p w:rsidR="002F0D5B" w:rsidRDefault="00F12026">
      <w:pPr>
        <w:ind w:left="720"/>
        <w:rPr>
          <w:lang w:val="en-US"/>
        </w:rPr>
      </w:pPr>
      <w:r>
        <w:rPr>
          <w:lang w:val="en-US"/>
        </w:rPr>
        <w:t>5a.1.</w:t>
      </w:r>
      <w:r>
        <w:rPr>
          <w:lang w:val="en-US"/>
        </w:rPr>
        <w:tab/>
        <w:t>System displays the error message: Failed to add new server client request: 'X' has already been registered as a client to security server 'Y'”, where “X” is the X-Road identifier of the client and “Y” is the X-Road identifier of the security server.</w:t>
      </w:r>
    </w:p>
    <w:p w:rsidR="002F0D5B" w:rsidRDefault="00F12026">
      <w:pPr>
        <w:ind w:left="720"/>
        <w:rPr>
          <w:lang w:val="en-US"/>
        </w:rPr>
      </w:pPr>
      <w:r>
        <w:rPr>
          <w:lang w:val="en-US"/>
        </w:rPr>
        <w:t>5a.2.</w:t>
      </w:r>
      <w:r>
        <w:rPr>
          <w:lang w:val="en-US"/>
        </w:rPr>
        <w:tab/>
        <w:t>System logs the event “Register member as security server client failed” to the audit log.</w:t>
      </w:r>
    </w:p>
    <w:p w:rsidR="002F0D5B" w:rsidRDefault="00F12026">
      <w:pPr>
        <w:ind w:left="720"/>
      </w:pPr>
      <w:r>
        <w:rPr>
          <w:lang w:val="en-US"/>
        </w:rPr>
        <w:t>5a.3.</w:t>
      </w:r>
      <w:r>
        <w:rPr>
          <w:lang w:val="en-US"/>
        </w:rPr>
        <w:tab/>
      </w:r>
      <w:r>
        <w:t xml:space="preserve">CS administrator selects to reinsert the </w:t>
      </w:r>
      <w:r>
        <w:rPr>
          <w:lang w:val="en-US"/>
        </w:rPr>
        <w:t>information needed to create the registration request</w:t>
      </w:r>
      <w:r>
        <w:t>. Use case continues from step 4.</w:t>
      </w:r>
    </w:p>
    <w:p w:rsidR="002F0D5B" w:rsidRDefault="00F12026">
      <w:pPr>
        <w:ind w:left="1440"/>
        <w:rPr>
          <w:lang w:val="en-US"/>
        </w:rPr>
      </w:pPr>
      <w:r>
        <w:t>5a.3a.</w:t>
      </w:r>
      <w:r>
        <w:tab/>
        <w:t>CS administrator selects to terminate the use case.</w:t>
      </w:r>
    </w:p>
    <w:p w:rsidR="002F0D5B" w:rsidRDefault="00F12026">
      <w:pPr>
        <w:rPr>
          <w:lang w:val="en-US"/>
        </w:rPr>
      </w:pPr>
      <w:r>
        <w:rPr>
          <w:lang w:val="en-US"/>
        </w:rPr>
        <w:t>6a.</w:t>
      </w:r>
      <w:r>
        <w:rPr>
          <w:lang w:val="en-US"/>
        </w:rPr>
        <w:tab/>
      </w:r>
      <w:proofErr w:type="gramStart"/>
      <w:r>
        <w:rPr>
          <w:lang w:val="en-US"/>
        </w:rPr>
        <w:t>A</w:t>
      </w:r>
      <w:proofErr w:type="gramEnd"/>
      <w:r>
        <w:rPr>
          <w:lang w:val="en-US"/>
        </w:rPr>
        <w:t xml:space="preserve"> request for registering the client to the security server has already been created.</w:t>
      </w:r>
    </w:p>
    <w:p w:rsidR="002F0D5B" w:rsidRDefault="00F12026">
      <w:pPr>
        <w:ind w:left="720"/>
        <w:rPr>
          <w:lang w:val="en-US"/>
        </w:rPr>
      </w:pPr>
      <w:r>
        <w:rPr>
          <w:lang w:val="en-US"/>
        </w:rPr>
        <w:t>6a.1.</w:t>
      </w:r>
      <w:r>
        <w:rPr>
          <w:lang w:val="en-US"/>
        </w:rPr>
        <w:tab/>
        <w:t xml:space="preserve">System displays the error message: “Failed to add new server client request: A request for registering 'X', as a client to security server 'Y' has already been submitted (Z, request ID: 'ZZ')'”, where </w:t>
      </w:r>
    </w:p>
    <w:p w:rsidR="002F0D5B" w:rsidRDefault="00F12026">
      <w:pPr>
        <w:numPr>
          <w:ilvl w:val="0"/>
          <w:numId w:val="17"/>
        </w:numPr>
        <w:tabs>
          <w:tab w:val="left" w:pos="0"/>
        </w:tabs>
        <w:ind w:left="1800"/>
        <w:rPr>
          <w:lang w:val="en-US"/>
        </w:rPr>
      </w:pPr>
      <w:r>
        <w:rPr>
          <w:lang w:val="en-US"/>
        </w:rPr>
        <w:t>“X” is the X-Road identifier of the client,</w:t>
      </w:r>
    </w:p>
    <w:p w:rsidR="002F0D5B" w:rsidRDefault="00F12026">
      <w:pPr>
        <w:numPr>
          <w:ilvl w:val="0"/>
          <w:numId w:val="17"/>
        </w:numPr>
        <w:tabs>
          <w:tab w:val="left" w:pos="0"/>
        </w:tabs>
        <w:ind w:left="1800"/>
        <w:rPr>
          <w:lang w:val="en-US"/>
        </w:rPr>
      </w:pPr>
      <w:r>
        <w:rPr>
          <w:lang w:val="en-US"/>
        </w:rPr>
        <w:t>“Y” is the X-Road identifier of the security server,</w:t>
      </w:r>
    </w:p>
    <w:p w:rsidR="002F0D5B" w:rsidRDefault="00F12026">
      <w:pPr>
        <w:numPr>
          <w:ilvl w:val="0"/>
          <w:numId w:val="17"/>
        </w:numPr>
        <w:tabs>
          <w:tab w:val="left" w:pos="0"/>
        </w:tabs>
        <w:ind w:left="1800"/>
        <w:rPr>
          <w:lang w:val="en-US"/>
        </w:rPr>
      </w:pPr>
      <w:r>
        <w:rPr>
          <w:lang w:val="en-US"/>
        </w:rPr>
        <w:t>“Z” is the date and time of when the existing request was saved to the system configuration and</w:t>
      </w:r>
    </w:p>
    <w:p w:rsidR="002F0D5B" w:rsidRDefault="00F12026">
      <w:pPr>
        <w:numPr>
          <w:ilvl w:val="0"/>
          <w:numId w:val="17"/>
        </w:numPr>
        <w:tabs>
          <w:tab w:val="left" w:pos="0"/>
        </w:tabs>
        <w:ind w:left="1800"/>
        <w:rPr>
          <w:lang w:val="en-US"/>
        </w:rPr>
      </w:pPr>
      <w:r>
        <w:rPr>
          <w:lang w:val="en-US"/>
        </w:rPr>
        <w:t>“ZZ” is the identifier of the existing request.</w:t>
      </w:r>
    </w:p>
    <w:p w:rsidR="002F0D5B" w:rsidRDefault="00F12026">
      <w:pPr>
        <w:ind w:left="720"/>
        <w:rPr>
          <w:lang w:val="en-US"/>
        </w:rPr>
      </w:pPr>
      <w:r>
        <w:rPr>
          <w:lang w:val="en-US"/>
        </w:rPr>
        <w:t>6a.2.</w:t>
      </w:r>
      <w:r>
        <w:rPr>
          <w:lang w:val="en-US"/>
        </w:rPr>
        <w:tab/>
        <w:t>System logs the event “Register member as security server client failed” to the audit log.</w:t>
      </w:r>
    </w:p>
    <w:p w:rsidR="002F0D5B" w:rsidRDefault="00F12026">
      <w:pPr>
        <w:ind w:left="720"/>
        <w:rPr>
          <w:lang w:val="en-US"/>
        </w:rPr>
      </w:pPr>
      <w:r>
        <w:rPr>
          <w:lang w:val="en-US"/>
        </w:rPr>
        <w:t>6a.3.</w:t>
      </w:r>
      <w:r>
        <w:rPr>
          <w:lang w:val="en-US"/>
        </w:rPr>
        <w:tab/>
      </w:r>
      <w:r>
        <w:t xml:space="preserve">CS administrator selects to reinsert the </w:t>
      </w:r>
      <w:r>
        <w:rPr>
          <w:lang w:val="en-US"/>
        </w:rPr>
        <w:t>information needed to create the registration request</w:t>
      </w:r>
      <w:r>
        <w:t>. Use case continues from step 4.</w:t>
      </w:r>
    </w:p>
    <w:p w:rsidR="002F0D5B" w:rsidRDefault="00F12026">
      <w:pPr>
        <w:ind w:left="1440"/>
        <w:rPr>
          <w:lang w:val="en-US"/>
        </w:rPr>
      </w:pPr>
      <w:r>
        <w:rPr>
          <w:lang w:val="en-US"/>
        </w:rPr>
        <w:t>6a.3a.</w:t>
      </w:r>
      <w:r>
        <w:rPr>
          <w:lang w:val="en-US"/>
        </w:rPr>
        <w:tab/>
        <w:t>CS administrator selects to terminate the use case.</w:t>
      </w:r>
    </w:p>
    <w:p w:rsidR="002F0D5B" w:rsidRDefault="00F12026">
      <w:pPr>
        <w:rPr>
          <w:lang w:val="en-US"/>
        </w:rPr>
      </w:pPr>
      <w:r>
        <w:rPr>
          <w:lang w:val="en-US"/>
        </w:rPr>
        <w:t>8a.</w:t>
      </w:r>
      <w:r>
        <w:rPr>
          <w:lang w:val="en-US"/>
        </w:rPr>
        <w:tab/>
        <w:t>A subsystem code was not inserted or a subsystem with the inserted code already exists for this X-Road member.</w:t>
      </w:r>
    </w:p>
    <w:p w:rsidR="002F0D5B" w:rsidRDefault="00F12026">
      <w:pPr>
        <w:ind w:left="720"/>
        <w:rPr>
          <w:b/>
          <w:bCs/>
          <w:lang w:val="en-US"/>
        </w:rPr>
      </w:pPr>
      <w:r>
        <w:rPr>
          <w:lang w:val="en-US"/>
        </w:rPr>
        <w:t>8a.1.</w:t>
      </w:r>
      <w:r>
        <w:rPr>
          <w:lang w:val="en-US"/>
        </w:rPr>
        <w:tab/>
      </w:r>
      <w:proofErr w:type="gramStart"/>
      <w:r>
        <w:rPr>
          <w:lang w:val="en-US"/>
        </w:rPr>
        <w:t>The</w:t>
      </w:r>
      <w:proofErr w:type="gramEnd"/>
      <w:r>
        <w:rPr>
          <w:lang w:val="en-US"/>
        </w:rPr>
        <w:t xml:space="preserve"> use case continues from step 8.</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The protocol for management services is described the document “</w:t>
      </w:r>
      <w:r>
        <w:rPr>
          <w:color w:val="000000"/>
        </w:rPr>
        <w:t>X-Road: Protocol for Management Services</w:t>
      </w:r>
      <w:r>
        <w:rPr>
          <w:color w:val="000000"/>
          <w:lang w:val="en-US"/>
        </w:rPr>
        <w:t xml:space="preserve">”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70" w:name="__RefHeading___Toc120976_1749579889"/>
      <w:bookmarkStart w:id="71" w:name="_Toc438047940"/>
      <w:bookmarkEnd w:id="70"/>
      <w:r>
        <w:rPr>
          <w:lang w:val="en-US"/>
        </w:rPr>
        <w:t>UC MEMBER_16: Create a Security Server Client Deletion Request</w:t>
      </w:r>
      <w:bookmarkEnd w:id="7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creates a security server client deletion request to delete the registration of a client of a security server. </w:t>
      </w:r>
    </w:p>
    <w:p w:rsidR="002F0D5B" w:rsidRDefault="00F12026">
      <w:pPr>
        <w:rPr>
          <w:b/>
          <w:bCs/>
        </w:rPr>
      </w:pPr>
      <w:r>
        <w:rPr>
          <w:b/>
          <w:bCs/>
        </w:rPr>
        <w:t>Preconditions</w:t>
      </w:r>
      <w:r>
        <w:t>: CS administrator is in possession of the information (the X-Road identifier of the client to be deleted and the X-Road identifier of the security server) needed to delete the registration of an X-Road member's subsystem as a client of a security server.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X-Road member has forwarded a request for deleting the registration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28"/>
        </w:numPr>
        <w:tabs>
          <w:tab w:val="left" w:pos="0"/>
        </w:tabs>
        <w:rPr>
          <w:lang w:val="en-US"/>
        </w:rPr>
      </w:pPr>
      <w:r>
        <w:rPr>
          <w:lang w:val="en-US"/>
        </w:rPr>
        <w:t>CS administrator selects to create a security server client deletion request for a subsystem of an X-Road member.</w:t>
      </w:r>
    </w:p>
    <w:p w:rsidR="002F0D5B" w:rsidRDefault="00F12026">
      <w:pPr>
        <w:numPr>
          <w:ilvl w:val="0"/>
          <w:numId w:val="28"/>
        </w:numPr>
        <w:tabs>
          <w:tab w:val="left" w:pos="0"/>
        </w:tabs>
        <w:rPr>
          <w:lang w:val="en-US"/>
        </w:rPr>
      </w:pPr>
      <w:r>
        <w:rPr>
          <w:lang w:val="en-US"/>
        </w:rPr>
        <w:t>System displays a prefilled security server client deletion request.</w:t>
      </w:r>
    </w:p>
    <w:p w:rsidR="002F0D5B" w:rsidRDefault="00F12026">
      <w:pPr>
        <w:numPr>
          <w:ilvl w:val="0"/>
          <w:numId w:val="28"/>
        </w:numPr>
        <w:tabs>
          <w:tab w:val="left" w:pos="0"/>
        </w:tabs>
        <w:rPr>
          <w:lang w:val="en-US"/>
        </w:rPr>
      </w:pPr>
      <w:r>
        <w:rPr>
          <w:lang w:val="en-US"/>
        </w:rPr>
        <w:t>CS administrator submits the request.</w:t>
      </w:r>
    </w:p>
    <w:p w:rsidR="002F0D5B" w:rsidRDefault="00F12026">
      <w:pPr>
        <w:numPr>
          <w:ilvl w:val="0"/>
          <w:numId w:val="28"/>
        </w:numPr>
        <w:tabs>
          <w:tab w:val="left" w:pos="0"/>
        </w:tabs>
        <w:rPr>
          <w:lang w:val="en-US"/>
        </w:rPr>
      </w:pPr>
      <w:r>
        <w:rPr>
          <w:lang w:val="en-US"/>
        </w:rPr>
        <w:t>System saves the request and deletes the registration relation between the client and the security server.</w:t>
      </w:r>
    </w:p>
    <w:p w:rsidR="002F0D5B" w:rsidRDefault="00F12026">
      <w:pPr>
        <w:numPr>
          <w:ilvl w:val="0"/>
          <w:numId w:val="28"/>
        </w:numPr>
        <w:tabs>
          <w:tab w:val="left" w:pos="0"/>
        </w:tabs>
        <w:rPr>
          <w:lang w:val="en-US"/>
        </w:rPr>
      </w:pPr>
      <w:r>
        <w:rPr>
          <w:lang w:val="en-US"/>
        </w:rPr>
        <w:t>System displays the message: “Request of deleting client 'X' from security server 'Y' added successfully”, where “X” is the X-Road identifier of the subsystem and “Y” is the X-Road identifier of the security server.</w:t>
      </w:r>
    </w:p>
    <w:p w:rsidR="002F0D5B" w:rsidRDefault="00F12026">
      <w:pPr>
        <w:numPr>
          <w:ilvl w:val="0"/>
          <w:numId w:val="28"/>
        </w:numPr>
        <w:tabs>
          <w:tab w:val="left" w:pos="0"/>
        </w:tabs>
        <w:rPr>
          <w:b/>
          <w:bCs/>
          <w:lang w:val="en-US"/>
        </w:rPr>
      </w:pPr>
      <w:r>
        <w:rPr>
          <w:lang w:val="en-US"/>
        </w:rPr>
        <w:t>System logs the event “Unregister member as security server client”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protocol for management services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72" w:name="__RefHeading___Toc38673_1752710042"/>
      <w:bookmarkStart w:id="73" w:name="_Toc438047941"/>
      <w:bookmarkEnd w:id="72"/>
      <w:r>
        <w:rPr>
          <w:lang w:val="en-US"/>
        </w:rPr>
        <w:t>UC MEMBER_17: View Security Servers</w:t>
      </w:r>
      <w:bookmarkEnd w:id="7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information about security servers that are registered in the central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information about registered security servers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29"/>
        </w:numPr>
        <w:tabs>
          <w:tab w:val="left" w:pos="0"/>
        </w:tabs>
      </w:pPr>
      <w:r>
        <w:rPr>
          <w:lang w:val="en-US"/>
        </w:rPr>
        <w:t>CS administrator selects to view security servers.</w:t>
      </w:r>
    </w:p>
    <w:p w:rsidR="002F0D5B" w:rsidRDefault="00F12026">
      <w:pPr>
        <w:numPr>
          <w:ilvl w:val="0"/>
          <w:numId w:val="29"/>
        </w:numPr>
        <w:tabs>
          <w:tab w:val="left" w:pos="0"/>
        </w:tabs>
      </w:pPr>
      <w:r>
        <w:t>System displays the list of security servers registered in the central server. The following information is displayed for each security server:</w:t>
      </w:r>
    </w:p>
    <w:p w:rsidR="002F0D5B" w:rsidRDefault="00F12026">
      <w:pPr>
        <w:numPr>
          <w:ilvl w:val="1"/>
          <w:numId w:val="17"/>
        </w:numPr>
        <w:tabs>
          <w:tab w:val="left" w:pos="0"/>
        </w:tabs>
      </w:pPr>
      <w:r>
        <w:t>the security server code;</w:t>
      </w:r>
    </w:p>
    <w:p w:rsidR="002F0D5B" w:rsidRDefault="00F12026">
      <w:pPr>
        <w:numPr>
          <w:ilvl w:val="1"/>
          <w:numId w:val="17"/>
        </w:numPr>
        <w:tabs>
          <w:tab w:val="left" w:pos="0"/>
        </w:tabs>
        <w:rPr>
          <w:color w:val="000000"/>
          <w:lang w:val="en-US"/>
        </w:rPr>
      </w:pPr>
      <w:proofErr w:type="gramStart"/>
      <w:r>
        <w:t>the</w:t>
      </w:r>
      <w:proofErr w:type="gramEnd"/>
      <w:r>
        <w:t xml:space="preserve"> name, member class and member code of the security server owner.</w:t>
      </w:r>
    </w:p>
    <w:p w:rsidR="002F0D5B" w:rsidRDefault="00F12026">
      <w:pPr>
        <w:tabs>
          <w:tab w:val="left" w:pos="0"/>
        </w:tabs>
        <w:ind w:left="360"/>
        <w:rPr>
          <w:lang w:val="en-US"/>
        </w:rPr>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rPr>
          <w:lang w:val="en-US"/>
        </w:rPr>
        <w:t>view</w:t>
      </w:r>
      <w:proofErr w:type="gramEnd"/>
      <w:r>
        <w:rPr>
          <w:lang w:val="en-US"/>
        </w:rPr>
        <w:t xml:space="preserve"> the details of a security server: </w:t>
      </w:r>
      <w:r>
        <w:rPr>
          <w:lang w:val="en-US"/>
        </w:rPr>
        <w:fldChar w:fldCharType="begin"/>
      </w:r>
      <w:r>
        <w:rPr>
          <w:lang w:val="en-US"/>
        </w:rPr>
        <w:instrText xml:space="preserve"> REF __RefHeading___Toc38675_1752710042 \r \h </w:instrText>
      </w:r>
      <w:r>
        <w:rPr>
          <w:lang w:val="en-US"/>
        </w:rPr>
      </w:r>
      <w:r>
        <w:rPr>
          <w:lang w:val="en-US"/>
        </w:rPr>
        <w:fldChar w:fldCharType="separate"/>
      </w:r>
      <w:r w:rsidR="00923294">
        <w:rPr>
          <w:lang w:val="en-US"/>
        </w:rPr>
        <w:t>2.3.16</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xml:space="preserve">: - </w:t>
      </w:r>
    </w:p>
    <w:p w:rsidR="002F0D5B" w:rsidRDefault="00F12026">
      <w:pPr>
        <w:pStyle w:val="Heading3"/>
        <w:tabs>
          <w:tab w:val="left" w:pos="0"/>
        </w:tabs>
      </w:pPr>
      <w:bookmarkStart w:id="74" w:name="__RefHeading___Toc38675_1752710042"/>
      <w:bookmarkStart w:id="75" w:name="_Toc438047942"/>
      <w:bookmarkEnd w:id="74"/>
      <w:r>
        <w:rPr>
          <w:lang w:val="en-US"/>
        </w:rPr>
        <w:t>UC MEMBER_18: View the Details of a Security Server</w:t>
      </w:r>
      <w:bookmarkEnd w:id="7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detailed information about a security server that is registered in the central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information about a registered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0"/>
        </w:numPr>
        <w:tabs>
          <w:tab w:val="left" w:pos="0"/>
        </w:tabs>
      </w:pPr>
      <w:r>
        <w:rPr>
          <w:lang w:val="en-US"/>
        </w:rPr>
        <w:t>CS administrator selects to view the details of a security server.</w:t>
      </w:r>
    </w:p>
    <w:p w:rsidR="002F0D5B" w:rsidRDefault="00F12026">
      <w:pPr>
        <w:numPr>
          <w:ilvl w:val="0"/>
          <w:numId w:val="30"/>
        </w:numPr>
        <w:tabs>
          <w:tab w:val="left" w:pos="0"/>
        </w:tabs>
      </w:pPr>
      <w:r>
        <w:t>System displays the detailed information about a security server registered in the central server. The following information is displayed:</w:t>
      </w:r>
    </w:p>
    <w:p w:rsidR="002F0D5B" w:rsidRDefault="00F12026">
      <w:pPr>
        <w:numPr>
          <w:ilvl w:val="1"/>
          <w:numId w:val="17"/>
        </w:numPr>
        <w:tabs>
          <w:tab w:val="left" w:pos="0"/>
        </w:tabs>
      </w:pPr>
      <w:r>
        <w:t>the name, member class and member code of the security server owner;</w:t>
      </w:r>
    </w:p>
    <w:p w:rsidR="002F0D5B" w:rsidRDefault="00F12026">
      <w:pPr>
        <w:numPr>
          <w:ilvl w:val="1"/>
          <w:numId w:val="17"/>
        </w:numPr>
        <w:tabs>
          <w:tab w:val="left" w:pos="0"/>
        </w:tabs>
      </w:pPr>
      <w:r>
        <w:t>the security server code;</w:t>
      </w:r>
    </w:p>
    <w:p w:rsidR="002F0D5B" w:rsidRDefault="00F12026">
      <w:pPr>
        <w:numPr>
          <w:ilvl w:val="1"/>
          <w:numId w:val="17"/>
        </w:numPr>
        <w:tabs>
          <w:tab w:val="left" w:pos="0"/>
        </w:tabs>
      </w:pPr>
      <w:r>
        <w:t>the date and time of when the security server was registered (the registration request was approved);</w:t>
      </w:r>
    </w:p>
    <w:p w:rsidR="002F0D5B" w:rsidRDefault="00F12026">
      <w:pPr>
        <w:numPr>
          <w:ilvl w:val="1"/>
          <w:numId w:val="17"/>
        </w:numPr>
        <w:tabs>
          <w:tab w:val="left" w:pos="0"/>
        </w:tabs>
        <w:rPr>
          <w:color w:val="000000"/>
          <w:lang w:val="en-US"/>
        </w:rPr>
      </w:pPr>
      <w:proofErr w:type="gramStart"/>
      <w:r>
        <w:t>the</w:t>
      </w:r>
      <w:proofErr w:type="gramEnd"/>
      <w:r>
        <w:t xml:space="preserve"> address of the security server.</w:t>
      </w:r>
    </w:p>
    <w:p w:rsidR="002F0D5B" w:rsidRDefault="00F12026">
      <w:pPr>
        <w:tabs>
          <w:tab w:val="left" w:pos="0"/>
        </w:tabs>
        <w:ind w:left="360"/>
      </w:pPr>
      <w:r>
        <w:rPr>
          <w:color w:val="000000"/>
          <w:lang w:val="en-US"/>
        </w:rPr>
        <w:t>The following user action options are displayed:</w:t>
      </w:r>
    </w:p>
    <w:p w:rsidR="002F0D5B" w:rsidRDefault="00F12026">
      <w:pPr>
        <w:numPr>
          <w:ilvl w:val="1"/>
          <w:numId w:val="17"/>
        </w:numPr>
        <w:tabs>
          <w:tab w:val="left" w:pos="0"/>
        </w:tabs>
      </w:pPr>
      <w:r>
        <w:t xml:space="preserve">view the clients of the security server: </w:t>
      </w:r>
      <w:r>
        <w:fldChar w:fldCharType="begin"/>
      </w:r>
      <w:r>
        <w:instrText xml:space="preserve"> REF __RefHeading___Toc121836_1749579889 \r \h </w:instrText>
      </w:r>
      <w:r>
        <w:fldChar w:fldCharType="separate"/>
      </w:r>
      <w:r w:rsidR="00923294">
        <w:t>2.3.17</w:t>
      </w:r>
      <w:r>
        <w:fldChar w:fldCharType="end"/>
      </w:r>
      <w:r>
        <w:t>;</w:t>
      </w:r>
    </w:p>
    <w:p w:rsidR="002F0D5B" w:rsidRDefault="00F12026">
      <w:pPr>
        <w:numPr>
          <w:ilvl w:val="1"/>
          <w:numId w:val="17"/>
        </w:numPr>
        <w:tabs>
          <w:tab w:val="left" w:pos="0"/>
        </w:tabs>
      </w:pPr>
      <w:r>
        <w:t xml:space="preserve">view the authentication certificates of the security server: </w:t>
      </w:r>
      <w:r>
        <w:fldChar w:fldCharType="begin"/>
      </w:r>
      <w:r>
        <w:instrText xml:space="preserve"> REF __RefHeading___Toc121838_1749579889 \r \h </w:instrText>
      </w:r>
      <w:r>
        <w:fldChar w:fldCharType="separate"/>
      </w:r>
      <w:r w:rsidR="00923294">
        <w:t>2.3.18</w:t>
      </w:r>
      <w:r>
        <w:fldChar w:fldCharType="end"/>
      </w:r>
      <w:r>
        <w:t>;</w:t>
      </w:r>
    </w:p>
    <w:p w:rsidR="002F0D5B" w:rsidRDefault="00F12026">
      <w:pPr>
        <w:numPr>
          <w:ilvl w:val="1"/>
          <w:numId w:val="17"/>
        </w:numPr>
        <w:tabs>
          <w:tab w:val="left" w:pos="0"/>
        </w:tabs>
      </w:pPr>
      <w:r>
        <w:t xml:space="preserve">view the management requests associated with the security server: </w:t>
      </w:r>
      <w:r>
        <w:fldChar w:fldCharType="begin"/>
      </w:r>
      <w:r>
        <w:instrText xml:space="preserve"> REF __RefHeading___Toc121840_1749579889 \r \h </w:instrText>
      </w:r>
      <w:r>
        <w:fldChar w:fldCharType="separate"/>
      </w:r>
      <w:r w:rsidR="00923294">
        <w:t>2.3.19</w:t>
      </w:r>
      <w:r>
        <w:fldChar w:fldCharType="end"/>
      </w:r>
      <w:r>
        <w:t>;</w:t>
      </w:r>
    </w:p>
    <w:p w:rsidR="002F0D5B" w:rsidRDefault="00F12026">
      <w:pPr>
        <w:numPr>
          <w:ilvl w:val="1"/>
          <w:numId w:val="17"/>
        </w:numPr>
        <w:tabs>
          <w:tab w:val="left" w:pos="0"/>
        </w:tabs>
      </w:pPr>
      <w:r>
        <w:t xml:space="preserve">edit the address of the security server: </w:t>
      </w:r>
      <w:r>
        <w:fldChar w:fldCharType="begin"/>
      </w:r>
      <w:r>
        <w:instrText xml:space="preserve"> REF __RefHeading___Toc38683_1752710042 \r \h </w:instrText>
      </w:r>
      <w:r>
        <w:fldChar w:fldCharType="separate"/>
      </w:r>
      <w:r w:rsidR="00923294">
        <w:t>2.3.20</w:t>
      </w:r>
      <w:r>
        <w:fldChar w:fldCharType="end"/>
      </w:r>
      <w:r>
        <w:t>;</w:t>
      </w:r>
    </w:p>
    <w:p w:rsidR="002F0D5B" w:rsidRDefault="00F12026">
      <w:pPr>
        <w:numPr>
          <w:ilvl w:val="1"/>
          <w:numId w:val="17"/>
        </w:numPr>
        <w:tabs>
          <w:tab w:val="left" w:pos="0"/>
        </w:tabs>
        <w:rPr>
          <w:b/>
          <w:bCs/>
          <w:lang w:val="en-US"/>
        </w:rPr>
      </w:pPr>
      <w:proofErr w:type="gramStart"/>
      <w:r>
        <w:t>delete</w:t>
      </w:r>
      <w:proofErr w:type="gramEnd"/>
      <w:r>
        <w:t xml:space="preserve"> the security server: </w:t>
      </w:r>
      <w:r>
        <w:fldChar w:fldCharType="begin"/>
      </w:r>
      <w:r>
        <w:instrText xml:space="preserve"> REF __RefHeading___Toc66132_1861028487 \n \h </w:instrText>
      </w:r>
      <w:r>
        <w:fldChar w:fldCharType="separate"/>
      </w:r>
      <w:r w:rsidR="00923294">
        <w:t>2.3.23</w:t>
      </w:r>
      <w:r>
        <w:fldChar w:fldCharType="end"/>
      </w:r>
      <w: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76" w:name="__RefHeading___Toc121836_1749579889"/>
      <w:bookmarkStart w:id="77" w:name="_Toc438047943"/>
      <w:bookmarkEnd w:id="76"/>
      <w:r>
        <w:t>UC MEMBER_19: View the Clients of a Security Server</w:t>
      </w:r>
      <w:bookmarkEnd w:id="7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clients registered to a security server, excluding the security server owner.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clients registered to the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1"/>
        </w:numPr>
        <w:tabs>
          <w:tab w:val="left" w:pos="0"/>
        </w:tabs>
      </w:pPr>
      <w:r>
        <w:rPr>
          <w:lang w:val="en-US"/>
        </w:rPr>
        <w:t>CS administrator selects to view the clients of a security server.</w:t>
      </w:r>
    </w:p>
    <w:p w:rsidR="002F0D5B" w:rsidRDefault="00F12026">
      <w:pPr>
        <w:numPr>
          <w:ilvl w:val="0"/>
          <w:numId w:val="31"/>
        </w:numPr>
        <w:tabs>
          <w:tab w:val="left" w:pos="0"/>
        </w:tabs>
      </w:pPr>
      <w:r>
        <w:t>System displays the list of clients registered to the security server, excluding the security server owner. The following information is displayed for each client:</w:t>
      </w:r>
    </w:p>
    <w:p w:rsidR="002F0D5B" w:rsidRDefault="00F12026">
      <w:pPr>
        <w:numPr>
          <w:ilvl w:val="1"/>
          <w:numId w:val="17"/>
        </w:numPr>
        <w:tabs>
          <w:tab w:val="left" w:pos="0"/>
        </w:tabs>
      </w:pPr>
      <w:r>
        <w:t>the name of the client;</w:t>
      </w:r>
    </w:p>
    <w:p w:rsidR="002F0D5B" w:rsidRDefault="00F12026">
      <w:pPr>
        <w:numPr>
          <w:ilvl w:val="1"/>
          <w:numId w:val="17"/>
        </w:numPr>
        <w:tabs>
          <w:tab w:val="left" w:pos="0"/>
        </w:tabs>
      </w:pPr>
      <w:r>
        <w:t>the member class of the client;</w:t>
      </w:r>
    </w:p>
    <w:p w:rsidR="002F0D5B" w:rsidRDefault="00F12026">
      <w:pPr>
        <w:numPr>
          <w:ilvl w:val="1"/>
          <w:numId w:val="17"/>
        </w:numPr>
        <w:tabs>
          <w:tab w:val="left" w:pos="0"/>
        </w:tabs>
      </w:pPr>
      <w:r>
        <w:t>the member code of the client;</w:t>
      </w:r>
    </w:p>
    <w:p w:rsidR="002F0D5B" w:rsidRDefault="00F12026">
      <w:pPr>
        <w:numPr>
          <w:ilvl w:val="1"/>
          <w:numId w:val="17"/>
        </w:numPr>
        <w:tabs>
          <w:tab w:val="left" w:pos="0"/>
        </w:tabs>
        <w:rPr>
          <w:color w:val="000000"/>
          <w:lang w:val="en-US"/>
        </w:rPr>
      </w:pPr>
      <w:proofErr w:type="gramStart"/>
      <w:r>
        <w:t>the</w:t>
      </w:r>
      <w:proofErr w:type="gramEnd"/>
      <w:r>
        <w:t xml:space="preserve"> subsystem code of the client.</w:t>
      </w:r>
    </w:p>
    <w:p w:rsidR="002F0D5B" w:rsidRDefault="00F12026">
      <w:pPr>
        <w:tabs>
          <w:tab w:val="left" w:pos="0"/>
        </w:tabs>
        <w:ind w:left="360"/>
      </w:pPr>
      <w:r>
        <w:rPr>
          <w:color w:val="000000"/>
          <w:lang w:val="en-US"/>
        </w:rPr>
        <w:t>The following user action options a</w:t>
      </w:r>
      <w:r>
        <w:rPr>
          <w:lang w:val="en-US"/>
        </w:rPr>
        <w:t>re displayed:</w:t>
      </w:r>
    </w:p>
    <w:p w:rsidR="002F0D5B" w:rsidRDefault="00F12026">
      <w:pPr>
        <w:numPr>
          <w:ilvl w:val="1"/>
          <w:numId w:val="17"/>
        </w:numPr>
        <w:tabs>
          <w:tab w:val="left" w:pos="0"/>
        </w:tabs>
      </w:pPr>
      <w:r>
        <w:t xml:space="preserve">view the details of a client registered to the security server: </w:t>
      </w:r>
      <w:r>
        <w:fldChar w:fldCharType="begin"/>
      </w:r>
      <w:r>
        <w:instrText xml:space="preserve"> REF __RefHeading___Toc95098_1749579889 \r \h </w:instrText>
      </w:r>
      <w:r>
        <w:fldChar w:fldCharType="separate"/>
      </w:r>
      <w:r w:rsidR="00923294">
        <w:t>2.3.2</w:t>
      </w:r>
      <w:r>
        <w:fldChar w:fldCharType="end"/>
      </w:r>
      <w:r>
        <w:t>;</w:t>
      </w:r>
    </w:p>
    <w:p w:rsidR="002F0D5B" w:rsidRDefault="00F12026">
      <w:pPr>
        <w:numPr>
          <w:ilvl w:val="1"/>
          <w:numId w:val="17"/>
        </w:numPr>
        <w:tabs>
          <w:tab w:val="left" w:pos="0"/>
        </w:tabs>
      </w:pPr>
      <w:r>
        <w:t xml:space="preserve">add a client to the security server: </w:t>
      </w:r>
      <w:r>
        <w:fldChar w:fldCharType="begin"/>
      </w:r>
      <w:r>
        <w:instrText xml:space="preserve"> REF __RefHeading___Toc106333_1749579889 \r \h </w:instrText>
      </w:r>
      <w:r>
        <w:fldChar w:fldCharType="separate"/>
      </w:r>
      <w:r w:rsidR="00923294">
        <w:t>2.3.13</w:t>
      </w:r>
      <w:r>
        <w:fldChar w:fldCharType="end"/>
      </w:r>
      <w:r>
        <w:t>;</w:t>
      </w:r>
    </w:p>
    <w:p w:rsidR="002F0D5B" w:rsidRDefault="00F12026">
      <w:pPr>
        <w:numPr>
          <w:ilvl w:val="1"/>
          <w:numId w:val="17"/>
        </w:numPr>
        <w:tabs>
          <w:tab w:val="left" w:pos="0"/>
        </w:tabs>
        <w:rPr>
          <w:b/>
          <w:bCs/>
          <w:lang w:val="en-US"/>
        </w:rPr>
      </w:pPr>
      <w:proofErr w:type="gramStart"/>
      <w:r>
        <w:t>remove</w:t>
      </w:r>
      <w:proofErr w:type="gramEnd"/>
      <w:r>
        <w:t xml:space="preserve"> a client from the security server: </w:t>
      </w:r>
      <w:r>
        <w:fldChar w:fldCharType="begin"/>
      </w:r>
      <w:r>
        <w:instrText xml:space="preserve"> REF __RefHeading___Toc120976_1749579889 \r \h </w:instrText>
      </w:r>
      <w:r>
        <w:fldChar w:fldCharType="separate"/>
      </w:r>
      <w:r w:rsidR="00923294">
        <w:t>2.3.14</w:t>
      </w:r>
      <w:r>
        <w:fldChar w:fldCharType="end"/>
      </w:r>
      <w: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78" w:name="__RefHeading___Toc121838_1749579889"/>
      <w:bookmarkStart w:id="79" w:name="_Toc438047944"/>
      <w:bookmarkEnd w:id="78"/>
      <w:r>
        <w:t>UC MEMBER_20: View the Authentication Certificates of a Security Server</w:t>
      </w:r>
      <w:bookmarkEnd w:id="7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authentication certificates registered for a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authentication certificates registered for the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2"/>
        </w:numPr>
        <w:tabs>
          <w:tab w:val="left" w:pos="0"/>
        </w:tabs>
      </w:pPr>
      <w:r>
        <w:rPr>
          <w:lang w:val="en-US"/>
        </w:rPr>
        <w:t xml:space="preserve">CS administrator selects to view the </w:t>
      </w:r>
      <w:r>
        <w:t xml:space="preserve">authentication certificates </w:t>
      </w:r>
      <w:r>
        <w:rPr>
          <w:lang w:val="en-US"/>
        </w:rPr>
        <w:t>of a security server.</w:t>
      </w:r>
    </w:p>
    <w:p w:rsidR="002F0D5B" w:rsidRDefault="00F12026">
      <w:pPr>
        <w:numPr>
          <w:ilvl w:val="0"/>
          <w:numId w:val="32"/>
        </w:numPr>
        <w:tabs>
          <w:tab w:val="left" w:pos="0"/>
        </w:tabs>
      </w:pPr>
      <w:r>
        <w:t>System displays the list of authentication certificates registered for the security server. The following information is displayed for each certificate:</w:t>
      </w:r>
    </w:p>
    <w:p w:rsidR="002F0D5B" w:rsidRDefault="00F12026">
      <w:pPr>
        <w:numPr>
          <w:ilvl w:val="1"/>
          <w:numId w:val="17"/>
        </w:numPr>
        <w:tabs>
          <w:tab w:val="left" w:pos="0"/>
        </w:tabs>
      </w:pPr>
      <w:r>
        <w:t>the Common Name (CN) of the CA that issued the certificate;</w:t>
      </w:r>
    </w:p>
    <w:p w:rsidR="002F0D5B" w:rsidRDefault="00F12026">
      <w:pPr>
        <w:numPr>
          <w:ilvl w:val="1"/>
          <w:numId w:val="17"/>
        </w:numPr>
        <w:tabs>
          <w:tab w:val="left" w:pos="0"/>
        </w:tabs>
      </w:pPr>
      <w:r>
        <w:t>the serial number of the certificate;</w:t>
      </w:r>
    </w:p>
    <w:p w:rsidR="002F0D5B" w:rsidRDefault="00F12026">
      <w:pPr>
        <w:numPr>
          <w:ilvl w:val="1"/>
          <w:numId w:val="17"/>
        </w:numPr>
        <w:tabs>
          <w:tab w:val="left" w:pos="0"/>
        </w:tabs>
      </w:pPr>
      <w:r>
        <w:t>the Distinguished Name (DN) of the subject of the certificate;</w:t>
      </w:r>
    </w:p>
    <w:p w:rsidR="002F0D5B" w:rsidRDefault="00F12026">
      <w:pPr>
        <w:numPr>
          <w:ilvl w:val="1"/>
          <w:numId w:val="17"/>
        </w:numPr>
        <w:tabs>
          <w:tab w:val="left" w:pos="0"/>
        </w:tabs>
        <w:rPr>
          <w:color w:val="000000"/>
          <w:lang w:val="en-US"/>
        </w:rPr>
      </w:pPr>
      <w:proofErr w:type="gramStart"/>
      <w:r>
        <w:t>the</w:t>
      </w:r>
      <w:proofErr w:type="gramEnd"/>
      <w:r>
        <w:t xml:space="preserve"> expiry date of the certificate.</w:t>
      </w:r>
    </w:p>
    <w:p w:rsidR="002F0D5B" w:rsidRDefault="00F12026">
      <w:pPr>
        <w:tabs>
          <w:tab w:val="left" w:pos="0"/>
        </w:tabs>
        <w:ind w:left="360"/>
      </w:pPr>
      <w:r>
        <w:rPr>
          <w:color w:val="000000"/>
          <w:lang w:val="en-US"/>
        </w:rPr>
        <w:t>The following user action options are displayed:</w:t>
      </w:r>
    </w:p>
    <w:p w:rsidR="002F0D5B" w:rsidRDefault="00F12026">
      <w:pPr>
        <w:numPr>
          <w:ilvl w:val="1"/>
          <w:numId w:val="17"/>
        </w:numPr>
        <w:tabs>
          <w:tab w:val="left" w:pos="0"/>
        </w:tabs>
      </w:pPr>
      <w:r>
        <w:t xml:space="preserve">view the details of an authentication certificate registered for the security server: </w:t>
      </w:r>
      <w:r>
        <w:fldChar w:fldCharType="begin"/>
      </w:r>
      <w:r>
        <w:instrText xml:space="preserve"> REF __RefHeading___Toc24552_1804378061 \n \h </w:instrText>
      </w:r>
      <w:r>
        <w:fldChar w:fldCharType="separate"/>
      </w:r>
      <w:r w:rsidR="00923294">
        <w:t>2.5.2</w:t>
      </w:r>
      <w:r>
        <w:fldChar w:fldCharType="end"/>
      </w:r>
      <w:r>
        <w:t>;</w:t>
      </w:r>
    </w:p>
    <w:p w:rsidR="002F0D5B" w:rsidRDefault="00F12026">
      <w:pPr>
        <w:numPr>
          <w:ilvl w:val="1"/>
          <w:numId w:val="17"/>
        </w:numPr>
        <w:tabs>
          <w:tab w:val="left" w:pos="0"/>
        </w:tabs>
      </w:pPr>
      <w:r>
        <w:t xml:space="preserve">add an authentication certificate for the security server: </w:t>
      </w:r>
      <w:r>
        <w:fldChar w:fldCharType="begin"/>
      </w:r>
      <w:r>
        <w:instrText xml:space="preserve"> REF __RefHeading___Toc38689_1752710042 \n \h </w:instrText>
      </w:r>
      <w:r>
        <w:fldChar w:fldCharType="separate"/>
      </w:r>
      <w:r w:rsidR="00923294">
        <w:t>2.3.21</w:t>
      </w:r>
      <w:r>
        <w:fldChar w:fldCharType="end"/>
      </w:r>
      <w:r>
        <w:t>;</w:t>
      </w:r>
    </w:p>
    <w:p w:rsidR="002F0D5B" w:rsidRDefault="00F12026">
      <w:pPr>
        <w:numPr>
          <w:ilvl w:val="1"/>
          <w:numId w:val="17"/>
        </w:numPr>
        <w:tabs>
          <w:tab w:val="left" w:pos="0"/>
        </w:tabs>
        <w:rPr>
          <w:b/>
          <w:bCs/>
          <w:lang w:val="en-US"/>
        </w:rPr>
      </w:pPr>
      <w:proofErr w:type="gramStart"/>
      <w:r>
        <w:t>remove</w:t>
      </w:r>
      <w:proofErr w:type="gramEnd"/>
      <w:r>
        <w:t xml:space="preserve"> a registered authentication certificate of this security server: </w:t>
      </w:r>
      <w:r>
        <w:fldChar w:fldCharType="begin"/>
      </w:r>
      <w:r>
        <w:instrText xml:space="preserve"> REF __RefHeading___Toc38691_1752710042 \n \h </w:instrText>
      </w:r>
      <w:r>
        <w:fldChar w:fldCharType="separate"/>
      </w:r>
      <w:r w:rsidR="00923294">
        <w:t>2.3.22</w:t>
      </w:r>
      <w:r>
        <w:fldChar w:fldCharType="end"/>
      </w:r>
      <w: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80" w:name="__RefHeading___Toc121840_1749579889"/>
      <w:bookmarkStart w:id="81" w:name="_Toc438047945"/>
      <w:bookmarkEnd w:id="80"/>
      <w:r>
        <w:t>UC MEMBER_21: View the Management Requests of a Security Server</w:t>
      </w:r>
      <w:bookmarkEnd w:id="8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management request associated with the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management request associated with the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3"/>
        </w:numPr>
        <w:tabs>
          <w:tab w:val="left" w:pos="0"/>
        </w:tabs>
      </w:pPr>
      <w:r>
        <w:rPr>
          <w:lang w:val="en-US"/>
        </w:rPr>
        <w:t xml:space="preserve">CS administrator selects to view the </w:t>
      </w:r>
      <w:r>
        <w:t>management request</w:t>
      </w:r>
      <w:r>
        <w:rPr>
          <w:lang w:val="en-US"/>
        </w:rPr>
        <w:t xml:space="preserve"> of a security server.</w:t>
      </w:r>
    </w:p>
    <w:p w:rsidR="002F0D5B" w:rsidRDefault="00F12026">
      <w:pPr>
        <w:numPr>
          <w:ilvl w:val="0"/>
          <w:numId w:val="33"/>
        </w:numPr>
        <w:tabs>
          <w:tab w:val="left" w:pos="0"/>
        </w:tabs>
      </w:pPr>
      <w:r>
        <w:t>System displays the list of management request associated with the security server. The following information is displayed for each request:</w:t>
      </w:r>
    </w:p>
    <w:p w:rsidR="002F0D5B" w:rsidRDefault="00F12026">
      <w:pPr>
        <w:numPr>
          <w:ilvl w:val="1"/>
          <w:numId w:val="17"/>
        </w:numPr>
        <w:tabs>
          <w:tab w:val="left" w:pos="0"/>
        </w:tabs>
      </w:pPr>
      <w:r>
        <w:t>the identifier of the request;</w:t>
      </w:r>
    </w:p>
    <w:p w:rsidR="002F0D5B" w:rsidRDefault="00F12026">
      <w:pPr>
        <w:numPr>
          <w:ilvl w:val="1"/>
          <w:numId w:val="17"/>
        </w:numPr>
        <w:tabs>
          <w:tab w:val="left" w:pos="0"/>
        </w:tabs>
      </w:pPr>
      <w:r>
        <w:t>the type of the request;</w:t>
      </w:r>
    </w:p>
    <w:p w:rsidR="002F0D5B" w:rsidRDefault="00F12026">
      <w:pPr>
        <w:numPr>
          <w:ilvl w:val="1"/>
          <w:numId w:val="17"/>
        </w:numPr>
        <w:tabs>
          <w:tab w:val="left" w:pos="0"/>
        </w:tabs>
      </w:pPr>
      <w:r>
        <w:t>the date and time of when the request was saved to the system configuration;</w:t>
      </w:r>
    </w:p>
    <w:p w:rsidR="002F0D5B" w:rsidRDefault="00F12026">
      <w:pPr>
        <w:numPr>
          <w:ilvl w:val="1"/>
          <w:numId w:val="17"/>
        </w:numPr>
        <w:tabs>
          <w:tab w:val="left" w:pos="0"/>
        </w:tabs>
        <w:rPr>
          <w:color w:val="000000"/>
          <w:lang w:val="en-US"/>
        </w:rPr>
      </w:pPr>
      <w:proofErr w:type="gramStart"/>
      <w:r>
        <w:t>the</w:t>
      </w:r>
      <w:proofErr w:type="gramEnd"/>
      <w:r>
        <w:t xml:space="preserve"> status of the request.</w:t>
      </w:r>
    </w:p>
    <w:p w:rsidR="002F0D5B" w:rsidRDefault="00F12026">
      <w:pPr>
        <w:tabs>
          <w:tab w:val="left" w:pos="0"/>
        </w:tabs>
        <w:ind w:left="360"/>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t>view</w:t>
      </w:r>
      <w:proofErr w:type="gramEnd"/>
      <w:r>
        <w:t xml:space="preserve"> the details of a management request associated with the security server: </w:t>
      </w:r>
      <w:r>
        <w:fldChar w:fldCharType="begin"/>
      </w:r>
      <w:r>
        <w:instrText xml:space="preserve"> REF __RefHeading___Toc38743_1752710042 \n \h </w:instrText>
      </w:r>
      <w:r>
        <w:fldChar w:fldCharType="separate"/>
      </w:r>
      <w:r w:rsidR="00923294">
        <w:t>2.3.34</w:t>
      </w:r>
      <w:r>
        <w:fldChar w:fldCharType="end"/>
      </w:r>
      <w: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82" w:name="__RefHeading___Toc38683_1752710042"/>
      <w:bookmarkStart w:id="83" w:name="_Toc438047946"/>
      <w:bookmarkEnd w:id="82"/>
      <w:r>
        <w:rPr>
          <w:lang w:val="en-US"/>
        </w:rPr>
        <w:t>UC MEMBER_22: Edit the Address of a Security Server</w:t>
      </w:r>
      <w:bookmarkEnd w:id="8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changes the address of a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4"/>
        </w:numPr>
        <w:tabs>
          <w:tab w:val="left" w:pos="0"/>
        </w:tabs>
        <w:rPr>
          <w:lang w:val="en-US"/>
        </w:rPr>
      </w:pPr>
      <w:r>
        <w:rPr>
          <w:lang w:val="en-US"/>
        </w:rPr>
        <w:t>CS administrator selects to edit the address of a security server.</w:t>
      </w:r>
    </w:p>
    <w:p w:rsidR="002F0D5B" w:rsidRDefault="00F12026">
      <w:pPr>
        <w:numPr>
          <w:ilvl w:val="0"/>
          <w:numId w:val="34"/>
        </w:numPr>
        <w:tabs>
          <w:tab w:val="left" w:pos="0"/>
        </w:tabs>
        <w:rPr>
          <w:lang w:val="en-US"/>
        </w:rPr>
      </w:pPr>
      <w:r>
        <w:rPr>
          <w:lang w:val="en-US"/>
        </w:rPr>
        <w:t>CS administrator inserts the new address.</w:t>
      </w:r>
    </w:p>
    <w:p w:rsidR="002F0D5B" w:rsidRDefault="00F12026">
      <w:pPr>
        <w:numPr>
          <w:ilvl w:val="0"/>
          <w:numId w:val="3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34"/>
        </w:numPr>
        <w:tabs>
          <w:tab w:val="left" w:pos="0"/>
        </w:tabs>
        <w:rPr>
          <w:lang w:val="en-US"/>
        </w:rPr>
      </w:pPr>
      <w:r>
        <w:rPr>
          <w:lang w:val="en-US"/>
        </w:rPr>
        <w:t>System verifies that the inserted address is a valid DNS name or IP address.</w:t>
      </w:r>
      <w:r>
        <w:t xml:space="preserve"> </w:t>
      </w:r>
    </w:p>
    <w:p w:rsidR="002F0D5B" w:rsidRDefault="00F12026">
      <w:pPr>
        <w:numPr>
          <w:ilvl w:val="0"/>
          <w:numId w:val="34"/>
        </w:numPr>
        <w:tabs>
          <w:tab w:val="left" w:pos="0"/>
        </w:tabs>
        <w:rPr>
          <w:lang w:val="en-US"/>
        </w:rPr>
      </w:pPr>
      <w:r>
        <w:rPr>
          <w:lang w:val="en-US"/>
        </w:rPr>
        <w:t>System saves the inserted value.</w:t>
      </w:r>
    </w:p>
    <w:p w:rsidR="002F0D5B" w:rsidRDefault="00F12026">
      <w:pPr>
        <w:numPr>
          <w:ilvl w:val="0"/>
          <w:numId w:val="34"/>
        </w:numPr>
        <w:tabs>
          <w:tab w:val="left" w:pos="0"/>
        </w:tabs>
        <w:rPr>
          <w:b/>
          <w:bCs/>
          <w:lang w:val="en-US"/>
        </w:rPr>
      </w:pPr>
      <w:r>
        <w:rPr>
          <w:lang w:val="en-US"/>
        </w:rPr>
        <w:t>System logs the event “Edit security server address” to the audit log.</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parsing of the user input terminated with an error message.</w:t>
      </w:r>
    </w:p>
    <w:p w:rsidR="002F0D5B" w:rsidRDefault="00F12026">
      <w:pPr>
        <w:ind w:left="576"/>
      </w:pPr>
      <w:r>
        <w:rPr>
          <w:lang w:val="en-US"/>
        </w:rPr>
        <w:t>3a.1.</w:t>
      </w:r>
      <w:r>
        <w:rPr>
          <w:lang w:val="en-US"/>
        </w:rPr>
        <w:tab/>
        <w:t xml:space="preserve">System displays the termination message of the parsing process. </w:t>
      </w:r>
    </w:p>
    <w:p w:rsidR="002F0D5B" w:rsidRDefault="00F12026">
      <w:pPr>
        <w:ind w:left="576"/>
      </w:pPr>
      <w:r>
        <w:t>3a.2.</w:t>
      </w:r>
      <w:r>
        <w:tab/>
        <w:t>System logs the event “</w:t>
      </w:r>
      <w:r>
        <w:rPr>
          <w:lang w:val="en-US"/>
        </w:rPr>
        <w:t>Edit central server address failed</w:t>
      </w:r>
      <w:r>
        <w:t>” to the audit log.</w:t>
      </w:r>
    </w:p>
    <w:p w:rsidR="002F0D5B" w:rsidRDefault="00F12026">
      <w:pPr>
        <w:ind w:left="576"/>
        <w:rPr>
          <w:lang w:val="en-US"/>
        </w:rPr>
      </w:pPr>
      <w:r>
        <w:t>3a.3.</w:t>
      </w:r>
      <w:r>
        <w:tab/>
        <w:t>CS administrator selects to reinsert the address. Use case continues from step 3.</w:t>
      </w:r>
    </w:p>
    <w:p w:rsidR="002F0D5B" w:rsidRDefault="00F12026">
      <w:pPr>
        <w:ind w:left="1152"/>
        <w:rPr>
          <w:lang w:val="en-US"/>
        </w:rPr>
      </w:pPr>
      <w:r>
        <w:rPr>
          <w:lang w:val="en-US"/>
        </w:rPr>
        <w:t>3a.3a.</w:t>
      </w:r>
      <w:r>
        <w:rPr>
          <w:lang w:val="en-US"/>
        </w:rPr>
        <w:tab/>
        <w:t>CS administrator selects to terminate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inserted address is not a valid DNS name or IP address.</w:t>
      </w:r>
    </w:p>
    <w:p w:rsidR="002F0D5B" w:rsidRDefault="00F12026">
      <w:pPr>
        <w:ind w:left="576"/>
      </w:pPr>
      <w:r>
        <w:rPr>
          <w:lang w:val="en-US"/>
        </w:rPr>
        <w:t>4a.1.</w:t>
      </w:r>
      <w:r>
        <w:rPr>
          <w:lang w:val="en-US"/>
        </w:rPr>
        <w:tab/>
        <w:t>System displays the error message “Central server address must be DNS name or IP address”.</w:t>
      </w:r>
    </w:p>
    <w:p w:rsidR="002F0D5B" w:rsidRDefault="00F12026">
      <w:pPr>
        <w:ind w:left="576"/>
      </w:pPr>
      <w:r>
        <w:t>4a.2.</w:t>
      </w:r>
      <w:r>
        <w:tab/>
        <w:t>System logs the event “</w:t>
      </w:r>
      <w:r>
        <w:rPr>
          <w:lang w:val="en-US"/>
        </w:rPr>
        <w:t>Edit central server address failed</w:t>
      </w:r>
      <w:r>
        <w:t>” to the audit log.</w:t>
      </w:r>
    </w:p>
    <w:p w:rsidR="002F0D5B" w:rsidRDefault="00F12026">
      <w:pPr>
        <w:ind w:left="576"/>
        <w:rPr>
          <w:lang w:val="en-US"/>
        </w:rPr>
      </w:pPr>
      <w:r>
        <w:t>4a.3.</w:t>
      </w:r>
      <w:r>
        <w:tab/>
        <w:t>CS administrator selects to reinsert the address. Use case continues from step 3.</w:t>
      </w:r>
    </w:p>
    <w:p w:rsidR="002F0D5B" w:rsidRDefault="00F12026">
      <w:pPr>
        <w:ind w:left="1152"/>
        <w:rPr>
          <w:b/>
          <w:bCs/>
          <w:lang w:val="en-US"/>
        </w:rPr>
      </w:pPr>
      <w:r>
        <w:rPr>
          <w:lang w:val="en-US"/>
        </w:rPr>
        <w:t>4a.3a.</w:t>
      </w:r>
      <w:r>
        <w:rPr>
          <w:lang w:val="en-US"/>
        </w:rPr>
        <w:tab/>
        <w:t>CS administrator selects to terminate the use case.</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84" w:name="__RefHeading___Toc38689_1752710042"/>
      <w:bookmarkStart w:id="85" w:name="_Toc438047947"/>
      <w:bookmarkEnd w:id="84"/>
      <w:r>
        <w:rPr>
          <w:lang w:val="en-US"/>
        </w:rPr>
        <w:t>UC MEMBER_23: Create an Authentication Certificate Registration Request</w:t>
      </w:r>
      <w:bookmarkEnd w:id="8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xml:space="preserve">: CS administrator </w:t>
      </w:r>
    </w:p>
    <w:p w:rsidR="002F0D5B" w:rsidRDefault="00F12026">
      <w:pPr>
        <w:rPr>
          <w:b/>
          <w:bCs/>
        </w:rPr>
      </w:pPr>
      <w:r>
        <w:rPr>
          <w:b/>
          <w:bCs/>
        </w:rPr>
        <w:t>Brief Description</w:t>
      </w:r>
      <w:r>
        <w:t>: CS administrator creates an authentication certificate registration request.</w:t>
      </w:r>
    </w:p>
    <w:p w:rsidR="002F0D5B" w:rsidRDefault="00F12026">
      <w:pPr>
        <w:rPr>
          <w:b/>
          <w:bCs/>
        </w:rPr>
      </w:pPr>
      <w:r>
        <w:rPr>
          <w:b/>
          <w:bCs/>
        </w:rPr>
        <w:t>Preconditions</w:t>
      </w:r>
      <w:r>
        <w:t>: CS administrator is in possession of the information (the authentication certificate and the X-Road identifier of the security server) needed to create the request.</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owner of the security server has forwarded a request for registering an authentication certificate for a security server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35"/>
        </w:numPr>
        <w:tabs>
          <w:tab w:val="left" w:pos="0"/>
        </w:tabs>
        <w:rPr>
          <w:lang w:val="en-US"/>
        </w:rPr>
      </w:pPr>
      <w:r>
        <w:rPr>
          <w:lang w:val="en-US"/>
        </w:rPr>
        <w:t>CS administrator selects to create an authentication certificate registration request.</w:t>
      </w:r>
    </w:p>
    <w:p w:rsidR="002F0D5B" w:rsidRDefault="00F12026">
      <w:pPr>
        <w:numPr>
          <w:ilvl w:val="0"/>
          <w:numId w:val="35"/>
        </w:numPr>
        <w:tabs>
          <w:tab w:val="left" w:pos="0"/>
        </w:tabs>
        <w:rPr>
          <w:lang w:val="en-US"/>
        </w:rPr>
      </w:pPr>
      <w:r>
        <w:rPr>
          <w:lang w:val="en-US"/>
        </w:rPr>
        <w:t>System displays the authentication certificate registration request, prefilling the known values.</w:t>
      </w:r>
    </w:p>
    <w:p w:rsidR="002F0D5B" w:rsidRDefault="00F12026">
      <w:pPr>
        <w:numPr>
          <w:ilvl w:val="0"/>
          <w:numId w:val="35"/>
        </w:numPr>
        <w:tabs>
          <w:tab w:val="left" w:pos="0"/>
        </w:tabs>
        <w:rPr>
          <w:lang w:val="en-US"/>
        </w:rPr>
      </w:pPr>
      <w:r>
        <w:rPr>
          <w:lang w:val="en-US"/>
        </w:rPr>
        <w:t>CS administrator uploads the authentication certificate file from the local file system and submits the request.</w:t>
      </w:r>
    </w:p>
    <w:p w:rsidR="002F0D5B" w:rsidRDefault="00F12026">
      <w:pPr>
        <w:numPr>
          <w:ilvl w:val="0"/>
          <w:numId w:val="35"/>
        </w:numPr>
        <w:tabs>
          <w:tab w:val="left" w:pos="0"/>
        </w:tabs>
        <w:rPr>
          <w:lang w:val="en-US"/>
        </w:rPr>
      </w:pPr>
      <w:r>
        <w:rPr>
          <w:lang w:val="en-US"/>
        </w:rPr>
        <w:t>System verifies that the uploaded file is in PEM or DER format and displays the message “</w:t>
      </w:r>
      <w:r>
        <w:t>Certificate imported successfully</w:t>
      </w:r>
      <w:r>
        <w:rPr>
          <w:lang w:val="en-US"/>
        </w:rPr>
        <w:t>”.</w:t>
      </w:r>
    </w:p>
    <w:p w:rsidR="002F0D5B" w:rsidRDefault="00F12026">
      <w:pPr>
        <w:numPr>
          <w:ilvl w:val="0"/>
          <w:numId w:val="35"/>
        </w:numPr>
        <w:tabs>
          <w:tab w:val="left" w:pos="0"/>
        </w:tabs>
        <w:rPr>
          <w:lang w:val="en-US"/>
        </w:rPr>
      </w:pPr>
      <w:r>
        <w:rPr>
          <w:lang w:val="en-US"/>
        </w:rPr>
        <w:t xml:space="preserve">System verifies that no other authentication certificate registration request have been created in the central server for this authentication certificate.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35"/>
        </w:numPr>
        <w:tabs>
          <w:tab w:val="left" w:pos="0"/>
        </w:tabs>
        <w:rPr>
          <w:lang w:val="en-US"/>
        </w:rPr>
      </w:pPr>
      <w:r>
        <w:rPr>
          <w:lang w:val="en-US"/>
        </w:rPr>
        <w:t xml:space="preserve">System saves the authentication certification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numPr>
          <w:ilvl w:val="0"/>
          <w:numId w:val="35"/>
        </w:numPr>
        <w:tabs>
          <w:tab w:val="left" w:pos="0"/>
        </w:tabs>
        <w:rPr>
          <w:lang w:val="en-US"/>
        </w:rPr>
      </w:pPr>
      <w:r>
        <w:rPr>
          <w:lang w:val="en-US"/>
        </w:rPr>
        <w:t xml:space="preserve">System displays the message “Request of adding authentication certificate to existing security server </w:t>
      </w:r>
      <w:r>
        <w:t>'X' added successfully</w:t>
      </w:r>
      <w:r>
        <w:rPr>
          <w:lang w:val="en-US"/>
        </w:rPr>
        <w:t>”, where “X” is the X-Road identifier of the security server.</w:t>
      </w:r>
    </w:p>
    <w:p w:rsidR="002F0D5B" w:rsidRDefault="00F12026">
      <w:pPr>
        <w:numPr>
          <w:ilvl w:val="0"/>
          <w:numId w:val="35"/>
        </w:numPr>
        <w:tabs>
          <w:tab w:val="left" w:pos="0"/>
        </w:tabs>
        <w:rPr>
          <w:b/>
          <w:bCs/>
          <w:lang w:val="en-US"/>
        </w:rPr>
      </w:pPr>
      <w:r>
        <w:rPr>
          <w:lang w:val="en-US"/>
        </w:rPr>
        <w:t xml:space="preserve">System logs the event </w:t>
      </w:r>
      <w:r>
        <w:t>“Add authentication certificate for security server”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CS administrator decides not to create the request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uploaded file is not in PEM or DER format.</w:t>
      </w:r>
    </w:p>
    <w:p w:rsidR="002F0D5B" w:rsidRDefault="00F12026">
      <w:pPr>
        <w:ind w:left="720"/>
      </w:pPr>
      <w:r>
        <w:rPr>
          <w:lang w:val="en-US"/>
        </w:rPr>
        <w:t>4a.1.</w:t>
      </w:r>
      <w:r>
        <w:rPr>
          <w:lang w:val="en-US"/>
        </w:rPr>
        <w:tab/>
        <w:t>System displays the error message: “Failed to import authentication certificate: Incorrect file format. Only PEM and DER files allowed.</w:t>
      </w:r>
      <w:proofErr w:type="gramStart"/>
      <w:r>
        <w:rPr>
          <w:lang w:val="en-US"/>
        </w:rPr>
        <w:t>”.</w:t>
      </w:r>
      <w:proofErr w:type="gramEnd"/>
    </w:p>
    <w:p w:rsidR="002F0D5B" w:rsidRDefault="00F12026">
      <w:pPr>
        <w:ind w:left="720"/>
      </w:pPr>
      <w:r>
        <w:t>4a.2.</w:t>
      </w:r>
      <w:r>
        <w:tab/>
        <w:t>CS administrator selects to re-upload the authentication certificate. Use case continues from step 4.</w:t>
      </w:r>
    </w:p>
    <w:p w:rsidR="002F0D5B" w:rsidRDefault="00F12026">
      <w:pPr>
        <w:ind w:left="1440"/>
      </w:pPr>
      <w:r>
        <w:t>4a.2a.</w:t>
      </w:r>
      <w:r>
        <w:tab/>
        <w:t>CS administrator selects to terminate the use case.</w:t>
      </w:r>
    </w:p>
    <w:p w:rsidR="002F0D5B" w:rsidRDefault="00F12026">
      <w:r>
        <w:t>5a.</w:t>
      </w:r>
      <w:r>
        <w:tab/>
      </w:r>
      <w:proofErr w:type="gramStart"/>
      <w:r>
        <w:t>The</w:t>
      </w:r>
      <w:proofErr w:type="gramEnd"/>
      <w:r>
        <w:t xml:space="preserve"> authentication certificate is already registered or submitted for registration with another authentication certificate registration request.</w:t>
      </w:r>
    </w:p>
    <w:p w:rsidR="002F0D5B" w:rsidRDefault="00F12026">
      <w:pPr>
        <w:ind w:left="720"/>
      </w:pPr>
      <w:r>
        <w:t>5a.1.</w:t>
      </w:r>
      <w:r>
        <w:tab/>
      </w:r>
      <w:r>
        <w:rPr>
          <w:lang w:val="en-US"/>
        </w:rPr>
        <w:t>System displays the error message “</w:t>
      </w:r>
      <w:r>
        <w:t>Failed to add authentication certificate adding request: Certificate is already submitted for registration with request 'X'</w:t>
      </w:r>
      <w:r>
        <w:rPr>
          <w:lang w:val="en-US"/>
        </w:rPr>
        <w:t>”, where “X” is the identifier of the registration request that contains the certificate.</w:t>
      </w:r>
    </w:p>
    <w:p w:rsidR="002F0D5B" w:rsidRDefault="00F12026">
      <w:pPr>
        <w:ind w:left="720"/>
      </w:pPr>
      <w:r>
        <w:t>5a.2.</w:t>
      </w:r>
      <w:r>
        <w:tab/>
        <w:t>System logs the event “Add authentication certificate for security server failed” to the audit log.</w:t>
      </w:r>
    </w:p>
    <w:p w:rsidR="002F0D5B" w:rsidRDefault="00F12026">
      <w:pPr>
        <w:ind w:left="720"/>
      </w:pPr>
      <w:r>
        <w:t>5a.3</w:t>
      </w:r>
      <w:r>
        <w:tab/>
      </w:r>
      <w:r>
        <w:tab/>
        <w:t>CS administrator selects to re-upload the authentication certificate. Use case continues from step 4.</w:t>
      </w:r>
    </w:p>
    <w:p w:rsidR="002F0D5B" w:rsidRDefault="00F12026">
      <w:pPr>
        <w:ind w:left="1440"/>
        <w:rPr>
          <w:b/>
          <w:bCs/>
          <w:lang w:val="en-US"/>
        </w:rPr>
      </w:pPr>
      <w:r>
        <w:t>5a.3a.</w:t>
      </w:r>
      <w: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color w:val="000000"/>
          <w:lang w:val="en-US"/>
        </w:rPr>
        <w:t>.</w:t>
      </w:r>
    </w:p>
    <w:p w:rsidR="002F0D5B" w:rsidRDefault="00F12026">
      <w:pPr>
        <w:pStyle w:val="Heading3"/>
        <w:tabs>
          <w:tab w:val="left" w:pos="0"/>
        </w:tabs>
      </w:pPr>
      <w:bookmarkStart w:id="86" w:name="__RefHeading___Toc38691_1752710042"/>
      <w:bookmarkStart w:id="87" w:name="_Toc438047948"/>
      <w:bookmarkEnd w:id="86"/>
      <w:r>
        <w:rPr>
          <w:lang w:val="en-US"/>
        </w:rPr>
        <w:t>UC MEMBER_24: Create an Authentication Certificate Deletion Request</w:t>
      </w:r>
      <w:bookmarkEnd w:id="8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creates an authentication certificate deletion request.</w:t>
      </w:r>
    </w:p>
    <w:p w:rsidR="002F0D5B" w:rsidRDefault="00F12026">
      <w:pPr>
        <w:rPr>
          <w:b/>
          <w:bCs/>
        </w:rPr>
      </w:pPr>
      <w:r>
        <w:rPr>
          <w:b/>
          <w:bCs/>
        </w:rPr>
        <w:t>Preconditions</w:t>
      </w:r>
      <w:r>
        <w:t>: CS administrator is in possession of the information (the serial number of the authentication certificate and the X-Road identifier of the security server) needed to create the request.</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owner of the security server has forwarded a request for deleting an authentication certificate of a security server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36"/>
        </w:numPr>
        <w:tabs>
          <w:tab w:val="left" w:pos="0"/>
        </w:tabs>
        <w:rPr>
          <w:lang w:val="en-US"/>
        </w:rPr>
      </w:pPr>
      <w:r>
        <w:rPr>
          <w:lang w:val="en-US"/>
        </w:rPr>
        <w:t>CS administrator selects to create an authentication certificate deletion request.</w:t>
      </w:r>
    </w:p>
    <w:p w:rsidR="002F0D5B" w:rsidRDefault="00F12026">
      <w:pPr>
        <w:numPr>
          <w:ilvl w:val="0"/>
          <w:numId w:val="36"/>
        </w:numPr>
        <w:tabs>
          <w:tab w:val="left" w:pos="0"/>
        </w:tabs>
        <w:rPr>
          <w:lang w:val="en-US"/>
        </w:rPr>
      </w:pPr>
      <w:r>
        <w:rPr>
          <w:lang w:val="en-US"/>
        </w:rPr>
        <w:t>System displays the prefilled authentication certificate registration request.</w:t>
      </w:r>
    </w:p>
    <w:p w:rsidR="002F0D5B" w:rsidRDefault="00F12026">
      <w:pPr>
        <w:numPr>
          <w:ilvl w:val="0"/>
          <w:numId w:val="36"/>
        </w:numPr>
        <w:tabs>
          <w:tab w:val="left" w:pos="0"/>
        </w:tabs>
        <w:rPr>
          <w:lang w:val="en-US"/>
        </w:rPr>
      </w:pPr>
      <w:r>
        <w:rPr>
          <w:lang w:val="en-US"/>
        </w:rPr>
        <w:t>CS administrator submits the request.</w:t>
      </w:r>
    </w:p>
    <w:p w:rsidR="002F0D5B" w:rsidRDefault="00F12026">
      <w:pPr>
        <w:numPr>
          <w:ilvl w:val="0"/>
          <w:numId w:val="36"/>
        </w:numPr>
        <w:tabs>
          <w:tab w:val="left" w:pos="0"/>
        </w:tabs>
        <w:rPr>
          <w:lang w:val="en-US"/>
        </w:rPr>
      </w:pPr>
      <w:r>
        <w:rPr>
          <w:lang w:val="en-US"/>
        </w:rPr>
        <w:t>System saves the request and deletes the authentication certificate.</w:t>
      </w:r>
    </w:p>
    <w:p w:rsidR="002F0D5B" w:rsidRDefault="00F12026">
      <w:pPr>
        <w:numPr>
          <w:ilvl w:val="0"/>
          <w:numId w:val="36"/>
        </w:numPr>
        <w:tabs>
          <w:tab w:val="left" w:pos="0"/>
        </w:tabs>
        <w:rPr>
          <w:lang w:val="en-US"/>
        </w:rPr>
      </w:pPr>
      <w:r>
        <w:rPr>
          <w:lang w:val="en-US"/>
        </w:rPr>
        <w:t>System displays the message: “Request of deleting authentication certificate from security server 'X' added successfully”, where “X” is the X-Road identifier of the security server.</w:t>
      </w:r>
    </w:p>
    <w:p w:rsidR="002F0D5B" w:rsidRDefault="00F12026">
      <w:pPr>
        <w:numPr>
          <w:ilvl w:val="0"/>
          <w:numId w:val="36"/>
        </w:numPr>
        <w:tabs>
          <w:tab w:val="left" w:pos="0"/>
        </w:tabs>
        <w:rPr>
          <w:b/>
          <w:bCs/>
          <w:lang w:val="en-US"/>
        </w:rPr>
      </w:pPr>
      <w:r>
        <w:rPr>
          <w:lang w:val="en-US"/>
        </w:rPr>
        <w:t>System logs the event “Delete authentication certificate of security server”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decides not to create the request and terminates the use case.</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88" w:name="__RefHeading___Toc66132_1861028487"/>
      <w:bookmarkStart w:id="89" w:name="_Toc438047949"/>
      <w:bookmarkEnd w:id="88"/>
      <w:r>
        <w:t>UC MEMBER_25: Delete a Security Server</w:t>
      </w:r>
      <w:bookmarkEnd w:id="8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deletes a security server. System generates deletion requests for the clients and authentication certificates registered for the deleted server.</w:t>
      </w:r>
    </w:p>
    <w:p w:rsidR="002F0D5B" w:rsidRDefault="00F12026">
      <w:pPr>
        <w:rPr>
          <w:b/>
          <w:bCs/>
        </w:rPr>
      </w:pPr>
      <w:r>
        <w:rPr>
          <w:b/>
          <w:bCs/>
        </w:rPr>
        <w:t>Preconditions</w:t>
      </w:r>
      <w:r>
        <w:t>: CS administrator is in possession of the information (X-Road identifier of the security server) needed to delete the server.</w:t>
      </w:r>
    </w:p>
    <w:p w:rsidR="002F0D5B" w:rsidRDefault="00F12026">
      <w:pPr>
        <w:rPr>
          <w:b/>
          <w:bCs/>
        </w:rPr>
      </w:pPr>
      <w:proofErr w:type="spellStart"/>
      <w:r>
        <w:rPr>
          <w:b/>
          <w:bCs/>
        </w:rPr>
        <w:t>Postconditions</w:t>
      </w:r>
      <w:proofErr w:type="spellEnd"/>
      <w:r>
        <w:t>: -</w:t>
      </w:r>
    </w:p>
    <w:p w:rsidR="002F0D5B" w:rsidRDefault="00F12026">
      <w:r>
        <w:rPr>
          <w:b/>
          <w:bCs/>
        </w:rPr>
        <w:t>Triggers</w:t>
      </w:r>
      <w:r>
        <w:t xml:space="preserve">: </w:t>
      </w:r>
    </w:p>
    <w:p w:rsidR="002F0D5B" w:rsidRDefault="00F12026">
      <w:pPr>
        <w:numPr>
          <w:ilvl w:val="0"/>
          <w:numId w:val="17"/>
        </w:numPr>
        <w:tabs>
          <w:tab w:val="left" w:pos="0"/>
        </w:tabs>
      </w:pPr>
      <w:r>
        <w:t>The owner of the security server has forwarded a request for deleting the security server to the X-Road governing authority.</w:t>
      </w:r>
    </w:p>
    <w:p w:rsidR="002F0D5B" w:rsidRDefault="00F12026">
      <w:pPr>
        <w:numPr>
          <w:ilvl w:val="0"/>
          <w:numId w:val="17"/>
        </w:numPr>
        <w:tabs>
          <w:tab w:val="left" w:pos="0"/>
        </w:tabs>
        <w:rPr>
          <w:b/>
          <w:bCs/>
          <w:lang w:val="en-US"/>
        </w:rPr>
      </w:pPr>
      <w:r>
        <w:t xml:space="preserve">Step 4a.1 of </w:t>
      </w:r>
      <w:r>
        <w:fldChar w:fldCharType="begin"/>
      </w:r>
      <w:r>
        <w:instrText xml:space="preserve"> REF __RefHeading___Toc120974_1749579889 \n \h </w:instrText>
      </w:r>
      <w:r>
        <w:fldChar w:fldCharType="separate"/>
      </w:r>
      <w:r w:rsidR="00923294">
        <w:t>2.3.24</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37"/>
        </w:numPr>
        <w:tabs>
          <w:tab w:val="left" w:pos="0"/>
        </w:tabs>
        <w:rPr>
          <w:lang w:val="en-US"/>
        </w:rPr>
      </w:pPr>
      <w:r>
        <w:rPr>
          <w:lang w:val="en-US"/>
        </w:rPr>
        <w:t>CS administrator selects to delete a security server.</w:t>
      </w:r>
    </w:p>
    <w:p w:rsidR="002F0D5B" w:rsidRDefault="00F12026">
      <w:pPr>
        <w:numPr>
          <w:ilvl w:val="0"/>
          <w:numId w:val="37"/>
        </w:numPr>
        <w:tabs>
          <w:tab w:val="left" w:pos="0"/>
        </w:tabs>
        <w:rPr>
          <w:lang w:val="en-US"/>
        </w:rPr>
      </w:pPr>
      <w:r>
        <w:rPr>
          <w:lang w:val="en-US"/>
        </w:rPr>
        <w:t>System prompts for confirmation.</w:t>
      </w:r>
    </w:p>
    <w:p w:rsidR="002F0D5B" w:rsidRDefault="00F12026">
      <w:pPr>
        <w:numPr>
          <w:ilvl w:val="0"/>
          <w:numId w:val="37"/>
        </w:numPr>
        <w:tabs>
          <w:tab w:val="left" w:pos="0"/>
        </w:tabs>
        <w:rPr>
          <w:lang w:val="en-US"/>
        </w:rPr>
      </w:pPr>
      <w:r>
        <w:rPr>
          <w:lang w:val="en-US"/>
        </w:rPr>
        <w:t>CS administrator confirms.</w:t>
      </w:r>
    </w:p>
    <w:p w:rsidR="002F0D5B" w:rsidRDefault="00F12026">
      <w:pPr>
        <w:numPr>
          <w:ilvl w:val="0"/>
          <w:numId w:val="37"/>
        </w:numPr>
        <w:tabs>
          <w:tab w:val="left" w:pos="0"/>
        </w:tabs>
        <w:rPr>
          <w:lang w:val="en-US"/>
        </w:rPr>
      </w:pPr>
      <w:r>
        <w:rPr>
          <w:lang w:val="en-US"/>
        </w:rPr>
        <w:t>System verifies that the security server has no registered clients (except for the owner).</w:t>
      </w:r>
    </w:p>
    <w:p w:rsidR="002F0D5B" w:rsidRDefault="00F12026">
      <w:pPr>
        <w:numPr>
          <w:ilvl w:val="0"/>
          <w:numId w:val="37"/>
        </w:numPr>
        <w:tabs>
          <w:tab w:val="left" w:pos="0"/>
        </w:tabs>
        <w:rPr>
          <w:lang w:val="en-US"/>
        </w:rPr>
      </w:pPr>
      <w:r>
        <w:rPr>
          <w:lang w:val="en-US"/>
        </w:rPr>
        <w:t>System verifies that the security server has no registered authentication certificates.</w:t>
      </w:r>
    </w:p>
    <w:p w:rsidR="002F0D5B" w:rsidRDefault="00F12026">
      <w:pPr>
        <w:numPr>
          <w:ilvl w:val="0"/>
          <w:numId w:val="37"/>
        </w:numPr>
        <w:tabs>
          <w:tab w:val="left" w:pos="0"/>
        </w:tabs>
        <w:rPr>
          <w:lang w:val="en-US"/>
        </w:rPr>
      </w:pPr>
      <w:r>
        <w:rPr>
          <w:lang w:val="en-US"/>
        </w:rPr>
        <w:t>System deletes the security server from the system configuration.</w:t>
      </w:r>
    </w:p>
    <w:p w:rsidR="002F0D5B" w:rsidRDefault="00F12026">
      <w:pPr>
        <w:numPr>
          <w:ilvl w:val="0"/>
          <w:numId w:val="37"/>
        </w:numPr>
        <w:tabs>
          <w:tab w:val="left" w:pos="0"/>
        </w:tabs>
        <w:rPr>
          <w:b/>
          <w:bCs/>
          <w:lang w:val="en-US"/>
        </w:rPr>
      </w:pPr>
      <w:r>
        <w:rPr>
          <w:lang w:val="en-US"/>
        </w:rPr>
        <w:t>System logs the event “Delete security server”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CS administrator decides not to delete the security server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security server has registered clients (other than the owner). For each registered client:</w:t>
      </w:r>
    </w:p>
    <w:p w:rsidR="002F0D5B" w:rsidRDefault="00F12026">
      <w:pPr>
        <w:ind w:left="720"/>
        <w:rPr>
          <w:lang w:val="en-US"/>
        </w:rPr>
      </w:pPr>
      <w:r>
        <w:rPr>
          <w:lang w:val="en-US"/>
        </w:rPr>
        <w:t>4a.1.</w:t>
      </w:r>
      <w:r>
        <w:rPr>
          <w:lang w:val="en-US"/>
        </w:rPr>
        <w:tab/>
        <w:t>system creates and saves a security server client deletion request with the comment “'X' deletion”, where “X” is the X-Road identifier of the security server to be deleted;</w:t>
      </w:r>
    </w:p>
    <w:p w:rsidR="002F0D5B" w:rsidRDefault="00F12026">
      <w:pPr>
        <w:ind w:left="720"/>
        <w:rPr>
          <w:lang w:val="en-US"/>
        </w:rPr>
      </w:pPr>
      <w:r>
        <w:rPr>
          <w:lang w:val="en-US"/>
        </w:rPr>
        <w:t>4a.2.</w:t>
      </w:r>
      <w:r>
        <w:rPr>
          <w:lang w:val="en-US"/>
        </w:rPr>
        <w:tab/>
        <w:t>system deletes the registration relation between the client and the security server.</w:t>
      </w:r>
    </w:p>
    <w:p w:rsidR="002F0D5B" w:rsidRDefault="00F12026">
      <w:pPr>
        <w:ind w:left="720"/>
        <w:rPr>
          <w:lang w:val="en-US"/>
        </w:rPr>
      </w:pPr>
      <w:r>
        <w:rPr>
          <w:lang w:val="en-US"/>
        </w:rPr>
        <w:t>4a.3.</w:t>
      </w:r>
      <w:r>
        <w:rPr>
          <w:lang w:val="en-US"/>
        </w:rPr>
        <w:tab/>
        <w:t>Use case continues from step 5.</w:t>
      </w:r>
    </w:p>
    <w:p w:rsidR="002F0D5B" w:rsidRDefault="00F12026">
      <w:pPr>
        <w:rPr>
          <w:lang w:val="en-US"/>
        </w:rPr>
      </w:pPr>
      <w:r>
        <w:rPr>
          <w:lang w:val="en-US"/>
        </w:rPr>
        <w:t>5a.</w:t>
      </w:r>
      <w:r>
        <w:rPr>
          <w:lang w:val="en-US"/>
        </w:rPr>
        <w:tab/>
      </w:r>
      <w:proofErr w:type="gramStart"/>
      <w:r>
        <w:rPr>
          <w:lang w:val="en-US"/>
        </w:rPr>
        <w:t>The</w:t>
      </w:r>
      <w:proofErr w:type="gramEnd"/>
      <w:r>
        <w:rPr>
          <w:lang w:val="en-US"/>
        </w:rPr>
        <w:t xml:space="preserve"> security server has registered authentication certificates. For each registered certificate:</w:t>
      </w:r>
    </w:p>
    <w:p w:rsidR="002F0D5B" w:rsidRDefault="00F12026">
      <w:pPr>
        <w:ind w:left="720"/>
        <w:rPr>
          <w:lang w:val="en-US"/>
        </w:rPr>
      </w:pPr>
      <w:r>
        <w:rPr>
          <w:lang w:val="en-US"/>
        </w:rPr>
        <w:t>5a.1.</w:t>
      </w:r>
      <w:r>
        <w:rPr>
          <w:lang w:val="en-US"/>
        </w:rPr>
        <w:tab/>
        <w:t>system creates and saves an authentication certificate deletion request with the comment “'X' deletion”, where “X” is the X-Road identifier of the security server to be deleted;</w:t>
      </w:r>
    </w:p>
    <w:p w:rsidR="002F0D5B" w:rsidRDefault="00F12026">
      <w:pPr>
        <w:ind w:left="720"/>
        <w:rPr>
          <w:lang w:val="en-US"/>
        </w:rPr>
      </w:pPr>
      <w:r>
        <w:rPr>
          <w:lang w:val="en-US"/>
        </w:rPr>
        <w:t>5a.2.</w:t>
      </w:r>
      <w:r>
        <w:rPr>
          <w:lang w:val="en-US"/>
        </w:rPr>
        <w:tab/>
        <w:t>system deletes the authentication certificate.</w:t>
      </w:r>
    </w:p>
    <w:p w:rsidR="002F0D5B" w:rsidRDefault="00F12026">
      <w:pPr>
        <w:ind w:left="720"/>
        <w:rPr>
          <w:b/>
          <w:bCs/>
          <w:lang w:val="en-US"/>
        </w:rPr>
      </w:pPr>
      <w:r>
        <w:rPr>
          <w:lang w:val="en-US"/>
        </w:rPr>
        <w:t>5a.3.</w:t>
      </w:r>
      <w:r>
        <w:rPr>
          <w:lang w:val="en-US"/>
        </w:rPr>
        <w:tab/>
        <w:t>Use case continues from step 6.</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90" w:name="__RefHeading___Toc120974_1749579889"/>
      <w:bookmarkStart w:id="91" w:name="_Toc438047950"/>
      <w:bookmarkEnd w:id="90"/>
      <w:r>
        <w:t>UC MEMBER_26: Delete an X-Road Member</w:t>
      </w:r>
      <w:bookmarkEnd w:id="9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deletes an X-Road member.</w:t>
      </w:r>
    </w:p>
    <w:p w:rsidR="002F0D5B" w:rsidRDefault="00F12026">
      <w:pPr>
        <w:rPr>
          <w:b/>
          <w:bCs/>
        </w:rPr>
      </w:pPr>
      <w:r>
        <w:rPr>
          <w:b/>
          <w:bCs/>
        </w:rPr>
        <w:t>Preconditions</w:t>
      </w:r>
      <w:r>
        <w:t>: The X-Road membership contract between the organization registered as an X-Road member and the X-Road governing agency has been terminated.</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X-Road membership contract between the organization registered as an X-Road member and the X-Road governing agency is terminated.</w:t>
      </w:r>
    </w:p>
    <w:p w:rsidR="002F0D5B" w:rsidRDefault="00F12026">
      <w:pPr>
        <w:rPr>
          <w:lang w:val="en-US"/>
        </w:rPr>
      </w:pPr>
      <w:r>
        <w:rPr>
          <w:b/>
          <w:bCs/>
          <w:lang w:val="en-US"/>
        </w:rPr>
        <w:t>Main Success Scenario</w:t>
      </w:r>
      <w:r>
        <w:rPr>
          <w:lang w:val="en-US"/>
        </w:rPr>
        <w:t>:</w:t>
      </w:r>
    </w:p>
    <w:p w:rsidR="002F0D5B" w:rsidRDefault="00F12026">
      <w:pPr>
        <w:numPr>
          <w:ilvl w:val="0"/>
          <w:numId w:val="38"/>
        </w:numPr>
        <w:tabs>
          <w:tab w:val="left" w:pos="0"/>
        </w:tabs>
        <w:rPr>
          <w:lang w:val="en-US"/>
        </w:rPr>
      </w:pPr>
      <w:r>
        <w:rPr>
          <w:lang w:val="en-US"/>
        </w:rPr>
        <w:t>CS administrator selects to delete an X-Road member.</w:t>
      </w:r>
    </w:p>
    <w:p w:rsidR="002F0D5B" w:rsidRDefault="00F12026">
      <w:pPr>
        <w:numPr>
          <w:ilvl w:val="0"/>
          <w:numId w:val="38"/>
        </w:numPr>
        <w:tabs>
          <w:tab w:val="left" w:pos="0"/>
        </w:tabs>
        <w:rPr>
          <w:lang w:val="en-US"/>
        </w:rPr>
      </w:pPr>
      <w:r>
        <w:rPr>
          <w:lang w:val="en-US"/>
        </w:rPr>
        <w:t>System prompts for confirmation.</w:t>
      </w:r>
    </w:p>
    <w:p w:rsidR="002F0D5B" w:rsidRDefault="00F12026">
      <w:pPr>
        <w:numPr>
          <w:ilvl w:val="0"/>
          <w:numId w:val="38"/>
        </w:numPr>
        <w:tabs>
          <w:tab w:val="left" w:pos="0"/>
        </w:tabs>
        <w:rPr>
          <w:lang w:val="en-US"/>
        </w:rPr>
      </w:pPr>
      <w:r>
        <w:rPr>
          <w:lang w:val="en-US"/>
        </w:rPr>
        <w:t>CS administrator confirms.</w:t>
      </w:r>
    </w:p>
    <w:p w:rsidR="002F0D5B" w:rsidRDefault="00F12026">
      <w:pPr>
        <w:numPr>
          <w:ilvl w:val="0"/>
          <w:numId w:val="38"/>
        </w:numPr>
        <w:tabs>
          <w:tab w:val="left" w:pos="0"/>
        </w:tabs>
        <w:rPr>
          <w:lang w:val="en-US"/>
        </w:rPr>
      </w:pPr>
      <w:r>
        <w:rPr>
          <w:lang w:val="en-US"/>
        </w:rPr>
        <w:t>System verifies that the member has no owned security servers.</w:t>
      </w:r>
    </w:p>
    <w:p w:rsidR="002F0D5B" w:rsidRDefault="00F12026">
      <w:pPr>
        <w:numPr>
          <w:ilvl w:val="0"/>
          <w:numId w:val="38"/>
        </w:numPr>
        <w:tabs>
          <w:tab w:val="left" w:pos="0"/>
        </w:tabs>
        <w:rPr>
          <w:lang w:val="en-US"/>
        </w:rPr>
      </w:pPr>
      <w:r>
        <w:rPr>
          <w:lang w:val="en-US"/>
        </w:rPr>
        <w:t>System verifies that the member's subsystems are not clients of any security servers.</w:t>
      </w:r>
    </w:p>
    <w:p w:rsidR="002F0D5B" w:rsidRDefault="00F12026">
      <w:pPr>
        <w:numPr>
          <w:ilvl w:val="0"/>
          <w:numId w:val="38"/>
        </w:numPr>
        <w:tabs>
          <w:tab w:val="left" w:pos="0"/>
        </w:tabs>
        <w:rPr>
          <w:lang w:val="en-US"/>
        </w:rPr>
      </w:pPr>
      <w:r>
        <w:rPr>
          <w:lang w:val="en-US"/>
        </w:rPr>
        <w:t>System verifies that the member or the member's subsystems do not belong to any global groups.</w:t>
      </w:r>
    </w:p>
    <w:p w:rsidR="002F0D5B" w:rsidRDefault="00F12026">
      <w:pPr>
        <w:numPr>
          <w:ilvl w:val="0"/>
          <w:numId w:val="38"/>
        </w:numPr>
        <w:tabs>
          <w:tab w:val="left" w:pos="0"/>
        </w:tabs>
        <w:rPr>
          <w:lang w:val="en-US"/>
        </w:rPr>
      </w:pPr>
      <w:r>
        <w:rPr>
          <w:lang w:val="en-US"/>
        </w:rPr>
        <w:t>System deletes the member and the member's subsystems (if any exist) from the system configuration.</w:t>
      </w:r>
    </w:p>
    <w:p w:rsidR="002F0D5B" w:rsidRDefault="00F12026">
      <w:pPr>
        <w:numPr>
          <w:ilvl w:val="0"/>
          <w:numId w:val="38"/>
        </w:numPr>
        <w:tabs>
          <w:tab w:val="left" w:pos="0"/>
        </w:tabs>
        <w:rPr>
          <w:b/>
          <w:bCs/>
          <w:lang w:val="en-US"/>
        </w:rPr>
      </w:pPr>
      <w:r>
        <w:rPr>
          <w:lang w:val="en-US"/>
        </w:rPr>
        <w:t>System logs the event “Delete member” to the audit log.</w:t>
      </w:r>
    </w:p>
    <w:p w:rsidR="002F0D5B" w:rsidRDefault="00F12026">
      <w:pPr>
        <w:rPr>
          <w:lang w:val="en-US"/>
        </w:rPr>
      </w:pPr>
      <w:r>
        <w:rPr>
          <w:b/>
          <w:bCs/>
          <w:lang w:val="en-US"/>
        </w:rPr>
        <w:t>Extensions</w:t>
      </w:r>
      <w:r>
        <w:rPr>
          <w:lang w:val="en-US"/>
        </w:rPr>
        <w:t xml:space="preserve">: </w:t>
      </w:r>
    </w:p>
    <w:p w:rsidR="002F0D5B" w:rsidRDefault="00F12026">
      <w:r>
        <w:rPr>
          <w:lang w:val="en-US"/>
        </w:rPr>
        <w:t>3a.</w:t>
      </w:r>
      <w:r>
        <w:rPr>
          <w:lang w:val="en-US"/>
        </w:rPr>
        <w:tab/>
        <w:t>CS administrator decides not to delete the security server and terminates the use case.</w:t>
      </w:r>
    </w:p>
    <w:p w:rsidR="002F0D5B" w:rsidRDefault="00F12026">
      <w:r>
        <w:t>4a.</w:t>
      </w:r>
      <w:r>
        <w:tab/>
      </w:r>
      <w:proofErr w:type="gramStart"/>
      <w:r>
        <w:t>The</w:t>
      </w:r>
      <w:proofErr w:type="gramEnd"/>
      <w:r>
        <w:t xml:space="preserve"> member has owned security servers. For each owned security server:</w:t>
      </w:r>
    </w:p>
    <w:p w:rsidR="002F0D5B" w:rsidRDefault="00F12026">
      <w:pPr>
        <w:ind w:left="720"/>
      </w:pPr>
      <w:r>
        <w:t>4a.1.</w:t>
      </w:r>
      <w:r>
        <w:tab/>
        <w:t xml:space="preserve">system deletes the security server: steps 4-6 of </w:t>
      </w:r>
      <w:r>
        <w:fldChar w:fldCharType="begin"/>
      </w:r>
      <w:r>
        <w:instrText xml:space="preserve"> REF __RefHeading___Toc66132_1861028487 \n \h </w:instrText>
      </w:r>
      <w:r>
        <w:fldChar w:fldCharType="separate"/>
      </w:r>
      <w:r w:rsidR="00923294">
        <w:t>2.3.23</w:t>
      </w:r>
      <w:r>
        <w:fldChar w:fldCharType="end"/>
      </w:r>
      <w:r>
        <w:t>;</w:t>
      </w:r>
    </w:p>
    <w:p w:rsidR="002F0D5B" w:rsidRDefault="00F12026">
      <w:pPr>
        <w:ind w:left="720"/>
      </w:pPr>
      <w:r>
        <w:t>4a.2.</w:t>
      </w:r>
      <w:r>
        <w:tab/>
        <w:t>use case continues from step 5.</w:t>
      </w:r>
    </w:p>
    <w:p w:rsidR="002F0D5B" w:rsidRDefault="00F12026">
      <w:pPr>
        <w:rPr>
          <w:lang w:val="en-US"/>
        </w:rPr>
      </w:pPr>
      <w:r>
        <w:t>5a.</w:t>
      </w:r>
      <w:r>
        <w:tab/>
      </w:r>
      <w:proofErr w:type="gramStart"/>
      <w:r>
        <w:t>T</w:t>
      </w:r>
      <w:r>
        <w:rPr>
          <w:lang w:val="en-US"/>
        </w:rPr>
        <w:t>he</w:t>
      </w:r>
      <w:proofErr w:type="gramEnd"/>
      <w:r>
        <w:rPr>
          <w:lang w:val="en-US"/>
        </w:rPr>
        <w:t xml:space="preserve"> member's subsystems are clients of security servers. For each security server client registration relation:</w:t>
      </w:r>
    </w:p>
    <w:p w:rsidR="002F0D5B" w:rsidRDefault="00F12026">
      <w:pPr>
        <w:ind w:left="720"/>
        <w:rPr>
          <w:lang w:val="en-US"/>
        </w:rPr>
      </w:pPr>
      <w:r>
        <w:rPr>
          <w:lang w:val="en-US"/>
        </w:rPr>
        <w:t>5a.1.</w:t>
      </w:r>
      <w:r>
        <w:rPr>
          <w:lang w:val="en-US"/>
        </w:rPr>
        <w:tab/>
        <w:t>system creates and saves a security server client deletion request with the comment “'X' deletion”, where “X” is the X-Road identifier of the X-Road member that is being deleted;</w:t>
      </w:r>
    </w:p>
    <w:p w:rsidR="002F0D5B" w:rsidRDefault="00F12026">
      <w:pPr>
        <w:ind w:left="720"/>
        <w:rPr>
          <w:lang w:val="en-US"/>
        </w:rPr>
      </w:pPr>
      <w:r>
        <w:rPr>
          <w:lang w:val="en-US"/>
        </w:rPr>
        <w:t>5a.2.</w:t>
      </w:r>
      <w:r>
        <w:rPr>
          <w:lang w:val="en-US"/>
        </w:rPr>
        <w:tab/>
        <w:t>system deletes the registration relation between the client and the security server;</w:t>
      </w:r>
    </w:p>
    <w:p w:rsidR="002F0D5B" w:rsidRDefault="00F12026">
      <w:pPr>
        <w:ind w:left="720"/>
        <w:rPr>
          <w:lang w:val="en-US"/>
        </w:rPr>
      </w:pPr>
      <w:r>
        <w:rPr>
          <w:lang w:val="en-US"/>
        </w:rPr>
        <w:t>5a.3.</w:t>
      </w:r>
      <w:r>
        <w:rPr>
          <w:lang w:val="en-US"/>
        </w:rPr>
        <w:tab/>
        <w:t>use case continues from step 6.</w:t>
      </w:r>
    </w:p>
    <w:p w:rsidR="002F0D5B" w:rsidRDefault="00F12026">
      <w:pPr>
        <w:rPr>
          <w:lang w:val="en-US"/>
        </w:rPr>
      </w:pPr>
      <w:r>
        <w:rPr>
          <w:lang w:val="en-US"/>
        </w:rPr>
        <w:t>6a.</w:t>
      </w:r>
      <w:r>
        <w:rPr>
          <w:lang w:val="en-US"/>
        </w:rPr>
        <w:tab/>
      </w:r>
      <w:proofErr w:type="gramStart"/>
      <w:r>
        <w:rPr>
          <w:lang w:val="en-US"/>
        </w:rPr>
        <w:t>The</w:t>
      </w:r>
      <w:proofErr w:type="gramEnd"/>
      <w:r>
        <w:rPr>
          <w:lang w:val="en-US"/>
        </w:rPr>
        <w:t xml:space="preserve"> member or member's subsystems belong to global groups.</w:t>
      </w:r>
    </w:p>
    <w:p w:rsidR="002F0D5B" w:rsidRDefault="00F12026">
      <w:pPr>
        <w:ind w:left="720"/>
        <w:rPr>
          <w:lang w:val="en-US"/>
        </w:rPr>
      </w:pPr>
      <w:r>
        <w:rPr>
          <w:lang w:val="en-US"/>
        </w:rPr>
        <w:t>6a.1.</w:t>
      </w:r>
      <w:r>
        <w:rPr>
          <w:lang w:val="en-US"/>
        </w:rPr>
        <w:tab/>
        <w:t>System removes the member or member's subsystems from global groups.</w:t>
      </w:r>
    </w:p>
    <w:p w:rsidR="002F0D5B" w:rsidRDefault="00F12026">
      <w:pPr>
        <w:ind w:left="720"/>
        <w:rPr>
          <w:b/>
          <w:bCs/>
          <w:lang w:val="en-US"/>
        </w:rPr>
      </w:pPr>
      <w:r>
        <w:rPr>
          <w:lang w:val="en-US"/>
        </w:rPr>
        <w:t>6a.2.</w:t>
      </w:r>
      <w:r>
        <w:rPr>
          <w:lang w:val="en-US"/>
        </w:rPr>
        <w:tab/>
        <w:t>Use case continues from step 7.</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92" w:name="__RefHeading___Toc66134_1861028487"/>
      <w:bookmarkStart w:id="93" w:name="_Toc438047951"/>
      <w:bookmarkEnd w:id="92"/>
      <w:r>
        <w:t>UC MEMBER_27: Serve a Management Service Request</w:t>
      </w:r>
      <w:bookmarkEnd w:id="9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System task</w:t>
      </w:r>
    </w:p>
    <w:p w:rsidR="002F0D5B" w:rsidRDefault="00F12026">
      <w:pPr>
        <w:rPr>
          <w:b/>
          <w:bCs/>
        </w:rPr>
      </w:pPr>
      <w:r>
        <w:rPr>
          <w:b/>
          <w:bCs/>
          <w:lang w:val="en-US"/>
        </w:rPr>
        <w:t>Component:</w:t>
      </w:r>
      <w:r>
        <w:rPr>
          <w:lang w:val="en-US"/>
        </w:rPr>
        <w:t xml:space="preserve"> Central server, security server</w:t>
      </w:r>
    </w:p>
    <w:p w:rsidR="002F0D5B" w:rsidRDefault="00F12026">
      <w:pPr>
        <w:rPr>
          <w:b/>
          <w:bCs/>
        </w:rPr>
      </w:pPr>
      <w:r>
        <w:rPr>
          <w:b/>
          <w:bCs/>
        </w:rPr>
        <w:t>Actor</w:t>
      </w:r>
      <w:r>
        <w:t>: Security server</w:t>
      </w:r>
    </w:p>
    <w:p w:rsidR="002F0D5B" w:rsidRDefault="00F12026">
      <w:pPr>
        <w:rPr>
          <w:b/>
          <w:bCs/>
        </w:rPr>
      </w:pPr>
      <w:r>
        <w:rPr>
          <w:b/>
          <w:bCs/>
        </w:rPr>
        <w:t>Brief Description</w:t>
      </w:r>
      <w:r>
        <w:t>: System receives and handles a management request form a security server and responds.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system has responded to the management service request with the identifier of the management request or with an error message.</w:t>
      </w:r>
    </w:p>
    <w:p w:rsidR="002F0D5B" w:rsidRDefault="00F12026">
      <w:pPr>
        <w:rPr>
          <w:b/>
          <w:bCs/>
          <w:lang w:val="en-US"/>
        </w:rPr>
      </w:pPr>
      <w:r>
        <w:rPr>
          <w:b/>
          <w:bCs/>
        </w:rPr>
        <w:t>Trigger</w:t>
      </w:r>
      <w:r>
        <w:t>: Management service request.</w:t>
      </w:r>
    </w:p>
    <w:p w:rsidR="002F0D5B" w:rsidRDefault="00F12026">
      <w:pPr>
        <w:rPr>
          <w:lang w:val="en-US"/>
        </w:rPr>
      </w:pPr>
      <w:r>
        <w:rPr>
          <w:b/>
          <w:bCs/>
          <w:lang w:val="en-US"/>
        </w:rPr>
        <w:t>Main Success Scenario</w:t>
      </w:r>
      <w:r>
        <w:rPr>
          <w:lang w:val="en-US"/>
        </w:rPr>
        <w:t>:</w:t>
      </w:r>
    </w:p>
    <w:p w:rsidR="002F0D5B" w:rsidRDefault="00F12026">
      <w:pPr>
        <w:numPr>
          <w:ilvl w:val="0"/>
          <w:numId w:val="39"/>
        </w:numPr>
        <w:tabs>
          <w:tab w:val="left" w:pos="0"/>
        </w:tabs>
        <w:rPr>
          <w:lang w:val="en-US"/>
        </w:rPr>
      </w:pPr>
      <w:r>
        <w:rPr>
          <w:lang w:val="en-US"/>
        </w:rPr>
        <w:t>System receives a management service request from a security server.</w:t>
      </w:r>
    </w:p>
    <w:p w:rsidR="002F0D5B" w:rsidRDefault="00F12026">
      <w:pPr>
        <w:numPr>
          <w:ilvl w:val="0"/>
          <w:numId w:val="39"/>
        </w:numPr>
        <w:tabs>
          <w:tab w:val="left" w:pos="0"/>
        </w:tabs>
        <w:rPr>
          <w:lang w:val="en-US"/>
        </w:rPr>
      </w:pPr>
      <w:r>
        <w:rPr>
          <w:lang w:val="en-US"/>
        </w:rPr>
        <w:t>System handles the management request depending of the type of the request:</w:t>
      </w:r>
    </w:p>
    <w:p w:rsidR="002F0D5B" w:rsidRDefault="00F12026">
      <w:pPr>
        <w:numPr>
          <w:ilvl w:val="1"/>
          <w:numId w:val="17"/>
        </w:numPr>
        <w:tabs>
          <w:tab w:val="left" w:pos="0"/>
        </w:tabs>
        <w:rPr>
          <w:lang w:val="en-US"/>
        </w:rPr>
      </w:pPr>
      <w:r>
        <w:rPr>
          <w:lang w:val="en-US"/>
        </w:rPr>
        <w:t xml:space="preserve">authentication certificate registration request: </w:t>
      </w:r>
      <w:r>
        <w:rPr>
          <w:lang w:val="en-US"/>
        </w:rPr>
        <w:fldChar w:fldCharType="begin"/>
      </w:r>
      <w:r>
        <w:rPr>
          <w:lang w:val="en-US"/>
        </w:rPr>
        <w:instrText xml:space="preserve"> REF __RefHeading___Toc66285_641444623 \n \h </w:instrText>
      </w:r>
      <w:r>
        <w:rPr>
          <w:lang w:val="en-US"/>
        </w:rPr>
      </w:r>
      <w:r>
        <w:rPr>
          <w:lang w:val="en-US"/>
        </w:rPr>
        <w:fldChar w:fldCharType="separate"/>
      </w:r>
      <w:r w:rsidR="00923294">
        <w:rPr>
          <w:lang w:val="en-US"/>
        </w:rPr>
        <w:t>2.3.26</w:t>
      </w:r>
      <w:r>
        <w:rPr>
          <w:lang w:val="en-US"/>
        </w:rPr>
        <w:fldChar w:fldCharType="end"/>
      </w:r>
      <w:r>
        <w:rPr>
          <w:lang w:val="en-US"/>
        </w:rPr>
        <w:t>;</w:t>
      </w:r>
    </w:p>
    <w:p w:rsidR="002F0D5B" w:rsidRDefault="00F12026">
      <w:pPr>
        <w:numPr>
          <w:ilvl w:val="1"/>
          <w:numId w:val="17"/>
        </w:numPr>
        <w:tabs>
          <w:tab w:val="left" w:pos="0"/>
        </w:tabs>
        <w:rPr>
          <w:lang w:val="en-US"/>
        </w:rPr>
      </w:pPr>
      <w:r>
        <w:rPr>
          <w:lang w:val="en-US"/>
        </w:rPr>
        <w:t xml:space="preserve">authentication certificate deletion request: </w:t>
      </w:r>
      <w:r>
        <w:rPr>
          <w:lang w:val="en-US"/>
        </w:rPr>
        <w:fldChar w:fldCharType="begin"/>
      </w:r>
      <w:r>
        <w:rPr>
          <w:lang w:val="en-US"/>
        </w:rPr>
        <w:instrText xml:space="preserve"> REF __RefHeading___Toc66287_641444623 \n \h </w:instrText>
      </w:r>
      <w:r>
        <w:rPr>
          <w:lang w:val="en-US"/>
        </w:rPr>
      </w:r>
      <w:r>
        <w:rPr>
          <w:lang w:val="en-US"/>
        </w:rPr>
        <w:fldChar w:fldCharType="separate"/>
      </w:r>
      <w:r w:rsidR="00923294">
        <w:rPr>
          <w:lang w:val="en-US"/>
        </w:rPr>
        <w:t>2.3.27</w:t>
      </w:r>
      <w:r>
        <w:rPr>
          <w:lang w:val="en-US"/>
        </w:rPr>
        <w:fldChar w:fldCharType="end"/>
      </w:r>
      <w:r>
        <w:rPr>
          <w:lang w:val="en-US"/>
        </w:rPr>
        <w:t>;</w:t>
      </w:r>
    </w:p>
    <w:p w:rsidR="002F0D5B" w:rsidRDefault="00F12026">
      <w:pPr>
        <w:numPr>
          <w:ilvl w:val="1"/>
          <w:numId w:val="17"/>
        </w:numPr>
        <w:tabs>
          <w:tab w:val="left" w:pos="0"/>
        </w:tabs>
        <w:rPr>
          <w:lang w:val="en-US"/>
        </w:rPr>
      </w:pPr>
      <w:r>
        <w:rPr>
          <w:lang w:val="en-US"/>
        </w:rPr>
        <w:t xml:space="preserve">security server client registration request: </w:t>
      </w:r>
      <w:r>
        <w:rPr>
          <w:lang w:val="en-US"/>
        </w:rPr>
        <w:fldChar w:fldCharType="begin"/>
      </w:r>
      <w:r>
        <w:rPr>
          <w:lang w:val="en-US"/>
        </w:rPr>
        <w:instrText xml:space="preserve"> REF __RefHeading___Toc66289_641444623 \n \h </w:instrText>
      </w:r>
      <w:r>
        <w:rPr>
          <w:lang w:val="en-US"/>
        </w:rPr>
      </w:r>
      <w:r>
        <w:rPr>
          <w:lang w:val="en-US"/>
        </w:rPr>
        <w:fldChar w:fldCharType="separate"/>
      </w:r>
      <w:r w:rsidR="00923294">
        <w:rPr>
          <w:lang w:val="en-US"/>
        </w:rPr>
        <w:t>2.3.28</w:t>
      </w:r>
      <w:r>
        <w:rPr>
          <w:lang w:val="en-US"/>
        </w:rPr>
        <w:fldChar w:fldCharType="end"/>
      </w:r>
      <w:r>
        <w:rPr>
          <w:lang w:val="en-US"/>
        </w:rPr>
        <w:t>;</w:t>
      </w:r>
    </w:p>
    <w:p w:rsidR="002F0D5B" w:rsidRDefault="00F12026">
      <w:pPr>
        <w:numPr>
          <w:ilvl w:val="1"/>
          <w:numId w:val="17"/>
        </w:numPr>
        <w:tabs>
          <w:tab w:val="left" w:pos="0"/>
        </w:tabs>
        <w:rPr>
          <w:lang w:val="en-US"/>
        </w:rPr>
      </w:pPr>
      <w:proofErr w:type="gramStart"/>
      <w:r>
        <w:rPr>
          <w:lang w:val="en-US"/>
        </w:rPr>
        <w:t>security</w:t>
      </w:r>
      <w:proofErr w:type="gramEnd"/>
      <w:r>
        <w:rPr>
          <w:lang w:val="en-US"/>
        </w:rPr>
        <w:t xml:space="preserve"> server client deletion request: </w:t>
      </w:r>
      <w:r>
        <w:rPr>
          <w:lang w:val="en-US"/>
        </w:rPr>
        <w:fldChar w:fldCharType="begin"/>
      </w:r>
      <w:r>
        <w:rPr>
          <w:lang w:val="en-US"/>
        </w:rPr>
        <w:instrText xml:space="preserve"> REF __RefHeading___Toc66291_641444623 \n \h </w:instrText>
      </w:r>
      <w:r>
        <w:rPr>
          <w:lang w:val="en-US"/>
        </w:rPr>
      </w:r>
      <w:r>
        <w:rPr>
          <w:lang w:val="en-US"/>
        </w:rPr>
        <w:fldChar w:fldCharType="separate"/>
      </w:r>
      <w:r w:rsidR="00923294">
        <w:rPr>
          <w:lang w:val="en-US"/>
        </w:rPr>
        <w:t>2.3.29</w:t>
      </w:r>
      <w:r>
        <w:rPr>
          <w:lang w:val="en-US"/>
        </w:rPr>
        <w:fldChar w:fldCharType="end"/>
      </w:r>
      <w:r>
        <w:rPr>
          <w:lang w:val="en-US"/>
        </w:rPr>
        <w:t>.</w:t>
      </w:r>
    </w:p>
    <w:p w:rsidR="002F0D5B" w:rsidRDefault="00F12026">
      <w:pPr>
        <w:numPr>
          <w:ilvl w:val="0"/>
          <w:numId w:val="39"/>
        </w:numPr>
        <w:tabs>
          <w:tab w:val="left" w:pos="0"/>
        </w:tabs>
        <w:rPr>
          <w:lang w:val="en-US"/>
        </w:rPr>
      </w:pPr>
      <w:r>
        <w:rPr>
          <w:lang w:val="en-US"/>
        </w:rPr>
        <w:t>System verifies that the handling process did not terminate with an exception message and creates a response message containing the SOAP message from the management request and the identifier of the saved management request.</w:t>
      </w:r>
    </w:p>
    <w:p w:rsidR="002F0D5B" w:rsidRDefault="00F12026">
      <w:pPr>
        <w:numPr>
          <w:ilvl w:val="0"/>
          <w:numId w:val="39"/>
        </w:numPr>
        <w:tabs>
          <w:tab w:val="left" w:pos="0"/>
        </w:tabs>
        <w:rPr>
          <w:b/>
          <w:bCs/>
          <w:lang w:val="en-US"/>
        </w:rPr>
      </w:pPr>
      <w:r>
        <w:rPr>
          <w:lang w:val="en-US"/>
        </w:rPr>
        <w:t>System sends the response message to the security server.</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handling of the management request terminated with an error message. </w:t>
      </w:r>
    </w:p>
    <w:p w:rsidR="002F0D5B" w:rsidRDefault="00F12026">
      <w:pPr>
        <w:ind w:left="720"/>
        <w:rPr>
          <w:lang w:val="en-US"/>
        </w:rPr>
      </w:pPr>
      <w:r>
        <w:rPr>
          <w:lang w:val="en-US"/>
        </w:rPr>
        <w:t>3a.1.</w:t>
      </w:r>
      <w:r>
        <w:rPr>
          <w:lang w:val="en-US"/>
        </w:rPr>
        <w:tab/>
        <w:t>System creates a response message containing the termination message of the request handling process.</w:t>
      </w:r>
    </w:p>
    <w:p w:rsidR="002F0D5B" w:rsidRDefault="00F12026">
      <w:pPr>
        <w:ind w:left="720"/>
        <w:rPr>
          <w:b/>
          <w:bCs/>
          <w:lang w:val="en-US"/>
        </w:rPr>
      </w:pPr>
      <w:r>
        <w:rPr>
          <w:lang w:val="en-US"/>
        </w:rPr>
        <w:t>3a.2.</w:t>
      </w:r>
      <w:r>
        <w:rPr>
          <w:lang w:val="en-US"/>
        </w:rPr>
        <w:tab/>
        <w:t>Use case continues from step 4.</w:t>
      </w:r>
      <w:r>
        <w:rPr>
          <w:lang w:val="en-US"/>
        </w:rPr>
        <w:tab/>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pPr>
      <w:r>
        <w:rPr>
          <w:lang w:val="en-US"/>
        </w:rPr>
        <w:t>The protocol for management services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94" w:name="__RefHeading___Toc66285_641444623"/>
      <w:bookmarkStart w:id="95" w:name="_Toc438047952"/>
      <w:bookmarkEnd w:id="94"/>
      <w:r>
        <w:t>UC MEMBER_28: Handle an Authentication Certificate Registration Request</w:t>
      </w:r>
      <w:bookmarkEnd w:id="9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saves the request and sets the status of the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0"/>
        </w:numPr>
        <w:tabs>
          <w:tab w:val="left" w:pos="0"/>
        </w:tabs>
        <w:rPr>
          <w:lang w:val="en-US"/>
        </w:rPr>
      </w:pPr>
      <w:r>
        <w:rPr>
          <w:lang w:val="en-US"/>
        </w:rPr>
        <w:t>System parses the authentication certificate registration request message and verifies that all required parts are included in the message.</w:t>
      </w:r>
    </w:p>
    <w:p w:rsidR="002F0D5B" w:rsidRDefault="00F12026">
      <w:pPr>
        <w:numPr>
          <w:ilvl w:val="0"/>
          <w:numId w:val="40"/>
        </w:numPr>
        <w:tabs>
          <w:tab w:val="left" w:pos="0"/>
        </w:tabs>
        <w:rPr>
          <w:lang w:val="en-US"/>
        </w:rPr>
      </w:pPr>
      <w:r>
        <w:rPr>
          <w:lang w:val="en-US"/>
        </w:rPr>
        <w:t xml:space="preserve">System verifies the SOAP message contained in the request: see UC MESS_04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w:t>
      </w:r>
    </w:p>
    <w:p w:rsidR="002F0D5B" w:rsidRDefault="00F12026">
      <w:pPr>
        <w:numPr>
          <w:ilvl w:val="0"/>
          <w:numId w:val="40"/>
        </w:numPr>
        <w:tabs>
          <w:tab w:val="left" w:pos="0"/>
        </w:tabs>
        <w:rPr>
          <w:lang w:val="en-US"/>
        </w:rPr>
      </w:pPr>
      <w:r>
        <w:rPr>
          <w:lang w:val="en-US"/>
        </w:rPr>
        <w:t>System verifies the signature that was created using the private key part of the authentication key the authentication certificate was issued for.</w:t>
      </w:r>
    </w:p>
    <w:p w:rsidR="002F0D5B" w:rsidRDefault="00F12026">
      <w:pPr>
        <w:numPr>
          <w:ilvl w:val="0"/>
          <w:numId w:val="40"/>
        </w:numPr>
        <w:tabs>
          <w:tab w:val="left" w:pos="0"/>
        </w:tabs>
      </w:pPr>
      <w:r>
        <w:rPr>
          <w:lang w:val="en-US"/>
        </w:rPr>
        <w:t>System verifies the signature of the security server owner.</w:t>
      </w:r>
    </w:p>
    <w:p w:rsidR="002F0D5B" w:rsidRDefault="00F12026">
      <w:pPr>
        <w:numPr>
          <w:ilvl w:val="0"/>
          <w:numId w:val="40"/>
        </w:numPr>
        <w:tabs>
          <w:tab w:val="left" w:pos="0"/>
        </w:tabs>
        <w:rPr>
          <w:lang w:val="en-US"/>
        </w:rPr>
      </w:pPr>
      <w:r>
        <w:t xml:space="preserve">System builds the certificate chain from the </w:t>
      </w:r>
      <w:r>
        <w:rPr>
          <w:lang w:val="en-US"/>
        </w:rPr>
        <w:t>security server owner's certificate</w:t>
      </w:r>
      <w:r>
        <w:t xml:space="preserve"> to a trusted certification authority (CA) certificate and </w:t>
      </w:r>
      <w:r>
        <w:rPr>
          <w:lang w:val="en-US"/>
        </w:rPr>
        <w:t xml:space="preserve">verifies the certificate chain: see UC MESS_07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w:t>
      </w:r>
    </w:p>
    <w:p w:rsidR="002F0D5B" w:rsidRDefault="00F12026">
      <w:pPr>
        <w:numPr>
          <w:ilvl w:val="0"/>
          <w:numId w:val="40"/>
        </w:numPr>
        <w:tabs>
          <w:tab w:val="left" w:pos="0"/>
        </w:tabs>
        <w:rPr>
          <w:lang w:val="en-US"/>
        </w:rPr>
      </w:pPr>
      <w:r>
        <w:rPr>
          <w:lang w:val="en-US"/>
        </w:rPr>
        <w:t xml:space="preserve">System builds the certificate chain from the authentication certificate to a trusted certification authority (CA) certificate and verifies the certificate chain: see UC MESS_07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w:t>
      </w:r>
    </w:p>
    <w:p w:rsidR="002F0D5B" w:rsidRDefault="00F12026">
      <w:pPr>
        <w:numPr>
          <w:ilvl w:val="0"/>
          <w:numId w:val="40"/>
        </w:numPr>
        <w:tabs>
          <w:tab w:val="left" w:pos="0"/>
        </w:tabs>
        <w:rPr>
          <w:lang w:val="en-US"/>
        </w:rPr>
      </w:pPr>
      <w:r>
        <w:rPr>
          <w:lang w:val="en-US"/>
        </w:rPr>
        <w:t xml:space="preserve">System verifies that the request was sent by a security server of this X-Road instance. </w:t>
      </w:r>
    </w:p>
    <w:p w:rsidR="002F0D5B" w:rsidRDefault="00F12026">
      <w:pPr>
        <w:numPr>
          <w:ilvl w:val="0"/>
          <w:numId w:val="40"/>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0"/>
        </w:numPr>
        <w:tabs>
          <w:tab w:val="left" w:pos="0"/>
        </w:tabs>
        <w:rPr>
          <w:lang w:val="en-US"/>
        </w:rPr>
      </w:pPr>
      <w:r>
        <w:rPr>
          <w:lang w:val="en-US"/>
        </w:rPr>
        <w:t>System verifies that the certificate submitted for registration is not already registered for the security server.</w:t>
      </w:r>
    </w:p>
    <w:p w:rsidR="002F0D5B" w:rsidRDefault="00F12026">
      <w:pPr>
        <w:numPr>
          <w:ilvl w:val="0"/>
          <w:numId w:val="40"/>
        </w:numPr>
        <w:tabs>
          <w:tab w:val="left" w:pos="0"/>
        </w:tabs>
        <w:rPr>
          <w:lang w:val="en-US"/>
        </w:rPr>
      </w:pPr>
      <w:r>
        <w:rPr>
          <w:lang w:val="en-US"/>
        </w:rPr>
        <w:t xml:space="preserve">System verifies that no other authentication certificate registration request have been received for the authentication certificate contained in the request.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40"/>
        </w:numPr>
        <w:tabs>
          <w:tab w:val="left" w:pos="0"/>
        </w:tabs>
        <w:rPr>
          <w:b/>
          <w:bCs/>
          <w:lang w:val="en-US"/>
        </w:rPr>
      </w:pPr>
      <w:r>
        <w:rPr>
          <w:lang w:val="en-US"/>
        </w:rPr>
        <w:t xml:space="preserve">System saves the authentication certificate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1b.</w:t>
      </w:r>
      <w:r>
        <w:rPr>
          <w:lang w:val="en-US"/>
        </w:rPr>
        <w:tab/>
        <w:t>The SOAP message is missing from the request.</w:t>
      </w:r>
    </w:p>
    <w:p w:rsidR="002F0D5B" w:rsidRDefault="00F12026">
      <w:pPr>
        <w:ind w:left="720"/>
        <w:rPr>
          <w:lang w:val="en-US"/>
        </w:rPr>
      </w:pPr>
      <w:r>
        <w:rPr>
          <w:lang w:val="en-US"/>
        </w:rPr>
        <w:t>1b.1.</w:t>
      </w:r>
      <w:r>
        <w:rPr>
          <w:lang w:val="en-US"/>
        </w:rPr>
        <w:tab/>
        <w:t>Use case terminates with the exception message “Request contains no SOAP message”.</w:t>
      </w:r>
    </w:p>
    <w:p w:rsidR="002F0D5B" w:rsidRDefault="00F12026">
      <w:pPr>
        <w:rPr>
          <w:lang w:val="en-US"/>
        </w:rPr>
      </w:pPr>
      <w:r>
        <w:rPr>
          <w:lang w:val="en-US"/>
        </w:rPr>
        <w:t>1c.</w:t>
      </w:r>
      <w:r>
        <w:rPr>
          <w:lang w:val="en-US"/>
        </w:rPr>
        <w:tab/>
      </w:r>
      <w:proofErr w:type="gramStart"/>
      <w:r>
        <w:rPr>
          <w:lang w:val="en-US"/>
        </w:rPr>
        <w:t>The</w:t>
      </w:r>
      <w:proofErr w:type="gramEnd"/>
      <w:r>
        <w:rPr>
          <w:lang w:val="en-US"/>
        </w:rPr>
        <w:t xml:space="preserve"> signature algorithm identifier for the authentication certificate signature is missing.</w:t>
      </w:r>
    </w:p>
    <w:p w:rsidR="002F0D5B" w:rsidRDefault="00F12026">
      <w:pPr>
        <w:ind w:left="720"/>
        <w:rPr>
          <w:lang w:val="en-US"/>
        </w:rPr>
      </w:pPr>
      <w:r>
        <w:rPr>
          <w:lang w:val="en-US"/>
        </w:rPr>
        <w:t>1c.1.</w:t>
      </w:r>
      <w:r>
        <w:rPr>
          <w:lang w:val="en-US"/>
        </w:rPr>
        <w:tab/>
        <w:t>Use case terminates with the exception message “</w:t>
      </w:r>
      <w:proofErr w:type="spellStart"/>
      <w:r>
        <w:rPr>
          <w:lang w:val="en-US"/>
        </w:rPr>
        <w:t>Auth</w:t>
      </w:r>
      <w:proofErr w:type="spellEnd"/>
      <w:r>
        <w:rPr>
          <w:lang w:val="en-US"/>
        </w:rPr>
        <w:t xml:space="preserve"> signature algorithm id is missing”.</w:t>
      </w:r>
    </w:p>
    <w:p w:rsidR="002F0D5B" w:rsidRDefault="00F12026">
      <w:pPr>
        <w:rPr>
          <w:lang w:val="en-US"/>
        </w:rPr>
      </w:pPr>
      <w:r>
        <w:rPr>
          <w:lang w:val="en-US"/>
        </w:rPr>
        <w:t>1d.</w:t>
      </w:r>
      <w:r>
        <w:rPr>
          <w:lang w:val="en-US"/>
        </w:rPr>
        <w:tab/>
      </w:r>
      <w:proofErr w:type="gramStart"/>
      <w:r>
        <w:rPr>
          <w:lang w:val="en-US"/>
        </w:rPr>
        <w:t>The</w:t>
      </w:r>
      <w:proofErr w:type="gramEnd"/>
      <w:r>
        <w:rPr>
          <w:lang w:val="en-US"/>
        </w:rPr>
        <w:t xml:space="preserve"> signature algorithm identifier for the security server owner's signature is missing.</w:t>
      </w:r>
    </w:p>
    <w:p w:rsidR="002F0D5B" w:rsidRDefault="00F12026">
      <w:pPr>
        <w:ind w:left="720"/>
        <w:rPr>
          <w:lang w:val="en-US"/>
        </w:rPr>
      </w:pPr>
      <w:r>
        <w:rPr>
          <w:lang w:val="en-US"/>
        </w:rPr>
        <w:t>1d.1.</w:t>
      </w:r>
      <w:r>
        <w:rPr>
          <w:lang w:val="en-US"/>
        </w:rPr>
        <w:tab/>
        <w:t>Use case terminates with the exception message “Owner signature algorithm id is missing”.</w:t>
      </w:r>
    </w:p>
    <w:p w:rsidR="002F0D5B" w:rsidRDefault="00F12026">
      <w:pPr>
        <w:rPr>
          <w:lang w:val="en-US"/>
        </w:rPr>
      </w:pPr>
      <w:r>
        <w:rPr>
          <w:lang w:val="en-US"/>
        </w:rPr>
        <w:t>1e.</w:t>
      </w:r>
      <w:r>
        <w:rPr>
          <w:lang w:val="en-US"/>
        </w:rPr>
        <w:tab/>
      </w:r>
      <w:proofErr w:type="gramStart"/>
      <w:r>
        <w:rPr>
          <w:lang w:val="en-US"/>
        </w:rPr>
        <w:t>The</w:t>
      </w:r>
      <w:proofErr w:type="gramEnd"/>
      <w:r>
        <w:rPr>
          <w:lang w:val="en-US"/>
        </w:rPr>
        <w:t xml:space="preserve"> authentication certificate signature is missing.</w:t>
      </w:r>
    </w:p>
    <w:p w:rsidR="002F0D5B" w:rsidRDefault="00F12026">
      <w:pPr>
        <w:ind w:left="720"/>
        <w:rPr>
          <w:lang w:val="en-US"/>
        </w:rPr>
      </w:pPr>
      <w:r>
        <w:rPr>
          <w:lang w:val="en-US"/>
        </w:rPr>
        <w:t>1e.1.</w:t>
      </w:r>
      <w:r>
        <w:rPr>
          <w:lang w:val="en-US"/>
        </w:rPr>
        <w:tab/>
        <w:t>Use case terminates with the exception message “</w:t>
      </w:r>
      <w:proofErr w:type="spellStart"/>
      <w:r>
        <w:rPr>
          <w:lang w:val="en-US"/>
        </w:rPr>
        <w:t>Auth</w:t>
      </w:r>
      <w:proofErr w:type="spellEnd"/>
      <w:r>
        <w:rPr>
          <w:lang w:val="en-US"/>
        </w:rPr>
        <w:t xml:space="preserve"> signature is missing”.</w:t>
      </w:r>
    </w:p>
    <w:p w:rsidR="002F0D5B" w:rsidRDefault="00F12026">
      <w:pPr>
        <w:rPr>
          <w:lang w:val="en-US"/>
        </w:rPr>
      </w:pPr>
      <w:r>
        <w:rPr>
          <w:lang w:val="en-US"/>
        </w:rPr>
        <w:t>1f.</w:t>
      </w:r>
      <w:r>
        <w:rPr>
          <w:lang w:val="en-US"/>
        </w:rPr>
        <w:tab/>
      </w:r>
      <w:proofErr w:type="gramStart"/>
      <w:r>
        <w:rPr>
          <w:lang w:val="en-US"/>
        </w:rPr>
        <w:t>The</w:t>
      </w:r>
      <w:proofErr w:type="gramEnd"/>
      <w:r>
        <w:rPr>
          <w:lang w:val="en-US"/>
        </w:rPr>
        <w:t xml:space="preserve"> security server owner's signature is missing.</w:t>
      </w:r>
    </w:p>
    <w:p w:rsidR="002F0D5B" w:rsidRDefault="00F12026">
      <w:pPr>
        <w:ind w:left="720"/>
        <w:rPr>
          <w:lang w:val="en-US"/>
        </w:rPr>
      </w:pPr>
      <w:r>
        <w:rPr>
          <w:lang w:val="en-US"/>
        </w:rPr>
        <w:t>1f.1.</w:t>
      </w:r>
      <w:r>
        <w:rPr>
          <w:lang w:val="en-US"/>
        </w:rPr>
        <w:tab/>
        <w:t>Use case terminates with the exception message “Owner signature is missing”.</w:t>
      </w:r>
    </w:p>
    <w:p w:rsidR="002F0D5B" w:rsidRDefault="00F12026">
      <w:pPr>
        <w:rPr>
          <w:lang w:val="en-US"/>
        </w:rPr>
      </w:pPr>
      <w:r>
        <w:rPr>
          <w:lang w:val="en-US"/>
        </w:rPr>
        <w:t>1g.</w:t>
      </w:r>
      <w:r>
        <w:rPr>
          <w:lang w:val="en-US"/>
        </w:rPr>
        <w:tab/>
      </w:r>
      <w:proofErr w:type="gramStart"/>
      <w:r>
        <w:rPr>
          <w:lang w:val="en-US"/>
        </w:rPr>
        <w:t>The</w:t>
      </w:r>
      <w:proofErr w:type="gramEnd"/>
      <w:r>
        <w:rPr>
          <w:lang w:val="en-US"/>
        </w:rPr>
        <w:t xml:space="preserve"> authentication certificate is missing.</w:t>
      </w:r>
    </w:p>
    <w:p w:rsidR="002F0D5B" w:rsidRDefault="00F12026">
      <w:pPr>
        <w:ind w:left="720"/>
        <w:rPr>
          <w:lang w:val="en-US"/>
        </w:rPr>
      </w:pPr>
      <w:r>
        <w:rPr>
          <w:lang w:val="en-US"/>
        </w:rPr>
        <w:t>1g.1.</w:t>
      </w:r>
      <w:r>
        <w:rPr>
          <w:lang w:val="en-US"/>
        </w:rPr>
        <w:tab/>
        <w:t>Use case terminates with the exception message “</w:t>
      </w:r>
      <w:proofErr w:type="spellStart"/>
      <w:r>
        <w:rPr>
          <w:lang w:val="en-US"/>
        </w:rPr>
        <w:t>Auth</w:t>
      </w:r>
      <w:proofErr w:type="spellEnd"/>
      <w:r>
        <w:rPr>
          <w:lang w:val="en-US"/>
        </w:rPr>
        <w:t xml:space="preserve"> certificate is missing”.</w:t>
      </w:r>
    </w:p>
    <w:p w:rsidR="002F0D5B" w:rsidRDefault="00F12026">
      <w:pPr>
        <w:rPr>
          <w:lang w:val="en-US"/>
        </w:rPr>
      </w:pPr>
      <w:r>
        <w:rPr>
          <w:lang w:val="en-US"/>
        </w:rPr>
        <w:t>1h.</w:t>
      </w:r>
      <w:r>
        <w:rPr>
          <w:lang w:val="en-US"/>
        </w:rPr>
        <w:tab/>
      </w:r>
      <w:proofErr w:type="gramStart"/>
      <w:r>
        <w:rPr>
          <w:lang w:val="en-US"/>
        </w:rPr>
        <w:t>The</w:t>
      </w:r>
      <w:proofErr w:type="gramEnd"/>
      <w:r>
        <w:rPr>
          <w:lang w:val="en-US"/>
        </w:rPr>
        <w:t xml:space="preserve"> security server owner's certificate is missing.</w:t>
      </w:r>
    </w:p>
    <w:p w:rsidR="002F0D5B" w:rsidRDefault="00F12026">
      <w:pPr>
        <w:ind w:left="720"/>
        <w:rPr>
          <w:lang w:val="en-US"/>
        </w:rPr>
      </w:pPr>
      <w:r>
        <w:rPr>
          <w:lang w:val="en-US"/>
        </w:rPr>
        <w:t>1h.1.</w:t>
      </w:r>
      <w:r>
        <w:rPr>
          <w:lang w:val="en-US"/>
        </w:rPr>
        <w:tab/>
        <w:t>Use case terminates with the exception message “Owner certificate is missing”.</w:t>
      </w:r>
    </w:p>
    <w:p w:rsidR="002F0D5B" w:rsidRDefault="00F12026">
      <w:pPr>
        <w:rPr>
          <w:lang w:val="en-US"/>
        </w:rPr>
      </w:pPr>
      <w:r>
        <w:rPr>
          <w:lang w:val="en-US"/>
        </w:rPr>
        <w:t>1i.</w:t>
      </w:r>
      <w:r>
        <w:rPr>
          <w:lang w:val="en-US"/>
        </w:rPr>
        <w:tab/>
        <w:t>The OCSP response for the owner's certificate is missing.</w:t>
      </w:r>
    </w:p>
    <w:p w:rsidR="002F0D5B" w:rsidRDefault="00F12026">
      <w:pPr>
        <w:ind w:left="720"/>
        <w:rPr>
          <w:lang w:val="en-US"/>
        </w:rPr>
      </w:pPr>
      <w:r>
        <w:rPr>
          <w:lang w:val="en-US"/>
        </w:rPr>
        <w:t>1i.1.</w:t>
      </w:r>
      <w:r>
        <w:rPr>
          <w:lang w:val="en-US"/>
        </w:rPr>
        <w:tab/>
        <w:t>Use case terminates with the exception message “Owner certificate OCSP is missing”.</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process of verifying the SOAP message terminated with an exception message.</w:t>
      </w:r>
    </w:p>
    <w:p w:rsidR="002F0D5B" w:rsidRDefault="00F12026">
      <w:pPr>
        <w:ind w:left="720"/>
        <w:rPr>
          <w:lang w:val="en-US"/>
        </w:rPr>
      </w:pPr>
      <w:r>
        <w:rPr>
          <w:lang w:val="en-US"/>
        </w:rPr>
        <w:t>1a.1.</w:t>
      </w:r>
      <w:r>
        <w:rPr>
          <w:lang w:val="en-US"/>
        </w:rPr>
        <w:tab/>
        <w:t>Use case terminates with the exception message from the SOAP verification process.</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authentication certificate signature verification failed.</w:t>
      </w:r>
    </w:p>
    <w:p w:rsidR="002F0D5B" w:rsidRDefault="00F12026">
      <w:pPr>
        <w:ind w:left="720"/>
        <w:rPr>
          <w:lang w:val="en-US"/>
        </w:rPr>
      </w:pPr>
      <w:r>
        <w:rPr>
          <w:lang w:val="en-US"/>
        </w:rPr>
        <w:t>3a.1.</w:t>
      </w:r>
      <w:r>
        <w:rPr>
          <w:lang w:val="en-US"/>
        </w:rPr>
        <w:tab/>
        <w:t>Use case terminates with the exception message “</w:t>
      </w:r>
      <w:proofErr w:type="spellStart"/>
      <w:r>
        <w:t>Auth</w:t>
      </w:r>
      <w:proofErr w:type="spellEnd"/>
      <w:r>
        <w:t xml:space="preserve"> signature verification failed</w:t>
      </w:r>
      <w:r>
        <w:rPr>
          <w:lang w:val="en-US"/>
        </w:rPr>
        <w:t>”.</w:t>
      </w:r>
    </w:p>
    <w:p w:rsidR="002F0D5B" w:rsidRDefault="00F12026">
      <w:r>
        <w:rPr>
          <w:lang w:val="en-US"/>
        </w:rPr>
        <w:t>4a.</w:t>
      </w:r>
      <w:r>
        <w:rPr>
          <w:lang w:val="en-US"/>
        </w:rPr>
        <w:tab/>
      </w:r>
      <w:proofErr w:type="gramStart"/>
      <w:r>
        <w:rPr>
          <w:lang w:val="en-US"/>
        </w:rPr>
        <w:t>The</w:t>
      </w:r>
      <w:proofErr w:type="gramEnd"/>
      <w:r>
        <w:rPr>
          <w:lang w:val="en-US"/>
        </w:rPr>
        <w:t xml:space="preserve"> security server owner's signature verification failed.</w:t>
      </w:r>
    </w:p>
    <w:p w:rsidR="002F0D5B" w:rsidRDefault="00F12026">
      <w:pPr>
        <w:ind w:left="720"/>
        <w:rPr>
          <w:lang w:val="en-US"/>
        </w:rPr>
      </w:pPr>
      <w:r>
        <w:t>4a.1.</w:t>
      </w:r>
      <w:r>
        <w:tab/>
      </w:r>
      <w:r>
        <w:rPr>
          <w:lang w:val="en-US"/>
        </w:rPr>
        <w:t>Use case terminates with the exception message “Owner signature verification failed”.</w:t>
      </w:r>
    </w:p>
    <w:p w:rsidR="002F0D5B" w:rsidRDefault="00F12026">
      <w:pPr>
        <w:rPr>
          <w:lang w:val="en-US"/>
        </w:rPr>
      </w:pPr>
      <w:r>
        <w:rPr>
          <w:lang w:val="en-US"/>
        </w:rPr>
        <w:t>5a.</w:t>
      </w:r>
      <w:r>
        <w:rPr>
          <w:lang w:val="en-US"/>
        </w:rPr>
        <w:tab/>
      </w:r>
      <w:proofErr w:type="gramStart"/>
      <w:r>
        <w:rPr>
          <w:lang w:val="en-US"/>
        </w:rPr>
        <w:t>The</w:t>
      </w:r>
      <w:proofErr w:type="gramEnd"/>
      <w:r>
        <w:rPr>
          <w:lang w:val="en-US"/>
        </w:rPr>
        <w:t xml:space="preserve"> building or verifying the security server owner's certificate chain failed.</w:t>
      </w:r>
    </w:p>
    <w:p w:rsidR="002F0D5B" w:rsidRDefault="00F12026">
      <w:pPr>
        <w:ind w:left="720"/>
        <w:rPr>
          <w:lang w:val="en-US"/>
        </w:rPr>
      </w:pPr>
      <w:r>
        <w:rPr>
          <w:lang w:val="en-US"/>
        </w:rPr>
        <w:t>5a.1.</w:t>
      </w:r>
      <w:r>
        <w:rPr>
          <w:lang w:val="en-US"/>
        </w:rPr>
        <w:tab/>
        <w:t xml:space="preserve"> Use case terminates with the exception message “</w:t>
      </w:r>
      <w:r>
        <w:t>Owner certificate is invalid: X</w:t>
      </w:r>
      <w:r>
        <w:rPr>
          <w:lang w:val="en-US"/>
        </w:rPr>
        <w:t>”, where “X” is the error message from validation process.</w:t>
      </w:r>
    </w:p>
    <w:p w:rsidR="002F0D5B" w:rsidRDefault="00F12026">
      <w:pPr>
        <w:rPr>
          <w:lang w:val="en-US"/>
        </w:rPr>
      </w:pPr>
      <w:r>
        <w:rPr>
          <w:lang w:val="en-US"/>
        </w:rPr>
        <w:t>6a.</w:t>
      </w:r>
      <w:r>
        <w:rPr>
          <w:lang w:val="en-US"/>
        </w:rPr>
        <w:tab/>
      </w:r>
      <w:proofErr w:type="gramStart"/>
      <w:r>
        <w:rPr>
          <w:lang w:val="en-US"/>
        </w:rPr>
        <w:t>The</w:t>
      </w:r>
      <w:proofErr w:type="gramEnd"/>
      <w:r>
        <w:rPr>
          <w:lang w:val="en-US"/>
        </w:rPr>
        <w:t xml:space="preserve"> building or verifying the authentication certificate chain failed.</w:t>
      </w:r>
    </w:p>
    <w:p w:rsidR="002F0D5B" w:rsidRDefault="00F12026">
      <w:pPr>
        <w:ind w:left="720"/>
        <w:rPr>
          <w:lang w:val="en-US"/>
        </w:rPr>
      </w:pPr>
      <w:r>
        <w:rPr>
          <w:lang w:val="en-US"/>
        </w:rPr>
        <w:t>6a.1.</w:t>
      </w:r>
      <w:r>
        <w:rPr>
          <w:lang w:val="en-US"/>
        </w:rPr>
        <w:tab/>
        <w:t xml:space="preserve"> Use case terminates with the exception message “Authentication certificate is invalid: X”, where “X” is the error message from validation process.</w:t>
      </w:r>
    </w:p>
    <w:p w:rsidR="002F0D5B" w:rsidRDefault="00F12026">
      <w:pPr>
        <w:rPr>
          <w:lang w:val="en-US"/>
        </w:rPr>
      </w:pPr>
      <w:r>
        <w:rPr>
          <w:lang w:val="en-US"/>
        </w:rPr>
        <w:t>7a.</w:t>
      </w:r>
      <w:r>
        <w:rPr>
          <w:lang w:val="en-US"/>
        </w:rPr>
        <w:tab/>
      </w:r>
      <w:proofErr w:type="gramStart"/>
      <w:r>
        <w:rPr>
          <w:lang w:val="en-US"/>
        </w:rPr>
        <w:t>The</w:t>
      </w:r>
      <w:proofErr w:type="gramEnd"/>
      <w:r>
        <w:rPr>
          <w:lang w:val="en-US"/>
        </w:rPr>
        <w:t xml:space="preserve"> instance identifier found in the security server identifier in the management request do not match the instance identifier of this X-Road instance. </w:t>
      </w:r>
    </w:p>
    <w:p w:rsidR="002F0D5B" w:rsidRDefault="00F12026">
      <w:pPr>
        <w:ind w:left="720"/>
        <w:rPr>
          <w:lang w:val="en-US"/>
        </w:rPr>
      </w:pPr>
      <w:r>
        <w:rPr>
          <w:lang w:val="en-US"/>
        </w:rPr>
        <w:t>7a.1.</w:t>
      </w:r>
      <w:r>
        <w:rPr>
          <w:lang w:val="en-US"/>
        </w:rPr>
        <w:tab/>
        <w:t>Use case terminates with the exception message “Invalid management service address. Contact central server administrator”.</w:t>
      </w:r>
    </w:p>
    <w:p w:rsidR="002F0D5B" w:rsidRDefault="00F12026">
      <w:pPr>
        <w:rPr>
          <w:lang w:val="en-US"/>
        </w:rPr>
      </w:pPr>
      <w:r>
        <w:rPr>
          <w:lang w:val="en-US"/>
        </w:rPr>
        <w:t>8a.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8a.1.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9a.</w:t>
      </w:r>
      <w:r>
        <w:rPr>
          <w:lang w:val="en-US"/>
        </w:rPr>
        <w:tab/>
      </w:r>
      <w:proofErr w:type="gramStart"/>
      <w:r>
        <w:rPr>
          <w:lang w:val="en-US"/>
        </w:rPr>
        <w:t>The</w:t>
      </w:r>
      <w:proofErr w:type="gramEnd"/>
      <w:r>
        <w:rPr>
          <w:lang w:val="en-US"/>
        </w:rPr>
        <w:t xml:space="preserve"> submitted certificate is already registered for the security server.</w:t>
      </w:r>
    </w:p>
    <w:p w:rsidR="002F0D5B" w:rsidRDefault="00F12026">
      <w:pPr>
        <w:ind w:left="720"/>
      </w:pPr>
      <w:r>
        <w:rPr>
          <w:lang w:val="en-US"/>
        </w:rPr>
        <w:t>9a.1.</w:t>
      </w:r>
      <w:r>
        <w:rPr>
          <w:lang w:val="en-US"/>
        </w:rPr>
        <w:tab/>
        <w:t>Use case terminates with the exception message “Certificate is already registered, request id 'X'”, where X is the identifier of the previous authentication certificate registration request submitted to register the certificate.</w:t>
      </w:r>
    </w:p>
    <w:p w:rsidR="002F0D5B" w:rsidRDefault="00F12026">
      <w:r>
        <w:t>10a.</w:t>
      </w:r>
      <w:r>
        <w:tab/>
      </w:r>
      <w:proofErr w:type="gramStart"/>
      <w:r>
        <w:t>A</w:t>
      </w:r>
      <w:proofErr w:type="gramEnd"/>
      <w:r>
        <w:t xml:space="preserve"> request containing the authentication certificate has already been received.</w:t>
      </w:r>
    </w:p>
    <w:p w:rsidR="002F0D5B" w:rsidRDefault="00F12026">
      <w:pPr>
        <w:ind w:left="720"/>
        <w:rPr>
          <w:b/>
          <w:bCs/>
          <w:lang w:val="en-US"/>
        </w:rPr>
      </w:pPr>
      <w:r>
        <w:t>10a.1.</w:t>
      </w:r>
      <w:r>
        <w:tab/>
      </w:r>
      <w:r>
        <w:rPr>
          <w:lang w:val="en-US"/>
        </w:rPr>
        <w:t xml:space="preserve">Use case terminates with the exception message </w:t>
      </w:r>
      <w:r>
        <w:t>“Certificate is already submitted for registration with request 'X'</w:t>
      </w:r>
      <w:r>
        <w:rPr>
          <w:lang w:val="en-US"/>
        </w:rPr>
        <w:t>”, where “X” is the identifier of the registration request that contains the certificate.</w:t>
      </w:r>
    </w:p>
    <w:p w:rsidR="002F0D5B" w:rsidRDefault="00F12026">
      <w:pPr>
        <w:rPr>
          <w:color w:val="000000"/>
          <w:lang w:val="en-US"/>
        </w:rPr>
      </w:pPr>
      <w:r>
        <w:rPr>
          <w:b/>
          <w:bCs/>
          <w:lang w:val="en-US"/>
        </w:rPr>
        <w:t>Related information</w:t>
      </w:r>
      <w:r>
        <w:rPr>
          <w:lang w:val="en-US"/>
        </w:rPr>
        <w:t xml:space="preserve">: </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96" w:name="__RefHeading___Toc66287_641444623"/>
      <w:bookmarkStart w:id="97" w:name="_Toc438047953"/>
      <w:bookmarkEnd w:id="96"/>
      <w:r>
        <w:t>UC MEMBER_29: Handle an Authentication Certificate Deletion Request</w:t>
      </w:r>
      <w:bookmarkEnd w:id="9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revokes the registration request or deletes the relation requested by the deletion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and executed the action requested by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1"/>
        </w:numPr>
        <w:tabs>
          <w:tab w:val="left" w:pos="0"/>
        </w:tabs>
        <w:rPr>
          <w:lang w:val="en-US"/>
        </w:rPr>
      </w:pPr>
      <w:r>
        <w:rPr>
          <w:lang w:val="en-US"/>
        </w:rPr>
        <w:t>System parses the authentication certificate deletion request.</w:t>
      </w:r>
    </w:p>
    <w:p w:rsidR="002F0D5B" w:rsidRDefault="00F12026">
      <w:pPr>
        <w:numPr>
          <w:ilvl w:val="0"/>
          <w:numId w:val="41"/>
        </w:numPr>
        <w:tabs>
          <w:tab w:val="left" w:pos="0"/>
        </w:tabs>
        <w:rPr>
          <w:lang w:val="en-US"/>
        </w:rPr>
      </w:pPr>
      <w:r>
        <w:rPr>
          <w:lang w:val="en-US"/>
        </w:rPr>
        <w:t xml:space="preserve">System verifies that the request was sent by a security server of this X-Road instance. </w:t>
      </w:r>
    </w:p>
    <w:p w:rsidR="002F0D5B" w:rsidRDefault="00F12026">
      <w:pPr>
        <w:numPr>
          <w:ilvl w:val="0"/>
          <w:numId w:val="41"/>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1"/>
        </w:numPr>
        <w:tabs>
          <w:tab w:val="left" w:pos="0"/>
        </w:tabs>
        <w:rPr>
          <w:lang w:val="en-US"/>
        </w:rPr>
      </w:pPr>
      <w:r>
        <w:rPr>
          <w:lang w:val="en-US"/>
        </w:rPr>
        <w:t>System saves the deletion request.</w:t>
      </w:r>
    </w:p>
    <w:p w:rsidR="002F0D5B" w:rsidRDefault="00F12026">
      <w:pPr>
        <w:numPr>
          <w:ilvl w:val="0"/>
          <w:numId w:val="41"/>
        </w:numPr>
        <w:tabs>
          <w:tab w:val="left" w:pos="0"/>
        </w:tabs>
        <w:rPr>
          <w:lang w:val="en-US"/>
        </w:rPr>
      </w:pPr>
      <w:r>
        <w:rPr>
          <w:lang w:val="en-US"/>
        </w:rPr>
        <w:t xml:space="preserve">System verifies that the certificate contained in the request has been previously submitted for registration with an authentication registration request sent from the security server and the status of the registration request is </w:t>
      </w:r>
      <w:r>
        <w:rPr>
          <w:i/>
          <w:iCs/>
          <w:lang w:val="en-US"/>
        </w:rPr>
        <w:t>waiting</w:t>
      </w:r>
      <w:r>
        <w:rPr>
          <w:lang w:val="en-US"/>
        </w:rPr>
        <w:t>.</w:t>
      </w:r>
    </w:p>
    <w:p w:rsidR="002F0D5B" w:rsidRDefault="00F12026">
      <w:pPr>
        <w:numPr>
          <w:ilvl w:val="0"/>
          <w:numId w:val="41"/>
        </w:numPr>
        <w:tabs>
          <w:tab w:val="left" w:pos="0"/>
        </w:tabs>
        <w:rPr>
          <w:lang w:val="en-US"/>
        </w:rPr>
      </w:pPr>
      <w:r>
        <w:rPr>
          <w:lang w:val="en-US"/>
        </w:rPr>
        <w:t xml:space="preserve">System sets the registration request status to </w:t>
      </w:r>
      <w:proofErr w:type="gramStart"/>
      <w:r>
        <w:rPr>
          <w:i/>
          <w:iCs/>
          <w:lang w:val="en-US"/>
        </w:rPr>
        <w:t>revoked</w:t>
      </w:r>
      <w:proofErr w:type="gramEnd"/>
      <w:r>
        <w:rPr>
          <w:lang w:val="en-US"/>
        </w:rPr>
        <w:t xml:space="preserve"> and adds the identifier of the deletion request to the registration request.</w:t>
      </w:r>
    </w:p>
    <w:p w:rsidR="002F0D5B" w:rsidRDefault="00F12026">
      <w:pPr>
        <w:numPr>
          <w:ilvl w:val="0"/>
          <w:numId w:val="41"/>
        </w:numPr>
        <w:tabs>
          <w:tab w:val="left" w:pos="0"/>
        </w:tabs>
        <w:rPr>
          <w:b/>
          <w:bCs/>
          <w:lang w:val="en-US"/>
        </w:rPr>
      </w:pPr>
      <w:r>
        <w:rPr>
          <w:lang w:val="en-US"/>
        </w:rPr>
        <w:t>System verifies that the certificate contained in the request is registered for the security server and deletes the certificate.</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instance identifier found in the security server identifier in the management request do not match the instance identifier of this X-Road instance. </w:t>
      </w:r>
    </w:p>
    <w:p w:rsidR="002F0D5B" w:rsidRDefault="00F12026">
      <w:pPr>
        <w:ind w:left="720"/>
        <w:rPr>
          <w:lang w:val="en-US"/>
        </w:rPr>
      </w:pPr>
      <w:r>
        <w:rPr>
          <w:lang w:val="en-US"/>
        </w:rPr>
        <w:t>2a.1.</w:t>
      </w:r>
      <w:r>
        <w:rPr>
          <w:lang w:val="en-US"/>
        </w:rPr>
        <w:tab/>
        <w:t>Use case terminates with the exception message “Invalid management service address. Contact central server administrator”.</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5a.</w:t>
      </w:r>
      <w:r>
        <w:rPr>
          <w:lang w:val="en-US"/>
        </w:rPr>
        <w:tab/>
        <w:t xml:space="preserve">System does not find any registered certificates, or registration requests in </w:t>
      </w:r>
      <w:r>
        <w:rPr>
          <w:i/>
          <w:iCs/>
          <w:lang w:val="en-US"/>
        </w:rPr>
        <w:t>waiting</w:t>
      </w:r>
      <w:r>
        <w:rPr>
          <w:lang w:val="en-US"/>
        </w:rPr>
        <w:t xml:space="preserve"> status that contain the certificate, for this security server. </w:t>
      </w:r>
    </w:p>
    <w:p w:rsidR="002F0D5B" w:rsidRDefault="00F12026">
      <w:pPr>
        <w:ind w:left="720"/>
        <w:rPr>
          <w:lang w:val="en-US"/>
        </w:rPr>
      </w:pPr>
      <w:r>
        <w:rPr>
          <w:lang w:val="en-US"/>
        </w:rPr>
        <w:t>5a.1.</w:t>
      </w:r>
      <w:r>
        <w:rPr>
          <w:lang w:val="en-US"/>
        </w:rPr>
        <w:tab/>
        <w:t>Use case continues from step 7.</w:t>
      </w:r>
    </w:p>
    <w:p w:rsidR="002F0D5B" w:rsidRDefault="00F12026">
      <w:pPr>
        <w:rPr>
          <w:lang w:val="en-US"/>
        </w:rPr>
      </w:pPr>
      <w:r>
        <w:rPr>
          <w:lang w:val="en-US"/>
        </w:rPr>
        <w:t>7a.</w:t>
      </w:r>
      <w:r>
        <w:rPr>
          <w:lang w:val="en-US"/>
        </w:rPr>
        <w:tab/>
      </w:r>
      <w:proofErr w:type="gramStart"/>
      <w:r>
        <w:rPr>
          <w:lang w:val="en-US"/>
        </w:rPr>
        <w:t>The</w:t>
      </w:r>
      <w:proofErr w:type="gramEnd"/>
      <w:r>
        <w:rPr>
          <w:lang w:val="en-US"/>
        </w:rPr>
        <w:t xml:space="preserve"> authentication certificate contained in the request is not registered for the security server.</w:t>
      </w:r>
    </w:p>
    <w:p w:rsidR="002F0D5B" w:rsidRDefault="00F12026">
      <w:pPr>
        <w:ind w:left="720"/>
        <w:rPr>
          <w:b/>
          <w:bCs/>
          <w:lang w:val="en-US"/>
        </w:rPr>
      </w:pPr>
      <w:r>
        <w:rPr>
          <w:lang w:val="en-US"/>
        </w:rPr>
        <w:t>7a.1.</w:t>
      </w:r>
      <w:r>
        <w:rPr>
          <w:lang w:val="en-US"/>
        </w:rPr>
        <w:tab/>
        <w:t>Use case terminates.</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98" w:name="__RefHeading___Toc66289_641444623"/>
      <w:bookmarkStart w:id="99" w:name="_Toc438047954"/>
      <w:bookmarkEnd w:id="98"/>
      <w:r>
        <w:t>UC MEMBER_30: Handle a Security Server Client Registration Request</w:t>
      </w:r>
      <w:bookmarkEnd w:id="9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saves the request and sets the status of the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2"/>
        </w:numPr>
        <w:tabs>
          <w:tab w:val="left" w:pos="0"/>
        </w:tabs>
        <w:rPr>
          <w:lang w:val="en-US"/>
        </w:rPr>
      </w:pPr>
      <w:r>
        <w:rPr>
          <w:lang w:val="en-US"/>
        </w:rPr>
        <w:t>System parses the security server client registration request.</w:t>
      </w:r>
    </w:p>
    <w:p w:rsidR="002F0D5B" w:rsidRDefault="00F12026">
      <w:pPr>
        <w:numPr>
          <w:ilvl w:val="0"/>
          <w:numId w:val="42"/>
        </w:numPr>
        <w:tabs>
          <w:tab w:val="left" w:pos="0"/>
        </w:tabs>
        <w:rPr>
          <w:lang w:val="en-US"/>
        </w:rPr>
      </w:pPr>
      <w:r>
        <w:rPr>
          <w:lang w:val="en-US"/>
        </w:rPr>
        <w:t xml:space="preserve">System verifies that the request was sent by a security server of this X-Road instance to register a subsystem of an X-Road member of this X-Road instance. </w:t>
      </w:r>
    </w:p>
    <w:p w:rsidR="002F0D5B" w:rsidRDefault="00F12026">
      <w:pPr>
        <w:numPr>
          <w:ilvl w:val="0"/>
          <w:numId w:val="42"/>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2"/>
        </w:numPr>
        <w:tabs>
          <w:tab w:val="left" w:pos="0"/>
        </w:tabs>
        <w:rPr>
          <w:lang w:val="en-US"/>
        </w:rPr>
      </w:pPr>
      <w:r>
        <w:rPr>
          <w:lang w:val="en-US"/>
        </w:rPr>
        <w:t>System verifies that the client is not already registered as a client of the security server.</w:t>
      </w:r>
    </w:p>
    <w:p w:rsidR="002F0D5B" w:rsidRDefault="00F12026">
      <w:pPr>
        <w:numPr>
          <w:ilvl w:val="0"/>
          <w:numId w:val="42"/>
        </w:numPr>
        <w:tabs>
          <w:tab w:val="left" w:pos="0"/>
        </w:tabs>
        <w:rPr>
          <w:lang w:val="en-US"/>
        </w:rPr>
      </w:pPr>
      <w:r>
        <w:rPr>
          <w:lang w:val="en-US"/>
        </w:rPr>
        <w:t xml:space="preserve">System verifies that a duplicate of the request does not exist in the system configuration. The previously received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42"/>
        </w:numPr>
        <w:tabs>
          <w:tab w:val="left" w:pos="0"/>
        </w:tabs>
        <w:rPr>
          <w:b/>
          <w:bCs/>
          <w:lang w:val="en-US"/>
        </w:rPr>
      </w:pPr>
      <w:r>
        <w:rPr>
          <w:lang w:val="en-US"/>
        </w:rPr>
        <w:t xml:space="preserve">System saves the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instance identifiers found in the security server identifier or security server client identifier in the management request do not match the instance identifier of this X-Road instance. </w:t>
      </w:r>
    </w:p>
    <w:p w:rsidR="002F0D5B" w:rsidRDefault="00F12026">
      <w:pPr>
        <w:ind w:left="720"/>
        <w:rPr>
          <w:lang w:val="en-US"/>
        </w:rPr>
      </w:pPr>
      <w:r>
        <w:rPr>
          <w:lang w:val="en-US"/>
        </w:rPr>
        <w:t>2a.1.</w:t>
      </w:r>
      <w:r>
        <w:rPr>
          <w:lang w:val="en-US"/>
        </w:rPr>
        <w:tab/>
        <w:t>Use case terminates with the exception message “Invalid management service address. Contact central server administrator”.</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registration relation requested by the registration request already exists.</w:t>
      </w:r>
    </w:p>
    <w:p w:rsidR="002F0D5B" w:rsidRDefault="00F12026">
      <w:pPr>
        <w:ind w:left="720"/>
      </w:pPr>
      <w:r>
        <w:rPr>
          <w:lang w:val="en-US"/>
        </w:rPr>
        <w:t>4a.1.</w:t>
      </w:r>
      <w:r>
        <w:rPr>
          <w:lang w:val="en-US"/>
        </w:rPr>
        <w:tab/>
        <w:t>Use case terminates with the exception message “'X' has already been registered as a client to security server 'Y'”, where “X” is the X-Road identifier of the client and “Y” is the X-Road identifier of the security server.</w:t>
      </w:r>
    </w:p>
    <w:p w:rsidR="002F0D5B" w:rsidRDefault="00F12026">
      <w:pPr>
        <w:rPr>
          <w:lang w:val="en-US"/>
        </w:rPr>
      </w:pPr>
      <w:r>
        <w:t>5a.</w:t>
      </w:r>
      <w:r>
        <w:tab/>
      </w:r>
      <w:proofErr w:type="gramStart"/>
      <w:r>
        <w:t>A</w:t>
      </w:r>
      <w:proofErr w:type="gramEnd"/>
      <w:r>
        <w:t xml:space="preserve"> duplicate request is found.</w:t>
      </w:r>
    </w:p>
    <w:p w:rsidR="002F0D5B" w:rsidRDefault="00F12026">
      <w:pPr>
        <w:ind w:left="720"/>
        <w:rPr>
          <w:lang w:val="en-US"/>
        </w:rPr>
      </w:pPr>
      <w:r>
        <w:rPr>
          <w:lang w:val="en-US"/>
        </w:rPr>
        <w:t>5a.1.</w:t>
      </w:r>
      <w:r>
        <w:rPr>
          <w:lang w:val="en-US"/>
        </w:rPr>
        <w:tab/>
        <w:t xml:space="preserve">Use case terminates with the exception message “Failed to add new server client request: A request for registering 'X', as a client to security server 'Y' has already been submitted (Z, request ID: 'ZZ')'”, where </w:t>
      </w:r>
    </w:p>
    <w:p w:rsidR="002F0D5B" w:rsidRDefault="00F12026">
      <w:pPr>
        <w:numPr>
          <w:ilvl w:val="0"/>
          <w:numId w:val="17"/>
        </w:numPr>
        <w:tabs>
          <w:tab w:val="left" w:pos="0"/>
        </w:tabs>
        <w:ind w:left="1800"/>
        <w:rPr>
          <w:lang w:val="en-US"/>
        </w:rPr>
      </w:pPr>
      <w:r>
        <w:rPr>
          <w:lang w:val="en-US"/>
        </w:rPr>
        <w:t>“X” is the X-Road identifier of the client,</w:t>
      </w:r>
    </w:p>
    <w:p w:rsidR="002F0D5B" w:rsidRDefault="00F12026">
      <w:pPr>
        <w:numPr>
          <w:ilvl w:val="0"/>
          <w:numId w:val="17"/>
        </w:numPr>
        <w:tabs>
          <w:tab w:val="left" w:pos="0"/>
        </w:tabs>
        <w:ind w:left="1800"/>
        <w:rPr>
          <w:lang w:val="en-US"/>
        </w:rPr>
      </w:pPr>
      <w:r>
        <w:rPr>
          <w:lang w:val="en-US"/>
        </w:rPr>
        <w:t>“Y” is the X-Road identifier of the security server,</w:t>
      </w:r>
    </w:p>
    <w:p w:rsidR="002F0D5B" w:rsidRDefault="00F12026">
      <w:pPr>
        <w:numPr>
          <w:ilvl w:val="0"/>
          <w:numId w:val="17"/>
        </w:numPr>
        <w:tabs>
          <w:tab w:val="left" w:pos="0"/>
        </w:tabs>
        <w:ind w:left="1800"/>
        <w:rPr>
          <w:lang w:val="en-US"/>
        </w:rPr>
      </w:pPr>
      <w:r>
        <w:rPr>
          <w:lang w:val="en-US"/>
        </w:rPr>
        <w:t>“Z” is the date and time of when the existing request was saved to the system configuration and</w:t>
      </w:r>
    </w:p>
    <w:p w:rsidR="002F0D5B" w:rsidRDefault="00F12026">
      <w:pPr>
        <w:numPr>
          <w:ilvl w:val="0"/>
          <w:numId w:val="17"/>
        </w:numPr>
        <w:tabs>
          <w:tab w:val="left" w:pos="0"/>
        </w:tabs>
        <w:ind w:left="1800"/>
        <w:rPr>
          <w:b/>
          <w:bCs/>
          <w:lang w:val="en-US"/>
        </w:rPr>
      </w:pPr>
      <w:r>
        <w:rPr>
          <w:lang w:val="en-US"/>
        </w:rPr>
        <w:t>“ZZ” is the identifier of the existing request.</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00" w:name="__RefHeading___Toc66291_641444623"/>
      <w:bookmarkStart w:id="101" w:name="_Toc438047955"/>
      <w:bookmarkEnd w:id="100"/>
      <w:r>
        <w:t>UC MEMBER_31: Handle a Security Server Client Deletion Request</w:t>
      </w:r>
      <w:bookmarkEnd w:id="10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revokes the registration request or deletes the relation requested by the deletion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and executed the action requested by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3"/>
        </w:numPr>
        <w:tabs>
          <w:tab w:val="left" w:pos="0"/>
        </w:tabs>
        <w:rPr>
          <w:lang w:val="en-US"/>
        </w:rPr>
      </w:pPr>
      <w:r>
        <w:rPr>
          <w:lang w:val="en-US"/>
        </w:rPr>
        <w:t>System parses the security server client deletion request.</w:t>
      </w:r>
    </w:p>
    <w:p w:rsidR="002F0D5B" w:rsidRDefault="00F12026">
      <w:pPr>
        <w:numPr>
          <w:ilvl w:val="0"/>
          <w:numId w:val="43"/>
        </w:numPr>
        <w:tabs>
          <w:tab w:val="left" w:pos="0"/>
        </w:tabs>
        <w:rPr>
          <w:lang w:val="en-US"/>
        </w:rPr>
      </w:pPr>
      <w:r>
        <w:rPr>
          <w:lang w:val="en-US"/>
        </w:rPr>
        <w:t xml:space="preserve">System verifies that the request was sent by a security server of this X-Road instance to unregister a subsystem of an X-Road member of this X-Road instance. </w:t>
      </w:r>
    </w:p>
    <w:p w:rsidR="002F0D5B" w:rsidRDefault="00F12026">
      <w:pPr>
        <w:numPr>
          <w:ilvl w:val="0"/>
          <w:numId w:val="43"/>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3"/>
        </w:numPr>
        <w:tabs>
          <w:tab w:val="left" w:pos="0"/>
        </w:tabs>
        <w:rPr>
          <w:lang w:val="en-US"/>
        </w:rPr>
      </w:pPr>
      <w:r>
        <w:rPr>
          <w:lang w:val="en-US"/>
        </w:rPr>
        <w:t>System verifies that the security server specified in the request exists.</w:t>
      </w:r>
    </w:p>
    <w:p w:rsidR="002F0D5B" w:rsidRDefault="00F12026">
      <w:pPr>
        <w:numPr>
          <w:ilvl w:val="0"/>
          <w:numId w:val="43"/>
        </w:numPr>
        <w:tabs>
          <w:tab w:val="left" w:pos="0"/>
        </w:tabs>
        <w:rPr>
          <w:lang w:val="en-US"/>
        </w:rPr>
      </w:pPr>
      <w:r>
        <w:rPr>
          <w:lang w:val="en-US"/>
        </w:rPr>
        <w:t>System saves the deletion request.</w:t>
      </w:r>
    </w:p>
    <w:p w:rsidR="002F0D5B" w:rsidRDefault="00F12026">
      <w:pPr>
        <w:numPr>
          <w:ilvl w:val="0"/>
          <w:numId w:val="43"/>
        </w:numPr>
        <w:tabs>
          <w:tab w:val="left" w:pos="0"/>
        </w:tabs>
        <w:rPr>
          <w:lang w:val="en-US"/>
        </w:rPr>
      </w:pPr>
      <w:r>
        <w:rPr>
          <w:lang w:val="en-US"/>
        </w:rPr>
        <w:t xml:space="preserve">System verifies that the security server client contained in the request has been previously submitted for registration with a registration request sent from the security server and the status of the registration request is </w:t>
      </w:r>
      <w:r>
        <w:rPr>
          <w:i/>
          <w:iCs/>
          <w:lang w:val="en-US"/>
        </w:rPr>
        <w:t>waiting</w:t>
      </w:r>
      <w:r>
        <w:rPr>
          <w:lang w:val="en-US"/>
        </w:rPr>
        <w:t>.</w:t>
      </w:r>
    </w:p>
    <w:p w:rsidR="002F0D5B" w:rsidRDefault="00F12026">
      <w:pPr>
        <w:numPr>
          <w:ilvl w:val="0"/>
          <w:numId w:val="43"/>
        </w:numPr>
        <w:tabs>
          <w:tab w:val="left" w:pos="0"/>
        </w:tabs>
        <w:rPr>
          <w:lang w:val="en-US"/>
        </w:rPr>
      </w:pPr>
      <w:r>
        <w:rPr>
          <w:lang w:val="en-US"/>
        </w:rPr>
        <w:t xml:space="preserve">System sets the registration request status to </w:t>
      </w:r>
      <w:proofErr w:type="gramStart"/>
      <w:r>
        <w:rPr>
          <w:i/>
          <w:iCs/>
          <w:lang w:val="en-US"/>
        </w:rPr>
        <w:t>revoked</w:t>
      </w:r>
      <w:proofErr w:type="gramEnd"/>
      <w:r>
        <w:rPr>
          <w:lang w:val="en-US"/>
        </w:rPr>
        <w:t xml:space="preserve"> and adds the identifier of the deletion request to the registration request.</w:t>
      </w:r>
    </w:p>
    <w:p w:rsidR="002F0D5B" w:rsidRDefault="00F12026">
      <w:pPr>
        <w:numPr>
          <w:ilvl w:val="0"/>
          <w:numId w:val="43"/>
        </w:numPr>
        <w:tabs>
          <w:tab w:val="left" w:pos="0"/>
        </w:tabs>
        <w:rPr>
          <w:b/>
          <w:bCs/>
          <w:lang w:val="en-US"/>
        </w:rPr>
      </w:pPr>
      <w:r>
        <w:rPr>
          <w:lang w:val="en-US"/>
        </w:rPr>
        <w:t>System verifies that the security server client contained in the request is registered for the security server and deletes the registration relation between the security server and the client.</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instance identifiers found in the security server identifier or security server client identifier in the management request do not match the instance identifier of this X-Road instance. </w:t>
      </w:r>
    </w:p>
    <w:p w:rsidR="002F0D5B" w:rsidRDefault="00F12026">
      <w:pPr>
        <w:ind w:left="720"/>
        <w:rPr>
          <w:lang w:val="en-US"/>
        </w:rPr>
      </w:pPr>
      <w:r>
        <w:rPr>
          <w:lang w:val="en-US"/>
        </w:rPr>
        <w:t>2a.1.</w:t>
      </w:r>
      <w:r>
        <w:rPr>
          <w:lang w:val="en-US"/>
        </w:rPr>
        <w:tab/>
        <w:t>Use case terminates with the exception message “Invalid management service address. Contact central server administrator”.</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security server with the identifier specified in the request is or registered in the central server.</w:t>
      </w:r>
    </w:p>
    <w:p w:rsidR="002F0D5B" w:rsidRDefault="00F12026">
      <w:pPr>
        <w:ind w:left="720"/>
        <w:rPr>
          <w:lang w:val="en-US"/>
        </w:rPr>
      </w:pPr>
      <w:r>
        <w:rPr>
          <w:lang w:val="en-US"/>
        </w:rPr>
        <w:t>4a.1.</w:t>
      </w:r>
      <w:r>
        <w:rPr>
          <w:lang w:val="en-US"/>
        </w:rPr>
        <w:tab/>
        <w:t>Use case terminates with the exception message “Server not found: X” where X is the X-Road identifier of the security server specified in the request.</w:t>
      </w:r>
    </w:p>
    <w:p w:rsidR="002F0D5B" w:rsidRDefault="00F12026">
      <w:pPr>
        <w:rPr>
          <w:lang w:val="en-US"/>
        </w:rPr>
      </w:pPr>
      <w:r>
        <w:rPr>
          <w:lang w:val="en-US"/>
        </w:rPr>
        <w:t>6a.</w:t>
      </w:r>
      <w:r>
        <w:rPr>
          <w:lang w:val="en-US"/>
        </w:rPr>
        <w:tab/>
        <w:t xml:space="preserve">System does not find any registration requests in </w:t>
      </w:r>
      <w:r>
        <w:rPr>
          <w:i/>
          <w:iCs/>
          <w:lang w:val="en-US"/>
        </w:rPr>
        <w:t>waiting</w:t>
      </w:r>
      <w:r>
        <w:rPr>
          <w:lang w:val="en-US"/>
        </w:rPr>
        <w:t xml:space="preserve"> status for this security server that contain the security server client.</w:t>
      </w:r>
    </w:p>
    <w:p w:rsidR="002F0D5B" w:rsidRDefault="00F12026">
      <w:pPr>
        <w:ind w:left="720"/>
        <w:rPr>
          <w:lang w:val="en-US"/>
        </w:rPr>
      </w:pPr>
      <w:r>
        <w:rPr>
          <w:lang w:val="en-US"/>
        </w:rPr>
        <w:t>6a.1.</w:t>
      </w:r>
      <w:r>
        <w:rPr>
          <w:lang w:val="en-US"/>
        </w:rPr>
        <w:tab/>
        <w:t>Use case continues from step 8.</w:t>
      </w:r>
    </w:p>
    <w:p w:rsidR="002F0D5B" w:rsidRDefault="00F12026">
      <w:pPr>
        <w:rPr>
          <w:lang w:val="en-US"/>
        </w:rPr>
      </w:pPr>
      <w:r>
        <w:rPr>
          <w:lang w:val="en-US"/>
        </w:rPr>
        <w:t>8a.</w:t>
      </w:r>
      <w:r>
        <w:rPr>
          <w:lang w:val="en-US"/>
        </w:rPr>
        <w:tab/>
      </w:r>
      <w:proofErr w:type="gramStart"/>
      <w:r>
        <w:rPr>
          <w:lang w:val="en-US"/>
        </w:rPr>
        <w:t>The</w:t>
      </w:r>
      <w:proofErr w:type="gramEnd"/>
      <w:r>
        <w:rPr>
          <w:lang w:val="en-US"/>
        </w:rPr>
        <w:t xml:space="preserve"> security server client contained in the request is not registered for the security server.</w:t>
      </w:r>
    </w:p>
    <w:p w:rsidR="002F0D5B" w:rsidRDefault="00F12026">
      <w:pPr>
        <w:ind w:left="720"/>
        <w:rPr>
          <w:b/>
          <w:bCs/>
          <w:lang w:val="en-US"/>
        </w:rPr>
      </w:pPr>
      <w:r>
        <w:rPr>
          <w:lang w:val="en-US"/>
        </w:rPr>
        <w:t>8a.1.</w:t>
      </w:r>
      <w:r>
        <w:rPr>
          <w:lang w:val="en-US"/>
        </w:rPr>
        <w:tab/>
        <w:t>Use case terminates.</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lang w:val="en-US"/>
        </w:rPr>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02" w:name="__RefHeading___Toc66138_1861028487"/>
      <w:bookmarkStart w:id="103" w:name="_Toc438047956"/>
      <w:bookmarkEnd w:id="102"/>
      <w:r>
        <w:rPr>
          <w:lang w:val="en-US"/>
        </w:rPr>
        <w:t>UC MEMBER_32: View the Configuration for Management Services</w:t>
      </w:r>
      <w:bookmarkEnd w:id="10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 the configuration for management services.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configuration for management services has been displayed to CS administrator.</w:t>
      </w:r>
    </w:p>
    <w:p w:rsidR="002F0D5B" w:rsidRDefault="00F12026">
      <w:pPr>
        <w:rPr>
          <w:b/>
          <w:bCs/>
          <w:lang w:val="en-US"/>
        </w:rPr>
      </w:pPr>
      <w:r>
        <w:rPr>
          <w:b/>
          <w:bCs/>
        </w:rPr>
        <w:t>Trigger</w:t>
      </w:r>
      <w:r>
        <w:t>: CS administrator needs to configure management services in the management services' security server.</w:t>
      </w:r>
    </w:p>
    <w:p w:rsidR="002F0D5B" w:rsidRDefault="00F12026">
      <w:pPr>
        <w:rPr>
          <w:lang w:val="en-US"/>
        </w:rPr>
      </w:pPr>
      <w:r>
        <w:rPr>
          <w:b/>
          <w:bCs/>
          <w:lang w:val="en-US"/>
        </w:rPr>
        <w:t>Main Success Scenario</w:t>
      </w:r>
      <w:r>
        <w:rPr>
          <w:lang w:val="en-US"/>
        </w:rPr>
        <w:t>:</w:t>
      </w:r>
    </w:p>
    <w:p w:rsidR="002F0D5B" w:rsidRDefault="00F12026">
      <w:pPr>
        <w:numPr>
          <w:ilvl w:val="0"/>
          <w:numId w:val="44"/>
        </w:numPr>
        <w:tabs>
          <w:tab w:val="left" w:pos="0"/>
        </w:tabs>
        <w:rPr>
          <w:lang w:val="en-US"/>
        </w:rPr>
      </w:pPr>
      <w:r>
        <w:rPr>
          <w:lang w:val="en-US"/>
        </w:rPr>
        <w:t>CS administrator selects to view the configuration for management services.</w:t>
      </w:r>
    </w:p>
    <w:p w:rsidR="002F0D5B" w:rsidRDefault="00F12026">
      <w:pPr>
        <w:numPr>
          <w:ilvl w:val="0"/>
          <w:numId w:val="44"/>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X-Road identifier of the management services provider;</w:t>
      </w:r>
    </w:p>
    <w:p w:rsidR="002F0D5B" w:rsidRDefault="00F12026">
      <w:pPr>
        <w:numPr>
          <w:ilvl w:val="1"/>
          <w:numId w:val="17"/>
        </w:numPr>
        <w:tabs>
          <w:tab w:val="left" w:pos="0"/>
        </w:tabs>
        <w:rPr>
          <w:lang w:val="en-US"/>
        </w:rPr>
      </w:pPr>
      <w:r>
        <w:rPr>
          <w:lang w:val="en-US"/>
        </w:rPr>
        <w:t>the name of the management services provider;</w:t>
      </w:r>
    </w:p>
    <w:p w:rsidR="002F0D5B" w:rsidRDefault="00F12026">
      <w:pPr>
        <w:numPr>
          <w:ilvl w:val="1"/>
          <w:numId w:val="17"/>
        </w:numPr>
        <w:tabs>
          <w:tab w:val="left" w:pos="0"/>
        </w:tabs>
        <w:rPr>
          <w:lang w:val="en-US"/>
        </w:rPr>
      </w:pPr>
      <w:r>
        <w:rPr>
          <w:lang w:val="en-US"/>
        </w:rPr>
        <w:t>the X-Road identifiers of the security servers where the management service provider is registered as a security server client;</w:t>
      </w:r>
    </w:p>
    <w:p w:rsidR="002F0D5B" w:rsidRDefault="00F12026">
      <w:pPr>
        <w:numPr>
          <w:ilvl w:val="1"/>
          <w:numId w:val="17"/>
        </w:numPr>
        <w:tabs>
          <w:tab w:val="left" w:pos="0"/>
        </w:tabs>
        <w:rPr>
          <w:lang w:val="en-US"/>
        </w:rPr>
      </w:pPr>
      <w:r>
        <w:rPr>
          <w:lang w:val="en-US"/>
        </w:rPr>
        <w:t>the URL of the WSDL file describing the management services;</w:t>
      </w:r>
    </w:p>
    <w:p w:rsidR="002F0D5B" w:rsidRDefault="00F12026">
      <w:pPr>
        <w:numPr>
          <w:ilvl w:val="1"/>
          <w:numId w:val="17"/>
        </w:numPr>
        <w:tabs>
          <w:tab w:val="left" w:pos="0"/>
        </w:tabs>
        <w:rPr>
          <w:lang w:val="en-US"/>
        </w:rPr>
      </w:pPr>
      <w:r>
        <w:rPr>
          <w:lang w:val="en-US"/>
        </w:rPr>
        <w:t>the address of the management services (i.e., the address where the service requests received by the management services' security server should be forwarded);</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code of the global group that needs to have access rights to management services. This group is managed by the central server software and comprises of the owners (X-Road members) of registered security servers.</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change the provider of the management services: </w:t>
      </w:r>
      <w:r>
        <w:rPr>
          <w:color w:val="000000"/>
          <w:lang w:val="en-US"/>
        </w:rPr>
        <w:fldChar w:fldCharType="begin"/>
      </w:r>
      <w:r>
        <w:rPr>
          <w:color w:val="000000"/>
          <w:lang w:val="en-US"/>
        </w:rPr>
        <w:instrText xml:space="preserve"> REF __RefHeading___Toc66140_1861028487 \n \h </w:instrText>
      </w:r>
      <w:r>
        <w:rPr>
          <w:color w:val="000000"/>
          <w:lang w:val="en-US"/>
        </w:rPr>
      </w:r>
      <w:r>
        <w:rPr>
          <w:color w:val="000000"/>
          <w:lang w:val="en-US"/>
        </w:rPr>
        <w:fldChar w:fldCharType="separate"/>
      </w:r>
      <w:r w:rsidR="00923294">
        <w:rPr>
          <w:color w:val="000000"/>
          <w:lang w:val="en-US"/>
        </w:rPr>
        <w:t>2.3.31</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register</w:t>
      </w:r>
      <w:proofErr w:type="gramEnd"/>
      <w:r>
        <w:rPr>
          <w:color w:val="000000"/>
          <w:lang w:val="en-US"/>
        </w:rPr>
        <w:t xml:space="preserve"> the management service provider as a security server client: </w:t>
      </w:r>
      <w:r>
        <w:rPr>
          <w:color w:val="000000"/>
          <w:lang w:val="en-US"/>
        </w:rPr>
        <w:fldChar w:fldCharType="begin"/>
      </w:r>
      <w:r>
        <w:rPr>
          <w:color w:val="000000"/>
          <w:lang w:val="en-US"/>
        </w:rPr>
        <w:instrText xml:space="preserve"> REF __RefHeading___Toc40580_1688544532 \n \h </w:instrText>
      </w:r>
      <w:r>
        <w:rPr>
          <w:color w:val="000000"/>
          <w:lang w:val="en-US"/>
        </w:rPr>
      </w:r>
      <w:r>
        <w:rPr>
          <w:color w:val="000000"/>
          <w:lang w:val="en-US"/>
        </w:rPr>
        <w:fldChar w:fldCharType="separate"/>
      </w:r>
      <w:r w:rsidR="00923294">
        <w:rPr>
          <w:color w:val="000000"/>
          <w:lang w:val="en-US"/>
        </w:rPr>
        <w:t>2.3.32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104" w:name="__RefHeading___Toc66140_1861028487"/>
      <w:bookmarkStart w:id="105" w:name="_Toc438047957"/>
      <w:bookmarkEnd w:id="104"/>
      <w:r>
        <w:rPr>
          <w:lang w:val="en-US"/>
        </w:rPr>
        <w:t>UC MEMBER_33: Change the Management Service Provider</w:t>
      </w:r>
      <w:bookmarkEnd w:id="10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changes the management service provider. </w:t>
      </w:r>
    </w:p>
    <w:p w:rsidR="002F0D5B" w:rsidRDefault="00F12026">
      <w:pPr>
        <w:rPr>
          <w:b/>
          <w:bCs/>
        </w:rPr>
      </w:pPr>
      <w:r>
        <w:rPr>
          <w:b/>
          <w:bCs/>
        </w:rPr>
        <w:t>Preconditions</w:t>
      </w:r>
      <w:r>
        <w:t>: The new management service provider (X-Road member's subsystem) must exist in the system configuration.</w:t>
      </w:r>
    </w:p>
    <w:p w:rsidR="002F0D5B" w:rsidRDefault="00F12026">
      <w:proofErr w:type="spellStart"/>
      <w:r>
        <w:rPr>
          <w:b/>
          <w:bCs/>
        </w:rPr>
        <w:t>Postconditions</w:t>
      </w:r>
      <w:proofErr w:type="spellEnd"/>
      <w:r>
        <w:t xml:space="preserve">: </w:t>
      </w:r>
    </w:p>
    <w:p w:rsidR="002F0D5B" w:rsidRDefault="00F12026">
      <w:pPr>
        <w:numPr>
          <w:ilvl w:val="0"/>
          <w:numId w:val="17"/>
        </w:numPr>
        <w:tabs>
          <w:tab w:val="left" w:pos="0"/>
        </w:tabs>
      </w:pPr>
      <w:r>
        <w:t>The management service provider has been changed.</w:t>
      </w:r>
    </w:p>
    <w:p w:rsidR="002F0D5B" w:rsidRDefault="00F12026">
      <w:pPr>
        <w:numPr>
          <w:ilvl w:val="0"/>
          <w:numId w:val="17"/>
        </w:numPr>
        <w:tabs>
          <w:tab w:val="left" w:pos="0"/>
        </w:tabs>
        <w:rPr>
          <w:b/>
          <w:bCs/>
        </w:rPr>
      </w:pPr>
      <w:r>
        <w:t>An audit log record for the event is created.</w:t>
      </w:r>
    </w:p>
    <w:p w:rsidR="002F0D5B" w:rsidRDefault="00F12026">
      <w:pPr>
        <w:rPr>
          <w:b/>
          <w:bCs/>
          <w:lang w:val="en-US"/>
        </w:rPr>
      </w:pPr>
      <w:r>
        <w:rPr>
          <w:b/>
          <w:bCs/>
        </w:rPr>
        <w:t>Trigger</w:t>
      </w:r>
      <w:r>
        <w:t>: The management service provider needs to be changed.</w:t>
      </w:r>
    </w:p>
    <w:p w:rsidR="002F0D5B" w:rsidRDefault="00F12026">
      <w:pPr>
        <w:rPr>
          <w:lang w:val="en-US"/>
        </w:rPr>
      </w:pPr>
      <w:r>
        <w:rPr>
          <w:b/>
          <w:bCs/>
          <w:lang w:val="en-US"/>
        </w:rPr>
        <w:t>Main Success Scenario</w:t>
      </w:r>
      <w:r>
        <w:rPr>
          <w:lang w:val="en-US"/>
        </w:rPr>
        <w:t>:</w:t>
      </w:r>
    </w:p>
    <w:p w:rsidR="002F0D5B" w:rsidRDefault="00F12026">
      <w:pPr>
        <w:numPr>
          <w:ilvl w:val="0"/>
          <w:numId w:val="45"/>
        </w:numPr>
        <w:tabs>
          <w:tab w:val="left" w:pos="0"/>
        </w:tabs>
        <w:rPr>
          <w:lang w:val="en-US"/>
        </w:rPr>
      </w:pPr>
      <w:r>
        <w:rPr>
          <w:lang w:val="en-US"/>
        </w:rPr>
        <w:t>CS administrator selects to change the management service provider.</w:t>
      </w:r>
    </w:p>
    <w:p w:rsidR="002F0D5B" w:rsidRDefault="00F12026">
      <w:pPr>
        <w:numPr>
          <w:ilvl w:val="0"/>
          <w:numId w:val="45"/>
        </w:numPr>
        <w:tabs>
          <w:tab w:val="left" w:pos="0"/>
        </w:tabs>
        <w:rPr>
          <w:lang w:val="en-US"/>
        </w:rPr>
      </w:pPr>
      <w:r>
        <w:rPr>
          <w:lang w:val="en-US"/>
        </w:rPr>
        <w:t>CS administrator selects the management service provider from the list of X-Road members' subsystems.</w:t>
      </w:r>
    </w:p>
    <w:p w:rsidR="002F0D5B" w:rsidRDefault="00F12026">
      <w:pPr>
        <w:numPr>
          <w:ilvl w:val="0"/>
          <w:numId w:val="45"/>
        </w:numPr>
        <w:tabs>
          <w:tab w:val="left" w:pos="0"/>
        </w:tabs>
        <w:rPr>
          <w:lang w:val="en-US"/>
        </w:rPr>
      </w:pPr>
      <w:r>
        <w:rPr>
          <w:lang w:val="en-US"/>
        </w:rPr>
        <w:t>System saves the changes.</w:t>
      </w:r>
    </w:p>
    <w:p w:rsidR="002F0D5B" w:rsidRDefault="00F12026">
      <w:pPr>
        <w:numPr>
          <w:ilvl w:val="0"/>
          <w:numId w:val="45"/>
        </w:numPr>
        <w:tabs>
          <w:tab w:val="left" w:pos="0"/>
        </w:tabs>
        <w:rPr>
          <w:b/>
          <w:bCs/>
          <w:lang w:val="en-US"/>
        </w:rPr>
      </w:pPr>
      <w:r>
        <w:rPr>
          <w:lang w:val="en-US"/>
        </w:rPr>
        <w:t>System logs the event “Edit provider of management services” to the audit log.</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06" w:name="__RefHeading___Toc40580_1688544532"/>
      <w:bookmarkStart w:id="107" w:name="_Toc438047958"/>
      <w:bookmarkEnd w:id="106"/>
      <w:r>
        <w:rPr>
          <w:lang w:val="en-US"/>
        </w:rPr>
        <w:t>UC MEMBER_57: Register the Management Service Provider as a Security Server Client</w:t>
      </w:r>
      <w:bookmarkEnd w:id="10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creates a registration request for registering the management service provider as a security server client. System saves the registration relation.</w:t>
      </w:r>
    </w:p>
    <w:p w:rsidR="002F0D5B" w:rsidRDefault="00F12026">
      <w:r>
        <w:rPr>
          <w:b/>
          <w:bCs/>
        </w:rPr>
        <w:t>Preconditions</w:t>
      </w:r>
      <w:r>
        <w:t xml:space="preserve">: </w:t>
      </w:r>
    </w:p>
    <w:p w:rsidR="002F0D5B" w:rsidRDefault="00F12026">
      <w:pPr>
        <w:numPr>
          <w:ilvl w:val="0"/>
          <w:numId w:val="17"/>
        </w:numPr>
        <w:tabs>
          <w:tab w:val="left" w:pos="0"/>
        </w:tabs>
      </w:pPr>
      <w:r>
        <w:t>The management service provider is not registered as a client of any security servers.</w:t>
      </w:r>
    </w:p>
    <w:p w:rsidR="002F0D5B" w:rsidRDefault="00F12026">
      <w:pPr>
        <w:numPr>
          <w:ilvl w:val="0"/>
          <w:numId w:val="17"/>
        </w:numPr>
        <w:tabs>
          <w:tab w:val="left" w:pos="0"/>
        </w:tabs>
        <w:rPr>
          <w:b/>
          <w:bCs/>
        </w:rPr>
      </w:pPr>
      <w:r>
        <w:t>The security server where the management service provider will be registered exists in the system configuration.</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management service provider needs to be registered as a client of the management services' security server to set up (bootstrap) the management services on the initial configuration of an X-Road instance.</w:t>
      </w:r>
    </w:p>
    <w:p w:rsidR="002F0D5B" w:rsidRDefault="00F12026">
      <w:pPr>
        <w:rPr>
          <w:lang w:val="en-US"/>
        </w:rPr>
      </w:pPr>
      <w:r>
        <w:rPr>
          <w:b/>
          <w:bCs/>
          <w:lang w:val="en-US"/>
        </w:rPr>
        <w:t>Main Success Scenario</w:t>
      </w:r>
      <w:r>
        <w:rPr>
          <w:lang w:val="en-US"/>
        </w:rPr>
        <w:t>:</w:t>
      </w:r>
    </w:p>
    <w:p w:rsidR="002F0D5B" w:rsidRDefault="00F12026">
      <w:pPr>
        <w:numPr>
          <w:ilvl w:val="0"/>
          <w:numId w:val="46"/>
        </w:numPr>
        <w:tabs>
          <w:tab w:val="left" w:pos="0"/>
        </w:tabs>
        <w:rPr>
          <w:lang w:val="en-US"/>
        </w:rPr>
      </w:pPr>
      <w:r>
        <w:rPr>
          <w:lang w:val="en-US"/>
        </w:rPr>
        <w:t>CS administrator selects to register the management service provider as a security server client.</w:t>
      </w:r>
    </w:p>
    <w:p w:rsidR="002F0D5B" w:rsidRDefault="00F12026">
      <w:pPr>
        <w:numPr>
          <w:ilvl w:val="0"/>
          <w:numId w:val="46"/>
        </w:numPr>
        <w:tabs>
          <w:tab w:val="left" w:pos="0"/>
        </w:tabs>
        <w:rPr>
          <w:lang w:val="en-US"/>
        </w:rPr>
      </w:pPr>
      <w:r>
        <w:rPr>
          <w:lang w:val="en-US"/>
        </w:rPr>
        <w:t>System displays a security server client registration request, prefilling the client's values with the management service provider's information.</w:t>
      </w:r>
    </w:p>
    <w:p w:rsidR="002F0D5B" w:rsidRDefault="00F12026">
      <w:pPr>
        <w:numPr>
          <w:ilvl w:val="0"/>
          <w:numId w:val="46"/>
        </w:numPr>
        <w:tabs>
          <w:tab w:val="left" w:pos="0"/>
        </w:tabs>
        <w:rPr>
          <w:lang w:val="en-US"/>
        </w:rPr>
      </w:pPr>
      <w:r>
        <w:rPr>
          <w:lang w:val="en-US"/>
        </w:rPr>
        <w:t>CS administrator selects the security server where the management service provider will be registered from the list of security servers registered in the central server and submits the request.</w:t>
      </w:r>
    </w:p>
    <w:p w:rsidR="002F0D5B" w:rsidRDefault="00F12026">
      <w:pPr>
        <w:numPr>
          <w:ilvl w:val="0"/>
          <w:numId w:val="46"/>
        </w:numPr>
        <w:tabs>
          <w:tab w:val="left" w:pos="0"/>
        </w:tabs>
        <w:rPr>
          <w:lang w:val="en-US"/>
        </w:rPr>
      </w:pPr>
      <w:r>
        <w:rPr>
          <w:lang w:val="en-US"/>
        </w:rPr>
        <w:t xml:space="preserve">System saves the security server client registration request and sets the status of the request to </w:t>
      </w:r>
      <w:r>
        <w:rPr>
          <w:i/>
          <w:iCs/>
          <w:lang w:val="en-US"/>
        </w:rPr>
        <w:t>approved</w:t>
      </w:r>
      <w:r>
        <w:rPr>
          <w:lang w:val="en-US"/>
        </w:rPr>
        <w:t xml:space="preserve">. </w:t>
      </w:r>
    </w:p>
    <w:p w:rsidR="002F0D5B" w:rsidRDefault="00F12026">
      <w:pPr>
        <w:numPr>
          <w:ilvl w:val="0"/>
          <w:numId w:val="46"/>
        </w:numPr>
        <w:tabs>
          <w:tab w:val="left" w:pos="0"/>
        </w:tabs>
        <w:rPr>
          <w:lang w:val="en-US"/>
        </w:rPr>
      </w:pPr>
      <w:r>
        <w:rPr>
          <w:lang w:val="en-US"/>
        </w:rPr>
        <w:t>System saves the registration relation between the management service provider and the security server to system configuration.</w:t>
      </w:r>
    </w:p>
    <w:p w:rsidR="002F0D5B" w:rsidRDefault="00F12026">
      <w:pPr>
        <w:numPr>
          <w:ilvl w:val="0"/>
          <w:numId w:val="46"/>
        </w:numPr>
        <w:tabs>
          <w:tab w:val="left" w:pos="0"/>
        </w:tabs>
        <w:rPr>
          <w:lang w:val="en-US"/>
        </w:rPr>
      </w:pPr>
      <w:r>
        <w:rPr>
          <w:lang w:val="en-US"/>
        </w:rPr>
        <w:t>System displays the message: “Management service provider 'X' registered as security server 'Y' client”, where “X” is the X-Road identifier of the management service provider and “Y” is the X-Road identifier of the security server.</w:t>
      </w:r>
    </w:p>
    <w:p w:rsidR="002F0D5B" w:rsidRDefault="00F12026">
      <w:pPr>
        <w:numPr>
          <w:ilvl w:val="0"/>
          <w:numId w:val="46"/>
        </w:numPr>
        <w:tabs>
          <w:tab w:val="left" w:pos="0"/>
        </w:tabs>
        <w:rPr>
          <w:b/>
          <w:bCs/>
          <w:lang w:val="en-US"/>
        </w:rPr>
      </w:pPr>
      <w:r>
        <w:rPr>
          <w:lang w:val="en-US"/>
        </w:rPr>
        <w:t>System logs the event “Register management service provider as security server client”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 xml:space="preserve"> CS administrator selects not to submit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08" w:name="__RefHeading___Toc38741_1752710042"/>
      <w:bookmarkStart w:id="109" w:name="_Toc438047959"/>
      <w:bookmarkEnd w:id="108"/>
      <w:r>
        <w:rPr>
          <w:lang w:val="en-US"/>
        </w:rPr>
        <w:t>UC MEMBER_34: View Management Requests</w:t>
      </w:r>
      <w:bookmarkEnd w:id="10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management requests.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management requests saved in the system configuration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47"/>
        </w:numPr>
        <w:tabs>
          <w:tab w:val="left" w:pos="0"/>
        </w:tabs>
        <w:rPr>
          <w:lang w:val="en-US"/>
        </w:rPr>
      </w:pPr>
      <w:r>
        <w:rPr>
          <w:lang w:val="en-US"/>
        </w:rPr>
        <w:t>CS administrator selects to view management requests.</w:t>
      </w:r>
    </w:p>
    <w:p w:rsidR="002F0D5B" w:rsidRDefault="00F12026">
      <w:pPr>
        <w:numPr>
          <w:ilvl w:val="0"/>
          <w:numId w:val="47"/>
        </w:numPr>
        <w:tabs>
          <w:tab w:val="left" w:pos="0"/>
        </w:tabs>
        <w:rPr>
          <w:lang w:val="en-US"/>
        </w:rPr>
      </w:pPr>
      <w:r>
        <w:rPr>
          <w:lang w:val="en-US"/>
        </w:rPr>
        <w:t>System displays the list of management requests. The following information is displayed for each request.</w:t>
      </w:r>
    </w:p>
    <w:p w:rsidR="002F0D5B" w:rsidRDefault="00F12026">
      <w:pPr>
        <w:numPr>
          <w:ilvl w:val="1"/>
          <w:numId w:val="17"/>
        </w:numPr>
        <w:tabs>
          <w:tab w:val="left" w:pos="0"/>
        </w:tabs>
        <w:rPr>
          <w:lang w:val="en-US"/>
        </w:rPr>
      </w:pPr>
      <w:r>
        <w:rPr>
          <w:lang w:val="en-US"/>
        </w:rPr>
        <w:t>The identifier of the request.</w:t>
      </w:r>
    </w:p>
    <w:p w:rsidR="002F0D5B" w:rsidRDefault="00F12026">
      <w:pPr>
        <w:numPr>
          <w:ilvl w:val="1"/>
          <w:numId w:val="17"/>
        </w:numPr>
        <w:tabs>
          <w:tab w:val="left" w:pos="0"/>
        </w:tabs>
        <w:rPr>
          <w:lang w:val="en-US"/>
        </w:rPr>
      </w:pPr>
      <w:r>
        <w:rPr>
          <w:lang w:val="en-US"/>
        </w:rPr>
        <w:t>The date and time of when the management request was saved to the system configuration.</w:t>
      </w:r>
    </w:p>
    <w:p w:rsidR="002F0D5B" w:rsidRDefault="00F12026">
      <w:pPr>
        <w:numPr>
          <w:ilvl w:val="1"/>
          <w:numId w:val="17"/>
        </w:numPr>
        <w:tabs>
          <w:tab w:val="left" w:pos="0"/>
        </w:tabs>
        <w:rPr>
          <w:i/>
          <w:iCs/>
          <w:lang w:val="en-US"/>
        </w:rPr>
      </w:pPr>
      <w:r>
        <w:rPr>
          <w:lang w:val="en-US"/>
        </w:rPr>
        <w:t>The type of the request:</w:t>
      </w:r>
    </w:p>
    <w:p w:rsidR="002F0D5B" w:rsidRDefault="00F12026">
      <w:pPr>
        <w:numPr>
          <w:ilvl w:val="2"/>
          <w:numId w:val="17"/>
        </w:numPr>
        <w:tabs>
          <w:tab w:val="left" w:pos="0"/>
        </w:tabs>
        <w:rPr>
          <w:i/>
          <w:iCs/>
          <w:lang w:val="en-US"/>
        </w:rPr>
      </w:pPr>
      <w:r>
        <w:rPr>
          <w:i/>
          <w:iCs/>
          <w:lang w:val="en-US"/>
        </w:rPr>
        <w:t>c</w:t>
      </w:r>
      <w:proofErr w:type="spellStart"/>
      <w:r>
        <w:rPr>
          <w:i/>
          <w:iCs/>
        </w:rPr>
        <w:t>ertificate</w:t>
      </w:r>
      <w:proofErr w:type="spellEnd"/>
      <w:r>
        <w:rPr>
          <w:i/>
          <w:iCs/>
        </w:rPr>
        <w:t xml:space="preserve"> registration</w:t>
      </w:r>
      <w:r>
        <w:t xml:space="preserve"> for authentication certificate registration requests;</w:t>
      </w:r>
    </w:p>
    <w:p w:rsidR="002F0D5B" w:rsidRDefault="00F12026">
      <w:pPr>
        <w:numPr>
          <w:ilvl w:val="2"/>
          <w:numId w:val="17"/>
        </w:numPr>
        <w:tabs>
          <w:tab w:val="left" w:pos="0"/>
        </w:tabs>
        <w:rPr>
          <w:i/>
          <w:iCs/>
          <w:lang w:val="en-US"/>
        </w:rPr>
      </w:pPr>
      <w:r>
        <w:rPr>
          <w:i/>
          <w:iCs/>
          <w:lang w:val="en-US"/>
        </w:rPr>
        <w:t>c</w:t>
      </w:r>
      <w:proofErr w:type="spellStart"/>
      <w:r>
        <w:rPr>
          <w:i/>
          <w:iCs/>
        </w:rPr>
        <w:t>ertificate</w:t>
      </w:r>
      <w:proofErr w:type="spellEnd"/>
      <w:r>
        <w:rPr>
          <w:i/>
          <w:iCs/>
        </w:rPr>
        <w:t xml:space="preserve"> deletion</w:t>
      </w:r>
      <w:r>
        <w:t xml:space="preserve"> for authentication certificate deletion requests;</w:t>
      </w:r>
    </w:p>
    <w:p w:rsidR="002F0D5B" w:rsidRDefault="00F12026">
      <w:pPr>
        <w:numPr>
          <w:ilvl w:val="2"/>
          <w:numId w:val="17"/>
        </w:numPr>
        <w:tabs>
          <w:tab w:val="left" w:pos="0"/>
        </w:tabs>
        <w:rPr>
          <w:i/>
          <w:iCs/>
        </w:rPr>
      </w:pPr>
      <w:r>
        <w:rPr>
          <w:i/>
          <w:iCs/>
          <w:lang w:val="en-US"/>
        </w:rPr>
        <w:t>client</w:t>
      </w:r>
      <w:r>
        <w:rPr>
          <w:i/>
          <w:iCs/>
        </w:rPr>
        <w:t xml:space="preserve"> registration</w:t>
      </w:r>
      <w:r>
        <w:t xml:space="preserve"> for security server client registration requests;</w:t>
      </w:r>
    </w:p>
    <w:p w:rsidR="002F0D5B" w:rsidRDefault="00F12026">
      <w:pPr>
        <w:numPr>
          <w:ilvl w:val="2"/>
          <w:numId w:val="17"/>
        </w:numPr>
        <w:tabs>
          <w:tab w:val="left" w:pos="0"/>
        </w:tabs>
      </w:pPr>
      <w:proofErr w:type="gramStart"/>
      <w:r>
        <w:rPr>
          <w:i/>
          <w:iCs/>
        </w:rPr>
        <w:t>client</w:t>
      </w:r>
      <w:proofErr w:type="gramEnd"/>
      <w:r>
        <w:rPr>
          <w:i/>
          <w:iCs/>
        </w:rPr>
        <w:t xml:space="preserve"> deletion</w:t>
      </w:r>
      <w:r>
        <w:t xml:space="preserve"> for security server client deletion requests.</w:t>
      </w:r>
    </w:p>
    <w:p w:rsidR="002F0D5B" w:rsidRDefault="00F12026">
      <w:pPr>
        <w:numPr>
          <w:ilvl w:val="1"/>
          <w:numId w:val="17"/>
        </w:numPr>
        <w:tabs>
          <w:tab w:val="left" w:pos="0"/>
        </w:tabs>
        <w:rPr>
          <w:i/>
          <w:iCs/>
        </w:rPr>
      </w:pPr>
      <w:r>
        <w:t>The source of the request</w:t>
      </w:r>
    </w:p>
    <w:p w:rsidR="002F0D5B" w:rsidRDefault="00F12026">
      <w:pPr>
        <w:numPr>
          <w:ilvl w:val="2"/>
          <w:numId w:val="17"/>
        </w:numPr>
        <w:tabs>
          <w:tab w:val="left" w:pos="0"/>
        </w:tabs>
        <w:rPr>
          <w:i/>
          <w:iCs/>
        </w:rPr>
      </w:pPr>
      <w:r>
        <w:rPr>
          <w:i/>
          <w:iCs/>
        </w:rPr>
        <w:t>Security server</w:t>
      </w:r>
      <w:r>
        <w:t xml:space="preserve"> for the requests that have been submitted to the central server through a security server; and</w:t>
      </w:r>
    </w:p>
    <w:p w:rsidR="002F0D5B" w:rsidRDefault="00F12026">
      <w:pPr>
        <w:numPr>
          <w:ilvl w:val="2"/>
          <w:numId w:val="17"/>
        </w:numPr>
        <w:tabs>
          <w:tab w:val="left" w:pos="0"/>
        </w:tabs>
      </w:pPr>
      <w:r>
        <w:rPr>
          <w:i/>
          <w:iCs/>
        </w:rPr>
        <w:t xml:space="preserve">X-Road </w:t>
      </w:r>
      <w:proofErr w:type="spellStart"/>
      <w:r>
        <w:rPr>
          <w:i/>
          <w:iCs/>
        </w:rPr>
        <w:t>center</w:t>
      </w:r>
      <w:proofErr w:type="spellEnd"/>
      <w:r>
        <w:t xml:space="preserve"> for the requests that have been created in the central server.</w:t>
      </w:r>
    </w:p>
    <w:p w:rsidR="002F0D5B" w:rsidRDefault="00F12026">
      <w:pPr>
        <w:numPr>
          <w:ilvl w:val="1"/>
          <w:numId w:val="17"/>
        </w:numPr>
        <w:tabs>
          <w:tab w:val="left" w:pos="0"/>
        </w:tabs>
      </w:pPr>
      <w:r>
        <w:t>The name of the owner of the server that is the subject of the request.</w:t>
      </w:r>
    </w:p>
    <w:p w:rsidR="002F0D5B" w:rsidRDefault="00F12026">
      <w:pPr>
        <w:numPr>
          <w:ilvl w:val="1"/>
          <w:numId w:val="17"/>
        </w:numPr>
        <w:tabs>
          <w:tab w:val="left" w:pos="0"/>
        </w:tabs>
      </w:pPr>
      <w:r>
        <w:t>The X-Road identifier of the server that is the subject of the request.</w:t>
      </w:r>
    </w:p>
    <w:p w:rsidR="002F0D5B" w:rsidRDefault="00F12026">
      <w:pPr>
        <w:numPr>
          <w:ilvl w:val="1"/>
          <w:numId w:val="17"/>
        </w:numPr>
        <w:tabs>
          <w:tab w:val="left" w:pos="0"/>
        </w:tabs>
        <w:rPr>
          <w:color w:val="000000"/>
          <w:lang w:val="en-US"/>
        </w:rPr>
      </w:pPr>
      <w:r>
        <w:t>The status of the request (for registration requests).</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details of a management request: </w:t>
      </w:r>
      <w:r>
        <w:rPr>
          <w:color w:val="000000"/>
          <w:lang w:val="en-US"/>
        </w:rPr>
        <w:fldChar w:fldCharType="begin"/>
      </w:r>
      <w:r>
        <w:rPr>
          <w:color w:val="000000"/>
          <w:lang w:val="en-US"/>
        </w:rPr>
        <w:instrText xml:space="preserve"> REF __RefHeading___Toc38743_1752710042 \n \h </w:instrText>
      </w:r>
      <w:r>
        <w:rPr>
          <w:color w:val="000000"/>
          <w:lang w:val="en-US"/>
        </w:rPr>
      </w:r>
      <w:r>
        <w:rPr>
          <w:color w:val="000000"/>
          <w:lang w:val="en-US"/>
        </w:rPr>
        <w:fldChar w:fldCharType="separate"/>
      </w:r>
      <w:r w:rsidR="00923294">
        <w:rPr>
          <w:color w:val="000000"/>
          <w:lang w:val="en-US"/>
        </w:rPr>
        <w:t>2.3.34</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color w:val="000000"/>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0" w:name="__RefHeading___Toc38743_1752710042"/>
      <w:bookmarkStart w:id="111" w:name="_Toc438047960"/>
      <w:bookmarkEnd w:id="110"/>
      <w:r>
        <w:rPr>
          <w:lang w:val="en-US"/>
        </w:rPr>
        <w:t>UC MEMBER_35: View the Details of a Management Request</w:t>
      </w:r>
      <w:bookmarkEnd w:id="11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 the details of a management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details of the management request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48"/>
        </w:numPr>
        <w:tabs>
          <w:tab w:val="left" w:pos="0"/>
        </w:tabs>
        <w:rPr>
          <w:lang w:val="en-US"/>
        </w:rPr>
      </w:pPr>
      <w:r>
        <w:rPr>
          <w:lang w:val="en-US"/>
        </w:rPr>
        <w:t>CS administrator selects to view the details of a management request.</w:t>
      </w:r>
    </w:p>
    <w:p w:rsidR="002F0D5B" w:rsidRDefault="00F12026">
      <w:pPr>
        <w:numPr>
          <w:ilvl w:val="0"/>
          <w:numId w:val="48"/>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Information about the request:</w:t>
      </w:r>
    </w:p>
    <w:p w:rsidR="002F0D5B" w:rsidRDefault="00F12026">
      <w:pPr>
        <w:numPr>
          <w:ilvl w:val="2"/>
          <w:numId w:val="17"/>
        </w:numPr>
        <w:tabs>
          <w:tab w:val="left" w:pos="0"/>
        </w:tabs>
        <w:rPr>
          <w:lang w:val="en-US"/>
        </w:rPr>
      </w:pPr>
      <w:r>
        <w:rPr>
          <w:lang w:val="en-US"/>
        </w:rPr>
        <w:t>the identifier of the request;</w:t>
      </w:r>
    </w:p>
    <w:p w:rsidR="002F0D5B" w:rsidRDefault="00F12026">
      <w:pPr>
        <w:numPr>
          <w:ilvl w:val="2"/>
          <w:numId w:val="17"/>
        </w:numPr>
        <w:tabs>
          <w:tab w:val="left" w:pos="0"/>
        </w:tabs>
        <w:rPr>
          <w:lang w:val="en-US"/>
        </w:rPr>
      </w:pPr>
      <w:r>
        <w:rPr>
          <w:lang w:val="en-US"/>
        </w:rPr>
        <w:t>the date and time of saving the request in the central server;</w:t>
      </w:r>
    </w:p>
    <w:p w:rsidR="002F0D5B" w:rsidRDefault="00F12026">
      <w:pPr>
        <w:numPr>
          <w:ilvl w:val="2"/>
          <w:numId w:val="17"/>
        </w:numPr>
        <w:tabs>
          <w:tab w:val="left" w:pos="0"/>
        </w:tabs>
        <w:rPr>
          <w:lang w:val="en-US"/>
        </w:rPr>
      </w:pPr>
      <w:proofErr w:type="gramStart"/>
      <w:r>
        <w:rPr>
          <w:lang w:val="en-US"/>
        </w:rPr>
        <w:t>the</w:t>
      </w:r>
      <w:proofErr w:type="gramEnd"/>
      <w:r>
        <w:rPr>
          <w:lang w:val="en-US"/>
        </w:rPr>
        <w:t xml:space="preserve"> source of the request. The request can be either submitted through a security server (SECURITY_SERVER) or created in the central server (CENTER);</w:t>
      </w:r>
    </w:p>
    <w:p w:rsidR="002F0D5B" w:rsidRDefault="00F12026">
      <w:pPr>
        <w:numPr>
          <w:ilvl w:val="2"/>
          <w:numId w:val="17"/>
        </w:numPr>
        <w:tabs>
          <w:tab w:val="left" w:pos="0"/>
        </w:tabs>
        <w:rPr>
          <w:lang w:val="en-US"/>
        </w:rPr>
      </w:pPr>
      <w:r>
        <w:rPr>
          <w:lang w:val="en-US"/>
        </w:rPr>
        <w:t xml:space="preserve">the identifier of the request that caused the status change of the request from </w:t>
      </w:r>
      <w:r>
        <w:rPr>
          <w:i/>
          <w:iCs/>
          <w:lang w:val="en-US"/>
        </w:rPr>
        <w:t>waiting</w:t>
      </w:r>
      <w:r>
        <w:rPr>
          <w:lang w:val="en-US"/>
        </w:rPr>
        <w:t xml:space="preserve"> to </w:t>
      </w:r>
      <w:r>
        <w:rPr>
          <w:i/>
          <w:iCs/>
          <w:lang w:val="en-US"/>
        </w:rPr>
        <w:t>submitted for approval</w:t>
      </w:r>
      <w:r>
        <w:rPr>
          <w:lang w:val="en-US"/>
        </w:rPr>
        <w:t xml:space="preserve"> or from </w:t>
      </w:r>
      <w:r>
        <w:rPr>
          <w:i/>
          <w:iCs/>
          <w:lang w:val="en-US"/>
        </w:rPr>
        <w:t>waiting</w:t>
      </w:r>
      <w:r>
        <w:rPr>
          <w:lang w:val="en-US"/>
        </w:rPr>
        <w:t xml:space="preserve"> to </w:t>
      </w:r>
      <w:r>
        <w:rPr>
          <w:i/>
          <w:iCs/>
          <w:lang w:val="en-US"/>
        </w:rPr>
        <w:t>revoked</w:t>
      </w:r>
      <w:r>
        <w:rPr>
          <w:lang w:val="en-US"/>
        </w:rPr>
        <w:t>;</w:t>
      </w:r>
    </w:p>
    <w:p w:rsidR="002F0D5B" w:rsidRDefault="00F12026">
      <w:pPr>
        <w:numPr>
          <w:ilvl w:val="2"/>
          <w:numId w:val="17"/>
        </w:numPr>
        <w:tabs>
          <w:tab w:val="left" w:pos="0"/>
        </w:tabs>
        <w:rPr>
          <w:lang w:val="en-US"/>
        </w:rPr>
      </w:pPr>
      <w:proofErr w:type="gramStart"/>
      <w:r>
        <w:rPr>
          <w:lang w:val="en-US"/>
        </w:rPr>
        <w:t>a</w:t>
      </w:r>
      <w:proofErr w:type="gramEnd"/>
      <w:r>
        <w:rPr>
          <w:lang w:val="en-US"/>
        </w:rPr>
        <w:t xml:space="preserve"> comment about the source event for the generation of the request. For example, when a security server is deleted from the central server, deletion requests are automatically generated for all the clients and authentication certificates of this security server. In the “Comments” field of the generated request, a comment with the server identifier is added in such case.</w:t>
      </w:r>
    </w:p>
    <w:p w:rsidR="002F0D5B" w:rsidRDefault="00F12026">
      <w:pPr>
        <w:numPr>
          <w:ilvl w:val="1"/>
          <w:numId w:val="17"/>
        </w:numPr>
        <w:tabs>
          <w:tab w:val="left" w:pos="0"/>
        </w:tabs>
        <w:rPr>
          <w:lang w:val="en-US"/>
        </w:rPr>
      </w:pPr>
      <w:r>
        <w:rPr>
          <w:lang w:val="en-US"/>
        </w:rPr>
        <w:t>Information about the security server associated with the request:</w:t>
      </w:r>
    </w:p>
    <w:p w:rsidR="002F0D5B" w:rsidRDefault="00F12026">
      <w:pPr>
        <w:numPr>
          <w:ilvl w:val="2"/>
          <w:numId w:val="17"/>
        </w:numPr>
        <w:tabs>
          <w:tab w:val="left" w:pos="0"/>
        </w:tabs>
        <w:rPr>
          <w:lang w:val="en-US"/>
        </w:rPr>
      </w:pPr>
      <w:r>
        <w:rPr>
          <w:lang w:val="en-US"/>
        </w:rPr>
        <w:t>the name, member class and member code of the security server owner;</w:t>
      </w:r>
    </w:p>
    <w:p w:rsidR="002F0D5B" w:rsidRDefault="00F12026">
      <w:pPr>
        <w:numPr>
          <w:ilvl w:val="2"/>
          <w:numId w:val="17"/>
        </w:numPr>
        <w:tabs>
          <w:tab w:val="left" w:pos="0"/>
        </w:tabs>
        <w:rPr>
          <w:lang w:val="en-US"/>
        </w:rPr>
      </w:pPr>
      <w:r>
        <w:rPr>
          <w:lang w:val="en-US"/>
        </w:rPr>
        <w:t>the code of the security server;</w:t>
      </w:r>
    </w:p>
    <w:p w:rsidR="002F0D5B" w:rsidRDefault="00F12026">
      <w:pPr>
        <w:numPr>
          <w:ilvl w:val="2"/>
          <w:numId w:val="17"/>
        </w:numPr>
        <w:tabs>
          <w:tab w:val="left" w:pos="0"/>
        </w:tabs>
        <w:rPr>
          <w:lang w:val="en-US"/>
        </w:rPr>
      </w:pPr>
      <w:proofErr w:type="gramStart"/>
      <w:r>
        <w:rPr>
          <w:lang w:val="en-US"/>
        </w:rPr>
        <w:t>the</w:t>
      </w:r>
      <w:proofErr w:type="gramEnd"/>
      <w:r>
        <w:rPr>
          <w:lang w:val="en-US"/>
        </w:rPr>
        <w:t xml:space="preserve"> address of the security server. This field is filled only for authentication certificate registration requests submitted through a security server, and only if the security server's administration deemed it necessary to provide an address upon request submission.</w:t>
      </w:r>
    </w:p>
    <w:p w:rsidR="002F0D5B" w:rsidRDefault="00F12026">
      <w:pPr>
        <w:numPr>
          <w:ilvl w:val="1"/>
          <w:numId w:val="17"/>
        </w:numPr>
        <w:tabs>
          <w:tab w:val="left" w:pos="0"/>
        </w:tabs>
        <w:rPr>
          <w:lang w:val="en-US"/>
        </w:rPr>
      </w:pPr>
      <w:r>
        <w:rPr>
          <w:lang w:val="en-US"/>
        </w:rPr>
        <w:t>Information about the request object – that is, client or authentication certificate being registered or deleted.</w:t>
      </w:r>
    </w:p>
    <w:p w:rsidR="002F0D5B" w:rsidRDefault="00F12026">
      <w:pPr>
        <w:ind w:left="723"/>
        <w:rPr>
          <w:lang w:val="en-US"/>
        </w:rPr>
      </w:pPr>
      <w:r>
        <w:rPr>
          <w:lang w:val="en-US"/>
        </w:rPr>
        <w:t>For an authentication certificate:</w:t>
      </w:r>
    </w:p>
    <w:p w:rsidR="002F0D5B" w:rsidRDefault="00F12026">
      <w:pPr>
        <w:numPr>
          <w:ilvl w:val="2"/>
          <w:numId w:val="17"/>
        </w:numPr>
        <w:tabs>
          <w:tab w:val="left" w:pos="0"/>
        </w:tabs>
        <w:rPr>
          <w:lang w:val="en-US"/>
        </w:rPr>
      </w:pPr>
      <w:r>
        <w:rPr>
          <w:lang w:val="en-US"/>
        </w:rPr>
        <w:t>the name of the certification authority who issued the certificate;</w:t>
      </w:r>
    </w:p>
    <w:p w:rsidR="002F0D5B" w:rsidRDefault="00F12026">
      <w:pPr>
        <w:numPr>
          <w:ilvl w:val="2"/>
          <w:numId w:val="17"/>
        </w:numPr>
        <w:tabs>
          <w:tab w:val="left" w:pos="0"/>
        </w:tabs>
        <w:rPr>
          <w:lang w:val="en-US"/>
        </w:rPr>
      </w:pPr>
      <w:r>
        <w:rPr>
          <w:lang w:val="en-US"/>
        </w:rPr>
        <w:t>the serial number of the certificate;</w:t>
      </w:r>
    </w:p>
    <w:p w:rsidR="002F0D5B" w:rsidRDefault="00F12026">
      <w:pPr>
        <w:numPr>
          <w:ilvl w:val="2"/>
          <w:numId w:val="17"/>
        </w:numPr>
        <w:tabs>
          <w:tab w:val="left" w:pos="0"/>
        </w:tabs>
        <w:rPr>
          <w:lang w:val="en-US"/>
        </w:rPr>
      </w:pPr>
      <w:r>
        <w:rPr>
          <w:lang w:val="en-US"/>
        </w:rPr>
        <w:t>the attributes of the certificate's subject field;</w:t>
      </w:r>
    </w:p>
    <w:p w:rsidR="002F0D5B" w:rsidRDefault="00F12026">
      <w:pPr>
        <w:numPr>
          <w:ilvl w:val="2"/>
          <w:numId w:val="17"/>
        </w:numPr>
        <w:tabs>
          <w:tab w:val="left" w:pos="0"/>
        </w:tabs>
        <w:rPr>
          <w:lang w:val="en-US"/>
        </w:rPr>
      </w:pPr>
      <w:proofErr w:type="gramStart"/>
      <w:r>
        <w:rPr>
          <w:lang w:val="en-US"/>
        </w:rPr>
        <w:t>the</w:t>
      </w:r>
      <w:proofErr w:type="gramEnd"/>
      <w:r>
        <w:rPr>
          <w:lang w:val="en-US"/>
        </w:rPr>
        <w:t xml:space="preserve"> expiration date of the certificate.</w:t>
      </w:r>
    </w:p>
    <w:p w:rsidR="002F0D5B" w:rsidRDefault="00F12026">
      <w:pPr>
        <w:ind w:left="723"/>
        <w:rPr>
          <w:lang w:val="en-US"/>
        </w:rPr>
      </w:pPr>
      <w:r>
        <w:rPr>
          <w:lang w:val="en-US"/>
        </w:rPr>
        <w:t>For a security server client:</w:t>
      </w:r>
    </w:p>
    <w:p w:rsidR="002F0D5B" w:rsidRDefault="00F12026">
      <w:pPr>
        <w:numPr>
          <w:ilvl w:val="2"/>
          <w:numId w:val="17"/>
        </w:numPr>
        <w:tabs>
          <w:tab w:val="left" w:pos="0"/>
        </w:tabs>
        <w:rPr>
          <w:lang w:val="en-US"/>
        </w:rPr>
      </w:pPr>
      <w:r>
        <w:rPr>
          <w:lang w:val="en-US"/>
        </w:rPr>
        <w:t xml:space="preserve">the name of the client (the name of the X-Road member responsible for the subsystem submitted for registration or </w:t>
      </w:r>
      <w:proofErr w:type="spellStart"/>
      <w:r>
        <w:rPr>
          <w:lang w:val="en-US"/>
        </w:rPr>
        <w:t>unregistration</w:t>
      </w:r>
      <w:proofErr w:type="spellEnd"/>
      <w:r>
        <w:rPr>
          <w:lang w:val="en-US"/>
        </w:rPr>
        <w:t xml:space="preserve"> with this request);</w:t>
      </w:r>
    </w:p>
    <w:p w:rsidR="002F0D5B" w:rsidRDefault="00F12026">
      <w:pPr>
        <w:numPr>
          <w:ilvl w:val="2"/>
          <w:numId w:val="17"/>
        </w:numPr>
        <w:tabs>
          <w:tab w:val="left" w:pos="0"/>
        </w:tabs>
        <w:rPr>
          <w:color w:val="000000"/>
          <w:lang w:val="en-US"/>
        </w:rPr>
      </w:pPr>
      <w:proofErr w:type="gramStart"/>
      <w:r>
        <w:rPr>
          <w:lang w:val="en-US"/>
        </w:rPr>
        <w:t>the</w:t>
      </w:r>
      <w:proofErr w:type="gramEnd"/>
      <w:r>
        <w:rPr>
          <w:lang w:val="en-US"/>
        </w:rPr>
        <w:t xml:space="preserve"> member class, member code and subsystem code of the client.</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approve a pair of complementary registration requests: </w:t>
      </w:r>
      <w:r>
        <w:rPr>
          <w:color w:val="000000"/>
          <w:lang w:val="en-US"/>
        </w:rPr>
        <w:fldChar w:fldCharType="begin"/>
      </w:r>
      <w:r>
        <w:rPr>
          <w:color w:val="000000"/>
          <w:lang w:val="en-US"/>
        </w:rPr>
        <w:instrText xml:space="preserve"> REF __RefHeading___Toc66142_1861028487 \n \h </w:instrText>
      </w:r>
      <w:r>
        <w:rPr>
          <w:color w:val="000000"/>
          <w:lang w:val="en-US"/>
        </w:rPr>
      </w:r>
      <w:r>
        <w:rPr>
          <w:color w:val="000000"/>
          <w:lang w:val="en-US"/>
        </w:rPr>
        <w:fldChar w:fldCharType="separate"/>
      </w:r>
      <w:r w:rsidR="00923294">
        <w:rPr>
          <w:color w:val="000000"/>
          <w:lang w:val="en-US"/>
        </w:rPr>
        <w:t>2.3.35</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decline a pair of complementary registration requests: </w:t>
      </w:r>
      <w:r>
        <w:rPr>
          <w:color w:val="000000"/>
          <w:lang w:val="en-US"/>
        </w:rPr>
        <w:fldChar w:fldCharType="begin"/>
      </w:r>
      <w:r>
        <w:rPr>
          <w:color w:val="000000"/>
          <w:lang w:val="en-US"/>
        </w:rPr>
        <w:instrText xml:space="preserve"> REF __RefHeading___Toc66144_1861028487 \n \h </w:instrText>
      </w:r>
      <w:r>
        <w:rPr>
          <w:color w:val="000000"/>
          <w:lang w:val="en-US"/>
        </w:rPr>
      </w:r>
      <w:r>
        <w:rPr>
          <w:color w:val="000000"/>
          <w:lang w:val="en-US"/>
        </w:rPr>
        <w:fldChar w:fldCharType="separate"/>
      </w:r>
      <w:r w:rsidR="00923294">
        <w:rPr>
          <w:color w:val="000000"/>
          <w:lang w:val="en-US"/>
        </w:rPr>
        <w:t>2.3.37</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revoke</w:t>
      </w:r>
      <w:proofErr w:type="gramEnd"/>
      <w:r>
        <w:rPr>
          <w:color w:val="000000"/>
          <w:lang w:val="en-US"/>
        </w:rPr>
        <w:t xml:space="preserve"> a registration request created in the central server: </w:t>
      </w:r>
      <w:r>
        <w:rPr>
          <w:color w:val="000000"/>
          <w:lang w:val="en-US"/>
        </w:rPr>
        <w:fldChar w:fldCharType="begin"/>
      </w:r>
      <w:r>
        <w:rPr>
          <w:color w:val="000000"/>
          <w:lang w:val="en-US"/>
        </w:rPr>
        <w:instrText xml:space="preserve"> REF __RefHeading___Toc66146_1861028487 \n \h </w:instrText>
      </w:r>
      <w:r>
        <w:rPr>
          <w:color w:val="000000"/>
          <w:lang w:val="en-US"/>
        </w:rPr>
      </w:r>
      <w:r>
        <w:rPr>
          <w:color w:val="000000"/>
          <w:lang w:val="en-US"/>
        </w:rPr>
        <w:fldChar w:fldCharType="separate"/>
      </w:r>
      <w:r w:rsidR="00923294">
        <w:rPr>
          <w:color w:val="000000"/>
          <w:lang w:val="en-US"/>
        </w:rPr>
        <w:t>2.3.38</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112" w:name="__RefHeading___Toc66142_1861028487"/>
      <w:bookmarkStart w:id="113" w:name="_Toc438047961"/>
      <w:bookmarkEnd w:id="112"/>
      <w:r>
        <w:rPr>
          <w:lang w:val="en-US"/>
        </w:rPr>
        <w:t>UC MEMBER_36: Approve an Authentication Certificate Registration Request</w:t>
      </w:r>
      <w:bookmarkEnd w:id="11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approves an authentication certificate registration request. System sets the statuses of the complementary requests to </w:t>
      </w:r>
      <w:proofErr w:type="gramStart"/>
      <w:r>
        <w:rPr>
          <w:i/>
          <w:iCs/>
        </w:rPr>
        <w:t>approved</w:t>
      </w:r>
      <w:proofErr w:type="gramEnd"/>
      <w:r>
        <w:t>. System registers the security server as an owned server of the X-Road client that sent the request, if the security server was not previously registered. System saves the authentication certificate and the registration relation between the certificate and the security server.</w:t>
      </w:r>
    </w:p>
    <w:p w:rsidR="002F0D5B" w:rsidRDefault="00F12026">
      <w:pPr>
        <w:rPr>
          <w:b/>
          <w:bCs/>
        </w:rPr>
      </w:pPr>
      <w:r>
        <w:rPr>
          <w:b/>
          <w:bCs/>
        </w:rPr>
        <w:t>Preconditions</w:t>
      </w:r>
      <w:r>
        <w:t xml:space="preserve">: The status of the complementary pair of registration requests is </w:t>
      </w:r>
      <w:r>
        <w:rPr>
          <w:i/>
          <w:iCs/>
        </w:rPr>
        <w:t>submitted for approval</w:t>
      </w:r>
      <w:r>
        <w:t>.</w:t>
      </w:r>
    </w:p>
    <w:p w:rsidR="002F0D5B" w:rsidRDefault="00F12026">
      <w:pPr>
        <w:rPr>
          <w:b/>
          <w:bCs/>
        </w:rPr>
      </w:pPr>
      <w:proofErr w:type="spellStart"/>
      <w:r>
        <w:rPr>
          <w:b/>
          <w:bCs/>
        </w:rPr>
        <w:t>Postconditions</w:t>
      </w:r>
      <w:proofErr w:type="spellEnd"/>
      <w:r>
        <w:t xml:space="preserve">: </w:t>
      </w:r>
      <w:r>
        <w:rPr>
          <w:i/>
          <w:iCs/>
        </w:rPr>
        <w:t>-</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49"/>
        </w:numPr>
        <w:tabs>
          <w:tab w:val="left" w:pos="0"/>
        </w:tabs>
        <w:rPr>
          <w:lang w:val="en-US"/>
        </w:rPr>
      </w:pPr>
      <w:r>
        <w:rPr>
          <w:lang w:val="en-US"/>
        </w:rPr>
        <w:t>CS administrator selects to approve an authentication certificate registration request.</w:t>
      </w:r>
    </w:p>
    <w:p w:rsidR="002F0D5B" w:rsidRDefault="00F12026">
      <w:pPr>
        <w:numPr>
          <w:ilvl w:val="0"/>
          <w:numId w:val="49"/>
        </w:numPr>
        <w:tabs>
          <w:tab w:val="left" w:pos="0"/>
        </w:tabs>
        <w:rPr>
          <w:lang w:val="en-US"/>
        </w:rPr>
      </w:pPr>
      <w:r>
        <w:rPr>
          <w:lang w:val="en-US"/>
        </w:rPr>
        <w:t>System prompts for confirmation.</w:t>
      </w:r>
    </w:p>
    <w:p w:rsidR="002F0D5B" w:rsidRDefault="00F12026">
      <w:pPr>
        <w:numPr>
          <w:ilvl w:val="0"/>
          <w:numId w:val="49"/>
        </w:numPr>
        <w:tabs>
          <w:tab w:val="left" w:pos="0"/>
        </w:tabs>
        <w:rPr>
          <w:lang w:val="en-US"/>
        </w:rPr>
      </w:pPr>
      <w:r>
        <w:rPr>
          <w:lang w:val="en-US"/>
        </w:rPr>
        <w:t>CS administrator confirms.</w:t>
      </w:r>
    </w:p>
    <w:p w:rsidR="002F0D5B" w:rsidRDefault="00F12026">
      <w:pPr>
        <w:numPr>
          <w:ilvl w:val="0"/>
          <w:numId w:val="49"/>
        </w:numPr>
        <w:tabs>
          <w:tab w:val="left" w:pos="0"/>
        </w:tabs>
        <w:rPr>
          <w:lang w:val="en-US"/>
        </w:rPr>
      </w:pPr>
      <w:r>
        <w:rPr>
          <w:lang w:val="en-US"/>
        </w:rPr>
        <w:t>System verifies that a security server with the identifier specified in the registration request is registered as an owned server of the X-Road member that sent the registration request.</w:t>
      </w:r>
    </w:p>
    <w:p w:rsidR="002F0D5B" w:rsidRDefault="00F12026">
      <w:pPr>
        <w:numPr>
          <w:ilvl w:val="0"/>
          <w:numId w:val="49"/>
        </w:numPr>
        <w:tabs>
          <w:tab w:val="left" w:pos="0"/>
        </w:tabs>
        <w:rPr>
          <w:lang w:val="en-US"/>
        </w:rPr>
      </w:pPr>
      <w:r>
        <w:rPr>
          <w:lang w:val="en-US"/>
        </w:rPr>
        <w:t>System saves the authentication certificate and the registration relation between the certificate and the security server.</w:t>
      </w:r>
    </w:p>
    <w:p w:rsidR="002F0D5B" w:rsidRDefault="00F12026">
      <w:pPr>
        <w:numPr>
          <w:ilvl w:val="0"/>
          <w:numId w:val="49"/>
        </w:numPr>
        <w:tabs>
          <w:tab w:val="left" w:pos="0"/>
        </w:tabs>
        <w:rPr>
          <w:lang w:val="en-US"/>
        </w:rPr>
      </w:pPr>
      <w:r>
        <w:rPr>
          <w:lang w:val="en-US"/>
        </w:rPr>
        <w:t xml:space="preserve">System sets the state of the complementary requests to </w:t>
      </w:r>
      <w:proofErr w:type="gramStart"/>
      <w:r>
        <w:rPr>
          <w:i/>
          <w:iCs/>
          <w:lang w:val="en-US"/>
        </w:rPr>
        <w:t>approved</w:t>
      </w:r>
      <w:proofErr w:type="gramEnd"/>
      <w:r>
        <w:rPr>
          <w:lang w:val="en-US"/>
        </w:rPr>
        <w:t>.</w:t>
      </w:r>
    </w:p>
    <w:p w:rsidR="002F0D5B" w:rsidRDefault="00F12026">
      <w:pPr>
        <w:numPr>
          <w:ilvl w:val="0"/>
          <w:numId w:val="49"/>
        </w:numPr>
        <w:tabs>
          <w:tab w:val="left" w:pos="0"/>
        </w:tabs>
        <w:rPr>
          <w:b/>
          <w:bCs/>
          <w:lang w:val="en-US"/>
        </w:rPr>
      </w:pPr>
      <w:r>
        <w:rPr>
          <w:lang w:val="en-US"/>
        </w:rPr>
        <w:t>System logs the event “</w:t>
      </w:r>
      <w:r>
        <w:t>Approve registration request</w:t>
      </w:r>
      <w:r>
        <w:rPr>
          <w:lang w:val="en-US"/>
        </w:rPr>
        <w:t>” to the audit log.</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3a.</w:t>
      </w:r>
      <w:r>
        <w:rPr>
          <w:lang w:val="en-US"/>
        </w:rPr>
        <w:tab/>
        <w:t>CS administrator decides not to approve the request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security server is not registered as an owned server of the X-Road member that sent the registration request.</w:t>
      </w:r>
    </w:p>
    <w:p w:rsidR="002F0D5B" w:rsidRDefault="00F12026">
      <w:pPr>
        <w:ind w:left="720"/>
        <w:rPr>
          <w:lang w:val="en-US"/>
        </w:rPr>
      </w:pPr>
      <w:r>
        <w:rPr>
          <w:lang w:val="en-US"/>
        </w:rPr>
        <w:t>4a.1.</w:t>
      </w:r>
      <w:r>
        <w:rPr>
          <w:lang w:val="en-US"/>
        </w:rPr>
        <w:tab/>
        <w:t>System saves the security server information found in the registration request to the system configuration as an owned security server of the X-Road member.</w:t>
      </w:r>
    </w:p>
    <w:p w:rsidR="002F0D5B" w:rsidRDefault="00F12026">
      <w:pPr>
        <w:ind w:left="720"/>
        <w:rPr>
          <w:b/>
          <w:bCs/>
          <w:lang w:val="en-US"/>
        </w:rPr>
      </w:pPr>
      <w:r>
        <w:rPr>
          <w:lang w:val="en-US"/>
        </w:rPr>
        <w:t>4a.2.</w:t>
      </w:r>
      <w:r>
        <w:rPr>
          <w:lang w:val="en-US"/>
        </w:rPr>
        <w:tab/>
        <w:t>Use case continues from step 5.</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4" w:name="__RefHeading___Toc187592_1804378061"/>
      <w:bookmarkStart w:id="115" w:name="_Toc438047962"/>
      <w:bookmarkEnd w:id="114"/>
      <w:r>
        <w:rPr>
          <w:lang w:val="en-US"/>
        </w:rPr>
        <w:t>UC MEMBER_37: Approve a Security Server Client Registration Request</w:t>
      </w:r>
      <w:bookmarkEnd w:id="11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approves a security server client registration request. System sets the statuses of the complementary requests to </w:t>
      </w:r>
      <w:r>
        <w:rPr>
          <w:i/>
          <w:iCs/>
        </w:rPr>
        <w:t>approved</w:t>
      </w:r>
      <w:r>
        <w:t>, and saves the registration relation between the security server client and the security server.</w:t>
      </w:r>
    </w:p>
    <w:p w:rsidR="002F0D5B" w:rsidRDefault="00F12026">
      <w:pPr>
        <w:rPr>
          <w:b/>
          <w:bCs/>
        </w:rPr>
      </w:pPr>
      <w:r>
        <w:rPr>
          <w:b/>
          <w:bCs/>
        </w:rPr>
        <w:t>Preconditions</w:t>
      </w:r>
      <w:r>
        <w:t xml:space="preserve">: The status of the complementary pair of registration requests is </w:t>
      </w:r>
      <w:r>
        <w:rPr>
          <w:i/>
          <w:iCs/>
        </w:rPr>
        <w:t>submitted for approval</w:t>
      </w:r>
      <w:r>
        <w:t>.</w:t>
      </w:r>
    </w:p>
    <w:p w:rsidR="002F0D5B" w:rsidRDefault="00F12026">
      <w:pPr>
        <w:rPr>
          <w:b/>
          <w:bCs/>
        </w:rPr>
      </w:pPr>
      <w:proofErr w:type="spellStart"/>
      <w:r>
        <w:rPr>
          <w:b/>
          <w:bCs/>
        </w:rPr>
        <w:t>Postconditions</w:t>
      </w:r>
      <w:proofErr w:type="spellEnd"/>
      <w:r>
        <w:t xml:space="preserve">: </w:t>
      </w:r>
      <w:r>
        <w:rPr>
          <w:i/>
          <w:iCs/>
        </w:rPr>
        <w:t>-</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0"/>
        </w:numPr>
        <w:tabs>
          <w:tab w:val="left" w:pos="0"/>
        </w:tabs>
        <w:rPr>
          <w:lang w:val="en-US"/>
        </w:rPr>
      </w:pPr>
      <w:r>
        <w:rPr>
          <w:lang w:val="en-US"/>
        </w:rPr>
        <w:t>CS administrator selects to approve a security server client registration request.</w:t>
      </w:r>
    </w:p>
    <w:p w:rsidR="002F0D5B" w:rsidRDefault="00F12026">
      <w:pPr>
        <w:numPr>
          <w:ilvl w:val="0"/>
          <w:numId w:val="50"/>
        </w:numPr>
        <w:tabs>
          <w:tab w:val="left" w:pos="0"/>
        </w:tabs>
        <w:rPr>
          <w:lang w:val="en-US"/>
        </w:rPr>
      </w:pPr>
      <w:r>
        <w:rPr>
          <w:lang w:val="en-US"/>
        </w:rPr>
        <w:t>System prompts for confirmation.</w:t>
      </w:r>
    </w:p>
    <w:p w:rsidR="002F0D5B" w:rsidRDefault="00F12026">
      <w:pPr>
        <w:numPr>
          <w:ilvl w:val="0"/>
          <w:numId w:val="50"/>
        </w:numPr>
        <w:tabs>
          <w:tab w:val="left" w:pos="0"/>
        </w:tabs>
        <w:rPr>
          <w:lang w:val="en-US"/>
        </w:rPr>
      </w:pPr>
      <w:r>
        <w:rPr>
          <w:lang w:val="en-US"/>
        </w:rPr>
        <w:t>CS administrator confirms.</w:t>
      </w:r>
    </w:p>
    <w:p w:rsidR="002F0D5B" w:rsidRDefault="00F12026">
      <w:pPr>
        <w:numPr>
          <w:ilvl w:val="0"/>
          <w:numId w:val="50"/>
        </w:numPr>
        <w:tabs>
          <w:tab w:val="left" w:pos="0"/>
        </w:tabs>
        <w:rPr>
          <w:lang w:val="en-US"/>
        </w:rPr>
      </w:pPr>
      <w:r>
        <w:rPr>
          <w:lang w:val="en-US"/>
        </w:rPr>
        <w:t>System saves the registration relation between the security server client and the security server.</w:t>
      </w:r>
    </w:p>
    <w:p w:rsidR="002F0D5B" w:rsidRDefault="00F12026">
      <w:pPr>
        <w:numPr>
          <w:ilvl w:val="0"/>
          <w:numId w:val="50"/>
        </w:numPr>
        <w:tabs>
          <w:tab w:val="left" w:pos="0"/>
        </w:tabs>
        <w:rPr>
          <w:lang w:val="en-US"/>
        </w:rPr>
      </w:pPr>
      <w:r>
        <w:rPr>
          <w:lang w:val="en-US"/>
        </w:rPr>
        <w:t xml:space="preserve">System sets the state of the complementary requests to </w:t>
      </w:r>
      <w:proofErr w:type="gramStart"/>
      <w:r>
        <w:rPr>
          <w:i/>
          <w:iCs/>
          <w:lang w:val="en-US"/>
        </w:rPr>
        <w:t>approved</w:t>
      </w:r>
      <w:proofErr w:type="gramEnd"/>
      <w:r>
        <w:rPr>
          <w:lang w:val="en-US"/>
        </w:rPr>
        <w:t>.</w:t>
      </w:r>
    </w:p>
    <w:p w:rsidR="002F0D5B" w:rsidRDefault="00F12026">
      <w:pPr>
        <w:numPr>
          <w:ilvl w:val="0"/>
          <w:numId w:val="50"/>
        </w:numPr>
        <w:tabs>
          <w:tab w:val="left" w:pos="0"/>
        </w:tabs>
        <w:rPr>
          <w:b/>
          <w:bCs/>
          <w:lang w:val="en-US"/>
        </w:rPr>
      </w:pPr>
      <w:r>
        <w:rPr>
          <w:lang w:val="en-US"/>
        </w:rPr>
        <w:t>System logs the event “Approve registration request” to the audit log.</w:t>
      </w:r>
    </w:p>
    <w:p w:rsidR="002F0D5B" w:rsidRDefault="00F12026">
      <w:pPr>
        <w:rPr>
          <w:lang w:val="en-US"/>
        </w:rPr>
      </w:pPr>
      <w:r>
        <w:rPr>
          <w:b/>
          <w:bCs/>
          <w:lang w:val="en-US"/>
        </w:rPr>
        <w:t>Extensions</w:t>
      </w:r>
      <w:r>
        <w:rPr>
          <w:lang w:val="en-US"/>
        </w:rPr>
        <w:t>:</w:t>
      </w:r>
    </w:p>
    <w:p w:rsidR="002F0D5B" w:rsidRDefault="00F12026">
      <w:pPr>
        <w:rPr>
          <w:b/>
          <w:bCs/>
          <w:lang w:val="en-US"/>
        </w:rPr>
      </w:pPr>
      <w:r>
        <w:rPr>
          <w:lang w:val="en-US"/>
        </w:rPr>
        <w:t>3a.</w:t>
      </w:r>
      <w:r>
        <w:rPr>
          <w:lang w:val="en-US"/>
        </w:rPr>
        <w:tab/>
        <w:t>CS administrator decides not to approve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6" w:name="__RefHeading___Toc66144_1861028487"/>
      <w:bookmarkStart w:id="117" w:name="_Toc438047963"/>
      <w:bookmarkEnd w:id="116"/>
      <w:r>
        <w:rPr>
          <w:lang w:val="en-US"/>
        </w:rPr>
        <w:t>UC MEMBER_38: Decline a Registration Request</w:t>
      </w:r>
      <w:bookmarkEnd w:id="11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declines a pair of complementary registration requests.</w:t>
      </w:r>
    </w:p>
    <w:p w:rsidR="002F0D5B" w:rsidRDefault="00F12026">
      <w:pPr>
        <w:rPr>
          <w:b/>
          <w:bCs/>
        </w:rPr>
      </w:pPr>
      <w:r>
        <w:rPr>
          <w:b/>
          <w:bCs/>
        </w:rPr>
        <w:t>Preconditions</w:t>
      </w:r>
      <w:r>
        <w:t xml:space="preserve">: The state of the pair of complementary registration requests is </w:t>
      </w:r>
      <w:r>
        <w:rPr>
          <w:i/>
          <w:iCs/>
        </w:rPr>
        <w:t>submitted for approval</w:t>
      </w:r>
      <w:r>
        <w:t>.</w:t>
      </w:r>
    </w:p>
    <w:p w:rsidR="002F0D5B" w:rsidRDefault="00F12026">
      <w:pPr>
        <w:rPr>
          <w:b/>
          <w:bCs/>
        </w:rPr>
      </w:pPr>
      <w:proofErr w:type="spellStart"/>
      <w:r>
        <w:rPr>
          <w:b/>
          <w:bCs/>
        </w:rPr>
        <w:t>Postconditions</w:t>
      </w:r>
      <w:proofErr w:type="spellEnd"/>
      <w:r>
        <w:t xml:space="preserve">: </w:t>
      </w:r>
      <w:r>
        <w:rPr>
          <w:i/>
          <w:iCs/>
        </w:rPr>
        <w:t>-</w:t>
      </w:r>
    </w:p>
    <w:p w:rsidR="002F0D5B" w:rsidRDefault="00F12026">
      <w:pPr>
        <w:rPr>
          <w:b/>
          <w:bCs/>
          <w:lang w:val="en-US"/>
        </w:rPr>
      </w:pPr>
      <w:r>
        <w:rPr>
          <w:b/>
          <w:bCs/>
        </w:rPr>
        <w:t>Trigger</w:t>
      </w:r>
      <w:r>
        <w:t xml:space="preserve">: </w:t>
      </w:r>
    </w:p>
    <w:p w:rsidR="002F0D5B" w:rsidRDefault="00F12026">
      <w:pPr>
        <w:rPr>
          <w:lang w:val="en-US"/>
        </w:rPr>
      </w:pPr>
      <w:r>
        <w:rPr>
          <w:b/>
          <w:bCs/>
          <w:lang w:val="en-US"/>
        </w:rPr>
        <w:t>Main Success Scenario</w:t>
      </w:r>
      <w:r>
        <w:rPr>
          <w:lang w:val="en-US"/>
        </w:rPr>
        <w:t>:</w:t>
      </w:r>
    </w:p>
    <w:p w:rsidR="002F0D5B" w:rsidRDefault="00F12026">
      <w:pPr>
        <w:numPr>
          <w:ilvl w:val="0"/>
          <w:numId w:val="51"/>
        </w:numPr>
        <w:tabs>
          <w:tab w:val="left" w:pos="0"/>
        </w:tabs>
        <w:rPr>
          <w:lang w:val="en-US"/>
        </w:rPr>
      </w:pPr>
      <w:r>
        <w:rPr>
          <w:lang w:val="en-US"/>
        </w:rPr>
        <w:t>CS administrator selects to decline a registration request.</w:t>
      </w:r>
    </w:p>
    <w:p w:rsidR="002F0D5B" w:rsidRDefault="00F12026">
      <w:pPr>
        <w:numPr>
          <w:ilvl w:val="0"/>
          <w:numId w:val="51"/>
        </w:numPr>
        <w:tabs>
          <w:tab w:val="left" w:pos="0"/>
        </w:tabs>
        <w:rPr>
          <w:lang w:val="en-US"/>
        </w:rPr>
      </w:pPr>
      <w:r>
        <w:rPr>
          <w:lang w:val="en-US"/>
        </w:rPr>
        <w:t>System prompts for confirmation.</w:t>
      </w:r>
    </w:p>
    <w:p w:rsidR="002F0D5B" w:rsidRDefault="00F12026">
      <w:pPr>
        <w:numPr>
          <w:ilvl w:val="0"/>
          <w:numId w:val="51"/>
        </w:numPr>
        <w:tabs>
          <w:tab w:val="left" w:pos="0"/>
        </w:tabs>
        <w:rPr>
          <w:lang w:val="en-US"/>
        </w:rPr>
      </w:pPr>
      <w:r>
        <w:rPr>
          <w:lang w:val="en-US"/>
        </w:rPr>
        <w:t>CS administrator confirms.</w:t>
      </w:r>
    </w:p>
    <w:p w:rsidR="002F0D5B" w:rsidRDefault="00F12026">
      <w:pPr>
        <w:numPr>
          <w:ilvl w:val="0"/>
          <w:numId w:val="51"/>
        </w:numPr>
        <w:tabs>
          <w:tab w:val="left" w:pos="0"/>
        </w:tabs>
        <w:rPr>
          <w:lang w:val="en-US"/>
        </w:rPr>
      </w:pPr>
      <w:r>
        <w:rPr>
          <w:lang w:val="en-US"/>
        </w:rPr>
        <w:t xml:space="preserve">System sets the state of the request and the complementary request to </w:t>
      </w:r>
      <w:proofErr w:type="gramStart"/>
      <w:r>
        <w:rPr>
          <w:i/>
          <w:iCs/>
          <w:lang w:val="en-US"/>
        </w:rPr>
        <w:t>declined</w:t>
      </w:r>
      <w:proofErr w:type="gramEnd"/>
      <w:r>
        <w:rPr>
          <w:lang w:val="en-US"/>
        </w:rPr>
        <w:t>.</w:t>
      </w:r>
    </w:p>
    <w:p w:rsidR="002F0D5B" w:rsidRDefault="00F12026">
      <w:pPr>
        <w:numPr>
          <w:ilvl w:val="0"/>
          <w:numId w:val="51"/>
        </w:numPr>
        <w:tabs>
          <w:tab w:val="left" w:pos="0"/>
        </w:tabs>
        <w:rPr>
          <w:lang w:val="en-US"/>
        </w:rPr>
      </w:pPr>
      <w:r>
        <w:rPr>
          <w:lang w:val="en-US"/>
        </w:rPr>
        <w:t>System displays the message “</w:t>
      </w:r>
      <w:r>
        <w:t>Successfully declined request with id 'X'</w:t>
      </w:r>
      <w:r>
        <w:rPr>
          <w:lang w:val="en-US"/>
        </w:rPr>
        <w:t>”, where “X” is the identifier of the declined request.</w:t>
      </w:r>
    </w:p>
    <w:p w:rsidR="002F0D5B" w:rsidRDefault="00F12026">
      <w:pPr>
        <w:numPr>
          <w:ilvl w:val="0"/>
          <w:numId w:val="51"/>
        </w:numPr>
        <w:tabs>
          <w:tab w:val="left" w:pos="0"/>
        </w:tabs>
        <w:rPr>
          <w:b/>
          <w:bCs/>
          <w:lang w:val="en-US"/>
        </w:rPr>
      </w:pPr>
      <w:r>
        <w:rPr>
          <w:lang w:val="en-US"/>
        </w:rPr>
        <w:t>System logs the event “Decline registration request”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decides not to decline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8" w:name="__RefHeading___Toc66146_1861028487"/>
      <w:bookmarkStart w:id="119" w:name="_Toc438047964"/>
      <w:bookmarkEnd w:id="118"/>
      <w:r>
        <w:rPr>
          <w:lang w:val="en-US"/>
        </w:rPr>
        <w:t>UC MEMBER_39: Revoke a Registration Request</w:t>
      </w:r>
      <w:bookmarkEnd w:id="119"/>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revokes a registration request that has been created in the central server. System creates a deletion request for the relation requested by the registration request.</w:t>
      </w:r>
    </w:p>
    <w:p w:rsidR="002F0D5B" w:rsidRDefault="00F12026">
      <w:pPr>
        <w:rPr>
          <w:b/>
          <w:bCs/>
        </w:rPr>
      </w:pPr>
      <w:r>
        <w:rPr>
          <w:b/>
          <w:bCs/>
        </w:rPr>
        <w:t>Preconditions</w:t>
      </w:r>
      <w:r>
        <w:t xml:space="preserve">: The status of the registration request is </w:t>
      </w:r>
      <w:r>
        <w:rPr>
          <w:i/>
          <w:iCs/>
        </w:rPr>
        <w:t>waiting</w:t>
      </w:r>
      <w:r>
        <w:t>.</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An erroneously created registration request is discovered.</w:t>
      </w:r>
    </w:p>
    <w:p w:rsidR="002F0D5B" w:rsidRDefault="00F12026">
      <w:pPr>
        <w:rPr>
          <w:lang w:val="en-US"/>
        </w:rPr>
      </w:pPr>
      <w:r>
        <w:rPr>
          <w:b/>
          <w:bCs/>
          <w:lang w:val="en-US"/>
        </w:rPr>
        <w:t>Main Success Scenario</w:t>
      </w:r>
      <w:r>
        <w:rPr>
          <w:lang w:val="en-US"/>
        </w:rPr>
        <w:t>:</w:t>
      </w:r>
    </w:p>
    <w:p w:rsidR="002F0D5B" w:rsidRDefault="00F12026">
      <w:pPr>
        <w:numPr>
          <w:ilvl w:val="0"/>
          <w:numId w:val="52"/>
        </w:numPr>
        <w:tabs>
          <w:tab w:val="left" w:pos="0"/>
        </w:tabs>
        <w:rPr>
          <w:lang w:val="en-US"/>
        </w:rPr>
      </w:pPr>
      <w:r>
        <w:rPr>
          <w:lang w:val="en-US"/>
        </w:rPr>
        <w:t>CS administrator selects to revoke a registration request.</w:t>
      </w:r>
    </w:p>
    <w:p w:rsidR="002F0D5B" w:rsidRDefault="00F12026">
      <w:pPr>
        <w:numPr>
          <w:ilvl w:val="0"/>
          <w:numId w:val="52"/>
        </w:numPr>
        <w:tabs>
          <w:tab w:val="left" w:pos="0"/>
        </w:tabs>
        <w:rPr>
          <w:lang w:val="en-US"/>
        </w:rPr>
      </w:pPr>
      <w:r>
        <w:rPr>
          <w:lang w:val="en-US"/>
        </w:rPr>
        <w:t>System prompts for confirmation.</w:t>
      </w:r>
    </w:p>
    <w:p w:rsidR="002F0D5B" w:rsidRDefault="00F12026">
      <w:pPr>
        <w:numPr>
          <w:ilvl w:val="0"/>
          <w:numId w:val="52"/>
        </w:numPr>
        <w:tabs>
          <w:tab w:val="left" w:pos="0"/>
        </w:tabs>
        <w:rPr>
          <w:lang w:val="en-US"/>
        </w:rPr>
      </w:pPr>
      <w:r>
        <w:rPr>
          <w:lang w:val="en-US"/>
        </w:rPr>
        <w:t>CS administrator confirms.</w:t>
      </w:r>
    </w:p>
    <w:p w:rsidR="002F0D5B" w:rsidRDefault="00F12026">
      <w:pPr>
        <w:numPr>
          <w:ilvl w:val="0"/>
          <w:numId w:val="52"/>
        </w:numPr>
        <w:tabs>
          <w:tab w:val="left" w:pos="0"/>
        </w:tabs>
        <w:rPr>
          <w:lang w:val="en-US"/>
        </w:rPr>
      </w:pPr>
      <w:r>
        <w:rPr>
          <w:lang w:val="en-US"/>
        </w:rPr>
        <w:t>System creates and saves a deletion request for the relation requested by the registration request.</w:t>
      </w:r>
    </w:p>
    <w:p w:rsidR="002F0D5B" w:rsidRDefault="00F12026">
      <w:pPr>
        <w:numPr>
          <w:ilvl w:val="0"/>
          <w:numId w:val="52"/>
        </w:numPr>
        <w:tabs>
          <w:tab w:val="left" w:pos="0"/>
        </w:tabs>
        <w:rPr>
          <w:lang w:val="en-US"/>
        </w:rPr>
      </w:pPr>
      <w:r>
        <w:rPr>
          <w:lang w:val="en-US"/>
        </w:rPr>
        <w:t xml:space="preserve">System sets the state of the registration request to </w:t>
      </w:r>
      <w:proofErr w:type="gramStart"/>
      <w:r>
        <w:rPr>
          <w:i/>
          <w:iCs/>
          <w:lang w:val="en-US"/>
        </w:rPr>
        <w:t>revoked</w:t>
      </w:r>
      <w:proofErr w:type="gramEnd"/>
      <w:r>
        <w:rPr>
          <w:lang w:val="en-US"/>
        </w:rPr>
        <w:t xml:space="preserve"> and adds the identifier of the created deletion request to the registration request as the revoking request identifier.</w:t>
      </w:r>
    </w:p>
    <w:p w:rsidR="002F0D5B" w:rsidRDefault="00F12026">
      <w:pPr>
        <w:numPr>
          <w:ilvl w:val="0"/>
          <w:numId w:val="52"/>
        </w:numPr>
        <w:tabs>
          <w:tab w:val="left" w:pos="0"/>
        </w:tabs>
        <w:rPr>
          <w:lang w:val="en-US"/>
        </w:rPr>
      </w:pPr>
      <w:r>
        <w:rPr>
          <w:lang w:val="en-US"/>
        </w:rPr>
        <w:t>System displays the message “Successfully revoked X registration request with id 'Y'”, where “X” is either “client” or “authentication”, depending on the request type; and “Y” is the identifier of the declined request.</w:t>
      </w:r>
    </w:p>
    <w:p w:rsidR="002F0D5B" w:rsidRDefault="00F12026">
      <w:pPr>
        <w:numPr>
          <w:ilvl w:val="0"/>
          <w:numId w:val="52"/>
        </w:numPr>
        <w:tabs>
          <w:tab w:val="left" w:pos="0"/>
        </w:tabs>
        <w:rPr>
          <w:b/>
          <w:bCs/>
          <w:lang w:val="en-US"/>
        </w:rPr>
      </w:pPr>
      <w:r>
        <w:rPr>
          <w:lang w:val="en-US"/>
        </w:rPr>
        <w:t>System logs the event “Revoke authentication certificate registration request” or “Revoke client registration request”, depending on the type of the revoked request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decides not to revoke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sidR="00C64BD6">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20" w:name="__RefHeading___Toc66148_1861028487"/>
      <w:bookmarkStart w:id="121" w:name="_Toc438047965"/>
      <w:bookmarkEnd w:id="120"/>
      <w:r>
        <w:rPr>
          <w:lang w:val="en-US"/>
        </w:rPr>
        <w:t>UC MEMBER_40: View Member Classes</w:t>
      </w:r>
      <w:bookmarkEnd w:id="121"/>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member classes described in the central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member classes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3"/>
        </w:numPr>
        <w:tabs>
          <w:tab w:val="left" w:pos="0"/>
        </w:tabs>
        <w:rPr>
          <w:lang w:val="en-US"/>
        </w:rPr>
      </w:pPr>
      <w:r>
        <w:rPr>
          <w:lang w:val="en-US"/>
        </w:rPr>
        <w:t>CS administrator selects to view member classes.</w:t>
      </w:r>
    </w:p>
    <w:p w:rsidR="002F0D5B" w:rsidRDefault="00F12026">
      <w:pPr>
        <w:numPr>
          <w:ilvl w:val="0"/>
          <w:numId w:val="53"/>
        </w:numPr>
        <w:tabs>
          <w:tab w:val="left" w:pos="0"/>
        </w:tabs>
        <w:rPr>
          <w:lang w:val="en-US"/>
        </w:rPr>
      </w:pPr>
      <w:r>
        <w:rPr>
          <w:lang w:val="en-US"/>
        </w:rPr>
        <w:t>System displays the list of member classes described in the system. The following information is displayed for each member class:</w:t>
      </w:r>
    </w:p>
    <w:p w:rsidR="002F0D5B" w:rsidRDefault="00F12026">
      <w:pPr>
        <w:numPr>
          <w:ilvl w:val="1"/>
          <w:numId w:val="17"/>
        </w:numPr>
        <w:tabs>
          <w:tab w:val="left" w:pos="0"/>
        </w:tabs>
        <w:rPr>
          <w:lang w:val="en-US"/>
        </w:rPr>
      </w:pPr>
      <w:r>
        <w:rPr>
          <w:lang w:val="en-US"/>
        </w:rPr>
        <w:t>the code of the member class;</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description of the member class.</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add a member class: </w:t>
      </w:r>
      <w:r>
        <w:rPr>
          <w:color w:val="000000"/>
          <w:lang w:val="en-US"/>
        </w:rPr>
        <w:fldChar w:fldCharType="begin"/>
      </w:r>
      <w:r>
        <w:rPr>
          <w:color w:val="000000"/>
          <w:lang w:val="en-US"/>
        </w:rPr>
        <w:instrText xml:space="preserve"> REF __RefHeading___Toc38759_1752710042 \n \h </w:instrText>
      </w:r>
      <w:r>
        <w:rPr>
          <w:color w:val="000000"/>
          <w:lang w:val="en-US"/>
        </w:rPr>
      </w:r>
      <w:r>
        <w:rPr>
          <w:color w:val="000000"/>
          <w:lang w:val="en-US"/>
        </w:rPr>
        <w:fldChar w:fldCharType="separate"/>
      </w:r>
      <w:r w:rsidR="00923294">
        <w:rPr>
          <w:color w:val="000000"/>
          <w:lang w:val="en-US"/>
        </w:rPr>
        <w:t>2.3.40</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edit the description of a member class: </w:t>
      </w:r>
      <w:r>
        <w:rPr>
          <w:color w:val="000000"/>
          <w:lang w:val="en-US"/>
        </w:rPr>
        <w:fldChar w:fldCharType="begin"/>
      </w:r>
      <w:r>
        <w:rPr>
          <w:color w:val="000000"/>
          <w:lang w:val="en-US"/>
        </w:rPr>
        <w:instrText xml:space="preserve"> REF __RefHeading___Toc38761_1752710042 \n \h </w:instrText>
      </w:r>
      <w:r>
        <w:rPr>
          <w:color w:val="000000"/>
          <w:lang w:val="en-US"/>
        </w:rPr>
      </w:r>
      <w:r>
        <w:rPr>
          <w:color w:val="000000"/>
          <w:lang w:val="en-US"/>
        </w:rPr>
        <w:fldChar w:fldCharType="separate"/>
      </w:r>
      <w:r w:rsidR="00923294">
        <w:rPr>
          <w:color w:val="000000"/>
          <w:lang w:val="en-US"/>
        </w:rPr>
        <w:t>2.3.41</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delete</w:t>
      </w:r>
      <w:proofErr w:type="gramEnd"/>
      <w:r>
        <w:rPr>
          <w:color w:val="000000"/>
          <w:lang w:val="en-US"/>
        </w:rPr>
        <w:t xml:space="preserve"> a member class: </w:t>
      </w:r>
      <w:r>
        <w:rPr>
          <w:color w:val="000000"/>
          <w:lang w:val="en-US"/>
        </w:rPr>
        <w:fldChar w:fldCharType="begin"/>
      </w:r>
      <w:r>
        <w:rPr>
          <w:color w:val="000000"/>
          <w:lang w:val="en-US"/>
        </w:rPr>
        <w:instrText xml:space="preserve"> REF __RefHeading___Toc38763_1752710042 \n \h </w:instrText>
      </w:r>
      <w:r>
        <w:rPr>
          <w:color w:val="000000"/>
          <w:lang w:val="en-US"/>
        </w:rPr>
      </w:r>
      <w:r>
        <w:rPr>
          <w:color w:val="000000"/>
          <w:lang w:val="en-US"/>
        </w:rPr>
        <w:fldChar w:fldCharType="separate"/>
      </w:r>
      <w:r w:rsidR="00923294">
        <w:rPr>
          <w:color w:val="000000"/>
          <w:lang w:val="en-US"/>
        </w:rPr>
        <w:t>2.3.42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122" w:name="__RefHeading___Toc38759_1752710042"/>
      <w:bookmarkStart w:id="123" w:name="_Toc438047966"/>
      <w:bookmarkEnd w:id="122"/>
      <w:r>
        <w:rPr>
          <w:lang w:val="en-US"/>
        </w:rPr>
        <w:t>UC MEMBER_41: Add a Member Class</w:t>
      </w:r>
      <w:bookmarkEnd w:id="12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adds a member class.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A member class needs to be described for this X-Road instance.</w:t>
      </w:r>
    </w:p>
    <w:p w:rsidR="002F0D5B" w:rsidRDefault="00F12026">
      <w:pPr>
        <w:rPr>
          <w:lang w:val="en-US"/>
        </w:rPr>
      </w:pPr>
      <w:r>
        <w:rPr>
          <w:b/>
          <w:bCs/>
          <w:lang w:val="en-US"/>
        </w:rPr>
        <w:t>Main Success Scenario</w:t>
      </w:r>
      <w:r>
        <w:rPr>
          <w:lang w:val="en-US"/>
        </w:rPr>
        <w:t>:</w:t>
      </w:r>
    </w:p>
    <w:p w:rsidR="002F0D5B" w:rsidRDefault="00F12026">
      <w:pPr>
        <w:numPr>
          <w:ilvl w:val="0"/>
          <w:numId w:val="54"/>
        </w:numPr>
        <w:tabs>
          <w:tab w:val="left" w:pos="0"/>
        </w:tabs>
        <w:rPr>
          <w:lang w:val="en-US"/>
        </w:rPr>
      </w:pPr>
      <w:r>
        <w:rPr>
          <w:lang w:val="en-US"/>
        </w:rPr>
        <w:t>CS administrator selects to add a member class.</w:t>
      </w:r>
    </w:p>
    <w:p w:rsidR="002F0D5B" w:rsidRDefault="00F12026">
      <w:pPr>
        <w:numPr>
          <w:ilvl w:val="0"/>
          <w:numId w:val="54"/>
        </w:numPr>
        <w:tabs>
          <w:tab w:val="left" w:pos="0"/>
        </w:tabs>
        <w:rPr>
          <w:lang w:val="en-US"/>
        </w:rPr>
      </w:pPr>
      <w:r>
        <w:rPr>
          <w:lang w:val="en-US"/>
        </w:rPr>
        <w:t>CS administrator inserts the code and description for the member class.</w:t>
      </w:r>
    </w:p>
    <w:p w:rsidR="002F0D5B" w:rsidRDefault="00F12026">
      <w:pPr>
        <w:numPr>
          <w:ilvl w:val="0"/>
          <w:numId w:val="5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54"/>
        </w:numPr>
        <w:tabs>
          <w:tab w:val="left" w:pos="0"/>
        </w:tabs>
        <w:rPr>
          <w:lang w:val="en-US"/>
        </w:rPr>
      </w:pPr>
      <w:r>
        <w:rPr>
          <w:lang w:val="en-US"/>
        </w:rPr>
        <w:t>System converts the inserted member class code to uppercase and verifies that no other member class with the inserted code and/or description exists in the system configuration.</w:t>
      </w:r>
    </w:p>
    <w:p w:rsidR="002F0D5B" w:rsidRDefault="00F12026">
      <w:pPr>
        <w:numPr>
          <w:ilvl w:val="0"/>
          <w:numId w:val="54"/>
        </w:numPr>
        <w:tabs>
          <w:tab w:val="left" w:pos="0"/>
        </w:tabs>
        <w:rPr>
          <w:lang w:val="en-US"/>
        </w:rPr>
      </w:pPr>
      <w:r>
        <w:rPr>
          <w:lang w:val="en-US"/>
        </w:rPr>
        <w:t>System saves the member class information.</w:t>
      </w:r>
    </w:p>
    <w:p w:rsidR="002F0D5B" w:rsidRDefault="00F12026">
      <w:pPr>
        <w:numPr>
          <w:ilvl w:val="0"/>
          <w:numId w:val="54"/>
        </w:numPr>
        <w:tabs>
          <w:tab w:val="left" w:pos="0"/>
        </w:tabs>
        <w:rPr>
          <w:b/>
          <w:bCs/>
          <w:lang w:val="en-US"/>
        </w:rPr>
      </w:pPr>
      <w:r>
        <w:rPr>
          <w:lang w:val="en-US"/>
        </w:rPr>
        <w:t>System logs the event “Add member class” to the audit log.</w:t>
      </w:r>
    </w:p>
    <w:p w:rsidR="002F0D5B" w:rsidRDefault="00F12026">
      <w:r>
        <w:rPr>
          <w:b/>
          <w:bCs/>
          <w:lang w:val="en-US"/>
        </w:rPr>
        <w:t>Extensions</w:t>
      </w:r>
      <w:r>
        <w:rPr>
          <w:lang w:val="en-US"/>
        </w:rPr>
        <w:t xml:space="preserve">: </w:t>
      </w:r>
    </w:p>
    <w:p w:rsidR="002F0D5B" w:rsidRDefault="00F12026">
      <w:r>
        <w:t>3a.</w:t>
      </w:r>
      <w:r>
        <w:tab/>
      </w:r>
      <w:proofErr w:type="gramStart"/>
      <w:r>
        <w:t>The</w:t>
      </w:r>
      <w:proofErr w:type="gramEnd"/>
      <w:r>
        <w:t xml:space="preserve"> parsing of the user input terminated with an error.</w:t>
      </w:r>
    </w:p>
    <w:p w:rsidR="002F0D5B" w:rsidRDefault="00F12026">
      <w:pPr>
        <w:ind w:left="720"/>
      </w:pPr>
      <w:r>
        <w:t>3a.1.</w:t>
      </w:r>
      <w:r>
        <w:tab/>
        <w:t>System displays the termination message of the parsing process.</w:t>
      </w:r>
    </w:p>
    <w:p w:rsidR="002F0D5B" w:rsidRDefault="00F12026">
      <w:pPr>
        <w:ind w:left="720"/>
      </w:pPr>
      <w:r>
        <w:t>3a.2.</w:t>
      </w:r>
      <w:r>
        <w:tab/>
        <w:t>System logs the event “</w:t>
      </w:r>
      <w:r>
        <w:rPr>
          <w:lang w:val="en-US"/>
        </w:rPr>
        <w:t>Add member class</w:t>
      </w:r>
      <w:r>
        <w:t xml:space="preserve"> failed” to the audit log.</w:t>
      </w:r>
    </w:p>
    <w:p w:rsidR="002F0D5B" w:rsidRDefault="00F12026">
      <w:pPr>
        <w:ind w:left="720"/>
      </w:pPr>
      <w:r>
        <w:t>3a.3.</w:t>
      </w:r>
      <w:r>
        <w:tab/>
        <w:t>CS administrator selects to reinsert member class information. Use case continues from step 3.</w:t>
      </w:r>
    </w:p>
    <w:p w:rsidR="002F0D5B" w:rsidRDefault="00F12026">
      <w:pPr>
        <w:ind w:left="1440"/>
        <w:rPr>
          <w:lang w:val="en-US"/>
        </w:rPr>
      </w:pPr>
      <w:r>
        <w:t>3a.3a.</w:t>
      </w:r>
      <w:r>
        <w:tab/>
        <w:t>CS administrator selects to terminate the use case.</w:t>
      </w:r>
    </w:p>
    <w:p w:rsidR="002F0D5B" w:rsidRDefault="00F12026">
      <w:pPr>
        <w:rPr>
          <w:lang w:val="en-US"/>
        </w:rPr>
      </w:pPr>
      <w:r>
        <w:rPr>
          <w:lang w:val="en-US"/>
        </w:rPr>
        <w:t>4a.</w:t>
      </w:r>
      <w:r>
        <w:rPr>
          <w:lang w:val="en-US"/>
        </w:rPr>
        <w:tab/>
      </w:r>
      <w:proofErr w:type="gramStart"/>
      <w:r>
        <w:rPr>
          <w:lang w:val="en-US"/>
        </w:rPr>
        <w:t>A</w:t>
      </w:r>
      <w:proofErr w:type="gramEnd"/>
      <w:r>
        <w:rPr>
          <w:lang w:val="en-US"/>
        </w:rPr>
        <w:t xml:space="preserve"> member class with the inserted code already exists in the system configuration.</w:t>
      </w:r>
    </w:p>
    <w:p w:rsidR="002F0D5B" w:rsidRDefault="00F12026">
      <w:pPr>
        <w:ind w:left="720"/>
        <w:rPr>
          <w:lang w:val="en-US"/>
        </w:rPr>
      </w:pPr>
      <w:r>
        <w:rPr>
          <w:lang w:val="en-US"/>
        </w:rPr>
        <w:t>4a.1.</w:t>
      </w:r>
      <w:r>
        <w:rPr>
          <w:lang w:val="en-US"/>
        </w:rPr>
        <w:tab/>
        <w:t xml:space="preserve">System displays the error message: “Member class with the same code already exists”. </w:t>
      </w:r>
    </w:p>
    <w:p w:rsidR="002F0D5B" w:rsidRDefault="00F12026">
      <w:pPr>
        <w:ind w:left="720"/>
      </w:pPr>
      <w:r>
        <w:rPr>
          <w:lang w:val="en-US"/>
        </w:rPr>
        <w:t>4a.2.</w:t>
      </w:r>
      <w:r>
        <w:rPr>
          <w:lang w:val="en-US"/>
        </w:rPr>
        <w:tab/>
        <w:t>System logs the event “Add member class failed” to the audit log.</w:t>
      </w:r>
    </w:p>
    <w:p w:rsidR="002F0D5B" w:rsidRDefault="00F12026">
      <w:pPr>
        <w:ind w:left="720"/>
        <w:rPr>
          <w:lang w:val="en-US"/>
        </w:rPr>
      </w:pPr>
      <w:r>
        <w:t>4a.3.</w:t>
      </w:r>
      <w:r>
        <w:tab/>
        <w:t>CS administrator selects to reinsert member class information. Use case continues from step 3.</w:t>
      </w:r>
    </w:p>
    <w:p w:rsidR="002F0D5B" w:rsidRDefault="00F12026">
      <w:pPr>
        <w:ind w:left="1440"/>
        <w:rPr>
          <w:lang w:val="en-US"/>
        </w:rPr>
      </w:pPr>
      <w:r>
        <w:rPr>
          <w:lang w:val="en-US"/>
        </w:rPr>
        <w:t>4a.3a.</w:t>
      </w:r>
      <w:r>
        <w:rPr>
          <w:lang w:val="en-US"/>
        </w:rPr>
        <w:tab/>
        <w:t>CS administrator selects to terminate the use case.</w:t>
      </w:r>
    </w:p>
    <w:p w:rsidR="002F0D5B" w:rsidRDefault="00F12026">
      <w:pPr>
        <w:rPr>
          <w:lang w:val="en-US"/>
        </w:rPr>
      </w:pPr>
      <w:r>
        <w:rPr>
          <w:lang w:val="en-US"/>
        </w:rPr>
        <w:t>4b.</w:t>
      </w:r>
      <w:r>
        <w:rPr>
          <w:lang w:val="en-US"/>
        </w:rPr>
        <w:tab/>
      </w:r>
      <w:proofErr w:type="gramStart"/>
      <w:r>
        <w:rPr>
          <w:lang w:val="en-US"/>
        </w:rPr>
        <w:t>A</w:t>
      </w:r>
      <w:proofErr w:type="gramEnd"/>
      <w:r>
        <w:rPr>
          <w:lang w:val="en-US"/>
        </w:rPr>
        <w:t xml:space="preserve"> member class with the inserted description already exists in the system configuration.</w:t>
      </w:r>
    </w:p>
    <w:p w:rsidR="002F0D5B" w:rsidRDefault="00F12026">
      <w:pPr>
        <w:ind w:left="720"/>
        <w:rPr>
          <w:lang w:val="en-US"/>
        </w:rPr>
      </w:pPr>
      <w:r>
        <w:rPr>
          <w:lang w:val="en-US"/>
        </w:rPr>
        <w:t>4b.1.</w:t>
      </w:r>
      <w:r>
        <w:rPr>
          <w:lang w:val="en-US"/>
        </w:rPr>
        <w:tab/>
        <w:t xml:space="preserve">System displays the error message: “description 'X' has already been taken”, where “X” is the description of the group. </w:t>
      </w:r>
    </w:p>
    <w:p w:rsidR="002F0D5B" w:rsidRDefault="00F12026">
      <w:pPr>
        <w:ind w:left="720"/>
      </w:pPr>
      <w:r>
        <w:rPr>
          <w:lang w:val="en-US"/>
        </w:rPr>
        <w:t>4b.2.</w:t>
      </w:r>
      <w:r>
        <w:rPr>
          <w:lang w:val="en-US"/>
        </w:rPr>
        <w:tab/>
        <w:t>System logs the event “Add member class failed” to the audit log.</w:t>
      </w:r>
    </w:p>
    <w:p w:rsidR="002F0D5B" w:rsidRDefault="00F12026">
      <w:pPr>
        <w:ind w:left="720"/>
        <w:rPr>
          <w:lang w:val="en-US"/>
        </w:rPr>
      </w:pPr>
      <w:r>
        <w:t>4b.3.</w:t>
      </w:r>
      <w:r>
        <w:tab/>
        <w:t>CS administrator selects to reinsert member class information. Use case continues from step 3.</w:t>
      </w:r>
    </w:p>
    <w:p w:rsidR="002F0D5B" w:rsidRDefault="00F12026">
      <w:pPr>
        <w:ind w:left="1440"/>
        <w:rPr>
          <w:b/>
          <w:bCs/>
          <w:lang w:val="en-US"/>
        </w:rPr>
      </w:pPr>
      <w:r>
        <w:rPr>
          <w:lang w:val="en-US"/>
        </w:rPr>
        <w:t>4b.3a.</w:t>
      </w:r>
      <w:r>
        <w:rPr>
          <w:lang w:val="en-US"/>
        </w:rP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24" w:name="__RefHeading___Toc38761_1752710042"/>
      <w:bookmarkStart w:id="125" w:name="_Toc438047967"/>
      <w:bookmarkEnd w:id="124"/>
      <w:r>
        <w:rPr>
          <w:lang w:val="en-US"/>
        </w:rPr>
        <w:t>UC MEMBER_42: Edit the Description of a Member Class</w:t>
      </w:r>
      <w:bookmarkEnd w:id="12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changes the description of a member class.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5"/>
        </w:numPr>
        <w:tabs>
          <w:tab w:val="left" w:pos="0"/>
        </w:tabs>
        <w:rPr>
          <w:lang w:val="en-US"/>
        </w:rPr>
      </w:pPr>
      <w:r>
        <w:rPr>
          <w:lang w:val="en-US"/>
        </w:rPr>
        <w:t>CS administrator selects to edit the description of a member class.</w:t>
      </w:r>
    </w:p>
    <w:p w:rsidR="002F0D5B" w:rsidRDefault="00F12026">
      <w:pPr>
        <w:numPr>
          <w:ilvl w:val="0"/>
          <w:numId w:val="55"/>
        </w:numPr>
        <w:tabs>
          <w:tab w:val="left" w:pos="0"/>
        </w:tabs>
        <w:rPr>
          <w:lang w:val="en-US"/>
        </w:rPr>
      </w:pPr>
      <w:r>
        <w:rPr>
          <w:lang w:val="en-US"/>
        </w:rPr>
        <w:t>CS administrator inserts the description.</w:t>
      </w:r>
    </w:p>
    <w:p w:rsidR="002F0D5B" w:rsidRDefault="00F12026">
      <w:pPr>
        <w:numPr>
          <w:ilvl w:val="0"/>
          <w:numId w:val="55"/>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55"/>
        </w:numPr>
        <w:tabs>
          <w:tab w:val="left" w:pos="0"/>
        </w:tabs>
        <w:rPr>
          <w:lang w:val="en-US"/>
        </w:rPr>
      </w:pPr>
      <w:r>
        <w:rPr>
          <w:lang w:val="en-US"/>
        </w:rPr>
        <w:t>System verifies that no other member class with the inserted description exist in the system configuration.</w:t>
      </w:r>
    </w:p>
    <w:p w:rsidR="002F0D5B" w:rsidRDefault="00F12026">
      <w:pPr>
        <w:numPr>
          <w:ilvl w:val="0"/>
          <w:numId w:val="55"/>
        </w:numPr>
        <w:tabs>
          <w:tab w:val="left" w:pos="0"/>
        </w:tabs>
        <w:rPr>
          <w:lang w:val="en-US"/>
        </w:rPr>
      </w:pPr>
      <w:r>
        <w:rPr>
          <w:lang w:val="en-US"/>
        </w:rPr>
        <w:t>System saves the member class description.</w:t>
      </w:r>
    </w:p>
    <w:p w:rsidR="002F0D5B" w:rsidRDefault="00F12026">
      <w:pPr>
        <w:numPr>
          <w:ilvl w:val="0"/>
          <w:numId w:val="55"/>
        </w:numPr>
        <w:tabs>
          <w:tab w:val="left" w:pos="0"/>
        </w:tabs>
        <w:rPr>
          <w:b/>
          <w:bCs/>
          <w:lang w:val="en-US"/>
        </w:rPr>
      </w:pPr>
      <w:r>
        <w:rPr>
          <w:lang w:val="en-US"/>
        </w:rPr>
        <w:t>System logs the event “Edit member class description” to the audit log.</w:t>
      </w:r>
    </w:p>
    <w:p w:rsidR="002F0D5B" w:rsidRDefault="00F12026">
      <w:r>
        <w:rPr>
          <w:b/>
          <w:bCs/>
          <w:lang w:val="en-US"/>
        </w:rPr>
        <w:t>Extensions</w:t>
      </w:r>
      <w:r>
        <w:rPr>
          <w:lang w:val="en-US"/>
        </w:rPr>
        <w:t xml:space="preserve">: </w:t>
      </w:r>
    </w:p>
    <w:p w:rsidR="002F0D5B" w:rsidRDefault="00F12026">
      <w:r>
        <w:t>3a.</w:t>
      </w:r>
      <w:r>
        <w:tab/>
      </w:r>
      <w:proofErr w:type="gramStart"/>
      <w:r>
        <w:t>The</w:t>
      </w:r>
      <w:proofErr w:type="gramEnd"/>
      <w:r>
        <w:t xml:space="preserve"> parsing of the user input terminated with an error.</w:t>
      </w:r>
    </w:p>
    <w:p w:rsidR="002F0D5B" w:rsidRDefault="00F12026">
      <w:pPr>
        <w:ind w:left="720"/>
      </w:pPr>
      <w:r>
        <w:t>3a.1.</w:t>
      </w:r>
      <w:r>
        <w:tab/>
        <w:t>System displays the termination message of the parsing process.</w:t>
      </w:r>
    </w:p>
    <w:p w:rsidR="002F0D5B" w:rsidRDefault="00F12026">
      <w:pPr>
        <w:ind w:left="720"/>
      </w:pPr>
      <w:r>
        <w:t>3a.2.</w:t>
      </w:r>
      <w:r>
        <w:tab/>
        <w:t>System logs the event “</w:t>
      </w:r>
      <w:r>
        <w:rPr>
          <w:lang w:val="en-US"/>
        </w:rPr>
        <w:t>Edit member class description failed</w:t>
      </w:r>
      <w:r>
        <w:t>” to the audit log.</w:t>
      </w:r>
    </w:p>
    <w:p w:rsidR="002F0D5B" w:rsidRDefault="00F12026">
      <w:pPr>
        <w:ind w:left="720"/>
        <w:rPr>
          <w:lang w:val="en-US"/>
        </w:rPr>
      </w:pPr>
      <w:r>
        <w:t>3a.3.</w:t>
      </w:r>
      <w:r>
        <w:tab/>
        <w:t>CS administrator selects to reinsert the description. Use case continues from step 3.</w:t>
      </w:r>
    </w:p>
    <w:p w:rsidR="002F0D5B" w:rsidRDefault="00F12026">
      <w:pPr>
        <w:ind w:left="1440"/>
        <w:rPr>
          <w:lang w:val="en-US"/>
        </w:rPr>
      </w:pPr>
      <w:r>
        <w:rPr>
          <w:lang w:val="en-US"/>
        </w:rPr>
        <w:t>3a.3a.</w:t>
      </w:r>
      <w:r>
        <w:rPr>
          <w:lang w:val="en-US"/>
        </w:rPr>
        <w:tab/>
        <w:t>CS administrator selects to terminate the use case.</w:t>
      </w:r>
    </w:p>
    <w:p w:rsidR="002F0D5B" w:rsidRDefault="00F12026">
      <w:pPr>
        <w:rPr>
          <w:lang w:val="en-US"/>
        </w:rPr>
      </w:pPr>
      <w:r>
        <w:rPr>
          <w:lang w:val="en-US"/>
        </w:rPr>
        <w:t>4a.</w:t>
      </w:r>
      <w:r>
        <w:rPr>
          <w:lang w:val="en-US"/>
        </w:rPr>
        <w:tab/>
      </w:r>
      <w:proofErr w:type="gramStart"/>
      <w:r>
        <w:rPr>
          <w:lang w:val="en-US"/>
        </w:rPr>
        <w:t>A</w:t>
      </w:r>
      <w:proofErr w:type="gramEnd"/>
      <w:r>
        <w:rPr>
          <w:lang w:val="en-US"/>
        </w:rPr>
        <w:t xml:space="preserve"> member class with the inserted description already exists in the system configuration.</w:t>
      </w:r>
    </w:p>
    <w:p w:rsidR="002F0D5B" w:rsidRDefault="00F12026">
      <w:pPr>
        <w:ind w:left="720"/>
        <w:rPr>
          <w:lang w:val="en-US"/>
        </w:rPr>
      </w:pPr>
      <w:r>
        <w:rPr>
          <w:lang w:val="en-US"/>
        </w:rPr>
        <w:t>4a.1.</w:t>
      </w:r>
      <w:r>
        <w:rPr>
          <w:lang w:val="en-US"/>
        </w:rPr>
        <w:tab/>
        <w:t xml:space="preserve">System displays the error message: “description 'X' has already been taken”, where “X” is the description of the group. </w:t>
      </w:r>
    </w:p>
    <w:p w:rsidR="002F0D5B" w:rsidRDefault="00F12026">
      <w:pPr>
        <w:ind w:left="720"/>
      </w:pPr>
      <w:r>
        <w:rPr>
          <w:lang w:val="en-US"/>
        </w:rPr>
        <w:t>4a.2.</w:t>
      </w:r>
      <w:r>
        <w:rPr>
          <w:lang w:val="en-US"/>
        </w:rPr>
        <w:tab/>
        <w:t>System logs the event “Edit member class description failed” to the audit log.</w:t>
      </w:r>
    </w:p>
    <w:p w:rsidR="002F0D5B" w:rsidRDefault="00F12026">
      <w:pPr>
        <w:ind w:left="720"/>
        <w:rPr>
          <w:lang w:val="en-US"/>
        </w:rPr>
      </w:pPr>
      <w:r>
        <w:t>4a.3.</w:t>
      </w:r>
      <w:r>
        <w:tab/>
        <w:t>CS administrator selects to reinsert the description. Use case continues from step 3.</w:t>
      </w:r>
    </w:p>
    <w:p w:rsidR="002F0D5B" w:rsidRDefault="00F12026">
      <w:pPr>
        <w:ind w:left="1440"/>
        <w:rPr>
          <w:b/>
          <w:bCs/>
          <w:lang w:val="en-US"/>
        </w:rPr>
      </w:pPr>
      <w:r>
        <w:rPr>
          <w:lang w:val="en-US"/>
        </w:rPr>
        <w:t>4a.3a.</w:t>
      </w:r>
      <w:r>
        <w:rPr>
          <w:lang w:val="en-US"/>
        </w:rP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26" w:name="__RefHeading___Toc38763_1752710042"/>
      <w:bookmarkStart w:id="127" w:name="_Toc438047968"/>
      <w:bookmarkEnd w:id="126"/>
      <w:r>
        <w:rPr>
          <w:lang w:val="en-US"/>
        </w:rPr>
        <w:t>UC MEMBER_43: Delete a Member Class</w:t>
      </w:r>
      <w:bookmarkEnd w:id="127"/>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deletes a member class that is not used by any of the X-Road members.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A member class that no longer has any members or was erroneously added needs to be deleted.</w:t>
      </w:r>
    </w:p>
    <w:p w:rsidR="002F0D5B" w:rsidRDefault="00F12026">
      <w:pPr>
        <w:rPr>
          <w:lang w:val="en-US"/>
        </w:rPr>
      </w:pPr>
      <w:r>
        <w:rPr>
          <w:b/>
          <w:bCs/>
          <w:lang w:val="en-US"/>
        </w:rPr>
        <w:t>Main Success Scenario</w:t>
      </w:r>
      <w:r>
        <w:rPr>
          <w:lang w:val="en-US"/>
        </w:rPr>
        <w:t>:</w:t>
      </w:r>
    </w:p>
    <w:p w:rsidR="002F0D5B" w:rsidRDefault="00F12026">
      <w:pPr>
        <w:numPr>
          <w:ilvl w:val="0"/>
          <w:numId w:val="56"/>
        </w:numPr>
        <w:tabs>
          <w:tab w:val="left" w:pos="0"/>
        </w:tabs>
        <w:rPr>
          <w:lang w:val="en-US"/>
        </w:rPr>
      </w:pPr>
      <w:r>
        <w:rPr>
          <w:lang w:val="en-US"/>
        </w:rPr>
        <w:t>CS administrator selects to delete a member class.</w:t>
      </w:r>
    </w:p>
    <w:p w:rsidR="002F0D5B" w:rsidRDefault="00F12026">
      <w:pPr>
        <w:numPr>
          <w:ilvl w:val="0"/>
          <w:numId w:val="56"/>
        </w:numPr>
        <w:tabs>
          <w:tab w:val="left" w:pos="0"/>
        </w:tabs>
        <w:rPr>
          <w:lang w:val="en-US"/>
        </w:rPr>
      </w:pPr>
      <w:r>
        <w:rPr>
          <w:lang w:val="en-US"/>
        </w:rPr>
        <w:t>System verifies that no X-Road members belong to the member class.</w:t>
      </w:r>
    </w:p>
    <w:p w:rsidR="002F0D5B" w:rsidRDefault="00F12026">
      <w:pPr>
        <w:numPr>
          <w:ilvl w:val="0"/>
          <w:numId w:val="56"/>
        </w:numPr>
        <w:tabs>
          <w:tab w:val="left" w:pos="0"/>
        </w:tabs>
        <w:rPr>
          <w:lang w:val="en-US"/>
        </w:rPr>
      </w:pPr>
      <w:r>
        <w:rPr>
          <w:lang w:val="en-US"/>
        </w:rPr>
        <w:t>System deletes the member class from the system configuration.</w:t>
      </w:r>
    </w:p>
    <w:p w:rsidR="002F0D5B" w:rsidRDefault="00F12026">
      <w:pPr>
        <w:numPr>
          <w:ilvl w:val="0"/>
          <w:numId w:val="56"/>
        </w:numPr>
        <w:tabs>
          <w:tab w:val="left" w:pos="0"/>
        </w:tabs>
        <w:rPr>
          <w:b/>
          <w:bCs/>
          <w:lang w:val="en-US"/>
        </w:rPr>
      </w:pPr>
      <w:r>
        <w:rPr>
          <w:lang w:val="en-US"/>
        </w:rPr>
        <w:t>System logs the event “Delete member class” to the audit log.</w:t>
      </w:r>
    </w:p>
    <w:p w:rsidR="002F0D5B" w:rsidRDefault="00F12026">
      <w:r>
        <w:rPr>
          <w:b/>
          <w:bCs/>
          <w:lang w:val="en-US"/>
        </w:rPr>
        <w:t>Extensions</w:t>
      </w:r>
      <w:r>
        <w:rPr>
          <w:lang w:val="en-US"/>
        </w:rPr>
        <w:t xml:space="preserve">: </w:t>
      </w:r>
    </w:p>
    <w:p w:rsidR="002F0D5B" w:rsidRDefault="00F12026">
      <w:r>
        <w:t>2a.</w:t>
      </w:r>
      <w:r>
        <w:tab/>
      </w:r>
      <w:proofErr w:type="gramStart"/>
      <w:r>
        <w:t>One</w:t>
      </w:r>
      <w:proofErr w:type="gramEnd"/>
      <w:r>
        <w:t xml:space="preserve"> or more X-Road members belong to the member class.</w:t>
      </w:r>
    </w:p>
    <w:p w:rsidR="002F0D5B" w:rsidRDefault="00F12026">
      <w:pPr>
        <w:ind w:left="720"/>
      </w:pPr>
      <w:r>
        <w:t>2a.1.</w:t>
      </w:r>
      <w:r>
        <w:tab/>
        <w:t>System displays the error message: “Cannot delete member class Z: found X-Road members belonging to the class. Only classes with no registered members can be deleted.</w:t>
      </w:r>
      <w:proofErr w:type="gramStart"/>
      <w:r>
        <w:t>”,</w:t>
      </w:r>
      <w:proofErr w:type="gramEnd"/>
      <w:r>
        <w:t xml:space="preserve"> where “Z” is the code of the member class.</w:t>
      </w:r>
    </w:p>
    <w:p w:rsidR="002F0D5B" w:rsidRDefault="00F12026">
      <w:pPr>
        <w:ind w:left="720"/>
      </w:pPr>
      <w:r>
        <w:t>2a.2.</w:t>
      </w:r>
      <w:r>
        <w:tab/>
        <w:t>System logs the event “Delete member class failed” to the audit log.</w:t>
      </w:r>
    </w:p>
    <w:p w:rsidR="002F0D5B" w:rsidRDefault="00F12026">
      <w:pPr>
        <w:ind w:left="720"/>
        <w:rPr>
          <w:b/>
          <w:bCs/>
          <w:lang w:val="en-US"/>
        </w:rPr>
      </w:pPr>
      <w:r>
        <w:t>2a.3.</w:t>
      </w:r>
      <w:r>
        <w:tab/>
        <w:t>Use case terminates.</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2"/>
        <w:tabs>
          <w:tab w:val="left" w:pos="0"/>
        </w:tabs>
      </w:pPr>
      <w:bookmarkStart w:id="128" w:name="__RefHeading___Toc66150_1861028487"/>
      <w:bookmarkStart w:id="129" w:name="_Toc438047969"/>
      <w:bookmarkEnd w:id="128"/>
      <w:r>
        <w:t>Security Server Use Cases</w:t>
      </w:r>
      <w:bookmarkEnd w:id="129"/>
    </w:p>
    <w:p w:rsidR="002F0D5B" w:rsidRDefault="00F12026">
      <w:pPr>
        <w:pStyle w:val="Heading3"/>
        <w:tabs>
          <w:tab w:val="left" w:pos="0"/>
        </w:tabs>
      </w:pPr>
      <w:bookmarkStart w:id="130" w:name="__RefHeading___Toc71449_641444623"/>
      <w:bookmarkStart w:id="131" w:name="_Toc438047970"/>
      <w:bookmarkEnd w:id="130"/>
      <w:r>
        <w:t>UC MEMBER_44: View Security Server Clients</w:t>
      </w:r>
      <w:bookmarkEnd w:id="131"/>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views the clients of the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xml:space="preserve">: The list of clients of the security server has been displayed to SS administrator. </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7"/>
        </w:numPr>
        <w:tabs>
          <w:tab w:val="left" w:pos="0"/>
        </w:tabs>
        <w:rPr>
          <w:lang w:val="en-US"/>
        </w:rPr>
      </w:pPr>
      <w:r>
        <w:rPr>
          <w:lang w:val="en-US"/>
        </w:rPr>
        <w:t>SS administrator selects to view the security server clients.</w:t>
      </w:r>
    </w:p>
    <w:p w:rsidR="002F0D5B" w:rsidRDefault="00F12026">
      <w:pPr>
        <w:numPr>
          <w:ilvl w:val="0"/>
          <w:numId w:val="57"/>
        </w:numPr>
        <w:tabs>
          <w:tab w:val="left" w:pos="0"/>
        </w:tabs>
        <w:rPr>
          <w:lang w:val="en-US"/>
        </w:rPr>
      </w:pPr>
      <w:r>
        <w:rPr>
          <w:lang w:val="en-US"/>
        </w:rPr>
        <w:t>System displays the list of clients. The following information is displayed for each client.</w:t>
      </w:r>
    </w:p>
    <w:p w:rsidR="002F0D5B" w:rsidRDefault="00F12026">
      <w:pPr>
        <w:numPr>
          <w:ilvl w:val="1"/>
          <w:numId w:val="17"/>
        </w:numPr>
        <w:tabs>
          <w:tab w:val="left" w:pos="0"/>
        </w:tabs>
        <w:rPr>
          <w:lang w:val="en-US"/>
        </w:rPr>
      </w:pPr>
      <w:r>
        <w:rPr>
          <w:lang w:val="en-US"/>
        </w:rPr>
        <w:t>The state of the client.</w:t>
      </w:r>
    </w:p>
    <w:p w:rsidR="002F0D5B" w:rsidRDefault="00F12026">
      <w:pPr>
        <w:numPr>
          <w:ilvl w:val="1"/>
          <w:numId w:val="17"/>
        </w:numPr>
        <w:tabs>
          <w:tab w:val="left" w:pos="0"/>
        </w:tabs>
        <w:rPr>
          <w:lang w:val="en-US"/>
        </w:rPr>
      </w:pPr>
      <w:r>
        <w:rPr>
          <w:lang w:val="en-US"/>
        </w:rPr>
        <w:t xml:space="preserve">The name of the client. The name of the owner of the security server is emphasized. The security server looks the names of the clients up from the global configuration. In case the X-Road member corresponding to the client is not found in the global configuration (i.e., the organization is not an X-Road member), the string </w:t>
      </w:r>
      <w:r>
        <w:rPr>
          <w:i/>
          <w:iCs/>
          <w:lang w:val="en-US"/>
        </w:rPr>
        <w:t>&lt;Client not found in global configuration&gt;</w:t>
      </w:r>
      <w:r>
        <w:rPr>
          <w:lang w:val="en-US"/>
        </w:rPr>
        <w:t xml:space="preserve"> is displayed instead of the name.</w:t>
      </w:r>
    </w:p>
    <w:p w:rsidR="002F0D5B" w:rsidRDefault="00F12026">
      <w:pPr>
        <w:numPr>
          <w:ilvl w:val="1"/>
          <w:numId w:val="17"/>
        </w:numPr>
        <w:tabs>
          <w:tab w:val="left" w:pos="0"/>
        </w:tabs>
        <w:rPr>
          <w:color w:val="000000"/>
          <w:lang w:val="en-US"/>
        </w:rPr>
      </w:pPr>
      <w:r>
        <w:rPr>
          <w:lang w:val="en-US"/>
        </w:rPr>
        <w:t>The X-Road identifier of the client.</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add a client: </w:t>
      </w:r>
      <w:r>
        <w:rPr>
          <w:color w:val="000000"/>
          <w:lang w:val="en-US"/>
        </w:rPr>
        <w:fldChar w:fldCharType="begin"/>
      </w:r>
      <w:r>
        <w:rPr>
          <w:color w:val="000000"/>
          <w:lang w:val="en-US"/>
        </w:rPr>
        <w:instrText xml:space="preserve"> REF __RefHeading__15028_327452653 \n \h </w:instrText>
      </w:r>
      <w:r>
        <w:rPr>
          <w:color w:val="000000"/>
          <w:lang w:val="en-US"/>
        </w:rPr>
      </w:r>
      <w:r>
        <w:rPr>
          <w:color w:val="000000"/>
          <w:lang w:val="en-US"/>
        </w:rPr>
        <w:fldChar w:fldCharType="separate"/>
      </w:r>
      <w:r w:rsidR="00923294">
        <w:rPr>
          <w:color w:val="000000"/>
          <w:lang w:val="en-US"/>
        </w:rPr>
        <w:t>2.4.4</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details of a client: </w:t>
      </w:r>
      <w:r>
        <w:rPr>
          <w:color w:val="000000"/>
          <w:lang w:val="en-US"/>
        </w:rPr>
        <w:fldChar w:fldCharType="begin"/>
      </w:r>
      <w:r>
        <w:rPr>
          <w:color w:val="000000"/>
          <w:lang w:val="en-US"/>
        </w:rPr>
        <w:instrText xml:space="preserve"> REF __RefHeading___Toc71451_641444623 \n \h </w:instrText>
      </w:r>
      <w:r>
        <w:rPr>
          <w:color w:val="000000"/>
          <w:lang w:val="en-US"/>
        </w:rPr>
      </w:r>
      <w:r>
        <w:rPr>
          <w:color w:val="000000"/>
          <w:lang w:val="en-US"/>
        </w:rPr>
        <w:fldChar w:fldCharType="separate"/>
      </w:r>
      <w:r w:rsidR="00923294">
        <w:rPr>
          <w:color w:val="000000"/>
          <w:lang w:val="en-US"/>
        </w:rPr>
        <w:t>2.4.2</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service clients of a client: see UC SERVICE_01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services of a client: see UC SERVICE_07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configuration for communicating with the internal servers of a client: </w:t>
      </w:r>
      <w:r>
        <w:rPr>
          <w:color w:val="000000"/>
          <w:lang w:val="en-US"/>
        </w:rPr>
        <w:fldChar w:fldCharType="begin"/>
      </w:r>
      <w:r>
        <w:rPr>
          <w:color w:val="000000"/>
          <w:lang w:val="en-US"/>
        </w:rPr>
        <w:instrText xml:space="preserve"> REF __RefHeading___Toc71453_641444623 \n \h </w:instrText>
      </w:r>
      <w:r>
        <w:rPr>
          <w:color w:val="000000"/>
          <w:lang w:val="en-US"/>
        </w:rPr>
      </w:r>
      <w:r>
        <w:rPr>
          <w:color w:val="000000"/>
          <w:lang w:val="en-US"/>
        </w:rPr>
        <w:fldChar w:fldCharType="separate"/>
      </w:r>
      <w:r w:rsidR="00923294">
        <w:rPr>
          <w:color w:val="000000"/>
          <w:lang w:val="en-US"/>
        </w:rPr>
        <w:t>2.4.3</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local groups of a client: see UC SERVICE_23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rPr>
          <w:b/>
          <w:bCs/>
          <w:highlight w:val="white"/>
          <w:lang w:val="en-US"/>
        </w:rPr>
      </w:pPr>
      <w:r>
        <w:rPr>
          <w:b/>
          <w:bCs/>
          <w:lang w:val="en-US"/>
        </w:rPr>
        <w:t>Extensions</w:t>
      </w:r>
      <w:r>
        <w:rPr>
          <w:lang w:val="en-US"/>
        </w:rPr>
        <w:t>: -</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pStyle w:val="Heading3"/>
        <w:tabs>
          <w:tab w:val="left" w:pos="0"/>
        </w:tabs>
      </w:pPr>
      <w:bookmarkStart w:id="132" w:name="__RefHeading___Toc71451_641444623"/>
      <w:bookmarkStart w:id="133" w:name="_Toc438047971"/>
      <w:bookmarkEnd w:id="132"/>
      <w:r>
        <w:t>UC MEMBER_45: View the Details of a Security Server Client</w:t>
      </w:r>
      <w:bookmarkEnd w:id="133"/>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views the details of a security server client.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xml:space="preserve">: The details of a security server client have been displayed to SS administrator. </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8"/>
        </w:numPr>
        <w:tabs>
          <w:tab w:val="left" w:pos="0"/>
        </w:tabs>
        <w:rPr>
          <w:lang w:val="en-US"/>
        </w:rPr>
      </w:pPr>
      <w:r>
        <w:rPr>
          <w:lang w:val="en-US"/>
        </w:rPr>
        <w:t>SS administrator selects to view the details of a security server client.</w:t>
      </w:r>
    </w:p>
    <w:p w:rsidR="002F0D5B" w:rsidRDefault="00F12026">
      <w:pPr>
        <w:numPr>
          <w:ilvl w:val="0"/>
          <w:numId w:val="58"/>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name of the X-Road member corresponding to the security server client.</w:t>
      </w:r>
    </w:p>
    <w:p w:rsidR="002F0D5B" w:rsidRDefault="00F12026">
      <w:pPr>
        <w:numPr>
          <w:ilvl w:val="1"/>
          <w:numId w:val="17"/>
        </w:numPr>
        <w:tabs>
          <w:tab w:val="left" w:pos="0"/>
        </w:tabs>
        <w:rPr>
          <w:lang w:val="en-US"/>
        </w:rPr>
      </w:pPr>
      <w:r>
        <w:rPr>
          <w:lang w:val="en-US"/>
        </w:rPr>
        <w:t>The member class, member code and subsystem code of the security server client.</w:t>
      </w:r>
    </w:p>
    <w:p w:rsidR="002F0D5B" w:rsidRDefault="00F12026">
      <w:pPr>
        <w:numPr>
          <w:ilvl w:val="1"/>
          <w:numId w:val="17"/>
        </w:numPr>
        <w:tabs>
          <w:tab w:val="left" w:pos="0"/>
        </w:tabs>
        <w:rPr>
          <w:lang w:val="en-US"/>
        </w:rPr>
      </w:pPr>
      <w:r>
        <w:rPr>
          <w:lang w:val="en-US"/>
        </w:rPr>
        <w:t>The list of signature certificates saved in the system configuration for the security server client. The following information is displayed for each certificate:</w:t>
      </w:r>
    </w:p>
    <w:p w:rsidR="002F0D5B" w:rsidRDefault="00F12026">
      <w:pPr>
        <w:numPr>
          <w:ilvl w:val="2"/>
          <w:numId w:val="17"/>
        </w:numPr>
        <w:tabs>
          <w:tab w:val="left" w:pos="0"/>
        </w:tabs>
        <w:rPr>
          <w:lang w:val="en-US"/>
        </w:rPr>
      </w:pPr>
      <w:r>
        <w:rPr>
          <w:lang w:val="en-US"/>
        </w:rPr>
        <w:t>the name of the CA that issued the certificate;</w:t>
      </w:r>
    </w:p>
    <w:p w:rsidR="002F0D5B" w:rsidRDefault="00F12026">
      <w:pPr>
        <w:numPr>
          <w:ilvl w:val="2"/>
          <w:numId w:val="17"/>
        </w:numPr>
        <w:tabs>
          <w:tab w:val="left" w:pos="0"/>
        </w:tabs>
        <w:rPr>
          <w:lang w:val="en-US"/>
        </w:rPr>
      </w:pPr>
      <w:r>
        <w:rPr>
          <w:lang w:val="en-US"/>
        </w:rPr>
        <w:t>the serial number of the certificate;</w:t>
      </w:r>
    </w:p>
    <w:p w:rsidR="002F0D5B" w:rsidRDefault="00F12026">
      <w:pPr>
        <w:numPr>
          <w:ilvl w:val="2"/>
          <w:numId w:val="17"/>
        </w:numPr>
        <w:tabs>
          <w:tab w:val="left" w:pos="0"/>
        </w:tabs>
        <w:rPr>
          <w:lang w:val="en-US"/>
        </w:rPr>
      </w:pPr>
      <w:r>
        <w:rPr>
          <w:lang w:val="en-US"/>
        </w:rPr>
        <w:t xml:space="preserve">the status of the certificate (either </w:t>
      </w:r>
      <w:r>
        <w:rPr>
          <w:i/>
          <w:iCs/>
          <w:lang w:val="en-US"/>
        </w:rPr>
        <w:t>in use</w:t>
      </w:r>
      <w:r>
        <w:rPr>
          <w:lang w:val="en-US"/>
        </w:rPr>
        <w:t xml:space="preserve"> or </w:t>
      </w:r>
      <w:r>
        <w:rPr>
          <w:i/>
          <w:iCs/>
          <w:lang w:val="en-US"/>
        </w:rPr>
        <w:t>disabled</w:t>
      </w:r>
      <w:r>
        <w:rPr>
          <w:lang w:val="en-US"/>
        </w:rPr>
        <w:t>);</w:t>
      </w:r>
    </w:p>
    <w:p w:rsidR="002F0D5B" w:rsidRDefault="00F12026">
      <w:pPr>
        <w:numPr>
          <w:ilvl w:val="2"/>
          <w:numId w:val="17"/>
        </w:numPr>
        <w:tabs>
          <w:tab w:val="left" w:pos="0"/>
        </w:tabs>
        <w:rPr>
          <w:color w:val="000000"/>
          <w:lang w:val="en-US"/>
        </w:rPr>
      </w:pPr>
      <w:r>
        <w:rPr>
          <w:lang w:val="en-US"/>
        </w:rPr>
        <w:t xml:space="preserve"> </w:t>
      </w:r>
      <w:proofErr w:type="gramStart"/>
      <w:r>
        <w:rPr>
          <w:lang w:val="en-US"/>
        </w:rPr>
        <w:t>the</w:t>
      </w:r>
      <w:proofErr w:type="gramEnd"/>
      <w:r>
        <w:rPr>
          <w:lang w:val="en-US"/>
        </w:rPr>
        <w:t xml:space="preserve"> expiry date of the certificate.</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start the registration process for the security server client by sending a security server client registration request to the central server: </w:t>
      </w:r>
      <w:r>
        <w:rPr>
          <w:color w:val="000000"/>
          <w:lang w:val="en-US"/>
        </w:rPr>
        <w:fldChar w:fldCharType="begin"/>
      </w:r>
      <w:r>
        <w:rPr>
          <w:color w:val="000000"/>
          <w:lang w:val="en-US"/>
        </w:rPr>
        <w:instrText xml:space="preserve"> REF __RefHeading___Toc71455_641444623 \n \h </w:instrText>
      </w:r>
      <w:r>
        <w:rPr>
          <w:color w:val="000000"/>
          <w:lang w:val="en-US"/>
        </w:rPr>
      </w:r>
      <w:r>
        <w:rPr>
          <w:color w:val="000000"/>
          <w:lang w:val="en-US"/>
        </w:rPr>
        <w:fldChar w:fldCharType="separate"/>
      </w:r>
      <w:r w:rsidR="00923294">
        <w:rPr>
          <w:color w:val="000000"/>
          <w:lang w:val="en-US"/>
        </w:rPr>
        <w:t>2.4.5</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unregister the client from the security server by sending a security server client deletion request to the central server: </w:t>
      </w:r>
      <w:r>
        <w:rPr>
          <w:color w:val="000000"/>
          <w:lang w:val="en-US"/>
        </w:rPr>
        <w:fldChar w:fldCharType="begin"/>
      </w:r>
      <w:r>
        <w:rPr>
          <w:color w:val="000000"/>
          <w:lang w:val="en-US"/>
        </w:rPr>
        <w:instrText xml:space="preserve"> REF __RefHeading___Toc71457_641444623 \n \h </w:instrText>
      </w:r>
      <w:r>
        <w:rPr>
          <w:color w:val="000000"/>
          <w:lang w:val="en-US"/>
        </w:rPr>
      </w:r>
      <w:r>
        <w:rPr>
          <w:color w:val="000000"/>
          <w:lang w:val="en-US"/>
        </w:rPr>
        <w:fldChar w:fldCharType="separate"/>
      </w:r>
      <w:r w:rsidR="00923294">
        <w:rPr>
          <w:color w:val="000000"/>
          <w:lang w:val="en-US"/>
        </w:rPr>
        <w:t>2.4.9</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r>
        <w:rPr>
          <w:color w:val="000000"/>
          <w:lang w:val="en-US"/>
        </w:rPr>
        <w:t xml:space="preserve">delete the security server client: </w:t>
      </w:r>
      <w:r>
        <w:rPr>
          <w:color w:val="000000"/>
          <w:lang w:val="en-US"/>
        </w:rPr>
        <w:fldChar w:fldCharType="begin"/>
      </w:r>
      <w:r>
        <w:rPr>
          <w:color w:val="000000"/>
          <w:lang w:val="en-US"/>
        </w:rPr>
        <w:instrText xml:space="preserve"> REF __RefHeading__7845_358160818 \n \h </w:instrText>
      </w:r>
      <w:r>
        <w:rPr>
          <w:color w:val="000000"/>
          <w:lang w:val="en-US"/>
        </w:rPr>
      </w:r>
      <w:r>
        <w:rPr>
          <w:color w:val="000000"/>
          <w:lang w:val="en-US"/>
        </w:rPr>
        <w:fldChar w:fldCharType="separate"/>
      </w:r>
      <w:r w:rsidR="00923294">
        <w:rPr>
          <w:color w:val="000000"/>
          <w:lang w:val="en-US"/>
        </w:rPr>
        <w:t>2.4.10</w:t>
      </w:r>
      <w:r>
        <w:rPr>
          <w:color w:val="000000"/>
          <w:lang w:val="en-US"/>
        </w:rPr>
        <w:fldChar w:fldCharType="end"/>
      </w:r>
      <w:r>
        <w:rPr>
          <w:color w:val="000000"/>
          <w:lang w:val="en-US"/>
        </w:rPr>
        <w:t>;</w:t>
      </w:r>
    </w:p>
    <w:p w:rsidR="002F0D5B" w:rsidRDefault="00F12026">
      <w:pPr>
        <w:rPr>
          <w:b/>
          <w:bCs/>
          <w:highlight w:val="white"/>
          <w:lang w:val="en-US"/>
        </w:rPr>
      </w:pPr>
      <w:r>
        <w:rPr>
          <w:b/>
          <w:bCs/>
          <w:lang w:val="en-US"/>
        </w:rPr>
        <w:t>Extensions</w:t>
      </w:r>
      <w:r>
        <w:rPr>
          <w:lang w:val="en-US"/>
        </w:rPr>
        <w:t>: -</w:t>
      </w:r>
    </w:p>
    <w:p w:rsidR="002F0D5B" w:rsidRDefault="00F12026">
      <w:r>
        <w:rPr>
          <w:b/>
          <w:bCs/>
          <w:highlight w:val="white"/>
          <w:lang w:val="en-US"/>
        </w:rPr>
        <w:t>Related information</w:t>
      </w:r>
      <w:r>
        <w:rPr>
          <w:highlight w:val="white"/>
          <w:lang w:val="en-US"/>
        </w:rPr>
        <w:t>: -</w:t>
      </w:r>
    </w:p>
    <w:p w:rsidR="002F0D5B" w:rsidRDefault="00F12026">
      <w:pPr>
        <w:pStyle w:val="Heading3"/>
        <w:tabs>
          <w:tab w:val="left" w:pos="0"/>
        </w:tabs>
      </w:pPr>
      <w:bookmarkStart w:id="134" w:name="__RefHeading___Toc71453_641444623"/>
      <w:bookmarkStart w:id="135" w:name="_Toc438047972"/>
      <w:bookmarkEnd w:id="134"/>
      <w:r>
        <w:t>UC MEMBER_46: View the Internal Server Settings of a Security Server Client</w:t>
      </w:r>
      <w:bookmarkEnd w:id="135"/>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view the settings for the internal servers of a security server client.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settings for the internal servers of a security server client have been displayed to SS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9"/>
        </w:numPr>
        <w:tabs>
          <w:tab w:val="left" w:pos="0"/>
        </w:tabs>
        <w:rPr>
          <w:lang w:val="en-US"/>
        </w:rPr>
      </w:pPr>
      <w:r>
        <w:rPr>
          <w:lang w:val="en-US"/>
        </w:rPr>
        <w:t>SS administrator selects to view the settings for the internal servers of a security server client.</w:t>
      </w:r>
    </w:p>
    <w:p w:rsidR="002F0D5B" w:rsidRDefault="00F12026">
      <w:pPr>
        <w:numPr>
          <w:ilvl w:val="0"/>
          <w:numId w:val="59"/>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connection type for the client's internal servers that act as service clients;</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list of internal TLS certificates saved for the client. The SHA-1 hash value of the certificate is displayed for each certificate.</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change the connection type for the client's internal servers that act as service clients: </w:t>
      </w:r>
      <w:r>
        <w:rPr>
          <w:color w:val="000000"/>
          <w:lang w:val="en-US"/>
        </w:rPr>
        <w:fldChar w:fldCharType="begin"/>
      </w:r>
      <w:r>
        <w:rPr>
          <w:color w:val="000000"/>
          <w:lang w:val="en-US"/>
        </w:rPr>
        <w:instrText xml:space="preserve"> REF __RefHeading___Toc50482_1804378061 \n \h </w:instrText>
      </w:r>
      <w:r>
        <w:rPr>
          <w:color w:val="000000"/>
          <w:lang w:val="en-US"/>
        </w:rPr>
      </w:r>
      <w:r>
        <w:rPr>
          <w:color w:val="000000"/>
          <w:lang w:val="en-US"/>
        </w:rPr>
        <w:fldChar w:fldCharType="separate"/>
      </w:r>
      <w:r w:rsidR="00923294">
        <w:rPr>
          <w:color w:val="000000"/>
          <w:lang w:val="en-US"/>
        </w:rPr>
        <w:t>2.4.6</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details of an internal TLS certificate: </w:t>
      </w:r>
      <w:r>
        <w:rPr>
          <w:color w:val="000000"/>
          <w:lang w:val="en-US"/>
        </w:rPr>
        <w:fldChar w:fldCharType="begin"/>
      </w:r>
      <w:r>
        <w:rPr>
          <w:color w:val="000000"/>
          <w:lang w:val="en-US"/>
        </w:rPr>
        <w:instrText xml:space="preserve"> REF __RefHeading___Toc24552_1804378061 \n \h </w:instrText>
      </w:r>
      <w:r>
        <w:rPr>
          <w:color w:val="000000"/>
          <w:lang w:val="en-US"/>
        </w:rPr>
      </w:r>
      <w:r>
        <w:rPr>
          <w:color w:val="000000"/>
          <w:lang w:val="en-US"/>
        </w:rPr>
        <w:fldChar w:fldCharType="separate"/>
      </w:r>
      <w:r w:rsidR="00923294">
        <w:rPr>
          <w:color w:val="000000"/>
          <w:lang w:val="en-US"/>
        </w:rPr>
        <w:t>2.5.2</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add an internal TLS certificate: </w:t>
      </w:r>
      <w:r>
        <w:rPr>
          <w:color w:val="000000"/>
          <w:lang w:val="en-US"/>
        </w:rPr>
        <w:fldChar w:fldCharType="begin"/>
      </w:r>
      <w:r>
        <w:rPr>
          <w:color w:val="000000"/>
          <w:lang w:val="en-US"/>
        </w:rPr>
        <w:instrText xml:space="preserve"> REF __RefHeading___Toc50484_1804378061 \n \h </w:instrText>
      </w:r>
      <w:r>
        <w:rPr>
          <w:color w:val="000000"/>
          <w:lang w:val="en-US"/>
        </w:rPr>
      </w:r>
      <w:r>
        <w:rPr>
          <w:color w:val="000000"/>
          <w:lang w:val="en-US"/>
        </w:rPr>
        <w:fldChar w:fldCharType="separate"/>
      </w:r>
      <w:r w:rsidR="00923294">
        <w:rPr>
          <w:color w:val="000000"/>
          <w:lang w:val="en-US"/>
        </w:rPr>
        <w:t>2.4.7</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r>
        <w:rPr>
          <w:color w:val="000000"/>
          <w:lang w:val="en-US"/>
        </w:rPr>
        <w:t xml:space="preserve">delete an internal TLS certificate: </w:t>
      </w:r>
      <w:r>
        <w:rPr>
          <w:color w:val="000000"/>
          <w:lang w:val="en-US"/>
        </w:rPr>
        <w:fldChar w:fldCharType="begin"/>
      </w:r>
      <w:r>
        <w:rPr>
          <w:color w:val="000000"/>
          <w:lang w:val="en-US"/>
        </w:rPr>
        <w:instrText xml:space="preserve"> REF __RefHeading___Toc50486_1804378061 \n \h </w:instrText>
      </w:r>
      <w:r>
        <w:rPr>
          <w:color w:val="000000"/>
          <w:lang w:val="en-US"/>
        </w:rPr>
      </w:r>
      <w:r>
        <w:rPr>
          <w:color w:val="000000"/>
          <w:lang w:val="en-US"/>
        </w:rPr>
        <w:fldChar w:fldCharType="separate"/>
      </w:r>
      <w:r w:rsidR="00923294">
        <w:rPr>
          <w:color w:val="000000"/>
          <w:lang w:val="en-US"/>
        </w:rPr>
        <w:t>2.4.8</w:t>
      </w:r>
      <w:r>
        <w:rPr>
          <w:color w:val="000000"/>
          <w:lang w:val="en-US"/>
        </w:rPr>
        <w:fldChar w:fldCharType="end"/>
      </w:r>
      <w:r>
        <w:rPr>
          <w:color w:val="000000"/>
          <w:lang w:val="en-US"/>
        </w:rPr>
        <w:t>;</w:t>
      </w:r>
    </w:p>
    <w:p w:rsidR="002F0D5B" w:rsidRDefault="00F12026">
      <w:pPr>
        <w:rPr>
          <w:b/>
          <w:bCs/>
          <w:highlight w:val="white"/>
          <w:lang w:val="en-US"/>
        </w:rPr>
      </w:pPr>
      <w:r>
        <w:rPr>
          <w:b/>
          <w:bCs/>
          <w:lang w:val="en-US"/>
        </w:rPr>
        <w:t>Extensions</w:t>
      </w:r>
      <w:r>
        <w:rPr>
          <w:lang w:val="en-US"/>
        </w:rPr>
        <w:t>: -</w:t>
      </w:r>
    </w:p>
    <w:p w:rsidR="002F0D5B" w:rsidRDefault="00F12026">
      <w:r>
        <w:rPr>
          <w:b/>
          <w:bCs/>
          <w:highlight w:val="white"/>
          <w:lang w:val="en-US"/>
        </w:rPr>
        <w:t>Related information</w:t>
      </w:r>
      <w:r>
        <w:rPr>
          <w:highlight w:val="white"/>
          <w:lang w:val="en-US"/>
        </w:rPr>
        <w:t>: -</w:t>
      </w:r>
    </w:p>
    <w:p w:rsidR="002F0D5B" w:rsidRDefault="00F12026">
      <w:pPr>
        <w:pStyle w:val="Heading3"/>
        <w:tabs>
          <w:tab w:val="left" w:pos="0"/>
        </w:tabs>
      </w:pPr>
      <w:bookmarkStart w:id="136" w:name="__RefHeading__15028_327452653"/>
      <w:bookmarkStart w:id="137" w:name="_Toc438047973"/>
      <w:bookmarkEnd w:id="136"/>
      <w:r>
        <w:t>UC MEMBER_47: Add a Client to the Security Server</w:t>
      </w:r>
      <w:bookmarkEnd w:id="137"/>
    </w:p>
    <w:p w:rsidR="002F0D5B" w:rsidRDefault="00F12026">
      <w:pPr>
        <w:rPr>
          <w:b/>
          <w:bCs/>
        </w:rPr>
      </w:pPr>
      <w:r>
        <w:rPr>
          <w:b/>
          <w:bCs/>
        </w:rPr>
        <w:t>System</w:t>
      </w:r>
      <w:r>
        <w:t>: Security server</w:t>
      </w:r>
    </w:p>
    <w:p w:rsidR="002F0D5B" w:rsidRDefault="00F12026">
      <w:pPr>
        <w:rPr>
          <w:b/>
          <w:bCs/>
        </w:rPr>
      </w:pPr>
      <w:r>
        <w:rPr>
          <w:b/>
          <w:bCs/>
        </w:rPr>
        <w:t>Level</w:t>
      </w:r>
      <w:r>
        <w:t>: User task</w:t>
      </w:r>
    </w:p>
    <w:p w:rsidR="002F0D5B" w:rsidRDefault="00F12026">
      <w:pPr>
        <w:rPr>
          <w:b/>
          <w:bCs/>
        </w:rPr>
      </w:pPr>
      <w:r>
        <w:rPr>
          <w:b/>
          <w:bCs/>
        </w:rPr>
        <w:t>Component</w:t>
      </w:r>
      <w:r>
        <w:t>: Security server</w:t>
      </w:r>
    </w:p>
    <w:p w:rsidR="002F0D5B" w:rsidRDefault="00F12026">
      <w:pPr>
        <w:rPr>
          <w:b/>
          <w:bCs/>
        </w:rPr>
      </w:pPr>
      <w:r>
        <w:rPr>
          <w:b/>
          <w:bCs/>
        </w:rPr>
        <w:t>Actor</w:t>
      </w:r>
      <w:r>
        <w:t>: SS administrator</w:t>
      </w:r>
    </w:p>
    <w:p w:rsidR="002F0D5B" w:rsidRDefault="00F12026">
      <w:pPr>
        <w:rPr>
          <w:b/>
          <w:bCs/>
        </w:rPr>
      </w:pPr>
      <w:r>
        <w:rPr>
          <w:b/>
          <w:bCs/>
        </w:rPr>
        <w:t>Brief description</w:t>
      </w:r>
      <w:r>
        <w:t xml:space="preserve">: SS administrator adds a client to the security server. </w:t>
      </w:r>
    </w:p>
    <w:p w:rsidR="002F0D5B" w:rsidRDefault="00F12026">
      <w:pPr>
        <w:rPr>
          <w:b/>
          <w:bCs/>
        </w:rPr>
      </w:pPr>
      <w:r>
        <w:rPr>
          <w:b/>
          <w:bCs/>
        </w:rPr>
        <w:t>Precondition</w:t>
      </w:r>
      <w:r>
        <w:t>: -</w:t>
      </w:r>
    </w:p>
    <w:p w:rsidR="002F0D5B" w:rsidRDefault="00F12026">
      <w:pPr>
        <w:rPr>
          <w:b/>
          <w:bCs/>
        </w:rPr>
      </w:pPr>
      <w:proofErr w:type="spellStart"/>
      <w:r>
        <w:rPr>
          <w:b/>
          <w:bCs/>
        </w:rPr>
        <w:t>Postcondition</w:t>
      </w:r>
      <w:proofErr w:type="spellEnd"/>
      <w:r>
        <w:t>: -</w:t>
      </w:r>
    </w:p>
    <w:p w:rsidR="002F0D5B" w:rsidRDefault="00F12026">
      <w:pPr>
        <w:rPr>
          <w:b/>
          <w:bCs/>
        </w:rPr>
      </w:pPr>
      <w:r>
        <w:rPr>
          <w:b/>
          <w:bCs/>
        </w:rPr>
        <w:t>Trigger</w:t>
      </w:r>
      <w:r>
        <w:t>: -</w:t>
      </w:r>
    </w:p>
    <w:p w:rsidR="002F0D5B" w:rsidRDefault="00F12026">
      <w:r>
        <w:rPr>
          <w:b/>
          <w:bCs/>
        </w:rPr>
        <w:t>Main success scenario</w:t>
      </w:r>
      <w:r>
        <w:t>:</w:t>
      </w:r>
    </w:p>
    <w:p w:rsidR="002F0D5B" w:rsidRDefault="00F12026">
      <w:pPr>
        <w:numPr>
          <w:ilvl w:val="0"/>
          <w:numId w:val="60"/>
        </w:numPr>
        <w:tabs>
          <w:tab w:val="left" w:pos="0"/>
        </w:tabs>
      </w:pPr>
      <w:bookmarkStart w:id="138" w:name="__RefHeading__11463_1696420416"/>
      <w:bookmarkEnd w:id="138"/>
      <w:r>
        <w:t>SS administrator selects to add a security server client.</w:t>
      </w:r>
    </w:p>
    <w:p w:rsidR="002F0D5B" w:rsidRDefault="00F12026">
      <w:pPr>
        <w:numPr>
          <w:ilvl w:val="0"/>
          <w:numId w:val="60"/>
        </w:numPr>
        <w:tabs>
          <w:tab w:val="left" w:pos="0"/>
        </w:tabs>
      </w:pPr>
      <w:r>
        <w:t>SS administrator inserts the X-Road identifier of the client.</w:t>
      </w:r>
    </w:p>
    <w:p w:rsidR="002F0D5B" w:rsidRDefault="00F12026">
      <w:pPr>
        <w:numPr>
          <w:ilvl w:val="0"/>
          <w:numId w:val="60"/>
        </w:numPr>
        <w:tabs>
          <w:tab w:val="left" w:pos="0"/>
        </w:tabs>
      </w:pPr>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60"/>
        </w:numPr>
        <w:tabs>
          <w:tab w:val="left" w:pos="0"/>
        </w:tabs>
      </w:pPr>
      <w:r>
        <w:t>System verifies that a client with the inserted identifier does not already exist in the system configuration.</w:t>
      </w:r>
    </w:p>
    <w:p w:rsidR="002F0D5B" w:rsidRDefault="00F12026">
      <w:pPr>
        <w:numPr>
          <w:ilvl w:val="0"/>
          <w:numId w:val="60"/>
        </w:numPr>
        <w:tabs>
          <w:tab w:val="left" w:pos="0"/>
        </w:tabs>
      </w:pPr>
      <w:r>
        <w:t>System verifies that an X-Road member with the inserted identifier exists by looking the member up from the global configuration.</w:t>
      </w:r>
    </w:p>
    <w:p w:rsidR="002F0D5B" w:rsidRDefault="00F12026">
      <w:pPr>
        <w:numPr>
          <w:ilvl w:val="0"/>
          <w:numId w:val="60"/>
        </w:numPr>
        <w:tabs>
          <w:tab w:val="left" w:pos="0"/>
        </w:tabs>
      </w:pPr>
      <w:r>
        <w:t xml:space="preserve">System saves the client to the system configuration and sets the status of the client to </w:t>
      </w:r>
      <w:proofErr w:type="gramStart"/>
      <w:r>
        <w:rPr>
          <w:i/>
          <w:iCs/>
        </w:rPr>
        <w:t>saved</w:t>
      </w:r>
      <w:proofErr w:type="gramEnd"/>
      <w:r>
        <w:t>.</w:t>
      </w:r>
    </w:p>
    <w:p w:rsidR="002F0D5B" w:rsidRDefault="00F12026">
      <w:pPr>
        <w:numPr>
          <w:ilvl w:val="0"/>
          <w:numId w:val="60"/>
        </w:numPr>
        <w:tabs>
          <w:tab w:val="left" w:pos="0"/>
        </w:tabs>
        <w:rPr>
          <w:b/>
          <w:bCs/>
        </w:rPr>
      </w:pPr>
      <w:r>
        <w:t>System logs the event “Add client” to the audit log.</w:t>
      </w:r>
    </w:p>
    <w:p w:rsidR="002F0D5B" w:rsidRDefault="00F12026">
      <w:r>
        <w:rPr>
          <w:b/>
          <w:bCs/>
        </w:rPr>
        <w:t>Extensions</w:t>
      </w:r>
      <w:r>
        <w:t>:</w:t>
      </w:r>
    </w:p>
    <w:p w:rsidR="002F0D5B" w:rsidRDefault="00F12026">
      <w:r>
        <w:t>3a.</w:t>
      </w:r>
      <w:r>
        <w:tab/>
      </w:r>
      <w:proofErr w:type="gramStart"/>
      <w:r>
        <w:t>The</w:t>
      </w:r>
      <w:proofErr w:type="gramEnd"/>
      <w:r>
        <w:t xml:space="preserve"> parsing of the user input terminated with an error.</w:t>
      </w:r>
    </w:p>
    <w:p w:rsidR="002F0D5B" w:rsidRDefault="00F12026">
      <w:pPr>
        <w:ind w:left="720"/>
      </w:pPr>
      <w:r>
        <w:t>3a.1.</w:t>
      </w:r>
      <w:r>
        <w:tab/>
        <w:t>System displays the termination message of the parsing process.</w:t>
      </w:r>
    </w:p>
    <w:p w:rsidR="002F0D5B" w:rsidRDefault="00F12026">
      <w:pPr>
        <w:ind w:left="720"/>
      </w:pPr>
      <w:r>
        <w:t>3a.2.</w:t>
      </w:r>
      <w:r>
        <w:tab/>
        <w:t>System logs the event “Add client failed” to the audit log.</w:t>
      </w:r>
    </w:p>
    <w:p w:rsidR="002F0D5B" w:rsidRDefault="00F12026">
      <w:pPr>
        <w:ind w:left="720"/>
      </w:pPr>
      <w:r>
        <w:t>3a.3.</w:t>
      </w:r>
      <w:r>
        <w:tab/>
        <w:t>SS administrator selects to reinsert the client identifier. Use case continues from step 3.</w:t>
      </w:r>
    </w:p>
    <w:p w:rsidR="002F0D5B" w:rsidRDefault="00F12026">
      <w:pPr>
        <w:ind w:left="1440"/>
      </w:pPr>
      <w:r>
        <w:t>3a.3a.</w:t>
      </w:r>
      <w:r>
        <w:tab/>
        <w:t>SS administrator selects to terminate the use case.</w:t>
      </w:r>
    </w:p>
    <w:p w:rsidR="002F0D5B" w:rsidRDefault="00F12026">
      <w:r>
        <w:t>4a.</w:t>
      </w:r>
      <w:r>
        <w:tab/>
      </w:r>
      <w:proofErr w:type="gramStart"/>
      <w:r>
        <w:t>A</w:t>
      </w:r>
      <w:proofErr w:type="gramEnd"/>
      <w:r>
        <w:t xml:space="preserve"> client with the inserted identifier already exists in the system configuration.</w:t>
      </w:r>
    </w:p>
    <w:p w:rsidR="002F0D5B" w:rsidRDefault="00F12026">
      <w:pPr>
        <w:ind w:left="720"/>
      </w:pPr>
      <w:r>
        <w:t>4a.1.</w:t>
      </w:r>
      <w:r>
        <w:tab/>
        <w:t>System displays the error message: “Client already exists”.</w:t>
      </w:r>
    </w:p>
    <w:p w:rsidR="002F0D5B" w:rsidRDefault="00F12026">
      <w:pPr>
        <w:ind w:left="720"/>
      </w:pPr>
      <w:r>
        <w:t>4a.2.</w:t>
      </w:r>
      <w:r>
        <w:tab/>
        <w:t>System logs the event “Add client failed” to the audit log.</w:t>
      </w:r>
    </w:p>
    <w:p w:rsidR="002F0D5B" w:rsidRDefault="00F12026">
      <w:pPr>
        <w:ind w:left="720"/>
      </w:pPr>
      <w:r>
        <w:t>4a.3.</w:t>
      </w:r>
      <w:r>
        <w:tab/>
        <w:t>SS administrator selects to reinsert the client identifier. Use case continues from step 3.</w:t>
      </w:r>
    </w:p>
    <w:p w:rsidR="002F0D5B" w:rsidRDefault="00F12026">
      <w:pPr>
        <w:ind w:left="1440"/>
      </w:pPr>
      <w:r>
        <w:t>4a.3a.</w:t>
      </w:r>
      <w:r>
        <w:tab/>
        <w:t>SS administrator selects to terminate the use case.</w:t>
      </w:r>
    </w:p>
    <w:p w:rsidR="002F0D5B" w:rsidRDefault="00F12026">
      <w:r>
        <w:t>5a.</w:t>
      </w:r>
      <w:r>
        <w:tab/>
        <w:t>An X-Road member with the inserted identifier does not exist.</w:t>
      </w:r>
    </w:p>
    <w:p w:rsidR="002F0D5B" w:rsidRDefault="00F12026">
      <w:pPr>
        <w:ind w:left="720"/>
      </w:pPr>
      <w:r>
        <w:t>5a.1.</w:t>
      </w:r>
      <w:r>
        <w:tab/>
        <w:t>System prompts the message “The person/organisation 'X' is not registered as X-Road member” (where “X” is the entered identifier) and asks for confirmation for continuing.</w:t>
      </w:r>
    </w:p>
    <w:p w:rsidR="002F0D5B" w:rsidRDefault="00F12026">
      <w:pPr>
        <w:ind w:left="720"/>
      </w:pPr>
      <w:r>
        <w:t>5a.2.</w:t>
      </w:r>
      <w:r>
        <w:tab/>
        <w:t>SS administrator selects not to continue and reinserts the client identifier. Use case continues from step 3.</w:t>
      </w:r>
    </w:p>
    <w:p w:rsidR="002F0D5B" w:rsidRDefault="00F12026">
      <w:pPr>
        <w:ind w:left="1440"/>
      </w:pPr>
      <w:r>
        <w:t>5a.2a.</w:t>
      </w:r>
      <w:r>
        <w:tab/>
        <w:t>SS administrator selects to continue. Use case continues from step 6.</w:t>
      </w:r>
    </w:p>
    <w:p w:rsidR="002F0D5B" w:rsidRDefault="00F12026">
      <w:pPr>
        <w:ind w:left="1440"/>
        <w:rPr>
          <w:b/>
          <w:bCs/>
        </w:rPr>
      </w:pPr>
      <w:r>
        <w:t>5a.2b.</w:t>
      </w:r>
      <w:r>
        <w:tab/>
        <w:t xml:space="preserve"> SS administrator selects not to continue and terminates the use case.</w:t>
      </w:r>
    </w:p>
    <w:p w:rsidR="002F0D5B" w:rsidRDefault="00F12026">
      <w:pPr>
        <w:rPr>
          <w:lang w:val="en-US"/>
        </w:rPr>
      </w:pPr>
      <w:r>
        <w:rPr>
          <w:b/>
          <w:bCs/>
        </w:rPr>
        <w:t xml:space="preserve">Related information: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pStyle w:val="Heading3"/>
        <w:tabs>
          <w:tab w:val="left" w:pos="0"/>
        </w:tabs>
      </w:pPr>
      <w:bookmarkStart w:id="139" w:name="__RefHeading___Toc71455_641444623"/>
      <w:bookmarkStart w:id="140" w:name="_Toc438047974"/>
      <w:bookmarkEnd w:id="139"/>
      <w:r>
        <w:t>UC MEMBER_48: Register a Security Server Client</w:t>
      </w:r>
      <w:bookmarkEnd w:id="140"/>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 Central server</w:t>
      </w:r>
    </w:p>
    <w:p w:rsidR="002F0D5B" w:rsidRDefault="00F12026">
      <w:r>
        <w:rPr>
          <w:b/>
          <w:bCs/>
        </w:rPr>
        <w:t>Actors</w:t>
      </w:r>
      <w:r>
        <w:t xml:space="preserve">: </w:t>
      </w:r>
    </w:p>
    <w:p w:rsidR="002F0D5B" w:rsidRDefault="00F12026">
      <w:pPr>
        <w:numPr>
          <w:ilvl w:val="0"/>
          <w:numId w:val="17"/>
        </w:numPr>
        <w:tabs>
          <w:tab w:val="left" w:pos="0"/>
        </w:tabs>
      </w:pPr>
      <w:r>
        <w:t>SS administrator</w:t>
      </w:r>
    </w:p>
    <w:p w:rsidR="002F0D5B" w:rsidRDefault="00F12026">
      <w:pPr>
        <w:numPr>
          <w:ilvl w:val="0"/>
          <w:numId w:val="17"/>
        </w:numPr>
        <w:tabs>
          <w:tab w:val="left" w:pos="0"/>
        </w:tabs>
        <w:rPr>
          <w:b/>
          <w:bCs/>
        </w:rPr>
      </w:pPr>
      <w:r>
        <w:t>Management services' security server</w:t>
      </w:r>
    </w:p>
    <w:p w:rsidR="002F0D5B" w:rsidRDefault="00F12026">
      <w:pPr>
        <w:rPr>
          <w:b/>
          <w:bCs/>
        </w:rPr>
      </w:pPr>
      <w:r>
        <w:rPr>
          <w:b/>
          <w:bCs/>
        </w:rPr>
        <w:t>Brief Description</w:t>
      </w:r>
      <w:r>
        <w:t>: SS administrator initiates the process of registering a security server client. System sends a security server client registration request to the central server.</w:t>
      </w:r>
    </w:p>
    <w:p w:rsidR="002F0D5B" w:rsidRDefault="00F12026">
      <w:r>
        <w:rPr>
          <w:b/>
          <w:bCs/>
        </w:rPr>
        <w:t>Preconditions</w:t>
      </w:r>
      <w:r>
        <w:t xml:space="preserve">: </w:t>
      </w:r>
    </w:p>
    <w:p w:rsidR="002F0D5B" w:rsidRDefault="00F12026">
      <w:pPr>
        <w:numPr>
          <w:ilvl w:val="0"/>
          <w:numId w:val="17"/>
        </w:numPr>
        <w:tabs>
          <w:tab w:val="left" w:pos="0"/>
        </w:tabs>
      </w:pPr>
      <w:r>
        <w:t xml:space="preserve">The state of the security server client is </w:t>
      </w:r>
      <w:r>
        <w:rPr>
          <w:i/>
          <w:iCs/>
        </w:rPr>
        <w:t>saved</w:t>
      </w:r>
      <w:r>
        <w:t>.</w:t>
      </w:r>
    </w:p>
    <w:p w:rsidR="002F0D5B" w:rsidRDefault="00F12026">
      <w:pPr>
        <w:numPr>
          <w:ilvl w:val="0"/>
          <w:numId w:val="17"/>
        </w:numPr>
        <w:tabs>
          <w:tab w:val="left" w:pos="0"/>
        </w:tabs>
        <w:rPr>
          <w:b/>
          <w:bCs/>
        </w:rPr>
      </w:pPr>
      <w:r>
        <w:t>The security server client is not the owner of the security server.</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61"/>
        </w:numPr>
        <w:tabs>
          <w:tab w:val="left" w:pos="0"/>
        </w:tabs>
      </w:pPr>
      <w:r>
        <w:rPr>
          <w:lang w:val="en-US"/>
        </w:rPr>
        <w:t>SS administrator selects to initiate the registration of a security server client.</w:t>
      </w:r>
    </w:p>
    <w:p w:rsidR="002F0D5B" w:rsidRDefault="00F12026">
      <w:pPr>
        <w:numPr>
          <w:ilvl w:val="0"/>
          <w:numId w:val="61"/>
        </w:numPr>
        <w:tabs>
          <w:tab w:val="left" w:pos="0"/>
        </w:tabs>
        <w:rPr>
          <w:lang w:val="en-US"/>
        </w:rPr>
      </w:pPr>
      <w:r>
        <w:t>System verifies that the selected subsystem exists in the global configuration.</w:t>
      </w:r>
    </w:p>
    <w:p w:rsidR="002F0D5B" w:rsidRDefault="00F12026">
      <w:pPr>
        <w:numPr>
          <w:ilvl w:val="0"/>
          <w:numId w:val="61"/>
        </w:numPr>
        <w:tabs>
          <w:tab w:val="left" w:pos="0"/>
        </w:tabs>
        <w:rPr>
          <w:lang w:val="en-US"/>
        </w:rPr>
      </w:pPr>
      <w:r>
        <w:rPr>
          <w:lang w:val="en-US"/>
        </w:rPr>
        <w:t>System creates an X-Road SOAP request containing the security server client registration request.</w:t>
      </w:r>
    </w:p>
    <w:p w:rsidR="002F0D5B" w:rsidRDefault="00F12026">
      <w:pPr>
        <w:numPr>
          <w:ilvl w:val="0"/>
          <w:numId w:val="61"/>
        </w:numPr>
        <w:tabs>
          <w:tab w:val="left" w:pos="0"/>
        </w:tabs>
        <w:rPr>
          <w:lang w:val="en-US"/>
        </w:rPr>
      </w:pPr>
      <w:r>
        <w:rPr>
          <w:lang w:val="en-US"/>
        </w:rPr>
        <w:t xml:space="preserve">System sends the request to the management services' security server: see UC MESS_02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 where this system acts as both the Client IS and the System; the owner of this security server acts as the service client; and the central server acts as the Provider IS.</w:t>
      </w:r>
    </w:p>
    <w:p w:rsidR="002F0D5B" w:rsidRDefault="00F12026">
      <w:pPr>
        <w:numPr>
          <w:ilvl w:val="0"/>
          <w:numId w:val="61"/>
        </w:numPr>
        <w:tabs>
          <w:tab w:val="left" w:pos="0"/>
        </w:tabs>
        <w:rPr>
          <w:lang w:val="en-US"/>
        </w:rPr>
      </w:pPr>
      <w:r>
        <w:rPr>
          <w:lang w:val="en-US"/>
        </w:rPr>
        <w:t>System receives the response from the management services' security server and verifies that the response was not an error message.</w:t>
      </w:r>
    </w:p>
    <w:p w:rsidR="002F0D5B" w:rsidRDefault="00F12026">
      <w:pPr>
        <w:numPr>
          <w:ilvl w:val="0"/>
          <w:numId w:val="61"/>
        </w:numPr>
        <w:tabs>
          <w:tab w:val="left" w:pos="0"/>
        </w:tabs>
        <w:rPr>
          <w:lang w:val="en-US"/>
        </w:rPr>
      </w:pPr>
      <w:r>
        <w:rPr>
          <w:lang w:val="en-US"/>
        </w:rPr>
        <w:t xml:space="preserve">System sets the state of the client to </w:t>
      </w:r>
      <w:r>
        <w:rPr>
          <w:i/>
          <w:iCs/>
          <w:lang w:val="en-US"/>
        </w:rPr>
        <w:t>registration in progress</w:t>
      </w:r>
      <w:r>
        <w:rPr>
          <w:lang w:val="en-US"/>
        </w:rPr>
        <w:t>.</w:t>
      </w:r>
    </w:p>
    <w:p w:rsidR="002F0D5B" w:rsidRDefault="00F12026">
      <w:pPr>
        <w:numPr>
          <w:ilvl w:val="0"/>
          <w:numId w:val="61"/>
        </w:numPr>
        <w:tabs>
          <w:tab w:val="left" w:pos="0"/>
        </w:tabs>
        <w:rPr>
          <w:b/>
          <w:bCs/>
          <w:lang w:val="en-US"/>
        </w:rPr>
      </w:pPr>
      <w:r>
        <w:rPr>
          <w:lang w:val="en-US"/>
        </w:rPr>
        <w:t>System logs the event “Register client” to the audit log.</w:t>
      </w:r>
    </w:p>
    <w:p w:rsidR="002F0D5B" w:rsidRDefault="00F12026">
      <w:r>
        <w:rPr>
          <w:b/>
          <w:bCs/>
          <w:lang w:val="en-US"/>
        </w:rPr>
        <w:t>Extensions</w:t>
      </w:r>
      <w:r>
        <w:rPr>
          <w:lang w:val="en-US"/>
        </w:rPr>
        <w:t xml:space="preserve">: </w:t>
      </w:r>
    </w:p>
    <w:p w:rsidR="002F0D5B" w:rsidRDefault="00F12026">
      <w:r>
        <w:t>2a.</w:t>
      </w:r>
      <w:r>
        <w:tab/>
      </w:r>
      <w:proofErr w:type="gramStart"/>
      <w:r>
        <w:t>The</w:t>
      </w:r>
      <w:proofErr w:type="gramEnd"/>
      <w:r>
        <w:t xml:space="preserve"> subsystem does not exist in the global configuration.</w:t>
      </w:r>
    </w:p>
    <w:p w:rsidR="002F0D5B" w:rsidRDefault="00F12026">
      <w:pPr>
        <w:ind w:left="720"/>
      </w:pPr>
      <w:r>
        <w:t>2a.1.</w:t>
      </w:r>
      <w:r>
        <w:tab/>
        <w:t>System prompts the message “New subsystem 'X' will be submitted for registration for member 'Y'.” (</w:t>
      </w:r>
      <w:proofErr w:type="gramStart"/>
      <w:r>
        <w:t>where</w:t>
      </w:r>
      <w:proofErr w:type="gramEnd"/>
      <w:r>
        <w:t xml:space="preserve"> “X” is the subsystem code and “Y” the member identifier part of the client identifier) and asks for confirmation for continuing.</w:t>
      </w:r>
    </w:p>
    <w:p w:rsidR="002F0D5B" w:rsidRDefault="00F12026">
      <w:pPr>
        <w:ind w:left="720"/>
      </w:pPr>
      <w:r>
        <w:t>2a.2.</w:t>
      </w:r>
      <w:r>
        <w:tab/>
        <w:t>SS administrator selects to continue. Use case continues from step 3.</w:t>
      </w:r>
    </w:p>
    <w:p w:rsidR="002F0D5B" w:rsidRDefault="00F12026">
      <w:pPr>
        <w:ind w:left="1440"/>
        <w:rPr>
          <w:lang w:val="en-US"/>
        </w:rPr>
      </w:pPr>
      <w:r>
        <w:t>2a.2a.</w:t>
      </w:r>
      <w:r>
        <w:tab/>
        <w:t xml:space="preserve"> SS administrator selects not to continue and terminates the use case.</w:t>
      </w:r>
    </w:p>
    <w:p w:rsidR="002F0D5B" w:rsidRDefault="00F12026">
      <w:pPr>
        <w:rPr>
          <w:lang w:val="en-US"/>
        </w:rPr>
      </w:pPr>
      <w:r>
        <w:rPr>
          <w:lang w:val="en-US"/>
        </w:rPr>
        <w:t>3-5a.</w:t>
      </w:r>
      <w:r>
        <w:rPr>
          <w:lang w:val="en-US"/>
        </w:rPr>
        <w:tab/>
        <w:t>The creating or sending of the registration request failed, or the response was an error message.</w:t>
      </w:r>
    </w:p>
    <w:p w:rsidR="002F0D5B" w:rsidRDefault="00F12026">
      <w:pPr>
        <w:ind w:left="720"/>
        <w:rPr>
          <w:lang w:val="en-US"/>
        </w:rPr>
      </w:pPr>
      <w:r>
        <w:rPr>
          <w:lang w:val="en-US"/>
        </w:rPr>
        <w:t>3-5a.1.</w:t>
      </w:r>
      <w:r>
        <w:rPr>
          <w:lang w:val="en-US"/>
        </w:rPr>
        <w:tab/>
        <w:t>System displays the error message: “Failed to send registration request: X”, where “X” is the description of the encountered error.</w:t>
      </w:r>
    </w:p>
    <w:p w:rsidR="002F0D5B" w:rsidRDefault="00F12026">
      <w:pPr>
        <w:ind w:left="720"/>
        <w:rPr>
          <w:lang w:val="en-US"/>
        </w:rPr>
      </w:pPr>
      <w:r>
        <w:rPr>
          <w:lang w:val="en-US"/>
        </w:rPr>
        <w:t>3-5a.2.</w:t>
      </w:r>
      <w:r>
        <w:rPr>
          <w:lang w:val="en-US"/>
        </w:rPr>
        <w:tab/>
        <w:t>System logs the event “Register client failed” to the audit log.</w:t>
      </w:r>
    </w:p>
    <w:p w:rsidR="002F0D5B" w:rsidRDefault="00F12026">
      <w:pPr>
        <w:ind w:left="720"/>
        <w:rPr>
          <w:b/>
          <w:bCs/>
          <w:highlight w:val="white"/>
          <w:lang w:val="en-US"/>
        </w:rPr>
      </w:pPr>
      <w:r>
        <w:rPr>
          <w:lang w:val="en-US"/>
        </w:rPr>
        <w:t>3-5a.3.</w:t>
      </w:r>
      <w:r>
        <w:rPr>
          <w:lang w:val="en-US"/>
        </w:rPr>
        <w:tab/>
        <w:t>Use case terminates.</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numPr>
          <w:ilvl w:val="0"/>
          <w:numId w:val="17"/>
        </w:numPr>
        <w:tabs>
          <w:tab w:val="left" w:pos="0"/>
        </w:tabs>
      </w:pPr>
      <w:r>
        <w:rPr>
          <w:lang w:val="en-US"/>
        </w:rPr>
        <w:t>The protocol for sending management requests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41" w:name="__RefHeading___Toc50482_1804378061"/>
      <w:bookmarkStart w:id="142" w:name="_Toc438047975"/>
      <w:bookmarkEnd w:id="141"/>
      <w:r>
        <w:t>UC MEMBER_49: Change a Security Server Client's Internal Server Connection Type</w:t>
      </w:r>
      <w:bookmarkEnd w:id="142"/>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xml:space="preserve">: SS administrator changes the </w:t>
      </w:r>
      <w:r>
        <w:rPr>
          <w:color w:val="000000"/>
          <w:lang w:val="en-US"/>
        </w:rPr>
        <w:t>connection type for a security server client's internal servers that act as service clients.</w:t>
      </w:r>
    </w:p>
    <w:p w:rsidR="002F0D5B" w:rsidRDefault="00F12026">
      <w:pPr>
        <w:rPr>
          <w:b/>
          <w:bCs/>
        </w:rPr>
      </w:pPr>
      <w:r>
        <w:rPr>
          <w:b/>
          <w:bCs/>
        </w:rPr>
        <w:t>Preconditions</w:t>
      </w:r>
      <w:r>
        <w:t>: -</w:t>
      </w:r>
    </w:p>
    <w:p w:rsidR="002F0D5B" w:rsidRDefault="00F12026">
      <w:proofErr w:type="spellStart"/>
      <w:r>
        <w:rPr>
          <w:b/>
          <w:bCs/>
        </w:rPr>
        <w:t>Postconditions</w:t>
      </w:r>
      <w:proofErr w:type="spellEnd"/>
      <w:r>
        <w:t xml:space="preserve">: </w:t>
      </w:r>
    </w:p>
    <w:p w:rsidR="002F0D5B" w:rsidRDefault="00F12026">
      <w:pPr>
        <w:numPr>
          <w:ilvl w:val="0"/>
          <w:numId w:val="17"/>
        </w:numPr>
        <w:tabs>
          <w:tab w:val="left" w:pos="0"/>
        </w:tabs>
      </w:pPr>
      <w:r>
        <w:t>An audit log record is created for the event.</w:t>
      </w:r>
    </w:p>
    <w:p w:rsidR="002F0D5B" w:rsidRDefault="00F12026">
      <w:pPr>
        <w:numPr>
          <w:ilvl w:val="0"/>
          <w:numId w:val="17"/>
        </w:numPr>
        <w:tabs>
          <w:tab w:val="left" w:pos="0"/>
        </w:tabs>
        <w:rPr>
          <w:b/>
          <w:bCs/>
        </w:rPr>
      </w:pPr>
      <w:r>
        <w:t>System accepts connections from the client's internal servers that are of the type the SS administrator selected.</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923294" w:rsidRDefault="00F12026" w:rsidP="00923294">
      <w:pPr>
        <w:numPr>
          <w:ilvl w:val="0"/>
          <w:numId w:val="62"/>
        </w:numPr>
        <w:tabs>
          <w:tab w:val="left" w:pos="0"/>
        </w:tabs>
        <w:rPr>
          <w:lang w:val="en-US"/>
        </w:rPr>
      </w:pPr>
      <w:r>
        <w:rPr>
          <w:lang w:val="en-US"/>
        </w:rPr>
        <w:t>SS administrator selects to change the internal server connection type for a security server client.</w:t>
      </w:r>
    </w:p>
    <w:p w:rsidR="00923294" w:rsidRDefault="00F12026" w:rsidP="00923294">
      <w:pPr>
        <w:numPr>
          <w:ilvl w:val="0"/>
          <w:numId w:val="62"/>
        </w:numPr>
        <w:tabs>
          <w:tab w:val="left" w:pos="0"/>
        </w:tabs>
        <w:rPr>
          <w:lang w:val="en-US"/>
        </w:rPr>
      </w:pPr>
      <w:r w:rsidRPr="00923294">
        <w:rPr>
          <w:lang w:val="en-US"/>
        </w:rPr>
        <w:t xml:space="preserve">SS administrator selects the connection type (HTTP, HTTPS, </w:t>
      </w:r>
      <w:proofErr w:type="gramStart"/>
      <w:r w:rsidRPr="00923294">
        <w:rPr>
          <w:lang w:val="en-US"/>
        </w:rPr>
        <w:t>HTTPS</w:t>
      </w:r>
      <w:proofErr w:type="gramEnd"/>
      <w:r w:rsidRPr="00923294">
        <w:rPr>
          <w:lang w:val="en-US"/>
        </w:rPr>
        <w:t xml:space="preserve"> NO AUTH).</w:t>
      </w:r>
    </w:p>
    <w:p w:rsidR="00923294" w:rsidRDefault="00F12026" w:rsidP="00923294">
      <w:pPr>
        <w:numPr>
          <w:ilvl w:val="0"/>
          <w:numId w:val="62"/>
        </w:numPr>
        <w:tabs>
          <w:tab w:val="left" w:pos="0"/>
        </w:tabs>
        <w:rPr>
          <w:lang w:val="en-US"/>
        </w:rPr>
      </w:pPr>
      <w:r w:rsidRPr="00923294">
        <w:rPr>
          <w:lang w:val="en-US"/>
        </w:rPr>
        <w:t>System saves the connection type.</w:t>
      </w:r>
    </w:p>
    <w:p w:rsidR="002F0D5B" w:rsidRPr="00923294" w:rsidRDefault="00F12026" w:rsidP="00923294">
      <w:pPr>
        <w:numPr>
          <w:ilvl w:val="0"/>
          <w:numId w:val="62"/>
        </w:numPr>
        <w:tabs>
          <w:tab w:val="left" w:pos="0"/>
        </w:tabs>
        <w:rPr>
          <w:lang w:val="en-US"/>
        </w:rPr>
      </w:pPr>
      <w:bookmarkStart w:id="143" w:name="_GoBack"/>
      <w:bookmarkEnd w:id="143"/>
      <w:r w:rsidRPr="00923294">
        <w:rPr>
          <w:lang w:val="en-US"/>
        </w:rPr>
        <w:t>System logs the event “Set connection type for servers in service consumer role” to the audit log.</w:t>
      </w:r>
    </w:p>
    <w:p w:rsidR="002F0D5B" w:rsidRDefault="00F12026">
      <w:pPr>
        <w:rPr>
          <w:b/>
          <w:bCs/>
          <w:highlight w:val="white"/>
          <w:lang w:val="en-US"/>
        </w:rPr>
      </w:pPr>
      <w:r>
        <w:rPr>
          <w:b/>
          <w:bCs/>
          <w:lang w:val="en-US"/>
        </w:rPr>
        <w:t>Extensions</w:t>
      </w:r>
      <w:r>
        <w:rPr>
          <w:lang w:val="en-US"/>
        </w:rPr>
        <w:t>: -</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44" w:name="__RefHeading___Toc50484_1804378061"/>
      <w:bookmarkStart w:id="145" w:name="_Toc438047976"/>
      <w:bookmarkEnd w:id="144"/>
      <w:r>
        <w:t>UC MEMBER_50: Add a Security Server Client's Internal TLS Certificate</w:t>
      </w:r>
      <w:bookmarkEnd w:id="145"/>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uploads an internal TLS certificate for a security server client.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is created for the event.</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4"/>
        </w:numPr>
        <w:tabs>
          <w:tab w:val="left" w:pos="0"/>
        </w:tabs>
        <w:rPr>
          <w:lang w:val="en-US"/>
        </w:rPr>
      </w:pPr>
      <w:r>
        <w:rPr>
          <w:lang w:val="en-US"/>
        </w:rPr>
        <w:t>SS administrator selects to add an internal TLS certificate for a security server client.</w:t>
      </w:r>
    </w:p>
    <w:p w:rsidR="002F0D5B" w:rsidRDefault="00F12026">
      <w:pPr>
        <w:numPr>
          <w:ilvl w:val="0"/>
          <w:numId w:val="64"/>
        </w:numPr>
        <w:tabs>
          <w:tab w:val="left" w:pos="0"/>
        </w:tabs>
        <w:rPr>
          <w:lang w:val="en-US"/>
        </w:rPr>
      </w:pPr>
      <w:r>
        <w:rPr>
          <w:lang w:val="en-US"/>
        </w:rPr>
        <w:t>SS administrator selects and uploads a certificate file from the local file system.</w:t>
      </w:r>
    </w:p>
    <w:p w:rsidR="002F0D5B" w:rsidRDefault="00F12026">
      <w:pPr>
        <w:numPr>
          <w:ilvl w:val="0"/>
          <w:numId w:val="64"/>
        </w:numPr>
        <w:tabs>
          <w:tab w:val="left" w:pos="0"/>
        </w:tabs>
        <w:rPr>
          <w:lang w:val="en-US"/>
        </w:rPr>
      </w:pPr>
      <w:r>
        <w:rPr>
          <w:lang w:val="en-US"/>
        </w:rPr>
        <w:t>System verifies that the uploaded file is in PEM or DER format.</w:t>
      </w:r>
    </w:p>
    <w:p w:rsidR="002F0D5B" w:rsidRDefault="00F12026">
      <w:pPr>
        <w:numPr>
          <w:ilvl w:val="0"/>
          <w:numId w:val="64"/>
        </w:numPr>
        <w:tabs>
          <w:tab w:val="left" w:pos="0"/>
        </w:tabs>
        <w:rPr>
          <w:lang w:val="en-US"/>
        </w:rPr>
      </w:pPr>
      <w:r>
        <w:rPr>
          <w:lang w:val="en-US"/>
        </w:rPr>
        <w:t>System verifies that this certificate is not already saved in the system configuration for this security server client.</w:t>
      </w:r>
    </w:p>
    <w:p w:rsidR="002F0D5B" w:rsidRDefault="00F12026">
      <w:pPr>
        <w:numPr>
          <w:ilvl w:val="0"/>
          <w:numId w:val="64"/>
        </w:numPr>
        <w:tabs>
          <w:tab w:val="left" w:pos="0"/>
        </w:tabs>
        <w:rPr>
          <w:lang w:val="en-US"/>
        </w:rPr>
      </w:pPr>
      <w:r>
        <w:rPr>
          <w:lang w:val="en-US"/>
        </w:rPr>
        <w:t>System saves the certificate and displays the message: “Certificate imported successfully”.</w:t>
      </w:r>
    </w:p>
    <w:p w:rsidR="002F0D5B" w:rsidRDefault="00F12026">
      <w:pPr>
        <w:numPr>
          <w:ilvl w:val="0"/>
          <w:numId w:val="64"/>
        </w:numPr>
        <w:tabs>
          <w:tab w:val="left" w:pos="0"/>
        </w:tabs>
        <w:rPr>
          <w:b/>
          <w:bCs/>
          <w:lang w:val="en-US"/>
        </w:rPr>
      </w:pPr>
      <w:r>
        <w:rPr>
          <w:lang w:val="en-US"/>
        </w:rPr>
        <w:t>System logs the event “Add internal TLS certificate”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uploaded file is not in PEM or DER format.</w:t>
      </w:r>
    </w:p>
    <w:p w:rsidR="002F0D5B" w:rsidRDefault="00F12026">
      <w:pPr>
        <w:ind w:left="720"/>
        <w:rPr>
          <w:lang w:val="en-US"/>
        </w:rPr>
      </w:pPr>
      <w:r>
        <w:rPr>
          <w:lang w:val="en-US"/>
        </w:rPr>
        <w:t>3a.1.</w:t>
      </w:r>
      <w:r>
        <w:rPr>
          <w:lang w:val="en-US"/>
        </w:rPr>
        <w:tab/>
        <w:t>System displays the error message: “Incorrect file format. Only PEM and DER files allowed.</w:t>
      </w:r>
      <w:proofErr w:type="gramStart"/>
      <w:r>
        <w:rPr>
          <w:lang w:val="en-US"/>
        </w:rPr>
        <w:t>”.</w:t>
      </w:r>
      <w:proofErr w:type="gramEnd"/>
    </w:p>
    <w:p w:rsidR="002F0D5B" w:rsidRDefault="00F12026">
      <w:pPr>
        <w:ind w:left="720"/>
      </w:pPr>
      <w:r>
        <w:rPr>
          <w:lang w:val="en-US"/>
        </w:rPr>
        <w:t>3a.2.</w:t>
      </w:r>
      <w:r>
        <w:rPr>
          <w:lang w:val="en-US"/>
        </w:rPr>
        <w:tab/>
        <w:t>System logs the event “Add internal TLS certificate failed” to the audit log.</w:t>
      </w:r>
    </w:p>
    <w:p w:rsidR="002F0D5B" w:rsidRDefault="00F12026">
      <w:pPr>
        <w:ind w:left="720"/>
      </w:pPr>
      <w:r>
        <w:t>3a.3.</w:t>
      </w:r>
      <w:r>
        <w:tab/>
        <w:t>SS administrator selects to re-upload the certificate. Use case continues from step 3.</w:t>
      </w:r>
    </w:p>
    <w:p w:rsidR="002F0D5B" w:rsidRDefault="00F12026">
      <w:pPr>
        <w:ind w:left="1440"/>
        <w:rPr>
          <w:lang w:val="en-US"/>
        </w:rPr>
      </w:pPr>
      <w:r>
        <w:t>3a.3a.</w:t>
      </w:r>
      <w:r>
        <w:tab/>
        <w:t>SS administrator selects to terminate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uploaded certificate has already been saved for the security server client.</w:t>
      </w:r>
    </w:p>
    <w:p w:rsidR="002F0D5B" w:rsidRDefault="00F12026">
      <w:pPr>
        <w:ind w:left="720"/>
        <w:rPr>
          <w:lang w:val="en-US"/>
        </w:rPr>
      </w:pPr>
      <w:r>
        <w:rPr>
          <w:lang w:val="en-US"/>
        </w:rPr>
        <w:t>4a.1.</w:t>
      </w:r>
      <w:r>
        <w:rPr>
          <w:lang w:val="en-US"/>
        </w:rPr>
        <w:tab/>
        <w:t>System displays the error message: “</w:t>
      </w:r>
      <w:r>
        <w:t>Certificate already exists</w:t>
      </w:r>
      <w:r>
        <w:rPr>
          <w:lang w:val="en-US"/>
        </w:rPr>
        <w:t>”.</w:t>
      </w:r>
    </w:p>
    <w:p w:rsidR="002F0D5B" w:rsidRDefault="00F12026">
      <w:pPr>
        <w:ind w:left="720"/>
      </w:pPr>
      <w:r>
        <w:rPr>
          <w:lang w:val="en-US"/>
        </w:rPr>
        <w:t>4a.2.</w:t>
      </w:r>
      <w:r>
        <w:rPr>
          <w:lang w:val="en-US"/>
        </w:rPr>
        <w:tab/>
        <w:t>System logs the event “Add internal TLS certificate failed” to the audit log.</w:t>
      </w:r>
    </w:p>
    <w:p w:rsidR="002F0D5B" w:rsidRDefault="00F12026">
      <w:pPr>
        <w:ind w:left="720"/>
      </w:pPr>
      <w:r>
        <w:t>4a.3.</w:t>
      </w:r>
      <w:r>
        <w:tab/>
        <w:t>SS administrator selects to re-upload the certificate. Use case continues from step 3.</w:t>
      </w:r>
    </w:p>
    <w:p w:rsidR="002F0D5B" w:rsidRDefault="00F12026">
      <w:pPr>
        <w:ind w:left="1440"/>
        <w:rPr>
          <w:b/>
          <w:bCs/>
          <w:highlight w:val="white"/>
          <w:lang w:val="en-US"/>
        </w:rPr>
      </w:pPr>
      <w:r>
        <w:t>4a.3a.</w:t>
      </w:r>
      <w:r>
        <w:tab/>
        <w:t>SS administrator selects to terminate the use case.</w:t>
      </w:r>
    </w:p>
    <w:p w:rsidR="002F0D5B" w:rsidRDefault="00F12026">
      <w:pPr>
        <w:rPr>
          <w:highlight w:val="white"/>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highlight w:val="white"/>
          <w:lang w:val="en-US"/>
        </w:rPr>
        <w:t>The audit log is located at /</w:t>
      </w:r>
      <w:proofErr w:type="spellStart"/>
      <w:r>
        <w:rPr>
          <w:highlight w:val="white"/>
          <w:lang w:val="en-US"/>
        </w:rPr>
        <w:t>var</w:t>
      </w:r>
      <w:proofErr w:type="spellEnd"/>
      <w:r>
        <w:rPr>
          <w:highlight w:val="white"/>
          <w:lang w:val="en-US"/>
        </w:rPr>
        <w:t>/log/</w:t>
      </w:r>
      <w:proofErr w:type="spellStart"/>
      <w:r>
        <w:rPr>
          <w:highlight w:val="white"/>
          <w:lang w:val="en-US"/>
        </w:rPr>
        <w:t>xroad</w:t>
      </w:r>
      <w:proofErr w:type="spellEnd"/>
      <w:r>
        <w:rPr>
          <w:highlight w:val="white"/>
          <w:lang w:val="en-US"/>
        </w:rPr>
        <w:t>/audit.log. The data set of audit log records is described in the document “</w:t>
      </w:r>
      <w:r>
        <w:rPr>
          <w:highlight w:val="white"/>
        </w:rP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highlight w:val="white"/>
          <w:lang w:val="en-US"/>
        </w:rPr>
        <w:t>.</w:t>
      </w:r>
    </w:p>
    <w:p w:rsidR="002F0D5B" w:rsidRDefault="00F12026">
      <w:pPr>
        <w:pStyle w:val="Heading3"/>
        <w:tabs>
          <w:tab w:val="left" w:pos="0"/>
        </w:tabs>
      </w:pPr>
      <w:bookmarkStart w:id="146" w:name="__RefHeading___Toc50486_1804378061"/>
      <w:bookmarkStart w:id="147" w:name="_Toc438047977"/>
      <w:bookmarkEnd w:id="146"/>
      <w:r>
        <w:t>UC MEMBER_51: Delete a Security Server Client's Internal TLS Certificate</w:t>
      </w:r>
      <w:bookmarkEnd w:id="147"/>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deletes a security server client's internal TLS certificate.</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5"/>
        </w:numPr>
        <w:tabs>
          <w:tab w:val="left" w:pos="0"/>
        </w:tabs>
        <w:rPr>
          <w:lang w:val="en-US"/>
        </w:rPr>
      </w:pPr>
      <w:r>
        <w:rPr>
          <w:lang w:val="en-US"/>
        </w:rPr>
        <w:t>SS administrator selects to delete an internal TLS certificate of a security server client.</w:t>
      </w:r>
    </w:p>
    <w:p w:rsidR="002F0D5B" w:rsidRDefault="00F12026">
      <w:pPr>
        <w:numPr>
          <w:ilvl w:val="0"/>
          <w:numId w:val="65"/>
        </w:numPr>
        <w:tabs>
          <w:tab w:val="left" w:pos="0"/>
        </w:tabs>
        <w:rPr>
          <w:lang w:val="en-US"/>
        </w:rPr>
      </w:pPr>
      <w:r>
        <w:rPr>
          <w:lang w:val="en-US"/>
        </w:rPr>
        <w:t>System prompts for confirmation.</w:t>
      </w:r>
    </w:p>
    <w:p w:rsidR="002F0D5B" w:rsidRDefault="00F12026">
      <w:pPr>
        <w:numPr>
          <w:ilvl w:val="0"/>
          <w:numId w:val="65"/>
        </w:numPr>
        <w:tabs>
          <w:tab w:val="left" w:pos="0"/>
        </w:tabs>
        <w:rPr>
          <w:lang w:val="en-US"/>
        </w:rPr>
      </w:pPr>
      <w:r>
        <w:rPr>
          <w:lang w:val="en-US"/>
        </w:rPr>
        <w:t>SS administrator confirms.</w:t>
      </w:r>
    </w:p>
    <w:p w:rsidR="002F0D5B" w:rsidRDefault="00F12026">
      <w:pPr>
        <w:numPr>
          <w:ilvl w:val="0"/>
          <w:numId w:val="65"/>
        </w:numPr>
        <w:tabs>
          <w:tab w:val="left" w:pos="0"/>
        </w:tabs>
        <w:rPr>
          <w:lang w:val="en-US"/>
        </w:rPr>
      </w:pPr>
      <w:r>
        <w:rPr>
          <w:lang w:val="en-US"/>
        </w:rPr>
        <w:t>System deletes the certificate from system configuration.</w:t>
      </w:r>
    </w:p>
    <w:p w:rsidR="002F0D5B" w:rsidRDefault="00F12026">
      <w:pPr>
        <w:numPr>
          <w:ilvl w:val="0"/>
          <w:numId w:val="65"/>
        </w:numPr>
        <w:tabs>
          <w:tab w:val="left" w:pos="0"/>
        </w:tabs>
        <w:rPr>
          <w:b/>
          <w:bCs/>
          <w:lang w:val="en-US"/>
        </w:rPr>
      </w:pPr>
      <w:r>
        <w:rPr>
          <w:lang w:val="en-US"/>
        </w:rPr>
        <w:t>System logs the event “Delete internal TLS certificate” to the audit log.</w:t>
      </w:r>
    </w:p>
    <w:p w:rsidR="002F0D5B" w:rsidRDefault="00F12026">
      <w:pPr>
        <w:rPr>
          <w:lang w:val="en-US"/>
        </w:rPr>
      </w:pPr>
      <w:r>
        <w:rPr>
          <w:b/>
          <w:bCs/>
          <w:lang w:val="en-US"/>
        </w:rPr>
        <w:t>Extensions</w:t>
      </w:r>
      <w:r>
        <w:rPr>
          <w:lang w:val="en-US"/>
        </w:rPr>
        <w:t xml:space="preserve">: </w:t>
      </w:r>
    </w:p>
    <w:p w:rsidR="002F0D5B" w:rsidRDefault="00F12026">
      <w:pPr>
        <w:rPr>
          <w:b/>
          <w:bCs/>
          <w:highlight w:val="white"/>
          <w:lang w:val="en-US"/>
        </w:rPr>
      </w:pPr>
      <w:r>
        <w:rPr>
          <w:lang w:val="en-US"/>
        </w:rPr>
        <w:t>3a.</w:t>
      </w:r>
      <w:r>
        <w:rPr>
          <w:lang w:val="en-US"/>
        </w:rPr>
        <w:tab/>
        <w:t>SS administrator decides not to delete the certificate and terminates the use case.</w:t>
      </w:r>
    </w:p>
    <w:p w:rsidR="002F0D5B" w:rsidRDefault="00F12026">
      <w:pPr>
        <w:rPr>
          <w:highlight w:val="white"/>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highlight w:val="white"/>
          <w:lang w:val="en-US"/>
        </w:rPr>
        <w:t>The audit log is located at /</w:t>
      </w:r>
      <w:proofErr w:type="spellStart"/>
      <w:r>
        <w:rPr>
          <w:highlight w:val="white"/>
          <w:lang w:val="en-US"/>
        </w:rPr>
        <w:t>var</w:t>
      </w:r>
      <w:proofErr w:type="spellEnd"/>
      <w:r>
        <w:rPr>
          <w:highlight w:val="white"/>
          <w:lang w:val="en-US"/>
        </w:rPr>
        <w:t>/log/</w:t>
      </w:r>
      <w:proofErr w:type="spellStart"/>
      <w:r>
        <w:rPr>
          <w:highlight w:val="white"/>
          <w:lang w:val="en-US"/>
        </w:rPr>
        <w:t>xroad</w:t>
      </w:r>
      <w:proofErr w:type="spellEnd"/>
      <w:r>
        <w:rPr>
          <w:highlight w:val="white"/>
          <w:lang w:val="en-US"/>
        </w:rPr>
        <w:t>/audit.log. The data set of audit log records is described in the document “</w:t>
      </w:r>
      <w:r>
        <w:rPr>
          <w:highlight w:val="white"/>
        </w:rP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48" w:name="__RefHeading___Toc71457_641444623"/>
      <w:bookmarkStart w:id="149" w:name="_Toc438047978"/>
      <w:bookmarkEnd w:id="148"/>
      <w:r>
        <w:t>UC MEMBER_52: Unregister a Security Server Client</w:t>
      </w:r>
      <w:bookmarkEnd w:id="149"/>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 Central server</w:t>
      </w:r>
    </w:p>
    <w:p w:rsidR="002F0D5B" w:rsidRDefault="00F12026">
      <w:r>
        <w:rPr>
          <w:b/>
          <w:bCs/>
        </w:rPr>
        <w:t>Actors</w:t>
      </w:r>
      <w:r>
        <w:t xml:space="preserve">: </w:t>
      </w:r>
    </w:p>
    <w:p w:rsidR="002F0D5B" w:rsidRDefault="00F12026">
      <w:pPr>
        <w:numPr>
          <w:ilvl w:val="0"/>
          <w:numId w:val="17"/>
        </w:numPr>
        <w:tabs>
          <w:tab w:val="left" w:pos="0"/>
        </w:tabs>
      </w:pPr>
      <w:r>
        <w:t>SS administrator</w:t>
      </w:r>
    </w:p>
    <w:p w:rsidR="002F0D5B" w:rsidRDefault="00F12026">
      <w:pPr>
        <w:numPr>
          <w:ilvl w:val="0"/>
          <w:numId w:val="17"/>
        </w:numPr>
        <w:tabs>
          <w:tab w:val="left" w:pos="0"/>
        </w:tabs>
        <w:rPr>
          <w:b/>
          <w:bCs/>
        </w:rPr>
      </w:pPr>
      <w:r>
        <w:t>Management services' security server</w:t>
      </w:r>
    </w:p>
    <w:p w:rsidR="002F0D5B" w:rsidRDefault="00F12026">
      <w:pPr>
        <w:rPr>
          <w:b/>
          <w:bCs/>
        </w:rPr>
      </w:pPr>
      <w:r>
        <w:rPr>
          <w:b/>
          <w:bCs/>
        </w:rPr>
        <w:t>Brief Description</w:t>
      </w:r>
      <w:r>
        <w:t>: SS administrator initiates the process of unregistering a security server client. System sends a security server client deletion request to the central server.</w:t>
      </w:r>
    </w:p>
    <w:p w:rsidR="002F0D5B" w:rsidRDefault="00F12026">
      <w:r>
        <w:rPr>
          <w:b/>
          <w:bCs/>
        </w:rPr>
        <w:t>Preconditions</w:t>
      </w:r>
      <w:r>
        <w:t xml:space="preserve">: </w:t>
      </w:r>
    </w:p>
    <w:p w:rsidR="002F0D5B" w:rsidRDefault="00F12026">
      <w:pPr>
        <w:numPr>
          <w:ilvl w:val="0"/>
          <w:numId w:val="17"/>
        </w:numPr>
        <w:tabs>
          <w:tab w:val="left" w:pos="0"/>
        </w:tabs>
      </w:pPr>
      <w:r>
        <w:t xml:space="preserve">The state of the security server client is </w:t>
      </w:r>
      <w:r>
        <w:rPr>
          <w:i/>
          <w:iCs/>
        </w:rPr>
        <w:t>registered</w:t>
      </w:r>
      <w:r>
        <w:t xml:space="preserve"> or </w:t>
      </w:r>
      <w:r>
        <w:rPr>
          <w:i/>
          <w:iCs/>
        </w:rPr>
        <w:t>registration in progress</w:t>
      </w:r>
      <w:r>
        <w:t>.</w:t>
      </w:r>
    </w:p>
    <w:p w:rsidR="002F0D5B" w:rsidRDefault="00F12026">
      <w:pPr>
        <w:numPr>
          <w:ilvl w:val="0"/>
          <w:numId w:val="17"/>
        </w:numPr>
        <w:tabs>
          <w:tab w:val="left" w:pos="0"/>
        </w:tabs>
        <w:rPr>
          <w:b/>
          <w:bCs/>
        </w:rPr>
      </w:pPr>
      <w:r>
        <w:t>The security server client is not the owner of the security server.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6"/>
        </w:numPr>
        <w:tabs>
          <w:tab w:val="left" w:pos="0"/>
        </w:tabs>
        <w:rPr>
          <w:lang w:val="en-US"/>
        </w:rPr>
      </w:pPr>
      <w:r>
        <w:rPr>
          <w:lang w:val="en-US"/>
        </w:rPr>
        <w:t>SS administrator selects to unregister a security server client.</w:t>
      </w:r>
    </w:p>
    <w:p w:rsidR="002F0D5B" w:rsidRDefault="00F12026">
      <w:pPr>
        <w:numPr>
          <w:ilvl w:val="0"/>
          <w:numId w:val="66"/>
        </w:numPr>
        <w:tabs>
          <w:tab w:val="left" w:pos="0"/>
        </w:tabs>
        <w:rPr>
          <w:lang w:val="en-US"/>
        </w:rPr>
      </w:pPr>
      <w:r>
        <w:rPr>
          <w:lang w:val="en-US"/>
        </w:rPr>
        <w:t>System prompts for confirmation.</w:t>
      </w:r>
    </w:p>
    <w:p w:rsidR="002F0D5B" w:rsidRDefault="00F12026">
      <w:pPr>
        <w:numPr>
          <w:ilvl w:val="0"/>
          <w:numId w:val="66"/>
        </w:numPr>
        <w:tabs>
          <w:tab w:val="left" w:pos="0"/>
        </w:tabs>
        <w:rPr>
          <w:lang w:val="en-US"/>
        </w:rPr>
      </w:pPr>
      <w:r>
        <w:rPr>
          <w:lang w:val="en-US"/>
        </w:rPr>
        <w:t>SS administrator confirms.</w:t>
      </w:r>
    </w:p>
    <w:p w:rsidR="002F0D5B" w:rsidRDefault="00F12026">
      <w:pPr>
        <w:numPr>
          <w:ilvl w:val="0"/>
          <w:numId w:val="66"/>
        </w:numPr>
        <w:tabs>
          <w:tab w:val="left" w:pos="0"/>
        </w:tabs>
        <w:rPr>
          <w:lang w:val="en-US"/>
        </w:rPr>
      </w:pPr>
      <w:r>
        <w:rPr>
          <w:lang w:val="en-US"/>
        </w:rPr>
        <w:t>System creates an X-Road SOAP request containing the security server client deletion request.</w:t>
      </w:r>
    </w:p>
    <w:p w:rsidR="002F0D5B" w:rsidRDefault="00F12026">
      <w:pPr>
        <w:numPr>
          <w:ilvl w:val="0"/>
          <w:numId w:val="66"/>
        </w:numPr>
        <w:tabs>
          <w:tab w:val="left" w:pos="0"/>
        </w:tabs>
        <w:rPr>
          <w:lang w:val="en-US"/>
        </w:rPr>
      </w:pPr>
      <w:r>
        <w:rPr>
          <w:lang w:val="en-US"/>
        </w:rPr>
        <w:t xml:space="preserve">System sends the request to the management services' security server: see UC MESS_02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 where this system acts as both the Client IS and the System; the owner of this security server acts as the service client; and the central server acts as the Provider IS.</w:t>
      </w:r>
    </w:p>
    <w:p w:rsidR="002F0D5B" w:rsidRDefault="00F12026">
      <w:pPr>
        <w:numPr>
          <w:ilvl w:val="0"/>
          <w:numId w:val="66"/>
        </w:numPr>
        <w:tabs>
          <w:tab w:val="left" w:pos="0"/>
        </w:tabs>
        <w:rPr>
          <w:lang w:val="en-US"/>
        </w:rPr>
      </w:pPr>
      <w:r>
        <w:rPr>
          <w:lang w:val="en-US"/>
        </w:rPr>
        <w:t>System verifies that the response was not an error message.</w:t>
      </w:r>
    </w:p>
    <w:p w:rsidR="002F0D5B" w:rsidRDefault="00F12026">
      <w:pPr>
        <w:numPr>
          <w:ilvl w:val="0"/>
          <w:numId w:val="66"/>
        </w:numPr>
        <w:tabs>
          <w:tab w:val="left" w:pos="0"/>
        </w:tabs>
        <w:rPr>
          <w:lang w:val="en-US"/>
        </w:rPr>
      </w:pPr>
      <w:r>
        <w:rPr>
          <w:lang w:val="en-US"/>
        </w:rPr>
        <w:t xml:space="preserve">System sets the state of the client to </w:t>
      </w:r>
      <w:r>
        <w:rPr>
          <w:i/>
          <w:iCs/>
          <w:lang w:val="en-US"/>
        </w:rPr>
        <w:t>deletion in progress</w:t>
      </w:r>
      <w:r>
        <w:rPr>
          <w:lang w:val="en-US"/>
        </w:rPr>
        <w:t>.</w:t>
      </w:r>
    </w:p>
    <w:p w:rsidR="002F0D5B" w:rsidRDefault="00F12026">
      <w:pPr>
        <w:numPr>
          <w:ilvl w:val="0"/>
          <w:numId w:val="66"/>
        </w:numPr>
        <w:tabs>
          <w:tab w:val="left" w:pos="0"/>
        </w:tabs>
        <w:rPr>
          <w:b/>
          <w:bCs/>
          <w:lang w:val="en-US"/>
        </w:rPr>
      </w:pPr>
      <w:r>
        <w:rPr>
          <w:lang w:val="en-US"/>
        </w:rPr>
        <w:t>System logs the event “Unregister client”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SS administrator decides not to unregister the client and terminates the use case.</w:t>
      </w:r>
    </w:p>
    <w:p w:rsidR="002F0D5B" w:rsidRDefault="00F12026">
      <w:pPr>
        <w:rPr>
          <w:lang w:val="en-US"/>
        </w:rPr>
      </w:pPr>
      <w:r>
        <w:rPr>
          <w:lang w:val="en-US"/>
        </w:rPr>
        <w:t>4-6a.</w:t>
      </w:r>
      <w:r>
        <w:rPr>
          <w:lang w:val="en-US"/>
        </w:rPr>
        <w:tab/>
        <w:t>The creating or sending of the deletion request failed, or the response was an error message.</w:t>
      </w:r>
    </w:p>
    <w:p w:rsidR="002F0D5B" w:rsidRDefault="00F12026">
      <w:pPr>
        <w:ind w:left="720"/>
        <w:rPr>
          <w:lang w:val="en-US"/>
        </w:rPr>
      </w:pPr>
      <w:r>
        <w:rPr>
          <w:lang w:val="en-US"/>
        </w:rPr>
        <w:t>4-6a.1.</w:t>
      </w:r>
      <w:r>
        <w:rPr>
          <w:lang w:val="en-US"/>
        </w:rPr>
        <w:tab/>
        <w:t>System displays the error message: “Failed to send deletion request: X”, where “X” is the description of the encountered error.</w:t>
      </w:r>
    </w:p>
    <w:p w:rsidR="002F0D5B" w:rsidRDefault="00F12026">
      <w:pPr>
        <w:ind w:left="720"/>
        <w:rPr>
          <w:lang w:val="en-US"/>
        </w:rPr>
      </w:pPr>
      <w:r>
        <w:rPr>
          <w:lang w:val="en-US"/>
        </w:rPr>
        <w:t>4-6a.2.</w:t>
      </w:r>
      <w:r>
        <w:rPr>
          <w:lang w:val="en-US"/>
        </w:rPr>
        <w:tab/>
        <w:t>System logs the event “Unregister client failed” to the audit log.</w:t>
      </w:r>
    </w:p>
    <w:p w:rsidR="002F0D5B" w:rsidRDefault="00F12026">
      <w:pPr>
        <w:ind w:left="720"/>
        <w:rPr>
          <w:b/>
          <w:bCs/>
          <w:highlight w:val="white"/>
          <w:lang w:val="en-US"/>
        </w:rPr>
      </w:pPr>
      <w:r>
        <w:rPr>
          <w:lang w:val="en-US"/>
        </w:rPr>
        <w:t>4-6a.3.</w:t>
      </w:r>
      <w:r>
        <w:rPr>
          <w:lang w:val="en-US"/>
        </w:rPr>
        <w:tab/>
        <w:t>Use case terminates.</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numPr>
          <w:ilvl w:val="0"/>
          <w:numId w:val="17"/>
        </w:numPr>
        <w:tabs>
          <w:tab w:val="left" w:pos="0"/>
        </w:tabs>
      </w:pPr>
      <w:r>
        <w:rPr>
          <w:lang w:val="en-US"/>
        </w:rPr>
        <w:t>The protocol for sending management requests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C64BD6">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50" w:name="__RefHeading__7845_358160818"/>
      <w:bookmarkStart w:id="151" w:name="_Toc438047979"/>
      <w:bookmarkEnd w:id="150"/>
      <w:r>
        <w:t>UC MEMBER_53: Delete a Security Server Client</w:t>
      </w:r>
      <w:bookmarkEnd w:id="151"/>
    </w:p>
    <w:p w:rsidR="002F0D5B" w:rsidRDefault="00F12026">
      <w:pPr>
        <w:rPr>
          <w:b/>
          <w:bCs/>
        </w:rPr>
      </w:pPr>
      <w:r>
        <w:rPr>
          <w:b/>
          <w:bCs/>
        </w:rPr>
        <w:t>System</w:t>
      </w:r>
      <w:r>
        <w:t>: Security server</w:t>
      </w:r>
    </w:p>
    <w:p w:rsidR="002F0D5B" w:rsidRDefault="00F12026">
      <w:pPr>
        <w:rPr>
          <w:b/>
          <w:bCs/>
        </w:rPr>
      </w:pPr>
      <w:r>
        <w:rPr>
          <w:b/>
          <w:bCs/>
        </w:rPr>
        <w:t>Level</w:t>
      </w:r>
      <w:r>
        <w:t>: User task</w:t>
      </w:r>
    </w:p>
    <w:p w:rsidR="002F0D5B" w:rsidRDefault="00F12026">
      <w:pPr>
        <w:rPr>
          <w:b/>
          <w:bCs/>
        </w:rPr>
      </w:pPr>
      <w:r>
        <w:rPr>
          <w:b/>
          <w:bCs/>
        </w:rPr>
        <w:t>Component</w:t>
      </w:r>
      <w:r>
        <w:t>: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deletes the information about a security server client.</w:t>
      </w:r>
    </w:p>
    <w:p w:rsidR="002F0D5B" w:rsidRDefault="00F12026">
      <w:r>
        <w:rPr>
          <w:b/>
          <w:bCs/>
        </w:rPr>
        <w:t>Preconditions</w:t>
      </w:r>
      <w:r>
        <w:t>:</w:t>
      </w:r>
    </w:p>
    <w:p w:rsidR="002F0D5B" w:rsidRDefault="00F12026">
      <w:pPr>
        <w:numPr>
          <w:ilvl w:val="0"/>
          <w:numId w:val="17"/>
        </w:numPr>
        <w:tabs>
          <w:tab w:val="left" w:pos="0"/>
        </w:tabs>
      </w:pPr>
      <w:r>
        <w:t xml:space="preserve">The state of the security server client is </w:t>
      </w:r>
      <w:r>
        <w:rPr>
          <w:i/>
          <w:iCs/>
        </w:rPr>
        <w:t>saved</w:t>
      </w:r>
      <w:r>
        <w:t xml:space="preserve">, </w:t>
      </w:r>
      <w:r>
        <w:rPr>
          <w:i/>
          <w:iCs/>
        </w:rPr>
        <w:t>global error</w:t>
      </w:r>
      <w:r>
        <w:t xml:space="preserve"> or </w:t>
      </w:r>
      <w:r>
        <w:rPr>
          <w:i/>
          <w:iCs/>
        </w:rPr>
        <w:t>deletion in progress</w:t>
      </w:r>
      <w:r>
        <w:t>.</w:t>
      </w:r>
    </w:p>
    <w:p w:rsidR="002F0D5B" w:rsidRDefault="00F12026">
      <w:pPr>
        <w:numPr>
          <w:ilvl w:val="0"/>
          <w:numId w:val="17"/>
        </w:numPr>
        <w:tabs>
          <w:tab w:val="left" w:pos="0"/>
        </w:tabs>
        <w:rPr>
          <w:b/>
          <w:bCs/>
        </w:rPr>
      </w:pPr>
      <w:r>
        <w:t>The security server client is not the owner of the security server.</w:t>
      </w:r>
    </w:p>
    <w:p w:rsidR="002F0D5B" w:rsidRDefault="00F12026">
      <w:pPr>
        <w:rPr>
          <w:b/>
          <w:bCs/>
        </w:rPr>
      </w:pPr>
      <w:proofErr w:type="spellStart"/>
      <w:r>
        <w:rPr>
          <w:b/>
          <w:bCs/>
        </w:rPr>
        <w:t>Postcondition</w:t>
      </w:r>
      <w:proofErr w:type="spellEnd"/>
      <w:r>
        <w:t>: -</w:t>
      </w:r>
    </w:p>
    <w:p w:rsidR="002F0D5B" w:rsidRDefault="00F12026">
      <w:pPr>
        <w:rPr>
          <w:b/>
          <w:bCs/>
        </w:rPr>
      </w:pPr>
      <w:r>
        <w:rPr>
          <w:b/>
          <w:bCs/>
        </w:rPr>
        <w:t>Trigger</w:t>
      </w:r>
      <w:r>
        <w:t>: -</w:t>
      </w:r>
    </w:p>
    <w:p w:rsidR="002F0D5B" w:rsidRDefault="00F12026">
      <w:r>
        <w:rPr>
          <w:b/>
          <w:bCs/>
        </w:rPr>
        <w:t>Main success scenario</w:t>
      </w:r>
      <w:r>
        <w:t>:</w:t>
      </w:r>
    </w:p>
    <w:p w:rsidR="002F0D5B" w:rsidRDefault="00F12026">
      <w:pPr>
        <w:numPr>
          <w:ilvl w:val="0"/>
          <w:numId w:val="67"/>
        </w:numPr>
        <w:tabs>
          <w:tab w:val="left" w:pos="0"/>
        </w:tabs>
      </w:pPr>
      <w:r>
        <w:t>SS administrator selects to delete a security server client.</w:t>
      </w:r>
    </w:p>
    <w:p w:rsidR="002F0D5B" w:rsidRDefault="00F12026">
      <w:pPr>
        <w:numPr>
          <w:ilvl w:val="0"/>
          <w:numId w:val="67"/>
        </w:numPr>
        <w:tabs>
          <w:tab w:val="left" w:pos="0"/>
        </w:tabs>
      </w:pPr>
      <w:r>
        <w:t>System prompts for confirmation.</w:t>
      </w:r>
    </w:p>
    <w:p w:rsidR="002F0D5B" w:rsidRDefault="00F12026">
      <w:pPr>
        <w:numPr>
          <w:ilvl w:val="0"/>
          <w:numId w:val="67"/>
        </w:numPr>
        <w:tabs>
          <w:tab w:val="left" w:pos="0"/>
        </w:tabs>
      </w:pPr>
      <w:r>
        <w:t>SS administrator confirms.</w:t>
      </w:r>
    </w:p>
    <w:p w:rsidR="002F0D5B" w:rsidRDefault="00F12026">
      <w:pPr>
        <w:numPr>
          <w:ilvl w:val="0"/>
          <w:numId w:val="67"/>
        </w:numPr>
        <w:tabs>
          <w:tab w:val="left" w:pos="0"/>
        </w:tabs>
      </w:pPr>
      <w:r>
        <w:t>System verifies that the signature certificates associated with the client have no other users and asks for confirmation to delete the client's signature certificates.</w:t>
      </w:r>
    </w:p>
    <w:p w:rsidR="002F0D5B" w:rsidRDefault="00F12026">
      <w:pPr>
        <w:numPr>
          <w:ilvl w:val="0"/>
          <w:numId w:val="67"/>
        </w:numPr>
        <w:tabs>
          <w:tab w:val="left" w:pos="0"/>
        </w:tabs>
      </w:pPr>
      <w:r>
        <w:t>SS administrator confirms.</w:t>
      </w:r>
    </w:p>
    <w:p w:rsidR="002F0D5B" w:rsidRDefault="00F12026">
      <w:pPr>
        <w:numPr>
          <w:ilvl w:val="0"/>
          <w:numId w:val="67"/>
        </w:numPr>
        <w:tabs>
          <w:tab w:val="left" w:pos="0"/>
        </w:tabs>
      </w:pPr>
      <w:r>
        <w:t>System deletes the signature certificates associated with the client from the system configuration.</w:t>
      </w:r>
    </w:p>
    <w:p w:rsidR="002F0D5B" w:rsidRDefault="00F12026">
      <w:pPr>
        <w:numPr>
          <w:ilvl w:val="0"/>
          <w:numId w:val="67"/>
        </w:numPr>
        <w:tabs>
          <w:tab w:val="left" w:pos="0"/>
        </w:tabs>
      </w:pPr>
      <w:r>
        <w:t>System deletes the information about the client from the system configuration.</w:t>
      </w:r>
    </w:p>
    <w:p w:rsidR="002F0D5B" w:rsidRDefault="00F12026">
      <w:pPr>
        <w:numPr>
          <w:ilvl w:val="0"/>
          <w:numId w:val="67"/>
        </w:numPr>
        <w:tabs>
          <w:tab w:val="left" w:pos="0"/>
        </w:tabs>
        <w:rPr>
          <w:b/>
          <w:bCs/>
        </w:rPr>
      </w:pPr>
      <w:r>
        <w:t>System logs the event “Delete client” to the audit log.</w:t>
      </w:r>
    </w:p>
    <w:p w:rsidR="002F0D5B" w:rsidRDefault="00F12026">
      <w:r>
        <w:rPr>
          <w:b/>
          <w:bCs/>
        </w:rPr>
        <w:t>Extensions</w:t>
      </w:r>
      <w:r>
        <w:t>:</w:t>
      </w:r>
    </w:p>
    <w:p w:rsidR="002F0D5B" w:rsidRDefault="00F12026">
      <w:r>
        <w:t>3a.</w:t>
      </w:r>
      <w:r>
        <w:tab/>
        <w:t>SS administrator selects not to delete the client and terminates the use case.</w:t>
      </w:r>
    </w:p>
    <w:p w:rsidR="002F0D5B" w:rsidRDefault="00F12026">
      <w:r>
        <w:t>4a.</w:t>
      </w:r>
      <w:r>
        <w:tab/>
      </w:r>
      <w:proofErr w:type="gramStart"/>
      <w:r>
        <w:t>The</w:t>
      </w:r>
      <w:proofErr w:type="gramEnd"/>
      <w:r>
        <w:t xml:space="preserve"> signature certificates associated with the client have other users. Use case continues form step 7.</w:t>
      </w:r>
    </w:p>
    <w:p w:rsidR="002F0D5B" w:rsidRDefault="00F12026">
      <w:pPr>
        <w:rPr>
          <w:b/>
          <w:bCs/>
        </w:rPr>
      </w:pPr>
      <w:r>
        <w:t>5a.</w:t>
      </w:r>
      <w:r>
        <w:tab/>
        <w:t>SS administrator selects not to delete the signature certificates associated with the client. Use case continues form step 7.</w:t>
      </w:r>
    </w:p>
    <w:p w:rsidR="002F0D5B" w:rsidRDefault="00F12026">
      <w:pPr>
        <w:rPr>
          <w:lang w:val="en-US"/>
        </w:rPr>
      </w:pPr>
      <w:r>
        <w:rPr>
          <w:b/>
          <w:bCs/>
        </w:rPr>
        <w:t xml:space="preserve">Related information: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pStyle w:val="Heading2"/>
        <w:tabs>
          <w:tab w:val="left" w:pos="0"/>
        </w:tabs>
      </w:pPr>
      <w:bookmarkStart w:id="152" w:name="__RefHeading___Toc62431_1804378061"/>
      <w:bookmarkStart w:id="153" w:name="_Toc438047980"/>
      <w:bookmarkEnd w:id="152"/>
      <w:r>
        <w:t>Common Use Cases</w:t>
      </w:r>
      <w:bookmarkEnd w:id="153"/>
    </w:p>
    <w:p w:rsidR="002F0D5B" w:rsidRDefault="00F12026">
      <w:pPr>
        <w:pStyle w:val="Heading3"/>
        <w:tabs>
          <w:tab w:val="left" w:pos="0"/>
        </w:tabs>
        <w:rPr>
          <w:lang w:val="en-US"/>
        </w:rPr>
      </w:pPr>
      <w:bookmarkStart w:id="154" w:name="__RefHeading___Toc15051_1804378061"/>
      <w:bookmarkStart w:id="155" w:name="_Toc438047981"/>
      <w:bookmarkEnd w:id="154"/>
      <w:r>
        <w:t>UC MEMBER_54: Parse User Input</w:t>
      </w:r>
      <w:bookmarkEnd w:id="155"/>
    </w:p>
    <w:p w:rsidR="002F0D5B" w:rsidRDefault="00F12026">
      <w:pPr>
        <w:rPr>
          <w:b/>
          <w:bCs/>
          <w:lang w:val="en-US"/>
        </w:rPr>
      </w:pPr>
      <w:r>
        <w:rPr>
          <w:b/>
          <w:bCs/>
          <w:lang w:val="en-US"/>
        </w:rPr>
        <w:t>System</w:t>
      </w:r>
      <w:r>
        <w:rPr>
          <w:lang w:val="en-US"/>
        </w:rPr>
        <w:t>: Security server,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lang w:val="en-US"/>
        </w:rPr>
      </w:pPr>
      <w:r>
        <w:rPr>
          <w:b/>
          <w:bCs/>
          <w:lang w:val="en-US"/>
        </w:rPr>
        <w:t>Component:</w:t>
      </w:r>
      <w:r>
        <w:rPr>
          <w:lang w:val="en-US"/>
        </w:rPr>
        <w:t xml:space="preserve"> Security server, Central server </w:t>
      </w:r>
    </w:p>
    <w:p w:rsidR="002F0D5B" w:rsidRDefault="00F12026">
      <w:pPr>
        <w:rPr>
          <w:b/>
          <w:bCs/>
          <w:lang w:val="en-US"/>
        </w:rPr>
      </w:pPr>
      <w:r>
        <w:rPr>
          <w:b/>
          <w:bCs/>
          <w:lang w:val="en-US"/>
        </w:rPr>
        <w:t>Actors</w:t>
      </w:r>
      <w:r>
        <w:rPr>
          <w:lang w:val="en-US"/>
        </w:rPr>
        <w:t xml:space="preserve">: </w:t>
      </w:r>
      <w:r>
        <w:t>-</w:t>
      </w:r>
    </w:p>
    <w:p w:rsidR="002F0D5B" w:rsidRDefault="00F12026">
      <w:pPr>
        <w:rPr>
          <w:b/>
          <w:bCs/>
          <w:lang w:val="en-US"/>
        </w:rPr>
      </w:pPr>
      <w:r>
        <w:rPr>
          <w:b/>
          <w:bCs/>
          <w:lang w:val="en-US"/>
        </w:rPr>
        <w:t>Brief Description</w:t>
      </w:r>
      <w:r>
        <w:rPr>
          <w:lang w:val="en-US"/>
        </w:rPr>
        <w:t>: System removes the leading and trailing whitespaces from the user input and verifies that the required fields are not empty.</w:t>
      </w:r>
    </w:p>
    <w:p w:rsidR="002F0D5B" w:rsidRDefault="00F12026">
      <w:pPr>
        <w:rPr>
          <w:b/>
          <w:bCs/>
          <w:lang w:val="en-US"/>
        </w:rPr>
      </w:pPr>
      <w:r>
        <w:rPr>
          <w:b/>
          <w:bCs/>
          <w:lang w:val="en-US"/>
        </w:rPr>
        <w:t>Preconditions</w:t>
      </w:r>
      <w:r>
        <w:rPr>
          <w:lang w:val="en-US"/>
        </w:rPr>
        <w:t>: -</w:t>
      </w:r>
    </w:p>
    <w:p w:rsidR="002F0D5B" w:rsidRDefault="00F12026">
      <w:pPr>
        <w:rPr>
          <w:b/>
          <w:bCs/>
          <w:lang w:val="en-US"/>
        </w:rPr>
      </w:pPr>
      <w:proofErr w:type="spellStart"/>
      <w:r>
        <w:rPr>
          <w:b/>
          <w:bCs/>
          <w:lang w:val="en-US"/>
        </w:rPr>
        <w:t>Postconditions</w:t>
      </w:r>
      <w:proofErr w:type="spellEnd"/>
      <w:r>
        <w:rPr>
          <w:lang w:val="en-US"/>
        </w:rPr>
        <w:t>: -</w:t>
      </w:r>
    </w:p>
    <w:p w:rsidR="002F0D5B" w:rsidRDefault="00F12026">
      <w:pPr>
        <w:rPr>
          <w:lang w:val="en-US"/>
        </w:rPr>
      </w:pPr>
      <w:r>
        <w:rPr>
          <w:b/>
          <w:bCs/>
          <w:lang w:val="en-US"/>
        </w:rPr>
        <w:t>Triggers</w:t>
      </w:r>
      <w:r>
        <w:rPr>
          <w:lang w:val="en-US"/>
        </w:rPr>
        <w:t xml:space="preserve">: </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__RefHeading__22578_1814159380 \n \h </w:instrText>
      </w:r>
      <w:r>
        <w:rPr>
          <w:lang w:val="en-US"/>
        </w:rPr>
      </w:r>
      <w:r>
        <w:rPr>
          <w:lang w:val="en-US"/>
        </w:rPr>
        <w:fldChar w:fldCharType="separate"/>
      </w:r>
      <w:r w:rsidR="00923294">
        <w:rPr>
          <w:lang w:val="en-US"/>
        </w:rPr>
        <w:t>2.3.7</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__RefHeading__19204_1132024859 \n \h </w:instrText>
      </w:r>
      <w:r>
        <w:rPr>
          <w:lang w:val="en-US"/>
        </w:rPr>
      </w:r>
      <w:r>
        <w:rPr>
          <w:lang w:val="en-US"/>
        </w:rPr>
        <w:fldChar w:fldCharType="separate"/>
      </w:r>
      <w:r w:rsidR="00923294">
        <w:rPr>
          <w:lang w:val="en-US"/>
        </w:rPr>
        <w:t>2.3.8</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7 of </w:t>
      </w:r>
      <w:r>
        <w:rPr>
          <w:lang w:val="en-US"/>
        </w:rPr>
        <w:fldChar w:fldCharType="begin"/>
      </w:r>
      <w:r>
        <w:rPr>
          <w:lang w:val="en-US"/>
        </w:rPr>
        <w:instrText xml:space="preserve"> REF __RefHeading___Toc80719_1749579889 \n \h </w:instrText>
      </w:r>
      <w:r>
        <w:rPr>
          <w:lang w:val="en-US"/>
        </w:rPr>
      </w:r>
      <w:r>
        <w:rPr>
          <w:lang w:val="en-US"/>
        </w:rPr>
        <w:fldChar w:fldCharType="separate"/>
      </w:r>
      <w:r w:rsidR="00923294">
        <w:rPr>
          <w:lang w:val="en-US"/>
        </w:rPr>
        <w:t>2.3.9</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__RefHeading___Toc15854_406280100 \n \h </w:instrText>
      </w:r>
      <w:r>
        <w:rPr>
          <w:lang w:val="en-US"/>
        </w:rPr>
      </w:r>
      <w:r>
        <w:rPr>
          <w:lang w:val="en-US"/>
        </w:rPr>
        <w:fldChar w:fldCharType="separate"/>
      </w:r>
      <w:r w:rsidR="00923294">
        <w:rPr>
          <w:lang w:val="en-US"/>
        </w:rPr>
        <w:t>2.3.11</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4 of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923294">
        <w:rPr>
          <w:lang w:val="en-US"/>
        </w:rPr>
        <w:t>2.3.13</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__RefHeading___Toc38683_1752710042 \n \h </w:instrText>
      </w:r>
      <w:r>
        <w:rPr>
          <w:lang w:val="en-US"/>
        </w:rPr>
      </w:r>
      <w:r>
        <w:rPr>
          <w:lang w:val="en-US"/>
        </w:rPr>
        <w:fldChar w:fldCharType="separate"/>
      </w:r>
      <w:r w:rsidR="00923294">
        <w:rPr>
          <w:lang w:val="en-US"/>
        </w:rPr>
        <w:t>2.3.20</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__RefHeading___Toc38759_1752710042 \n \h </w:instrText>
      </w:r>
      <w:r>
        <w:rPr>
          <w:lang w:val="en-US"/>
        </w:rPr>
      </w:r>
      <w:r>
        <w:rPr>
          <w:lang w:val="en-US"/>
        </w:rPr>
        <w:fldChar w:fldCharType="separate"/>
      </w:r>
      <w:r w:rsidR="00923294">
        <w:rPr>
          <w:lang w:val="en-US"/>
        </w:rPr>
        <w:t>2.3.40</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__RefHeading___Toc38761_1752710042 \n \h </w:instrText>
      </w:r>
      <w:r>
        <w:rPr>
          <w:lang w:val="en-US"/>
        </w:rPr>
      </w:r>
      <w:r>
        <w:rPr>
          <w:lang w:val="en-US"/>
        </w:rPr>
        <w:fldChar w:fldCharType="separate"/>
      </w:r>
      <w:r w:rsidR="00923294">
        <w:rPr>
          <w:lang w:val="en-US"/>
        </w:rPr>
        <w:t>2.3.41</w:t>
      </w:r>
      <w:r>
        <w:rPr>
          <w:lang w:val="en-US"/>
        </w:rPr>
        <w:fldChar w:fldCharType="end"/>
      </w:r>
      <w:r>
        <w:rPr>
          <w:lang w:val="en-US"/>
        </w:rPr>
        <w:t>.</w:t>
      </w:r>
    </w:p>
    <w:p w:rsidR="002F0D5B" w:rsidRDefault="00F12026">
      <w:pPr>
        <w:numPr>
          <w:ilvl w:val="0"/>
          <w:numId w:val="17"/>
        </w:numPr>
        <w:tabs>
          <w:tab w:val="left" w:pos="0"/>
        </w:tabs>
        <w:rPr>
          <w:b/>
          <w:bCs/>
          <w:lang w:val="en-US"/>
        </w:rPr>
      </w:pPr>
      <w:r>
        <w:rPr>
          <w:lang w:val="en-US"/>
        </w:rPr>
        <w:t xml:space="preserve">Step 3 of </w:t>
      </w:r>
      <w:r>
        <w:rPr>
          <w:lang w:val="en-US"/>
        </w:rPr>
        <w:fldChar w:fldCharType="begin"/>
      </w:r>
      <w:r>
        <w:rPr>
          <w:lang w:val="en-US"/>
        </w:rPr>
        <w:instrText xml:space="preserve"> REF __RefHeading__15028_327452653 \n \h </w:instrText>
      </w:r>
      <w:r>
        <w:rPr>
          <w:lang w:val="en-US"/>
        </w:rPr>
      </w:r>
      <w:r>
        <w:rPr>
          <w:lang w:val="en-US"/>
        </w:rPr>
        <w:fldChar w:fldCharType="separate"/>
      </w:r>
      <w:r w:rsidR="00923294">
        <w:rPr>
          <w:lang w:val="en-US"/>
        </w:rPr>
        <w:t>2.4.4</w:t>
      </w:r>
      <w:r>
        <w:rPr>
          <w:lang w:val="en-US"/>
        </w:rPr>
        <w:fldChar w:fldCharType="end"/>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8"/>
        </w:numPr>
        <w:tabs>
          <w:tab w:val="left" w:pos="0"/>
        </w:tabs>
        <w:rPr>
          <w:lang w:val="en-US"/>
        </w:rPr>
      </w:pPr>
      <w:r>
        <w:rPr>
          <w:lang w:val="en-US"/>
        </w:rPr>
        <w:t>System removes leading and trailing whitespaces.</w:t>
      </w:r>
    </w:p>
    <w:p w:rsidR="002F0D5B" w:rsidRDefault="00F12026">
      <w:pPr>
        <w:numPr>
          <w:ilvl w:val="0"/>
          <w:numId w:val="68"/>
        </w:numPr>
        <w:tabs>
          <w:tab w:val="left" w:pos="0"/>
        </w:tabs>
        <w:rPr>
          <w:lang w:val="en-US"/>
        </w:rPr>
      </w:pPr>
      <w:r>
        <w:rPr>
          <w:lang w:val="en-US"/>
        </w:rPr>
        <w:t>System verifies that the mandatory fields are filled.</w:t>
      </w:r>
    </w:p>
    <w:p w:rsidR="002F0D5B" w:rsidRDefault="00F12026">
      <w:pPr>
        <w:numPr>
          <w:ilvl w:val="0"/>
          <w:numId w:val="68"/>
        </w:numPr>
        <w:tabs>
          <w:tab w:val="left" w:pos="0"/>
        </w:tabs>
        <w:rPr>
          <w:b/>
          <w:bCs/>
          <w:lang w:val="en-US"/>
        </w:rPr>
      </w:pPr>
      <w:r>
        <w:rPr>
          <w:lang w:val="en-US"/>
        </w:rPr>
        <w:t xml:space="preserve">System verifies that the user input does not exceed 255 characters. </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2a.</w:t>
      </w:r>
      <w:r>
        <w:rPr>
          <w:lang w:val="en-US"/>
        </w:rPr>
        <w:tab/>
        <w:t>One or more mandatory fields are not filled.</w:t>
      </w:r>
    </w:p>
    <w:p w:rsidR="002F0D5B" w:rsidRDefault="00F12026">
      <w:pPr>
        <w:ind w:left="720"/>
        <w:rPr>
          <w:lang w:val="en-US"/>
        </w:rPr>
      </w:pPr>
      <w:r>
        <w:rPr>
          <w:lang w:val="en-US"/>
        </w:rPr>
        <w:t xml:space="preserve">2a.1. </w:t>
      </w:r>
      <w:r>
        <w:rPr>
          <w:lang w:val="en-US"/>
        </w:rPr>
        <w:tab/>
        <w:t xml:space="preserve">Use case terminates with the error message “Missing parameter: 'X'”, where “X” is the name of the missing parameter. </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user input exceeds 255 symbols.</w:t>
      </w:r>
    </w:p>
    <w:p w:rsidR="002F0D5B" w:rsidRDefault="00F12026">
      <w:pPr>
        <w:ind w:left="720"/>
        <w:rPr>
          <w:b/>
          <w:bCs/>
        </w:rPr>
      </w:pPr>
      <w:r>
        <w:rPr>
          <w:lang w:val="en-US"/>
        </w:rPr>
        <w:t>3a.1.</w:t>
      </w:r>
      <w:r>
        <w:rPr>
          <w:lang w:val="en-US"/>
        </w:rPr>
        <w:tab/>
        <w:t>Use case terminates with the error message “Parameter X input exceeds 255 characters”, where “X” is the name of the parameter that had more than 255 characters inserted.</w:t>
      </w:r>
    </w:p>
    <w:p w:rsidR="002F0D5B" w:rsidRDefault="00F12026">
      <w:pPr>
        <w:rPr>
          <w:lang w:val="en-US"/>
        </w:rPr>
      </w:pPr>
      <w:r>
        <w:rPr>
          <w:b/>
          <w:bCs/>
        </w:rPr>
        <w:t>Related information</w:t>
      </w:r>
      <w:r>
        <w:t>: -</w:t>
      </w:r>
    </w:p>
    <w:p w:rsidR="002F0D5B" w:rsidRDefault="00F12026">
      <w:pPr>
        <w:pStyle w:val="Heading3"/>
        <w:tabs>
          <w:tab w:val="left" w:pos="0"/>
        </w:tabs>
      </w:pPr>
      <w:bookmarkStart w:id="156" w:name="__RefHeading___Toc24552_1804378061"/>
      <w:bookmarkStart w:id="157" w:name="_Toc438047982"/>
      <w:bookmarkEnd w:id="156"/>
      <w:r>
        <w:rPr>
          <w:lang w:val="en-US"/>
        </w:rPr>
        <w:t>UC MEMBER_55: View Certificate Details</w:t>
      </w:r>
      <w:bookmarkEnd w:id="157"/>
    </w:p>
    <w:p w:rsidR="002F0D5B" w:rsidRDefault="00F12026">
      <w:pPr>
        <w:rPr>
          <w:b/>
          <w:bCs/>
          <w:lang w:val="en-US"/>
        </w:rPr>
      </w:pPr>
      <w:r>
        <w:rPr>
          <w:b/>
          <w:bCs/>
        </w:rPr>
        <w:t>System</w:t>
      </w:r>
      <w:r>
        <w:t>: Central server or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 security server</w:t>
      </w:r>
    </w:p>
    <w:p w:rsidR="002F0D5B" w:rsidRDefault="00F12026">
      <w:pPr>
        <w:rPr>
          <w:b/>
          <w:bCs/>
        </w:rPr>
      </w:pPr>
      <w:r>
        <w:rPr>
          <w:b/>
          <w:bCs/>
        </w:rPr>
        <w:t>Actor</w:t>
      </w:r>
      <w:r>
        <w:t>: CS/SS administrator</w:t>
      </w:r>
    </w:p>
    <w:p w:rsidR="002F0D5B" w:rsidRDefault="00F12026">
      <w:pPr>
        <w:rPr>
          <w:b/>
          <w:bCs/>
        </w:rPr>
      </w:pPr>
      <w:r>
        <w:rPr>
          <w:b/>
          <w:bCs/>
        </w:rPr>
        <w:t>Brief Description</w:t>
      </w:r>
      <w:r>
        <w:t>: CS/SS administrator views the contents of a certificate.</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contents of the certificate have been displayed to CS/SS administrator.</w:t>
      </w:r>
    </w:p>
    <w:p w:rsidR="002F0D5B" w:rsidRDefault="00F12026">
      <w:pPr>
        <w:rPr>
          <w:b/>
          <w:bCs/>
          <w:lang w:val="en-US"/>
        </w:rPr>
      </w:pPr>
      <w:r>
        <w:rPr>
          <w:b/>
          <w:bCs/>
        </w:rPr>
        <w:t>Triggers</w:t>
      </w:r>
      <w:r>
        <w:t>: -</w:t>
      </w:r>
    </w:p>
    <w:p w:rsidR="002F0D5B" w:rsidRDefault="00F12026">
      <w:pPr>
        <w:rPr>
          <w:lang w:val="en-US"/>
        </w:rPr>
      </w:pPr>
      <w:r>
        <w:rPr>
          <w:b/>
          <w:bCs/>
          <w:lang w:val="en-US"/>
        </w:rPr>
        <w:t>Main Success Scenario</w:t>
      </w:r>
      <w:r>
        <w:rPr>
          <w:lang w:val="en-US"/>
        </w:rPr>
        <w:t>:</w:t>
      </w:r>
    </w:p>
    <w:p w:rsidR="002F0D5B" w:rsidRDefault="00F12026">
      <w:pPr>
        <w:numPr>
          <w:ilvl w:val="0"/>
          <w:numId w:val="69"/>
        </w:numPr>
        <w:tabs>
          <w:tab w:val="left" w:pos="0"/>
        </w:tabs>
        <w:rPr>
          <w:lang w:val="en-US"/>
        </w:rPr>
      </w:pPr>
      <w:r>
        <w:rPr>
          <w:lang w:val="en-US"/>
        </w:rPr>
        <w:t>CS/ administrator selects to view a certificate.</w:t>
      </w:r>
    </w:p>
    <w:p w:rsidR="002F0D5B" w:rsidRDefault="00F12026">
      <w:pPr>
        <w:numPr>
          <w:ilvl w:val="0"/>
          <w:numId w:val="69"/>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contents of the certificate;</w:t>
      </w:r>
    </w:p>
    <w:p w:rsidR="002F0D5B" w:rsidRDefault="00F12026">
      <w:pPr>
        <w:numPr>
          <w:ilvl w:val="1"/>
          <w:numId w:val="17"/>
        </w:numPr>
        <w:tabs>
          <w:tab w:val="left" w:pos="0"/>
        </w:tabs>
        <w:rPr>
          <w:b/>
          <w:bCs/>
          <w:lang w:val="en-US"/>
        </w:rPr>
      </w:pPr>
      <w:proofErr w:type="gramStart"/>
      <w:r>
        <w:rPr>
          <w:lang w:val="en-US"/>
        </w:rPr>
        <w:t>the</w:t>
      </w:r>
      <w:proofErr w:type="gramEnd"/>
      <w:r>
        <w:rPr>
          <w:lang w:val="en-US"/>
        </w:rPr>
        <w:t xml:space="preserve"> SHA-1 hash value of the certificate.</w:t>
      </w:r>
    </w:p>
    <w:p w:rsidR="002F0D5B" w:rsidRDefault="00F12026">
      <w:pPr>
        <w:rPr>
          <w:b/>
          <w:bCs/>
          <w:lang w:val="en-US"/>
        </w:rPr>
      </w:pPr>
      <w:r>
        <w:rPr>
          <w:b/>
          <w:bCs/>
          <w:lang w:val="en-US"/>
        </w:rPr>
        <w:t>Extensions</w:t>
      </w:r>
      <w:r>
        <w:rPr>
          <w:lang w:val="en-US"/>
        </w:rPr>
        <w:t>: -</w:t>
      </w:r>
    </w:p>
    <w:p w:rsidR="002F0D5B" w:rsidRDefault="00F12026">
      <w:pPr>
        <w:rPr>
          <w:highlight w:val="white"/>
          <w:lang w:val="en-US"/>
        </w:rPr>
      </w:pPr>
      <w:r>
        <w:rPr>
          <w:b/>
          <w:bCs/>
          <w:lang w:val="en-US"/>
        </w:rPr>
        <w:t>Related information</w:t>
      </w:r>
      <w:r>
        <w:rPr>
          <w:lang w:val="en-US"/>
        </w:rPr>
        <w:t xml:space="preserve">: </w:t>
      </w:r>
    </w:p>
    <w:p w:rsidR="002F0D5B" w:rsidRDefault="00F12026">
      <w:pPr>
        <w:numPr>
          <w:ilvl w:val="0"/>
          <w:numId w:val="17"/>
        </w:numPr>
        <w:tabs>
          <w:tab w:val="left" w:pos="0"/>
        </w:tabs>
      </w:pPr>
      <w:r>
        <w:rPr>
          <w:highlight w:val="white"/>
          <w:lang w:val="en-US"/>
        </w:rPr>
        <w:t xml:space="preserve">See </w:t>
      </w:r>
      <w:r>
        <w:rPr>
          <w:highlight w:val="white"/>
          <w:lang w:val="en-US"/>
        </w:rPr>
        <w:fldChar w:fldCharType="begin"/>
      </w:r>
      <w:r>
        <w:rPr>
          <w:highlight w:val="white"/>
          <w:lang w:val="en-US"/>
        </w:rPr>
        <w:instrText xml:space="preserve"> REF Ref_X509 \h </w:instrText>
      </w:r>
      <w:r>
        <w:rPr>
          <w:highlight w:val="white"/>
          <w:lang w:val="en-US"/>
        </w:rPr>
      </w:r>
      <w:r>
        <w:rPr>
          <w:highlight w:val="white"/>
          <w:lang w:val="en-US"/>
        </w:rPr>
        <w:fldChar w:fldCharType="separate"/>
      </w:r>
      <w:r w:rsidR="00923294">
        <w:rPr>
          <w:color w:val="000000"/>
          <w:lang w:val="en-US"/>
        </w:rPr>
        <w:t>[X509]</w:t>
      </w:r>
      <w:r>
        <w:rPr>
          <w:highlight w:val="white"/>
          <w:lang w:val="en-US"/>
        </w:rPr>
        <w:fldChar w:fldCharType="end"/>
      </w:r>
      <w:r>
        <w:rPr>
          <w:highlight w:val="white"/>
          <w:lang w:val="en-US"/>
        </w:rPr>
        <w:t xml:space="preserve"> for detailed information on the contents of the certificate.</w:t>
      </w:r>
    </w:p>
    <w:sectPr w:rsidR="002F0D5B">
      <w:headerReference w:type="default" r:id="rId12"/>
      <w:footerReference w:type="default" r:id="rId13"/>
      <w:headerReference w:type="first" r:id="rId14"/>
      <w:footerReference w:type="first" r:id="rId15"/>
      <w:pgSz w:w="11906" w:h="16838"/>
      <w:pgMar w:top="1539" w:right="1417" w:bottom="1831" w:left="1575"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D5B" w:rsidRDefault="00F12026">
      <w:pPr>
        <w:spacing w:after="0"/>
      </w:pPr>
      <w:r>
        <w:separator/>
      </w:r>
    </w:p>
  </w:endnote>
  <w:endnote w:type="continuationSeparator" w:id="0">
    <w:p w:rsidR="002F0D5B" w:rsidRDefault="00F12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5B" w:rsidRDefault="00F12026">
    <w:pPr>
      <w:pStyle w:val="Footer"/>
      <w:tabs>
        <w:tab w:val="clear" w:pos="4818"/>
        <w:tab w:val="clear" w:pos="9637"/>
        <w:tab w:val="right" w:pos="8901"/>
      </w:tabs>
      <w:ind w:left="57"/>
    </w:pPr>
    <w:r>
      <w:rPr>
        <w:b/>
        <w:bCs/>
      </w:rPr>
      <w:fldChar w:fldCharType="begin"/>
    </w:r>
    <w:r>
      <w:rPr>
        <w:b/>
        <w:bCs/>
      </w:rPr>
      <w:instrText xml:space="preserve"> TITLE </w:instrText>
    </w:r>
    <w:r>
      <w:rPr>
        <w:b/>
        <w:bCs/>
      </w:rPr>
      <w:fldChar w:fldCharType="separate"/>
    </w:r>
    <w:r>
      <w:rPr>
        <w:b/>
        <w:bCs/>
      </w:rPr>
      <w:t>X-Road: Use Case Model for Member Management</w:t>
    </w:r>
    <w:r>
      <w:rPr>
        <w:b/>
        <w:bCs/>
      </w:rPr>
      <w:fldChar w:fldCharType="end"/>
    </w:r>
    <w:r>
      <w:rPr>
        <w:b/>
        <w:bCs/>
      </w:rPr>
      <w:tab/>
    </w:r>
    <w:r>
      <w:fldChar w:fldCharType="begin"/>
    </w:r>
    <w:r>
      <w:instrText xml:space="preserve"> KEYWORDS </w:instrText>
    </w:r>
    <w:r>
      <w:fldChar w:fldCharType="separate"/>
    </w:r>
    <w:r>
      <w:t>1.3</w:t>
    </w:r>
    <w:r>
      <w:fldChar w:fldCharType="end"/>
    </w:r>
  </w:p>
  <w:p w:rsidR="002F0D5B" w:rsidRDefault="00F12026">
    <w:pPr>
      <w:pStyle w:val="Footer"/>
      <w:tabs>
        <w:tab w:val="clear" w:pos="4818"/>
        <w:tab w:val="clear" w:pos="9637"/>
        <w:tab w:val="right" w:pos="8901"/>
      </w:tabs>
      <w:ind w:left="57"/>
    </w:pPr>
    <w:r>
      <w:fldChar w:fldCharType="begin"/>
    </w:r>
    <w:r>
      <w:instrText xml:space="preserve"> DOCPROPERTY "Date completed"</w:instrText>
    </w:r>
    <w:r>
      <w:fldChar w:fldCharType="separate"/>
    </w:r>
    <w:r>
      <w:t>16.12.2015</w:t>
    </w:r>
    <w:r>
      <w:fldChar w:fldCharType="end"/>
    </w:r>
    <w:r>
      <w:tab/>
    </w:r>
    <w:r>
      <w:fldChar w:fldCharType="begin"/>
    </w:r>
    <w:r>
      <w:instrText xml:space="preserve"> PAGE </w:instrText>
    </w:r>
    <w:r>
      <w:fldChar w:fldCharType="separate"/>
    </w:r>
    <w:r w:rsidR="00923294">
      <w:rPr>
        <w:noProof/>
      </w:rPr>
      <w:t>63</w:t>
    </w:r>
    <w:r>
      <w:fldChar w:fldCharType="end"/>
    </w:r>
    <w:r>
      <w:t>/</w:t>
    </w:r>
    <w:r>
      <w:fldChar w:fldCharType="begin"/>
    </w:r>
    <w:r>
      <w:instrText xml:space="preserve"> NUMPAGES </w:instrText>
    </w:r>
    <w:r>
      <w:fldChar w:fldCharType="separate"/>
    </w:r>
    <w:r w:rsidR="00923294">
      <w:rPr>
        <w:noProof/>
      </w:rPr>
      <w:t>63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5B" w:rsidRDefault="002F0D5B">
    <w:pPr>
      <w:pStyle w:val="Footer"/>
      <w:tabs>
        <w:tab w:val="clear" w:pos="4818"/>
        <w:tab w:val="clear" w:pos="9637"/>
        <w:tab w:val="right" w:pos="8901"/>
      </w:tabs>
      <w:ind w:left="5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D5B" w:rsidRDefault="00F12026">
      <w:pPr>
        <w:spacing w:after="0"/>
      </w:pPr>
      <w:r>
        <w:separator/>
      </w:r>
    </w:p>
  </w:footnote>
  <w:footnote w:type="continuationSeparator" w:id="0">
    <w:p w:rsidR="002F0D5B" w:rsidRDefault="00F120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5B" w:rsidRDefault="002F0D5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5B" w:rsidRDefault="002F0D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078439A"/>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rPr>
        <w:b w:val="0"/>
        <w:bCs w:val="0"/>
      </w:rPr>
    </w:lvl>
    <w:lvl w:ilvl="1">
      <w:start w:val="1"/>
      <w:numFmt w:val="decimal"/>
      <w:lvlText w:val=" %1.%2 "/>
      <w:lvlJc w:val="left"/>
      <w:pPr>
        <w:tabs>
          <w:tab w:val="num" w:pos="454"/>
        </w:tabs>
        <w:ind w:left="454" w:hanging="454"/>
      </w:pPr>
      <w:rPr>
        <w:b w:val="0"/>
        <w:bCs w:val="0"/>
      </w:rPr>
    </w:lvl>
    <w:lvl w:ilvl="2">
      <w:start w:val="1"/>
      <w:numFmt w:val="decimal"/>
      <w:lvlText w:val=" %1.%2.%3 "/>
      <w:lvlJc w:val="left"/>
      <w:pPr>
        <w:tabs>
          <w:tab w:val="num" w:pos="454"/>
        </w:tabs>
        <w:ind w:left="454" w:hanging="454"/>
      </w:pPr>
      <w:rPr>
        <w:b w:val="0"/>
        <w:bCs w:val="0"/>
      </w:rPr>
    </w:lvl>
    <w:lvl w:ilvl="3">
      <w:start w:val="1"/>
      <w:numFmt w:val="decimal"/>
      <w:lvlText w:val=" %1.%2.%3.%4 "/>
      <w:lvlJc w:val="left"/>
      <w:pPr>
        <w:tabs>
          <w:tab w:val="num" w:pos="454"/>
        </w:tabs>
        <w:ind w:left="454" w:hanging="454"/>
      </w:pPr>
      <w:rPr>
        <w:b w:val="0"/>
        <w:bCs w:val="0"/>
      </w:rPr>
    </w:lvl>
    <w:lvl w:ilvl="4">
      <w:start w:val="1"/>
      <w:numFmt w:val="decimal"/>
      <w:lvlText w:val=" %1.%2.%3.%4.%5 "/>
      <w:lvlJc w:val="left"/>
      <w:pPr>
        <w:tabs>
          <w:tab w:val="num" w:pos="454"/>
        </w:tabs>
        <w:ind w:left="454" w:hanging="454"/>
      </w:pPr>
      <w:rPr>
        <w:b w:val="0"/>
        <w:bCs w:val="0"/>
      </w:rPr>
    </w:lvl>
    <w:lvl w:ilvl="5">
      <w:start w:val="1"/>
      <w:numFmt w:val="decimal"/>
      <w:lvlText w:val=" %1.%2.%3.%4.%5.%6 "/>
      <w:lvlJc w:val="left"/>
      <w:pPr>
        <w:tabs>
          <w:tab w:val="num" w:pos="454"/>
        </w:tabs>
        <w:ind w:left="454" w:hanging="454"/>
      </w:pPr>
      <w:rPr>
        <w:b w:val="0"/>
        <w:bCs w:val="0"/>
      </w:rPr>
    </w:lvl>
    <w:lvl w:ilvl="6">
      <w:start w:val="1"/>
      <w:numFmt w:val="decimal"/>
      <w:lvlText w:val=" %1.%2.%3.%4.%5.%6.%7 "/>
      <w:lvlJc w:val="left"/>
      <w:pPr>
        <w:tabs>
          <w:tab w:val="num" w:pos="454"/>
        </w:tabs>
        <w:ind w:left="454" w:hanging="454"/>
      </w:pPr>
      <w:rPr>
        <w:b w:val="0"/>
        <w:bCs w:val="0"/>
      </w:rPr>
    </w:lvl>
    <w:lvl w:ilvl="7">
      <w:start w:val="1"/>
      <w:numFmt w:val="decimal"/>
      <w:lvlText w:val=" %1.%2.%3.%4.%5.%6.%7.%8 "/>
      <w:lvlJc w:val="left"/>
      <w:pPr>
        <w:tabs>
          <w:tab w:val="num" w:pos="454"/>
        </w:tabs>
        <w:ind w:left="454" w:hanging="454"/>
      </w:pPr>
      <w:rPr>
        <w:b w:val="0"/>
        <w:bCs w:val="0"/>
      </w:rPr>
    </w:lvl>
    <w:lvl w:ilvl="8">
      <w:start w:val="1"/>
      <w:numFmt w:val="decimal"/>
      <w:lvlText w:val=" %1.%2.%3.%4.%5.%6.%7.%8.%9 "/>
      <w:lvlJc w:val="left"/>
      <w:pPr>
        <w:tabs>
          <w:tab w:val="num" w:pos="454"/>
        </w:tabs>
        <w:ind w:left="454" w:hanging="454"/>
      </w:pPr>
      <w:rPr>
        <w:b w:val="0"/>
        <w:bCs w:val="0"/>
      </w:r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rPr>
        <w:b w:val="0"/>
        <w:bCs w:val="0"/>
      </w:rPr>
    </w:lvl>
    <w:lvl w:ilvl="1">
      <w:start w:val="1"/>
      <w:numFmt w:val="decimal"/>
      <w:suff w:val="space"/>
      <w:lvlText w:val="%1.%2 "/>
      <w:lvlJc w:val="left"/>
      <w:pPr>
        <w:tabs>
          <w:tab w:val="num" w:pos="0"/>
        </w:tabs>
        <w:ind w:left="1984" w:hanging="1984"/>
      </w:pPr>
      <w:rPr>
        <w:b w:val="0"/>
        <w:bCs w:val="0"/>
      </w:rPr>
    </w:lvl>
    <w:lvl w:ilvl="2">
      <w:start w:val="1"/>
      <w:numFmt w:val="decimal"/>
      <w:suff w:val="space"/>
      <w:lvlText w:val="%1.%2.%3 "/>
      <w:lvlJc w:val="left"/>
      <w:pPr>
        <w:tabs>
          <w:tab w:val="num" w:pos="0"/>
        </w:tabs>
        <w:ind w:left="1984" w:hanging="1984"/>
      </w:pPr>
      <w:rPr>
        <w:b w:val="0"/>
        <w:bCs w:val="0"/>
      </w:rPr>
    </w:lvl>
    <w:lvl w:ilvl="3">
      <w:start w:val="1"/>
      <w:numFmt w:val="decimal"/>
      <w:suff w:val="space"/>
      <w:lvlText w:val="%1.%2.%3.%4 "/>
      <w:lvlJc w:val="left"/>
      <w:pPr>
        <w:tabs>
          <w:tab w:val="num" w:pos="0"/>
        </w:tabs>
        <w:ind w:left="1800" w:hanging="360"/>
      </w:pPr>
      <w:rPr>
        <w:b w:val="0"/>
        <w:bCs w:val="0"/>
      </w:rPr>
    </w:lvl>
    <w:lvl w:ilvl="4">
      <w:start w:val="1"/>
      <w:numFmt w:val="decimal"/>
      <w:suff w:val="space"/>
      <w:lvlText w:val=" %1.%2.%3.%4.%5 "/>
      <w:lvlJc w:val="left"/>
      <w:pPr>
        <w:tabs>
          <w:tab w:val="num" w:pos="0"/>
        </w:tabs>
        <w:ind w:left="2160" w:hanging="360"/>
      </w:pPr>
      <w:rPr>
        <w:b w:val="0"/>
        <w:bCs w:val="0"/>
      </w:rPr>
    </w:lvl>
    <w:lvl w:ilvl="5">
      <w:start w:val="1"/>
      <w:numFmt w:val="decimal"/>
      <w:suff w:val="space"/>
      <w:lvlText w:val=" %1.%2.%3.%4.%5.%6 "/>
      <w:lvlJc w:val="left"/>
      <w:pPr>
        <w:tabs>
          <w:tab w:val="num" w:pos="0"/>
        </w:tabs>
        <w:ind w:left="2520" w:hanging="360"/>
      </w:pPr>
      <w:rPr>
        <w:b w:val="0"/>
        <w:bCs w:val="0"/>
      </w:rPr>
    </w:lvl>
    <w:lvl w:ilvl="6">
      <w:start w:val="1"/>
      <w:numFmt w:val="decimal"/>
      <w:suff w:val="space"/>
      <w:lvlText w:val=" %1.%2.%3.%4.%5.%6.%7 "/>
      <w:lvlJc w:val="left"/>
      <w:pPr>
        <w:tabs>
          <w:tab w:val="num" w:pos="0"/>
        </w:tabs>
        <w:ind w:left="2880" w:hanging="360"/>
      </w:pPr>
      <w:rPr>
        <w:b w:val="0"/>
        <w:bCs w:val="0"/>
      </w:rPr>
    </w:lvl>
    <w:lvl w:ilvl="7">
      <w:start w:val="1"/>
      <w:numFmt w:val="decimal"/>
      <w:suff w:val="space"/>
      <w:lvlText w:val=" %1.%2.%3.%4.%5.%6.%7.%8 "/>
      <w:lvlJc w:val="left"/>
      <w:pPr>
        <w:tabs>
          <w:tab w:val="num" w:pos="0"/>
        </w:tabs>
        <w:ind w:left="3240" w:hanging="360"/>
      </w:pPr>
      <w:rPr>
        <w:b w:val="0"/>
        <w:bCs w:val="0"/>
      </w:rPr>
    </w:lvl>
    <w:lvl w:ilvl="8">
      <w:start w:val="1"/>
      <w:numFmt w:val="decimal"/>
      <w:suff w:val="space"/>
      <w:lvlText w:val=" %1.%2.%3.%4.%5.%6.%7.%8.%9 "/>
      <w:lvlJc w:val="left"/>
      <w:pPr>
        <w:tabs>
          <w:tab w:val="num" w:pos="0"/>
        </w:tabs>
        <w:ind w:left="3600" w:hanging="360"/>
      </w:pPr>
      <w:rPr>
        <w:b w:val="0"/>
        <w:bCs w:val="0"/>
      </w:r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rPr>
        <w:b w:val="0"/>
        <w:bCs w:val="0"/>
      </w:rPr>
    </w:lvl>
    <w:lvl w:ilvl="1">
      <w:start w:val="1"/>
      <w:numFmt w:val="upperLetter"/>
      <w:lvlText w:val="Lisa %2 "/>
      <w:lvlJc w:val="left"/>
      <w:pPr>
        <w:tabs>
          <w:tab w:val="num" w:pos="1080"/>
        </w:tabs>
        <w:ind w:left="1080" w:hanging="360"/>
      </w:pPr>
      <w:rPr>
        <w:b w:val="0"/>
        <w:bCs w:val="0"/>
      </w:rPr>
    </w:lvl>
    <w:lvl w:ilvl="2">
      <w:start w:val="1"/>
      <w:numFmt w:val="upperLetter"/>
      <w:lvlText w:val="Lisa %3 "/>
      <w:lvlJc w:val="left"/>
      <w:pPr>
        <w:tabs>
          <w:tab w:val="num" w:pos="1440"/>
        </w:tabs>
        <w:ind w:left="1440" w:hanging="360"/>
      </w:pPr>
      <w:rPr>
        <w:b w:val="0"/>
        <w:bCs w:val="0"/>
      </w:rPr>
    </w:lvl>
    <w:lvl w:ilvl="3">
      <w:start w:val="1"/>
      <w:numFmt w:val="upperLetter"/>
      <w:lvlText w:val="Lisa %4 "/>
      <w:lvlJc w:val="left"/>
      <w:pPr>
        <w:tabs>
          <w:tab w:val="num" w:pos="1800"/>
        </w:tabs>
        <w:ind w:left="1800" w:hanging="360"/>
      </w:pPr>
      <w:rPr>
        <w:b w:val="0"/>
        <w:bCs w:val="0"/>
      </w:rPr>
    </w:lvl>
    <w:lvl w:ilvl="4">
      <w:start w:val="1"/>
      <w:numFmt w:val="upperLetter"/>
      <w:lvlText w:val="Lisa %5 "/>
      <w:lvlJc w:val="left"/>
      <w:pPr>
        <w:tabs>
          <w:tab w:val="num" w:pos="2160"/>
        </w:tabs>
        <w:ind w:left="2160" w:hanging="360"/>
      </w:pPr>
      <w:rPr>
        <w:b w:val="0"/>
        <w:bCs w:val="0"/>
      </w:rPr>
    </w:lvl>
    <w:lvl w:ilvl="5">
      <w:start w:val="1"/>
      <w:numFmt w:val="upperLetter"/>
      <w:lvlText w:val="Lisa %6 "/>
      <w:lvlJc w:val="left"/>
      <w:pPr>
        <w:tabs>
          <w:tab w:val="num" w:pos="2520"/>
        </w:tabs>
        <w:ind w:left="2520" w:hanging="360"/>
      </w:pPr>
      <w:rPr>
        <w:b w:val="0"/>
        <w:bCs w:val="0"/>
      </w:rPr>
    </w:lvl>
    <w:lvl w:ilvl="6">
      <w:start w:val="1"/>
      <w:numFmt w:val="upperLetter"/>
      <w:lvlText w:val="Lisa %7 "/>
      <w:lvlJc w:val="left"/>
      <w:pPr>
        <w:tabs>
          <w:tab w:val="num" w:pos="2880"/>
        </w:tabs>
        <w:ind w:left="2880" w:hanging="360"/>
      </w:pPr>
      <w:rPr>
        <w:b w:val="0"/>
        <w:bCs w:val="0"/>
      </w:rPr>
    </w:lvl>
    <w:lvl w:ilvl="7">
      <w:start w:val="1"/>
      <w:numFmt w:val="upperLetter"/>
      <w:lvlText w:val="Lisa %8 "/>
      <w:lvlJc w:val="left"/>
      <w:pPr>
        <w:tabs>
          <w:tab w:val="num" w:pos="3240"/>
        </w:tabs>
        <w:ind w:left="3240" w:hanging="360"/>
      </w:pPr>
      <w:rPr>
        <w:b w:val="0"/>
        <w:bCs w:val="0"/>
      </w:rPr>
    </w:lvl>
    <w:lvl w:ilvl="8">
      <w:start w:val="1"/>
      <w:numFmt w:val="upperLetter"/>
      <w:lvlText w:val="Lisa %9 "/>
      <w:lvlJc w:val="left"/>
      <w:pPr>
        <w:tabs>
          <w:tab w:val="num" w:pos="3600"/>
        </w:tabs>
        <w:ind w:left="3600" w:hanging="360"/>
      </w:pPr>
      <w:rPr>
        <w:b w:val="0"/>
        <w:bCs w:val="0"/>
      </w:r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rPr>
        <w:b w:val="0"/>
        <w:bCs w:val="0"/>
      </w:rPr>
    </w:lvl>
    <w:lvl w:ilvl="1">
      <w:start w:val="1"/>
      <w:numFmt w:val="decimal"/>
      <w:suff w:val="space"/>
      <w:lvlText w:val="%1.%2 "/>
      <w:lvlJc w:val="left"/>
      <w:pPr>
        <w:tabs>
          <w:tab w:val="num" w:pos="0"/>
        </w:tabs>
        <w:ind w:left="1984" w:hanging="1984"/>
      </w:pPr>
      <w:rPr>
        <w:b w:val="0"/>
        <w:bCs w:val="0"/>
      </w:rPr>
    </w:lvl>
    <w:lvl w:ilvl="2">
      <w:start w:val="1"/>
      <w:numFmt w:val="decimal"/>
      <w:suff w:val="space"/>
      <w:lvlText w:val="%1.%2.%3 "/>
      <w:lvlJc w:val="left"/>
      <w:pPr>
        <w:tabs>
          <w:tab w:val="num" w:pos="0"/>
        </w:tabs>
        <w:ind w:left="1440" w:hanging="360"/>
      </w:pPr>
      <w:rPr>
        <w:b w:val="0"/>
        <w:bCs w:val="0"/>
      </w:rPr>
    </w:lvl>
    <w:lvl w:ilvl="3">
      <w:start w:val="1"/>
      <w:numFmt w:val="decimal"/>
      <w:suff w:val="space"/>
      <w:lvlText w:val="%1.%2.%3.%4 "/>
      <w:lvlJc w:val="left"/>
      <w:pPr>
        <w:tabs>
          <w:tab w:val="num" w:pos="0"/>
        </w:tabs>
        <w:ind w:left="1800" w:hanging="360"/>
      </w:pPr>
      <w:rPr>
        <w:b w:val="0"/>
        <w:bCs w:val="0"/>
      </w:rPr>
    </w:lvl>
    <w:lvl w:ilvl="4">
      <w:start w:val="1"/>
      <w:numFmt w:val="decimal"/>
      <w:suff w:val="space"/>
      <w:lvlText w:val=" %1.%2.%3.%4.%5 "/>
      <w:lvlJc w:val="left"/>
      <w:pPr>
        <w:tabs>
          <w:tab w:val="num" w:pos="0"/>
        </w:tabs>
        <w:ind w:left="2160" w:hanging="360"/>
      </w:pPr>
      <w:rPr>
        <w:b w:val="0"/>
        <w:bCs w:val="0"/>
      </w:rPr>
    </w:lvl>
    <w:lvl w:ilvl="5">
      <w:start w:val="1"/>
      <w:numFmt w:val="decimal"/>
      <w:suff w:val="space"/>
      <w:lvlText w:val=" %1.%2.%3.%4.%5.%6 "/>
      <w:lvlJc w:val="left"/>
      <w:pPr>
        <w:tabs>
          <w:tab w:val="num" w:pos="0"/>
        </w:tabs>
        <w:ind w:left="2520" w:hanging="360"/>
      </w:pPr>
      <w:rPr>
        <w:b w:val="0"/>
        <w:bCs w:val="0"/>
      </w:rPr>
    </w:lvl>
    <w:lvl w:ilvl="6">
      <w:start w:val="1"/>
      <w:numFmt w:val="decimal"/>
      <w:suff w:val="space"/>
      <w:lvlText w:val=" %1.%2.%3.%4.%5.%6.%7 "/>
      <w:lvlJc w:val="left"/>
      <w:pPr>
        <w:tabs>
          <w:tab w:val="num" w:pos="0"/>
        </w:tabs>
        <w:ind w:left="2880" w:hanging="360"/>
      </w:pPr>
      <w:rPr>
        <w:b w:val="0"/>
        <w:bCs w:val="0"/>
      </w:rPr>
    </w:lvl>
    <w:lvl w:ilvl="7">
      <w:start w:val="1"/>
      <w:numFmt w:val="decimal"/>
      <w:suff w:val="space"/>
      <w:lvlText w:val=" %1.%2.%3.%4.%5.%6.%7.%8 "/>
      <w:lvlJc w:val="left"/>
      <w:pPr>
        <w:tabs>
          <w:tab w:val="num" w:pos="0"/>
        </w:tabs>
        <w:ind w:left="3240" w:hanging="360"/>
      </w:pPr>
      <w:rPr>
        <w:b w:val="0"/>
        <w:bCs w:val="0"/>
      </w:rPr>
    </w:lvl>
    <w:lvl w:ilvl="8">
      <w:start w:val="1"/>
      <w:numFmt w:val="decimal"/>
      <w:suff w:val="space"/>
      <w:lvlText w:val=" %1.%2.%3.%4.%5.%6.%7.%8.%9 "/>
      <w:lvlJc w:val="left"/>
      <w:pPr>
        <w:tabs>
          <w:tab w:val="num" w:pos="0"/>
        </w:tabs>
        <w:ind w:left="3600" w:hanging="360"/>
      </w:pPr>
      <w:rPr>
        <w:b w:val="0"/>
        <w:bCs w:val="0"/>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5"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4FEEDD6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o"/>
      <w:lvlJc w:val="left"/>
      <w:pPr>
        <w:tabs>
          <w:tab w:val="num" w:pos="1440"/>
        </w:tabs>
        <w:ind w:left="1440" w:hanging="360"/>
      </w:pPr>
      <w:rPr>
        <w:rFonts w:ascii="Courier New" w:hAnsi="Courier New" w:cs="Courier New" w:hint="default"/>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8" w15:restartNumberingAfterBreak="0">
    <w:nsid w:val="00000013"/>
    <w:multiLevelType w:val="multilevel"/>
    <w:tmpl w:val="0000001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9" w15:restartNumberingAfterBreak="0">
    <w:nsid w:val="00000014"/>
    <w:multiLevelType w:val="multilevel"/>
    <w:tmpl w:val="0000001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0" w15:restartNumberingAfterBreak="0">
    <w:nsid w:val="00000015"/>
    <w:multiLevelType w:val="multilevel"/>
    <w:tmpl w:val="0000001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1" w15:restartNumberingAfterBreak="0">
    <w:nsid w:val="00000016"/>
    <w:multiLevelType w:val="multilevel"/>
    <w:tmpl w:val="0000001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3" w15:restartNumberingAfterBreak="0">
    <w:nsid w:val="00000018"/>
    <w:multiLevelType w:val="multilevel"/>
    <w:tmpl w:val="0000001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4" w15:restartNumberingAfterBreak="0">
    <w:nsid w:val="00000019"/>
    <w:multiLevelType w:val="multilevel"/>
    <w:tmpl w:val="0000001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5" w15:restartNumberingAfterBreak="0">
    <w:nsid w:val="0000001A"/>
    <w:multiLevelType w:val="multilevel"/>
    <w:tmpl w:val="0000001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6" w15:restartNumberingAfterBreak="0">
    <w:nsid w:val="0000001B"/>
    <w:multiLevelType w:val="multilevel"/>
    <w:tmpl w:val="0000001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7" w15:restartNumberingAfterBreak="0">
    <w:nsid w:val="0000001C"/>
    <w:multiLevelType w:val="multilevel"/>
    <w:tmpl w:val="0000001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9" w15:restartNumberingAfterBreak="0">
    <w:nsid w:val="0000001E"/>
    <w:multiLevelType w:val="multilevel"/>
    <w:tmpl w:val="0000001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0" w15:restartNumberingAfterBreak="0">
    <w:nsid w:val="0000001F"/>
    <w:multiLevelType w:val="multilevel"/>
    <w:tmpl w:val="0000001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1" w15:restartNumberingAfterBreak="0">
    <w:nsid w:val="00000020"/>
    <w:multiLevelType w:val="multilevel"/>
    <w:tmpl w:val="0000002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2" w15:restartNumberingAfterBreak="0">
    <w:nsid w:val="00000021"/>
    <w:multiLevelType w:val="multilevel"/>
    <w:tmpl w:val="0000002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3" w15:restartNumberingAfterBreak="0">
    <w:nsid w:val="00000022"/>
    <w:multiLevelType w:val="multilevel"/>
    <w:tmpl w:val="0000002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4" w15:restartNumberingAfterBreak="0">
    <w:nsid w:val="00000023"/>
    <w:multiLevelType w:val="multilevel"/>
    <w:tmpl w:val="0000002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5" w15:restartNumberingAfterBreak="0">
    <w:nsid w:val="00000024"/>
    <w:multiLevelType w:val="multilevel"/>
    <w:tmpl w:val="0000002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6" w15:restartNumberingAfterBreak="0">
    <w:nsid w:val="00000025"/>
    <w:multiLevelType w:val="multilevel"/>
    <w:tmpl w:val="0000002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7" w15:restartNumberingAfterBreak="0">
    <w:nsid w:val="00000026"/>
    <w:multiLevelType w:val="multilevel"/>
    <w:tmpl w:val="0000002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8" w15:restartNumberingAfterBreak="0">
    <w:nsid w:val="00000027"/>
    <w:multiLevelType w:val="multilevel"/>
    <w:tmpl w:val="0000002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9" w15:restartNumberingAfterBreak="0">
    <w:nsid w:val="00000028"/>
    <w:multiLevelType w:val="multilevel"/>
    <w:tmpl w:val="0000002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0" w15:restartNumberingAfterBreak="0">
    <w:nsid w:val="00000029"/>
    <w:multiLevelType w:val="multilevel"/>
    <w:tmpl w:val="0000002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1" w15:restartNumberingAfterBreak="0">
    <w:nsid w:val="0000002A"/>
    <w:multiLevelType w:val="multilevel"/>
    <w:tmpl w:val="0000002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2" w15:restartNumberingAfterBreak="0">
    <w:nsid w:val="0000002B"/>
    <w:multiLevelType w:val="multilevel"/>
    <w:tmpl w:val="0000002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3" w15:restartNumberingAfterBreak="0">
    <w:nsid w:val="0000002C"/>
    <w:multiLevelType w:val="multilevel"/>
    <w:tmpl w:val="0000002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4" w15:restartNumberingAfterBreak="0">
    <w:nsid w:val="0000002D"/>
    <w:multiLevelType w:val="multilevel"/>
    <w:tmpl w:val="0000002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5" w15:restartNumberingAfterBreak="0">
    <w:nsid w:val="0000002E"/>
    <w:multiLevelType w:val="multilevel"/>
    <w:tmpl w:val="0000002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6" w15:restartNumberingAfterBreak="0">
    <w:nsid w:val="0000002F"/>
    <w:multiLevelType w:val="multilevel"/>
    <w:tmpl w:val="0000002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7" w15:restartNumberingAfterBreak="0">
    <w:nsid w:val="00000030"/>
    <w:multiLevelType w:val="multilevel"/>
    <w:tmpl w:val="0000003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8" w15:restartNumberingAfterBreak="0">
    <w:nsid w:val="00000031"/>
    <w:multiLevelType w:val="multilevel"/>
    <w:tmpl w:val="0000003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9" w15:restartNumberingAfterBreak="0">
    <w:nsid w:val="00000032"/>
    <w:multiLevelType w:val="multilevel"/>
    <w:tmpl w:val="0000003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0" w15:restartNumberingAfterBreak="0">
    <w:nsid w:val="00000033"/>
    <w:multiLevelType w:val="multilevel"/>
    <w:tmpl w:val="0000003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1" w15:restartNumberingAfterBreak="0">
    <w:nsid w:val="00000034"/>
    <w:multiLevelType w:val="multilevel"/>
    <w:tmpl w:val="0000003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2" w15:restartNumberingAfterBreak="0">
    <w:nsid w:val="00000035"/>
    <w:multiLevelType w:val="multilevel"/>
    <w:tmpl w:val="0000003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3" w15:restartNumberingAfterBreak="0">
    <w:nsid w:val="00000036"/>
    <w:multiLevelType w:val="multilevel"/>
    <w:tmpl w:val="0000003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4" w15:restartNumberingAfterBreak="0">
    <w:nsid w:val="00000037"/>
    <w:multiLevelType w:val="multilevel"/>
    <w:tmpl w:val="0000003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5" w15:restartNumberingAfterBreak="0">
    <w:nsid w:val="00000038"/>
    <w:multiLevelType w:val="multilevel"/>
    <w:tmpl w:val="0000003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6" w15:restartNumberingAfterBreak="0">
    <w:nsid w:val="00000039"/>
    <w:multiLevelType w:val="multilevel"/>
    <w:tmpl w:val="0000003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7" w15:restartNumberingAfterBreak="0">
    <w:nsid w:val="0000003A"/>
    <w:multiLevelType w:val="multilevel"/>
    <w:tmpl w:val="0000003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8" w15:restartNumberingAfterBreak="0">
    <w:nsid w:val="0000003B"/>
    <w:multiLevelType w:val="multilevel"/>
    <w:tmpl w:val="0000003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9" w15:restartNumberingAfterBreak="0">
    <w:nsid w:val="0000003C"/>
    <w:multiLevelType w:val="multilevel"/>
    <w:tmpl w:val="0000003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0" w15:restartNumberingAfterBreak="0">
    <w:nsid w:val="0000003D"/>
    <w:multiLevelType w:val="multilevel"/>
    <w:tmpl w:val="0000003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1" w15:restartNumberingAfterBreak="0">
    <w:nsid w:val="0000003E"/>
    <w:multiLevelType w:val="multilevel"/>
    <w:tmpl w:val="0000003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2" w15:restartNumberingAfterBreak="0">
    <w:nsid w:val="0000003F"/>
    <w:multiLevelType w:val="multilevel"/>
    <w:tmpl w:val="0000003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3" w15:restartNumberingAfterBreak="0">
    <w:nsid w:val="00000040"/>
    <w:multiLevelType w:val="multilevel"/>
    <w:tmpl w:val="0000004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4" w15:restartNumberingAfterBreak="0">
    <w:nsid w:val="00000041"/>
    <w:multiLevelType w:val="multilevel"/>
    <w:tmpl w:val="0000004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5" w15:restartNumberingAfterBreak="0">
    <w:nsid w:val="00000042"/>
    <w:multiLevelType w:val="multilevel"/>
    <w:tmpl w:val="0000004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6" w15:restartNumberingAfterBreak="0">
    <w:nsid w:val="00000043"/>
    <w:multiLevelType w:val="multilevel"/>
    <w:tmpl w:val="0000004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7" w15:restartNumberingAfterBreak="0">
    <w:nsid w:val="00000044"/>
    <w:multiLevelType w:val="multilevel"/>
    <w:tmpl w:val="0000004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8" w15:restartNumberingAfterBreak="0">
    <w:nsid w:val="00000045"/>
    <w:multiLevelType w:val="multilevel"/>
    <w:tmpl w:val="0000004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9" w15:restartNumberingAfterBreak="0">
    <w:nsid w:val="2B4F2574"/>
    <w:multiLevelType w:val="hybridMultilevel"/>
    <w:tmpl w:val="19A8C1B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6A"/>
    <w:rsid w:val="002F0D5B"/>
    <w:rsid w:val="005F756A"/>
    <w:rsid w:val="00923294"/>
    <w:rsid w:val="00C64BD6"/>
    <w:rsid w:val="00F120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8B11D8D-C1BB-4C9D-9666-82F4BA6E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rPr>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Strong">
    <w:name w:val="Strong"/>
    <w:qFormat/>
    <w:rPr>
      <w:b/>
      <w:bCs/>
    </w:rPr>
  </w:style>
  <w:style w:type="character" w:customStyle="1" w:styleId="CaptionCharacters">
    <w:name w:val="Caption Characters"/>
  </w:style>
  <w:style w:type="character" w:customStyle="1" w:styleId="DropCaps">
    <w:name w:val="Drop Caps"/>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7"/>
      </w:tabs>
      <w:spacing w:after="0" w:line="340" w:lineRule="exact"/>
      <w:ind w:left="482"/>
    </w:pPr>
    <w:rPr>
      <w:sz w:val="20"/>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Return">
    <w:name w:val="envelope return"/>
    <w:basedOn w:val="Normal"/>
  </w:style>
  <w:style w:type="paragraph" w:styleId="TableofFigures">
    <w:name w:val="table of figures"/>
    <w:basedOn w:val="Caption"/>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customStyle="1" w:styleId="PreformattedText">
    <w:name w:val="Preformatted Text"/>
    <w:basedOn w:val="Normal"/>
  </w:style>
  <w:style w:type="paragraph" w:customStyle="1" w:styleId="Heading10">
    <w:name w:val="Heading 10"/>
    <w:basedOn w:val="Heading"/>
  </w:style>
  <w:style w:type="paragraph" w:customStyle="1" w:styleId="IllustrationIndexHeading">
    <w:name w:val="Illustration Index Heading"/>
    <w:basedOn w:val="Heading"/>
  </w:style>
  <w:style w:type="paragraph" w:styleId="IndexHeading">
    <w:name w:val="index heading"/>
    <w:basedOn w:val="Heading"/>
  </w:style>
  <w:style w:type="paragraph" w:customStyle="1" w:styleId="ObjectIndexHeading">
    <w:name w:val="Object Index Heading"/>
    <w:basedOn w:val="Heading"/>
  </w:style>
  <w:style w:type="paragraph" w:customStyle="1" w:styleId="UserIndexHeading">
    <w:name w:val="User Index Heading"/>
    <w:basedOn w:val="Heading"/>
  </w:style>
  <w:style w:type="paragraph" w:styleId="Signature">
    <w:name w:val="Signature"/>
    <w:basedOn w:val="Normal"/>
  </w:style>
  <w:style w:type="paragraph" w:styleId="ListParagraph">
    <w:name w:val="List Paragraph"/>
    <w:basedOn w:val="Normal"/>
    <w:uiPriority w:val="34"/>
    <w:qFormat/>
    <w:rsid w:val="0092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B77B-7DB4-43F7-870B-C26A8D91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63</Pages>
  <Words>19069</Words>
  <Characters>110604</Characters>
  <Application>Microsoft Office Word</Application>
  <DocSecurity>0</DocSecurity>
  <Lines>921</Lines>
  <Paragraphs>258</Paragraphs>
  <ScaleCrop>false</ScaleCrop>
  <HeadingPairs>
    <vt:vector size="2" baseType="variant">
      <vt:variant>
        <vt:lpstr>Title</vt:lpstr>
      </vt:variant>
      <vt:variant>
        <vt:i4>1</vt:i4>
      </vt:variant>
    </vt:vector>
  </HeadingPairs>
  <TitlesOfParts>
    <vt:vector size="1" baseType="lpstr">
      <vt:lpstr>X-Road: Use Case Model for Member Management</vt:lpstr>
    </vt:vector>
  </TitlesOfParts>
  <Company/>
  <LinksUpToDate>false</LinksUpToDate>
  <CharactersWithSpaces>129415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Member Management</dc:title>
  <dc:subject>UC-MEMBER</dc:subject>
  <dc:creator>Anna Laaneväli</dc:creator>
  <cp:keywords>1.3</cp:keywords>
  <dc:description>For Internal Use</dc:description>
  <cp:lastModifiedBy>Riin</cp:lastModifiedBy>
  <cp:revision>4</cp:revision>
  <cp:lastPrinted>2015-08-18T15:59:00Z</cp:lastPrinted>
  <dcterms:created xsi:type="dcterms:W3CDTF">2015-12-16T14:47:00Z</dcterms:created>
  <dcterms:modified xsi:type="dcterms:W3CDTF">2015-12-16T14:56:00Z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16.12.2015</vt:lpwstr>
  </property>
  <property fmtid="{D5CDD505-2E9C-101B-9397-08002B2CF9AE}" pid="3" name="Info 3">
    <vt:lpwstr/>
  </property>
  <property fmtid="{D5CDD505-2E9C-101B-9397-08002B2CF9AE}" pid="4" name="Info 4">
    <vt:lpwstr/>
  </property>
  <property fmtid="{D5CDD505-2E9C-101B-9397-08002B2CF9AE}" pid="5" name="Kontrollija">
    <vt:lpwstr/>
  </property>
</Properties>
</file>