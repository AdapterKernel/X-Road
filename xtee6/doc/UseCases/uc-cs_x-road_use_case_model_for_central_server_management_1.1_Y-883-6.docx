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5A" w:rsidRDefault="00884CFB">
      <w:r>
        <w:rPr>
          <w:noProof/>
          <w:lang w:val="et-EE"/>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7B1B5A" w:rsidRDefault="00884CFB">
      <w:r>
        <w:rPr>
          <w:noProof/>
          <w:lang w:val="et-EE"/>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7B1B5A" w:rsidRDefault="007B1B5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7B1B5A">
        <w:trPr>
          <w:cantSplit/>
          <w:trHeight w:val="5100"/>
        </w:trPr>
        <w:tc>
          <w:tcPr>
            <w:tcW w:w="8930" w:type="dxa"/>
            <w:shd w:val="clear" w:color="auto" w:fill="auto"/>
          </w:tcPr>
          <w:p w:rsidR="007B1B5A" w:rsidRDefault="007B1B5A"/>
          <w:p w:rsidR="007B1B5A" w:rsidRDefault="007B1B5A"/>
          <w:p w:rsidR="007B1B5A" w:rsidRDefault="007B1B5A"/>
          <w:p w:rsidR="007B1B5A" w:rsidRDefault="00884CFB">
            <w:pPr>
              <w:pStyle w:val="Title"/>
              <w:rPr>
                <w:sz w:val="32"/>
                <w:szCs w:val="32"/>
              </w:rPr>
            </w:pPr>
            <w:r>
              <w:fldChar w:fldCharType="begin"/>
            </w:r>
            <w:r>
              <w:instrText xml:space="preserve"> TITLE </w:instrText>
            </w:r>
            <w:r>
              <w:fldChar w:fldCharType="separate"/>
            </w:r>
            <w:r w:rsidR="00C939B4">
              <w:t>X-Road: Use Case Model for Central Server Management</w:t>
            </w:r>
            <w:r>
              <w:fldChar w:fldCharType="end"/>
            </w:r>
          </w:p>
          <w:p w:rsidR="007B1B5A" w:rsidRDefault="00884CFB">
            <w:r>
              <w:rPr>
                <w:b/>
                <w:bCs/>
                <w:sz w:val="32"/>
                <w:szCs w:val="32"/>
              </w:rPr>
              <w:t>Analysis</w:t>
            </w:r>
          </w:p>
        </w:tc>
      </w:tr>
      <w:tr w:rsidR="007B1B5A">
        <w:trPr>
          <w:cantSplit/>
        </w:trPr>
        <w:tc>
          <w:tcPr>
            <w:tcW w:w="8930" w:type="dxa"/>
            <w:shd w:val="clear" w:color="auto" w:fill="auto"/>
          </w:tcPr>
          <w:p w:rsidR="007B1B5A" w:rsidRDefault="007B1B5A">
            <w:pPr>
              <w:rPr>
                <w:b/>
                <w:bCs/>
                <w:sz w:val="32"/>
                <w:szCs w:val="32"/>
              </w:rPr>
            </w:pPr>
          </w:p>
          <w:p w:rsidR="007B1B5A" w:rsidRDefault="00884CFB">
            <w:pPr>
              <w:pStyle w:val="Tiitellehelmetaandmed"/>
            </w:pPr>
            <w:r>
              <w:rPr>
                <w:bCs/>
                <w:szCs w:val="32"/>
              </w:rPr>
              <w:t xml:space="preserve">Version: </w:t>
            </w:r>
            <w:r>
              <w:rPr>
                <w:bCs/>
                <w:szCs w:val="32"/>
              </w:rPr>
              <w:fldChar w:fldCharType="begin"/>
            </w:r>
            <w:r>
              <w:rPr>
                <w:bCs/>
                <w:szCs w:val="32"/>
              </w:rPr>
              <w:instrText xml:space="preserve"> KEYWORDS </w:instrText>
            </w:r>
            <w:r>
              <w:rPr>
                <w:bCs/>
                <w:szCs w:val="32"/>
              </w:rPr>
              <w:fldChar w:fldCharType="separate"/>
            </w:r>
            <w:r w:rsidR="00C939B4">
              <w:rPr>
                <w:bCs/>
                <w:szCs w:val="32"/>
              </w:rPr>
              <w:t>1.1</w:t>
            </w:r>
            <w:r>
              <w:rPr>
                <w:bCs/>
                <w:szCs w:val="32"/>
              </w:rPr>
              <w:fldChar w:fldCharType="end"/>
            </w:r>
          </w:p>
          <w:p w:rsidR="007B1B5A" w:rsidRDefault="00884CFB">
            <w:pPr>
              <w:pStyle w:val="Tiitellehelmetaandmed"/>
            </w:pPr>
            <w:r>
              <w:fldChar w:fldCharType="begin"/>
            </w:r>
            <w:r>
              <w:instrText xml:space="preserve"> DOCPROPERTY "Date completed"</w:instrText>
            </w:r>
            <w:r>
              <w:fldChar w:fldCharType="separate"/>
            </w:r>
            <w:r w:rsidR="00C939B4">
              <w:t>08.11.2015</w:t>
            </w:r>
            <w:r>
              <w:fldChar w:fldCharType="end"/>
            </w:r>
          </w:p>
          <w:p w:rsidR="007B1B5A" w:rsidRDefault="00884CFB">
            <w:pPr>
              <w:pStyle w:val="Tiitellehelmetaandmed"/>
            </w:pPr>
            <w:r>
              <w:fldChar w:fldCharType="begin"/>
            </w:r>
            <w:r>
              <w:instrText xml:space="preserve"> NUMPAGES </w:instrText>
            </w:r>
            <w:r>
              <w:fldChar w:fldCharType="separate"/>
            </w:r>
            <w:r w:rsidR="00C939B4">
              <w:rPr>
                <w:noProof/>
              </w:rPr>
              <w:t>15</w:t>
            </w:r>
            <w:r>
              <w:fldChar w:fldCharType="end"/>
            </w:r>
            <w:r>
              <w:t xml:space="preserve"> pages</w:t>
            </w:r>
          </w:p>
          <w:p w:rsidR="007B1B5A" w:rsidRDefault="00884CFB">
            <w:pPr>
              <w:pStyle w:val="Tiitellehelmetaandmed"/>
            </w:pPr>
            <w:r>
              <w:t xml:space="preserve">Doc. ID: </w:t>
            </w:r>
            <w:r>
              <w:fldChar w:fldCharType="begin"/>
            </w:r>
            <w:r>
              <w:instrText xml:space="preserve"> SUBJECT </w:instrText>
            </w:r>
            <w:r>
              <w:fldChar w:fldCharType="separate"/>
            </w:r>
            <w:r w:rsidR="00C939B4">
              <w:t>UC-CS</w:t>
            </w:r>
            <w:r>
              <w:fldChar w:fldCharType="end"/>
            </w:r>
          </w:p>
          <w:p w:rsidR="007B1B5A" w:rsidRDefault="007B1B5A"/>
        </w:tc>
      </w:tr>
    </w:tbl>
    <w:p w:rsidR="007B1B5A" w:rsidRDefault="007B1B5A"/>
    <w:p w:rsidR="007B1B5A" w:rsidRDefault="007B1B5A">
      <w:pPr>
        <w:pageBreakBefore/>
      </w:pPr>
    </w:p>
    <w:p w:rsidR="007B1B5A" w:rsidRDefault="007B1B5A"/>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759"/>
        <w:gridCol w:w="1740"/>
      </w:tblGrid>
      <w:tr w:rsidR="007B1B5A">
        <w:tc>
          <w:tcPr>
            <w:tcW w:w="1387" w:type="dxa"/>
            <w:tcBorders>
              <w:top w:val="single" w:sz="8" w:space="0" w:color="000000"/>
              <w:left w:val="single" w:sz="8" w:space="0" w:color="000000"/>
              <w:bottom w:val="single" w:sz="8" w:space="0" w:color="000000"/>
            </w:tcBorders>
            <w:shd w:val="clear" w:color="auto" w:fill="auto"/>
          </w:tcPr>
          <w:p w:rsidR="007B1B5A" w:rsidRDefault="00884CFB">
            <w:pPr>
              <w:pStyle w:val="TableContents"/>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7B1B5A" w:rsidRDefault="00884CFB">
            <w:pPr>
              <w:pStyle w:val="TableContents"/>
            </w:pPr>
            <w:r>
              <w:rPr>
                <w:color w:val="000000"/>
                <w:szCs w:val="22"/>
              </w:rPr>
              <w:t>Version</w:t>
            </w:r>
          </w:p>
        </w:tc>
        <w:tc>
          <w:tcPr>
            <w:tcW w:w="4759" w:type="dxa"/>
            <w:tcBorders>
              <w:top w:val="single" w:sz="8" w:space="0" w:color="000000"/>
              <w:left w:val="single" w:sz="8" w:space="0" w:color="000000"/>
              <w:bottom w:val="single" w:sz="8" w:space="0" w:color="000000"/>
            </w:tcBorders>
            <w:shd w:val="clear" w:color="auto" w:fill="auto"/>
          </w:tcPr>
          <w:p w:rsidR="007B1B5A" w:rsidRDefault="00884CFB">
            <w:pPr>
              <w:pStyle w:val="TableContents"/>
            </w:pPr>
            <w:r>
              <w:rPr>
                <w:color w:val="000000"/>
                <w:szCs w:val="22"/>
              </w:rPr>
              <w:t>Description</w:t>
            </w:r>
          </w:p>
        </w:tc>
        <w:tc>
          <w:tcPr>
            <w:tcW w:w="1740" w:type="dxa"/>
            <w:tcBorders>
              <w:top w:val="single" w:sz="8" w:space="0" w:color="000000"/>
              <w:left w:val="single" w:sz="8" w:space="0" w:color="000000"/>
              <w:bottom w:val="single" w:sz="8" w:space="0" w:color="000000"/>
              <w:right w:val="single" w:sz="8" w:space="0" w:color="000000"/>
            </w:tcBorders>
            <w:shd w:val="clear" w:color="auto" w:fill="auto"/>
          </w:tcPr>
          <w:p w:rsidR="007B1B5A" w:rsidRDefault="00884CFB">
            <w:pPr>
              <w:pStyle w:val="TableContents"/>
            </w:pPr>
            <w:r>
              <w:rPr>
                <w:color w:val="000000"/>
                <w:szCs w:val="22"/>
              </w:rPr>
              <w:t>Author</w:t>
            </w:r>
          </w:p>
        </w:tc>
      </w:tr>
      <w:tr w:rsidR="007B1B5A">
        <w:tc>
          <w:tcPr>
            <w:tcW w:w="1387" w:type="dxa"/>
            <w:tcBorders>
              <w:left w:val="single" w:sz="8" w:space="0" w:color="000000"/>
              <w:bottom w:val="single" w:sz="8" w:space="0" w:color="000000"/>
            </w:tcBorders>
            <w:shd w:val="clear" w:color="auto" w:fill="auto"/>
          </w:tcPr>
          <w:p w:rsidR="007B1B5A" w:rsidRDefault="00884CFB">
            <w:pPr>
              <w:pStyle w:val="TableContents"/>
            </w:pPr>
            <w:r>
              <w:t>31.08.2015</w:t>
            </w:r>
          </w:p>
        </w:tc>
        <w:tc>
          <w:tcPr>
            <w:tcW w:w="1054" w:type="dxa"/>
            <w:tcBorders>
              <w:left w:val="single" w:sz="8" w:space="0" w:color="000000"/>
              <w:bottom w:val="single" w:sz="8" w:space="0" w:color="000000"/>
            </w:tcBorders>
            <w:shd w:val="clear" w:color="auto" w:fill="auto"/>
          </w:tcPr>
          <w:p w:rsidR="007B1B5A" w:rsidRDefault="00884CFB">
            <w:pPr>
              <w:pStyle w:val="TableContents"/>
            </w:pPr>
            <w:r>
              <w:t>0.1</w:t>
            </w:r>
          </w:p>
        </w:tc>
        <w:tc>
          <w:tcPr>
            <w:tcW w:w="4759" w:type="dxa"/>
            <w:tcBorders>
              <w:left w:val="single" w:sz="8" w:space="0" w:color="000000"/>
              <w:bottom w:val="single" w:sz="8" w:space="0" w:color="000000"/>
            </w:tcBorders>
            <w:shd w:val="clear" w:color="auto" w:fill="auto"/>
          </w:tcPr>
          <w:p w:rsidR="007B1B5A" w:rsidRDefault="00884CFB">
            <w:pPr>
              <w:pStyle w:val="TableContents"/>
            </w:pPr>
            <w:r>
              <w:t>Initial draft</w:t>
            </w:r>
          </w:p>
        </w:tc>
        <w:tc>
          <w:tcPr>
            <w:tcW w:w="1740" w:type="dxa"/>
            <w:tcBorders>
              <w:left w:val="single" w:sz="8" w:space="0" w:color="000000"/>
              <w:bottom w:val="single" w:sz="8" w:space="0" w:color="000000"/>
              <w:right w:val="single" w:sz="8" w:space="0" w:color="000000"/>
            </w:tcBorders>
            <w:shd w:val="clear" w:color="auto" w:fill="auto"/>
          </w:tcPr>
          <w:p w:rsidR="007B1B5A" w:rsidRDefault="00884CFB">
            <w:pPr>
              <w:pStyle w:val="TableContents"/>
            </w:pPr>
            <w:r>
              <w:t xml:space="preserve">Riin </w:t>
            </w:r>
            <w:proofErr w:type="spellStart"/>
            <w:r>
              <w:t>Saarmäe</w:t>
            </w:r>
            <w:proofErr w:type="spellEnd"/>
          </w:p>
        </w:tc>
      </w:tr>
      <w:tr w:rsidR="007B1B5A">
        <w:tc>
          <w:tcPr>
            <w:tcW w:w="1387" w:type="dxa"/>
            <w:tcBorders>
              <w:left w:val="single" w:sz="8" w:space="0" w:color="000000"/>
              <w:bottom w:val="single" w:sz="8" w:space="0" w:color="000000"/>
            </w:tcBorders>
            <w:shd w:val="clear" w:color="auto" w:fill="auto"/>
          </w:tcPr>
          <w:p w:rsidR="007B1B5A" w:rsidRDefault="00884CFB">
            <w:pPr>
              <w:pStyle w:val="TableContents"/>
            </w:pPr>
            <w:r>
              <w:t>17.09.2015</w:t>
            </w:r>
          </w:p>
        </w:tc>
        <w:tc>
          <w:tcPr>
            <w:tcW w:w="1054" w:type="dxa"/>
            <w:tcBorders>
              <w:left w:val="single" w:sz="8" w:space="0" w:color="000000"/>
              <w:bottom w:val="single" w:sz="8" w:space="0" w:color="000000"/>
            </w:tcBorders>
            <w:shd w:val="clear" w:color="auto" w:fill="auto"/>
          </w:tcPr>
          <w:p w:rsidR="007B1B5A" w:rsidRDefault="00884CFB">
            <w:pPr>
              <w:pStyle w:val="TableContents"/>
            </w:pPr>
            <w:r>
              <w:t>0.2</w:t>
            </w:r>
          </w:p>
        </w:tc>
        <w:tc>
          <w:tcPr>
            <w:tcW w:w="4759" w:type="dxa"/>
            <w:tcBorders>
              <w:left w:val="single" w:sz="8" w:space="0" w:color="000000"/>
              <w:bottom w:val="single" w:sz="8" w:space="0" w:color="000000"/>
            </w:tcBorders>
            <w:shd w:val="clear" w:color="auto" w:fill="auto"/>
          </w:tcPr>
          <w:p w:rsidR="007B1B5A" w:rsidRDefault="00884CFB">
            <w:pPr>
              <w:pStyle w:val="TableContents"/>
            </w:pPr>
            <w:r>
              <w:t>Initial version</w:t>
            </w:r>
          </w:p>
        </w:tc>
        <w:tc>
          <w:tcPr>
            <w:tcW w:w="1740" w:type="dxa"/>
            <w:tcBorders>
              <w:left w:val="single" w:sz="8" w:space="0" w:color="000000"/>
              <w:bottom w:val="single" w:sz="8" w:space="0" w:color="000000"/>
              <w:right w:val="single" w:sz="8" w:space="0" w:color="000000"/>
            </w:tcBorders>
            <w:shd w:val="clear" w:color="auto" w:fill="auto"/>
          </w:tcPr>
          <w:p w:rsidR="007B1B5A" w:rsidRDefault="00884CFB">
            <w:pPr>
              <w:pStyle w:val="TableContents"/>
            </w:pPr>
            <w:r>
              <w:t xml:space="preserve">Riin </w:t>
            </w:r>
            <w:proofErr w:type="spellStart"/>
            <w:r>
              <w:t>Saarmäe</w:t>
            </w:r>
            <w:proofErr w:type="spellEnd"/>
          </w:p>
        </w:tc>
      </w:tr>
      <w:tr w:rsidR="007B1B5A">
        <w:tc>
          <w:tcPr>
            <w:tcW w:w="1387" w:type="dxa"/>
            <w:tcBorders>
              <w:left w:val="single" w:sz="8" w:space="0" w:color="000000"/>
              <w:bottom w:val="single" w:sz="8" w:space="0" w:color="000000"/>
            </w:tcBorders>
            <w:shd w:val="clear" w:color="auto" w:fill="auto"/>
          </w:tcPr>
          <w:p w:rsidR="007B1B5A" w:rsidRDefault="00884CFB">
            <w:pPr>
              <w:pStyle w:val="TableContents"/>
            </w:pPr>
            <w:r>
              <w:t>17.09.2015</w:t>
            </w:r>
          </w:p>
        </w:tc>
        <w:tc>
          <w:tcPr>
            <w:tcW w:w="1054" w:type="dxa"/>
            <w:tcBorders>
              <w:left w:val="single" w:sz="8" w:space="0" w:color="000000"/>
              <w:bottom w:val="single" w:sz="8" w:space="0" w:color="000000"/>
            </w:tcBorders>
            <w:shd w:val="clear" w:color="auto" w:fill="auto"/>
          </w:tcPr>
          <w:p w:rsidR="007B1B5A" w:rsidRDefault="00884CFB">
            <w:pPr>
              <w:pStyle w:val="TableContents"/>
            </w:pPr>
            <w:r>
              <w:t>0.3</w:t>
            </w:r>
          </w:p>
        </w:tc>
        <w:tc>
          <w:tcPr>
            <w:tcW w:w="4759" w:type="dxa"/>
            <w:tcBorders>
              <w:left w:val="single" w:sz="8" w:space="0" w:color="000000"/>
              <w:bottom w:val="single" w:sz="8" w:space="0" w:color="000000"/>
            </w:tcBorders>
            <w:shd w:val="clear" w:color="auto" w:fill="auto"/>
          </w:tcPr>
          <w:p w:rsidR="007B1B5A" w:rsidRDefault="00884CFB">
            <w:pPr>
              <w:pStyle w:val="TableContents"/>
            </w:pPr>
            <w:r>
              <w:t>Corrections done</w:t>
            </w:r>
          </w:p>
        </w:tc>
        <w:tc>
          <w:tcPr>
            <w:tcW w:w="1740" w:type="dxa"/>
            <w:tcBorders>
              <w:left w:val="single" w:sz="8" w:space="0" w:color="000000"/>
              <w:bottom w:val="single" w:sz="8" w:space="0" w:color="000000"/>
              <w:right w:val="single" w:sz="8" w:space="0" w:color="000000"/>
            </w:tcBorders>
            <w:shd w:val="clear" w:color="auto" w:fill="auto"/>
          </w:tcPr>
          <w:p w:rsidR="007B1B5A" w:rsidRDefault="00884CFB">
            <w:pPr>
              <w:pStyle w:val="TableContents"/>
            </w:pPr>
            <w:r>
              <w:t xml:space="preserve">Riin </w:t>
            </w:r>
            <w:proofErr w:type="spellStart"/>
            <w:r>
              <w:t>Saarmäe</w:t>
            </w:r>
            <w:proofErr w:type="spellEnd"/>
          </w:p>
        </w:tc>
      </w:tr>
      <w:tr w:rsidR="007B1B5A">
        <w:tc>
          <w:tcPr>
            <w:tcW w:w="1387" w:type="dxa"/>
            <w:tcBorders>
              <w:left w:val="single" w:sz="8" w:space="0" w:color="000000"/>
              <w:bottom w:val="single" w:sz="8" w:space="0" w:color="000000"/>
            </w:tcBorders>
            <w:shd w:val="clear" w:color="auto" w:fill="auto"/>
          </w:tcPr>
          <w:p w:rsidR="007B1B5A" w:rsidRDefault="00884CFB">
            <w:pPr>
              <w:pStyle w:val="TableContents"/>
            </w:pPr>
            <w:r>
              <w:t>21.09.2015</w:t>
            </w:r>
          </w:p>
        </w:tc>
        <w:tc>
          <w:tcPr>
            <w:tcW w:w="1054" w:type="dxa"/>
            <w:tcBorders>
              <w:left w:val="single" w:sz="8" w:space="0" w:color="000000"/>
              <w:bottom w:val="single" w:sz="8" w:space="0" w:color="000000"/>
            </w:tcBorders>
            <w:shd w:val="clear" w:color="auto" w:fill="auto"/>
          </w:tcPr>
          <w:p w:rsidR="007B1B5A" w:rsidRDefault="00884CFB">
            <w:pPr>
              <w:pStyle w:val="TableContents"/>
            </w:pPr>
            <w:r>
              <w:t>1.0</w:t>
            </w:r>
          </w:p>
        </w:tc>
        <w:tc>
          <w:tcPr>
            <w:tcW w:w="4759" w:type="dxa"/>
            <w:tcBorders>
              <w:left w:val="single" w:sz="8" w:space="0" w:color="000000"/>
              <w:bottom w:val="single" w:sz="8" w:space="0" w:color="000000"/>
            </w:tcBorders>
            <w:shd w:val="clear" w:color="auto" w:fill="auto"/>
          </w:tcPr>
          <w:p w:rsidR="007B1B5A" w:rsidRDefault="00884CFB">
            <w:pPr>
              <w:pStyle w:val="TableContents"/>
            </w:pPr>
            <w:r>
              <w:t>Editorial changes made</w:t>
            </w:r>
          </w:p>
        </w:tc>
        <w:tc>
          <w:tcPr>
            <w:tcW w:w="1740" w:type="dxa"/>
            <w:tcBorders>
              <w:left w:val="single" w:sz="8" w:space="0" w:color="000000"/>
              <w:bottom w:val="single" w:sz="8" w:space="0" w:color="000000"/>
              <w:right w:val="single" w:sz="8" w:space="0" w:color="000000"/>
            </w:tcBorders>
            <w:shd w:val="clear" w:color="auto" w:fill="auto"/>
          </w:tcPr>
          <w:p w:rsidR="007B1B5A" w:rsidRDefault="00884CFB">
            <w:pPr>
              <w:pStyle w:val="TableContents"/>
            </w:pPr>
            <w:proofErr w:type="spellStart"/>
            <w:r>
              <w:t>Imbi</w:t>
            </w:r>
            <w:proofErr w:type="spellEnd"/>
            <w:r>
              <w:t xml:space="preserve"> </w:t>
            </w:r>
            <w:proofErr w:type="spellStart"/>
            <w:r>
              <w:t>Nõgisto</w:t>
            </w:r>
            <w:proofErr w:type="spellEnd"/>
          </w:p>
        </w:tc>
      </w:tr>
      <w:tr w:rsidR="007B1B5A">
        <w:tc>
          <w:tcPr>
            <w:tcW w:w="1387" w:type="dxa"/>
            <w:tcBorders>
              <w:left w:val="single" w:sz="8" w:space="0" w:color="000000"/>
              <w:bottom w:val="single" w:sz="8" w:space="0" w:color="000000"/>
            </w:tcBorders>
            <w:shd w:val="clear" w:color="auto" w:fill="auto"/>
          </w:tcPr>
          <w:p w:rsidR="007B1B5A" w:rsidRDefault="00884CFB">
            <w:pPr>
              <w:pStyle w:val="TableContents"/>
            </w:pPr>
            <w:r>
              <w:t>08.11.2015</w:t>
            </w:r>
          </w:p>
        </w:tc>
        <w:tc>
          <w:tcPr>
            <w:tcW w:w="1054" w:type="dxa"/>
            <w:tcBorders>
              <w:left w:val="single" w:sz="8" w:space="0" w:color="000000"/>
              <w:bottom w:val="single" w:sz="8" w:space="0" w:color="000000"/>
            </w:tcBorders>
            <w:shd w:val="clear" w:color="auto" w:fill="auto"/>
          </w:tcPr>
          <w:p w:rsidR="007B1B5A" w:rsidRDefault="00884CFB">
            <w:pPr>
              <w:pStyle w:val="TableContents"/>
            </w:pPr>
            <w:r>
              <w:t>1.1</w:t>
            </w:r>
          </w:p>
        </w:tc>
        <w:tc>
          <w:tcPr>
            <w:tcW w:w="4759" w:type="dxa"/>
            <w:tcBorders>
              <w:left w:val="single" w:sz="8" w:space="0" w:color="000000"/>
              <w:bottom w:val="single" w:sz="8" w:space="0" w:color="000000"/>
            </w:tcBorders>
            <w:shd w:val="clear" w:color="auto" w:fill="auto"/>
          </w:tcPr>
          <w:p w:rsidR="007B1B5A" w:rsidRDefault="00884CFB">
            <w:pPr>
              <w:pStyle w:val="TableContents"/>
            </w:pPr>
            <w:r>
              <w:t xml:space="preserve">Renamed </w:t>
            </w:r>
            <w:r>
              <w:rPr>
                <w:i/>
                <w:iCs/>
              </w:rPr>
              <w:t>Scope</w:t>
            </w:r>
            <w:r>
              <w:t xml:space="preserve"> element to </w:t>
            </w:r>
            <w:r>
              <w:rPr>
                <w:i/>
                <w:iCs/>
              </w:rPr>
              <w:t>System</w:t>
            </w:r>
            <w:r>
              <w:t xml:space="preserve">. Renamed </w:t>
            </w:r>
            <w:r>
              <w:rPr>
                <w:i/>
                <w:iCs/>
              </w:rPr>
              <w:t>User</w:t>
            </w:r>
            <w:r>
              <w:t xml:space="preserve"> to </w:t>
            </w:r>
            <w:r>
              <w:rPr>
                <w:i/>
                <w:iCs/>
              </w:rPr>
              <w:t>CS administrator</w:t>
            </w:r>
            <w:r>
              <w:t>. Updated use cases CS_07 and CS_08. Minor corrections done.</w:t>
            </w:r>
          </w:p>
        </w:tc>
        <w:tc>
          <w:tcPr>
            <w:tcW w:w="1740" w:type="dxa"/>
            <w:tcBorders>
              <w:left w:val="single" w:sz="8" w:space="0" w:color="000000"/>
              <w:bottom w:val="single" w:sz="8" w:space="0" w:color="000000"/>
              <w:right w:val="single" w:sz="8" w:space="0" w:color="000000"/>
            </w:tcBorders>
            <w:shd w:val="clear" w:color="auto" w:fill="auto"/>
          </w:tcPr>
          <w:p w:rsidR="007B1B5A" w:rsidRDefault="00884CFB">
            <w:pPr>
              <w:pStyle w:val="TableContents"/>
            </w:pPr>
            <w:r>
              <w:t xml:space="preserve">Riin </w:t>
            </w:r>
            <w:proofErr w:type="spellStart"/>
            <w:r>
              <w:t>Saarmäe</w:t>
            </w:r>
            <w:proofErr w:type="spellEnd"/>
          </w:p>
        </w:tc>
      </w:tr>
    </w:tbl>
    <w:p w:rsidR="007B1B5A" w:rsidRDefault="007B1B5A">
      <w:pPr>
        <w:rPr>
          <w:color w:val="000000"/>
        </w:rPr>
      </w:pPr>
    </w:p>
    <w:p w:rsidR="007B1B5A" w:rsidRDefault="007B1B5A">
      <w:pPr>
        <w:rPr>
          <w:color w:val="000000"/>
        </w:rPr>
      </w:pPr>
    </w:p>
    <w:p w:rsidR="007B1B5A" w:rsidRDefault="007B1B5A">
      <w:pPr>
        <w:pStyle w:val="Subtitle"/>
      </w:pPr>
    </w:p>
    <w:p w:rsidR="007B1B5A" w:rsidRDefault="00884CFB">
      <w:pPr>
        <w:pStyle w:val="TOAHeading"/>
      </w:pPr>
      <w:r>
        <w:t>Table of Contents</w:t>
      </w:r>
    </w:p>
    <w:p w:rsidR="00C939B4" w:rsidRDefault="00555711">
      <w:pPr>
        <w:pStyle w:val="TOC1"/>
        <w:tabs>
          <w:tab w:val="left" w:pos="482"/>
        </w:tabs>
        <w:rPr>
          <w:rFonts w:asciiTheme="minorHAnsi" w:eastAsiaTheme="minorEastAsia" w:hAnsiTheme="minorHAnsi" w:cstheme="minorBidi"/>
          <w:b w:val="0"/>
          <w:noProof/>
          <w:sz w:val="22"/>
          <w:szCs w:val="22"/>
          <w:lang w:val="et-EE"/>
        </w:rPr>
      </w:pPr>
      <w:r>
        <w:fldChar w:fldCharType="begin"/>
      </w:r>
      <w:r>
        <w:instrText xml:space="preserve"> TOC \o "1-3" \h \z \u </w:instrText>
      </w:r>
      <w:r>
        <w:fldChar w:fldCharType="separate"/>
      </w:r>
      <w:hyperlink w:anchor="_Toc434767201" w:history="1">
        <w:r w:rsidR="00C939B4" w:rsidRPr="00C06714">
          <w:rPr>
            <w:rStyle w:val="Hyperlink"/>
            <w:noProof/>
          </w:rPr>
          <w:t>1</w:t>
        </w:r>
        <w:r w:rsidR="00C939B4">
          <w:rPr>
            <w:rFonts w:asciiTheme="minorHAnsi" w:eastAsiaTheme="minorEastAsia" w:hAnsiTheme="minorHAnsi" w:cstheme="minorBidi"/>
            <w:b w:val="0"/>
            <w:noProof/>
            <w:sz w:val="22"/>
            <w:szCs w:val="22"/>
            <w:lang w:val="et-EE"/>
          </w:rPr>
          <w:tab/>
        </w:r>
        <w:r w:rsidR="00C939B4" w:rsidRPr="00C06714">
          <w:rPr>
            <w:rStyle w:val="Hyperlink"/>
            <w:noProof/>
          </w:rPr>
          <w:t>Introduction</w:t>
        </w:r>
        <w:r w:rsidR="00C939B4">
          <w:rPr>
            <w:noProof/>
            <w:webHidden/>
          </w:rPr>
          <w:tab/>
        </w:r>
        <w:r w:rsidR="00C939B4">
          <w:rPr>
            <w:noProof/>
            <w:webHidden/>
          </w:rPr>
          <w:fldChar w:fldCharType="begin"/>
        </w:r>
        <w:r w:rsidR="00C939B4">
          <w:rPr>
            <w:noProof/>
            <w:webHidden/>
          </w:rPr>
          <w:instrText xml:space="preserve"> PAGEREF _Toc434767201 \h </w:instrText>
        </w:r>
        <w:r w:rsidR="00C939B4">
          <w:rPr>
            <w:noProof/>
            <w:webHidden/>
          </w:rPr>
        </w:r>
        <w:r w:rsidR="00C939B4">
          <w:rPr>
            <w:noProof/>
            <w:webHidden/>
          </w:rPr>
          <w:fldChar w:fldCharType="separate"/>
        </w:r>
        <w:r w:rsidR="00C939B4">
          <w:rPr>
            <w:noProof/>
            <w:webHidden/>
          </w:rPr>
          <w:t>5</w:t>
        </w:r>
        <w:r w:rsidR="00C939B4">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2" w:history="1">
        <w:r w:rsidRPr="00C06714">
          <w:rPr>
            <w:rStyle w:val="Hyperlink"/>
            <w:noProof/>
          </w:rPr>
          <w:t>1.1</w:t>
        </w:r>
        <w:r>
          <w:rPr>
            <w:rFonts w:asciiTheme="minorHAnsi" w:eastAsiaTheme="minorEastAsia" w:hAnsiTheme="minorHAnsi" w:cstheme="minorBidi"/>
            <w:noProof/>
            <w:sz w:val="22"/>
            <w:szCs w:val="22"/>
            <w:lang w:val="et-EE"/>
          </w:rPr>
          <w:tab/>
        </w:r>
        <w:r w:rsidRPr="00C06714">
          <w:rPr>
            <w:rStyle w:val="Hyperlink"/>
            <w:noProof/>
          </w:rPr>
          <w:t>Terms and Abbreviations</w:t>
        </w:r>
        <w:r>
          <w:rPr>
            <w:noProof/>
            <w:webHidden/>
          </w:rPr>
          <w:tab/>
        </w:r>
        <w:r>
          <w:rPr>
            <w:noProof/>
            <w:webHidden/>
          </w:rPr>
          <w:fldChar w:fldCharType="begin"/>
        </w:r>
        <w:r>
          <w:rPr>
            <w:noProof/>
            <w:webHidden/>
          </w:rPr>
          <w:instrText xml:space="preserve"> PAGEREF _Toc434767202 \h </w:instrText>
        </w:r>
        <w:r>
          <w:rPr>
            <w:noProof/>
            <w:webHidden/>
          </w:rPr>
        </w:r>
        <w:r>
          <w:rPr>
            <w:noProof/>
            <w:webHidden/>
          </w:rPr>
          <w:fldChar w:fldCharType="separate"/>
        </w:r>
        <w:r>
          <w:rPr>
            <w:noProof/>
            <w:webHidden/>
          </w:rPr>
          <w:t>5</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3" w:history="1">
        <w:r w:rsidRPr="00C06714">
          <w:rPr>
            <w:rStyle w:val="Hyperlink"/>
            <w:noProof/>
          </w:rPr>
          <w:t>1.2</w:t>
        </w:r>
        <w:r>
          <w:rPr>
            <w:rFonts w:asciiTheme="minorHAnsi" w:eastAsiaTheme="minorEastAsia" w:hAnsiTheme="minorHAnsi" w:cstheme="minorBidi"/>
            <w:noProof/>
            <w:sz w:val="22"/>
            <w:szCs w:val="22"/>
            <w:lang w:val="et-EE"/>
          </w:rPr>
          <w:tab/>
        </w:r>
        <w:r w:rsidRPr="00C06714">
          <w:rPr>
            <w:rStyle w:val="Hyperlink"/>
            <w:noProof/>
          </w:rPr>
          <w:t>References</w:t>
        </w:r>
        <w:r>
          <w:rPr>
            <w:noProof/>
            <w:webHidden/>
          </w:rPr>
          <w:tab/>
        </w:r>
        <w:r>
          <w:rPr>
            <w:noProof/>
            <w:webHidden/>
          </w:rPr>
          <w:fldChar w:fldCharType="begin"/>
        </w:r>
        <w:r>
          <w:rPr>
            <w:noProof/>
            <w:webHidden/>
          </w:rPr>
          <w:instrText xml:space="preserve"> PAGEREF _Toc434767203 \h </w:instrText>
        </w:r>
        <w:r>
          <w:rPr>
            <w:noProof/>
            <w:webHidden/>
          </w:rPr>
        </w:r>
        <w:r>
          <w:rPr>
            <w:noProof/>
            <w:webHidden/>
          </w:rPr>
          <w:fldChar w:fldCharType="separate"/>
        </w:r>
        <w:r>
          <w:rPr>
            <w:noProof/>
            <w:webHidden/>
          </w:rPr>
          <w:t>5</w:t>
        </w:r>
        <w:r>
          <w:rPr>
            <w:noProof/>
            <w:webHidden/>
          </w:rPr>
          <w:fldChar w:fldCharType="end"/>
        </w:r>
      </w:hyperlink>
    </w:p>
    <w:p w:rsidR="00C939B4" w:rsidRDefault="00C939B4">
      <w:pPr>
        <w:pStyle w:val="TOC1"/>
        <w:tabs>
          <w:tab w:val="left" w:pos="482"/>
        </w:tabs>
        <w:rPr>
          <w:rFonts w:asciiTheme="minorHAnsi" w:eastAsiaTheme="minorEastAsia" w:hAnsiTheme="minorHAnsi" w:cstheme="minorBidi"/>
          <w:b w:val="0"/>
          <w:noProof/>
          <w:sz w:val="22"/>
          <w:szCs w:val="22"/>
          <w:lang w:val="et-EE"/>
        </w:rPr>
      </w:pPr>
      <w:hyperlink w:anchor="_Toc434767204" w:history="1">
        <w:r w:rsidRPr="00C06714">
          <w:rPr>
            <w:rStyle w:val="Hyperlink"/>
            <w:noProof/>
          </w:rPr>
          <w:t>2</w:t>
        </w:r>
        <w:r>
          <w:rPr>
            <w:rFonts w:asciiTheme="minorHAnsi" w:eastAsiaTheme="minorEastAsia" w:hAnsiTheme="minorHAnsi" w:cstheme="minorBidi"/>
            <w:b w:val="0"/>
            <w:noProof/>
            <w:sz w:val="22"/>
            <w:szCs w:val="22"/>
            <w:lang w:val="et-EE"/>
          </w:rPr>
          <w:tab/>
        </w:r>
        <w:r w:rsidRPr="00C06714">
          <w:rPr>
            <w:rStyle w:val="Hyperlink"/>
            <w:noProof/>
          </w:rPr>
          <w:t>Use Case Model</w:t>
        </w:r>
        <w:r>
          <w:rPr>
            <w:noProof/>
            <w:webHidden/>
          </w:rPr>
          <w:tab/>
        </w:r>
        <w:r>
          <w:rPr>
            <w:noProof/>
            <w:webHidden/>
          </w:rPr>
          <w:fldChar w:fldCharType="begin"/>
        </w:r>
        <w:r>
          <w:rPr>
            <w:noProof/>
            <w:webHidden/>
          </w:rPr>
          <w:instrText xml:space="preserve"> PAGEREF _Toc434767204 \h </w:instrText>
        </w:r>
        <w:r>
          <w:rPr>
            <w:noProof/>
            <w:webHidden/>
          </w:rPr>
        </w:r>
        <w:r>
          <w:rPr>
            <w:noProof/>
            <w:webHidden/>
          </w:rPr>
          <w:fldChar w:fldCharType="separate"/>
        </w:r>
        <w:r>
          <w:rPr>
            <w:noProof/>
            <w:webHidden/>
          </w:rPr>
          <w:t>6</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5" w:history="1">
        <w:r w:rsidRPr="00C06714">
          <w:rPr>
            <w:rStyle w:val="Hyperlink"/>
            <w:noProof/>
          </w:rPr>
          <w:t>2.1</w:t>
        </w:r>
        <w:r>
          <w:rPr>
            <w:rFonts w:asciiTheme="minorHAnsi" w:eastAsiaTheme="minorEastAsia" w:hAnsiTheme="minorHAnsi" w:cstheme="minorBidi"/>
            <w:noProof/>
            <w:sz w:val="22"/>
            <w:szCs w:val="22"/>
            <w:lang w:val="et-EE"/>
          </w:rPr>
          <w:tab/>
        </w:r>
        <w:r w:rsidRPr="00C06714">
          <w:rPr>
            <w:rStyle w:val="Hyperlink"/>
            <w:noProof/>
          </w:rPr>
          <w:t>Actors</w:t>
        </w:r>
        <w:r>
          <w:rPr>
            <w:noProof/>
            <w:webHidden/>
          </w:rPr>
          <w:tab/>
        </w:r>
        <w:r>
          <w:rPr>
            <w:noProof/>
            <w:webHidden/>
          </w:rPr>
          <w:fldChar w:fldCharType="begin"/>
        </w:r>
        <w:r>
          <w:rPr>
            <w:noProof/>
            <w:webHidden/>
          </w:rPr>
          <w:instrText xml:space="preserve"> PAGEREF _Toc434767205 \h </w:instrText>
        </w:r>
        <w:r>
          <w:rPr>
            <w:noProof/>
            <w:webHidden/>
          </w:rPr>
        </w:r>
        <w:r>
          <w:rPr>
            <w:noProof/>
            <w:webHidden/>
          </w:rPr>
          <w:fldChar w:fldCharType="separate"/>
        </w:r>
        <w:r>
          <w:rPr>
            <w:noProof/>
            <w:webHidden/>
          </w:rPr>
          <w:t>6</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6" w:history="1">
        <w:r w:rsidRPr="00C06714">
          <w:rPr>
            <w:rStyle w:val="Hyperlink"/>
            <w:noProof/>
          </w:rPr>
          <w:t>2.2</w:t>
        </w:r>
        <w:r>
          <w:rPr>
            <w:rFonts w:asciiTheme="minorHAnsi" w:eastAsiaTheme="minorEastAsia" w:hAnsiTheme="minorHAnsi" w:cstheme="minorBidi"/>
            <w:noProof/>
            <w:sz w:val="22"/>
            <w:szCs w:val="22"/>
            <w:lang w:val="et-EE"/>
          </w:rPr>
          <w:tab/>
        </w:r>
        <w:r w:rsidRPr="00C06714">
          <w:rPr>
            <w:rStyle w:val="Hyperlink"/>
            <w:noProof/>
          </w:rPr>
          <w:t>UC CS_01: Log In to the Graphical User Interface</w:t>
        </w:r>
        <w:r>
          <w:rPr>
            <w:noProof/>
            <w:webHidden/>
          </w:rPr>
          <w:tab/>
        </w:r>
        <w:r>
          <w:rPr>
            <w:noProof/>
            <w:webHidden/>
          </w:rPr>
          <w:fldChar w:fldCharType="begin"/>
        </w:r>
        <w:r>
          <w:rPr>
            <w:noProof/>
            <w:webHidden/>
          </w:rPr>
          <w:instrText xml:space="preserve"> PAGEREF _Toc434767206 \h </w:instrText>
        </w:r>
        <w:r>
          <w:rPr>
            <w:noProof/>
            <w:webHidden/>
          </w:rPr>
        </w:r>
        <w:r>
          <w:rPr>
            <w:noProof/>
            <w:webHidden/>
          </w:rPr>
          <w:fldChar w:fldCharType="separate"/>
        </w:r>
        <w:r>
          <w:rPr>
            <w:noProof/>
            <w:webHidden/>
          </w:rPr>
          <w:t>6</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7" w:history="1">
        <w:r w:rsidRPr="00C06714">
          <w:rPr>
            <w:rStyle w:val="Hyperlink"/>
            <w:noProof/>
          </w:rPr>
          <w:t>2.3</w:t>
        </w:r>
        <w:r>
          <w:rPr>
            <w:rFonts w:asciiTheme="minorHAnsi" w:eastAsiaTheme="minorEastAsia" w:hAnsiTheme="minorHAnsi" w:cstheme="minorBidi"/>
            <w:noProof/>
            <w:sz w:val="22"/>
            <w:szCs w:val="22"/>
            <w:lang w:val="et-EE"/>
          </w:rPr>
          <w:tab/>
        </w:r>
        <w:r w:rsidRPr="00C06714">
          <w:rPr>
            <w:rStyle w:val="Hyperlink"/>
            <w:noProof/>
          </w:rPr>
          <w:t>UC CS_02: Log Out of the Graphical User Interface</w:t>
        </w:r>
        <w:r>
          <w:rPr>
            <w:noProof/>
            <w:webHidden/>
          </w:rPr>
          <w:tab/>
        </w:r>
        <w:r>
          <w:rPr>
            <w:noProof/>
            <w:webHidden/>
          </w:rPr>
          <w:fldChar w:fldCharType="begin"/>
        </w:r>
        <w:r>
          <w:rPr>
            <w:noProof/>
            <w:webHidden/>
          </w:rPr>
          <w:instrText xml:space="preserve"> PAGEREF _Toc434767207 \h </w:instrText>
        </w:r>
        <w:r>
          <w:rPr>
            <w:noProof/>
            <w:webHidden/>
          </w:rPr>
        </w:r>
        <w:r>
          <w:rPr>
            <w:noProof/>
            <w:webHidden/>
          </w:rPr>
          <w:fldChar w:fldCharType="separate"/>
        </w:r>
        <w:r>
          <w:rPr>
            <w:noProof/>
            <w:webHidden/>
          </w:rPr>
          <w:t>7</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8" w:history="1">
        <w:r w:rsidRPr="00C06714">
          <w:rPr>
            <w:rStyle w:val="Hyperlink"/>
            <w:noProof/>
          </w:rPr>
          <w:t>2.4</w:t>
        </w:r>
        <w:r>
          <w:rPr>
            <w:rFonts w:asciiTheme="minorHAnsi" w:eastAsiaTheme="minorEastAsia" w:hAnsiTheme="minorHAnsi" w:cstheme="minorBidi"/>
            <w:noProof/>
            <w:sz w:val="22"/>
            <w:szCs w:val="22"/>
            <w:lang w:val="et-EE"/>
          </w:rPr>
          <w:tab/>
        </w:r>
        <w:r w:rsidRPr="00C06714">
          <w:rPr>
            <w:rStyle w:val="Hyperlink"/>
            <w:noProof/>
          </w:rPr>
          <w:t>UC CS_03: Log a User Out of the Graphical User Interface</w:t>
        </w:r>
        <w:r>
          <w:rPr>
            <w:noProof/>
            <w:webHidden/>
          </w:rPr>
          <w:tab/>
        </w:r>
        <w:r>
          <w:rPr>
            <w:noProof/>
            <w:webHidden/>
          </w:rPr>
          <w:fldChar w:fldCharType="begin"/>
        </w:r>
        <w:r>
          <w:rPr>
            <w:noProof/>
            <w:webHidden/>
          </w:rPr>
          <w:instrText xml:space="preserve"> PAGEREF _Toc434767208 \h </w:instrText>
        </w:r>
        <w:r>
          <w:rPr>
            <w:noProof/>
            <w:webHidden/>
          </w:rPr>
        </w:r>
        <w:r>
          <w:rPr>
            <w:noProof/>
            <w:webHidden/>
          </w:rPr>
          <w:fldChar w:fldCharType="separate"/>
        </w:r>
        <w:r>
          <w:rPr>
            <w:noProof/>
            <w:webHidden/>
          </w:rPr>
          <w:t>8</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09" w:history="1">
        <w:r w:rsidRPr="00C06714">
          <w:rPr>
            <w:rStyle w:val="Hyperlink"/>
            <w:noProof/>
          </w:rPr>
          <w:t>2.5</w:t>
        </w:r>
        <w:r>
          <w:rPr>
            <w:rFonts w:asciiTheme="minorHAnsi" w:eastAsiaTheme="minorEastAsia" w:hAnsiTheme="minorHAnsi" w:cstheme="minorBidi"/>
            <w:noProof/>
            <w:sz w:val="22"/>
            <w:szCs w:val="22"/>
            <w:lang w:val="et-EE"/>
          </w:rPr>
          <w:tab/>
        </w:r>
        <w:r w:rsidRPr="00C06714">
          <w:rPr>
            <w:rStyle w:val="Hyperlink"/>
            <w:noProof/>
          </w:rPr>
          <w:t>UC CS_04: Change the Graphical User Interface Language</w:t>
        </w:r>
        <w:r>
          <w:rPr>
            <w:noProof/>
            <w:webHidden/>
          </w:rPr>
          <w:tab/>
        </w:r>
        <w:r>
          <w:rPr>
            <w:noProof/>
            <w:webHidden/>
          </w:rPr>
          <w:fldChar w:fldCharType="begin"/>
        </w:r>
        <w:r>
          <w:rPr>
            <w:noProof/>
            <w:webHidden/>
          </w:rPr>
          <w:instrText xml:space="preserve"> PAGEREF _Toc434767209 \h </w:instrText>
        </w:r>
        <w:r>
          <w:rPr>
            <w:noProof/>
            <w:webHidden/>
          </w:rPr>
        </w:r>
        <w:r>
          <w:rPr>
            <w:noProof/>
            <w:webHidden/>
          </w:rPr>
          <w:fldChar w:fldCharType="separate"/>
        </w:r>
        <w:r>
          <w:rPr>
            <w:noProof/>
            <w:webHidden/>
          </w:rPr>
          <w:t>8</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0" w:history="1">
        <w:r w:rsidRPr="00C06714">
          <w:rPr>
            <w:rStyle w:val="Hyperlink"/>
            <w:noProof/>
          </w:rPr>
          <w:t>2.6</w:t>
        </w:r>
        <w:r>
          <w:rPr>
            <w:rFonts w:asciiTheme="minorHAnsi" w:eastAsiaTheme="minorEastAsia" w:hAnsiTheme="minorHAnsi" w:cstheme="minorBidi"/>
            <w:noProof/>
            <w:sz w:val="22"/>
            <w:szCs w:val="22"/>
            <w:lang w:val="et-EE"/>
          </w:rPr>
          <w:tab/>
        </w:r>
        <w:r w:rsidRPr="00C06714">
          <w:rPr>
            <w:rStyle w:val="Hyperlink"/>
            <w:noProof/>
          </w:rPr>
          <w:t>UC CS_05: View the Installed Software Version</w:t>
        </w:r>
        <w:r>
          <w:rPr>
            <w:noProof/>
            <w:webHidden/>
          </w:rPr>
          <w:tab/>
        </w:r>
        <w:r>
          <w:rPr>
            <w:noProof/>
            <w:webHidden/>
          </w:rPr>
          <w:fldChar w:fldCharType="begin"/>
        </w:r>
        <w:r>
          <w:rPr>
            <w:noProof/>
            <w:webHidden/>
          </w:rPr>
          <w:instrText xml:space="preserve"> PAGEREF _Toc434767210 \h </w:instrText>
        </w:r>
        <w:r>
          <w:rPr>
            <w:noProof/>
            <w:webHidden/>
          </w:rPr>
        </w:r>
        <w:r>
          <w:rPr>
            <w:noProof/>
            <w:webHidden/>
          </w:rPr>
          <w:fldChar w:fldCharType="separate"/>
        </w:r>
        <w:r>
          <w:rPr>
            <w:noProof/>
            <w:webHidden/>
          </w:rPr>
          <w:t>9</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1" w:history="1">
        <w:r w:rsidRPr="00C06714">
          <w:rPr>
            <w:rStyle w:val="Hyperlink"/>
            <w:noProof/>
            <w:lang w:val="en-US"/>
          </w:rPr>
          <w:t>2.7</w:t>
        </w:r>
        <w:r>
          <w:rPr>
            <w:rFonts w:asciiTheme="minorHAnsi" w:eastAsiaTheme="minorEastAsia" w:hAnsiTheme="minorHAnsi" w:cstheme="minorBidi"/>
            <w:noProof/>
            <w:sz w:val="22"/>
            <w:szCs w:val="22"/>
            <w:lang w:val="et-EE"/>
          </w:rPr>
          <w:tab/>
        </w:r>
        <w:r w:rsidRPr="00C06714">
          <w:rPr>
            <w:rStyle w:val="Hyperlink"/>
            <w:noProof/>
          </w:rPr>
          <w:t>UC CS_06: View the List of Configuration Backup Files</w:t>
        </w:r>
        <w:r>
          <w:rPr>
            <w:noProof/>
            <w:webHidden/>
          </w:rPr>
          <w:tab/>
        </w:r>
        <w:r>
          <w:rPr>
            <w:noProof/>
            <w:webHidden/>
          </w:rPr>
          <w:fldChar w:fldCharType="begin"/>
        </w:r>
        <w:r>
          <w:rPr>
            <w:noProof/>
            <w:webHidden/>
          </w:rPr>
          <w:instrText xml:space="preserve"> PAGEREF _Toc434767211 \h </w:instrText>
        </w:r>
        <w:r>
          <w:rPr>
            <w:noProof/>
            <w:webHidden/>
          </w:rPr>
        </w:r>
        <w:r>
          <w:rPr>
            <w:noProof/>
            <w:webHidden/>
          </w:rPr>
          <w:fldChar w:fldCharType="separate"/>
        </w:r>
        <w:r>
          <w:rPr>
            <w:noProof/>
            <w:webHidden/>
          </w:rPr>
          <w:t>9</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2" w:history="1">
        <w:r w:rsidRPr="00C06714">
          <w:rPr>
            <w:rStyle w:val="Hyperlink"/>
            <w:noProof/>
          </w:rPr>
          <w:t>2.8</w:t>
        </w:r>
        <w:r>
          <w:rPr>
            <w:rFonts w:asciiTheme="minorHAnsi" w:eastAsiaTheme="minorEastAsia" w:hAnsiTheme="minorHAnsi" w:cstheme="minorBidi"/>
            <w:noProof/>
            <w:sz w:val="22"/>
            <w:szCs w:val="22"/>
            <w:lang w:val="et-EE"/>
          </w:rPr>
          <w:tab/>
        </w:r>
        <w:r w:rsidRPr="00C06714">
          <w:rPr>
            <w:rStyle w:val="Hyperlink"/>
            <w:noProof/>
          </w:rPr>
          <w:t>UC CS_07: Back Up Configuration</w:t>
        </w:r>
        <w:r>
          <w:rPr>
            <w:noProof/>
            <w:webHidden/>
          </w:rPr>
          <w:tab/>
        </w:r>
        <w:r>
          <w:rPr>
            <w:noProof/>
            <w:webHidden/>
          </w:rPr>
          <w:fldChar w:fldCharType="begin"/>
        </w:r>
        <w:r>
          <w:rPr>
            <w:noProof/>
            <w:webHidden/>
          </w:rPr>
          <w:instrText xml:space="preserve"> PAGEREF _Toc434767212 \h </w:instrText>
        </w:r>
        <w:r>
          <w:rPr>
            <w:noProof/>
            <w:webHidden/>
          </w:rPr>
        </w:r>
        <w:r>
          <w:rPr>
            <w:noProof/>
            <w:webHidden/>
          </w:rPr>
          <w:fldChar w:fldCharType="separate"/>
        </w:r>
        <w:r>
          <w:rPr>
            <w:noProof/>
            <w:webHidden/>
          </w:rPr>
          <w:t>10</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3" w:history="1">
        <w:r w:rsidRPr="00C06714">
          <w:rPr>
            <w:rStyle w:val="Hyperlink"/>
            <w:noProof/>
          </w:rPr>
          <w:t>2.9</w:t>
        </w:r>
        <w:r>
          <w:rPr>
            <w:rFonts w:asciiTheme="minorHAnsi" w:eastAsiaTheme="minorEastAsia" w:hAnsiTheme="minorHAnsi" w:cstheme="minorBidi"/>
            <w:noProof/>
            <w:sz w:val="22"/>
            <w:szCs w:val="22"/>
            <w:lang w:val="et-EE"/>
          </w:rPr>
          <w:tab/>
        </w:r>
        <w:r w:rsidRPr="00C06714">
          <w:rPr>
            <w:rStyle w:val="Hyperlink"/>
            <w:noProof/>
          </w:rPr>
          <w:t>UC CS_08: Restore Configuration from a Backup File</w:t>
        </w:r>
        <w:r>
          <w:rPr>
            <w:noProof/>
            <w:webHidden/>
          </w:rPr>
          <w:tab/>
        </w:r>
        <w:r>
          <w:rPr>
            <w:noProof/>
            <w:webHidden/>
          </w:rPr>
          <w:fldChar w:fldCharType="begin"/>
        </w:r>
        <w:r>
          <w:rPr>
            <w:noProof/>
            <w:webHidden/>
          </w:rPr>
          <w:instrText xml:space="preserve"> PAGEREF _Toc434767213 \h </w:instrText>
        </w:r>
        <w:r>
          <w:rPr>
            <w:noProof/>
            <w:webHidden/>
          </w:rPr>
        </w:r>
        <w:r>
          <w:rPr>
            <w:noProof/>
            <w:webHidden/>
          </w:rPr>
          <w:fldChar w:fldCharType="separate"/>
        </w:r>
        <w:r>
          <w:rPr>
            <w:noProof/>
            <w:webHidden/>
          </w:rPr>
          <w:t>11</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4" w:history="1">
        <w:r w:rsidRPr="00C06714">
          <w:rPr>
            <w:rStyle w:val="Hyperlink"/>
            <w:noProof/>
          </w:rPr>
          <w:t>2.10</w:t>
        </w:r>
        <w:r>
          <w:rPr>
            <w:rFonts w:asciiTheme="minorHAnsi" w:eastAsiaTheme="minorEastAsia" w:hAnsiTheme="minorHAnsi" w:cstheme="minorBidi"/>
            <w:noProof/>
            <w:sz w:val="22"/>
            <w:szCs w:val="22"/>
            <w:lang w:val="et-EE"/>
          </w:rPr>
          <w:tab/>
        </w:r>
        <w:r w:rsidRPr="00C06714">
          <w:rPr>
            <w:rStyle w:val="Hyperlink"/>
            <w:noProof/>
          </w:rPr>
          <w:t>UC CS_09: Download a Backup File</w:t>
        </w:r>
        <w:r>
          <w:rPr>
            <w:noProof/>
            <w:webHidden/>
          </w:rPr>
          <w:tab/>
        </w:r>
        <w:r>
          <w:rPr>
            <w:noProof/>
            <w:webHidden/>
          </w:rPr>
          <w:fldChar w:fldCharType="begin"/>
        </w:r>
        <w:r>
          <w:rPr>
            <w:noProof/>
            <w:webHidden/>
          </w:rPr>
          <w:instrText xml:space="preserve"> PAGEREF _Toc434767214 \h </w:instrText>
        </w:r>
        <w:r>
          <w:rPr>
            <w:noProof/>
            <w:webHidden/>
          </w:rPr>
        </w:r>
        <w:r>
          <w:rPr>
            <w:noProof/>
            <w:webHidden/>
          </w:rPr>
          <w:fldChar w:fldCharType="separate"/>
        </w:r>
        <w:r>
          <w:rPr>
            <w:noProof/>
            <w:webHidden/>
          </w:rPr>
          <w:t>12</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5" w:history="1">
        <w:r w:rsidRPr="00C06714">
          <w:rPr>
            <w:rStyle w:val="Hyperlink"/>
            <w:noProof/>
          </w:rPr>
          <w:t>2.11</w:t>
        </w:r>
        <w:r>
          <w:rPr>
            <w:rFonts w:asciiTheme="minorHAnsi" w:eastAsiaTheme="minorEastAsia" w:hAnsiTheme="minorHAnsi" w:cstheme="minorBidi"/>
            <w:noProof/>
            <w:sz w:val="22"/>
            <w:szCs w:val="22"/>
            <w:lang w:val="et-EE"/>
          </w:rPr>
          <w:tab/>
        </w:r>
        <w:r w:rsidRPr="00C06714">
          <w:rPr>
            <w:rStyle w:val="Hyperlink"/>
            <w:noProof/>
          </w:rPr>
          <w:t>UC CS_10: Delete a Backup File</w:t>
        </w:r>
        <w:r>
          <w:rPr>
            <w:noProof/>
            <w:webHidden/>
          </w:rPr>
          <w:tab/>
        </w:r>
        <w:r>
          <w:rPr>
            <w:noProof/>
            <w:webHidden/>
          </w:rPr>
          <w:fldChar w:fldCharType="begin"/>
        </w:r>
        <w:r>
          <w:rPr>
            <w:noProof/>
            <w:webHidden/>
          </w:rPr>
          <w:instrText xml:space="preserve"> PAGEREF _Toc434767215 \h </w:instrText>
        </w:r>
        <w:r>
          <w:rPr>
            <w:noProof/>
            <w:webHidden/>
          </w:rPr>
        </w:r>
        <w:r>
          <w:rPr>
            <w:noProof/>
            <w:webHidden/>
          </w:rPr>
          <w:fldChar w:fldCharType="separate"/>
        </w:r>
        <w:r>
          <w:rPr>
            <w:noProof/>
            <w:webHidden/>
          </w:rPr>
          <w:t>13</w:t>
        </w:r>
        <w:r>
          <w:rPr>
            <w:noProof/>
            <w:webHidden/>
          </w:rPr>
          <w:fldChar w:fldCharType="end"/>
        </w:r>
      </w:hyperlink>
    </w:p>
    <w:p w:rsidR="00C939B4" w:rsidRDefault="00C939B4">
      <w:pPr>
        <w:pStyle w:val="TOC2"/>
        <w:tabs>
          <w:tab w:val="left" w:pos="1132"/>
        </w:tabs>
        <w:rPr>
          <w:rFonts w:asciiTheme="minorHAnsi" w:eastAsiaTheme="minorEastAsia" w:hAnsiTheme="minorHAnsi" w:cstheme="minorBidi"/>
          <w:noProof/>
          <w:sz w:val="22"/>
          <w:szCs w:val="22"/>
          <w:lang w:val="et-EE"/>
        </w:rPr>
      </w:pPr>
      <w:hyperlink w:anchor="_Toc434767216" w:history="1">
        <w:r w:rsidRPr="00C06714">
          <w:rPr>
            <w:rStyle w:val="Hyperlink"/>
            <w:noProof/>
          </w:rPr>
          <w:t>2.12</w:t>
        </w:r>
        <w:r>
          <w:rPr>
            <w:rFonts w:asciiTheme="minorHAnsi" w:eastAsiaTheme="minorEastAsia" w:hAnsiTheme="minorHAnsi" w:cstheme="minorBidi"/>
            <w:noProof/>
            <w:sz w:val="22"/>
            <w:szCs w:val="22"/>
            <w:lang w:val="et-EE"/>
          </w:rPr>
          <w:tab/>
        </w:r>
        <w:r w:rsidRPr="00C06714">
          <w:rPr>
            <w:rStyle w:val="Hyperlink"/>
            <w:noProof/>
          </w:rPr>
          <w:t>UC CS_11: Upload a Backup File</w:t>
        </w:r>
        <w:r>
          <w:rPr>
            <w:noProof/>
            <w:webHidden/>
          </w:rPr>
          <w:tab/>
        </w:r>
        <w:r>
          <w:rPr>
            <w:noProof/>
            <w:webHidden/>
          </w:rPr>
          <w:fldChar w:fldCharType="begin"/>
        </w:r>
        <w:r>
          <w:rPr>
            <w:noProof/>
            <w:webHidden/>
          </w:rPr>
          <w:instrText xml:space="preserve"> PAGEREF _Toc434767216 \h </w:instrText>
        </w:r>
        <w:r>
          <w:rPr>
            <w:noProof/>
            <w:webHidden/>
          </w:rPr>
        </w:r>
        <w:r>
          <w:rPr>
            <w:noProof/>
            <w:webHidden/>
          </w:rPr>
          <w:fldChar w:fldCharType="separate"/>
        </w:r>
        <w:r>
          <w:rPr>
            <w:noProof/>
            <w:webHidden/>
          </w:rPr>
          <w:t>13</w:t>
        </w:r>
        <w:r>
          <w:rPr>
            <w:noProof/>
            <w:webHidden/>
          </w:rPr>
          <w:fldChar w:fldCharType="end"/>
        </w:r>
      </w:hyperlink>
    </w:p>
    <w:p w:rsidR="007B1B5A" w:rsidRDefault="00555711" w:rsidP="00555711">
      <w:r>
        <w:fldChar w:fldCharType="end"/>
      </w:r>
    </w:p>
    <w:p w:rsidR="007B1B5A" w:rsidRDefault="00884CFB">
      <w:pPr>
        <w:pStyle w:val="Heading1ilmanumbrita"/>
      </w:pPr>
      <w:bookmarkStart w:id="0" w:name="__RefHeading__7792_1358676947"/>
      <w:bookmarkEnd w:id="0"/>
      <w:r>
        <w:lastRenderedPageBreak/>
        <w:t>License</w:t>
      </w:r>
    </w:p>
    <w:p w:rsidR="007B1B5A" w:rsidRDefault="00884CFB">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7B1B5A" w:rsidRDefault="00884CFB">
      <w:pPr>
        <w:pStyle w:val="Heading1"/>
        <w:tabs>
          <w:tab w:val="left" w:pos="0"/>
        </w:tabs>
      </w:pPr>
      <w:bookmarkStart w:id="1" w:name="__RefHeading__1436_2115075793"/>
      <w:bookmarkStart w:id="2" w:name="_Toc434767201"/>
      <w:bookmarkEnd w:id="1"/>
      <w:r>
        <w:t>Introduction</w:t>
      </w:r>
      <w:bookmarkEnd w:id="2"/>
    </w:p>
    <w:p w:rsidR="007B1B5A" w:rsidRDefault="00884CFB">
      <w:r>
        <w:t>The purpose of this document is to describe the general central server use cases that do not fall under any of the following topics.</w:t>
      </w:r>
    </w:p>
    <w:p w:rsidR="007B1B5A" w:rsidRDefault="00884CFB">
      <w:pPr>
        <w:numPr>
          <w:ilvl w:val="0"/>
          <w:numId w:val="4"/>
        </w:numPr>
        <w:tabs>
          <w:tab w:val="left" w:pos="0"/>
        </w:tabs>
      </w:pPr>
      <w:r>
        <w:t xml:space="preserve">The use cases for global configuration management and distribution are described in the document “X-Road: Use Case Model for Global Configuration Distribution” </w:t>
      </w:r>
      <w:r>
        <w:fldChar w:fldCharType="begin"/>
      </w:r>
      <w:r>
        <w:instrText xml:space="preserve"> REF Ref_UC-GCONF \h </w:instrText>
      </w:r>
      <w:r>
        <w:fldChar w:fldCharType="separate"/>
      </w:r>
      <w:r w:rsidR="00C939B4">
        <w:rPr>
          <w:color w:val="000000"/>
        </w:rPr>
        <w:t>[UC-GCONF]</w:t>
      </w:r>
      <w:r>
        <w:fldChar w:fldCharType="end"/>
      </w:r>
      <w:r>
        <w:t>.</w:t>
      </w:r>
    </w:p>
    <w:p w:rsidR="007B1B5A" w:rsidRDefault="00884CFB">
      <w:pPr>
        <w:numPr>
          <w:ilvl w:val="0"/>
          <w:numId w:val="4"/>
        </w:numPr>
        <w:tabs>
          <w:tab w:val="left" w:pos="0"/>
        </w:tabs>
        <w:rPr>
          <w:color w:val="000000"/>
        </w:rPr>
      </w:pPr>
      <w:r>
        <w:t xml:space="preserve">The use cases for federating X-Road instances are described in the document “X-Road: Use Case Model for Federation” </w:t>
      </w:r>
      <w:r>
        <w:fldChar w:fldCharType="begin"/>
      </w:r>
      <w:r>
        <w:instrText xml:space="preserve"> REF Ref_UC-FED \h </w:instrText>
      </w:r>
      <w:r>
        <w:fldChar w:fldCharType="separate"/>
      </w:r>
      <w:r w:rsidR="00C939B4">
        <w:rPr>
          <w:color w:val="000000"/>
        </w:rPr>
        <w:t>[UC-FED]</w:t>
      </w:r>
      <w:r>
        <w:fldChar w:fldCharType="end"/>
      </w:r>
      <w:r w:rsidR="00C939B4">
        <w:t>.</w:t>
      </w:r>
    </w:p>
    <w:p w:rsidR="007B1B5A" w:rsidRDefault="00884CFB">
      <w:pPr>
        <w:numPr>
          <w:ilvl w:val="0"/>
          <w:numId w:val="4"/>
        </w:numPr>
        <w:tabs>
          <w:tab w:val="left" w:pos="0"/>
        </w:tabs>
        <w:rPr>
          <w:color w:val="000000"/>
        </w:rPr>
      </w:pPr>
      <w:r>
        <w:rPr>
          <w:color w:val="000000"/>
        </w:rPr>
        <w:t xml:space="preserve">The use cases for the management of X-Road members and security servers are described in the document “X-Road: Use Case Model for Member Management” </w:t>
      </w:r>
      <w:r>
        <w:rPr>
          <w:color w:val="000000"/>
        </w:rPr>
        <w:fldChar w:fldCharType="begin"/>
      </w:r>
      <w:r>
        <w:rPr>
          <w:color w:val="000000"/>
        </w:rPr>
        <w:instrText xml:space="preserve"> REF Ref_UC-MEMBER \h </w:instrText>
      </w:r>
      <w:r>
        <w:rPr>
          <w:color w:val="000000"/>
        </w:rPr>
      </w:r>
      <w:r>
        <w:rPr>
          <w:color w:val="000000"/>
        </w:rPr>
        <w:fldChar w:fldCharType="separate"/>
      </w:r>
      <w:r w:rsidR="00C939B4">
        <w:rPr>
          <w:color w:val="000000"/>
        </w:rPr>
        <w:t>[UC-MEMBER]</w:t>
      </w:r>
      <w:r>
        <w:rPr>
          <w:color w:val="000000"/>
        </w:rPr>
        <w:fldChar w:fldCharType="end"/>
      </w:r>
    </w:p>
    <w:p w:rsidR="007B1B5A" w:rsidRDefault="00884CFB">
      <w:pPr>
        <w:numPr>
          <w:ilvl w:val="0"/>
          <w:numId w:val="4"/>
        </w:numPr>
        <w:tabs>
          <w:tab w:val="left" w:pos="0"/>
        </w:tabs>
        <w:rPr>
          <w:color w:val="000000"/>
        </w:rPr>
      </w:pPr>
      <w:r>
        <w:rPr>
          <w:color w:val="000000"/>
        </w:rPr>
        <w:t xml:space="preserve">The use cases for the management of global groups and central services are described in the document “X-Road: Use Case Model for Service Management” </w:t>
      </w:r>
      <w:r>
        <w:rPr>
          <w:color w:val="000000"/>
        </w:rPr>
        <w:fldChar w:fldCharType="begin"/>
      </w:r>
      <w:r>
        <w:rPr>
          <w:color w:val="000000"/>
        </w:rPr>
        <w:instrText xml:space="preserve"> REF Ref_UC-SERVICE \h </w:instrText>
      </w:r>
      <w:r>
        <w:rPr>
          <w:color w:val="000000"/>
        </w:rPr>
      </w:r>
      <w:r>
        <w:rPr>
          <w:color w:val="000000"/>
        </w:rPr>
        <w:fldChar w:fldCharType="separate"/>
      </w:r>
      <w:r w:rsidR="00C939B4">
        <w:rPr>
          <w:color w:val="000000"/>
        </w:rPr>
        <w:t>[UC-SERVICE]</w:t>
      </w:r>
      <w:r>
        <w:rPr>
          <w:color w:val="000000"/>
        </w:rPr>
        <w:fldChar w:fldCharType="end"/>
      </w:r>
      <w:r w:rsidR="00C939B4">
        <w:rPr>
          <w:color w:val="000000"/>
        </w:rPr>
        <w:t>.</w:t>
      </w:r>
    </w:p>
    <w:p w:rsidR="007B1B5A" w:rsidRDefault="00884CFB">
      <w:pPr>
        <w:numPr>
          <w:ilvl w:val="0"/>
          <w:numId w:val="4"/>
        </w:numPr>
        <w:tabs>
          <w:tab w:val="left" w:pos="0"/>
        </w:tabs>
      </w:pPr>
      <w:r>
        <w:rPr>
          <w:color w:val="000000"/>
        </w:rPr>
        <w:t xml:space="preserve">The use cases for the management of certification services and timestamping services are described in the document “X-Road: Use Case Model for Trust Service Management” </w:t>
      </w:r>
      <w:r>
        <w:rPr>
          <w:color w:val="000000"/>
        </w:rPr>
        <w:fldChar w:fldCharType="begin"/>
      </w:r>
      <w:r>
        <w:rPr>
          <w:color w:val="000000"/>
        </w:rPr>
        <w:instrText xml:space="preserve"> REF Ref_UC-TRUST \h </w:instrText>
      </w:r>
      <w:r>
        <w:rPr>
          <w:color w:val="000000"/>
        </w:rPr>
      </w:r>
      <w:r>
        <w:rPr>
          <w:color w:val="000000"/>
        </w:rPr>
        <w:fldChar w:fldCharType="separate"/>
      </w:r>
      <w:r w:rsidR="00C939B4">
        <w:rPr>
          <w:color w:val="000000"/>
        </w:rPr>
        <w:t>[UC-TRUST]</w:t>
      </w:r>
      <w:r>
        <w:rPr>
          <w:color w:val="000000"/>
        </w:rPr>
        <w:fldChar w:fldCharType="end"/>
      </w:r>
      <w:r w:rsidR="00C939B4">
        <w:rPr>
          <w:color w:val="000000"/>
        </w:rPr>
        <w:t>.</w:t>
      </w:r>
    </w:p>
    <w:p w:rsidR="007B1B5A" w:rsidRDefault="00884CFB">
      <w:r>
        <w:t>The use cases include verifications that take place, and the main error conditions that may be encountered during the described process. The general system errors that may be encountered in most of the use cases (e.g., database connection errors or out of memory errors) are not described in this document.</w:t>
      </w:r>
    </w:p>
    <w:p w:rsidR="007B1B5A" w:rsidRDefault="00884CFB">
      <w:r>
        <w:t xml:space="preserve">The use cases assume that the X-Road software components involved in the use cases are installed and initialised (see </w:t>
      </w:r>
      <w:r>
        <w:fldChar w:fldCharType="begin"/>
      </w:r>
      <w:r>
        <w:instrText xml:space="preserve"> REF Ref_Central%20Server%20Installation%20Gu \h </w:instrText>
      </w:r>
      <w:r>
        <w:fldChar w:fldCharType="separate"/>
      </w:r>
      <w:r w:rsidR="00C939B4">
        <w:rPr>
          <w:color w:val="000000"/>
        </w:rPr>
        <w:t>[IG-</w:t>
      </w:r>
      <w:r w:rsidR="00C939B4">
        <w:rPr>
          <w:color w:val="000000"/>
        </w:rPr>
        <w:t>C</w:t>
      </w:r>
      <w:r w:rsidR="00C939B4">
        <w:rPr>
          <w:color w:val="000000"/>
        </w:rPr>
        <w:t>S]</w:t>
      </w:r>
      <w:r>
        <w:fldChar w:fldCharType="end"/>
      </w:r>
      <w:r>
        <w:t xml:space="preserve">). </w:t>
      </w:r>
    </w:p>
    <w:p w:rsidR="007B1B5A" w:rsidRDefault="00884CFB">
      <w:r>
        <w:t xml:space="preserve">The use cases (except for </w:t>
      </w:r>
      <w:r>
        <w:fldChar w:fldCharType="begin"/>
      </w:r>
      <w:r>
        <w:instrText xml:space="preserve"> REF __RefHeading___Toc83287_1752710042 \r \h </w:instrText>
      </w:r>
      <w:r>
        <w:fldChar w:fldCharType="separate"/>
      </w:r>
      <w:r w:rsidR="00C939B4">
        <w:t>2.2</w:t>
      </w:r>
      <w:r>
        <w:fldChar w:fldCharType="end"/>
      </w:r>
      <w:r>
        <w:t xml:space="preserve">) including a human actor (the </w:t>
      </w:r>
      <w:r>
        <w:rPr>
          <w:i/>
          <w:iCs/>
        </w:rPr>
        <w:t>level</w:t>
      </w:r>
      <w:r>
        <w:t xml:space="preserve"> of the use case is </w:t>
      </w:r>
      <w:r>
        <w:rPr>
          <w:i/>
          <w:iCs/>
        </w:rPr>
        <w:t>user task</w:t>
      </w:r>
      <w:r>
        <w:t>) assume that the actor is logged in to the system and has the access rights required to carry out the use case.</w:t>
      </w:r>
    </w:p>
    <w:p w:rsidR="007B1B5A" w:rsidRDefault="00884CFB">
      <w:pPr>
        <w:pStyle w:val="Heading2"/>
        <w:tabs>
          <w:tab w:val="left" w:pos="0"/>
        </w:tabs>
      </w:pPr>
      <w:bookmarkStart w:id="3" w:name="__RefHeading___Toc33842_416770386"/>
      <w:bookmarkStart w:id="4" w:name="_Toc434767202"/>
      <w:bookmarkEnd w:id="3"/>
      <w:r>
        <w:t>Terms and Abbreviations</w:t>
      </w:r>
      <w:bookmarkEnd w:id="4"/>
    </w:p>
    <w:p w:rsidR="007B1B5A" w:rsidRDefault="00884CFB">
      <w:r>
        <w:t xml:space="preserve">The definitions for general X-Road terms can be found at </w:t>
      </w:r>
      <w:hyperlink r:id="rId10" w:history="1">
        <w:r>
          <w:rPr>
            <w:rStyle w:val="Hyperlink"/>
          </w:rPr>
          <w:t>https://confluence.ria.ee/display/XROADDOCS/Terms%2C+definitions+and+abbrevations</w:t>
        </w:r>
      </w:hyperlink>
      <w:r>
        <w:t xml:space="preserve">. </w:t>
      </w:r>
    </w:p>
    <w:p w:rsidR="007B1B5A" w:rsidRDefault="00884CFB">
      <w:pPr>
        <w:pStyle w:val="Heading2"/>
        <w:tabs>
          <w:tab w:val="left" w:pos="0"/>
        </w:tabs>
        <w:rPr>
          <w:color w:val="000000"/>
        </w:rPr>
      </w:pPr>
      <w:bookmarkStart w:id="5" w:name="__RefHeading__1446_2115075793"/>
      <w:bookmarkStart w:id="6" w:name="_Toc434767203"/>
      <w:bookmarkEnd w:id="5"/>
      <w:r>
        <w:t>References</w:t>
      </w:r>
      <w:bookmarkEnd w:id="6"/>
    </w:p>
    <w:p w:rsidR="007B1B5A" w:rsidRDefault="00884CFB">
      <w:pPr>
        <w:numPr>
          <w:ilvl w:val="0"/>
          <w:numId w:val="9"/>
        </w:numPr>
        <w:tabs>
          <w:tab w:val="left" w:pos="0"/>
        </w:tabs>
        <w:rPr>
          <w:color w:val="000000"/>
        </w:rPr>
      </w:pPr>
      <w:bookmarkStart w:id="7" w:name="Ref_Central%20Server%20Installation%20Gu"/>
      <w:r>
        <w:rPr>
          <w:color w:val="000000"/>
        </w:rPr>
        <w:t>[IG-CS]</w:t>
      </w:r>
      <w:bookmarkEnd w:id="7"/>
      <w:r>
        <w:rPr>
          <w:color w:val="000000"/>
        </w:rPr>
        <w:t xml:space="preserve"> X-Road 6. Central Server Installation Guide. Document ID: IG-CS.</w:t>
      </w:r>
    </w:p>
    <w:p w:rsidR="007B1B5A" w:rsidRDefault="00884CFB">
      <w:pPr>
        <w:numPr>
          <w:ilvl w:val="0"/>
          <w:numId w:val="9"/>
        </w:numPr>
        <w:tabs>
          <w:tab w:val="left" w:pos="0"/>
        </w:tabs>
        <w:rPr>
          <w:color w:val="000000"/>
        </w:rPr>
      </w:pPr>
      <w:bookmarkStart w:id="8" w:name="Ref_X-Road%3A%20Audit%20Log%20Events"/>
      <w:r>
        <w:rPr>
          <w:color w:val="000000"/>
        </w:rPr>
        <w:t>[SPEC-AL]</w:t>
      </w:r>
      <w:bookmarkEnd w:id="8"/>
      <w:r>
        <w:rPr>
          <w:color w:val="000000"/>
        </w:rPr>
        <w:t xml:space="preserve"> X-Road: Audit Log Events. Document ID: SPEC-AL.</w:t>
      </w:r>
    </w:p>
    <w:p w:rsidR="007B1B5A" w:rsidRDefault="00884CFB">
      <w:pPr>
        <w:numPr>
          <w:ilvl w:val="0"/>
          <w:numId w:val="9"/>
        </w:numPr>
        <w:tabs>
          <w:tab w:val="left" w:pos="0"/>
        </w:tabs>
        <w:rPr>
          <w:color w:val="000000"/>
        </w:rPr>
      </w:pPr>
      <w:bookmarkStart w:id="9" w:name="Ref_UC-GCONF"/>
      <w:r>
        <w:rPr>
          <w:color w:val="000000"/>
        </w:rPr>
        <w:t>[UC-GCONF]</w:t>
      </w:r>
      <w:bookmarkEnd w:id="9"/>
      <w:r>
        <w:rPr>
          <w:color w:val="000000"/>
        </w:rPr>
        <w:t xml:space="preserve"> X-Road: Use Case Model for Global Configuration Distribution. Document ID: UC-GCONF.</w:t>
      </w:r>
    </w:p>
    <w:p w:rsidR="007B1B5A" w:rsidRDefault="00884CFB">
      <w:pPr>
        <w:numPr>
          <w:ilvl w:val="0"/>
          <w:numId w:val="9"/>
        </w:numPr>
        <w:tabs>
          <w:tab w:val="left" w:pos="0"/>
        </w:tabs>
        <w:rPr>
          <w:color w:val="000000"/>
        </w:rPr>
      </w:pPr>
      <w:bookmarkStart w:id="10" w:name="Ref_UC-FED"/>
      <w:r>
        <w:rPr>
          <w:color w:val="000000"/>
        </w:rPr>
        <w:t>[UC-FED]</w:t>
      </w:r>
      <w:bookmarkEnd w:id="10"/>
      <w:r>
        <w:rPr>
          <w:color w:val="000000"/>
        </w:rPr>
        <w:t xml:space="preserve"> X-Road: Use Case Model for Federation. Document ID: UC-FED.</w:t>
      </w:r>
    </w:p>
    <w:p w:rsidR="007B1B5A" w:rsidRDefault="00884CFB">
      <w:pPr>
        <w:numPr>
          <w:ilvl w:val="0"/>
          <w:numId w:val="9"/>
        </w:numPr>
        <w:tabs>
          <w:tab w:val="left" w:pos="0"/>
        </w:tabs>
        <w:rPr>
          <w:color w:val="000000"/>
        </w:rPr>
      </w:pPr>
      <w:bookmarkStart w:id="11" w:name="Ref_UC-MEMBER"/>
      <w:r>
        <w:rPr>
          <w:color w:val="000000"/>
        </w:rPr>
        <w:t>[UC-MEMBER]</w:t>
      </w:r>
      <w:bookmarkEnd w:id="11"/>
      <w:r>
        <w:rPr>
          <w:color w:val="000000"/>
        </w:rPr>
        <w:t xml:space="preserve"> X-Road: Use Case Model for Member Management. Document ID: UC-MEMBER.</w:t>
      </w:r>
    </w:p>
    <w:p w:rsidR="007B1B5A" w:rsidRDefault="00884CFB">
      <w:pPr>
        <w:numPr>
          <w:ilvl w:val="0"/>
          <w:numId w:val="9"/>
        </w:numPr>
        <w:tabs>
          <w:tab w:val="left" w:pos="0"/>
        </w:tabs>
        <w:rPr>
          <w:color w:val="000000"/>
        </w:rPr>
      </w:pPr>
      <w:bookmarkStart w:id="12" w:name="Ref_UC-SERVICE"/>
      <w:r>
        <w:rPr>
          <w:color w:val="000000"/>
        </w:rPr>
        <w:t>[UC-SERVICE]</w:t>
      </w:r>
      <w:bookmarkEnd w:id="12"/>
      <w:r>
        <w:rPr>
          <w:color w:val="000000"/>
        </w:rPr>
        <w:t xml:space="preserve"> X-Road: Use Case Model for Service Management. Document ID: UC-SERVICE.</w:t>
      </w:r>
    </w:p>
    <w:p w:rsidR="007B1B5A" w:rsidRDefault="00884CFB">
      <w:pPr>
        <w:numPr>
          <w:ilvl w:val="0"/>
          <w:numId w:val="9"/>
        </w:numPr>
        <w:tabs>
          <w:tab w:val="left" w:pos="0"/>
        </w:tabs>
      </w:pPr>
      <w:bookmarkStart w:id="13" w:name="Ref_UC-TRUST"/>
      <w:r>
        <w:rPr>
          <w:color w:val="000000"/>
        </w:rPr>
        <w:t>[UC-TRUST]</w:t>
      </w:r>
      <w:bookmarkEnd w:id="13"/>
      <w:r>
        <w:rPr>
          <w:color w:val="000000"/>
        </w:rPr>
        <w:t xml:space="preserve"> X-Road: Use Case Model for Trust Service Management. Document ID: UC-TRUST.</w:t>
      </w:r>
    </w:p>
    <w:p w:rsidR="007B1B5A" w:rsidRDefault="00884CFB">
      <w:pPr>
        <w:pStyle w:val="Heading1"/>
        <w:tabs>
          <w:tab w:val="left" w:pos="0"/>
        </w:tabs>
      </w:pPr>
      <w:bookmarkStart w:id="14" w:name="__RefHeading___Toc4463_1388084357"/>
      <w:bookmarkStart w:id="15" w:name="_Toc434767204"/>
      <w:bookmarkEnd w:id="14"/>
      <w:r>
        <w:t>Use Case Model</w:t>
      </w:r>
      <w:bookmarkEnd w:id="15"/>
    </w:p>
    <w:p w:rsidR="007B1B5A" w:rsidRDefault="00884CFB">
      <w:pPr>
        <w:pStyle w:val="Heading2"/>
        <w:tabs>
          <w:tab w:val="left" w:pos="0"/>
        </w:tabs>
      </w:pPr>
      <w:bookmarkStart w:id="16" w:name="__RefHeading___Toc8045_1036715012"/>
      <w:bookmarkStart w:id="17" w:name="_Toc434767205"/>
      <w:bookmarkEnd w:id="16"/>
      <w:r>
        <w:t>Actors</w:t>
      </w:r>
      <w:bookmarkEnd w:id="17"/>
    </w:p>
    <w:p w:rsidR="007B1B5A" w:rsidRDefault="00884CFB">
      <w:pPr>
        <w:rPr>
          <w:b/>
          <w:bCs/>
          <w:lang w:val="en-US"/>
        </w:rPr>
      </w:pPr>
      <w:r>
        <w:t xml:space="preserve">The use case model </w:t>
      </w:r>
      <w:r w:rsidR="00C939B4">
        <w:t>for central server</w:t>
      </w:r>
      <w:r>
        <w:t xml:space="preserve"> </w:t>
      </w:r>
      <w:r w:rsidR="00C939B4">
        <w:t xml:space="preserve">management </w:t>
      </w:r>
      <w:r>
        <w:t>includes the following actor.</w:t>
      </w:r>
    </w:p>
    <w:p w:rsidR="007B1B5A" w:rsidRDefault="00884CFB">
      <w:pPr>
        <w:numPr>
          <w:ilvl w:val="0"/>
          <w:numId w:val="4"/>
        </w:numPr>
        <w:tabs>
          <w:tab w:val="left" w:pos="0"/>
        </w:tabs>
        <w:rPr>
          <w:lang w:val="en-US"/>
        </w:rPr>
      </w:pPr>
      <w:r>
        <w:rPr>
          <w:b/>
          <w:bCs/>
          <w:lang w:val="en-US"/>
        </w:rPr>
        <w:t xml:space="preserve">CS administrator </w:t>
      </w:r>
      <w:r>
        <w:rPr>
          <w:lang w:val="en-US"/>
        </w:rPr>
        <w:t>(central server administrator) – a person responsible for managing the central server.</w:t>
      </w:r>
    </w:p>
    <w:p w:rsidR="007B1B5A" w:rsidRDefault="00884CFB">
      <w:r>
        <w:rPr>
          <w:lang w:val="en-US"/>
        </w:rPr>
        <w:t xml:space="preserve">Relationships between the actor, the system and the use cases are described in Figure </w:t>
      </w:r>
      <w:r>
        <w:rPr>
          <w:lang w:val="en-US"/>
        </w:rPr>
        <w:fldChar w:fldCharType="begin"/>
      </w:r>
      <w:r>
        <w:rPr>
          <w:lang w:val="en-US"/>
        </w:rPr>
        <w:instrText xml:space="preserve"> REF Ref_Use_case_diagram_for_the_federation_ \h </w:instrText>
      </w:r>
      <w:r w:rsidR="00C939B4">
        <w:rPr>
          <w:lang w:val="en-US"/>
        </w:rPr>
      </w:r>
      <w:r>
        <w:rPr>
          <w:lang w:val="en-US"/>
        </w:rPr>
        <w:fldChar w:fldCharType="separate"/>
      </w:r>
      <w:r w:rsidR="00C939B4">
        <w:rPr>
          <w:noProof/>
        </w:rPr>
        <w:t>1</w:t>
      </w:r>
      <w:r>
        <w:rPr>
          <w:lang w:val="en-US"/>
        </w:rPr>
        <w:fldChar w:fldCharType="end"/>
      </w:r>
      <w:r>
        <w:rPr>
          <w:lang w:val="en-US"/>
        </w:rPr>
        <w:t xml:space="preserve">. </w:t>
      </w:r>
    </w:p>
    <w:p w:rsidR="007B1B5A" w:rsidRDefault="00884CFB">
      <w:r>
        <w:rPr>
          <w:noProof/>
          <w:lang w:val="et-EE"/>
        </w:rPr>
        <w:drawing>
          <wp:inline distT="0" distB="0" distL="0" distR="0">
            <wp:extent cx="566737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7375" cy="3495675"/>
                    </a:xfrm>
                    <a:prstGeom prst="rect">
                      <a:avLst/>
                    </a:prstGeom>
                    <a:solidFill>
                      <a:srgbClr val="FFFFFF"/>
                    </a:solidFill>
                    <a:ln>
                      <a:noFill/>
                    </a:ln>
                  </pic:spPr>
                </pic:pic>
              </a:graphicData>
            </a:graphic>
          </wp:inline>
        </w:drawing>
      </w:r>
    </w:p>
    <w:p w:rsidR="007B1B5A" w:rsidRDefault="00884CFB">
      <w:pPr>
        <w:pStyle w:val="Caption"/>
      </w:pPr>
      <w:bookmarkStart w:id="18" w:name="__RefHeading__1450_2115075793"/>
      <w:bookmarkEnd w:id="18"/>
      <w:r>
        <w:t xml:space="preserve">Figure </w:t>
      </w:r>
      <w:bookmarkStart w:id="19" w:name="Ref_Use_case_diagram_for_the_federation_"/>
      <w:r>
        <w:fldChar w:fldCharType="begin"/>
      </w:r>
      <w:r>
        <w:instrText xml:space="preserve"> SEQ "Illustration" \* ARABIC </w:instrText>
      </w:r>
      <w:r>
        <w:fldChar w:fldCharType="separate"/>
      </w:r>
      <w:r w:rsidR="00C939B4">
        <w:rPr>
          <w:noProof/>
        </w:rPr>
        <w:t>1</w:t>
      </w:r>
      <w:r>
        <w:fldChar w:fldCharType="end"/>
      </w:r>
      <w:bookmarkEnd w:id="19"/>
      <w:r>
        <w:t>. Use case diagram for central server management</w:t>
      </w:r>
    </w:p>
    <w:p w:rsidR="007B1B5A" w:rsidRDefault="00884CFB">
      <w:pPr>
        <w:pStyle w:val="Heading2"/>
        <w:tabs>
          <w:tab w:val="left" w:pos="0"/>
        </w:tabs>
      </w:pPr>
      <w:bookmarkStart w:id="20" w:name="__RefHeading___Toc83287_1752710042"/>
      <w:bookmarkStart w:id="21" w:name="_Toc434767206"/>
      <w:bookmarkEnd w:id="20"/>
      <w:r>
        <w:t>UC CS_01: Log In to the Graphical User Interface</w:t>
      </w:r>
      <w:bookmarkEnd w:id="21"/>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rPr>
      </w:pPr>
      <w:r>
        <w:rPr>
          <w:b/>
          <w:bCs/>
        </w:rPr>
        <w:t>Actor</w:t>
      </w:r>
      <w:r>
        <w:t>: CS administrator</w:t>
      </w:r>
    </w:p>
    <w:p w:rsidR="007B1B5A" w:rsidRDefault="00884CFB">
      <w:pPr>
        <w:rPr>
          <w:b/>
          <w:bCs/>
        </w:rPr>
      </w:pPr>
      <w:r>
        <w:rPr>
          <w:b/>
          <w:bCs/>
        </w:rPr>
        <w:t>Brief Description</w:t>
      </w:r>
      <w:r>
        <w:t>: CS administrator logs in to the graphical user interface (GUI) of the central server.</w:t>
      </w:r>
    </w:p>
    <w:p w:rsidR="007B1B5A" w:rsidRDefault="00884CFB">
      <w:pPr>
        <w:rPr>
          <w:b/>
          <w:bCs/>
        </w:rPr>
      </w:pPr>
      <w:r>
        <w:rPr>
          <w:b/>
          <w:bCs/>
        </w:rPr>
        <w:t>Preconditions</w:t>
      </w:r>
      <w:r>
        <w:t>: -</w:t>
      </w:r>
    </w:p>
    <w:p w:rsidR="007B1B5A" w:rsidRDefault="00884CFB">
      <w:pPr>
        <w:rPr>
          <w:b/>
          <w:bCs/>
        </w:rPr>
      </w:pPr>
      <w:proofErr w:type="spellStart"/>
      <w:r>
        <w:rPr>
          <w:b/>
          <w:bCs/>
        </w:rPr>
        <w:t>Postconditions</w:t>
      </w:r>
      <w:proofErr w:type="spellEnd"/>
      <w:r>
        <w:t>: An audit log record for the event has been created.</w:t>
      </w:r>
    </w:p>
    <w:p w:rsidR="007B1B5A" w:rsidRDefault="00884CFB">
      <w:pPr>
        <w:rPr>
          <w:b/>
          <w:bCs/>
          <w:lang w:val="en-US"/>
        </w:rPr>
      </w:pPr>
      <w:r>
        <w:rPr>
          <w:b/>
          <w:bCs/>
        </w:rPr>
        <w:t>Trigger</w:t>
      </w:r>
      <w:r>
        <w:t>: CS administrator wants to log in to the GUI to view or manage the central server configuration.</w:t>
      </w:r>
    </w:p>
    <w:p w:rsidR="007B1B5A" w:rsidRDefault="00884CFB">
      <w:pPr>
        <w:rPr>
          <w:lang w:val="en-US"/>
        </w:rPr>
      </w:pPr>
      <w:r>
        <w:rPr>
          <w:b/>
          <w:bCs/>
          <w:lang w:val="en-US"/>
        </w:rPr>
        <w:t>Main Success Scenario</w:t>
      </w:r>
      <w:r>
        <w:rPr>
          <w:lang w:val="en-US"/>
        </w:rPr>
        <w:t>:</w:t>
      </w:r>
    </w:p>
    <w:p w:rsidR="007B1B5A" w:rsidRDefault="00884CFB">
      <w:pPr>
        <w:numPr>
          <w:ilvl w:val="0"/>
          <w:numId w:val="10"/>
        </w:numPr>
        <w:tabs>
          <w:tab w:val="left" w:pos="0"/>
        </w:tabs>
        <w:rPr>
          <w:lang w:val="en-US"/>
        </w:rPr>
      </w:pPr>
      <w:r>
        <w:rPr>
          <w:lang w:val="en-US"/>
        </w:rPr>
        <w:t>CS administrator selects to log in to the GUI.</w:t>
      </w:r>
    </w:p>
    <w:p w:rsidR="007B1B5A" w:rsidRDefault="00884CFB">
      <w:pPr>
        <w:numPr>
          <w:ilvl w:val="0"/>
          <w:numId w:val="10"/>
        </w:numPr>
        <w:tabs>
          <w:tab w:val="left" w:pos="0"/>
        </w:tabs>
        <w:rPr>
          <w:lang w:val="en-US"/>
        </w:rPr>
      </w:pPr>
      <w:r>
        <w:rPr>
          <w:lang w:val="en-US"/>
        </w:rPr>
        <w:t>CS administrator inserts the username and password.</w:t>
      </w:r>
    </w:p>
    <w:p w:rsidR="007B1B5A" w:rsidRDefault="00884CFB">
      <w:pPr>
        <w:numPr>
          <w:ilvl w:val="0"/>
          <w:numId w:val="10"/>
        </w:numPr>
        <w:tabs>
          <w:tab w:val="left" w:pos="0"/>
        </w:tabs>
        <w:rPr>
          <w:lang w:val="en-US"/>
        </w:rPr>
      </w:pPr>
      <w:r>
        <w:rPr>
          <w:lang w:val="en-US"/>
        </w:rPr>
        <w:t>System verifies that the system is not currently undergoing the system restore process.</w:t>
      </w:r>
    </w:p>
    <w:p w:rsidR="007B1B5A" w:rsidRDefault="00884CFB">
      <w:pPr>
        <w:numPr>
          <w:ilvl w:val="0"/>
          <w:numId w:val="10"/>
        </w:numPr>
        <w:tabs>
          <w:tab w:val="left" w:pos="0"/>
        </w:tabs>
        <w:rPr>
          <w:lang w:val="en-US"/>
        </w:rPr>
      </w:pPr>
      <w:r>
        <w:rPr>
          <w:lang w:val="en-US"/>
        </w:rPr>
        <w:t>System verifies that a user with the inserted username and password is configured in the system configuration and logs CS administrator in to the GUI.</w:t>
      </w:r>
    </w:p>
    <w:p w:rsidR="007B1B5A" w:rsidRDefault="00884CFB">
      <w:pPr>
        <w:numPr>
          <w:ilvl w:val="0"/>
          <w:numId w:val="10"/>
        </w:numPr>
        <w:tabs>
          <w:tab w:val="left" w:pos="0"/>
        </w:tabs>
        <w:rPr>
          <w:b/>
          <w:bCs/>
          <w:lang w:val="en-US"/>
        </w:rPr>
      </w:pPr>
      <w:r>
        <w:rPr>
          <w:lang w:val="en-US"/>
        </w:rPr>
        <w:t>System logs the event “Log in user” to the audit log.</w:t>
      </w:r>
    </w:p>
    <w:p w:rsidR="007B1B5A" w:rsidRDefault="00884CFB">
      <w:pPr>
        <w:rPr>
          <w:lang w:val="en-US"/>
        </w:rPr>
      </w:pPr>
      <w:r>
        <w:rPr>
          <w:b/>
          <w:bCs/>
          <w:lang w:val="en-US"/>
        </w:rPr>
        <w:t>Extensions</w:t>
      </w:r>
      <w:r>
        <w:rPr>
          <w:lang w:val="en-US"/>
        </w:rPr>
        <w:t xml:space="preserve">: </w:t>
      </w:r>
    </w:p>
    <w:p w:rsidR="007B1B5A" w:rsidRDefault="00884CFB">
      <w:pPr>
        <w:rPr>
          <w:lang w:val="en-US"/>
        </w:rPr>
      </w:pPr>
      <w:r>
        <w:rPr>
          <w:lang w:val="en-US"/>
        </w:rPr>
        <w:t>3a.</w:t>
      </w:r>
      <w:r>
        <w:rPr>
          <w:lang w:val="en-US"/>
        </w:rPr>
        <w:tab/>
        <w:t xml:space="preserve"> </w:t>
      </w:r>
      <w:proofErr w:type="gramStart"/>
      <w:r>
        <w:rPr>
          <w:lang w:val="en-US"/>
        </w:rPr>
        <w:t>The</w:t>
      </w:r>
      <w:proofErr w:type="gramEnd"/>
      <w:r>
        <w:rPr>
          <w:lang w:val="en-US"/>
        </w:rPr>
        <w:t xml:space="preserve"> system is currently undergoing the system restore process.</w:t>
      </w:r>
    </w:p>
    <w:p w:rsidR="007B1B5A" w:rsidRDefault="00884CFB">
      <w:pPr>
        <w:ind w:left="720"/>
        <w:rPr>
          <w:lang w:val="en-US"/>
        </w:rPr>
      </w:pPr>
      <w:r>
        <w:rPr>
          <w:lang w:val="en-US"/>
        </w:rPr>
        <w:t>3a.1.</w:t>
      </w:r>
      <w:r>
        <w:rPr>
          <w:lang w:val="en-US"/>
        </w:rPr>
        <w:tab/>
        <w:t>System displays the error message “Restore in progress, try again later”.</w:t>
      </w:r>
    </w:p>
    <w:p w:rsidR="007B1B5A" w:rsidRDefault="00884CFB">
      <w:pPr>
        <w:ind w:left="720"/>
        <w:rPr>
          <w:lang w:val="en-US"/>
        </w:rPr>
      </w:pPr>
      <w:r>
        <w:rPr>
          <w:lang w:val="en-US"/>
        </w:rPr>
        <w:t>3a.2.</w:t>
      </w:r>
      <w:r>
        <w:rPr>
          <w:lang w:val="en-US"/>
        </w:rPr>
        <w:tab/>
        <w:t>System logs the event “Log in user failed” to the audit log.</w:t>
      </w:r>
    </w:p>
    <w:p w:rsidR="007B1B5A" w:rsidRDefault="00884CFB">
      <w:pPr>
        <w:ind w:left="720"/>
        <w:rPr>
          <w:lang w:val="en-US"/>
        </w:rPr>
      </w:pPr>
      <w:r>
        <w:rPr>
          <w:lang w:val="en-US"/>
        </w:rPr>
        <w:t>3a.3.</w:t>
      </w:r>
      <w:r>
        <w:rPr>
          <w:lang w:val="en-US"/>
        </w:rPr>
        <w:tab/>
        <w:t>CS administrator selects to reinsert the username and/or the password. Use case continues from step 3.</w:t>
      </w:r>
    </w:p>
    <w:p w:rsidR="007B1B5A" w:rsidRDefault="00884CFB">
      <w:pPr>
        <w:ind w:left="1440"/>
        <w:rPr>
          <w:lang w:val="en-US"/>
        </w:rPr>
      </w:pPr>
      <w:r>
        <w:rPr>
          <w:lang w:val="en-US"/>
        </w:rPr>
        <w:t>3a.3a.</w:t>
      </w:r>
      <w:r>
        <w:rPr>
          <w:lang w:val="en-US"/>
        </w:rPr>
        <w:tab/>
        <w:t>CS administrator selects to terminate the use case.</w:t>
      </w:r>
    </w:p>
    <w:p w:rsidR="007B1B5A" w:rsidRDefault="00884CFB">
      <w:pPr>
        <w:rPr>
          <w:lang w:val="en-US"/>
        </w:rPr>
      </w:pPr>
      <w:r>
        <w:rPr>
          <w:lang w:val="en-US"/>
        </w:rPr>
        <w:t>4a.</w:t>
      </w:r>
      <w:r>
        <w:rPr>
          <w:lang w:val="en-US"/>
        </w:rPr>
        <w:tab/>
      </w:r>
      <w:proofErr w:type="gramStart"/>
      <w:r>
        <w:rPr>
          <w:lang w:val="en-US"/>
        </w:rPr>
        <w:t>The</w:t>
      </w:r>
      <w:proofErr w:type="gramEnd"/>
      <w:r>
        <w:rPr>
          <w:lang w:val="en-US"/>
        </w:rPr>
        <w:t xml:space="preserve"> user with the inserted username does not exist or the password is incorrect.</w:t>
      </w:r>
    </w:p>
    <w:p w:rsidR="007B1B5A" w:rsidRDefault="00884CFB">
      <w:pPr>
        <w:ind w:left="720"/>
        <w:rPr>
          <w:lang w:val="en-US"/>
        </w:rPr>
      </w:pPr>
      <w:r>
        <w:rPr>
          <w:lang w:val="en-US"/>
        </w:rPr>
        <w:t>4a.1.</w:t>
      </w:r>
      <w:r>
        <w:rPr>
          <w:lang w:val="en-US"/>
        </w:rPr>
        <w:tab/>
        <w:t>System displays the error message “Authentication failed”.</w:t>
      </w:r>
    </w:p>
    <w:p w:rsidR="007B1B5A" w:rsidRDefault="00884CFB">
      <w:pPr>
        <w:ind w:left="720"/>
        <w:rPr>
          <w:lang w:val="en-US"/>
        </w:rPr>
      </w:pPr>
      <w:r>
        <w:rPr>
          <w:lang w:val="en-US"/>
        </w:rPr>
        <w:t>4a.2.</w:t>
      </w:r>
      <w:r>
        <w:rPr>
          <w:lang w:val="en-US"/>
        </w:rPr>
        <w:tab/>
        <w:t>System logs the event “Log in user failed” to the audit log.</w:t>
      </w:r>
    </w:p>
    <w:p w:rsidR="007B1B5A" w:rsidRDefault="00884CFB">
      <w:pPr>
        <w:ind w:left="720"/>
        <w:rPr>
          <w:lang w:val="en-US"/>
        </w:rPr>
      </w:pPr>
      <w:r>
        <w:rPr>
          <w:lang w:val="en-US"/>
        </w:rPr>
        <w:t>4a.3.</w:t>
      </w:r>
      <w:r>
        <w:rPr>
          <w:lang w:val="en-US"/>
        </w:rPr>
        <w:tab/>
        <w:t>CS administrator selects to reinsert the username and/or the password. Use case continues from step 3.</w:t>
      </w:r>
    </w:p>
    <w:p w:rsidR="007B1B5A" w:rsidRDefault="00884CFB">
      <w:pPr>
        <w:ind w:left="1440"/>
        <w:rPr>
          <w:b/>
          <w:bCs/>
          <w:lang w:val="en-US"/>
        </w:rPr>
      </w:pPr>
      <w:r>
        <w:rPr>
          <w:lang w:val="en-US"/>
        </w:rPr>
        <w:t>4a.3a.</w:t>
      </w:r>
      <w:r>
        <w:rPr>
          <w:lang w:val="en-US"/>
        </w:rPr>
        <w:tab/>
        <w:t>CS administrator selects to terminate the use case.</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22" w:name="__RefHeading___Toc83289_1752710042"/>
      <w:bookmarkStart w:id="23" w:name="_Toc434767207"/>
      <w:bookmarkEnd w:id="22"/>
      <w:r>
        <w:t>UC CS_02: Log Out of the Graphical User Interface</w:t>
      </w:r>
      <w:bookmarkEnd w:id="23"/>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rPr>
      </w:pPr>
      <w:r>
        <w:rPr>
          <w:b/>
          <w:bCs/>
        </w:rPr>
        <w:t>Actor</w:t>
      </w:r>
      <w:r>
        <w:t>: CS administrator</w:t>
      </w:r>
    </w:p>
    <w:p w:rsidR="007B1B5A" w:rsidRDefault="00884CFB">
      <w:pPr>
        <w:rPr>
          <w:b/>
          <w:bCs/>
        </w:rPr>
      </w:pPr>
      <w:r>
        <w:rPr>
          <w:b/>
          <w:bCs/>
        </w:rPr>
        <w:t>Brief Description</w:t>
      </w:r>
      <w:r>
        <w:t>: CS administrator logs out of the GUI.</w:t>
      </w:r>
    </w:p>
    <w:p w:rsidR="007B1B5A" w:rsidRDefault="00884CFB">
      <w:pPr>
        <w:rPr>
          <w:b/>
          <w:bCs/>
        </w:rPr>
      </w:pPr>
      <w:r>
        <w:rPr>
          <w:b/>
          <w:bCs/>
        </w:rPr>
        <w:t>Preconditions</w:t>
      </w:r>
      <w:r>
        <w:t>: -</w:t>
      </w:r>
    </w:p>
    <w:p w:rsidR="007B1B5A" w:rsidRDefault="00884CFB">
      <w:proofErr w:type="spellStart"/>
      <w:r>
        <w:rPr>
          <w:b/>
          <w:bCs/>
        </w:rPr>
        <w:t>Postconditions</w:t>
      </w:r>
      <w:proofErr w:type="spellEnd"/>
      <w:r>
        <w:t xml:space="preserve">: </w:t>
      </w:r>
    </w:p>
    <w:p w:rsidR="007B1B5A" w:rsidRDefault="00884CFB">
      <w:pPr>
        <w:numPr>
          <w:ilvl w:val="0"/>
          <w:numId w:val="4"/>
        </w:numPr>
        <w:tabs>
          <w:tab w:val="left" w:pos="0"/>
        </w:tabs>
      </w:pPr>
      <w:r>
        <w:t>CS administrator is logged out of the GUI.</w:t>
      </w:r>
    </w:p>
    <w:p w:rsidR="007B1B5A" w:rsidRDefault="00884CFB">
      <w:pPr>
        <w:numPr>
          <w:ilvl w:val="0"/>
          <w:numId w:val="4"/>
        </w:numPr>
        <w:tabs>
          <w:tab w:val="left" w:pos="0"/>
        </w:tabs>
        <w:rPr>
          <w:b/>
          <w:bCs/>
        </w:rPr>
      </w:pPr>
      <w:r>
        <w:t>An audit log record for the event has been created.</w:t>
      </w:r>
    </w:p>
    <w:p w:rsidR="007B1B5A" w:rsidRDefault="00884CFB">
      <w:pPr>
        <w:rPr>
          <w:b/>
          <w:bCs/>
          <w:lang w:val="en-US"/>
        </w:rPr>
      </w:pPr>
      <w:r>
        <w:rPr>
          <w:b/>
          <w:bCs/>
        </w:rPr>
        <w:t>Trigger</w:t>
      </w:r>
      <w:r>
        <w:t>: CS administrator wants to log out of the GUI.</w:t>
      </w:r>
    </w:p>
    <w:p w:rsidR="007B1B5A" w:rsidRDefault="00884CFB">
      <w:pPr>
        <w:rPr>
          <w:lang w:val="en-US"/>
        </w:rPr>
      </w:pPr>
      <w:r>
        <w:rPr>
          <w:b/>
          <w:bCs/>
          <w:lang w:val="en-US"/>
        </w:rPr>
        <w:t>Main Success Scenario</w:t>
      </w:r>
      <w:r>
        <w:rPr>
          <w:lang w:val="en-US"/>
        </w:rPr>
        <w:t>:</w:t>
      </w:r>
    </w:p>
    <w:p w:rsidR="007B1B5A" w:rsidRDefault="00884CFB">
      <w:pPr>
        <w:numPr>
          <w:ilvl w:val="0"/>
          <w:numId w:val="11"/>
        </w:numPr>
        <w:tabs>
          <w:tab w:val="left" w:pos="0"/>
        </w:tabs>
        <w:rPr>
          <w:lang w:val="en-US"/>
        </w:rPr>
      </w:pPr>
      <w:r>
        <w:rPr>
          <w:lang w:val="en-US"/>
        </w:rPr>
        <w:t>CS administrator selects to log out of the GUI.</w:t>
      </w:r>
    </w:p>
    <w:p w:rsidR="007B1B5A" w:rsidRDefault="00884CFB">
      <w:pPr>
        <w:numPr>
          <w:ilvl w:val="0"/>
          <w:numId w:val="11"/>
        </w:numPr>
        <w:tabs>
          <w:tab w:val="left" w:pos="0"/>
        </w:tabs>
        <w:rPr>
          <w:lang w:val="en-US"/>
        </w:rPr>
      </w:pPr>
      <w:r>
        <w:rPr>
          <w:lang w:val="en-US"/>
        </w:rPr>
        <w:t>System logs CS administrator out of the GUI.</w:t>
      </w:r>
    </w:p>
    <w:p w:rsidR="007B1B5A" w:rsidRDefault="00884CFB">
      <w:pPr>
        <w:numPr>
          <w:ilvl w:val="0"/>
          <w:numId w:val="11"/>
        </w:numPr>
        <w:tabs>
          <w:tab w:val="left" w:pos="0"/>
        </w:tabs>
        <w:rPr>
          <w:b/>
          <w:bCs/>
          <w:lang w:val="en-US"/>
        </w:rPr>
      </w:pPr>
      <w:r>
        <w:rPr>
          <w:lang w:val="en-US"/>
        </w:rPr>
        <w:t>System logs the event “Log out user” to the audit log.</w:t>
      </w:r>
    </w:p>
    <w:p w:rsidR="007B1B5A" w:rsidRDefault="00884CFB">
      <w:pPr>
        <w:rPr>
          <w:b/>
          <w:bCs/>
          <w:lang w:val="en-US"/>
        </w:rPr>
      </w:pPr>
      <w:r>
        <w:rPr>
          <w:b/>
          <w:bCs/>
          <w:lang w:val="en-US"/>
        </w:rPr>
        <w:t>Extensions</w:t>
      </w:r>
      <w:r>
        <w:rPr>
          <w:lang w:val="en-US"/>
        </w:rPr>
        <w:t>: -</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24" w:name="__RefHeading___Toc73711_1518927808"/>
      <w:bookmarkStart w:id="25" w:name="_Toc434767208"/>
      <w:bookmarkEnd w:id="24"/>
      <w:r>
        <w:t>UC CS_03: Log a User Out of the Graphical User Interface</w:t>
      </w:r>
      <w:bookmarkEnd w:id="25"/>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System task</w:t>
      </w:r>
    </w:p>
    <w:p w:rsidR="007B1B5A" w:rsidRDefault="00884CFB">
      <w:pPr>
        <w:rPr>
          <w:b/>
          <w:bCs/>
        </w:rPr>
      </w:pPr>
      <w:r>
        <w:rPr>
          <w:b/>
          <w:bCs/>
          <w:lang w:val="en-US"/>
        </w:rPr>
        <w:t>Component:</w:t>
      </w:r>
      <w:r>
        <w:rPr>
          <w:lang w:val="en-US"/>
        </w:rPr>
        <w:t xml:space="preserve"> Central server</w:t>
      </w:r>
    </w:p>
    <w:p w:rsidR="007B1B5A" w:rsidRDefault="00884CFB">
      <w:pPr>
        <w:rPr>
          <w:b/>
          <w:bCs/>
        </w:rPr>
      </w:pPr>
      <w:r>
        <w:rPr>
          <w:b/>
          <w:bCs/>
        </w:rPr>
        <w:t>Actor</w:t>
      </w:r>
      <w:r>
        <w:t>: -</w:t>
      </w:r>
    </w:p>
    <w:p w:rsidR="007B1B5A" w:rsidRDefault="00884CFB">
      <w:pPr>
        <w:rPr>
          <w:b/>
          <w:bCs/>
        </w:rPr>
      </w:pPr>
      <w:r>
        <w:rPr>
          <w:b/>
          <w:bCs/>
        </w:rPr>
        <w:t>Brief Description</w:t>
      </w:r>
      <w:r>
        <w:t>: System logs the user out of the GUI when the logged in user has been idle for 30 minutes.</w:t>
      </w:r>
    </w:p>
    <w:p w:rsidR="007B1B5A" w:rsidRDefault="00884CFB">
      <w:pPr>
        <w:rPr>
          <w:b/>
          <w:bCs/>
        </w:rPr>
      </w:pPr>
      <w:r>
        <w:rPr>
          <w:b/>
          <w:bCs/>
        </w:rPr>
        <w:t>Preconditions</w:t>
      </w:r>
      <w:r>
        <w:t>: -</w:t>
      </w:r>
    </w:p>
    <w:p w:rsidR="007B1B5A" w:rsidRDefault="00884CFB">
      <w:pPr>
        <w:rPr>
          <w:b/>
          <w:bCs/>
        </w:rPr>
      </w:pPr>
      <w:proofErr w:type="spellStart"/>
      <w:r>
        <w:rPr>
          <w:b/>
          <w:bCs/>
        </w:rPr>
        <w:t>Postconditions</w:t>
      </w:r>
      <w:proofErr w:type="spellEnd"/>
      <w:r>
        <w:t>: The user is logged out of the GUI.</w:t>
      </w:r>
    </w:p>
    <w:p w:rsidR="007B1B5A" w:rsidRDefault="00884CFB">
      <w:pPr>
        <w:rPr>
          <w:b/>
          <w:bCs/>
          <w:lang w:val="en-US"/>
        </w:rPr>
      </w:pPr>
      <w:r>
        <w:rPr>
          <w:b/>
          <w:bCs/>
        </w:rPr>
        <w:t>Triggers</w:t>
      </w:r>
      <w:r>
        <w:t>: The logged in user has been idle for 30 minutes.</w:t>
      </w:r>
    </w:p>
    <w:p w:rsidR="007B1B5A" w:rsidRDefault="00884CFB">
      <w:pPr>
        <w:rPr>
          <w:lang w:val="en-US"/>
        </w:rPr>
      </w:pPr>
      <w:r>
        <w:rPr>
          <w:b/>
          <w:bCs/>
          <w:lang w:val="en-US"/>
        </w:rPr>
        <w:t>Main Success Scenario</w:t>
      </w:r>
      <w:r>
        <w:rPr>
          <w:lang w:val="en-US"/>
        </w:rPr>
        <w:t>:</w:t>
      </w:r>
    </w:p>
    <w:p w:rsidR="007B1B5A" w:rsidRDefault="00884CFB">
      <w:pPr>
        <w:numPr>
          <w:ilvl w:val="0"/>
          <w:numId w:val="12"/>
        </w:numPr>
        <w:tabs>
          <w:tab w:val="left" w:pos="0"/>
        </w:tabs>
        <w:rPr>
          <w:lang w:val="en-US"/>
        </w:rPr>
      </w:pPr>
      <w:r>
        <w:rPr>
          <w:lang w:val="en-US"/>
        </w:rPr>
        <w:t>System logs the user out of the GUI.</w:t>
      </w:r>
    </w:p>
    <w:p w:rsidR="007B1B5A" w:rsidRDefault="00884CFB">
      <w:pPr>
        <w:numPr>
          <w:ilvl w:val="0"/>
          <w:numId w:val="12"/>
        </w:numPr>
        <w:tabs>
          <w:tab w:val="left" w:pos="0"/>
        </w:tabs>
        <w:rPr>
          <w:b/>
          <w:bCs/>
          <w:lang w:val="en-US"/>
        </w:rPr>
      </w:pPr>
      <w:r>
        <w:rPr>
          <w:lang w:val="en-US"/>
        </w:rPr>
        <w:t>System displays the message “Session timed out. Redirecting.”</w:t>
      </w:r>
    </w:p>
    <w:p w:rsidR="007B1B5A" w:rsidRDefault="00884CFB">
      <w:pPr>
        <w:rPr>
          <w:b/>
          <w:bCs/>
          <w:lang w:val="en-US"/>
        </w:rPr>
      </w:pPr>
      <w:r>
        <w:rPr>
          <w:b/>
          <w:bCs/>
          <w:lang w:val="en-US"/>
        </w:rPr>
        <w:t>Extensions</w:t>
      </w:r>
      <w:r>
        <w:rPr>
          <w:lang w:val="en-US"/>
        </w:rPr>
        <w:t>: -</w:t>
      </w:r>
    </w:p>
    <w:p w:rsidR="007B1B5A" w:rsidRDefault="00884CFB">
      <w:r>
        <w:rPr>
          <w:b/>
          <w:bCs/>
          <w:lang w:val="en-US"/>
        </w:rPr>
        <w:t>Related information</w:t>
      </w:r>
      <w:r>
        <w:rPr>
          <w:lang w:val="en-US"/>
        </w:rPr>
        <w:t>: -</w:t>
      </w:r>
    </w:p>
    <w:p w:rsidR="007B1B5A" w:rsidRDefault="00884CFB">
      <w:pPr>
        <w:pStyle w:val="Heading2"/>
        <w:tabs>
          <w:tab w:val="left" w:pos="0"/>
        </w:tabs>
      </w:pPr>
      <w:bookmarkStart w:id="26" w:name="__RefHeading___Toc83291_1752710042"/>
      <w:bookmarkStart w:id="27" w:name="_Toc434767209"/>
      <w:bookmarkEnd w:id="26"/>
      <w:r>
        <w:t>UC CS_04: Change the Graphical User Interface Language</w:t>
      </w:r>
      <w:bookmarkEnd w:id="27"/>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rPr>
      </w:pPr>
      <w:r>
        <w:rPr>
          <w:b/>
          <w:bCs/>
        </w:rPr>
        <w:t>Actor</w:t>
      </w:r>
      <w:r>
        <w:t>: CS administrator</w:t>
      </w:r>
    </w:p>
    <w:p w:rsidR="007B1B5A" w:rsidRDefault="00884CFB">
      <w:pPr>
        <w:rPr>
          <w:b/>
          <w:bCs/>
        </w:rPr>
      </w:pPr>
      <w:r>
        <w:rPr>
          <w:b/>
          <w:bCs/>
        </w:rPr>
        <w:t>Brief Description</w:t>
      </w:r>
      <w:r>
        <w:t>: CS administrator changes the language of the GUI.</w:t>
      </w:r>
    </w:p>
    <w:p w:rsidR="007B1B5A" w:rsidRDefault="00884CFB">
      <w:pPr>
        <w:rPr>
          <w:b/>
          <w:bCs/>
        </w:rPr>
      </w:pPr>
      <w:r>
        <w:rPr>
          <w:b/>
          <w:bCs/>
        </w:rPr>
        <w:t>Preconditions</w:t>
      </w:r>
      <w:r>
        <w:t>: -</w:t>
      </w:r>
    </w:p>
    <w:p w:rsidR="007B1B5A" w:rsidRPr="00C939B4" w:rsidRDefault="00884CFB" w:rsidP="00C939B4">
      <w:proofErr w:type="spellStart"/>
      <w:r>
        <w:rPr>
          <w:b/>
          <w:bCs/>
        </w:rPr>
        <w:t>Postconditions</w:t>
      </w:r>
      <w:proofErr w:type="spellEnd"/>
      <w:r>
        <w:t>: An audit log record for the event has been created.</w:t>
      </w:r>
    </w:p>
    <w:p w:rsidR="007B1B5A" w:rsidRDefault="00884CFB">
      <w:pPr>
        <w:rPr>
          <w:b/>
          <w:bCs/>
          <w:lang w:val="en-US"/>
        </w:rPr>
      </w:pPr>
      <w:r>
        <w:rPr>
          <w:b/>
          <w:bCs/>
        </w:rPr>
        <w:t>Trigger</w:t>
      </w:r>
      <w:r>
        <w:t>: CS administrator wants to change the language of the GUI.</w:t>
      </w:r>
    </w:p>
    <w:p w:rsidR="007B1B5A" w:rsidRDefault="00884CFB">
      <w:pPr>
        <w:rPr>
          <w:lang w:val="en-US"/>
        </w:rPr>
      </w:pPr>
      <w:r>
        <w:rPr>
          <w:b/>
          <w:bCs/>
          <w:lang w:val="en-US"/>
        </w:rPr>
        <w:t>Main Success Scenario</w:t>
      </w:r>
      <w:r>
        <w:rPr>
          <w:lang w:val="en-US"/>
        </w:rPr>
        <w:t>:</w:t>
      </w:r>
    </w:p>
    <w:p w:rsidR="007B1B5A" w:rsidRDefault="00884CFB">
      <w:pPr>
        <w:numPr>
          <w:ilvl w:val="0"/>
          <w:numId w:val="13"/>
        </w:numPr>
        <w:tabs>
          <w:tab w:val="left" w:pos="0"/>
        </w:tabs>
        <w:rPr>
          <w:lang w:val="en-US"/>
        </w:rPr>
      </w:pPr>
      <w:r>
        <w:rPr>
          <w:lang w:val="en-US"/>
        </w:rPr>
        <w:t>CS administrator selects to change the language of the GUI.</w:t>
      </w:r>
    </w:p>
    <w:p w:rsidR="007B1B5A" w:rsidRDefault="00884CFB">
      <w:pPr>
        <w:numPr>
          <w:ilvl w:val="0"/>
          <w:numId w:val="13"/>
        </w:numPr>
        <w:tabs>
          <w:tab w:val="left" w:pos="0"/>
        </w:tabs>
        <w:rPr>
          <w:lang w:val="en-US"/>
        </w:rPr>
      </w:pPr>
      <w:r>
        <w:rPr>
          <w:lang w:val="en-US"/>
        </w:rPr>
        <w:t>System displays the list of supported languages.</w:t>
      </w:r>
    </w:p>
    <w:p w:rsidR="007B1B5A" w:rsidRDefault="00884CFB">
      <w:pPr>
        <w:numPr>
          <w:ilvl w:val="0"/>
          <w:numId w:val="13"/>
        </w:numPr>
        <w:tabs>
          <w:tab w:val="left" w:pos="0"/>
        </w:tabs>
        <w:rPr>
          <w:lang w:val="en-US"/>
        </w:rPr>
      </w:pPr>
      <w:r>
        <w:rPr>
          <w:lang w:val="en-US"/>
        </w:rPr>
        <w:t>CS administrator selects a language.</w:t>
      </w:r>
    </w:p>
    <w:p w:rsidR="007B1B5A" w:rsidRDefault="00884CFB">
      <w:pPr>
        <w:numPr>
          <w:ilvl w:val="0"/>
          <w:numId w:val="13"/>
        </w:numPr>
        <w:tabs>
          <w:tab w:val="left" w:pos="0"/>
        </w:tabs>
        <w:rPr>
          <w:lang w:val="en-US"/>
        </w:rPr>
      </w:pPr>
      <w:r>
        <w:rPr>
          <w:lang w:val="en-US"/>
        </w:rPr>
        <w:t>System saves the CS administrator's choice and displays the GUI in the language in the selected language.</w:t>
      </w:r>
    </w:p>
    <w:p w:rsidR="007B1B5A" w:rsidRDefault="00884CFB">
      <w:pPr>
        <w:numPr>
          <w:ilvl w:val="0"/>
          <w:numId w:val="13"/>
        </w:numPr>
        <w:tabs>
          <w:tab w:val="left" w:pos="0"/>
        </w:tabs>
        <w:rPr>
          <w:b/>
          <w:bCs/>
          <w:lang w:val="en-US"/>
        </w:rPr>
      </w:pPr>
      <w:r>
        <w:rPr>
          <w:lang w:val="en-US"/>
        </w:rPr>
        <w:t>System logs the event “Set UI language” to the audit log.</w:t>
      </w:r>
    </w:p>
    <w:p w:rsidR="007B1B5A" w:rsidRDefault="00884CFB">
      <w:pPr>
        <w:rPr>
          <w:b/>
          <w:bCs/>
          <w:lang w:val="en-US"/>
        </w:rPr>
      </w:pPr>
      <w:r>
        <w:rPr>
          <w:b/>
          <w:bCs/>
          <w:lang w:val="en-US"/>
        </w:rPr>
        <w:t>Extensions</w:t>
      </w:r>
      <w:r>
        <w:rPr>
          <w:lang w:val="en-US"/>
        </w:rPr>
        <w:t>: -</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28" w:name="__RefHeading___Toc38747_1752710042"/>
      <w:bookmarkStart w:id="29" w:name="_Toc434767210"/>
      <w:bookmarkEnd w:id="28"/>
      <w:r>
        <w:t>UC CS_05: View the Installed Software Version</w:t>
      </w:r>
      <w:bookmarkEnd w:id="29"/>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rPr>
      </w:pPr>
      <w:r>
        <w:rPr>
          <w:b/>
          <w:bCs/>
        </w:rPr>
        <w:t>Actor</w:t>
      </w:r>
      <w:r>
        <w:t>: CS administrator</w:t>
      </w:r>
    </w:p>
    <w:p w:rsidR="007B1B5A" w:rsidRDefault="00884CFB">
      <w:pPr>
        <w:rPr>
          <w:b/>
          <w:bCs/>
        </w:rPr>
      </w:pPr>
      <w:r>
        <w:rPr>
          <w:b/>
          <w:bCs/>
        </w:rPr>
        <w:t>Brief Description</w:t>
      </w:r>
      <w:r>
        <w:t>: CS administrator views the version of the installed software.</w:t>
      </w:r>
    </w:p>
    <w:p w:rsidR="007B1B5A" w:rsidRDefault="00884CFB">
      <w:pPr>
        <w:rPr>
          <w:b/>
          <w:bCs/>
        </w:rPr>
      </w:pPr>
      <w:r>
        <w:rPr>
          <w:b/>
          <w:bCs/>
        </w:rPr>
        <w:t>Preconditions</w:t>
      </w:r>
      <w:r>
        <w:t>: -</w:t>
      </w:r>
    </w:p>
    <w:p w:rsidR="007B1B5A" w:rsidRDefault="00884CFB">
      <w:pPr>
        <w:rPr>
          <w:b/>
          <w:bCs/>
        </w:rPr>
      </w:pPr>
      <w:proofErr w:type="spellStart"/>
      <w:r>
        <w:rPr>
          <w:b/>
          <w:bCs/>
        </w:rPr>
        <w:t>Postconditions</w:t>
      </w:r>
      <w:proofErr w:type="spellEnd"/>
      <w:r>
        <w:t>: The version of the software has been displayed to CS administrator.</w:t>
      </w:r>
    </w:p>
    <w:p w:rsidR="007B1B5A" w:rsidRDefault="00884CFB">
      <w:pPr>
        <w:rPr>
          <w:b/>
          <w:bCs/>
          <w:lang w:val="en-US"/>
        </w:rPr>
      </w:pPr>
      <w:r>
        <w:rPr>
          <w:b/>
          <w:bCs/>
        </w:rPr>
        <w:t>Trigger</w:t>
      </w:r>
      <w:r>
        <w:t>: CS administrator wants to view the version of the installed software.</w:t>
      </w:r>
    </w:p>
    <w:p w:rsidR="007B1B5A" w:rsidRDefault="00884CFB">
      <w:pPr>
        <w:rPr>
          <w:lang w:val="en-US"/>
        </w:rPr>
      </w:pPr>
      <w:r>
        <w:rPr>
          <w:b/>
          <w:bCs/>
          <w:lang w:val="en-US"/>
        </w:rPr>
        <w:t>Main Success Scenario</w:t>
      </w:r>
      <w:r>
        <w:rPr>
          <w:lang w:val="en-US"/>
        </w:rPr>
        <w:t>:</w:t>
      </w:r>
    </w:p>
    <w:p w:rsidR="007B1B5A" w:rsidRDefault="00884CFB">
      <w:pPr>
        <w:numPr>
          <w:ilvl w:val="0"/>
          <w:numId w:val="14"/>
        </w:numPr>
        <w:tabs>
          <w:tab w:val="left" w:pos="0"/>
        </w:tabs>
        <w:rPr>
          <w:lang w:val="en-US"/>
        </w:rPr>
      </w:pPr>
      <w:r>
        <w:rPr>
          <w:lang w:val="en-US"/>
        </w:rPr>
        <w:t>CS administrator selects to view the version of the installed software.</w:t>
      </w:r>
    </w:p>
    <w:p w:rsidR="007B1B5A" w:rsidRDefault="00884CFB">
      <w:pPr>
        <w:numPr>
          <w:ilvl w:val="0"/>
          <w:numId w:val="14"/>
        </w:numPr>
        <w:tabs>
          <w:tab w:val="left" w:pos="0"/>
        </w:tabs>
        <w:rPr>
          <w:b/>
          <w:bCs/>
          <w:lang w:val="en-US"/>
        </w:rPr>
      </w:pPr>
      <w:r>
        <w:rPr>
          <w:lang w:val="en-US"/>
        </w:rPr>
        <w:t>System displays the version information.</w:t>
      </w:r>
    </w:p>
    <w:p w:rsidR="007B1B5A" w:rsidRDefault="00884CFB">
      <w:pPr>
        <w:rPr>
          <w:b/>
          <w:bCs/>
          <w:lang w:val="en-US"/>
        </w:rPr>
      </w:pPr>
      <w:r>
        <w:rPr>
          <w:b/>
          <w:bCs/>
          <w:lang w:val="en-US"/>
        </w:rPr>
        <w:t>Extensions</w:t>
      </w:r>
      <w:r>
        <w:rPr>
          <w:lang w:val="en-US"/>
        </w:rPr>
        <w:t>: -</w:t>
      </w:r>
    </w:p>
    <w:p w:rsidR="007B1B5A" w:rsidRDefault="00884CFB">
      <w:r>
        <w:rPr>
          <w:b/>
          <w:bCs/>
          <w:lang w:val="en-US"/>
        </w:rPr>
        <w:t>Related information</w:t>
      </w:r>
      <w:r>
        <w:rPr>
          <w:lang w:val="en-US"/>
        </w:rPr>
        <w:t>: -</w:t>
      </w:r>
    </w:p>
    <w:p w:rsidR="007B1B5A" w:rsidRDefault="00884CFB">
      <w:pPr>
        <w:pStyle w:val="Heading2"/>
        <w:tabs>
          <w:tab w:val="left" w:pos="0"/>
        </w:tabs>
        <w:rPr>
          <w:lang w:val="en-US"/>
        </w:rPr>
      </w:pPr>
      <w:bookmarkStart w:id="30" w:name="__RefHeading___Toc73713_1518927808"/>
      <w:bookmarkStart w:id="31" w:name="_Toc434767211"/>
      <w:bookmarkEnd w:id="30"/>
      <w:r>
        <w:t>UC CS_06: View the List of Configuration Backup Files</w:t>
      </w:r>
      <w:bookmarkEnd w:id="31"/>
    </w:p>
    <w:p w:rsidR="007B1B5A" w:rsidRDefault="00884CFB">
      <w:pPr>
        <w:rPr>
          <w:b/>
          <w:bCs/>
          <w:lang w:val="en-US"/>
        </w:rPr>
      </w:pPr>
      <w:r>
        <w:rPr>
          <w:b/>
          <w:bCs/>
          <w:lang w:val="en-US"/>
        </w:rPr>
        <w:t>System</w:t>
      </w:r>
      <w:r>
        <w:rPr>
          <w:lang w:val="en-US"/>
        </w:rPr>
        <w:t>: Central server</w:t>
      </w:r>
    </w:p>
    <w:p w:rsidR="007B1B5A" w:rsidRDefault="00884CFB">
      <w:pPr>
        <w:rPr>
          <w:b/>
          <w:bCs/>
          <w:lang w:val="en-US"/>
        </w:rPr>
      </w:pPr>
      <w:r>
        <w:rPr>
          <w:b/>
          <w:bCs/>
          <w:lang w:val="en-US"/>
        </w:rPr>
        <w:t>Level</w:t>
      </w:r>
      <w:r>
        <w:rPr>
          <w:lang w:val="en-US"/>
        </w:rPr>
        <w:t>: User task</w:t>
      </w:r>
    </w:p>
    <w:p w:rsidR="007B1B5A" w:rsidRDefault="00884CFB">
      <w:pPr>
        <w:rPr>
          <w:b/>
          <w:bCs/>
          <w:lang w:val="en-US"/>
        </w:rPr>
      </w:pPr>
      <w:r>
        <w:rPr>
          <w:b/>
          <w:bCs/>
          <w:lang w:val="en-US"/>
        </w:rPr>
        <w:t>Component:</w:t>
      </w:r>
      <w:r>
        <w:rPr>
          <w:lang w:val="en-US"/>
        </w:rPr>
        <w:t xml:space="preserve"> Central server</w:t>
      </w:r>
    </w:p>
    <w:p w:rsidR="007B1B5A" w:rsidRDefault="00884CFB">
      <w:pPr>
        <w:rPr>
          <w:b/>
          <w:bCs/>
          <w:lang w:val="en-US"/>
        </w:rPr>
      </w:pPr>
      <w:r>
        <w:rPr>
          <w:b/>
          <w:bCs/>
          <w:lang w:val="en-US"/>
        </w:rPr>
        <w:t xml:space="preserve">Actors: </w:t>
      </w:r>
      <w:r>
        <w:t>CS administrator</w:t>
      </w:r>
    </w:p>
    <w:p w:rsidR="007B1B5A" w:rsidRDefault="00884CFB">
      <w:pPr>
        <w:rPr>
          <w:b/>
          <w:bCs/>
          <w:lang w:val="en-US"/>
        </w:rPr>
      </w:pPr>
      <w:r>
        <w:rPr>
          <w:b/>
          <w:bCs/>
          <w:lang w:val="en-US"/>
        </w:rPr>
        <w:t>Brief Description</w:t>
      </w:r>
      <w:r>
        <w:rPr>
          <w:lang w:val="en-US"/>
        </w:rPr>
        <w:t>: CS administrator views the list of configuration backup files.</w:t>
      </w:r>
    </w:p>
    <w:p w:rsidR="007B1B5A" w:rsidRDefault="00884CFB">
      <w:pPr>
        <w:rPr>
          <w:b/>
          <w:bCs/>
          <w:lang w:val="en-US"/>
        </w:rPr>
      </w:pPr>
      <w:r>
        <w:rPr>
          <w:b/>
          <w:bCs/>
          <w:lang w:val="en-US"/>
        </w:rPr>
        <w:t>Preconditions</w:t>
      </w:r>
      <w:r>
        <w:rPr>
          <w:lang w:val="en-US"/>
        </w:rPr>
        <w:t xml:space="preserve">: </w:t>
      </w:r>
      <w:r>
        <w:rPr>
          <w:i/>
          <w:iCs/>
          <w:lang w:val="en-US"/>
        </w:rPr>
        <w:t>-</w:t>
      </w:r>
    </w:p>
    <w:p w:rsidR="007B1B5A" w:rsidRDefault="00884CFB">
      <w:pPr>
        <w:rPr>
          <w:b/>
          <w:bCs/>
          <w:lang w:val="en-US"/>
        </w:rPr>
      </w:pPr>
      <w:proofErr w:type="spellStart"/>
      <w:r>
        <w:rPr>
          <w:b/>
          <w:bCs/>
          <w:lang w:val="en-US"/>
        </w:rPr>
        <w:t>Postconditions</w:t>
      </w:r>
      <w:proofErr w:type="spellEnd"/>
      <w:r>
        <w:rPr>
          <w:lang w:val="en-US"/>
        </w:rPr>
        <w:t>: The list of configuration backup files has been displayed to CS administrator.</w:t>
      </w:r>
    </w:p>
    <w:p w:rsidR="007B1B5A" w:rsidRDefault="00884CFB">
      <w:pPr>
        <w:rPr>
          <w:b/>
          <w:bCs/>
          <w:lang w:val="en-US"/>
        </w:rPr>
      </w:pPr>
      <w:r>
        <w:rPr>
          <w:b/>
          <w:bCs/>
          <w:lang w:val="en-US"/>
        </w:rPr>
        <w:t>Trigger</w:t>
      </w:r>
      <w:r>
        <w:rPr>
          <w:lang w:val="en-US"/>
        </w:rPr>
        <w:t>: CS administrator wants to view the list of configuration backup files.</w:t>
      </w:r>
    </w:p>
    <w:p w:rsidR="007B1B5A" w:rsidRDefault="00884CFB">
      <w:pPr>
        <w:rPr>
          <w:lang w:val="en-US"/>
        </w:rPr>
      </w:pPr>
      <w:r>
        <w:rPr>
          <w:b/>
          <w:bCs/>
          <w:lang w:val="en-US"/>
        </w:rPr>
        <w:t>Main Success Scenario</w:t>
      </w:r>
      <w:r>
        <w:rPr>
          <w:lang w:val="en-US"/>
        </w:rPr>
        <w:t>:</w:t>
      </w:r>
    </w:p>
    <w:p w:rsidR="007B1B5A" w:rsidRDefault="00884CFB">
      <w:pPr>
        <w:numPr>
          <w:ilvl w:val="0"/>
          <w:numId w:val="15"/>
        </w:numPr>
        <w:tabs>
          <w:tab w:val="left" w:pos="0"/>
        </w:tabs>
        <w:rPr>
          <w:lang w:val="en-US"/>
        </w:rPr>
      </w:pPr>
      <w:r>
        <w:rPr>
          <w:lang w:val="en-US"/>
        </w:rPr>
        <w:t>CS administrator selects to view the list of configuration backup files.</w:t>
      </w:r>
    </w:p>
    <w:p w:rsidR="007B1B5A" w:rsidRDefault="00884CFB">
      <w:pPr>
        <w:numPr>
          <w:ilvl w:val="0"/>
          <w:numId w:val="15"/>
        </w:numPr>
        <w:tabs>
          <w:tab w:val="left" w:pos="0"/>
        </w:tabs>
        <w:rPr>
          <w:color w:val="000000"/>
          <w:lang w:val="en-US"/>
        </w:rPr>
      </w:pPr>
      <w:r>
        <w:rPr>
          <w:lang w:val="en-US"/>
        </w:rPr>
        <w:t xml:space="preserve">System displays the list of backup files. </w:t>
      </w:r>
      <w:r>
        <w:rPr>
          <w:color w:val="000000"/>
          <w:lang w:val="en-US"/>
        </w:rPr>
        <w:t>For each file, the following information is displayed:</w:t>
      </w:r>
    </w:p>
    <w:p w:rsidR="007B1B5A" w:rsidRDefault="00884CFB">
      <w:pPr>
        <w:numPr>
          <w:ilvl w:val="1"/>
          <w:numId w:val="4"/>
        </w:numPr>
        <w:tabs>
          <w:tab w:val="left" w:pos="0"/>
        </w:tabs>
        <w:rPr>
          <w:color w:val="000000"/>
          <w:lang w:val="en-US"/>
        </w:rPr>
      </w:pPr>
      <w:proofErr w:type="gramStart"/>
      <w:r>
        <w:rPr>
          <w:color w:val="000000"/>
          <w:lang w:val="en-US"/>
        </w:rPr>
        <w:t>the</w:t>
      </w:r>
      <w:proofErr w:type="gramEnd"/>
      <w:r>
        <w:rPr>
          <w:color w:val="000000"/>
          <w:lang w:val="en-US"/>
        </w:rPr>
        <w:t xml:space="preserve"> file name of the backup file.</w:t>
      </w:r>
    </w:p>
    <w:p w:rsidR="007B1B5A" w:rsidRDefault="00884CFB">
      <w:pPr>
        <w:tabs>
          <w:tab w:val="left" w:pos="0"/>
        </w:tabs>
        <w:ind w:left="397"/>
        <w:rPr>
          <w:color w:val="000000"/>
          <w:lang w:val="en-US"/>
        </w:rPr>
      </w:pPr>
      <w:r>
        <w:rPr>
          <w:color w:val="000000"/>
          <w:lang w:val="en-US"/>
        </w:rPr>
        <w:t>The following user action options are displayed:</w:t>
      </w:r>
    </w:p>
    <w:p w:rsidR="007B1B5A" w:rsidRDefault="00884CFB">
      <w:pPr>
        <w:numPr>
          <w:ilvl w:val="1"/>
          <w:numId w:val="4"/>
        </w:numPr>
        <w:tabs>
          <w:tab w:val="left" w:pos="0"/>
        </w:tabs>
        <w:rPr>
          <w:color w:val="000000"/>
          <w:lang w:val="en-US"/>
        </w:rPr>
      </w:pPr>
      <w:r>
        <w:rPr>
          <w:color w:val="000000"/>
          <w:lang w:val="en-US"/>
        </w:rPr>
        <w:t xml:space="preserve">back up configuration: </w:t>
      </w:r>
      <w:r>
        <w:rPr>
          <w:color w:val="000000"/>
          <w:lang w:val="en-US"/>
        </w:rPr>
        <w:fldChar w:fldCharType="begin"/>
      </w:r>
      <w:r>
        <w:rPr>
          <w:color w:val="000000"/>
          <w:lang w:val="en-US"/>
        </w:rPr>
        <w:instrText xml:space="preserve"> REF __RefHeading___Toc59797_1518927808 \r \h </w:instrText>
      </w:r>
      <w:r>
        <w:rPr>
          <w:color w:val="000000"/>
          <w:lang w:val="en-US"/>
        </w:rPr>
      </w:r>
      <w:r>
        <w:rPr>
          <w:color w:val="000000"/>
          <w:lang w:val="en-US"/>
        </w:rPr>
        <w:fldChar w:fldCharType="separate"/>
      </w:r>
      <w:r w:rsidR="00C939B4">
        <w:rPr>
          <w:color w:val="000000"/>
          <w:lang w:val="en-US"/>
        </w:rPr>
        <w:t>2.8</w:t>
      </w:r>
      <w:r>
        <w:rPr>
          <w:color w:val="000000"/>
          <w:lang w:val="en-US"/>
        </w:rPr>
        <w:fldChar w:fldCharType="end"/>
      </w:r>
      <w:r>
        <w:rPr>
          <w:color w:val="000000"/>
          <w:lang w:val="en-US"/>
        </w:rPr>
        <w:t>;</w:t>
      </w:r>
    </w:p>
    <w:p w:rsidR="007B1B5A" w:rsidRDefault="00884CFB">
      <w:pPr>
        <w:numPr>
          <w:ilvl w:val="1"/>
          <w:numId w:val="4"/>
        </w:numPr>
        <w:tabs>
          <w:tab w:val="left" w:pos="0"/>
        </w:tabs>
        <w:rPr>
          <w:color w:val="000000"/>
          <w:lang w:val="en-US"/>
        </w:rPr>
      </w:pPr>
      <w:r>
        <w:rPr>
          <w:color w:val="000000"/>
          <w:lang w:val="en-US"/>
        </w:rPr>
        <w:t xml:space="preserve">upload a backup file: </w:t>
      </w:r>
      <w:r>
        <w:rPr>
          <w:color w:val="000000"/>
          <w:lang w:val="en-US"/>
        </w:rPr>
        <w:fldChar w:fldCharType="begin"/>
      </w:r>
      <w:r>
        <w:rPr>
          <w:color w:val="000000"/>
          <w:lang w:val="en-US"/>
        </w:rPr>
        <w:instrText xml:space="preserve"> REF __RefHeading__27600_1412478008 \r \h </w:instrText>
      </w:r>
      <w:r>
        <w:rPr>
          <w:color w:val="000000"/>
          <w:lang w:val="en-US"/>
        </w:rPr>
      </w:r>
      <w:r>
        <w:rPr>
          <w:color w:val="000000"/>
          <w:lang w:val="en-US"/>
        </w:rPr>
        <w:fldChar w:fldCharType="separate"/>
      </w:r>
      <w:r w:rsidR="00C939B4">
        <w:rPr>
          <w:color w:val="000000"/>
          <w:lang w:val="en-US"/>
        </w:rPr>
        <w:t>2.12</w:t>
      </w:r>
      <w:r>
        <w:rPr>
          <w:color w:val="000000"/>
          <w:lang w:val="en-US"/>
        </w:rPr>
        <w:fldChar w:fldCharType="end"/>
      </w:r>
      <w:r>
        <w:rPr>
          <w:color w:val="000000"/>
          <w:lang w:val="en-US"/>
        </w:rPr>
        <w:t>;</w:t>
      </w:r>
    </w:p>
    <w:p w:rsidR="007B1B5A" w:rsidRDefault="00884CFB">
      <w:pPr>
        <w:numPr>
          <w:ilvl w:val="1"/>
          <w:numId w:val="4"/>
        </w:numPr>
        <w:tabs>
          <w:tab w:val="left" w:pos="0"/>
        </w:tabs>
        <w:rPr>
          <w:color w:val="000000"/>
          <w:lang w:val="en-US"/>
        </w:rPr>
      </w:pPr>
      <w:r>
        <w:rPr>
          <w:color w:val="000000"/>
          <w:lang w:val="en-US"/>
        </w:rPr>
        <w:t xml:space="preserve">download a backup file: </w:t>
      </w:r>
      <w:r>
        <w:rPr>
          <w:color w:val="000000"/>
          <w:lang w:val="en-US"/>
        </w:rPr>
        <w:fldChar w:fldCharType="begin"/>
      </w:r>
      <w:r>
        <w:rPr>
          <w:color w:val="000000"/>
          <w:lang w:val="en-US"/>
        </w:rPr>
        <w:instrText xml:space="preserve"> REF __RefHeading__27596_1412478008 \r \h </w:instrText>
      </w:r>
      <w:r>
        <w:rPr>
          <w:color w:val="000000"/>
          <w:lang w:val="en-US"/>
        </w:rPr>
      </w:r>
      <w:r>
        <w:rPr>
          <w:color w:val="000000"/>
          <w:lang w:val="en-US"/>
        </w:rPr>
        <w:fldChar w:fldCharType="separate"/>
      </w:r>
      <w:r w:rsidR="00C939B4">
        <w:rPr>
          <w:color w:val="000000"/>
          <w:lang w:val="en-US"/>
        </w:rPr>
        <w:t>2.10</w:t>
      </w:r>
      <w:r>
        <w:rPr>
          <w:color w:val="000000"/>
          <w:lang w:val="en-US"/>
        </w:rPr>
        <w:fldChar w:fldCharType="end"/>
      </w:r>
      <w:r>
        <w:rPr>
          <w:color w:val="000000"/>
          <w:lang w:val="en-US"/>
        </w:rPr>
        <w:t>;</w:t>
      </w:r>
    </w:p>
    <w:p w:rsidR="007B1B5A" w:rsidRDefault="00884CFB">
      <w:pPr>
        <w:numPr>
          <w:ilvl w:val="1"/>
          <w:numId w:val="4"/>
        </w:numPr>
        <w:tabs>
          <w:tab w:val="left" w:pos="0"/>
        </w:tabs>
        <w:rPr>
          <w:color w:val="000000"/>
          <w:lang w:val="en-US"/>
        </w:rPr>
      </w:pPr>
      <w:r>
        <w:rPr>
          <w:color w:val="000000"/>
          <w:lang w:val="en-US"/>
        </w:rPr>
        <w:t xml:space="preserve">restore system configuration from a backup file: </w:t>
      </w:r>
      <w:r>
        <w:rPr>
          <w:color w:val="000000"/>
          <w:lang w:val="en-US"/>
        </w:rPr>
        <w:fldChar w:fldCharType="begin"/>
      </w:r>
      <w:r>
        <w:rPr>
          <w:color w:val="000000"/>
          <w:lang w:val="en-US"/>
        </w:rPr>
        <w:instrText xml:space="preserve"> REF __RefHeading__27594_1412478008 \r \h </w:instrText>
      </w:r>
      <w:r>
        <w:rPr>
          <w:color w:val="000000"/>
          <w:lang w:val="en-US"/>
        </w:rPr>
      </w:r>
      <w:r>
        <w:rPr>
          <w:color w:val="000000"/>
          <w:lang w:val="en-US"/>
        </w:rPr>
        <w:fldChar w:fldCharType="separate"/>
      </w:r>
      <w:r w:rsidR="00C939B4">
        <w:rPr>
          <w:color w:val="000000"/>
          <w:lang w:val="en-US"/>
        </w:rPr>
        <w:t>2.9</w:t>
      </w:r>
      <w:r>
        <w:rPr>
          <w:color w:val="000000"/>
          <w:lang w:val="en-US"/>
        </w:rPr>
        <w:fldChar w:fldCharType="end"/>
      </w:r>
      <w:r>
        <w:rPr>
          <w:color w:val="000000"/>
          <w:lang w:val="en-US"/>
        </w:rPr>
        <w:t>;</w:t>
      </w:r>
    </w:p>
    <w:p w:rsidR="007B1B5A" w:rsidRDefault="00884CFB">
      <w:pPr>
        <w:numPr>
          <w:ilvl w:val="1"/>
          <w:numId w:val="4"/>
        </w:numPr>
        <w:tabs>
          <w:tab w:val="left" w:pos="0"/>
        </w:tabs>
        <w:rPr>
          <w:b/>
          <w:bCs/>
          <w:lang w:val="en-US"/>
        </w:rPr>
      </w:pPr>
      <w:proofErr w:type="gramStart"/>
      <w:r>
        <w:rPr>
          <w:color w:val="000000"/>
          <w:lang w:val="en-US"/>
        </w:rPr>
        <w:t>delete</w:t>
      </w:r>
      <w:proofErr w:type="gramEnd"/>
      <w:r>
        <w:rPr>
          <w:color w:val="000000"/>
          <w:lang w:val="en-US"/>
        </w:rPr>
        <w:t xml:space="preserve"> a backup file: </w:t>
      </w:r>
      <w:r>
        <w:rPr>
          <w:color w:val="000000"/>
          <w:lang w:val="en-US"/>
        </w:rPr>
        <w:fldChar w:fldCharType="begin"/>
      </w:r>
      <w:r>
        <w:rPr>
          <w:color w:val="000000"/>
          <w:lang w:val="en-US"/>
        </w:rPr>
        <w:instrText xml:space="preserve"> REF __RefHeading__27598_1412478008 \r \h </w:instrText>
      </w:r>
      <w:r>
        <w:rPr>
          <w:color w:val="000000"/>
          <w:lang w:val="en-US"/>
        </w:rPr>
      </w:r>
      <w:r>
        <w:rPr>
          <w:color w:val="000000"/>
          <w:lang w:val="en-US"/>
        </w:rPr>
        <w:fldChar w:fldCharType="separate"/>
      </w:r>
      <w:r w:rsidR="00C939B4">
        <w:rPr>
          <w:color w:val="000000"/>
          <w:lang w:val="en-US"/>
        </w:rPr>
        <w:t>2.11</w:t>
      </w:r>
      <w:r>
        <w:rPr>
          <w:color w:val="000000"/>
          <w:lang w:val="en-US"/>
        </w:rPr>
        <w:fldChar w:fldCharType="end"/>
      </w:r>
      <w:r>
        <w:rPr>
          <w:color w:val="000000"/>
          <w:lang w:val="en-US"/>
        </w:rPr>
        <w:t>.</w:t>
      </w:r>
    </w:p>
    <w:p w:rsidR="007B1B5A" w:rsidRDefault="00884CFB">
      <w:pPr>
        <w:rPr>
          <w:b/>
          <w:bCs/>
          <w:lang w:val="en-US"/>
        </w:rPr>
      </w:pPr>
      <w:r>
        <w:rPr>
          <w:b/>
          <w:bCs/>
          <w:lang w:val="en-US"/>
        </w:rPr>
        <w:t>Extensions</w:t>
      </w:r>
      <w:r>
        <w:rPr>
          <w:lang w:val="en-US"/>
        </w:rPr>
        <w:t>: -</w:t>
      </w:r>
    </w:p>
    <w:p w:rsidR="007B1B5A" w:rsidRDefault="00884CFB">
      <w:r>
        <w:rPr>
          <w:b/>
          <w:bCs/>
          <w:lang w:val="en-US"/>
        </w:rPr>
        <w:t>Related information</w:t>
      </w:r>
      <w:r>
        <w:rPr>
          <w:lang w:val="en-US"/>
        </w:rPr>
        <w:t>: -</w:t>
      </w:r>
    </w:p>
    <w:p w:rsidR="007B1B5A" w:rsidRDefault="00884CFB">
      <w:pPr>
        <w:pStyle w:val="Heading2"/>
        <w:tabs>
          <w:tab w:val="left" w:pos="0"/>
        </w:tabs>
      </w:pPr>
      <w:bookmarkStart w:id="32" w:name="__RefHeading___Toc59797_1518927808"/>
      <w:bookmarkStart w:id="33" w:name="_Toc434767212"/>
      <w:bookmarkEnd w:id="32"/>
      <w:r>
        <w:t>UC CS_07: Back Up Configuration</w:t>
      </w:r>
      <w:bookmarkEnd w:id="33"/>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lang w:val="en-US"/>
        </w:rPr>
      </w:pPr>
      <w:r>
        <w:rPr>
          <w:b/>
          <w:bCs/>
        </w:rPr>
        <w:t>Actor</w:t>
      </w:r>
      <w:r>
        <w:t>: CS administrator</w:t>
      </w:r>
    </w:p>
    <w:p w:rsidR="007B1B5A" w:rsidRDefault="00884CFB">
      <w:pPr>
        <w:rPr>
          <w:b/>
          <w:bCs/>
          <w:lang w:val="en-US"/>
        </w:rPr>
      </w:pPr>
      <w:r>
        <w:rPr>
          <w:b/>
          <w:bCs/>
          <w:lang w:val="en-US"/>
        </w:rPr>
        <w:t>Brief Description</w:t>
      </w:r>
      <w:r>
        <w:rPr>
          <w:lang w:val="en-US"/>
        </w:rPr>
        <w:t>: CS administrator backs up the central server configuration.</w:t>
      </w:r>
    </w:p>
    <w:p w:rsidR="007B1B5A" w:rsidRDefault="00884CFB">
      <w:pPr>
        <w:rPr>
          <w:b/>
          <w:bCs/>
          <w:lang w:val="en-US"/>
        </w:rPr>
      </w:pPr>
      <w:r>
        <w:rPr>
          <w:b/>
          <w:bCs/>
          <w:lang w:val="en-US"/>
        </w:rPr>
        <w:t>Preconditions</w:t>
      </w:r>
      <w:r>
        <w:rPr>
          <w:lang w:val="en-US"/>
        </w:rPr>
        <w:t>: -</w:t>
      </w:r>
    </w:p>
    <w:p w:rsidR="007B1B5A" w:rsidRDefault="00884CFB">
      <w:pPr>
        <w:rPr>
          <w:b/>
          <w:bCs/>
          <w:lang w:val="en-US"/>
        </w:rPr>
      </w:pPr>
      <w:proofErr w:type="spellStart"/>
      <w:r>
        <w:rPr>
          <w:b/>
          <w:bCs/>
          <w:lang w:val="en-US"/>
        </w:rPr>
        <w:t>Postconditions</w:t>
      </w:r>
      <w:proofErr w:type="spellEnd"/>
      <w:r>
        <w:rPr>
          <w:lang w:val="en-US"/>
        </w:rPr>
        <w:t>: An audit log record for the event has been created.</w:t>
      </w:r>
    </w:p>
    <w:p w:rsidR="007B1B5A" w:rsidRDefault="00884CFB">
      <w:pPr>
        <w:rPr>
          <w:b/>
          <w:bCs/>
          <w:lang w:val="en-US"/>
        </w:rPr>
      </w:pPr>
      <w:r>
        <w:rPr>
          <w:b/>
          <w:bCs/>
          <w:lang w:val="en-US"/>
        </w:rPr>
        <w:t>Triggers</w:t>
      </w:r>
      <w:r>
        <w:rPr>
          <w:lang w:val="en-US"/>
        </w:rPr>
        <w:t>: CS administrator wants to back up the central server configuration.</w:t>
      </w:r>
    </w:p>
    <w:p w:rsidR="007B1B5A" w:rsidRDefault="00884CFB">
      <w:r>
        <w:rPr>
          <w:b/>
          <w:bCs/>
          <w:lang w:val="en-US"/>
        </w:rPr>
        <w:t>Main Success Scenario</w:t>
      </w:r>
      <w:r>
        <w:rPr>
          <w:lang w:val="en-US"/>
        </w:rPr>
        <w:t>:</w:t>
      </w:r>
    </w:p>
    <w:p w:rsidR="007B1B5A" w:rsidRDefault="00884CFB">
      <w:pPr>
        <w:numPr>
          <w:ilvl w:val="0"/>
          <w:numId w:val="16"/>
        </w:numPr>
        <w:tabs>
          <w:tab w:val="left" w:pos="0"/>
        </w:tabs>
        <w:rPr>
          <w:lang w:val="en-US"/>
        </w:rPr>
      </w:pPr>
      <w:r>
        <w:t xml:space="preserve">CS administrator selects to back up </w:t>
      </w:r>
      <w:r>
        <w:rPr>
          <w:lang w:val="en-US"/>
        </w:rPr>
        <w:t>the central server configuration.</w:t>
      </w:r>
    </w:p>
    <w:p w:rsidR="007B1B5A" w:rsidRDefault="00C939B4">
      <w:pPr>
        <w:numPr>
          <w:ilvl w:val="0"/>
          <w:numId w:val="16"/>
        </w:numPr>
        <w:tabs>
          <w:tab w:val="left" w:pos="0"/>
        </w:tabs>
        <w:rPr>
          <w:lang w:val="en-US"/>
        </w:rPr>
      </w:pPr>
      <w:r>
        <w:rPr>
          <w:lang w:val="en-US"/>
        </w:rPr>
        <w:t>System runs the backup script</w:t>
      </w:r>
      <w:r w:rsidR="00884CFB">
        <w:rPr>
          <w:lang w:val="en-US"/>
        </w:rPr>
        <w:t xml:space="preserve"> that</w:t>
      </w:r>
    </w:p>
    <w:p w:rsidR="007B1B5A" w:rsidRDefault="00884CFB">
      <w:pPr>
        <w:numPr>
          <w:ilvl w:val="1"/>
          <w:numId w:val="16"/>
        </w:numPr>
        <w:tabs>
          <w:tab w:val="left" w:pos="0"/>
        </w:tabs>
        <w:rPr>
          <w:lang w:val="en-US"/>
        </w:rPr>
      </w:pPr>
      <w:proofErr w:type="gramStart"/>
      <w:r>
        <w:rPr>
          <w:lang w:val="en-US"/>
        </w:rPr>
        <w:t>creates</w:t>
      </w:r>
      <w:proofErr w:type="gramEnd"/>
      <w:r>
        <w:rPr>
          <w:lang w:val="en-US"/>
        </w:rPr>
        <w:t xml:space="preserve"> the database dump file (to /</w:t>
      </w:r>
      <w:proofErr w:type="spellStart"/>
      <w:r>
        <w:rPr>
          <w:lang w:val="en-US"/>
        </w:rPr>
        <w:t>var</w:t>
      </w:r>
      <w:proofErr w:type="spellEnd"/>
      <w:r>
        <w:rPr>
          <w:lang w:val="en-US"/>
        </w:rPr>
        <w:t>/lib/</w:t>
      </w:r>
      <w:proofErr w:type="spellStart"/>
      <w:r>
        <w:rPr>
          <w:lang w:val="en-US"/>
        </w:rPr>
        <w:t>xroad</w:t>
      </w:r>
      <w:proofErr w:type="spellEnd"/>
      <w:r>
        <w:rPr>
          <w:lang w:val="en-US"/>
        </w:rPr>
        <w:t xml:space="preserve">/dbdump.dat) containing the contents of the central server database. The </w:t>
      </w:r>
      <w:proofErr w:type="spellStart"/>
      <w:r>
        <w:rPr>
          <w:lang w:val="en-US"/>
        </w:rPr>
        <w:t>schema_migrations</w:t>
      </w:r>
      <w:proofErr w:type="spellEnd"/>
      <w:r>
        <w:rPr>
          <w:lang w:val="en-US"/>
        </w:rPr>
        <w:t xml:space="preserve"> table and the database schema are excluded from the database dump;</w:t>
      </w:r>
    </w:p>
    <w:p w:rsidR="007B1B5A" w:rsidRDefault="00884CFB">
      <w:pPr>
        <w:numPr>
          <w:ilvl w:val="1"/>
          <w:numId w:val="16"/>
        </w:numPr>
        <w:tabs>
          <w:tab w:val="left" w:pos="0"/>
        </w:tabs>
        <w:rPr>
          <w:lang w:val="en-US"/>
        </w:rPr>
      </w:pPr>
      <w:r>
        <w:rPr>
          <w:lang w:val="en-US"/>
        </w:rPr>
        <w:t>creates the backup file containing the database dump file and the following directories:</w:t>
      </w:r>
    </w:p>
    <w:p w:rsidR="007B1B5A" w:rsidRDefault="00884CFB">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7B1B5A" w:rsidRDefault="00884CFB">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7B1B5A" w:rsidRDefault="00884CFB">
      <w:pPr>
        <w:ind w:left="720"/>
        <w:rPr>
          <w:lang w:val="en-US"/>
        </w:rPr>
      </w:pPr>
      <w:proofErr w:type="gramStart"/>
      <w:r>
        <w:rPr>
          <w:lang w:val="en-US"/>
        </w:rPr>
        <w:t>and</w:t>
      </w:r>
      <w:proofErr w:type="gramEnd"/>
      <w:r>
        <w:rPr>
          <w:lang w:val="en-US"/>
        </w:rPr>
        <w:t xml:space="preserve"> includes the following information as a label in the created .tar file:</w:t>
      </w:r>
    </w:p>
    <w:p w:rsidR="007B1B5A" w:rsidRDefault="00884CFB">
      <w:pPr>
        <w:numPr>
          <w:ilvl w:val="1"/>
          <w:numId w:val="4"/>
        </w:numPr>
        <w:tabs>
          <w:tab w:val="left" w:pos="0"/>
        </w:tabs>
        <w:ind w:left="1083"/>
        <w:rPr>
          <w:lang w:val="en-US"/>
        </w:rPr>
      </w:pPr>
      <w:r>
        <w:rPr>
          <w:lang w:val="en-US"/>
        </w:rPr>
        <w:t>the type of the server (“central” for central servers),</w:t>
      </w:r>
    </w:p>
    <w:p w:rsidR="007B1B5A" w:rsidRDefault="00884CFB">
      <w:pPr>
        <w:numPr>
          <w:ilvl w:val="1"/>
          <w:numId w:val="4"/>
        </w:numPr>
        <w:tabs>
          <w:tab w:val="left" w:pos="0"/>
        </w:tabs>
        <w:ind w:left="1083"/>
        <w:rPr>
          <w:lang w:val="en-US"/>
        </w:rPr>
      </w:pPr>
      <w:r>
        <w:rPr>
          <w:lang w:val="en-US"/>
        </w:rPr>
        <w:t>the version of the central server software,</w:t>
      </w:r>
    </w:p>
    <w:p w:rsidR="007B1B5A" w:rsidRDefault="00884CFB">
      <w:pPr>
        <w:numPr>
          <w:ilvl w:val="1"/>
          <w:numId w:val="4"/>
        </w:numPr>
        <w:tabs>
          <w:tab w:val="left" w:pos="0"/>
        </w:tabs>
        <w:ind w:left="1083"/>
        <w:rPr>
          <w:lang w:val="en-US"/>
        </w:rPr>
      </w:pPr>
      <w:r>
        <w:rPr>
          <w:lang w:val="en-US"/>
        </w:rPr>
        <w:t>the X-Road instance identifier,</w:t>
      </w:r>
    </w:p>
    <w:p w:rsidR="007B1B5A" w:rsidRDefault="00884CFB">
      <w:pPr>
        <w:numPr>
          <w:ilvl w:val="1"/>
          <w:numId w:val="4"/>
        </w:numPr>
        <w:tabs>
          <w:tab w:val="left" w:pos="0"/>
        </w:tabs>
        <w:ind w:left="1083"/>
        <w:rPr>
          <w:lang w:val="en-US"/>
        </w:rPr>
      </w:pPr>
      <w:r>
        <w:rPr>
          <w:lang w:val="en-US"/>
        </w:rPr>
        <w:t>the node name if the central server is a part of a high availability cluster;</w:t>
      </w:r>
    </w:p>
    <w:p w:rsidR="007B1B5A" w:rsidRDefault="00884CFB">
      <w:pPr>
        <w:numPr>
          <w:ilvl w:val="1"/>
          <w:numId w:val="16"/>
        </w:numPr>
        <w:tabs>
          <w:tab w:val="left" w:pos="0"/>
        </w:tabs>
        <w:rPr>
          <w:lang w:val="en-US"/>
        </w:rPr>
      </w:pPr>
      <w:proofErr w:type="gramStart"/>
      <w:r>
        <w:rPr>
          <w:lang w:val="en-US"/>
        </w:rPr>
        <w:t>saves</w:t>
      </w:r>
      <w:proofErr w:type="gramEnd"/>
      <w:r>
        <w:rPr>
          <w:lang w:val="en-US"/>
        </w:rPr>
        <w:t xml:space="preserve"> the created backup file to the directory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7B1B5A" w:rsidRDefault="00884CFB">
      <w:pPr>
        <w:numPr>
          <w:ilvl w:val="0"/>
          <w:numId w:val="16"/>
        </w:numPr>
        <w:tabs>
          <w:tab w:val="left" w:pos="0"/>
        </w:tabs>
        <w:rPr>
          <w:lang w:val="en-US"/>
        </w:rPr>
      </w:pPr>
      <w:r>
        <w:rPr>
          <w:lang w:val="en-US"/>
        </w:rPr>
        <w:t>System displays the message “Configuration backup created” and the output of the backup script.</w:t>
      </w:r>
    </w:p>
    <w:p w:rsidR="007B1B5A" w:rsidRDefault="00884CFB">
      <w:pPr>
        <w:numPr>
          <w:ilvl w:val="0"/>
          <w:numId w:val="16"/>
        </w:numPr>
        <w:tabs>
          <w:tab w:val="left" w:pos="0"/>
        </w:tabs>
        <w:rPr>
          <w:b/>
          <w:bCs/>
          <w:lang w:val="en-US"/>
        </w:rPr>
      </w:pPr>
      <w:r>
        <w:rPr>
          <w:lang w:val="en-US"/>
        </w:rPr>
        <w:t>System logs the event “Back up configuration” to the audit log.</w:t>
      </w:r>
    </w:p>
    <w:p w:rsidR="007B1B5A" w:rsidRDefault="00884CFB">
      <w:pPr>
        <w:rPr>
          <w:highlight w:val="white"/>
          <w:lang w:val="en-US"/>
        </w:rPr>
      </w:pPr>
      <w:r>
        <w:rPr>
          <w:b/>
          <w:bCs/>
          <w:lang w:val="en-US"/>
        </w:rPr>
        <w:t>Extensions</w:t>
      </w:r>
      <w:r>
        <w:rPr>
          <w:lang w:val="en-US"/>
        </w:rPr>
        <w:t xml:space="preserve">: </w:t>
      </w:r>
    </w:p>
    <w:p w:rsidR="007B1B5A" w:rsidRDefault="00884CFB">
      <w:pPr>
        <w:tabs>
          <w:tab w:val="left" w:pos="0"/>
        </w:tabs>
        <w:rPr>
          <w:highlight w:val="white"/>
          <w:lang w:val="en-US"/>
        </w:rPr>
      </w:pPr>
      <w:r>
        <w:rPr>
          <w:highlight w:val="white"/>
          <w:lang w:val="en-US"/>
        </w:rPr>
        <w:t>3a.</w:t>
      </w:r>
      <w:r>
        <w:rPr>
          <w:highlight w:val="white"/>
          <w:lang w:val="en-US"/>
        </w:rPr>
        <w:tab/>
        <w:t>Backing up the central server configuration failed.</w:t>
      </w:r>
    </w:p>
    <w:p w:rsidR="007B1B5A" w:rsidRDefault="00884CFB">
      <w:pPr>
        <w:tabs>
          <w:tab w:val="left" w:pos="0"/>
        </w:tabs>
        <w:ind w:left="709"/>
        <w:rPr>
          <w:lang w:val="en-US"/>
        </w:rPr>
      </w:pPr>
      <w:r>
        <w:rPr>
          <w:highlight w:val="white"/>
          <w:lang w:val="en-US"/>
        </w:rPr>
        <w:t>3a.1.</w:t>
      </w:r>
      <w:r>
        <w:rPr>
          <w:highlight w:val="white"/>
          <w:lang w:val="en-US"/>
        </w:rPr>
        <w:tab/>
        <w:t>System displays the error message</w:t>
      </w:r>
      <w:r>
        <w:rPr>
          <w:lang w:val="en-US"/>
        </w:rPr>
        <w:t xml:space="preserve"> “Error making configuration backup, script exited with status code 'X'” (where “X” is the exit code of the backup script) and the output of the backup script.</w:t>
      </w:r>
    </w:p>
    <w:p w:rsidR="007B1B5A" w:rsidRDefault="00884CFB">
      <w:pPr>
        <w:ind w:left="720"/>
        <w:rPr>
          <w:lang w:val="en-US"/>
        </w:rPr>
      </w:pPr>
      <w:r>
        <w:rPr>
          <w:lang w:val="en-US"/>
        </w:rPr>
        <w:t>3a.2.</w:t>
      </w:r>
      <w:r>
        <w:rPr>
          <w:lang w:val="en-US"/>
        </w:rPr>
        <w:tab/>
        <w:t>System logs the event “Back up configuration failed” to the audit log.</w:t>
      </w:r>
    </w:p>
    <w:p w:rsidR="007B1B5A" w:rsidRDefault="00884CFB">
      <w:pPr>
        <w:ind w:left="720"/>
        <w:rPr>
          <w:b/>
          <w:bCs/>
          <w:lang w:val="en-US"/>
        </w:rPr>
      </w:pPr>
      <w:r>
        <w:rPr>
          <w:lang w:val="en-US"/>
        </w:rPr>
        <w:t>3a.3.</w:t>
      </w:r>
      <w:r>
        <w:rPr>
          <w:lang w:val="en-US"/>
        </w:rPr>
        <w:tab/>
        <w:t>Use case terminates.</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34" w:name="__RefHeading__27594_1412478008"/>
      <w:bookmarkStart w:id="35" w:name="_Toc434767213"/>
      <w:bookmarkEnd w:id="34"/>
      <w:r>
        <w:t>UC CS_08: Restore Configuration from a Backup File</w:t>
      </w:r>
      <w:bookmarkEnd w:id="35"/>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lang w:val="en-US"/>
        </w:rPr>
      </w:pPr>
      <w:r>
        <w:rPr>
          <w:b/>
          <w:bCs/>
        </w:rPr>
        <w:t>Actor</w:t>
      </w:r>
      <w:r>
        <w:t>: CS administrator</w:t>
      </w:r>
    </w:p>
    <w:p w:rsidR="007B1B5A" w:rsidRDefault="00884CFB">
      <w:pPr>
        <w:rPr>
          <w:b/>
          <w:bCs/>
          <w:lang w:val="en-US"/>
        </w:rPr>
      </w:pPr>
      <w:r>
        <w:rPr>
          <w:b/>
          <w:bCs/>
          <w:lang w:val="en-US"/>
        </w:rPr>
        <w:t>Brief Description</w:t>
      </w:r>
      <w:r>
        <w:rPr>
          <w:lang w:val="en-US"/>
        </w:rPr>
        <w:t>: CS administrator restores the central server configuration from a backup file.</w:t>
      </w:r>
    </w:p>
    <w:p w:rsidR="007B1B5A" w:rsidRDefault="00884CFB">
      <w:pPr>
        <w:rPr>
          <w:b/>
          <w:bCs/>
          <w:lang w:val="en-US"/>
        </w:rPr>
      </w:pPr>
      <w:r>
        <w:rPr>
          <w:b/>
          <w:bCs/>
          <w:lang w:val="en-US"/>
        </w:rPr>
        <w:t>Preconditions</w:t>
      </w:r>
      <w:r>
        <w:rPr>
          <w:lang w:val="en-US"/>
        </w:rPr>
        <w:t>: A backup file is saved in the system configuration.</w:t>
      </w:r>
    </w:p>
    <w:p w:rsidR="007B1B5A" w:rsidRDefault="00884CFB">
      <w:pPr>
        <w:rPr>
          <w:b/>
          <w:bCs/>
          <w:lang w:val="en-US"/>
        </w:rPr>
      </w:pPr>
      <w:proofErr w:type="spellStart"/>
      <w:r>
        <w:rPr>
          <w:b/>
          <w:bCs/>
          <w:lang w:val="en-US"/>
        </w:rPr>
        <w:t>Postconditions</w:t>
      </w:r>
      <w:proofErr w:type="spellEnd"/>
      <w:r>
        <w:rPr>
          <w:lang w:val="en-US"/>
        </w:rPr>
        <w:t>: -</w:t>
      </w:r>
    </w:p>
    <w:p w:rsidR="007B1B5A" w:rsidRDefault="00884CFB">
      <w:pPr>
        <w:rPr>
          <w:b/>
          <w:bCs/>
          <w:lang w:val="en-US"/>
        </w:rPr>
      </w:pPr>
      <w:r>
        <w:rPr>
          <w:b/>
          <w:bCs/>
          <w:lang w:val="en-US"/>
        </w:rPr>
        <w:t>Trigger</w:t>
      </w:r>
      <w:r>
        <w:rPr>
          <w:lang w:val="en-US"/>
        </w:rPr>
        <w:t>: CS administrator wants to restore the central server configuration to a previously backed up state.</w:t>
      </w:r>
    </w:p>
    <w:p w:rsidR="007B1B5A" w:rsidRDefault="00884CFB">
      <w:pPr>
        <w:rPr>
          <w:lang w:val="en-US"/>
        </w:rPr>
      </w:pPr>
      <w:r>
        <w:rPr>
          <w:b/>
          <w:bCs/>
          <w:lang w:val="en-US"/>
        </w:rPr>
        <w:t>Main Success Scenario</w:t>
      </w:r>
      <w:r>
        <w:rPr>
          <w:lang w:val="en-US"/>
        </w:rPr>
        <w:t>:</w:t>
      </w:r>
    </w:p>
    <w:p w:rsidR="007B1B5A" w:rsidRDefault="00884CFB">
      <w:pPr>
        <w:numPr>
          <w:ilvl w:val="0"/>
          <w:numId w:val="17"/>
        </w:numPr>
        <w:tabs>
          <w:tab w:val="left" w:pos="0"/>
        </w:tabs>
        <w:rPr>
          <w:lang w:val="en-US"/>
        </w:rPr>
      </w:pPr>
      <w:r>
        <w:rPr>
          <w:lang w:val="en-US"/>
        </w:rPr>
        <w:t>CS administrator selects to restore the central server configuration from a backup file saved in the system configuration.</w:t>
      </w:r>
    </w:p>
    <w:p w:rsidR="007B1B5A" w:rsidRDefault="00884CFB">
      <w:pPr>
        <w:numPr>
          <w:ilvl w:val="0"/>
          <w:numId w:val="17"/>
        </w:numPr>
        <w:tabs>
          <w:tab w:val="left" w:pos="0"/>
        </w:tabs>
        <w:rPr>
          <w:lang w:val="en-US"/>
        </w:rPr>
      </w:pPr>
      <w:r>
        <w:rPr>
          <w:lang w:val="en-US"/>
        </w:rPr>
        <w:t>System prompts for confirmation.</w:t>
      </w:r>
    </w:p>
    <w:p w:rsidR="007B1B5A" w:rsidRDefault="00884CFB">
      <w:pPr>
        <w:numPr>
          <w:ilvl w:val="0"/>
          <w:numId w:val="17"/>
        </w:numPr>
        <w:tabs>
          <w:tab w:val="left" w:pos="0"/>
        </w:tabs>
        <w:rPr>
          <w:lang w:val="en-US"/>
        </w:rPr>
      </w:pPr>
      <w:r>
        <w:rPr>
          <w:lang w:val="en-US"/>
        </w:rPr>
        <w:t>CS administrator confirms.</w:t>
      </w:r>
    </w:p>
    <w:p w:rsidR="007B1B5A" w:rsidRDefault="00C939B4">
      <w:pPr>
        <w:numPr>
          <w:ilvl w:val="0"/>
          <w:numId w:val="17"/>
        </w:numPr>
        <w:tabs>
          <w:tab w:val="left" w:pos="0"/>
        </w:tabs>
        <w:rPr>
          <w:lang w:val="en-US"/>
        </w:rPr>
      </w:pPr>
      <w:r>
        <w:rPr>
          <w:lang w:val="en-US"/>
        </w:rPr>
        <w:t>System runs the restore script</w:t>
      </w:r>
      <w:r w:rsidR="00884CFB">
        <w:rPr>
          <w:lang w:val="en-US"/>
        </w:rPr>
        <w:t xml:space="preserve"> that</w:t>
      </w:r>
    </w:p>
    <w:p w:rsidR="007B1B5A" w:rsidRDefault="00C939B4">
      <w:pPr>
        <w:numPr>
          <w:ilvl w:val="1"/>
          <w:numId w:val="17"/>
        </w:numPr>
        <w:tabs>
          <w:tab w:val="left" w:pos="0"/>
        </w:tabs>
        <w:rPr>
          <w:lang w:val="en-US"/>
        </w:rPr>
      </w:pPr>
      <w:r>
        <w:rPr>
          <w:lang w:val="en-US"/>
        </w:rPr>
        <w:t>verifies</w:t>
      </w:r>
      <w:r w:rsidR="00884CFB">
        <w:rPr>
          <w:lang w:val="en-US"/>
        </w:rPr>
        <w:t xml:space="preserve"> that the file is a valid backup file;</w:t>
      </w:r>
    </w:p>
    <w:p w:rsidR="007B1B5A" w:rsidRDefault="00884CFB">
      <w:pPr>
        <w:numPr>
          <w:ilvl w:val="1"/>
          <w:numId w:val="17"/>
        </w:numPr>
        <w:tabs>
          <w:tab w:val="left" w:pos="0"/>
        </w:tabs>
        <w:rPr>
          <w:lang w:val="en-US"/>
        </w:rPr>
      </w:pPr>
      <w:r>
        <w:rPr>
          <w:lang w:val="en-US"/>
        </w:rPr>
        <w:t>verifies the label of the backup file:</w:t>
      </w:r>
    </w:p>
    <w:p w:rsidR="007B1B5A" w:rsidRDefault="00884CFB">
      <w:pPr>
        <w:numPr>
          <w:ilvl w:val="2"/>
          <w:numId w:val="17"/>
        </w:numPr>
        <w:tabs>
          <w:tab w:val="left" w:pos="0"/>
        </w:tabs>
        <w:rPr>
          <w:i/>
          <w:iCs/>
          <w:lang w:val="en-US"/>
        </w:rPr>
      </w:pPr>
      <w:r>
        <w:rPr>
          <w:lang w:val="en-US"/>
        </w:rPr>
        <w:t>verifies that the server type in the label corresponds to the type of the server that is being restored;</w:t>
      </w:r>
    </w:p>
    <w:p w:rsidR="007B1B5A" w:rsidRDefault="00884CFB">
      <w:pPr>
        <w:ind w:left="1440"/>
        <w:rPr>
          <w:lang w:val="en-US"/>
        </w:rPr>
      </w:pPr>
      <w:r>
        <w:rPr>
          <w:i/>
          <w:iCs/>
          <w:lang w:val="en-US"/>
        </w:rPr>
        <w:t>Note: System verifies only the server type and ignores the rest of the information in the label in case the restore script is called from the CLI with the -F option.</w:t>
      </w:r>
    </w:p>
    <w:p w:rsidR="007B1B5A" w:rsidRDefault="00884CFB">
      <w:pPr>
        <w:numPr>
          <w:ilvl w:val="2"/>
          <w:numId w:val="17"/>
        </w:numPr>
        <w:tabs>
          <w:tab w:val="left" w:pos="0"/>
        </w:tabs>
        <w:rPr>
          <w:lang w:val="en-US"/>
        </w:rPr>
      </w:pPr>
      <w:r>
        <w:rPr>
          <w:lang w:val="en-US"/>
        </w:rPr>
        <w:t>verifies that the server software version in the label is compatible with the installed software version of the server that is being restored;</w:t>
      </w:r>
    </w:p>
    <w:p w:rsidR="007B1B5A" w:rsidRDefault="00884CFB">
      <w:pPr>
        <w:numPr>
          <w:ilvl w:val="2"/>
          <w:numId w:val="17"/>
        </w:numPr>
        <w:tabs>
          <w:tab w:val="left" w:pos="0"/>
        </w:tabs>
        <w:rPr>
          <w:lang w:val="en-US"/>
        </w:rPr>
      </w:pPr>
      <w:r>
        <w:rPr>
          <w:lang w:val="en-US"/>
        </w:rPr>
        <w:t>verifies that the instance identifier in the label corresponds to the instance identifier of the central server that is being restored;</w:t>
      </w:r>
    </w:p>
    <w:p w:rsidR="007B1B5A" w:rsidRDefault="00884CFB">
      <w:pPr>
        <w:numPr>
          <w:ilvl w:val="2"/>
          <w:numId w:val="17"/>
        </w:numPr>
        <w:tabs>
          <w:tab w:val="left" w:pos="0"/>
        </w:tabs>
        <w:rPr>
          <w:lang w:val="en-US"/>
        </w:rPr>
      </w:pPr>
      <w:proofErr w:type="gramStart"/>
      <w:r>
        <w:rPr>
          <w:lang w:val="en-US"/>
        </w:rPr>
        <w:t>verifies</w:t>
      </w:r>
      <w:proofErr w:type="gramEnd"/>
      <w:r>
        <w:rPr>
          <w:lang w:val="en-US"/>
        </w:rPr>
        <w:t xml:space="preserve"> that the node name in the label corresponds to the node name of the central server that is being restored if the restored server is a part of a high availability cluster.</w:t>
      </w:r>
    </w:p>
    <w:p w:rsidR="007B1B5A" w:rsidRDefault="00884CFB">
      <w:pPr>
        <w:numPr>
          <w:ilvl w:val="1"/>
          <w:numId w:val="17"/>
        </w:numPr>
        <w:tabs>
          <w:tab w:val="left" w:pos="0"/>
        </w:tabs>
        <w:rPr>
          <w:lang w:val="en-US"/>
        </w:rPr>
      </w:pPr>
      <w:r>
        <w:rPr>
          <w:lang w:val="en-US"/>
        </w:rPr>
        <w:t xml:space="preserve">stops all system services, except for </w:t>
      </w:r>
      <w:proofErr w:type="spellStart"/>
      <w:r>
        <w:rPr>
          <w:lang w:val="en-US"/>
        </w:rPr>
        <w:t>xroad</w:t>
      </w:r>
      <w:proofErr w:type="spellEnd"/>
      <w:r>
        <w:rPr>
          <w:lang w:val="en-US"/>
        </w:rPr>
        <w:t>-jetty;</w:t>
      </w:r>
    </w:p>
    <w:p w:rsidR="007B1B5A" w:rsidRDefault="00884CFB">
      <w:pPr>
        <w:numPr>
          <w:ilvl w:val="1"/>
          <w:numId w:val="17"/>
        </w:numPr>
        <w:tabs>
          <w:tab w:val="left" w:pos="0"/>
        </w:tabs>
        <w:rPr>
          <w:lang w:val="en-US"/>
        </w:rPr>
      </w:pPr>
      <w:r>
        <w:rPr>
          <w:lang w:val="en-US"/>
        </w:rPr>
        <w:t xml:space="preserve">creates a pre-restore backup of the system configuration (step 2 of </w:t>
      </w:r>
      <w:r>
        <w:rPr>
          <w:lang w:val="en-US"/>
        </w:rPr>
        <w:fldChar w:fldCharType="begin"/>
      </w:r>
      <w:r>
        <w:rPr>
          <w:lang w:val="en-US"/>
        </w:rPr>
        <w:instrText xml:space="preserve"> REF __RefHeading___Toc59797_1518927808 \r \h </w:instrText>
      </w:r>
      <w:r>
        <w:rPr>
          <w:lang w:val="en-US"/>
        </w:rPr>
      </w:r>
      <w:r>
        <w:rPr>
          <w:lang w:val="en-US"/>
        </w:rPr>
        <w:fldChar w:fldCharType="separate"/>
      </w:r>
      <w:r w:rsidR="00C939B4">
        <w:rPr>
          <w:lang w:val="en-US"/>
        </w:rPr>
        <w:t>2.8</w:t>
      </w:r>
      <w:r>
        <w:rPr>
          <w:lang w:val="en-US"/>
        </w:rPr>
        <w:fldChar w:fldCharType="end"/>
      </w:r>
      <w:r>
        <w:rPr>
          <w:lang w:val="en-US"/>
        </w:rPr>
        <w:t>) to /</w:t>
      </w:r>
      <w:proofErr w:type="spellStart"/>
      <w:r>
        <w:rPr>
          <w:lang w:val="en-US"/>
        </w:rPr>
        <w:t>var</w:t>
      </w:r>
      <w:proofErr w:type="spellEnd"/>
      <w:r>
        <w:rPr>
          <w:lang w:val="en-US"/>
        </w:rPr>
        <w:t>/lib/</w:t>
      </w:r>
      <w:proofErr w:type="spellStart"/>
      <w:r>
        <w:rPr>
          <w:lang w:val="en-US"/>
        </w:rPr>
        <w:t>xroad</w:t>
      </w:r>
      <w:proofErr w:type="spellEnd"/>
      <w:r>
        <w:rPr>
          <w:lang w:val="en-US"/>
        </w:rPr>
        <w:t>/conf_prerestore_backup.tar (the pre-restore backup file is overwritten on each restore);</w:t>
      </w:r>
    </w:p>
    <w:p w:rsidR="007B1B5A" w:rsidRDefault="00884CFB">
      <w:pPr>
        <w:numPr>
          <w:ilvl w:val="1"/>
          <w:numId w:val="17"/>
        </w:numPr>
        <w:tabs>
          <w:tab w:val="left" w:pos="0"/>
        </w:tabs>
        <w:rPr>
          <w:lang w:val="en-US"/>
        </w:rPr>
      </w:pPr>
      <w:r>
        <w:rPr>
          <w:lang w:val="en-US"/>
        </w:rPr>
        <w:t xml:space="preserve"> deletes the content of the following directories:</w:t>
      </w:r>
    </w:p>
    <w:p w:rsidR="007B1B5A" w:rsidRDefault="00884CFB">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7B1B5A" w:rsidRDefault="00884CFB">
      <w:pPr>
        <w:numPr>
          <w:ilvl w:val="1"/>
          <w:numId w:val="4"/>
        </w:numPr>
        <w:tabs>
          <w:tab w:val="left" w:pos="0"/>
        </w:tabs>
        <w:ind w:left="1083"/>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7B1B5A" w:rsidRDefault="00884CFB">
      <w:pPr>
        <w:numPr>
          <w:ilvl w:val="1"/>
          <w:numId w:val="17"/>
        </w:numPr>
        <w:tabs>
          <w:tab w:val="left" w:pos="0"/>
        </w:tabs>
        <w:rPr>
          <w:lang w:val="en-US"/>
        </w:rPr>
      </w:pPr>
      <w:r>
        <w:rPr>
          <w:lang w:val="en-US"/>
        </w:rPr>
        <w:t>restores the contents of the directories</w:t>
      </w:r>
    </w:p>
    <w:p w:rsidR="007B1B5A" w:rsidRDefault="00884CFB">
      <w:pPr>
        <w:numPr>
          <w:ilvl w:val="2"/>
          <w:numId w:val="17"/>
        </w:numPr>
        <w:tabs>
          <w:tab w:val="left" w:pos="0"/>
        </w:tabs>
        <w:rPr>
          <w:lang w:val="en-US"/>
        </w:rPr>
      </w:pPr>
      <w:r>
        <w:rPr>
          <w:lang w:val="en-US"/>
        </w:rPr>
        <w:t>/</w:t>
      </w:r>
      <w:proofErr w:type="spellStart"/>
      <w:r>
        <w:rPr>
          <w:lang w:val="en-US"/>
        </w:rPr>
        <w:t>etc</w:t>
      </w:r>
      <w:proofErr w:type="spellEnd"/>
      <w:r>
        <w:rPr>
          <w:lang w:val="en-US"/>
        </w:rPr>
        <w:t>/</w:t>
      </w:r>
      <w:proofErr w:type="spellStart"/>
      <w:r>
        <w:rPr>
          <w:lang w:val="en-US"/>
        </w:rPr>
        <w:t>xroad</w:t>
      </w:r>
      <w:proofErr w:type="spellEnd"/>
      <w:r>
        <w:rPr>
          <w:lang w:val="en-US"/>
        </w:rPr>
        <w:t>/</w:t>
      </w:r>
    </w:p>
    <w:p w:rsidR="007B1B5A" w:rsidRDefault="00884CFB">
      <w:pPr>
        <w:numPr>
          <w:ilvl w:val="2"/>
          <w:numId w:val="17"/>
        </w:numPr>
        <w:tabs>
          <w:tab w:val="left" w:pos="0"/>
        </w:tabs>
        <w:rPr>
          <w:lang w:val="en-US"/>
        </w:rPr>
      </w:pPr>
      <w:r>
        <w:rPr>
          <w:lang w:val="en-US"/>
        </w:rPr>
        <w:t>/</w:t>
      </w:r>
      <w:proofErr w:type="spellStart"/>
      <w:r>
        <w:rPr>
          <w:lang w:val="en-US"/>
        </w:rPr>
        <w:t>etc</w:t>
      </w:r>
      <w:proofErr w:type="spellEnd"/>
      <w:r>
        <w:rPr>
          <w:lang w:val="en-US"/>
        </w:rPr>
        <w:t>/</w:t>
      </w:r>
      <w:proofErr w:type="spellStart"/>
      <w:r>
        <w:rPr>
          <w:lang w:val="en-US"/>
        </w:rPr>
        <w:t>nginx</w:t>
      </w:r>
      <w:proofErr w:type="spellEnd"/>
      <w:r>
        <w:rPr>
          <w:lang w:val="en-US"/>
        </w:rPr>
        <w:t>/sites-enabled/</w:t>
      </w:r>
    </w:p>
    <w:p w:rsidR="007B1B5A" w:rsidRDefault="00884CFB">
      <w:pPr>
        <w:ind w:left="720"/>
        <w:rPr>
          <w:lang w:val="en-US"/>
        </w:rPr>
      </w:pPr>
      <w:proofErr w:type="gramStart"/>
      <w:r>
        <w:rPr>
          <w:lang w:val="en-US"/>
        </w:rPr>
        <w:t>from</w:t>
      </w:r>
      <w:proofErr w:type="gramEnd"/>
      <w:r>
        <w:rPr>
          <w:lang w:val="en-US"/>
        </w:rPr>
        <w:t xml:space="preserve"> the backup file;</w:t>
      </w:r>
    </w:p>
    <w:p w:rsidR="007B1B5A" w:rsidRDefault="00884CFB">
      <w:pPr>
        <w:numPr>
          <w:ilvl w:val="1"/>
          <w:numId w:val="17"/>
        </w:numPr>
        <w:tabs>
          <w:tab w:val="left" w:pos="0"/>
        </w:tabs>
        <w:rPr>
          <w:lang w:val="en-US"/>
        </w:rPr>
      </w:pPr>
      <w:r>
        <w:rPr>
          <w:lang w:val="en-US"/>
        </w:rPr>
        <w:t>writes the database dump from the backup file to /</w:t>
      </w:r>
      <w:proofErr w:type="spellStart"/>
      <w:r>
        <w:rPr>
          <w:lang w:val="en-US"/>
        </w:rPr>
        <w:t>var</w:t>
      </w:r>
      <w:proofErr w:type="spellEnd"/>
      <w:r>
        <w:rPr>
          <w:lang w:val="en-US"/>
        </w:rPr>
        <w:t>/lib/</w:t>
      </w:r>
      <w:proofErr w:type="spellStart"/>
      <w:r>
        <w:rPr>
          <w:lang w:val="en-US"/>
        </w:rPr>
        <w:t>xroad</w:t>
      </w:r>
      <w:proofErr w:type="spellEnd"/>
      <w:r>
        <w:rPr>
          <w:lang w:val="en-US"/>
        </w:rPr>
        <w:t>/dbdump.dat;</w:t>
      </w:r>
    </w:p>
    <w:p w:rsidR="007B1B5A" w:rsidRDefault="00884CFB">
      <w:pPr>
        <w:numPr>
          <w:ilvl w:val="1"/>
          <w:numId w:val="17"/>
        </w:numPr>
        <w:tabs>
          <w:tab w:val="left" w:pos="0"/>
        </w:tabs>
        <w:rPr>
          <w:lang w:val="en-US"/>
        </w:rPr>
      </w:pPr>
      <w:proofErr w:type="gramStart"/>
      <w:r>
        <w:rPr>
          <w:lang w:val="en-US"/>
        </w:rPr>
        <w:t>restores</w:t>
      </w:r>
      <w:proofErr w:type="gramEnd"/>
      <w:r>
        <w:rPr>
          <w:lang w:val="en-US"/>
        </w:rPr>
        <w:t xml:space="preserve"> the database data from the dump file /</w:t>
      </w:r>
      <w:proofErr w:type="spellStart"/>
      <w:r>
        <w:rPr>
          <w:lang w:val="en-US"/>
        </w:rPr>
        <w:t>var</w:t>
      </w:r>
      <w:proofErr w:type="spellEnd"/>
      <w:r>
        <w:rPr>
          <w:lang w:val="en-US"/>
        </w:rPr>
        <w:t>/lib/</w:t>
      </w:r>
      <w:proofErr w:type="spellStart"/>
      <w:r>
        <w:rPr>
          <w:lang w:val="en-US"/>
        </w:rPr>
        <w:t>xroad</w:t>
      </w:r>
      <w:proofErr w:type="spellEnd"/>
      <w:r>
        <w:rPr>
          <w:lang w:val="en-US"/>
        </w:rPr>
        <w:t>/dbdump.dat.</w:t>
      </w:r>
    </w:p>
    <w:p w:rsidR="007B1B5A" w:rsidRDefault="00884CFB">
      <w:pPr>
        <w:numPr>
          <w:ilvl w:val="1"/>
          <w:numId w:val="17"/>
        </w:numPr>
        <w:tabs>
          <w:tab w:val="left" w:pos="0"/>
        </w:tabs>
        <w:rPr>
          <w:lang w:val="en-US"/>
        </w:rPr>
      </w:pPr>
      <w:proofErr w:type="gramStart"/>
      <w:r>
        <w:rPr>
          <w:lang w:val="en-US"/>
        </w:rPr>
        <w:t>starts</w:t>
      </w:r>
      <w:proofErr w:type="gramEnd"/>
      <w:r>
        <w:rPr>
          <w:lang w:val="en-US"/>
        </w:rPr>
        <w:t xml:space="preserve"> the system services that were previously stopped.</w:t>
      </w:r>
    </w:p>
    <w:p w:rsidR="007B1B5A" w:rsidRDefault="00884CFB">
      <w:pPr>
        <w:numPr>
          <w:ilvl w:val="0"/>
          <w:numId w:val="17"/>
        </w:numPr>
        <w:tabs>
          <w:tab w:val="left" w:pos="0"/>
        </w:tabs>
        <w:rPr>
          <w:lang w:val="en-US"/>
        </w:rPr>
      </w:pPr>
      <w:r>
        <w:rPr>
          <w:lang w:val="en-US"/>
        </w:rPr>
        <w:t>System displays the message “Configuration restored successfully from file 'X'.” (</w:t>
      </w:r>
      <w:proofErr w:type="gramStart"/>
      <w:r>
        <w:rPr>
          <w:lang w:val="en-US"/>
        </w:rPr>
        <w:t>where</w:t>
      </w:r>
      <w:proofErr w:type="gramEnd"/>
      <w:r>
        <w:rPr>
          <w:lang w:val="en-US"/>
        </w:rPr>
        <w:t xml:space="preserve"> </w:t>
      </w:r>
      <w:r w:rsidR="00C939B4">
        <w:rPr>
          <w:lang w:val="en-US"/>
        </w:rPr>
        <w:t>“</w:t>
      </w:r>
      <w:r>
        <w:rPr>
          <w:lang w:val="en-US"/>
        </w:rPr>
        <w:t>X</w:t>
      </w:r>
      <w:r w:rsidR="00C939B4">
        <w:rPr>
          <w:lang w:val="en-US"/>
        </w:rPr>
        <w:t>”</w:t>
      </w:r>
      <w:r>
        <w:rPr>
          <w:lang w:val="en-US"/>
        </w:rPr>
        <w:t xml:space="preserve"> is the file name of the backup file) and the output of the restore script.</w:t>
      </w:r>
    </w:p>
    <w:p w:rsidR="007B1B5A" w:rsidRDefault="00884CFB">
      <w:pPr>
        <w:numPr>
          <w:ilvl w:val="0"/>
          <w:numId w:val="17"/>
        </w:numPr>
        <w:tabs>
          <w:tab w:val="left" w:pos="0"/>
        </w:tabs>
        <w:rPr>
          <w:b/>
          <w:bCs/>
          <w:lang w:val="en-US"/>
        </w:rPr>
      </w:pPr>
      <w:r>
        <w:rPr>
          <w:lang w:val="en-US"/>
        </w:rPr>
        <w:t>System logs the event “'Restore configuration” to the audit log.</w:t>
      </w:r>
    </w:p>
    <w:p w:rsidR="007B1B5A" w:rsidRDefault="00884CFB">
      <w:pPr>
        <w:rPr>
          <w:lang w:val="en-US"/>
        </w:rPr>
      </w:pPr>
      <w:r>
        <w:rPr>
          <w:b/>
          <w:bCs/>
          <w:lang w:val="en-US"/>
        </w:rPr>
        <w:t>Extensions</w:t>
      </w:r>
      <w:r>
        <w:rPr>
          <w:lang w:val="en-US"/>
        </w:rPr>
        <w:t>:</w:t>
      </w:r>
    </w:p>
    <w:p w:rsidR="007B1B5A" w:rsidRDefault="00884CFB">
      <w:pPr>
        <w:rPr>
          <w:lang w:val="en-US"/>
        </w:rPr>
      </w:pPr>
      <w:r>
        <w:rPr>
          <w:lang w:val="en-US"/>
        </w:rPr>
        <w:t>3a.</w:t>
      </w:r>
      <w:r>
        <w:rPr>
          <w:lang w:val="en-US"/>
        </w:rPr>
        <w:tab/>
        <w:t>CS administrator cancels the restoring of the configuration from the backup file.</w:t>
      </w:r>
    </w:p>
    <w:p w:rsidR="007B1B5A" w:rsidRDefault="00884CFB">
      <w:pPr>
        <w:ind w:left="792"/>
        <w:rPr>
          <w:highlight w:val="white"/>
          <w:lang w:val="en-US"/>
        </w:rPr>
      </w:pPr>
      <w:r>
        <w:rPr>
          <w:lang w:val="en-US"/>
        </w:rPr>
        <w:t>3a.1. Use case terminates.</w:t>
      </w:r>
    </w:p>
    <w:p w:rsidR="007B1B5A" w:rsidRDefault="00884CFB">
      <w:pPr>
        <w:tabs>
          <w:tab w:val="left" w:pos="0"/>
        </w:tabs>
        <w:rPr>
          <w:lang w:val="en-US"/>
        </w:rPr>
      </w:pPr>
      <w:r>
        <w:rPr>
          <w:highlight w:val="white"/>
          <w:lang w:val="en-US"/>
        </w:rPr>
        <w:t>4a.</w:t>
      </w:r>
      <w:r>
        <w:rPr>
          <w:highlight w:val="white"/>
          <w:lang w:val="en-US"/>
        </w:rPr>
        <w:tab/>
        <w:t>Restoring the central server configuration failed.</w:t>
      </w:r>
    </w:p>
    <w:p w:rsidR="007B1B5A" w:rsidRDefault="00884CFB">
      <w:pPr>
        <w:tabs>
          <w:tab w:val="left" w:pos="0"/>
        </w:tabs>
        <w:ind w:left="792"/>
        <w:rPr>
          <w:lang w:val="en-US"/>
        </w:rPr>
      </w:pPr>
      <w:r>
        <w:rPr>
          <w:lang w:val="en-US"/>
        </w:rPr>
        <w:t>4a.1. System displays the error message “Restoring configuration from file 'X' failed.” (</w:t>
      </w:r>
      <w:proofErr w:type="gramStart"/>
      <w:r>
        <w:rPr>
          <w:lang w:val="en-US"/>
        </w:rPr>
        <w:t>where</w:t>
      </w:r>
      <w:proofErr w:type="gramEnd"/>
      <w:r>
        <w:rPr>
          <w:lang w:val="en-US"/>
        </w:rPr>
        <w:t xml:space="preserve"> X is the file name of the backup file) and the output of the restore script.</w:t>
      </w:r>
    </w:p>
    <w:p w:rsidR="007B1B5A" w:rsidRDefault="00884CFB">
      <w:pPr>
        <w:ind w:left="792"/>
        <w:rPr>
          <w:lang w:val="en-US"/>
        </w:rPr>
      </w:pPr>
      <w:r>
        <w:rPr>
          <w:lang w:val="en-US"/>
        </w:rPr>
        <w:t>4a.2. System logs the event “Restore configuration failed” to the audit log.</w:t>
      </w:r>
    </w:p>
    <w:p w:rsidR="007B1B5A" w:rsidRDefault="00884CFB">
      <w:pPr>
        <w:ind w:left="792"/>
        <w:rPr>
          <w:b/>
          <w:bCs/>
          <w:lang w:val="en-US"/>
        </w:rPr>
      </w:pPr>
      <w:r>
        <w:rPr>
          <w:lang w:val="en-US"/>
        </w:rPr>
        <w:t>4a.3. Use case terminates.</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rPr>
          <w:lang w:val="en-US"/>
        </w:rPr>
      </w:pPr>
      <w:r>
        <w:rPr>
          <w:lang w:val="en-US"/>
        </w:rPr>
        <w:t>The backup files are located at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36" w:name="__RefHeading__27596_1412478008"/>
      <w:bookmarkStart w:id="37" w:name="_Toc434767214"/>
      <w:bookmarkEnd w:id="36"/>
      <w:r>
        <w:t>UC CS_09: Download a Backup File</w:t>
      </w:r>
      <w:bookmarkEnd w:id="37"/>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lang w:val="en-US"/>
        </w:rPr>
      </w:pPr>
      <w:r>
        <w:rPr>
          <w:b/>
          <w:bCs/>
        </w:rPr>
        <w:t>Actor</w:t>
      </w:r>
      <w:r>
        <w:t>: CS administrator</w:t>
      </w:r>
    </w:p>
    <w:p w:rsidR="007B1B5A" w:rsidRDefault="00884CFB">
      <w:pPr>
        <w:rPr>
          <w:b/>
          <w:bCs/>
          <w:lang w:val="en-US"/>
        </w:rPr>
      </w:pPr>
      <w:r>
        <w:rPr>
          <w:b/>
          <w:bCs/>
          <w:lang w:val="en-US"/>
        </w:rPr>
        <w:t>Brief Description</w:t>
      </w:r>
      <w:r>
        <w:rPr>
          <w:lang w:val="en-US"/>
        </w:rPr>
        <w:t>: CS administrator downloads a backup file.</w:t>
      </w:r>
    </w:p>
    <w:p w:rsidR="007B1B5A" w:rsidRDefault="00884CFB">
      <w:pPr>
        <w:rPr>
          <w:b/>
          <w:bCs/>
          <w:lang w:val="en-US"/>
        </w:rPr>
      </w:pPr>
      <w:r>
        <w:rPr>
          <w:b/>
          <w:bCs/>
          <w:lang w:val="en-US"/>
        </w:rPr>
        <w:t>Preconditions</w:t>
      </w:r>
      <w:r>
        <w:rPr>
          <w:lang w:val="en-US"/>
        </w:rPr>
        <w:t>: A backup file is saved in the system configuration.</w:t>
      </w:r>
    </w:p>
    <w:p w:rsidR="007B1B5A" w:rsidRDefault="00884CFB">
      <w:pPr>
        <w:rPr>
          <w:b/>
          <w:bCs/>
          <w:lang w:val="en-US"/>
        </w:rPr>
      </w:pPr>
      <w:proofErr w:type="spellStart"/>
      <w:r>
        <w:rPr>
          <w:b/>
          <w:bCs/>
          <w:lang w:val="en-US"/>
        </w:rPr>
        <w:t>Postconditions</w:t>
      </w:r>
      <w:proofErr w:type="spellEnd"/>
      <w:r>
        <w:rPr>
          <w:lang w:val="en-US"/>
        </w:rPr>
        <w:t>: The backup file has been downloaded.</w:t>
      </w:r>
    </w:p>
    <w:p w:rsidR="007B1B5A" w:rsidRDefault="00884CFB">
      <w:pPr>
        <w:rPr>
          <w:b/>
          <w:bCs/>
          <w:lang w:val="en-US"/>
        </w:rPr>
      </w:pPr>
      <w:r>
        <w:rPr>
          <w:b/>
          <w:bCs/>
          <w:lang w:val="en-US"/>
        </w:rPr>
        <w:t>Trigger</w:t>
      </w:r>
      <w:r>
        <w:rPr>
          <w:lang w:val="en-US"/>
        </w:rPr>
        <w:t>: CS administrator wants to download a backup file.</w:t>
      </w:r>
    </w:p>
    <w:p w:rsidR="007B1B5A" w:rsidRDefault="00884CFB">
      <w:pPr>
        <w:rPr>
          <w:lang w:val="en-US"/>
        </w:rPr>
      </w:pPr>
      <w:r>
        <w:rPr>
          <w:b/>
          <w:bCs/>
          <w:lang w:val="en-US"/>
        </w:rPr>
        <w:t>Main Success Scenario</w:t>
      </w:r>
      <w:r>
        <w:rPr>
          <w:lang w:val="en-US"/>
        </w:rPr>
        <w:t>:</w:t>
      </w:r>
    </w:p>
    <w:p w:rsidR="007B1B5A" w:rsidRDefault="00884CFB">
      <w:pPr>
        <w:numPr>
          <w:ilvl w:val="0"/>
          <w:numId w:val="18"/>
        </w:numPr>
        <w:tabs>
          <w:tab w:val="left" w:pos="0"/>
        </w:tabs>
        <w:rPr>
          <w:lang w:val="en-US"/>
        </w:rPr>
      </w:pPr>
      <w:r>
        <w:rPr>
          <w:lang w:val="en-US"/>
        </w:rPr>
        <w:t>CS administrator selects to download a backup file.</w:t>
      </w:r>
    </w:p>
    <w:p w:rsidR="007B1B5A" w:rsidRDefault="00884CFB">
      <w:pPr>
        <w:numPr>
          <w:ilvl w:val="0"/>
          <w:numId w:val="18"/>
        </w:numPr>
        <w:tabs>
          <w:tab w:val="left" w:pos="0"/>
        </w:tabs>
        <w:rPr>
          <w:lang w:val="en-US"/>
        </w:rPr>
      </w:pPr>
      <w:r>
        <w:rPr>
          <w:lang w:val="en-US"/>
        </w:rPr>
        <w:t>System prompts the file for downloading.</w:t>
      </w:r>
    </w:p>
    <w:p w:rsidR="007B1B5A" w:rsidRDefault="00884CFB">
      <w:pPr>
        <w:numPr>
          <w:ilvl w:val="0"/>
          <w:numId w:val="18"/>
        </w:numPr>
        <w:tabs>
          <w:tab w:val="left" w:pos="0"/>
        </w:tabs>
        <w:rPr>
          <w:b/>
          <w:bCs/>
          <w:lang w:val="en-US"/>
        </w:rPr>
      </w:pPr>
      <w:r>
        <w:rPr>
          <w:lang w:val="en-US"/>
        </w:rPr>
        <w:t>CS administrator saves the file to the local file system.</w:t>
      </w:r>
    </w:p>
    <w:p w:rsidR="007B1B5A" w:rsidRDefault="00884CFB">
      <w:pPr>
        <w:rPr>
          <w:b/>
          <w:bCs/>
          <w:lang w:val="en-US"/>
        </w:rPr>
      </w:pPr>
      <w:r>
        <w:rPr>
          <w:b/>
          <w:bCs/>
          <w:lang w:val="en-US"/>
        </w:rPr>
        <w:t>Extensions</w:t>
      </w:r>
      <w:r>
        <w:rPr>
          <w:lang w:val="en-US"/>
        </w:rPr>
        <w:t>: -</w:t>
      </w:r>
    </w:p>
    <w:p w:rsidR="007B1B5A" w:rsidRDefault="00884CFB">
      <w:r>
        <w:rPr>
          <w:b/>
          <w:bCs/>
          <w:lang w:val="en-US"/>
        </w:rPr>
        <w:t>Related information</w:t>
      </w:r>
      <w:r>
        <w:rPr>
          <w:lang w:val="en-US"/>
        </w:rPr>
        <w:t>: -</w:t>
      </w:r>
    </w:p>
    <w:p w:rsidR="007B1B5A" w:rsidRDefault="00884CFB">
      <w:pPr>
        <w:pStyle w:val="Heading2"/>
        <w:tabs>
          <w:tab w:val="left" w:pos="0"/>
        </w:tabs>
      </w:pPr>
      <w:bookmarkStart w:id="38" w:name="__RefHeading__27598_1412478008"/>
      <w:bookmarkStart w:id="39" w:name="_Toc434767215"/>
      <w:bookmarkEnd w:id="38"/>
      <w:r>
        <w:t>UC CS_10: Delete a Backup File</w:t>
      </w:r>
      <w:bookmarkEnd w:id="39"/>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lang w:val="en-US"/>
        </w:rPr>
      </w:pPr>
      <w:r>
        <w:rPr>
          <w:b/>
          <w:bCs/>
        </w:rPr>
        <w:t>Actor</w:t>
      </w:r>
      <w:r>
        <w:t>: CS administrator</w:t>
      </w:r>
    </w:p>
    <w:p w:rsidR="007B1B5A" w:rsidRDefault="00884CFB">
      <w:pPr>
        <w:rPr>
          <w:b/>
          <w:bCs/>
          <w:lang w:val="en-US"/>
        </w:rPr>
      </w:pPr>
      <w:r>
        <w:rPr>
          <w:b/>
          <w:bCs/>
          <w:lang w:val="en-US"/>
        </w:rPr>
        <w:t>Brief Description</w:t>
      </w:r>
      <w:r>
        <w:rPr>
          <w:lang w:val="en-US"/>
        </w:rPr>
        <w:t>: CS administrator deletes a backup file.</w:t>
      </w:r>
    </w:p>
    <w:p w:rsidR="007B1B5A" w:rsidRDefault="00884CFB">
      <w:pPr>
        <w:rPr>
          <w:b/>
          <w:bCs/>
          <w:lang w:val="en-US"/>
        </w:rPr>
      </w:pPr>
      <w:r>
        <w:rPr>
          <w:b/>
          <w:bCs/>
          <w:lang w:val="en-US"/>
        </w:rPr>
        <w:t>Preconditions</w:t>
      </w:r>
      <w:r>
        <w:rPr>
          <w:lang w:val="en-US"/>
        </w:rPr>
        <w:t>: A backup file is saved in the system configuration.</w:t>
      </w:r>
    </w:p>
    <w:p w:rsidR="007B1B5A" w:rsidRDefault="00884CFB">
      <w:pPr>
        <w:rPr>
          <w:b/>
          <w:bCs/>
          <w:lang w:val="en-US"/>
        </w:rPr>
      </w:pPr>
      <w:proofErr w:type="spellStart"/>
      <w:r>
        <w:rPr>
          <w:b/>
          <w:bCs/>
          <w:lang w:val="en-US"/>
        </w:rPr>
        <w:t>Postconditions</w:t>
      </w:r>
      <w:proofErr w:type="spellEnd"/>
      <w:r>
        <w:rPr>
          <w:lang w:val="en-US"/>
        </w:rPr>
        <w:t>: -</w:t>
      </w:r>
    </w:p>
    <w:p w:rsidR="007B1B5A" w:rsidRDefault="00884CFB">
      <w:pPr>
        <w:rPr>
          <w:b/>
          <w:bCs/>
          <w:lang w:val="en-US"/>
        </w:rPr>
      </w:pPr>
      <w:r>
        <w:rPr>
          <w:b/>
          <w:bCs/>
          <w:lang w:val="en-US"/>
        </w:rPr>
        <w:t>Trigger</w:t>
      </w:r>
      <w:r>
        <w:rPr>
          <w:lang w:val="en-US"/>
        </w:rPr>
        <w:t>: CS administrator wants to delete a backup file.</w:t>
      </w:r>
    </w:p>
    <w:p w:rsidR="007B1B5A" w:rsidRDefault="00884CFB">
      <w:pPr>
        <w:rPr>
          <w:lang w:val="en-US"/>
        </w:rPr>
      </w:pPr>
      <w:r>
        <w:rPr>
          <w:b/>
          <w:bCs/>
          <w:lang w:val="en-US"/>
        </w:rPr>
        <w:t>Main Success Scenario</w:t>
      </w:r>
      <w:r>
        <w:rPr>
          <w:lang w:val="en-US"/>
        </w:rPr>
        <w:t>:</w:t>
      </w:r>
    </w:p>
    <w:p w:rsidR="007B1B5A" w:rsidRDefault="00884CFB">
      <w:pPr>
        <w:numPr>
          <w:ilvl w:val="0"/>
          <w:numId w:val="19"/>
        </w:numPr>
        <w:tabs>
          <w:tab w:val="left" w:pos="0"/>
        </w:tabs>
        <w:rPr>
          <w:lang w:val="en-US"/>
        </w:rPr>
      </w:pPr>
      <w:r>
        <w:rPr>
          <w:lang w:val="en-US"/>
        </w:rPr>
        <w:t>CS administrator selects to delete a backup file.</w:t>
      </w:r>
    </w:p>
    <w:p w:rsidR="007B1B5A" w:rsidRDefault="00884CFB">
      <w:pPr>
        <w:numPr>
          <w:ilvl w:val="0"/>
          <w:numId w:val="19"/>
        </w:numPr>
        <w:tabs>
          <w:tab w:val="left" w:pos="0"/>
        </w:tabs>
        <w:rPr>
          <w:lang w:val="en-US"/>
        </w:rPr>
      </w:pPr>
      <w:r>
        <w:rPr>
          <w:lang w:val="en-US"/>
        </w:rPr>
        <w:t>System prompts for confirmation.</w:t>
      </w:r>
    </w:p>
    <w:p w:rsidR="007B1B5A" w:rsidRDefault="00884CFB">
      <w:pPr>
        <w:numPr>
          <w:ilvl w:val="0"/>
          <w:numId w:val="19"/>
        </w:numPr>
        <w:tabs>
          <w:tab w:val="left" w:pos="0"/>
        </w:tabs>
        <w:rPr>
          <w:lang w:val="en-US"/>
        </w:rPr>
      </w:pPr>
      <w:r>
        <w:rPr>
          <w:lang w:val="en-US"/>
        </w:rPr>
        <w:t>CS administrator confirms.</w:t>
      </w:r>
    </w:p>
    <w:p w:rsidR="007B1B5A" w:rsidRDefault="00884CFB">
      <w:pPr>
        <w:numPr>
          <w:ilvl w:val="0"/>
          <w:numId w:val="19"/>
        </w:numPr>
        <w:tabs>
          <w:tab w:val="left" w:pos="0"/>
        </w:tabs>
        <w:rPr>
          <w:lang w:val="en-US"/>
        </w:rPr>
      </w:pPr>
      <w:r>
        <w:rPr>
          <w:lang w:val="en-US"/>
        </w:rPr>
        <w:t>System deletes the backup file and displays the message “</w:t>
      </w:r>
      <w:r>
        <w:t>Selected backup deleted successfully</w:t>
      </w:r>
      <w:r>
        <w:rPr>
          <w:lang w:val="en-US"/>
        </w:rPr>
        <w:t>”.</w:t>
      </w:r>
    </w:p>
    <w:p w:rsidR="007B1B5A" w:rsidRDefault="00884CFB">
      <w:pPr>
        <w:numPr>
          <w:ilvl w:val="0"/>
          <w:numId w:val="19"/>
        </w:numPr>
        <w:tabs>
          <w:tab w:val="left" w:pos="0"/>
        </w:tabs>
        <w:rPr>
          <w:b/>
          <w:bCs/>
          <w:lang w:val="en-US"/>
        </w:rPr>
      </w:pPr>
      <w:r>
        <w:rPr>
          <w:lang w:val="en-US"/>
        </w:rPr>
        <w:t>System logs the event “Delete backup file” to the audit log.</w:t>
      </w:r>
    </w:p>
    <w:p w:rsidR="007B1B5A" w:rsidRDefault="00884CFB">
      <w:pPr>
        <w:rPr>
          <w:lang w:val="en-US"/>
        </w:rPr>
      </w:pPr>
      <w:r>
        <w:rPr>
          <w:b/>
          <w:bCs/>
          <w:lang w:val="en-US"/>
        </w:rPr>
        <w:t>Extensions</w:t>
      </w:r>
      <w:r>
        <w:rPr>
          <w:lang w:val="en-US"/>
        </w:rPr>
        <w:t>:</w:t>
      </w:r>
    </w:p>
    <w:p w:rsidR="007B1B5A" w:rsidRDefault="00884CFB">
      <w:pPr>
        <w:rPr>
          <w:lang w:val="en-US"/>
        </w:rPr>
      </w:pPr>
      <w:r>
        <w:rPr>
          <w:lang w:val="en-US"/>
        </w:rPr>
        <w:t>3a. CS administrator cancels the deleting of the backup file.</w:t>
      </w:r>
    </w:p>
    <w:p w:rsidR="007B1B5A" w:rsidRDefault="00884CFB">
      <w:pPr>
        <w:ind w:left="648"/>
        <w:rPr>
          <w:b/>
          <w:bCs/>
          <w:lang w:val="en-US"/>
        </w:rPr>
      </w:pPr>
      <w:r>
        <w:rPr>
          <w:lang w:val="en-US"/>
        </w:rPr>
        <w:t>3a.1. Use case terminates.</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p w:rsidR="007B1B5A" w:rsidRDefault="00884CFB">
      <w:pPr>
        <w:pStyle w:val="Heading2"/>
        <w:tabs>
          <w:tab w:val="left" w:pos="0"/>
        </w:tabs>
      </w:pPr>
      <w:bookmarkStart w:id="40" w:name="__RefHeading__27600_1412478008"/>
      <w:bookmarkStart w:id="41" w:name="_Toc434767216"/>
      <w:bookmarkEnd w:id="40"/>
      <w:r>
        <w:t>UC CS_11: Upload a Backup File</w:t>
      </w:r>
      <w:bookmarkEnd w:id="41"/>
    </w:p>
    <w:p w:rsidR="007B1B5A" w:rsidRDefault="00884CFB">
      <w:pPr>
        <w:rPr>
          <w:b/>
          <w:bCs/>
          <w:lang w:val="en-US"/>
        </w:rPr>
      </w:pPr>
      <w:r>
        <w:rPr>
          <w:b/>
          <w:bCs/>
        </w:rPr>
        <w:t>System</w:t>
      </w:r>
      <w:r>
        <w:t>: Central server</w:t>
      </w:r>
    </w:p>
    <w:p w:rsidR="007B1B5A" w:rsidRDefault="00884CFB">
      <w:pPr>
        <w:rPr>
          <w:b/>
          <w:bCs/>
          <w:lang w:val="en-US"/>
        </w:rPr>
      </w:pPr>
      <w:r>
        <w:rPr>
          <w:b/>
          <w:bCs/>
          <w:lang w:val="en-US"/>
        </w:rPr>
        <w:t>Level</w:t>
      </w:r>
      <w:r>
        <w:rPr>
          <w:lang w:val="en-US"/>
        </w:rPr>
        <w:t xml:space="preserve">: User task </w:t>
      </w:r>
    </w:p>
    <w:p w:rsidR="007B1B5A" w:rsidRDefault="00884CFB">
      <w:pPr>
        <w:rPr>
          <w:b/>
          <w:bCs/>
        </w:rPr>
      </w:pPr>
      <w:r>
        <w:rPr>
          <w:b/>
          <w:bCs/>
          <w:lang w:val="en-US"/>
        </w:rPr>
        <w:t>Component:</w:t>
      </w:r>
      <w:r>
        <w:rPr>
          <w:lang w:val="en-US"/>
        </w:rPr>
        <w:t xml:space="preserve"> Central server</w:t>
      </w:r>
    </w:p>
    <w:p w:rsidR="007B1B5A" w:rsidRDefault="00884CFB">
      <w:pPr>
        <w:rPr>
          <w:b/>
          <w:bCs/>
          <w:lang w:val="en-US"/>
        </w:rPr>
      </w:pPr>
      <w:r>
        <w:rPr>
          <w:b/>
          <w:bCs/>
        </w:rPr>
        <w:t>Actor</w:t>
      </w:r>
      <w:r>
        <w:t>: CS administrator</w:t>
      </w:r>
    </w:p>
    <w:p w:rsidR="007B1B5A" w:rsidRDefault="00884CFB">
      <w:pPr>
        <w:rPr>
          <w:b/>
          <w:bCs/>
          <w:lang w:val="en-US"/>
        </w:rPr>
      </w:pPr>
      <w:r>
        <w:rPr>
          <w:b/>
          <w:bCs/>
          <w:lang w:val="en-US"/>
        </w:rPr>
        <w:t>Brief Description</w:t>
      </w:r>
      <w:r>
        <w:rPr>
          <w:lang w:val="en-US"/>
        </w:rPr>
        <w:t>: CS administrator uploads a backup file to the central server.</w:t>
      </w:r>
    </w:p>
    <w:p w:rsidR="007B1B5A" w:rsidRDefault="00884CFB">
      <w:pPr>
        <w:rPr>
          <w:b/>
          <w:bCs/>
          <w:lang w:val="en-US"/>
        </w:rPr>
      </w:pPr>
      <w:r>
        <w:rPr>
          <w:b/>
          <w:bCs/>
          <w:lang w:val="en-US"/>
        </w:rPr>
        <w:t>Preconditions</w:t>
      </w:r>
      <w:r>
        <w:rPr>
          <w:lang w:val="en-US"/>
        </w:rPr>
        <w:t>: -</w:t>
      </w:r>
    </w:p>
    <w:p w:rsidR="007B1B5A" w:rsidRDefault="00884CFB">
      <w:pPr>
        <w:rPr>
          <w:b/>
          <w:bCs/>
          <w:lang w:val="en-US"/>
        </w:rPr>
      </w:pPr>
      <w:proofErr w:type="spellStart"/>
      <w:r>
        <w:rPr>
          <w:b/>
          <w:bCs/>
          <w:lang w:val="en-US"/>
        </w:rPr>
        <w:t>Postconditions</w:t>
      </w:r>
      <w:proofErr w:type="spellEnd"/>
      <w:r>
        <w:rPr>
          <w:lang w:val="en-US"/>
        </w:rPr>
        <w:t>: -</w:t>
      </w:r>
    </w:p>
    <w:p w:rsidR="007B1B5A" w:rsidRDefault="00884CFB">
      <w:pPr>
        <w:rPr>
          <w:b/>
          <w:bCs/>
          <w:lang w:val="en-US"/>
        </w:rPr>
      </w:pPr>
      <w:r>
        <w:rPr>
          <w:b/>
          <w:bCs/>
          <w:lang w:val="en-US"/>
        </w:rPr>
        <w:t>Trigger</w:t>
      </w:r>
      <w:r>
        <w:rPr>
          <w:lang w:val="en-US"/>
        </w:rPr>
        <w:t>: CS administrator wants to upload a backup file.</w:t>
      </w:r>
    </w:p>
    <w:p w:rsidR="007B1B5A" w:rsidRDefault="00884CFB">
      <w:pPr>
        <w:rPr>
          <w:lang w:val="en-US"/>
        </w:rPr>
      </w:pPr>
      <w:r>
        <w:rPr>
          <w:b/>
          <w:bCs/>
          <w:lang w:val="en-US"/>
        </w:rPr>
        <w:t>Main Success Scenario</w:t>
      </w:r>
      <w:r>
        <w:rPr>
          <w:lang w:val="en-US"/>
        </w:rPr>
        <w:t>:</w:t>
      </w:r>
    </w:p>
    <w:p w:rsidR="007B1B5A" w:rsidRDefault="00884CFB">
      <w:pPr>
        <w:numPr>
          <w:ilvl w:val="0"/>
          <w:numId w:val="20"/>
        </w:numPr>
        <w:tabs>
          <w:tab w:val="left" w:pos="0"/>
        </w:tabs>
        <w:rPr>
          <w:lang w:val="en-US"/>
        </w:rPr>
      </w:pPr>
      <w:r>
        <w:rPr>
          <w:lang w:val="en-US"/>
        </w:rPr>
        <w:t>CS administrator selects to upload a backup file.</w:t>
      </w:r>
    </w:p>
    <w:p w:rsidR="007B1B5A" w:rsidRDefault="00884CFB">
      <w:pPr>
        <w:numPr>
          <w:ilvl w:val="0"/>
          <w:numId w:val="20"/>
        </w:numPr>
        <w:tabs>
          <w:tab w:val="left" w:pos="0"/>
        </w:tabs>
        <w:rPr>
          <w:lang w:val="en-US"/>
        </w:rPr>
      </w:pPr>
      <w:r>
        <w:rPr>
          <w:lang w:val="en-US"/>
        </w:rPr>
        <w:t>CS administrator selects the file from the local file system.</w:t>
      </w:r>
    </w:p>
    <w:p w:rsidR="007B1B5A" w:rsidRDefault="00C939B4">
      <w:pPr>
        <w:numPr>
          <w:ilvl w:val="0"/>
          <w:numId w:val="20"/>
        </w:numPr>
        <w:tabs>
          <w:tab w:val="left" w:pos="0"/>
        </w:tabs>
        <w:rPr>
          <w:lang w:val="en-US"/>
        </w:rPr>
      </w:pPr>
      <w:r>
        <w:rPr>
          <w:lang w:val="en-US"/>
        </w:rPr>
        <w:t>System verifies</w:t>
      </w:r>
      <w:r w:rsidR="00884CFB">
        <w:rPr>
          <w:lang w:val="en-US"/>
        </w:rPr>
        <w:t xml:space="preserve"> that the file name contains valid characters.</w:t>
      </w:r>
    </w:p>
    <w:p w:rsidR="007B1B5A" w:rsidRDefault="00C939B4">
      <w:pPr>
        <w:numPr>
          <w:ilvl w:val="0"/>
          <w:numId w:val="20"/>
        </w:numPr>
        <w:tabs>
          <w:tab w:val="left" w:pos="0"/>
        </w:tabs>
        <w:rPr>
          <w:lang w:val="en-US"/>
        </w:rPr>
      </w:pPr>
      <w:r>
        <w:rPr>
          <w:lang w:val="en-US"/>
        </w:rPr>
        <w:t>System verifies</w:t>
      </w:r>
      <w:r w:rsidR="00884CFB">
        <w:rPr>
          <w:lang w:val="en-US"/>
        </w:rPr>
        <w:t xml:space="preserve"> that the extension of the uploaded file is .tar.</w:t>
      </w:r>
    </w:p>
    <w:p w:rsidR="007B1B5A" w:rsidRDefault="00C939B4">
      <w:pPr>
        <w:numPr>
          <w:ilvl w:val="0"/>
          <w:numId w:val="20"/>
        </w:numPr>
        <w:tabs>
          <w:tab w:val="left" w:pos="0"/>
        </w:tabs>
        <w:rPr>
          <w:lang w:val="en-US"/>
        </w:rPr>
      </w:pPr>
      <w:r>
        <w:rPr>
          <w:lang w:val="en-US"/>
        </w:rPr>
        <w:t>System verifies</w:t>
      </w:r>
      <w:r w:rsidR="00884CFB">
        <w:rPr>
          <w:lang w:val="en-US"/>
        </w:rPr>
        <w:t xml:space="preserve"> that the content of the uploaded is in tar format.</w:t>
      </w:r>
    </w:p>
    <w:p w:rsidR="007B1B5A" w:rsidRDefault="00884CFB">
      <w:pPr>
        <w:numPr>
          <w:ilvl w:val="0"/>
          <w:numId w:val="20"/>
        </w:numPr>
        <w:tabs>
          <w:tab w:val="left" w:pos="0"/>
        </w:tabs>
        <w:rPr>
          <w:lang w:val="en-US"/>
        </w:rPr>
      </w:pPr>
      <w:r>
        <w:rPr>
          <w:lang w:val="en-US"/>
        </w:rPr>
        <w:t>System verifi</w:t>
      </w:r>
      <w:r w:rsidR="00C939B4">
        <w:rPr>
          <w:lang w:val="en-US"/>
        </w:rPr>
        <w:t>es</w:t>
      </w:r>
      <w:r>
        <w:rPr>
          <w:lang w:val="en-US"/>
        </w:rPr>
        <w:t xml:space="preserve"> that a backup file with the same file name does not exist in the system configuration. </w:t>
      </w:r>
    </w:p>
    <w:p w:rsidR="007B1B5A" w:rsidRDefault="00884CFB">
      <w:pPr>
        <w:numPr>
          <w:ilvl w:val="0"/>
          <w:numId w:val="20"/>
        </w:numPr>
        <w:tabs>
          <w:tab w:val="left" w:pos="0"/>
        </w:tabs>
        <w:rPr>
          <w:lang w:val="en-US"/>
        </w:rPr>
      </w:pPr>
      <w:r>
        <w:rPr>
          <w:lang w:val="en-US"/>
        </w:rPr>
        <w:t>System saves the backup file to the system configuration and displays the message “New backup file uploaded successfully”.</w:t>
      </w:r>
    </w:p>
    <w:p w:rsidR="007B1B5A" w:rsidRDefault="00884CFB">
      <w:pPr>
        <w:numPr>
          <w:ilvl w:val="0"/>
          <w:numId w:val="20"/>
        </w:numPr>
        <w:tabs>
          <w:tab w:val="left" w:pos="0"/>
        </w:tabs>
        <w:rPr>
          <w:b/>
          <w:bCs/>
          <w:lang w:val="en-US"/>
        </w:rPr>
      </w:pPr>
      <w:r>
        <w:rPr>
          <w:lang w:val="en-US"/>
        </w:rPr>
        <w:t>System logs the event “Upload bac</w:t>
      </w:r>
      <w:bookmarkStart w:id="42" w:name="_GoBack"/>
      <w:bookmarkEnd w:id="42"/>
      <w:r>
        <w:rPr>
          <w:lang w:val="en-US"/>
        </w:rPr>
        <w:t>kup file” to the audit log.</w:t>
      </w:r>
    </w:p>
    <w:p w:rsidR="007B1B5A" w:rsidRDefault="00884CFB">
      <w:pPr>
        <w:rPr>
          <w:highlight w:val="white"/>
          <w:lang w:val="en-US"/>
        </w:rPr>
      </w:pPr>
      <w:r>
        <w:rPr>
          <w:b/>
          <w:bCs/>
          <w:lang w:val="en-US"/>
        </w:rPr>
        <w:t>Extensions</w:t>
      </w:r>
      <w:r>
        <w:rPr>
          <w:lang w:val="en-US"/>
        </w:rPr>
        <w:t>:</w:t>
      </w:r>
      <w:r>
        <w:rPr>
          <w:highlight w:val="white"/>
          <w:lang w:val="en-US"/>
        </w:rPr>
        <w:t xml:space="preserve"> </w:t>
      </w:r>
    </w:p>
    <w:p w:rsidR="007B1B5A" w:rsidRDefault="00884CFB">
      <w:pPr>
        <w:rPr>
          <w:highlight w:val="white"/>
          <w:lang w:val="en-US"/>
        </w:rPr>
      </w:pPr>
      <w:r>
        <w:rPr>
          <w:highlight w:val="white"/>
          <w:lang w:val="en-US"/>
        </w:rPr>
        <w:t>3a.</w:t>
      </w:r>
      <w:r>
        <w:rPr>
          <w:highlight w:val="white"/>
          <w:lang w:val="en-US"/>
        </w:rPr>
        <w:tab/>
      </w:r>
      <w:proofErr w:type="gramStart"/>
      <w:r>
        <w:rPr>
          <w:highlight w:val="white"/>
          <w:lang w:val="en-US"/>
        </w:rPr>
        <w:t>The</w:t>
      </w:r>
      <w:proofErr w:type="gramEnd"/>
      <w:r>
        <w:rPr>
          <w:highlight w:val="white"/>
          <w:lang w:val="en-US"/>
        </w:rPr>
        <w:t xml:space="preserve"> file name contains invalid characters.</w:t>
      </w:r>
    </w:p>
    <w:p w:rsidR="007B1B5A" w:rsidRDefault="00884CFB">
      <w:pPr>
        <w:ind w:left="792"/>
        <w:rPr>
          <w:lang w:val="en-US"/>
        </w:rPr>
      </w:pPr>
      <w:r>
        <w:rPr>
          <w:highlight w:val="white"/>
          <w:lang w:val="en-US"/>
        </w:rPr>
        <w:t>3a.1.</w:t>
      </w:r>
      <w:r>
        <w:rPr>
          <w:highlight w:val="white"/>
          <w:lang w:val="en-US"/>
        </w:rPr>
        <w:tab/>
        <w:t xml:space="preserve">System displays the error message </w:t>
      </w:r>
      <w:r>
        <w:rPr>
          <w:lang w:val="en-US"/>
        </w:rPr>
        <w:t>“</w:t>
      </w:r>
      <w:r>
        <w:rPr>
          <w:highlight w:val="white"/>
          <w:lang w:val="en-US"/>
        </w:rPr>
        <w:t>Failed to upload new backup file: Filename 'X' contains invalid characters. Valid characters include: (A-Z), (a-z), (0-9), (_), (.), (-).</w:t>
      </w:r>
      <w:r>
        <w:rPr>
          <w:lang w:val="en-US"/>
        </w:rPr>
        <w:t>'” (</w:t>
      </w:r>
      <w:proofErr w:type="gramStart"/>
      <w:r>
        <w:rPr>
          <w:lang w:val="en-US"/>
        </w:rPr>
        <w:t>where</w:t>
      </w:r>
      <w:proofErr w:type="gramEnd"/>
      <w:r>
        <w:rPr>
          <w:lang w:val="en-US"/>
        </w:rPr>
        <w:t xml:space="preserve"> “X” is the file name of the uploaded file). </w:t>
      </w:r>
    </w:p>
    <w:p w:rsidR="007B1B5A" w:rsidRDefault="00884CFB">
      <w:pPr>
        <w:ind w:left="792"/>
        <w:rPr>
          <w:lang w:val="en-US"/>
        </w:rPr>
      </w:pPr>
      <w:r>
        <w:rPr>
          <w:lang w:val="en-US"/>
        </w:rPr>
        <w:t>3a.2.</w:t>
      </w:r>
      <w:r>
        <w:rPr>
          <w:lang w:val="en-US"/>
        </w:rPr>
        <w:tab/>
        <w:t>System logs the event “Upload backup file failed” to the audit log.</w:t>
      </w:r>
    </w:p>
    <w:p w:rsidR="007B1B5A" w:rsidRDefault="00884CFB">
      <w:pPr>
        <w:ind w:left="792"/>
        <w:rPr>
          <w:highlight w:val="white"/>
          <w:lang w:val="en-US"/>
        </w:rPr>
      </w:pPr>
      <w:r>
        <w:rPr>
          <w:lang w:val="en-US"/>
        </w:rPr>
        <w:t>3a.3.</w:t>
      </w:r>
      <w:r>
        <w:rPr>
          <w:lang w:val="en-US"/>
        </w:rPr>
        <w:tab/>
        <w:t xml:space="preserve">CS administrator selects to reselect the backup file. </w:t>
      </w:r>
      <w:r>
        <w:rPr>
          <w:highlight w:val="white"/>
          <w:lang w:val="en-US"/>
        </w:rPr>
        <w:t>Use case continues from step 3.</w:t>
      </w:r>
    </w:p>
    <w:p w:rsidR="007B1B5A" w:rsidRDefault="00884CFB">
      <w:pPr>
        <w:ind w:left="1584"/>
        <w:rPr>
          <w:highlight w:val="white"/>
          <w:lang w:val="en-US"/>
        </w:rPr>
      </w:pPr>
      <w:r>
        <w:rPr>
          <w:highlight w:val="white"/>
          <w:lang w:val="en-US"/>
        </w:rPr>
        <w:t xml:space="preserve">3a.3a. </w:t>
      </w:r>
      <w:r>
        <w:rPr>
          <w:lang w:val="en-US"/>
        </w:rPr>
        <w:t>CS administrator</w:t>
      </w:r>
      <w:r>
        <w:rPr>
          <w:highlight w:val="white"/>
          <w:lang w:val="en-US"/>
        </w:rPr>
        <w:t xml:space="preserve"> selects to terminate the use case.</w:t>
      </w:r>
      <w:r>
        <w:rPr>
          <w:highlight w:val="white"/>
          <w:lang w:val="en-US"/>
        </w:rPr>
        <w:tab/>
      </w:r>
    </w:p>
    <w:p w:rsidR="007B1B5A" w:rsidRDefault="00884CFB">
      <w:pPr>
        <w:rPr>
          <w:highlight w:val="white"/>
          <w:lang w:val="en-US"/>
        </w:rPr>
      </w:pPr>
      <w:r>
        <w:rPr>
          <w:highlight w:val="white"/>
          <w:lang w:val="en-US"/>
        </w:rPr>
        <w:t>4a.</w:t>
      </w:r>
      <w:r>
        <w:rPr>
          <w:highlight w:val="white"/>
          <w:lang w:val="en-US"/>
        </w:rPr>
        <w:tab/>
      </w:r>
      <w:proofErr w:type="gramStart"/>
      <w:r>
        <w:rPr>
          <w:highlight w:val="white"/>
          <w:lang w:val="en-US"/>
        </w:rPr>
        <w:t>The</w:t>
      </w:r>
      <w:proofErr w:type="gramEnd"/>
      <w:r>
        <w:rPr>
          <w:highlight w:val="white"/>
          <w:lang w:val="en-US"/>
        </w:rPr>
        <w:t xml:space="preserve"> file extension is not .tar.</w:t>
      </w:r>
    </w:p>
    <w:p w:rsidR="007B1B5A" w:rsidRDefault="00884CFB">
      <w:pPr>
        <w:ind w:left="792"/>
        <w:rPr>
          <w:lang w:val="en-US"/>
        </w:rPr>
      </w:pPr>
      <w:r>
        <w:rPr>
          <w:highlight w:val="white"/>
          <w:lang w:val="en-US"/>
        </w:rPr>
        <w:t>4a.1.</w:t>
      </w:r>
      <w:r>
        <w:rPr>
          <w:highlight w:val="white"/>
          <w:lang w:val="en-US"/>
        </w:rPr>
        <w:tab/>
        <w:t xml:space="preserve">System displays the error message </w:t>
      </w:r>
      <w:r>
        <w:rPr>
          <w:lang w:val="en-US"/>
        </w:rPr>
        <w:t xml:space="preserve">“Failed to upload new backup file: Uploaded file name 'X' has invalid extension, valid ones are 'tar'” (where “X” is the file name of the uploaded file). </w:t>
      </w:r>
    </w:p>
    <w:p w:rsidR="007B1B5A" w:rsidRDefault="00884CFB">
      <w:pPr>
        <w:ind w:left="792"/>
        <w:rPr>
          <w:lang w:val="en-US"/>
        </w:rPr>
      </w:pPr>
      <w:r>
        <w:rPr>
          <w:lang w:val="en-US"/>
        </w:rPr>
        <w:t>4a.2.</w:t>
      </w:r>
      <w:r>
        <w:rPr>
          <w:lang w:val="en-US"/>
        </w:rPr>
        <w:tab/>
        <w:t>System logs the event “Upload backup file failed” to the audit log.</w:t>
      </w:r>
    </w:p>
    <w:p w:rsidR="007B1B5A" w:rsidRDefault="00884CFB">
      <w:pPr>
        <w:ind w:left="792"/>
        <w:rPr>
          <w:lang w:val="en-US"/>
        </w:rPr>
      </w:pPr>
      <w:r>
        <w:rPr>
          <w:lang w:val="en-US"/>
        </w:rPr>
        <w:t>4a.3.</w:t>
      </w:r>
      <w:r>
        <w:rPr>
          <w:lang w:val="en-US"/>
        </w:rPr>
        <w:tab/>
        <w:t xml:space="preserve">CS administrator selects to reselect the backup file. </w:t>
      </w:r>
      <w:r>
        <w:rPr>
          <w:highlight w:val="white"/>
          <w:lang w:val="en-US"/>
        </w:rPr>
        <w:t>Use case continues from step 3.</w:t>
      </w:r>
    </w:p>
    <w:p w:rsidR="007B1B5A" w:rsidRDefault="00884CFB">
      <w:pPr>
        <w:ind w:left="1584"/>
        <w:rPr>
          <w:lang w:val="en-US"/>
        </w:rPr>
      </w:pPr>
      <w:r>
        <w:rPr>
          <w:lang w:val="en-US"/>
        </w:rPr>
        <w:t>4a.3a. CS administrator</w:t>
      </w:r>
      <w:r>
        <w:rPr>
          <w:highlight w:val="white"/>
          <w:lang w:val="en-US"/>
        </w:rPr>
        <w:t xml:space="preserve"> selects to terminate the use case.</w:t>
      </w:r>
    </w:p>
    <w:p w:rsidR="007B1B5A" w:rsidRDefault="00884CFB">
      <w:pPr>
        <w:rPr>
          <w:highlight w:val="white"/>
          <w:lang w:val="en-US"/>
        </w:rPr>
      </w:pPr>
      <w:r>
        <w:rPr>
          <w:lang w:val="en-US"/>
        </w:rPr>
        <w:t>5a.</w:t>
      </w:r>
      <w:r>
        <w:rPr>
          <w:lang w:val="en-US"/>
        </w:rPr>
        <w:tab/>
      </w:r>
      <w:proofErr w:type="gramStart"/>
      <w:r>
        <w:rPr>
          <w:lang w:val="en-US"/>
        </w:rPr>
        <w:t>The</w:t>
      </w:r>
      <w:proofErr w:type="gramEnd"/>
      <w:r>
        <w:rPr>
          <w:lang w:val="en-US"/>
        </w:rPr>
        <w:t xml:space="preserve"> content of the file is not in valid format.</w:t>
      </w:r>
    </w:p>
    <w:p w:rsidR="007B1B5A" w:rsidRDefault="00884CFB">
      <w:pPr>
        <w:ind w:left="792"/>
        <w:rPr>
          <w:lang w:val="en-US"/>
        </w:rPr>
      </w:pPr>
      <w:r>
        <w:rPr>
          <w:highlight w:val="white"/>
          <w:lang w:val="en-US"/>
        </w:rPr>
        <w:t>5a.1.</w:t>
      </w:r>
      <w:r>
        <w:rPr>
          <w:highlight w:val="white"/>
          <w:lang w:val="en-US"/>
        </w:rPr>
        <w:tab/>
        <w:t xml:space="preserve">System displays the error message </w:t>
      </w:r>
      <w:r>
        <w:rPr>
          <w:lang w:val="en-US"/>
        </w:rPr>
        <w:t>“</w:t>
      </w:r>
      <w:r>
        <w:t>Failed to upload new backup file: Content of uploaded file must be in tar format</w:t>
      </w:r>
      <w:r>
        <w:rPr>
          <w:lang w:val="en-US"/>
        </w:rPr>
        <w:t xml:space="preserve">”. </w:t>
      </w:r>
    </w:p>
    <w:p w:rsidR="007B1B5A" w:rsidRDefault="00884CFB">
      <w:pPr>
        <w:ind w:left="792"/>
        <w:rPr>
          <w:lang w:val="en-US"/>
        </w:rPr>
      </w:pPr>
      <w:r>
        <w:rPr>
          <w:lang w:val="en-US"/>
        </w:rPr>
        <w:t>5a.2.</w:t>
      </w:r>
      <w:r>
        <w:rPr>
          <w:lang w:val="en-US"/>
        </w:rPr>
        <w:tab/>
        <w:t>System logs the event “Upload backup file failed” to the audit log.</w:t>
      </w:r>
    </w:p>
    <w:p w:rsidR="007B1B5A" w:rsidRDefault="00884CFB">
      <w:pPr>
        <w:ind w:left="792"/>
        <w:rPr>
          <w:highlight w:val="white"/>
          <w:lang w:val="en-US"/>
        </w:rPr>
      </w:pPr>
      <w:r>
        <w:rPr>
          <w:lang w:val="en-US"/>
        </w:rPr>
        <w:t>5a.3.</w:t>
      </w:r>
      <w:r>
        <w:rPr>
          <w:lang w:val="en-US"/>
        </w:rPr>
        <w:tab/>
        <w:t xml:space="preserve">CS administrator selects to reselect the backup file. </w:t>
      </w:r>
      <w:r>
        <w:rPr>
          <w:highlight w:val="white"/>
          <w:lang w:val="en-US"/>
        </w:rPr>
        <w:t>Use case continues from step 3.</w:t>
      </w:r>
    </w:p>
    <w:p w:rsidR="007B1B5A" w:rsidRDefault="00884CFB">
      <w:pPr>
        <w:ind w:left="1584"/>
        <w:rPr>
          <w:highlight w:val="white"/>
          <w:lang w:val="en-US"/>
        </w:rPr>
      </w:pPr>
      <w:r>
        <w:rPr>
          <w:highlight w:val="white"/>
          <w:lang w:val="en-US"/>
        </w:rPr>
        <w:t xml:space="preserve">5a.3a. </w:t>
      </w:r>
      <w:r>
        <w:rPr>
          <w:lang w:val="en-US"/>
        </w:rPr>
        <w:t>CS administrator</w:t>
      </w:r>
      <w:r>
        <w:rPr>
          <w:highlight w:val="white"/>
          <w:lang w:val="en-US"/>
        </w:rPr>
        <w:t xml:space="preserve"> selects to terminate the use case.</w:t>
      </w:r>
    </w:p>
    <w:p w:rsidR="007B1B5A" w:rsidRDefault="00884CFB">
      <w:pPr>
        <w:rPr>
          <w:highlight w:val="white"/>
          <w:lang w:val="en-US"/>
        </w:rPr>
      </w:pPr>
      <w:r>
        <w:rPr>
          <w:highlight w:val="white"/>
          <w:lang w:val="en-US"/>
        </w:rPr>
        <w:t>6a.</w:t>
      </w:r>
      <w:r>
        <w:rPr>
          <w:highlight w:val="white"/>
          <w:lang w:val="en-US"/>
        </w:rPr>
        <w:tab/>
      </w:r>
      <w:proofErr w:type="gramStart"/>
      <w:r>
        <w:rPr>
          <w:highlight w:val="white"/>
          <w:lang w:val="en-US"/>
        </w:rPr>
        <w:t>A</w:t>
      </w:r>
      <w:proofErr w:type="gramEnd"/>
      <w:r>
        <w:rPr>
          <w:highlight w:val="white"/>
          <w:lang w:val="en-US"/>
        </w:rPr>
        <w:t xml:space="preserve"> backup file with the same file name is saved in the system configuration.</w:t>
      </w:r>
    </w:p>
    <w:p w:rsidR="007B1B5A" w:rsidRDefault="00884CFB">
      <w:pPr>
        <w:ind w:left="792"/>
        <w:rPr>
          <w:highlight w:val="white"/>
          <w:lang w:val="en-US"/>
        </w:rPr>
      </w:pPr>
      <w:r>
        <w:rPr>
          <w:highlight w:val="white"/>
          <w:lang w:val="en-US"/>
        </w:rPr>
        <w:t>6a.1.</w:t>
      </w:r>
      <w:r>
        <w:rPr>
          <w:highlight w:val="white"/>
          <w:lang w:val="en-US"/>
        </w:rPr>
        <w:tab/>
        <w:t>System displays the message “</w:t>
      </w:r>
      <w:r>
        <w:rPr>
          <w:highlight w:val="white"/>
        </w:rPr>
        <w:t>Backup file with name 'X' already exists, do you want to overwrite it?</w:t>
      </w:r>
      <w:r>
        <w:rPr>
          <w:highlight w:val="white"/>
          <w:lang w:val="en-US"/>
        </w:rPr>
        <w:t>” (</w:t>
      </w:r>
      <w:proofErr w:type="gramStart"/>
      <w:r>
        <w:rPr>
          <w:highlight w:val="white"/>
          <w:lang w:val="en-US"/>
        </w:rPr>
        <w:t>where</w:t>
      </w:r>
      <w:proofErr w:type="gramEnd"/>
      <w:r>
        <w:rPr>
          <w:highlight w:val="white"/>
          <w:lang w:val="en-US"/>
        </w:rPr>
        <w:t xml:space="preserve"> “X” is the file name of the uploaded file) and prompts for confirmation.</w:t>
      </w:r>
    </w:p>
    <w:p w:rsidR="007B1B5A" w:rsidRDefault="00884CFB">
      <w:pPr>
        <w:ind w:left="792"/>
        <w:rPr>
          <w:highlight w:val="white"/>
          <w:lang w:val="en-US"/>
        </w:rPr>
      </w:pPr>
      <w:r>
        <w:rPr>
          <w:highlight w:val="white"/>
          <w:lang w:val="en-US"/>
        </w:rPr>
        <w:t>6a.2.</w:t>
      </w:r>
      <w:r>
        <w:rPr>
          <w:highlight w:val="white"/>
          <w:lang w:val="en-US"/>
        </w:rPr>
        <w:tab/>
      </w:r>
      <w:r>
        <w:rPr>
          <w:lang w:val="en-US"/>
        </w:rPr>
        <w:t>CS administrator</w:t>
      </w:r>
      <w:r>
        <w:rPr>
          <w:highlight w:val="white"/>
          <w:lang w:val="en-US"/>
        </w:rPr>
        <w:t xml:space="preserve"> confirms. Use case continues from step 7.</w:t>
      </w:r>
    </w:p>
    <w:p w:rsidR="007B1B5A" w:rsidRDefault="00884CFB">
      <w:pPr>
        <w:ind w:left="1584"/>
        <w:rPr>
          <w:highlight w:val="white"/>
          <w:lang w:val="en-US"/>
        </w:rPr>
      </w:pPr>
      <w:r>
        <w:rPr>
          <w:highlight w:val="white"/>
          <w:lang w:val="en-US"/>
        </w:rPr>
        <w:t>6a.2a.</w:t>
      </w:r>
      <w:r>
        <w:rPr>
          <w:highlight w:val="white"/>
          <w:lang w:val="en-US"/>
        </w:rPr>
        <w:tab/>
      </w:r>
      <w:r>
        <w:rPr>
          <w:lang w:val="en-US"/>
        </w:rPr>
        <w:t>CS administrator</w:t>
      </w:r>
      <w:r>
        <w:rPr>
          <w:highlight w:val="white"/>
          <w:lang w:val="en-US"/>
        </w:rPr>
        <w:t xml:space="preserve"> cancels the upload.</w:t>
      </w:r>
    </w:p>
    <w:p w:rsidR="007B1B5A" w:rsidRDefault="00884CFB">
      <w:pPr>
        <w:ind w:left="2376"/>
        <w:rPr>
          <w:highlight w:val="white"/>
          <w:lang w:val="en-US"/>
        </w:rPr>
      </w:pPr>
      <w:r>
        <w:rPr>
          <w:highlight w:val="white"/>
          <w:lang w:val="en-US"/>
        </w:rPr>
        <w:t>6a.2a.1.</w:t>
      </w:r>
      <w:r>
        <w:rPr>
          <w:highlight w:val="white"/>
          <w:lang w:val="en-US"/>
        </w:rPr>
        <w:tab/>
      </w:r>
      <w:r>
        <w:rPr>
          <w:lang w:val="en-US"/>
        </w:rPr>
        <w:t>CS administrator</w:t>
      </w:r>
      <w:r>
        <w:rPr>
          <w:highlight w:val="white"/>
          <w:lang w:val="en-US"/>
        </w:rPr>
        <w:t xml:space="preserve"> selects to reselect the backup file. Use case continues from step 3.</w:t>
      </w:r>
    </w:p>
    <w:p w:rsidR="007B1B5A" w:rsidRDefault="00884CFB">
      <w:pPr>
        <w:ind w:left="3168"/>
        <w:rPr>
          <w:b/>
          <w:bCs/>
          <w:lang w:val="en-US"/>
        </w:rPr>
      </w:pPr>
      <w:r>
        <w:rPr>
          <w:highlight w:val="white"/>
          <w:lang w:val="en-US"/>
        </w:rPr>
        <w:t>6a.2a.1a.</w:t>
      </w:r>
      <w:r>
        <w:rPr>
          <w:highlight w:val="white"/>
          <w:lang w:val="en-US"/>
        </w:rPr>
        <w:tab/>
      </w:r>
      <w:r>
        <w:rPr>
          <w:lang w:val="en-US"/>
        </w:rPr>
        <w:t>CS administrator</w:t>
      </w:r>
      <w:r>
        <w:rPr>
          <w:highlight w:val="white"/>
          <w:lang w:val="en-US"/>
        </w:rPr>
        <w:t xml:space="preserve"> selects to terminate the use case.</w:t>
      </w:r>
    </w:p>
    <w:p w:rsidR="007B1B5A" w:rsidRDefault="00884CFB">
      <w:pPr>
        <w:rPr>
          <w:lang w:val="en-US"/>
        </w:rPr>
      </w:pPr>
      <w:r>
        <w:rPr>
          <w:b/>
          <w:bCs/>
          <w:lang w:val="en-US"/>
        </w:rPr>
        <w:t>Related information</w:t>
      </w:r>
      <w:r>
        <w:rPr>
          <w:lang w:val="en-US"/>
        </w:rPr>
        <w:t xml:space="preserve">: </w:t>
      </w:r>
    </w:p>
    <w:p w:rsidR="007B1B5A" w:rsidRDefault="00884CFB">
      <w:pPr>
        <w:numPr>
          <w:ilvl w:val="0"/>
          <w:numId w:val="4"/>
        </w:numPr>
        <w:tabs>
          <w:tab w:val="left" w:pos="0"/>
        </w:tabs>
        <w:rPr>
          <w:lang w:val="en-US"/>
        </w:rPr>
      </w:pPr>
      <w:r>
        <w:rPr>
          <w:lang w:val="en-US"/>
        </w:rPr>
        <w:t>The backup files are saved to /</w:t>
      </w:r>
      <w:proofErr w:type="spellStart"/>
      <w:r>
        <w:rPr>
          <w:lang w:val="en-US"/>
        </w:rPr>
        <w:t>var</w:t>
      </w:r>
      <w:proofErr w:type="spellEnd"/>
      <w:r>
        <w:rPr>
          <w:lang w:val="en-US"/>
        </w:rPr>
        <w:t>/lib/</w:t>
      </w:r>
      <w:proofErr w:type="spellStart"/>
      <w:r>
        <w:rPr>
          <w:lang w:val="en-US"/>
        </w:rPr>
        <w:t>xroad</w:t>
      </w:r>
      <w:proofErr w:type="spellEnd"/>
      <w:r>
        <w:rPr>
          <w:lang w:val="en-US"/>
        </w:rPr>
        <w:t>/backup.</w:t>
      </w:r>
    </w:p>
    <w:p w:rsidR="007B1B5A" w:rsidRDefault="00884CFB">
      <w:pPr>
        <w:numPr>
          <w:ilvl w:val="0"/>
          <w:numId w:val="4"/>
        </w:numPr>
        <w:tabs>
          <w:tab w:val="left" w:pos="0"/>
        </w:tabs>
      </w:pPr>
      <w:r>
        <w:rPr>
          <w:lang w:val="en-US"/>
        </w:rPr>
        <w:t>The audit log is located at /</w:t>
      </w:r>
      <w:proofErr w:type="spellStart"/>
      <w:r>
        <w:rPr>
          <w:lang w:val="en-US"/>
        </w:rPr>
        <w:t>var</w:t>
      </w:r>
      <w:proofErr w:type="spellEnd"/>
      <w:r>
        <w:rPr>
          <w:lang w:val="en-US"/>
        </w:rPr>
        <w:t>/log/</w:t>
      </w:r>
      <w:proofErr w:type="spellStart"/>
      <w:r>
        <w:rPr>
          <w:lang w:val="en-US"/>
        </w:rPr>
        <w:t>xroad</w:t>
      </w:r>
      <w:proofErr w:type="spellEnd"/>
      <w:r>
        <w:rPr>
          <w:lang w:val="en-US"/>
        </w:rPr>
        <w:t xml:space="preserve">/audit.log. The data set of audit log records is described in the document “X-Road: Audit Log Events” </w:t>
      </w:r>
      <w:r>
        <w:rPr>
          <w:lang w:val="en-US"/>
        </w:rPr>
        <w:fldChar w:fldCharType="begin"/>
      </w:r>
      <w:r>
        <w:rPr>
          <w:lang w:val="en-US"/>
        </w:rPr>
        <w:instrText xml:space="preserve"> REF Ref_X-Road%3A%20Audit%20Log%20Events \h </w:instrText>
      </w:r>
      <w:r>
        <w:rPr>
          <w:lang w:val="en-US"/>
        </w:rPr>
      </w:r>
      <w:r>
        <w:rPr>
          <w:lang w:val="en-US"/>
        </w:rPr>
        <w:fldChar w:fldCharType="separate"/>
      </w:r>
      <w:r w:rsidR="00C939B4">
        <w:rPr>
          <w:color w:val="000000"/>
        </w:rPr>
        <w:t>[SPEC-AL]</w:t>
      </w:r>
      <w:r>
        <w:rPr>
          <w:lang w:val="en-US"/>
        </w:rPr>
        <w:fldChar w:fldCharType="end"/>
      </w:r>
      <w:r>
        <w:rPr>
          <w:lang w:val="en-US"/>
        </w:rPr>
        <w:t>.</w:t>
      </w:r>
    </w:p>
    <w:sectPr w:rsidR="007B1B5A">
      <w:headerReference w:type="default" r:id="rId12"/>
      <w:footerReference w:type="default" r:id="rId13"/>
      <w:headerReference w:type="first" r:id="rId14"/>
      <w:footerReference w:type="first" r:id="rId15"/>
      <w:pgSz w:w="11906" w:h="16838"/>
      <w:pgMar w:top="1539" w:right="1417" w:bottom="1831" w:left="1559" w:header="1049" w:footer="850" w:gutter="0"/>
      <w:cols w:space="708"/>
      <w:titlePg/>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9B4" w:rsidRDefault="00C939B4">
      <w:pPr>
        <w:spacing w:after="0"/>
      </w:pPr>
      <w:r>
        <w:separator/>
      </w:r>
    </w:p>
  </w:endnote>
  <w:endnote w:type="continuationSeparator" w:id="0">
    <w:p w:rsidR="00C939B4" w:rsidRDefault="00C93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StarSymbol">
    <w:altName w:val="Arial Unicode MS"/>
    <w:charset w:val="BA"/>
    <w:family w:val="auto"/>
    <w:pitch w:val="default"/>
  </w:font>
  <w:font w:name="Arial">
    <w:panose1 w:val="020B0604020202020204"/>
    <w:charset w:val="BA"/>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 w:name="Courier New">
    <w:panose1 w:val="02070309020205020404"/>
    <w:charset w:val="BA"/>
    <w:family w:val="modern"/>
    <w:pitch w:val="fixed"/>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9B4" w:rsidRDefault="00C939B4">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Use Case Model for Central Server Management</w:t>
    </w:r>
    <w:r>
      <w:rPr>
        <w:b/>
        <w:bCs/>
      </w:rPr>
      <w:fldChar w:fldCharType="end"/>
    </w:r>
    <w:r>
      <w:tab/>
    </w:r>
    <w:r>
      <w:fldChar w:fldCharType="begin"/>
    </w:r>
    <w:r>
      <w:instrText xml:space="preserve"> KEYWORDS </w:instrText>
    </w:r>
    <w:r>
      <w:fldChar w:fldCharType="separate"/>
    </w:r>
    <w:r>
      <w:t>1.1</w:t>
    </w:r>
    <w:r>
      <w:fldChar w:fldCharType="end"/>
    </w:r>
  </w:p>
  <w:p w:rsidR="00C939B4" w:rsidRDefault="00C939B4">
    <w:pPr>
      <w:pStyle w:val="Footer"/>
      <w:tabs>
        <w:tab w:val="clear" w:pos="4818"/>
        <w:tab w:val="clear" w:pos="9637"/>
        <w:tab w:val="right" w:pos="8901"/>
      </w:tabs>
    </w:pPr>
    <w:r>
      <w:fldChar w:fldCharType="begin"/>
    </w:r>
    <w:r>
      <w:instrText xml:space="preserve"> DOCPROPERTY "Date completed"</w:instrText>
    </w:r>
    <w:r>
      <w:fldChar w:fldCharType="separate"/>
    </w:r>
    <w:r>
      <w:t>08.11.2015</w:t>
    </w:r>
    <w:r>
      <w:fldChar w:fldCharType="end"/>
    </w:r>
    <w:r>
      <w:tab/>
    </w:r>
    <w:r>
      <w:fldChar w:fldCharType="begin"/>
    </w:r>
    <w:r>
      <w:instrText xml:space="preserve"> PAGE </w:instrText>
    </w:r>
    <w:r>
      <w:fldChar w:fldCharType="separate"/>
    </w:r>
    <w:r w:rsidR="00644B4F">
      <w:rPr>
        <w:noProof/>
      </w:rPr>
      <w:t>15</w:t>
    </w:r>
    <w:r>
      <w:fldChar w:fldCharType="end"/>
    </w:r>
    <w:r>
      <w:t>/</w:t>
    </w:r>
    <w:r>
      <w:fldChar w:fldCharType="begin"/>
    </w:r>
    <w:r>
      <w:instrText xml:space="preserve"> NUMPAGES </w:instrText>
    </w:r>
    <w:r>
      <w:fldChar w:fldCharType="separate"/>
    </w:r>
    <w:r w:rsidR="00644B4F">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9B4" w:rsidRDefault="00C939B4">
    <w:pPr>
      <w:pStyle w:val="Footer"/>
      <w:tabs>
        <w:tab w:val="clear" w:pos="4818"/>
        <w:tab w:val="clear" w:pos="9637"/>
        <w:tab w:val="right" w:pos="8901"/>
      </w:tabs>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9B4" w:rsidRDefault="00C939B4">
      <w:pPr>
        <w:spacing w:after="0"/>
      </w:pPr>
      <w:r>
        <w:separator/>
      </w:r>
    </w:p>
  </w:footnote>
  <w:footnote w:type="continuationSeparator" w:id="0">
    <w:p w:rsidR="00C939B4" w:rsidRDefault="00C939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9B4" w:rsidRDefault="00C939B4">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9B4" w:rsidRDefault="00C939B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tappidega loetelu"/>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3"/>
        </w:tabs>
        <w:ind w:left="723"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5"/>
    <w:multiLevelType w:val="multilevel"/>
    <w:tmpl w:val="00000005"/>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5" w15:restartNumberingAfterBreak="0">
    <w:nsid w:val="00000006"/>
    <w:multiLevelType w:val="multilevel"/>
    <w:tmpl w:val="00000006"/>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6" w15:restartNumberingAfterBreak="0">
    <w:nsid w:val="00000007"/>
    <w:multiLevelType w:val="multilevel"/>
    <w:tmpl w:val="00000007"/>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7" w15:restartNumberingAfterBreak="0">
    <w:nsid w:val="00000008"/>
    <w:multiLevelType w:val="multilevel"/>
    <w:tmpl w:val="00000008"/>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9" w15:restartNumberingAfterBreak="0">
    <w:nsid w:val="0000000A"/>
    <w:multiLevelType w:val="multilevel"/>
    <w:tmpl w:val="46886292"/>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0" w15:restartNumberingAfterBreak="0">
    <w:nsid w:val="0000000B"/>
    <w:multiLevelType w:val="multilevel"/>
    <w:tmpl w:val="E4622EF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1" w15:restartNumberingAfterBreak="0">
    <w:nsid w:val="0000000C"/>
    <w:multiLevelType w:val="multilevel"/>
    <w:tmpl w:val="1CAE937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2" w15:restartNumberingAfterBreak="0">
    <w:nsid w:val="0000000D"/>
    <w:multiLevelType w:val="multilevel"/>
    <w:tmpl w:val="C73CD28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3" w15:restartNumberingAfterBreak="0">
    <w:nsid w:val="0000000E"/>
    <w:multiLevelType w:val="multilevel"/>
    <w:tmpl w:val="F9805994"/>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15:restartNumberingAfterBreak="0">
    <w:nsid w:val="00000010"/>
    <w:multiLevelType w:val="multilevel"/>
    <w:tmpl w:val="EEBE719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6" w15:restartNumberingAfterBreak="0">
    <w:nsid w:val="00000011"/>
    <w:multiLevelType w:val="multilevel"/>
    <w:tmpl w:val="5E1485C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7" w15:restartNumberingAfterBreak="0">
    <w:nsid w:val="00000012"/>
    <w:multiLevelType w:val="multilevel"/>
    <w:tmpl w:val="CD56D01E"/>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8" w15:restartNumberingAfterBreak="0">
    <w:nsid w:val="00000013"/>
    <w:multiLevelType w:val="multilevel"/>
    <w:tmpl w:val="8BF84E26"/>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9" w15:restartNumberingAfterBreak="0">
    <w:nsid w:val="00000014"/>
    <w:multiLevelType w:val="multilevel"/>
    <w:tmpl w:val="98149D3A"/>
    <w:lvl w:ilvl="0">
      <w:start w:val="1"/>
      <w:numFmt w:val="decimal"/>
      <w:lvlText w:val="%1."/>
      <w:lvlJc w:val="left"/>
      <w:pPr>
        <w:tabs>
          <w:tab w:val="num" w:pos="397"/>
        </w:tabs>
        <w:ind w:left="397" w:hanging="397"/>
      </w:pPr>
      <w:rPr>
        <w:b w:val="0"/>
      </w:r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92"/>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11"/>
    <w:rsid w:val="00555711"/>
    <w:rsid w:val="00644B4F"/>
    <w:rsid w:val="007B1B5A"/>
    <w:rsid w:val="00884CFB"/>
    <w:rsid w:val="00C939B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0EEF0ED-222A-483C-8306-2447D251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customStyle="1" w:styleId="ListLabel1">
    <w:name w:val="ListLabel 1"/>
    <w:rPr>
      <w:rFonts w:cs="Symbol"/>
      <w:b w:val="0"/>
      <w:sz w:val="18"/>
      <w:szCs w:val="18"/>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jc w:val="right"/>
    </w:pPr>
    <w:rPr>
      <w:sz w:val="18"/>
    </w:r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pPr>
      <w:tabs>
        <w:tab w:val="right" w:leader="dot" w:pos="9072"/>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8"/>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5"/>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6"/>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Tiitellehelmetaandmed">
    <w:name w:val="Tiitellehel metaandmed"/>
    <w:basedOn w:val="TableContents"/>
    <w:rPr>
      <w:b/>
      <w:sz w:val="32"/>
    </w:rPr>
  </w:style>
  <w:style w:type="paragraph" w:customStyle="1" w:styleId="Heading1ilmanumbrita">
    <w:name w:val="Heading 1 ilma numbrita"/>
    <w:basedOn w:val="Heading"/>
    <w:next w:val="Normal"/>
    <w:pPr>
      <w:pageBreakBefore/>
    </w:pPr>
    <w:rPr>
      <w:b/>
      <w:sz w:val="44"/>
    </w:rPr>
  </w:style>
  <w:style w:type="paragraph" w:styleId="EnvelopeAddress">
    <w:name w:val="envelope address"/>
    <w:basedOn w:val="Normal"/>
  </w:style>
  <w:style w:type="paragraph" w:styleId="Salutation">
    <w:name w:val="Salutation"/>
    <w:basedOn w:val="Normal"/>
  </w:style>
  <w:style w:type="paragraph" w:styleId="EndnoteText">
    <w:name w:val="endnote text"/>
    <w:basedOn w:val="Normal"/>
  </w:style>
  <w:style w:type="paragraph" w:styleId="FootnoteText">
    <w:name w:val="footnote text"/>
    <w:basedOn w:val="Normal"/>
  </w:style>
  <w:style w:type="paragraph" w:customStyle="1" w:styleId="HorizontalLine">
    <w:name w:val="Horizontal Line"/>
    <w:basedOn w:val="Normal"/>
  </w:style>
  <w:style w:type="paragraph" w:customStyle="1" w:styleId="ListHeading">
    <w:name w:val="List Heading"/>
    <w:basedOn w:val="Normal"/>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nfluence.ria.ee/display/XROADDOCS/Terms%2C+definitions+and+abbrev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27E3-CB45-4648-99BA-8005C02D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3103</Words>
  <Characters>18000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X-Road: Use Case Model for Central Server Management</vt:lpstr>
    </vt:vector>
  </TitlesOfParts>
  <Company/>
  <LinksUpToDate>false</LinksUpToDate>
  <CharactersWithSpaces>21061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Use Case Model for Central Server Management</dc:title>
  <dc:subject>UC-CS</dc:subject>
  <dc:creator>Riin Saarmäe</dc:creator>
  <cp:keywords>1.1</cp:keywords>
  <dc:description/>
  <cp:lastModifiedBy>Riin</cp:lastModifiedBy>
  <cp:revision>3</cp:revision>
  <cp:lastPrinted>1899-12-31T22:00:00Z</cp:lastPrinted>
  <dcterms:created xsi:type="dcterms:W3CDTF">2015-11-08T15:30:00Z</dcterms:created>
  <dcterms:modified xsi:type="dcterms:W3CDTF">2015-11-08T15:43:00Z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08.11.2015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