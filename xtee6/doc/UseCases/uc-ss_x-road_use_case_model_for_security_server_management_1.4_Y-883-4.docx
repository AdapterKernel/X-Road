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A5D" w:rsidRDefault="004D415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5pt;height:39.75pt" filled="t">
            <v:fill color2="black"/>
            <v:imagedata r:id="rId8" o:title=""/>
          </v:shape>
        </w:pict>
      </w:r>
    </w:p>
    <w:p w:rsidR="00070A5D" w:rsidRDefault="004D4159">
      <w:r>
        <w:pict>
          <v:shape id="_x0000_i1026" type="#_x0000_t75" style="width:148.05pt;height:82.35pt" filled="t">
            <v:fill color2="black"/>
            <v:imagedata r:id="rId9" o:title=""/>
          </v:shape>
        </w:pict>
      </w:r>
    </w:p>
    <w:p w:rsidR="00070A5D" w:rsidRDefault="00070A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00"/>
      </w:tblGrid>
      <w:tr w:rsidR="00070A5D">
        <w:trPr>
          <w:cantSplit/>
          <w:trHeight w:val="5100"/>
        </w:trPr>
        <w:tc>
          <w:tcPr>
            <w:tcW w:w="8900" w:type="dxa"/>
            <w:shd w:val="clear" w:color="auto" w:fill="auto"/>
          </w:tcPr>
          <w:p w:rsidR="00070A5D" w:rsidRDefault="00070A5D"/>
          <w:p w:rsidR="00070A5D" w:rsidRDefault="00070A5D"/>
          <w:p w:rsidR="00070A5D" w:rsidRDefault="00070A5D"/>
          <w:p w:rsidR="00070A5D" w:rsidRDefault="00A324AC">
            <w:pPr>
              <w:pStyle w:val="Title"/>
              <w:rPr>
                <w:sz w:val="32"/>
                <w:szCs w:val="32"/>
              </w:rPr>
            </w:pPr>
            <w:r>
              <w:fldChar w:fldCharType="begin"/>
            </w:r>
            <w:r>
              <w:instrText xml:space="preserve"> TITLE </w:instrText>
            </w:r>
            <w:r>
              <w:fldChar w:fldCharType="separate"/>
            </w:r>
            <w:r w:rsidR="00282F6A">
              <w:t>X-Road: Use Case Model for Security Server Management</w:t>
            </w:r>
            <w:r>
              <w:fldChar w:fldCharType="end"/>
            </w:r>
          </w:p>
          <w:p w:rsidR="00070A5D" w:rsidRDefault="00A324AC">
            <w:r>
              <w:rPr>
                <w:b/>
                <w:bCs/>
                <w:sz w:val="32"/>
                <w:szCs w:val="32"/>
              </w:rPr>
              <w:t>Analysis</w:t>
            </w:r>
          </w:p>
        </w:tc>
      </w:tr>
      <w:tr w:rsidR="00070A5D">
        <w:trPr>
          <w:cantSplit/>
        </w:trPr>
        <w:tc>
          <w:tcPr>
            <w:tcW w:w="8900" w:type="dxa"/>
            <w:shd w:val="clear" w:color="auto" w:fill="auto"/>
          </w:tcPr>
          <w:p w:rsidR="00070A5D" w:rsidRDefault="00070A5D">
            <w:pPr>
              <w:rPr>
                <w:b/>
                <w:bCs/>
                <w:sz w:val="32"/>
                <w:szCs w:val="32"/>
              </w:rPr>
            </w:pPr>
          </w:p>
          <w:p w:rsidR="00070A5D" w:rsidRDefault="00A324AC">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282F6A">
              <w:rPr>
                <w:bCs/>
                <w:szCs w:val="32"/>
              </w:rPr>
              <w:t>1.4</w:t>
            </w:r>
            <w:r>
              <w:rPr>
                <w:bCs/>
                <w:szCs w:val="32"/>
              </w:rPr>
              <w:fldChar w:fldCharType="end"/>
            </w:r>
          </w:p>
          <w:p w:rsidR="00070A5D" w:rsidRDefault="00A324AC">
            <w:pPr>
              <w:pStyle w:val="Tiitellehelmetaandmed"/>
            </w:pPr>
            <w:r>
              <w:fldChar w:fldCharType="begin"/>
            </w:r>
            <w:r>
              <w:instrText xml:space="preserve"> DOCPROPERTY "Date completed"</w:instrText>
            </w:r>
            <w:r>
              <w:fldChar w:fldCharType="separate"/>
            </w:r>
            <w:r w:rsidR="00282F6A">
              <w:t>16.12.2015</w:t>
            </w:r>
            <w:r>
              <w:fldChar w:fldCharType="end"/>
            </w:r>
          </w:p>
          <w:p w:rsidR="00070A5D" w:rsidRDefault="00A324AC">
            <w:pPr>
              <w:pStyle w:val="Tiitellehelmetaandmed"/>
            </w:pPr>
            <w:r>
              <w:fldChar w:fldCharType="begin"/>
            </w:r>
            <w:r>
              <w:instrText xml:space="preserve"> NUMPAGES </w:instrText>
            </w:r>
            <w:r>
              <w:fldChar w:fldCharType="separate"/>
            </w:r>
            <w:r w:rsidR="00282F6A">
              <w:rPr>
                <w:noProof/>
              </w:rPr>
              <w:t>49</w:t>
            </w:r>
            <w:r>
              <w:fldChar w:fldCharType="end"/>
            </w:r>
            <w:r>
              <w:t xml:space="preserve"> pages</w:t>
            </w:r>
          </w:p>
          <w:p w:rsidR="00070A5D" w:rsidRDefault="00A324AC">
            <w:pPr>
              <w:pStyle w:val="Tiitellehelmetaandmed"/>
            </w:pPr>
            <w:r>
              <w:t xml:space="preserve">Doc. ID: </w:t>
            </w:r>
            <w:r>
              <w:fldChar w:fldCharType="begin"/>
            </w:r>
            <w:r>
              <w:instrText xml:space="preserve"> SUBJECT </w:instrText>
            </w:r>
            <w:r>
              <w:fldChar w:fldCharType="separate"/>
            </w:r>
            <w:r w:rsidR="00282F6A">
              <w:t>UC-SS</w:t>
            </w:r>
            <w:r>
              <w:fldChar w:fldCharType="end"/>
            </w:r>
          </w:p>
          <w:p w:rsidR="00070A5D" w:rsidRDefault="00070A5D"/>
        </w:tc>
      </w:tr>
    </w:tbl>
    <w:p w:rsidR="00070A5D" w:rsidRDefault="00070A5D"/>
    <w:p w:rsidR="00070A5D" w:rsidRDefault="00070A5D">
      <w:pPr>
        <w:pageBreakBefore/>
      </w:pPr>
    </w:p>
    <w:p w:rsidR="00070A5D" w:rsidRDefault="00070A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759"/>
        <w:gridCol w:w="1740"/>
      </w:tblGrid>
      <w:tr w:rsidR="00070A5D">
        <w:tc>
          <w:tcPr>
            <w:tcW w:w="1387" w:type="dxa"/>
            <w:tcBorders>
              <w:top w:val="single" w:sz="8" w:space="0" w:color="000000"/>
              <w:left w:val="single" w:sz="8" w:space="0" w:color="000000"/>
              <w:bottom w:val="single" w:sz="8" w:space="0" w:color="000000"/>
            </w:tcBorders>
            <w:shd w:val="clear" w:color="auto" w:fill="auto"/>
          </w:tcPr>
          <w:p w:rsidR="00070A5D" w:rsidRDefault="00A324AC">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070A5D" w:rsidRDefault="00A324AC">
            <w:pPr>
              <w:pStyle w:val="TableContents"/>
            </w:pPr>
            <w:r>
              <w:rPr>
                <w:color w:val="000000"/>
                <w:szCs w:val="22"/>
              </w:rPr>
              <w:t>Version</w:t>
            </w:r>
          </w:p>
        </w:tc>
        <w:tc>
          <w:tcPr>
            <w:tcW w:w="4759" w:type="dxa"/>
            <w:tcBorders>
              <w:top w:val="single" w:sz="8" w:space="0" w:color="000000"/>
              <w:left w:val="single" w:sz="8" w:space="0" w:color="000000"/>
              <w:bottom w:val="single" w:sz="8" w:space="0" w:color="000000"/>
            </w:tcBorders>
            <w:shd w:val="clear" w:color="auto" w:fill="auto"/>
          </w:tcPr>
          <w:p w:rsidR="00070A5D" w:rsidRDefault="00A324AC">
            <w:pPr>
              <w:pStyle w:val="TableContents"/>
            </w:pPr>
            <w:r>
              <w:rPr>
                <w:color w:val="000000"/>
                <w:szCs w:val="22"/>
              </w:rPr>
              <w:t>Description</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070A5D" w:rsidRDefault="00A324AC">
            <w:pPr>
              <w:pStyle w:val="TableContents"/>
            </w:pPr>
            <w:r>
              <w:rPr>
                <w:color w:val="000000"/>
                <w:szCs w:val="22"/>
              </w:rPr>
              <w:t>Author</w:t>
            </w:r>
          </w:p>
        </w:tc>
      </w:tr>
      <w:tr w:rsidR="00070A5D">
        <w:tc>
          <w:tcPr>
            <w:tcW w:w="1387" w:type="dxa"/>
            <w:tcBorders>
              <w:left w:val="single" w:sz="8" w:space="0" w:color="000000"/>
              <w:bottom w:val="single" w:sz="8" w:space="0" w:color="000000"/>
            </w:tcBorders>
            <w:shd w:val="clear" w:color="auto" w:fill="auto"/>
          </w:tcPr>
          <w:p w:rsidR="00070A5D" w:rsidRDefault="00A324AC">
            <w:pPr>
              <w:pStyle w:val="TableContents"/>
            </w:pPr>
            <w:r>
              <w:t>10.09.2015</w:t>
            </w:r>
          </w:p>
        </w:tc>
        <w:tc>
          <w:tcPr>
            <w:tcW w:w="1054" w:type="dxa"/>
            <w:tcBorders>
              <w:left w:val="single" w:sz="8" w:space="0" w:color="000000"/>
              <w:bottom w:val="single" w:sz="8" w:space="0" w:color="000000"/>
            </w:tcBorders>
            <w:shd w:val="clear" w:color="auto" w:fill="auto"/>
          </w:tcPr>
          <w:p w:rsidR="00070A5D" w:rsidRDefault="00A324AC">
            <w:pPr>
              <w:pStyle w:val="TableContents"/>
            </w:pPr>
            <w:r>
              <w:t>0.1</w:t>
            </w:r>
          </w:p>
        </w:tc>
        <w:tc>
          <w:tcPr>
            <w:tcW w:w="4759" w:type="dxa"/>
            <w:tcBorders>
              <w:left w:val="single" w:sz="8" w:space="0" w:color="000000"/>
              <w:bottom w:val="single" w:sz="8" w:space="0" w:color="000000"/>
            </w:tcBorders>
            <w:shd w:val="clear" w:color="auto" w:fill="auto"/>
          </w:tcPr>
          <w:p w:rsidR="00070A5D" w:rsidRDefault="00A324AC">
            <w:pPr>
              <w:pStyle w:val="TableContents"/>
            </w:pPr>
            <w:r>
              <w:t>Initial version</w:t>
            </w:r>
          </w:p>
        </w:tc>
        <w:tc>
          <w:tcPr>
            <w:tcW w:w="1740" w:type="dxa"/>
            <w:tcBorders>
              <w:left w:val="single" w:sz="8" w:space="0" w:color="000000"/>
              <w:bottom w:val="single" w:sz="8" w:space="0" w:color="000000"/>
              <w:right w:val="single" w:sz="8" w:space="0" w:color="000000"/>
            </w:tcBorders>
            <w:shd w:val="clear" w:color="auto" w:fill="auto"/>
          </w:tcPr>
          <w:p w:rsidR="00070A5D" w:rsidRDefault="00A324AC">
            <w:pPr>
              <w:pStyle w:val="TableContents"/>
            </w:pPr>
            <w:r>
              <w:t xml:space="preserve">Meril </w:t>
            </w:r>
            <w:proofErr w:type="spellStart"/>
            <w:r>
              <w:t>Vaht</w:t>
            </w:r>
            <w:proofErr w:type="spellEnd"/>
          </w:p>
        </w:tc>
      </w:tr>
      <w:tr w:rsidR="00070A5D">
        <w:tc>
          <w:tcPr>
            <w:tcW w:w="1387" w:type="dxa"/>
            <w:tcBorders>
              <w:left w:val="single" w:sz="8" w:space="0" w:color="000000"/>
              <w:bottom w:val="single" w:sz="8" w:space="0" w:color="000000"/>
            </w:tcBorders>
            <w:shd w:val="clear" w:color="auto" w:fill="auto"/>
          </w:tcPr>
          <w:p w:rsidR="00070A5D" w:rsidRDefault="00A324AC">
            <w:pPr>
              <w:pStyle w:val="TableContents"/>
            </w:pPr>
            <w:r>
              <w:t>19.09.2015</w:t>
            </w:r>
          </w:p>
        </w:tc>
        <w:tc>
          <w:tcPr>
            <w:tcW w:w="1054" w:type="dxa"/>
            <w:tcBorders>
              <w:left w:val="single" w:sz="8" w:space="0" w:color="000000"/>
              <w:bottom w:val="single" w:sz="8" w:space="0" w:color="000000"/>
            </w:tcBorders>
            <w:shd w:val="clear" w:color="auto" w:fill="auto"/>
          </w:tcPr>
          <w:p w:rsidR="00070A5D" w:rsidRDefault="00A324AC">
            <w:pPr>
              <w:pStyle w:val="TableContents"/>
            </w:pPr>
            <w:r>
              <w:t>0.2</w:t>
            </w:r>
          </w:p>
        </w:tc>
        <w:tc>
          <w:tcPr>
            <w:tcW w:w="4759" w:type="dxa"/>
            <w:tcBorders>
              <w:left w:val="single" w:sz="8" w:space="0" w:color="000000"/>
              <w:bottom w:val="single" w:sz="8" w:space="0" w:color="000000"/>
            </w:tcBorders>
            <w:shd w:val="clear" w:color="auto" w:fill="auto"/>
          </w:tcPr>
          <w:p w:rsidR="00070A5D" w:rsidRDefault="00A324AC">
            <w:pPr>
              <w:pStyle w:val="TableContents"/>
            </w:pPr>
            <w:r>
              <w:t>Corrections and additions done. The use cases for 'Keys and Certificates' added.</w:t>
            </w:r>
          </w:p>
        </w:tc>
        <w:tc>
          <w:tcPr>
            <w:tcW w:w="1740" w:type="dxa"/>
            <w:tcBorders>
              <w:left w:val="single" w:sz="8" w:space="0" w:color="000000"/>
              <w:bottom w:val="single" w:sz="8" w:space="0" w:color="000000"/>
              <w:right w:val="single" w:sz="8" w:space="0" w:color="000000"/>
            </w:tcBorders>
            <w:shd w:val="clear" w:color="auto" w:fill="auto"/>
          </w:tcPr>
          <w:p w:rsidR="00070A5D" w:rsidRDefault="00A324AC">
            <w:pPr>
              <w:pStyle w:val="TableContents"/>
            </w:pPr>
            <w:r>
              <w:t xml:space="preserve">Meril </w:t>
            </w:r>
            <w:proofErr w:type="spellStart"/>
            <w:r>
              <w:t>Vaht</w:t>
            </w:r>
            <w:proofErr w:type="spellEnd"/>
          </w:p>
        </w:tc>
      </w:tr>
      <w:tr w:rsidR="00070A5D">
        <w:tc>
          <w:tcPr>
            <w:tcW w:w="1387" w:type="dxa"/>
            <w:tcBorders>
              <w:left w:val="single" w:sz="8" w:space="0" w:color="000000"/>
              <w:bottom w:val="single" w:sz="8" w:space="0" w:color="000000"/>
            </w:tcBorders>
            <w:shd w:val="clear" w:color="auto" w:fill="auto"/>
          </w:tcPr>
          <w:p w:rsidR="00070A5D" w:rsidRDefault="00A324AC">
            <w:pPr>
              <w:pStyle w:val="TableContents"/>
            </w:pPr>
            <w:r>
              <w:t>19.09.2015</w:t>
            </w:r>
          </w:p>
        </w:tc>
        <w:tc>
          <w:tcPr>
            <w:tcW w:w="1054" w:type="dxa"/>
            <w:tcBorders>
              <w:left w:val="single" w:sz="8" w:space="0" w:color="000000"/>
              <w:bottom w:val="single" w:sz="8" w:space="0" w:color="000000"/>
            </w:tcBorders>
            <w:shd w:val="clear" w:color="auto" w:fill="auto"/>
          </w:tcPr>
          <w:p w:rsidR="00070A5D" w:rsidRDefault="00A324AC">
            <w:pPr>
              <w:pStyle w:val="TableContents"/>
            </w:pPr>
            <w:r>
              <w:t>0.3</w:t>
            </w:r>
          </w:p>
        </w:tc>
        <w:tc>
          <w:tcPr>
            <w:tcW w:w="4759" w:type="dxa"/>
            <w:tcBorders>
              <w:left w:val="single" w:sz="8" w:space="0" w:color="000000"/>
              <w:bottom w:val="single" w:sz="8" w:space="0" w:color="000000"/>
            </w:tcBorders>
            <w:shd w:val="clear" w:color="auto" w:fill="auto"/>
          </w:tcPr>
          <w:p w:rsidR="00070A5D" w:rsidRDefault="00A324AC">
            <w:pPr>
              <w:pStyle w:val="TableContents"/>
            </w:pPr>
            <w:r>
              <w:t>Overview added.</w:t>
            </w:r>
          </w:p>
        </w:tc>
        <w:tc>
          <w:tcPr>
            <w:tcW w:w="1740" w:type="dxa"/>
            <w:tcBorders>
              <w:left w:val="single" w:sz="8" w:space="0" w:color="000000"/>
              <w:bottom w:val="single" w:sz="8" w:space="0" w:color="000000"/>
              <w:right w:val="single" w:sz="8" w:space="0" w:color="000000"/>
            </w:tcBorders>
            <w:shd w:val="clear" w:color="auto" w:fill="auto"/>
          </w:tcPr>
          <w:p w:rsidR="00070A5D" w:rsidRDefault="00A324AC">
            <w:pPr>
              <w:pStyle w:val="TableContents"/>
            </w:pPr>
            <w:r>
              <w:t xml:space="preserve">Meril </w:t>
            </w:r>
            <w:proofErr w:type="spellStart"/>
            <w:r>
              <w:t>Vaht</w:t>
            </w:r>
            <w:proofErr w:type="spellEnd"/>
          </w:p>
        </w:tc>
      </w:tr>
      <w:tr w:rsidR="00070A5D">
        <w:tc>
          <w:tcPr>
            <w:tcW w:w="1387" w:type="dxa"/>
            <w:tcBorders>
              <w:left w:val="single" w:sz="8" w:space="0" w:color="000000"/>
              <w:bottom w:val="single" w:sz="8" w:space="0" w:color="000000"/>
            </w:tcBorders>
            <w:shd w:val="clear" w:color="auto" w:fill="auto"/>
          </w:tcPr>
          <w:p w:rsidR="00070A5D" w:rsidRDefault="00A324AC">
            <w:pPr>
              <w:pStyle w:val="TableContents"/>
            </w:pPr>
            <w:r>
              <w:t>20.09.2015</w:t>
            </w:r>
          </w:p>
        </w:tc>
        <w:tc>
          <w:tcPr>
            <w:tcW w:w="1054" w:type="dxa"/>
            <w:tcBorders>
              <w:left w:val="single" w:sz="8" w:space="0" w:color="000000"/>
              <w:bottom w:val="single" w:sz="8" w:space="0" w:color="000000"/>
            </w:tcBorders>
            <w:shd w:val="clear" w:color="auto" w:fill="auto"/>
          </w:tcPr>
          <w:p w:rsidR="00070A5D" w:rsidRDefault="00A324AC">
            <w:pPr>
              <w:pStyle w:val="TableContents"/>
            </w:pPr>
            <w:r>
              <w:t>0.4</w:t>
            </w:r>
          </w:p>
        </w:tc>
        <w:tc>
          <w:tcPr>
            <w:tcW w:w="4759" w:type="dxa"/>
            <w:tcBorders>
              <w:left w:val="single" w:sz="8" w:space="0" w:color="000000"/>
              <w:bottom w:val="single" w:sz="8" w:space="0" w:color="000000"/>
            </w:tcBorders>
            <w:shd w:val="clear" w:color="auto" w:fill="auto"/>
          </w:tcPr>
          <w:p w:rsidR="00070A5D" w:rsidRDefault="00A324AC">
            <w:pPr>
              <w:pStyle w:val="TableContents"/>
            </w:pPr>
            <w:r>
              <w:t>Comments and editorial changes</w:t>
            </w:r>
          </w:p>
        </w:tc>
        <w:tc>
          <w:tcPr>
            <w:tcW w:w="1740" w:type="dxa"/>
            <w:tcBorders>
              <w:left w:val="single" w:sz="8" w:space="0" w:color="000000"/>
              <w:bottom w:val="single" w:sz="8" w:space="0" w:color="000000"/>
              <w:right w:val="single" w:sz="8" w:space="0" w:color="000000"/>
            </w:tcBorders>
            <w:shd w:val="clear" w:color="auto" w:fill="auto"/>
          </w:tcPr>
          <w:p w:rsidR="00070A5D" w:rsidRDefault="00A324AC">
            <w:pPr>
              <w:pStyle w:val="TableContents"/>
            </w:pPr>
            <w:proofErr w:type="spellStart"/>
            <w:r>
              <w:t>Riin</w:t>
            </w:r>
            <w:proofErr w:type="spellEnd"/>
            <w:r>
              <w:t xml:space="preserve"> </w:t>
            </w:r>
            <w:proofErr w:type="spellStart"/>
            <w:r>
              <w:t>Saarmäe</w:t>
            </w:r>
            <w:proofErr w:type="spellEnd"/>
          </w:p>
        </w:tc>
      </w:tr>
      <w:tr w:rsidR="00070A5D">
        <w:tc>
          <w:tcPr>
            <w:tcW w:w="1387" w:type="dxa"/>
            <w:tcBorders>
              <w:left w:val="single" w:sz="8" w:space="0" w:color="000000"/>
              <w:bottom w:val="single" w:sz="8" w:space="0" w:color="000000"/>
            </w:tcBorders>
            <w:shd w:val="clear" w:color="auto" w:fill="auto"/>
          </w:tcPr>
          <w:p w:rsidR="00070A5D" w:rsidRDefault="00A324AC">
            <w:pPr>
              <w:pStyle w:val="TableContents"/>
            </w:pPr>
            <w:r>
              <w:t>21.09.2015</w:t>
            </w:r>
          </w:p>
        </w:tc>
        <w:tc>
          <w:tcPr>
            <w:tcW w:w="1054" w:type="dxa"/>
            <w:tcBorders>
              <w:left w:val="single" w:sz="8" w:space="0" w:color="000000"/>
              <w:bottom w:val="single" w:sz="8" w:space="0" w:color="000000"/>
            </w:tcBorders>
            <w:shd w:val="clear" w:color="auto" w:fill="auto"/>
          </w:tcPr>
          <w:p w:rsidR="00070A5D" w:rsidRDefault="00A324AC">
            <w:pPr>
              <w:pStyle w:val="TableContents"/>
            </w:pPr>
            <w:r>
              <w:t>0.5</w:t>
            </w:r>
          </w:p>
        </w:tc>
        <w:tc>
          <w:tcPr>
            <w:tcW w:w="4759" w:type="dxa"/>
            <w:tcBorders>
              <w:left w:val="single" w:sz="8" w:space="0" w:color="000000"/>
              <w:bottom w:val="single" w:sz="8" w:space="0" w:color="000000"/>
            </w:tcBorders>
            <w:shd w:val="clear" w:color="auto" w:fill="auto"/>
          </w:tcPr>
          <w:p w:rsidR="00070A5D" w:rsidRDefault="00A324AC">
            <w:pPr>
              <w:pStyle w:val="TableContents"/>
            </w:pPr>
            <w:r>
              <w:t>Comments and editorial changes accepted</w:t>
            </w:r>
          </w:p>
        </w:tc>
        <w:tc>
          <w:tcPr>
            <w:tcW w:w="1740" w:type="dxa"/>
            <w:tcBorders>
              <w:left w:val="single" w:sz="8" w:space="0" w:color="000000"/>
              <w:bottom w:val="single" w:sz="8" w:space="0" w:color="000000"/>
              <w:right w:val="single" w:sz="8" w:space="0" w:color="000000"/>
            </w:tcBorders>
            <w:shd w:val="clear" w:color="auto" w:fill="auto"/>
          </w:tcPr>
          <w:p w:rsidR="00070A5D" w:rsidRDefault="00A324AC">
            <w:pPr>
              <w:pStyle w:val="TableContents"/>
            </w:pPr>
            <w:r>
              <w:t xml:space="preserve">Meril </w:t>
            </w:r>
            <w:proofErr w:type="spellStart"/>
            <w:r>
              <w:t>Vaht</w:t>
            </w:r>
            <w:proofErr w:type="spellEnd"/>
          </w:p>
        </w:tc>
      </w:tr>
      <w:tr w:rsidR="00070A5D">
        <w:tc>
          <w:tcPr>
            <w:tcW w:w="1387" w:type="dxa"/>
            <w:tcBorders>
              <w:left w:val="single" w:sz="8" w:space="0" w:color="000000"/>
              <w:bottom w:val="single" w:sz="8" w:space="0" w:color="000000"/>
            </w:tcBorders>
            <w:shd w:val="clear" w:color="auto" w:fill="auto"/>
          </w:tcPr>
          <w:p w:rsidR="00070A5D" w:rsidRDefault="00A324AC">
            <w:pPr>
              <w:pStyle w:val="TableContents"/>
            </w:pPr>
            <w:r>
              <w:t>21.09.2015</w:t>
            </w:r>
          </w:p>
        </w:tc>
        <w:tc>
          <w:tcPr>
            <w:tcW w:w="1054" w:type="dxa"/>
            <w:tcBorders>
              <w:left w:val="single" w:sz="8" w:space="0" w:color="000000"/>
              <w:bottom w:val="single" w:sz="8" w:space="0" w:color="000000"/>
            </w:tcBorders>
            <w:shd w:val="clear" w:color="auto" w:fill="auto"/>
          </w:tcPr>
          <w:p w:rsidR="00070A5D" w:rsidRDefault="00A324AC">
            <w:pPr>
              <w:pStyle w:val="TableContents"/>
            </w:pPr>
            <w:r>
              <w:t>1.0</w:t>
            </w:r>
          </w:p>
        </w:tc>
        <w:tc>
          <w:tcPr>
            <w:tcW w:w="4759" w:type="dxa"/>
            <w:tcBorders>
              <w:left w:val="single" w:sz="8" w:space="0" w:color="000000"/>
              <w:bottom w:val="single" w:sz="8" w:space="0" w:color="000000"/>
            </w:tcBorders>
            <w:shd w:val="clear" w:color="auto" w:fill="auto"/>
          </w:tcPr>
          <w:p w:rsidR="00070A5D" w:rsidRDefault="00A324AC">
            <w:pPr>
              <w:pStyle w:val="TableContents"/>
            </w:pPr>
            <w:r>
              <w:t>Editorial changes made</w:t>
            </w:r>
          </w:p>
        </w:tc>
        <w:tc>
          <w:tcPr>
            <w:tcW w:w="1740" w:type="dxa"/>
            <w:tcBorders>
              <w:left w:val="single" w:sz="8" w:space="0" w:color="000000"/>
              <w:bottom w:val="single" w:sz="8" w:space="0" w:color="000000"/>
              <w:right w:val="single" w:sz="8" w:space="0" w:color="000000"/>
            </w:tcBorders>
            <w:shd w:val="clear" w:color="auto" w:fill="auto"/>
          </w:tcPr>
          <w:p w:rsidR="00070A5D" w:rsidRDefault="00A324AC">
            <w:pPr>
              <w:pStyle w:val="TableContents"/>
            </w:pPr>
            <w:proofErr w:type="spellStart"/>
            <w:r>
              <w:t>Imbi</w:t>
            </w:r>
            <w:proofErr w:type="spellEnd"/>
            <w:r>
              <w:t xml:space="preserve"> </w:t>
            </w:r>
            <w:proofErr w:type="spellStart"/>
            <w:r>
              <w:t>Nõgisto</w:t>
            </w:r>
            <w:proofErr w:type="spellEnd"/>
          </w:p>
        </w:tc>
      </w:tr>
      <w:tr w:rsidR="00070A5D">
        <w:tc>
          <w:tcPr>
            <w:tcW w:w="1387" w:type="dxa"/>
            <w:tcBorders>
              <w:left w:val="single" w:sz="8" w:space="0" w:color="000000"/>
              <w:bottom w:val="single" w:sz="8" w:space="0" w:color="000000"/>
            </w:tcBorders>
            <w:shd w:val="clear" w:color="auto" w:fill="auto"/>
          </w:tcPr>
          <w:p w:rsidR="00070A5D" w:rsidRDefault="00A324AC">
            <w:pPr>
              <w:pStyle w:val="TableContents"/>
            </w:pPr>
            <w:r>
              <w:t>27.09.2016</w:t>
            </w:r>
          </w:p>
        </w:tc>
        <w:tc>
          <w:tcPr>
            <w:tcW w:w="1054" w:type="dxa"/>
            <w:tcBorders>
              <w:left w:val="single" w:sz="8" w:space="0" w:color="000000"/>
              <w:bottom w:val="single" w:sz="8" w:space="0" w:color="000000"/>
            </w:tcBorders>
            <w:shd w:val="clear" w:color="auto" w:fill="auto"/>
          </w:tcPr>
          <w:p w:rsidR="00070A5D" w:rsidRDefault="00A324AC">
            <w:pPr>
              <w:pStyle w:val="TableContents"/>
            </w:pPr>
            <w:r>
              <w:t>1.1</w:t>
            </w:r>
          </w:p>
        </w:tc>
        <w:tc>
          <w:tcPr>
            <w:tcW w:w="4759" w:type="dxa"/>
            <w:tcBorders>
              <w:left w:val="single" w:sz="8" w:space="0" w:color="000000"/>
              <w:bottom w:val="single" w:sz="8" w:space="0" w:color="000000"/>
            </w:tcBorders>
            <w:shd w:val="clear" w:color="auto" w:fill="auto"/>
          </w:tcPr>
          <w:p w:rsidR="00070A5D" w:rsidRDefault="00A324AC">
            <w:pPr>
              <w:pStyle w:val="TableContents"/>
            </w:pPr>
            <w:r>
              <w:t>The use cases for 'Keys and Certificates' updated.</w:t>
            </w:r>
          </w:p>
        </w:tc>
        <w:tc>
          <w:tcPr>
            <w:tcW w:w="1740" w:type="dxa"/>
            <w:tcBorders>
              <w:left w:val="single" w:sz="8" w:space="0" w:color="000000"/>
              <w:bottom w:val="single" w:sz="8" w:space="0" w:color="000000"/>
              <w:right w:val="single" w:sz="8" w:space="0" w:color="000000"/>
            </w:tcBorders>
            <w:shd w:val="clear" w:color="auto" w:fill="auto"/>
          </w:tcPr>
          <w:p w:rsidR="00070A5D" w:rsidRDefault="00A324AC">
            <w:pPr>
              <w:pStyle w:val="TableContents"/>
            </w:pPr>
            <w:r>
              <w:t xml:space="preserve">Meril </w:t>
            </w:r>
            <w:proofErr w:type="spellStart"/>
            <w:r>
              <w:t>Vaht</w:t>
            </w:r>
            <w:proofErr w:type="spellEnd"/>
          </w:p>
        </w:tc>
      </w:tr>
      <w:tr w:rsidR="00070A5D">
        <w:tc>
          <w:tcPr>
            <w:tcW w:w="1387" w:type="dxa"/>
            <w:tcBorders>
              <w:left w:val="single" w:sz="8" w:space="0" w:color="000000"/>
              <w:bottom w:val="single" w:sz="8" w:space="0" w:color="000000"/>
            </w:tcBorders>
            <w:shd w:val="clear" w:color="auto" w:fill="auto"/>
          </w:tcPr>
          <w:p w:rsidR="00070A5D" w:rsidRDefault="00A324AC">
            <w:pPr>
              <w:pStyle w:val="TableContents"/>
            </w:pPr>
            <w:r>
              <w:t>05.11.2015</w:t>
            </w:r>
          </w:p>
        </w:tc>
        <w:tc>
          <w:tcPr>
            <w:tcW w:w="1054" w:type="dxa"/>
            <w:tcBorders>
              <w:left w:val="single" w:sz="8" w:space="0" w:color="000000"/>
              <w:bottom w:val="single" w:sz="8" w:space="0" w:color="000000"/>
            </w:tcBorders>
            <w:shd w:val="clear" w:color="auto" w:fill="auto"/>
          </w:tcPr>
          <w:p w:rsidR="00070A5D" w:rsidRDefault="00A324AC">
            <w:pPr>
              <w:pStyle w:val="TableContents"/>
            </w:pPr>
            <w:r>
              <w:t>1.2</w:t>
            </w:r>
          </w:p>
        </w:tc>
        <w:tc>
          <w:tcPr>
            <w:tcW w:w="4759" w:type="dxa"/>
            <w:tcBorders>
              <w:left w:val="single" w:sz="8" w:space="0" w:color="000000"/>
              <w:bottom w:val="single" w:sz="8" w:space="0" w:color="000000"/>
            </w:tcBorders>
            <w:shd w:val="clear" w:color="auto" w:fill="auto"/>
          </w:tcPr>
          <w:p w:rsidR="00070A5D" w:rsidRDefault="00A324AC">
            <w:r>
              <w:t xml:space="preserve">User renamed to SS administrator; UC SS_01 </w:t>
            </w:r>
            <w:proofErr w:type="gramStart"/>
            <w:r>
              <w:t>-  UC</w:t>
            </w:r>
            <w:proofErr w:type="gramEnd"/>
            <w:r>
              <w:t xml:space="preserve"> SS_05 headings corrected.</w:t>
            </w:r>
          </w:p>
        </w:tc>
        <w:tc>
          <w:tcPr>
            <w:tcW w:w="1740" w:type="dxa"/>
            <w:tcBorders>
              <w:left w:val="single" w:sz="8" w:space="0" w:color="000000"/>
              <w:bottom w:val="single" w:sz="8" w:space="0" w:color="000000"/>
              <w:right w:val="single" w:sz="8" w:space="0" w:color="000000"/>
            </w:tcBorders>
            <w:shd w:val="clear" w:color="auto" w:fill="auto"/>
          </w:tcPr>
          <w:p w:rsidR="00070A5D" w:rsidRDefault="00A324AC">
            <w:pPr>
              <w:pStyle w:val="TableContents"/>
            </w:pPr>
            <w:r>
              <w:t xml:space="preserve">Meril </w:t>
            </w:r>
            <w:proofErr w:type="spellStart"/>
            <w:r>
              <w:t>Vaht</w:t>
            </w:r>
            <w:proofErr w:type="spellEnd"/>
          </w:p>
        </w:tc>
      </w:tr>
      <w:tr w:rsidR="00070A5D">
        <w:tc>
          <w:tcPr>
            <w:tcW w:w="1387" w:type="dxa"/>
            <w:tcBorders>
              <w:left w:val="single" w:sz="8" w:space="0" w:color="000000"/>
              <w:bottom w:val="single" w:sz="8" w:space="0" w:color="000000"/>
            </w:tcBorders>
            <w:shd w:val="clear" w:color="auto" w:fill="auto"/>
          </w:tcPr>
          <w:p w:rsidR="00070A5D" w:rsidRDefault="00A324AC">
            <w:pPr>
              <w:pStyle w:val="TableContents"/>
            </w:pPr>
            <w:r>
              <w:t>30.11.2015</w:t>
            </w:r>
          </w:p>
        </w:tc>
        <w:tc>
          <w:tcPr>
            <w:tcW w:w="1054" w:type="dxa"/>
            <w:tcBorders>
              <w:left w:val="single" w:sz="8" w:space="0" w:color="000000"/>
              <w:bottom w:val="single" w:sz="8" w:space="0" w:color="000000"/>
            </w:tcBorders>
            <w:shd w:val="clear" w:color="auto" w:fill="auto"/>
          </w:tcPr>
          <w:p w:rsidR="00070A5D" w:rsidRDefault="00A324AC">
            <w:pPr>
              <w:pStyle w:val="TableContents"/>
            </w:pPr>
            <w:r>
              <w:t>1.3</w:t>
            </w:r>
          </w:p>
        </w:tc>
        <w:tc>
          <w:tcPr>
            <w:tcW w:w="4759" w:type="dxa"/>
            <w:tcBorders>
              <w:left w:val="single" w:sz="8" w:space="0" w:color="000000"/>
              <w:bottom w:val="single" w:sz="8" w:space="0" w:color="000000"/>
            </w:tcBorders>
            <w:shd w:val="clear" w:color="auto" w:fill="auto"/>
          </w:tcPr>
          <w:p w:rsidR="00070A5D" w:rsidRDefault="00A324AC">
            <w:pPr>
              <w:pStyle w:val="TableContents"/>
            </w:pPr>
            <w:r>
              <w:t>Use cases updated according to system developments.</w:t>
            </w:r>
          </w:p>
        </w:tc>
        <w:tc>
          <w:tcPr>
            <w:tcW w:w="1740" w:type="dxa"/>
            <w:tcBorders>
              <w:left w:val="single" w:sz="8" w:space="0" w:color="000000"/>
              <w:bottom w:val="single" w:sz="8" w:space="0" w:color="000000"/>
              <w:right w:val="single" w:sz="8" w:space="0" w:color="000000"/>
            </w:tcBorders>
            <w:shd w:val="clear" w:color="auto" w:fill="auto"/>
          </w:tcPr>
          <w:p w:rsidR="00070A5D" w:rsidRDefault="00A324AC">
            <w:pPr>
              <w:pStyle w:val="TableContents"/>
            </w:pPr>
            <w:r>
              <w:t xml:space="preserve">Meril </w:t>
            </w:r>
            <w:proofErr w:type="spellStart"/>
            <w:r>
              <w:t>Vaht</w:t>
            </w:r>
            <w:proofErr w:type="spellEnd"/>
          </w:p>
        </w:tc>
      </w:tr>
      <w:tr w:rsidR="00070A5D">
        <w:tc>
          <w:tcPr>
            <w:tcW w:w="1387" w:type="dxa"/>
            <w:tcBorders>
              <w:left w:val="single" w:sz="8" w:space="0" w:color="000000"/>
              <w:bottom w:val="single" w:sz="8" w:space="0" w:color="000000"/>
            </w:tcBorders>
            <w:shd w:val="clear" w:color="auto" w:fill="auto"/>
          </w:tcPr>
          <w:p w:rsidR="00070A5D" w:rsidRDefault="00A324AC">
            <w:pPr>
              <w:pStyle w:val="TableContents"/>
            </w:pPr>
            <w:r>
              <w:t>16.12.2015</w:t>
            </w:r>
          </w:p>
        </w:tc>
        <w:tc>
          <w:tcPr>
            <w:tcW w:w="1054" w:type="dxa"/>
            <w:tcBorders>
              <w:left w:val="single" w:sz="8" w:space="0" w:color="000000"/>
              <w:bottom w:val="single" w:sz="8" w:space="0" w:color="000000"/>
            </w:tcBorders>
            <w:shd w:val="clear" w:color="auto" w:fill="auto"/>
          </w:tcPr>
          <w:p w:rsidR="00070A5D" w:rsidRDefault="00A324AC">
            <w:pPr>
              <w:pStyle w:val="TableContents"/>
            </w:pPr>
            <w:r>
              <w:t>1.4</w:t>
            </w:r>
          </w:p>
        </w:tc>
        <w:tc>
          <w:tcPr>
            <w:tcW w:w="4759" w:type="dxa"/>
            <w:tcBorders>
              <w:left w:val="single" w:sz="8" w:space="0" w:color="000000"/>
              <w:bottom w:val="single" w:sz="8" w:space="0" w:color="000000"/>
            </w:tcBorders>
            <w:shd w:val="clear" w:color="auto" w:fill="auto"/>
          </w:tcPr>
          <w:p w:rsidR="00070A5D" w:rsidRDefault="00A324AC">
            <w:pPr>
              <w:pStyle w:val="TableContents"/>
            </w:pPr>
            <w:r>
              <w:t>UC SS_18, UC SS_19, UC SS_20, UC SS_29, UC SS_30, UC SS_31, UC SS_34, UC SS_35, UC SS_38, UC SS_39 updated. UC SS_42 added. Editorial changes made.</w:t>
            </w:r>
          </w:p>
        </w:tc>
        <w:tc>
          <w:tcPr>
            <w:tcW w:w="1740" w:type="dxa"/>
            <w:tcBorders>
              <w:left w:val="single" w:sz="8" w:space="0" w:color="000000"/>
              <w:bottom w:val="single" w:sz="8" w:space="0" w:color="000000"/>
              <w:right w:val="single" w:sz="8" w:space="0" w:color="000000"/>
            </w:tcBorders>
            <w:shd w:val="clear" w:color="auto" w:fill="auto"/>
          </w:tcPr>
          <w:p w:rsidR="00070A5D" w:rsidRDefault="00A324AC">
            <w:pPr>
              <w:pStyle w:val="TableContents"/>
            </w:pPr>
            <w:r>
              <w:t xml:space="preserve">Meril </w:t>
            </w:r>
            <w:proofErr w:type="spellStart"/>
            <w:r>
              <w:t>Vaht</w:t>
            </w:r>
            <w:proofErr w:type="spellEnd"/>
          </w:p>
        </w:tc>
      </w:tr>
    </w:tbl>
    <w:p w:rsidR="00070A5D" w:rsidRDefault="00070A5D">
      <w:pPr>
        <w:rPr>
          <w:color w:val="000000"/>
        </w:rPr>
      </w:pPr>
    </w:p>
    <w:p w:rsidR="00070A5D" w:rsidRDefault="00070A5D">
      <w:pPr>
        <w:pStyle w:val="Subtitle"/>
      </w:pPr>
    </w:p>
    <w:p w:rsidR="00070A5D" w:rsidRDefault="00A324AC">
      <w:pPr>
        <w:pStyle w:val="TOAHeading"/>
      </w:pPr>
      <w:r>
        <w:t>Table of Contents</w:t>
      </w:r>
    </w:p>
    <w:p w:rsidR="00282F6A" w:rsidRDefault="00EB4427">
      <w:pPr>
        <w:pStyle w:val="TOC1"/>
        <w:tabs>
          <w:tab w:val="left" w:pos="482"/>
        </w:tabs>
        <w:rPr>
          <w:rFonts w:asciiTheme="minorHAnsi" w:eastAsiaTheme="minorEastAsia" w:hAnsiTheme="minorHAnsi" w:cstheme="minorBidi"/>
          <w:b w:val="0"/>
          <w:noProof/>
          <w:kern w:val="0"/>
          <w:sz w:val="22"/>
          <w:szCs w:val="22"/>
          <w:lang w:val="et-EE" w:eastAsia="et-EE" w:bidi="ar-SA"/>
        </w:rPr>
      </w:pPr>
      <w:r>
        <w:fldChar w:fldCharType="begin"/>
      </w:r>
      <w:r>
        <w:instrText xml:space="preserve"> TOC \o "1-3" \h \z \u </w:instrText>
      </w:r>
      <w:r>
        <w:fldChar w:fldCharType="separate"/>
      </w:r>
      <w:hyperlink w:anchor="_Toc438048468" w:history="1">
        <w:r w:rsidR="00282F6A" w:rsidRPr="00A57035">
          <w:rPr>
            <w:rStyle w:val="Hyperlink"/>
            <w:noProof/>
          </w:rPr>
          <w:t>1</w:t>
        </w:r>
        <w:r w:rsidR="00282F6A">
          <w:rPr>
            <w:rFonts w:asciiTheme="minorHAnsi" w:eastAsiaTheme="minorEastAsia" w:hAnsiTheme="minorHAnsi" w:cstheme="minorBidi"/>
            <w:b w:val="0"/>
            <w:noProof/>
            <w:kern w:val="0"/>
            <w:sz w:val="22"/>
            <w:szCs w:val="22"/>
            <w:lang w:val="et-EE" w:eastAsia="et-EE" w:bidi="ar-SA"/>
          </w:rPr>
          <w:tab/>
        </w:r>
        <w:r w:rsidR="00282F6A" w:rsidRPr="00A57035">
          <w:rPr>
            <w:rStyle w:val="Hyperlink"/>
            <w:noProof/>
          </w:rPr>
          <w:t>Introduction</w:t>
        </w:r>
        <w:r w:rsidR="00282F6A">
          <w:rPr>
            <w:noProof/>
            <w:webHidden/>
          </w:rPr>
          <w:tab/>
        </w:r>
        <w:r w:rsidR="00282F6A">
          <w:rPr>
            <w:noProof/>
            <w:webHidden/>
          </w:rPr>
          <w:fldChar w:fldCharType="begin"/>
        </w:r>
        <w:r w:rsidR="00282F6A">
          <w:rPr>
            <w:noProof/>
            <w:webHidden/>
          </w:rPr>
          <w:instrText xml:space="preserve"> PAGEREF _Toc438048468 \h </w:instrText>
        </w:r>
        <w:r w:rsidR="00282F6A">
          <w:rPr>
            <w:noProof/>
            <w:webHidden/>
          </w:rPr>
        </w:r>
        <w:r w:rsidR="00282F6A">
          <w:rPr>
            <w:noProof/>
            <w:webHidden/>
          </w:rPr>
          <w:fldChar w:fldCharType="separate"/>
        </w:r>
        <w:r w:rsidR="00282F6A">
          <w:rPr>
            <w:noProof/>
            <w:webHidden/>
          </w:rPr>
          <w:t>6</w:t>
        </w:r>
        <w:r w:rsidR="00282F6A">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69" w:history="1">
        <w:r w:rsidRPr="00A57035">
          <w:rPr>
            <w:rStyle w:val="Hyperlink"/>
            <w:noProof/>
            <w:lang w:val="en-GB"/>
          </w:rPr>
          <w:t>1.1</w:t>
        </w:r>
        <w:r>
          <w:rPr>
            <w:rFonts w:asciiTheme="minorHAnsi" w:eastAsiaTheme="minorEastAsia" w:hAnsiTheme="minorHAnsi" w:cstheme="minorBidi"/>
            <w:noProof/>
            <w:kern w:val="0"/>
            <w:sz w:val="22"/>
            <w:szCs w:val="22"/>
            <w:lang w:val="et-EE" w:eastAsia="et-EE" w:bidi="ar-SA"/>
          </w:rPr>
          <w:tab/>
        </w:r>
        <w:r w:rsidRPr="00A57035">
          <w:rPr>
            <w:rStyle w:val="Hyperlink"/>
            <w:noProof/>
          </w:rPr>
          <w:t>Purpose</w:t>
        </w:r>
        <w:r>
          <w:rPr>
            <w:noProof/>
            <w:webHidden/>
          </w:rPr>
          <w:tab/>
        </w:r>
        <w:r>
          <w:rPr>
            <w:noProof/>
            <w:webHidden/>
          </w:rPr>
          <w:fldChar w:fldCharType="begin"/>
        </w:r>
        <w:r>
          <w:rPr>
            <w:noProof/>
            <w:webHidden/>
          </w:rPr>
          <w:instrText xml:space="preserve"> PAGEREF _Toc438048469 \h </w:instrText>
        </w:r>
        <w:r>
          <w:rPr>
            <w:noProof/>
            <w:webHidden/>
          </w:rPr>
        </w:r>
        <w:r>
          <w:rPr>
            <w:noProof/>
            <w:webHidden/>
          </w:rPr>
          <w:fldChar w:fldCharType="separate"/>
        </w:r>
        <w:r>
          <w:rPr>
            <w:noProof/>
            <w:webHidden/>
          </w:rPr>
          <w:t>6</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70" w:history="1">
        <w:r w:rsidRPr="00A57035">
          <w:rPr>
            <w:rStyle w:val="Hyperlink"/>
            <w:noProof/>
            <w:lang w:val="en-GB"/>
          </w:rPr>
          <w:t>1.2</w:t>
        </w:r>
        <w:r>
          <w:rPr>
            <w:rFonts w:asciiTheme="minorHAnsi" w:eastAsiaTheme="minorEastAsia" w:hAnsiTheme="minorHAnsi" w:cstheme="minorBidi"/>
            <w:noProof/>
            <w:kern w:val="0"/>
            <w:sz w:val="22"/>
            <w:szCs w:val="22"/>
            <w:lang w:val="et-EE" w:eastAsia="et-EE" w:bidi="ar-SA"/>
          </w:rPr>
          <w:tab/>
        </w:r>
        <w:r w:rsidRPr="00A57035">
          <w:rPr>
            <w:rStyle w:val="Hyperlink"/>
            <w:noProof/>
          </w:rPr>
          <w:t>Terms and Abbreviations</w:t>
        </w:r>
        <w:r>
          <w:rPr>
            <w:noProof/>
            <w:webHidden/>
          </w:rPr>
          <w:tab/>
        </w:r>
        <w:r>
          <w:rPr>
            <w:noProof/>
            <w:webHidden/>
          </w:rPr>
          <w:fldChar w:fldCharType="begin"/>
        </w:r>
        <w:r>
          <w:rPr>
            <w:noProof/>
            <w:webHidden/>
          </w:rPr>
          <w:instrText xml:space="preserve"> PAGEREF _Toc438048470 \h </w:instrText>
        </w:r>
        <w:r>
          <w:rPr>
            <w:noProof/>
            <w:webHidden/>
          </w:rPr>
        </w:r>
        <w:r>
          <w:rPr>
            <w:noProof/>
            <w:webHidden/>
          </w:rPr>
          <w:fldChar w:fldCharType="separate"/>
        </w:r>
        <w:r>
          <w:rPr>
            <w:noProof/>
            <w:webHidden/>
          </w:rPr>
          <w:t>6</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71" w:history="1">
        <w:r w:rsidRPr="00A57035">
          <w:rPr>
            <w:rStyle w:val="Hyperlink"/>
            <w:noProof/>
            <w:lang w:val="en-GB"/>
          </w:rPr>
          <w:t>1.3</w:t>
        </w:r>
        <w:r>
          <w:rPr>
            <w:rFonts w:asciiTheme="minorHAnsi" w:eastAsiaTheme="minorEastAsia" w:hAnsiTheme="minorHAnsi" w:cstheme="minorBidi"/>
            <w:noProof/>
            <w:kern w:val="0"/>
            <w:sz w:val="22"/>
            <w:szCs w:val="22"/>
            <w:lang w:val="et-EE" w:eastAsia="et-EE" w:bidi="ar-SA"/>
          </w:rPr>
          <w:tab/>
        </w:r>
        <w:r w:rsidRPr="00A57035">
          <w:rPr>
            <w:rStyle w:val="Hyperlink"/>
            <w:noProof/>
          </w:rPr>
          <w:t>References</w:t>
        </w:r>
        <w:r>
          <w:rPr>
            <w:noProof/>
            <w:webHidden/>
          </w:rPr>
          <w:tab/>
        </w:r>
        <w:r>
          <w:rPr>
            <w:noProof/>
            <w:webHidden/>
          </w:rPr>
          <w:fldChar w:fldCharType="begin"/>
        </w:r>
        <w:r>
          <w:rPr>
            <w:noProof/>
            <w:webHidden/>
          </w:rPr>
          <w:instrText xml:space="preserve"> PAGEREF _Toc438048471 \h </w:instrText>
        </w:r>
        <w:r>
          <w:rPr>
            <w:noProof/>
            <w:webHidden/>
          </w:rPr>
        </w:r>
        <w:r>
          <w:rPr>
            <w:noProof/>
            <w:webHidden/>
          </w:rPr>
          <w:fldChar w:fldCharType="separate"/>
        </w:r>
        <w:r>
          <w:rPr>
            <w:noProof/>
            <w:webHidden/>
          </w:rPr>
          <w:t>6</w:t>
        </w:r>
        <w:r>
          <w:rPr>
            <w:noProof/>
            <w:webHidden/>
          </w:rPr>
          <w:fldChar w:fldCharType="end"/>
        </w:r>
      </w:hyperlink>
    </w:p>
    <w:p w:rsidR="00282F6A" w:rsidRDefault="00282F6A">
      <w:pPr>
        <w:pStyle w:val="TOC1"/>
        <w:tabs>
          <w:tab w:val="left" w:pos="482"/>
        </w:tabs>
        <w:rPr>
          <w:rFonts w:asciiTheme="minorHAnsi" w:eastAsiaTheme="minorEastAsia" w:hAnsiTheme="minorHAnsi" w:cstheme="minorBidi"/>
          <w:b w:val="0"/>
          <w:noProof/>
          <w:kern w:val="0"/>
          <w:sz w:val="22"/>
          <w:szCs w:val="22"/>
          <w:lang w:val="et-EE" w:eastAsia="et-EE" w:bidi="ar-SA"/>
        </w:rPr>
      </w:pPr>
      <w:hyperlink w:anchor="_Toc438048472" w:history="1">
        <w:r w:rsidRPr="00A57035">
          <w:rPr>
            <w:rStyle w:val="Hyperlink"/>
            <w:noProof/>
            <w:lang w:val="en-GB"/>
          </w:rPr>
          <w:t>2</w:t>
        </w:r>
        <w:r>
          <w:rPr>
            <w:rFonts w:asciiTheme="minorHAnsi" w:eastAsiaTheme="minorEastAsia" w:hAnsiTheme="minorHAnsi" w:cstheme="minorBidi"/>
            <w:b w:val="0"/>
            <w:noProof/>
            <w:kern w:val="0"/>
            <w:sz w:val="22"/>
            <w:szCs w:val="22"/>
            <w:lang w:val="et-EE" w:eastAsia="et-EE" w:bidi="ar-SA"/>
          </w:rPr>
          <w:tab/>
        </w:r>
        <w:r w:rsidRPr="00A57035">
          <w:rPr>
            <w:rStyle w:val="Hyperlink"/>
            <w:noProof/>
          </w:rPr>
          <w:t>Overview</w:t>
        </w:r>
        <w:r>
          <w:rPr>
            <w:noProof/>
            <w:webHidden/>
          </w:rPr>
          <w:tab/>
        </w:r>
        <w:r>
          <w:rPr>
            <w:noProof/>
            <w:webHidden/>
          </w:rPr>
          <w:fldChar w:fldCharType="begin"/>
        </w:r>
        <w:r>
          <w:rPr>
            <w:noProof/>
            <w:webHidden/>
          </w:rPr>
          <w:instrText xml:space="preserve"> PAGEREF _Toc438048472 \h </w:instrText>
        </w:r>
        <w:r>
          <w:rPr>
            <w:noProof/>
            <w:webHidden/>
          </w:rPr>
        </w:r>
        <w:r>
          <w:rPr>
            <w:noProof/>
            <w:webHidden/>
          </w:rPr>
          <w:fldChar w:fldCharType="separate"/>
        </w:r>
        <w:r>
          <w:rPr>
            <w:noProof/>
            <w:webHidden/>
          </w:rPr>
          <w:t>8</w:t>
        </w:r>
        <w:r>
          <w:rPr>
            <w:noProof/>
            <w:webHidden/>
          </w:rPr>
          <w:fldChar w:fldCharType="end"/>
        </w:r>
      </w:hyperlink>
    </w:p>
    <w:p w:rsidR="00282F6A" w:rsidRDefault="00282F6A">
      <w:pPr>
        <w:pStyle w:val="TOC1"/>
        <w:tabs>
          <w:tab w:val="left" w:pos="482"/>
        </w:tabs>
        <w:rPr>
          <w:rFonts w:asciiTheme="minorHAnsi" w:eastAsiaTheme="minorEastAsia" w:hAnsiTheme="minorHAnsi" w:cstheme="minorBidi"/>
          <w:b w:val="0"/>
          <w:noProof/>
          <w:kern w:val="0"/>
          <w:sz w:val="22"/>
          <w:szCs w:val="22"/>
          <w:lang w:val="et-EE" w:eastAsia="et-EE" w:bidi="ar-SA"/>
        </w:rPr>
      </w:pPr>
      <w:hyperlink w:anchor="_Toc438048473" w:history="1">
        <w:r w:rsidRPr="00A57035">
          <w:rPr>
            <w:rStyle w:val="Hyperlink"/>
            <w:noProof/>
          </w:rPr>
          <w:t>3</w:t>
        </w:r>
        <w:r>
          <w:rPr>
            <w:rFonts w:asciiTheme="minorHAnsi" w:eastAsiaTheme="minorEastAsia" w:hAnsiTheme="minorHAnsi" w:cstheme="minorBidi"/>
            <w:b w:val="0"/>
            <w:noProof/>
            <w:kern w:val="0"/>
            <w:sz w:val="22"/>
            <w:szCs w:val="22"/>
            <w:lang w:val="et-EE" w:eastAsia="et-EE" w:bidi="ar-SA"/>
          </w:rPr>
          <w:tab/>
        </w:r>
        <w:r w:rsidRPr="00A57035">
          <w:rPr>
            <w:rStyle w:val="Hyperlink"/>
            <w:noProof/>
          </w:rPr>
          <w:t>Use Case Model</w:t>
        </w:r>
        <w:r>
          <w:rPr>
            <w:noProof/>
            <w:webHidden/>
          </w:rPr>
          <w:tab/>
        </w:r>
        <w:r>
          <w:rPr>
            <w:noProof/>
            <w:webHidden/>
          </w:rPr>
          <w:fldChar w:fldCharType="begin"/>
        </w:r>
        <w:r>
          <w:rPr>
            <w:noProof/>
            <w:webHidden/>
          </w:rPr>
          <w:instrText xml:space="preserve"> PAGEREF _Toc438048473 \h </w:instrText>
        </w:r>
        <w:r>
          <w:rPr>
            <w:noProof/>
            <w:webHidden/>
          </w:rPr>
        </w:r>
        <w:r>
          <w:rPr>
            <w:noProof/>
            <w:webHidden/>
          </w:rPr>
          <w:fldChar w:fldCharType="separate"/>
        </w:r>
        <w:r>
          <w:rPr>
            <w:noProof/>
            <w:webHidden/>
          </w:rPr>
          <w:t>9</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74" w:history="1">
        <w:r w:rsidRPr="00A57035">
          <w:rPr>
            <w:rStyle w:val="Hyperlink"/>
            <w:noProof/>
            <w:lang w:val="en-GB"/>
          </w:rPr>
          <w:t>3.1</w:t>
        </w:r>
        <w:r>
          <w:rPr>
            <w:rFonts w:asciiTheme="minorHAnsi" w:eastAsiaTheme="minorEastAsia" w:hAnsiTheme="minorHAnsi" w:cstheme="minorBidi"/>
            <w:noProof/>
            <w:kern w:val="0"/>
            <w:sz w:val="22"/>
            <w:szCs w:val="22"/>
            <w:lang w:val="et-EE" w:eastAsia="et-EE" w:bidi="ar-SA"/>
          </w:rPr>
          <w:tab/>
        </w:r>
        <w:r w:rsidRPr="00A57035">
          <w:rPr>
            <w:rStyle w:val="Hyperlink"/>
            <w:noProof/>
          </w:rPr>
          <w:t>Actors</w:t>
        </w:r>
        <w:r>
          <w:rPr>
            <w:noProof/>
            <w:webHidden/>
          </w:rPr>
          <w:tab/>
        </w:r>
        <w:r>
          <w:rPr>
            <w:noProof/>
            <w:webHidden/>
          </w:rPr>
          <w:fldChar w:fldCharType="begin"/>
        </w:r>
        <w:r>
          <w:rPr>
            <w:noProof/>
            <w:webHidden/>
          </w:rPr>
          <w:instrText xml:space="preserve"> PAGEREF _Toc438048474 \h </w:instrText>
        </w:r>
        <w:r>
          <w:rPr>
            <w:noProof/>
            <w:webHidden/>
          </w:rPr>
        </w:r>
        <w:r>
          <w:rPr>
            <w:noProof/>
            <w:webHidden/>
          </w:rPr>
          <w:fldChar w:fldCharType="separate"/>
        </w:r>
        <w:r>
          <w:rPr>
            <w:noProof/>
            <w:webHidden/>
          </w:rPr>
          <w:t>9</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75" w:history="1">
        <w:r w:rsidRPr="00A57035">
          <w:rPr>
            <w:rStyle w:val="Hyperlink"/>
            <w:noProof/>
          </w:rPr>
          <w:t>3.2</w:t>
        </w:r>
        <w:r>
          <w:rPr>
            <w:rFonts w:asciiTheme="minorHAnsi" w:eastAsiaTheme="minorEastAsia" w:hAnsiTheme="minorHAnsi" w:cstheme="minorBidi"/>
            <w:noProof/>
            <w:kern w:val="0"/>
            <w:sz w:val="22"/>
            <w:szCs w:val="22"/>
            <w:lang w:val="et-EE" w:eastAsia="et-EE" w:bidi="ar-SA"/>
          </w:rPr>
          <w:tab/>
        </w:r>
        <w:r w:rsidRPr="00A57035">
          <w:rPr>
            <w:rStyle w:val="Hyperlink"/>
            <w:noProof/>
          </w:rPr>
          <w:t xml:space="preserve">UC SS_01: </w:t>
        </w:r>
        <w:r w:rsidRPr="00A57035">
          <w:rPr>
            <w:rStyle w:val="Hyperlink"/>
            <w:noProof/>
            <w:lang w:val="en-GB"/>
          </w:rPr>
          <w:t xml:space="preserve">Log In </w:t>
        </w:r>
        <w:r w:rsidRPr="00A57035">
          <w:rPr>
            <w:rStyle w:val="Hyperlink"/>
            <w:noProof/>
          </w:rPr>
          <w:t>to the Graphical User Interface</w:t>
        </w:r>
        <w:r>
          <w:rPr>
            <w:noProof/>
            <w:webHidden/>
          </w:rPr>
          <w:tab/>
        </w:r>
        <w:r>
          <w:rPr>
            <w:noProof/>
            <w:webHidden/>
          </w:rPr>
          <w:fldChar w:fldCharType="begin"/>
        </w:r>
        <w:r>
          <w:rPr>
            <w:noProof/>
            <w:webHidden/>
          </w:rPr>
          <w:instrText xml:space="preserve"> PAGEREF _Toc438048475 \h </w:instrText>
        </w:r>
        <w:r>
          <w:rPr>
            <w:noProof/>
            <w:webHidden/>
          </w:rPr>
        </w:r>
        <w:r>
          <w:rPr>
            <w:noProof/>
            <w:webHidden/>
          </w:rPr>
          <w:fldChar w:fldCharType="separate"/>
        </w:r>
        <w:r>
          <w:rPr>
            <w:noProof/>
            <w:webHidden/>
          </w:rPr>
          <w:t>10</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76" w:history="1">
        <w:r w:rsidRPr="00A57035">
          <w:rPr>
            <w:rStyle w:val="Hyperlink"/>
            <w:noProof/>
          </w:rPr>
          <w:t>3.3</w:t>
        </w:r>
        <w:r>
          <w:rPr>
            <w:rFonts w:asciiTheme="minorHAnsi" w:eastAsiaTheme="minorEastAsia" w:hAnsiTheme="minorHAnsi" w:cstheme="minorBidi"/>
            <w:noProof/>
            <w:kern w:val="0"/>
            <w:sz w:val="22"/>
            <w:szCs w:val="22"/>
            <w:lang w:val="et-EE" w:eastAsia="et-EE" w:bidi="ar-SA"/>
          </w:rPr>
          <w:tab/>
        </w:r>
        <w:r w:rsidRPr="00A57035">
          <w:rPr>
            <w:rStyle w:val="Hyperlink"/>
            <w:noProof/>
          </w:rPr>
          <w:t>UC SS_02: Log Out of the Graphical User Interface</w:t>
        </w:r>
        <w:r>
          <w:rPr>
            <w:noProof/>
            <w:webHidden/>
          </w:rPr>
          <w:tab/>
        </w:r>
        <w:r>
          <w:rPr>
            <w:noProof/>
            <w:webHidden/>
          </w:rPr>
          <w:fldChar w:fldCharType="begin"/>
        </w:r>
        <w:r>
          <w:rPr>
            <w:noProof/>
            <w:webHidden/>
          </w:rPr>
          <w:instrText xml:space="preserve"> PAGEREF _Toc438048476 \h </w:instrText>
        </w:r>
        <w:r>
          <w:rPr>
            <w:noProof/>
            <w:webHidden/>
          </w:rPr>
        </w:r>
        <w:r>
          <w:rPr>
            <w:noProof/>
            <w:webHidden/>
          </w:rPr>
          <w:fldChar w:fldCharType="separate"/>
        </w:r>
        <w:r>
          <w:rPr>
            <w:noProof/>
            <w:webHidden/>
          </w:rPr>
          <w:t>11</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77" w:history="1">
        <w:r w:rsidRPr="00A57035">
          <w:rPr>
            <w:rStyle w:val="Hyperlink"/>
            <w:noProof/>
          </w:rPr>
          <w:t>3.4</w:t>
        </w:r>
        <w:r>
          <w:rPr>
            <w:rFonts w:asciiTheme="minorHAnsi" w:eastAsiaTheme="minorEastAsia" w:hAnsiTheme="minorHAnsi" w:cstheme="minorBidi"/>
            <w:noProof/>
            <w:kern w:val="0"/>
            <w:sz w:val="22"/>
            <w:szCs w:val="22"/>
            <w:lang w:val="et-EE" w:eastAsia="et-EE" w:bidi="ar-SA"/>
          </w:rPr>
          <w:tab/>
        </w:r>
        <w:r w:rsidRPr="00A57035">
          <w:rPr>
            <w:rStyle w:val="Hyperlink"/>
            <w:noProof/>
          </w:rPr>
          <w:t>UC SS_03: Log a User Out of the Graphical User Interface</w:t>
        </w:r>
        <w:r>
          <w:rPr>
            <w:noProof/>
            <w:webHidden/>
          </w:rPr>
          <w:tab/>
        </w:r>
        <w:r>
          <w:rPr>
            <w:noProof/>
            <w:webHidden/>
          </w:rPr>
          <w:fldChar w:fldCharType="begin"/>
        </w:r>
        <w:r>
          <w:rPr>
            <w:noProof/>
            <w:webHidden/>
          </w:rPr>
          <w:instrText xml:space="preserve"> PAGEREF _Toc438048477 \h </w:instrText>
        </w:r>
        <w:r>
          <w:rPr>
            <w:noProof/>
            <w:webHidden/>
          </w:rPr>
        </w:r>
        <w:r>
          <w:rPr>
            <w:noProof/>
            <w:webHidden/>
          </w:rPr>
          <w:fldChar w:fldCharType="separate"/>
        </w:r>
        <w:r>
          <w:rPr>
            <w:noProof/>
            <w:webHidden/>
          </w:rPr>
          <w:t>11</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78" w:history="1">
        <w:r w:rsidRPr="00A57035">
          <w:rPr>
            <w:rStyle w:val="Hyperlink"/>
            <w:noProof/>
          </w:rPr>
          <w:t>3.5</w:t>
        </w:r>
        <w:r>
          <w:rPr>
            <w:rFonts w:asciiTheme="minorHAnsi" w:eastAsiaTheme="minorEastAsia" w:hAnsiTheme="minorHAnsi" w:cstheme="minorBidi"/>
            <w:noProof/>
            <w:kern w:val="0"/>
            <w:sz w:val="22"/>
            <w:szCs w:val="22"/>
            <w:lang w:val="et-EE" w:eastAsia="et-EE" w:bidi="ar-SA"/>
          </w:rPr>
          <w:tab/>
        </w:r>
        <w:r w:rsidRPr="00A57035">
          <w:rPr>
            <w:rStyle w:val="Hyperlink"/>
            <w:noProof/>
          </w:rPr>
          <w:t>UC SS_04: Change the Graphical User Interface Language</w:t>
        </w:r>
        <w:r>
          <w:rPr>
            <w:noProof/>
            <w:webHidden/>
          </w:rPr>
          <w:tab/>
        </w:r>
        <w:r>
          <w:rPr>
            <w:noProof/>
            <w:webHidden/>
          </w:rPr>
          <w:fldChar w:fldCharType="begin"/>
        </w:r>
        <w:r>
          <w:rPr>
            <w:noProof/>
            <w:webHidden/>
          </w:rPr>
          <w:instrText xml:space="preserve"> PAGEREF _Toc438048478 \h </w:instrText>
        </w:r>
        <w:r>
          <w:rPr>
            <w:noProof/>
            <w:webHidden/>
          </w:rPr>
        </w:r>
        <w:r>
          <w:rPr>
            <w:noProof/>
            <w:webHidden/>
          </w:rPr>
          <w:fldChar w:fldCharType="separate"/>
        </w:r>
        <w:r>
          <w:rPr>
            <w:noProof/>
            <w:webHidden/>
          </w:rPr>
          <w:t>12</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79" w:history="1">
        <w:r w:rsidRPr="00A57035">
          <w:rPr>
            <w:rStyle w:val="Hyperlink"/>
            <w:noProof/>
          </w:rPr>
          <w:t>3.6</w:t>
        </w:r>
        <w:r>
          <w:rPr>
            <w:rFonts w:asciiTheme="minorHAnsi" w:eastAsiaTheme="minorEastAsia" w:hAnsiTheme="minorHAnsi" w:cstheme="minorBidi"/>
            <w:noProof/>
            <w:kern w:val="0"/>
            <w:sz w:val="22"/>
            <w:szCs w:val="22"/>
            <w:lang w:val="et-EE" w:eastAsia="et-EE" w:bidi="ar-SA"/>
          </w:rPr>
          <w:tab/>
        </w:r>
        <w:r w:rsidRPr="00A57035">
          <w:rPr>
            <w:rStyle w:val="Hyperlink"/>
            <w:noProof/>
          </w:rPr>
          <w:t>UC SS_05: View the Installed Software Version</w:t>
        </w:r>
        <w:r>
          <w:rPr>
            <w:noProof/>
            <w:webHidden/>
          </w:rPr>
          <w:tab/>
        </w:r>
        <w:r>
          <w:rPr>
            <w:noProof/>
            <w:webHidden/>
          </w:rPr>
          <w:fldChar w:fldCharType="begin"/>
        </w:r>
        <w:r>
          <w:rPr>
            <w:noProof/>
            <w:webHidden/>
          </w:rPr>
          <w:instrText xml:space="preserve"> PAGEREF _Toc438048479 \h </w:instrText>
        </w:r>
        <w:r>
          <w:rPr>
            <w:noProof/>
            <w:webHidden/>
          </w:rPr>
        </w:r>
        <w:r>
          <w:rPr>
            <w:noProof/>
            <w:webHidden/>
          </w:rPr>
          <w:fldChar w:fldCharType="separate"/>
        </w:r>
        <w:r>
          <w:rPr>
            <w:noProof/>
            <w:webHidden/>
          </w:rPr>
          <w:t>12</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80" w:history="1">
        <w:r w:rsidRPr="00A57035">
          <w:rPr>
            <w:rStyle w:val="Hyperlink"/>
            <w:noProof/>
          </w:rPr>
          <w:t>3.7</w:t>
        </w:r>
        <w:r>
          <w:rPr>
            <w:rFonts w:asciiTheme="minorHAnsi" w:eastAsiaTheme="minorEastAsia" w:hAnsiTheme="minorHAnsi" w:cstheme="minorBidi"/>
            <w:noProof/>
            <w:kern w:val="0"/>
            <w:sz w:val="22"/>
            <w:szCs w:val="22"/>
            <w:lang w:val="et-EE" w:eastAsia="et-EE" w:bidi="ar-SA"/>
          </w:rPr>
          <w:tab/>
        </w:r>
        <w:r w:rsidRPr="00A57035">
          <w:rPr>
            <w:rStyle w:val="Hyperlink"/>
            <w:noProof/>
          </w:rPr>
          <w:t>UC SS_06: View Timestamping Services</w:t>
        </w:r>
        <w:r>
          <w:rPr>
            <w:noProof/>
            <w:webHidden/>
          </w:rPr>
          <w:tab/>
        </w:r>
        <w:r>
          <w:rPr>
            <w:noProof/>
            <w:webHidden/>
          </w:rPr>
          <w:fldChar w:fldCharType="begin"/>
        </w:r>
        <w:r>
          <w:rPr>
            <w:noProof/>
            <w:webHidden/>
          </w:rPr>
          <w:instrText xml:space="preserve"> PAGEREF _Toc438048480 \h </w:instrText>
        </w:r>
        <w:r>
          <w:rPr>
            <w:noProof/>
            <w:webHidden/>
          </w:rPr>
        </w:r>
        <w:r>
          <w:rPr>
            <w:noProof/>
            <w:webHidden/>
          </w:rPr>
          <w:fldChar w:fldCharType="separate"/>
        </w:r>
        <w:r>
          <w:rPr>
            <w:noProof/>
            <w:webHidden/>
          </w:rPr>
          <w:t>13</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81" w:history="1">
        <w:r w:rsidRPr="00A57035">
          <w:rPr>
            <w:rStyle w:val="Hyperlink"/>
            <w:noProof/>
          </w:rPr>
          <w:t>3.8</w:t>
        </w:r>
        <w:r>
          <w:rPr>
            <w:rFonts w:asciiTheme="minorHAnsi" w:eastAsiaTheme="minorEastAsia" w:hAnsiTheme="minorHAnsi" w:cstheme="minorBidi"/>
            <w:noProof/>
            <w:kern w:val="0"/>
            <w:sz w:val="22"/>
            <w:szCs w:val="22"/>
            <w:lang w:val="et-EE" w:eastAsia="et-EE" w:bidi="ar-SA"/>
          </w:rPr>
          <w:tab/>
        </w:r>
        <w:r w:rsidRPr="00A57035">
          <w:rPr>
            <w:rStyle w:val="Hyperlink"/>
            <w:noProof/>
          </w:rPr>
          <w:t>UC SS_07: Add a Timestamping Service</w:t>
        </w:r>
        <w:r>
          <w:rPr>
            <w:noProof/>
            <w:webHidden/>
          </w:rPr>
          <w:tab/>
        </w:r>
        <w:r>
          <w:rPr>
            <w:noProof/>
            <w:webHidden/>
          </w:rPr>
          <w:fldChar w:fldCharType="begin"/>
        </w:r>
        <w:r>
          <w:rPr>
            <w:noProof/>
            <w:webHidden/>
          </w:rPr>
          <w:instrText xml:space="preserve"> PAGEREF _Toc438048481 \h </w:instrText>
        </w:r>
        <w:r>
          <w:rPr>
            <w:noProof/>
            <w:webHidden/>
          </w:rPr>
        </w:r>
        <w:r>
          <w:rPr>
            <w:noProof/>
            <w:webHidden/>
          </w:rPr>
          <w:fldChar w:fldCharType="separate"/>
        </w:r>
        <w:r>
          <w:rPr>
            <w:noProof/>
            <w:webHidden/>
          </w:rPr>
          <w:t>13</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82" w:history="1">
        <w:r w:rsidRPr="00A57035">
          <w:rPr>
            <w:rStyle w:val="Hyperlink"/>
            <w:noProof/>
          </w:rPr>
          <w:t>3.9</w:t>
        </w:r>
        <w:r>
          <w:rPr>
            <w:rFonts w:asciiTheme="minorHAnsi" w:eastAsiaTheme="minorEastAsia" w:hAnsiTheme="minorHAnsi" w:cstheme="minorBidi"/>
            <w:noProof/>
            <w:kern w:val="0"/>
            <w:sz w:val="22"/>
            <w:szCs w:val="22"/>
            <w:lang w:val="et-EE" w:eastAsia="et-EE" w:bidi="ar-SA"/>
          </w:rPr>
          <w:tab/>
        </w:r>
        <w:r w:rsidRPr="00A57035">
          <w:rPr>
            <w:rStyle w:val="Hyperlink"/>
            <w:noProof/>
          </w:rPr>
          <w:t>UC SS_08: Delete a Timestamping Service</w:t>
        </w:r>
        <w:r>
          <w:rPr>
            <w:noProof/>
            <w:webHidden/>
          </w:rPr>
          <w:tab/>
        </w:r>
        <w:r>
          <w:rPr>
            <w:noProof/>
            <w:webHidden/>
          </w:rPr>
          <w:fldChar w:fldCharType="begin"/>
        </w:r>
        <w:r>
          <w:rPr>
            <w:noProof/>
            <w:webHidden/>
          </w:rPr>
          <w:instrText xml:space="preserve"> PAGEREF _Toc438048482 \h </w:instrText>
        </w:r>
        <w:r>
          <w:rPr>
            <w:noProof/>
            <w:webHidden/>
          </w:rPr>
        </w:r>
        <w:r>
          <w:rPr>
            <w:noProof/>
            <w:webHidden/>
          </w:rPr>
          <w:fldChar w:fldCharType="separate"/>
        </w:r>
        <w:r>
          <w:rPr>
            <w:noProof/>
            <w:webHidden/>
          </w:rPr>
          <w:t>14</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83" w:history="1">
        <w:r w:rsidRPr="00A57035">
          <w:rPr>
            <w:rStyle w:val="Hyperlink"/>
            <w:noProof/>
          </w:rPr>
          <w:t>3.10</w:t>
        </w:r>
        <w:r>
          <w:rPr>
            <w:rFonts w:asciiTheme="minorHAnsi" w:eastAsiaTheme="minorEastAsia" w:hAnsiTheme="minorHAnsi" w:cstheme="minorBidi"/>
            <w:noProof/>
            <w:kern w:val="0"/>
            <w:sz w:val="22"/>
            <w:szCs w:val="22"/>
            <w:lang w:val="et-EE" w:eastAsia="et-EE" w:bidi="ar-SA"/>
          </w:rPr>
          <w:tab/>
        </w:r>
        <w:r w:rsidRPr="00A57035">
          <w:rPr>
            <w:rStyle w:val="Hyperlink"/>
            <w:noProof/>
          </w:rPr>
          <w:t>UC SS_09: View Certificate Details</w:t>
        </w:r>
        <w:r>
          <w:rPr>
            <w:noProof/>
            <w:webHidden/>
          </w:rPr>
          <w:tab/>
        </w:r>
        <w:r>
          <w:rPr>
            <w:noProof/>
            <w:webHidden/>
          </w:rPr>
          <w:fldChar w:fldCharType="begin"/>
        </w:r>
        <w:r>
          <w:rPr>
            <w:noProof/>
            <w:webHidden/>
          </w:rPr>
          <w:instrText xml:space="preserve"> PAGEREF _Toc438048483 \h </w:instrText>
        </w:r>
        <w:r>
          <w:rPr>
            <w:noProof/>
            <w:webHidden/>
          </w:rPr>
        </w:r>
        <w:r>
          <w:rPr>
            <w:noProof/>
            <w:webHidden/>
          </w:rPr>
          <w:fldChar w:fldCharType="separate"/>
        </w:r>
        <w:r>
          <w:rPr>
            <w:noProof/>
            <w:webHidden/>
          </w:rPr>
          <w:t>15</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84" w:history="1">
        <w:r w:rsidRPr="00A57035">
          <w:rPr>
            <w:rStyle w:val="Hyperlink"/>
            <w:noProof/>
          </w:rPr>
          <w:t>3.11</w:t>
        </w:r>
        <w:r>
          <w:rPr>
            <w:rFonts w:asciiTheme="minorHAnsi" w:eastAsiaTheme="minorEastAsia" w:hAnsiTheme="minorHAnsi" w:cstheme="minorBidi"/>
            <w:noProof/>
            <w:kern w:val="0"/>
            <w:sz w:val="22"/>
            <w:szCs w:val="22"/>
            <w:lang w:val="et-EE" w:eastAsia="et-EE" w:bidi="ar-SA"/>
          </w:rPr>
          <w:tab/>
        </w:r>
        <w:r w:rsidRPr="00A57035">
          <w:rPr>
            <w:rStyle w:val="Hyperlink"/>
            <w:noProof/>
          </w:rPr>
          <w:t>UC SS_10: View the Internal TLS Certificate of the Security Server</w:t>
        </w:r>
        <w:r>
          <w:rPr>
            <w:noProof/>
            <w:webHidden/>
          </w:rPr>
          <w:tab/>
        </w:r>
        <w:r>
          <w:rPr>
            <w:noProof/>
            <w:webHidden/>
          </w:rPr>
          <w:fldChar w:fldCharType="begin"/>
        </w:r>
        <w:r>
          <w:rPr>
            <w:noProof/>
            <w:webHidden/>
          </w:rPr>
          <w:instrText xml:space="preserve"> PAGEREF _Toc438048484 \h </w:instrText>
        </w:r>
        <w:r>
          <w:rPr>
            <w:noProof/>
            <w:webHidden/>
          </w:rPr>
        </w:r>
        <w:r>
          <w:rPr>
            <w:noProof/>
            <w:webHidden/>
          </w:rPr>
          <w:fldChar w:fldCharType="separate"/>
        </w:r>
        <w:r>
          <w:rPr>
            <w:noProof/>
            <w:webHidden/>
          </w:rPr>
          <w:t>15</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85" w:history="1">
        <w:r w:rsidRPr="00A57035">
          <w:rPr>
            <w:rStyle w:val="Hyperlink"/>
            <w:noProof/>
          </w:rPr>
          <w:t>3.12</w:t>
        </w:r>
        <w:r>
          <w:rPr>
            <w:rFonts w:asciiTheme="minorHAnsi" w:eastAsiaTheme="minorEastAsia" w:hAnsiTheme="minorHAnsi" w:cstheme="minorBidi"/>
            <w:noProof/>
            <w:kern w:val="0"/>
            <w:sz w:val="22"/>
            <w:szCs w:val="22"/>
            <w:lang w:val="et-EE" w:eastAsia="et-EE" w:bidi="ar-SA"/>
          </w:rPr>
          <w:tab/>
        </w:r>
        <w:r w:rsidRPr="00A57035">
          <w:rPr>
            <w:rStyle w:val="Hyperlink"/>
            <w:noProof/>
          </w:rPr>
          <w:t>UC SS_11: Generate a New TLS Key and Certificate for the Security Server</w:t>
        </w:r>
        <w:r>
          <w:rPr>
            <w:noProof/>
            <w:webHidden/>
          </w:rPr>
          <w:tab/>
        </w:r>
        <w:r>
          <w:rPr>
            <w:noProof/>
            <w:webHidden/>
          </w:rPr>
          <w:fldChar w:fldCharType="begin"/>
        </w:r>
        <w:r>
          <w:rPr>
            <w:noProof/>
            <w:webHidden/>
          </w:rPr>
          <w:instrText xml:space="preserve"> PAGEREF _Toc438048485 \h </w:instrText>
        </w:r>
        <w:r>
          <w:rPr>
            <w:noProof/>
            <w:webHidden/>
          </w:rPr>
        </w:r>
        <w:r>
          <w:rPr>
            <w:noProof/>
            <w:webHidden/>
          </w:rPr>
          <w:fldChar w:fldCharType="separate"/>
        </w:r>
        <w:r>
          <w:rPr>
            <w:noProof/>
            <w:webHidden/>
          </w:rPr>
          <w:t>16</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86" w:history="1">
        <w:r w:rsidRPr="00A57035">
          <w:rPr>
            <w:rStyle w:val="Hyperlink"/>
            <w:noProof/>
          </w:rPr>
          <w:t>3.13</w:t>
        </w:r>
        <w:r>
          <w:rPr>
            <w:rFonts w:asciiTheme="minorHAnsi" w:eastAsiaTheme="minorEastAsia" w:hAnsiTheme="minorHAnsi" w:cstheme="minorBidi"/>
            <w:noProof/>
            <w:kern w:val="0"/>
            <w:sz w:val="22"/>
            <w:szCs w:val="22"/>
            <w:lang w:val="et-EE" w:eastAsia="et-EE" w:bidi="ar-SA"/>
          </w:rPr>
          <w:tab/>
        </w:r>
        <w:r w:rsidRPr="00A57035">
          <w:rPr>
            <w:rStyle w:val="Hyperlink"/>
            <w:noProof/>
          </w:rPr>
          <w:t>UC SS_12: Export the Internal TLS Certificate of the Security Server</w:t>
        </w:r>
        <w:r>
          <w:rPr>
            <w:noProof/>
            <w:webHidden/>
          </w:rPr>
          <w:tab/>
        </w:r>
        <w:r>
          <w:rPr>
            <w:noProof/>
            <w:webHidden/>
          </w:rPr>
          <w:fldChar w:fldCharType="begin"/>
        </w:r>
        <w:r>
          <w:rPr>
            <w:noProof/>
            <w:webHidden/>
          </w:rPr>
          <w:instrText xml:space="preserve"> PAGEREF _Toc438048486 \h </w:instrText>
        </w:r>
        <w:r>
          <w:rPr>
            <w:noProof/>
            <w:webHidden/>
          </w:rPr>
        </w:r>
        <w:r>
          <w:rPr>
            <w:noProof/>
            <w:webHidden/>
          </w:rPr>
          <w:fldChar w:fldCharType="separate"/>
        </w:r>
        <w:r>
          <w:rPr>
            <w:noProof/>
            <w:webHidden/>
          </w:rPr>
          <w:t>16</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87" w:history="1">
        <w:r w:rsidRPr="00A57035">
          <w:rPr>
            <w:rStyle w:val="Hyperlink"/>
            <w:noProof/>
          </w:rPr>
          <w:t>3.14</w:t>
        </w:r>
        <w:r>
          <w:rPr>
            <w:rFonts w:asciiTheme="minorHAnsi" w:eastAsiaTheme="minorEastAsia" w:hAnsiTheme="minorHAnsi" w:cstheme="minorBidi"/>
            <w:noProof/>
            <w:kern w:val="0"/>
            <w:sz w:val="22"/>
            <w:szCs w:val="22"/>
            <w:lang w:val="et-EE" w:eastAsia="et-EE" w:bidi="ar-SA"/>
          </w:rPr>
          <w:tab/>
        </w:r>
        <w:r w:rsidRPr="00A57035">
          <w:rPr>
            <w:rStyle w:val="Hyperlink"/>
            <w:noProof/>
          </w:rPr>
          <w:t>UC SS_13: View the List of Configuration Backup Files</w:t>
        </w:r>
        <w:r>
          <w:rPr>
            <w:noProof/>
            <w:webHidden/>
          </w:rPr>
          <w:tab/>
        </w:r>
        <w:r>
          <w:rPr>
            <w:noProof/>
            <w:webHidden/>
          </w:rPr>
          <w:fldChar w:fldCharType="begin"/>
        </w:r>
        <w:r>
          <w:rPr>
            <w:noProof/>
            <w:webHidden/>
          </w:rPr>
          <w:instrText xml:space="preserve"> PAGEREF _Toc438048487 \h </w:instrText>
        </w:r>
        <w:r>
          <w:rPr>
            <w:noProof/>
            <w:webHidden/>
          </w:rPr>
        </w:r>
        <w:r>
          <w:rPr>
            <w:noProof/>
            <w:webHidden/>
          </w:rPr>
          <w:fldChar w:fldCharType="separate"/>
        </w:r>
        <w:r>
          <w:rPr>
            <w:noProof/>
            <w:webHidden/>
          </w:rPr>
          <w:t>17</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88" w:history="1">
        <w:r w:rsidRPr="00A57035">
          <w:rPr>
            <w:rStyle w:val="Hyperlink"/>
            <w:noProof/>
          </w:rPr>
          <w:t>3.15</w:t>
        </w:r>
        <w:r>
          <w:rPr>
            <w:rFonts w:asciiTheme="minorHAnsi" w:eastAsiaTheme="minorEastAsia" w:hAnsiTheme="minorHAnsi" w:cstheme="minorBidi"/>
            <w:noProof/>
            <w:kern w:val="0"/>
            <w:sz w:val="22"/>
            <w:szCs w:val="22"/>
            <w:lang w:val="et-EE" w:eastAsia="et-EE" w:bidi="ar-SA"/>
          </w:rPr>
          <w:tab/>
        </w:r>
        <w:r w:rsidRPr="00A57035">
          <w:rPr>
            <w:rStyle w:val="Hyperlink"/>
            <w:noProof/>
          </w:rPr>
          <w:t>UC SS_14: Back Up Configuration</w:t>
        </w:r>
        <w:r>
          <w:rPr>
            <w:noProof/>
            <w:webHidden/>
          </w:rPr>
          <w:tab/>
        </w:r>
        <w:r>
          <w:rPr>
            <w:noProof/>
            <w:webHidden/>
          </w:rPr>
          <w:fldChar w:fldCharType="begin"/>
        </w:r>
        <w:r>
          <w:rPr>
            <w:noProof/>
            <w:webHidden/>
          </w:rPr>
          <w:instrText xml:space="preserve"> PAGEREF _Toc438048488 \h </w:instrText>
        </w:r>
        <w:r>
          <w:rPr>
            <w:noProof/>
            <w:webHidden/>
          </w:rPr>
        </w:r>
        <w:r>
          <w:rPr>
            <w:noProof/>
            <w:webHidden/>
          </w:rPr>
          <w:fldChar w:fldCharType="separate"/>
        </w:r>
        <w:r>
          <w:rPr>
            <w:noProof/>
            <w:webHidden/>
          </w:rPr>
          <w:t>18</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89" w:history="1">
        <w:r w:rsidRPr="00A57035">
          <w:rPr>
            <w:rStyle w:val="Hyperlink"/>
            <w:noProof/>
          </w:rPr>
          <w:t>3.16</w:t>
        </w:r>
        <w:r>
          <w:rPr>
            <w:rFonts w:asciiTheme="minorHAnsi" w:eastAsiaTheme="minorEastAsia" w:hAnsiTheme="minorHAnsi" w:cstheme="minorBidi"/>
            <w:noProof/>
            <w:kern w:val="0"/>
            <w:sz w:val="22"/>
            <w:szCs w:val="22"/>
            <w:lang w:val="et-EE" w:eastAsia="et-EE" w:bidi="ar-SA"/>
          </w:rPr>
          <w:tab/>
        </w:r>
        <w:r w:rsidRPr="00A57035">
          <w:rPr>
            <w:rStyle w:val="Hyperlink"/>
            <w:noProof/>
          </w:rPr>
          <w:t>UC SS_15: Restore Configuration from a Backup File</w:t>
        </w:r>
        <w:r>
          <w:rPr>
            <w:noProof/>
            <w:webHidden/>
          </w:rPr>
          <w:tab/>
        </w:r>
        <w:r>
          <w:rPr>
            <w:noProof/>
            <w:webHidden/>
          </w:rPr>
          <w:fldChar w:fldCharType="begin"/>
        </w:r>
        <w:r>
          <w:rPr>
            <w:noProof/>
            <w:webHidden/>
          </w:rPr>
          <w:instrText xml:space="preserve"> PAGEREF _Toc438048489 \h </w:instrText>
        </w:r>
        <w:r>
          <w:rPr>
            <w:noProof/>
            <w:webHidden/>
          </w:rPr>
        </w:r>
        <w:r>
          <w:rPr>
            <w:noProof/>
            <w:webHidden/>
          </w:rPr>
          <w:fldChar w:fldCharType="separate"/>
        </w:r>
        <w:r>
          <w:rPr>
            <w:noProof/>
            <w:webHidden/>
          </w:rPr>
          <w:t>19</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90" w:history="1">
        <w:r w:rsidRPr="00A57035">
          <w:rPr>
            <w:rStyle w:val="Hyperlink"/>
            <w:noProof/>
          </w:rPr>
          <w:t>3.17</w:t>
        </w:r>
        <w:r>
          <w:rPr>
            <w:rFonts w:asciiTheme="minorHAnsi" w:eastAsiaTheme="minorEastAsia" w:hAnsiTheme="minorHAnsi" w:cstheme="minorBidi"/>
            <w:noProof/>
            <w:kern w:val="0"/>
            <w:sz w:val="22"/>
            <w:szCs w:val="22"/>
            <w:lang w:val="et-EE" w:eastAsia="et-EE" w:bidi="ar-SA"/>
          </w:rPr>
          <w:tab/>
        </w:r>
        <w:r w:rsidRPr="00A57035">
          <w:rPr>
            <w:rStyle w:val="Hyperlink"/>
            <w:noProof/>
          </w:rPr>
          <w:t>UC SS_16: Download a Backup File</w:t>
        </w:r>
        <w:r>
          <w:rPr>
            <w:noProof/>
            <w:webHidden/>
          </w:rPr>
          <w:tab/>
        </w:r>
        <w:r>
          <w:rPr>
            <w:noProof/>
            <w:webHidden/>
          </w:rPr>
          <w:fldChar w:fldCharType="begin"/>
        </w:r>
        <w:r>
          <w:rPr>
            <w:noProof/>
            <w:webHidden/>
          </w:rPr>
          <w:instrText xml:space="preserve"> PAGEREF _Toc438048490 \h </w:instrText>
        </w:r>
        <w:r>
          <w:rPr>
            <w:noProof/>
            <w:webHidden/>
          </w:rPr>
        </w:r>
        <w:r>
          <w:rPr>
            <w:noProof/>
            <w:webHidden/>
          </w:rPr>
          <w:fldChar w:fldCharType="separate"/>
        </w:r>
        <w:r>
          <w:rPr>
            <w:noProof/>
            <w:webHidden/>
          </w:rPr>
          <w:t>20</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91" w:history="1">
        <w:r w:rsidRPr="00A57035">
          <w:rPr>
            <w:rStyle w:val="Hyperlink"/>
            <w:noProof/>
          </w:rPr>
          <w:t>3.18</w:t>
        </w:r>
        <w:r>
          <w:rPr>
            <w:rFonts w:asciiTheme="minorHAnsi" w:eastAsiaTheme="minorEastAsia" w:hAnsiTheme="minorHAnsi" w:cstheme="minorBidi"/>
            <w:noProof/>
            <w:kern w:val="0"/>
            <w:sz w:val="22"/>
            <w:szCs w:val="22"/>
            <w:lang w:val="et-EE" w:eastAsia="et-EE" w:bidi="ar-SA"/>
          </w:rPr>
          <w:tab/>
        </w:r>
        <w:r w:rsidRPr="00A57035">
          <w:rPr>
            <w:rStyle w:val="Hyperlink"/>
            <w:noProof/>
          </w:rPr>
          <w:t>UC SS_17: Delete a Backup File</w:t>
        </w:r>
        <w:r>
          <w:rPr>
            <w:noProof/>
            <w:webHidden/>
          </w:rPr>
          <w:tab/>
        </w:r>
        <w:r>
          <w:rPr>
            <w:noProof/>
            <w:webHidden/>
          </w:rPr>
          <w:fldChar w:fldCharType="begin"/>
        </w:r>
        <w:r>
          <w:rPr>
            <w:noProof/>
            <w:webHidden/>
          </w:rPr>
          <w:instrText xml:space="preserve"> PAGEREF _Toc438048491 \h </w:instrText>
        </w:r>
        <w:r>
          <w:rPr>
            <w:noProof/>
            <w:webHidden/>
          </w:rPr>
        </w:r>
        <w:r>
          <w:rPr>
            <w:noProof/>
            <w:webHidden/>
          </w:rPr>
          <w:fldChar w:fldCharType="separate"/>
        </w:r>
        <w:r>
          <w:rPr>
            <w:noProof/>
            <w:webHidden/>
          </w:rPr>
          <w:t>21</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92" w:history="1">
        <w:r w:rsidRPr="00A57035">
          <w:rPr>
            <w:rStyle w:val="Hyperlink"/>
            <w:noProof/>
          </w:rPr>
          <w:t>3.19</w:t>
        </w:r>
        <w:r>
          <w:rPr>
            <w:rFonts w:asciiTheme="minorHAnsi" w:eastAsiaTheme="minorEastAsia" w:hAnsiTheme="minorHAnsi" w:cstheme="minorBidi"/>
            <w:noProof/>
            <w:kern w:val="0"/>
            <w:sz w:val="22"/>
            <w:szCs w:val="22"/>
            <w:lang w:val="et-EE" w:eastAsia="et-EE" w:bidi="ar-SA"/>
          </w:rPr>
          <w:tab/>
        </w:r>
        <w:r w:rsidRPr="00A57035">
          <w:rPr>
            <w:rStyle w:val="Hyperlink"/>
            <w:noProof/>
          </w:rPr>
          <w:t>UC SS_18: Upload a Backup File</w:t>
        </w:r>
        <w:r>
          <w:rPr>
            <w:noProof/>
            <w:webHidden/>
          </w:rPr>
          <w:tab/>
        </w:r>
        <w:r>
          <w:rPr>
            <w:noProof/>
            <w:webHidden/>
          </w:rPr>
          <w:fldChar w:fldCharType="begin"/>
        </w:r>
        <w:r>
          <w:rPr>
            <w:noProof/>
            <w:webHidden/>
          </w:rPr>
          <w:instrText xml:space="preserve"> PAGEREF _Toc438048492 \h </w:instrText>
        </w:r>
        <w:r>
          <w:rPr>
            <w:noProof/>
            <w:webHidden/>
          </w:rPr>
        </w:r>
        <w:r>
          <w:rPr>
            <w:noProof/>
            <w:webHidden/>
          </w:rPr>
          <w:fldChar w:fldCharType="separate"/>
        </w:r>
        <w:r>
          <w:rPr>
            <w:noProof/>
            <w:webHidden/>
          </w:rPr>
          <w:t>21</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93" w:history="1">
        <w:r w:rsidRPr="00A57035">
          <w:rPr>
            <w:rStyle w:val="Hyperlink"/>
            <w:noProof/>
          </w:rPr>
          <w:t>3.20</w:t>
        </w:r>
        <w:r>
          <w:rPr>
            <w:rFonts w:asciiTheme="minorHAnsi" w:eastAsiaTheme="minorEastAsia" w:hAnsiTheme="minorHAnsi" w:cstheme="minorBidi"/>
            <w:noProof/>
            <w:kern w:val="0"/>
            <w:sz w:val="22"/>
            <w:szCs w:val="22"/>
            <w:lang w:val="et-EE" w:eastAsia="et-EE" w:bidi="ar-SA"/>
          </w:rPr>
          <w:tab/>
        </w:r>
        <w:r w:rsidRPr="00A57035">
          <w:rPr>
            <w:rStyle w:val="Hyperlink"/>
            <w:noProof/>
          </w:rPr>
          <w:t>UC SS_19: View the List of Tokens, Keys and Certificates</w:t>
        </w:r>
        <w:r>
          <w:rPr>
            <w:noProof/>
            <w:webHidden/>
          </w:rPr>
          <w:tab/>
        </w:r>
        <w:r>
          <w:rPr>
            <w:noProof/>
            <w:webHidden/>
          </w:rPr>
          <w:fldChar w:fldCharType="begin"/>
        </w:r>
        <w:r>
          <w:rPr>
            <w:noProof/>
            <w:webHidden/>
          </w:rPr>
          <w:instrText xml:space="preserve"> PAGEREF _Toc438048493 \h </w:instrText>
        </w:r>
        <w:r>
          <w:rPr>
            <w:noProof/>
            <w:webHidden/>
          </w:rPr>
        </w:r>
        <w:r>
          <w:rPr>
            <w:noProof/>
            <w:webHidden/>
          </w:rPr>
          <w:fldChar w:fldCharType="separate"/>
        </w:r>
        <w:r>
          <w:rPr>
            <w:noProof/>
            <w:webHidden/>
          </w:rPr>
          <w:t>23</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94" w:history="1">
        <w:r w:rsidRPr="00A57035">
          <w:rPr>
            <w:rStyle w:val="Hyperlink"/>
            <w:noProof/>
          </w:rPr>
          <w:t>3.21</w:t>
        </w:r>
        <w:r>
          <w:rPr>
            <w:rFonts w:asciiTheme="minorHAnsi" w:eastAsiaTheme="minorEastAsia" w:hAnsiTheme="minorHAnsi" w:cstheme="minorBidi"/>
            <w:noProof/>
            <w:kern w:val="0"/>
            <w:sz w:val="22"/>
            <w:szCs w:val="22"/>
            <w:lang w:val="et-EE" w:eastAsia="et-EE" w:bidi="ar-SA"/>
          </w:rPr>
          <w:tab/>
        </w:r>
        <w:r w:rsidRPr="00A57035">
          <w:rPr>
            <w:rStyle w:val="Hyperlink"/>
            <w:noProof/>
          </w:rPr>
          <w:t>UC SS_20: View the Details of a Token</w:t>
        </w:r>
        <w:r>
          <w:rPr>
            <w:noProof/>
            <w:webHidden/>
          </w:rPr>
          <w:tab/>
        </w:r>
        <w:r>
          <w:rPr>
            <w:noProof/>
            <w:webHidden/>
          </w:rPr>
          <w:fldChar w:fldCharType="begin"/>
        </w:r>
        <w:r>
          <w:rPr>
            <w:noProof/>
            <w:webHidden/>
          </w:rPr>
          <w:instrText xml:space="preserve"> PAGEREF _Toc438048494 \h </w:instrText>
        </w:r>
        <w:r>
          <w:rPr>
            <w:noProof/>
            <w:webHidden/>
          </w:rPr>
        </w:r>
        <w:r>
          <w:rPr>
            <w:noProof/>
            <w:webHidden/>
          </w:rPr>
          <w:fldChar w:fldCharType="separate"/>
        </w:r>
        <w:r>
          <w:rPr>
            <w:noProof/>
            <w:webHidden/>
          </w:rPr>
          <w:t>24</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95" w:history="1">
        <w:r w:rsidRPr="00A57035">
          <w:rPr>
            <w:rStyle w:val="Hyperlink"/>
            <w:noProof/>
          </w:rPr>
          <w:t>3.22</w:t>
        </w:r>
        <w:r>
          <w:rPr>
            <w:rFonts w:asciiTheme="minorHAnsi" w:eastAsiaTheme="minorEastAsia" w:hAnsiTheme="minorHAnsi" w:cstheme="minorBidi"/>
            <w:noProof/>
            <w:kern w:val="0"/>
            <w:sz w:val="22"/>
            <w:szCs w:val="22"/>
            <w:lang w:val="et-EE" w:eastAsia="et-EE" w:bidi="ar-SA"/>
          </w:rPr>
          <w:tab/>
        </w:r>
        <w:r w:rsidRPr="00A57035">
          <w:rPr>
            <w:rStyle w:val="Hyperlink"/>
            <w:noProof/>
          </w:rPr>
          <w:t>UC SS_21: View the Details of a Key</w:t>
        </w:r>
        <w:r>
          <w:rPr>
            <w:noProof/>
            <w:webHidden/>
          </w:rPr>
          <w:tab/>
        </w:r>
        <w:r>
          <w:rPr>
            <w:noProof/>
            <w:webHidden/>
          </w:rPr>
          <w:fldChar w:fldCharType="begin"/>
        </w:r>
        <w:r>
          <w:rPr>
            <w:noProof/>
            <w:webHidden/>
          </w:rPr>
          <w:instrText xml:space="preserve"> PAGEREF _Toc438048495 \h </w:instrText>
        </w:r>
        <w:r>
          <w:rPr>
            <w:noProof/>
            <w:webHidden/>
          </w:rPr>
        </w:r>
        <w:r>
          <w:rPr>
            <w:noProof/>
            <w:webHidden/>
          </w:rPr>
          <w:fldChar w:fldCharType="separate"/>
        </w:r>
        <w:r>
          <w:rPr>
            <w:noProof/>
            <w:webHidden/>
          </w:rPr>
          <w:t>25</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96" w:history="1">
        <w:r w:rsidRPr="00A57035">
          <w:rPr>
            <w:rStyle w:val="Hyperlink"/>
            <w:noProof/>
          </w:rPr>
          <w:t>3.23</w:t>
        </w:r>
        <w:r>
          <w:rPr>
            <w:rFonts w:asciiTheme="minorHAnsi" w:eastAsiaTheme="minorEastAsia" w:hAnsiTheme="minorHAnsi" w:cstheme="minorBidi"/>
            <w:noProof/>
            <w:kern w:val="0"/>
            <w:sz w:val="22"/>
            <w:szCs w:val="22"/>
            <w:lang w:val="et-EE" w:eastAsia="et-EE" w:bidi="ar-SA"/>
          </w:rPr>
          <w:tab/>
        </w:r>
        <w:r w:rsidRPr="00A57035">
          <w:rPr>
            <w:rStyle w:val="Hyperlink"/>
            <w:noProof/>
          </w:rPr>
          <w:t>UC SS_22: Edit the Friendly Name of a Token</w:t>
        </w:r>
        <w:r>
          <w:rPr>
            <w:noProof/>
            <w:webHidden/>
          </w:rPr>
          <w:tab/>
        </w:r>
        <w:r>
          <w:rPr>
            <w:noProof/>
            <w:webHidden/>
          </w:rPr>
          <w:fldChar w:fldCharType="begin"/>
        </w:r>
        <w:r>
          <w:rPr>
            <w:noProof/>
            <w:webHidden/>
          </w:rPr>
          <w:instrText xml:space="preserve"> PAGEREF _Toc438048496 \h </w:instrText>
        </w:r>
        <w:r>
          <w:rPr>
            <w:noProof/>
            <w:webHidden/>
          </w:rPr>
        </w:r>
        <w:r>
          <w:rPr>
            <w:noProof/>
            <w:webHidden/>
          </w:rPr>
          <w:fldChar w:fldCharType="separate"/>
        </w:r>
        <w:r>
          <w:rPr>
            <w:noProof/>
            <w:webHidden/>
          </w:rPr>
          <w:t>26</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97" w:history="1">
        <w:r w:rsidRPr="00A57035">
          <w:rPr>
            <w:rStyle w:val="Hyperlink"/>
            <w:noProof/>
          </w:rPr>
          <w:t>3.24</w:t>
        </w:r>
        <w:r>
          <w:rPr>
            <w:rFonts w:asciiTheme="minorHAnsi" w:eastAsiaTheme="minorEastAsia" w:hAnsiTheme="minorHAnsi" w:cstheme="minorBidi"/>
            <w:noProof/>
            <w:kern w:val="0"/>
            <w:sz w:val="22"/>
            <w:szCs w:val="22"/>
            <w:lang w:val="et-EE" w:eastAsia="et-EE" w:bidi="ar-SA"/>
          </w:rPr>
          <w:tab/>
        </w:r>
        <w:r w:rsidRPr="00A57035">
          <w:rPr>
            <w:rStyle w:val="Hyperlink"/>
            <w:noProof/>
          </w:rPr>
          <w:t>UC SS_23: Edit the Friendly Name of a Key</w:t>
        </w:r>
        <w:r>
          <w:rPr>
            <w:noProof/>
            <w:webHidden/>
          </w:rPr>
          <w:tab/>
        </w:r>
        <w:r>
          <w:rPr>
            <w:noProof/>
            <w:webHidden/>
          </w:rPr>
          <w:fldChar w:fldCharType="begin"/>
        </w:r>
        <w:r>
          <w:rPr>
            <w:noProof/>
            <w:webHidden/>
          </w:rPr>
          <w:instrText xml:space="preserve"> PAGEREF _Toc438048497 \h </w:instrText>
        </w:r>
        <w:r>
          <w:rPr>
            <w:noProof/>
            <w:webHidden/>
          </w:rPr>
        </w:r>
        <w:r>
          <w:rPr>
            <w:noProof/>
            <w:webHidden/>
          </w:rPr>
          <w:fldChar w:fldCharType="separate"/>
        </w:r>
        <w:r>
          <w:rPr>
            <w:noProof/>
            <w:webHidden/>
          </w:rPr>
          <w:t>26</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98" w:history="1">
        <w:r w:rsidRPr="00A57035">
          <w:rPr>
            <w:rStyle w:val="Hyperlink"/>
            <w:noProof/>
          </w:rPr>
          <w:t>3.25</w:t>
        </w:r>
        <w:r>
          <w:rPr>
            <w:rFonts w:asciiTheme="minorHAnsi" w:eastAsiaTheme="minorEastAsia" w:hAnsiTheme="minorHAnsi" w:cstheme="minorBidi"/>
            <w:noProof/>
            <w:kern w:val="0"/>
            <w:sz w:val="22"/>
            <w:szCs w:val="22"/>
            <w:lang w:val="et-EE" w:eastAsia="et-EE" w:bidi="ar-SA"/>
          </w:rPr>
          <w:tab/>
        </w:r>
        <w:r w:rsidRPr="00A57035">
          <w:rPr>
            <w:rStyle w:val="Hyperlink"/>
            <w:noProof/>
          </w:rPr>
          <w:t>UC SS_24: Log In to a Software Token</w:t>
        </w:r>
        <w:r>
          <w:rPr>
            <w:noProof/>
            <w:webHidden/>
          </w:rPr>
          <w:tab/>
        </w:r>
        <w:r>
          <w:rPr>
            <w:noProof/>
            <w:webHidden/>
          </w:rPr>
          <w:fldChar w:fldCharType="begin"/>
        </w:r>
        <w:r>
          <w:rPr>
            <w:noProof/>
            <w:webHidden/>
          </w:rPr>
          <w:instrText xml:space="preserve"> PAGEREF _Toc438048498 \h </w:instrText>
        </w:r>
        <w:r>
          <w:rPr>
            <w:noProof/>
            <w:webHidden/>
          </w:rPr>
        </w:r>
        <w:r>
          <w:rPr>
            <w:noProof/>
            <w:webHidden/>
          </w:rPr>
          <w:fldChar w:fldCharType="separate"/>
        </w:r>
        <w:r>
          <w:rPr>
            <w:noProof/>
            <w:webHidden/>
          </w:rPr>
          <w:t>27</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499" w:history="1">
        <w:r w:rsidRPr="00A57035">
          <w:rPr>
            <w:rStyle w:val="Hyperlink"/>
            <w:noProof/>
          </w:rPr>
          <w:t>3.26</w:t>
        </w:r>
        <w:r>
          <w:rPr>
            <w:rFonts w:asciiTheme="minorHAnsi" w:eastAsiaTheme="minorEastAsia" w:hAnsiTheme="minorHAnsi" w:cstheme="minorBidi"/>
            <w:noProof/>
            <w:kern w:val="0"/>
            <w:sz w:val="22"/>
            <w:szCs w:val="22"/>
            <w:lang w:val="et-EE" w:eastAsia="et-EE" w:bidi="ar-SA"/>
          </w:rPr>
          <w:tab/>
        </w:r>
        <w:r w:rsidRPr="00A57035">
          <w:rPr>
            <w:rStyle w:val="Hyperlink"/>
            <w:noProof/>
          </w:rPr>
          <w:t>UC SS_25: Log In to a Hardware Token</w:t>
        </w:r>
        <w:r>
          <w:rPr>
            <w:noProof/>
            <w:webHidden/>
          </w:rPr>
          <w:tab/>
        </w:r>
        <w:r>
          <w:rPr>
            <w:noProof/>
            <w:webHidden/>
          </w:rPr>
          <w:fldChar w:fldCharType="begin"/>
        </w:r>
        <w:r>
          <w:rPr>
            <w:noProof/>
            <w:webHidden/>
          </w:rPr>
          <w:instrText xml:space="preserve"> PAGEREF _Toc438048499 \h </w:instrText>
        </w:r>
        <w:r>
          <w:rPr>
            <w:noProof/>
            <w:webHidden/>
          </w:rPr>
        </w:r>
        <w:r>
          <w:rPr>
            <w:noProof/>
            <w:webHidden/>
          </w:rPr>
          <w:fldChar w:fldCharType="separate"/>
        </w:r>
        <w:r>
          <w:rPr>
            <w:noProof/>
            <w:webHidden/>
          </w:rPr>
          <w:t>28</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500" w:history="1">
        <w:r w:rsidRPr="00A57035">
          <w:rPr>
            <w:rStyle w:val="Hyperlink"/>
            <w:noProof/>
          </w:rPr>
          <w:t>3.27</w:t>
        </w:r>
        <w:r>
          <w:rPr>
            <w:rFonts w:asciiTheme="minorHAnsi" w:eastAsiaTheme="minorEastAsia" w:hAnsiTheme="minorHAnsi" w:cstheme="minorBidi"/>
            <w:noProof/>
            <w:kern w:val="0"/>
            <w:sz w:val="22"/>
            <w:szCs w:val="22"/>
            <w:lang w:val="et-EE" w:eastAsia="et-EE" w:bidi="ar-SA"/>
          </w:rPr>
          <w:tab/>
        </w:r>
        <w:r w:rsidRPr="00A57035">
          <w:rPr>
            <w:rStyle w:val="Hyperlink"/>
            <w:noProof/>
          </w:rPr>
          <w:t>UC SS_26: Log Out of a Software Token</w:t>
        </w:r>
        <w:r>
          <w:rPr>
            <w:noProof/>
            <w:webHidden/>
          </w:rPr>
          <w:tab/>
        </w:r>
        <w:r>
          <w:rPr>
            <w:noProof/>
            <w:webHidden/>
          </w:rPr>
          <w:fldChar w:fldCharType="begin"/>
        </w:r>
        <w:r>
          <w:rPr>
            <w:noProof/>
            <w:webHidden/>
          </w:rPr>
          <w:instrText xml:space="preserve"> PAGEREF _Toc438048500 \h </w:instrText>
        </w:r>
        <w:r>
          <w:rPr>
            <w:noProof/>
            <w:webHidden/>
          </w:rPr>
        </w:r>
        <w:r>
          <w:rPr>
            <w:noProof/>
            <w:webHidden/>
          </w:rPr>
          <w:fldChar w:fldCharType="separate"/>
        </w:r>
        <w:r>
          <w:rPr>
            <w:noProof/>
            <w:webHidden/>
          </w:rPr>
          <w:t>30</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501" w:history="1">
        <w:r w:rsidRPr="00A57035">
          <w:rPr>
            <w:rStyle w:val="Hyperlink"/>
            <w:noProof/>
          </w:rPr>
          <w:t>3.28</w:t>
        </w:r>
        <w:r>
          <w:rPr>
            <w:rFonts w:asciiTheme="minorHAnsi" w:eastAsiaTheme="minorEastAsia" w:hAnsiTheme="minorHAnsi" w:cstheme="minorBidi"/>
            <w:noProof/>
            <w:kern w:val="0"/>
            <w:sz w:val="22"/>
            <w:szCs w:val="22"/>
            <w:lang w:val="et-EE" w:eastAsia="et-EE" w:bidi="ar-SA"/>
          </w:rPr>
          <w:tab/>
        </w:r>
        <w:r w:rsidRPr="00A57035">
          <w:rPr>
            <w:rStyle w:val="Hyperlink"/>
            <w:noProof/>
          </w:rPr>
          <w:t>UC SS_27: Log Out of a Hardware Token</w:t>
        </w:r>
        <w:r>
          <w:rPr>
            <w:noProof/>
            <w:webHidden/>
          </w:rPr>
          <w:tab/>
        </w:r>
        <w:r>
          <w:rPr>
            <w:noProof/>
            <w:webHidden/>
          </w:rPr>
          <w:fldChar w:fldCharType="begin"/>
        </w:r>
        <w:r>
          <w:rPr>
            <w:noProof/>
            <w:webHidden/>
          </w:rPr>
          <w:instrText xml:space="preserve"> PAGEREF _Toc438048501 \h </w:instrText>
        </w:r>
        <w:r>
          <w:rPr>
            <w:noProof/>
            <w:webHidden/>
          </w:rPr>
        </w:r>
        <w:r>
          <w:rPr>
            <w:noProof/>
            <w:webHidden/>
          </w:rPr>
          <w:fldChar w:fldCharType="separate"/>
        </w:r>
        <w:r>
          <w:rPr>
            <w:noProof/>
            <w:webHidden/>
          </w:rPr>
          <w:t>30</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502" w:history="1">
        <w:r w:rsidRPr="00A57035">
          <w:rPr>
            <w:rStyle w:val="Hyperlink"/>
            <w:noProof/>
          </w:rPr>
          <w:t>3.29</w:t>
        </w:r>
        <w:r>
          <w:rPr>
            <w:rFonts w:asciiTheme="minorHAnsi" w:eastAsiaTheme="minorEastAsia" w:hAnsiTheme="minorHAnsi" w:cstheme="minorBidi"/>
            <w:noProof/>
            <w:kern w:val="0"/>
            <w:sz w:val="22"/>
            <w:szCs w:val="22"/>
            <w:lang w:val="et-EE" w:eastAsia="et-EE" w:bidi="ar-SA"/>
          </w:rPr>
          <w:tab/>
        </w:r>
        <w:r w:rsidRPr="00A57035">
          <w:rPr>
            <w:rStyle w:val="Hyperlink"/>
            <w:noProof/>
          </w:rPr>
          <w:t>UC SS_28: Generate a Key</w:t>
        </w:r>
        <w:r>
          <w:rPr>
            <w:noProof/>
            <w:webHidden/>
          </w:rPr>
          <w:tab/>
        </w:r>
        <w:r>
          <w:rPr>
            <w:noProof/>
            <w:webHidden/>
          </w:rPr>
          <w:fldChar w:fldCharType="begin"/>
        </w:r>
        <w:r>
          <w:rPr>
            <w:noProof/>
            <w:webHidden/>
          </w:rPr>
          <w:instrText xml:space="preserve"> PAGEREF _Toc438048502 \h </w:instrText>
        </w:r>
        <w:r>
          <w:rPr>
            <w:noProof/>
            <w:webHidden/>
          </w:rPr>
        </w:r>
        <w:r>
          <w:rPr>
            <w:noProof/>
            <w:webHidden/>
          </w:rPr>
          <w:fldChar w:fldCharType="separate"/>
        </w:r>
        <w:r>
          <w:rPr>
            <w:noProof/>
            <w:webHidden/>
          </w:rPr>
          <w:t>31</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503" w:history="1">
        <w:r w:rsidRPr="00A57035">
          <w:rPr>
            <w:rStyle w:val="Hyperlink"/>
            <w:noProof/>
          </w:rPr>
          <w:t>3.30</w:t>
        </w:r>
        <w:r>
          <w:rPr>
            <w:rFonts w:asciiTheme="minorHAnsi" w:eastAsiaTheme="minorEastAsia" w:hAnsiTheme="minorHAnsi" w:cstheme="minorBidi"/>
            <w:noProof/>
            <w:kern w:val="0"/>
            <w:sz w:val="22"/>
            <w:szCs w:val="22"/>
            <w:lang w:val="et-EE" w:eastAsia="et-EE" w:bidi="ar-SA"/>
          </w:rPr>
          <w:tab/>
        </w:r>
        <w:r w:rsidRPr="00A57035">
          <w:rPr>
            <w:rStyle w:val="Hyperlink"/>
            <w:noProof/>
          </w:rPr>
          <w:t>UC SS_29: Generate a Certificate Signing Request for a Key</w:t>
        </w:r>
        <w:r>
          <w:rPr>
            <w:noProof/>
            <w:webHidden/>
          </w:rPr>
          <w:tab/>
        </w:r>
        <w:r>
          <w:rPr>
            <w:noProof/>
            <w:webHidden/>
          </w:rPr>
          <w:fldChar w:fldCharType="begin"/>
        </w:r>
        <w:r>
          <w:rPr>
            <w:noProof/>
            <w:webHidden/>
          </w:rPr>
          <w:instrText xml:space="preserve"> PAGEREF _Toc438048503 \h </w:instrText>
        </w:r>
        <w:r>
          <w:rPr>
            <w:noProof/>
            <w:webHidden/>
          </w:rPr>
        </w:r>
        <w:r>
          <w:rPr>
            <w:noProof/>
            <w:webHidden/>
          </w:rPr>
          <w:fldChar w:fldCharType="separate"/>
        </w:r>
        <w:r>
          <w:rPr>
            <w:noProof/>
            <w:webHidden/>
          </w:rPr>
          <w:t>32</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504" w:history="1">
        <w:r w:rsidRPr="00A57035">
          <w:rPr>
            <w:rStyle w:val="Hyperlink"/>
            <w:noProof/>
          </w:rPr>
          <w:t>3.31</w:t>
        </w:r>
        <w:r>
          <w:rPr>
            <w:rFonts w:asciiTheme="minorHAnsi" w:eastAsiaTheme="minorEastAsia" w:hAnsiTheme="minorHAnsi" w:cstheme="minorBidi"/>
            <w:noProof/>
            <w:kern w:val="0"/>
            <w:sz w:val="22"/>
            <w:szCs w:val="22"/>
            <w:lang w:val="et-EE" w:eastAsia="et-EE" w:bidi="ar-SA"/>
          </w:rPr>
          <w:tab/>
        </w:r>
        <w:r w:rsidRPr="00A57035">
          <w:rPr>
            <w:rStyle w:val="Hyperlink"/>
            <w:noProof/>
          </w:rPr>
          <w:t>UC SS_30: Import a Certificate from Local File System</w:t>
        </w:r>
        <w:r>
          <w:rPr>
            <w:noProof/>
            <w:webHidden/>
          </w:rPr>
          <w:tab/>
        </w:r>
        <w:r>
          <w:rPr>
            <w:noProof/>
            <w:webHidden/>
          </w:rPr>
          <w:fldChar w:fldCharType="begin"/>
        </w:r>
        <w:r>
          <w:rPr>
            <w:noProof/>
            <w:webHidden/>
          </w:rPr>
          <w:instrText xml:space="preserve"> PAGEREF _Toc438048504 \h </w:instrText>
        </w:r>
        <w:r>
          <w:rPr>
            <w:noProof/>
            <w:webHidden/>
          </w:rPr>
        </w:r>
        <w:r>
          <w:rPr>
            <w:noProof/>
            <w:webHidden/>
          </w:rPr>
          <w:fldChar w:fldCharType="separate"/>
        </w:r>
        <w:r>
          <w:rPr>
            <w:noProof/>
            <w:webHidden/>
          </w:rPr>
          <w:t>34</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505" w:history="1">
        <w:r w:rsidRPr="00A57035">
          <w:rPr>
            <w:rStyle w:val="Hyperlink"/>
            <w:noProof/>
          </w:rPr>
          <w:t>3.32</w:t>
        </w:r>
        <w:r>
          <w:rPr>
            <w:rFonts w:asciiTheme="minorHAnsi" w:eastAsiaTheme="minorEastAsia" w:hAnsiTheme="minorHAnsi" w:cstheme="minorBidi"/>
            <w:noProof/>
            <w:kern w:val="0"/>
            <w:sz w:val="22"/>
            <w:szCs w:val="22"/>
            <w:lang w:val="et-EE" w:eastAsia="et-EE" w:bidi="ar-SA"/>
          </w:rPr>
          <w:tab/>
        </w:r>
        <w:r w:rsidRPr="00A57035">
          <w:rPr>
            <w:rStyle w:val="Hyperlink"/>
            <w:noProof/>
          </w:rPr>
          <w:t>UC SS_31: Import a Certificate from a Security Token</w:t>
        </w:r>
        <w:r>
          <w:rPr>
            <w:noProof/>
            <w:webHidden/>
          </w:rPr>
          <w:tab/>
        </w:r>
        <w:r>
          <w:rPr>
            <w:noProof/>
            <w:webHidden/>
          </w:rPr>
          <w:fldChar w:fldCharType="begin"/>
        </w:r>
        <w:r>
          <w:rPr>
            <w:noProof/>
            <w:webHidden/>
          </w:rPr>
          <w:instrText xml:space="preserve"> PAGEREF _Toc438048505 \h </w:instrText>
        </w:r>
        <w:r>
          <w:rPr>
            <w:noProof/>
            <w:webHidden/>
          </w:rPr>
        </w:r>
        <w:r>
          <w:rPr>
            <w:noProof/>
            <w:webHidden/>
          </w:rPr>
          <w:fldChar w:fldCharType="separate"/>
        </w:r>
        <w:r>
          <w:rPr>
            <w:noProof/>
            <w:webHidden/>
          </w:rPr>
          <w:t>37</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506" w:history="1">
        <w:r w:rsidRPr="00A57035">
          <w:rPr>
            <w:rStyle w:val="Hyperlink"/>
            <w:noProof/>
          </w:rPr>
          <w:t>3.33</w:t>
        </w:r>
        <w:r>
          <w:rPr>
            <w:rFonts w:asciiTheme="minorHAnsi" w:eastAsiaTheme="minorEastAsia" w:hAnsiTheme="minorHAnsi" w:cstheme="minorBidi"/>
            <w:noProof/>
            <w:kern w:val="0"/>
            <w:sz w:val="22"/>
            <w:szCs w:val="22"/>
            <w:lang w:val="et-EE" w:eastAsia="et-EE" w:bidi="ar-SA"/>
          </w:rPr>
          <w:tab/>
        </w:r>
        <w:r w:rsidRPr="00A57035">
          <w:rPr>
            <w:rStyle w:val="Hyperlink"/>
            <w:noProof/>
          </w:rPr>
          <w:t>UC SS_32: Activate a Certificate</w:t>
        </w:r>
        <w:r>
          <w:rPr>
            <w:noProof/>
            <w:webHidden/>
          </w:rPr>
          <w:tab/>
        </w:r>
        <w:r>
          <w:rPr>
            <w:noProof/>
            <w:webHidden/>
          </w:rPr>
          <w:fldChar w:fldCharType="begin"/>
        </w:r>
        <w:r>
          <w:rPr>
            <w:noProof/>
            <w:webHidden/>
          </w:rPr>
          <w:instrText xml:space="preserve"> PAGEREF _Toc438048506 \h </w:instrText>
        </w:r>
        <w:r>
          <w:rPr>
            <w:noProof/>
            <w:webHidden/>
          </w:rPr>
        </w:r>
        <w:r>
          <w:rPr>
            <w:noProof/>
            <w:webHidden/>
          </w:rPr>
          <w:fldChar w:fldCharType="separate"/>
        </w:r>
        <w:r>
          <w:rPr>
            <w:noProof/>
            <w:webHidden/>
          </w:rPr>
          <w:t>39</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507" w:history="1">
        <w:r w:rsidRPr="00A57035">
          <w:rPr>
            <w:rStyle w:val="Hyperlink"/>
            <w:noProof/>
          </w:rPr>
          <w:t>3.34</w:t>
        </w:r>
        <w:r>
          <w:rPr>
            <w:rFonts w:asciiTheme="minorHAnsi" w:eastAsiaTheme="minorEastAsia" w:hAnsiTheme="minorHAnsi" w:cstheme="minorBidi"/>
            <w:noProof/>
            <w:kern w:val="0"/>
            <w:sz w:val="22"/>
            <w:szCs w:val="22"/>
            <w:lang w:val="et-EE" w:eastAsia="et-EE" w:bidi="ar-SA"/>
          </w:rPr>
          <w:tab/>
        </w:r>
        <w:r w:rsidRPr="00A57035">
          <w:rPr>
            <w:rStyle w:val="Hyperlink"/>
            <w:noProof/>
          </w:rPr>
          <w:t>UC SS_33: Disable a Certificate</w:t>
        </w:r>
        <w:r>
          <w:rPr>
            <w:noProof/>
            <w:webHidden/>
          </w:rPr>
          <w:tab/>
        </w:r>
        <w:r>
          <w:rPr>
            <w:noProof/>
            <w:webHidden/>
          </w:rPr>
          <w:fldChar w:fldCharType="begin"/>
        </w:r>
        <w:r>
          <w:rPr>
            <w:noProof/>
            <w:webHidden/>
          </w:rPr>
          <w:instrText xml:space="preserve"> PAGEREF _Toc438048507 \h </w:instrText>
        </w:r>
        <w:r>
          <w:rPr>
            <w:noProof/>
            <w:webHidden/>
          </w:rPr>
        </w:r>
        <w:r>
          <w:rPr>
            <w:noProof/>
            <w:webHidden/>
          </w:rPr>
          <w:fldChar w:fldCharType="separate"/>
        </w:r>
        <w:r>
          <w:rPr>
            <w:noProof/>
            <w:webHidden/>
          </w:rPr>
          <w:t>40</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508" w:history="1">
        <w:r w:rsidRPr="00A57035">
          <w:rPr>
            <w:rStyle w:val="Hyperlink"/>
            <w:noProof/>
          </w:rPr>
          <w:t>3.35</w:t>
        </w:r>
        <w:r>
          <w:rPr>
            <w:rFonts w:asciiTheme="minorHAnsi" w:eastAsiaTheme="minorEastAsia" w:hAnsiTheme="minorHAnsi" w:cstheme="minorBidi"/>
            <w:noProof/>
            <w:kern w:val="0"/>
            <w:sz w:val="22"/>
            <w:szCs w:val="22"/>
            <w:lang w:val="et-EE" w:eastAsia="et-EE" w:bidi="ar-SA"/>
          </w:rPr>
          <w:tab/>
        </w:r>
        <w:r w:rsidRPr="00A57035">
          <w:rPr>
            <w:rStyle w:val="Hyperlink"/>
            <w:noProof/>
          </w:rPr>
          <w:t>UC SS_34: Register an Authentication Certificate</w:t>
        </w:r>
        <w:r>
          <w:rPr>
            <w:noProof/>
            <w:webHidden/>
          </w:rPr>
          <w:tab/>
        </w:r>
        <w:r>
          <w:rPr>
            <w:noProof/>
            <w:webHidden/>
          </w:rPr>
          <w:fldChar w:fldCharType="begin"/>
        </w:r>
        <w:r>
          <w:rPr>
            <w:noProof/>
            <w:webHidden/>
          </w:rPr>
          <w:instrText xml:space="preserve"> PAGEREF _Toc438048508 \h </w:instrText>
        </w:r>
        <w:r>
          <w:rPr>
            <w:noProof/>
            <w:webHidden/>
          </w:rPr>
        </w:r>
        <w:r>
          <w:rPr>
            <w:noProof/>
            <w:webHidden/>
          </w:rPr>
          <w:fldChar w:fldCharType="separate"/>
        </w:r>
        <w:r>
          <w:rPr>
            <w:noProof/>
            <w:webHidden/>
          </w:rPr>
          <w:t>41</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509" w:history="1">
        <w:r w:rsidRPr="00A57035">
          <w:rPr>
            <w:rStyle w:val="Hyperlink"/>
            <w:noProof/>
          </w:rPr>
          <w:t>3.36</w:t>
        </w:r>
        <w:r>
          <w:rPr>
            <w:rFonts w:asciiTheme="minorHAnsi" w:eastAsiaTheme="minorEastAsia" w:hAnsiTheme="minorHAnsi" w:cstheme="minorBidi"/>
            <w:noProof/>
            <w:kern w:val="0"/>
            <w:sz w:val="22"/>
            <w:szCs w:val="22"/>
            <w:lang w:val="et-EE" w:eastAsia="et-EE" w:bidi="ar-SA"/>
          </w:rPr>
          <w:tab/>
        </w:r>
        <w:r w:rsidRPr="00A57035">
          <w:rPr>
            <w:rStyle w:val="Hyperlink"/>
            <w:noProof/>
          </w:rPr>
          <w:t>UC SS_35: Delete a Key from the System Configuration</w:t>
        </w:r>
        <w:r>
          <w:rPr>
            <w:noProof/>
            <w:webHidden/>
          </w:rPr>
          <w:tab/>
        </w:r>
        <w:r>
          <w:rPr>
            <w:noProof/>
            <w:webHidden/>
          </w:rPr>
          <w:fldChar w:fldCharType="begin"/>
        </w:r>
        <w:r>
          <w:rPr>
            <w:noProof/>
            <w:webHidden/>
          </w:rPr>
          <w:instrText xml:space="preserve"> PAGEREF _Toc438048509 \h </w:instrText>
        </w:r>
        <w:r>
          <w:rPr>
            <w:noProof/>
            <w:webHidden/>
          </w:rPr>
        </w:r>
        <w:r>
          <w:rPr>
            <w:noProof/>
            <w:webHidden/>
          </w:rPr>
          <w:fldChar w:fldCharType="separate"/>
        </w:r>
        <w:r>
          <w:rPr>
            <w:noProof/>
            <w:webHidden/>
          </w:rPr>
          <w:t>42</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510" w:history="1">
        <w:r w:rsidRPr="00A57035">
          <w:rPr>
            <w:rStyle w:val="Hyperlink"/>
            <w:noProof/>
          </w:rPr>
          <w:t>3.37</w:t>
        </w:r>
        <w:r>
          <w:rPr>
            <w:rFonts w:asciiTheme="minorHAnsi" w:eastAsiaTheme="minorEastAsia" w:hAnsiTheme="minorHAnsi" w:cstheme="minorBidi"/>
            <w:noProof/>
            <w:kern w:val="0"/>
            <w:sz w:val="22"/>
            <w:szCs w:val="22"/>
            <w:lang w:val="et-EE" w:eastAsia="et-EE" w:bidi="ar-SA"/>
          </w:rPr>
          <w:tab/>
        </w:r>
        <w:r w:rsidRPr="00A57035">
          <w:rPr>
            <w:rStyle w:val="Hyperlink"/>
            <w:noProof/>
          </w:rPr>
          <w:t>UC SS_36: Delete a Key from a Software Token</w:t>
        </w:r>
        <w:r>
          <w:rPr>
            <w:noProof/>
            <w:webHidden/>
          </w:rPr>
          <w:tab/>
        </w:r>
        <w:r>
          <w:rPr>
            <w:noProof/>
            <w:webHidden/>
          </w:rPr>
          <w:fldChar w:fldCharType="begin"/>
        </w:r>
        <w:r>
          <w:rPr>
            <w:noProof/>
            <w:webHidden/>
          </w:rPr>
          <w:instrText xml:space="preserve"> PAGEREF _Toc438048510 \h </w:instrText>
        </w:r>
        <w:r>
          <w:rPr>
            <w:noProof/>
            <w:webHidden/>
          </w:rPr>
        </w:r>
        <w:r>
          <w:rPr>
            <w:noProof/>
            <w:webHidden/>
          </w:rPr>
          <w:fldChar w:fldCharType="separate"/>
        </w:r>
        <w:r>
          <w:rPr>
            <w:noProof/>
            <w:webHidden/>
          </w:rPr>
          <w:t>43</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511" w:history="1">
        <w:r w:rsidRPr="00A57035">
          <w:rPr>
            <w:rStyle w:val="Hyperlink"/>
            <w:noProof/>
          </w:rPr>
          <w:t>3.38</w:t>
        </w:r>
        <w:r>
          <w:rPr>
            <w:rFonts w:asciiTheme="minorHAnsi" w:eastAsiaTheme="minorEastAsia" w:hAnsiTheme="minorHAnsi" w:cstheme="minorBidi"/>
            <w:noProof/>
            <w:kern w:val="0"/>
            <w:sz w:val="22"/>
            <w:szCs w:val="22"/>
            <w:lang w:val="et-EE" w:eastAsia="et-EE" w:bidi="ar-SA"/>
          </w:rPr>
          <w:tab/>
        </w:r>
        <w:r w:rsidRPr="00A57035">
          <w:rPr>
            <w:rStyle w:val="Hyperlink"/>
            <w:noProof/>
          </w:rPr>
          <w:t>UC SS_37: Delete a Key from a Hardware Token</w:t>
        </w:r>
        <w:r>
          <w:rPr>
            <w:noProof/>
            <w:webHidden/>
          </w:rPr>
          <w:tab/>
        </w:r>
        <w:r>
          <w:rPr>
            <w:noProof/>
            <w:webHidden/>
          </w:rPr>
          <w:fldChar w:fldCharType="begin"/>
        </w:r>
        <w:r>
          <w:rPr>
            <w:noProof/>
            <w:webHidden/>
          </w:rPr>
          <w:instrText xml:space="preserve"> PAGEREF _Toc438048511 \h </w:instrText>
        </w:r>
        <w:r>
          <w:rPr>
            <w:noProof/>
            <w:webHidden/>
          </w:rPr>
        </w:r>
        <w:r>
          <w:rPr>
            <w:noProof/>
            <w:webHidden/>
          </w:rPr>
          <w:fldChar w:fldCharType="separate"/>
        </w:r>
        <w:r>
          <w:rPr>
            <w:noProof/>
            <w:webHidden/>
          </w:rPr>
          <w:t>44</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512" w:history="1">
        <w:r w:rsidRPr="00A57035">
          <w:rPr>
            <w:rStyle w:val="Hyperlink"/>
            <w:noProof/>
          </w:rPr>
          <w:t>3.39</w:t>
        </w:r>
        <w:r>
          <w:rPr>
            <w:rFonts w:asciiTheme="minorHAnsi" w:eastAsiaTheme="minorEastAsia" w:hAnsiTheme="minorHAnsi" w:cstheme="minorBidi"/>
            <w:noProof/>
            <w:kern w:val="0"/>
            <w:sz w:val="22"/>
            <w:szCs w:val="22"/>
            <w:lang w:val="et-EE" w:eastAsia="et-EE" w:bidi="ar-SA"/>
          </w:rPr>
          <w:tab/>
        </w:r>
        <w:r w:rsidRPr="00A57035">
          <w:rPr>
            <w:rStyle w:val="Hyperlink"/>
            <w:noProof/>
          </w:rPr>
          <w:t>UC SS_38: Unregister an Authentication Certificate</w:t>
        </w:r>
        <w:r>
          <w:rPr>
            <w:noProof/>
            <w:webHidden/>
          </w:rPr>
          <w:tab/>
        </w:r>
        <w:r>
          <w:rPr>
            <w:noProof/>
            <w:webHidden/>
          </w:rPr>
          <w:fldChar w:fldCharType="begin"/>
        </w:r>
        <w:r>
          <w:rPr>
            <w:noProof/>
            <w:webHidden/>
          </w:rPr>
          <w:instrText xml:space="preserve"> PAGEREF _Toc438048512 \h </w:instrText>
        </w:r>
        <w:r>
          <w:rPr>
            <w:noProof/>
            <w:webHidden/>
          </w:rPr>
        </w:r>
        <w:r>
          <w:rPr>
            <w:noProof/>
            <w:webHidden/>
          </w:rPr>
          <w:fldChar w:fldCharType="separate"/>
        </w:r>
        <w:r>
          <w:rPr>
            <w:noProof/>
            <w:webHidden/>
          </w:rPr>
          <w:t>45</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513" w:history="1">
        <w:r w:rsidRPr="00A57035">
          <w:rPr>
            <w:rStyle w:val="Hyperlink"/>
            <w:noProof/>
          </w:rPr>
          <w:t>3.40</w:t>
        </w:r>
        <w:r>
          <w:rPr>
            <w:rFonts w:asciiTheme="minorHAnsi" w:eastAsiaTheme="minorEastAsia" w:hAnsiTheme="minorHAnsi" w:cstheme="minorBidi"/>
            <w:noProof/>
            <w:kern w:val="0"/>
            <w:sz w:val="22"/>
            <w:szCs w:val="22"/>
            <w:lang w:val="et-EE" w:eastAsia="et-EE" w:bidi="ar-SA"/>
          </w:rPr>
          <w:tab/>
        </w:r>
        <w:r w:rsidRPr="00A57035">
          <w:rPr>
            <w:rStyle w:val="Hyperlink"/>
            <w:noProof/>
          </w:rPr>
          <w:t>UC SS_39: Delete Certificate or a Certificate Signing Request Notice from System Configuration</w:t>
        </w:r>
        <w:r>
          <w:rPr>
            <w:noProof/>
            <w:webHidden/>
          </w:rPr>
          <w:tab/>
        </w:r>
        <w:r>
          <w:rPr>
            <w:noProof/>
            <w:webHidden/>
          </w:rPr>
          <w:fldChar w:fldCharType="begin"/>
        </w:r>
        <w:r>
          <w:rPr>
            <w:noProof/>
            <w:webHidden/>
          </w:rPr>
          <w:instrText xml:space="preserve"> PAGEREF _Toc438048513 \h </w:instrText>
        </w:r>
        <w:r>
          <w:rPr>
            <w:noProof/>
            <w:webHidden/>
          </w:rPr>
        </w:r>
        <w:r>
          <w:rPr>
            <w:noProof/>
            <w:webHidden/>
          </w:rPr>
          <w:fldChar w:fldCharType="separate"/>
        </w:r>
        <w:r>
          <w:rPr>
            <w:noProof/>
            <w:webHidden/>
          </w:rPr>
          <w:t>46</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514" w:history="1">
        <w:r w:rsidRPr="00A57035">
          <w:rPr>
            <w:rStyle w:val="Hyperlink"/>
            <w:noProof/>
          </w:rPr>
          <w:t>3.41</w:t>
        </w:r>
        <w:r>
          <w:rPr>
            <w:rFonts w:asciiTheme="minorHAnsi" w:eastAsiaTheme="minorEastAsia" w:hAnsiTheme="minorHAnsi" w:cstheme="minorBidi"/>
            <w:noProof/>
            <w:kern w:val="0"/>
            <w:sz w:val="22"/>
            <w:szCs w:val="22"/>
            <w:lang w:val="et-EE" w:eastAsia="et-EE" w:bidi="ar-SA"/>
          </w:rPr>
          <w:tab/>
        </w:r>
        <w:r w:rsidRPr="00A57035">
          <w:rPr>
            <w:rStyle w:val="Hyperlink"/>
            <w:noProof/>
          </w:rPr>
          <w:t>UC SS_40: Delete a Certificate from Hardware Token</w:t>
        </w:r>
        <w:r>
          <w:rPr>
            <w:noProof/>
            <w:webHidden/>
          </w:rPr>
          <w:tab/>
        </w:r>
        <w:r>
          <w:rPr>
            <w:noProof/>
            <w:webHidden/>
          </w:rPr>
          <w:fldChar w:fldCharType="begin"/>
        </w:r>
        <w:r>
          <w:rPr>
            <w:noProof/>
            <w:webHidden/>
          </w:rPr>
          <w:instrText xml:space="preserve"> PAGEREF _Toc438048514 \h </w:instrText>
        </w:r>
        <w:r>
          <w:rPr>
            <w:noProof/>
            <w:webHidden/>
          </w:rPr>
        </w:r>
        <w:r>
          <w:rPr>
            <w:noProof/>
            <w:webHidden/>
          </w:rPr>
          <w:fldChar w:fldCharType="separate"/>
        </w:r>
        <w:r>
          <w:rPr>
            <w:noProof/>
            <w:webHidden/>
          </w:rPr>
          <w:t>47</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515" w:history="1">
        <w:r w:rsidRPr="00A57035">
          <w:rPr>
            <w:rStyle w:val="Hyperlink"/>
            <w:noProof/>
          </w:rPr>
          <w:t>3.42</w:t>
        </w:r>
        <w:r>
          <w:rPr>
            <w:rFonts w:asciiTheme="minorHAnsi" w:eastAsiaTheme="minorEastAsia" w:hAnsiTheme="minorHAnsi" w:cstheme="minorBidi"/>
            <w:noProof/>
            <w:kern w:val="0"/>
            <w:sz w:val="22"/>
            <w:szCs w:val="22"/>
            <w:lang w:val="et-EE" w:eastAsia="et-EE" w:bidi="ar-SA"/>
          </w:rPr>
          <w:tab/>
        </w:r>
        <w:r w:rsidRPr="00A57035">
          <w:rPr>
            <w:rStyle w:val="Hyperlink"/>
            <w:noProof/>
          </w:rPr>
          <w:t>UC SS_41: Parse User Input</w:t>
        </w:r>
        <w:r>
          <w:rPr>
            <w:noProof/>
            <w:webHidden/>
          </w:rPr>
          <w:tab/>
        </w:r>
        <w:r>
          <w:rPr>
            <w:noProof/>
            <w:webHidden/>
          </w:rPr>
          <w:fldChar w:fldCharType="begin"/>
        </w:r>
        <w:r>
          <w:rPr>
            <w:noProof/>
            <w:webHidden/>
          </w:rPr>
          <w:instrText xml:space="preserve"> PAGEREF _Toc438048515 \h </w:instrText>
        </w:r>
        <w:r>
          <w:rPr>
            <w:noProof/>
            <w:webHidden/>
          </w:rPr>
        </w:r>
        <w:r>
          <w:rPr>
            <w:noProof/>
            <w:webHidden/>
          </w:rPr>
          <w:fldChar w:fldCharType="separate"/>
        </w:r>
        <w:r>
          <w:rPr>
            <w:noProof/>
            <w:webHidden/>
          </w:rPr>
          <w:t>48</w:t>
        </w:r>
        <w:r>
          <w:rPr>
            <w:noProof/>
            <w:webHidden/>
          </w:rPr>
          <w:fldChar w:fldCharType="end"/>
        </w:r>
      </w:hyperlink>
    </w:p>
    <w:p w:rsidR="00282F6A" w:rsidRDefault="00282F6A">
      <w:pPr>
        <w:pStyle w:val="TOC2"/>
        <w:tabs>
          <w:tab w:val="left" w:pos="1132"/>
        </w:tabs>
        <w:rPr>
          <w:rFonts w:asciiTheme="minorHAnsi" w:eastAsiaTheme="minorEastAsia" w:hAnsiTheme="minorHAnsi" w:cstheme="minorBidi"/>
          <w:noProof/>
          <w:kern w:val="0"/>
          <w:sz w:val="22"/>
          <w:szCs w:val="22"/>
          <w:lang w:val="et-EE" w:eastAsia="et-EE" w:bidi="ar-SA"/>
        </w:rPr>
      </w:pPr>
      <w:hyperlink w:anchor="_Toc438048516" w:history="1">
        <w:r w:rsidRPr="00A57035">
          <w:rPr>
            <w:rStyle w:val="Hyperlink"/>
            <w:noProof/>
          </w:rPr>
          <w:t>3.43</w:t>
        </w:r>
        <w:r>
          <w:rPr>
            <w:rFonts w:asciiTheme="minorHAnsi" w:eastAsiaTheme="minorEastAsia" w:hAnsiTheme="minorHAnsi" w:cstheme="minorBidi"/>
            <w:noProof/>
            <w:kern w:val="0"/>
            <w:sz w:val="22"/>
            <w:szCs w:val="22"/>
            <w:lang w:val="et-EE" w:eastAsia="et-EE" w:bidi="ar-SA"/>
          </w:rPr>
          <w:tab/>
        </w:r>
        <w:r w:rsidRPr="00A57035">
          <w:rPr>
            <w:rStyle w:val="Hyperlink"/>
            <w:noProof/>
          </w:rPr>
          <w:t>UC SS_42: Unregister an Authentication Certificate on Key Deletion</w:t>
        </w:r>
        <w:r>
          <w:rPr>
            <w:noProof/>
            <w:webHidden/>
          </w:rPr>
          <w:tab/>
        </w:r>
        <w:r>
          <w:rPr>
            <w:noProof/>
            <w:webHidden/>
          </w:rPr>
          <w:fldChar w:fldCharType="begin"/>
        </w:r>
        <w:r>
          <w:rPr>
            <w:noProof/>
            <w:webHidden/>
          </w:rPr>
          <w:instrText xml:space="preserve"> PAGEREF _Toc438048516 \h </w:instrText>
        </w:r>
        <w:r>
          <w:rPr>
            <w:noProof/>
            <w:webHidden/>
          </w:rPr>
        </w:r>
        <w:r>
          <w:rPr>
            <w:noProof/>
            <w:webHidden/>
          </w:rPr>
          <w:fldChar w:fldCharType="separate"/>
        </w:r>
        <w:r>
          <w:rPr>
            <w:noProof/>
            <w:webHidden/>
          </w:rPr>
          <w:t>49</w:t>
        </w:r>
        <w:r>
          <w:rPr>
            <w:noProof/>
            <w:webHidden/>
          </w:rPr>
          <w:fldChar w:fldCharType="end"/>
        </w:r>
      </w:hyperlink>
    </w:p>
    <w:p w:rsidR="00070A5D" w:rsidRDefault="00EB4427" w:rsidP="00EB4427">
      <w:pPr>
        <w:rPr>
          <w:highlight w:val="yellow"/>
        </w:rPr>
      </w:pPr>
      <w:r>
        <w:fldChar w:fldCharType="end"/>
      </w:r>
    </w:p>
    <w:p w:rsidR="00070A5D" w:rsidRDefault="00A324AC">
      <w:pPr>
        <w:pStyle w:val="Heading1ilmanumbrita"/>
      </w:pPr>
      <w:bookmarkStart w:id="0" w:name="__RefHeading__7792_1358676947"/>
      <w:bookmarkEnd w:id="0"/>
      <w:r>
        <w:lastRenderedPageBreak/>
        <w:t>License</w:t>
      </w:r>
    </w:p>
    <w:p w:rsidR="00070A5D" w:rsidRDefault="00A324AC">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070A5D" w:rsidRDefault="00A324AC">
      <w:pPr>
        <w:pStyle w:val="Heading1"/>
        <w:tabs>
          <w:tab w:val="left" w:pos="0"/>
        </w:tabs>
      </w:pPr>
      <w:bookmarkStart w:id="1" w:name="__RefHeading__1436_2115075793"/>
      <w:bookmarkStart w:id="2" w:name="_Toc438048468"/>
      <w:bookmarkEnd w:id="1"/>
      <w:r>
        <w:lastRenderedPageBreak/>
        <w:t>Introduction</w:t>
      </w:r>
      <w:bookmarkEnd w:id="2"/>
    </w:p>
    <w:p w:rsidR="00070A5D" w:rsidRDefault="00A324AC">
      <w:pPr>
        <w:pStyle w:val="Heading2"/>
        <w:tabs>
          <w:tab w:val="left" w:pos="0"/>
        </w:tabs>
        <w:rPr>
          <w:lang w:val="en-GB"/>
        </w:rPr>
      </w:pPr>
      <w:bookmarkStart w:id="3" w:name="__RefHeading__13625_2063108097"/>
      <w:bookmarkStart w:id="4" w:name="_Toc438048469"/>
      <w:bookmarkEnd w:id="3"/>
      <w:r>
        <w:t>Purpose</w:t>
      </w:r>
      <w:bookmarkEnd w:id="4"/>
    </w:p>
    <w:p w:rsidR="00070A5D" w:rsidRDefault="00A324AC">
      <w:pPr>
        <w:rPr>
          <w:lang w:val="en-GB"/>
        </w:rPr>
      </w:pPr>
      <w:r>
        <w:rPr>
          <w:lang w:val="en-GB"/>
        </w:rPr>
        <w:t>The purpose of this document is to describe the management of the security server including:</w:t>
      </w:r>
    </w:p>
    <w:p w:rsidR="00070A5D" w:rsidRDefault="00A324AC">
      <w:pPr>
        <w:numPr>
          <w:ilvl w:val="0"/>
          <w:numId w:val="4"/>
        </w:numPr>
        <w:tabs>
          <w:tab w:val="left" w:pos="0"/>
        </w:tabs>
        <w:rPr>
          <w:lang w:val="en-GB"/>
        </w:rPr>
      </w:pPr>
      <w:r>
        <w:rPr>
          <w:lang w:val="en-GB"/>
        </w:rPr>
        <w:t>the management of the graphical user interface;</w:t>
      </w:r>
    </w:p>
    <w:p w:rsidR="00070A5D" w:rsidRDefault="00A324AC">
      <w:pPr>
        <w:numPr>
          <w:ilvl w:val="0"/>
          <w:numId w:val="4"/>
        </w:numPr>
        <w:tabs>
          <w:tab w:val="left" w:pos="0"/>
        </w:tabs>
        <w:rPr>
          <w:lang w:val="en-GB"/>
        </w:rPr>
      </w:pPr>
      <w:r>
        <w:rPr>
          <w:lang w:val="en-GB"/>
        </w:rPr>
        <w:t>the management of timestamping services,</w:t>
      </w:r>
    </w:p>
    <w:p w:rsidR="00070A5D" w:rsidRDefault="00A324AC">
      <w:pPr>
        <w:numPr>
          <w:ilvl w:val="0"/>
          <w:numId w:val="4"/>
        </w:numPr>
        <w:tabs>
          <w:tab w:val="left" w:pos="0"/>
        </w:tabs>
        <w:rPr>
          <w:lang w:val="en-GB"/>
        </w:rPr>
      </w:pPr>
      <w:r>
        <w:rPr>
          <w:lang w:val="en-GB"/>
        </w:rPr>
        <w:t>the management of the security server's internal TLS certificate,</w:t>
      </w:r>
    </w:p>
    <w:p w:rsidR="00070A5D" w:rsidRDefault="00A324AC">
      <w:pPr>
        <w:numPr>
          <w:ilvl w:val="0"/>
          <w:numId w:val="4"/>
        </w:numPr>
        <w:tabs>
          <w:tab w:val="left" w:pos="0"/>
        </w:tabs>
        <w:rPr>
          <w:lang w:val="en-GB"/>
        </w:rPr>
      </w:pPr>
      <w:r>
        <w:rPr>
          <w:lang w:val="en-GB"/>
        </w:rPr>
        <w:t>the management of keys and certificates and</w:t>
      </w:r>
    </w:p>
    <w:p w:rsidR="00070A5D" w:rsidRDefault="00A324AC">
      <w:pPr>
        <w:numPr>
          <w:ilvl w:val="0"/>
          <w:numId w:val="4"/>
        </w:numPr>
        <w:tabs>
          <w:tab w:val="left" w:pos="0"/>
        </w:tabs>
        <w:rPr>
          <w:lang w:val="en-GB"/>
        </w:rPr>
      </w:pPr>
      <w:proofErr w:type="gramStart"/>
      <w:r>
        <w:rPr>
          <w:lang w:val="en-GB"/>
        </w:rPr>
        <w:t>the</w:t>
      </w:r>
      <w:proofErr w:type="gramEnd"/>
      <w:r>
        <w:rPr>
          <w:lang w:val="en-GB"/>
        </w:rPr>
        <w:t xml:space="preserve"> backing up and restoring the security server configuration.</w:t>
      </w:r>
    </w:p>
    <w:p w:rsidR="00070A5D" w:rsidRDefault="00A324AC">
      <w:pPr>
        <w:rPr>
          <w:lang w:val="en-GB"/>
        </w:rPr>
      </w:pPr>
      <w:r>
        <w:rPr>
          <w:lang w:val="en-GB"/>
        </w:rPr>
        <w:t>The use cases include verifications that take place, and the main error conditions that may be encountered during the described process. The general system errors that may be encountered in most of the use cases (e.g., database connection errors or out of memory errors) are not described in this document.</w:t>
      </w:r>
    </w:p>
    <w:p w:rsidR="00070A5D" w:rsidRDefault="00A324AC">
      <w:pPr>
        <w:rPr>
          <w:lang w:val="en-GB"/>
        </w:rPr>
      </w:pPr>
      <w:r>
        <w:rPr>
          <w:lang w:val="en-GB"/>
        </w:rPr>
        <w:t xml:space="preserve">The use cases assume that the X-Road software components involved in the use cases are installed and initialised (see </w:t>
      </w:r>
      <w:r>
        <w:rPr>
          <w:lang w:val="en-GB"/>
        </w:rPr>
        <w:fldChar w:fldCharType="begin"/>
      </w:r>
      <w:r>
        <w:rPr>
          <w:lang w:val="en-GB"/>
        </w:rPr>
        <w:instrText xml:space="preserve"> REF Ref_Security%20Server%20Installation%20G \h </w:instrText>
      </w:r>
      <w:r w:rsidR="00282F6A">
        <w:rPr>
          <w:lang w:val="en-GB"/>
        </w:rPr>
      </w:r>
      <w:r>
        <w:rPr>
          <w:lang w:val="en-GB"/>
        </w:rPr>
        <w:fldChar w:fldCharType="separate"/>
      </w:r>
      <w:r w:rsidR="00282F6A">
        <w:rPr>
          <w:color w:val="000000"/>
          <w:lang w:val="en-GB"/>
        </w:rPr>
        <w:t>[IG-SS]</w:t>
      </w:r>
      <w:r>
        <w:rPr>
          <w:lang w:val="en-GB"/>
        </w:rPr>
        <w:fldChar w:fldCharType="end"/>
      </w:r>
      <w:r>
        <w:rPr>
          <w:lang w:val="en-GB"/>
        </w:rPr>
        <w:t>).</w:t>
      </w:r>
    </w:p>
    <w:p w:rsidR="00070A5D" w:rsidRDefault="00A324AC">
      <w:r>
        <w:rPr>
          <w:lang w:val="en-GB"/>
        </w:rPr>
        <w:t xml:space="preserve">The use cases including a human actor (the </w:t>
      </w:r>
      <w:r>
        <w:rPr>
          <w:i/>
          <w:iCs/>
          <w:lang w:val="en-GB"/>
        </w:rPr>
        <w:t>level</w:t>
      </w:r>
      <w:r>
        <w:rPr>
          <w:lang w:val="en-GB"/>
        </w:rPr>
        <w:t xml:space="preserve"> of the use case is </w:t>
      </w:r>
      <w:r>
        <w:rPr>
          <w:i/>
          <w:iCs/>
          <w:lang w:val="en-GB"/>
        </w:rPr>
        <w:t>user task</w:t>
      </w:r>
      <w:r>
        <w:rPr>
          <w:lang w:val="en-GB"/>
        </w:rPr>
        <w:t>) assume, that the actor is logged in to the system and has the access rights required to carry out the use case.</w:t>
      </w:r>
    </w:p>
    <w:p w:rsidR="00070A5D" w:rsidRDefault="00A324AC">
      <w:pPr>
        <w:pStyle w:val="Heading2"/>
        <w:tabs>
          <w:tab w:val="left" w:pos="0"/>
        </w:tabs>
        <w:rPr>
          <w:lang w:val="en-GB"/>
        </w:rPr>
      </w:pPr>
      <w:bookmarkStart w:id="5" w:name="__RefHeading__1444_2115075793"/>
      <w:bookmarkStart w:id="6" w:name="_Toc438048470"/>
      <w:bookmarkEnd w:id="5"/>
      <w:r>
        <w:t>Terms and Abbreviations</w:t>
      </w:r>
      <w:bookmarkEnd w:id="6"/>
    </w:p>
    <w:p w:rsidR="00070A5D" w:rsidRDefault="00A324AC">
      <w:pPr>
        <w:rPr>
          <w:lang w:val="en-GB"/>
        </w:rPr>
      </w:pPr>
      <w:r>
        <w:rPr>
          <w:lang w:val="en-GB"/>
        </w:rPr>
        <w:t xml:space="preserve">The definitions for general X-Road terms can be found at </w:t>
      </w:r>
      <w:hyperlink r:id="rId10" w:history="1">
        <w:r>
          <w:rPr>
            <w:rStyle w:val="Hyperlink"/>
          </w:rPr>
          <w:t>https://confluence.ria.ee/display/XROADDOCS/Terms%2C+definitions+and+abbrevations</w:t>
        </w:r>
      </w:hyperlink>
      <w:r>
        <w:rPr>
          <w:lang w:val="en-GB"/>
        </w:rPr>
        <w:t xml:space="preserve">. </w:t>
      </w:r>
    </w:p>
    <w:p w:rsidR="00070A5D" w:rsidRDefault="00A324AC">
      <w:pPr>
        <w:rPr>
          <w:b/>
          <w:bCs/>
          <w:lang w:val="en-GB"/>
        </w:rPr>
      </w:pPr>
      <w:r>
        <w:rPr>
          <w:lang w:val="en-GB"/>
        </w:rPr>
        <w:t>This section defines the terms that are not defined in the aforementioned document or that have contextual meaning specific to this document in addition to the general definition.</w:t>
      </w:r>
    </w:p>
    <w:p w:rsidR="00070A5D" w:rsidRDefault="00A324AC">
      <w:pPr>
        <w:numPr>
          <w:ilvl w:val="0"/>
          <w:numId w:val="4"/>
        </w:numPr>
        <w:tabs>
          <w:tab w:val="left" w:pos="0"/>
        </w:tabs>
        <w:rPr>
          <w:b/>
          <w:bCs/>
          <w:lang w:val="en-GB"/>
        </w:rPr>
      </w:pPr>
      <w:r>
        <w:rPr>
          <w:b/>
          <w:bCs/>
          <w:lang w:val="en-GB"/>
        </w:rPr>
        <w:t>Internal TLS key</w:t>
      </w:r>
      <w:r>
        <w:rPr>
          <w:lang w:val="en-GB"/>
        </w:rPr>
        <w:t xml:space="preserve"> and </w:t>
      </w:r>
      <w:r>
        <w:rPr>
          <w:b/>
          <w:bCs/>
          <w:lang w:val="en-GB"/>
        </w:rPr>
        <w:t>internal</w:t>
      </w:r>
      <w:r>
        <w:rPr>
          <w:lang w:val="en-GB"/>
        </w:rPr>
        <w:t xml:space="preserve"> </w:t>
      </w:r>
      <w:r>
        <w:rPr>
          <w:b/>
          <w:bCs/>
          <w:lang w:val="en-GB"/>
        </w:rPr>
        <w:t>TLS certificates</w:t>
      </w:r>
      <w:r>
        <w:rPr>
          <w:lang w:val="en-GB"/>
        </w:rPr>
        <w:t xml:space="preserve"> are used for setting up the TLS connection between the security server and the client information systems.</w:t>
      </w:r>
    </w:p>
    <w:p w:rsidR="00070A5D" w:rsidRDefault="00A324AC">
      <w:pPr>
        <w:numPr>
          <w:ilvl w:val="0"/>
          <w:numId w:val="4"/>
        </w:numPr>
        <w:tabs>
          <w:tab w:val="left" w:pos="0"/>
        </w:tabs>
      </w:pPr>
      <w:r>
        <w:rPr>
          <w:b/>
          <w:bCs/>
          <w:lang w:val="en-GB"/>
        </w:rPr>
        <w:t xml:space="preserve">Certificate signing request (CSR) </w:t>
      </w:r>
      <w:r>
        <w:rPr>
          <w:sz w:val="21"/>
          <w:lang w:val="en-GB"/>
        </w:rPr>
        <w:t>is generated in the security server for a certain approved certification authority for signing a public key and associated information.</w:t>
      </w:r>
    </w:p>
    <w:p w:rsidR="00070A5D" w:rsidRDefault="00A324AC">
      <w:pPr>
        <w:pStyle w:val="Heading2"/>
        <w:tabs>
          <w:tab w:val="left" w:pos="0"/>
        </w:tabs>
        <w:rPr>
          <w:color w:val="000000"/>
          <w:lang w:val="en-GB"/>
        </w:rPr>
      </w:pPr>
      <w:bookmarkStart w:id="7" w:name="__RefHeading__1446_2115075793"/>
      <w:bookmarkStart w:id="8" w:name="_Toc438048471"/>
      <w:bookmarkEnd w:id="7"/>
      <w:r>
        <w:t>References</w:t>
      </w:r>
      <w:bookmarkEnd w:id="8"/>
    </w:p>
    <w:p w:rsidR="00070A5D" w:rsidRDefault="00A324AC">
      <w:pPr>
        <w:numPr>
          <w:ilvl w:val="0"/>
          <w:numId w:val="3"/>
        </w:numPr>
        <w:tabs>
          <w:tab w:val="left" w:pos="0"/>
        </w:tabs>
        <w:rPr>
          <w:lang w:val="en-GB"/>
        </w:rPr>
      </w:pPr>
      <w:bookmarkStart w:id="9" w:name="Ref_Security%20Server%20Installation%20G"/>
      <w:r>
        <w:rPr>
          <w:color w:val="000000"/>
          <w:lang w:val="en-GB"/>
        </w:rPr>
        <w:t>[IG-SS]</w:t>
      </w:r>
      <w:bookmarkEnd w:id="9"/>
      <w:r>
        <w:rPr>
          <w:color w:val="000000"/>
          <w:lang w:val="en-GB"/>
        </w:rPr>
        <w:t xml:space="preserve"> X-Road 6. Security Server Installation Guide. Document ID: IG-SS.</w:t>
      </w:r>
    </w:p>
    <w:p w:rsidR="00070A5D" w:rsidRDefault="00A324AC">
      <w:pPr>
        <w:numPr>
          <w:ilvl w:val="0"/>
          <w:numId w:val="3"/>
        </w:numPr>
        <w:tabs>
          <w:tab w:val="left" w:pos="0"/>
        </w:tabs>
        <w:rPr>
          <w:color w:val="000000"/>
          <w:lang w:val="en-GB"/>
        </w:rPr>
      </w:pPr>
      <w:bookmarkStart w:id="10" w:name="Ref_X-Road%3A%20Audit%20Log%20Events"/>
      <w:r>
        <w:rPr>
          <w:lang w:val="en-GB"/>
        </w:rPr>
        <w:t>[SPEC-AL]</w:t>
      </w:r>
      <w:bookmarkEnd w:id="10"/>
      <w:r>
        <w:rPr>
          <w:lang w:val="en-GB"/>
        </w:rPr>
        <w:t xml:space="preserve"> X-Road: Audit Log Events. Document ID: SPEC-AL.</w:t>
      </w:r>
    </w:p>
    <w:p w:rsidR="00070A5D" w:rsidRDefault="00A324AC">
      <w:pPr>
        <w:numPr>
          <w:ilvl w:val="0"/>
          <w:numId w:val="3"/>
        </w:numPr>
        <w:tabs>
          <w:tab w:val="left" w:pos="0"/>
        </w:tabs>
        <w:rPr>
          <w:color w:val="000000"/>
        </w:rPr>
      </w:pPr>
      <w:bookmarkStart w:id="11" w:name="Ref_PKCS11"/>
      <w:r>
        <w:rPr>
          <w:color w:val="000000"/>
          <w:lang w:val="en-GB"/>
        </w:rPr>
        <w:t>[PKCS11]</w:t>
      </w:r>
      <w:bookmarkEnd w:id="11"/>
      <w:r>
        <w:rPr>
          <w:color w:val="000000"/>
          <w:lang w:val="en-GB"/>
        </w:rPr>
        <w:t xml:space="preserve"> PKCS #11 Cryptographic Token Interface Base Specification Version 2.40. Function return values. </w:t>
      </w:r>
      <w:hyperlink r:id="rId11" w:anchor="_Toc372627249" w:history="1">
        <w:r>
          <w:rPr>
            <w:rStyle w:val="Hyperlink"/>
            <w:color w:val="000000"/>
            <w:lang w:val="en-GB"/>
          </w:rPr>
          <w:t>http://docs.oasis-open.org/pkcs11/pkcs11-</w:t>
        </w:r>
      </w:hyperlink>
      <w:hyperlink r:id="rId12" w:anchor="_Toc372627249" w:history="1">
        <w:r>
          <w:rPr>
            <w:rStyle w:val="Hyperlink"/>
            <w:color w:val="000000"/>
            <w:lang w:val="en-GB"/>
          </w:rPr>
          <w:t>base/v2.40/csprd01/pkcs11-base-v2.40-csprd01.html#_Toc372627249</w:t>
        </w:r>
      </w:hyperlink>
      <w:r>
        <w:rPr>
          <w:color w:val="000000"/>
          <w:lang w:val="en-GB"/>
        </w:rPr>
        <w:t xml:space="preserve"> </w:t>
      </w:r>
    </w:p>
    <w:p w:rsidR="00070A5D" w:rsidRDefault="00A324AC">
      <w:pPr>
        <w:numPr>
          <w:ilvl w:val="0"/>
          <w:numId w:val="3"/>
        </w:numPr>
        <w:tabs>
          <w:tab w:val="left" w:pos="0"/>
        </w:tabs>
        <w:rPr>
          <w:color w:val="000000"/>
          <w:lang w:val="en-GB"/>
        </w:rPr>
      </w:pPr>
      <w:bookmarkStart w:id="12" w:name="Ref_X509"/>
      <w:r>
        <w:rPr>
          <w:color w:val="000000"/>
        </w:rPr>
        <w:t>[X509]</w:t>
      </w:r>
      <w:bookmarkEnd w:id="12"/>
      <w:r>
        <w:rPr>
          <w:color w:val="000000"/>
        </w:rPr>
        <w:t xml:space="preserve"> </w:t>
      </w:r>
      <w:r>
        <w:rPr>
          <w:color w:val="000000"/>
          <w:lang w:val="en-GB"/>
        </w:rPr>
        <w:t>Internet X.509 Public Key Infrastructure Certificate and Certificate Revocation List (CRL) Profile, Internet Engineering Task Force, 2008.</w:t>
      </w:r>
    </w:p>
    <w:p w:rsidR="00070A5D" w:rsidRDefault="00A324AC">
      <w:pPr>
        <w:numPr>
          <w:ilvl w:val="0"/>
          <w:numId w:val="3"/>
        </w:numPr>
        <w:tabs>
          <w:tab w:val="left" w:pos="0"/>
        </w:tabs>
        <w:rPr>
          <w:color w:val="000000"/>
          <w:lang w:val="en-GB"/>
        </w:rPr>
      </w:pPr>
      <w:bookmarkStart w:id="13" w:name="Ref_UC-MESS"/>
      <w:r>
        <w:rPr>
          <w:color w:val="000000"/>
          <w:lang w:val="en-GB"/>
        </w:rPr>
        <w:t>[UC-MESS]</w:t>
      </w:r>
      <w:bookmarkEnd w:id="13"/>
      <w:r>
        <w:rPr>
          <w:color w:val="000000"/>
          <w:lang w:val="en-GB"/>
        </w:rPr>
        <w:t xml:space="preserve"> X-Road: Use Case Model for Member Communication. Document ID: UC-MESS.</w:t>
      </w:r>
    </w:p>
    <w:p w:rsidR="00070A5D" w:rsidRDefault="00A324AC">
      <w:pPr>
        <w:numPr>
          <w:ilvl w:val="0"/>
          <w:numId w:val="3"/>
        </w:numPr>
        <w:tabs>
          <w:tab w:val="left" w:pos="0"/>
        </w:tabs>
        <w:rPr>
          <w:color w:val="000000"/>
          <w:lang w:val="en-GB"/>
        </w:rPr>
      </w:pPr>
      <w:r>
        <w:rPr>
          <w:color w:val="000000"/>
          <w:lang w:val="en-GB"/>
        </w:rPr>
        <w:t>[UC-MEMBER] X-Road: Use Case Model for Member Management. Document ID: UC-MEMBER.</w:t>
      </w:r>
    </w:p>
    <w:p w:rsidR="00070A5D" w:rsidRDefault="00A324AC">
      <w:pPr>
        <w:numPr>
          <w:ilvl w:val="0"/>
          <w:numId w:val="3"/>
        </w:numPr>
        <w:tabs>
          <w:tab w:val="left" w:pos="0"/>
        </w:tabs>
      </w:pPr>
      <w:bookmarkStart w:id="14" w:name="Ref_X-Road%3A%20Protocol%20for%20Managem"/>
      <w:r>
        <w:rPr>
          <w:color w:val="000000"/>
          <w:lang w:val="en-GB"/>
        </w:rPr>
        <w:t>[PR-MSERV]</w:t>
      </w:r>
      <w:bookmarkEnd w:id="14"/>
      <w:r>
        <w:rPr>
          <w:color w:val="000000"/>
          <w:lang w:val="en-GB"/>
        </w:rPr>
        <w:t xml:space="preserve"> X-Road: Protocol for Management Services. Document ID: PR-MSERV.</w:t>
      </w:r>
    </w:p>
    <w:p w:rsidR="00070A5D" w:rsidRDefault="00A324AC">
      <w:pPr>
        <w:pStyle w:val="Heading1"/>
        <w:tabs>
          <w:tab w:val="left" w:pos="0"/>
        </w:tabs>
        <w:rPr>
          <w:lang w:val="en-GB"/>
        </w:rPr>
      </w:pPr>
      <w:bookmarkStart w:id="15" w:name="__RefHeading__13627_2063108097"/>
      <w:bookmarkStart w:id="16" w:name="_Toc438048472"/>
      <w:bookmarkEnd w:id="15"/>
      <w:r>
        <w:t>Overview</w:t>
      </w:r>
      <w:bookmarkEnd w:id="16"/>
    </w:p>
    <w:p w:rsidR="00070A5D" w:rsidRDefault="00A324AC">
      <w:pPr>
        <w:rPr>
          <w:lang w:val="en-GB"/>
        </w:rPr>
      </w:pPr>
      <w:r>
        <w:rPr>
          <w:lang w:val="en-GB"/>
        </w:rPr>
        <w:t xml:space="preserve">Timestamping services are used to preserve the evidence value of the messages exchanged over the X-Road (see </w:t>
      </w:r>
      <w:r>
        <w:rPr>
          <w:lang w:val="en-GB"/>
        </w:rPr>
        <w:fldChar w:fldCharType="begin"/>
      </w:r>
      <w:r>
        <w:rPr>
          <w:lang w:val="en-GB"/>
        </w:rPr>
        <w:instrText xml:space="preserve"> REF Ref_UC-MESS \h </w:instrText>
      </w:r>
      <w:r>
        <w:rPr>
          <w:lang w:val="en-GB"/>
        </w:rPr>
      </w:r>
      <w:r>
        <w:rPr>
          <w:lang w:val="en-GB"/>
        </w:rPr>
        <w:fldChar w:fldCharType="separate"/>
      </w:r>
      <w:r w:rsidR="00282F6A">
        <w:rPr>
          <w:color w:val="000000"/>
          <w:lang w:val="en-GB"/>
        </w:rPr>
        <w:t>[UC-MESS]</w:t>
      </w:r>
      <w:r>
        <w:rPr>
          <w:lang w:val="en-GB"/>
        </w:rPr>
        <w:fldChar w:fldCharType="end"/>
      </w:r>
      <w:r>
        <w:rPr>
          <w:lang w:val="en-GB"/>
        </w:rPr>
        <w:t xml:space="preserve">). The timestamping services used in a security server must be approved by the X-Road governing agency. </w:t>
      </w:r>
    </w:p>
    <w:p w:rsidR="00070A5D" w:rsidRDefault="00A324AC">
      <w:pPr>
        <w:rPr>
          <w:lang w:val="en-GB"/>
        </w:rPr>
      </w:pPr>
      <w:r>
        <w:rPr>
          <w:lang w:val="en-GB"/>
        </w:rPr>
        <w:t xml:space="preserve">TLS certificates are used for establishing TLS connections with the security server client's information systems if the “HTTPS” connection method is chosen for the client's servers. </w:t>
      </w:r>
    </w:p>
    <w:p w:rsidR="00070A5D" w:rsidRDefault="00A324AC">
      <w:r>
        <w:rPr>
          <w:lang w:val="en-GB"/>
        </w:rPr>
        <w:t>Signing certificates are used for signing X-Road messages. Authentication certificates are</w:t>
      </w:r>
      <w:r>
        <w:t xml:space="preserve"> used for establishing secure data exchange channels between the security servers. </w:t>
      </w:r>
    </w:p>
    <w:p w:rsidR="00070A5D" w:rsidRDefault="00A324AC">
      <w:pPr>
        <w:rPr>
          <w:b/>
          <w:bCs/>
        </w:rPr>
      </w:pPr>
      <w:r>
        <w:t xml:space="preserve">Backing up the system configuration ensures that in case of system failure, the system configuration can be restored to a previously backed up state. </w:t>
      </w:r>
    </w:p>
    <w:p w:rsidR="00070A5D" w:rsidRDefault="00A324AC">
      <w:pPr>
        <w:pStyle w:val="Heading1"/>
        <w:tabs>
          <w:tab w:val="left" w:pos="0"/>
        </w:tabs>
      </w:pPr>
      <w:bookmarkStart w:id="17" w:name="__RefHeading__12172_537985425"/>
      <w:bookmarkStart w:id="18" w:name="_Toc438048473"/>
      <w:bookmarkEnd w:id="17"/>
      <w:r>
        <w:t>Use Case Model</w:t>
      </w:r>
      <w:bookmarkEnd w:id="18"/>
    </w:p>
    <w:p w:rsidR="00070A5D" w:rsidRDefault="00A324AC">
      <w:pPr>
        <w:pStyle w:val="Heading2"/>
        <w:tabs>
          <w:tab w:val="left" w:pos="0"/>
        </w:tabs>
        <w:rPr>
          <w:b w:val="0"/>
          <w:bCs w:val="0"/>
          <w:lang w:val="en-GB"/>
        </w:rPr>
      </w:pPr>
      <w:bookmarkStart w:id="19" w:name="__RefHeading__84679_116057917"/>
      <w:bookmarkStart w:id="20" w:name="_Toc438048474"/>
      <w:bookmarkEnd w:id="19"/>
      <w:r>
        <w:t>Actors</w:t>
      </w:r>
      <w:bookmarkEnd w:id="20"/>
    </w:p>
    <w:p w:rsidR="00070A5D" w:rsidRDefault="00A324AC">
      <w:pPr>
        <w:rPr>
          <w:b/>
          <w:bCs/>
        </w:rPr>
      </w:pPr>
      <w:r>
        <w:rPr>
          <w:lang w:val="en-GB"/>
        </w:rPr>
        <w:t xml:space="preserve">The X-Road security server management use case model includes </w:t>
      </w:r>
      <w:r>
        <w:t>the</w:t>
      </w:r>
      <w:r>
        <w:rPr>
          <w:lang w:val="en-GB"/>
        </w:rPr>
        <w:t xml:space="preserve"> following actor:</w:t>
      </w:r>
    </w:p>
    <w:p w:rsidR="00070A5D" w:rsidRDefault="00A324AC">
      <w:pPr>
        <w:numPr>
          <w:ilvl w:val="0"/>
          <w:numId w:val="4"/>
        </w:numPr>
        <w:tabs>
          <w:tab w:val="left" w:pos="0"/>
        </w:tabs>
        <w:rPr>
          <w:b/>
          <w:bCs/>
        </w:rPr>
      </w:pPr>
      <w:r>
        <w:rPr>
          <w:b/>
          <w:bCs/>
        </w:rPr>
        <w:t>SS administrator</w:t>
      </w:r>
      <w:r>
        <w:t xml:space="preserve"> (security server administrator) – a person responsible for managing the security server.</w:t>
      </w:r>
    </w:p>
    <w:p w:rsidR="00070A5D" w:rsidRDefault="00A324AC">
      <w:pPr>
        <w:numPr>
          <w:ilvl w:val="0"/>
          <w:numId w:val="4"/>
        </w:numPr>
        <w:tabs>
          <w:tab w:val="left" w:pos="0"/>
        </w:tabs>
        <w:rPr>
          <w:b/>
          <w:bCs/>
        </w:rPr>
      </w:pPr>
      <w:r>
        <w:rPr>
          <w:b/>
          <w:bCs/>
        </w:rPr>
        <w:t>Central server</w:t>
      </w:r>
      <w:r>
        <w:t xml:space="preserve"> – the central server of the X-Road instance. The central server provides management services for the security servers of this X-Road instance. The authentication certificate deletion requests are forwarded to the central server by the management services' security server. The authentication certificate registration request is sent directly to the central server by the security server that the certificate is to be registered for.</w:t>
      </w:r>
    </w:p>
    <w:p w:rsidR="00070A5D" w:rsidRDefault="00A324AC">
      <w:pPr>
        <w:numPr>
          <w:ilvl w:val="0"/>
          <w:numId w:val="4"/>
        </w:numPr>
        <w:tabs>
          <w:tab w:val="left" w:pos="0"/>
        </w:tabs>
      </w:pPr>
      <w:r>
        <w:rPr>
          <w:b/>
          <w:bCs/>
        </w:rPr>
        <w:t>Management services' security server</w:t>
      </w:r>
      <w:r>
        <w:t xml:space="preserve"> – a security server that has the management services' provider for this X-Road instance registered as a security server client.</w:t>
      </w:r>
    </w:p>
    <w:p w:rsidR="00070A5D" w:rsidRDefault="00A324AC">
      <w:r>
        <w:t xml:space="preserve">The relationships between actors, systems and use cases are described in Figure </w:t>
      </w:r>
      <w:r>
        <w:fldChar w:fldCharType="begin"/>
      </w:r>
      <w:r>
        <w:instrText xml:space="preserve"> REF Ref_Use_case_diagram_for_security_serve \h </w:instrText>
      </w:r>
      <w:r>
        <w:fldChar w:fldCharType="separate"/>
      </w:r>
      <w:r w:rsidR="00282F6A">
        <w:rPr>
          <w:noProof/>
          <w:lang w:val="en-GB"/>
        </w:rPr>
        <w:t>1</w:t>
      </w:r>
      <w:r>
        <w:fldChar w:fldCharType="end"/>
      </w:r>
      <w:r>
        <w:t>.</w:t>
      </w:r>
    </w:p>
    <w:p w:rsidR="00070A5D" w:rsidRDefault="00282F6A">
      <w:pPr>
        <w:rPr>
          <w:lang w:val="en-GB"/>
        </w:rPr>
      </w:pPr>
      <w:r>
        <w:pict>
          <v:shape id="_x0000_i1027" type="#_x0000_t75" style="width:444.65pt;height:384.75pt" filled="t">
            <v:fill color2="black"/>
            <v:imagedata r:id="rId13" o:title=""/>
          </v:shape>
        </w:pict>
      </w:r>
    </w:p>
    <w:p w:rsidR="00070A5D" w:rsidRDefault="00A324AC">
      <w:pPr>
        <w:pStyle w:val="Caption"/>
        <w:rPr>
          <w:bCs/>
        </w:rPr>
      </w:pPr>
      <w:r>
        <w:rPr>
          <w:lang w:val="en-GB"/>
        </w:rPr>
        <w:t xml:space="preserve">Figure </w:t>
      </w:r>
      <w:bookmarkStart w:id="21" w:name="Ref_Use_case_diagram_for_security_serve"/>
      <w:r>
        <w:rPr>
          <w:lang w:val="en-GB"/>
        </w:rPr>
        <w:fldChar w:fldCharType="begin"/>
      </w:r>
      <w:r>
        <w:rPr>
          <w:lang w:val="en-GB"/>
        </w:rPr>
        <w:instrText xml:space="preserve"> SEQ "Figure" \* ARABIC </w:instrText>
      </w:r>
      <w:r>
        <w:rPr>
          <w:lang w:val="en-GB"/>
        </w:rPr>
        <w:fldChar w:fldCharType="separate"/>
      </w:r>
      <w:r w:rsidR="00282F6A">
        <w:rPr>
          <w:noProof/>
          <w:lang w:val="en-GB"/>
        </w:rPr>
        <w:t>1</w:t>
      </w:r>
      <w:r>
        <w:rPr>
          <w:lang w:val="en-GB"/>
        </w:rPr>
        <w:fldChar w:fldCharType="end"/>
      </w:r>
      <w:bookmarkEnd w:id="21"/>
      <w:r>
        <w:rPr>
          <w:lang w:val="en-GB"/>
        </w:rPr>
        <w:t>. Use case diagram for security server management</w:t>
      </w:r>
    </w:p>
    <w:p w:rsidR="00070A5D" w:rsidRDefault="00A324AC">
      <w:pPr>
        <w:pStyle w:val="Heading2"/>
        <w:tabs>
          <w:tab w:val="left" w:pos="0"/>
        </w:tabs>
      </w:pPr>
      <w:bookmarkStart w:id="22" w:name="__RefHeading___Toc9539_2105450228"/>
      <w:bookmarkStart w:id="23" w:name="_Toc438048475"/>
      <w:bookmarkEnd w:id="22"/>
      <w:r>
        <w:t xml:space="preserve">UC SS_01: </w:t>
      </w:r>
      <w:r>
        <w:rPr>
          <w:lang w:val="en-GB"/>
        </w:rPr>
        <w:t xml:space="preserve">Log In </w:t>
      </w:r>
      <w:r>
        <w:t>to the Graphical User Interface</w:t>
      </w:r>
      <w:bookmarkEnd w:id="23"/>
    </w:p>
    <w:p w:rsidR="00070A5D" w:rsidRDefault="00A324AC">
      <w:pPr>
        <w:rPr>
          <w:b/>
          <w:bCs/>
        </w:rPr>
      </w:pPr>
      <w:r>
        <w:rPr>
          <w:b/>
          <w:bCs/>
        </w:rPr>
        <w:t>System</w:t>
      </w:r>
      <w:r>
        <w:t>: Security server</w:t>
      </w:r>
    </w:p>
    <w:p w:rsidR="00070A5D" w:rsidRDefault="00A324AC">
      <w:pPr>
        <w:rPr>
          <w:b/>
          <w:bCs/>
        </w:rPr>
      </w:pPr>
      <w:r>
        <w:rPr>
          <w:b/>
          <w:bCs/>
        </w:rPr>
        <w:t>Level</w:t>
      </w:r>
      <w:r>
        <w:t xml:space="preserve">: User task </w:t>
      </w:r>
    </w:p>
    <w:p w:rsidR="00070A5D" w:rsidRDefault="00A324AC">
      <w:pPr>
        <w:rPr>
          <w:b/>
          <w:bCs/>
        </w:rPr>
      </w:pPr>
      <w:r>
        <w:rPr>
          <w:b/>
          <w:bCs/>
        </w:rPr>
        <w:t>Component:</w:t>
      </w:r>
      <w:r>
        <w:t xml:space="preserve"> Security server</w:t>
      </w:r>
    </w:p>
    <w:p w:rsidR="00070A5D" w:rsidRDefault="00A324AC">
      <w:pPr>
        <w:rPr>
          <w:b/>
          <w:bCs/>
        </w:rPr>
      </w:pPr>
      <w:r>
        <w:rPr>
          <w:b/>
          <w:bCs/>
        </w:rPr>
        <w:t>Actor:</w:t>
      </w:r>
      <w:r>
        <w:t xml:space="preserve"> SS administrator</w:t>
      </w:r>
    </w:p>
    <w:p w:rsidR="00070A5D" w:rsidRDefault="00A324AC">
      <w:pPr>
        <w:rPr>
          <w:b/>
          <w:bCs/>
        </w:rPr>
      </w:pPr>
      <w:r>
        <w:rPr>
          <w:b/>
          <w:bCs/>
        </w:rPr>
        <w:t>Brief Description:</w:t>
      </w:r>
      <w:r>
        <w:t xml:space="preserve"> SS administrator logs in to the graphical user interface (GUI) of the security server.</w:t>
      </w:r>
    </w:p>
    <w:p w:rsidR="00070A5D" w:rsidRDefault="00A324AC">
      <w:pPr>
        <w:rPr>
          <w:b/>
          <w:bCs/>
        </w:rPr>
      </w:pPr>
      <w:r>
        <w:rPr>
          <w:b/>
          <w:bCs/>
        </w:rPr>
        <w:t>Preconditions</w:t>
      </w:r>
      <w:r>
        <w:t>: -</w:t>
      </w:r>
    </w:p>
    <w:p w:rsidR="00070A5D" w:rsidRDefault="00A324AC">
      <w:pPr>
        <w:rPr>
          <w:b/>
          <w:bCs/>
        </w:rPr>
      </w:pPr>
      <w:proofErr w:type="spellStart"/>
      <w:r>
        <w:rPr>
          <w:b/>
          <w:bCs/>
        </w:rPr>
        <w:t>Postconditions</w:t>
      </w:r>
      <w:proofErr w:type="spellEnd"/>
      <w:r>
        <w:t>: An audit log record for the event is created.</w:t>
      </w:r>
    </w:p>
    <w:p w:rsidR="00070A5D" w:rsidRDefault="00A324AC">
      <w:pPr>
        <w:rPr>
          <w:b/>
          <w:bCs/>
        </w:rPr>
      </w:pPr>
      <w:r>
        <w:rPr>
          <w:b/>
          <w:bCs/>
        </w:rPr>
        <w:t>Trigger</w:t>
      </w:r>
      <w:r>
        <w:t>: SS administrator wishes to log in to the GUI to view or manage the security server configuration.</w:t>
      </w:r>
    </w:p>
    <w:p w:rsidR="00070A5D" w:rsidRDefault="00A324AC">
      <w:r>
        <w:rPr>
          <w:b/>
          <w:bCs/>
        </w:rPr>
        <w:t>Main Success Scenario</w:t>
      </w:r>
      <w:r>
        <w:t>:</w:t>
      </w:r>
    </w:p>
    <w:p w:rsidR="00070A5D" w:rsidRDefault="00A324AC">
      <w:pPr>
        <w:numPr>
          <w:ilvl w:val="0"/>
          <w:numId w:val="9"/>
        </w:numPr>
        <w:tabs>
          <w:tab w:val="left" w:pos="0"/>
        </w:tabs>
      </w:pPr>
      <w:r>
        <w:t>SS administrator selects to log in to the GUI.</w:t>
      </w:r>
    </w:p>
    <w:p w:rsidR="00070A5D" w:rsidRDefault="00A324AC">
      <w:pPr>
        <w:numPr>
          <w:ilvl w:val="0"/>
          <w:numId w:val="9"/>
        </w:numPr>
        <w:tabs>
          <w:tab w:val="left" w:pos="0"/>
        </w:tabs>
      </w:pPr>
      <w:r>
        <w:t>SS administrator inserts the user name and password.</w:t>
      </w:r>
    </w:p>
    <w:p w:rsidR="00070A5D" w:rsidRDefault="00A324AC">
      <w:pPr>
        <w:numPr>
          <w:ilvl w:val="0"/>
          <w:numId w:val="9"/>
        </w:numPr>
        <w:tabs>
          <w:tab w:val="left" w:pos="0"/>
        </w:tabs>
      </w:pPr>
      <w:r>
        <w:t>System verifies that the system is not currently undergoing the system restore process.</w:t>
      </w:r>
    </w:p>
    <w:p w:rsidR="00070A5D" w:rsidRDefault="00A324AC">
      <w:pPr>
        <w:numPr>
          <w:ilvl w:val="0"/>
          <w:numId w:val="9"/>
        </w:numPr>
        <w:tabs>
          <w:tab w:val="left" w:pos="0"/>
        </w:tabs>
      </w:pPr>
      <w:r>
        <w:t>System verifies that a user with the inserted user name and password is configured in the system configuration and logs the SS administrator in to the GUI.</w:t>
      </w:r>
    </w:p>
    <w:p w:rsidR="00070A5D" w:rsidRDefault="00A324AC">
      <w:pPr>
        <w:numPr>
          <w:ilvl w:val="0"/>
          <w:numId w:val="9"/>
        </w:numPr>
        <w:tabs>
          <w:tab w:val="left" w:pos="0"/>
        </w:tabs>
        <w:rPr>
          <w:b/>
          <w:bCs/>
        </w:rPr>
      </w:pPr>
      <w:r>
        <w:t>System logs the event “Log in user” to the audit log.</w:t>
      </w:r>
    </w:p>
    <w:p w:rsidR="00070A5D" w:rsidRDefault="00A324AC">
      <w:r>
        <w:rPr>
          <w:b/>
          <w:bCs/>
        </w:rPr>
        <w:t>Extensions</w:t>
      </w:r>
      <w:r>
        <w:t xml:space="preserve">: </w:t>
      </w:r>
    </w:p>
    <w:p w:rsidR="00070A5D" w:rsidRDefault="00A324AC">
      <w:r>
        <w:t xml:space="preserve">3a. </w:t>
      </w:r>
      <w:proofErr w:type="gramStart"/>
      <w:r>
        <w:t>The</w:t>
      </w:r>
      <w:proofErr w:type="gramEnd"/>
      <w:r>
        <w:t xml:space="preserve"> system is currently undergoing the system restore process.</w:t>
      </w:r>
    </w:p>
    <w:p w:rsidR="00070A5D" w:rsidRDefault="00A324AC">
      <w:pPr>
        <w:ind w:left="720"/>
      </w:pPr>
      <w:r>
        <w:t>3a.1. System displays the error message “Restore in progress, try again later”.</w:t>
      </w:r>
    </w:p>
    <w:p w:rsidR="00070A5D" w:rsidRDefault="00A324AC">
      <w:pPr>
        <w:ind w:left="720"/>
      </w:pPr>
      <w:r>
        <w:t>3a.2. System logs the event “Log in user failed” to the audit log.</w:t>
      </w:r>
    </w:p>
    <w:p w:rsidR="00070A5D" w:rsidRDefault="00A324AC">
      <w:pPr>
        <w:ind w:left="720"/>
      </w:pPr>
      <w:r>
        <w:t>3a.3. SS administrator selects to reinsert the user name and/or the password. Use case continues from step 3.</w:t>
      </w:r>
    </w:p>
    <w:p w:rsidR="00070A5D" w:rsidRDefault="00A324AC">
      <w:pPr>
        <w:ind w:left="1440"/>
      </w:pPr>
      <w:r>
        <w:t>3a.3a. SS administrator selects to terminate the use case.</w:t>
      </w:r>
    </w:p>
    <w:p w:rsidR="00070A5D" w:rsidRDefault="00A324AC">
      <w:r>
        <w:t xml:space="preserve">4a. </w:t>
      </w:r>
      <w:proofErr w:type="gramStart"/>
      <w:r>
        <w:t>The</w:t>
      </w:r>
      <w:proofErr w:type="gramEnd"/>
      <w:r>
        <w:t xml:space="preserve"> user with the inserted user name does not exist or the password is incorrect.</w:t>
      </w:r>
    </w:p>
    <w:p w:rsidR="00070A5D" w:rsidRDefault="00A324AC">
      <w:pPr>
        <w:ind w:left="720"/>
      </w:pPr>
      <w:r>
        <w:t>4a.1. System displays the error message “Authentication failed”.</w:t>
      </w:r>
    </w:p>
    <w:p w:rsidR="00070A5D" w:rsidRDefault="00A324AC">
      <w:pPr>
        <w:ind w:left="720"/>
      </w:pPr>
      <w:r>
        <w:t>4a.2. System logs the event “Log in user failed” to the audit log.</w:t>
      </w:r>
    </w:p>
    <w:p w:rsidR="00070A5D" w:rsidRDefault="00A324AC">
      <w:pPr>
        <w:ind w:left="720"/>
      </w:pPr>
      <w:r>
        <w:t>4a.3. SS administrator selects to reinsert the user name and/or the password. Use case continues from step 3.</w:t>
      </w:r>
    </w:p>
    <w:p w:rsidR="00070A5D" w:rsidRDefault="00A324AC">
      <w:pPr>
        <w:ind w:left="1440"/>
        <w:rPr>
          <w:b/>
          <w:bCs/>
        </w:rPr>
      </w:pPr>
      <w:r>
        <w:t>4a.3a. SS administrator selects to terminate the use case.</w:t>
      </w:r>
    </w:p>
    <w:p w:rsidR="00070A5D" w:rsidRDefault="00A324AC">
      <w:r>
        <w:rPr>
          <w:b/>
          <w:bCs/>
        </w:rPr>
        <w:t>Related information</w:t>
      </w:r>
      <w:r>
        <w:t xml:space="preserve">: </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pStyle w:val="Heading2"/>
        <w:tabs>
          <w:tab w:val="left" w:pos="0"/>
        </w:tabs>
      </w:pPr>
      <w:bookmarkStart w:id="24" w:name="__RefHeading___Toc83289_1752710042"/>
      <w:bookmarkStart w:id="25" w:name="_Toc438048476"/>
      <w:bookmarkEnd w:id="24"/>
      <w:r>
        <w:t>UC SS_02: Log Out of the Graphical User Interface</w:t>
      </w:r>
      <w:bookmarkEnd w:id="25"/>
    </w:p>
    <w:p w:rsidR="00070A5D" w:rsidRDefault="00A324AC">
      <w:pPr>
        <w:rPr>
          <w:b/>
          <w:bCs/>
        </w:rPr>
      </w:pPr>
      <w:r>
        <w:rPr>
          <w:b/>
          <w:bCs/>
        </w:rPr>
        <w:t>System</w:t>
      </w:r>
      <w:r>
        <w:t>: Security server</w:t>
      </w:r>
    </w:p>
    <w:p w:rsidR="00070A5D" w:rsidRDefault="00A324AC">
      <w:pPr>
        <w:rPr>
          <w:b/>
          <w:bCs/>
        </w:rPr>
      </w:pPr>
      <w:r>
        <w:rPr>
          <w:b/>
          <w:bCs/>
        </w:rPr>
        <w:t>Level</w:t>
      </w:r>
      <w:r>
        <w:t xml:space="preserve">: User task </w:t>
      </w:r>
    </w:p>
    <w:p w:rsidR="00070A5D" w:rsidRDefault="00A324AC">
      <w:pPr>
        <w:rPr>
          <w:b/>
          <w:bCs/>
        </w:rPr>
      </w:pPr>
      <w:r>
        <w:rPr>
          <w:b/>
          <w:bCs/>
        </w:rPr>
        <w:t>Component:</w:t>
      </w:r>
      <w:r>
        <w:t xml:space="preserve"> Security server</w:t>
      </w:r>
    </w:p>
    <w:p w:rsidR="00070A5D" w:rsidRDefault="00A324AC">
      <w:pPr>
        <w:rPr>
          <w:b/>
          <w:bCs/>
        </w:rPr>
      </w:pPr>
      <w:r>
        <w:rPr>
          <w:b/>
          <w:bCs/>
        </w:rPr>
        <w:t>Actor</w:t>
      </w:r>
      <w:r>
        <w:t>: SS administrator</w:t>
      </w:r>
    </w:p>
    <w:p w:rsidR="00070A5D" w:rsidRDefault="00A324AC">
      <w:pPr>
        <w:rPr>
          <w:b/>
          <w:bCs/>
        </w:rPr>
      </w:pPr>
      <w:r>
        <w:rPr>
          <w:b/>
          <w:bCs/>
        </w:rPr>
        <w:t>Brief Description</w:t>
      </w:r>
      <w:r>
        <w:t>: SS administrator logs out of the GUI.</w:t>
      </w:r>
    </w:p>
    <w:p w:rsidR="00070A5D" w:rsidRDefault="00A324AC">
      <w:pPr>
        <w:rPr>
          <w:b/>
          <w:bCs/>
        </w:rPr>
      </w:pPr>
      <w:r>
        <w:rPr>
          <w:b/>
          <w:bCs/>
        </w:rPr>
        <w:t>Preconditions</w:t>
      </w:r>
      <w:r>
        <w:t>: -</w:t>
      </w:r>
    </w:p>
    <w:p w:rsidR="00070A5D" w:rsidRDefault="00A324AC">
      <w:proofErr w:type="spellStart"/>
      <w:r>
        <w:rPr>
          <w:b/>
          <w:bCs/>
        </w:rPr>
        <w:t>Postconditions</w:t>
      </w:r>
      <w:proofErr w:type="spellEnd"/>
      <w:r>
        <w:t xml:space="preserve">: </w:t>
      </w:r>
    </w:p>
    <w:p w:rsidR="00070A5D" w:rsidRDefault="00A324AC">
      <w:pPr>
        <w:numPr>
          <w:ilvl w:val="0"/>
          <w:numId w:val="4"/>
        </w:numPr>
        <w:tabs>
          <w:tab w:val="left" w:pos="0"/>
        </w:tabs>
      </w:pPr>
      <w:r>
        <w:t>SS administrator is logged out of the GUI.</w:t>
      </w:r>
    </w:p>
    <w:p w:rsidR="00070A5D" w:rsidRDefault="00A324AC">
      <w:pPr>
        <w:numPr>
          <w:ilvl w:val="0"/>
          <w:numId w:val="4"/>
        </w:numPr>
        <w:tabs>
          <w:tab w:val="left" w:pos="0"/>
        </w:tabs>
        <w:rPr>
          <w:b/>
          <w:bCs/>
        </w:rPr>
      </w:pPr>
      <w:r>
        <w:t>An audit log record for the event is created.</w:t>
      </w:r>
    </w:p>
    <w:p w:rsidR="00070A5D" w:rsidRDefault="00A324AC">
      <w:pPr>
        <w:rPr>
          <w:b/>
          <w:bCs/>
        </w:rPr>
      </w:pPr>
      <w:r>
        <w:rPr>
          <w:b/>
          <w:bCs/>
        </w:rPr>
        <w:t>Triggers</w:t>
      </w:r>
      <w:r>
        <w:t>: SS administrator wishes to log out of the GUI.</w:t>
      </w:r>
    </w:p>
    <w:p w:rsidR="00070A5D" w:rsidRDefault="00A324AC">
      <w:r>
        <w:rPr>
          <w:b/>
          <w:bCs/>
        </w:rPr>
        <w:t>Main Success Scenario</w:t>
      </w:r>
      <w:r>
        <w:t>:</w:t>
      </w:r>
    </w:p>
    <w:p w:rsidR="00070A5D" w:rsidRDefault="00A324AC">
      <w:pPr>
        <w:numPr>
          <w:ilvl w:val="0"/>
          <w:numId w:val="10"/>
        </w:numPr>
        <w:tabs>
          <w:tab w:val="left" w:pos="0"/>
        </w:tabs>
      </w:pPr>
      <w:r>
        <w:t>SS administrator selects to log out of the GUI.</w:t>
      </w:r>
    </w:p>
    <w:p w:rsidR="00070A5D" w:rsidRDefault="00A324AC">
      <w:pPr>
        <w:numPr>
          <w:ilvl w:val="0"/>
          <w:numId w:val="10"/>
        </w:numPr>
        <w:tabs>
          <w:tab w:val="left" w:pos="0"/>
        </w:tabs>
      </w:pPr>
      <w:r>
        <w:t>System logs the SS administrator out of the GUI.</w:t>
      </w:r>
    </w:p>
    <w:p w:rsidR="00070A5D" w:rsidRDefault="00A324AC">
      <w:pPr>
        <w:numPr>
          <w:ilvl w:val="0"/>
          <w:numId w:val="10"/>
        </w:numPr>
        <w:tabs>
          <w:tab w:val="left" w:pos="0"/>
        </w:tabs>
        <w:rPr>
          <w:b/>
          <w:bCs/>
        </w:rPr>
      </w:pPr>
      <w:r>
        <w:t>System logs the event “Log out user” to the audit log.</w:t>
      </w:r>
    </w:p>
    <w:p w:rsidR="00070A5D" w:rsidRDefault="00A324AC">
      <w:pPr>
        <w:rPr>
          <w:b/>
          <w:bCs/>
        </w:rPr>
      </w:pPr>
      <w:r>
        <w:rPr>
          <w:b/>
          <w:bCs/>
        </w:rPr>
        <w:t>Extensions</w:t>
      </w:r>
      <w:r>
        <w:t>: -</w:t>
      </w:r>
    </w:p>
    <w:p w:rsidR="00070A5D" w:rsidRDefault="00A324AC">
      <w:r>
        <w:rPr>
          <w:b/>
          <w:bCs/>
        </w:rPr>
        <w:t>Related information</w:t>
      </w:r>
      <w:r>
        <w:t xml:space="preserve">: </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pStyle w:val="Heading2"/>
        <w:tabs>
          <w:tab w:val="left" w:pos="0"/>
        </w:tabs>
      </w:pPr>
      <w:bookmarkStart w:id="26" w:name="__RefHeading___Toc73711_1518927808"/>
      <w:bookmarkStart w:id="27" w:name="_Toc438048477"/>
      <w:bookmarkEnd w:id="26"/>
      <w:r>
        <w:t>UC SS_03: Log a User Out of the Graphical User Interface</w:t>
      </w:r>
      <w:bookmarkEnd w:id="27"/>
    </w:p>
    <w:p w:rsidR="00070A5D" w:rsidRDefault="00A324AC">
      <w:pPr>
        <w:rPr>
          <w:b/>
          <w:bCs/>
        </w:rPr>
      </w:pPr>
      <w:r>
        <w:rPr>
          <w:b/>
          <w:bCs/>
        </w:rPr>
        <w:t>System</w:t>
      </w:r>
      <w:r>
        <w:t>: Security server</w:t>
      </w:r>
    </w:p>
    <w:p w:rsidR="00070A5D" w:rsidRDefault="00A324AC">
      <w:pPr>
        <w:rPr>
          <w:b/>
          <w:bCs/>
        </w:rPr>
      </w:pPr>
      <w:r>
        <w:rPr>
          <w:b/>
          <w:bCs/>
        </w:rPr>
        <w:t>Level</w:t>
      </w:r>
      <w:r>
        <w:t>: System task</w:t>
      </w:r>
    </w:p>
    <w:p w:rsidR="00070A5D" w:rsidRDefault="00A324AC">
      <w:pPr>
        <w:rPr>
          <w:b/>
          <w:bCs/>
        </w:rPr>
      </w:pPr>
      <w:r>
        <w:rPr>
          <w:b/>
          <w:bCs/>
        </w:rPr>
        <w:t>Component:</w:t>
      </w:r>
      <w:r>
        <w:t xml:space="preserve"> Security server</w:t>
      </w:r>
    </w:p>
    <w:p w:rsidR="00070A5D" w:rsidRDefault="00A324AC">
      <w:pPr>
        <w:rPr>
          <w:b/>
          <w:bCs/>
        </w:rPr>
      </w:pPr>
      <w:r>
        <w:rPr>
          <w:b/>
          <w:bCs/>
        </w:rPr>
        <w:t>Actor</w:t>
      </w:r>
      <w:r>
        <w:t>: -</w:t>
      </w:r>
    </w:p>
    <w:p w:rsidR="00070A5D" w:rsidRDefault="00A324AC">
      <w:pPr>
        <w:rPr>
          <w:b/>
          <w:bCs/>
        </w:rPr>
      </w:pPr>
      <w:r>
        <w:rPr>
          <w:b/>
          <w:bCs/>
        </w:rPr>
        <w:t>Brief Description</w:t>
      </w:r>
      <w:r>
        <w:t>: System logs the user out of the GUI when the logged in user has been idle for 30 minutes.</w:t>
      </w:r>
    </w:p>
    <w:p w:rsidR="00070A5D" w:rsidRDefault="00A324AC">
      <w:pPr>
        <w:rPr>
          <w:b/>
          <w:bCs/>
        </w:rPr>
      </w:pPr>
      <w:r>
        <w:rPr>
          <w:b/>
          <w:bCs/>
        </w:rPr>
        <w:t>Preconditions</w:t>
      </w:r>
      <w:r>
        <w:t>: -</w:t>
      </w:r>
    </w:p>
    <w:p w:rsidR="00070A5D" w:rsidRDefault="00A324AC">
      <w:pPr>
        <w:rPr>
          <w:b/>
          <w:bCs/>
        </w:rPr>
      </w:pPr>
      <w:proofErr w:type="spellStart"/>
      <w:r>
        <w:rPr>
          <w:b/>
          <w:bCs/>
        </w:rPr>
        <w:t>Postconditions</w:t>
      </w:r>
      <w:proofErr w:type="spellEnd"/>
      <w:r>
        <w:t>: User is logged out of the GUI.</w:t>
      </w:r>
    </w:p>
    <w:p w:rsidR="00070A5D" w:rsidRDefault="00A324AC">
      <w:pPr>
        <w:rPr>
          <w:b/>
          <w:bCs/>
        </w:rPr>
      </w:pPr>
      <w:r>
        <w:rPr>
          <w:b/>
          <w:bCs/>
        </w:rPr>
        <w:t>Triggers</w:t>
      </w:r>
      <w:r>
        <w:t>: The logged in user has been idle for 30 minutes.</w:t>
      </w:r>
    </w:p>
    <w:p w:rsidR="00070A5D" w:rsidRDefault="00A324AC">
      <w:r>
        <w:rPr>
          <w:b/>
          <w:bCs/>
        </w:rPr>
        <w:t>Main Success Scenario</w:t>
      </w:r>
      <w:r>
        <w:t>:</w:t>
      </w:r>
    </w:p>
    <w:p w:rsidR="00070A5D" w:rsidRDefault="00A324AC">
      <w:pPr>
        <w:numPr>
          <w:ilvl w:val="0"/>
          <w:numId w:val="11"/>
        </w:numPr>
        <w:tabs>
          <w:tab w:val="left" w:pos="0"/>
        </w:tabs>
      </w:pPr>
      <w:r>
        <w:t>System logs the user out of the GUI.</w:t>
      </w:r>
    </w:p>
    <w:p w:rsidR="00070A5D" w:rsidRDefault="00A324AC">
      <w:pPr>
        <w:numPr>
          <w:ilvl w:val="0"/>
          <w:numId w:val="11"/>
        </w:numPr>
        <w:tabs>
          <w:tab w:val="left" w:pos="0"/>
        </w:tabs>
        <w:rPr>
          <w:b/>
          <w:bCs/>
        </w:rPr>
      </w:pPr>
      <w:r>
        <w:t>System displays the message “Session timed out. Redirecting.”</w:t>
      </w:r>
    </w:p>
    <w:p w:rsidR="00070A5D" w:rsidRDefault="00A324AC">
      <w:pPr>
        <w:rPr>
          <w:b/>
          <w:bCs/>
        </w:rPr>
      </w:pPr>
      <w:r>
        <w:rPr>
          <w:b/>
          <w:bCs/>
        </w:rPr>
        <w:t>Extensions</w:t>
      </w:r>
      <w:r>
        <w:t>: -</w:t>
      </w:r>
    </w:p>
    <w:p w:rsidR="00070A5D" w:rsidRDefault="00A324AC">
      <w:r>
        <w:rPr>
          <w:b/>
          <w:bCs/>
        </w:rPr>
        <w:t>Related information</w:t>
      </w:r>
      <w:r>
        <w:t xml:space="preserve">: </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pStyle w:val="Heading2"/>
        <w:tabs>
          <w:tab w:val="left" w:pos="0"/>
        </w:tabs>
      </w:pPr>
      <w:bookmarkStart w:id="28" w:name="__RefHeading___Toc83291_1752710042"/>
      <w:bookmarkStart w:id="29" w:name="_Toc438048478"/>
      <w:bookmarkEnd w:id="28"/>
      <w:r>
        <w:t>UC SS_04: Change the Graphical User Interface Language</w:t>
      </w:r>
      <w:bookmarkEnd w:id="29"/>
    </w:p>
    <w:p w:rsidR="00070A5D" w:rsidRDefault="00A324AC">
      <w:pPr>
        <w:rPr>
          <w:b/>
          <w:bCs/>
        </w:rPr>
      </w:pPr>
      <w:r>
        <w:rPr>
          <w:b/>
          <w:bCs/>
        </w:rPr>
        <w:t>System</w:t>
      </w:r>
      <w:r>
        <w:t>: Security server</w:t>
      </w:r>
    </w:p>
    <w:p w:rsidR="00070A5D" w:rsidRDefault="00A324AC">
      <w:pPr>
        <w:rPr>
          <w:b/>
          <w:bCs/>
        </w:rPr>
      </w:pPr>
      <w:r>
        <w:rPr>
          <w:b/>
          <w:bCs/>
        </w:rPr>
        <w:t>Level</w:t>
      </w:r>
      <w:r>
        <w:t xml:space="preserve">: User task </w:t>
      </w:r>
    </w:p>
    <w:p w:rsidR="00070A5D" w:rsidRDefault="00A324AC">
      <w:pPr>
        <w:rPr>
          <w:b/>
          <w:bCs/>
        </w:rPr>
      </w:pPr>
      <w:r>
        <w:rPr>
          <w:b/>
          <w:bCs/>
        </w:rPr>
        <w:t>Component:</w:t>
      </w:r>
      <w:r>
        <w:t xml:space="preserve"> Security server</w:t>
      </w:r>
    </w:p>
    <w:p w:rsidR="00070A5D" w:rsidRDefault="00A324AC">
      <w:pPr>
        <w:rPr>
          <w:b/>
          <w:bCs/>
        </w:rPr>
      </w:pPr>
      <w:r>
        <w:rPr>
          <w:b/>
          <w:bCs/>
        </w:rPr>
        <w:t>Actor</w:t>
      </w:r>
      <w:r>
        <w:t>: SS administrator</w:t>
      </w:r>
    </w:p>
    <w:p w:rsidR="00070A5D" w:rsidRDefault="00A324AC">
      <w:pPr>
        <w:rPr>
          <w:b/>
          <w:bCs/>
        </w:rPr>
      </w:pPr>
      <w:r>
        <w:rPr>
          <w:b/>
          <w:bCs/>
        </w:rPr>
        <w:t>Brief Description</w:t>
      </w:r>
      <w:r>
        <w:t>: SS administrator changes the language of the GUI.</w:t>
      </w:r>
    </w:p>
    <w:p w:rsidR="00070A5D" w:rsidRDefault="00A324AC">
      <w:pPr>
        <w:rPr>
          <w:b/>
          <w:bCs/>
        </w:rPr>
      </w:pPr>
      <w:r>
        <w:rPr>
          <w:b/>
          <w:bCs/>
        </w:rPr>
        <w:t>Preconditions</w:t>
      </w:r>
      <w:r>
        <w:t>: -</w:t>
      </w:r>
    </w:p>
    <w:p w:rsidR="00070A5D" w:rsidRDefault="00A324AC">
      <w:proofErr w:type="spellStart"/>
      <w:r>
        <w:rPr>
          <w:b/>
          <w:bCs/>
        </w:rPr>
        <w:t>Postconditions</w:t>
      </w:r>
      <w:proofErr w:type="spellEnd"/>
      <w:r>
        <w:t>:</w:t>
      </w:r>
    </w:p>
    <w:p w:rsidR="00070A5D" w:rsidRDefault="00A324AC">
      <w:pPr>
        <w:numPr>
          <w:ilvl w:val="0"/>
          <w:numId w:val="4"/>
        </w:numPr>
        <w:tabs>
          <w:tab w:val="left" w:pos="0"/>
        </w:tabs>
      </w:pPr>
      <w:r>
        <w:t xml:space="preserve">The language of the GUI has been changed. </w:t>
      </w:r>
    </w:p>
    <w:p w:rsidR="00070A5D" w:rsidRDefault="00A324AC">
      <w:pPr>
        <w:numPr>
          <w:ilvl w:val="0"/>
          <w:numId w:val="4"/>
        </w:numPr>
        <w:tabs>
          <w:tab w:val="left" w:pos="0"/>
        </w:tabs>
        <w:rPr>
          <w:b/>
          <w:bCs/>
        </w:rPr>
      </w:pPr>
      <w:r>
        <w:t xml:space="preserve">An audit log record for the event is created. </w:t>
      </w:r>
    </w:p>
    <w:p w:rsidR="00070A5D" w:rsidRDefault="00A324AC">
      <w:pPr>
        <w:rPr>
          <w:b/>
          <w:bCs/>
        </w:rPr>
      </w:pPr>
      <w:r>
        <w:rPr>
          <w:b/>
          <w:bCs/>
        </w:rPr>
        <w:t>Trigger</w:t>
      </w:r>
      <w:r>
        <w:t>: SS administrator wishes to change the language of the GUI.</w:t>
      </w:r>
    </w:p>
    <w:p w:rsidR="00070A5D" w:rsidRDefault="00A324AC">
      <w:r>
        <w:rPr>
          <w:b/>
          <w:bCs/>
        </w:rPr>
        <w:t>Main Success Scenario</w:t>
      </w:r>
      <w:r>
        <w:t>:</w:t>
      </w:r>
    </w:p>
    <w:p w:rsidR="00070A5D" w:rsidRDefault="00A324AC">
      <w:pPr>
        <w:numPr>
          <w:ilvl w:val="0"/>
          <w:numId w:val="12"/>
        </w:numPr>
        <w:tabs>
          <w:tab w:val="left" w:pos="0"/>
        </w:tabs>
      </w:pPr>
      <w:r>
        <w:t>SS administrator selects to change the language of the GUI.</w:t>
      </w:r>
    </w:p>
    <w:p w:rsidR="00070A5D" w:rsidRDefault="00A324AC">
      <w:pPr>
        <w:numPr>
          <w:ilvl w:val="0"/>
          <w:numId w:val="12"/>
        </w:numPr>
        <w:tabs>
          <w:tab w:val="left" w:pos="0"/>
        </w:tabs>
      </w:pPr>
      <w:r>
        <w:t>System displays the list of supported languages.</w:t>
      </w:r>
    </w:p>
    <w:p w:rsidR="00070A5D" w:rsidRDefault="00A324AC">
      <w:pPr>
        <w:numPr>
          <w:ilvl w:val="0"/>
          <w:numId w:val="12"/>
        </w:numPr>
        <w:tabs>
          <w:tab w:val="left" w:pos="0"/>
        </w:tabs>
      </w:pPr>
      <w:r>
        <w:t>SS administrator selects a language.</w:t>
      </w:r>
    </w:p>
    <w:p w:rsidR="00070A5D" w:rsidRDefault="00A324AC">
      <w:pPr>
        <w:numPr>
          <w:ilvl w:val="0"/>
          <w:numId w:val="12"/>
        </w:numPr>
        <w:tabs>
          <w:tab w:val="left" w:pos="0"/>
        </w:tabs>
      </w:pPr>
      <w:r>
        <w:t>System saves the SS administrator's choice and displays the GUI in the language the SS administrator selected.</w:t>
      </w:r>
    </w:p>
    <w:p w:rsidR="00070A5D" w:rsidRDefault="00A324AC">
      <w:pPr>
        <w:numPr>
          <w:ilvl w:val="0"/>
          <w:numId w:val="12"/>
        </w:numPr>
        <w:tabs>
          <w:tab w:val="left" w:pos="0"/>
        </w:tabs>
        <w:rPr>
          <w:b/>
          <w:bCs/>
        </w:rPr>
      </w:pPr>
      <w:r>
        <w:t>System logs the event “Set UI language” to the audit log.</w:t>
      </w:r>
    </w:p>
    <w:p w:rsidR="00070A5D" w:rsidRDefault="00A324AC">
      <w:pPr>
        <w:rPr>
          <w:b/>
          <w:bCs/>
        </w:rPr>
      </w:pPr>
      <w:r>
        <w:rPr>
          <w:b/>
          <w:bCs/>
        </w:rPr>
        <w:t>Extensions</w:t>
      </w:r>
      <w:r>
        <w:t>: -</w:t>
      </w:r>
    </w:p>
    <w:p w:rsidR="00070A5D" w:rsidRDefault="00A324AC">
      <w:r>
        <w:rPr>
          <w:b/>
          <w:bCs/>
        </w:rPr>
        <w:t>Related information</w:t>
      </w:r>
      <w:r>
        <w:t xml:space="preserve">: </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pStyle w:val="Heading2"/>
        <w:tabs>
          <w:tab w:val="left" w:pos="0"/>
        </w:tabs>
      </w:pPr>
      <w:bookmarkStart w:id="30" w:name="__RefHeading___Toc38747_1752710042"/>
      <w:bookmarkStart w:id="31" w:name="_Toc438048479"/>
      <w:bookmarkEnd w:id="30"/>
      <w:r>
        <w:t>UC SS_05: View the Installed Software Version</w:t>
      </w:r>
      <w:bookmarkEnd w:id="31"/>
    </w:p>
    <w:p w:rsidR="00070A5D" w:rsidRDefault="00A324AC">
      <w:pPr>
        <w:rPr>
          <w:b/>
          <w:bCs/>
        </w:rPr>
      </w:pPr>
      <w:r>
        <w:rPr>
          <w:b/>
          <w:bCs/>
        </w:rPr>
        <w:t>System</w:t>
      </w:r>
      <w:r>
        <w:t>: Security server</w:t>
      </w:r>
    </w:p>
    <w:p w:rsidR="00070A5D" w:rsidRDefault="00A324AC">
      <w:pPr>
        <w:rPr>
          <w:b/>
          <w:bCs/>
        </w:rPr>
      </w:pPr>
      <w:r>
        <w:rPr>
          <w:b/>
          <w:bCs/>
        </w:rPr>
        <w:t>Level</w:t>
      </w:r>
      <w:r>
        <w:t xml:space="preserve">: User task </w:t>
      </w:r>
    </w:p>
    <w:p w:rsidR="00070A5D" w:rsidRDefault="00A324AC">
      <w:pPr>
        <w:rPr>
          <w:b/>
          <w:bCs/>
        </w:rPr>
      </w:pPr>
      <w:r>
        <w:rPr>
          <w:b/>
          <w:bCs/>
        </w:rPr>
        <w:t xml:space="preserve">Component: </w:t>
      </w:r>
      <w:r>
        <w:t>Security server</w:t>
      </w:r>
    </w:p>
    <w:p w:rsidR="00070A5D" w:rsidRDefault="00A324AC">
      <w:pPr>
        <w:rPr>
          <w:b/>
          <w:bCs/>
        </w:rPr>
      </w:pPr>
      <w:r>
        <w:rPr>
          <w:b/>
          <w:bCs/>
        </w:rPr>
        <w:t>Actor</w:t>
      </w:r>
      <w:r>
        <w:t>: SS administrator</w:t>
      </w:r>
    </w:p>
    <w:p w:rsidR="00070A5D" w:rsidRDefault="00A324AC">
      <w:pPr>
        <w:rPr>
          <w:b/>
          <w:bCs/>
        </w:rPr>
      </w:pPr>
      <w:r>
        <w:rPr>
          <w:b/>
          <w:bCs/>
        </w:rPr>
        <w:t>Brief Description</w:t>
      </w:r>
      <w:r>
        <w:t>: SS administrator views the version of the installed software.</w:t>
      </w:r>
    </w:p>
    <w:p w:rsidR="00070A5D" w:rsidRDefault="00A324AC">
      <w:pPr>
        <w:rPr>
          <w:b/>
          <w:bCs/>
        </w:rPr>
      </w:pPr>
      <w:r>
        <w:rPr>
          <w:b/>
          <w:bCs/>
        </w:rPr>
        <w:t>Preconditions</w:t>
      </w:r>
      <w:r>
        <w:t>: -</w:t>
      </w:r>
    </w:p>
    <w:p w:rsidR="00070A5D" w:rsidRDefault="00A324AC">
      <w:pPr>
        <w:rPr>
          <w:b/>
          <w:bCs/>
        </w:rPr>
      </w:pPr>
      <w:proofErr w:type="spellStart"/>
      <w:r>
        <w:rPr>
          <w:b/>
          <w:bCs/>
        </w:rPr>
        <w:t>Postconditions</w:t>
      </w:r>
      <w:proofErr w:type="spellEnd"/>
      <w:r>
        <w:t>: The version of the software has been displayed to SS administrator.</w:t>
      </w:r>
    </w:p>
    <w:p w:rsidR="00070A5D" w:rsidRDefault="00A324AC">
      <w:pPr>
        <w:rPr>
          <w:b/>
          <w:bCs/>
        </w:rPr>
      </w:pPr>
      <w:r>
        <w:rPr>
          <w:b/>
          <w:bCs/>
        </w:rPr>
        <w:t>Trigger</w:t>
      </w:r>
      <w:r>
        <w:t>: SS administrator wishes to view the version of the installed software.</w:t>
      </w:r>
    </w:p>
    <w:p w:rsidR="00070A5D" w:rsidRDefault="00A324AC">
      <w:r>
        <w:rPr>
          <w:b/>
          <w:bCs/>
        </w:rPr>
        <w:t>Main Success Scenario</w:t>
      </w:r>
      <w:r>
        <w:t>:</w:t>
      </w:r>
    </w:p>
    <w:p w:rsidR="00070A5D" w:rsidRDefault="00A324AC">
      <w:pPr>
        <w:numPr>
          <w:ilvl w:val="0"/>
          <w:numId w:val="13"/>
        </w:numPr>
        <w:tabs>
          <w:tab w:val="left" w:pos="0"/>
        </w:tabs>
      </w:pPr>
      <w:r>
        <w:t>SS administrator selects to view the version of the installed software.</w:t>
      </w:r>
    </w:p>
    <w:p w:rsidR="00070A5D" w:rsidRDefault="00A324AC">
      <w:pPr>
        <w:numPr>
          <w:ilvl w:val="0"/>
          <w:numId w:val="13"/>
        </w:numPr>
        <w:tabs>
          <w:tab w:val="left" w:pos="0"/>
        </w:tabs>
        <w:rPr>
          <w:b/>
          <w:bCs/>
        </w:rPr>
      </w:pPr>
      <w:r>
        <w:t>System displays the version information.</w:t>
      </w:r>
    </w:p>
    <w:p w:rsidR="00070A5D" w:rsidRDefault="00A324AC">
      <w:pPr>
        <w:rPr>
          <w:b/>
          <w:bCs/>
        </w:rPr>
      </w:pPr>
      <w:r>
        <w:rPr>
          <w:b/>
          <w:bCs/>
        </w:rPr>
        <w:t>Extensions</w:t>
      </w:r>
      <w:r>
        <w:t>: -</w:t>
      </w:r>
    </w:p>
    <w:p w:rsidR="00070A5D" w:rsidRDefault="00A324AC">
      <w:r>
        <w:rPr>
          <w:b/>
          <w:bCs/>
        </w:rPr>
        <w:t>Related information</w:t>
      </w:r>
      <w:r>
        <w:t>: -</w:t>
      </w:r>
    </w:p>
    <w:p w:rsidR="00070A5D" w:rsidRDefault="00A324AC">
      <w:pPr>
        <w:pStyle w:val="Heading2"/>
        <w:tabs>
          <w:tab w:val="left" w:pos="0"/>
        </w:tabs>
      </w:pPr>
      <w:bookmarkStart w:id="32" w:name="__RefHeading__95074_116057917"/>
      <w:bookmarkStart w:id="33" w:name="_Toc438048480"/>
      <w:bookmarkEnd w:id="32"/>
      <w:r>
        <w:t>UC SS_06: View Timestamping Services</w:t>
      </w:r>
      <w:bookmarkEnd w:id="33"/>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views the list of timestamping services configured for the security server.</w:t>
      </w:r>
    </w:p>
    <w:p w:rsidR="00070A5D" w:rsidRDefault="00A324AC">
      <w:pPr>
        <w:rPr>
          <w:b/>
          <w:bCs/>
        </w:rPr>
      </w:pPr>
      <w:r>
        <w:rPr>
          <w:b/>
          <w:bCs/>
        </w:rPr>
        <w:t>Preconditions</w:t>
      </w:r>
      <w:r>
        <w:t>: -</w:t>
      </w:r>
    </w:p>
    <w:p w:rsidR="00070A5D" w:rsidRDefault="00A324AC">
      <w:pPr>
        <w:rPr>
          <w:b/>
          <w:bCs/>
        </w:rPr>
      </w:pPr>
      <w:proofErr w:type="spellStart"/>
      <w:r>
        <w:rPr>
          <w:b/>
          <w:bCs/>
        </w:rPr>
        <w:t>Postconditions</w:t>
      </w:r>
      <w:proofErr w:type="spellEnd"/>
      <w:r>
        <w:t>: The list of timestamping services used by the security server has been displayed to SS administrator.</w:t>
      </w:r>
    </w:p>
    <w:p w:rsidR="00070A5D" w:rsidRDefault="00A324AC">
      <w:pPr>
        <w:rPr>
          <w:b/>
          <w:bCs/>
        </w:rPr>
      </w:pPr>
      <w:r>
        <w:rPr>
          <w:b/>
          <w:bCs/>
        </w:rPr>
        <w:t>Trigger</w:t>
      </w:r>
      <w:r>
        <w:t>: SS administrator wants to view the list of timestamping services.</w:t>
      </w:r>
    </w:p>
    <w:p w:rsidR="00070A5D" w:rsidRDefault="00A324AC">
      <w:pPr>
        <w:rPr>
          <w:color w:val="000000"/>
        </w:rPr>
      </w:pPr>
      <w:r>
        <w:rPr>
          <w:b/>
          <w:bCs/>
        </w:rPr>
        <w:t>Main Success Scenario</w:t>
      </w:r>
      <w:r>
        <w:t>:</w:t>
      </w:r>
    </w:p>
    <w:p w:rsidR="00070A5D" w:rsidRDefault="00A324AC">
      <w:pPr>
        <w:numPr>
          <w:ilvl w:val="0"/>
          <w:numId w:val="14"/>
        </w:numPr>
        <w:tabs>
          <w:tab w:val="left" w:pos="0"/>
        </w:tabs>
        <w:rPr>
          <w:color w:val="000000"/>
        </w:rPr>
      </w:pPr>
      <w:r>
        <w:rPr>
          <w:color w:val="000000"/>
        </w:rPr>
        <w:t>SS administrator selects to view the list of timestamping services.</w:t>
      </w:r>
    </w:p>
    <w:p w:rsidR="00070A5D" w:rsidRDefault="00A324AC">
      <w:pPr>
        <w:numPr>
          <w:ilvl w:val="0"/>
          <w:numId w:val="14"/>
        </w:numPr>
        <w:tabs>
          <w:tab w:val="left" w:pos="0"/>
        </w:tabs>
        <w:rPr>
          <w:color w:val="000000"/>
        </w:rPr>
      </w:pPr>
      <w:r>
        <w:rPr>
          <w:color w:val="000000"/>
        </w:rPr>
        <w:t>System displays the list of timestamping services. For each service, the following information is displayed:</w:t>
      </w:r>
    </w:p>
    <w:p w:rsidR="00070A5D" w:rsidRDefault="00A324AC">
      <w:pPr>
        <w:numPr>
          <w:ilvl w:val="0"/>
          <w:numId w:val="4"/>
        </w:numPr>
        <w:tabs>
          <w:tab w:val="left" w:pos="0"/>
        </w:tabs>
        <w:ind w:left="720"/>
        <w:rPr>
          <w:color w:val="000000"/>
        </w:rPr>
      </w:pPr>
      <w:r>
        <w:rPr>
          <w:color w:val="000000"/>
        </w:rPr>
        <w:t>the name of the timestamping service;</w:t>
      </w:r>
    </w:p>
    <w:p w:rsidR="00070A5D" w:rsidRDefault="00A324AC">
      <w:pPr>
        <w:numPr>
          <w:ilvl w:val="0"/>
          <w:numId w:val="4"/>
        </w:numPr>
        <w:tabs>
          <w:tab w:val="left" w:pos="0"/>
        </w:tabs>
        <w:ind w:left="720"/>
        <w:rPr>
          <w:color w:val="000000"/>
        </w:rPr>
      </w:pPr>
      <w:proofErr w:type="gramStart"/>
      <w:r>
        <w:rPr>
          <w:color w:val="000000"/>
        </w:rPr>
        <w:t>the</w:t>
      </w:r>
      <w:proofErr w:type="gramEnd"/>
      <w:r>
        <w:rPr>
          <w:color w:val="000000"/>
        </w:rPr>
        <w:t xml:space="preserve"> URL of the timestamping service.</w:t>
      </w:r>
    </w:p>
    <w:p w:rsidR="00070A5D" w:rsidRDefault="00A324AC">
      <w:pPr>
        <w:tabs>
          <w:tab w:val="left" w:pos="0"/>
        </w:tabs>
        <w:ind w:left="360"/>
        <w:rPr>
          <w:color w:val="000000"/>
        </w:rPr>
      </w:pPr>
      <w:r>
        <w:rPr>
          <w:color w:val="000000"/>
        </w:rPr>
        <w:t>The SS administrator has a possibility to choose amongst the following actions:</w:t>
      </w:r>
    </w:p>
    <w:p w:rsidR="00070A5D" w:rsidRDefault="00A324AC">
      <w:pPr>
        <w:numPr>
          <w:ilvl w:val="1"/>
          <w:numId w:val="4"/>
        </w:numPr>
        <w:tabs>
          <w:tab w:val="left" w:pos="0"/>
        </w:tabs>
        <w:rPr>
          <w:color w:val="000000"/>
        </w:rPr>
      </w:pPr>
      <w:r>
        <w:rPr>
          <w:color w:val="000000"/>
        </w:rPr>
        <w:t xml:space="preserve">add a timestamping service: </w:t>
      </w:r>
      <w:r>
        <w:rPr>
          <w:color w:val="000000"/>
        </w:rPr>
        <w:fldChar w:fldCharType="begin"/>
      </w:r>
      <w:r>
        <w:rPr>
          <w:color w:val="000000"/>
        </w:rPr>
        <w:instrText xml:space="preserve"> REF __RefHeading__20596_2063108097 \r \h </w:instrText>
      </w:r>
      <w:r>
        <w:rPr>
          <w:color w:val="000000"/>
        </w:rPr>
      </w:r>
      <w:r>
        <w:rPr>
          <w:color w:val="000000"/>
        </w:rPr>
        <w:fldChar w:fldCharType="separate"/>
      </w:r>
      <w:r w:rsidR="00282F6A">
        <w:rPr>
          <w:color w:val="000000"/>
        </w:rPr>
        <w:t>3.8</w:t>
      </w:r>
      <w:r>
        <w:rPr>
          <w:color w:val="000000"/>
        </w:rPr>
        <w:fldChar w:fldCharType="end"/>
      </w:r>
      <w:r>
        <w:rPr>
          <w:color w:val="000000"/>
        </w:rPr>
        <w:t>;</w:t>
      </w:r>
    </w:p>
    <w:p w:rsidR="00070A5D" w:rsidRDefault="00A324AC">
      <w:pPr>
        <w:numPr>
          <w:ilvl w:val="1"/>
          <w:numId w:val="4"/>
        </w:numPr>
        <w:tabs>
          <w:tab w:val="left" w:pos="0"/>
        </w:tabs>
        <w:rPr>
          <w:b/>
          <w:bCs/>
        </w:rPr>
      </w:pPr>
      <w:proofErr w:type="gramStart"/>
      <w:r>
        <w:rPr>
          <w:color w:val="000000"/>
        </w:rPr>
        <w:t>delete</w:t>
      </w:r>
      <w:proofErr w:type="gramEnd"/>
      <w:r>
        <w:rPr>
          <w:color w:val="000000"/>
        </w:rPr>
        <w:t xml:space="preserve"> a timestamping service: </w:t>
      </w:r>
      <w:r>
        <w:rPr>
          <w:color w:val="000000"/>
        </w:rPr>
        <w:fldChar w:fldCharType="begin"/>
      </w:r>
      <w:r>
        <w:rPr>
          <w:color w:val="000000"/>
        </w:rPr>
        <w:instrText xml:space="preserve"> REF __RefHeading__26588_1412478008 \r \h </w:instrText>
      </w:r>
      <w:r>
        <w:rPr>
          <w:color w:val="000000"/>
        </w:rPr>
      </w:r>
      <w:r>
        <w:rPr>
          <w:color w:val="000000"/>
        </w:rPr>
        <w:fldChar w:fldCharType="separate"/>
      </w:r>
      <w:r w:rsidR="00282F6A">
        <w:rPr>
          <w:color w:val="000000"/>
        </w:rPr>
        <w:t>3.9</w:t>
      </w:r>
      <w:r>
        <w:rPr>
          <w:color w:val="000000"/>
        </w:rPr>
        <w:fldChar w:fldCharType="end"/>
      </w:r>
      <w:r>
        <w:rPr>
          <w:color w:val="000000"/>
        </w:rPr>
        <w:t>.</w:t>
      </w:r>
    </w:p>
    <w:p w:rsidR="00070A5D" w:rsidRDefault="00A324AC">
      <w:pPr>
        <w:rPr>
          <w:b/>
          <w:bCs/>
        </w:rPr>
      </w:pPr>
      <w:r>
        <w:rPr>
          <w:b/>
          <w:bCs/>
        </w:rPr>
        <w:t>Extensions</w:t>
      </w:r>
      <w:r>
        <w:t>: -</w:t>
      </w:r>
    </w:p>
    <w:p w:rsidR="00070A5D" w:rsidRDefault="00A324AC">
      <w:r>
        <w:rPr>
          <w:b/>
          <w:bCs/>
        </w:rPr>
        <w:t xml:space="preserve">Related information: </w:t>
      </w:r>
      <w:r>
        <w:t>-</w:t>
      </w:r>
    </w:p>
    <w:p w:rsidR="00070A5D" w:rsidRDefault="00A324AC">
      <w:pPr>
        <w:pStyle w:val="Heading2"/>
        <w:tabs>
          <w:tab w:val="left" w:pos="0"/>
        </w:tabs>
      </w:pPr>
      <w:bookmarkStart w:id="34" w:name="__RefHeading__20596_2063108097"/>
      <w:bookmarkStart w:id="35" w:name="_Toc438048481"/>
      <w:bookmarkEnd w:id="34"/>
      <w:r>
        <w:t>UC SS_07: Add a Timestamping Service</w:t>
      </w:r>
      <w:bookmarkEnd w:id="35"/>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adds a timestamping service to be used by the security server.</w:t>
      </w:r>
    </w:p>
    <w:p w:rsidR="00070A5D" w:rsidRDefault="00A324AC">
      <w:pPr>
        <w:rPr>
          <w:b/>
          <w:bCs/>
        </w:rPr>
      </w:pPr>
      <w:r>
        <w:rPr>
          <w:b/>
          <w:bCs/>
        </w:rPr>
        <w:t>Preconditions</w:t>
      </w:r>
      <w:r>
        <w:t>: One or more timestamping services have been approved by the X-Road governing agency.</w:t>
      </w:r>
    </w:p>
    <w:p w:rsidR="00070A5D" w:rsidRDefault="00A324AC">
      <w:pPr>
        <w:rPr>
          <w:b/>
          <w:bCs/>
        </w:rPr>
      </w:pPr>
      <w:proofErr w:type="spellStart"/>
      <w:r>
        <w:rPr>
          <w:b/>
          <w:bCs/>
        </w:rPr>
        <w:t>Postconditions</w:t>
      </w:r>
      <w:proofErr w:type="spellEnd"/>
      <w:r>
        <w:t>: An audit log record for the event is created.</w:t>
      </w:r>
    </w:p>
    <w:p w:rsidR="00070A5D" w:rsidRDefault="00A324AC">
      <w:pPr>
        <w:rPr>
          <w:b/>
          <w:bCs/>
        </w:rPr>
      </w:pPr>
      <w:r>
        <w:rPr>
          <w:b/>
          <w:bCs/>
        </w:rPr>
        <w:t>Trigger</w:t>
      </w:r>
      <w:r>
        <w:t>: SS administrator wants to add a timestamping service to be used by the security server to timestamp message log records.</w:t>
      </w:r>
    </w:p>
    <w:p w:rsidR="00070A5D" w:rsidRDefault="00A324AC">
      <w:pPr>
        <w:rPr>
          <w:color w:val="000000"/>
        </w:rPr>
      </w:pPr>
      <w:r>
        <w:rPr>
          <w:b/>
          <w:bCs/>
        </w:rPr>
        <w:t>Main Success Scenario</w:t>
      </w:r>
      <w:r>
        <w:t>:</w:t>
      </w:r>
    </w:p>
    <w:p w:rsidR="00070A5D" w:rsidRDefault="00A324AC">
      <w:pPr>
        <w:numPr>
          <w:ilvl w:val="0"/>
          <w:numId w:val="15"/>
        </w:numPr>
        <w:tabs>
          <w:tab w:val="left" w:pos="0"/>
        </w:tabs>
        <w:rPr>
          <w:color w:val="000000"/>
        </w:rPr>
      </w:pPr>
      <w:r>
        <w:rPr>
          <w:color w:val="000000"/>
        </w:rPr>
        <w:t>SS administrator selects to add a timestamping service.</w:t>
      </w:r>
    </w:p>
    <w:p w:rsidR="00070A5D" w:rsidRDefault="00A324AC">
      <w:pPr>
        <w:numPr>
          <w:ilvl w:val="0"/>
          <w:numId w:val="15"/>
        </w:numPr>
        <w:tabs>
          <w:tab w:val="left" w:pos="0"/>
        </w:tabs>
        <w:rPr>
          <w:color w:val="000000"/>
        </w:rPr>
      </w:pPr>
      <w:r>
        <w:rPr>
          <w:color w:val="000000"/>
        </w:rPr>
        <w:t>SS administrator selects the timestamping service that he wants to add to the security server from the list of approved timestamping services.</w:t>
      </w:r>
    </w:p>
    <w:p w:rsidR="00070A5D" w:rsidRDefault="00A324AC">
      <w:pPr>
        <w:numPr>
          <w:ilvl w:val="0"/>
          <w:numId w:val="15"/>
        </w:numPr>
        <w:tabs>
          <w:tab w:val="left" w:pos="0"/>
        </w:tabs>
        <w:rPr>
          <w:color w:val="000000"/>
        </w:rPr>
      </w:pPr>
      <w:r>
        <w:rPr>
          <w:color w:val="000000"/>
        </w:rPr>
        <w:t>System verifies that the selected timestamping service is not already configured to be used by the system.</w:t>
      </w:r>
    </w:p>
    <w:p w:rsidR="00070A5D" w:rsidRDefault="00A324AC">
      <w:pPr>
        <w:numPr>
          <w:ilvl w:val="0"/>
          <w:numId w:val="15"/>
        </w:numPr>
        <w:tabs>
          <w:tab w:val="left" w:pos="0"/>
        </w:tabs>
        <w:rPr>
          <w:color w:val="000000"/>
        </w:rPr>
      </w:pPr>
      <w:r>
        <w:rPr>
          <w:color w:val="000000"/>
        </w:rPr>
        <w:t>System saves the timestamping service to the list of timestamping services that can be used to timestamp message log records.</w:t>
      </w:r>
    </w:p>
    <w:p w:rsidR="00070A5D" w:rsidRDefault="00A324AC">
      <w:pPr>
        <w:numPr>
          <w:ilvl w:val="0"/>
          <w:numId w:val="15"/>
        </w:numPr>
        <w:tabs>
          <w:tab w:val="left" w:pos="0"/>
        </w:tabs>
        <w:rPr>
          <w:b/>
          <w:bCs/>
        </w:rPr>
      </w:pPr>
      <w:r>
        <w:rPr>
          <w:color w:val="000000"/>
        </w:rPr>
        <w:t>System logs the event “</w:t>
      </w:r>
      <w:r>
        <w:t>Add timestamping service</w:t>
      </w:r>
      <w:r>
        <w:rPr>
          <w:color w:val="000000"/>
        </w:rPr>
        <w:t>” to the audit log.</w:t>
      </w:r>
    </w:p>
    <w:p w:rsidR="00070A5D" w:rsidRDefault="00A324AC">
      <w:r>
        <w:rPr>
          <w:b/>
          <w:bCs/>
        </w:rPr>
        <w:t>Extensions</w:t>
      </w:r>
      <w:r>
        <w:t>:</w:t>
      </w:r>
    </w:p>
    <w:p w:rsidR="00070A5D" w:rsidRDefault="00A324AC">
      <w:r>
        <w:t>3a. SS administrator selected a timestamping service that already exists in the security server.</w:t>
      </w:r>
    </w:p>
    <w:p w:rsidR="00070A5D" w:rsidRDefault="00A324AC">
      <w:pPr>
        <w:ind w:left="648"/>
        <w:rPr>
          <w:highlight w:val="white"/>
        </w:rPr>
      </w:pPr>
      <w:r>
        <w:t>3a.1. System displays an error message “Failed to add timestamping service: timestamping service already exists”.</w:t>
      </w:r>
      <w:r>
        <w:rPr>
          <w:highlight w:val="white"/>
        </w:rPr>
        <w:t xml:space="preserve"> </w:t>
      </w:r>
    </w:p>
    <w:p w:rsidR="00070A5D" w:rsidRDefault="00A324AC">
      <w:pPr>
        <w:ind w:left="648"/>
        <w:rPr>
          <w:highlight w:val="white"/>
        </w:rPr>
      </w:pPr>
      <w:r>
        <w:rPr>
          <w:highlight w:val="white"/>
        </w:rPr>
        <w:t xml:space="preserve">3a.2. </w:t>
      </w:r>
      <w:r>
        <w:rPr>
          <w:color w:val="000000"/>
        </w:rPr>
        <w:t>System logs the event “</w:t>
      </w:r>
      <w:r>
        <w:rPr>
          <w:highlight w:val="white"/>
        </w:rPr>
        <w:t>Add timestamping service failed</w:t>
      </w:r>
      <w:r>
        <w:rPr>
          <w:color w:val="000000"/>
        </w:rPr>
        <w:t>” to the audit log.</w:t>
      </w:r>
    </w:p>
    <w:p w:rsidR="00070A5D" w:rsidRDefault="00A324AC">
      <w:pPr>
        <w:ind w:left="648"/>
        <w:rPr>
          <w:b/>
          <w:bCs/>
        </w:rPr>
      </w:pPr>
      <w:r>
        <w:rPr>
          <w:highlight w:val="white"/>
        </w:rPr>
        <w:t>3a.3. Use case terminates.</w:t>
      </w:r>
    </w:p>
    <w:p w:rsidR="00070A5D" w:rsidRDefault="00A324AC">
      <w:r>
        <w:rPr>
          <w:b/>
          <w:bCs/>
        </w:rPr>
        <w:t>Related information</w:t>
      </w:r>
      <w:r>
        <w:t xml:space="preserve">: </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pStyle w:val="Heading2"/>
        <w:tabs>
          <w:tab w:val="left" w:pos="0"/>
        </w:tabs>
      </w:pPr>
      <w:bookmarkStart w:id="36" w:name="__RefHeading__26588_1412478008"/>
      <w:bookmarkStart w:id="37" w:name="_Toc438048482"/>
      <w:bookmarkEnd w:id="36"/>
      <w:r>
        <w:t>UC SS_08: Delete a Timestamping Service</w:t>
      </w:r>
      <w:bookmarkEnd w:id="37"/>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deletes a timestamping service from the security server.</w:t>
      </w:r>
    </w:p>
    <w:p w:rsidR="00070A5D" w:rsidRDefault="00A324AC">
      <w:pPr>
        <w:rPr>
          <w:b/>
          <w:bCs/>
        </w:rPr>
      </w:pPr>
      <w:r>
        <w:rPr>
          <w:b/>
          <w:bCs/>
        </w:rPr>
        <w:t>Preconditions</w:t>
      </w:r>
      <w:r>
        <w:t>: -</w:t>
      </w:r>
    </w:p>
    <w:p w:rsidR="00070A5D" w:rsidRDefault="00A324AC">
      <w:proofErr w:type="spellStart"/>
      <w:r>
        <w:rPr>
          <w:b/>
          <w:bCs/>
        </w:rPr>
        <w:t>Postconditions</w:t>
      </w:r>
      <w:proofErr w:type="spellEnd"/>
      <w:r>
        <w:t xml:space="preserve">: </w:t>
      </w:r>
    </w:p>
    <w:p w:rsidR="00070A5D" w:rsidRDefault="00A324AC">
      <w:pPr>
        <w:numPr>
          <w:ilvl w:val="0"/>
          <w:numId w:val="4"/>
        </w:numPr>
        <w:tabs>
          <w:tab w:val="left" w:pos="0"/>
        </w:tabs>
      </w:pPr>
      <w:r>
        <w:t>The security server can no longer use the deleted timestamping service to timestamp message log records.</w:t>
      </w:r>
    </w:p>
    <w:p w:rsidR="00070A5D" w:rsidRDefault="00A324AC">
      <w:pPr>
        <w:numPr>
          <w:ilvl w:val="0"/>
          <w:numId w:val="4"/>
        </w:numPr>
        <w:tabs>
          <w:tab w:val="left" w:pos="0"/>
        </w:tabs>
        <w:rPr>
          <w:b/>
          <w:bCs/>
        </w:rPr>
      </w:pPr>
      <w:r>
        <w:t>An audit log record for the event is created.</w:t>
      </w:r>
    </w:p>
    <w:p w:rsidR="00070A5D" w:rsidRDefault="00A324AC">
      <w:pPr>
        <w:rPr>
          <w:b/>
          <w:bCs/>
        </w:rPr>
      </w:pPr>
      <w:r>
        <w:rPr>
          <w:b/>
          <w:bCs/>
        </w:rPr>
        <w:t>Trigger</w:t>
      </w:r>
      <w:r>
        <w:t>: SS administrator wants to delete a timestamping service.</w:t>
      </w:r>
    </w:p>
    <w:p w:rsidR="00070A5D" w:rsidRDefault="00A324AC">
      <w:pPr>
        <w:rPr>
          <w:color w:val="000000"/>
        </w:rPr>
      </w:pPr>
      <w:r>
        <w:rPr>
          <w:b/>
          <w:bCs/>
        </w:rPr>
        <w:t>Main Success Scenario</w:t>
      </w:r>
      <w:r>
        <w:t>:</w:t>
      </w:r>
    </w:p>
    <w:p w:rsidR="00070A5D" w:rsidRDefault="00A324AC">
      <w:pPr>
        <w:numPr>
          <w:ilvl w:val="0"/>
          <w:numId w:val="16"/>
        </w:numPr>
        <w:tabs>
          <w:tab w:val="left" w:pos="0"/>
        </w:tabs>
        <w:rPr>
          <w:color w:val="000000"/>
        </w:rPr>
      </w:pPr>
      <w:r>
        <w:rPr>
          <w:color w:val="000000"/>
        </w:rPr>
        <w:t>SS administrator selects to delete a timestamping service.</w:t>
      </w:r>
    </w:p>
    <w:p w:rsidR="00070A5D" w:rsidRDefault="00A324AC">
      <w:pPr>
        <w:numPr>
          <w:ilvl w:val="0"/>
          <w:numId w:val="16"/>
        </w:numPr>
        <w:tabs>
          <w:tab w:val="left" w:pos="0"/>
        </w:tabs>
        <w:rPr>
          <w:color w:val="000000"/>
        </w:rPr>
      </w:pPr>
      <w:r>
        <w:rPr>
          <w:color w:val="000000"/>
        </w:rPr>
        <w:t>System deletes the selected timestamping service from the list of usable timestamping services.</w:t>
      </w:r>
    </w:p>
    <w:p w:rsidR="00070A5D" w:rsidRDefault="00A324AC">
      <w:pPr>
        <w:numPr>
          <w:ilvl w:val="0"/>
          <w:numId w:val="16"/>
        </w:numPr>
        <w:tabs>
          <w:tab w:val="left" w:pos="0"/>
        </w:tabs>
        <w:rPr>
          <w:b/>
          <w:bCs/>
        </w:rPr>
      </w:pPr>
      <w:r>
        <w:rPr>
          <w:color w:val="000000"/>
        </w:rPr>
        <w:t>System logs the event “Delete</w:t>
      </w:r>
      <w:r>
        <w:t xml:space="preserve"> timestamping service</w:t>
      </w:r>
      <w:r>
        <w:rPr>
          <w:color w:val="000000"/>
        </w:rPr>
        <w:t>” to the audit log.</w:t>
      </w:r>
    </w:p>
    <w:p w:rsidR="00070A5D" w:rsidRDefault="00A324AC">
      <w:pPr>
        <w:rPr>
          <w:b/>
          <w:bCs/>
        </w:rPr>
      </w:pPr>
      <w:r>
        <w:rPr>
          <w:b/>
          <w:bCs/>
        </w:rPr>
        <w:t>Extensions</w:t>
      </w:r>
      <w:r>
        <w:t>: -</w:t>
      </w:r>
    </w:p>
    <w:p w:rsidR="00070A5D" w:rsidRDefault="00A324AC">
      <w:bookmarkStart w:id="38" w:name="__RefHeading__84681_116057917"/>
      <w:bookmarkEnd w:id="38"/>
      <w:r>
        <w:rPr>
          <w:b/>
          <w:bCs/>
        </w:rPr>
        <w:t>Related information</w:t>
      </w:r>
      <w:r>
        <w:t>:</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pStyle w:val="Heading2"/>
        <w:tabs>
          <w:tab w:val="left" w:pos="0"/>
        </w:tabs>
      </w:pPr>
      <w:bookmarkStart w:id="39" w:name="__RefHeading__100291_116057917"/>
      <w:bookmarkStart w:id="40" w:name="_Toc438048483"/>
      <w:bookmarkEnd w:id="39"/>
      <w:r>
        <w:t>UC SS_09: View Certificate Details</w:t>
      </w:r>
      <w:bookmarkEnd w:id="40"/>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views the contents of a certificate.</w:t>
      </w:r>
    </w:p>
    <w:p w:rsidR="00070A5D" w:rsidRDefault="00A324AC">
      <w:pPr>
        <w:rPr>
          <w:b/>
          <w:bCs/>
        </w:rPr>
      </w:pPr>
      <w:r>
        <w:rPr>
          <w:b/>
          <w:bCs/>
        </w:rPr>
        <w:t>Preconditions</w:t>
      </w:r>
      <w:r>
        <w:t>: -</w:t>
      </w:r>
    </w:p>
    <w:p w:rsidR="00070A5D" w:rsidRDefault="00A324AC">
      <w:pPr>
        <w:rPr>
          <w:b/>
          <w:bCs/>
        </w:rPr>
      </w:pPr>
      <w:proofErr w:type="spellStart"/>
      <w:r>
        <w:rPr>
          <w:b/>
          <w:bCs/>
        </w:rPr>
        <w:t>Postconditions</w:t>
      </w:r>
      <w:proofErr w:type="spellEnd"/>
      <w:r>
        <w:t>: Certificate details have been displayed to SS administrator.</w:t>
      </w:r>
    </w:p>
    <w:p w:rsidR="00070A5D" w:rsidRDefault="00A324AC">
      <w:pPr>
        <w:rPr>
          <w:b/>
          <w:bCs/>
        </w:rPr>
      </w:pPr>
      <w:r>
        <w:rPr>
          <w:b/>
          <w:bCs/>
        </w:rPr>
        <w:t>Trigger</w:t>
      </w:r>
      <w:r>
        <w:t>: SS administrator wants to view the details of a certificate.</w:t>
      </w:r>
    </w:p>
    <w:p w:rsidR="00070A5D" w:rsidRDefault="00A324AC">
      <w:r>
        <w:rPr>
          <w:b/>
          <w:bCs/>
        </w:rPr>
        <w:t>Main Success Scenario</w:t>
      </w:r>
      <w:r>
        <w:t>:</w:t>
      </w:r>
    </w:p>
    <w:p w:rsidR="00070A5D" w:rsidRDefault="00A324AC">
      <w:pPr>
        <w:numPr>
          <w:ilvl w:val="0"/>
          <w:numId w:val="17"/>
        </w:numPr>
        <w:tabs>
          <w:tab w:val="left" w:pos="0"/>
        </w:tabs>
      </w:pPr>
      <w:r>
        <w:t>SS administrator selects to view the details of a certificate.</w:t>
      </w:r>
    </w:p>
    <w:p w:rsidR="00070A5D" w:rsidRDefault="00A324AC">
      <w:pPr>
        <w:numPr>
          <w:ilvl w:val="0"/>
          <w:numId w:val="17"/>
        </w:numPr>
        <w:tabs>
          <w:tab w:val="left" w:pos="0"/>
        </w:tabs>
        <w:rPr>
          <w:b/>
          <w:bCs/>
        </w:rPr>
      </w:pPr>
      <w:r>
        <w:t>System displays the contents and the SHA-1 hash value of the certific</w:t>
      </w:r>
      <w:r>
        <w:rPr>
          <w:highlight w:val="white"/>
        </w:rPr>
        <w:t>ate.</w:t>
      </w:r>
    </w:p>
    <w:p w:rsidR="00070A5D" w:rsidRDefault="00A324AC">
      <w:pPr>
        <w:rPr>
          <w:b/>
          <w:bCs/>
        </w:rPr>
      </w:pPr>
      <w:r>
        <w:rPr>
          <w:b/>
          <w:bCs/>
        </w:rPr>
        <w:t>Extensions</w:t>
      </w:r>
      <w:r>
        <w:t>: -</w:t>
      </w:r>
    </w:p>
    <w:p w:rsidR="00070A5D" w:rsidRDefault="00A324AC">
      <w:r>
        <w:rPr>
          <w:b/>
          <w:bCs/>
        </w:rPr>
        <w:t>Related information</w:t>
      </w:r>
      <w:r>
        <w:t xml:space="preserve">: </w:t>
      </w:r>
    </w:p>
    <w:p w:rsidR="00070A5D" w:rsidRDefault="00A324AC">
      <w:pPr>
        <w:numPr>
          <w:ilvl w:val="0"/>
          <w:numId w:val="4"/>
        </w:numPr>
        <w:tabs>
          <w:tab w:val="left" w:pos="0"/>
        </w:tabs>
      </w:pPr>
      <w:r>
        <w:t xml:space="preserve">See </w:t>
      </w:r>
      <w:r>
        <w:fldChar w:fldCharType="begin"/>
      </w:r>
      <w:r>
        <w:instrText xml:space="preserve"> REF Ref_X509 \h </w:instrText>
      </w:r>
      <w:r>
        <w:fldChar w:fldCharType="separate"/>
      </w:r>
      <w:r w:rsidR="00282F6A">
        <w:rPr>
          <w:color w:val="000000"/>
        </w:rPr>
        <w:t>[X509]</w:t>
      </w:r>
      <w:r>
        <w:fldChar w:fldCharType="end"/>
      </w:r>
      <w:r>
        <w:t xml:space="preserve"> for detailed information on the contents of certificates.</w:t>
      </w:r>
    </w:p>
    <w:p w:rsidR="00070A5D" w:rsidRDefault="00A324AC">
      <w:pPr>
        <w:pStyle w:val="Heading2"/>
        <w:tabs>
          <w:tab w:val="left" w:pos="0"/>
        </w:tabs>
      </w:pPr>
      <w:bookmarkStart w:id="41" w:name="__RefHeading___Toc9541_2105450228"/>
      <w:bookmarkStart w:id="42" w:name="_Toc438048484"/>
      <w:bookmarkEnd w:id="41"/>
      <w:r>
        <w:t>UC SS_10: View the Internal TLS Certificate of the Security Server</w:t>
      </w:r>
      <w:bookmarkEnd w:id="42"/>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views the information about the internal TLS certificate of the security server.</w:t>
      </w:r>
    </w:p>
    <w:p w:rsidR="00070A5D" w:rsidRDefault="00A324AC">
      <w:pPr>
        <w:rPr>
          <w:b/>
          <w:bCs/>
        </w:rPr>
      </w:pPr>
      <w:r>
        <w:rPr>
          <w:b/>
          <w:bCs/>
        </w:rPr>
        <w:t>Preconditions</w:t>
      </w:r>
      <w:r>
        <w:t>: -</w:t>
      </w:r>
    </w:p>
    <w:p w:rsidR="00070A5D" w:rsidRDefault="00A324AC">
      <w:pPr>
        <w:rPr>
          <w:b/>
          <w:bCs/>
        </w:rPr>
      </w:pPr>
      <w:proofErr w:type="spellStart"/>
      <w:r>
        <w:rPr>
          <w:b/>
          <w:bCs/>
        </w:rPr>
        <w:t>Postconditions</w:t>
      </w:r>
      <w:proofErr w:type="spellEnd"/>
      <w:r>
        <w:t>: The internal TLS certificate information has been displayed to SS administrator.</w:t>
      </w:r>
    </w:p>
    <w:p w:rsidR="00070A5D" w:rsidRDefault="00A324AC">
      <w:pPr>
        <w:rPr>
          <w:b/>
          <w:bCs/>
        </w:rPr>
      </w:pPr>
      <w:r>
        <w:rPr>
          <w:b/>
          <w:bCs/>
        </w:rPr>
        <w:t>Trigger</w:t>
      </w:r>
      <w:r>
        <w:t>: SS administrator wants to view the internal TLS certificate information.</w:t>
      </w:r>
    </w:p>
    <w:p w:rsidR="00070A5D" w:rsidRDefault="00A324AC">
      <w:r>
        <w:rPr>
          <w:b/>
          <w:bCs/>
        </w:rPr>
        <w:t>Main Success Scenario</w:t>
      </w:r>
      <w:r>
        <w:t>:</w:t>
      </w:r>
    </w:p>
    <w:p w:rsidR="00070A5D" w:rsidRDefault="00A324AC">
      <w:pPr>
        <w:numPr>
          <w:ilvl w:val="0"/>
          <w:numId w:val="18"/>
        </w:numPr>
        <w:tabs>
          <w:tab w:val="left" w:pos="0"/>
        </w:tabs>
      </w:pPr>
      <w:r>
        <w:t>SS administrator selects to view the internal TLS certificate of the security server.</w:t>
      </w:r>
    </w:p>
    <w:p w:rsidR="00070A5D" w:rsidRDefault="00A324AC">
      <w:pPr>
        <w:numPr>
          <w:ilvl w:val="0"/>
          <w:numId w:val="18"/>
        </w:numPr>
        <w:tabs>
          <w:tab w:val="left" w:pos="0"/>
        </w:tabs>
        <w:rPr>
          <w:color w:val="000000"/>
        </w:rPr>
      </w:pPr>
      <w:r>
        <w:t xml:space="preserve">System displays the </w:t>
      </w:r>
      <w:r>
        <w:rPr>
          <w:color w:val="000000"/>
        </w:rPr>
        <w:t>SHA-1 hash value of the internal TLS certificate. The SS administrator has a possibility to choose amongst the following actions:</w:t>
      </w:r>
    </w:p>
    <w:p w:rsidR="00070A5D" w:rsidRDefault="00A324AC">
      <w:pPr>
        <w:numPr>
          <w:ilvl w:val="1"/>
          <w:numId w:val="4"/>
        </w:numPr>
        <w:tabs>
          <w:tab w:val="left" w:pos="0"/>
        </w:tabs>
        <w:rPr>
          <w:color w:val="000000"/>
        </w:rPr>
      </w:pPr>
      <w:r>
        <w:rPr>
          <w:color w:val="000000"/>
        </w:rPr>
        <w:t xml:space="preserve">generate a new TLS key and certificate for the security server: </w:t>
      </w:r>
      <w:r>
        <w:rPr>
          <w:color w:val="000000"/>
        </w:rPr>
        <w:fldChar w:fldCharType="begin"/>
      </w:r>
      <w:r>
        <w:rPr>
          <w:color w:val="000000"/>
        </w:rPr>
        <w:instrText xml:space="preserve"> REF __RefHeading__26592_1412478008 \r \h </w:instrText>
      </w:r>
      <w:r>
        <w:rPr>
          <w:color w:val="000000"/>
        </w:rPr>
      </w:r>
      <w:r>
        <w:rPr>
          <w:color w:val="000000"/>
        </w:rPr>
        <w:fldChar w:fldCharType="separate"/>
      </w:r>
      <w:r w:rsidR="00282F6A">
        <w:rPr>
          <w:color w:val="000000"/>
        </w:rPr>
        <w:t xml:space="preserve">3.12 </w:t>
      </w:r>
      <w:r>
        <w:rPr>
          <w:color w:val="000000"/>
        </w:rPr>
        <w:fldChar w:fldCharType="end"/>
      </w:r>
      <w:r>
        <w:rPr>
          <w:color w:val="000000"/>
        </w:rPr>
        <w:t>;</w:t>
      </w:r>
    </w:p>
    <w:p w:rsidR="00070A5D" w:rsidRDefault="00A324AC">
      <w:pPr>
        <w:numPr>
          <w:ilvl w:val="1"/>
          <w:numId w:val="4"/>
        </w:numPr>
        <w:tabs>
          <w:tab w:val="left" w:pos="0"/>
        </w:tabs>
        <w:rPr>
          <w:color w:val="000000"/>
        </w:rPr>
      </w:pPr>
      <w:r>
        <w:rPr>
          <w:color w:val="000000"/>
        </w:rPr>
        <w:t xml:space="preserve">view the details of the internal TLS certificate: </w:t>
      </w:r>
      <w:r>
        <w:rPr>
          <w:color w:val="000000"/>
        </w:rPr>
        <w:fldChar w:fldCharType="begin"/>
      </w:r>
      <w:r>
        <w:rPr>
          <w:color w:val="000000"/>
        </w:rPr>
        <w:instrText xml:space="preserve"> REF __RefHeading__100291_116057917 \r \h </w:instrText>
      </w:r>
      <w:r>
        <w:rPr>
          <w:color w:val="000000"/>
        </w:rPr>
      </w:r>
      <w:r>
        <w:rPr>
          <w:color w:val="000000"/>
        </w:rPr>
        <w:fldChar w:fldCharType="separate"/>
      </w:r>
      <w:r w:rsidR="00282F6A">
        <w:rPr>
          <w:color w:val="000000"/>
        </w:rPr>
        <w:t xml:space="preserve">3.10 </w:t>
      </w:r>
      <w:r>
        <w:rPr>
          <w:color w:val="000000"/>
        </w:rPr>
        <w:fldChar w:fldCharType="end"/>
      </w:r>
      <w:r>
        <w:rPr>
          <w:color w:val="000000"/>
        </w:rPr>
        <w:t>;</w:t>
      </w:r>
    </w:p>
    <w:p w:rsidR="00070A5D" w:rsidRDefault="00A324AC">
      <w:pPr>
        <w:numPr>
          <w:ilvl w:val="1"/>
          <w:numId w:val="4"/>
        </w:numPr>
        <w:tabs>
          <w:tab w:val="left" w:pos="0"/>
        </w:tabs>
        <w:rPr>
          <w:b/>
          <w:bCs/>
        </w:rPr>
      </w:pPr>
      <w:proofErr w:type="gramStart"/>
      <w:r>
        <w:rPr>
          <w:color w:val="000000"/>
        </w:rPr>
        <w:t>export</w:t>
      </w:r>
      <w:proofErr w:type="gramEnd"/>
      <w:r>
        <w:rPr>
          <w:color w:val="000000"/>
        </w:rPr>
        <w:t xml:space="preserve"> the internal TLS certificate: </w:t>
      </w:r>
      <w:r>
        <w:rPr>
          <w:color w:val="000000"/>
        </w:rPr>
        <w:fldChar w:fldCharType="begin"/>
      </w:r>
      <w:r>
        <w:rPr>
          <w:color w:val="000000"/>
        </w:rPr>
        <w:instrText xml:space="preserve"> REF __RefHeading__26594_1412478008 \r \h </w:instrText>
      </w:r>
      <w:r>
        <w:rPr>
          <w:color w:val="000000"/>
        </w:rPr>
      </w:r>
      <w:r>
        <w:rPr>
          <w:color w:val="000000"/>
        </w:rPr>
        <w:fldChar w:fldCharType="separate"/>
      </w:r>
      <w:r w:rsidR="00282F6A">
        <w:rPr>
          <w:color w:val="000000"/>
        </w:rPr>
        <w:t xml:space="preserve">3.13 </w:t>
      </w:r>
      <w:r>
        <w:rPr>
          <w:color w:val="000000"/>
        </w:rPr>
        <w:fldChar w:fldCharType="end"/>
      </w:r>
      <w:r>
        <w:rPr>
          <w:color w:val="000000"/>
        </w:rPr>
        <w:t>.</w:t>
      </w:r>
    </w:p>
    <w:p w:rsidR="00070A5D" w:rsidRDefault="00A324AC">
      <w:pPr>
        <w:rPr>
          <w:b/>
          <w:bCs/>
        </w:rPr>
      </w:pPr>
      <w:r>
        <w:rPr>
          <w:b/>
          <w:bCs/>
        </w:rPr>
        <w:t>Extensions</w:t>
      </w:r>
      <w:r>
        <w:t>: -</w:t>
      </w:r>
    </w:p>
    <w:p w:rsidR="00070A5D" w:rsidRDefault="00A324AC">
      <w:r>
        <w:rPr>
          <w:b/>
          <w:bCs/>
        </w:rPr>
        <w:t>Related information</w:t>
      </w:r>
      <w:r>
        <w:t>: -</w:t>
      </w:r>
    </w:p>
    <w:p w:rsidR="00070A5D" w:rsidRDefault="00A324AC">
      <w:pPr>
        <w:pStyle w:val="Heading2"/>
        <w:tabs>
          <w:tab w:val="left" w:pos="0"/>
        </w:tabs>
      </w:pPr>
      <w:bookmarkStart w:id="43" w:name="__RefHeading__26592_1412478008"/>
      <w:bookmarkStart w:id="44" w:name="_Toc438048485"/>
      <w:bookmarkEnd w:id="43"/>
      <w:r>
        <w:t>UC SS_11: Generate a New TLS Key and Certificate for the Security Server</w:t>
      </w:r>
      <w:bookmarkEnd w:id="44"/>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generates an internal TLS key and respective self-signed certificate for the security server.</w:t>
      </w:r>
    </w:p>
    <w:p w:rsidR="00070A5D" w:rsidRDefault="00A324AC">
      <w:pPr>
        <w:rPr>
          <w:b/>
          <w:bCs/>
        </w:rPr>
      </w:pPr>
      <w:r>
        <w:rPr>
          <w:b/>
          <w:bCs/>
        </w:rPr>
        <w:t>Preconditions</w:t>
      </w:r>
      <w:r>
        <w:t>: -</w:t>
      </w:r>
    </w:p>
    <w:p w:rsidR="00070A5D" w:rsidRDefault="00A324AC">
      <w:pPr>
        <w:rPr>
          <w:b/>
          <w:bCs/>
        </w:rPr>
      </w:pPr>
      <w:proofErr w:type="spellStart"/>
      <w:r>
        <w:rPr>
          <w:b/>
          <w:bCs/>
        </w:rPr>
        <w:t>Postconditions</w:t>
      </w:r>
      <w:proofErr w:type="spellEnd"/>
      <w:r>
        <w:t>: -</w:t>
      </w:r>
    </w:p>
    <w:p w:rsidR="00070A5D" w:rsidRDefault="00A324AC">
      <w:pPr>
        <w:rPr>
          <w:b/>
          <w:bCs/>
        </w:rPr>
      </w:pPr>
      <w:r>
        <w:rPr>
          <w:b/>
          <w:bCs/>
        </w:rPr>
        <w:t>Trigger</w:t>
      </w:r>
      <w:r>
        <w:t>: SS administrator wants to change the key and certificate used for TLS connections with the client information systems.</w:t>
      </w:r>
    </w:p>
    <w:p w:rsidR="00070A5D" w:rsidRDefault="00A324AC">
      <w:r>
        <w:rPr>
          <w:b/>
          <w:bCs/>
        </w:rPr>
        <w:t>Main Success Scenario</w:t>
      </w:r>
      <w:r>
        <w:t>:</w:t>
      </w:r>
    </w:p>
    <w:p w:rsidR="00070A5D" w:rsidRDefault="00A324AC">
      <w:pPr>
        <w:numPr>
          <w:ilvl w:val="0"/>
          <w:numId w:val="19"/>
        </w:numPr>
        <w:tabs>
          <w:tab w:val="left" w:pos="0"/>
        </w:tabs>
      </w:pPr>
      <w:r>
        <w:t>SS administrator selects to generate a new TLS key.</w:t>
      </w:r>
    </w:p>
    <w:p w:rsidR="00070A5D" w:rsidRDefault="00A324AC">
      <w:pPr>
        <w:numPr>
          <w:ilvl w:val="0"/>
          <w:numId w:val="19"/>
        </w:numPr>
        <w:tabs>
          <w:tab w:val="left" w:pos="0"/>
        </w:tabs>
      </w:pPr>
      <w:r>
        <w:t>System prompts for confirmation.</w:t>
      </w:r>
    </w:p>
    <w:p w:rsidR="00070A5D" w:rsidRDefault="00A324AC">
      <w:pPr>
        <w:numPr>
          <w:ilvl w:val="0"/>
          <w:numId w:val="19"/>
        </w:numPr>
        <w:tabs>
          <w:tab w:val="left" w:pos="0"/>
        </w:tabs>
      </w:pPr>
      <w:r>
        <w:t>SS administrator confirms.</w:t>
      </w:r>
    </w:p>
    <w:p w:rsidR="00070A5D" w:rsidRDefault="00A324AC">
      <w:pPr>
        <w:numPr>
          <w:ilvl w:val="0"/>
          <w:numId w:val="19"/>
        </w:numPr>
        <w:tabs>
          <w:tab w:val="left" w:pos="0"/>
        </w:tabs>
      </w:pPr>
      <w:r>
        <w:t>System generates and saves the new TLS key and the respective self-signed certificate, replacing the existing key and certificate (if such exist) with the new ones.</w:t>
      </w:r>
    </w:p>
    <w:p w:rsidR="00070A5D" w:rsidRDefault="00A324AC">
      <w:pPr>
        <w:numPr>
          <w:ilvl w:val="0"/>
          <w:numId w:val="19"/>
        </w:numPr>
        <w:tabs>
          <w:tab w:val="left" w:pos="0"/>
        </w:tabs>
      </w:pPr>
      <w:r>
        <w:t>System calculates the SHA-1 hash value of the certificate (for displaying in the GUI).</w:t>
      </w:r>
    </w:p>
    <w:p w:rsidR="00070A5D" w:rsidRDefault="00A324AC">
      <w:pPr>
        <w:numPr>
          <w:ilvl w:val="0"/>
          <w:numId w:val="19"/>
        </w:numPr>
        <w:tabs>
          <w:tab w:val="left" w:pos="0"/>
        </w:tabs>
        <w:rPr>
          <w:b/>
          <w:bCs/>
        </w:rPr>
      </w:pPr>
      <w:r>
        <w:t>System logs the event “Generate new internal TLS key and certificate” to the audit log.</w:t>
      </w:r>
    </w:p>
    <w:p w:rsidR="00070A5D" w:rsidRDefault="00A324AC">
      <w:r>
        <w:rPr>
          <w:b/>
          <w:bCs/>
        </w:rPr>
        <w:t>Extensions</w:t>
      </w:r>
      <w:r>
        <w:t>:</w:t>
      </w:r>
    </w:p>
    <w:p w:rsidR="00070A5D" w:rsidRDefault="00A324AC">
      <w:r>
        <w:t>3a. SS administrator cancels the generating of the new TLS key.</w:t>
      </w:r>
    </w:p>
    <w:p w:rsidR="00070A5D" w:rsidRDefault="00A324AC">
      <w:pPr>
        <w:ind w:left="648"/>
      </w:pPr>
      <w:r>
        <w:t>3a.1. Use case terminates.</w:t>
      </w:r>
    </w:p>
    <w:p w:rsidR="00070A5D" w:rsidRDefault="00A324AC">
      <w:r>
        <w:t>4a. System failed to generate the key or the respective self-signed certificate.</w:t>
      </w:r>
    </w:p>
    <w:p w:rsidR="00070A5D" w:rsidRDefault="00A324AC">
      <w:pPr>
        <w:ind w:left="648"/>
        <w:rPr>
          <w:b/>
          <w:bCs/>
        </w:rPr>
      </w:pPr>
      <w:r>
        <w:t xml:space="preserve">4a.1. System displays an error message “Failed to generate new key: 'X'” (where “X” is the reason of the failure). </w:t>
      </w:r>
      <w:r>
        <w:rPr>
          <w:highlight w:val="white"/>
        </w:rPr>
        <w:t>Use case terminates.</w:t>
      </w:r>
    </w:p>
    <w:p w:rsidR="00070A5D" w:rsidRDefault="00A324AC">
      <w:r>
        <w:rPr>
          <w:b/>
          <w:bCs/>
        </w:rPr>
        <w:t>Related information</w:t>
      </w:r>
      <w:r>
        <w:t xml:space="preserve">: </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pStyle w:val="Heading2"/>
        <w:tabs>
          <w:tab w:val="left" w:pos="0"/>
        </w:tabs>
      </w:pPr>
      <w:bookmarkStart w:id="45" w:name="__RefHeading__26594_1412478008"/>
      <w:bookmarkStart w:id="46" w:name="_Toc438048486"/>
      <w:bookmarkEnd w:id="45"/>
      <w:r>
        <w:t>UC SS_12: Export the Internal TLS Certificate of the Security Server</w:t>
      </w:r>
      <w:bookmarkEnd w:id="46"/>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exports the internal TLS certificate of the security server to the local file system.</w:t>
      </w:r>
    </w:p>
    <w:p w:rsidR="00070A5D" w:rsidRDefault="00A324AC">
      <w:pPr>
        <w:rPr>
          <w:b/>
          <w:bCs/>
        </w:rPr>
      </w:pPr>
      <w:r>
        <w:rPr>
          <w:b/>
          <w:bCs/>
        </w:rPr>
        <w:t>Preconditions</w:t>
      </w:r>
      <w:r>
        <w:t>: An internal TLS certificate has been created.</w:t>
      </w:r>
    </w:p>
    <w:p w:rsidR="00070A5D" w:rsidRDefault="00A324AC">
      <w:pPr>
        <w:rPr>
          <w:b/>
          <w:bCs/>
        </w:rPr>
      </w:pPr>
      <w:proofErr w:type="spellStart"/>
      <w:r>
        <w:rPr>
          <w:b/>
          <w:bCs/>
        </w:rPr>
        <w:t>Postconditions</w:t>
      </w:r>
      <w:proofErr w:type="spellEnd"/>
      <w:r>
        <w:t>: The internal TLS certificate has been exported.</w:t>
      </w:r>
    </w:p>
    <w:p w:rsidR="00070A5D" w:rsidRDefault="00A324AC">
      <w:pPr>
        <w:rPr>
          <w:b/>
          <w:bCs/>
        </w:rPr>
      </w:pPr>
      <w:r>
        <w:rPr>
          <w:b/>
          <w:bCs/>
        </w:rPr>
        <w:t>Trigger</w:t>
      </w:r>
      <w:r>
        <w:t>: SS administrator wants to export an internal TLS certificate.</w:t>
      </w:r>
    </w:p>
    <w:p w:rsidR="00070A5D" w:rsidRDefault="00A324AC">
      <w:r>
        <w:rPr>
          <w:b/>
          <w:bCs/>
        </w:rPr>
        <w:t>Main Success Scenario</w:t>
      </w:r>
      <w:r>
        <w:t>:</w:t>
      </w:r>
    </w:p>
    <w:p w:rsidR="00070A5D" w:rsidRDefault="00A324AC">
      <w:pPr>
        <w:numPr>
          <w:ilvl w:val="0"/>
          <w:numId w:val="20"/>
        </w:numPr>
        <w:tabs>
          <w:tab w:val="left" w:pos="0"/>
        </w:tabs>
      </w:pPr>
      <w:r>
        <w:t>SS administrator selects to export the internal TLS certificate of the security server.</w:t>
      </w:r>
    </w:p>
    <w:p w:rsidR="00070A5D" w:rsidRDefault="00A324AC">
      <w:pPr>
        <w:numPr>
          <w:ilvl w:val="0"/>
          <w:numId w:val="20"/>
        </w:numPr>
        <w:tabs>
          <w:tab w:val="left" w:pos="0"/>
        </w:tabs>
      </w:pPr>
      <w:r>
        <w:t xml:space="preserve">System prompts a </w:t>
      </w:r>
      <w:proofErr w:type="spellStart"/>
      <w:r>
        <w:t>tar.qz</w:t>
      </w:r>
      <w:proofErr w:type="spellEnd"/>
      <w:r>
        <w:t xml:space="preserve"> file for downloading, that contains the TLS certificate in PEM and CER format.</w:t>
      </w:r>
    </w:p>
    <w:p w:rsidR="00070A5D" w:rsidRDefault="00A324AC">
      <w:pPr>
        <w:numPr>
          <w:ilvl w:val="0"/>
          <w:numId w:val="20"/>
        </w:numPr>
        <w:tabs>
          <w:tab w:val="left" w:pos="0"/>
        </w:tabs>
        <w:rPr>
          <w:b/>
          <w:bCs/>
        </w:rPr>
      </w:pPr>
      <w:r>
        <w:t>SS administrator saves the file to the local file system.</w:t>
      </w:r>
    </w:p>
    <w:p w:rsidR="00070A5D" w:rsidRDefault="00A324AC">
      <w:pPr>
        <w:rPr>
          <w:b/>
          <w:bCs/>
        </w:rPr>
      </w:pPr>
      <w:r>
        <w:rPr>
          <w:b/>
          <w:bCs/>
        </w:rPr>
        <w:t>Extensions</w:t>
      </w:r>
      <w:r>
        <w:t>: -</w:t>
      </w:r>
    </w:p>
    <w:p w:rsidR="00070A5D" w:rsidRDefault="00A324AC">
      <w:r>
        <w:rPr>
          <w:b/>
          <w:bCs/>
        </w:rPr>
        <w:t>Related information</w:t>
      </w:r>
      <w:r>
        <w:t>: -</w:t>
      </w:r>
    </w:p>
    <w:p w:rsidR="00070A5D" w:rsidRDefault="00A324AC">
      <w:pPr>
        <w:pStyle w:val="Heading2"/>
        <w:tabs>
          <w:tab w:val="left" w:pos="0"/>
        </w:tabs>
      </w:pPr>
      <w:bookmarkStart w:id="47" w:name="__RefHeading___Toc7830_122458259"/>
      <w:bookmarkStart w:id="48" w:name="_Toc438048487"/>
      <w:bookmarkEnd w:id="47"/>
      <w:r>
        <w:t>UC SS_13: View the List of Configuration Backup Files</w:t>
      </w:r>
      <w:bookmarkEnd w:id="48"/>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views the list of configuration backup files saved in the system configuration.</w:t>
      </w:r>
    </w:p>
    <w:p w:rsidR="00070A5D" w:rsidRDefault="00A324AC">
      <w:pPr>
        <w:rPr>
          <w:b/>
          <w:bCs/>
        </w:rPr>
      </w:pPr>
      <w:r>
        <w:rPr>
          <w:b/>
          <w:bCs/>
        </w:rPr>
        <w:t>Preconditions</w:t>
      </w:r>
      <w:r>
        <w:t xml:space="preserve">: </w:t>
      </w:r>
      <w:r>
        <w:rPr>
          <w:i/>
          <w:iCs/>
        </w:rPr>
        <w:t>-</w:t>
      </w:r>
    </w:p>
    <w:p w:rsidR="00070A5D" w:rsidRDefault="00A324AC">
      <w:pPr>
        <w:rPr>
          <w:b/>
          <w:bCs/>
        </w:rPr>
      </w:pPr>
      <w:proofErr w:type="spellStart"/>
      <w:r>
        <w:rPr>
          <w:b/>
          <w:bCs/>
        </w:rPr>
        <w:t>Postconditions</w:t>
      </w:r>
      <w:proofErr w:type="spellEnd"/>
      <w:r>
        <w:t>: The list of configuration backup files has been displayed to SS administrator.</w:t>
      </w:r>
    </w:p>
    <w:p w:rsidR="00070A5D" w:rsidRDefault="00A324AC">
      <w:pPr>
        <w:rPr>
          <w:b/>
          <w:bCs/>
        </w:rPr>
      </w:pPr>
      <w:r>
        <w:rPr>
          <w:b/>
          <w:bCs/>
        </w:rPr>
        <w:t>Trigger</w:t>
      </w:r>
      <w:r>
        <w:t>: SS administrator wants to view the list of configuration backup files.</w:t>
      </w:r>
    </w:p>
    <w:p w:rsidR="00070A5D" w:rsidRDefault="00A324AC">
      <w:r>
        <w:rPr>
          <w:b/>
          <w:bCs/>
        </w:rPr>
        <w:t>Main Success Scenario</w:t>
      </w:r>
      <w:r>
        <w:t>:</w:t>
      </w:r>
    </w:p>
    <w:p w:rsidR="00070A5D" w:rsidRDefault="00A324AC">
      <w:pPr>
        <w:numPr>
          <w:ilvl w:val="0"/>
          <w:numId w:val="21"/>
        </w:numPr>
        <w:tabs>
          <w:tab w:val="left" w:pos="0"/>
        </w:tabs>
      </w:pPr>
      <w:r>
        <w:t>SS administrator selects to view the list of configuration backup files.</w:t>
      </w:r>
    </w:p>
    <w:p w:rsidR="00070A5D" w:rsidRDefault="00A324AC">
      <w:pPr>
        <w:numPr>
          <w:ilvl w:val="0"/>
          <w:numId w:val="21"/>
        </w:numPr>
        <w:tabs>
          <w:tab w:val="left" w:pos="0"/>
        </w:tabs>
        <w:rPr>
          <w:color w:val="000000"/>
        </w:rPr>
      </w:pPr>
      <w:r>
        <w:t xml:space="preserve">System displays the list of backup files. </w:t>
      </w:r>
      <w:r>
        <w:rPr>
          <w:color w:val="000000"/>
        </w:rPr>
        <w:t>For each file, the following information is displayed:</w:t>
      </w:r>
    </w:p>
    <w:p w:rsidR="00070A5D" w:rsidRDefault="00A324AC">
      <w:pPr>
        <w:numPr>
          <w:ilvl w:val="1"/>
          <w:numId w:val="4"/>
        </w:numPr>
        <w:tabs>
          <w:tab w:val="left" w:pos="0"/>
        </w:tabs>
        <w:rPr>
          <w:color w:val="000000"/>
        </w:rPr>
      </w:pPr>
      <w:proofErr w:type="gramStart"/>
      <w:r>
        <w:rPr>
          <w:color w:val="000000"/>
        </w:rPr>
        <w:t>the</w:t>
      </w:r>
      <w:proofErr w:type="gramEnd"/>
      <w:r>
        <w:rPr>
          <w:color w:val="000000"/>
        </w:rPr>
        <w:t xml:space="preserve"> file name of the backup file.</w:t>
      </w:r>
    </w:p>
    <w:p w:rsidR="00070A5D" w:rsidRDefault="00A324AC">
      <w:pPr>
        <w:tabs>
          <w:tab w:val="left" w:pos="0"/>
        </w:tabs>
        <w:ind w:left="397"/>
        <w:rPr>
          <w:color w:val="000000"/>
        </w:rPr>
      </w:pPr>
      <w:r>
        <w:rPr>
          <w:color w:val="000000"/>
        </w:rPr>
        <w:t>The SS administrator has a possibility to choose amongst the following actions:</w:t>
      </w:r>
    </w:p>
    <w:p w:rsidR="00070A5D" w:rsidRDefault="00A324AC">
      <w:pPr>
        <w:numPr>
          <w:ilvl w:val="1"/>
          <w:numId w:val="4"/>
        </w:numPr>
        <w:tabs>
          <w:tab w:val="left" w:pos="0"/>
        </w:tabs>
        <w:rPr>
          <w:color w:val="000000"/>
        </w:rPr>
      </w:pPr>
      <w:r>
        <w:rPr>
          <w:color w:val="000000"/>
        </w:rPr>
        <w:t xml:space="preserve">back up configuration: </w:t>
      </w:r>
      <w:r>
        <w:rPr>
          <w:color w:val="000000"/>
        </w:rPr>
        <w:fldChar w:fldCharType="begin"/>
      </w:r>
      <w:r>
        <w:rPr>
          <w:color w:val="000000"/>
        </w:rPr>
        <w:instrText xml:space="preserve"> REF __RefHeading__27592_1412478008 \r \h </w:instrText>
      </w:r>
      <w:r>
        <w:rPr>
          <w:color w:val="000000"/>
        </w:rPr>
      </w:r>
      <w:r>
        <w:rPr>
          <w:color w:val="000000"/>
        </w:rPr>
        <w:fldChar w:fldCharType="separate"/>
      </w:r>
      <w:r w:rsidR="00282F6A">
        <w:rPr>
          <w:color w:val="000000"/>
        </w:rPr>
        <w:t>3.15</w:t>
      </w:r>
      <w:r>
        <w:rPr>
          <w:color w:val="000000"/>
        </w:rPr>
        <w:fldChar w:fldCharType="end"/>
      </w:r>
      <w:r>
        <w:rPr>
          <w:color w:val="000000"/>
        </w:rPr>
        <w:t>;</w:t>
      </w:r>
    </w:p>
    <w:p w:rsidR="00070A5D" w:rsidRDefault="00A324AC">
      <w:pPr>
        <w:numPr>
          <w:ilvl w:val="1"/>
          <w:numId w:val="4"/>
        </w:numPr>
        <w:tabs>
          <w:tab w:val="left" w:pos="0"/>
        </w:tabs>
        <w:rPr>
          <w:color w:val="000000"/>
        </w:rPr>
      </w:pPr>
      <w:r>
        <w:rPr>
          <w:color w:val="000000"/>
        </w:rPr>
        <w:t xml:space="preserve">upload a backup file: </w:t>
      </w:r>
      <w:r>
        <w:rPr>
          <w:color w:val="000000"/>
        </w:rPr>
        <w:fldChar w:fldCharType="begin"/>
      </w:r>
      <w:r>
        <w:rPr>
          <w:color w:val="000000"/>
        </w:rPr>
        <w:instrText xml:space="preserve"> REF __RefHeading__27600_1412478008 \r \h </w:instrText>
      </w:r>
      <w:r>
        <w:rPr>
          <w:color w:val="000000"/>
        </w:rPr>
      </w:r>
      <w:r>
        <w:rPr>
          <w:color w:val="000000"/>
        </w:rPr>
        <w:fldChar w:fldCharType="separate"/>
      </w:r>
      <w:r w:rsidR="00282F6A">
        <w:rPr>
          <w:color w:val="000000"/>
        </w:rPr>
        <w:t>3.19</w:t>
      </w:r>
      <w:r>
        <w:rPr>
          <w:color w:val="000000"/>
        </w:rPr>
        <w:fldChar w:fldCharType="end"/>
      </w:r>
      <w:r>
        <w:rPr>
          <w:color w:val="000000"/>
        </w:rPr>
        <w:t>;</w:t>
      </w:r>
    </w:p>
    <w:p w:rsidR="00070A5D" w:rsidRDefault="00A324AC">
      <w:pPr>
        <w:numPr>
          <w:ilvl w:val="1"/>
          <w:numId w:val="4"/>
        </w:numPr>
        <w:tabs>
          <w:tab w:val="left" w:pos="0"/>
        </w:tabs>
        <w:rPr>
          <w:color w:val="000000"/>
        </w:rPr>
      </w:pPr>
      <w:r>
        <w:rPr>
          <w:color w:val="000000"/>
        </w:rPr>
        <w:t xml:space="preserve">download a backup file: </w:t>
      </w:r>
      <w:r>
        <w:rPr>
          <w:color w:val="000000"/>
        </w:rPr>
        <w:fldChar w:fldCharType="begin"/>
      </w:r>
      <w:r>
        <w:rPr>
          <w:color w:val="000000"/>
        </w:rPr>
        <w:instrText xml:space="preserve"> REF __RefHeading__27596_1412478008 \r \h </w:instrText>
      </w:r>
      <w:r>
        <w:rPr>
          <w:color w:val="000000"/>
        </w:rPr>
      </w:r>
      <w:r>
        <w:rPr>
          <w:color w:val="000000"/>
        </w:rPr>
        <w:fldChar w:fldCharType="separate"/>
      </w:r>
      <w:r w:rsidR="00282F6A">
        <w:rPr>
          <w:color w:val="000000"/>
        </w:rPr>
        <w:t>3.17</w:t>
      </w:r>
      <w:r>
        <w:rPr>
          <w:color w:val="000000"/>
        </w:rPr>
        <w:fldChar w:fldCharType="end"/>
      </w:r>
      <w:r>
        <w:rPr>
          <w:color w:val="000000"/>
        </w:rPr>
        <w:t>;</w:t>
      </w:r>
    </w:p>
    <w:p w:rsidR="00070A5D" w:rsidRDefault="00A324AC">
      <w:pPr>
        <w:numPr>
          <w:ilvl w:val="1"/>
          <w:numId w:val="4"/>
        </w:numPr>
        <w:tabs>
          <w:tab w:val="left" w:pos="0"/>
        </w:tabs>
        <w:rPr>
          <w:color w:val="000000"/>
        </w:rPr>
      </w:pPr>
      <w:r>
        <w:rPr>
          <w:color w:val="000000"/>
        </w:rPr>
        <w:t xml:space="preserve">restore system configuration from a backup file: </w:t>
      </w:r>
      <w:r>
        <w:rPr>
          <w:color w:val="000000"/>
        </w:rPr>
        <w:fldChar w:fldCharType="begin"/>
      </w:r>
      <w:r>
        <w:rPr>
          <w:color w:val="000000"/>
        </w:rPr>
        <w:instrText xml:space="preserve"> REF __RefHeading__27594_1412478008 \r \h </w:instrText>
      </w:r>
      <w:r>
        <w:rPr>
          <w:color w:val="000000"/>
        </w:rPr>
      </w:r>
      <w:r>
        <w:rPr>
          <w:color w:val="000000"/>
        </w:rPr>
        <w:fldChar w:fldCharType="separate"/>
      </w:r>
      <w:r w:rsidR="00282F6A">
        <w:rPr>
          <w:color w:val="000000"/>
        </w:rPr>
        <w:t>3.16</w:t>
      </w:r>
      <w:r>
        <w:rPr>
          <w:color w:val="000000"/>
        </w:rPr>
        <w:fldChar w:fldCharType="end"/>
      </w:r>
      <w:r>
        <w:rPr>
          <w:color w:val="000000"/>
        </w:rPr>
        <w:t>;</w:t>
      </w:r>
    </w:p>
    <w:p w:rsidR="00070A5D" w:rsidRDefault="00A324AC">
      <w:pPr>
        <w:numPr>
          <w:ilvl w:val="1"/>
          <w:numId w:val="4"/>
        </w:numPr>
        <w:tabs>
          <w:tab w:val="left" w:pos="0"/>
        </w:tabs>
        <w:rPr>
          <w:b/>
          <w:bCs/>
        </w:rPr>
      </w:pPr>
      <w:proofErr w:type="gramStart"/>
      <w:r>
        <w:rPr>
          <w:color w:val="000000"/>
        </w:rPr>
        <w:t>delete</w:t>
      </w:r>
      <w:proofErr w:type="gramEnd"/>
      <w:r>
        <w:rPr>
          <w:color w:val="000000"/>
        </w:rPr>
        <w:t xml:space="preserve"> a backup file: </w:t>
      </w:r>
      <w:r>
        <w:rPr>
          <w:color w:val="000000"/>
        </w:rPr>
        <w:fldChar w:fldCharType="begin"/>
      </w:r>
      <w:r>
        <w:rPr>
          <w:color w:val="000000"/>
        </w:rPr>
        <w:instrText xml:space="preserve"> REF __RefHeading__27598_1412478008 \r \h </w:instrText>
      </w:r>
      <w:r>
        <w:rPr>
          <w:color w:val="000000"/>
        </w:rPr>
      </w:r>
      <w:r>
        <w:rPr>
          <w:color w:val="000000"/>
        </w:rPr>
        <w:fldChar w:fldCharType="separate"/>
      </w:r>
      <w:r w:rsidR="00282F6A">
        <w:rPr>
          <w:color w:val="000000"/>
        </w:rPr>
        <w:t>3.18</w:t>
      </w:r>
      <w:r>
        <w:rPr>
          <w:color w:val="000000"/>
        </w:rPr>
        <w:fldChar w:fldCharType="end"/>
      </w:r>
      <w:r>
        <w:rPr>
          <w:color w:val="000000"/>
        </w:rPr>
        <w:t>.</w:t>
      </w:r>
    </w:p>
    <w:p w:rsidR="00070A5D" w:rsidRDefault="00A324AC">
      <w:pPr>
        <w:rPr>
          <w:b/>
          <w:bCs/>
        </w:rPr>
      </w:pPr>
      <w:r>
        <w:rPr>
          <w:b/>
          <w:bCs/>
        </w:rPr>
        <w:t>Extensions</w:t>
      </w:r>
      <w:r>
        <w:t>: -</w:t>
      </w:r>
    </w:p>
    <w:p w:rsidR="00070A5D" w:rsidRDefault="00A324AC">
      <w:r>
        <w:rPr>
          <w:b/>
          <w:bCs/>
        </w:rPr>
        <w:t>Related information</w:t>
      </w:r>
      <w:r>
        <w:t>: -</w:t>
      </w:r>
    </w:p>
    <w:p w:rsidR="00070A5D" w:rsidRDefault="00A324AC">
      <w:pPr>
        <w:pStyle w:val="Heading2"/>
        <w:tabs>
          <w:tab w:val="left" w:pos="0"/>
        </w:tabs>
      </w:pPr>
      <w:bookmarkStart w:id="49" w:name="__RefHeading__27592_1412478008"/>
      <w:bookmarkStart w:id="50" w:name="_Toc438048488"/>
      <w:bookmarkEnd w:id="49"/>
      <w:r>
        <w:t>UC SS_14: Back Up Configuration</w:t>
      </w:r>
      <w:bookmarkEnd w:id="50"/>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backs up the security server configuration.</w:t>
      </w:r>
    </w:p>
    <w:p w:rsidR="00070A5D" w:rsidRDefault="00A324AC">
      <w:pPr>
        <w:rPr>
          <w:b/>
          <w:bCs/>
        </w:rPr>
      </w:pPr>
      <w:r>
        <w:rPr>
          <w:b/>
          <w:bCs/>
        </w:rPr>
        <w:t>Preconditions</w:t>
      </w:r>
      <w:r>
        <w:t>: -</w:t>
      </w:r>
    </w:p>
    <w:p w:rsidR="00070A5D" w:rsidRDefault="00A324AC">
      <w:pPr>
        <w:rPr>
          <w:b/>
          <w:bCs/>
        </w:rPr>
      </w:pPr>
      <w:proofErr w:type="spellStart"/>
      <w:r>
        <w:rPr>
          <w:b/>
          <w:bCs/>
        </w:rPr>
        <w:t>Postconditions</w:t>
      </w:r>
      <w:proofErr w:type="spellEnd"/>
      <w:r>
        <w:t>: An audit log record for the event is created.</w:t>
      </w:r>
    </w:p>
    <w:p w:rsidR="00070A5D" w:rsidRDefault="00A324AC">
      <w:pPr>
        <w:rPr>
          <w:b/>
          <w:bCs/>
        </w:rPr>
      </w:pPr>
      <w:r>
        <w:rPr>
          <w:b/>
          <w:bCs/>
        </w:rPr>
        <w:t>Trigger</w:t>
      </w:r>
      <w:r>
        <w:t>: SS administrator wants to back up the security server configuration.</w:t>
      </w:r>
    </w:p>
    <w:p w:rsidR="00070A5D" w:rsidRDefault="00A324AC">
      <w:r>
        <w:rPr>
          <w:b/>
          <w:bCs/>
        </w:rPr>
        <w:t>Main Success Scenario</w:t>
      </w:r>
      <w:r>
        <w:t>:</w:t>
      </w:r>
    </w:p>
    <w:p w:rsidR="00070A5D" w:rsidRDefault="00A324AC">
      <w:pPr>
        <w:numPr>
          <w:ilvl w:val="0"/>
          <w:numId w:val="22"/>
        </w:numPr>
        <w:tabs>
          <w:tab w:val="left" w:pos="0"/>
        </w:tabs>
      </w:pPr>
      <w:r>
        <w:t>SS administrator selects to back up the security server configuration.</w:t>
      </w:r>
    </w:p>
    <w:p w:rsidR="00070A5D" w:rsidRDefault="00A324AC">
      <w:pPr>
        <w:numPr>
          <w:ilvl w:val="0"/>
          <w:numId w:val="22"/>
        </w:numPr>
        <w:tabs>
          <w:tab w:val="left" w:pos="0"/>
        </w:tabs>
      </w:pPr>
      <w:r>
        <w:t>System runs the backup script, that</w:t>
      </w:r>
    </w:p>
    <w:p w:rsidR="00070A5D" w:rsidRDefault="00A324AC">
      <w:pPr>
        <w:numPr>
          <w:ilvl w:val="1"/>
          <w:numId w:val="22"/>
        </w:numPr>
        <w:tabs>
          <w:tab w:val="left" w:pos="0"/>
        </w:tabs>
      </w:pPr>
      <w:r>
        <w:t>creates a dump file of the database (including the schema) to the location /</w:t>
      </w:r>
      <w:proofErr w:type="spellStart"/>
      <w:r>
        <w:t>var</w:t>
      </w:r>
      <w:proofErr w:type="spellEnd"/>
      <w:r>
        <w:t>/lib/</w:t>
      </w:r>
      <w:proofErr w:type="spellStart"/>
      <w:r>
        <w:t>xroad</w:t>
      </w:r>
      <w:proofErr w:type="spellEnd"/>
      <w:r>
        <w:t>/dbdump.dat, that contains the contents of the security server database;</w:t>
      </w:r>
    </w:p>
    <w:p w:rsidR="00070A5D" w:rsidRDefault="00A324AC">
      <w:pPr>
        <w:numPr>
          <w:ilvl w:val="1"/>
          <w:numId w:val="22"/>
        </w:numPr>
        <w:tabs>
          <w:tab w:val="left" w:pos="0"/>
        </w:tabs>
      </w:pPr>
      <w:r>
        <w:t>creates the backup file containing the database dump file and the following directories:</w:t>
      </w:r>
    </w:p>
    <w:p w:rsidR="00070A5D" w:rsidRDefault="00A324AC">
      <w:pPr>
        <w:numPr>
          <w:ilvl w:val="0"/>
          <w:numId w:val="4"/>
        </w:numPr>
        <w:tabs>
          <w:tab w:val="left" w:pos="0"/>
        </w:tabs>
        <w:ind w:left="1080"/>
      </w:pPr>
      <w:r>
        <w:t>/</w:t>
      </w:r>
      <w:proofErr w:type="spellStart"/>
      <w:r>
        <w:t>etc</w:t>
      </w:r>
      <w:proofErr w:type="spellEnd"/>
      <w:r>
        <w:t>/</w:t>
      </w:r>
      <w:proofErr w:type="spellStart"/>
      <w:r>
        <w:t>xroad</w:t>
      </w:r>
      <w:proofErr w:type="spellEnd"/>
      <w:r>
        <w:t>/</w:t>
      </w:r>
    </w:p>
    <w:p w:rsidR="00070A5D" w:rsidRDefault="00A324AC">
      <w:pPr>
        <w:numPr>
          <w:ilvl w:val="0"/>
          <w:numId w:val="4"/>
        </w:numPr>
        <w:tabs>
          <w:tab w:val="left" w:pos="0"/>
        </w:tabs>
        <w:ind w:left="1080"/>
      </w:pPr>
      <w:r>
        <w:t>/</w:t>
      </w:r>
      <w:proofErr w:type="spellStart"/>
      <w:r>
        <w:t>etc</w:t>
      </w:r>
      <w:proofErr w:type="spellEnd"/>
      <w:r>
        <w:t>/</w:t>
      </w:r>
      <w:proofErr w:type="spellStart"/>
      <w:r>
        <w:t>nginx</w:t>
      </w:r>
      <w:proofErr w:type="spellEnd"/>
      <w:r>
        <w:t>/sites-enabled/</w:t>
      </w:r>
    </w:p>
    <w:p w:rsidR="00070A5D" w:rsidRDefault="00A324AC">
      <w:pPr>
        <w:ind w:left="720"/>
      </w:pPr>
      <w:proofErr w:type="gramStart"/>
      <w:r>
        <w:t>and</w:t>
      </w:r>
      <w:proofErr w:type="gramEnd"/>
      <w:r>
        <w:t xml:space="preserve"> includes the following information as a label in the created .tar file:</w:t>
      </w:r>
    </w:p>
    <w:p w:rsidR="00070A5D" w:rsidRDefault="00A324AC">
      <w:pPr>
        <w:numPr>
          <w:ilvl w:val="1"/>
          <w:numId w:val="4"/>
        </w:numPr>
        <w:tabs>
          <w:tab w:val="left" w:pos="0"/>
        </w:tabs>
        <w:ind w:left="1083"/>
      </w:pPr>
      <w:r>
        <w:t>the type of the server (“security” for security servers),</w:t>
      </w:r>
    </w:p>
    <w:p w:rsidR="00070A5D" w:rsidRDefault="00A324AC">
      <w:pPr>
        <w:numPr>
          <w:ilvl w:val="1"/>
          <w:numId w:val="4"/>
        </w:numPr>
        <w:tabs>
          <w:tab w:val="left" w:pos="0"/>
        </w:tabs>
        <w:ind w:left="1083"/>
      </w:pPr>
      <w:r>
        <w:t>the version of the security server software,</w:t>
      </w:r>
    </w:p>
    <w:p w:rsidR="00070A5D" w:rsidRDefault="00A324AC">
      <w:pPr>
        <w:numPr>
          <w:ilvl w:val="1"/>
          <w:numId w:val="4"/>
        </w:numPr>
        <w:tabs>
          <w:tab w:val="left" w:pos="0"/>
        </w:tabs>
        <w:ind w:left="1083"/>
      </w:pPr>
      <w:r>
        <w:t>the X-Road identifier of the security server;</w:t>
      </w:r>
    </w:p>
    <w:p w:rsidR="00070A5D" w:rsidRDefault="00A324AC">
      <w:pPr>
        <w:numPr>
          <w:ilvl w:val="1"/>
          <w:numId w:val="22"/>
        </w:numPr>
        <w:tabs>
          <w:tab w:val="left" w:pos="0"/>
        </w:tabs>
      </w:pPr>
      <w:proofErr w:type="gramStart"/>
      <w:r>
        <w:t>saves</w:t>
      </w:r>
      <w:proofErr w:type="gramEnd"/>
      <w:r>
        <w:t xml:space="preserve"> the created backup file to /</w:t>
      </w:r>
      <w:proofErr w:type="spellStart"/>
      <w:r>
        <w:t>var</w:t>
      </w:r>
      <w:proofErr w:type="spellEnd"/>
      <w:r>
        <w:t>/lib/</w:t>
      </w:r>
      <w:proofErr w:type="spellStart"/>
      <w:r>
        <w:t>xroad</w:t>
      </w:r>
      <w:proofErr w:type="spellEnd"/>
      <w:r>
        <w:t>/backup.</w:t>
      </w:r>
    </w:p>
    <w:p w:rsidR="00070A5D" w:rsidRDefault="00A324AC">
      <w:pPr>
        <w:numPr>
          <w:ilvl w:val="0"/>
          <w:numId w:val="22"/>
        </w:numPr>
        <w:tabs>
          <w:tab w:val="left" w:pos="0"/>
        </w:tabs>
      </w:pPr>
      <w:r>
        <w:t>System displays the message “Configuration backup created” and the backup script output to the SS administrator.</w:t>
      </w:r>
    </w:p>
    <w:p w:rsidR="00070A5D" w:rsidRDefault="00A324AC">
      <w:pPr>
        <w:numPr>
          <w:ilvl w:val="0"/>
          <w:numId w:val="22"/>
        </w:numPr>
        <w:tabs>
          <w:tab w:val="left" w:pos="0"/>
        </w:tabs>
        <w:rPr>
          <w:b/>
          <w:bCs/>
        </w:rPr>
      </w:pPr>
      <w:r>
        <w:t>System logs the event “Back up configuration” to the audit log.</w:t>
      </w:r>
    </w:p>
    <w:p w:rsidR="00070A5D" w:rsidRDefault="00A324AC">
      <w:pPr>
        <w:rPr>
          <w:highlight w:val="white"/>
        </w:rPr>
      </w:pPr>
      <w:r>
        <w:rPr>
          <w:b/>
          <w:bCs/>
        </w:rPr>
        <w:t>Extensions</w:t>
      </w:r>
      <w:r>
        <w:t xml:space="preserve">: </w:t>
      </w:r>
    </w:p>
    <w:p w:rsidR="00070A5D" w:rsidRDefault="00A324AC">
      <w:pPr>
        <w:rPr>
          <w:highlight w:val="white"/>
        </w:rPr>
      </w:pPr>
      <w:r>
        <w:rPr>
          <w:highlight w:val="white"/>
        </w:rPr>
        <w:t>3a. Backing up the security server configuration failed.</w:t>
      </w:r>
    </w:p>
    <w:p w:rsidR="00070A5D" w:rsidRDefault="00A324AC">
      <w:pPr>
        <w:tabs>
          <w:tab w:val="left" w:pos="0"/>
        </w:tabs>
        <w:ind w:left="709"/>
      </w:pPr>
      <w:r>
        <w:rPr>
          <w:highlight w:val="white"/>
        </w:rPr>
        <w:t>3a.1. System displays the error message</w:t>
      </w:r>
      <w:r>
        <w:t xml:space="preserve"> “Error making configuration backup, script exited with status code 'X'” (where “X” is the exit code of the backup script) and the output of the backup script.</w:t>
      </w:r>
    </w:p>
    <w:p w:rsidR="00070A5D" w:rsidRDefault="00A324AC">
      <w:pPr>
        <w:ind w:left="720"/>
      </w:pPr>
      <w:r>
        <w:t>3a.2. System logs the event “Back up configuration failed” to the audit log.</w:t>
      </w:r>
    </w:p>
    <w:p w:rsidR="00070A5D" w:rsidRDefault="00A324AC">
      <w:pPr>
        <w:ind w:left="720"/>
        <w:rPr>
          <w:b/>
          <w:bCs/>
        </w:rPr>
      </w:pPr>
      <w:r>
        <w:t>3a.3. Use case terminates.</w:t>
      </w:r>
    </w:p>
    <w:p w:rsidR="00070A5D" w:rsidRDefault="00A324AC">
      <w:r>
        <w:rPr>
          <w:b/>
          <w:bCs/>
        </w:rPr>
        <w:t>Related information</w:t>
      </w:r>
      <w:r>
        <w:t xml:space="preserve">: </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pStyle w:val="Heading2"/>
        <w:tabs>
          <w:tab w:val="left" w:pos="0"/>
        </w:tabs>
      </w:pPr>
      <w:bookmarkStart w:id="51" w:name="__RefHeading__27594_1412478008"/>
      <w:bookmarkStart w:id="52" w:name="_Toc438048489"/>
      <w:bookmarkEnd w:id="51"/>
      <w:r>
        <w:t>UC SS_15: Restore Configuration from a Backup File</w:t>
      </w:r>
      <w:bookmarkEnd w:id="52"/>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restores the security server configuration from a backup file stored in the system configuration.</w:t>
      </w:r>
    </w:p>
    <w:p w:rsidR="00070A5D" w:rsidRDefault="00A324AC">
      <w:pPr>
        <w:rPr>
          <w:b/>
          <w:bCs/>
        </w:rPr>
      </w:pPr>
      <w:r>
        <w:rPr>
          <w:b/>
          <w:bCs/>
        </w:rPr>
        <w:t>Preconditions</w:t>
      </w:r>
      <w:r>
        <w:t>: The backup file exists in the system configuration.</w:t>
      </w:r>
    </w:p>
    <w:p w:rsidR="00070A5D" w:rsidRDefault="00A324AC">
      <w:pPr>
        <w:rPr>
          <w:b/>
          <w:bCs/>
        </w:rPr>
      </w:pPr>
      <w:proofErr w:type="spellStart"/>
      <w:r>
        <w:rPr>
          <w:b/>
          <w:bCs/>
        </w:rPr>
        <w:t>Postconditions</w:t>
      </w:r>
      <w:proofErr w:type="spellEnd"/>
      <w:r>
        <w:t>: -</w:t>
      </w:r>
    </w:p>
    <w:p w:rsidR="00070A5D" w:rsidRDefault="00A324AC">
      <w:pPr>
        <w:rPr>
          <w:b/>
          <w:bCs/>
        </w:rPr>
      </w:pPr>
      <w:r>
        <w:rPr>
          <w:b/>
          <w:bCs/>
        </w:rPr>
        <w:t>Trigger</w:t>
      </w:r>
      <w:r>
        <w:t>: SS administrator wants to restore the security server configuration to a previously backed up state.</w:t>
      </w:r>
    </w:p>
    <w:p w:rsidR="00070A5D" w:rsidRDefault="00A324AC">
      <w:r>
        <w:rPr>
          <w:b/>
          <w:bCs/>
        </w:rPr>
        <w:t>Main Success Scenario</w:t>
      </w:r>
      <w:r>
        <w:t>:</w:t>
      </w:r>
    </w:p>
    <w:p w:rsidR="00070A5D" w:rsidRDefault="00A324AC">
      <w:pPr>
        <w:numPr>
          <w:ilvl w:val="0"/>
          <w:numId w:val="23"/>
        </w:numPr>
        <w:tabs>
          <w:tab w:val="left" w:pos="0"/>
        </w:tabs>
      </w:pPr>
      <w:r>
        <w:t>SS administrator selects to restore security server configuration from a backup file saved in the system configuration.</w:t>
      </w:r>
    </w:p>
    <w:p w:rsidR="00070A5D" w:rsidRDefault="00A324AC">
      <w:pPr>
        <w:numPr>
          <w:ilvl w:val="0"/>
          <w:numId w:val="23"/>
        </w:numPr>
        <w:tabs>
          <w:tab w:val="left" w:pos="0"/>
        </w:tabs>
      </w:pPr>
      <w:r>
        <w:t>System prompts for confirmation.</w:t>
      </w:r>
    </w:p>
    <w:p w:rsidR="00070A5D" w:rsidRDefault="00A324AC">
      <w:pPr>
        <w:numPr>
          <w:ilvl w:val="0"/>
          <w:numId w:val="23"/>
        </w:numPr>
        <w:tabs>
          <w:tab w:val="left" w:pos="0"/>
        </w:tabs>
      </w:pPr>
      <w:r>
        <w:t>SS administrator confirms.</w:t>
      </w:r>
    </w:p>
    <w:p w:rsidR="00070A5D" w:rsidRDefault="00A324AC">
      <w:pPr>
        <w:numPr>
          <w:ilvl w:val="0"/>
          <w:numId w:val="23"/>
        </w:numPr>
        <w:tabs>
          <w:tab w:val="left" w:pos="0"/>
        </w:tabs>
      </w:pPr>
      <w:r>
        <w:t>System runs the script, that</w:t>
      </w:r>
    </w:p>
    <w:p w:rsidR="00070A5D" w:rsidRDefault="00A324AC">
      <w:pPr>
        <w:numPr>
          <w:ilvl w:val="1"/>
          <w:numId w:val="23"/>
        </w:numPr>
        <w:tabs>
          <w:tab w:val="left" w:pos="0"/>
        </w:tabs>
      </w:pPr>
      <w:r>
        <w:t>verifies that the file is a valid backup file;</w:t>
      </w:r>
    </w:p>
    <w:p w:rsidR="00070A5D" w:rsidRDefault="00A324AC">
      <w:pPr>
        <w:numPr>
          <w:ilvl w:val="1"/>
          <w:numId w:val="23"/>
        </w:numPr>
        <w:tabs>
          <w:tab w:val="left" w:pos="0"/>
        </w:tabs>
      </w:pPr>
      <w:r>
        <w:t>verifies the label of the backup file:</w:t>
      </w:r>
    </w:p>
    <w:p w:rsidR="00070A5D" w:rsidRDefault="00A324AC">
      <w:pPr>
        <w:numPr>
          <w:ilvl w:val="2"/>
          <w:numId w:val="23"/>
        </w:numPr>
        <w:tabs>
          <w:tab w:val="left" w:pos="0"/>
        </w:tabs>
        <w:rPr>
          <w:i/>
          <w:iCs/>
        </w:rPr>
      </w:pPr>
      <w:r>
        <w:t>verifies that the server type in the label corresponds to the type of the server that is being restored;</w:t>
      </w:r>
    </w:p>
    <w:p w:rsidR="00070A5D" w:rsidRDefault="00A324AC">
      <w:pPr>
        <w:ind w:left="1440"/>
      </w:pPr>
      <w:r>
        <w:rPr>
          <w:i/>
          <w:iCs/>
        </w:rPr>
        <w:t>Note: System verifies only the server type and ignores the rest of the information in the label in case the restore script is called from the CLI with the -F option.</w:t>
      </w:r>
    </w:p>
    <w:p w:rsidR="00070A5D" w:rsidRDefault="00A324AC">
      <w:pPr>
        <w:numPr>
          <w:ilvl w:val="2"/>
          <w:numId w:val="23"/>
        </w:numPr>
        <w:tabs>
          <w:tab w:val="left" w:pos="0"/>
        </w:tabs>
      </w:pPr>
      <w:r>
        <w:t>verifies that the server software version in the label is compatible with the installed software version of the server that is being restored;</w:t>
      </w:r>
    </w:p>
    <w:p w:rsidR="00070A5D" w:rsidRDefault="00A324AC">
      <w:pPr>
        <w:numPr>
          <w:ilvl w:val="2"/>
          <w:numId w:val="23"/>
        </w:numPr>
        <w:tabs>
          <w:tab w:val="left" w:pos="0"/>
        </w:tabs>
      </w:pPr>
      <w:r>
        <w:t>verifies that the security server identifier in the label corresponds to the identifier of the security server that is being restored;</w:t>
      </w:r>
    </w:p>
    <w:p w:rsidR="00070A5D" w:rsidRDefault="00A324AC">
      <w:pPr>
        <w:numPr>
          <w:ilvl w:val="1"/>
          <w:numId w:val="23"/>
        </w:numPr>
        <w:tabs>
          <w:tab w:val="left" w:pos="0"/>
        </w:tabs>
      </w:pPr>
      <w:r>
        <w:t>clears shared memory;</w:t>
      </w:r>
    </w:p>
    <w:p w:rsidR="00070A5D" w:rsidRDefault="00A324AC">
      <w:pPr>
        <w:numPr>
          <w:ilvl w:val="1"/>
          <w:numId w:val="23"/>
        </w:numPr>
        <w:tabs>
          <w:tab w:val="left" w:pos="0"/>
        </w:tabs>
      </w:pPr>
      <w:r>
        <w:t xml:space="preserve">stops all system services, except for </w:t>
      </w:r>
      <w:proofErr w:type="spellStart"/>
      <w:r>
        <w:t>xroad</w:t>
      </w:r>
      <w:proofErr w:type="spellEnd"/>
      <w:r>
        <w:t>-jetty;</w:t>
      </w:r>
    </w:p>
    <w:p w:rsidR="00070A5D" w:rsidRDefault="00A324AC">
      <w:pPr>
        <w:numPr>
          <w:ilvl w:val="1"/>
          <w:numId w:val="23"/>
        </w:numPr>
        <w:tabs>
          <w:tab w:val="left" w:pos="0"/>
        </w:tabs>
      </w:pPr>
      <w:r>
        <w:t xml:space="preserve">creates a pre-restore backup of the system configuration (step 2 of </w:t>
      </w:r>
      <w:r>
        <w:fldChar w:fldCharType="begin"/>
      </w:r>
      <w:r>
        <w:instrText xml:space="preserve"> REF __RefHeading__27592_1412478008 \r \h </w:instrText>
      </w:r>
      <w:r>
        <w:fldChar w:fldCharType="separate"/>
      </w:r>
      <w:r w:rsidR="00282F6A">
        <w:t>3.15</w:t>
      </w:r>
      <w:r>
        <w:fldChar w:fldCharType="end"/>
      </w:r>
      <w:r>
        <w:t>) to /</w:t>
      </w:r>
      <w:proofErr w:type="spellStart"/>
      <w:r>
        <w:t>var</w:t>
      </w:r>
      <w:proofErr w:type="spellEnd"/>
      <w:r>
        <w:t>/lib/</w:t>
      </w:r>
      <w:proofErr w:type="spellStart"/>
      <w:r>
        <w:t>xroad</w:t>
      </w:r>
      <w:proofErr w:type="spellEnd"/>
      <w:r>
        <w:t>/conf_prerestore_backup.tar (the pre-restore backup file is overwritten on each restore);</w:t>
      </w:r>
    </w:p>
    <w:p w:rsidR="00070A5D" w:rsidRDefault="00A324AC">
      <w:pPr>
        <w:numPr>
          <w:ilvl w:val="1"/>
          <w:numId w:val="23"/>
        </w:numPr>
        <w:tabs>
          <w:tab w:val="left" w:pos="0"/>
        </w:tabs>
      </w:pPr>
      <w:r>
        <w:t>deletes the content of the following directories:</w:t>
      </w:r>
    </w:p>
    <w:p w:rsidR="00070A5D" w:rsidRDefault="00A324AC">
      <w:pPr>
        <w:numPr>
          <w:ilvl w:val="0"/>
          <w:numId w:val="4"/>
        </w:numPr>
        <w:tabs>
          <w:tab w:val="left" w:pos="0"/>
        </w:tabs>
        <w:ind w:left="1080"/>
      </w:pPr>
      <w:r>
        <w:t>/</w:t>
      </w:r>
      <w:proofErr w:type="spellStart"/>
      <w:r>
        <w:t>etc</w:t>
      </w:r>
      <w:proofErr w:type="spellEnd"/>
      <w:r>
        <w:t>/</w:t>
      </w:r>
      <w:proofErr w:type="spellStart"/>
      <w:r>
        <w:t>xroad</w:t>
      </w:r>
      <w:proofErr w:type="spellEnd"/>
      <w:r>
        <w:t>/</w:t>
      </w:r>
    </w:p>
    <w:p w:rsidR="00070A5D" w:rsidRDefault="00A324AC">
      <w:pPr>
        <w:numPr>
          <w:ilvl w:val="0"/>
          <w:numId w:val="4"/>
        </w:numPr>
        <w:tabs>
          <w:tab w:val="left" w:pos="0"/>
        </w:tabs>
        <w:ind w:left="1080"/>
      </w:pPr>
      <w:r>
        <w:t>/</w:t>
      </w:r>
      <w:proofErr w:type="spellStart"/>
      <w:r>
        <w:t>etc</w:t>
      </w:r>
      <w:proofErr w:type="spellEnd"/>
      <w:r>
        <w:t>/</w:t>
      </w:r>
      <w:proofErr w:type="spellStart"/>
      <w:r>
        <w:t>nginx</w:t>
      </w:r>
      <w:proofErr w:type="spellEnd"/>
      <w:r>
        <w:t>/sites-enabled/</w:t>
      </w:r>
    </w:p>
    <w:p w:rsidR="00070A5D" w:rsidRDefault="00A324AC">
      <w:pPr>
        <w:numPr>
          <w:ilvl w:val="1"/>
          <w:numId w:val="23"/>
        </w:numPr>
        <w:tabs>
          <w:tab w:val="left" w:pos="0"/>
        </w:tabs>
      </w:pPr>
      <w:r>
        <w:t>writes the database dump from the backup file to /</w:t>
      </w:r>
      <w:proofErr w:type="spellStart"/>
      <w:r>
        <w:t>var</w:t>
      </w:r>
      <w:proofErr w:type="spellEnd"/>
      <w:r>
        <w:t>/lib/</w:t>
      </w:r>
      <w:proofErr w:type="spellStart"/>
      <w:r>
        <w:t>xroad</w:t>
      </w:r>
      <w:proofErr w:type="spellEnd"/>
      <w:r>
        <w:t>/dbdump.dat;</w:t>
      </w:r>
    </w:p>
    <w:p w:rsidR="00070A5D" w:rsidRDefault="00A324AC">
      <w:pPr>
        <w:numPr>
          <w:ilvl w:val="1"/>
          <w:numId w:val="23"/>
        </w:numPr>
        <w:tabs>
          <w:tab w:val="left" w:pos="0"/>
        </w:tabs>
      </w:pPr>
      <w:r>
        <w:t>restores the content of the directories /</w:t>
      </w:r>
      <w:proofErr w:type="spellStart"/>
      <w:r>
        <w:t>etc</w:t>
      </w:r>
      <w:proofErr w:type="spellEnd"/>
      <w:r>
        <w:t>/</w:t>
      </w:r>
      <w:proofErr w:type="spellStart"/>
      <w:r>
        <w:t>xroad</w:t>
      </w:r>
      <w:proofErr w:type="spellEnd"/>
      <w:r>
        <w:t>/ and /</w:t>
      </w:r>
      <w:proofErr w:type="spellStart"/>
      <w:r>
        <w:t>etc</w:t>
      </w:r>
      <w:proofErr w:type="spellEnd"/>
      <w:r>
        <w:t>/</w:t>
      </w:r>
      <w:proofErr w:type="spellStart"/>
      <w:r>
        <w:t>nginx</w:t>
      </w:r>
      <w:proofErr w:type="spellEnd"/>
      <w:r>
        <w:t>/sites-enabled/ from the backup file;</w:t>
      </w:r>
    </w:p>
    <w:p w:rsidR="00070A5D" w:rsidRDefault="00A324AC">
      <w:pPr>
        <w:numPr>
          <w:ilvl w:val="1"/>
          <w:numId w:val="23"/>
        </w:numPr>
        <w:tabs>
          <w:tab w:val="left" w:pos="0"/>
        </w:tabs>
      </w:pPr>
      <w:r>
        <w:t>restores the database data (including the schema) from the dump file /</w:t>
      </w:r>
      <w:proofErr w:type="spellStart"/>
      <w:r>
        <w:t>var</w:t>
      </w:r>
      <w:proofErr w:type="spellEnd"/>
      <w:r>
        <w:t>/lib/</w:t>
      </w:r>
      <w:proofErr w:type="spellStart"/>
      <w:r>
        <w:t>xroad</w:t>
      </w:r>
      <w:proofErr w:type="spellEnd"/>
      <w:r>
        <w:t>/dbdump.dat;</w:t>
      </w:r>
    </w:p>
    <w:p w:rsidR="00070A5D" w:rsidRDefault="00A324AC">
      <w:pPr>
        <w:numPr>
          <w:ilvl w:val="1"/>
          <w:numId w:val="23"/>
        </w:numPr>
        <w:tabs>
          <w:tab w:val="left" w:pos="0"/>
        </w:tabs>
      </w:pPr>
      <w:proofErr w:type="gramStart"/>
      <w:r>
        <w:t>restarts</w:t>
      </w:r>
      <w:proofErr w:type="gramEnd"/>
      <w:r>
        <w:t xml:space="preserve"> all the services that were previously stopped.</w:t>
      </w:r>
    </w:p>
    <w:p w:rsidR="00070A5D" w:rsidRDefault="00A324AC">
      <w:pPr>
        <w:numPr>
          <w:ilvl w:val="0"/>
          <w:numId w:val="23"/>
        </w:numPr>
        <w:tabs>
          <w:tab w:val="left" w:pos="0"/>
        </w:tabs>
        <w:rPr>
          <w:highlight w:val="white"/>
        </w:rPr>
      </w:pPr>
      <w:r>
        <w:t>System displays the message “</w:t>
      </w:r>
      <w:r>
        <w:rPr>
          <w:highlight w:val="white"/>
        </w:rPr>
        <w:t>Configuration restored successfully from file 'X'.</w:t>
      </w:r>
      <w:r>
        <w:t>” (</w:t>
      </w:r>
      <w:proofErr w:type="gramStart"/>
      <w:r>
        <w:t>where</w:t>
      </w:r>
      <w:proofErr w:type="gramEnd"/>
      <w:r>
        <w:t xml:space="preserve"> “X” is the name of the backup file) and the restore script output to the SS administrator.</w:t>
      </w:r>
    </w:p>
    <w:p w:rsidR="00070A5D" w:rsidRDefault="00A324AC">
      <w:pPr>
        <w:numPr>
          <w:ilvl w:val="0"/>
          <w:numId w:val="23"/>
        </w:numPr>
        <w:tabs>
          <w:tab w:val="left" w:pos="0"/>
        </w:tabs>
      </w:pPr>
      <w:r>
        <w:rPr>
          <w:highlight w:val="white"/>
        </w:rPr>
        <w:t>System notifies the SS administrator: “During restore, security tokens were logged out from.”</w:t>
      </w:r>
    </w:p>
    <w:p w:rsidR="00070A5D" w:rsidRDefault="00A324AC">
      <w:pPr>
        <w:numPr>
          <w:ilvl w:val="0"/>
          <w:numId w:val="23"/>
        </w:numPr>
        <w:tabs>
          <w:tab w:val="left" w:pos="0"/>
        </w:tabs>
        <w:rPr>
          <w:b/>
          <w:bCs/>
        </w:rPr>
      </w:pPr>
      <w:r>
        <w:t>System logs the event “Restore configuration” to the audit log.</w:t>
      </w:r>
    </w:p>
    <w:p w:rsidR="00070A5D" w:rsidRDefault="00A324AC">
      <w:r>
        <w:rPr>
          <w:b/>
          <w:bCs/>
        </w:rPr>
        <w:t>Extensions</w:t>
      </w:r>
      <w:r>
        <w:t>:</w:t>
      </w:r>
    </w:p>
    <w:p w:rsidR="00070A5D" w:rsidRDefault="00A324AC">
      <w:r>
        <w:t>3a. SS administrator cancels the restoring of the configuration from the backup file.</w:t>
      </w:r>
    </w:p>
    <w:p w:rsidR="00070A5D" w:rsidRDefault="00A324AC">
      <w:pPr>
        <w:ind w:left="648"/>
        <w:rPr>
          <w:highlight w:val="white"/>
        </w:rPr>
      </w:pPr>
      <w:r>
        <w:t>3a.1. Use case terminates.</w:t>
      </w:r>
    </w:p>
    <w:p w:rsidR="00070A5D" w:rsidRDefault="00A324AC">
      <w:r>
        <w:rPr>
          <w:highlight w:val="white"/>
        </w:rPr>
        <w:t>4a. Restoring the security server configuration failed.</w:t>
      </w:r>
    </w:p>
    <w:p w:rsidR="00070A5D" w:rsidRDefault="00A324AC">
      <w:pPr>
        <w:tabs>
          <w:tab w:val="left" w:pos="0"/>
        </w:tabs>
        <w:ind w:left="792"/>
      </w:pPr>
      <w:r>
        <w:t>4a.1. System displays the error message “Restoring configuration from file 'X' failed.” (</w:t>
      </w:r>
      <w:proofErr w:type="gramStart"/>
      <w:r>
        <w:t>where</w:t>
      </w:r>
      <w:proofErr w:type="gramEnd"/>
      <w:r>
        <w:t xml:space="preserve"> X is the file name of the backup file) and the output of the restore script.</w:t>
      </w:r>
    </w:p>
    <w:p w:rsidR="00070A5D" w:rsidRDefault="00A324AC">
      <w:pPr>
        <w:ind w:left="792"/>
      </w:pPr>
      <w:r>
        <w:t>4a.2. System logs the event “Restore configuration failed” to the audit log.</w:t>
      </w:r>
    </w:p>
    <w:p w:rsidR="00070A5D" w:rsidRDefault="00A324AC">
      <w:pPr>
        <w:ind w:left="792"/>
        <w:rPr>
          <w:b/>
          <w:bCs/>
        </w:rPr>
      </w:pPr>
      <w:r>
        <w:t>4a.3. Use case terminates.</w:t>
      </w:r>
    </w:p>
    <w:p w:rsidR="00070A5D" w:rsidRDefault="00A324AC">
      <w:r>
        <w:rPr>
          <w:b/>
          <w:bCs/>
        </w:rPr>
        <w:t>Related information</w:t>
      </w:r>
      <w:r>
        <w:t xml:space="preserve">: </w:t>
      </w:r>
    </w:p>
    <w:p w:rsidR="00070A5D" w:rsidRDefault="00A324AC">
      <w:pPr>
        <w:numPr>
          <w:ilvl w:val="0"/>
          <w:numId w:val="4"/>
        </w:numPr>
        <w:tabs>
          <w:tab w:val="left" w:pos="0"/>
        </w:tabs>
      </w:pPr>
      <w:r>
        <w:t>Backup files are located at /</w:t>
      </w:r>
      <w:proofErr w:type="spellStart"/>
      <w:r>
        <w:t>var</w:t>
      </w:r>
      <w:proofErr w:type="spellEnd"/>
      <w:r>
        <w:t>/lib/</w:t>
      </w:r>
      <w:proofErr w:type="spellStart"/>
      <w:r>
        <w:t>xroad</w:t>
      </w:r>
      <w:proofErr w:type="spellEnd"/>
      <w:r>
        <w:t>/backup.</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pStyle w:val="Heading2"/>
        <w:tabs>
          <w:tab w:val="left" w:pos="0"/>
        </w:tabs>
      </w:pPr>
      <w:bookmarkStart w:id="53" w:name="__RefHeading__27596_1412478008"/>
      <w:bookmarkStart w:id="54" w:name="_Toc438048490"/>
      <w:bookmarkEnd w:id="53"/>
      <w:r>
        <w:t>UC SS_16: Download a Backup File</w:t>
      </w:r>
      <w:bookmarkEnd w:id="54"/>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downloads a backup file.</w:t>
      </w:r>
    </w:p>
    <w:p w:rsidR="00070A5D" w:rsidRDefault="00A324AC">
      <w:pPr>
        <w:rPr>
          <w:b/>
          <w:bCs/>
        </w:rPr>
      </w:pPr>
      <w:r>
        <w:rPr>
          <w:b/>
          <w:bCs/>
        </w:rPr>
        <w:t>Preconditions</w:t>
      </w:r>
      <w:r>
        <w:t>: A backup file is saved in the system configuration.</w:t>
      </w:r>
    </w:p>
    <w:p w:rsidR="00070A5D" w:rsidRDefault="00A324AC">
      <w:pPr>
        <w:rPr>
          <w:b/>
          <w:bCs/>
        </w:rPr>
      </w:pPr>
      <w:proofErr w:type="spellStart"/>
      <w:r>
        <w:rPr>
          <w:b/>
          <w:bCs/>
        </w:rPr>
        <w:t>Postconditions</w:t>
      </w:r>
      <w:proofErr w:type="spellEnd"/>
      <w:r>
        <w:t>: A backup file has been downloaded.</w:t>
      </w:r>
    </w:p>
    <w:p w:rsidR="00070A5D" w:rsidRDefault="00A324AC">
      <w:pPr>
        <w:rPr>
          <w:b/>
          <w:bCs/>
        </w:rPr>
      </w:pPr>
      <w:r>
        <w:rPr>
          <w:b/>
          <w:bCs/>
        </w:rPr>
        <w:t>Trigger</w:t>
      </w:r>
      <w:r>
        <w:t>: SS administrator wants to download a backup file.</w:t>
      </w:r>
    </w:p>
    <w:p w:rsidR="00070A5D" w:rsidRDefault="00A324AC">
      <w:r>
        <w:rPr>
          <w:b/>
          <w:bCs/>
        </w:rPr>
        <w:t>Main Success Scenario</w:t>
      </w:r>
      <w:r>
        <w:t>:</w:t>
      </w:r>
    </w:p>
    <w:p w:rsidR="00070A5D" w:rsidRDefault="00A324AC">
      <w:pPr>
        <w:numPr>
          <w:ilvl w:val="0"/>
          <w:numId w:val="24"/>
        </w:numPr>
        <w:tabs>
          <w:tab w:val="left" w:pos="0"/>
        </w:tabs>
      </w:pPr>
      <w:r>
        <w:t>SS administrator selects to download a backup file.</w:t>
      </w:r>
    </w:p>
    <w:p w:rsidR="00070A5D" w:rsidRDefault="00A324AC">
      <w:pPr>
        <w:numPr>
          <w:ilvl w:val="0"/>
          <w:numId w:val="24"/>
        </w:numPr>
        <w:tabs>
          <w:tab w:val="left" w:pos="0"/>
        </w:tabs>
      </w:pPr>
      <w:r>
        <w:t>System prompts the file for downloading.</w:t>
      </w:r>
    </w:p>
    <w:p w:rsidR="00070A5D" w:rsidRDefault="00A324AC">
      <w:pPr>
        <w:numPr>
          <w:ilvl w:val="0"/>
          <w:numId w:val="24"/>
        </w:numPr>
        <w:tabs>
          <w:tab w:val="left" w:pos="0"/>
        </w:tabs>
        <w:rPr>
          <w:b/>
          <w:bCs/>
        </w:rPr>
      </w:pPr>
      <w:r>
        <w:t>SS administrator saves the file to the local file system.</w:t>
      </w:r>
    </w:p>
    <w:p w:rsidR="00070A5D" w:rsidRDefault="00A324AC">
      <w:pPr>
        <w:rPr>
          <w:b/>
          <w:bCs/>
        </w:rPr>
      </w:pPr>
      <w:r>
        <w:rPr>
          <w:b/>
          <w:bCs/>
        </w:rPr>
        <w:t>Extensions</w:t>
      </w:r>
      <w:r>
        <w:t>: -</w:t>
      </w:r>
    </w:p>
    <w:p w:rsidR="00070A5D" w:rsidRDefault="00A324AC">
      <w:r>
        <w:rPr>
          <w:b/>
          <w:bCs/>
        </w:rPr>
        <w:t>Related information</w:t>
      </w:r>
      <w:r>
        <w:t>: -</w:t>
      </w:r>
    </w:p>
    <w:p w:rsidR="00070A5D" w:rsidRDefault="00A324AC">
      <w:pPr>
        <w:pStyle w:val="Heading2"/>
        <w:tabs>
          <w:tab w:val="left" w:pos="0"/>
        </w:tabs>
      </w:pPr>
      <w:bookmarkStart w:id="55" w:name="__RefHeading__27598_1412478008"/>
      <w:bookmarkStart w:id="56" w:name="_Toc438048491"/>
      <w:bookmarkEnd w:id="55"/>
      <w:r>
        <w:t>UC SS_17: Delete a Backup File</w:t>
      </w:r>
      <w:bookmarkEnd w:id="56"/>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deletes a backup file.</w:t>
      </w:r>
    </w:p>
    <w:p w:rsidR="00070A5D" w:rsidRDefault="00A324AC">
      <w:pPr>
        <w:rPr>
          <w:b/>
          <w:bCs/>
        </w:rPr>
      </w:pPr>
      <w:r>
        <w:rPr>
          <w:b/>
          <w:bCs/>
        </w:rPr>
        <w:t>Preconditions</w:t>
      </w:r>
      <w:r>
        <w:t>: A backup file is saved in the system configuration.</w:t>
      </w:r>
    </w:p>
    <w:p w:rsidR="00070A5D" w:rsidRDefault="00A324AC">
      <w:pPr>
        <w:rPr>
          <w:b/>
          <w:bCs/>
        </w:rPr>
      </w:pPr>
      <w:proofErr w:type="spellStart"/>
      <w:r>
        <w:rPr>
          <w:b/>
          <w:bCs/>
        </w:rPr>
        <w:t>Postconditions</w:t>
      </w:r>
      <w:proofErr w:type="spellEnd"/>
      <w:r>
        <w:t>: -</w:t>
      </w:r>
    </w:p>
    <w:p w:rsidR="00070A5D" w:rsidRDefault="00A324AC">
      <w:pPr>
        <w:rPr>
          <w:b/>
          <w:bCs/>
        </w:rPr>
      </w:pPr>
      <w:r>
        <w:rPr>
          <w:b/>
          <w:bCs/>
        </w:rPr>
        <w:t>Trigger</w:t>
      </w:r>
      <w:r>
        <w:t>: SS administrator wants to delete a backup file.</w:t>
      </w:r>
    </w:p>
    <w:p w:rsidR="00070A5D" w:rsidRDefault="00A324AC">
      <w:r>
        <w:rPr>
          <w:b/>
          <w:bCs/>
        </w:rPr>
        <w:t>Main Success Scenario</w:t>
      </w:r>
      <w:r>
        <w:t>:</w:t>
      </w:r>
    </w:p>
    <w:p w:rsidR="00070A5D" w:rsidRDefault="00A324AC">
      <w:pPr>
        <w:numPr>
          <w:ilvl w:val="0"/>
          <w:numId w:val="25"/>
        </w:numPr>
        <w:tabs>
          <w:tab w:val="left" w:pos="0"/>
        </w:tabs>
      </w:pPr>
      <w:r>
        <w:t>SS administrator selects to delete a backup file.</w:t>
      </w:r>
    </w:p>
    <w:p w:rsidR="00070A5D" w:rsidRDefault="00A324AC">
      <w:pPr>
        <w:numPr>
          <w:ilvl w:val="0"/>
          <w:numId w:val="25"/>
        </w:numPr>
        <w:tabs>
          <w:tab w:val="left" w:pos="0"/>
        </w:tabs>
      </w:pPr>
      <w:r>
        <w:t>System prompts for confirmation.</w:t>
      </w:r>
    </w:p>
    <w:p w:rsidR="00070A5D" w:rsidRDefault="00A324AC">
      <w:pPr>
        <w:numPr>
          <w:ilvl w:val="0"/>
          <w:numId w:val="25"/>
        </w:numPr>
        <w:tabs>
          <w:tab w:val="left" w:pos="0"/>
        </w:tabs>
      </w:pPr>
      <w:r>
        <w:t>SS administrator confirms.</w:t>
      </w:r>
    </w:p>
    <w:p w:rsidR="00070A5D" w:rsidRDefault="00A324AC">
      <w:pPr>
        <w:numPr>
          <w:ilvl w:val="0"/>
          <w:numId w:val="25"/>
        </w:numPr>
        <w:tabs>
          <w:tab w:val="left" w:pos="0"/>
        </w:tabs>
      </w:pPr>
      <w:r>
        <w:t>System deletes the backup file and displays the message “Selected backup deleted successfully” to the SS administrator.</w:t>
      </w:r>
    </w:p>
    <w:p w:rsidR="00070A5D" w:rsidRDefault="00A324AC">
      <w:pPr>
        <w:numPr>
          <w:ilvl w:val="0"/>
          <w:numId w:val="25"/>
        </w:numPr>
        <w:tabs>
          <w:tab w:val="left" w:pos="0"/>
        </w:tabs>
        <w:rPr>
          <w:b/>
          <w:bCs/>
        </w:rPr>
      </w:pPr>
      <w:r>
        <w:t>System logs the event “Delete backup file” to the audit log.</w:t>
      </w:r>
    </w:p>
    <w:p w:rsidR="00070A5D" w:rsidRDefault="00A324AC">
      <w:r>
        <w:rPr>
          <w:b/>
          <w:bCs/>
        </w:rPr>
        <w:t>Extensions</w:t>
      </w:r>
      <w:r>
        <w:t>:</w:t>
      </w:r>
    </w:p>
    <w:p w:rsidR="00070A5D" w:rsidRDefault="00A324AC">
      <w:r>
        <w:t>3a. SS administrator cancels the deleting of the backup file.</w:t>
      </w:r>
    </w:p>
    <w:p w:rsidR="00070A5D" w:rsidRDefault="00A324AC">
      <w:pPr>
        <w:ind w:left="648"/>
        <w:rPr>
          <w:b/>
          <w:bCs/>
        </w:rPr>
      </w:pPr>
      <w:r>
        <w:t>3a.1. Use case terminates.</w:t>
      </w:r>
    </w:p>
    <w:p w:rsidR="00070A5D" w:rsidRDefault="00A324AC">
      <w:r>
        <w:rPr>
          <w:b/>
          <w:bCs/>
        </w:rPr>
        <w:t>Related information</w:t>
      </w:r>
      <w:r>
        <w:t>: -</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pStyle w:val="Heading2"/>
        <w:tabs>
          <w:tab w:val="left" w:pos="0"/>
        </w:tabs>
      </w:pPr>
      <w:bookmarkStart w:id="57" w:name="__RefHeading__27600_1412478008"/>
      <w:bookmarkStart w:id="58" w:name="_Toc438048492"/>
      <w:bookmarkEnd w:id="57"/>
      <w:r>
        <w:t>UC SS_18: Upload a Backup File</w:t>
      </w:r>
      <w:bookmarkEnd w:id="58"/>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uploads a backup file to the security server.</w:t>
      </w:r>
    </w:p>
    <w:p w:rsidR="00070A5D" w:rsidRDefault="00A324AC">
      <w:pPr>
        <w:rPr>
          <w:b/>
          <w:bCs/>
        </w:rPr>
      </w:pPr>
      <w:r>
        <w:rPr>
          <w:b/>
          <w:bCs/>
        </w:rPr>
        <w:t>Preconditions</w:t>
      </w:r>
      <w:r>
        <w:t>: -</w:t>
      </w:r>
    </w:p>
    <w:p w:rsidR="00070A5D" w:rsidRDefault="00A324AC">
      <w:pPr>
        <w:rPr>
          <w:b/>
          <w:bCs/>
        </w:rPr>
      </w:pPr>
      <w:proofErr w:type="spellStart"/>
      <w:r>
        <w:rPr>
          <w:b/>
          <w:bCs/>
        </w:rPr>
        <w:t>Postconditions</w:t>
      </w:r>
      <w:proofErr w:type="spellEnd"/>
      <w:r>
        <w:t>: An audit log record for the event is created.</w:t>
      </w:r>
    </w:p>
    <w:p w:rsidR="00070A5D" w:rsidRDefault="00A324AC">
      <w:pPr>
        <w:rPr>
          <w:b/>
          <w:bCs/>
        </w:rPr>
      </w:pPr>
      <w:r>
        <w:rPr>
          <w:b/>
          <w:bCs/>
        </w:rPr>
        <w:t>Trigger</w:t>
      </w:r>
      <w:r>
        <w:t>: SS administrator wants to upload a backup file.</w:t>
      </w:r>
    </w:p>
    <w:p w:rsidR="00070A5D" w:rsidRDefault="00A324AC">
      <w:r>
        <w:rPr>
          <w:b/>
          <w:bCs/>
        </w:rPr>
        <w:t>Main Success Scenario</w:t>
      </w:r>
      <w:r>
        <w:t>:</w:t>
      </w:r>
    </w:p>
    <w:p w:rsidR="00070A5D" w:rsidRDefault="00A324AC">
      <w:pPr>
        <w:numPr>
          <w:ilvl w:val="0"/>
          <w:numId w:val="26"/>
        </w:numPr>
        <w:tabs>
          <w:tab w:val="left" w:pos="0"/>
        </w:tabs>
      </w:pPr>
      <w:r>
        <w:t>SS administrator selects to upload a backup file.</w:t>
      </w:r>
    </w:p>
    <w:p w:rsidR="00070A5D" w:rsidRDefault="00A324AC">
      <w:pPr>
        <w:numPr>
          <w:ilvl w:val="0"/>
          <w:numId w:val="26"/>
        </w:numPr>
        <w:tabs>
          <w:tab w:val="left" w:pos="0"/>
        </w:tabs>
      </w:pPr>
      <w:r>
        <w:t>SS administrator inserts the path to the file.</w:t>
      </w:r>
    </w:p>
    <w:p w:rsidR="00070A5D" w:rsidRDefault="00A324AC">
      <w:pPr>
        <w:numPr>
          <w:ilvl w:val="0"/>
          <w:numId w:val="26"/>
        </w:numPr>
        <w:tabs>
          <w:tab w:val="left" w:pos="0"/>
        </w:tabs>
      </w:pPr>
      <w:r>
        <w:t>System verifies that the name of the file contains valid characters.</w:t>
      </w:r>
    </w:p>
    <w:p w:rsidR="00070A5D" w:rsidRDefault="00A324AC">
      <w:pPr>
        <w:numPr>
          <w:ilvl w:val="0"/>
          <w:numId w:val="26"/>
        </w:numPr>
        <w:tabs>
          <w:tab w:val="left" w:pos="0"/>
        </w:tabs>
      </w:pPr>
      <w:r>
        <w:t>System verifies that the uploaded file has valid extension.</w:t>
      </w:r>
    </w:p>
    <w:p w:rsidR="00070A5D" w:rsidRDefault="00A324AC">
      <w:pPr>
        <w:numPr>
          <w:ilvl w:val="0"/>
          <w:numId w:val="26"/>
        </w:numPr>
        <w:tabs>
          <w:tab w:val="left" w:pos="0"/>
        </w:tabs>
      </w:pPr>
      <w:r>
        <w:t>System verifies that the content of the uploaded file is in tar format.</w:t>
      </w:r>
    </w:p>
    <w:p w:rsidR="00070A5D" w:rsidRDefault="00A324AC">
      <w:pPr>
        <w:numPr>
          <w:ilvl w:val="0"/>
          <w:numId w:val="26"/>
        </w:numPr>
        <w:tabs>
          <w:tab w:val="left" w:pos="0"/>
        </w:tabs>
      </w:pPr>
      <w:r>
        <w:t>System verifies that a backup file with the same file name does not exist in the system configuration.</w:t>
      </w:r>
    </w:p>
    <w:p w:rsidR="00070A5D" w:rsidRDefault="00A324AC">
      <w:pPr>
        <w:numPr>
          <w:ilvl w:val="0"/>
          <w:numId w:val="26"/>
        </w:numPr>
        <w:tabs>
          <w:tab w:val="left" w:pos="0"/>
        </w:tabs>
      </w:pPr>
      <w:r>
        <w:t>System saves the backup file to the system configuration and displays the message “New backup file uploaded successfully” to the SS administrator.</w:t>
      </w:r>
    </w:p>
    <w:p w:rsidR="00070A5D" w:rsidRDefault="00A324AC">
      <w:pPr>
        <w:numPr>
          <w:ilvl w:val="0"/>
          <w:numId w:val="26"/>
        </w:numPr>
        <w:tabs>
          <w:tab w:val="left" w:pos="0"/>
        </w:tabs>
        <w:rPr>
          <w:b/>
          <w:bCs/>
        </w:rPr>
      </w:pPr>
      <w:r>
        <w:t>System logs the event “Upload backup file” to the audit log.</w:t>
      </w:r>
    </w:p>
    <w:p w:rsidR="00070A5D" w:rsidRDefault="00A324AC">
      <w:pPr>
        <w:rPr>
          <w:highlight w:val="white"/>
        </w:rPr>
      </w:pPr>
      <w:r>
        <w:rPr>
          <w:b/>
          <w:bCs/>
        </w:rPr>
        <w:t>Extensions</w:t>
      </w:r>
      <w:r>
        <w:t>:</w:t>
      </w:r>
    </w:p>
    <w:p w:rsidR="00070A5D" w:rsidRDefault="00A324AC">
      <w:pPr>
        <w:rPr>
          <w:highlight w:val="white"/>
        </w:rPr>
      </w:pPr>
      <w:r>
        <w:rPr>
          <w:highlight w:val="white"/>
        </w:rPr>
        <w:t xml:space="preserve">3a. </w:t>
      </w:r>
      <w:proofErr w:type="gramStart"/>
      <w:r>
        <w:rPr>
          <w:highlight w:val="white"/>
        </w:rPr>
        <w:t>The</w:t>
      </w:r>
      <w:proofErr w:type="gramEnd"/>
      <w:r>
        <w:rPr>
          <w:highlight w:val="white"/>
        </w:rPr>
        <w:t xml:space="preserve"> file name contains invalid characters.</w:t>
      </w:r>
    </w:p>
    <w:p w:rsidR="00070A5D" w:rsidRDefault="00A324AC">
      <w:pPr>
        <w:ind w:left="792"/>
      </w:pPr>
      <w:r>
        <w:rPr>
          <w:highlight w:val="white"/>
        </w:rPr>
        <w:t xml:space="preserve">3a.1. System displays the error message </w:t>
      </w:r>
      <w:r>
        <w:t>“</w:t>
      </w:r>
      <w:r>
        <w:rPr>
          <w:highlight w:val="white"/>
        </w:rPr>
        <w:t>Failed to upload new backup file: Filename 'X' contains invalid characters. Valid characters include: (A-Z), (a-z), (0-9), (_), (.), (-).</w:t>
      </w:r>
      <w:r>
        <w:t>'” (</w:t>
      </w:r>
      <w:proofErr w:type="gramStart"/>
      <w:r>
        <w:t>where</w:t>
      </w:r>
      <w:proofErr w:type="gramEnd"/>
      <w:r>
        <w:t xml:space="preserve"> “X” is the file name of the uploaded file). </w:t>
      </w:r>
    </w:p>
    <w:p w:rsidR="00070A5D" w:rsidRDefault="00A324AC">
      <w:pPr>
        <w:ind w:left="792"/>
      </w:pPr>
      <w:r>
        <w:t>3a.2. System logs the event “Upload backup file failed” to the audit log.</w:t>
      </w:r>
    </w:p>
    <w:p w:rsidR="00070A5D" w:rsidRDefault="00A324AC">
      <w:pPr>
        <w:ind w:left="792"/>
        <w:rPr>
          <w:highlight w:val="white"/>
        </w:rPr>
      </w:pPr>
      <w:r>
        <w:t xml:space="preserve">3a.3. SS administrator selects to reinsert the path to the backup file. </w:t>
      </w:r>
      <w:r>
        <w:rPr>
          <w:highlight w:val="white"/>
        </w:rPr>
        <w:t>Use case continues from step 3.</w:t>
      </w:r>
    </w:p>
    <w:p w:rsidR="00070A5D" w:rsidRDefault="00A324AC">
      <w:pPr>
        <w:ind w:left="1418"/>
        <w:rPr>
          <w:highlight w:val="white"/>
        </w:rPr>
      </w:pPr>
      <w:r>
        <w:rPr>
          <w:highlight w:val="white"/>
        </w:rPr>
        <w:t>3a.3a. SS administrator selects to terminate the use case.</w:t>
      </w:r>
      <w:r>
        <w:rPr>
          <w:highlight w:val="white"/>
        </w:rPr>
        <w:tab/>
      </w:r>
    </w:p>
    <w:p w:rsidR="00070A5D" w:rsidRDefault="00A324AC">
      <w:pPr>
        <w:rPr>
          <w:highlight w:val="white"/>
        </w:rPr>
      </w:pPr>
      <w:r>
        <w:rPr>
          <w:highlight w:val="white"/>
        </w:rPr>
        <w:t xml:space="preserve">4a. </w:t>
      </w:r>
      <w:proofErr w:type="gramStart"/>
      <w:r>
        <w:rPr>
          <w:highlight w:val="white"/>
        </w:rPr>
        <w:t>The</w:t>
      </w:r>
      <w:proofErr w:type="gramEnd"/>
      <w:r>
        <w:rPr>
          <w:highlight w:val="white"/>
        </w:rPr>
        <w:t xml:space="preserve"> file has invalid extension.</w:t>
      </w:r>
    </w:p>
    <w:p w:rsidR="00070A5D" w:rsidRDefault="00A324AC">
      <w:pPr>
        <w:ind w:left="709"/>
      </w:pPr>
      <w:r>
        <w:rPr>
          <w:highlight w:val="white"/>
        </w:rPr>
        <w:t xml:space="preserve">4a.1. System displays an error message </w:t>
      </w:r>
      <w:r>
        <w:t xml:space="preserve">“Failed to upload new backup file: Uploaded file name 'X' has invalid extension, valid one is 'tar'” (where “X” is the name of the uploaded file). </w:t>
      </w:r>
    </w:p>
    <w:p w:rsidR="00070A5D" w:rsidRDefault="00A324AC">
      <w:pPr>
        <w:ind w:left="709"/>
      </w:pPr>
      <w:r>
        <w:t>4a.2. System logs the event “Upload backup file failed” to the audit log.</w:t>
      </w:r>
    </w:p>
    <w:p w:rsidR="00070A5D" w:rsidRDefault="00A324AC">
      <w:pPr>
        <w:ind w:left="709"/>
      </w:pPr>
      <w:r>
        <w:t xml:space="preserve">4a.3. SS administrator selects to reinsert the path to the backup file. </w:t>
      </w:r>
      <w:r>
        <w:rPr>
          <w:highlight w:val="white"/>
        </w:rPr>
        <w:t>Use case continues from step 3.</w:t>
      </w:r>
    </w:p>
    <w:p w:rsidR="00070A5D" w:rsidRDefault="00A324AC">
      <w:pPr>
        <w:ind w:left="1296"/>
        <w:rPr>
          <w:highlight w:val="white"/>
        </w:rPr>
      </w:pPr>
      <w:r>
        <w:t xml:space="preserve">4a.3a. </w:t>
      </w:r>
      <w:r>
        <w:rPr>
          <w:highlight w:val="white"/>
        </w:rPr>
        <w:t>SS administrator selects to terminate the use case.</w:t>
      </w:r>
    </w:p>
    <w:p w:rsidR="00070A5D" w:rsidRDefault="00A324AC">
      <w:pPr>
        <w:rPr>
          <w:highlight w:val="white"/>
        </w:rPr>
      </w:pPr>
      <w:r>
        <w:rPr>
          <w:highlight w:val="white"/>
        </w:rPr>
        <w:t xml:space="preserve">5a. </w:t>
      </w:r>
      <w:proofErr w:type="gramStart"/>
      <w:r>
        <w:rPr>
          <w:highlight w:val="white"/>
        </w:rPr>
        <w:t>The</w:t>
      </w:r>
      <w:proofErr w:type="gramEnd"/>
      <w:r>
        <w:rPr>
          <w:highlight w:val="white"/>
        </w:rPr>
        <w:t xml:space="preserve"> content of the file is not in tar format.</w:t>
      </w:r>
    </w:p>
    <w:p w:rsidR="00070A5D" w:rsidRDefault="00A324AC">
      <w:pPr>
        <w:ind w:left="792"/>
      </w:pPr>
      <w:r>
        <w:rPr>
          <w:highlight w:val="white"/>
        </w:rPr>
        <w:t xml:space="preserve">5a.1. System displays the error message </w:t>
      </w:r>
      <w:r>
        <w:t xml:space="preserve">“Failed to upload new backup file: Content of uploaded file must be in tar format”. </w:t>
      </w:r>
    </w:p>
    <w:p w:rsidR="00070A5D" w:rsidRDefault="00A324AC">
      <w:pPr>
        <w:ind w:left="792"/>
      </w:pPr>
      <w:r>
        <w:t>5a.2. System logs the event “Upload backup file failed” to the audit log.</w:t>
      </w:r>
    </w:p>
    <w:p w:rsidR="00070A5D" w:rsidRDefault="00A324AC">
      <w:pPr>
        <w:ind w:left="792"/>
        <w:rPr>
          <w:highlight w:val="white"/>
        </w:rPr>
      </w:pPr>
      <w:r>
        <w:t xml:space="preserve">5a.3. SS administrator selects to reinsert the path to the backup file. </w:t>
      </w:r>
      <w:r>
        <w:rPr>
          <w:highlight w:val="white"/>
        </w:rPr>
        <w:t>Use case continues from step 3.</w:t>
      </w:r>
    </w:p>
    <w:p w:rsidR="00070A5D" w:rsidRDefault="00A324AC">
      <w:pPr>
        <w:ind w:left="1584"/>
        <w:rPr>
          <w:highlight w:val="white"/>
        </w:rPr>
      </w:pPr>
      <w:r>
        <w:rPr>
          <w:highlight w:val="white"/>
        </w:rPr>
        <w:t>5a.3a. SS administrator selects to terminate the use case.</w:t>
      </w:r>
    </w:p>
    <w:p w:rsidR="00070A5D" w:rsidRDefault="00A324AC">
      <w:pPr>
        <w:rPr>
          <w:highlight w:val="white"/>
        </w:rPr>
      </w:pPr>
      <w:r>
        <w:rPr>
          <w:highlight w:val="white"/>
        </w:rPr>
        <w:t xml:space="preserve">6a. </w:t>
      </w:r>
      <w:proofErr w:type="gramStart"/>
      <w:r>
        <w:rPr>
          <w:highlight w:val="white"/>
        </w:rPr>
        <w:t>A</w:t>
      </w:r>
      <w:proofErr w:type="gramEnd"/>
      <w:r>
        <w:rPr>
          <w:highlight w:val="white"/>
        </w:rPr>
        <w:t xml:space="preserve"> backup file with the same file name is saved in the system configuration.</w:t>
      </w:r>
    </w:p>
    <w:p w:rsidR="00070A5D" w:rsidRDefault="00A324AC">
      <w:pPr>
        <w:ind w:left="792"/>
        <w:rPr>
          <w:highlight w:val="white"/>
        </w:rPr>
      </w:pPr>
      <w:r>
        <w:rPr>
          <w:highlight w:val="white"/>
        </w:rPr>
        <w:t>6a.1. System displays the message “Backup file with name 'X' already exists, do you want to overwrite it?” (</w:t>
      </w:r>
      <w:proofErr w:type="gramStart"/>
      <w:r>
        <w:rPr>
          <w:highlight w:val="white"/>
        </w:rPr>
        <w:t>where</w:t>
      </w:r>
      <w:proofErr w:type="gramEnd"/>
      <w:r>
        <w:rPr>
          <w:highlight w:val="white"/>
        </w:rPr>
        <w:t xml:space="preserve"> “X” is the file name of the uploaded file) and prompts for confirmation.</w:t>
      </w:r>
    </w:p>
    <w:p w:rsidR="00070A5D" w:rsidRDefault="00A324AC">
      <w:pPr>
        <w:ind w:left="792"/>
        <w:rPr>
          <w:highlight w:val="white"/>
        </w:rPr>
      </w:pPr>
      <w:r>
        <w:rPr>
          <w:highlight w:val="white"/>
        </w:rPr>
        <w:t>6a.2. SS administrator confirms. Use case continues from step 7.</w:t>
      </w:r>
    </w:p>
    <w:p w:rsidR="00070A5D" w:rsidRDefault="00A324AC">
      <w:pPr>
        <w:ind w:left="1584"/>
        <w:rPr>
          <w:highlight w:val="white"/>
        </w:rPr>
      </w:pPr>
      <w:r>
        <w:rPr>
          <w:highlight w:val="white"/>
        </w:rPr>
        <w:t>6a.2a. SS administrator cancels the upload.</w:t>
      </w:r>
    </w:p>
    <w:p w:rsidR="00070A5D" w:rsidRDefault="00A324AC">
      <w:pPr>
        <w:ind w:left="2376"/>
        <w:rPr>
          <w:highlight w:val="white"/>
        </w:rPr>
      </w:pPr>
      <w:r>
        <w:rPr>
          <w:highlight w:val="white"/>
        </w:rPr>
        <w:t>6a.2a.1. SS administrator selects to reinsert the path to the backup file. Use case continues from step 3.</w:t>
      </w:r>
    </w:p>
    <w:p w:rsidR="00070A5D" w:rsidRDefault="00A324AC">
      <w:pPr>
        <w:ind w:left="3168"/>
        <w:rPr>
          <w:b/>
          <w:bCs/>
        </w:rPr>
      </w:pPr>
      <w:r>
        <w:rPr>
          <w:highlight w:val="white"/>
        </w:rPr>
        <w:t>6a.2a.1a. SS administrator selects to terminate the use case.</w:t>
      </w:r>
    </w:p>
    <w:p w:rsidR="00070A5D" w:rsidRDefault="00A324AC">
      <w:r>
        <w:rPr>
          <w:b/>
          <w:bCs/>
        </w:rPr>
        <w:t>Related information</w:t>
      </w:r>
      <w:r>
        <w:t xml:space="preserve">: </w:t>
      </w:r>
    </w:p>
    <w:p w:rsidR="00070A5D" w:rsidRDefault="00A324AC">
      <w:pPr>
        <w:numPr>
          <w:ilvl w:val="0"/>
          <w:numId w:val="4"/>
        </w:numPr>
        <w:tabs>
          <w:tab w:val="left" w:pos="0"/>
        </w:tabs>
      </w:pPr>
      <w:r>
        <w:t>Backup files are located at /</w:t>
      </w:r>
      <w:proofErr w:type="spellStart"/>
      <w:r>
        <w:t>var</w:t>
      </w:r>
      <w:proofErr w:type="spellEnd"/>
      <w:r>
        <w:t>/lib/</w:t>
      </w:r>
      <w:proofErr w:type="spellStart"/>
      <w:r>
        <w:t>xroad</w:t>
      </w:r>
      <w:proofErr w:type="spellEnd"/>
      <w:r>
        <w:t>/backup.</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pStyle w:val="Heading2"/>
        <w:tabs>
          <w:tab w:val="left" w:pos="0"/>
        </w:tabs>
      </w:pPr>
      <w:bookmarkStart w:id="59" w:name="__RefHeading___Toc9543_2105450228"/>
      <w:bookmarkStart w:id="60" w:name="_Toc438048493"/>
      <w:bookmarkEnd w:id="59"/>
      <w:r>
        <w:t>UC SS_19: View the List of Tokens, Keys and Certificates</w:t>
      </w:r>
      <w:bookmarkEnd w:id="60"/>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views the list of tokens, keys, certificates and certificate signing request notices.</w:t>
      </w:r>
    </w:p>
    <w:p w:rsidR="00070A5D" w:rsidRDefault="00A324AC">
      <w:pPr>
        <w:rPr>
          <w:b/>
          <w:bCs/>
        </w:rPr>
      </w:pPr>
      <w:r>
        <w:rPr>
          <w:b/>
          <w:bCs/>
        </w:rPr>
        <w:t>Preconditions</w:t>
      </w:r>
      <w:r>
        <w:t>: -</w:t>
      </w:r>
    </w:p>
    <w:p w:rsidR="00070A5D" w:rsidRDefault="00A324AC">
      <w:pPr>
        <w:rPr>
          <w:b/>
          <w:bCs/>
        </w:rPr>
      </w:pPr>
      <w:proofErr w:type="spellStart"/>
      <w:r>
        <w:rPr>
          <w:b/>
          <w:bCs/>
        </w:rPr>
        <w:t>Postconditions</w:t>
      </w:r>
      <w:proofErr w:type="spellEnd"/>
      <w:r>
        <w:t>: The list of tokens, keys and certificates has been displayed to SS administrator.</w:t>
      </w:r>
    </w:p>
    <w:p w:rsidR="00070A5D" w:rsidRDefault="00A324AC">
      <w:pPr>
        <w:rPr>
          <w:b/>
          <w:bCs/>
        </w:rPr>
      </w:pPr>
      <w:r>
        <w:rPr>
          <w:b/>
          <w:bCs/>
        </w:rPr>
        <w:t>Trigger</w:t>
      </w:r>
      <w:r>
        <w:t>: SS administrator wants to view the list of tokens, keys and certificates.</w:t>
      </w:r>
    </w:p>
    <w:p w:rsidR="00070A5D" w:rsidRDefault="00A324AC">
      <w:r>
        <w:rPr>
          <w:b/>
          <w:bCs/>
        </w:rPr>
        <w:t>Main Success Scenario</w:t>
      </w:r>
      <w:r>
        <w:t>:</w:t>
      </w:r>
    </w:p>
    <w:p w:rsidR="00070A5D" w:rsidRDefault="00A324AC">
      <w:pPr>
        <w:numPr>
          <w:ilvl w:val="0"/>
          <w:numId w:val="27"/>
        </w:numPr>
        <w:tabs>
          <w:tab w:val="left" w:pos="0"/>
        </w:tabs>
      </w:pPr>
      <w:r>
        <w:t>SS administrator selects to view the list of tokens, keys and certificates that are saved in the system configuration and/or visible to the system.</w:t>
      </w:r>
    </w:p>
    <w:p w:rsidR="00070A5D" w:rsidRDefault="00A324AC">
      <w:pPr>
        <w:numPr>
          <w:ilvl w:val="0"/>
          <w:numId w:val="27"/>
        </w:numPr>
        <w:tabs>
          <w:tab w:val="left" w:pos="0"/>
        </w:tabs>
        <w:rPr>
          <w:color w:val="000000"/>
          <w:highlight w:val="white"/>
        </w:rPr>
      </w:pPr>
      <w:r>
        <w:t>System displays the list of tokens, keys and certificates.</w:t>
      </w:r>
      <w:r>
        <w:rPr>
          <w:highlight w:val="white"/>
        </w:rPr>
        <w:t xml:space="preserve"> </w:t>
      </w:r>
    </w:p>
    <w:p w:rsidR="00070A5D" w:rsidRDefault="00A324AC">
      <w:pPr>
        <w:ind w:left="397"/>
        <w:rPr>
          <w:color w:val="000000"/>
        </w:rPr>
      </w:pPr>
      <w:r>
        <w:rPr>
          <w:color w:val="000000"/>
          <w:highlight w:val="white"/>
        </w:rPr>
        <w:t>For each token, the</w:t>
      </w:r>
      <w:r>
        <w:rPr>
          <w:color w:val="000000"/>
        </w:rPr>
        <w:t xml:space="preserve"> following information is displayed:</w:t>
      </w:r>
    </w:p>
    <w:p w:rsidR="00070A5D" w:rsidRDefault="00A324AC">
      <w:pPr>
        <w:numPr>
          <w:ilvl w:val="0"/>
          <w:numId w:val="4"/>
        </w:numPr>
        <w:tabs>
          <w:tab w:val="left" w:pos="0"/>
        </w:tabs>
        <w:ind w:left="720"/>
        <w:rPr>
          <w:color w:val="000000"/>
        </w:rPr>
      </w:pPr>
      <w:proofErr w:type="gramStart"/>
      <w:r>
        <w:rPr>
          <w:color w:val="000000"/>
        </w:rPr>
        <w:t>the</w:t>
      </w:r>
      <w:proofErr w:type="gramEnd"/>
      <w:r>
        <w:rPr>
          <w:color w:val="000000"/>
        </w:rPr>
        <w:t xml:space="preserve"> friendly name of the token. For tokens that are not saved in the system configuration, and for tokens that are saved in the system configuration but the friendly name of the token has not been changed, the friendly name is displayed in the format &lt;module ID&gt;-&lt;serial number&gt;-&lt;label&gt;-&lt;slot index&gt;;</w:t>
      </w:r>
    </w:p>
    <w:p w:rsidR="00070A5D" w:rsidRDefault="00A324AC">
      <w:pPr>
        <w:numPr>
          <w:ilvl w:val="0"/>
          <w:numId w:val="4"/>
        </w:numPr>
        <w:tabs>
          <w:tab w:val="left" w:pos="0"/>
        </w:tabs>
        <w:ind w:left="720"/>
        <w:rPr>
          <w:color w:val="000000"/>
        </w:rPr>
      </w:pPr>
      <w:proofErr w:type="gramStart"/>
      <w:r>
        <w:rPr>
          <w:color w:val="000000"/>
        </w:rPr>
        <w:t>the</w:t>
      </w:r>
      <w:proofErr w:type="gramEnd"/>
      <w:r>
        <w:rPr>
          <w:color w:val="000000"/>
        </w:rPr>
        <w:t xml:space="preserve"> status of the token marked as 'BLOCKED', when the token is blocked.</w:t>
      </w:r>
    </w:p>
    <w:p w:rsidR="00070A5D" w:rsidRDefault="00A324AC">
      <w:pPr>
        <w:ind w:left="360"/>
        <w:rPr>
          <w:color w:val="000000"/>
        </w:rPr>
      </w:pPr>
      <w:r>
        <w:rPr>
          <w:color w:val="000000"/>
        </w:rPr>
        <w:t>For each key, the following information is displayed:</w:t>
      </w:r>
    </w:p>
    <w:p w:rsidR="00070A5D" w:rsidRDefault="00A324AC">
      <w:pPr>
        <w:numPr>
          <w:ilvl w:val="0"/>
          <w:numId w:val="4"/>
        </w:numPr>
        <w:tabs>
          <w:tab w:val="left" w:pos="0"/>
        </w:tabs>
        <w:ind w:left="720"/>
        <w:rPr>
          <w:color w:val="000000"/>
        </w:rPr>
      </w:pPr>
      <w:proofErr w:type="gramStart"/>
      <w:r>
        <w:rPr>
          <w:color w:val="000000"/>
        </w:rPr>
        <w:t>the</w:t>
      </w:r>
      <w:proofErr w:type="gramEnd"/>
      <w:r>
        <w:rPr>
          <w:color w:val="000000"/>
        </w:rPr>
        <w:t xml:space="preserve"> friendly name of the key. For keys that are not saved in the system configuration, and for keys that are saved in the system configuration but the friendly name of the key has not been set, the label or identifier (if the label is not set) of the key is displayed as the friendly name;</w:t>
      </w:r>
    </w:p>
    <w:p w:rsidR="00070A5D" w:rsidRDefault="00A324AC">
      <w:pPr>
        <w:numPr>
          <w:ilvl w:val="0"/>
          <w:numId w:val="4"/>
        </w:numPr>
        <w:tabs>
          <w:tab w:val="left" w:pos="0"/>
        </w:tabs>
        <w:ind w:left="720"/>
        <w:rPr>
          <w:color w:val="000000"/>
        </w:rPr>
      </w:pPr>
      <w:proofErr w:type="gramStart"/>
      <w:r>
        <w:rPr>
          <w:color w:val="000000"/>
        </w:rPr>
        <w:t>the</w:t>
      </w:r>
      <w:proofErr w:type="gramEnd"/>
      <w:r>
        <w:rPr>
          <w:color w:val="000000"/>
        </w:rPr>
        <w:t xml:space="preserve"> type of the key ('sign' for keys that are used for signing; '</w:t>
      </w:r>
      <w:proofErr w:type="spellStart"/>
      <w:r>
        <w:rPr>
          <w:color w:val="000000"/>
        </w:rPr>
        <w:t>auth</w:t>
      </w:r>
      <w:proofErr w:type="spellEnd"/>
      <w:r>
        <w:rPr>
          <w:color w:val="000000"/>
        </w:rPr>
        <w:t>' for keys that are used for authentication; '?' for keys the usage is undefined).</w:t>
      </w:r>
    </w:p>
    <w:p w:rsidR="00070A5D" w:rsidRDefault="00A324AC">
      <w:pPr>
        <w:ind w:left="360"/>
        <w:rPr>
          <w:color w:val="000000"/>
        </w:rPr>
      </w:pPr>
      <w:r>
        <w:rPr>
          <w:color w:val="000000"/>
        </w:rPr>
        <w:t>For each certificate, the following information is displayed:</w:t>
      </w:r>
    </w:p>
    <w:p w:rsidR="00070A5D" w:rsidRDefault="00A324AC">
      <w:pPr>
        <w:numPr>
          <w:ilvl w:val="0"/>
          <w:numId w:val="4"/>
        </w:numPr>
        <w:tabs>
          <w:tab w:val="left" w:pos="0"/>
        </w:tabs>
        <w:ind w:left="720"/>
        <w:rPr>
          <w:color w:val="000000"/>
        </w:rPr>
      </w:pPr>
      <w:r>
        <w:rPr>
          <w:color w:val="000000"/>
        </w:rPr>
        <w:t>the common name (CN) of the issuer of the certificate;</w:t>
      </w:r>
    </w:p>
    <w:p w:rsidR="00070A5D" w:rsidRDefault="00A324AC">
      <w:pPr>
        <w:numPr>
          <w:ilvl w:val="0"/>
          <w:numId w:val="4"/>
        </w:numPr>
        <w:tabs>
          <w:tab w:val="left" w:pos="0"/>
        </w:tabs>
        <w:ind w:left="720"/>
        <w:rPr>
          <w:color w:val="000000"/>
        </w:rPr>
      </w:pPr>
      <w:r>
        <w:rPr>
          <w:color w:val="000000"/>
        </w:rPr>
        <w:t>the serial number of the certificate;</w:t>
      </w:r>
    </w:p>
    <w:p w:rsidR="00070A5D" w:rsidRDefault="00A324AC">
      <w:pPr>
        <w:numPr>
          <w:ilvl w:val="0"/>
          <w:numId w:val="4"/>
        </w:numPr>
        <w:tabs>
          <w:tab w:val="left" w:pos="0"/>
        </w:tabs>
        <w:ind w:left="720"/>
        <w:rPr>
          <w:color w:val="000000"/>
        </w:rPr>
      </w:pPr>
      <w:r>
        <w:rPr>
          <w:color w:val="000000"/>
        </w:rPr>
        <w:t xml:space="preserve">the identifier of the X-Road member the certificate was issued for in the format </w:t>
      </w:r>
      <w:r>
        <w:rPr>
          <w:i/>
          <w:iCs/>
          <w:color w:val="000000"/>
        </w:rPr>
        <w:t>member class : member code</w:t>
      </w:r>
      <w:r>
        <w:rPr>
          <w:color w:val="000000"/>
        </w:rPr>
        <w:t xml:space="preserve"> for signing certificates (if a certificate has not been imported to a hardware token the identifier of the X-Road member is not displayed);</w:t>
      </w:r>
    </w:p>
    <w:p w:rsidR="00070A5D" w:rsidRDefault="00A324AC">
      <w:pPr>
        <w:numPr>
          <w:ilvl w:val="0"/>
          <w:numId w:val="4"/>
        </w:numPr>
        <w:tabs>
          <w:tab w:val="left" w:pos="0"/>
        </w:tabs>
        <w:ind w:left="720"/>
        <w:rPr>
          <w:color w:val="000000"/>
        </w:rPr>
      </w:pPr>
      <w:r>
        <w:rPr>
          <w:color w:val="000000"/>
        </w:rPr>
        <w:t>the last OCSP response for certificates in the registered state, or the disabled status notice if the certificate is disabled;</w:t>
      </w:r>
    </w:p>
    <w:p w:rsidR="00070A5D" w:rsidRDefault="00A324AC">
      <w:pPr>
        <w:numPr>
          <w:ilvl w:val="0"/>
          <w:numId w:val="4"/>
        </w:numPr>
        <w:tabs>
          <w:tab w:val="left" w:pos="0"/>
        </w:tabs>
        <w:ind w:left="720"/>
        <w:rPr>
          <w:color w:val="000000"/>
        </w:rPr>
      </w:pPr>
      <w:r>
        <w:rPr>
          <w:color w:val="000000"/>
        </w:rPr>
        <w:t>the expiry date of the certificate;</w:t>
      </w:r>
    </w:p>
    <w:p w:rsidR="00070A5D" w:rsidRDefault="00A324AC">
      <w:pPr>
        <w:numPr>
          <w:ilvl w:val="0"/>
          <w:numId w:val="4"/>
        </w:numPr>
        <w:tabs>
          <w:tab w:val="left" w:pos="0"/>
        </w:tabs>
        <w:ind w:left="720"/>
        <w:rPr>
          <w:color w:val="000000"/>
        </w:rPr>
      </w:pPr>
      <w:proofErr w:type="gramStart"/>
      <w:r>
        <w:rPr>
          <w:color w:val="000000"/>
        </w:rPr>
        <w:t>the</w:t>
      </w:r>
      <w:proofErr w:type="gramEnd"/>
      <w:r>
        <w:rPr>
          <w:color w:val="000000"/>
        </w:rPr>
        <w:t xml:space="preserve"> registration state of the certificate (if a certificate has not been imported to a hardware token the registration state is not displayed).</w:t>
      </w:r>
    </w:p>
    <w:p w:rsidR="00070A5D" w:rsidRDefault="00A324AC">
      <w:pPr>
        <w:ind w:left="360"/>
        <w:rPr>
          <w:color w:val="000000"/>
        </w:rPr>
      </w:pPr>
      <w:r>
        <w:rPr>
          <w:color w:val="000000"/>
        </w:rPr>
        <w:t>For each certificate signing request notice, the following information is displayed:</w:t>
      </w:r>
    </w:p>
    <w:p w:rsidR="00070A5D" w:rsidRDefault="00A324AC">
      <w:pPr>
        <w:numPr>
          <w:ilvl w:val="0"/>
          <w:numId w:val="4"/>
        </w:numPr>
        <w:tabs>
          <w:tab w:val="left" w:pos="0"/>
        </w:tabs>
        <w:ind w:left="720"/>
        <w:rPr>
          <w:color w:val="000000"/>
        </w:rPr>
      </w:pPr>
      <w:proofErr w:type="gramStart"/>
      <w:r>
        <w:rPr>
          <w:color w:val="000000"/>
        </w:rPr>
        <w:t>the</w:t>
      </w:r>
      <w:proofErr w:type="gramEnd"/>
      <w:r>
        <w:rPr>
          <w:color w:val="000000"/>
        </w:rPr>
        <w:t xml:space="preserve"> identifier of the X-Road member the certificate signing request was generated for in the format </w:t>
      </w:r>
      <w:r>
        <w:rPr>
          <w:i/>
          <w:iCs/>
          <w:color w:val="000000"/>
        </w:rPr>
        <w:t>member class : member code</w:t>
      </w:r>
      <w:r>
        <w:rPr>
          <w:color w:val="000000"/>
        </w:rPr>
        <w:t xml:space="preserve"> (only displayed for signing CSRs)</w:t>
      </w:r>
      <w:r>
        <w:rPr>
          <w:i/>
          <w:iCs/>
          <w:color w:val="000000"/>
        </w:rPr>
        <w:t>.</w:t>
      </w:r>
    </w:p>
    <w:p w:rsidR="00070A5D" w:rsidRDefault="00A324AC">
      <w:pPr>
        <w:tabs>
          <w:tab w:val="left" w:pos="0"/>
        </w:tabs>
        <w:ind w:left="397"/>
        <w:rPr>
          <w:color w:val="000000"/>
        </w:rPr>
      </w:pPr>
      <w:r>
        <w:rPr>
          <w:color w:val="000000"/>
        </w:rPr>
        <w:t>The SS administrator has a possibility to choose amongst the following actions:</w:t>
      </w:r>
    </w:p>
    <w:p w:rsidR="00070A5D" w:rsidRDefault="00A324AC">
      <w:pPr>
        <w:numPr>
          <w:ilvl w:val="0"/>
          <w:numId w:val="4"/>
        </w:numPr>
        <w:tabs>
          <w:tab w:val="left" w:pos="0"/>
        </w:tabs>
        <w:ind w:left="720"/>
        <w:rPr>
          <w:color w:val="000000"/>
        </w:rPr>
      </w:pPr>
      <w:r>
        <w:rPr>
          <w:color w:val="000000"/>
        </w:rPr>
        <w:t xml:space="preserve">view the details of a token: </w:t>
      </w:r>
      <w:r>
        <w:rPr>
          <w:color w:val="000000"/>
        </w:rPr>
        <w:fldChar w:fldCharType="begin"/>
      </w:r>
      <w:r>
        <w:rPr>
          <w:color w:val="000000"/>
        </w:rPr>
        <w:instrText xml:space="preserve"> REF __RefHeading___Toc9545_2105450228 \r \h </w:instrText>
      </w:r>
      <w:r>
        <w:rPr>
          <w:color w:val="000000"/>
        </w:rPr>
      </w:r>
      <w:r>
        <w:rPr>
          <w:color w:val="000000"/>
        </w:rPr>
        <w:fldChar w:fldCharType="separate"/>
      </w:r>
      <w:r w:rsidR="00282F6A">
        <w:rPr>
          <w:color w:val="000000"/>
        </w:rPr>
        <w:t>3.21</w:t>
      </w:r>
      <w:r>
        <w:rPr>
          <w:color w:val="000000"/>
        </w:rPr>
        <w:fldChar w:fldCharType="end"/>
      </w:r>
      <w:r>
        <w:rPr>
          <w:color w:val="000000"/>
        </w:rPr>
        <w:t>;</w:t>
      </w:r>
    </w:p>
    <w:p w:rsidR="00070A5D" w:rsidRDefault="00A324AC">
      <w:pPr>
        <w:numPr>
          <w:ilvl w:val="0"/>
          <w:numId w:val="4"/>
        </w:numPr>
        <w:tabs>
          <w:tab w:val="left" w:pos="0"/>
        </w:tabs>
        <w:ind w:left="720"/>
        <w:rPr>
          <w:color w:val="000000"/>
        </w:rPr>
      </w:pPr>
      <w:r>
        <w:rPr>
          <w:color w:val="000000"/>
        </w:rPr>
        <w:t xml:space="preserve">view the details of a key: </w:t>
      </w:r>
      <w:r>
        <w:rPr>
          <w:color w:val="000000"/>
        </w:rPr>
        <w:fldChar w:fldCharType="begin"/>
      </w:r>
      <w:r>
        <w:rPr>
          <w:color w:val="000000"/>
        </w:rPr>
        <w:instrText xml:space="preserve"> REF __RefHeading___Toc9547_2105450228 \r \h </w:instrText>
      </w:r>
      <w:r>
        <w:rPr>
          <w:color w:val="000000"/>
        </w:rPr>
      </w:r>
      <w:r>
        <w:rPr>
          <w:color w:val="000000"/>
        </w:rPr>
        <w:fldChar w:fldCharType="separate"/>
      </w:r>
      <w:r w:rsidR="00282F6A">
        <w:rPr>
          <w:color w:val="000000"/>
        </w:rPr>
        <w:t>3.22</w:t>
      </w:r>
      <w:r>
        <w:rPr>
          <w:color w:val="000000"/>
        </w:rPr>
        <w:fldChar w:fldCharType="end"/>
      </w:r>
      <w:r>
        <w:rPr>
          <w:color w:val="000000"/>
        </w:rPr>
        <w:t>;</w:t>
      </w:r>
    </w:p>
    <w:p w:rsidR="00070A5D" w:rsidRDefault="00A324AC">
      <w:pPr>
        <w:numPr>
          <w:ilvl w:val="0"/>
          <w:numId w:val="4"/>
        </w:numPr>
        <w:tabs>
          <w:tab w:val="left" w:pos="0"/>
        </w:tabs>
        <w:ind w:left="720"/>
        <w:rPr>
          <w:color w:val="000000"/>
        </w:rPr>
      </w:pPr>
      <w:r>
        <w:rPr>
          <w:color w:val="000000"/>
        </w:rPr>
        <w:t xml:space="preserve">view the details of a certificate: </w:t>
      </w:r>
      <w:r>
        <w:rPr>
          <w:color w:val="000000"/>
        </w:rPr>
        <w:fldChar w:fldCharType="begin"/>
      </w:r>
      <w:r>
        <w:rPr>
          <w:color w:val="000000"/>
        </w:rPr>
        <w:instrText xml:space="preserve"> REF __RefHeading__100291_116057917 \r \h </w:instrText>
      </w:r>
      <w:r>
        <w:rPr>
          <w:color w:val="000000"/>
        </w:rPr>
      </w:r>
      <w:r>
        <w:rPr>
          <w:color w:val="000000"/>
        </w:rPr>
        <w:fldChar w:fldCharType="separate"/>
      </w:r>
      <w:r w:rsidR="00282F6A">
        <w:rPr>
          <w:color w:val="000000"/>
        </w:rPr>
        <w:t>3.10</w:t>
      </w:r>
      <w:r>
        <w:rPr>
          <w:color w:val="000000"/>
        </w:rPr>
        <w:fldChar w:fldCharType="end"/>
      </w:r>
      <w:r>
        <w:rPr>
          <w:color w:val="000000"/>
        </w:rPr>
        <w:t>;</w:t>
      </w:r>
    </w:p>
    <w:p w:rsidR="00070A5D" w:rsidRDefault="00A324AC">
      <w:pPr>
        <w:numPr>
          <w:ilvl w:val="0"/>
          <w:numId w:val="4"/>
        </w:numPr>
        <w:tabs>
          <w:tab w:val="left" w:pos="0"/>
        </w:tabs>
        <w:ind w:left="720"/>
        <w:rPr>
          <w:color w:val="000000"/>
        </w:rPr>
      </w:pPr>
      <w:r>
        <w:rPr>
          <w:color w:val="000000"/>
        </w:rPr>
        <w:t xml:space="preserve">log in to a token: </w:t>
      </w:r>
      <w:r>
        <w:rPr>
          <w:color w:val="000000"/>
        </w:rPr>
        <w:fldChar w:fldCharType="begin"/>
      </w:r>
      <w:r>
        <w:rPr>
          <w:color w:val="000000"/>
        </w:rPr>
        <w:instrText xml:space="preserve"> REF __RefHeading___Toc15901_2105450228 \r \h </w:instrText>
      </w:r>
      <w:r>
        <w:rPr>
          <w:color w:val="000000"/>
        </w:rPr>
      </w:r>
      <w:r>
        <w:rPr>
          <w:color w:val="000000"/>
        </w:rPr>
        <w:fldChar w:fldCharType="separate"/>
      </w:r>
      <w:r w:rsidR="00282F6A">
        <w:rPr>
          <w:color w:val="000000"/>
        </w:rPr>
        <w:t>3.25</w:t>
      </w:r>
      <w:r>
        <w:rPr>
          <w:color w:val="000000"/>
        </w:rPr>
        <w:fldChar w:fldCharType="end"/>
      </w:r>
      <w:r>
        <w:rPr>
          <w:color w:val="000000"/>
        </w:rPr>
        <w:t xml:space="preserve"> and </w:t>
      </w:r>
      <w:r>
        <w:rPr>
          <w:color w:val="000000"/>
        </w:rPr>
        <w:fldChar w:fldCharType="begin"/>
      </w:r>
      <w:r>
        <w:rPr>
          <w:color w:val="000000"/>
        </w:rPr>
        <w:instrText xml:space="preserve"> REF __RefHeading___Toc72042_2105450228 \r \h </w:instrText>
      </w:r>
      <w:r>
        <w:rPr>
          <w:color w:val="000000"/>
        </w:rPr>
      </w:r>
      <w:r>
        <w:rPr>
          <w:color w:val="000000"/>
        </w:rPr>
        <w:fldChar w:fldCharType="separate"/>
      </w:r>
      <w:r w:rsidR="00282F6A">
        <w:rPr>
          <w:color w:val="000000"/>
        </w:rPr>
        <w:t>3.26</w:t>
      </w:r>
      <w:r>
        <w:rPr>
          <w:color w:val="000000"/>
        </w:rPr>
        <w:fldChar w:fldCharType="end"/>
      </w:r>
      <w:r>
        <w:rPr>
          <w:color w:val="000000"/>
        </w:rPr>
        <w:t>;</w:t>
      </w:r>
    </w:p>
    <w:p w:rsidR="00070A5D" w:rsidRDefault="00A324AC">
      <w:pPr>
        <w:numPr>
          <w:ilvl w:val="0"/>
          <w:numId w:val="4"/>
        </w:numPr>
        <w:tabs>
          <w:tab w:val="left" w:pos="0"/>
        </w:tabs>
        <w:ind w:left="720"/>
        <w:rPr>
          <w:color w:val="000000"/>
        </w:rPr>
      </w:pPr>
      <w:r>
        <w:rPr>
          <w:color w:val="000000"/>
        </w:rPr>
        <w:t xml:space="preserve">log out of a token: </w:t>
      </w:r>
      <w:r>
        <w:rPr>
          <w:color w:val="000000"/>
        </w:rPr>
        <w:fldChar w:fldCharType="begin"/>
      </w:r>
      <w:r>
        <w:rPr>
          <w:color w:val="000000"/>
        </w:rPr>
        <w:instrText xml:space="preserve"> REF __RefHeading___Toc15903_2105450228 \r \h </w:instrText>
      </w:r>
      <w:r>
        <w:rPr>
          <w:color w:val="000000"/>
        </w:rPr>
      </w:r>
      <w:r>
        <w:rPr>
          <w:color w:val="000000"/>
        </w:rPr>
        <w:fldChar w:fldCharType="separate"/>
      </w:r>
      <w:r w:rsidR="00282F6A">
        <w:rPr>
          <w:color w:val="000000"/>
        </w:rPr>
        <w:t>3.27</w:t>
      </w:r>
      <w:r>
        <w:rPr>
          <w:color w:val="000000"/>
        </w:rPr>
        <w:fldChar w:fldCharType="end"/>
      </w:r>
      <w:r>
        <w:rPr>
          <w:color w:val="000000"/>
        </w:rPr>
        <w:t xml:space="preserve"> and  </w:t>
      </w:r>
      <w:r>
        <w:rPr>
          <w:color w:val="000000"/>
        </w:rPr>
        <w:fldChar w:fldCharType="begin"/>
      </w:r>
      <w:r>
        <w:rPr>
          <w:color w:val="000000"/>
        </w:rPr>
        <w:instrText xml:space="preserve"> REF __RefHeading___Toc59776_61813069 \r \h </w:instrText>
      </w:r>
      <w:r>
        <w:rPr>
          <w:color w:val="000000"/>
        </w:rPr>
      </w:r>
      <w:r>
        <w:rPr>
          <w:color w:val="000000"/>
        </w:rPr>
        <w:fldChar w:fldCharType="separate"/>
      </w:r>
      <w:r w:rsidR="00282F6A">
        <w:rPr>
          <w:color w:val="000000"/>
        </w:rPr>
        <w:t xml:space="preserve">3.28 </w:t>
      </w:r>
      <w:r>
        <w:rPr>
          <w:color w:val="000000"/>
        </w:rPr>
        <w:fldChar w:fldCharType="end"/>
      </w:r>
      <w:r>
        <w:rPr>
          <w:color w:val="000000"/>
        </w:rPr>
        <w:t>;</w:t>
      </w:r>
    </w:p>
    <w:p w:rsidR="00070A5D" w:rsidRDefault="00A324AC">
      <w:pPr>
        <w:numPr>
          <w:ilvl w:val="0"/>
          <w:numId w:val="4"/>
        </w:numPr>
        <w:tabs>
          <w:tab w:val="left" w:pos="0"/>
        </w:tabs>
        <w:ind w:left="720"/>
        <w:rPr>
          <w:color w:val="000000"/>
        </w:rPr>
      </w:pPr>
      <w:r>
        <w:rPr>
          <w:color w:val="000000"/>
        </w:rPr>
        <w:t xml:space="preserve">generate a key on a security token: </w:t>
      </w:r>
      <w:r>
        <w:rPr>
          <w:color w:val="000000"/>
        </w:rPr>
        <w:fldChar w:fldCharType="begin"/>
      </w:r>
      <w:r>
        <w:rPr>
          <w:color w:val="000000"/>
        </w:rPr>
        <w:instrText xml:space="preserve"> REF __RefHeading___Toc9551_2105450228 \r \h </w:instrText>
      </w:r>
      <w:r>
        <w:rPr>
          <w:color w:val="000000"/>
        </w:rPr>
      </w:r>
      <w:r>
        <w:rPr>
          <w:color w:val="000000"/>
        </w:rPr>
        <w:fldChar w:fldCharType="separate"/>
      </w:r>
      <w:r w:rsidR="00282F6A">
        <w:rPr>
          <w:color w:val="000000"/>
        </w:rPr>
        <w:t>3.29</w:t>
      </w:r>
      <w:r>
        <w:rPr>
          <w:color w:val="000000"/>
        </w:rPr>
        <w:fldChar w:fldCharType="end"/>
      </w:r>
      <w:r>
        <w:rPr>
          <w:color w:val="000000"/>
        </w:rPr>
        <w:t>;</w:t>
      </w:r>
    </w:p>
    <w:p w:rsidR="00070A5D" w:rsidRDefault="00A324AC">
      <w:pPr>
        <w:numPr>
          <w:ilvl w:val="0"/>
          <w:numId w:val="4"/>
        </w:numPr>
        <w:tabs>
          <w:tab w:val="left" w:pos="0"/>
        </w:tabs>
        <w:ind w:left="720"/>
        <w:rPr>
          <w:color w:val="000000"/>
        </w:rPr>
      </w:pPr>
      <w:r>
        <w:rPr>
          <w:color w:val="000000"/>
        </w:rPr>
        <w:t xml:space="preserve">generate a certificate signing request: </w:t>
      </w:r>
      <w:r>
        <w:rPr>
          <w:color w:val="000000"/>
        </w:rPr>
        <w:fldChar w:fldCharType="begin"/>
      </w:r>
      <w:r>
        <w:rPr>
          <w:color w:val="000000"/>
        </w:rPr>
        <w:instrText xml:space="preserve"> REF __RefHeading___Toc9553_2105450228 \r \h </w:instrText>
      </w:r>
      <w:r>
        <w:rPr>
          <w:color w:val="000000"/>
        </w:rPr>
      </w:r>
      <w:r>
        <w:rPr>
          <w:color w:val="000000"/>
        </w:rPr>
        <w:fldChar w:fldCharType="separate"/>
      </w:r>
      <w:r w:rsidR="00282F6A">
        <w:rPr>
          <w:color w:val="000000"/>
        </w:rPr>
        <w:t>3.30</w:t>
      </w:r>
      <w:r>
        <w:rPr>
          <w:color w:val="000000"/>
        </w:rPr>
        <w:fldChar w:fldCharType="end"/>
      </w:r>
      <w:r>
        <w:rPr>
          <w:color w:val="000000"/>
        </w:rPr>
        <w:t>;</w:t>
      </w:r>
    </w:p>
    <w:p w:rsidR="00070A5D" w:rsidRDefault="00A324AC">
      <w:pPr>
        <w:numPr>
          <w:ilvl w:val="0"/>
          <w:numId w:val="4"/>
        </w:numPr>
        <w:tabs>
          <w:tab w:val="left" w:pos="0"/>
        </w:tabs>
        <w:ind w:left="720"/>
        <w:rPr>
          <w:color w:val="000000"/>
        </w:rPr>
      </w:pPr>
      <w:r>
        <w:rPr>
          <w:color w:val="000000"/>
        </w:rPr>
        <w:t xml:space="preserve">import a certificate: </w:t>
      </w:r>
      <w:r>
        <w:rPr>
          <w:color w:val="000000"/>
        </w:rPr>
        <w:fldChar w:fldCharType="begin"/>
      </w:r>
      <w:r>
        <w:rPr>
          <w:color w:val="000000"/>
        </w:rPr>
        <w:instrText xml:space="preserve"> REF __RefHeading___Toc9555_2105450228 \r \h </w:instrText>
      </w:r>
      <w:r>
        <w:rPr>
          <w:color w:val="000000"/>
        </w:rPr>
      </w:r>
      <w:r>
        <w:rPr>
          <w:color w:val="000000"/>
        </w:rPr>
        <w:fldChar w:fldCharType="separate"/>
      </w:r>
      <w:r w:rsidR="00282F6A">
        <w:rPr>
          <w:color w:val="000000"/>
        </w:rPr>
        <w:t>3.31</w:t>
      </w:r>
      <w:r>
        <w:rPr>
          <w:color w:val="000000"/>
        </w:rPr>
        <w:fldChar w:fldCharType="end"/>
      </w:r>
      <w:r>
        <w:rPr>
          <w:color w:val="000000"/>
        </w:rPr>
        <w:t xml:space="preserve"> and </w:t>
      </w:r>
      <w:r>
        <w:rPr>
          <w:color w:val="000000"/>
        </w:rPr>
        <w:fldChar w:fldCharType="begin"/>
      </w:r>
      <w:r>
        <w:rPr>
          <w:color w:val="000000"/>
        </w:rPr>
        <w:instrText xml:space="preserve"> REF __RefHeading___Toc40831_1169201056 \r \h </w:instrText>
      </w:r>
      <w:r>
        <w:rPr>
          <w:color w:val="000000"/>
        </w:rPr>
      </w:r>
      <w:r>
        <w:rPr>
          <w:color w:val="000000"/>
        </w:rPr>
        <w:fldChar w:fldCharType="separate"/>
      </w:r>
      <w:r w:rsidR="00282F6A">
        <w:rPr>
          <w:color w:val="000000"/>
        </w:rPr>
        <w:t>3.32</w:t>
      </w:r>
      <w:r>
        <w:rPr>
          <w:color w:val="000000"/>
        </w:rPr>
        <w:fldChar w:fldCharType="end"/>
      </w:r>
      <w:r>
        <w:rPr>
          <w:color w:val="000000"/>
        </w:rPr>
        <w:t>;</w:t>
      </w:r>
    </w:p>
    <w:p w:rsidR="00070A5D" w:rsidRDefault="00A324AC">
      <w:pPr>
        <w:numPr>
          <w:ilvl w:val="0"/>
          <w:numId w:val="4"/>
        </w:numPr>
        <w:tabs>
          <w:tab w:val="left" w:pos="0"/>
        </w:tabs>
        <w:ind w:left="720"/>
        <w:rPr>
          <w:color w:val="000000"/>
        </w:rPr>
      </w:pPr>
      <w:r>
        <w:rPr>
          <w:color w:val="000000"/>
        </w:rPr>
        <w:t xml:space="preserve">activate a certificate: </w:t>
      </w:r>
      <w:r>
        <w:rPr>
          <w:color w:val="000000"/>
        </w:rPr>
        <w:fldChar w:fldCharType="begin"/>
      </w:r>
      <w:r>
        <w:rPr>
          <w:color w:val="000000"/>
        </w:rPr>
        <w:instrText xml:space="preserve"> REF __RefHeading___Toc9557_2105450228 \r \h </w:instrText>
      </w:r>
      <w:r>
        <w:rPr>
          <w:color w:val="000000"/>
        </w:rPr>
      </w:r>
      <w:r>
        <w:rPr>
          <w:color w:val="000000"/>
        </w:rPr>
        <w:fldChar w:fldCharType="separate"/>
      </w:r>
      <w:r w:rsidR="00282F6A">
        <w:rPr>
          <w:color w:val="000000"/>
        </w:rPr>
        <w:t>3.33</w:t>
      </w:r>
      <w:r>
        <w:rPr>
          <w:color w:val="000000"/>
        </w:rPr>
        <w:fldChar w:fldCharType="end"/>
      </w:r>
      <w:r>
        <w:rPr>
          <w:color w:val="000000"/>
        </w:rPr>
        <w:t>;</w:t>
      </w:r>
    </w:p>
    <w:p w:rsidR="00070A5D" w:rsidRDefault="00A324AC">
      <w:pPr>
        <w:numPr>
          <w:ilvl w:val="0"/>
          <w:numId w:val="4"/>
        </w:numPr>
        <w:tabs>
          <w:tab w:val="left" w:pos="0"/>
        </w:tabs>
        <w:ind w:left="720"/>
        <w:rPr>
          <w:color w:val="000000"/>
        </w:rPr>
      </w:pPr>
      <w:r>
        <w:rPr>
          <w:color w:val="000000"/>
        </w:rPr>
        <w:t xml:space="preserve">disable a certificate: </w:t>
      </w:r>
      <w:r>
        <w:rPr>
          <w:color w:val="000000"/>
        </w:rPr>
        <w:fldChar w:fldCharType="begin"/>
      </w:r>
      <w:r>
        <w:rPr>
          <w:color w:val="000000"/>
        </w:rPr>
        <w:instrText xml:space="preserve"> REF __RefHeading___Toc24710_2105450228 \r \h </w:instrText>
      </w:r>
      <w:r>
        <w:rPr>
          <w:color w:val="000000"/>
        </w:rPr>
      </w:r>
      <w:r>
        <w:rPr>
          <w:color w:val="000000"/>
        </w:rPr>
        <w:fldChar w:fldCharType="separate"/>
      </w:r>
      <w:r w:rsidR="00282F6A">
        <w:rPr>
          <w:color w:val="000000"/>
        </w:rPr>
        <w:t>3.34</w:t>
      </w:r>
      <w:r>
        <w:rPr>
          <w:color w:val="000000"/>
        </w:rPr>
        <w:fldChar w:fldCharType="end"/>
      </w:r>
      <w:r>
        <w:rPr>
          <w:color w:val="000000"/>
        </w:rPr>
        <w:t>;</w:t>
      </w:r>
    </w:p>
    <w:p w:rsidR="00070A5D" w:rsidRDefault="00A324AC">
      <w:pPr>
        <w:numPr>
          <w:ilvl w:val="0"/>
          <w:numId w:val="4"/>
        </w:numPr>
        <w:tabs>
          <w:tab w:val="left" w:pos="0"/>
        </w:tabs>
        <w:ind w:left="720"/>
        <w:rPr>
          <w:color w:val="000000"/>
        </w:rPr>
      </w:pPr>
      <w:r>
        <w:rPr>
          <w:color w:val="000000"/>
        </w:rPr>
        <w:t xml:space="preserve">send an authentication certificate registration request: </w:t>
      </w:r>
      <w:r>
        <w:rPr>
          <w:color w:val="000000"/>
        </w:rPr>
        <w:fldChar w:fldCharType="begin"/>
      </w:r>
      <w:r>
        <w:rPr>
          <w:color w:val="000000"/>
        </w:rPr>
        <w:instrText xml:space="preserve"> REF __RefHeading___Toc24712_2105450228 \r \h </w:instrText>
      </w:r>
      <w:r>
        <w:rPr>
          <w:color w:val="000000"/>
        </w:rPr>
      </w:r>
      <w:r>
        <w:rPr>
          <w:color w:val="000000"/>
        </w:rPr>
        <w:fldChar w:fldCharType="separate"/>
      </w:r>
      <w:r w:rsidR="00282F6A">
        <w:rPr>
          <w:color w:val="000000"/>
        </w:rPr>
        <w:t>3.35</w:t>
      </w:r>
      <w:r>
        <w:rPr>
          <w:color w:val="000000"/>
        </w:rPr>
        <w:fldChar w:fldCharType="end"/>
      </w:r>
      <w:r>
        <w:rPr>
          <w:color w:val="000000"/>
        </w:rPr>
        <w:t>;</w:t>
      </w:r>
    </w:p>
    <w:p w:rsidR="00070A5D" w:rsidRDefault="00A324AC">
      <w:pPr>
        <w:numPr>
          <w:ilvl w:val="0"/>
          <w:numId w:val="4"/>
        </w:numPr>
        <w:tabs>
          <w:tab w:val="left" w:pos="0"/>
        </w:tabs>
        <w:ind w:left="720"/>
        <w:rPr>
          <w:color w:val="000000"/>
        </w:rPr>
      </w:pPr>
      <w:r>
        <w:rPr>
          <w:color w:val="000000"/>
        </w:rPr>
        <w:t xml:space="preserve">delete a key: </w:t>
      </w:r>
      <w:r>
        <w:rPr>
          <w:color w:val="000000"/>
        </w:rPr>
        <w:fldChar w:fldCharType="begin"/>
      </w:r>
      <w:r>
        <w:rPr>
          <w:color w:val="000000"/>
        </w:rPr>
        <w:instrText xml:space="preserve"> REF __RefHeading___Toc42002_2028595446 \r \h </w:instrText>
      </w:r>
      <w:r>
        <w:rPr>
          <w:color w:val="000000"/>
        </w:rPr>
      </w:r>
      <w:r>
        <w:rPr>
          <w:color w:val="000000"/>
        </w:rPr>
        <w:fldChar w:fldCharType="separate"/>
      </w:r>
      <w:r w:rsidR="00282F6A">
        <w:rPr>
          <w:color w:val="000000"/>
        </w:rPr>
        <w:t>3.36</w:t>
      </w:r>
      <w:r>
        <w:rPr>
          <w:color w:val="000000"/>
        </w:rPr>
        <w:fldChar w:fldCharType="end"/>
      </w:r>
      <w:r>
        <w:rPr>
          <w:color w:val="000000"/>
        </w:rPr>
        <w:t xml:space="preserve">, </w:t>
      </w:r>
      <w:r>
        <w:rPr>
          <w:color w:val="000000"/>
        </w:rPr>
        <w:fldChar w:fldCharType="begin"/>
      </w:r>
      <w:r>
        <w:rPr>
          <w:color w:val="000000"/>
        </w:rPr>
        <w:instrText xml:space="preserve"> REF __RefHeading___Toc24507_377192054 \r \h </w:instrText>
      </w:r>
      <w:r>
        <w:rPr>
          <w:color w:val="000000"/>
        </w:rPr>
      </w:r>
      <w:r>
        <w:rPr>
          <w:color w:val="000000"/>
        </w:rPr>
        <w:fldChar w:fldCharType="separate"/>
      </w:r>
      <w:r w:rsidR="00282F6A">
        <w:rPr>
          <w:color w:val="000000"/>
        </w:rPr>
        <w:t>3.37</w:t>
      </w:r>
      <w:r>
        <w:rPr>
          <w:color w:val="000000"/>
        </w:rPr>
        <w:fldChar w:fldCharType="end"/>
      </w:r>
      <w:r>
        <w:rPr>
          <w:color w:val="000000"/>
        </w:rPr>
        <w:t xml:space="preserve"> and </w:t>
      </w:r>
      <w:r>
        <w:rPr>
          <w:color w:val="000000"/>
        </w:rPr>
        <w:fldChar w:fldCharType="begin"/>
      </w:r>
      <w:r>
        <w:rPr>
          <w:color w:val="000000"/>
        </w:rPr>
        <w:instrText xml:space="preserve"> REF __RefHeading___Toc24509_377192054 \r \h </w:instrText>
      </w:r>
      <w:r>
        <w:rPr>
          <w:color w:val="000000"/>
        </w:rPr>
      </w:r>
      <w:r>
        <w:rPr>
          <w:color w:val="000000"/>
        </w:rPr>
        <w:fldChar w:fldCharType="separate"/>
      </w:r>
      <w:r w:rsidR="00282F6A">
        <w:rPr>
          <w:color w:val="000000"/>
        </w:rPr>
        <w:t>3.38</w:t>
      </w:r>
      <w:r>
        <w:rPr>
          <w:color w:val="000000"/>
        </w:rPr>
        <w:fldChar w:fldCharType="end"/>
      </w:r>
      <w:r>
        <w:rPr>
          <w:color w:val="000000"/>
        </w:rPr>
        <w:t>;</w:t>
      </w:r>
    </w:p>
    <w:p w:rsidR="00070A5D" w:rsidRDefault="00A324AC">
      <w:pPr>
        <w:numPr>
          <w:ilvl w:val="0"/>
          <w:numId w:val="4"/>
        </w:numPr>
        <w:tabs>
          <w:tab w:val="left" w:pos="0"/>
        </w:tabs>
        <w:ind w:left="720"/>
        <w:rPr>
          <w:color w:val="000000"/>
        </w:rPr>
      </w:pPr>
      <w:r>
        <w:rPr>
          <w:color w:val="000000"/>
        </w:rPr>
        <w:t xml:space="preserve">unregister an authentication certificate: </w:t>
      </w:r>
      <w:r>
        <w:rPr>
          <w:color w:val="000000"/>
        </w:rPr>
        <w:fldChar w:fldCharType="begin"/>
      </w:r>
      <w:r>
        <w:rPr>
          <w:color w:val="000000"/>
        </w:rPr>
        <w:instrText xml:space="preserve"> REF __RefHeading___Toc9565_2105450228 \r \h </w:instrText>
      </w:r>
      <w:r>
        <w:rPr>
          <w:color w:val="000000"/>
        </w:rPr>
      </w:r>
      <w:r>
        <w:rPr>
          <w:color w:val="000000"/>
        </w:rPr>
        <w:fldChar w:fldCharType="separate"/>
      </w:r>
      <w:r w:rsidR="00282F6A">
        <w:rPr>
          <w:color w:val="000000"/>
        </w:rPr>
        <w:t>3.39</w:t>
      </w:r>
      <w:r>
        <w:rPr>
          <w:color w:val="000000"/>
        </w:rPr>
        <w:fldChar w:fldCharType="end"/>
      </w:r>
      <w:r>
        <w:rPr>
          <w:color w:val="000000"/>
        </w:rPr>
        <w:t>;</w:t>
      </w:r>
    </w:p>
    <w:p w:rsidR="00070A5D" w:rsidRDefault="00A324AC">
      <w:pPr>
        <w:numPr>
          <w:ilvl w:val="0"/>
          <w:numId w:val="4"/>
        </w:numPr>
        <w:tabs>
          <w:tab w:val="left" w:pos="0"/>
        </w:tabs>
        <w:ind w:left="720"/>
        <w:rPr>
          <w:color w:val="000000"/>
        </w:rPr>
      </w:pPr>
      <w:r>
        <w:rPr>
          <w:color w:val="000000"/>
        </w:rPr>
        <w:t xml:space="preserve">delete a certificate signing request notice: </w:t>
      </w:r>
      <w:r>
        <w:rPr>
          <w:color w:val="000000"/>
        </w:rPr>
        <w:fldChar w:fldCharType="begin"/>
      </w:r>
      <w:r>
        <w:rPr>
          <w:color w:val="000000"/>
        </w:rPr>
        <w:instrText xml:space="preserve"> REF __RefHeading___Toc42627_2028595446 \r \h </w:instrText>
      </w:r>
      <w:r>
        <w:rPr>
          <w:color w:val="000000"/>
        </w:rPr>
      </w:r>
      <w:r>
        <w:rPr>
          <w:color w:val="000000"/>
        </w:rPr>
        <w:fldChar w:fldCharType="separate"/>
      </w:r>
      <w:r w:rsidR="00282F6A">
        <w:rPr>
          <w:color w:val="000000"/>
        </w:rPr>
        <w:t>3.40</w:t>
      </w:r>
      <w:r>
        <w:rPr>
          <w:color w:val="000000"/>
        </w:rPr>
        <w:fldChar w:fldCharType="end"/>
      </w:r>
      <w:r>
        <w:rPr>
          <w:color w:val="000000"/>
        </w:rPr>
        <w:t>;</w:t>
      </w:r>
    </w:p>
    <w:p w:rsidR="00070A5D" w:rsidRDefault="00A324AC">
      <w:pPr>
        <w:numPr>
          <w:ilvl w:val="0"/>
          <w:numId w:val="4"/>
        </w:numPr>
        <w:tabs>
          <w:tab w:val="left" w:pos="0"/>
        </w:tabs>
        <w:ind w:left="720"/>
        <w:rPr>
          <w:b/>
          <w:bCs/>
        </w:rPr>
      </w:pPr>
      <w:proofErr w:type="gramStart"/>
      <w:r>
        <w:rPr>
          <w:color w:val="000000"/>
        </w:rPr>
        <w:t>delete</w:t>
      </w:r>
      <w:proofErr w:type="gramEnd"/>
      <w:r>
        <w:rPr>
          <w:color w:val="000000"/>
        </w:rPr>
        <w:t xml:space="preserve"> a certificate: </w:t>
      </w:r>
      <w:r>
        <w:rPr>
          <w:color w:val="000000"/>
        </w:rPr>
        <w:fldChar w:fldCharType="begin"/>
      </w:r>
      <w:r>
        <w:rPr>
          <w:color w:val="000000"/>
        </w:rPr>
        <w:instrText xml:space="preserve"> REF __RefHeading___Toc42627_2028595446 \r \h </w:instrText>
      </w:r>
      <w:r>
        <w:rPr>
          <w:color w:val="000000"/>
        </w:rPr>
      </w:r>
      <w:r>
        <w:rPr>
          <w:color w:val="000000"/>
        </w:rPr>
        <w:fldChar w:fldCharType="separate"/>
      </w:r>
      <w:r w:rsidR="00282F6A">
        <w:rPr>
          <w:color w:val="000000"/>
        </w:rPr>
        <w:t>3.40</w:t>
      </w:r>
      <w:r>
        <w:rPr>
          <w:color w:val="000000"/>
        </w:rPr>
        <w:fldChar w:fldCharType="end"/>
      </w:r>
      <w:r>
        <w:rPr>
          <w:color w:val="000000"/>
        </w:rPr>
        <w:t xml:space="preserve">, and </w:t>
      </w:r>
      <w:r>
        <w:rPr>
          <w:color w:val="000000"/>
        </w:rPr>
        <w:fldChar w:fldCharType="begin"/>
      </w:r>
      <w:r>
        <w:rPr>
          <w:color w:val="000000"/>
        </w:rPr>
        <w:instrText xml:space="preserve"> REF __RefHeading___Toc42629_2028595446 \r \h </w:instrText>
      </w:r>
      <w:r>
        <w:rPr>
          <w:color w:val="000000"/>
        </w:rPr>
      </w:r>
      <w:r>
        <w:rPr>
          <w:color w:val="000000"/>
        </w:rPr>
        <w:fldChar w:fldCharType="separate"/>
      </w:r>
      <w:r w:rsidR="00282F6A">
        <w:rPr>
          <w:color w:val="000000"/>
        </w:rPr>
        <w:t>3.41</w:t>
      </w:r>
      <w:r>
        <w:rPr>
          <w:color w:val="000000"/>
        </w:rPr>
        <w:fldChar w:fldCharType="end"/>
      </w:r>
      <w:r>
        <w:rPr>
          <w:color w:val="000000"/>
        </w:rPr>
        <w:t>.</w:t>
      </w:r>
    </w:p>
    <w:p w:rsidR="00070A5D" w:rsidRDefault="00A324AC">
      <w:pPr>
        <w:rPr>
          <w:b/>
          <w:bCs/>
        </w:rPr>
      </w:pPr>
      <w:r>
        <w:rPr>
          <w:b/>
          <w:bCs/>
        </w:rPr>
        <w:t>Extensions</w:t>
      </w:r>
      <w:r>
        <w:t>: -</w:t>
      </w:r>
    </w:p>
    <w:p w:rsidR="00070A5D" w:rsidRDefault="00A324AC">
      <w:r>
        <w:rPr>
          <w:b/>
          <w:bCs/>
        </w:rPr>
        <w:t>Related information</w:t>
      </w:r>
      <w:r>
        <w:t xml:space="preserve">: </w:t>
      </w:r>
    </w:p>
    <w:p w:rsidR="00070A5D" w:rsidRDefault="00A324AC">
      <w:pPr>
        <w:numPr>
          <w:ilvl w:val="0"/>
          <w:numId w:val="4"/>
        </w:numPr>
        <w:tabs>
          <w:tab w:val="left" w:pos="0"/>
        </w:tabs>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pStyle w:val="Heading2"/>
        <w:tabs>
          <w:tab w:val="left" w:pos="0"/>
        </w:tabs>
      </w:pPr>
      <w:bookmarkStart w:id="61" w:name="__RefHeading___Toc9545_2105450228"/>
      <w:bookmarkStart w:id="62" w:name="_Toc438048494"/>
      <w:bookmarkEnd w:id="61"/>
      <w:r>
        <w:t>UC SS_20: View the Details of a Token</w:t>
      </w:r>
      <w:bookmarkEnd w:id="62"/>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views the details of a security token.</w:t>
      </w:r>
    </w:p>
    <w:p w:rsidR="00070A5D" w:rsidRDefault="00A324AC">
      <w:pPr>
        <w:rPr>
          <w:b/>
          <w:bCs/>
        </w:rPr>
      </w:pPr>
      <w:r>
        <w:rPr>
          <w:b/>
          <w:bCs/>
        </w:rPr>
        <w:t>Preconditions</w:t>
      </w:r>
      <w:r>
        <w:t>: -</w:t>
      </w:r>
    </w:p>
    <w:p w:rsidR="00070A5D" w:rsidRDefault="00A324AC">
      <w:pPr>
        <w:rPr>
          <w:b/>
          <w:bCs/>
        </w:rPr>
      </w:pPr>
      <w:proofErr w:type="spellStart"/>
      <w:r>
        <w:rPr>
          <w:b/>
          <w:bCs/>
        </w:rPr>
        <w:t>Postconditions</w:t>
      </w:r>
      <w:proofErr w:type="spellEnd"/>
      <w:r>
        <w:t>: The details of the security token are displayed to SS administrator.</w:t>
      </w:r>
    </w:p>
    <w:p w:rsidR="00070A5D" w:rsidRDefault="00A324AC">
      <w:pPr>
        <w:rPr>
          <w:b/>
          <w:bCs/>
        </w:rPr>
      </w:pPr>
      <w:r>
        <w:rPr>
          <w:b/>
          <w:bCs/>
        </w:rPr>
        <w:t>Trigger</w:t>
      </w:r>
      <w:r>
        <w:t>: SS administrator wants to view the details of a security token.</w:t>
      </w:r>
    </w:p>
    <w:p w:rsidR="00070A5D" w:rsidRDefault="00A324AC">
      <w:r>
        <w:rPr>
          <w:b/>
          <w:bCs/>
        </w:rPr>
        <w:t>Main Success Scenario</w:t>
      </w:r>
      <w:r>
        <w:t>:</w:t>
      </w:r>
    </w:p>
    <w:p w:rsidR="00070A5D" w:rsidRDefault="00A324AC">
      <w:pPr>
        <w:numPr>
          <w:ilvl w:val="0"/>
          <w:numId w:val="28"/>
        </w:numPr>
        <w:tabs>
          <w:tab w:val="left" w:pos="0"/>
        </w:tabs>
      </w:pPr>
      <w:r>
        <w:t>SS administrator selects to view the details of a token.</w:t>
      </w:r>
    </w:p>
    <w:p w:rsidR="00070A5D" w:rsidRDefault="00A324AC">
      <w:pPr>
        <w:numPr>
          <w:ilvl w:val="0"/>
          <w:numId w:val="28"/>
        </w:numPr>
        <w:tabs>
          <w:tab w:val="left" w:pos="0"/>
        </w:tabs>
        <w:rPr>
          <w:color w:val="000000"/>
        </w:rPr>
      </w:pPr>
      <w:r>
        <w:t xml:space="preserve">System displays </w:t>
      </w:r>
      <w:r>
        <w:rPr>
          <w:highlight w:val="white"/>
        </w:rPr>
        <w:t>the details of the token:</w:t>
      </w:r>
    </w:p>
    <w:p w:rsidR="00070A5D" w:rsidRDefault="00A324AC">
      <w:pPr>
        <w:numPr>
          <w:ilvl w:val="0"/>
          <w:numId w:val="4"/>
        </w:numPr>
        <w:tabs>
          <w:tab w:val="left" w:pos="0"/>
        </w:tabs>
        <w:ind w:left="720"/>
        <w:rPr>
          <w:color w:val="000000"/>
        </w:rPr>
      </w:pPr>
      <w:r>
        <w:rPr>
          <w:color w:val="000000"/>
        </w:rPr>
        <w:t>the friendly name of the token;</w:t>
      </w:r>
    </w:p>
    <w:p w:rsidR="00070A5D" w:rsidRDefault="00A324AC">
      <w:pPr>
        <w:numPr>
          <w:ilvl w:val="0"/>
          <w:numId w:val="4"/>
        </w:numPr>
        <w:tabs>
          <w:tab w:val="left" w:pos="0"/>
        </w:tabs>
        <w:ind w:left="720"/>
        <w:rPr>
          <w:color w:val="000000"/>
        </w:rPr>
      </w:pPr>
      <w:r>
        <w:rPr>
          <w:color w:val="000000"/>
        </w:rPr>
        <w:t>the identifier of the token;</w:t>
      </w:r>
    </w:p>
    <w:p w:rsidR="00070A5D" w:rsidRDefault="00A324AC">
      <w:pPr>
        <w:numPr>
          <w:ilvl w:val="0"/>
          <w:numId w:val="4"/>
        </w:numPr>
        <w:tabs>
          <w:tab w:val="left" w:pos="0"/>
        </w:tabs>
        <w:ind w:left="720"/>
        <w:rPr>
          <w:color w:val="000000"/>
        </w:rPr>
      </w:pPr>
      <w:proofErr w:type="gramStart"/>
      <w:r>
        <w:rPr>
          <w:color w:val="000000"/>
        </w:rPr>
        <w:t>the</w:t>
      </w:r>
      <w:proofErr w:type="gramEnd"/>
      <w:r>
        <w:rPr>
          <w:color w:val="000000"/>
        </w:rPr>
        <w:t xml:space="preserve"> technical token status information.</w:t>
      </w:r>
    </w:p>
    <w:p w:rsidR="00070A5D" w:rsidRDefault="00A324AC">
      <w:pPr>
        <w:tabs>
          <w:tab w:val="left" w:pos="0"/>
        </w:tabs>
        <w:ind w:left="397"/>
        <w:rPr>
          <w:color w:val="000000"/>
        </w:rPr>
      </w:pPr>
      <w:r>
        <w:rPr>
          <w:color w:val="000000"/>
        </w:rPr>
        <w:t>The SS administrator has a possibility to choose amongst the following actions:</w:t>
      </w:r>
    </w:p>
    <w:p w:rsidR="00070A5D" w:rsidRDefault="00A324AC">
      <w:pPr>
        <w:numPr>
          <w:ilvl w:val="0"/>
          <w:numId w:val="4"/>
        </w:numPr>
        <w:tabs>
          <w:tab w:val="left" w:pos="0"/>
        </w:tabs>
        <w:ind w:left="720"/>
        <w:rPr>
          <w:b/>
          <w:bCs/>
        </w:rPr>
      </w:pPr>
      <w:proofErr w:type="gramStart"/>
      <w:r>
        <w:rPr>
          <w:color w:val="000000"/>
        </w:rPr>
        <w:t>edit</w:t>
      </w:r>
      <w:proofErr w:type="gramEnd"/>
      <w:r>
        <w:rPr>
          <w:color w:val="000000"/>
        </w:rPr>
        <w:t xml:space="preserve"> the friendly name of the token: </w:t>
      </w:r>
      <w:r>
        <w:rPr>
          <w:color w:val="000000"/>
        </w:rPr>
        <w:fldChar w:fldCharType="begin"/>
      </w:r>
      <w:r>
        <w:rPr>
          <w:color w:val="000000"/>
        </w:rPr>
        <w:instrText xml:space="preserve"> REF __RefHeading___Toc50425_2105450228 \r \h </w:instrText>
      </w:r>
      <w:r>
        <w:rPr>
          <w:color w:val="000000"/>
        </w:rPr>
      </w:r>
      <w:r>
        <w:rPr>
          <w:color w:val="000000"/>
        </w:rPr>
        <w:fldChar w:fldCharType="separate"/>
      </w:r>
      <w:r w:rsidR="00282F6A">
        <w:rPr>
          <w:color w:val="000000"/>
        </w:rPr>
        <w:t>3.23</w:t>
      </w:r>
      <w:r>
        <w:rPr>
          <w:color w:val="000000"/>
        </w:rPr>
        <w:fldChar w:fldCharType="end"/>
      </w:r>
      <w:r>
        <w:rPr>
          <w:color w:val="000000"/>
        </w:rPr>
        <w:t>.</w:t>
      </w:r>
    </w:p>
    <w:p w:rsidR="00070A5D" w:rsidRDefault="00A324AC">
      <w:pPr>
        <w:rPr>
          <w:b/>
          <w:bCs/>
        </w:rPr>
      </w:pPr>
      <w:r>
        <w:rPr>
          <w:b/>
          <w:bCs/>
        </w:rPr>
        <w:t>Extensions</w:t>
      </w:r>
      <w:r>
        <w:t>: -</w:t>
      </w:r>
    </w:p>
    <w:p w:rsidR="00070A5D" w:rsidRDefault="00A324AC">
      <w:r>
        <w:rPr>
          <w:b/>
          <w:bCs/>
        </w:rPr>
        <w:t>Related information</w:t>
      </w:r>
      <w:r>
        <w:t xml:space="preserve">: </w:t>
      </w:r>
    </w:p>
    <w:p w:rsidR="00070A5D" w:rsidRDefault="00A324AC">
      <w:pPr>
        <w:numPr>
          <w:ilvl w:val="0"/>
          <w:numId w:val="4"/>
        </w:numPr>
        <w:tabs>
          <w:tab w:val="left" w:pos="0"/>
        </w:tabs>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pStyle w:val="Heading2"/>
        <w:tabs>
          <w:tab w:val="left" w:pos="0"/>
        </w:tabs>
      </w:pPr>
      <w:bookmarkStart w:id="63" w:name="__RefHeading___Toc9547_2105450228"/>
      <w:bookmarkStart w:id="64" w:name="_Toc438048495"/>
      <w:bookmarkEnd w:id="63"/>
      <w:r>
        <w:t>UC SS_21: View the Details of a Key</w:t>
      </w:r>
      <w:bookmarkEnd w:id="64"/>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views the details of a key.</w:t>
      </w:r>
    </w:p>
    <w:p w:rsidR="00070A5D" w:rsidRDefault="00A324AC">
      <w:pPr>
        <w:rPr>
          <w:b/>
          <w:bCs/>
        </w:rPr>
      </w:pPr>
      <w:r>
        <w:rPr>
          <w:b/>
          <w:bCs/>
        </w:rPr>
        <w:t>Preconditions</w:t>
      </w:r>
      <w:r>
        <w:t>: -</w:t>
      </w:r>
    </w:p>
    <w:p w:rsidR="00070A5D" w:rsidRDefault="00A324AC">
      <w:pPr>
        <w:rPr>
          <w:b/>
          <w:bCs/>
        </w:rPr>
      </w:pPr>
      <w:proofErr w:type="spellStart"/>
      <w:r>
        <w:rPr>
          <w:b/>
          <w:bCs/>
        </w:rPr>
        <w:t>Postconditions</w:t>
      </w:r>
      <w:proofErr w:type="spellEnd"/>
      <w:r>
        <w:t>: The details of the key are displayed to SS administrator.</w:t>
      </w:r>
    </w:p>
    <w:p w:rsidR="00070A5D" w:rsidRDefault="00A324AC">
      <w:pPr>
        <w:rPr>
          <w:b/>
          <w:bCs/>
        </w:rPr>
      </w:pPr>
      <w:r>
        <w:rPr>
          <w:b/>
          <w:bCs/>
        </w:rPr>
        <w:t>Trigger</w:t>
      </w:r>
      <w:r>
        <w:t>: SS administrator wants to view the details of a key.</w:t>
      </w:r>
    </w:p>
    <w:p w:rsidR="00070A5D" w:rsidRDefault="00A324AC">
      <w:r>
        <w:rPr>
          <w:b/>
          <w:bCs/>
        </w:rPr>
        <w:t>Main Success Scenario</w:t>
      </w:r>
      <w:r>
        <w:t>:</w:t>
      </w:r>
    </w:p>
    <w:p w:rsidR="00070A5D" w:rsidRDefault="00A324AC">
      <w:pPr>
        <w:numPr>
          <w:ilvl w:val="0"/>
          <w:numId w:val="29"/>
        </w:numPr>
        <w:tabs>
          <w:tab w:val="left" w:pos="0"/>
        </w:tabs>
      </w:pPr>
      <w:r>
        <w:t>SS administrator selects to view the details of a key.</w:t>
      </w:r>
    </w:p>
    <w:p w:rsidR="00070A5D" w:rsidRDefault="00A324AC">
      <w:pPr>
        <w:numPr>
          <w:ilvl w:val="0"/>
          <w:numId w:val="29"/>
        </w:numPr>
        <w:tabs>
          <w:tab w:val="left" w:pos="0"/>
        </w:tabs>
        <w:rPr>
          <w:color w:val="000000"/>
        </w:rPr>
      </w:pPr>
      <w:r>
        <w:t xml:space="preserve">System displays </w:t>
      </w:r>
      <w:r>
        <w:rPr>
          <w:color w:val="000000"/>
          <w:highlight w:val="white"/>
        </w:rPr>
        <w:t>the</w:t>
      </w:r>
      <w:r>
        <w:rPr>
          <w:color w:val="000000"/>
        </w:rPr>
        <w:t xml:space="preserve"> following information:</w:t>
      </w:r>
    </w:p>
    <w:p w:rsidR="00070A5D" w:rsidRDefault="00A324AC">
      <w:pPr>
        <w:numPr>
          <w:ilvl w:val="0"/>
          <w:numId w:val="4"/>
        </w:numPr>
        <w:tabs>
          <w:tab w:val="left" w:pos="0"/>
        </w:tabs>
        <w:ind w:left="720"/>
        <w:rPr>
          <w:color w:val="000000"/>
        </w:rPr>
      </w:pPr>
      <w:r>
        <w:rPr>
          <w:color w:val="000000"/>
        </w:rPr>
        <w:t>the friendly name of the key;</w:t>
      </w:r>
    </w:p>
    <w:p w:rsidR="00070A5D" w:rsidRDefault="00A324AC">
      <w:pPr>
        <w:numPr>
          <w:ilvl w:val="0"/>
          <w:numId w:val="4"/>
        </w:numPr>
        <w:tabs>
          <w:tab w:val="left" w:pos="0"/>
        </w:tabs>
        <w:ind w:left="720"/>
        <w:rPr>
          <w:color w:val="000000"/>
        </w:rPr>
      </w:pPr>
      <w:r>
        <w:rPr>
          <w:color w:val="000000"/>
        </w:rPr>
        <w:t>the identifier of the key;</w:t>
      </w:r>
    </w:p>
    <w:p w:rsidR="00070A5D" w:rsidRDefault="00A324AC">
      <w:pPr>
        <w:numPr>
          <w:ilvl w:val="0"/>
          <w:numId w:val="4"/>
        </w:numPr>
        <w:tabs>
          <w:tab w:val="left" w:pos="0"/>
        </w:tabs>
        <w:ind w:left="720"/>
        <w:rPr>
          <w:color w:val="000000"/>
        </w:rPr>
      </w:pPr>
      <w:r>
        <w:rPr>
          <w:color w:val="000000"/>
        </w:rPr>
        <w:t>the label of the key;</w:t>
      </w:r>
    </w:p>
    <w:p w:rsidR="00070A5D" w:rsidRDefault="00A324AC">
      <w:pPr>
        <w:numPr>
          <w:ilvl w:val="0"/>
          <w:numId w:val="4"/>
        </w:numPr>
        <w:tabs>
          <w:tab w:val="left" w:pos="0"/>
        </w:tabs>
        <w:ind w:left="720"/>
        <w:rPr>
          <w:color w:val="000000"/>
        </w:rPr>
      </w:pPr>
      <w:proofErr w:type="gramStart"/>
      <w:r>
        <w:rPr>
          <w:color w:val="000000"/>
        </w:rPr>
        <w:t>the</w:t>
      </w:r>
      <w:proofErr w:type="gramEnd"/>
      <w:r>
        <w:rPr>
          <w:color w:val="000000"/>
        </w:rPr>
        <w:t xml:space="preserve"> information, whether the key is read-only or not.</w:t>
      </w:r>
    </w:p>
    <w:p w:rsidR="00070A5D" w:rsidRDefault="00A324AC">
      <w:pPr>
        <w:tabs>
          <w:tab w:val="left" w:pos="0"/>
        </w:tabs>
        <w:ind w:left="397"/>
        <w:rPr>
          <w:color w:val="000000"/>
        </w:rPr>
      </w:pPr>
      <w:r>
        <w:rPr>
          <w:color w:val="000000"/>
        </w:rPr>
        <w:t>The SS administrator has a possibility to choose amongst the following actions:</w:t>
      </w:r>
    </w:p>
    <w:p w:rsidR="00070A5D" w:rsidRDefault="00A324AC">
      <w:pPr>
        <w:numPr>
          <w:ilvl w:val="0"/>
          <w:numId w:val="4"/>
        </w:numPr>
        <w:tabs>
          <w:tab w:val="left" w:pos="0"/>
        </w:tabs>
        <w:ind w:left="720"/>
        <w:rPr>
          <w:b/>
          <w:bCs/>
        </w:rPr>
      </w:pPr>
      <w:proofErr w:type="gramStart"/>
      <w:r>
        <w:rPr>
          <w:color w:val="000000"/>
        </w:rPr>
        <w:t>edit</w:t>
      </w:r>
      <w:proofErr w:type="gramEnd"/>
      <w:r>
        <w:rPr>
          <w:color w:val="000000"/>
        </w:rPr>
        <w:t xml:space="preserve"> the friendly name of the key: </w:t>
      </w:r>
      <w:r>
        <w:rPr>
          <w:color w:val="000000"/>
        </w:rPr>
        <w:fldChar w:fldCharType="begin"/>
      </w:r>
      <w:r>
        <w:rPr>
          <w:color w:val="000000"/>
        </w:rPr>
        <w:instrText xml:space="preserve"> REF __RefHeading___Toc50826_2105450228 \r \h </w:instrText>
      </w:r>
      <w:r>
        <w:rPr>
          <w:color w:val="000000"/>
        </w:rPr>
      </w:r>
      <w:r>
        <w:rPr>
          <w:color w:val="000000"/>
        </w:rPr>
        <w:fldChar w:fldCharType="separate"/>
      </w:r>
      <w:r w:rsidR="00282F6A">
        <w:rPr>
          <w:color w:val="000000"/>
        </w:rPr>
        <w:t>3.24</w:t>
      </w:r>
      <w:r>
        <w:rPr>
          <w:color w:val="000000"/>
        </w:rPr>
        <w:fldChar w:fldCharType="end"/>
      </w:r>
      <w:r>
        <w:rPr>
          <w:color w:val="000000"/>
        </w:rPr>
        <w:t>.</w:t>
      </w:r>
    </w:p>
    <w:p w:rsidR="00070A5D" w:rsidRDefault="00A324AC">
      <w:pPr>
        <w:rPr>
          <w:b/>
          <w:bCs/>
        </w:rPr>
      </w:pPr>
      <w:r>
        <w:rPr>
          <w:b/>
          <w:bCs/>
        </w:rPr>
        <w:t>Extensions</w:t>
      </w:r>
      <w:r>
        <w:t>: -</w:t>
      </w:r>
    </w:p>
    <w:p w:rsidR="00070A5D" w:rsidRDefault="00A324AC">
      <w:r>
        <w:rPr>
          <w:b/>
          <w:bCs/>
        </w:rPr>
        <w:t>Related information</w:t>
      </w:r>
      <w:r>
        <w:t xml:space="preserve">: </w:t>
      </w:r>
    </w:p>
    <w:p w:rsidR="00070A5D" w:rsidRDefault="00A324AC">
      <w:pPr>
        <w:numPr>
          <w:ilvl w:val="0"/>
          <w:numId w:val="4"/>
        </w:numPr>
        <w:tabs>
          <w:tab w:val="left" w:pos="0"/>
        </w:tabs>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pStyle w:val="Heading2"/>
        <w:tabs>
          <w:tab w:val="left" w:pos="0"/>
        </w:tabs>
      </w:pPr>
      <w:bookmarkStart w:id="65" w:name="__RefHeading___Toc50425_2105450228"/>
      <w:bookmarkStart w:id="66" w:name="_Toc438048496"/>
      <w:bookmarkEnd w:id="65"/>
      <w:r>
        <w:t>UC SS_22: Edit the Friendly Name of a Token</w:t>
      </w:r>
      <w:bookmarkEnd w:id="66"/>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changes the friendly name of a security token.</w:t>
      </w:r>
    </w:p>
    <w:p w:rsidR="00070A5D" w:rsidRDefault="00A324AC">
      <w:pPr>
        <w:rPr>
          <w:b/>
          <w:bCs/>
        </w:rPr>
      </w:pPr>
      <w:r>
        <w:rPr>
          <w:b/>
          <w:bCs/>
        </w:rPr>
        <w:t>Preconditions</w:t>
      </w:r>
      <w:r>
        <w:t>: The token information is saved in the system configuration.</w:t>
      </w:r>
    </w:p>
    <w:p w:rsidR="00070A5D" w:rsidRDefault="00A324AC">
      <w:pPr>
        <w:rPr>
          <w:b/>
          <w:bCs/>
        </w:rPr>
      </w:pPr>
      <w:proofErr w:type="spellStart"/>
      <w:r>
        <w:rPr>
          <w:b/>
          <w:bCs/>
        </w:rPr>
        <w:t>Postconditions</w:t>
      </w:r>
      <w:proofErr w:type="spellEnd"/>
      <w:r>
        <w:t>: An audit log record for the event is created.</w:t>
      </w:r>
    </w:p>
    <w:p w:rsidR="00070A5D" w:rsidRDefault="00A324AC">
      <w:pPr>
        <w:rPr>
          <w:b/>
          <w:bCs/>
        </w:rPr>
      </w:pPr>
      <w:r>
        <w:rPr>
          <w:b/>
          <w:bCs/>
        </w:rPr>
        <w:t>Trigger</w:t>
      </w:r>
      <w:r>
        <w:t>: SS administrator wants to change the friendly name of a security token.</w:t>
      </w:r>
    </w:p>
    <w:p w:rsidR="00070A5D" w:rsidRDefault="00A324AC">
      <w:r>
        <w:rPr>
          <w:b/>
          <w:bCs/>
        </w:rPr>
        <w:t>Main Success Scenario</w:t>
      </w:r>
      <w:r>
        <w:t>:</w:t>
      </w:r>
    </w:p>
    <w:p w:rsidR="00070A5D" w:rsidRDefault="00A324AC">
      <w:pPr>
        <w:numPr>
          <w:ilvl w:val="0"/>
          <w:numId w:val="30"/>
        </w:numPr>
        <w:tabs>
          <w:tab w:val="left" w:pos="0"/>
        </w:tabs>
      </w:pPr>
      <w:r>
        <w:t>SS administrator selects to change the friendly name of a security token and changes the name.</w:t>
      </w:r>
    </w:p>
    <w:p w:rsidR="00070A5D" w:rsidRDefault="00A324AC">
      <w:pPr>
        <w:numPr>
          <w:ilvl w:val="0"/>
          <w:numId w:val="30"/>
        </w:numPr>
        <w:tabs>
          <w:tab w:val="left" w:pos="0"/>
        </w:tabs>
      </w:pPr>
      <w:r>
        <w:t xml:space="preserve">System parses the user input: </w:t>
      </w:r>
      <w:r>
        <w:fldChar w:fldCharType="begin"/>
      </w:r>
      <w:r>
        <w:instrText xml:space="preserve"> REF __RefHeading___Toc9567_2105450228 \r \h </w:instrText>
      </w:r>
      <w:r>
        <w:fldChar w:fldCharType="separate"/>
      </w:r>
      <w:r w:rsidR="00282F6A">
        <w:t>3.42</w:t>
      </w:r>
      <w:r>
        <w:fldChar w:fldCharType="end"/>
      </w:r>
      <w:r>
        <w:t>.</w:t>
      </w:r>
    </w:p>
    <w:p w:rsidR="00070A5D" w:rsidRDefault="00A324AC">
      <w:pPr>
        <w:numPr>
          <w:ilvl w:val="0"/>
          <w:numId w:val="30"/>
        </w:numPr>
        <w:tabs>
          <w:tab w:val="left" w:pos="0"/>
        </w:tabs>
        <w:rPr>
          <w:color w:val="000000"/>
          <w:highlight w:val="white"/>
        </w:rPr>
      </w:pPr>
      <w:r>
        <w:t xml:space="preserve">System </w:t>
      </w:r>
      <w:r>
        <w:rPr>
          <w:color w:val="000000"/>
          <w:highlight w:val="white"/>
        </w:rPr>
        <w:t>saves the changes to the system configuration.</w:t>
      </w:r>
    </w:p>
    <w:p w:rsidR="00070A5D" w:rsidRDefault="00A324AC" w:rsidP="004D4159">
      <w:pPr>
        <w:numPr>
          <w:ilvl w:val="0"/>
          <w:numId w:val="30"/>
        </w:numPr>
        <w:tabs>
          <w:tab w:val="left" w:pos="0"/>
        </w:tabs>
        <w:rPr>
          <w:b/>
          <w:bCs/>
        </w:rPr>
      </w:pPr>
      <w:r>
        <w:rPr>
          <w:color w:val="000000"/>
          <w:highlight w:val="white"/>
        </w:rPr>
        <w:t>System logs the event “Set friendly name to token” to the audit log.</w:t>
      </w:r>
    </w:p>
    <w:p w:rsidR="00070A5D" w:rsidRDefault="00A324AC">
      <w:pPr>
        <w:rPr>
          <w:highlight w:val="white"/>
        </w:rPr>
      </w:pPr>
      <w:r>
        <w:rPr>
          <w:b/>
          <w:bCs/>
        </w:rPr>
        <w:t>Extensions</w:t>
      </w:r>
      <w:r>
        <w:t xml:space="preserve">: </w:t>
      </w:r>
    </w:p>
    <w:p w:rsidR="00070A5D" w:rsidRDefault="00A324AC">
      <w:pPr>
        <w:tabs>
          <w:tab w:val="left" w:pos="0"/>
        </w:tabs>
      </w:pPr>
      <w:r>
        <w:rPr>
          <w:highlight w:val="white"/>
        </w:rPr>
        <w:t xml:space="preserve">2a. </w:t>
      </w:r>
      <w:proofErr w:type="gramStart"/>
      <w:r>
        <w:rPr>
          <w:highlight w:val="white"/>
        </w:rPr>
        <w:t>The</w:t>
      </w:r>
      <w:proofErr w:type="gramEnd"/>
      <w:r>
        <w:rPr>
          <w:highlight w:val="white"/>
        </w:rPr>
        <w:t xml:space="preserve"> process of parsing the user input terminated with an error message.</w:t>
      </w:r>
    </w:p>
    <w:p w:rsidR="00070A5D" w:rsidRDefault="00A324AC">
      <w:pPr>
        <w:tabs>
          <w:tab w:val="left" w:pos="0"/>
        </w:tabs>
        <w:ind w:left="709"/>
      </w:pPr>
      <w:r>
        <w:t>2a.1. System displays the termination message from the parsing process.</w:t>
      </w:r>
    </w:p>
    <w:p w:rsidR="00070A5D" w:rsidRDefault="00A324AC">
      <w:pPr>
        <w:tabs>
          <w:tab w:val="left" w:pos="100"/>
        </w:tabs>
        <w:ind w:left="720"/>
      </w:pPr>
      <w:r>
        <w:t>2a.2. System logs the event “</w:t>
      </w:r>
      <w:r>
        <w:rPr>
          <w:color w:val="000000"/>
          <w:highlight w:val="white"/>
        </w:rPr>
        <w:t>Set friendly name to token</w:t>
      </w:r>
      <w:r>
        <w:t xml:space="preserve"> failed” to the audit log.</w:t>
      </w:r>
    </w:p>
    <w:p w:rsidR="00070A5D" w:rsidRDefault="00A324AC">
      <w:pPr>
        <w:tabs>
          <w:tab w:val="left" w:pos="100"/>
        </w:tabs>
        <w:ind w:left="709"/>
      </w:pPr>
      <w:r>
        <w:t>2a.3. SS administrator selects to reinsert the friendly name. Use case continues form step 2.</w:t>
      </w:r>
    </w:p>
    <w:p w:rsidR="00070A5D" w:rsidRDefault="00A324AC">
      <w:pPr>
        <w:tabs>
          <w:tab w:val="left" w:pos="100"/>
        </w:tabs>
        <w:ind w:left="1260"/>
        <w:rPr>
          <w:b/>
          <w:bCs/>
        </w:rPr>
      </w:pPr>
      <w:r>
        <w:t>2a.3a. User selects to terminate the use case.</w:t>
      </w:r>
    </w:p>
    <w:p w:rsidR="00070A5D" w:rsidRDefault="00A324AC">
      <w:r>
        <w:rPr>
          <w:b/>
          <w:bCs/>
        </w:rPr>
        <w:t>Related information</w:t>
      </w:r>
      <w:r>
        <w:t>:</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numPr>
          <w:ilvl w:val="0"/>
          <w:numId w:val="4"/>
        </w:numPr>
        <w:tabs>
          <w:tab w:val="left" w:pos="0"/>
        </w:tabs>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pStyle w:val="Heading2"/>
        <w:tabs>
          <w:tab w:val="left" w:pos="0"/>
        </w:tabs>
      </w:pPr>
      <w:bookmarkStart w:id="67" w:name="__RefHeading___Toc50826_2105450228"/>
      <w:bookmarkStart w:id="68" w:name="_Toc438048497"/>
      <w:bookmarkEnd w:id="67"/>
      <w:r>
        <w:t>UC SS_23: Edit the Friendly Name of a Key</w:t>
      </w:r>
      <w:bookmarkEnd w:id="68"/>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changes the friendly name of a key.</w:t>
      </w:r>
    </w:p>
    <w:p w:rsidR="00070A5D" w:rsidRDefault="00A324AC">
      <w:pPr>
        <w:rPr>
          <w:b/>
          <w:bCs/>
        </w:rPr>
      </w:pPr>
      <w:r>
        <w:rPr>
          <w:b/>
          <w:bCs/>
        </w:rPr>
        <w:t>Preconditions</w:t>
      </w:r>
      <w:r>
        <w:t>: The key information is saved in the system configuration.</w:t>
      </w:r>
    </w:p>
    <w:p w:rsidR="00070A5D" w:rsidRDefault="00A324AC">
      <w:pPr>
        <w:rPr>
          <w:b/>
          <w:bCs/>
        </w:rPr>
      </w:pPr>
      <w:proofErr w:type="spellStart"/>
      <w:r>
        <w:rPr>
          <w:b/>
          <w:bCs/>
        </w:rPr>
        <w:t>Postconditions</w:t>
      </w:r>
      <w:proofErr w:type="spellEnd"/>
      <w:r>
        <w:t>: An audit log record for the event is created.</w:t>
      </w:r>
    </w:p>
    <w:p w:rsidR="00070A5D" w:rsidRDefault="00A324AC">
      <w:pPr>
        <w:rPr>
          <w:b/>
          <w:bCs/>
        </w:rPr>
      </w:pPr>
      <w:r>
        <w:rPr>
          <w:b/>
          <w:bCs/>
        </w:rPr>
        <w:t>Trigger</w:t>
      </w:r>
      <w:r>
        <w:t>: SS administrator wants to change the friendly name of a key.</w:t>
      </w:r>
    </w:p>
    <w:p w:rsidR="00070A5D" w:rsidRDefault="00A324AC">
      <w:r>
        <w:rPr>
          <w:b/>
          <w:bCs/>
        </w:rPr>
        <w:t>Main Success Scenario</w:t>
      </w:r>
      <w:r>
        <w:t>:</w:t>
      </w:r>
    </w:p>
    <w:p w:rsidR="00070A5D" w:rsidRDefault="00A324AC">
      <w:pPr>
        <w:numPr>
          <w:ilvl w:val="0"/>
          <w:numId w:val="31"/>
        </w:numPr>
        <w:tabs>
          <w:tab w:val="left" w:pos="0"/>
        </w:tabs>
      </w:pPr>
      <w:r>
        <w:t>SS administrator selects to change the friendly name of a key and changes the name.</w:t>
      </w:r>
    </w:p>
    <w:p w:rsidR="00070A5D" w:rsidRDefault="00A324AC">
      <w:pPr>
        <w:numPr>
          <w:ilvl w:val="0"/>
          <w:numId w:val="31"/>
        </w:numPr>
        <w:tabs>
          <w:tab w:val="left" w:pos="0"/>
        </w:tabs>
      </w:pPr>
      <w:r>
        <w:t xml:space="preserve">System parses the user input: </w:t>
      </w:r>
      <w:r>
        <w:fldChar w:fldCharType="begin"/>
      </w:r>
      <w:r>
        <w:instrText xml:space="preserve"> REF __RefHeading___Toc9567_2105450228 \r \h </w:instrText>
      </w:r>
      <w:r>
        <w:fldChar w:fldCharType="separate"/>
      </w:r>
      <w:r w:rsidR="00282F6A">
        <w:t>3.42</w:t>
      </w:r>
      <w:r>
        <w:fldChar w:fldCharType="end"/>
      </w:r>
      <w:r>
        <w:t>.</w:t>
      </w:r>
    </w:p>
    <w:p w:rsidR="00070A5D" w:rsidRDefault="00A324AC">
      <w:pPr>
        <w:numPr>
          <w:ilvl w:val="0"/>
          <w:numId w:val="31"/>
        </w:numPr>
        <w:tabs>
          <w:tab w:val="left" w:pos="0"/>
        </w:tabs>
        <w:rPr>
          <w:color w:val="000000"/>
          <w:highlight w:val="white"/>
        </w:rPr>
      </w:pPr>
      <w:r>
        <w:t xml:space="preserve">System </w:t>
      </w:r>
      <w:r>
        <w:rPr>
          <w:color w:val="000000"/>
          <w:highlight w:val="white"/>
        </w:rPr>
        <w:t>saves the changes to the system configuration.</w:t>
      </w:r>
    </w:p>
    <w:p w:rsidR="00070A5D" w:rsidRDefault="00A324AC" w:rsidP="004D4159">
      <w:pPr>
        <w:numPr>
          <w:ilvl w:val="0"/>
          <w:numId w:val="31"/>
        </w:numPr>
        <w:tabs>
          <w:tab w:val="left" w:pos="0"/>
        </w:tabs>
        <w:rPr>
          <w:b/>
          <w:bCs/>
        </w:rPr>
      </w:pPr>
      <w:r>
        <w:rPr>
          <w:color w:val="000000"/>
          <w:highlight w:val="white"/>
        </w:rPr>
        <w:t>System logs the event “Set friendly name to key” to the audit log.</w:t>
      </w:r>
    </w:p>
    <w:p w:rsidR="00070A5D" w:rsidRDefault="00A324AC">
      <w:pPr>
        <w:rPr>
          <w:highlight w:val="white"/>
        </w:rPr>
      </w:pPr>
      <w:r>
        <w:rPr>
          <w:b/>
          <w:bCs/>
        </w:rPr>
        <w:t>Extensions</w:t>
      </w:r>
      <w:r>
        <w:t xml:space="preserve">: </w:t>
      </w:r>
    </w:p>
    <w:p w:rsidR="00070A5D" w:rsidRDefault="00A324AC">
      <w:pPr>
        <w:tabs>
          <w:tab w:val="left" w:pos="0"/>
        </w:tabs>
      </w:pPr>
      <w:r>
        <w:rPr>
          <w:highlight w:val="white"/>
        </w:rPr>
        <w:t xml:space="preserve">2a. </w:t>
      </w:r>
      <w:proofErr w:type="gramStart"/>
      <w:r>
        <w:rPr>
          <w:highlight w:val="white"/>
        </w:rPr>
        <w:t>The</w:t>
      </w:r>
      <w:proofErr w:type="gramEnd"/>
      <w:r>
        <w:rPr>
          <w:highlight w:val="white"/>
        </w:rPr>
        <w:t xml:space="preserve"> process of parsing the user input terminated with an error message.</w:t>
      </w:r>
    </w:p>
    <w:p w:rsidR="00070A5D" w:rsidRDefault="00A324AC">
      <w:pPr>
        <w:tabs>
          <w:tab w:val="left" w:pos="0"/>
        </w:tabs>
        <w:ind w:left="709"/>
      </w:pPr>
      <w:r>
        <w:t>2a.1. System displays the termination message from the parsing process.</w:t>
      </w:r>
    </w:p>
    <w:p w:rsidR="00070A5D" w:rsidRDefault="00A324AC">
      <w:pPr>
        <w:tabs>
          <w:tab w:val="left" w:pos="100"/>
        </w:tabs>
        <w:ind w:left="720"/>
      </w:pPr>
      <w:r>
        <w:t>2a.2. System logs the event “</w:t>
      </w:r>
      <w:r>
        <w:rPr>
          <w:color w:val="000000"/>
          <w:highlight w:val="white"/>
        </w:rPr>
        <w:t>Set friendly name to key</w:t>
      </w:r>
      <w:r>
        <w:t xml:space="preserve"> failed” to the audit log.</w:t>
      </w:r>
    </w:p>
    <w:p w:rsidR="00070A5D" w:rsidRDefault="00A324AC">
      <w:pPr>
        <w:tabs>
          <w:tab w:val="left" w:pos="100"/>
        </w:tabs>
        <w:ind w:left="709"/>
      </w:pPr>
      <w:r>
        <w:t>2a.3. SS administrator selects to reinsert the friendly name. Use case continues form step 2.</w:t>
      </w:r>
    </w:p>
    <w:p w:rsidR="00070A5D" w:rsidRDefault="00A324AC">
      <w:pPr>
        <w:tabs>
          <w:tab w:val="left" w:pos="100"/>
        </w:tabs>
        <w:ind w:left="1260"/>
        <w:rPr>
          <w:b/>
          <w:bCs/>
        </w:rPr>
      </w:pPr>
      <w:r>
        <w:t>2a.3a. SS administrator selects to terminate the use case.</w:t>
      </w:r>
    </w:p>
    <w:p w:rsidR="00070A5D" w:rsidRDefault="00A324AC">
      <w:r>
        <w:rPr>
          <w:b/>
          <w:bCs/>
        </w:rPr>
        <w:t>Related information</w:t>
      </w:r>
      <w:r>
        <w:t>:</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numPr>
          <w:ilvl w:val="0"/>
          <w:numId w:val="4"/>
        </w:numPr>
        <w:tabs>
          <w:tab w:val="left" w:pos="0"/>
        </w:tabs>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pStyle w:val="Heading2"/>
        <w:tabs>
          <w:tab w:val="left" w:pos="0"/>
        </w:tabs>
      </w:pPr>
      <w:bookmarkStart w:id="69" w:name="__RefHeading___Toc15901_2105450228"/>
      <w:bookmarkStart w:id="70" w:name="_Toc438048498"/>
      <w:bookmarkEnd w:id="69"/>
      <w:r>
        <w:t>UC SS_24: Log In to a Software Token</w:t>
      </w:r>
      <w:bookmarkEnd w:id="70"/>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logs in to a software token by entering the PIN code of the token.</w:t>
      </w:r>
    </w:p>
    <w:p w:rsidR="00070A5D" w:rsidRDefault="00A324AC">
      <w:pPr>
        <w:rPr>
          <w:b/>
          <w:bCs/>
        </w:rPr>
      </w:pPr>
      <w:r>
        <w:rPr>
          <w:b/>
          <w:bCs/>
        </w:rPr>
        <w:t>Preconditions</w:t>
      </w:r>
      <w:r>
        <w:t>: The token is in logged out state.</w:t>
      </w:r>
    </w:p>
    <w:p w:rsidR="00070A5D" w:rsidRDefault="00A324AC">
      <w:pPr>
        <w:rPr>
          <w:b/>
          <w:bCs/>
        </w:rPr>
      </w:pPr>
      <w:proofErr w:type="spellStart"/>
      <w:r>
        <w:rPr>
          <w:b/>
          <w:bCs/>
        </w:rPr>
        <w:t>Postconditions</w:t>
      </w:r>
      <w:proofErr w:type="spellEnd"/>
      <w:r>
        <w:t>: An audit log record for the event is created.</w:t>
      </w:r>
    </w:p>
    <w:p w:rsidR="00070A5D" w:rsidRDefault="00A324AC">
      <w:pPr>
        <w:rPr>
          <w:b/>
          <w:bCs/>
        </w:rPr>
      </w:pPr>
      <w:r>
        <w:rPr>
          <w:b/>
          <w:bCs/>
        </w:rPr>
        <w:t>Trigger</w:t>
      </w:r>
      <w:r>
        <w:t>: SS administrator wants to make the functionality of the token available to the system.</w:t>
      </w:r>
    </w:p>
    <w:p w:rsidR="00070A5D" w:rsidRDefault="00A324AC">
      <w:r>
        <w:rPr>
          <w:b/>
          <w:bCs/>
        </w:rPr>
        <w:t>Main Success Scenario</w:t>
      </w:r>
      <w:r>
        <w:t>:</w:t>
      </w:r>
    </w:p>
    <w:p w:rsidR="00070A5D" w:rsidRDefault="00A324AC">
      <w:pPr>
        <w:numPr>
          <w:ilvl w:val="0"/>
          <w:numId w:val="32"/>
        </w:numPr>
        <w:tabs>
          <w:tab w:val="left" w:pos="0"/>
        </w:tabs>
      </w:pPr>
      <w:r>
        <w:t>SS administrator selects to log in to a software token.</w:t>
      </w:r>
    </w:p>
    <w:p w:rsidR="00070A5D" w:rsidRDefault="00A324AC">
      <w:pPr>
        <w:numPr>
          <w:ilvl w:val="0"/>
          <w:numId w:val="32"/>
        </w:numPr>
        <w:tabs>
          <w:tab w:val="left" w:pos="0"/>
        </w:tabs>
      </w:pPr>
      <w:r>
        <w:t>SS administrator enters the PIN code of the token.</w:t>
      </w:r>
    </w:p>
    <w:p w:rsidR="00070A5D" w:rsidRDefault="00A324AC">
      <w:pPr>
        <w:numPr>
          <w:ilvl w:val="0"/>
          <w:numId w:val="32"/>
        </w:numPr>
        <w:tabs>
          <w:tab w:val="left" w:pos="0"/>
        </w:tabs>
        <w:rPr>
          <w:color w:val="000000"/>
          <w:highlight w:val="white"/>
          <w:lang w:val="en-GB"/>
        </w:rPr>
      </w:pPr>
      <w:r>
        <w:t xml:space="preserve">System parses the user input: </w:t>
      </w:r>
      <w:r>
        <w:fldChar w:fldCharType="begin"/>
      </w:r>
      <w:r>
        <w:instrText xml:space="preserve"> REF __RefHeading___Toc9567_2105450228 \r \h </w:instrText>
      </w:r>
      <w:r>
        <w:fldChar w:fldCharType="separate"/>
      </w:r>
      <w:r w:rsidR="00282F6A">
        <w:t>3.42</w:t>
      </w:r>
      <w:r>
        <w:fldChar w:fldCharType="end"/>
      </w:r>
      <w:r>
        <w:t>.</w:t>
      </w:r>
    </w:p>
    <w:p w:rsidR="00070A5D" w:rsidRDefault="00A324AC">
      <w:pPr>
        <w:numPr>
          <w:ilvl w:val="0"/>
          <w:numId w:val="32"/>
        </w:numPr>
        <w:tabs>
          <w:tab w:val="left" w:pos="0"/>
        </w:tabs>
        <w:rPr>
          <w:color w:val="000000"/>
          <w:highlight w:val="white"/>
        </w:rPr>
      </w:pPr>
      <w:r>
        <w:rPr>
          <w:color w:val="000000"/>
          <w:highlight w:val="white"/>
          <w:lang w:val="en-GB"/>
        </w:rPr>
        <w:t xml:space="preserve">System verifies that the PIN code is correct and logs in to the token. </w:t>
      </w:r>
    </w:p>
    <w:p w:rsidR="00070A5D" w:rsidRDefault="00A324AC" w:rsidP="004D4159">
      <w:pPr>
        <w:numPr>
          <w:ilvl w:val="0"/>
          <w:numId w:val="32"/>
        </w:numPr>
        <w:tabs>
          <w:tab w:val="left" w:pos="0"/>
        </w:tabs>
        <w:rPr>
          <w:b/>
          <w:bCs/>
        </w:rPr>
      </w:pPr>
      <w:r>
        <w:rPr>
          <w:color w:val="000000"/>
          <w:highlight w:val="white"/>
        </w:rPr>
        <w:t>System logs the event “Log in to token” to the audit log.</w:t>
      </w:r>
    </w:p>
    <w:p w:rsidR="00070A5D" w:rsidRDefault="00A324AC">
      <w:pPr>
        <w:rPr>
          <w:highlight w:val="white"/>
        </w:rPr>
      </w:pPr>
      <w:r>
        <w:rPr>
          <w:b/>
          <w:bCs/>
        </w:rPr>
        <w:t>Extensions</w:t>
      </w:r>
      <w:r>
        <w:t>:</w:t>
      </w:r>
    </w:p>
    <w:p w:rsidR="00070A5D" w:rsidRDefault="00A324AC">
      <w:pPr>
        <w:tabs>
          <w:tab w:val="left" w:pos="0"/>
        </w:tabs>
      </w:pPr>
      <w:r>
        <w:rPr>
          <w:highlight w:val="white"/>
        </w:rPr>
        <w:t xml:space="preserve">3a. </w:t>
      </w:r>
      <w:proofErr w:type="gramStart"/>
      <w:r>
        <w:rPr>
          <w:highlight w:val="white"/>
        </w:rPr>
        <w:t>The</w:t>
      </w:r>
      <w:proofErr w:type="gramEnd"/>
      <w:r>
        <w:rPr>
          <w:highlight w:val="white"/>
        </w:rPr>
        <w:t xml:space="preserve"> process of parsing the user input terminated with an error message.</w:t>
      </w:r>
    </w:p>
    <w:p w:rsidR="00070A5D" w:rsidRDefault="00A324AC">
      <w:pPr>
        <w:tabs>
          <w:tab w:val="left" w:pos="0"/>
        </w:tabs>
        <w:ind w:left="709"/>
      </w:pPr>
      <w:r>
        <w:t>3a.1. System displays the termination message from the parsing process.</w:t>
      </w:r>
    </w:p>
    <w:p w:rsidR="00070A5D" w:rsidRDefault="00A324AC">
      <w:pPr>
        <w:tabs>
          <w:tab w:val="left" w:pos="100"/>
        </w:tabs>
        <w:ind w:left="720"/>
      </w:pPr>
      <w:r>
        <w:t>3a.2. System logs the event “Log in</w:t>
      </w:r>
      <w:r>
        <w:rPr>
          <w:color w:val="000000"/>
          <w:highlight w:val="white"/>
        </w:rPr>
        <w:t xml:space="preserve"> to token</w:t>
      </w:r>
      <w:r>
        <w:t xml:space="preserve"> failed” to the audit log.</w:t>
      </w:r>
    </w:p>
    <w:p w:rsidR="00070A5D" w:rsidRDefault="00A324AC">
      <w:pPr>
        <w:tabs>
          <w:tab w:val="left" w:pos="100"/>
        </w:tabs>
        <w:ind w:left="709"/>
      </w:pPr>
      <w:r>
        <w:t>3a.3. SS administrator selects to re-enter the PIN code. Use case continues form step 3.</w:t>
      </w:r>
    </w:p>
    <w:p w:rsidR="00070A5D" w:rsidRDefault="00A324AC">
      <w:pPr>
        <w:tabs>
          <w:tab w:val="left" w:pos="100"/>
        </w:tabs>
        <w:ind w:left="1260"/>
        <w:rPr>
          <w:lang w:val="en-GB"/>
        </w:rPr>
      </w:pPr>
      <w:r>
        <w:t>3a.3a. SS administrator selects to terminate the use case.</w:t>
      </w:r>
    </w:p>
    <w:p w:rsidR="00070A5D" w:rsidRDefault="00A324AC">
      <w:pPr>
        <w:rPr>
          <w:lang w:val="en-GB"/>
        </w:rPr>
      </w:pPr>
      <w:r>
        <w:rPr>
          <w:lang w:val="en-GB"/>
        </w:rPr>
        <w:t xml:space="preserve">4a. </w:t>
      </w:r>
      <w:proofErr w:type="gramStart"/>
      <w:r>
        <w:rPr>
          <w:lang w:val="en-GB"/>
        </w:rPr>
        <w:t>The</w:t>
      </w:r>
      <w:proofErr w:type="gramEnd"/>
      <w:r>
        <w:rPr>
          <w:lang w:val="en-GB"/>
        </w:rPr>
        <w:t xml:space="preserve"> entered PIN code is incorrect.</w:t>
      </w:r>
    </w:p>
    <w:p w:rsidR="00070A5D" w:rsidRDefault="00A324AC">
      <w:pPr>
        <w:ind w:left="709"/>
        <w:rPr>
          <w:lang w:val="en-GB"/>
        </w:rPr>
      </w:pPr>
      <w:r>
        <w:rPr>
          <w:lang w:val="en-GB"/>
        </w:rPr>
        <w:t>4a.1. System displays the error message: “</w:t>
      </w:r>
      <w:r>
        <w:t>PIN incorrect</w:t>
      </w:r>
      <w:r>
        <w:rPr>
          <w:lang w:val="en-GB"/>
        </w:rPr>
        <w:t xml:space="preserve">”. </w:t>
      </w:r>
    </w:p>
    <w:p w:rsidR="00070A5D" w:rsidRDefault="00A324AC">
      <w:pPr>
        <w:ind w:left="709"/>
        <w:rPr>
          <w:lang w:val="en-GB"/>
        </w:rPr>
      </w:pPr>
      <w:r>
        <w:rPr>
          <w:lang w:val="en-GB"/>
        </w:rPr>
        <w:t>4a.2. System logs the event “Log in to token failed” to the audit log.</w:t>
      </w:r>
    </w:p>
    <w:p w:rsidR="00070A5D" w:rsidRDefault="00A324AC">
      <w:pPr>
        <w:ind w:left="709"/>
        <w:rPr>
          <w:lang w:val="en-GB"/>
        </w:rPr>
      </w:pPr>
      <w:r>
        <w:rPr>
          <w:lang w:val="en-GB"/>
        </w:rPr>
        <w:t xml:space="preserve">4a.3. SS administrator selects to re-enter the PIN code. Use case continues from step 3. </w:t>
      </w:r>
    </w:p>
    <w:p w:rsidR="00070A5D" w:rsidRDefault="00A324AC">
      <w:pPr>
        <w:ind w:left="1418"/>
        <w:rPr>
          <w:b/>
          <w:bCs/>
        </w:rPr>
      </w:pPr>
      <w:r>
        <w:rPr>
          <w:lang w:val="en-GB"/>
        </w:rPr>
        <w:t>4a.3a. SS administrator selects to terminate the use case.</w:t>
      </w:r>
    </w:p>
    <w:p w:rsidR="00070A5D" w:rsidRDefault="00A324AC">
      <w:r>
        <w:rPr>
          <w:b/>
          <w:bCs/>
        </w:rPr>
        <w:t>Related information</w:t>
      </w:r>
      <w:r>
        <w:t>:</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numPr>
          <w:ilvl w:val="0"/>
          <w:numId w:val="4"/>
        </w:numPr>
        <w:tabs>
          <w:tab w:val="left" w:pos="0"/>
        </w:tabs>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pStyle w:val="Heading2"/>
        <w:tabs>
          <w:tab w:val="left" w:pos="0"/>
        </w:tabs>
      </w:pPr>
      <w:bookmarkStart w:id="71" w:name="__RefHeading___Toc72042_2105450228"/>
      <w:bookmarkStart w:id="72" w:name="_Toc438048499"/>
      <w:bookmarkEnd w:id="71"/>
      <w:r>
        <w:t>UC SS_25: Log In to a Hardware Token</w:t>
      </w:r>
      <w:bookmarkEnd w:id="72"/>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logs in to a hardware token by entering the PIN code of the token.</w:t>
      </w:r>
    </w:p>
    <w:p w:rsidR="00070A5D" w:rsidRDefault="00A324AC">
      <w:pPr>
        <w:rPr>
          <w:lang w:val="en-GB"/>
        </w:rPr>
      </w:pPr>
      <w:r>
        <w:rPr>
          <w:b/>
          <w:bCs/>
        </w:rPr>
        <w:t>Preconditions</w:t>
      </w:r>
      <w:r>
        <w:t xml:space="preserve">: </w:t>
      </w:r>
    </w:p>
    <w:p w:rsidR="00070A5D" w:rsidRDefault="00A324AC">
      <w:pPr>
        <w:numPr>
          <w:ilvl w:val="0"/>
          <w:numId w:val="4"/>
        </w:numPr>
        <w:tabs>
          <w:tab w:val="left" w:pos="0"/>
        </w:tabs>
      </w:pPr>
      <w:r>
        <w:rPr>
          <w:lang w:val="en-GB"/>
        </w:rPr>
        <w:t xml:space="preserve">The hardware token is initialized and connected to the system. </w:t>
      </w:r>
    </w:p>
    <w:p w:rsidR="00070A5D" w:rsidRDefault="00A324AC">
      <w:pPr>
        <w:numPr>
          <w:ilvl w:val="0"/>
          <w:numId w:val="4"/>
        </w:numPr>
        <w:tabs>
          <w:tab w:val="left" w:pos="0"/>
        </w:tabs>
        <w:rPr>
          <w:b/>
          <w:bCs/>
        </w:rPr>
      </w:pPr>
      <w:r>
        <w:t>The token is in logged out state.</w:t>
      </w:r>
    </w:p>
    <w:p w:rsidR="00070A5D" w:rsidRDefault="00A324AC">
      <w:pPr>
        <w:rPr>
          <w:b/>
          <w:bCs/>
        </w:rPr>
      </w:pPr>
      <w:proofErr w:type="spellStart"/>
      <w:r>
        <w:rPr>
          <w:b/>
          <w:bCs/>
        </w:rPr>
        <w:t>Postconditions</w:t>
      </w:r>
      <w:proofErr w:type="spellEnd"/>
      <w:r>
        <w:t>: An audit log record for the event is created.</w:t>
      </w:r>
    </w:p>
    <w:p w:rsidR="00070A5D" w:rsidRDefault="00A324AC">
      <w:pPr>
        <w:rPr>
          <w:b/>
          <w:bCs/>
        </w:rPr>
      </w:pPr>
      <w:r>
        <w:rPr>
          <w:b/>
          <w:bCs/>
        </w:rPr>
        <w:t>Trigger</w:t>
      </w:r>
      <w:r>
        <w:t>: SS administrator wants to make the functionality of the token available to the system.</w:t>
      </w:r>
    </w:p>
    <w:p w:rsidR="00070A5D" w:rsidRDefault="00A324AC">
      <w:r>
        <w:rPr>
          <w:b/>
          <w:bCs/>
        </w:rPr>
        <w:t>Main Success Scenario</w:t>
      </w:r>
      <w:r>
        <w:t>:</w:t>
      </w:r>
    </w:p>
    <w:p w:rsidR="00070A5D" w:rsidRDefault="00A324AC">
      <w:pPr>
        <w:numPr>
          <w:ilvl w:val="0"/>
          <w:numId w:val="33"/>
        </w:numPr>
        <w:tabs>
          <w:tab w:val="left" w:pos="0"/>
        </w:tabs>
      </w:pPr>
      <w:r>
        <w:t>SS administrator selects to log in to a hardware token.</w:t>
      </w:r>
    </w:p>
    <w:p w:rsidR="00070A5D" w:rsidRDefault="00A324AC">
      <w:pPr>
        <w:numPr>
          <w:ilvl w:val="0"/>
          <w:numId w:val="33"/>
        </w:numPr>
        <w:tabs>
          <w:tab w:val="left" w:pos="0"/>
        </w:tabs>
      </w:pPr>
      <w:r>
        <w:t>SS administrator enters the PIN code of the token.</w:t>
      </w:r>
    </w:p>
    <w:p w:rsidR="00070A5D" w:rsidRDefault="00A324AC">
      <w:pPr>
        <w:numPr>
          <w:ilvl w:val="0"/>
          <w:numId w:val="33"/>
        </w:numPr>
        <w:tabs>
          <w:tab w:val="left" w:pos="0"/>
        </w:tabs>
        <w:rPr>
          <w:lang w:val="en-GB"/>
        </w:rPr>
      </w:pPr>
      <w:r>
        <w:t xml:space="preserve">System parses the user input: </w:t>
      </w:r>
      <w:r>
        <w:fldChar w:fldCharType="begin"/>
      </w:r>
      <w:r>
        <w:instrText xml:space="preserve"> REF __RefHeading___Toc9567_2105450228 \r \h </w:instrText>
      </w:r>
      <w:r>
        <w:fldChar w:fldCharType="separate"/>
      </w:r>
      <w:r w:rsidR="00282F6A">
        <w:t>3.42</w:t>
      </w:r>
      <w:r>
        <w:fldChar w:fldCharType="end"/>
      </w:r>
      <w:r>
        <w:t>.</w:t>
      </w:r>
    </w:p>
    <w:p w:rsidR="00070A5D" w:rsidRDefault="00A324AC">
      <w:pPr>
        <w:numPr>
          <w:ilvl w:val="0"/>
          <w:numId w:val="33"/>
        </w:numPr>
        <w:tabs>
          <w:tab w:val="left" w:pos="0"/>
        </w:tabs>
        <w:rPr>
          <w:lang w:val="en-GB"/>
        </w:rPr>
      </w:pPr>
      <w:r>
        <w:rPr>
          <w:lang w:val="en-GB"/>
        </w:rPr>
        <w:t>System verifies that the token is not locked.</w:t>
      </w:r>
    </w:p>
    <w:p w:rsidR="00070A5D" w:rsidRDefault="00A324AC">
      <w:pPr>
        <w:numPr>
          <w:ilvl w:val="0"/>
          <w:numId w:val="33"/>
        </w:numPr>
        <w:tabs>
          <w:tab w:val="left" w:pos="0"/>
        </w:tabs>
        <w:rPr>
          <w:color w:val="000000"/>
          <w:highlight w:val="white"/>
          <w:lang w:val="en-GB"/>
        </w:rPr>
      </w:pPr>
      <w:r>
        <w:rPr>
          <w:lang w:val="en-GB"/>
        </w:rPr>
        <w:t>System verifies that the format of the entered PIN code is correct.</w:t>
      </w:r>
    </w:p>
    <w:p w:rsidR="00070A5D" w:rsidRDefault="00A324AC">
      <w:pPr>
        <w:numPr>
          <w:ilvl w:val="0"/>
          <w:numId w:val="33"/>
        </w:numPr>
        <w:tabs>
          <w:tab w:val="left" w:pos="0"/>
        </w:tabs>
        <w:rPr>
          <w:color w:val="000000"/>
          <w:highlight w:val="white"/>
        </w:rPr>
      </w:pPr>
      <w:r>
        <w:rPr>
          <w:color w:val="000000"/>
          <w:highlight w:val="white"/>
          <w:lang w:val="en-GB"/>
        </w:rPr>
        <w:t>System verifies that the PIN code is correct and logs in to the token.</w:t>
      </w:r>
    </w:p>
    <w:p w:rsidR="00070A5D" w:rsidRDefault="00A324AC" w:rsidP="004D4159">
      <w:pPr>
        <w:numPr>
          <w:ilvl w:val="0"/>
          <w:numId w:val="33"/>
        </w:numPr>
        <w:tabs>
          <w:tab w:val="left" w:pos="0"/>
        </w:tabs>
        <w:rPr>
          <w:b/>
          <w:bCs/>
        </w:rPr>
      </w:pPr>
      <w:r>
        <w:rPr>
          <w:color w:val="000000"/>
          <w:highlight w:val="white"/>
        </w:rPr>
        <w:t>System logs the event “Log in to token” to the audit log.</w:t>
      </w:r>
    </w:p>
    <w:p w:rsidR="00070A5D" w:rsidRDefault="00A324AC">
      <w:pPr>
        <w:rPr>
          <w:highlight w:val="white"/>
        </w:rPr>
      </w:pPr>
      <w:r>
        <w:rPr>
          <w:b/>
          <w:bCs/>
        </w:rPr>
        <w:t>Extensions</w:t>
      </w:r>
      <w:r>
        <w:t>:</w:t>
      </w:r>
    </w:p>
    <w:p w:rsidR="00070A5D" w:rsidRDefault="00A324AC">
      <w:pPr>
        <w:tabs>
          <w:tab w:val="left" w:pos="0"/>
        </w:tabs>
      </w:pPr>
      <w:r>
        <w:rPr>
          <w:highlight w:val="white"/>
        </w:rPr>
        <w:t xml:space="preserve">3a. </w:t>
      </w:r>
      <w:proofErr w:type="gramStart"/>
      <w:r>
        <w:rPr>
          <w:highlight w:val="white"/>
        </w:rPr>
        <w:t>The</w:t>
      </w:r>
      <w:proofErr w:type="gramEnd"/>
      <w:r>
        <w:rPr>
          <w:highlight w:val="white"/>
        </w:rPr>
        <w:t xml:space="preserve"> process of parsing the user input terminated with an error message.</w:t>
      </w:r>
    </w:p>
    <w:p w:rsidR="00070A5D" w:rsidRDefault="00A324AC">
      <w:pPr>
        <w:tabs>
          <w:tab w:val="left" w:pos="0"/>
        </w:tabs>
        <w:ind w:left="709"/>
      </w:pPr>
      <w:r>
        <w:t>3a.1. System displays the termination message from the parsing process.</w:t>
      </w:r>
    </w:p>
    <w:p w:rsidR="00070A5D" w:rsidRDefault="00A324AC">
      <w:pPr>
        <w:tabs>
          <w:tab w:val="left" w:pos="100"/>
        </w:tabs>
        <w:ind w:left="720"/>
      </w:pPr>
      <w:r>
        <w:t>3a.2. System logs the event “Log in</w:t>
      </w:r>
      <w:r>
        <w:rPr>
          <w:color w:val="000000"/>
          <w:highlight w:val="white"/>
        </w:rPr>
        <w:t xml:space="preserve"> to token</w:t>
      </w:r>
      <w:r>
        <w:t xml:space="preserve"> failed” to the audit log.</w:t>
      </w:r>
    </w:p>
    <w:p w:rsidR="00070A5D" w:rsidRDefault="00A324AC">
      <w:pPr>
        <w:tabs>
          <w:tab w:val="left" w:pos="100"/>
        </w:tabs>
        <w:ind w:left="709"/>
      </w:pPr>
      <w:r>
        <w:t>3a.3. SS administrator selects to re-enter the PIN code. Use case continues form step 3.</w:t>
      </w:r>
    </w:p>
    <w:p w:rsidR="00070A5D" w:rsidRDefault="00A324AC">
      <w:pPr>
        <w:tabs>
          <w:tab w:val="left" w:pos="100"/>
        </w:tabs>
        <w:ind w:left="1260"/>
        <w:rPr>
          <w:lang w:val="en-GB"/>
        </w:rPr>
      </w:pPr>
      <w:r>
        <w:t>3a.3a. SS administrator selects to terminate the use case.</w:t>
      </w:r>
    </w:p>
    <w:p w:rsidR="00070A5D" w:rsidRDefault="00A324AC">
      <w:pPr>
        <w:rPr>
          <w:lang w:val="en-GB"/>
        </w:rPr>
      </w:pPr>
      <w:r>
        <w:rPr>
          <w:lang w:val="en-GB"/>
        </w:rPr>
        <w:t xml:space="preserve">4-6a. </w:t>
      </w:r>
      <w:proofErr w:type="gramStart"/>
      <w:r>
        <w:rPr>
          <w:lang w:val="en-GB"/>
        </w:rPr>
        <w:t>The</w:t>
      </w:r>
      <w:proofErr w:type="gramEnd"/>
      <w:r>
        <w:rPr>
          <w:lang w:val="en-GB"/>
        </w:rPr>
        <w:t xml:space="preserve"> login attempt failed (e.g., token is inaccessible). </w:t>
      </w:r>
    </w:p>
    <w:p w:rsidR="00070A5D" w:rsidRDefault="00A324AC">
      <w:pPr>
        <w:ind w:left="709"/>
        <w:rPr>
          <w:lang w:val="en-GB"/>
        </w:rPr>
      </w:pPr>
      <w:r>
        <w:rPr>
          <w:lang w:val="en-GB"/>
        </w:rPr>
        <w:t>4-6a.1. System displays the error message</w:t>
      </w:r>
      <w:proofErr w:type="gramStart"/>
      <w:r>
        <w:rPr>
          <w:lang w:val="en-GB"/>
        </w:rPr>
        <w:t xml:space="preserve">: </w:t>
      </w:r>
      <w:r>
        <w:t>”</w:t>
      </w:r>
      <w:proofErr w:type="gramEnd"/>
      <w:r>
        <w:t xml:space="preserve">Login failed: X”, where “X” is the error code from the PKCS #11 cryptographic token interface (see </w:t>
      </w:r>
      <w:r>
        <w:fldChar w:fldCharType="begin"/>
      </w:r>
      <w:r>
        <w:instrText xml:space="preserve"> REF Ref_PKCS11 \h </w:instrText>
      </w:r>
      <w:r>
        <w:fldChar w:fldCharType="separate"/>
      </w:r>
      <w:r w:rsidR="00282F6A">
        <w:rPr>
          <w:color w:val="000000"/>
          <w:lang w:val="en-GB"/>
        </w:rPr>
        <w:t>[PKCS11]</w:t>
      </w:r>
      <w:r>
        <w:fldChar w:fldCharType="end"/>
      </w:r>
      <w:r>
        <w:t>)</w:t>
      </w:r>
      <w:r>
        <w:rPr>
          <w:lang w:val="en-GB"/>
        </w:rPr>
        <w:t xml:space="preserve">. </w:t>
      </w:r>
    </w:p>
    <w:p w:rsidR="00070A5D" w:rsidRDefault="00A324AC">
      <w:pPr>
        <w:ind w:left="709"/>
        <w:rPr>
          <w:lang w:val="en-GB"/>
        </w:rPr>
      </w:pPr>
      <w:r>
        <w:rPr>
          <w:lang w:val="en-GB"/>
        </w:rPr>
        <w:t>4-6a.2. System logs the event “Log in to token failed” to the audit log.</w:t>
      </w:r>
    </w:p>
    <w:p w:rsidR="00070A5D" w:rsidRDefault="00A324AC">
      <w:pPr>
        <w:ind w:left="709"/>
        <w:rPr>
          <w:lang w:val="en-GB"/>
        </w:rPr>
      </w:pPr>
      <w:r>
        <w:rPr>
          <w:lang w:val="en-GB"/>
        </w:rPr>
        <w:t xml:space="preserve">4-6a.3. SS administrator selects to re-enter the PIN code. Use case continues from step 3. </w:t>
      </w:r>
    </w:p>
    <w:p w:rsidR="00070A5D" w:rsidRDefault="00A324AC">
      <w:pPr>
        <w:ind w:left="1418"/>
        <w:rPr>
          <w:lang w:val="en-GB"/>
        </w:rPr>
      </w:pPr>
      <w:r>
        <w:rPr>
          <w:lang w:val="en-GB"/>
        </w:rPr>
        <w:t>4-6a.3a. SS administrator selects to terminate the use case.</w:t>
      </w:r>
    </w:p>
    <w:p w:rsidR="00070A5D" w:rsidRDefault="00A324AC">
      <w:pPr>
        <w:rPr>
          <w:lang w:val="en-GB"/>
        </w:rPr>
      </w:pPr>
      <w:r>
        <w:rPr>
          <w:lang w:val="en-GB"/>
        </w:rPr>
        <w:t xml:space="preserve">4b. </w:t>
      </w:r>
      <w:proofErr w:type="gramStart"/>
      <w:r>
        <w:rPr>
          <w:lang w:val="en-GB"/>
        </w:rPr>
        <w:t>The</w:t>
      </w:r>
      <w:proofErr w:type="gramEnd"/>
      <w:r>
        <w:rPr>
          <w:lang w:val="en-GB"/>
        </w:rPr>
        <w:t xml:space="preserve"> security token is locked.</w:t>
      </w:r>
    </w:p>
    <w:p w:rsidR="00070A5D" w:rsidRDefault="00A324AC">
      <w:pPr>
        <w:ind w:left="709"/>
        <w:rPr>
          <w:lang w:val="en-GB"/>
        </w:rPr>
      </w:pPr>
      <w:r>
        <w:rPr>
          <w:lang w:val="en-GB"/>
        </w:rPr>
        <w:t>4b.1. System displays the error message: “</w:t>
      </w:r>
      <w:r>
        <w:t>PIN locked</w:t>
      </w:r>
      <w:r>
        <w:rPr>
          <w:lang w:val="en-GB"/>
        </w:rPr>
        <w:t xml:space="preserve">”. </w:t>
      </w:r>
    </w:p>
    <w:p w:rsidR="00070A5D" w:rsidRDefault="00A324AC">
      <w:pPr>
        <w:ind w:left="709"/>
        <w:rPr>
          <w:lang w:val="en-GB"/>
        </w:rPr>
      </w:pPr>
      <w:r>
        <w:rPr>
          <w:lang w:val="en-GB"/>
        </w:rPr>
        <w:t>4b.2. System logs the event “Log in to token failed” to the audit log.</w:t>
      </w:r>
    </w:p>
    <w:p w:rsidR="00070A5D" w:rsidRDefault="00A324AC">
      <w:pPr>
        <w:ind w:left="709"/>
        <w:rPr>
          <w:lang w:val="en-GB"/>
        </w:rPr>
      </w:pPr>
      <w:r>
        <w:rPr>
          <w:lang w:val="en-GB"/>
        </w:rPr>
        <w:t xml:space="preserve">4b.3. SS administrator selects to re-enter the PIN code. Use case continues from step 3. </w:t>
      </w:r>
    </w:p>
    <w:p w:rsidR="00070A5D" w:rsidRDefault="00A324AC">
      <w:pPr>
        <w:ind w:left="1418"/>
        <w:rPr>
          <w:lang w:val="en-GB"/>
        </w:rPr>
      </w:pPr>
      <w:r>
        <w:rPr>
          <w:lang w:val="en-GB"/>
        </w:rPr>
        <w:t>4b.3a. SS administrator selects to terminate the use case.</w:t>
      </w:r>
    </w:p>
    <w:p w:rsidR="00070A5D" w:rsidRDefault="00A324AC">
      <w:pPr>
        <w:rPr>
          <w:lang w:val="en-GB"/>
        </w:rPr>
      </w:pPr>
      <w:r>
        <w:rPr>
          <w:lang w:val="en-GB"/>
        </w:rPr>
        <w:t xml:space="preserve">5b. </w:t>
      </w:r>
      <w:proofErr w:type="gramStart"/>
      <w:r>
        <w:rPr>
          <w:lang w:val="en-GB"/>
        </w:rPr>
        <w:t>The</w:t>
      </w:r>
      <w:proofErr w:type="gramEnd"/>
      <w:r>
        <w:rPr>
          <w:lang w:val="en-GB"/>
        </w:rPr>
        <w:t xml:space="preserve"> format of the entered PIN code is incorrect.</w:t>
      </w:r>
    </w:p>
    <w:p w:rsidR="00070A5D" w:rsidRDefault="00A324AC">
      <w:pPr>
        <w:ind w:left="709"/>
        <w:rPr>
          <w:lang w:val="en-GB"/>
        </w:rPr>
      </w:pPr>
      <w:r>
        <w:rPr>
          <w:lang w:val="en-GB"/>
        </w:rPr>
        <w:t>5b.1. System displays the error message: “</w:t>
      </w:r>
      <w:r>
        <w:t>PIN format incorrect</w:t>
      </w:r>
      <w:r>
        <w:rPr>
          <w:lang w:val="en-GB"/>
        </w:rPr>
        <w:t>”.</w:t>
      </w:r>
    </w:p>
    <w:p w:rsidR="00070A5D" w:rsidRDefault="00A324AC">
      <w:pPr>
        <w:ind w:left="709"/>
        <w:rPr>
          <w:lang w:val="en-GB"/>
        </w:rPr>
      </w:pPr>
      <w:r>
        <w:rPr>
          <w:lang w:val="en-GB"/>
        </w:rPr>
        <w:t>5b.2. System logs the event “Log in to token failed” to the audit log.</w:t>
      </w:r>
    </w:p>
    <w:p w:rsidR="00070A5D" w:rsidRDefault="00A324AC">
      <w:pPr>
        <w:ind w:left="709"/>
        <w:rPr>
          <w:lang w:val="en-GB"/>
        </w:rPr>
      </w:pPr>
      <w:r>
        <w:rPr>
          <w:lang w:val="en-GB"/>
        </w:rPr>
        <w:t xml:space="preserve">5b.3. SS administrator selects to re-enter the PIN code. Use case continues from step 3. </w:t>
      </w:r>
    </w:p>
    <w:p w:rsidR="00070A5D" w:rsidRDefault="00A324AC">
      <w:pPr>
        <w:ind w:left="1418"/>
        <w:rPr>
          <w:lang w:val="en-GB"/>
        </w:rPr>
      </w:pPr>
      <w:r>
        <w:rPr>
          <w:lang w:val="en-GB"/>
        </w:rPr>
        <w:t>5b.3a. SS administrator selects to terminate the use case.</w:t>
      </w:r>
    </w:p>
    <w:p w:rsidR="00070A5D" w:rsidRDefault="00A324AC">
      <w:pPr>
        <w:rPr>
          <w:lang w:val="en-GB"/>
        </w:rPr>
      </w:pPr>
      <w:r>
        <w:rPr>
          <w:lang w:val="en-GB"/>
        </w:rPr>
        <w:t xml:space="preserve">6b. </w:t>
      </w:r>
      <w:proofErr w:type="gramStart"/>
      <w:r>
        <w:rPr>
          <w:lang w:val="en-GB"/>
        </w:rPr>
        <w:t>The</w:t>
      </w:r>
      <w:proofErr w:type="gramEnd"/>
      <w:r>
        <w:rPr>
          <w:lang w:val="en-GB"/>
        </w:rPr>
        <w:t xml:space="preserve"> entered PIN code is incorrect.</w:t>
      </w:r>
    </w:p>
    <w:p w:rsidR="00070A5D" w:rsidRDefault="00A324AC">
      <w:pPr>
        <w:ind w:left="709"/>
        <w:rPr>
          <w:lang w:val="en-GB"/>
        </w:rPr>
      </w:pPr>
      <w:r>
        <w:rPr>
          <w:lang w:val="en-GB"/>
        </w:rPr>
        <w:t>6b.1. System displays the error message: “</w:t>
      </w:r>
      <w:r>
        <w:t>Login failed: CKR_PIN_INCORRECT</w:t>
      </w:r>
      <w:r>
        <w:rPr>
          <w:lang w:val="en-GB"/>
        </w:rPr>
        <w:t xml:space="preserve">”. </w:t>
      </w:r>
    </w:p>
    <w:p w:rsidR="00070A5D" w:rsidRDefault="00A324AC">
      <w:pPr>
        <w:ind w:left="709"/>
        <w:rPr>
          <w:lang w:val="en-GB"/>
        </w:rPr>
      </w:pPr>
      <w:r>
        <w:rPr>
          <w:lang w:val="en-GB"/>
        </w:rPr>
        <w:t>6b.2. System logs the event “Log in to token failed” to the audit log.</w:t>
      </w:r>
    </w:p>
    <w:p w:rsidR="00070A5D" w:rsidRDefault="00A324AC">
      <w:pPr>
        <w:ind w:left="709"/>
        <w:rPr>
          <w:lang w:val="en-GB"/>
        </w:rPr>
      </w:pPr>
      <w:r>
        <w:rPr>
          <w:lang w:val="en-GB"/>
        </w:rPr>
        <w:t xml:space="preserve">6b.3. SS administrator selects to re-enter the PIN code. Use case continues from step 3. </w:t>
      </w:r>
    </w:p>
    <w:p w:rsidR="00070A5D" w:rsidRDefault="00A324AC">
      <w:pPr>
        <w:ind w:left="1418"/>
        <w:rPr>
          <w:lang w:val="en-GB"/>
        </w:rPr>
      </w:pPr>
      <w:r>
        <w:rPr>
          <w:lang w:val="en-GB"/>
        </w:rPr>
        <w:t>6b.3a. SS administrator selects to terminate the use case.</w:t>
      </w:r>
    </w:p>
    <w:p w:rsidR="00070A5D" w:rsidRDefault="00A324AC">
      <w:pPr>
        <w:rPr>
          <w:lang w:val="en-GB"/>
        </w:rPr>
      </w:pPr>
      <w:r>
        <w:rPr>
          <w:lang w:val="en-GB"/>
        </w:rPr>
        <w:t xml:space="preserve">6c. </w:t>
      </w:r>
      <w:proofErr w:type="gramStart"/>
      <w:r>
        <w:rPr>
          <w:lang w:val="en-GB"/>
        </w:rPr>
        <w:t>The</w:t>
      </w:r>
      <w:proofErr w:type="gramEnd"/>
      <w:r>
        <w:rPr>
          <w:lang w:val="en-GB"/>
        </w:rPr>
        <w:t xml:space="preserve"> entered PIN code is incorrect and one login attempt is left.</w:t>
      </w:r>
    </w:p>
    <w:p w:rsidR="00070A5D" w:rsidRDefault="00A324AC">
      <w:pPr>
        <w:ind w:left="709"/>
        <w:rPr>
          <w:lang w:val="en-GB"/>
        </w:rPr>
      </w:pPr>
      <w:r>
        <w:rPr>
          <w:lang w:val="en-GB"/>
        </w:rPr>
        <w:t>6c.1. System displays the error message</w:t>
      </w:r>
      <w:proofErr w:type="gramStart"/>
      <w:r>
        <w:rPr>
          <w:lang w:val="en-GB"/>
        </w:rPr>
        <w:t xml:space="preserve">: </w:t>
      </w:r>
      <w:r>
        <w:t>”</w:t>
      </w:r>
      <w:proofErr w:type="gramEnd"/>
      <w:r>
        <w:t>Login failed: CKR_PIN_INCORRECT, tries left: 1”</w:t>
      </w:r>
      <w:r>
        <w:rPr>
          <w:lang w:val="en-GB"/>
        </w:rPr>
        <w:t>.</w:t>
      </w:r>
    </w:p>
    <w:p w:rsidR="00070A5D" w:rsidRDefault="00A324AC">
      <w:pPr>
        <w:ind w:left="709"/>
        <w:rPr>
          <w:lang w:val="en-GB"/>
        </w:rPr>
      </w:pPr>
      <w:r>
        <w:rPr>
          <w:lang w:val="en-GB"/>
        </w:rPr>
        <w:t>6c.2. System logs the event “Log in to token failed” to the audit log.</w:t>
      </w:r>
    </w:p>
    <w:p w:rsidR="00070A5D" w:rsidRDefault="00A324AC">
      <w:pPr>
        <w:ind w:left="709"/>
        <w:rPr>
          <w:lang w:val="en-GB"/>
        </w:rPr>
      </w:pPr>
      <w:r>
        <w:rPr>
          <w:lang w:val="en-GB"/>
        </w:rPr>
        <w:t xml:space="preserve">6c.3. SS administrator selects to re-enter the PIN code. Use case continues from step 3. </w:t>
      </w:r>
    </w:p>
    <w:p w:rsidR="00070A5D" w:rsidRDefault="00A324AC">
      <w:pPr>
        <w:ind w:left="1418"/>
        <w:rPr>
          <w:lang w:val="en-GB"/>
        </w:rPr>
      </w:pPr>
      <w:r>
        <w:rPr>
          <w:lang w:val="en-GB"/>
        </w:rPr>
        <w:t xml:space="preserve">6c.3a. SS administrator selects to terminate the use case. </w:t>
      </w:r>
    </w:p>
    <w:p w:rsidR="00070A5D" w:rsidRDefault="00A324AC">
      <w:pPr>
        <w:rPr>
          <w:lang w:val="en-GB"/>
        </w:rPr>
      </w:pPr>
      <w:r>
        <w:rPr>
          <w:lang w:val="en-GB"/>
        </w:rPr>
        <w:t xml:space="preserve">6d. </w:t>
      </w:r>
      <w:proofErr w:type="gramStart"/>
      <w:r>
        <w:rPr>
          <w:lang w:val="en-GB"/>
        </w:rPr>
        <w:t>The</w:t>
      </w:r>
      <w:proofErr w:type="gramEnd"/>
      <w:r>
        <w:rPr>
          <w:lang w:val="en-GB"/>
        </w:rPr>
        <w:t xml:space="preserve"> entered PIN code is incorrect and no login attempts are left.</w:t>
      </w:r>
    </w:p>
    <w:p w:rsidR="00070A5D" w:rsidRDefault="00A324AC">
      <w:pPr>
        <w:ind w:left="709"/>
        <w:rPr>
          <w:lang w:val="en-GB"/>
        </w:rPr>
      </w:pPr>
      <w:r>
        <w:rPr>
          <w:lang w:val="en-GB"/>
        </w:rPr>
        <w:t>6d.1. System displays the error message</w:t>
      </w:r>
      <w:proofErr w:type="gramStart"/>
      <w:r>
        <w:rPr>
          <w:lang w:val="en-GB"/>
        </w:rPr>
        <w:t xml:space="preserve">: </w:t>
      </w:r>
      <w:r>
        <w:t>”</w:t>
      </w:r>
      <w:proofErr w:type="gramEnd"/>
      <w:r>
        <w:t>Login failed: CKR_PIN_INCORRECT. PIN locked.</w:t>
      </w:r>
      <w:proofErr w:type="gramStart"/>
      <w:r>
        <w:t>”</w:t>
      </w:r>
      <w:r>
        <w:rPr>
          <w:lang w:val="en-GB"/>
        </w:rPr>
        <w:t>.</w:t>
      </w:r>
      <w:proofErr w:type="gramEnd"/>
    </w:p>
    <w:p w:rsidR="00070A5D" w:rsidRDefault="00A324AC">
      <w:pPr>
        <w:ind w:left="709"/>
        <w:rPr>
          <w:lang w:val="en-GB"/>
        </w:rPr>
      </w:pPr>
      <w:r>
        <w:rPr>
          <w:lang w:val="en-GB"/>
        </w:rPr>
        <w:t>6d.2. System logs the event “Log in to token failed” to the audit log.</w:t>
      </w:r>
    </w:p>
    <w:p w:rsidR="00070A5D" w:rsidRDefault="00A324AC">
      <w:pPr>
        <w:ind w:left="709"/>
        <w:rPr>
          <w:lang w:val="en-GB"/>
        </w:rPr>
      </w:pPr>
      <w:r>
        <w:rPr>
          <w:lang w:val="en-GB"/>
        </w:rPr>
        <w:t xml:space="preserve">6d.3. SS administrator selects to re-enter the PIN code. Use case continues from step 3. </w:t>
      </w:r>
    </w:p>
    <w:p w:rsidR="00070A5D" w:rsidRDefault="00A324AC">
      <w:pPr>
        <w:ind w:left="1418"/>
        <w:rPr>
          <w:b/>
          <w:bCs/>
        </w:rPr>
      </w:pPr>
      <w:r>
        <w:rPr>
          <w:lang w:val="en-GB"/>
        </w:rPr>
        <w:t xml:space="preserve">6d.3a. SS administrator selects to terminate the use case. </w:t>
      </w:r>
    </w:p>
    <w:p w:rsidR="00070A5D" w:rsidRDefault="00A324AC">
      <w:r>
        <w:rPr>
          <w:b/>
          <w:bCs/>
        </w:rPr>
        <w:t>Related information</w:t>
      </w:r>
      <w:r>
        <w:t>:</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numPr>
          <w:ilvl w:val="0"/>
          <w:numId w:val="4"/>
        </w:numPr>
        <w:tabs>
          <w:tab w:val="left" w:pos="0"/>
        </w:tabs>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pStyle w:val="Heading2"/>
        <w:tabs>
          <w:tab w:val="left" w:pos="0"/>
        </w:tabs>
      </w:pPr>
      <w:bookmarkStart w:id="73" w:name="__RefHeading___Toc15903_2105450228"/>
      <w:bookmarkStart w:id="74" w:name="_Toc438048500"/>
      <w:bookmarkEnd w:id="73"/>
      <w:r>
        <w:t>UC SS_26: Log Out of a Software Token</w:t>
      </w:r>
      <w:bookmarkEnd w:id="74"/>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logs out of a software token.</w:t>
      </w:r>
    </w:p>
    <w:p w:rsidR="00070A5D" w:rsidRDefault="00A324AC">
      <w:pPr>
        <w:rPr>
          <w:b/>
          <w:bCs/>
        </w:rPr>
      </w:pPr>
      <w:r>
        <w:rPr>
          <w:b/>
          <w:bCs/>
        </w:rPr>
        <w:t>Preconditions</w:t>
      </w:r>
      <w:r>
        <w:t xml:space="preserve">: </w:t>
      </w:r>
      <w:r>
        <w:rPr>
          <w:lang w:val="en-GB"/>
        </w:rPr>
        <w:t>The token is in logged in state.</w:t>
      </w:r>
    </w:p>
    <w:p w:rsidR="00070A5D" w:rsidRDefault="00A324AC">
      <w:pPr>
        <w:rPr>
          <w:b/>
          <w:bCs/>
        </w:rPr>
      </w:pPr>
      <w:proofErr w:type="spellStart"/>
      <w:r>
        <w:rPr>
          <w:b/>
          <w:bCs/>
        </w:rPr>
        <w:t>Postconditions</w:t>
      </w:r>
      <w:proofErr w:type="spellEnd"/>
      <w:r>
        <w:t>: The token in logged out state. The system cannot use the keys and certificates on the token.</w:t>
      </w:r>
    </w:p>
    <w:p w:rsidR="00070A5D" w:rsidRDefault="00A324AC">
      <w:pPr>
        <w:rPr>
          <w:b/>
          <w:bCs/>
        </w:rPr>
      </w:pPr>
      <w:r>
        <w:rPr>
          <w:b/>
          <w:bCs/>
        </w:rPr>
        <w:t>Trigger</w:t>
      </w:r>
      <w:r>
        <w:t>: SS administrator wants to log out of a software token.</w:t>
      </w:r>
    </w:p>
    <w:p w:rsidR="00070A5D" w:rsidRDefault="00A324AC">
      <w:r>
        <w:rPr>
          <w:b/>
          <w:bCs/>
        </w:rPr>
        <w:t>Main Success Scenario</w:t>
      </w:r>
      <w:r>
        <w:t>:</w:t>
      </w:r>
    </w:p>
    <w:p w:rsidR="00070A5D" w:rsidRDefault="00A324AC">
      <w:pPr>
        <w:numPr>
          <w:ilvl w:val="0"/>
          <w:numId w:val="34"/>
        </w:numPr>
        <w:tabs>
          <w:tab w:val="left" w:pos="0"/>
        </w:tabs>
        <w:rPr>
          <w:color w:val="000000"/>
          <w:highlight w:val="white"/>
          <w:lang w:val="en-GB"/>
        </w:rPr>
      </w:pPr>
      <w:r>
        <w:t>SS administrator selects to log out of a software token.</w:t>
      </w:r>
    </w:p>
    <w:p w:rsidR="00070A5D" w:rsidRDefault="00A324AC">
      <w:pPr>
        <w:numPr>
          <w:ilvl w:val="0"/>
          <w:numId w:val="34"/>
        </w:numPr>
        <w:tabs>
          <w:tab w:val="left" w:pos="0"/>
        </w:tabs>
        <w:rPr>
          <w:color w:val="000000"/>
          <w:highlight w:val="white"/>
        </w:rPr>
      </w:pPr>
      <w:r>
        <w:rPr>
          <w:color w:val="000000"/>
          <w:highlight w:val="white"/>
          <w:lang w:val="en-GB"/>
        </w:rPr>
        <w:t>System logs out of the token.</w:t>
      </w:r>
    </w:p>
    <w:p w:rsidR="00070A5D" w:rsidRDefault="00A324AC" w:rsidP="004D4159">
      <w:pPr>
        <w:numPr>
          <w:ilvl w:val="0"/>
          <w:numId w:val="34"/>
        </w:numPr>
        <w:tabs>
          <w:tab w:val="left" w:pos="0"/>
        </w:tabs>
        <w:rPr>
          <w:b/>
          <w:bCs/>
        </w:rPr>
      </w:pPr>
      <w:r>
        <w:rPr>
          <w:color w:val="000000"/>
          <w:highlight w:val="white"/>
        </w:rPr>
        <w:t>System logs the event “Log out from token” to the audit log.</w:t>
      </w:r>
    </w:p>
    <w:p w:rsidR="00070A5D" w:rsidRDefault="00A324AC">
      <w:pPr>
        <w:rPr>
          <w:b/>
          <w:bCs/>
        </w:rPr>
      </w:pPr>
      <w:r>
        <w:rPr>
          <w:b/>
          <w:bCs/>
        </w:rPr>
        <w:t>Extensions</w:t>
      </w:r>
      <w:r>
        <w:t>: -</w:t>
      </w:r>
    </w:p>
    <w:p w:rsidR="00070A5D" w:rsidRDefault="00A324AC">
      <w:r>
        <w:rPr>
          <w:b/>
          <w:bCs/>
        </w:rPr>
        <w:t>Related information</w:t>
      </w:r>
      <w:r>
        <w:t>:</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numPr>
          <w:ilvl w:val="0"/>
          <w:numId w:val="4"/>
        </w:numPr>
        <w:tabs>
          <w:tab w:val="left" w:pos="0"/>
        </w:tabs>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pStyle w:val="Heading2"/>
        <w:tabs>
          <w:tab w:val="left" w:pos="0"/>
        </w:tabs>
      </w:pPr>
      <w:bookmarkStart w:id="75" w:name="__RefHeading___Toc59776_61813069"/>
      <w:bookmarkStart w:id="76" w:name="_Toc438048501"/>
      <w:bookmarkEnd w:id="75"/>
      <w:r>
        <w:t>UC SS_27: Log Out of a Hardware Token</w:t>
      </w:r>
      <w:bookmarkEnd w:id="76"/>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logs out of a hardware token.</w:t>
      </w:r>
    </w:p>
    <w:p w:rsidR="00070A5D" w:rsidRDefault="00A324AC">
      <w:pPr>
        <w:rPr>
          <w:b/>
          <w:bCs/>
        </w:rPr>
      </w:pPr>
      <w:r>
        <w:rPr>
          <w:b/>
          <w:bCs/>
        </w:rPr>
        <w:t>Preconditions</w:t>
      </w:r>
      <w:r>
        <w:t xml:space="preserve">: </w:t>
      </w:r>
      <w:r>
        <w:rPr>
          <w:lang w:val="en-GB"/>
        </w:rPr>
        <w:t>The token is in logged in state.</w:t>
      </w:r>
    </w:p>
    <w:p w:rsidR="00070A5D" w:rsidRDefault="00A324AC">
      <w:pPr>
        <w:rPr>
          <w:b/>
          <w:bCs/>
        </w:rPr>
      </w:pPr>
      <w:proofErr w:type="spellStart"/>
      <w:r>
        <w:rPr>
          <w:b/>
          <w:bCs/>
        </w:rPr>
        <w:t>Postconditions</w:t>
      </w:r>
      <w:proofErr w:type="spellEnd"/>
      <w:r>
        <w:t>: The token is in logged out state. The system cannot use the keys and certificates on the token.</w:t>
      </w:r>
    </w:p>
    <w:p w:rsidR="00070A5D" w:rsidRDefault="00A324AC">
      <w:pPr>
        <w:rPr>
          <w:b/>
          <w:bCs/>
        </w:rPr>
      </w:pPr>
      <w:r>
        <w:rPr>
          <w:b/>
          <w:bCs/>
        </w:rPr>
        <w:t>Trigger</w:t>
      </w:r>
      <w:r>
        <w:t>: SS administrator wants to log out of a hardware token.</w:t>
      </w:r>
    </w:p>
    <w:p w:rsidR="00070A5D" w:rsidRDefault="00A324AC">
      <w:r>
        <w:rPr>
          <w:b/>
          <w:bCs/>
        </w:rPr>
        <w:t>Main Success Scenario</w:t>
      </w:r>
      <w:r>
        <w:t>:</w:t>
      </w:r>
    </w:p>
    <w:p w:rsidR="00070A5D" w:rsidRDefault="00A324AC">
      <w:pPr>
        <w:numPr>
          <w:ilvl w:val="0"/>
          <w:numId w:val="35"/>
        </w:numPr>
        <w:tabs>
          <w:tab w:val="left" w:pos="0"/>
        </w:tabs>
        <w:rPr>
          <w:color w:val="000000"/>
          <w:highlight w:val="white"/>
          <w:lang w:val="en-GB"/>
        </w:rPr>
      </w:pPr>
      <w:r>
        <w:t>SS administrator selects to log out of a hardware token.</w:t>
      </w:r>
    </w:p>
    <w:p w:rsidR="00070A5D" w:rsidRDefault="00A324AC">
      <w:pPr>
        <w:numPr>
          <w:ilvl w:val="0"/>
          <w:numId w:val="35"/>
        </w:numPr>
        <w:tabs>
          <w:tab w:val="left" w:pos="0"/>
        </w:tabs>
        <w:rPr>
          <w:color w:val="000000"/>
          <w:highlight w:val="white"/>
        </w:rPr>
      </w:pPr>
      <w:r>
        <w:rPr>
          <w:color w:val="000000"/>
          <w:highlight w:val="white"/>
          <w:lang w:val="en-GB"/>
        </w:rPr>
        <w:t>System logs out of the token.</w:t>
      </w:r>
    </w:p>
    <w:p w:rsidR="00070A5D" w:rsidRDefault="00A324AC" w:rsidP="004D4159">
      <w:pPr>
        <w:numPr>
          <w:ilvl w:val="0"/>
          <w:numId w:val="35"/>
        </w:numPr>
        <w:tabs>
          <w:tab w:val="left" w:pos="0"/>
        </w:tabs>
        <w:rPr>
          <w:b/>
          <w:bCs/>
        </w:rPr>
      </w:pPr>
      <w:r>
        <w:rPr>
          <w:color w:val="000000"/>
          <w:highlight w:val="white"/>
        </w:rPr>
        <w:t>System logs the event “Log out from token” to the audit log.</w:t>
      </w:r>
    </w:p>
    <w:p w:rsidR="00070A5D" w:rsidRDefault="00A324AC">
      <w:pPr>
        <w:rPr>
          <w:lang w:val="en-GB"/>
        </w:rPr>
      </w:pPr>
      <w:r>
        <w:rPr>
          <w:b/>
          <w:bCs/>
        </w:rPr>
        <w:t>Extensions</w:t>
      </w:r>
      <w:r>
        <w:t xml:space="preserve">: </w:t>
      </w:r>
    </w:p>
    <w:p w:rsidR="00070A5D" w:rsidRDefault="00A324AC">
      <w:pPr>
        <w:rPr>
          <w:lang w:val="en-GB"/>
        </w:rPr>
      </w:pPr>
      <w:r>
        <w:rPr>
          <w:lang w:val="en-GB"/>
        </w:rPr>
        <w:t xml:space="preserve">2a. </w:t>
      </w:r>
      <w:proofErr w:type="gramStart"/>
      <w:r>
        <w:rPr>
          <w:lang w:val="en-GB"/>
        </w:rPr>
        <w:t>The</w:t>
      </w:r>
      <w:proofErr w:type="gramEnd"/>
      <w:r>
        <w:rPr>
          <w:lang w:val="en-GB"/>
        </w:rPr>
        <w:t xml:space="preserve"> logout attempt failed (e.g., token is inaccessible). </w:t>
      </w:r>
    </w:p>
    <w:p w:rsidR="00070A5D" w:rsidRDefault="00A324AC">
      <w:pPr>
        <w:ind w:left="709"/>
        <w:rPr>
          <w:lang w:val="en-GB"/>
        </w:rPr>
      </w:pPr>
      <w:r>
        <w:rPr>
          <w:lang w:val="en-GB"/>
        </w:rPr>
        <w:t>2a.1. System displays the error message: “</w:t>
      </w:r>
      <w:r>
        <w:t xml:space="preserve">Logout failed: X”, where “X” is the error code from the PKCS #11 cryptographic token interface </w:t>
      </w:r>
      <w:r>
        <w:fldChar w:fldCharType="begin"/>
      </w:r>
      <w:r>
        <w:instrText xml:space="preserve"> REF Ref_PKCS11 \h </w:instrText>
      </w:r>
      <w:r>
        <w:fldChar w:fldCharType="separate"/>
      </w:r>
      <w:r w:rsidR="00282F6A">
        <w:rPr>
          <w:color w:val="000000"/>
          <w:lang w:val="en-GB"/>
        </w:rPr>
        <w:t>[PKCS11]</w:t>
      </w:r>
      <w:r>
        <w:fldChar w:fldCharType="end"/>
      </w:r>
      <w:r>
        <w:rPr>
          <w:lang w:val="en-GB"/>
        </w:rPr>
        <w:t xml:space="preserve">. </w:t>
      </w:r>
    </w:p>
    <w:p w:rsidR="00070A5D" w:rsidRDefault="00A324AC">
      <w:pPr>
        <w:ind w:left="709"/>
      </w:pPr>
      <w:r>
        <w:rPr>
          <w:lang w:val="en-GB"/>
        </w:rPr>
        <w:t>2a.2. System logs the event “Log out from token failed” to the audit log.</w:t>
      </w:r>
    </w:p>
    <w:p w:rsidR="00070A5D" w:rsidRDefault="00A324AC">
      <w:pPr>
        <w:ind w:left="709"/>
        <w:rPr>
          <w:b/>
          <w:bCs/>
        </w:rPr>
      </w:pPr>
      <w:r>
        <w:t xml:space="preserve">2a.3. Use case terminates. </w:t>
      </w:r>
    </w:p>
    <w:p w:rsidR="00070A5D" w:rsidRDefault="00A324AC">
      <w:r>
        <w:rPr>
          <w:b/>
          <w:bCs/>
        </w:rPr>
        <w:t>Related information</w:t>
      </w:r>
      <w:r>
        <w:t>:</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numPr>
          <w:ilvl w:val="0"/>
          <w:numId w:val="4"/>
        </w:numPr>
        <w:tabs>
          <w:tab w:val="left" w:pos="0"/>
        </w:tabs>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pStyle w:val="Heading2"/>
        <w:tabs>
          <w:tab w:val="left" w:pos="0"/>
        </w:tabs>
      </w:pPr>
      <w:bookmarkStart w:id="77" w:name="__RefHeading___Toc9551_2105450228"/>
      <w:bookmarkStart w:id="78" w:name="_Toc438048502"/>
      <w:bookmarkEnd w:id="77"/>
      <w:r>
        <w:t>UC SS_28: Generate a Key</w:t>
      </w:r>
      <w:bookmarkEnd w:id="78"/>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xml:space="preserve">: SS administrator generates a key on a security token. </w:t>
      </w:r>
    </w:p>
    <w:p w:rsidR="00070A5D" w:rsidRDefault="00A324AC">
      <w:pPr>
        <w:rPr>
          <w:b/>
          <w:bCs/>
        </w:rPr>
      </w:pPr>
      <w:r>
        <w:rPr>
          <w:b/>
          <w:bCs/>
        </w:rPr>
        <w:t>Preconditions</w:t>
      </w:r>
      <w:r>
        <w:t>: The token is in logged in state.</w:t>
      </w:r>
    </w:p>
    <w:p w:rsidR="00070A5D" w:rsidRDefault="00A324AC">
      <w:pPr>
        <w:rPr>
          <w:b/>
          <w:bCs/>
        </w:rPr>
      </w:pPr>
      <w:proofErr w:type="spellStart"/>
      <w:r>
        <w:rPr>
          <w:b/>
          <w:bCs/>
        </w:rPr>
        <w:t>Postconditions</w:t>
      </w:r>
      <w:proofErr w:type="spellEnd"/>
      <w:r>
        <w:t>: -</w:t>
      </w:r>
    </w:p>
    <w:p w:rsidR="00070A5D" w:rsidRDefault="00A324AC">
      <w:pPr>
        <w:rPr>
          <w:b/>
          <w:bCs/>
        </w:rPr>
      </w:pPr>
      <w:r>
        <w:rPr>
          <w:b/>
          <w:bCs/>
        </w:rPr>
        <w:t>Trigger</w:t>
      </w:r>
      <w:r>
        <w:t>: SS administrator wants to generate a key on a security token.</w:t>
      </w:r>
    </w:p>
    <w:p w:rsidR="00070A5D" w:rsidRDefault="00A324AC">
      <w:r>
        <w:rPr>
          <w:b/>
          <w:bCs/>
        </w:rPr>
        <w:t>Main Success Scenario</w:t>
      </w:r>
      <w:r>
        <w:t>:</w:t>
      </w:r>
    </w:p>
    <w:p w:rsidR="00070A5D" w:rsidRDefault="00A324AC">
      <w:pPr>
        <w:numPr>
          <w:ilvl w:val="0"/>
          <w:numId w:val="36"/>
        </w:numPr>
        <w:tabs>
          <w:tab w:val="left" w:pos="0"/>
        </w:tabs>
      </w:pPr>
      <w:r>
        <w:t>SS administrator selects to generate a key on a security token.</w:t>
      </w:r>
    </w:p>
    <w:p w:rsidR="00070A5D" w:rsidRDefault="00A324AC">
      <w:pPr>
        <w:numPr>
          <w:ilvl w:val="0"/>
          <w:numId w:val="36"/>
        </w:numPr>
        <w:tabs>
          <w:tab w:val="left" w:pos="0"/>
        </w:tabs>
        <w:rPr>
          <w:color w:val="000000"/>
          <w:lang w:val="en-GB"/>
        </w:rPr>
      </w:pPr>
      <w:r>
        <w:t>System prompts for the label of the key.</w:t>
      </w:r>
    </w:p>
    <w:p w:rsidR="00070A5D" w:rsidRDefault="00A324AC">
      <w:pPr>
        <w:numPr>
          <w:ilvl w:val="0"/>
          <w:numId w:val="36"/>
        </w:numPr>
        <w:tabs>
          <w:tab w:val="left" w:pos="0"/>
        </w:tabs>
        <w:rPr>
          <w:color w:val="000000"/>
          <w:lang w:val="en-GB"/>
        </w:rPr>
      </w:pPr>
      <w:r>
        <w:rPr>
          <w:color w:val="000000"/>
          <w:lang w:val="en-GB"/>
        </w:rPr>
        <w:t xml:space="preserve">SS administrator inserts the label value (not required, may be left blank). </w:t>
      </w:r>
    </w:p>
    <w:p w:rsidR="00070A5D" w:rsidRDefault="00A324AC">
      <w:pPr>
        <w:numPr>
          <w:ilvl w:val="0"/>
          <w:numId w:val="36"/>
        </w:numPr>
        <w:tabs>
          <w:tab w:val="left" w:pos="0"/>
        </w:tabs>
        <w:rPr>
          <w:color w:val="000000"/>
          <w:lang w:val="en-GB"/>
        </w:rPr>
      </w:pPr>
      <w:r>
        <w:rPr>
          <w:color w:val="000000"/>
          <w:lang w:val="en-GB"/>
        </w:rPr>
        <w:t xml:space="preserve">System parses the user input: </w:t>
      </w:r>
      <w:r>
        <w:rPr>
          <w:color w:val="000000"/>
          <w:lang w:val="en-GB"/>
        </w:rPr>
        <w:fldChar w:fldCharType="begin"/>
      </w:r>
      <w:r>
        <w:rPr>
          <w:color w:val="000000"/>
          <w:lang w:val="en-GB"/>
        </w:rPr>
        <w:instrText xml:space="preserve"> REF __RefHeading___Toc9567_2105450228 \r \h </w:instrText>
      </w:r>
      <w:r>
        <w:rPr>
          <w:color w:val="000000"/>
          <w:lang w:val="en-GB"/>
        </w:rPr>
      </w:r>
      <w:r>
        <w:rPr>
          <w:color w:val="000000"/>
          <w:lang w:val="en-GB"/>
        </w:rPr>
        <w:fldChar w:fldCharType="separate"/>
      </w:r>
      <w:r w:rsidR="00282F6A">
        <w:rPr>
          <w:color w:val="000000"/>
          <w:lang w:val="en-GB"/>
        </w:rPr>
        <w:t>3.42</w:t>
      </w:r>
      <w:r>
        <w:rPr>
          <w:color w:val="000000"/>
          <w:lang w:val="en-GB"/>
        </w:rPr>
        <w:fldChar w:fldCharType="end"/>
      </w:r>
      <w:r w:rsidR="00F12504">
        <w:rPr>
          <w:color w:val="000000"/>
          <w:lang w:val="en-GB"/>
        </w:rPr>
        <w:t>.</w:t>
      </w:r>
      <w:r>
        <w:rPr>
          <w:color w:val="000000"/>
          <w:lang w:val="en-GB"/>
        </w:rPr>
        <w:t xml:space="preserve"> </w:t>
      </w:r>
    </w:p>
    <w:p w:rsidR="00070A5D" w:rsidRDefault="00A324AC">
      <w:pPr>
        <w:numPr>
          <w:ilvl w:val="0"/>
          <w:numId w:val="36"/>
        </w:numPr>
        <w:tabs>
          <w:tab w:val="left" w:pos="0"/>
        </w:tabs>
        <w:rPr>
          <w:color w:val="000000"/>
        </w:rPr>
      </w:pPr>
      <w:r>
        <w:rPr>
          <w:color w:val="000000"/>
          <w:lang w:val="en-GB"/>
        </w:rPr>
        <w:t>System generates a key with the inserted label on the token.</w:t>
      </w:r>
    </w:p>
    <w:p w:rsidR="00070A5D" w:rsidRDefault="00A324AC" w:rsidP="00F12504">
      <w:pPr>
        <w:numPr>
          <w:ilvl w:val="0"/>
          <w:numId w:val="36"/>
        </w:numPr>
        <w:tabs>
          <w:tab w:val="left" w:pos="0"/>
        </w:tabs>
        <w:rPr>
          <w:b/>
          <w:bCs/>
          <w:highlight w:val="white"/>
        </w:rPr>
      </w:pPr>
      <w:r>
        <w:rPr>
          <w:color w:val="000000"/>
        </w:rPr>
        <w:t>System logs the event “Generate key” to the audit log.</w:t>
      </w:r>
    </w:p>
    <w:p w:rsidR="00070A5D" w:rsidRDefault="00A324AC">
      <w:pPr>
        <w:rPr>
          <w:highlight w:val="white"/>
        </w:rPr>
      </w:pPr>
      <w:r>
        <w:rPr>
          <w:b/>
          <w:bCs/>
          <w:highlight w:val="white"/>
        </w:rPr>
        <w:t>Extensions</w:t>
      </w:r>
      <w:r>
        <w:rPr>
          <w:highlight w:val="white"/>
        </w:rPr>
        <w:t xml:space="preserve">: </w:t>
      </w:r>
    </w:p>
    <w:p w:rsidR="00070A5D" w:rsidRDefault="00A324AC">
      <w:pPr>
        <w:tabs>
          <w:tab w:val="left" w:pos="0"/>
        </w:tabs>
        <w:rPr>
          <w:highlight w:val="white"/>
        </w:rPr>
      </w:pPr>
      <w:r>
        <w:rPr>
          <w:highlight w:val="white"/>
        </w:rPr>
        <w:t>3a. SS administrator cancels the key generation. Use case terminates.</w:t>
      </w:r>
    </w:p>
    <w:p w:rsidR="00070A5D" w:rsidRDefault="00A324AC">
      <w:pPr>
        <w:tabs>
          <w:tab w:val="left" w:pos="0"/>
        </w:tabs>
      </w:pPr>
      <w:r>
        <w:rPr>
          <w:highlight w:val="white"/>
        </w:rPr>
        <w:t xml:space="preserve">4a. </w:t>
      </w:r>
      <w:proofErr w:type="gramStart"/>
      <w:r>
        <w:rPr>
          <w:highlight w:val="white"/>
        </w:rPr>
        <w:t>The</w:t>
      </w:r>
      <w:proofErr w:type="gramEnd"/>
      <w:r>
        <w:rPr>
          <w:highlight w:val="white"/>
        </w:rPr>
        <w:t xml:space="preserve"> process of parsing the user input terminated with an error message.</w:t>
      </w:r>
    </w:p>
    <w:p w:rsidR="00070A5D" w:rsidRDefault="00A324AC">
      <w:pPr>
        <w:tabs>
          <w:tab w:val="left" w:pos="0"/>
        </w:tabs>
        <w:ind w:left="709"/>
      </w:pPr>
      <w:r>
        <w:t>4a.1. System displays the termination message from the parsing process.</w:t>
      </w:r>
    </w:p>
    <w:p w:rsidR="00070A5D" w:rsidRDefault="00A324AC">
      <w:pPr>
        <w:tabs>
          <w:tab w:val="left" w:pos="100"/>
        </w:tabs>
        <w:ind w:left="720"/>
      </w:pPr>
      <w:r>
        <w:t>4a.2. System logs the event “</w:t>
      </w:r>
      <w:r>
        <w:rPr>
          <w:lang w:val="en-GB"/>
        </w:rPr>
        <w:t>Generate</w:t>
      </w:r>
      <w:r>
        <w:rPr>
          <w:color w:val="000000"/>
        </w:rPr>
        <w:t xml:space="preserve"> key failed</w:t>
      </w:r>
      <w:r>
        <w:t>” to the audit log.</w:t>
      </w:r>
    </w:p>
    <w:p w:rsidR="00070A5D" w:rsidRDefault="00A324AC">
      <w:pPr>
        <w:tabs>
          <w:tab w:val="left" w:pos="100"/>
        </w:tabs>
        <w:ind w:left="709"/>
        <w:rPr>
          <w:highlight w:val="white"/>
        </w:rPr>
      </w:pPr>
      <w:r>
        <w:t>4a.3. SS administrator selects to reinsert the label. Use case continues form step 2.</w:t>
      </w:r>
    </w:p>
    <w:p w:rsidR="00070A5D" w:rsidRDefault="00A324AC">
      <w:pPr>
        <w:tabs>
          <w:tab w:val="left" w:pos="100"/>
        </w:tabs>
        <w:ind w:left="1260"/>
        <w:rPr>
          <w:lang w:val="en-GB"/>
        </w:rPr>
      </w:pPr>
      <w:r>
        <w:rPr>
          <w:highlight w:val="white"/>
        </w:rPr>
        <w:t>4a.3a. SS administrator selects to terminate the use case.</w:t>
      </w:r>
    </w:p>
    <w:p w:rsidR="00070A5D" w:rsidRDefault="00A324AC">
      <w:pPr>
        <w:rPr>
          <w:lang w:val="en-GB"/>
        </w:rPr>
      </w:pPr>
      <w:r>
        <w:rPr>
          <w:lang w:val="en-GB"/>
        </w:rPr>
        <w:t xml:space="preserve">5a. </w:t>
      </w:r>
      <w:proofErr w:type="gramStart"/>
      <w:r>
        <w:rPr>
          <w:lang w:val="en-GB"/>
        </w:rPr>
        <w:t>The</w:t>
      </w:r>
      <w:proofErr w:type="gramEnd"/>
      <w:r>
        <w:rPr>
          <w:lang w:val="en-GB"/>
        </w:rPr>
        <w:t xml:space="preserve"> generation of the key failed (e.g., token is inaccessible). </w:t>
      </w:r>
    </w:p>
    <w:p w:rsidR="00070A5D" w:rsidRDefault="00A324AC">
      <w:pPr>
        <w:ind w:left="709"/>
        <w:rPr>
          <w:lang w:val="en-GB"/>
        </w:rPr>
      </w:pPr>
      <w:r>
        <w:rPr>
          <w:lang w:val="en-GB"/>
        </w:rPr>
        <w:t>3a.1. System displays the error message describing the encountered error.</w:t>
      </w:r>
      <w:r>
        <w:t xml:space="preserve"> If the key generation failed on a hardware token, then the error message is an error code from the PKCS #11 cryptographic token interface (see </w:t>
      </w:r>
      <w:r>
        <w:fldChar w:fldCharType="begin"/>
      </w:r>
      <w:r>
        <w:instrText xml:space="preserve"> REF Ref_PKCS11 \h </w:instrText>
      </w:r>
      <w:r>
        <w:fldChar w:fldCharType="separate"/>
      </w:r>
      <w:r w:rsidR="00282F6A">
        <w:rPr>
          <w:color w:val="000000"/>
          <w:lang w:val="en-GB"/>
        </w:rPr>
        <w:t>[PKCS11]</w:t>
      </w:r>
      <w:r>
        <w:fldChar w:fldCharType="end"/>
      </w:r>
      <w:r>
        <w:t>)</w:t>
      </w:r>
      <w:r>
        <w:rPr>
          <w:lang w:val="en-GB"/>
        </w:rPr>
        <w:t xml:space="preserve">. </w:t>
      </w:r>
    </w:p>
    <w:p w:rsidR="00070A5D" w:rsidRDefault="00A324AC">
      <w:pPr>
        <w:ind w:left="709"/>
        <w:rPr>
          <w:lang w:val="en-GB"/>
        </w:rPr>
      </w:pPr>
      <w:r>
        <w:rPr>
          <w:lang w:val="en-GB"/>
        </w:rPr>
        <w:t>3a.2. System logs the event “Generate</w:t>
      </w:r>
      <w:r>
        <w:rPr>
          <w:color w:val="000000"/>
        </w:rPr>
        <w:t xml:space="preserve"> key failed</w:t>
      </w:r>
      <w:r>
        <w:rPr>
          <w:lang w:val="en-GB"/>
        </w:rPr>
        <w:t>” to the audit log.</w:t>
      </w:r>
    </w:p>
    <w:p w:rsidR="00070A5D" w:rsidRDefault="00A324AC">
      <w:pPr>
        <w:ind w:left="709"/>
        <w:rPr>
          <w:b/>
          <w:bCs/>
        </w:rPr>
      </w:pPr>
      <w:r>
        <w:rPr>
          <w:lang w:val="en-GB"/>
        </w:rPr>
        <w:t>3a.3. Use case terminates.</w:t>
      </w:r>
    </w:p>
    <w:p w:rsidR="00070A5D" w:rsidRDefault="00A324AC">
      <w:r>
        <w:rPr>
          <w:b/>
          <w:bCs/>
        </w:rPr>
        <w:t>Related information</w:t>
      </w:r>
      <w:r>
        <w:t>:</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pStyle w:val="Heading2"/>
        <w:tabs>
          <w:tab w:val="left" w:pos="0"/>
        </w:tabs>
      </w:pPr>
      <w:bookmarkStart w:id="79" w:name="__RefHeading___Toc9553_2105450228"/>
      <w:bookmarkStart w:id="80" w:name="_Toc438048503"/>
      <w:bookmarkEnd w:id="79"/>
      <w:r>
        <w:t>UC SS_29: Generate a Certificate Signing Request for a Key</w:t>
      </w:r>
      <w:bookmarkEnd w:id="80"/>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Actors</w:t>
      </w:r>
      <w:r>
        <w:t xml:space="preserve">: </w:t>
      </w:r>
      <w:r>
        <w:rPr>
          <w:lang w:val="en-GB"/>
        </w:rPr>
        <w:t>SS administrator</w:t>
      </w:r>
    </w:p>
    <w:p w:rsidR="00070A5D" w:rsidRDefault="00A324AC">
      <w:pPr>
        <w:rPr>
          <w:b/>
          <w:bCs/>
        </w:rPr>
      </w:pPr>
      <w:r>
        <w:rPr>
          <w:b/>
          <w:bCs/>
        </w:rPr>
        <w:t>Brief Description</w:t>
      </w:r>
      <w:r>
        <w:t xml:space="preserve">: SS administrator generates a certificate signing request for a key and saves the request file to the local file system. The token, key (if not already saved to the system configuration) and a notice about the certificate signing request is saved to the system configuration. </w:t>
      </w:r>
    </w:p>
    <w:p w:rsidR="00070A5D" w:rsidRDefault="00A324AC">
      <w:pPr>
        <w:rPr>
          <w:b/>
          <w:bCs/>
        </w:rPr>
      </w:pPr>
      <w:r>
        <w:rPr>
          <w:b/>
          <w:bCs/>
        </w:rPr>
        <w:t>Preconditions</w:t>
      </w:r>
      <w:r>
        <w:t>: The key is accessible for the system. The token holding the key is in logged in state.</w:t>
      </w:r>
    </w:p>
    <w:p w:rsidR="00070A5D" w:rsidRDefault="00A324AC">
      <w:pPr>
        <w:rPr>
          <w:b/>
          <w:bCs/>
        </w:rPr>
      </w:pPr>
      <w:proofErr w:type="spellStart"/>
      <w:r>
        <w:rPr>
          <w:b/>
          <w:bCs/>
        </w:rPr>
        <w:t>Postconditions</w:t>
      </w:r>
      <w:proofErr w:type="spellEnd"/>
      <w:r>
        <w:t>: -</w:t>
      </w:r>
    </w:p>
    <w:p w:rsidR="00070A5D" w:rsidRDefault="00A324AC">
      <w:pPr>
        <w:rPr>
          <w:b/>
          <w:bCs/>
        </w:rPr>
      </w:pPr>
      <w:r>
        <w:rPr>
          <w:b/>
          <w:bCs/>
        </w:rPr>
        <w:t>Trigger</w:t>
      </w:r>
      <w:r>
        <w:t>: SS administrator wants to generate a certificate signing request.</w:t>
      </w:r>
    </w:p>
    <w:p w:rsidR="00070A5D" w:rsidRDefault="00A324AC">
      <w:r>
        <w:rPr>
          <w:b/>
          <w:bCs/>
        </w:rPr>
        <w:t>Main Success Scenario</w:t>
      </w:r>
      <w:r>
        <w:t>:</w:t>
      </w:r>
    </w:p>
    <w:p w:rsidR="00070A5D" w:rsidRDefault="00A324AC">
      <w:pPr>
        <w:numPr>
          <w:ilvl w:val="0"/>
          <w:numId w:val="37"/>
        </w:numPr>
        <w:tabs>
          <w:tab w:val="left" w:pos="0"/>
        </w:tabs>
      </w:pPr>
      <w:r>
        <w:t>SS administrator selects to generate a certificate signing request for a key.</w:t>
      </w:r>
    </w:p>
    <w:p w:rsidR="00070A5D" w:rsidRDefault="00A324AC">
      <w:pPr>
        <w:numPr>
          <w:ilvl w:val="0"/>
          <w:numId w:val="37"/>
        </w:numPr>
        <w:tabs>
          <w:tab w:val="left" w:pos="0"/>
        </w:tabs>
      </w:pPr>
      <w:r>
        <w:t>SS administrator</w:t>
      </w:r>
    </w:p>
    <w:p w:rsidR="00070A5D" w:rsidRDefault="00A324AC">
      <w:pPr>
        <w:numPr>
          <w:ilvl w:val="1"/>
          <w:numId w:val="4"/>
        </w:numPr>
        <w:tabs>
          <w:tab w:val="left" w:pos="0"/>
        </w:tabs>
      </w:pPr>
      <w:r>
        <w:t xml:space="preserve">selects the intended usage of the certificate (signing or authentication) if the usage of the key the CSR is generated for has not been assigned before, </w:t>
      </w:r>
    </w:p>
    <w:p w:rsidR="00070A5D" w:rsidRDefault="00A324AC">
      <w:pPr>
        <w:numPr>
          <w:ilvl w:val="1"/>
          <w:numId w:val="4"/>
        </w:numPr>
        <w:tabs>
          <w:tab w:val="left" w:pos="0"/>
        </w:tabs>
      </w:pPr>
      <w:r>
        <w:t xml:space="preserve">selects the security server client the certificate will be issued for (only for signing </w:t>
      </w:r>
      <w:r>
        <w:rPr>
          <w:highlight w:val="white"/>
        </w:rPr>
        <w:t>certificates) from the list of this security server's clients,</w:t>
      </w:r>
    </w:p>
    <w:p w:rsidR="00070A5D" w:rsidRDefault="00A324AC">
      <w:pPr>
        <w:numPr>
          <w:ilvl w:val="1"/>
          <w:numId w:val="4"/>
        </w:numPr>
        <w:tabs>
          <w:tab w:val="left" w:pos="0"/>
        </w:tabs>
      </w:pPr>
      <w:r>
        <w:t>selects the certification service from the list of approved certification services that will issue the certificate and</w:t>
      </w:r>
    </w:p>
    <w:p w:rsidR="00070A5D" w:rsidRDefault="00A324AC">
      <w:pPr>
        <w:numPr>
          <w:ilvl w:val="1"/>
          <w:numId w:val="4"/>
        </w:numPr>
        <w:tabs>
          <w:tab w:val="left" w:pos="0"/>
        </w:tabs>
      </w:pPr>
      <w:proofErr w:type="gramStart"/>
      <w:r>
        <w:t>selects</w:t>
      </w:r>
      <w:proofErr w:type="gramEnd"/>
      <w:r>
        <w:t xml:space="preserve"> the format of the certificate signing request (PEM or DER).</w:t>
      </w:r>
    </w:p>
    <w:p w:rsidR="00070A5D" w:rsidRDefault="00A324AC">
      <w:pPr>
        <w:numPr>
          <w:ilvl w:val="0"/>
          <w:numId w:val="37"/>
        </w:numPr>
        <w:tabs>
          <w:tab w:val="left" w:pos="0"/>
        </w:tabs>
      </w:pPr>
      <w:r>
        <w:t>System uses the certificate profile info class described for the selected CA to display the subject distinguished name fields of the CSR, prefilling the values available for the system.</w:t>
      </w:r>
    </w:p>
    <w:p w:rsidR="00070A5D" w:rsidRDefault="00A324AC">
      <w:pPr>
        <w:numPr>
          <w:ilvl w:val="0"/>
          <w:numId w:val="37"/>
        </w:numPr>
        <w:tabs>
          <w:tab w:val="left" w:pos="0"/>
        </w:tabs>
      </w:pPr>
      <w:r>
        <w:t>User inserts the values of the subject distinguished name that were not prefilled by the system.</w:t>
      </w:r>
    </w:p>
    <w:p w:rsidR="00070A5D" w:rsidRDefault="00A324AC">
      <w:pPr>
        <w:numPr>
          <w:ilvl w:val="0"/>
          <w:numId w:val="37"/>
        </w:numPr>
        <w:tabs>
          <w:tab w:val="left" w:pos="0"/>
        </w:tabs>
      </w:pPr>
      <w:r>
        <w:t xml:space="preserve">System parses the user input: </w:t>
      </w:r>
      <w:r>
        <w:fldChar w:fldCharType="begin"/>
      </w:r>
      <w:r>
        <w:instrText xml:space="preserve"> REF __RefHeading___Toc9567_2105450228 \r \h </w:instrText>
      </w:r>
      <w:r>
        <w:fldChar w:fldCharType="separate"/>
      </w:r>
      <w:r w:rsidR="00282F6A">
        <w:t>3.42</w:t>
      </w:r>
      <w:r>
        <w:fldChar w:fldCharType="end"/>
      </w:r>
      <w:r>
        <w:t>.</w:t>
      </w:r>
    </w:p>
    <w:p w:rsidR="00070A5D" w:rsidRDefault="00A324AC">
      <w:pPr>
        <w:numPr>
          <w:ilvl w:val="0"/>
          <w:numId w:val="37"/>
        </w:numPr>
        <w:tabs>
          <w:tab w:val="left" w:pos="0"/>
        </w:tabs>
      </w:pPr>
      <w:r>
        <w:t xml:space="preserve">System generates the certificate signing request and prompts the request file for downloading. </w:t>
      </w:r>
    </w:p>
    <w:p w:rsidR="00070A5D" w:rsidRDefault="00A324AC">
      <w:pPr>
        <w:numPr>
          <w:ilvl w:val="0"/>
          <w:numId w:val="37"/>
        </w:numPr>
        <w:tabs>
          <w:tab w:val="left" w:pos="0"/>
        </w:tabs>
      </w:pPr>
      <w:r>
        <w:t>System verifies, that information of the token holding the key the CSR was generated for has not been previously saved to the system configuration and saves the token information.</w:t>
      </w:r>
    </w:p>
    <w:p w:rsidR="00070A5D" w:rsidRDefault="00A324AC">
      <w:pPr>
        <w:numPr>
          <w:ilvl w:val="0"/>
          <w:numId w:val="37"/>
        </w:numPr>
        <w:tabs>
          <w:tab w:val="left" w:pos="0"/>
        </w:tabs>
      </w:pPr>
      <w:r>
        <w:t>System verifies, that the key the CSR was generated for has not been previously saved to the system configuration and saves the key information, assigning the key usage according to the certificate usage selected for the generated CSR.</w:t>
      </w:r>
    </w:p>
    <w:p w:rsidR="00070A5D" w:rsidRDefault="00A324AC">
      <w:pPr>
        <w:numPr>
          <w:ilvl w:val="0"/>
          <w:numId w:val="37"/>
        </w:numPr>
        <w:tabs>
          <w:tab w:val="left" w:pos="0"/>
        </w:tabs>
        <w:rPr>
          <w:color w:val="000000"/>
        </w:rPr>
      </w:pPr>
      <w:r>
        <w:t>System saves a notice about the generated CSR to the system configuration.</w:t>
      </w:r>
    </w:p>
    <w:p w:rsidR="00070A5D" w:rsidRDefault="00A324AC" w:rsidP="00F12504">
      <w:pPr>
        <w:numPr>
          <w:ilvl w:val="0"/>
          <w:numId w:val="37"/>
        </w:numPr>
        <w:tabs>
          <w:tab w:val="left" w:pos="0"/>
        </w:tabs>
        <w:rPr>
          <w:color w:val="000000"/>
        </w:rPr>
      </w:pPr>
      <w:r>
        <w:rPr>
          <w:color w:val="000000"/>
        </w:rPr>
        <w:t>System logs the event “Generate CSR” to the audit log.</w:t>
      </w:r>
    </w:p>
    <w:p w:rsidR="00070A5D" w:rsidRDefault="00A324AC" w:rsidP="00F12504">
      <w:pPr>
        <w:numPr>
          <w:ilvl w:val="0"/>
          <w:numId w:val="37"/>
        </w:numPr>
        <w:tabs>
          <w:tab w:val="left" w:pos="0"/>
        </w:tabs>
        <w:rPr>
          <w:b/>
          <w:bCs/>
        </w:rPr>
      </w:pPr>
      <w:r>
        <w:rPr>
          <w:color w:val="000000"/>
        </w:rPr>
        <w:t>SS administrator saves the CSR file to the local file system.</w:t>
      </w:r>
    </w:p>
    <w:p w:rsidR="00070A5D" w:rsidRDefault="00A324AC">
      <w:pPr>
        <w:rPr>
          <w:highlight w:val="white"/>
        </w:rPr>
      </w:pPr>
      <w:r>
        <w:rPr>
          <w:b/>
          <w:bCs/>
        </w:rPr>
        <w:t>Extensions</w:t>
      </w:r>
      <w:r>
        <w:t>:</w:t>
      </w:r>
    </w:p>
    <w:p w:rsidR="00070A5D" w:rsidRDefault="00A324AC">
      <w:pPr>
        <w:tabs>
          <w:tab w:val="left" w:pos="0"/>
        </w:tabs>
        <w:rPr>
          <w:highlight w:val="white"/>
        </w:rPr>
      </w:pPr>
      <w:r>
        <w:rPr>
          <w:highlight w:val="white"/>
        </w:rPr>
        <w:t xml:space="preserve">4a. </w:t>
      </w:r>
      <w:proofErr w:type="gramStart"/>
      <w:r>
        <w:rPr>
          <w:highlight w:val="white"/>
        </w:rPr>
        <w:t>All</w:t>
      </w:r>
      <w:proofErr w:type="gramEnd"/>
      <w:r>
        <w:rPr>
          <w:highlight w:val="white"/>
        </w:rPr>
        <w:t xml:space="preserve"> the required fields of the distinguished name are prefilled by the system. Use case continues from step 6.</w:t>
      </w:r>
    </w:p>
    <w:p w:rsidR="00070A5D" w:rsidRDefault="00A324AC">
      <w:pPr>
        <w:tabs>
          <w:tab w:val="left" w:pos="0"/>
        </w:tabs>
        <w:rPr>
          <w:highlight w:val="white"/>
        </w:rPr>
      </w:pPr>
      <w:r>
        <w:rPr>
          <w:highlight w:val="white"/>
        </w:rPr>
        <w:t>4b. SS administrator cancels the generation of the CSR. Use case terminates.</w:t>
      </w:r>
    </w:p>
    <w:p w:rsidR="00070A5D" w:rsidRDefault="00A324AC">
      <w:pPr>
        <w:tabs>
          <w:tab w:val="left" w:pos="0"/>
        </w:tabs>
      </w:pPr>
      <w:r>
        <w:rPr>
          <w:highlight w:val="white"/>
        </w:rPr>
        <w:t xml:space="preserve">5a. </w:t>
      </w:r>
      <w:proofErr w:type="gramStart"/>
      <w:r>
        <w:rPr>
          <w:highlight w:val="white"/>
        </w:rPr>
        <w:t>The</w:t>
      </w:r>
      <w:proofErr w:type="gramEnd"/>
      <w:r>
        <w:rPr>
          <w:highlight w:val="white"/>
        </w:rPr>
        <w:t xml:space="preserve"> process of parsing the user input terminated with an error message.</w:t>
      </w:r>
    </w:p>
    <w:p w:rsidR="00070A5D" w:rsidRDefault="00A324AC">
      <w:pPr>
        <w:tabs>
          <w:tab w:val="left" w:pos="0"/>
        </w:tabs>
        <w:ind w:left="709"/>
      </w:pPr>
      <w:r>
        <w:t>5a.1. System displays the termination message from the parsing process.</w:t>
      </w:r>
    </w:p>
    <w:p w:rsidR="00070A5D" w:rsidRDefault="00A324AC">
      <w:pPr>
        <w:tabs>
          <w:tab w:val="left" w:pos="100"/>
        </w:tabs>
        <w:ind w:left="720"/>
      </w:pPr>
      <w:r>
        <w:t>5a.2. System logs the event “</w:t>
      </w:r>
      <w:r>
        <w:rPr>
          <w:color w:val="000000"/>
          <w:highlight w:val="white"/>
        </w:rPr>
        <w:t>Generate CSR</w:t>
      </w:r>
      <w:r>
        <w:t xml:space="preserve"> failed” to the audit log.</w:t>
      </w:r>
    </w:p>
    <w:p w:rsidR="00070A5D" w:rsidRDefault="00A324AC">
      <w:pPr>
        <w:tabs>
          <w:tab w:val="left" w:pos="100"/>
        </w:tabs>
        <w:ind w:left="709"/>
      </w:pPr>
      <w:r>
        <w:t>5a.3. SS administrator selects to reinsert the distinguished name. Use case continues form step 5.</w:t>
      </w:r>
    </w:p>
    <w:p w:rsidR="00070A5D" w:rsidRDefault="00A324AC">
      <w:pPr>
        <w:tabs>
          <w:tab w:val="left" w:pos="100"/>
        </w:tabs>
        <w:ind w:left="1260"/>
        <w:rPr>
          <w:lang w:val="en-GB"/>
        </w:rPr>
      </w:pPr>
      <w:r>
        <w:t>5a.3a. SS administrator selects to terminate the use case.</w:t>
      </w:r>
    </w:p>
    <w:p w:rsidR="00070A5D" w:rsidRDefault="00A324AC">
      <w:pPr>
        <w:rPr>
          <w:lang w:val="en-GB"/>
        </w:rPr>
      </w:pPr>
      <w:r>
        <w:rPr>
          <w:lang w:val="en-GB"/>
        </w:rPr>
        <w:t xml:space="preserve">6a. </w:t>
      </w:r>
      <w:proofErr w:type="gramStart"/>
      <w:r>
        <w:rPr>
          <w:lang w:val="en-GB"/>
        </w:rPr>
        <w:t>The</w:t>
      </w:r>
      <w:proofErr w:type="gramEnd"/>
      <w:r>
        <w:rPr>
          <w:lang w:val="en-GB"/>
        </w:rPr>
        <w:t xml:space="preserve"> generation of the CSR failed (e.g., token is inaccessible). </w:t>
      </w:r>
    </w:p>
    <w:p w:rsidR="00070A5D" w:rsidRDefault="00A324AC">
      <w:pPr>
        <w:ind w:left="709"/>
        <w:rPr>
          <w:lang w:val="en-GB"/>
        </w:rPr>
      </w:pPr>
      <w:r>
        <w:rPr>
          <w:lang w:val="en-GB"/>
        </w:rPr>
        <w:t>6a.1. System displays the error message describing the encountered error.</w:t>
      </w:r>
      <w:r>
        <w:t xml:space="preserve"> If the key which the CSR was to be generated for is stored on a hardware token, then the error message might be an error code from the PKCS #11 cryptographic token interface (see </w:t>
      </w:r>
      <w:r>
        <w:fldChar w:fldCharType="begin"/>
      </w:r>
      <w:r>
        <w:instrText xml:space="preserve"> REF Ref_PKCS11 \h </w:instrText>
      </w:r>
      <w:r>
        <w:fldChar w:fldCharType="separate"/>
      </w:r>
      <w:r w:rsidR="00282F6A">
        <w:rPr>
          <w:color w:val="000000"/>
          <w:lang w:val="en-GB"/>
        </w:rPr>
        <w:t>[PKCS11]</w:t>
      </w:r>
      <w:r>
        <w:fldChar w:fldCharType="end"/>
      </w:r>
      <w:r>
        <w:t>)</w:t>
      </w:r>
      <w:r>
        <w:rPr>
          <w:lang w:val="en-GB"/>
        </w:rPr>
        <w:t>.</w:t>
      </w:r>
    </w:p>
    <w:p w:rsidR="00070A5D" w:rsidRDefault="00A324AC">
      <w:pPr>
        <w:ind w:left="709"/>
        <w:rPr>
          <w:lang w:val="en-GB"/>
        </w:rPr>
      </w:pPr>
      <w:r>
        <w:rPr>
          <w:lang w:val="en-GB"/>
        </w:rPr>
        <w:t>6a.2. System logs the event “</w:t>
      </w:r>
      <w:r>
        <w:rPr>
          <w:color w:val="000000"/>
          <w:highlight w:val="white"/>
        </w:rPr>
        <w:t>Generate CSR</w:t>
      </w:r>
      <w:r>
        <w:rPr>
          <w:color w:val="000000"/>
        </w:rPr>
        <w:t xml:space="preserve"> failed</w:t>
      </w:r>
      <w:r>
        <w:rPr>
          <w:lang w:val="en-GB"/>
        </w:rPr>
        <w:t>” to the audit log.</w:t>
      </w:r>
    </w:p>
    <w:p w:rsidR="00070A5D" w:rsidRDefault="00A324AC">
      <w:pPr>
        <w:tabs>
          <w:tab w:val="left" w:pos="100"/>
        </w:tabs>
        <w:ind w:left="709"/>
      </w:pPr>
      <w:r>
        <w:rPr>
          <w:lang w:val="en-GB"/>
        </w:rPr>
        <w:t>6a.3. Use case terminates.</w:t>
      </w:r>
    </w:p>
    <w:p w:rsidR="00070A5D" w:rsidRDefault="00A324AC">
      <w:pPr>
        <w:tabs>
          <w:tab w:val="left" w:pos="100"/>
        </w:tabs>
      </w:pPr>
      <w:r>
        <w:t xml:space="preserve">7a. </w:t>
      </w:r>
      <w:proofErr w:type="gramStart"/>
      <w:r>
        <w:t>The</w:t>
      </w:r>
      <w:proofErr w:type="gramEnd"/>
      <w:r>
        <w:t xml:space="preserve"> token information is already saved in the system configuration. Use case continues from step 8.</w:t>
      </w:r>
    </w:p>
    <w:p w:rsidR="00070A5D" w:rsidRDefault="00A324AC">
      <w:pPr>
        <w:tabs>
          <w:tab w:val="left" w:pos="100"/>
        </w:tabs>
        <w:rPr>
          <w:b/>
          <w:bCs/>
        </w:rPr>
      </w:pPr>
      <w:r>
        <w:t xml:space="preserve">8a. </w:t>
      </w:r>
      <w:proofErr w:type="gramStart"/>
      <w:r>
        <w:t>The</w:t>
      </w:r>
      <w:proofErr w:type="gramEnd"/>
      <w:r>
        <w:t xml:space="preserve"> key information is already saved in the system configuration. Use case continues from step 9.</w:t>
      </w:r>
    </w:p>
    <w:p w:rsidR="00070A5D" w:rsidRDefault="00A324AC">
      <w:r>
        <w:rPr>
          <w:b/>
          <w:bCs/>
        </w:rPr>
        <w:t>Related information:</w:t>
      </w:r>
      <w:r>
        <w:t xml:space="preserve"> </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numPr>
          <w:ilvl w:val="0"/>
          <w:numId w:val="4"/>
        </w:numPr>
        <w:tabs>
          <w:tab w:val="left" w:pos="0"/>
        </w:tabs>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numPr>
          <w:ilvl w:val="0"/>
          <w:numId w:val="4"/>
        </w:numPr>
        <w:tabs>
          <w:tab w:val="left" w:pos="0"/>
        </w:tabs>
      </w:pPr>
      <w:r>
        <w:t>The filename of the CSR is in the following format: &lt;usage&gt;_</w:t>
      </w:r>
      <w:proofErr w:type="spellStart"/>
      <w:r>
        <w:t>csr</w:t>
      </w:r>
      <w:proofErr w:type="spellEnd"/>
      <w:r>
        <w:t>_&lt;date&gt;_&lt;identifier&gt;.</w:t>
      </w:r>
      <w:proofErr w:type="spellStart"/>
      <w:r>
        <w:t>pem</w:t>
      </w:r>
      <w:proofErr w:type="spellEnd"/>
      <w:r>
        <w:t>/.der. For an authentication certificate signing request the identifier of the security server the CSR was generated for</w:t>
      </w:r>
      <w:r>
        <w:rPr>
          <w:color w:val="000000"/>
        </w:rPr>
        <w:t xml:space="preserve"> in the format </w:t>
      </w:r>
      <w:proofErr w:type="spellStart"/>
      <w:r>
        <w:rPr>
          <w:color w:val="000000"/>
        </w:rPr>
        <w:t>securityserver</w:t>
      </w:r>
      <w:proofErr w:type="spellEnd"/>
      <w:r>
        <w:rPr>
          <w:color w:val="000000"/>
        </w:rPr>
        <w:t>_&lt;</w:t>
      </w:r>
      <w:r>
        <w:rPr>
          <w:i/>
          <w:iCs/>
          <w:color w:val="000000"/>
        </w:rPr>
        <w:t>instance identifier&gt;_&lt;owner class&gt;_&lt;owner code&gt;_&lt;security server code&gt;</w:t>
      </w:r>
      <w:r>
        <w:t xml:space="preserve">; for a signing certificate signing request the identifier of the X-Road member the CSR was generated for </w:t>
      </w:r>
      <w:r>
        <w:rPr>
          <w:color w:val="000000"/>
        </w:rPr>
        <w:t>in the format member_&lt;</w:t>
      </w:r>
      <w:r>
        <w:rPr>
          <w:i/>
          <w:iCs/>
          <w:color w:val="000000"/>
        </w:rPr>
        <w:t>instance identifier&gt;_&lt;member class&gt;_&lt;member code&gt;</w:t>
      </w:r>
      <w:r>
        <w:t>.</w:t>
      </w:r>
    </w:p>
    <w:p w:rsidR="00070A5D" w:rsidRDefault="00A324AC">
      <w:pPr>
        <w:pStyle w:val="Heading2"/>
        <w:tabs>
          <w:tab w:val="left" w:pos="0"/>
        </w:tabs>
      </w:pPr>
      <w:bookmarkStart w:id="81" w:name="__RefHeading___Toc9555_2105450228"/>
      <w:bookmarkStart w:id="82" w:name="_Toc438048504"/>
      <w:bookmarkEnd w:id="81"/>
      <w:r>
        <w:t>UC SS_30: Import a Certificate from Local File System</w:t>
      </w:r>
      <w:bookmarkEnd w:id="82"/>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Actors</w:t>
      </w:r>
      <w:r>
        <w:t xml:space="preserve">: </w:t>
      </w:r>
      <w:r>
        <w:rPr>
          <w:lang w:val="en-GB"/>
        </w:rPr>
        <w:t>SS administrator</w:t>
      </w:r>
    </w:p>
    <w:p w:rsidR="00070A5D" w:rsidRDefault="00A324AC">
      <w:pPr>
        <w:rPr>
          <w:b/>
          <w:bCs/>
        </w:rPr>
      </w:pPr>
      <w:r>
        <w:rPr>
          <w:b/>
          <w:bCs/>
        </w:rPr>
        <w:t>Brief Description</w:t>
      </w:r>
      <w:r>
        <w:t>: SS administrator imports a certificate from the local file system.</w:t>
      </w:r>
    </w:p>
    <w:p w:rsidR="00070A5D" w:rsidRDefault="00A324AC">
      <w:pPr>
        <w:rPr>
          <w:b/>
          <w:bCs/>
        </w:rPr>
      </w:pPr>
      <w:r>
        <w:rPr>
          <w:b/>
          <w:bCs/>
        </w:rPr>
        <w:t>Preconditions</w:t>
      </w:r>
      <w:r>
        <w:t>: -</w:t>
      </w:r>
    </w:p>
    <w:p w:rsidR="00070A5D" w:rsidRDefault="00A324AC">
      <w:pPr>
        <w:rPr>
          <w:b/>
          <w:bCs/>
        </w:rPr>
      </w:pPr>
      <w:proofErr w:type="spellStart"/>
      <w:r>
        <w:rPr>
          <w:b/>
          <w:bCs/>
        </w:rPr>
        <w:t>Postconditions</w:t>
      </w:r>
      <w:proofErr w:type="spellEnd"/>
      <w:r>
        <w:t>: An audit log record for the event is created.</w:t>
      </w:r>
    </w:p>
    <w:p w:rsidR="00070A5D" w:rsidRDefault="00A324AC">
      <w:pPr>
        <w:rPr>
          <w:b/>
          <w:bCs/>
        </w:rPr>
      </w:pPr>
      <w:r>
        <w:rPr>
          <w:b/>
          <w:bCs/>
        </w:rPr>
        <w:t>Trigger</w:t>
      </w:r>
      <w:r>
        <w:t>: SS administrator wants to import a certificate from the local file system.</w:t>
      </w:r>
    </w:p>
    <w:p w:rsidR="00070A5D" w:rsidRDefault="00A324AC">
      <w:r>
        <w:rPr>
          <w:b/>
          <w:bCs/>
        </w:rPr>
        <w:t>Main Success Scenario</w:t>
      </w:r>
      <w:r>
        <w:t>:</w:t>
      </w:r>
    </w:p>
    <w:p w:rsidR="00070A5D" w:rsidRDefault="00A324AC">
      <w:pPr>
        <w:numPr>
          <w:ilvl w:val="0"/>
          <w:numId w:val="38"/>
        </w:numPr>
        <w:tabs>
          <w:tab w:val="left" w:pos="0"/>
        </w:tabs>
      </w:pPr>
      <w:r>
        <w:t>SS administrator selects to import a certificate file.</w:t>
      </w:r>
    </w:p>
    <w:p w:rsidR="00070A5D" w:rsidRDefault="00A324AC">
      <w:pPr>
        <w:numPr>
          <w:ilvl w:val="0"/>
          <w:numId w:val="38"/>
        </w:numPr>
        <w:tabs>
          <w:tab w:val="left" w:pos="0"/>
        </w:tabs>
      </w:pPr>
      <w:r>
        <w:t xml:space="preserve">SS administrator </w:t>
      </w:r>
      <w:r>
        <w:rPr>
          <w:highlight w:val="white"/>
        </w:rPr>
        <w:t>selects the file from the local file system.</w:t>
      </w:r>
    </w:p>
    <w:p w:rsidR="00070A5D" w:rsidRDefault="00A324AC">
      <w:pPr>
        <w:numPr>
          <w:ilvl w:val="0"/>
          <w:numId w:val="38"/>
        </w:numPr>
        <w:tabs>
          <w:tab w:val="left" w:pos="0"/>
        </w:tabs>
      </w:pPr>
      <w:r>
        <w:t>System verifies that the global configuration is not expired.</w:t>
      </w:r>
    </w:p>
    <w:p w:rsidR="00070A5D" w:rsidRDefault="00A324AC">
      <w:pPr>
        <w:numPr>
          <w:ilvl w:val="0"/>
          <w:numId w:val="38"/>
        </w:numPr>
        <w:tabs>
          <w:tab w:val="left" w:pos="0"/>
        </w:tabs>
      </w:pPr>
      <w:r>
        <w:t>System verifies that the file is in DER or PEM format.</w:t>
      </w:r>
    </w:p>
    <w:p w:rsidR="00070A5D" w:rsidRDefault="00A324AC">
      <w:pPr>
        <w:numPr>
          <w:ilvl w:val="0"/>
          <w:numId w:val="38"/>
        </w:numPr>
        <w:tabs>
          <w:tab w:val="left" w:pos="0"/>
        </w:tabs>
      </w:pPr>
      <w:r>
        <w:t>System verifies that the imported certificate is a signing certificate and uses the identifier decoder described for the certification service that issued the certificate to decode the X-Road identifier of the security server client the certificate was issued for.</w:t>
      </w:r>
    </w:p>
    <w:p w:rsidR="00070A5D" w:rsidRDefault="00A324AC">
      <w:pPr>
        <w:numPr>
          <w:ilvl w:val="0"/>
          <w:numId w:val="38"/>
        </w:numPr>
        <w:tabs>
          <w:tab w:val="left" w:pos="0"/>
        </w:tabs>
      </w:pPr>
      <w:r>
        <w:t>System verifies that the member, whom the certificate is issued to, is the owner of the security server or has a subsystem registered as a client of the security server.</w:t>
      </w:r>
    </w:p>
    <w:p w:rsidR="00070A5D" w:rsidRDefault="00A324AC">
      <w:pPr>
        <w:numPr>
          <w:ilvl w:val="0"/>
          <w:numId w:val="38"/>
        </w:numPr>
        <w:tabs>
          <w:tab w:val="left" w:pos="0"/>
        </w:tabs>
      </w:pPr>
      <w:r>
        <w:t>System verifies that the private key, associated with the public key in the certificate, is not deleted from token.</w:t>
      </w:r>
    </w:p>
    <w:p w:rsidR="00070A5D" w:rsidRDefault="00A324AC">
      <w:pPr>
        <w:numPr>
          <w:ilvl w:val="0"/>
          <w:numId w:val="38"/>
        </w:numPr>
        <w:tabs>
          <w:tab w:val="left" w:pos="0"/>
        </w:tabs>
      </w:pPr>
      <w:r>
        <w:t>System verifies that this certificate is not already saved in the system configuration.</w:t>
      </w:r>
    </w:p>
    <w:p w:rsidR="00070A5D" w:rsidRDefault="00A324AC">
      <w:pPr>
        <w:numPr>
          <w:ilvl w:val="0"/>
          <w:numId w:val="38"/>
        </w:numPr>
        <w:tabs>
          <w:tab w:val="left" w:pos="0"/>
        </w:tabs>
      </w:pPr>
      <w:r>
        <w:t>System verifies that certificate usage is in accordance with the key usage.</w:t>
      </w:r>
    </w:p>
    <w:p w:rsidR="00070A5D" w:rsidRDefault="00A324AC">
      <w:pPr>
        <w:numPr>
          <w:ilvl w:val="0"/>
          <w:numId w:val="38"/>
        </w:numPr>
        <w:tabs>
          <w:tab w:val="left" w:pos="0"/>
        </w:tabs>
      </w:pPr>
      <w:r>
        <w:t>System verifies that the certificate is issued by an approved certification service by confirming that the issuer is listed in the global configuration.</w:t>
      </w:r>
    </w:p>
    <w:p w:rsidR="00070A5D" w:rsidRDefault="00A324AC">
      <w:pPr>
        <w:numPr>
          <w:ilvl w:val="0"/>
          <w:numId w:val="38"/>
        </w:numPr>
        <w:tabs>
          <w:tab w:val="left" w:pos="0"/>
        </w:tabs>
      </w:pPr>
      <w:r>
        <w:t>System verifies that the certificate is not expired.</w:t>
      </w:r>
    </w:p>
    <w:p w:rsidR="00070A5D" w:rsidRDefault="00A324AC">
      <w:pPr>
        <w:numPr>
          <w:ilvl w:val="0"/>
          <w:numId w:val="38"/>
        </w:numPr>
        <w:tabs>
          <w:tab w:val="left" w:pos="0"/>
        </w:tabs>
      </w:pPr>
      <w:r>
        <w:t>System verifies that the usage of the key is defined and saves the certificate to the system configuration.</w:t>
      </w:r>
    </w:p>
    <w:p w:rsidR="00070A5D" w:rsidRDefault="00A324AC">
      <w:pPr>
        <w:numPr>
          <w:ilvl w:val="0"/>
          <w:numId w:val="38"/>
        </w:numPr>
        <w:tabs>
          <w:tab w:val="left" w:pos="0"/>
        </w:tabs>
      </w:pPr>
      <w:r>
        <w:t>System sets the registration state of the signing certificate to “registered”.</w:t>
      </w:r>
    </w:p>
    <w:p w:rsidR="00070A5D" w:rsidRDefault="00A324AC">
      <w:pPr>
        <w:numPr>
          <w:ilvl w:val="0"/>
          <w:numId w:val="38"/>
        </w:numPr>
        <w:tabs>
          <w:tab w:val="left" w:pos="0"/>
        </w:tabs>
      </w:pPr>
      <w:r>
        <w:t xml:space="preserve">System gets the OCSP response for the imported certificate (see UC MESS_15 </w:t>
      </w:r>
      <w:r>
        <w:fldChar w:fldCharType="begin"/>
      </w:r>
      <w:r>
        <w:instrText xml:space="preserve"> REF Ref_UC-MESS \h </w:instrText>
      </w:r>
      <w:r>
        <w:fldChar w:fldCharType="separate"/>
      </w:r>
      <w:r w:rsidR="00282F6A">
        <w:rPr>
          <w:color w:val="000000"/>
          <w:lang w:val="en-GB"/>
        </w:rPr>
        <w:t>[UC-MESS]</w:t>
      </w:r>
      <w:r>
        <w:fldChar w:fldCharType="end"/>
      </w:r>
      <w:r>
        <w:t xml:space="preserve"> for details).</w:t>
      </w:r>
    </w:p>
    <w:p w:rsidR="00070A5D" w:rsidRDefault="00A324AC">
      <w:pPr>
        <w:numPr>
          <w:ilvl w:val="0"/>
          <w:numId w:val="38"/>
        </w:numPr>
        <w:tabs>
          <w:tab w:val="left" w:pos="0"/>
        </w:tabs>
        <w:rPr>
          <w:color w:val="000000"/>
        </w:rPr>
      </w:pPr>
      <w:r>
        <w:t>System verifies that a certificate signing request notice corresponding to the imported certificate exists in the system configuration and deletes the certificate signing request information.</w:t>
      </w:r>
    </w:p>
    <w:p w:rsidR="00070A5D" w:rsidRDefault="00A324AC" w:rsidP="00F12504">
      <w:pPr>
        <w:numPr>
          <w:ilvl w:val="0"/>
          <w:numId w:val="38"/>
        </w:numPr>
        <w:tabs>
          <w:tab w:val="left" w:pos="0"/>
        </w:tabs>
        <w:rPr>
          <w:b/>
          <w:bCs/>
        </w:rPr>
      </w:pPr>
      <w:r>
        <w:rPr>
          <w:color w:val="000000"/>
        </w:rPr>
        <w:t>System logs the event “Import certificate from file” to the audit log.</w:t>
      </w:r>
    </w:p>
    <w:p w:rsidR="00070A5D" w:rsidRDefault="00A324AC">
      <w:r>
        <w:rPr>
          <w:b/>
          <w:bCs/>
        </w:rPr>
        <w:t>Extensions</w:t>
      </w:r>
      <w:r>
        <w:t>:</w:t>
      </w:r>
    </w:p>
    <w:p w:rsidR="00070A5D" w:rsidRDefault="00A324AC">
      <w:r>
        <w:t>3a. Global configuration is expired.</w:t>
      </w:r>
    </w:p>
    <w:p w:rsidR="00070A5D" w:rsidRDefault="00A324AC">
      <w:r>
        <w:tab/>
        <w:t>3a.1. System displays the error message “Global configuration is expired”.</w:t>
      </w:r>
    </w:p>
    <w:p w:rsidR="00070A5D" w:rsidRDefault="00A324AC">
      <w:pPr>
        <w:ind w:left="720"/>
      </w:pPr>
      <w:r>
        <w:t>3a.2. System logs the event “</w:t>
      </w:r>
      <w:r>
        <w:rPr>
          <w:color w:val="000000"/>
        </w:rPr>
        <w:t>Import certificate from file failed”</w:t>
      </w:r>
      <w:r>
        <w:t xml:space="preserve"> to the audit log.</w:t>
      </w:r>
    </w:p>
    <w:p w:rsidR="00070A5D" w:rsidRDefault="00A324AC">
      <w:r>
        <w:tab/>
        <w:t>3a.3. SS administrator selects to reselect the file. Use case continues from step 3.</w:t>
      </w:r>
    </w:p>
    <w:p w:rsidR="00070A5D" w:rsidRDefault="00A324AC">
      <w:r>
        <w:tab/>
      </w:r>
      <w:r>
        <w:tab/>
        <w:t xml:space="preserve">3a.3a. SS administrator selects to terminate the use case. </w:t>
      </w:r>
    </w:p>
    <w:p w:rsidR="00070A5D" w:rsidRDefault="00A324AC">
      <w:r>
        <w:t xml:space="preserve">4a. </w:t>
      </w:r>
      <w:proofErr w:type="gramStart"/>
      <w:r>
        <w:t>The</w:t>
      </w:r>
      <w:proofErr w:type="gramEnd"/>
      <w:r>
        <w:t xml:space="preserve"> file is not in valid format.</w:t>
      </w:r>
    </w:p>
    <w:p w:rsidR="00070A5D" w:rsidRDefault="00A324AC">
      <w:r>
        <w:tab/>
        <w:t xml:space="preserve">4a.1. System displays the error message “Failed to import certificate: Incorrect file </w:t>
      </w:r>
      <w:r>
        <w:tab/>
        <w:t>format. Only PEM and DER files allowed.</w:t>
      </w:r>
      <w:proofErr w:type="gramStart"/>
      <w:r>
        <w:t>”.</w:t>
      </w:r>
      <w:proofErr w:type="gramEnd"/>
    </w:p>
    <w:p w:rsidR="00070A5D" w:rsidRDefault="00A324AC">
      <w:pPr>
        <w:ind w:left="709"/>
      </w:pPr>
      <w:r>
        <w:t>4a.2. System logs the event “</w:t>
      </w:r>
      <w:r>
        <w:rPr>
          <w:color w:val="000000"/>
        </w:rPr>
        <w:t>Import certificate from file failed”</w:t>
      </w:r>
      <w:r>
        <w:t xml:space="preserve"> to the audit log.</w:t>
      </w:r>
    </w:p>
    <w:p w:rsidR="00070A5D" w:rsidRDefault="00A324AC">
      <w:pPr>
        <w:ind w:left="709"/>
      </w:pPr>
      <w:r>
        <w:t>4a.3. SS administrator selects to reselect the file. Use case continues from step 3.</w:t>
      </w:r>
    </w:p>
    <w:p w:rsidR="00070A5D" w:rsidRDefault="00A324AC">
      <w:r>
        <w:tab/>
      </w:r>
      <w:r>
        <w:tab/>
        <w:t xml:space="preserve">4a.3a. SS administrator selects to terminate the use case. </w:t>
      </w:r>
    </w:p>
    <w:p w:rsidR="00070A5D" w:rsidRDefault="00A324AC">
      <w:pPr>
        <w:rPr>
          <w:highlight w:val="white"/>
        </w:rPr>
      </w:pPr>
      <w:r>
        <w:t>5a. Identifier decoder encountered an error.</w:t>
      </w:r>
    </w:p>
    <w:p w:rsidR="00070A5D" w:rsidRDefault="00A324AC">
      <w:r>
        <w:rPr>
          <w:highlight w:val="white"/>
        </w:rPr>
        <w:tab/>
        <w:t>5a.1. System disp</w:t>
      </w:r>
      <w:r>
        <w:t>lays the error message describing the encountered error.</w:t>
      </w:r>
    </w:p>
    <w:p w:rsidR="00070A5D" w:rsidRDefault="00A324AC">
      <w:pPr>
        <w:ind w:left="709"/>
      </w:pPr>
      <w:r>
        <w:t>5a.2. System logs the event “</w:t>
      </w:r>
      <w:r>
        <w:rPr>
          <w:color w:val="000000"/>
        </w:rPr>
        <w:t>Import certificate from file failed”</w:t>
      </w:r>
      <w:r>
        <w:t xml:space="preserve"> to the audit log.</w:t>
      </w:r>
    </w:p>
    <w:p w:rsidR="00070A5D" w:rsidRDefault="00A324AC">
      <w:pPr>
        <w:ind w:left="709"/>
      </w:pPr>
      <w:r>
        <w:t>5a.3. SS administrator selects to reselect the file. Use case continues from step 3.</w:t>
      </w:r>
    </w:p>
    <w:p w:rsidR="00070A5D" w:rsidRDefault="00A324AC">
      <w:r>
        <w:tab/>
      </w:r>
      <w:r>
        <w:tab/>
        <w:t xml:space="preserve">5a.3a. SS administrator selects to terminate the use case. </w:t>
      </w:r>
    </w:p>
    <w:p w:rsidR="00070A5D" w:rsidRDefault="00A324AC">
      <w:r>
        <w:t xml:space="preserve">5b. </w:t>
      </w:r>
      <w:proofErr w:type="gramStart"/>
      <w:r>
        <w:t>The</w:t>
      </w:r>
      <w:proofErr w:type="gramEnd"/>
      <w:r>
        <w:t xml:space="preserve"> imported certificate is an authentication certificate. Use case continues from step 7.</w:t>
      </w:r>
    </w:p>
    <w:p w:rsidR="00070A5D" w:rsidRDefault="00A324AC">
      <w:r>
        <w:t xml:space="preserve">6a. </w:t>
      </w:r>
      <w:proofErr w:type="gramStart"/>
      <w:r>
        <w:t>The</w:t>
      </w:r>
      <w:proofErr w:type="gramEnd"/>
      <w:r>
        <w:t xml:space="preserve"> member, whom the certificate is issued to, is not a client of the security server.</w:t>
      </w:r>
    </w:p>
    <w:p w:rsidR="00070A5D" w:rsidRDefault="00A324AC">
      <w:r>
        <w:tab/>
        <w:t xml:space="preserve">6a.1. System displays the error message “Failed to import certificate: Certificate </w:t>
      </w:r>
      <w:r>
        <w:tab/>
        <w:t>issued to an unknown member 'X'” (where “X” is the identifier of the member).</w:t>
      </w:r>
    </w:p>
    <w:p w:rsidR="00070A5D" w:rsidRDefault="00A324AC">
      <w:pPr>
        <w:ind w:left="709"/>
      </w:pPr>
      <w:r>
        <w:t>6a.2. System logs the event “</w:t>
      </w:r>
      <w:r>
        <w:rPr>
          <w:color w:val="000000"/>
        </w:rPr>
        <w:t>Import certificate from file failed”</w:t>
      </w:r>
      <w:r>
        <w:t xml:space="preserve"> to the audit log.</w:t>
      </w:r>
    </w:p>
    <w:p w:rsidR="00070A5D" w:rsidRDefault="00A324AC">
      <w:pPr>
        <w:ind w:left="709"/>
      </w:pPr>
      <w:r>
        <w:t>6a.3. SS administrator selects to reselect the file. Use case continues from step 3.</w:t>
      </w:r>
    </w:p>
    <w:p w:rsidR="00070A5D" w:rsidRDefault="00A324AC">
      <w:r>
        <w:tab/>
      </w:r>
      <w:r>
        <w:tab/>
        <w:t xml:space="preserve">6a.3a. SS administrator selects to terminate the use case. </w:t>
      </w:r>
    </w:p>
    <w:p w:rsidR="00070A5D" w:rsidRDefault="00A324AC">
      <w:r>
        <w:t>7a. System could not find key corresponding to th</w:t>
      </w:r>
      <w:r>
        <w:rPr>
          <w:highlight w:val="white"/>
        </w:rPr>
        <w:t>e certificate.</w:t>
      </w:r>
    </w:p>
    <w:p w:rsidR="00070A5D" w:rsidRDefault="00A324AC">
      <w:r>
        <w:tab/>
        <w:t xml:space="preserve">7a.1. System displays the error message “Failed to import certificate: Could not </w:t>
      </w:r>
      <w:r>
        <w:tab/>
        <w:t>find key corresponding to the certificate.</w:t>
      </w:r>
      <w:proofErr w:type="gramStart"/>
      <w:r>
        <w:t>”.</w:t>
      </w:r>
      <w:proofErr w:type="gramEnd"/>
    </w:p>
    <w:p w:rsidR="00070A5D" w:rsidRDefault="00A324AC">
      <w:pPr>
        <w:ind w:left="709"/>
      </w:pPr>
      <w:r>
        <w:t>7a.2. System logs the event “</w:t>
      </w:r>
      <w:r>
        <w:rPr>
          <w:color w:val="000000"/>
        </w:rPr>
        <w:t>Import certificate from file failed”</w:t>
      </w:r>
      <w:r>
        <w:t xml:space="preserve"> to the audit log.</w:t>
      </w:r>
    </w:p>
    <w:p w:rsidR="00070A5D" w:rsidRDefault="00A324AC">
      <w:pPr>
        <w:ind w:left="709"/>
      </w:pPr>
      <w:r>
        <w:t>7a.3. SS administrator selects to reselect the file. Use case continues from step 3.</w:t>
      </w:r>
    </w:p>
    <w:p w:rsidR="00070A5D" w:rsidRDefault="00A324AC">
      <w:r>
        <w:tab/>
      </w:r>
      <w:r>
        <w:tab/>
        <w:t xml:space="preserve">7a.3a. SS administrator selects to terminate the use case. </w:t>
      </w:r>
    </w:p>
    <w:p w:rsidR="00070A5D" w:rsidRDefault="00A324AC">
      <w:r>
        <w:t xml:space="preserve">8a. </w:t>
      </w:r>
      <w:proofErr w:type="gramStart"/>
      <w:r>
        <w:t>The</w:t>
      </w:r>
      <w:proofErr w:type="gramEnd"/>
      <w:r>
        <w:t xml:space="preserve"> certificate already exists under the key.</w:t>
      </w:r>
    </w:p>
    <w:p w:rsidR="00070A5D" w:rsidRDefault="00A324AC">
      <w:r>
        <w:tab/>
        <w:t xml:space="preserve">8a.1. System displays the error message “Failed to import certificate: Certificate </w:t>
      </w:r>
      <w:r>
        <w:tab/>
        <w:t>already exists under key 'X'” (where “X” is the friendly name of the key).</w:t>
      </w:r>
    </w:p>
    <w:p w:rsidR="00070A5D" w:rsidRDefault="00A324AC">
      <w:pPr>
        <w:ind w:left="709"/>
      </w:pPr>
      <w:r>
        <w:t>8a.2. System logs the event “</w:t>
      </w:r>
      <w:r>
        <w:rPr>
          <w:color w:val="000000"/>
        </w:rPr>
        <w:t>Import certificate from file failed”</w:t>
      </w:r>
      <w:r>
        <w:t xml:space="preserve"> to the audit log.</w:t>
      </w:r>
    </w:p>
    <w:p w:rsidR="00070A5D" w:rsidRDefault="00A324AC">
      <w:pPr>
        <w:ind w:left="709"/>
      </w:pPr>
      <w:r>
        <w:t>8a.3. SS administrator selects to reselect the file. Use case continues from step 3.</w:t>
      </w:r>
    </w:p>
    <w:p w:rsidR="00070A5D" w:rsidRDefault="00A324AC">
      <w:r>
        <w:tab/>
      </w:r>
      <w:r>
        <w:tab/>
        <w:t xml:space="preserve">8a.3a. SS administrator selects to terminate the use case. </w:t>
      </w:r>
    </w:p>
    <w:p w:rsidR="00070A5D" w:rsidRDefault="00A324AC">
      <w:r>
        <w:t>9a. SS administrator tried to import an authentication certificate for a signing key.</w:t>
      </w:r>
    </w:p>
    <w:p w:rsidR="00070A5D" w:rsidRDefault="00A324AC">
      <w:r>
        <w:tab/>
        <w:t xml:space="preserve">9a.1. System displays the error message “Failed to import certificate: </w:t>
      </w:r>
      <w:r>
        <w:tab/>
        <w:t>Authentication certificate cannot be imported to signing keys”.</w:t>
      </w:r>
    </w:p>
    <w:p w:rsidR="00070A5D" w:rsidRDefault="00A324AC">
      <w:r>
        <w:tab/>
        <w:t>9a.2. System logs the event “</w:t>
      </w:r>
      <w:r>
        <w:rPr>
          <w:color w:val="000000"/>
        </w:rPr>
        <w:t>Import certificate from file failed”</w:t>
      </w:r>
      <w:r>
        <w:t xml:space="preserve"> to the audit log.</w:t>
      </w:r>
    </w:p>
    <w:p w:rsidR="00070A5D" w:rsidRDefault="00A324AC">
      <w:r>
        <w:tab/>
        <w:t>9a.3. SS administrator selects to reselect the file. Use case continues from step 3.</w:t>
      </w:r>
    </w:p>
    <w:p w:rsidR="00070A5D" w:rsidRDefault="00A324AC">
      <w:r>
        <w:tab/>
      </w:r>
      <w:r>
        <w:tab/>
        <w:t xml:space="preserve">9a.3a. SS administrator selects to terminate the use case. </w:t>
      </w:r>
    </w:p>
    <w:p w:rsidR="00070A5D" w:rsidRDefault="00A324AC">
      <w:r>
        <w:t>9b. SS administrator tried to import a signing certificate for an authentication key.</w:t>
      </w:r>
    </w:p>
    <w:p w:rsidR="00070A5D" w:rsidRDefault="00A324AC">
      <w:pPr>
        <w:ind w:left="720"/>
      </w:pPr>
      <w:r>
        <w:t>9b.1. System displays the error message “Failed to import certificate: 'X'” (where 'X' is the reason of the failure).</w:t>
      </w:r>
    </w:p>
    <w:p w:rsidR="00070A5D" w:rsidRDefault="00A324AC">
      <w:r>
        <w:tab/>
        <w:t>9b.2. System logs the event “</w:t>
      </w:r>
      <w:r>
        <w:rPr>
          <w:color w:val="000000"/>
        </w:rPr>
        <w:t>Import certificate from token failed”</w:t>
      </w:r>
      <w:r>
        <w:t xml:space="preserve"> to the audit log.</w:t>
      </w:r>
    </w:p>
    <w:p w:rsidR="00070A5D" w:rsidRDefault="00A324AC">
      <w:r>
        <w:tab/>
        <w:t>9b.3. SS administrator selects to reselect the file. Use case continues from step 3.</w:t>
      </w:r>
    </w:p>
    <w:p w:rsidR="00070A5D" w:rsidRDefault="00A324AC">
      <w:r>
        <w:tab/>
      </w:r>
      <w:r>
        <w:tab/>
        <w:t>9b.3a. SS administrator selects to terminate the use case.</w:t>
      </w:r>
    </w:p>
    <w:p w:rsidR="00070A5D" w:rsidRDefault="00A324AC">
      <w:r>
        <w:t xml:space="preserve">9c. </w:t>
      </w:r>
      <w:proofErr w:type="gramStart"/>
      <w:r>
        <w:t>The</w:t>
      </w:r>
      <w:proofErr w:type="gramEnd"/>
      <w:r>
        <w:t xml:space="preserve"> usage of the key is undefined.</w:t>
      </w:r>
    </w:p>
    <w:p w:rsidR="00070A5D" w:rsidRDefault="00A324AC">
      <w:r>
        <w:tab/>
        <w:t>9c.2. Use case continues from step 10.</w:t>
      </w:r>
    </w:p>
    <w:p w:rsidR="00070A5D" w:rsidRDefault="00A324AC">
      <w:r>
        <w:t>10a. SS administrator tried to import a certificate that is not issued by an approved certification service.</w:t>
      </w:r>
    </w:p>
    <w:p w:rsidR="00070A5D" w:rsidRDefault="00A324AC">
      <w:r>
        <w:tab/>
        <w:t xml:space="preserve">10a.1. System displays the error message “Failed to import certificate: Certificate is </w:t>
      </w:r>
      <w:r>
        <w:tab/>
        <w:t>not issued by approved certification service provider.</w:t>
      </w:r>
      <w:proofErr w:type="gramStart"/>
      <w:r>
        <w:t>”.</w:t>
      </w:r>
      <w:proofErr w:type="gramEnd"/>
    </w:p>
    <w:p w:rsidR="00070A5D" w:rsidRDefault="00A324AC">
      <w:r>
        <w:tab/>
        <w:t>10a.2. System logs the event “</w:t>
      </w:r>
      <w:r>
        <w:rPr>
          <w:color w:val="000000"/>
        </w:rPr>
        <w:t>Import certificate from file failed”</w:t>
      </w:r>
      <w:r>
        <w:t xml:space="preserve"> to the audit log.</w:t>
      </w:r>
    </w:p>
    <w:p w:rsidR="00070A5D" w:rsidRDefault="00A324AC">
      <w:r>
        <w:tab/>
        <w:t>10a.3. SS administrator selects to reselect the file. Use case continues from step 3.</w:t>
      </w:r>
    </w:p>
    <w:p w:rsidR="00070A5D" w:rsidRDefault="00A324AC">
      <w:r>
        <w:tab/>
      </w:r>
      <w:r>
        <w:tab/>
        <w:t xml:space="preserve">10a.3a. SS administrator selects to terminate the use case. </w:t>
      </w:r>
    </w:p>
    <w:p w:rsidR="00070A5D" w:rsidRDefault="00A324AC">
      <w:r>
        <w:t xml:space="preserve">11a. </w:t>
      </w:r>
      <w:proofErr w:type="gramStart"/>
      <w:r>
        <w:t>The</w:t>
      </w:r>
      <w:proofErr w:type="gramEnd"/>
      <w:r>
        <w:t xml:space="preserve"> certificate is expired.</w:t>
      </w:r>
    </w:p>
    <w:p w:rsidR="00070A5D" w:rsidRDefault="00A324AC">
      <w:pPr>
        <w:ind w:left="720"/>
      </w:pPr>
      <w:r>
        <w:t>11a.1. System displays the error message “Failed to import certificate: Certificate is not valid”.</w:t>
      </w:r>
    </w:p>
    <w:p w:rsidR="00070A5D" w:rsidRDefault="00A324AC">
      <w:pPr>
        <w:ind w:left="709"/>
      </w:pPr>
      <w:r>
        <w:t>11a.2. System logs the event “</w:t>
      </w:r>
      <w:r>
        <w:rPr>
          <w:color w:val="000000"/>
        </w:rPr>
        <w:t>Import certificate from file failed”</w:t>
      </w:r>
      <w:r>
        <w:t xml:space="preserve"> to the audit log.</w:t>
      </w:r>
    </w:p>
    <w:p w:rsidR="00070A5D" w:rsidRDefault="00A324AC">
      <w:pPr>
        <w:ind w:left="709"/>
      </w:pPr>
      <w:r>
        <w:t>11a.3. SS administrator selects to reselect the file. Use case continues from step 3.</w:t>
      </w:r>
    </w:p>
    <w:p w:rsidR="00070A5D" w:rsidRDefault="00A324AC">
      <w:r>
        <w:tab/>
      </w:r>
      <w:r>
        <w:tab/>
        <w:t>11a.3a. SS administrator selects to terminate the use case.</w:t>
      </w:r>
    </w:p>
    <w:p w:rsidR="00070A5D" w:rsidRDefault="00A324AC">
      <w:r>
        <w:t xml:space="preserve">13a. </w:t>
      </w:r>
      <w:proofErr w:type="gramStart"/>
      <w:r>
        <w:t>The</w:t>
      </w:r>
      <w:proofErr w:type="gramEnd"/>
      <w:r>
        <w:t xml:space="preserve"> usage of the key is undefined.</w:t>
      </w:r>
    </w:p>
    <w:p w:rsidR="00070A5D" w:rsidRDefault="00A324AC">
      <w:pPr>
        <w:ind w:left="720"/>
      </w:pPr>
      <w:r>
        <w:t>13a.1. System assigns the usage of the key according to the usage of the imported certificate and saves the certificate to the system configuration.</w:t>
      </w:r>
    </w:p>
    <w:p w:rsidR="00070A5D" w:rsidRDefault="00A324AC">
      <w:r>
        <w:tab/>
        <w:t>13a.2. Use case continues from step 14.</w:t>
      </w:r>
    </w:p>
    <w:p w:rsidR="00070A5D" w:rsidRDefault="00A324AC">
      <w:r>
        <w:t xml:space="preserve">14a. </w:t>
      </w:r>
      <w:proofErr w:type="gramStart"/>
      <w:r>
        <w:t>The</w:t>
      </w:r>
      <w:proofErr w:type="gramEnd"/>
      <w:r>
        <w:t xml:space="preserve"> imported certificate is an authentication certificate.</w:t>
      </w:r>
    </w:p>
    <w:p w:rsidR="00070A5D" w:rsidRDefault="00A324AC">
      <w:pPr>
        <w:ind w:left="720"/>
      </w:pPr>
      <w:r>
        <w:t>14a.1. System sets the certificate to disabled state and sets the registration state to “saved”.</w:t>
      </w:r>
    </w:p>
    <w:p w:rsidR="00070A5D" w:rsidRDefault="00A324AC">
      <w:pPr>
        <w:ind w:left="720"/>
      </w:pPr>
      <w:r>
        <w:t>14a.2. Use case continues from step 15.</w:t>
      </w:r>
    </w:p>
    <w:p w:rsidR="00070A5D" w:rsidRDefault="00A324AC">
      <w:pPr>
        <w:rPr>
          <w:b/>
          <w:bCs/>
        </w:rPr>
      </w:pPr>
      <w:r>
        <w:t>15a. No certificate signing request notice corresponding to the imported certificate exist in the system configuration. Use case continues from step 16.</w:t>
      </w:r>
    </w:p>
    <w:p w:rsidR="00070A5D" w:rsidRDefault="00A324AC">
      <w:r>
        <w:rPr>
          <w:b/>
          <w:bCs/>
        </w:rPr>
        <w:t>Related information:</w:t>
      </w:r>
      <w:r>
        <w:t xml:space="preserve"> </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numPr>
          <w:ilvl w:val="0"/>
          <w:numId w:val="4"/>
        </w:numPr>
        <w:tabs>
          <w:tab w:val="left" w:pos="0"/>
        </w:tabs>
        <w:rPr>
          <w:b/>
          <w:bCs/>
        </w:rPr>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pStyle w:val="Heading2"/>
        <w:tabs>
          <w:tab w:val="left" w:pos="0"/>
        </w:tabs>
        <w:spacing w:before="0" w:after="113"/>
      </w:pPr>
      <w:bookmarkStart w:id="83" w:name="__RefHeading___Toc40831_1169201056"/>
      <w:bookmarkStart w:id="84" w:name="_Toc438048505"/>
      <w:bookmarkEnd w:id="83"/>
      <w:r>
        <w:rPr>
          <w:iCs w:val="0"/>
        </w:rPr>
        <w:t>UC SS_31: Import a Certificate from a Security Token</w:t>
      </w:r>
      <w:bookmarkEnd w:id="84"/>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Actors</w:t>
      </w:r>
      <w:r>
        <w:t xml:space="preserve">: </w:t>
      </w:r>
      <w:r>
        <w:rPr>
          <w:lang w:val="en-GB"/>
        </w:rPr>
        <w:t>SS administrator</w:t>
      </w:r>
    </w:p>
    <w:p w:rsidR="00070A5D" w:rsidRDefault="00A324AC">
      <w:pPr>
        <w:rPr>
          <w:b/>
          <w:bCs/>
        </w:rPr>
      </w:pPr>
      <w:r>
        <w:rPr>
          <w:b/>
          <w:bCs/>
        </w:rPr>
        <w:t>Brief Description</w:t>
      </w:r>
      <w:r>
        <w:t>: SS administrator imports a certificate from a security token.</w:t>
      </w:r>
    </w:p>
    <w:p w:rsidR="00070A5D" w:rsidRDefault="00A324AC">
      <w:pPr>
        <w:rPr>
          <w:b/>
          <w:bCs/>
        </w:rPr>
      </w:pPr>
      <w:r>
        <w:rPr>
          <w:b/>
          <w:bCs/>
        </w:rPr>
        <w:t>Preconditions</w:t>
      </w:r>
      <w:r>
        <w:t>: -</w:t>
      </w:r>
    </w:p>
    <w:p w:rsidR="00070A5D" w:rsidRDefault="00A324AC">
      <w:pPr>
        <w:rPr>
          <w:b/>
          <w:bCs/>
        </w:rPr>
      </w:pPr>
      <w:proofErr w:type="spellStart"/>
      <w:r>
        <w:rPr>
          <w:b/>
          <w:bCs/>
        </w:rPr>
        <w:t>Postconditions</w:t>
      </w:r>
      <w:proofErr w:type="spellEnd"/>
      <w:r>
        <w:t>: An audit log record for the event is created.</w:t>
      </w:r>
    </w:p>
    <w:p w:rsidR="00070A5D" w:rsidRDefault="00A324AC">
      <w:pPr>
        <w:rPr>
          <w:b/>
          <w:bCs/>
        </w:rPr>
      </w:pPr>
      <w:r>
        <w:rPr>
          <w:b/>
          <w:bCs/>
        </w:rPr>
        <w:t>Trigger</w:t>
      </w:r>
      <w:r>
        <w:t>: SS administrator wants to import a certificate from the security token.</w:t>
      </w:r>
    </w:p>
    <w:p w:rsidR="00070A5D" w:rsidRDefault="00A324AC">
      <w:r>
        <w:rPr>
          <w:b/>
          <w:bCs/>
        </w:rPr>
        <w:t>Main Success Scenario</w:t>
      </w:r>
      <w:r>
        <w:t>:</w:t>
      </w:r>
    </w:p>
    <w:p w:rsidR="00070A5D" w:rsidRDefault="00A324AC">
      <w:pPr>
        <w:numPr>
          <w:ilvl w:val="0"/>
          <w:numId w:val="39"/>
        </w:numPr>
        <w:tabs>
          <w:tab w:val="left" w:pos="0"/>
        </w:tabs>
      </w:pPr>
      <w:r>
        <w:t>SS administrator selects to import a certificate from a security token.</w:t>
      </w:r>
    </w:p>
    <w:p w:rsidR="00070A5D" w:rsidRDefault="00A324AC">
      <w:pPr>
        <w:numPr>
          <w:ilvl w:val="0"/>
          <w:numId w:val="39"/>
        </w:numPr>
        <w:tabs>
          <w:tab w:val="left" w:pos="0"/>
        </w:tabs>
      </w:pPr>
      <w:r>
        <w:t>System verifies that the global configuration is not expired.</w:t>
      </w:r>
    </w:p>
    <w:p w:rsidR="00070A5D" w:rsidRDefault="00A324AC">
      <w:pPr>
        <w:numPr>
          <w:ilvl w:val="0"/>
          <w:numId w:val="39"/>
        </w:numPr>
        <w:tabs>
          <w:tab w:val="left" w:pos="0"/>
        </w:tabs>
      </w:pPr>
      <w:r>
        <w:t>System verifies that the imported certificate is a signing certificate and uses the identifier decoder described for the certification service that issued the certificate to decode the X-Road identifier of the security server client the certificate was issued for.</w:t>
      </w:r>
    </w:p>
    <w:p w:rsidR="00070A5D" w:rsidRDefault="00A324AC">
      <w:pPr>
        <w:numPr>
          <w:ilvl w:val="0"/>
          <w:numId w:val="39"/>
        </w:numPr>
        <w:tabs>
          <w:tab w:val="left" w:pos="0"/>
        </w:tabs>
      </w:pPr>
      <w:r>
        <w:t>System verifies that the member, whom the certificate is issued to, is the owner of the security server or has a subsystem registered as a client of the security server.</w:t>
      </w:r>
    </w:p>
    <w:p w:rsidR="00070A5D" w:rsidRDefault="00A324AC">
      <w:pPr>
        <w:numPr>
          <w:ilvl w:val="0"/>
          <w:numId w:val="39"/>
        </w:numPr>
        <w:tabs>
          <w:tab w:val="left" w:pos="0"/>
        </w:tabs>
      </w:pPr>
      <w:r>
        <w:t>System verifies that the private key, associated with the public key in the certificate, is not deleted from token.</w:t>
      </w:r>
    </w:p>
    <w:p w:rsidR="00070A5D" w:rsidRDefault="00A324AC">
      <w:pPr>
        <w:numPr>
          <w:ilvl w:val="0"/>
          <w:numId w:val="39"/>
        </w:numPr>
        <w:tabs>
          <w:tab w:val="left" w:pos="0"/>
        </w:tabs>
      </w:pPr>
      <w:r>
        <w:t>System verifies that this certificate is not already saved in the system configuration.</w:t>
      </w:r>
    </w:p>
    <w:p w:rsidR="00070A5D" w:rsidRDefault="00A324AC">
      <w:pPr>
        <w:numPr>
          <w:ilvl w:val="0"/>
          <w:numId w:val="39"/>
        </w:numPr>
        <w:tabs>
          <w:tab w:val="left" w:pos="0"/>
        </w:tabs>
      </w:pPr>
      <w:r>
        <w:t>System verifies that certificate usage is in accordance with the key usage.</w:t>
      </w:r>
    </w:p>
    <w:p w:rsidR="00070A5D" w:rsidRDefault="00A324AC">
      <w:pPr>
        <w:numPr>
          <w:ilvl w:val="0"/>
          <w:numId w:val="39"/>
        </w:numPr>
        <w:tabs>
          <w:tab w:val="left" w:pos="0"/>
        </w:tabs>
      </w:pPr>
      <w:r>
        <w:t>System verifies that the certificate is issued by an approved certification service by confirming that the issuer is listed in the global configuration.</w:t>
      </w:r>
    </w:p>
    <w:p w:rsidR="00070A5D" w:rsidRDefault="00A324AC">
      <w:pPr>
        <w:numPr>
          <w:ilvl w:val="0"/>
          <w:numId w:val="39"/>
        </w:numPr>
        <w:tabs>
          <w:tab w:val="left" w:pos="0"/>
        </w:tabs>
      </w:pPr>
      <w:r>
        <w:t>System verifies that the certificate is not expired.</w:t>
      </w:r>
    </w:p>
    <w:p w:rsidR="00070A5D" w:rsidRDefault="00A324AC">
      <w:pPr>
        <w:numPr>
          <w:ilvl w:val="0"/>
          <w:numId w:val="39"/>
        </w:numPr>
        <w:tabs>
          <w:tab w:val="left" w:pos="0"/>
        </w:tabs>
      </w:pPr>
      <w:r>
        <w:t xml:space="preserve">System verifies that the usage of the key is defined and saves the certificate to the system configuration. </w:t>
      </w:r>
    </w:p>
    <w:p w:rsidR="00070A5D" w:rsidRDefault="00A324AC">
      <w:pPr>
        <w:numPr>
          <w:ilvl w:val="0"/>
          <w:numId w:val="39"/>
        </w:numPr>
        <w:tabs>
          <w:tab w:val="left" w:pos="0"/>
        </w:tabs>
      </w:pPr>
      <w:r>
        <w:t>System sets the registration state of the signing certificate to “registered”.</w:t>
      </w:r>
    </w:p>
    <w:p w:rsidR="00070A5D" w:rsidRDefault="00A324AC">
      <w:pPr>
        <w:numPr>
          <w:ilvl w:val="0"/>
          <w:numId w:val="39"/>
        </w:numPr>
        <w:tabs>
          <w:tab w:val="left" w:pos="0"/>
        </w:tabs>
      </w:pPr>
      <w:r>
        <w:t xml:space="preserve">System gets the OCSP response for the imported certificate (see UC MESS_15 </w:t>
      </w:r>
      <w:r>
        <w:fldChar w:fldCharType="begin"/>
      </w:r>
      <w:r>
        <w:instrText xml:space="preserve"> REF Ref_UC-MESS \h </w:instrText>
      </w:r>
      <w:r>
        <w:fldChar w:fldCharType="separate"/>
      </w:r>
      <w:r w:rsidR="00282F6A">
        <w:rPr>
          <w:color w:val="000000"/>
          <w:lang w:val="en-GB"/>
        </w:rPr>
        <w:t>[UC-MESS]</w:t>
      </w:r>
      <w:r>
        <w:fldChar w:fldCharType="end"/>
      </w:r>
      <w:r>
        <w:t xml:space="preserve"> for details).</w:t>
      </w:r>
    </w:p>
    <w:p w:rsidR="00070A5D" w:rsidRDefault="00A324AC">
      <w:pPr>
        <w:numPr>
          <w:ilvl w:val="0"/>
          <w:numId w:val="39"/>
        </w:numPr>
        <w:tabs>
          <w:tab w:val="left" w:pos="0"/>
        </w:tabs>
        <w:rPr>
          <w:color w:val="000000"/>
        </w:rPr>
      </w:pPr>
      <w:r>
        <w:t>System verifies that a certificate signing request notice corresponding to the imported certificate exists in the system configuration and deletes the certificate signing request information.</w:t>
      </w:r>
    </w:p>
    <w:p w:rsidR="00070A5D" w:rsidRDefault="00A324AC">
      <w:pPr>
        <w:numPr>
          <w:ilvl w:val="0"/>
          <w:numId w:val="39"/>
        </w:numPr>
        <w:tabs>
          <w:tab w:val="left" w:pos="0"/>
        </w:tabs>
        <w:rPr>
          <w:b/>
          <w:bCs/>
        </w:rPr>
      </w:pPr>
      <w:r>
        <w:rPr>
          <w:color w:val="000000"/>
        </w:rPr>
        <w:t>System logs the event “Import certificate from token” to the audit log.</w:t>
      </w:r>
    </w:p>
    <w:p w:rsidR="00070A5D" w:rsidRDefault="00A324AC">
      <w:r>
        <w:rPr>
          <w:b/>
          <w:bCs/>
        </w:rPr>
        <w:t>Extensions</w:t>
      </w:r>
      <w:r>
        <w:t>:</w:t>
      </w:r>
    </w:p>
    <w:p w:rsidR="00070A5D" w:rsidRDefault="00A324AC">
      <w:r>
        <w:t>2a. Global configuration is expired.</w:t>
      </w:r>
    </w:p>
    <w:p w:rsidR="00070A5D" w:rsidRDefault="00A324AC">
      <w:r>
        <w:tab/>
        <w:t>2a.1. System displays the error message “Global configuration is expired”.</w:t>
      </w:r>
    </w:p>
    <w:p w:rsidR="00070A5D" w:rsidRDefault="00A324AC">
      <w:pPr>
        <w:ind w:left="720"/>
      </w:pPr>
      <w:r>
        <w:t>2a.2. System logs the event “</w:t>
      </w:r>
      <w:r>
        <w:rPr>
          <w:color w:val="000000"/>
        </w:rPr>
        <w:t>Import certificate from token failed”</w:t>
      </w:r>
      <w:r>
        <w:t xml:space="preserve"> to the audit log.</w:t>
      </w:r>
    </w:p>
    <w:p w:rsidR="00070A5D" w:rsidRDefault="00A324AC">
      <w:r>
        <w:tab/>
        <w:t>2a.3. SS administrator selects to reselect the file. Use case continues from step 3.</w:t>
      </w:r>
    </w:p>
    <w:p w:rsidR="00070A5D" w:rsidRDefault="00A324AC">
      <w:r>
        <w:tab/>
      </w:r>
      <w:r>
        <w:tab/>
        <w:t xml:space="preserve">2a.3a. SS administrator selects to terminate the use case. </w:t>
      </w:r>
    </w:p>
    <w:p w:rsidR="00070A5D" w:rsidRDefault="00A324AC">
      <w:r>
        <w:t>3a. Identifier decoder encountered an error.</w:t>
      </w:r>
    </w:p>
    <w:p w:rsidR="00070A5D" w:rsidRDefault="00A324AC">
      <w:r>
        <w:tab/>
        <w:t>3a.1. System displays the error message describing the encountered error.</w:t>
      </w:r>
    </w:p>
    <w:p w:rsidR="00070A5D" w:rsidRDefault="00A324AC">
      <w:pPr>
        <w:ind w:left="709"/>
      </w:pPr>
      <w:r>
        <w:t>3a.2. System logs the event “</w:t>
      </w:r>
      <w:r>
        <w:rPr>
          <w:color w:val="000000"/>
        </w:rPr>
        <w:t>Import certificate from token failed”</w:t>
      </w:r>
      <w:r>
        <w:t xml:space="preserve"> to the audit log.</w:t>
      </w:r>
    </w:p>
    <w:p w:rsidR="00070A5D" w:rsidRDefault="00A324AC">
      <w:pPr>
        <w:ind w:left="709"/>
      </w:pPr>
      <w:r>
        <w:t>3a.3. SS administrator selects to reselect the file. Use case continues from step 3.</w:t>
      </w:r>
    </w:p>
    <w:p w:rsidR="00070A5D" w:rsidRDefault="00A324AC">
      <w:r>
        <w:tab/>
      </w:r>
      <w:r>
        <w:tab/>
        <w:t>3a.3a. SS administrator selects to terminate the use case.</w:t>
      </w:r>
    </w:p>
    <w:p w:rsidR="00070A5D" w:rsidRDefault="00A324AC">
      <w:r>
        <w:t xml:space="preserve">3b. </w:t>
      </w:r>
      <w:proofErr w:type="gramStart"/>
      <w:r>
        <w:t>The</w:t>
      </w:r>
      <w:proofErr w:type="gramEnd"/>
      <w:r>
        <w:t xml:space="preserve"> imported certificate is an authentication certificate. Use case continues from step 5.</w:t>
      </w:r>
    </w:p>
    <w:p w:rsidR="00070A5D" w:rsidRDefault="00A324AC">
      <w:r>
        <w:t xml:space="preserve">4a. </w:t>
      </w:r>
      <w:proofErr w:type="gramStart"/>
      <w:r>
        <w:t>The</w:t>
      </w:r>
      <w:proofErr w:type="gramEnd"/>
      <w:r>
        <w:t xml:space="preserve"> member, whom the certificate is issued to, is not a client of the security server.</w:t>
      </w:r>
    </w:p>
    <w:p w:rsidR="00070A5D" w:rsidRDefault="00A324AC">
      <w:r>
        <w:tab/>
        <w:t xml:space="preserve">4a.1. System displays the error message “Failed to import certificate: Certificate </w:t>
      </w:r>
      <w:r>
        <w:tab/>
        <w:t>issued to an unknown member 'X'” (where “X” is the identifier of the member).</w:t>
      </w:r>
    </w:p>
    <w:p w:rsidR="00070A5D" w:rsidRDefault="00A324AC">
      <w:pPr>
        <w:ind w:left="709"/>
      </w:pPr>
      <w:r>
        <w:t>4a.2. System logs the event “</w:t>
      </w:r>
      <w:r>
        <w:rPr>
          <w:color w:val="000000"/>
        </w:rPr>
        <w:t>Import certificate from token failed”</w:t>
      </w:r>
      <w:r>
        <w:t xml:space="preserve"> to the audit log.</w:t>
      </w:r>
    </w:p>
    <w:p w:rsidR="00070A5D" w:rsidRDefault="00A324AC">
      <w:pPr>
        <w:ind w:left="709"/>
      </w:pPr>
      <w:r>
        <w:t>4a.3. SS administrator selects to reselect the file. Use case continues from step 3.</w:t>
      </w:r>
    </w:p>
    <w:p w:rsidR="00070A5D" w:rsidRDefault="00A324AC">
      <w:r>
        <w:tab/>
      </w:r>
      <w:r>
        <w:tab/>
        <w:t xml:space="preserve">4a.3a. SS administrator selects to terminate the use case. </w:t>
      </w:r>
    </w:p>
    <w:p w:rsidR="00070A5D" w:rsidRDefault="00A324AC">
      <w:r>
        <w:t>5a. System could not find key corresponding to th</w:t>
      </w:r>
      <w:r>
        <w:rPr>
          <w:highlight w:val="white"/>
        </w:rPr>
        <w:t>e certificate.</w:t>
      </w:r>
    </w:p>
    <w:p w:rsidR="00070A5D" w:rsidRDefault="00A324AC">
      <w:r>
        <w:tab/>
        <w:t xml:space="preserve">5a.1. System displays the error message “Failed to import certificate: Could not </w:t>
      </w:r>
      <w:r>
        <w:tab/>
        <w:t>find key corresponding to the certificate.</w:t>
      </w:r>
      <w:proofErr w:type="gramStart"/>
      <w:r>
        <w:t>”.</w:t>
      </w:r>
      <w:proofErr w:type="gramEnd"/>
    </w:p>
    <w:p w:rsidR="00070A5D" w:rsidRDefault="00A324AC">
      <w:pPr>
        <w:ind w:left="709"/>
      </w:pPr>
      <w:r>
        <w:t>5a.2. System logs the event “</w:t>
      </w:r>
      <w:r>
        <w:rPr>
          <w:color w:val="000000"/>
        </w:rPr>
        <w:t>Import certificate from token failed”</w:t>
      </w:r>
      <w:r>
        <w:t xml:space="preserve"> to the audit log.</w:t>
      </w:r>
    </w:p>
    <w:p w:rsidR="00070A5D" w:rsidRDefault="00A324AC">
      <w:pPr>
        <w:ind w:left="709"/>
      </w:pPr>
      <w:r>
        <w:t>5a.3. SS administrator selects to reselect the file. Use case continues from step 3.</w:t>
      </w:r>
    </w:p>
    <w:p w:rsidR="00070A5D" w:rsidRDefault="00A324AC">
      <w:r>
        <w:tab/>
      </w:r>
      <w:r>
        <w:tab/>
        <w:t>5a.3a. SS administrator selects to terminate the use case.</w:t>
      </w:r>
    </w:p>
    <w:p w:rsidR="00070A5D" w:rsidRDefault="00A324AC">
      <w:r>
        <w:t xml:space="preserve">6a. </w:t>
      </w:r>
      <w:proofErr w:type="gramStart"/>
      <w:r>
        <w:t>The</w:t>
      </w:r>
      <w:proofErr w:type="gramEnd"/>
      <w:r>
        <w:t xml:space="preserve"> certificate already exists under the key.</w:t>
      </w:r>
    </w:p>
    <w:p w:rsidR="00070A5D" w:rsidRDefault="00A324AC">
      <w:r>
        <w:tab/>
        <w:t xml:space="preserve">6a.1. System displays the error message “Failed to import certificate: Certificate </w:t>
      </w:r>
      <w:r>
        <w:tab/>
        <w:t>already exists under key 'X'” (where “X” is the friendly name of the key).</w:t>
      </w:r>
    </w:p>
    <w:p w:rsidR="00070A5D" w:rsidRDefault="00A324AC">
      <w:pPr>
        <w:ind w:left="709"/>
      </w:pPr>
      <w:r>
        <w:t>6a.2. System logs the event “</w:t>
      </w:r>
      <w:r>
        <w:rPr>
          <w:color w:val="000000"/>
        </w:rPr>
        <w:t>Import certificate from token failed”</w:t>
      </w:r>
      <w:r>
        <w:t xml:space="preserve"> to the audit log.</w:t>
      </w:r>
    </w:p>
    <w:p w:rsidR="00070A5D" w:rsidRDefault="00A324AC">
      <w:pPr>
        <w:ind w:left="709"/>
      </w:pPr>
      <w:r>
        <w:t>6a.3. SS administrator selects to reselect the file. Use case continues from step 3.</w:t>
      </w:r>
    </w:p>
    <w:p w:rsidR="00070A5D" w:rsidRDefault="00A324AC">
      <w:r>
        <w:tab/>
      </w:r>
      <w:r>
        <w:tab/>
        <w:t xml:space="preserve">6a.3a. SS administrator selects to terminate the use case. </w:t>
      </w:r>
    </w:p>
    <w:p w:rsidR="00070A5D" w:rsidRDefault="00A324AC">
      <w:r>
        <w:t>7a. SS administrator tried to import an authentication certificate for a signing key.</w:t>
      </w:r>
    </w:p>
    <w:p w:rsidR="00070A5D" w:rsidRDefault="00A324AC">
      <w:r>
        <w:tab/>
        <w:t xml:space="preserve">7a.1. System displays the error message “Failed to import certificate: Authentication </w:t>
      </w:r>
      <w:r>
        <w:tab/>
        <w:t>certificate cannot be imported to signing keys”.</w:t>
      </w:r>
    </w:p>
    <w:p w:rsidR="00070A5D" w:rsidRDefault="00A324AC">
      <w:r>
        <w:tab/>
        <w:t>7a.2. System logs the event “</w:t>
      </w:r>
      <w:r>
        <w:rPr>
          <w:color w:val="000000"/>
        </w:rPr>
        <w:t>Import certificate from token failed”</w:t>
      </w:r>
      <w:r>
        <w:t xml:space="preserve"> to the audit log.</w:t>
      </w:r>
    </w:p>
    <w:p w:rsidR="00070A5D" w:rsidRDefault="00A324AC">
      <w:r>
        <w:tab/>
        <w:t>7a.3. SS administrator selects to reselect the file. Use case continues from step 3.</w:t>
      </w:r>
    </w:p>
    <w:p w:rsidR="00070A5D" w:rsidRDefault="00A324AC">
      <w:r>
        <w:tab/>
      </w:r>
      <w:r>
        <w:tab/>
        <w:t xml:space="preserve">7a.3a. SS administrator selects to terminate the use case. </w:t>
      </w:r>
    </w:p>
    <w:p w:rsidR="00070A5D" w:rsidRDefault="00A324AC">
      <w:r>
        <w:t>7b. SS administrator tried to import a signing certificate for an authentication key.</w:t>
      </w:r>
    </w:p>
    <w:p w:rsidR="00070A5D" w:rsidRDefault="00A324AC">
      <w:pPr>
        <w:ind w:left="720"/>
      </w:pPr>
      <w:r>
        <w:t>7b.1. System displays the error message “Failed to import certificate: 'X'” (where 'X' is the reason of the failure).</w:t>
      </w:r>
    </w:p>
    <w:p w:rsidR="00070A5D" w:rsidRDefault="00A324AC">
      <w:r>
        <w:tab/>
        <w:t>7b.2. System logs the event “</w:t>
      </w:r>
      <w:r>
        <w:rPr>
          <w:color w:val="000000"/>
        </w:rPr>
        <w:t>Import certificate from token failed”</w:t>
      </w:r>
      <w:r>
        <w:t xml:space="preserve"> to the audit log.</w:t>
      </w:r>
    </w:p>
    <w:p w:rsidR="00070A5D" w:rsidRDefault="00A324AC">
      <w:r>
        <w:tab/>
        <w:t>7b.3. SS administrator selects to reselect the file. Use case continues from step 3.</w:t>
      </w:r>
    </w:p>
    <w:p w:rsidR="00070A5D" w:rsidRDefault="00A324AC">
      <w:r>
        <w:tab/>
      </w:r>
      <w:r>
        <w:tab/>
        <w:t>7b.3a. SS administrator selects to terminate the use case.</w:t>
      </w:r>
    </w:p>
    <w:p w:rsidR="00070A5D" w:rsidRDefault="00A324AC">
      <w:r>
        <w:t xml:space="preserve">7c. </w:t>
      </w:r>
      <w:proofErr w:type="gramStart"/>
      <w:r>
        <w:t>The</w:t>
      </w:r>
      <w:proofErr w:type="gramEnd"/>
      <w:r>
        <w:t xml:space="preserve"> usage of the key is undefined.</w:t>
      </w:r>
    </w:p>
    <w:p w:rsidR="00070A5D" w:rsidRDefault="00A324AC">
      <w:r>
        <w:tab/>
        <w:t>7c.2. Use case continues from step 8.</w:t>
      </w:r>
    </w:p>
    <w:p w:rsidR="00070A5D" w:rsidRDefault="00A324AC">
      <w:r>
        <w:t>8a. SS administrator tried to import a certificate that is not issued by an approved certification service.</w:t>
      </w:r>
    </w:p>
    <w:p w:rsidR="00070A5D" w:rsidRDefault="00A324AC">
      <w:r>
        <w:tab/>
        <w:t xml:space="preserve">8a.1. System displays the error message “Failed to import certificate: Certificate is </w:t>
      </w:r>
      <w:r>
        <w:tab/>
        <w:t>not issued by approved certification service provider.</w:t>
      </w:r>
      <w:proofErr w:type="gramStart"/>
      <w:r>
        <w:t>”.</w:t>
      </w:r>
      <w:proofErr w:type="gramEnd"/>
    </w:p>
    <w:p w:rsidR="00070A5D" w:rsidRDefault="00A324AC">
      <w:r>
        <w:tab/>
        <w:t>8a.2. System logs the event “</w:t>
      </w:r>
      <w:r>
        <w:rPr>
          <w:color w:val="000000"/>
        </w:rPr>
        <w:t>Import certificate from token failed”</w:t>
      </w:r>
      <w:r>
        <w:t xml:space="preserve"> to the audit log.</w:t>
      </w:r>
    </w:p>
    <w:p w:rsidR="00070A5D" w:rsidRDefault="00A324AC">
      <w:r>
        <w:tab/>
        <w:t>8a.3. SS administrator selects to reselect the file. Use case continues from step 3.</w:t>
      </w:r>
    </w:p>
    <w:p w:rsidR="00070A5D" w:rsidRDefault="00A324AC">
      <w:r>
        <w:tab/>
      </w:r>
      <w:r>
        <w:tab/>
        <w:t xml:space="preserve">8a.3a. SS administrator selects to terminate the use case. </w:t>
      </w:r>
    </w:p>
    <w:p w:rsidR="00070A5D" w:rsidRDefault="00A324AC">
      <w:r>
        <w:t xml:space="preserve">9a. </w:t>
      </w:r>
      <w:proofErr w:type="gramStart"/>
      <w:r>
        <w:t>The</w:t>
      </w:r>
      <w:proofErr w:type="gramEnd"/>
      <w:r>
        <w:t xml:space="preserve"> certificate is expired.</w:t>
      </w:r>
    </w:p>
    <w:p w:rsidR="00070A5D" w:rsidRDefault="00A324AC">
      <w:pPr>
        <w:ind w:left="720"/>
      </w:pPr>
      <w:r>
        <w:t>9a.1. System displays the error message “Failed to import certificate: Certificate is not valid”.</w:t>
      </w:r>
    </w:p>
    <w:p w:rsidR="00070A5D" w:rsidRDefault="00A324AC">
      <w:pPr>
        <w:ind w:left="709"/>
      </w:pPr>
      <w:r>
        <w:t>9a.2. System logs the event “</w:t>
      </w:r>
      <w:r>
        <w:rPr>
          <w:color w:val="000000"/>
        </w:rPr>
        <w:t>Import certificate from token failed”</w:t>
      </w:r>
      <w:r>
        <w:t xml:space="preserve"> to the audit log.</w:t>
      </w:r>
    </w:p>
    <w:p w:rsidR="00070A5D" w:rsidRDefault="00A324AC">
      <w:pPr>
        <w:ind w:left="709"/>
      </w:pPr>
      <w:r>
        <w:t>9a.3. SS administrator selects to reselect the file. Use case continues from step 3.</w:t>
      </w:r>
    </w:p>
    <w:p w:rsidR="00070A5D" w:rsidRDefault="00A324AC">
      <w:r>
        <w:tab/>
      </w:r>
      <w:r>
        <w:tab/>
        <w:t>9a.3a. SS administrator selects to terminate the use case.</w:t>
      </w:r>
    </w:p>
    <w:p w:rsidR="00070A5D" w:rsidRDefault="00A324AC">
      <w:r>
        <w:t xml:space="preserve">10a. </w:t>
      </w:r>
      <w:proofErr w:type="gramStart"/>
      <w:r>
        <w:t>The</w:t>
      </w:r>
      <w:proofErr w:type="gramEnd"/>
      <w:r>
        <w:t xml:space="preserve"> usage of the key is undefined.</w:t>
      </w:r>
    </w:p>
    <w:p w:rsidR="00070A5D" w:rsidRDefault="00A324AC">
      <w:r>
        <w:tab/>
        <w:t xml:space="preserve">10a.1. System assigns the usage of the key according to the usage of the imported </w:t>
      </w:r>
      <w:r>
        <w:tab/>
        <w:t xml:space="preserve">certificate and saves the certificate to the system configuration. </w:t>
      </w:r>
    </w:p>
    <w:p w:rsidR="00070A5D" w:rsidRDefault="00A324AC">
      <w:pPr>
        <w:ind w:left="720"/>
      </w:pPr>
      <w:r>
        <w:t>10a.2. Use case continues from step 11.</w:t>
      </w:r>
    </w:p>
    <w:p w:rsidR="00070A5D" w:rsidRDefault="00A324AC">
      <w:r>
        <w:t xml:space="preserve">11a. </w:t>
      </w:r>
      <w:proofErr w:type="gramStart"/>
      <w:r>
        <w:t>The</w:t>
      </w:r>
      <w:proofErr w:type="gramEnd"/>
      <w:r>
        <w:t xml:space="preserve"> imported certificate is an authentication certificate.</w:t>
      </w:r>
    </w:p>
    <w:p w:rsidR="00070A5D" w:rsidRDefault="00A324AC">
      <w:pPr>
        <w:ind w:left="720"/>
      </w:pPr>
      <w:r>
        <w:t>11a.1. System sets the certificate to disabled state and sets the registration state to “saved”.</w:t>
      </w:r>
    </w:p>
    <w:p w:rsidR="00070A5D" w:rsidRDefault="00A324AC">
      <w:pPr>
        <w:ind w:left="720"/>
      </w:pPr>
      <w:r>
        <w:t>11a.2. Use case continues from step 12.</w:t>
      </w:r>
    </w:p>
    <w:p w:rsidR="00070A5D" w:rsidRDefault="00A324AC">
      <w:pPr>
        <w:rPr>
          <w:b/>
          <w:bCs/>
        </w:rPr>
      </w:pPr>
      <w:r>
        <w:t>13a. No certificate signing request notice corresponding to the imported certificate exist in the system configuration. Use case continues from step 14.</w:t>
      </w:r>
    </w:p>
    <w:p w:rsidR="00070A5D" w:rsidRDefault="00A324AC">
      <w:r>
        <w:rPr>
          <w:b/>
          <w:bCs/>
        </w:rPr>
        <w:t>Related information:</w:t>
      </w:r>
      <w:r>
        <w:t xml:space="preserve"> </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numPr>
          <w:ilvl w:val="0"/>
          <w:numId w:val="4"/>
        </w:numPr>
        <w:tabs>
          <w:tab w:val="left" w:pos="0"/>
        </w:tabs>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pStyle w:val="Heading2"/>
        <w:tabs>
          <w:tab w:val="left" w:pos="0"/>
        </w:tabs>
      </w:pPr>
      <w:bookmarkStart w:id="85" w:name="__RefHeading___Toc9557_2105450228"/>
      <w:bookmarkStart w:id="86" w:name="_Toc438048506"/>
      <w:bookmarkEnd w:id="85"/>
      <w:r>
        <w:t>UC SS_32: Activate a Certificate</w:t>
      </w:r>
      <w:bookmarkEnd w:id="86"/>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Actors</w:t>
      </w:r>
      <w:r>
        <w:t xml:space="preserve">: </w:t>
      </w:r>
      <w:r>
        <w:rPr>
          <w:lang w:val="en-GB"/>
        </w:rPr>
        <w:t>SS administrator</w:t>
      </w:r>
    </w:p>
    <w:p w:rsidR="00070A5D" w:rsidRDefault="00A324AC">
      <w:pPr>
        <w:rPr>
          <w:b/>
          <w:bCs/>
        </w:rPr>
      </w:pPr>
      <w:r>
        <w:rPr>
          <w:b/>
          <w:bCs/>
        </w:rPr>
        <w:t>Brief Description</w:t>
      </w:r>
      <w:r>
        <w:t>: SS administrator activates a certificate. The security server can use active certificates for establishing a secure data exchange channel between security servers (authentication certificates) or for signing messages (signing certificates).</w:t>
      </w:r>
    </w:p>
    <w:p w:rsidR="00070A5D" w:rsidRDefault="00A324AC">
      <w:pPr>
        <w:rPr>
          <w:b/>
          <w:bCs/>
        </w:rPr>
      </w:pPr>
      <w:r>
        <w:rPr>
          <w:b/>
          <w:bCs/>
        </w:rPr>
        <w:t>Preconditions</w:t>
      </w:r>
      <w:r>
        <w:t>: The certificate is in disabled state.</w:t>
      </w:r>
    </w:p>
    <w:p w:rsidR="00070A5D" w:rsidRDefault="00A324AC">
      <w:pPr>
        <w:rPr>
          <w:b/>
          <w:bCs/>
        </w:rPr>
      </w:pPr>
      <w:proofErr w:type="spellStart"/>
      <w:r>
        <w:rPr>
          <w:b/>
          <w:bCs/>
        </w:rPr>
        <w:t>Postconditions</w:t>
      </w:r>
      <w:proofErr w:type="spellEnd"/>
      <w:r>
        <w:t>: The certificate is activated.</w:t>
      </w:r>
    </w:p>
    <w:p w:rsidR="00070A5D" w:rsidRDefault="00A324AC">
      <w:pPr>
        <w:rPr>
          <w:b/>
          <w:bCs/>
        </w:rPr>
      </w:pPr>
      <w:r>
        <w:rPr>
          <w:b/>
          <w:bCs/>
        </w:rPr>
        <w:t>Trigger</w:t>
      </w:r>
      <w:r>
        <w:t>: SS administrator wants to activate a certificate.</w:t>
      </w:r>
    </w:p>
    <w:p w:rsidR="00070A5D" w:rsidRDefault="00A324AC">
      <w:r>
        <w:rPr>
          <w:b/>
          <w:bCs/>
        </w:rPr>
        <w:t>Main Success Scenario</w:t>
      </w:r>
      <w:r>
        <w:t>:</w:t>
      </w:r>
    </w:p>
    <w:p w:rsidR="00070A5D" w:rsidRDefault="00A324AC">
      <w:pPr>
        <w:numPr>
          <w:ilvl w:val="0"/>
          <w:numId w:val="40"/>
        </w:numPr>
        <w:tabs>
          <w:tab w:val="left" w:pos="0"/>
        </w:tabs>
      </w:pPr>
      <w:r>
        <w:t>SS administrator selects to activate a certificate.</w:t>
      </w:r>
    </w:p>
    <w:p w:rsidR="00070A5D" w:rsidRDefault="00A324AC">
      <w:pPr>
        <w:numPr>
          <w:ilvl w:val="0"/>
          <w:numId w:val="40"/>
        </w:numPr>
        <w:tabs>
          <w:tab w:val="left" w:pos="0"/>
        </w:tabs>
        <w:rPr>
          <w:color w:val="000000"/>
        </w:rPr>
      </w:pPr>
      <w:r>
        <w:t>System activates the certificate and displays the latest OCSP response value</w:t>
      </w:r>
      <w:r>
        <w:rPr>
          <w:highlight w:val="white"/>
        </w:rPr>
        <w:t xml:space="preserve"> (if such exists, otherwise the value “unknown”) for</w:t>
      </w:r>
      <w:r>
        <w:t xml:space="preserve"> this certificate as the status of OCSP response.</w:t>
      </w:r>
    </w:p>
    <w:p w:rsidR="00070A5D" w:rsidRDefault="00A324AC" w:rsidP="00F12504">
      <w:pPr>
        <w:numPr>
          <w:ilvl w:val="0"/>
          <w:numId w:val="40"/>
        </w:numPr>
        <w:tabs>
          <w:tab w:val="left" w:pos="0"/>
        </w:tabs>
        <w:rPr>
          <w:b/>
          <w:bCs/>
        </w:rPr>
      </w:pPr>
      <w:r>
        <w:rPr>
          <w:color w:val="000000"/>
        </w:rPr>
        <w:t>System logs the event “Enable certificate” to the audit log.</w:t>
      </w:r>
    </w:p>
    <w:p w:rsidR="00070A5D" w:rsidRDefault="00A324AC">
      <w:pPr>
        <w:rPr>
          <w:b/>
          <w:bCs/>
        </w:rPr>
      </w:pPr>
      <w:r>
        <w:rPr>
          <w:b/>
          <w:bCs/>
        </w:rPr>
        <w:t>Extensions</w:t>
      </w:r>
      <w:r>
        <w:t>: -</w:t>
      </w:r>
    </w:p>
    <w:p w:rsidR="00070A5D" w:rsidRDefault="00A324AC">
      <w:r>
        <w:rPr>
          <w:b/>
          <w:bCs/>
        </w:rPr>
        <w:t>Related information:</w:t>
      </w:r>
      <w:r>
        <w:t xml:space="preserve"> </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numPr>
          <w:ilvl w:val="0"/>
          <w:numId w:val="4"/>
        </w:numPr>
        <w:tabs>
          <w:tab w:val="left" w:pos="0"/>
        </w:tabs>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pStyle w:val="Heading2"/>
        <w:tabs>
          <w:tab w:val="left" w:pos="0"/>
        </w:tabs>
      </w:pPr>
      <w:bookmarkStart w:id="87" w:name="__RefHeading___Toc24710_2105450228"/>
      <w:bookmarkStart w:id="88" w:name="_Toc438048507"/>
      <w:bookmarkEnd w:id="87"/>
      <w:r>
        <w:t>UC SS_33: Disable a Certificate</w:t>
      </w:r>
      <w:bookmarkEnd w:id="88"/>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Actors</w:t>
      </w:r>
      <w:r>
        <w:t xml:space="preserve">: </w:t>
      </w:r>
      <w:r>
        <w:rPr>
          <w:lang w:val="en-GB"/>
        </w:rPr>
        <w:t>SS administrator</w:t>
      </w:r>
    </w:p>
    <w:p w:rsidR="00070A5D" w:rsidRDefault="00A324AC">
      <w:pPr>
        <w:rPr>
          <w:b/>
          <w:bCs/>
        </w:rPr>
      </w:pPr>
      <w:r>
        <w:rPr>
          <w:b/>
          <w:bCs/>
        </w:rPr>
        <w:t>Brief Description</w:t>
      </w:r>
      <w:r>
        <w:t>: SS administrator disables a certificate. Certificates in disabled state are not used for signing or authentication.</w:t>
      </w:r>
    </w:p>
    <w:p w:rsidR="00070A5D" w:rsidRDefault="00A324AC">
      <w:pPr>
        <w:rPr>
          <w:b/>
          <w:bCs/>
        </w:rPr>
      </w:pPr>
      <w:r>
        <w:rPr>
          <w:b/>
          <w:bCs/>
        </w:rPr>
        <w:t>Preconditions</w:t>
      </w:r>
      <w:r>
        <w:t>: A certificate is in active state.</w:t>
      </w:r>
    </w:p>
    <w:p w:rsidR="00070A5D" w:rsidRDefault="00A324AC">
      <w:pPr>
        <w:rPr>
          <w:b/>
          <w:bCs/>
        </w:rPr>
      </w:pPr>
      <w:proofErr w:type="spellStart"/>
      <w:r>
        <w:rPr>
          <w:b/>
          <w:bCs/>
        </w:rPr>
        <w:t>Postconditions</w:t>
      </w:r>
      <w:proofErr w:type="spellEnd"/>
      <w:r>
        <w:t>: The certificate is disabled.</w:t>
      </w:r>
    </w:p>
    <w:p w:rsidR="00070A5D" w:rsidRDefault="00A324AC">
      <w:pPr>
        <w:rPr>
          <w:b/>
          <w:bCs/>
        </w:rPr>
      </w:pPr>
      <w:r>
        <w:rPr>
          <w:b/>
          <w:bCs/>
        </w:rPr>
        <w:t>Trigger</w:t>
      </w:r>
      <w:r>
        <w:t>: SS administrator wants to disable a certificate.</w:t>
      </w:r>
    </w:p>
    <w:p w:rsidR="00070A5D" w:rsidRDefault="00A324AC">
      <w:r>
        <w:rPr>
          <w:b/>
          <w:bCs/>
        </w:rPr>
        <w:t>Main Success Scenario</w:t>
      </w:r>
      <w:r>
        <w:t>:</w:t>
      </w:r>
    </w:p>
    <w:p w:rsidR="00070A5D" w:rsidRDefault="00A324AC">
      <w:pPr>
        <w:numPr>
          <w:ilvl w:val="0"/>
          <w:numId w:val="41"/>
        </w:numPr>
        <w:tabs>
          <w:tab w:val="left" w:pos="0"/>
        </w:tabs>
      </w:pPr>
      <w:r>
        <w:t>SS administrator selects to disable a certificate.</w:t>
      </w:r>
    </w:p>
    <w:p w:rsidR="00070A5D" w:rsidRDefault="00A324AC">
      <w:pPr>
        <w:numPr>
          <w:ilvl w:val="0"/>
          <w:numId w:val="41"/>
        </w:numPr>
        <w:tabs>
          <w:tab w:val="left" w:pos="0"/>
        </w:tabs>
        <w:rPr>
          <w:color w:val="000000"/>
        </w:rPr>
      </w:pPr>
      <w:r>
        <w:t>System disables the certificate and sets the status of OCSP respons</w:t>
      </w:r>
      <w:r>
        <w:rPr>
          <w:highlight w:val="white"/>
        </w:rPr>
        <w:t>e to “disabled”. OCSP responders are not queried for disabled certificates.</w:t>
      </w:r>
    </w:p>
    <w:p w:rsidR="00070A5D" w:rsidRDefault="00A324AC" w:rsidP="00F12504">
      <w:pPr>
        <w:numPr>
          <w:ilvl w:val="0"/>
          <w:numId w:val="41"/>
        </w:numPr>
        <w:tabs>
          <w:tab w:val="left" w:pos="0"/>
        </w:tabs>
        <w:rPr>
          <w:b/>
          <w:bCs/>
        </w:rPr>
      </w:pPr>
      <w:r>
        <w:rPr>
          <w:color w:val="000000"/>
        </w:rPr>
        <w:t>System logs the event “Disable certificate” to the audit log.</w:t>
      </w:r>
    </w:p>
    <w:p w:rsidR="00070A5D" w:rsidRDefault="00A324AC">
      <w:pPr>
        <w:rPr>
          <w:b/>
          <w:bCs/>
        </w:rPr>
      </w:pPr>
      <w:r>
        <w:rPr>
          <w:b/>
          <w:bCs/>
        </w:rPr>
        <w:t>Extensions</w:t>
      </w:r>
      <w:r>
        <w:t>: -</w:t>
      </w:r>
    </w:p>
    <w:p w:rsidR="00070A5D" w:rsidRDefault="00A324AC">
      <w:r>
        <w:rPr>
          <w:b/>
          <w:bCs/>
        </w:rPr>
        <w:t>Related information:</w:t>
      </w:r>
      <w:r>
        <w:t xml:space="preserve"> </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numPr>
          <w:ilvl w:val="0"/>
          <w:numId w:val="4"/>
        </w:numPr>
        <w:tabs>
          <w:tab w:val="left" w:pos="0"/>
        </w:tabs>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pStyle w:val="Heading2"/>
        <w:tabs>
          <w:tab w:val="left" w:pos="0"/>
        </w:tabs>
      </w:pPr>
      <w:bookmarkStart w:id="89" w:name="__RefHeading___Toc24712_2105450228"/>
      <w:bookmarkStart w:id="90" w:name="_Toc438048508"/>
      <w:bookmarkEnd w:id="89"/>
      <w:r>
        <w:t>UC SS_34: Register an Authentication Certificate</w:t>
      </w:r>
      <w:bookmarkEnd w:id="90"/>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 central server</w:t>
      </w:r>
    </w:p>
    <w:p w:rsidR="00070A5D" w:rsidRDefault="00A324AC">
      <w:pPr>
        <w:rPr>
          <w:b/>
          <w:bCs/>
        </w:rPr>
      </w:pPr>
      <w:r>
        <w:rPr>
          <w:b/>
          <w:bCs/>
        </w:rPr>
        <w:t>Actors</w:t>
      </w:r>
      <w:r>
        <w:t xml:space="preserve">: </w:t>
      </w:r>
      <w:r>
        <w:rPr>
          <w:lang w:val="en-GB"/>
        </w:rPr>
        <w:t>SS administrator, central server</w:t>
      </w:r>
    </w:p>
    <w:p w:rsidR="00070A5D" w:rsidRDefault="00A324AC">
      <w:pPr>
        <w:rPr>
          <w:b/>
          <w:bCs/>
        </w:rPr>
      </w:pPr>
      <w:r>
        <w:rPr>
          <w:b/>
          <w:bCs/>
        </w:rPr>
        <w:t>Brief Description</w:t>
      </w:r>
      <w:r>
        <w:t>: SS administrator sends an authentication certificate registration request to the central server.</w:t>
      </w:r>
    </w:p>
    <w:p w:rsidR="00070A5D" w:rsidRDefault="00A324AC">
      <w:pPr>
        <w:rPr>
          <w:b/>
          <w:bCs/>
        </w:rPr>
      </w:pPr>
      <w:r>
        <w:rPr>
          <w:b/>
          <w:bCs/>
        </w:rPr>
        <w:t>Preconditions</w:t>
      </w:r>
      <w:r>
        <w:t>: The certificate is in “saved” state.</w:t>
      </w:r>
    </w:p>
    <w:p w:rsidR="00070A5D" w:rsidRDefault="00A324AC">
      <w:pPr>
        <w:rPr>
          <w:b/>
          <w:bCs/>
        </w:rPr>
      </w:pPr>
      <w:proofErr w:type="spellStart"/>
      <w:r>
        <w:rPr>
          <w:b/>
          <w:bCs/>
        </w:rPr>
        <w:t>Postconditions</w:t>
      </w:r>
      <w:proofErr w:type="spellEnd"/>
      <w:r>
        <w:t>: An audit log record for the event is created.</w:t>
      </w:r>
    </w:p>
    <w:p w:rsidR="00070A5D" w:rsidRDefault="00A324AC">
      <w:pPr>
        <w:rPr>
          <w:b/>
          <w:bCs/>
        </w:rPr>
      </w:pPr>
      <w:r>
        <w:rPr>
          <w:b/>
          <w:bCs/>
        </w:rPr>
        <w:t>Trigger</w:t>
      </w:r>
      <w:r>
        <w:t>: SS administrator wants to register an authentication certificate for the security server.</w:t>
      </w:r>
    </w:p>
    <w:p w:rsidR="00070A5D" w:rsidRDefault="00A324AC">
      <w:r>
        <w:rPr>
          <w:b/>
          <w:bCs/>
        </w:rPr>
        <w:t>Main Success Scenario</w:t>
      </w:r>
      <w:r>
        <w:t>:</w:t>
      </w:r>
    </w:p>
    <w:p w:rsidR="00070A5D" w:rsidRDefault="00A324AC">
      <w:pPr>
        <w:numPr>
          <w:ilvl w:val="0"/>
          <w:numId w:val="42"/>
        </w:numPr>
        <w:tabs>
          <w:tab w:val="left" w:pos="0"/>
        </w:tabs>
      </w:pPr>
      <w:r>
        <w:t>SS administrator selects to register an unregistered authentication certificate.</w:t>
      </w:r>
    </w:p>
    <w:p w:rsidR="00070A5D" w:rsidRDefault="00A324AC">
      <w:pPr>
        <w:numPr>
          <w:ilvl w:val="0"/>
          <w:numId w:val="42"/>
        </w:numPr>
        <w:tabs>
          <w:tab w:val="left" w:pos="0"/>
        </w:tabs>
      </w:pPr>
      <w:r>
        <w:t>System prompts for DNS name/IP address of the security server.</w:t>
      </w:r>
    </w:p>
    <w:p w:rsidR="00070A5D" w:rsidRDefault="00A324AC">
      <w:pPr>
        <w:numPr>
          <w:ilvl w:val="0"/>
          <w:numId w:val="42"/>
        </w:numPr>
        <w:tabs>
          <w:tab w:val="left" w:pos="0"/>
        </w:tabs>
      </w:pPr>
      <w:r>
        <w:t xml:space="preserve"> SS administrator inserts the DNS name or IP address of the security server.</w:t>
      </w:r>
    </w:p>
    <w:p w:rsidR="00070A5D" w:rsidRDefault="00A324AC">
      <w:pPr>
        <w:numPr>
          <w:ilvl w:val="0"/>
          <w:numId w:val="42"/>
        </w:numPr>
        <w:tabs>
          <w:tab w:val="left" w:pos="0"/>
        </w:tabs>
      </w:pPr>
      <w:r>
        <w:t xml:space="preserve">System parses the user input: </w:t>
      </w:r>
      <w:r>
        <w:fldChar w:fldCharType="begin"/>
      </w:r>
      <w:r>
        <w:instrText xml:space="preserve"> REF __RefHeading___Toc9567_2105450228 \r \h </w:instrText>
      </w:r>
      <w:r>
        <w:fldChar w:fldCharType="separate"/>
      </w:r>
      <w:r w:rsidR="00282F6A">
        <w:t>3.42</w:t>
      </w:r>
      <w:r>
        <w:fldChar w:fldCharType="end"/>
      </w:r>
      <w:r>
        <w:t>.</w:t>
      </w:r>
    </w:p>
    <w:p w:rsidR="00070A5D" w:rsidRDefault="00A324AC">
      <w:pPr>
        <w:numPr>
          <w:ilvl w:val="0"/>
          <w:numId w:val="42"/>
        </w:numPr>
        <w:tabs>
          <w:tab w:val="left" w:pos="0"/>
        </w:tabs>
      </w:pPr>
      <w:r>
        <w:t>System verifies that the DNS name or IP address is valid.</w:t>
      </w:r>
    </w:p>
    <w:p w:rsidR="00070A5D" w:rsidRDefault="00A324AC">
      <w:pPr>
        <w:numPr>
          <w:ilvl w:val="0"/>
          <w:numId w:val="42"/>
        </w:numPr>
        <w:tabs>
          <w:tab w:val="left" w:pos="0"/>
        </w:tabs>
      </w:pPr>
      <w:r>
        <w:t xml:space="preserve">System creates the registration request, finds the management service address from the global configuration and sends the request to the central server. The contents of the request is described in </w:t>
      </w:r>
      <w:r>
        <w:fldChar w:fldCharType="begin"/>
      </w:r>
      <w:r>
        <w:instrText xml:space="preserve"> REF Ref_X-Road%3A%20Protocol%20for%20Managem \h </w:instrText>
      </w:r>
      <w:r>
        <w:fldChar w:fldCharType="separate"/>
      </w:r>
      <w:r w:rsidR="00282F6A">
        <w:rPr>
          <w:color w:val="000000"/>
          <w:lang w:val="en-GB"/>
        </w:rPr>
        <w:t>[PR-MSERV]</w:t>
      </w:r>
      <w:r>
        <w:fldChar w:fldCharType="end"/>
      </w:r>
      <w:r>
        <w:t>.</w:t>
      </w:r>
    </w:p>
    <w:p w:rsidR="00070A5D" w:rsidRDefault="00A324AC">
      <w:pPr>
        <w:numPr>
          <w:ilvl w:val="0"/>
          <w:numId w:val="42"/>
        </w:numPr>
        <w:tabs>
          <w:tab w:val="left" w:pos="0"/>
        </w:tabs>
      </w:pPr>
      <w:r>
        <w:t>System receives the response message from central server and verifies that the response is not an error message.</w:t>
      </w:r>
    </w:p>
    <w:p w:rsidR="00070A5D" w:rsidRDefault="00A324AC">
      <w:pPr>
        <w:numPr>
          <w:ilvl w:val="0"/>
          <w:numId w:val="42"/>
        </w:numPr>
        <w:tabs>
          <w:tab w:val="left" w:pos="0"/>
        </w:tabs>
        <w:rPr>
          <w:color w:val="000000"/>
        </w:rPr>
      </w:pPr>
      <w:r>
        <w:t>System displays the message “Request sent” to the SS administrator and sets the registration state of the certificate to “registration in progress”.</w:t>
      </w:r>
    </w:p>
    <w:p w:rsidR="00070A5D" w:rsidRDefault="00A324AC" w:rsidP="00F12504">
      <w:pPr>
        <w:numPr>
          <w:ilvl w:val="0"/>
          <w:numId w:val="42"/>
        </w:numPr>
        <w:tabs>
          <w:tab w:val="left" w:pos="0"/>
        </w:tabs>
        <w:rPr>
          <w:b/>
          <w:bCs/>
        </w:rPr>
      </w:pPr>
      <w:r>
        <w:rPr>
          <w:color w:val="000000"/>
        </w:rPr>
        <w:t>System logs the event “Register authentication certificate” to the audit log.</w:t>
      </w:r>
    </w:p>
    <w:p w:rsidR="00070A5D" w:rsidRDefault="00A324AC">
      <w:pPr>
        <w:rPr>
          <w:highlight w:val="white"/>
        </w:rPr>
      </w:pPr>
      <w:r>
        <w:rPr>
          <w:b/>
          <w:bCs/>
        </w:rPr>
        <w:t>Extensions</w:t>
      </w:r>
      <w:r>
        <w:t>:</w:t>
      </w:r>
    </w:p>
    <w:p w:rsidR="00070A5D" w:rsidRDefault="00A324AC">
      <w:pPr>
        <w:tabs>
          <w:tab w:val="left" w:pos="0"/>
        </w:tabs>
      </w:pPr>
      <w:r>
        <w:rPr>
          <w:highlight w:val="white"/>
        </w:rPr>
        <w:t xml:space="preserve">4a. </w:t>
      </w:r>
      <w:proofErr w:type="gramStart"/>
      <w:r>
        <w:rPr>
          <w:highlight w:val="white"/>
        </w:rPr>
        <w:t>The</w:t>
      </w:r>
      <w:proofErr w:type="gramEnd"/>
      <w:r>
        <w:rPr>
          <w:highlight w:val="white"/>
        </w:rPr>
        <w:t xml:space="preserve"> process of parsing the user input terminated with an error message.</w:t>
      </w:r>
    </w:p>
    <w:p w:rsidR="00070A5D" w:rsidRDefault="00A324AC">
      <w:pPr>
        <w:tabs>
          <w:tab w:val="left" w:pos="0"/>
        </w:tabs>
        <w:ind w:left="709"/>
      </w:pPr>
      <w:r>
        <w:t>4a.1. System displays the termination message from the parsing process.</w:t>
      </w:r>
    </w:p>
    <w:p w:rsidR="00070A5D" w:rsidRDefault="00A324AC">
      <w:pPr>
        <w:tabs>
          <w:tab w:val="left" w:pos="100"/>
        </w:tabs>
        <w:ind w:left="720"/>
      </w:pPr>
      <w:r>
        <w:t>4a.2. System logs the event “</w:t>
      </w:r>
      <w:r>
        <w:rPr>
          <w:color w:val="000000"/>
          <w:highlight w:val="white"/>
        </w:rPr>
        <w:t>Register authentication certificate</w:t>
      </w:r>
      <w:r>
        <w:t xml:space="preserve"> failed” to the audit log.</w:t>
      </w:r>
    </w:p>
    <w:p w:rsidR="00070A5D" w:rsidRDefault="00A324AC">
      <w:pPr>
        <w:tabs>
          <w:tab w:val="left" w:pos="100"/>
        </w:tabs>
        <w:ind w:left="709"/>
      </w:pPr>
      <w:r>
        <w:t>4a.3. SS administrator selects to reinsert DNS name or IP address. Use case continues form step 2.</w:t>
      </w:r>
    </w:p>
    <w:p w:rsidR="00070A5D" w:rsidRDefault="00A324AC">
      <w:pPr>
        <w:tabs>
          <w:tab w:val="left" w:pos="100"/>
        </w:tabs>
        <w:ind w:left="1260"/>
      </w:pPr>
      <w:r>
        <w:t>4a.3a. SS administrator selects to terminate the use case.</w:t>
      </w:r>
    </w:p>
    <w:p w:rsidR="00070A5D" w:rsidRDefault="00A324AC">
      <w:pPr>
        <w:tabs>
          <w:tab w:val="left" w:pos="100"/>
        </w:tabs>
      </w:pPr>
      <w:r>
        <w:t>5a. The DNS name or IP address is not valid.</w:t>
      </w:r>
    </w:p>
    <w:p w:rsidR="00070A5D" w:rsidRDefault="00A324AC">
      <w:pPr>
        <w:tabs>
          <w:tab w:val="left" w:pos="100"/>
        </w:tabs>
        <w:ind w:left="648"/>
      </w:pPr>
      <w:r>
        <w:t>5a.1. System displays the error message “Failed to register certificate: Invalid host address”.</w:t>
      </w:r>
    </w:p>
    <w:p w:rsidR="00070A5D" w:rsidRDefault="00A324AC">
      <w:pPr>
        <w:tabs>
          <w:tab w:val="left" w:pos="100"/>
        </w:tabs>
        <w:ind w:left="720"/>
      </w:pPr>
      <w:r>
        <w:t>5a.2. System logs the event “</w:t>
      </w:r>
      <w:r>
        <w:rPr>
          <w:color w:val="000000"/>
          <w:highlight w:val="white"/>
        </w:rPr>
        <w:t>Register authentication certificate</w:t>
      </w:r>
      <w:r>
        <w:t xml:space="preserve"> failed” to the audit log.</w:t>
      </w:r>
    </w:p>
    <w:p w:rsidR="00070A5D" w:rsidRDefault="00A324AC">
      <w:pPr>
        <w:tabs>
          <w:tab w:val="left" w:pos="100"/>
        </w:tabs>
        <w:ind w:left="709"/>
      </w:pPr>
      <w:r>
        <w:t>5a.3. SS administrator selects to reinsert the DNS name or IP address. Use case continues form step 2.</w:t>
      </w:r>
    </w:p>
    <w:p w:rsidR="00070A5D" w:rsidRDefault="00A324AC">
      <w:pPr>
        <w:tabs>
          <w:tab w:val="left" w:pos="100"/>
        </w:tabs>
        <w:ind w:left="1260"/>
      </w:pPr>
      <w:r>
        <w:t>5a.3a. SS administrator selects to terminate the use case.</w:t>
      </w:r>
    </w:p>
    <w:p w:rsidR="00070A5D" w:rsidRDefault="00A324AC">
      <w:pPr>
        <w:tabs>
          <w:tab w:val="left" w:pos="100"/>
        </w:tabs>
      </w:pPr>
      <w:r>
        <w:t xml:space="preserve">6a. Creating or sending the error message failed. </w:t>
      </w:r>
    </w:p>
    <w:p w:rsidR="00070A5D" w:rsidRDefault="00A324AC">
      <w:pPr>
        <w:ind w:left="720"/>
      </w:pPr>
      <w:r>
        <w:t>6a.1. System displays the error message “Failed to register certificate: X”, where “X” is the error message.</w:t>
      </w:r>
    </w:p>
    <w:p w:rsidR="00070A5D" w:rsidRDefault="00A324AC">
      <w:pPr>
        <w:tabs>
          <w:tab w:val="left" w:pos="100"/>
        </w:tabs>
        <w:ind w:left="720"/>
      </w:pPr>
      <w:r>
        <w:t>6a.2. System logs the event “</w:t>
      </w:r>
      <w:r>
        <w:rPr>
          <w:color w:val="000000"/>
          <w:highlight w:val="white"/>
        </w:rPr>
        <w:t>Register authentication certificate</w:t>
      </w:r>
      <w:r>
        <w:t xml:space="preserve"> failed” to the audit log.</w:t>
      </w:r>
    </w:p>
    <w:p w:rsidR="00070A5D" w:rsidRDefault="00A324AC">
      <w:pPr>
        <w:tabs>
          <w:tab w:val="left" w:pos="100"/>
        </w:tabs>
        <w:ind w:left="720"/>
      </w:pPr>
      <w:r>
        <w:t>6a.3. Use case terminates.</w:t>
      </w:r>
    </w:p>
    <w:p w:rsidR="00070A5D" w:rsidRDefault="00A324AC">
      <w:pPr>
        <w:tabs>
          <w:tab w:val="left" w:pos="100"/>
        </w:tabs>
      </w:pPr>
      <w:r>
        <w:t xml:space="preserve">7a. Central server responded with an error message. </w:t>
      </w:r>
    </w:p>
    <w:p w:rsidR="00070A5D" w:rsidRDefault="00A324AC">
      <w:pPr>
        <w:ind w:left="720"/>
      </w:pPr>
      <w:r>
        <w:t>7a.1. System displays the error message “Failed to register certificate: X”, where “X” is the error message received from the central server.</w:t>
      </w:r>
    </w:p>
    <w:p w:rsidR="00070A5D" w:rsidRDefault="00A324AC">
      <w:pPr>
        <w:tabs>
          <w:tab w:val="left" w:pos="100"/>
        </w:tabs>
        <w:ind w:left="720"/>
      </w:pPr>
      <w:r>
        <w:t>7a.2. System logs the event “</w:t>
      </w:r>
      <w:r>
        <w:rPr>
          <w:color w:val="000000"/>
          <w:highlight w:val="white"/>
        </w:rPr>
        <w:t>Register authentication certificate</w:t>
      </w:r>
      <w:r>
        <w:t xml:space="preserve"> failed” to the audit log.</w:t>
      </w:r>
    </w:p>
    <w:p w:rsidR="00070A5D" w:rsidRDefault="00A324AC">
      <w:pPr>
        <w:tabs>
          <w:tab w:val="left" w:pos="100"/>
        </w:tabs>
        <w:ind w:left="709"/>
        <w:rPr>
          <w:b/>
          <w:bCs/>
        </w:rPr>
      </w:pPr>
      <w:r>
        <w:t>7a.3. Use case terminates.</w:t>
      </w:r>
    </w:p>
    <w:p w:rsidR="00070A5D" w:rsidRDefault="00A324AC">
      <w:r>
        <w:rPr>
          <w:b/>
          <w:bCs/>
        </w:rPr>
        <w:t>Related information:</w:t>
      </w:r>
      <w:r>
        <w:t xml:space="preserve"> </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numPr>
          <w:ilvl w:val="0"/>
          <w:numId w:val="4"/>
        </w:numPr>
        <w:tabs>
          <w:tab w:val="left" w:pos="0"/>
        </w:tabs>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pStyle w:val="Heading2"/>
        <w:tabs>
          <w:tab w:val="left" w:pos="0"/>
        </w:tabs>
      </w:pPr>
      <w:bookmarkStart w:id="91" w:name="__RefHeading___Toc42002_2028595446"/>
      <w:bookmarkStart w:id="92" w:name="_Toc438048509"/>
      <w:bookmarkEnd w:id="91"/>
      <w:r>
        <w:t xml:space="preserve">UC SS_35: </w:t>
      </w:r>
      <w:bookmarkStart w:id="93" w:name="__DdeLink__42624_2028595446"/>
      <w:r>
        <w:t>Delete a Key from the System Configuration</w:t>
      </w:r>
      <w:bookmarkEnd w:id="93"/>
      <w:bookmarkEnd w:id="92"/>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xml:space="preserve">: SS administrator deletes a key including the associated certificates and/or certificate signing request notices, if there are any, from </w:t>
      </w:r>
      <w:r>
        <w:rPr>
          <w:color w:val="000000"/>
        </w:rPr>
        <w:t>the system configuration (not from the token)</w:t>
      </w:r>
      <w:r>
        <w:t>.</w:t>
      </w:r>
    </w:p>
    <w:p w:rsidR="00070A5D" w:rsidRDefault="00A324AC">
      <w:pPr>
        <w:rPr>
          <w:b/>
          <w:bCs/>
        </w:rPr>
      </w:pPr>
      <w:r>
        <w:rPr>
          <w:b/>
          <w:bCs/>
        </w:rPr>
        <w:t>Preconditions</w:t>
      </w:r>
      <w:r>
        <w:t>: Information about the key is saved in the system configuration.</w:t>
      </w:r>
    </w:p>
    <w:p w:rsidR="00070A5D" w:rsidRDefault="00A324AC">
      <w:pPr>
        <w:rPr>
          <w:b/>
          <w:bCs/>
        </w:rPr>
      </w:pPr>
      <w:proofErr w:type="spellStart"/>
      <w:r>
        <w:rPr>
          <w:b/>
          <w:bCs/>
        </w:rPr>
        <w:t>Postconditions</w:t>
      </w:r>
      <w:proofErr w:type="spellEnd"/>
      <w:r>
        <w:t>: -</w:t>
      </w:r>
    </w:p>
    <w:p w:rsidR="00070A5D" w:rsidRDefault="00A324AC">
      <w:pPr>
        <w:rPr>
          <w:b/>
          <w:bCs/>
        </w:rPr>
      </w:pPr>
      <w:r>
        <w:rPr>
          <w:b/>
          <w:bCs/>
        </w:rPr>
        <w:t>Trigger</w:t>
      </w:r>
      <w:r>
        <w:t>: SS administrator wants to delete a key.</w:t>
      </w:r>
    </w:p>
    <w:p w:rsidR="00070A5D" w:rsidRDefault="00A324AC">
      <w:r>
        <w:rPr>
          <w:b/>
          <w:bCs/>
        </w:rPr>
        <w:t>Main Success Scenario</w:t>
      </w:r>
      <w:r>
        <w:t>:</w:t>
      </w:r>
    </w:p>
    <w:p w:rsidR="00070A5D" w:rsidRDefault="00A324AC">
      <w:pPr>
        <w:numPr>
          <w:ilvl w:val="0"/>
          <w:numId w:val="43"/>
        </w:numPr>
        <w:tabs>
          <w:tab w:val="left" w:pos="0"/>
        </w:tabs>
        <w:rPr>
          <w:color w:val="000000"/>
          <w:lang w:val="en-GB"/>
        </w:rPr>
      </w:pPr>
      <w:r>
        <w:t>SS administrator selects to delete a key from the system configuration.</w:t>
      </w:r>
    </w:p>
    <w:p w:rsidR="00070A5D" w:rsidRDefault="00A324AC">
      <w:pPr>
        <w:numPr>
          <w:ilvl w:val="0"/>
          <w:numId w:val="43"/>
        </w:numPr>
        <w:tabs>
          <w:tab w:val="left" w:pos="0"/>
        </w:tabs>
        <w:rPr>
          <w:color w:val="000000"/>
          <w:highlight w:val="white"/>
        </w:rPr>
      </w:pPr>
      <w:r>
        <w:rPr>
          <w:color w:val="000000"/>
          <w:lang w:val="en-GB"/>
        </w:rPr>
        <w:t>System verifies that there are authentication certificates that have registration state “registered” or “registration in progress” imported for the key and</w:t>
      </w:r>
      <w:r>
        <w:rPr>
          <w:color w:val="000000"/>
          <w:highlight w:val="white"/>
        </w:rPr>
        <w:t xml:space="preserve"> prompts for confirmation to continue with </w:t>
      </w:r>
      <w:proofErr w:type="spellStart"/>
      <w:r>
        <w:rPr>
          <w:color w:val="000000"/>
          <w:highlight w:val="white"/>
        </w:rPr>
        <w:t>unregistration</w:t>
      </w:r>
      <w:proofErr w:type="spellEnd"/>
      <w:r>
        <w:rPr>
          <w:color w:val="000000"/>
          <w:highlight w:val="white"/>
        </w:rPr>
        <w:t xml:space="preserve"> and deletion of associated certificates and the key from server configuration.</w:t>
      </w:r>
    </w:p>
    <w:p w:rsidR="00070A5D" w:rsidRDefault="00A324AC">
      <w:pPr>
        <w:numPr>
          <w:ilvl w:val="0"/>
          <w:numId w:val="43"/>
        </w:numPr>
        <w:tabs>
          <w:tab w:val="left" w:pos="0"/>
        </w:tabs>
        <w:rPr>
          <w:color w:val="000000"/>
          <w:lang w:val="en-GB"/>
        </w:rPr>
      </w:pPr>
      <w:r>
        <w:rPr>
          <w:color w:val="000000"/>
          <w:highlight w:val="white"/>
        </w:rPr>
        <w:t>SS administrator confirms.</w:t>
      </w:r>
    </w:p>
    <w:p w:rsidR="00070A5D" w:rsidRDefault="00A324AC">
      <w:pPr>
        <w:numPr>
          <w:ilvl w:val="0"/>
          <w:numId w:val="43"/>
        </w:numPr>
        <w:tabs>
          <w:tab w:val="left" w:pos="0"/>
        </w:tabs>
        <w:rPr>
          <w:color w:val="000000"/>
          <w:lang w:val="en-GB"/>
        </w:rPr>
      </w:pPr>
      <w:r>
        <w:rPr>
          <w:color w:val="000000"/>
          <w:lang w:val="en-GB"/>
        </w:rPr>
        <w:t xml:space="preserve">System unregisters each of the authentication certificates: see </w:t>
      </w:r>
      <w:r>
        <w:rPr>
          <w:color w:val="000000"/>
          <w:lang w:val="en-GB"/>
        </w:rPr>
        <w:fldChar w:fldCharType="begin"/>
      </w:r>
      <w:r>
        <w:rPr>
          <w:color w:val="000000"/>
          <w:lang w:val="en-GB"/>
        </w:rPr>
        <w:instrText xml:space="preserve"> REF __RefHeading___Toc62888_1716967958 \r \h </w:instrText>
      </w:r>
      <w:r>
        <w:rPr>
          <w:color w:val="000000"/>
          <w:lang w:val="en-GB"/>
        </w:rPr>
      </w:r>
      <w:r>
        <w:rPr>
          <w:color w:val="000000"/>
          <w:lang w:val="en-GB"/>
        </w:rPr>
        <w:fldChar w:fldCharType="separate"/>
      </w:r>
      <w:r w:rsidR="00282F6A">
        <w:rPr>
          <w:color w:val="000000"/>
          <w:lang w:val="en-GB"/>
        </w:rPr>
        <w:t>3.43</w:t>
      </w:r>
      <w:r>
        <w:rPr>
          <w:color w:val="000000"/>
          <w:lang w:val="en-GB"/>
        </w:rPr>
        <w:fldChar w:fldCharType="end"/>
      </w:r>
      <w:r>
        <w:rPr>
          <w:color w:val="000000"/>
          <w:lang w:val="en-GB"/>
        </w:rPr>
        <w:t>.</w:t>
      </w:r>
    </w:p>
    <w:p w:rsidR="00070A5D" w:rsidRDefault="00A324AC">
      <w:pPr>
        <w:numPr>
          <w:ilvl w:val="0"/>
          <w:numId w:val="43"/>
        </w:numPr>
        <w:tabs>
          <w:tab w:val="left" w:pos="0"/>
        </w:tabs>
        <w:rPr>
          <w:color w:val="000000"/>
        </w:rPr>
      </w:pPr>
      <w:r>
        <w:rPr>
          <w:color w:val="000000"/>
          <w:lang w:val="en-GB"/>
        </w:rPr>
        <w:t>System deletes the key and the associated certificates and/or certificate signing request notices</w:t>
      </w:r>
      <w:r>
        <w:rPr>
          <w:color w:val="000000"/>
        </w:rPr>
        <w:t xml:space="preserve"> from system configuration.</w:t>
      </w:r>
    </w:p>
    <w:p w:rsidR="00070A5D" w:rsidRDefault="00A324AC">
      <w:pPr>
        <w:numPr>
          <w:ilvl w:val="0"/>
          <w:numId w:val="43"/>
        </w:numPr>
        <w:tabs>
          <w:tab w:val="left" w:pos="0"/>
        </w:tabs>
        <w:rPr>
          <w:color w:val="000000"/>
        </w:rPr>
      </w:pPr>
      <w:r>
        <w:rPr>
          <w:color w:val="000000"/>
        </w:rPr>
        <w:t>System verifies that no keys are saved in the system configuration for the token holding the deleted key and deletes the token information from system configuration.</w:t>
      </w:r>
    </w:p>
    <w:p w:rsidR="00070A5D" w:rsidRDefault="00A324AC">
      <w:pPr>
        <w:numPr>
          <w:ilvl w:val="0"/>
          <w:numId w:val="43"/>
        </w:numPr>
        <w:tabs>
          <w:tab w:val="left" w:pos="0"/>
        </w:tabs>
        <w:rPr>
          <w:b/>
          <w:bCs/>
        </w:rPr>
      </w:pPr>
      <w:r>
        <w:rPr>
          <w:color w:val="000000"/>
        </w:rPr>
        <w:t>System logs the event “Delete key from configuration” to the audit log.</w:t>
      </w:r>
    </w:p>
    <w:p w:rsidR="00070A5D" w:rsidRDefault="00A324AC">
      <w:r>
        <w:rPr>
          <w:b/>
          <w:bCs/>
        </w:rPr>
        <w:t>Extensions</w:t>
      </w:r>
      <w:r>
        <w:t xml:space="preserve">: </w:t>
      </w:r>
    </w:p>
    <w:p w:rsidR="00070A5D" w:rsidRDefault="00A324AC">
      <w:pPr>
        <w:rPr>
          <w:color w:val="000000"/>
          <w:lang w:val="en-GB"/>
        </w:rPr>
      </w:pPr>
      <w:r>
        <w:t xml:space="preserve">2a. </w:t>
      </w:r>
      <w:proofErr w:type="gramStart"/>
      <w:r>
        <w:rPr>
          <w:color w:val="000000"/>
          <w:lang w:val="en-GB"/>
        </w:rPr>
        <w:t>There</w:t>
      </w:r>
      <w:proofErr w:type="gramEnd"/>
      <w:r>
        <w:rPr>
          <w:color w:val="000000"/>
          <w:lang w:val="en-GB"/>
        </w:rPr>
        <w:t xml:space="preserve"> are no authentication certificates that have registration state “registered” or “registration in progress” imported for the key.</w:t>
      </w:r>
    </w:p>
    <w:p w:rsidR="00070A5D" w:rsidRDefault="00A324AC">
      <w:pPr>
        <w:ind w:left="720"/>
        <w:rPr>
          <w:color w:val="000000"/>
          <w:lang w:val="en-GB"/>
        </w:rPr>
      </w:pPr>
      <w:r>
        <w:rPr>
          <w:color w:val="000000"/>
          <w:lang w:val="en-GB"/>
        </w:rPr>
        <w:t>2a.1. System prompts for confirmation.</w:t>
      </w:r>
    </w:p>
    <w:p w:rsidR="00070A5D" w:rsidRDefault="00A324AC">
      <w:pPr>
        <w:ind w:left="720"/>
        <w:rPr>
          <w:color w:val="000000"/>
        </w:rPr>
      </w:pPr>
      <w:r>
        <w:rPr>
          <w:color w:val="000000"/>
          <w:lang w:val="en-GB"/>
        </w:rPr>
        <w:t>2a.2. SS administrator confirms.</w:t>
      </w:r>
    </w:p>
    <w:p w:rsidR="00070A5D" w:rsidRDefault="00A324AC">
      <w:pPr>
        <w:ind w:left="1440"/>
        <w:rPr>
          <w:color w:val="000000"/>
          <w:lang w:val="en-GB"/>
        </w:rPr>
      </w:pPr>
      <w:r>
        <w:rPr>
          <w:color w:val="000000"/>
        </w:rPr>
        <w:t>2a.2a. SS administrator terminates the use case.</w:t>
      </w:r>
    </w:p>
    <w:p w:rsidR="00070A5D" w:rsidRDefault="00A324AC">
      <w:pPr>
        <w:ind w:left="720"/>
        <w:rPr>
          <w:color w:val="000000"/>
        </w:rPr>
      </w:pPr>
      <w:r>
        <w:rPr>
          <w:color w:val="000000"/>
          <w:lang w:val="en-GB"/>
        </w:rPr>
        <w:t>2a.3. Use case continues from step 5.</w:t>
      </w:r>
    </w:p>
    <w:p w:rsidR="00070A5D" w:rsidRDefault="00A324AC">
      <w:r>
        <w:rPr>
          <w:color w:val="000000"/>
        </w:rPr>
        <w:t>3a. SS administrator terminates the use case.</w:t>
      </w:r>
    </w:p>
    <w:p w:rsidR="00070A5D" w:rsidRDefault="00A324AC">
      <w:pPr>
        <w:tabs>
          <w:tab w:val="left" w:pos="0"/>
        </w:tabs>
      </w:pPr>
      <w:r>
        <w:t xml:space="preserve">4a. </w:t>
      </w:r>
      <w:proofErr w:type="gramStart"/>
      <w:r>
        <w:t>The</w:t>
      </w:r>
      <w:proofErr w:type="gramEnd"/>
      <w:r>
        <w:t xml:space="preserve"> process of unregistering authentication certificates </w:t>
      </w:r>
      <w:r>
        <w:tab/>
        <w:t>terminated with an error message.</w:t>
      </w:r>
    </w:p>
    <w:p w:rsidR="00070A5D" w:rsidRDefault="00A324AC">
      <w:pPr>
        <w:tabs>
          <w:tab w:val="left" w:pos="0"/>
        </w:tabs>
        <w:ind w:left="720"/>
      </w:pPr>
      <w:r>
        <w:t xml:space="preserve">4a.1. System displays the message: “Failed to delete key: X”, where “X” is the termination message from the </w:t>
      </w:r>
      <w:proofErr w:type="spellStart"/>
      <w:r>
        <w:t>unregistration</w:t>
      </w:r>
      <w:proofErr w:type="spellEnd"/>
      <w:r>
        <w:t xml:space="preserve"> process.</w:t>
      </w:r>
    </w:p>
    <w:p w:rsidR="00070A5D" w:rsidRDefault="00A324AC">
      <w:pPr>
        <w:tabs>
          <w:tab w:val="left" w:pos="100"/>
        </w:tabs>
        <w:ind w:left="720"/>
        <w:rPr>
          <w:color w:val="000000"/>
          <w:highlight w:val="white"/>
        </w:rPr>
      </w:pPr>
      <w:r>
        <w:t>4a.2. System logs the event “</w:t>
      </w:r>
      <w:r>
        <w:rPr>
          <w:color w:val="000000"/>
        </w:rPr>
        <w:t>Delete key</w:t>
      </w:r>
      <w:r>
        <w:t xml:space="preserve"> failed” to the audit log.</w:t>
      </w:r>
    </w:p>
    <w:p w:rsidR="00070A5D" w:rsidRDefault="00A324AC">
      <w:pPr>
        <w:tabs>
          <w:tab w:val="left" w:pos="100"/>
        </w:tabs>
        <w:ind w:left="709"/>
      </w:pPr>
      <w:r>
        <w:rPr>
          <w:color w:val="000000"/>
          <w:highlight w:val="white"/>
        </w:rPr>
        <w:tab/>
        <w:t>4a.3. Use case terminates.</w:t>
      </w:r>
    </w:p>
    <w:p w:rsidR="00070A5D" w:rsidRDefault="00A324AC">
      <w:pPr>
        <w:tabs>
          <w:tab w:val="left" w:pos="100"/>
        </w:tabs>
        <w:rPr>
          <w:b/>
          <w:bCs/>
        </w:rPr>
      </w:pPr>
      <w:r>
        <w:t xml:space="preserve">6a. </w:t>
      </w:r>
      <w:r>
        <w:rPr>
          <w:color w:val="000000"/>
        </w:rPr>
        <w:t>One or more keys are saved for the token in the system configuration. Use case continues form step 7.</w:t>
      </w:r>
    </w:p>
    <w:p w:rsidR="00070A5D" w:rsidRDefault="00A324AC">
      <w:r>
        <w:rPr>
          <w:b/>
          <w:bCs/>
        </w:rPr>
        <w:t>Related information</w:t>
      </w:r>
      <w:r>
        <w:t>:</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numPr>
          <w:ilvl w:val="0"/>
          <w:numId w:val="4"/>
        </w:numPr>
        <w:tabs>
          <w:tab w:val="left" w:pos="0"/>
        </w:tabs>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pStyle w:val="Heading2"/>
        <w:tabs>
          <w:tab w:val="left" w:pos="0"/>
        </w:tabs>
      </w:pPr>
      <w:bookmarkStart w:id="94" w:name="__RefHeading___Toc24507_377192054"/>
      <w:bookmarkStart w:id="95" w:name="_Toc438048510"/>
      <w:bookmarkEnd w:id="94"/>
      <w:r>
        <w:t>UC SS_36: Delete a Key from a Software Token</w:t>
      </w:r>
      <w:bookmarkEnd w:id="95"/>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deletes a key from a software token.</w:t>
      </w:r>
    </w:p>
    <w:p w:rsidR="00070A5D" w:rsidRDefault="00A324AC">
      <w:pPr>
        <w:rPr>
          <w:b/>
          <w:bCs/>
        </w:rPr>
      </w:pPr>
      <w:r>
        <w:rPr>
          <w:b/>
          <w:bCs/>
        </w:rPr>
        <w:t>Preconditions</w:t>
      </w:r>
      <w:r>
        <w:t>: The key information is not saved to the system configuration.</w:t>
      </w:r>
    </w:p>
    <w:p w:rsidR="00070A5D" w:rsidRDefault="00A324AC">
      <w:pPr>
        <w:rPr>
          <w:b/>
          <w:bCs/>
        </w:rPr>
      </w:pPr>
      <w:proofErr w:type="spellStart"/>
      <w:r>
        <w:rPr>
          <w:b/>
          <w:bCs/>
        </w:rPr>
        <w:t>Postconditions</w:t>
      </w:r>
      <w:proofErr w:type="spellEnd"/>
      <w:r>
        <w:t>: -</w:t>
      </w:r>
    </w:p>
    <w:p w:rsidR="00070A5D" w:rsidRDefault="00A324AC">
      <w:pPr>
        <w:rPr>
          <w:b/>
          <w:bCs/>
        </w:rPr>
      </w:pPr>
      <w:r>
        <w:rPr>
          <w:b/>
          <w:bCs/>
        </w:rPr>
        <w:t>Trigger</w:t>
      </w:r>
      <w:r>
        <w:t>: SS administrator wants to delete a key.</w:t>
      </w:r>
    </w:p>
    <w:p w:rsidR="00070A5D" w:rsidRDefault="00A324AC">
      <w:r>
        <w:rPr>
          <w:b/>
          <w:bCs/>
        </w:rPr>
        <w:t>Main Success Scenario</w:t>
      </w:r>
      <w:r>
        <w:t>:</w:t>
      </w:r>
    </w:p>
    <w:p w:rsidR="00070A5D" w:rsidRDefault="00A324AC">
      <w:pPr>
        <w:numPr>
          <w:ilvl w:val="0"/>
          <w:numId w:val="44"/>
        </w:numPr>
        <w:tabs>
          <w:tab w:val="left" w:pos="0"/>
        </w:tabs>
        <w:rPr>
          <w:color w:val="000000"/>
          <w:lang w:val="en-GB"/>
        </w:rPr>
      </w:pPr>
      <w:r>
        <w:t>SS administrator selects to delete a key.</w:t>
      </w:r>
    </w:p>
    <w:p w:rsidR="00070A5D" w:rsidRDefault="00A324AC">
      <w:pPr>
        <w:numPr>
          <w:ilvl w:val="0"/>
          <w:numId w:val="44"/>
        </w:numPr>
        <w:tabs>
          <w:tab w:val="left" w:pos="0"/>
        </w:tabs>
        <w:rPr>
          <w:color w:val="000000"/>
          <w:lang w:val="en-GB"/>
        </w:rPr>
      </w:pPr>
      <w:r>
        <w:rPr>
          <w:color w:val="000000"/>
          <w:lang w:val="en-GB"/>
        </w:rPr>
        <w:t>System prompts for confirmation.</w:t>
      </w:r>
    </w:p>
    <w:p w:rsidR="00070A5D" w:rsidRDefault="00A324AC">
      <w:pPr>
        <w:numPr>
          <w:ilvl w:val="0"/>
          <w:numId w:val="44"/>
        </w:numPr>
        <w:tabs>
          <w:tab w:val="left" w:pos="0"/>
        </w:tabs>
        <w:rPr>
          <w:color w:val="000000"/>
          <w:lang w:val="en-GB"/>
        </w:rPr>
      </w:pPr>
      <w:r>
        <w:rPr>
          <w:color w:val="000000"/>
          <w:lang w:val="en-GB"/>
        </w:rPr>
        <w:t>SS administrator confirms.</w:t>
      </w:r>
    </w:p>
    <w:p w:rsidR="00070A5D" w:rsidRDefault="00A324AC">
      <w:pPr>
        <w:numPr>
          <w:ilvl w:val="0"/>
          <w:numId w:val="44"/>
        </w:numPr>
        <w:tabs>
          <w:tab w:val="left" w:pos="0"/>
        </w:tabs>
        <w:rPr>
          <w:color w:val="000000"/>
        </w:rPr>
      </w:pPr>
      <w:r>
        <w:rPr>
          <w:color w:val="000000"/>
          <w:lang w:val="en-GB"/>
        </w:rPr>
        <w:t>System deletes the key</w:t>
      </w:r>
      <w:r>
        <w:rPr>
          <w:color w:val="000000"/>
        </w:rPr>
        <w:t xml:space="preserve"> from token. </w:t>
      </w:r>
    </w:p>
    <w:p w:rsidR="00070A5D" w:rsidRDefault="00A324AC">
      <w:pPr>
        <w:numPr>
          <w:ilvl w:val="0"/>
          <w:numId w:val="44"/>
        </w:numPr>
        <w:tabs>
          <w:tab w:val="left" w:pos="0"/>
        </w:tabs>
        <w:rPr>
          <w:b/>
          <w:bCs/>
        </w:rPr>
      </w:pPr>
      <w:r>
        <w:rPr>
          <w:color w:val="000000"/>
        </w:rPr>
        <w:t>System logs the event “Delete key from token” to the audit log.</w:t>
      </w:r>
    </w:p>
    <w:p w:rsidR="00070A5D" w:rsidRDefault="00A324AC">
      <w:r>
        <w:rPr>
          <w:b/>
          <w:bCs/>
        </w:rPr>
        <w:t>Extensions</w:t>
      </w:r>
      <w:r>
        <w:t xml:space="preserve">: </w:t>
      </w:r>
    </w:p>
    <w:p w:rsidR="00070A5D" w:rsidRDefault="00A324AC">
      <w:pPr>
        <w:rPr>
          <w:b/>
          <w:bCs/>
        </w:rPr>
      </w:pPr>
      <w:r>
        <w:t>3a. SS administrator terminates the use case.</w:t>
      </w:r>
    </w:p>
    <w:p w:rsidR="00070A5D" w:rsidRDefault="00A324AC">
      <w:r>
        <w:rPr>
          <w:b/>
          <w:bCs/>
        </w:rPr>
        <w:t>Related information</w:t>
      </w:r>
      <w:r>
        <w:t>:</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numPr>
          <w:ilvl w:val="0"/>
          <w:numId w:val="4"/>
        </w:numPr>
        <w:tabs>
          <w:tab w:val="left" w:pos="0"/>
        </w:tabs>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pStyle w:val="Heading2"/>
        <w:tabs>
          <w:tab w:val="left" w:pos="0"/>
        </w:tabs>
      </w:pPr>
      <w:bookmarkStart w:id="96" w:name="__RefHeading___Toc24509_377192054"/>
      <w:bookmarkStart w:id="97" w:name="_Toc438048511"/>
      <w:bookmarkEnd w:id="96"/>
      <w:r>
        <w:t>UC SS_37: Delete a Key from a Hardware Token</w:t>
      </w:r>
      <w:bookmarkEnd w:id="97"/>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w:t>
      </w:r>
    </w:p>
    <w:p w:rsidR="00070A5D" w:rsidRDefault="00A324AC">
      <w:pPr>
        <w:rPr>
          <w:b/>
          <w:bCs/>
        </w:rPr>
      </w:pPr>
      <w:r>
        <w:rPr>
          <w:b/>
          <w:bCs/>
        </w:rPr>
        <w:t>Brief Description</w:t>
      </w:r>
      <w:r>
        <w:t>: SS administrator deletes a key from a hardware token.</w:t>
      </w:r>
    </w:p>
    <w:p w:rsidR="00070A5D" w:rsidRDefault="00A324AC">
      <w:r>
        <w:rPr>
          <w:b/>
          <w:bCs/>
        </w:rPr>
        <w:t>Preconditions</w:t>
      </w:r>
      <w:r>
        <w:t xml:space="preserve">: </w:t>
      </w:r>
    </w:p>
    <w:p w:rsidR="00070A5D" w:rsidRDefault="00A324AC">
      <w:pPr>
        <w:numPr>
          <w:ilvl w:val="0"/>
          <w:numId w:val="4"/>
        </w:numPr>
        <w:tabs>
          <w:tab w:val="left" w:pos="0"/>
        </w:tabs>
      </w:pPr>
      <w:r>
        <w:t xml:space="preserve">A key exists on a hardware security token. The key information is not saved in the system configuration. </w:t>
      </w:r>
    </w:p>
    <w:p w:rsidR="00070A5D" w:rsidRDefault="00A324AC">
      <w:pPr>
        <w:numPr>
          <w:ilvl w:val="0"/>
          <w:numId w:val="4"/>
        </w:numPr>
        <w:tabs>
          <w:tab w:val="left" w:pos="0"/>
        </w:tabs>
        <w:rPr>
          <w:b/>
          <w:bCs/>
        </w:rPr>
      </w:pPr>
      <w:r>
        <w:t>The token is accessible for the system.</w:t>
      </w:r>
    </w:p>
    <w:p w:rsidR="00070A5D" w:rsidRDefault="00A324AC">
      <w:pPr>
        <w:rPr>
          <w:b/>
          <w:bCs/>
        </w:rPr>
      </w:pPr>
      <w:proofErr w:type="spellStart"/>
      <w:r>
        <w:rPr>
          <w:b/>
          <w:bCs/>
        </w:rPr>
        <w:t>Postconditions</w:t>
      </w:r>
      <w:proofErr w:type="spellEnd"/>
      <w:r>
        <w:t>: -</w:t>
      </w:r>
    </w:p>
    <w:p w:rsidR="00070A5D" w:rsidRDefault="00A324AC">
      <w:pPr>
        <w:rPr>
          <w:b/>
          <w:bCs/>
        </w:rPr>
      </w:pPr>
      <w:r>
        <w:rPr>
          <w:b/>
          <w:bCs/>
        </w:rPr>
        <w:t>Trigger</w:t>
      </w:r>
      <w:r>
        <w:t>: SS administrator wants to delete a key.</w:t>
      </w:r>
    </w:p>
    <w:p w:rsidR="00070A5D" w:rsidRDefault="00A324AC">
      <w:r>
        <w:rPr>
          <w:b/>
          <w:bCs/>
        </w:rPr>
        <w:t>Main Success Scenario</w:t>
      </w:r>
      <w:r>
        <w:t>:</w:t>
      </w:r>
    </w:p>
    <w:p w:rsidR="00070A5D" w:rsidRDefault="00A324AC">
      <w:pPr>
        <w:numPr>
          <w:ilvl w:val="0"/>
          <w:numId w:val="45"/>
        </w:numPr>
        <w:tabs>
          <w:tab w:val="left" w:pos="0"/>
        </w:tabs>
        <w:rPr>
          <w:color w:val="000000"/>
          <w:lang w:val="en-GB"/>
        </w:rPr>
      </w:pPr>
      <w:r>
        <w:t>SS administrator selects to delete a key.</w:t>
      </w:r>
    </w:p>
    <w:p w:rsidR="00070A5D" w:rsidRDefault="00A324AC">
      <w:pPr>
        <w:numPr>
          <w:ilvl w:val="0"/>
          <w:numId w:val="45"/>
        </w:numPr>
        <w:tabs>
          <w:tab w:val="left" w:pos="0"/>
        </w:tabs>
        <w:rPr>
          <w:color w:val="000000"/>
          <w:lang w:val="en-GB"/>
        </w:rPr>
      </w:pPr>
      <w:r>
        <w:rPr>
          <w:color w:val="000000"/>
          <w:lang w:val="en-GB"/>
        </w:rPr>
        <w:t>System prompts for confirmation.</w:t>
      </w:r>
    </w:p>
    <w:p w:rsidR="00070A5D" w:rsidRDefault="00A324AC">
      <w:pPr>
        <w:numPr>
          <w:ilvl w:val="0"/>
          <w:numId w:val="45"/>
        </w:numPr>
        <w:tabs>
          <w:tab w:val="left" w:pos="0"/>
        </w:tabs>
        <w:rPr>
          <w:color w:val="000000"/>
          <w:lang w:val="en-GB"/>
        </w:rPr>
      </w:pPr>
      <w:r>
        <w:rPr>
          <w:color w:val="000000"/>
          <w:lang w:val="en-GB"/>
        </w:rPr>
        <w:t>SS administrator confirms.</w:t>
      </w:r>
    </w:p>
    <w:p w:rsidR="00070A5D" w:rsidRDefault="00A324AC">
      <w:pPr>
        <w:numPr>
          <w:ilvl w:val="0"/>
          <w:numId w:val="45"/>
        </w:numPr>
        <w:tabs>
          <w:tab w:val="left" w:pos="0"/>
        </w:tabs>
        <w:rPr>
          <w:color w:val="000000"/>
        </w:rPr>
      </w:pPr>
      <w:r>
        <w:rPr>
          <w:color w:val="000000"/>
          <w:lang w:val="en-GB"/>
        </w:rPr>
        <w:t>System deletes the key</w:t>
      </w:r>
      <w:r>
        <w:rPr>
          <w:color w:val="000000"/>
        </w:rPr>
        <w:t xml:space="preserve"> from the token. </w:t>
      </w:r>
    </w:p>
    <w:p w:rsidR="00070A5D" w:rsidRDefault="00A324AC">
      <w:pPr>
        <w:numPr>
          <w:ilvl w:val="0"/>
          <w:numId w:val="45"/>
        </w:numPr>
        <w:tabs>
          <w:tab w:val="left" w:pos="0"/>
        </w:tabs>
        <w:rPr>
          <w:b/>
          <w:bCs/>
        </w:rPr>
      </w:pPr>
      <w:r>
        <w:rPr>
          <w:color w:val="000000"/>
        </w:rPr>
        <w:t>System logs the event “Delete key from token” to the audit log.</w:t>
      </w:r>
    </w:p>
    <w:p w:rsidR="00070A5D" w:rsidRDefault="00A324AC">
      <w:r>
        <w:rPr>
          <w:b/>
          <w:bCs/>
        </w:rPr>
        <w:t>Extensions</w:t>
      </w:r>
      <w:r>
        <w:t xml:space="preserve">: </w:t>
      </w:r>
    </w:p>
    <w:p w:rsidR="00070A5D" w:rsidRDefault="00A324AC">
      <w:pPr>
        <w:rPr>
          <w:lang w:val="en-GB"/>
        </w:rPr>
      </w:pPr>
      <w:r>
        <w:t>3a. SS administrator terminates the use case.</w:t>
      </w:r>
    </w:p>
    <w:p w:rsidR="00070A5D" w:rsidRDefault="00A324AC">
      <w:pPr>
        <w:rPr>
          <w:lang w:val="en-GB"/>
        </w:rPr>
      </w:pPr>
      <w:r>
        <w:rPr>
          <w:lang w:val="en-GB"/>
        </w:rPr>
        <w:t xml:space="preserve">4a. </w:t>
      </w:r>
      <w:proofErr w:type="gramStart"/>
      <w:r>
        <w:rPr>
          <w:lang w:val="en-GB"/>
        </w:rPr>
        <w:t>The</w:t>
      </w:r>
      <w:proofErr w:type="gramEnd"/>
      <w:r>
        <w:rPr>
          <w:lang w:val="en-GB"/>
        </w:rPr>
        <w:t xml:space="preserve"> deletion failed (e.g., key deletion is not supported by the token). </w:t>
      </w:r>
    </w:p>
    <w:p w:rsidR="00070A5D" w:rsidRDefault="00A324AC">
      <w:pPr>
        <w:ind w:left="709"/>
        <w:rPr>
          <w:lang w:val="en-GB"/>
        </w:rPr>
      </w:pPr>
      <w:r>
        <w:rPr>
          <w:lang w:val="en-GB"/>
        </w:rPr>
        <w:t>4a.1. System displays the error message: “</w:t>
      </w:r>
      <w:r>
        <w:t xml:space="preserve">Failed to delete key: 'X'”, where “X” is the error code from the PKCS #11 cryptographic token interface (see </w:t>
      </w:r>
      <w:r>
        <w:fldChar w:fldCharType="begin"/>
      </w:r>
      <w:r>
        <w:instrText xml:space="preserve"> REF Ref_PKCS11 \h </w:instrText>
      </w:r>
      <w:r>
        <w:fldChar w:fldCharType="separate"/>
      </w:r>
      <w:r w:rsidR="00282F6A">
        <w:rPr>
          <w:color w:val="000000"/>
          <w:lang w:val="en-GB"/>
        </w:rPr>
        <w:t>[PKCS11]</w:t>
      </w:r>
      <w:r>
        <w:fldChar w:fldCharType="end"/>
      </w:r>
      <w:r>
        <w:t>)</w:t>
      </w:r>
      <w:r>
        <w:rPr>
          <w:lang w:val="en-GB"/>
        </w:rPr>
        <w:t xml:space="preserve">. </w:t>
      </w:r>
    </w:p>
    <w:p w:rsidR="00070A5D" w:rsidRDefault="00A324AC">
      <w:pPr>
        <w:ind w:left="709"/>
        <w:rPr>
          <w:lang w:val="en-GB"/>
        </w:rPr>
      </w:pPr>
      <w:r>
        <w:rPr>
          <w:lang w:val="en-GB"/>
        </w:rPr>
        <w:t xml:space="preserve">4a.2. System logs </w:t>
      </w:r>
      <w:r>
        <w:rPr>
          <w:highlight w:val="white"/>
          <w:lang w:val="en-GB"/>
        </w:rPr>
        <w:t>the event “</w:t>
      </w:r>
      <w:r>
        <w:rPr>
          <w:color w:val="000000"/>
          <w:highlight w:val="white"/>
        </w:rPr>
        <w:t>Delete key from token failed</w:t>
      </w:r>
      <w:r>
        <w:rPr>
          <w:highlight w:val="white"/>
          <w:lang w:val="en-GB"/>
        </w:rPr>
        <w:t>” to th</w:t>
      </w:r>
      <w:r>
        <w:rPr>
          <w:lang w:val="en-GB"/>
        </w:rPr>
        <w:t>e audit log.</w:t>
      </w:r>
    </w:p>
    <w:p w:rsidR="00070A5D" w:rsidRDefault="00A324AC">
      <w:pPr>
        <w:ind w:left="709"/>
        <w:rPr>
          <w:b/>
          <w:bCs/>
        </w:rPr>
      </w:pPr>
      <w:r>
        <w:rPr>
          <w:lang w:val="en-GB"/>
        </w:rPr>
        <w:t>4a.3. Use case terminates.</w:t>
      </w:r>
    </w:p>
    <w:p w:rsidR="00070A5D" w:rsidRDefault="00A324AC">
      <w:r>
        <w:rPr>
          <w:b/>
          <w:bCs/>
        </w:rPr>
        <w:t>Related information</w:t>
      </w:r>
      <w:r>
        <w:t>:</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numPr>
          <w:ilvl w:val="0"/>
          <w:numId w:val="4"/>
        </w:numPr>
        <w:tabs>
          <w:tab w:val="left" w:pos="0"/>
        </w:tabs>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pStyle w:val="Heading2"/>
        <w:tabs>
          <w:tab w:val="left" w:pos="0"/>
        </w:tabs>
      </w:pPr>
      <w:bookmarkStart w:id="98" w:name="__RefHeading___Toc9565_2105450228"/>
      <w:bookmarkStart w:id="99" w:name="_Toc438048512"/>
      <w:bookmarkEnd w:id="98"/>
      <w:r>
        <w:t>UC SS_38: Unregister an Authentication Certificate</w:t>
      </w:r>
      <w:bookmarkEnd w:id="99"/>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 xml:space="preserve">Actors: </w:t>
      </w:r>
      <w:r>
        <w:rPr>
          <w:lang w:val="en-GB"/>
        </w:rPr>
        <w:t>SS administrator, management service's security server</w:t>
      </w:r>
    </w:p>
    <w:p w:rsidR="00070A5D" w:rsidRDefault="00A324AC">
      <w:pPr>
        <w:rPr>
          <w:b/>
          <w:bCs/>
        </w:rPr>
      </w:pPr>
      <w:r>
        <w:rPr>
          <w:b/>
          <w:bCs/>
        </w:rPr>
        <w:t>Brief Description</w:t>
      </w:r>
      <w:r>
        <w:t>: SS administrator unregisters a registered authentication certificate.</w:t>
      </w:r>
    </w:p>
    <w:p w:rsidR="00070A5D" w:rsidRDefault="00A324AC">
      <w:pPr>
        <w:rPr>
          <w:b/>
          <w:bCs/>
        </w:rPr>
      </w:pPr>
      <w:r>
        <w:rPr>
          <w:b/>
          <w:bCs/>
        </w:rPr>
        <w:t>Preconditions</w:t>
      </w:r>
      <w:r>
        <w:t>: The registration status of the authentication certificate is “registered” or “registration in progress”.</w:t>
      </w:r>
    </w:p>
    <w:p w:rsidR="00070A5D" w:rsidRDefault="00A324AC">
      <w:pPr>
        <w:rPr>
          <w:b/>
          <w:bCs/>
        </w:rPr>
      </w:pPr>
      <w:proofErr w:type="spellStart"/>
      <w:r>
        <w:rPr>
          <w:b/>
          <w:bCs/>
        </w:rPr>
        <w:t>Postconditions</w:t>
      </w:r>
      <w:proofErr w:type="spellEnd"/>
      <w:r>
        <w:t>: -</w:t>
      </w:r>
    </w:p>
    <w:p w:rsidR="00070A5D" w:rsidRDefault="00A324AC">
      <w:r>
        <w:rPr>
          <w:b/>
          <w:bCs/>
        </w:rPr>
        <w:t>Trigger</w:t>
      </w:r>
      <w:r>
        <w:t xml:space="preserve">: </w:t>
      </w:r>
    </w:p>
    <w:p w:rsidR="00070A5D" w:rsidRDefault="00A324AC">
      <w:pPr>
        <w:numPr>
          <w:ilvl w:val="0"/>
          <w:numId w:val="4"/>
        </w:numPr>
        <w:tabs>
          <w:tab w:val="left" w:pos="0"/>
        </w:tabs>
      </w:pPr>
      <w:r>
        <w:t>SS administrator wants to unregister the registered authentication certificate.</w:t>
      </w:r>
    </w:p>
    <w:p w:rsidR="00070A5D" w:rsidRDefault="00A324AC">
      <w:pPr>
        <w:numPr>
          <w:ilvl w:val="0"/>
          <w:numId w:val="4"/>
        </w:numPr>
        <w:tabs>
          <w:tab w:val="left" w:pos="0"/>
        </w:tabs>
        <w:rPr>
          <w:b/>
          <w:bCs/>
        </w:rPr>
      </w:pPr>
      <w:r>
        <w:t>SS administrator wants to delete a key from the system configuration.</w:t>
      </w:r>
    </w:p>
    <w:p w:rsidR="00070A5D" w:rsidRDefault="00A324AC">
      <w:r>
        <w:rPr>
          <w:b/>
          <w:bCs/>
        </w:rPr>
        <w:t>Main Success Scenario</w:t>
      </w:r>
      <w:r>
        <w:t>:</w:t>
      </w:r>
    </w:p>
    <w:p w:rsidR="00070A5D" w:rsidRDefault="00A324AC">
      <w:pPr>
        <w:numPr>
          <w:ilvl w:val="0"/>
          <w:numId w:val="46"/>
        </w:numPr>
        <w:tabs>
          <w:tab w:val="left" w:pos="0"/>
        </w:tabs>
        <w:rPr>
          <w:color w:val="000000"/>
          <w:lang w:val="en-GB"/>
        </w:rPr>
      </w:pPr>
      <w:r>
        <w:t>SS administrator selects to unregister an authentication certificate.</w:t>
      </w:r>
    </w:p>
    <w:p w:rsidR="00070A5D" w:rsidRDefault="00A324AC">
      <w:pPr>
        <w:numPr>
          <w:ilvl w:val="0"/>
          <w:numId w:val="46"/>
        </w:numPr>
        <w:tabs>
          <w:tab w:val="left" w:pos="0"/>
        </w:tabs>
        <w:rPr>
          <w:color w:val="000000"/>
          <w:lang w:val="en-GB"/>
        </w:rPr>
      </w:pPr>
      <w:r>
        <w:rPr>
          <w:color w:val="000000"/>
          <w:lang w:val="en-GB"/>
        </w:rPr>
        <w:t>System prompts for confirmation.</w:t>
      </w:r>
    </w:p>
    <w:p w:rsidR="00070A5D" w:rsidRDefault="00A324AC">
      <w:pPr>
        <w:numPr>
          <w:ilvl w:val="0"/>
          <w:numId w:val="46"/>
        </w:numPr>
        <w:tabs>
          <w:tab w:val="left" w:pos="0"/>
        </w:tabs>
        <w:rPr>
          <w:color w:val="000000"/>
        </w:rPr>
      </w:pPr>
      <w:r>
        <w:rPr>
          <w:color w:val="000000"/>
          <w:lang w:val="en-GB"/>
        </w:rPr>
        <w:t>SS administrator confirms.</w:t>
      </w:r>
    </w:p>
    <w:p w:rsidR="00070A5D" w:rsidRDefault="00A324AC">
      <w:pPr>
        <w:numPr>
          <w:ilvl w:val="0"/>
          <w:numId w:val="46"/>
        </w:numPr>
        <w:tabs>
          <w:tab w:val="left" w:pos="0"/>
        </w:tabs>
      </w:pPr>
      <w:r>
        <w:rPr>
          <w:color w:val="000000"/>
        </w:rPr>
        <w:t>System verifies that there is a valid authentication certificate for the security server.</w:t>
      </w:r>
    </w:p>
    <w:p w:rsidR="00070A5D" w:rsidRDefault="00A324AC">
      <w:pPr>
        <w:numPr>
          <w:ilvl w:val="0"/>
          <w:numId w:val="46"/>
        </w:numPr>
        <w:tabs>
          <w:tab w:val="left" w:pos="0"/>
        </w:tabs>
      </w:pPr>
      <w:r>
        <w:t xml:space="preserve">System creates an X-Road SOAP request containing the authentication certificate deletion request for the certificate. The contents of the request is described in </w:t>
      </w:r>
      <w:r>
        <w:fldChar w:fldCharType="begin"/>
      </w:r>
      <w:r>
        <w:instrText xml:space="preserve"> REF Ref_X-Road%3A%20Protocol%20for%20Managem \h </w:instrText>
      </w:r>
      <w:r>
        <w:fldChar w:fldCharType="separate"/>
      </w:r>
      <w:r w:rsidR="00282F6A">
        <w:rPr>
          <w:color w:val="000000"/>
          <w:lang w:val="en-GB"/>
        </w:rPr>
        <w:t>[PR-MSERV]</w:t>
      </w:r>
      <w:r>
        <w:fldChar w:fldCharType="end"/>
      </w:r>
      <w:r>
        <w:t>.</w:t>
      </w:r>
    </w:p>
    <w:p w:rsidR="00070A5D" w:rsidRDefault="00A324AC">
      <w:pPr>
        <w:numPr>
          <w:ilvl w:val="0"/>
          <w:numId w:val="46"/>
        </w:numPr>
        <w:tabs>
          <w:tab w:val="left" w:pos="0"/>
        </w:tabs>
        <w:rPr>
          <w:color w:val="000000"/>
        </w:rPr>
      </w:pPr>
      <w:r>
        <w:t xml:space="preserve">System sends the request to the management services' security server: see UC MESS_02 </w:t>
      </w:r>
      <w:r>
        <w:fldChar w:fldCharType="begin"/>
      </w:r>
      <w:r>
        <w:instrText xml:space="preserve"> REF Ref_UC-MESS \h </w:instrText>
      </w:r>
      <w:r>
        <w:fldChar w:fldCharType="separate"/>
      </w:r>
      <w:r w:rsidR="00282F6A">
        <w:rPr>
          <w:color w:val="000000"/>
          <w:lang w:val="en-GB"/>
        </w:rPr>
        <w:t>[UC-MESS]</w:t>
      </w:r>
      <w:r>
        <w:fldChar w:fldCharType="end"/>
      </w:r>
      <w:r>
        <w:t>, where this system acts as both the Client IS and the System; the owner of this security server acts as the service client; and the central server acts as the Provider IS.</w:t>
      </w:r>
    </w:p>
    <w:p w:rsidR="00070A5D" w:rsidRDefault="00A324AC">
      <w:pPr>
        <w:numPr>
          <w:ilvl w:val="0"/>
          <w:numId w:val="46"/>
        </w:numPr>
        <w:tabs>
          <w:tab w:val="left" w:pos="0"/>
        </w:tabs>
        <w:rPr>
          <w:color w:val="000000"/>
          <w:lang w:val="en-GB"/>
        </w:rPr>
      </w:pPr>
      <w:r>
        <w:rPr>
          <w:color w:val="000000"/>
        </w:rPr>
        <w:t>System receives the response from the management services' security server and verifies that the response is not an error message.</w:t>
      </w:r>
    </w:p>
    <w:p w:rsidR="00070A5D" w:rsidRDefault="00A324AC">
      <w:pPr>
        <w:numPr>
          <w:ilvl w:val="0"/>
          <w:numId w:val="46"/>
        </w:numPr>
        <w:tabs>
          <w:tab w:val="left" w:pos="0"/>
        </w:tabs>
        <w:rPr>
          <w:color w:val="000000"/>
          <w:lang w:val="en-GB"/>
        </w:rPr>
      </w:pPr>
      <w:r>
        <w:rPr>
          <w:color w:val="000000"/>
          <w:lang w:val="en-GB"/>
        </w:rPr>
        <w:t xml:space="preserve">System displays the message “Request sent” to the SS administrator. </w:t>
      </w:r>
    </w:p>
    <w:p w:rsidR="00070A5D" w:rsidRDefault="00A324AC">
      <w:pPr>
        <w:numPr>
          <w:ilvl w:val="0"/>
          <w:numId w:val="46"/>
        </w:numPr>
        <w:tabs>
          <w:tab w:val="left" w:pos="0"/>
        </w:tabs>
        <w:rPr>
          <w:color w:val="000000"/>
        </w:rPr>
      </w:pPr>
      <w:r>
        <w:rPr>
          <w:color w:val="000000"/>
          <w:lang w:val="en-GB"/>
        </w:rPr>
        <w:t>System sets the registration status of the authentication certificate to “deletion in progress”.</w:t>
      </w:r>
    </w:p>
    <w:p w:rsidR="00070A5D" w:rsidRDefault="00A324AC" w:rsidP="00F12504">
      <w:pPr>
        <w:numPr>
          <w:ilvl w:val="0"/>
          <w:numId w:val="46"/>
        </w:numPr>
        <w:tabs>
          <w:tab w:val="left" w:pos="0"/>
        </w:tabs>
        <w:rPr>
          <w:b/>
          <w:bCs/>
        </w:rPr>
      </w:pPr>
      <w:r>
        <w:rPr>
          <w:color w:val="000000"/>
        </w:rPr>
        <w:t>System logs the event “Unregister authentication certificate” to the audit log.</w:t>
      </w:r>
    </w:p>
    <w:p w:rsidR="00070A5D" w:rsidRDefault="00A324AC">
      <w:r>
        <w:rPr>
          <w:b/>
          <w:bCs/>
        </w:rPr>
        <w:t>Extensions</w:t>
      </w:r>
      <w:r>
        <w:t xml:space="preserve">: </w:t>
      </w:r>
    </w:p>
    <w:p w:rsidR="00070A5D" w:rsidRDefault="00A324AC">
      <w:r>
        <w:t>3a. SS administrator terminates the use case.</w:t>
      </w:r>
    </w:p>
    <w:p w:rsidR="00070A5D" w:rsidRDefault="00A324AC">
      <w:r>
        <w:t xml:space="preserve">4a. </w:t>
      </w:r>
      <w:proofErr w:type="gramStart"/>
      <w:r>
        <w:t>There</w:t>
      </w:r>
      <w:proofErr w:type="gramEnd"/>
      <w:r>
        <w:t xml:space="preserve"> is no valid authentication certificate for the security server.</w:t>
      </w:r>
    </w:p>
    <w:p w:rsidR="00070A5D" w:rsidRDefault="00A324AC">
      <w:pPr>
        <w:spacing w:after="56"/>
        <w:ind w:left="709"/>
      </w:pPr>
      <w:r>
        <w:t>4a.1. System displays the error message</w:t>
      </w:r>
      <w:r>
        <w:rPr>
          <w:highlight w:val="white"/>
        </w:rPr>
        <w:t xml:space="preserve"> “Failed to unregister certificate: Se</w:t>
      </w:r>
      <w:r>
        <w:t>curity server has no valid authentication certificate”</w:t>
      </w:r>
    </w:p>
    <w:p w:rsidR="00070A5D" w:rsidRDefault="00A324AC">
      <w:pPr>
        <w:spacing w:after="56"/>
        <w:ind w:left="709"/>
      </w:pPr>
      <w:r>
        <w:t xml:space="preserve">4a.2. </w:t>
      </w:r>
      <w:r>
        <w:rPr>
          <w:color w:val="000000"/>
        </w:rPr>
        <w:t>System logs the event “Unregister authentication certifica</w:t>
      </w:r>
      <w:r>
        <w:rPr>
          <w:color w:val="000000"/>
          <w:highlight w:val="white"/>
        </w:rPr>
        <w:t>te failed”</w:t>
      </w:r>
      <w:r>
        <w:rPr>
          <w:color w:val="000000"/>
        </w:rPr>
        <w:t xml:space="preserve"> to the audit log.</w:t>
      </w:r>
    </w:p>
    <w:p w:rsidR="00070A5D" w:rsidRDefault="00A324AC">
      <w:pPr>
        <w:spacing w:after="56"/>
        <w:ind w:left="709"/>
      </w:pPr>
      <w:r>
        <w:t>4a.3. Use case terminates.</w:t>
      </w:r>
    </w:p>
    <w:p w:rsidR="00070A5D" w:rsidRDefault="00A324AC">
      <w:r>
        <w:t xml:space="preserve">5-7a. </w:t>
      </w:r>
      <w:proofErr w:type="gramStart"/>
      <w:r>
        <w:t>The</w:t>
      </w:r>
      <w:proofErr w:type="gramEnd"/>
      <w:r>
        <w:t xml:space="preserve"> creating or sending of the deletion request failed, or the response was an error message.</w:t>
      </w:r>
    </w:p>
    <w:p w:rsidR="00070A5D" w:rsidRDefault="00A324AC">
      <w:pPr>
        <w:ind w:left="720"/>
      </w:pPr>
      <w:r>
        <w:t>5-7a.1.</w:t>
      </w:r>
      <w:r>
        <w:tab/>
        <w:t>System displays the warning message: “Failed to send certificate deletion request. Continue with certificate deletion anyway?” and the error message “</w:t>
      </w:r>
      <w:r>
        <w:rPr>
          <w:highlight w:val="white"/>
        </w:rPr>
        <w:t>Failed to unregister certificate: 'X'</w:t>
      </w:r>
      <w:r>
        <w:t>”, where “X” is the description of the encountered error, and prompts for confirmation.</w:t>
      </w:r>
    </w:p>
    <w:p w:rsidR="00070A5D" w:rsidRDefault="00A324AC">
      <w:pPr>
        <w:ind w:left="720"/>
      </w:pPr>
      <w:r>
        <w:t>5-7a.2. S</w:t>
      </w:r>
      <w:r>
        <w:rPr>
          <w:color w:val="000000"/>
        </w:rPr>
        <w:t>ystem logs the event “Unregister authentication certificate failed” to the audit log.</w:t>
      </w:r>
    </w:p>
    <w:p w:rsidR="00070A5D" w:rsidRDefault="00A324AC">
      <w:pPr>
        <w:ind w:left="720"/>
        <w:rPr>
          <w:color w:val="000000"/>
        </w:rPr>
      </w:pPr>
      <w:r>
        <w:t>5-7a.3.</w:t>
      </w:r>
      <w:r>
        <w:tab/>
      </w:r>
      <w:r>
        <w:rPr>
          <w:color w:val="000000"/>
          <w:lang w:val="en-GB"/>
        </w:rPr>
        <w:t>SS administrator confirms.</w:t>
      </w:r>
    </w:p>
    <w:p w:rsidR="00070A5D" w:rsidRDefault="00A324AC">
      <w:pPr>
        <w:ind w:left="1440"/>
      </w:pPr>
      <w:r>
        <w:rPr>
          <w:color w:val="000000"/>
        </w:rPr>
        <w:t>5-7</w:t>
      </w:r>
      <w:r>
        <w:rPr>
          <w:color w:val="000000"/>
          <w:lang w:val="en-GB"/>
        </w:rPr>
        <w:t>a.3a. SS administrator terminates the use case.</w:t>
      </w:r>
    </w:p>
    <w:p w:rsidR="00070A5D" w:rsidRDefault="00A324AC">
      <w:pPr>
        <w:ind w:left="720"/>
        <w:rPr>
          <w:color w:val="000000"/>
          <w:lang w:val="en-GB"/>
        </w:rPr>
      </w:pPr>
      <w:r>
        <w:t xml:space="preserve">5-7a.4. </w:t>
      </w:r>
      <w:r>
        <w:rPr>
          <w:color w:val="000000"/>
          <w:lang w:val="en-GB"/>
        </w:rPr>
        <w:t>System sets the registration status of the authentication certificate to “deletion in progress”.</w:t>
      </w:r>
    </w:p>
    <w:p w:rsidR="00070A5D" w:rsidRDefault="00A324AC">
      <w:pPr>
        <w:ind w:left="720"/>
        <w:rPr>
          <w:color w:val="000000"/>
        </w:rPr>
      </w:pPr>
      <w:r>
        <w:rPr>
          <w:color w:val="000000"/>
          <w:lang w:val="en-GB"/>
        </w:rPr>
        <w:t xml:space="preserve">5-7a.5. </w:t>
      </w:r>
      <w:r>
        <w:rPr>
          <w:color w:val="000000"/>
        </w:rPr>
        <w:t xml:space="preserve">System logs the event “Skip </w:t>
      </w:r>
      <w:proofErr w:type="spellStart"/>
      <w:r>
        <w:rPr>
          <w:color w:val="000000"/>
        </w:rPr>
        <w:t>unregistration</w:t>
      </w:r>
      <w:proofErr w:type="spellEnd"/>
      <w:r>
        <w:rPr>
          <w:color w:val="000000"/>
        </w:rPr>
        <w:t xml:space="preserve"> of authentication certificate” to the audit log.</w:t>
      </w:r>
    </w:p>
    <w:p w:rsidR="00070A5D" w:rsidRDefault="00A324AC">
      <w:pPr>
        <w:spacing w:after="56"/>
        <w:ind w:left="709"/>
        <w:rPr>
          <w:b/>
          <w:bCs/>
        </w:rPr>
      </w:pPr>
      <w:r>
        <w:rPr>
          <w:color w:val="000000"/>
        </w:rPr>
        <w:t>5-7a.6. Use case terminates.</w:t>
      </w:r>
    </w:p>
    <w:p w:rsidR="00070A5D" w:rsidRDefault="00A324AC">
      <w:r>
        <w:rPr>
          <w:b/>
          <w:bCs/>
        </w:rPr>
        <w:t>Related information</w:t>
      </w:r>
      <w:r>
        <w:t>:</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numPr>
          <w:ilvl w:val="0"/>
          <w:numId w:val="4"/>
        </w:numPr>
        <w:tabs>
          <w:tab w:val="left" w:pos="0"/>
        </w:tabs>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pStyle w:val="Heading2"/>
        <w:tabs>
          <w:tab w:val="left" w:pos="0"/>
        </w:tabs>
      </w:pPr>
      <w:bookmarkStart w:id="100" w:name="__RefHeading___Toc42627_2028595446"/>
      <w:bookmarkStart w:id="101" w:name="_Toc438048513"/>
      <w:bookmarkEnd w:id="100"/>
      <w:r>
        <w:t>UC SS_39: Delete Certificate or a Certificate Signing Request Notice from System Configuration</w:t>
      </w:r>
      <w:bookmarkEnd w:id="101"/>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Actors</w:t>
      </w:r>
      <w:r>
        <w:t xml:space="preserve">: </w:t>
      </w:r>
      <w:r>
        <w:rPr>
          <w:lang w:val="en-GB"/>
        </w:rPr>
        <w:t>SS administrator</w:t>
      </w:r>
    </w:p>
    <w:p w:rsidR="00070A5D" w:rsidRDefault="00A324AC">
      <w:pPr>
        <w:rPr>
          <w:b/>
          <w:bCs/>
        </w:rPr>
      </w:pPr>
      <w:r>
        <w:rPr>
          <w:b/>
          <w:bCs/>
        </w:rPr>
        <w:t>Brief Description</w:t>
      </w:r>
      <w:r>
        <w:t>: SS administrator deletes a certificate or certificate signing request notice from the system configuration.</w:t>
      </w:r>
    </w:p>
    <w:p w:rsidR="00070A5D" w:rsidRDefault="00A324AC">
      <w:r>
        <w:rPr>
          <w:b/>
          <w:bCs/>
        </w:rPr>
        <w:t>Preconditions</w:t>
      </w:r>
      <w:r>
        <w:t xml:space="preserve">: </w:t>
      </w:r>
    </w:p>
    <w:p w:rsidR="00070A5D" w:rsidRDefault="00A324AC">
      <w:pPr>
        <w:numPr>
          <w:ilvl w:val="0"/>
          <w:numId w:val="4"/>
        </w:numPr>
        <w:tabs>
          <w:tab w:val="left" w:pos="0"/>
        </w:tabs>
      </w:pPr>
      <w:r>
        <w:t>Authentication certificates can be deleted if the registration status is “saved”, “global error” or “deletion in progress”.</w:t>
      </w:r>
    </w:p>
    <w:p w:rsidR="00070A5D" w:rsidRDefault="00A324AC">
      <w:pPr>
        <w:numPr>
          <w:ilvl w:val="0"/>
          <w:numId w:val="4"/>
        </w:numPr>
        <w:tabs>
          <w:tab w:val="left" w:pos="0"/>
        </w:tabs>
        <w:rPr>
          <w:b/>
          <w:bCs/>
        </w:rPr>
      </w:pPr>
      <w:r>
        <w:t>The certificate or the certificate signing request notice is saved to</w:t>
      </w:r>
      <w:r>
        <w:rPr>
          <w:color w:val="000000"/>
          <w:lang w:val="en-GB"/>
        </w:rPr>
        <w:t xml:space="preserve"> system configuration</w:t>
      </w:r>
      <w:r>
        <w:rPr>
          <w:color w:val="000000"/>
        </w:rPr>
        <w:t>.</w:t>
      </w:r>
    </w:p>
    <w:p w:rsidR="00070A5D" w:rsidRDefault="00A324AC">
      <w:pPr>
        <w:rPr>
          <w:b/>
          <w:bCs/>
        </w:rPr>
      </w:pPr>
      <w:proofErr w:type="spellStart"/>
      <w:r>
        <w:rPr>
          <w:b/>
          <w:bCs/>
        </w:rPr>
        <w:t>Postconditions</w:t>
      </w:r>
      <w:proofErr w:type="spellEnd"/>
      <w:r>
        <w:t>: -</w:t>
      </w:r>
    </w:p>
    <w:p w:rsidR="00070A5D" w:rsidRDefault="00A324AC">
      <w:pPr>
        <w:rPr>
          <w:b/>
          <w:bCs/>
        </w:rPr>
      </w:pPr>
      <w:r>
        <w:rPr>
          <w:b/>
          <w:bCs/>
        </w:rPr>
        <w:t>Trigger</w:t>
      </w:r>
      <w:r>
        <w:t>: SS administrator wants to delete a certificate or certificate signing request notice from system configuration.</w:t>
      </w:r>
    </w:p>
    <w:p w:rsidR="00070A5D" w:rsidRDefault="00A324AC">
      <w:r>
        <w:rPr>
          <w:b/>
          <w:bCs/>
        </w:rPr>
        <w:t>Main Success Scenario</w:t>
      </w:r>
      <w:r>
        <w:t>:</w:t>
      </w:r>
    </w:p>
    <w:p w:rsidR="00070A5D" w:rsidRDefault="00A324AC">
      <w:pPr>
        <w:numPr>
          <w:ilvl w:val="0"/>
          <w:numId w:val="47"/>
        </w:numPr>
        <w:tabs>
          <w:tab w:val="left" w:pos="0"/>
        </w:tabs>
      </w:pPr>
      <w:r>
        <w:t>SS administrator selects to delete a certificate or a certificate signing request notice.</w:t>
      </w:r>
    </w:p>
    <w:p w:rsidR="00070A5D" w:rsidRDefault="00A324AC">
      <w:pPr>
        <w:numPr>
          <w:ilvl w:val="0"/>
          <w:numId w:val="47"/>
        </w:numPr>
        <w:tabs>
          <w:tab w:val="left" w:pos="0"/>
        </w:tabs>
      </w:pPr>
      <w:r>
        <w:t>System prompts for confirmation.</w:t>
      </w:r>
    </w:p>
    <w:p w:rsidR="00070A5D" w:rsidRDefault="00A324AC">
      <w:pPr>
        <w:numPr>
          <w:ilvl w:val="0"/>
          <w:numId w:val="47"/>
        </w:numPr>
        <w:tabs>
          <w:tab w:val="left" w:pos="0"/>
        </w:tabs>
        <w:rPr>
          <w:color w:val="000000"/>
          <w:lang w:val="en-GB"/>
        </w:rPr>
      </w:pPr>
      <w:r>
        <w:t>SS administrator confirms.</w:t>
      </w:r>
    </w:p>
    <w:p w:rsidR="00070A5D" w:rsidRDefault="00A324AC">
      <w:pPr>
        <w:numPr>
          <w:ilvl w:val="0"/>
          <w:numId w:val="47"/>
        </w:numPr>
        <w:tabs>
          <w:tab w:val="left" w:pos="0"/>
        </w:tabs>
        <w:rPr>
          <w:color w:val="000000"/>
        </w:rPr>
      </w:pPr>
      <w:r>
        <w:rPr>
          <w:color w:val="000000"/>
          <w:lang w:val="en-GB"/>
        </w:rPr>
        <w:t>System verifies that t</w:t>
      </w:r>
      <w:r>
        <w:rPr>
          <w:color w:val="000000"/>
        </w:rPr>
        <w:t>he key has more certificates and/or certificate signing request notices that are saved in system configuration and</w:t>
      </w:r>
      <w:r>
        <w:rPr>
          <w:color w:val="000000"/>
          <w:lang w:val="en-GB"/>
        </w:rPr>
        <w:t xml:space="preserve"> deletes the certificate or CSR</w:t>
      </w:r>
      <w:r>
        <w:rPr>
          <w:color w:val="000000"/>
        </w:rPr>
        <w:t xml:space="preserve"> from system configuration. </w:t>
      </w:r>
    </w:p>
    <w:p w:rsidR="00070A5D" w:rsidRDefault="00A324AC">
      <w:pPr>
        <w:numPr>
          <w:ilvl w:val="0"/>
          <w:numId w:val="47"/>
        </w:numPr>
        <w:tabs>
          <w:tab w:val="left" w:pos="0"/>
        </w:tabs>
        <w:rPr>
          <w:b/>
          <w:bCs/>
        </w:rPr>
      </w:pPr>
      <w:r>
        <w:rPr>
          <w:color w:val="000000"/>
        </w:rPr>
        <w:t>System logs the event “Delete certificate from configuration” or “Delete CSR”, depending on the deleted object, to the audit log.</w:t>
      </w:r>
    </w:p>
    <w:p w:rsidR="00070A5D" w:rsidRDefault="00A324AC">
      <w:r>
        <w:rPr>
          <w:b/>
          <w:bCs/>
        </w:rPr>
        <w:t>Extensions</w:t>
      </w:r>
      <w:r>
        <w:t>:</w:t>
      </w:r>
    </w:p>
    <w:p w:rsidR="00070A5D" w:rsidRDefault="00A324AC">
      <w:r>
        <w:t>3a. SS administrator terminates the use case.</w:t>
      </w:r>
    </w:p>
    <w:p w:rsidR="00070A5D" w:rsidRDefault="00A324AC">
      <w:pPr>
        <w:rPr>
          <w:color w:val="000000"/>
        </w:rPr>
      </w:pPr>
      <w:r>
        <w:t>4a</w:t>
      </w:r>
      <w:proofErr w:type="gramStart"/>
      <w:r>
        <w:t>.  T</w:t>
      </w:r>
      <w:r>
        <w:rPr>
          <w:color w:val="000000"/>
        </w:rPr>
        <w:t>he</w:t>
      </w:r>
      <w:proofErr w:type="gramEnd"/>
      <w:r>
        <w:rPr>
          <w:color w:val="000000"/>
        </w:rPr>
        <w:t xml:space="preserve"> key has no more certificates and/or certificate signing request notices that are saved in system configuration.</w:t>
      </w:r>
    </w:p>
    <w:p w:rsidR="00070A5D" w:rsidRDefault="00A324AC">
      <w:pPr>
        <w:ind w:left="720"/>
        <w:rPr>
          <w:color w:val="000000"/>
        </w:rPr>
      </w:pPr>
      <w:r>
        <w:rPr>
          <w:color w:val="000000"/>
        </w:rPr>
        <w:t xml:space="preserve">4a.1. System deletes </w:t>
      </w:r>
      <w:r>
        <w:rPr>
          <w:color w:val="000000"/>
          <w:lang w:val="en-GB"/>
        </w:rPr>
        <w:t>the certificate or CSR and</w:t>
      </w:r>
      <w:r>
        <w:rPr>
          <w:color w:val="000000"/>
        </w:rPr>
        <w:t xml:space="preserve"> key from system configuration.</w:t>
      </w:r>
    </w:p>
    <w:p w:rsidR="00070A5D" w:rsidRDefault="00A324AC">
      <w:pPr>
        <w:ind w:left="720"/>
        <w:rPr>
          <w:color w:val="000000"/>
        </w:rPr>
      </w:pPr>
      <w:r>
        <w:rPr>
          <w:color w:val="000000"/>
        </w:rPr>
        <w:t>4a.2. Use case continues form step 5.</w:t>
      </w:r>
    </w:p>
    <w:p w:rsidR="00070A5D" w:rsidRDefault="00A324AC">
      <w:pPr>
        <w:rPr>
          <w:color w:val="000000"/>
        </w:rPr>
      </w:pPr>
      <w:r>
        <w:rPr>
          <w:color w:val="000000"/>
        </w:rPr>
        <w:t>4b</w:t>
      </w:r>
      <w:proofErr w:type="gramStart"/>
      <w:r>
        <w:rPr>
          <w:color w:val="000000"/>
        </w:rPr>
        <w:t>.  The</w:t>
      </w:r>
      <w:proofErr w:type="gramEnd"/>
      <w:r>
        <w:rPr>
          <w:color w:val="000000"/>
        </w:rPr>
        <w:t xml:space="preserve"> key has no more certificates and/or certificate signing request notices that are saved in system configuration and the token has no more keys that are saved in system configuration.</w:t>
      </w:r>
    </w:p>
    <w:p w:rsidR="00070A5D" w:rsidRDefault="00A324AC">
      <w:pPr>
        <w:ind w:left="720"/>
        <w:rPr>
          <w:color w:val="000000"/>
        </w:rPr>
      </w:pPr>
      <w:r>
        <w:rPr>
          <w:color w:val="000000"/>
        </w:rPr>
        <w:t xml:space="preserve">4b.1. System deletes </w:t>
      </w:r>
      <w:r>
        <w:rPr>
          <w:color w:val="000000"/>
          <w:lang w:val="en-GB"/>
        </w:rPr>
        <w:t>the certificate or CSR, the key and the</w:t>
      </w:r>
      <w:r>
        <w:rPr>
          <w:color w:val="000000"/>
        </w:rPr>
        <w:t xml:space="preserve"> token from system configuration.</w:t>
      </w:r>
    </w:p>
    <w:p w:rsidR="00070A5D" w:rsidRDefault="00A324AC">
      <w:pPr>
        <w:ind w:left="720"/>
        <w:rPr>
          <w:b/>
          <w:bCs/>
        </w:rPr>
      </w:pPr>
      <w:r>
        <w:rPr>
          <w:color w:val="000000"/>
        </w:rPr>
        <w:t>4b.2. Use case continues form step 5.</w:t>
      </w:r>
    </w:p>
    <w:p w:rsidR="00070A5D" w:rsidRDefault="00A324AC">
      <w:r>
        <w:rPr>
          <w:b/>
          <w:bCs/>
        </w:rPr>
        <w:t>Related information:</w:t>
      </w:r>
      <w:r>
        <w:t xml:space="preserve"> </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numPr>
          <w:ilvl w:val="0"/>
          <w:numId w:val="4"/>
        </w:numPr>
        <w:tabs>
          <w:tab w:val="left" w:pos="0"/>
        </w:tabs>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pStyle w:val="Heading2"/>
        <w:tabs>
          <w:tab w:val="left" w:pos="0"/>
        </w:tabs>
      </w:pPr>
      <w:bookmarkStart w:id="102" w:name="__RefHeading___Toc42629_2028595446"/>
      <w:bookmarkStart w:id="103" w:name="_Toc438048514"/>
      <w:bookmarkEnd w:id="102"/>
      <w:r>
        <w:t>UC SS_40: Delete a Certificate from Hardware Token</w:t>
      </w:r>
      <w:bookmarkEnd w:id="103"/>
    </w:p>
    <w:p w:rsidR="00070A5D" w:rsidRDefault="00A324AC">
      <w:pPr>
        <w:rPr>
          <w:b/>
          <w:bCs/>
        </w:rPr>
      </w:pPr>
      <w:r>
        <w:rPr>
          <w:b/>
          <w:bCs/>
        </w:rPr>
        <w:t>System</w:t>
      </w:r>
      <w:r>
        <w:t>: Security server</w:t>
      </w:r>
    </w:p>
    <w:p w:rsidR="00070A5D" w:rsidRDefault="00A324AC">
      <w:pPr>
        <w:rPr>
          <w:b/>
          <w:bCs/>
        </w:rPr>
      </w:pPr>
      <w:r>
        <w:rPr>
          <w:b/>
          <w:bCs/>
        </w:rPr>
        <w:t>Level</w:t>
      </w:r>
      <w:r>
        <w:t>: User task</w:t>
      </w:r>
    </w:p>
    <w:p w:rsidR="00070A5D" w:rsidRDefault="00A324AC">
      <w:pPr>
        <w:rPr>
          <w:b/>
          <w:bCs/>
        </w:rPr>
      </w:pPr>
      <w:r>
        <w:rPr>
          <w:b/>
          <w:bCs/>
        </w:rPr>
        <w:t>Component:</w:t>
      </w:r>
      <w:r>
        <w:t xml:space="preserve"> Security server</w:t>
      </w:r>
    </w:p>
    <w:p w:rsidR="00070A5D" w:rsidRDefault="00A324AC">
      <w:pPr>
        <w:rPr>
          <w:b/>
          <w:bCs/>
        </w:rPr>
      </w:pPr>
      <w:r>
        <w:rPr>
          <w:b/>
          <w:bCs/>
        </w:rPr>
        <w:t>Actors</w:t>
      </w:r>
      <w:r>
        <w:t xml:space="preserve">: </w:t>
      </w:r>
      <w:r>
        <w:rPr>
          <w:lang w:val="en-GB"/>
        </w:rPr>
        <w:t>SS administrator</w:t>
      </w:r>
    </w:p>
    <w:p w:rsidR="00070A5D" w:rsidRDefault="00A324AC">
      <w:pPr>
        <w:rPr>
          <w:b/>
          <w:bCs/>
        </w:rPr>
      </w:pPr>
      <w:r>
        <w:rPr>
          <w:b/>
          <w:bCs/>
        </w:rPr>
        <w:t>Brief Description</w:t>
      </w:r>
      <w:r>
        <w:t>: SS administrator deletes a certificate from a hardware token.</w:t>
      </w:r>
    </w:p>
    <w:p w:rsidR="00070A5D" w:rsidRDefault="00A324AC">
      <w:pPr>
        <w:rPr>
          <w:highlight w:val="white"/>
        </w:rPr>
      </w:pPr>
      <w:r>
        <w:rPr>
          <w:b/>
          <w:bCs/>
        </w:rPr>
        <w:t>Preconditions</w:t>
      </w:r>
      <w:r>
        <w:t>:</w:t>
      </w:r>
    </w:p>
    <w:p w:rsidR="00070A5D" w:rsidRDefault="00A324AC">
      <w:pPr>
        <w:numPr>
          <w:ilvl w:val="0"/>
          <w:numId w:val="4"/>
        </w:numPr>
        <w:tabs>
          <w:tab w:val="left" w:pos="0"/>
        </w:tabs>
        <w:rPr>
          <w:color w:val="000000"/>
          <w:highlight w:val="white"/>
        </w:rPr>
      </w:pPr>
      <w:r>
        <w:rPr>
          <w:highlight w:val="white"/>
        </w:rPr>
        <w:t>The certificate is not saved to</w:t>
      </w:r>
      <w:r>
        <w:rPr>
          <w:color w:val="000000"/>
          <w:highlight w:val="white"/>
          <w:lang w:val="en-GB"/>
        </w:rPr>
        <w:t xml:space="preserve"> </w:t>
      </w:r>
      <w:r>
        <w:rPr>
          <w:color w:val="000000"/>
          <w:highlight w:val="white"/>
        </w:rPr>
        <w:t>system configuration.</w:t>
      </w:r>
    </w:p>
    <w:p w:rsidR="00070A5D" w:rsidRDefault="00A324AC">
      <w:pPr>
        <w:numPr>
          <w:ilvl w:val="0"/>
          <w:numId w:val="4"/>
        </w:numPr>
        <w:tabs>
          <w:tab w:val="left" w:pos="0"/>
        </w:tabs>
        <w:rPr>
          <w:b/>
          <w:bCs/>
        </w:rPr>
      </w:pPr>
      <w:r>
        <w:rPr>
          <w:color w:val="000000"/>
          <w:highlight w:val="white"/>
        </w:rPr>
        <w:t>The hardware token is in logged in state.</w:t>
      </w:r>
    </w:p>
    <w:p w:rsidR="00070A5D" w:rsidRDefault="00A324AC">
      <w:pPr>
        <w:rPr>
          <w:b/>
          <w:bCs/>
        </w:rPr>
      </w:pPr>
      <w:proofErr w:type="spellStart"/>
      <w:r>
        <w:rPr>
          <w:b/>
          <w:bCs/>
        </w:rPr>
        <w:t>Postconditions</w:t>
      </w:r>
      <w:proofErr w:type="spellEnd"/>
      <w:r>
        <w:t>: -</w:t>
      </w:r>
    </w:p>
    <w:p w:rsidR="00070A5D" w:rsidRDefault="00A324AC">
      <w:pPr>
        <w:rPr>
          <w:b/>
          <w:bCs/>
        </w:rPr>
      </w:pPr>
      <w:r>
        <w:rPr>
          <w:b/>
          <w:bCs/>
        </w:rPr>
        <w:t>Trigger</w:t>
      </w:r>
      <w:r>
        <w:t>: SS administrator wants to delete a certificate from a hardware token.</w:t>
      </w:r>
    </w:p>
    <w:p w:rsidR="00070A5D" w:rsidRDefault="00A324AC">
      <w:r>
        <w:rPr>
          <w:b/>
          <w:bCs/>
        </w:rPr>
        <w:t>Main Success Scenario</w:t>
      </w:r>
      <w:r>
        <w:t>:</w:t>
      </w:r>
    </w:p>
    <w:p w:rsidR="00070A5D" w:rsidRDefault="00A324AC">
      <w:pPr>
        <w:numPr>
          <w:ilvl w:val="0"/>
          <w:numId w:val="48"/>
        </w:numPr>
        <w:tabs>
          <w:tab w:val="left" w:pos="0"/>
        </w:tabs>
      </w:pPr>
      <w:r>
        <w:t>SS administrator selects to delete a certificate from a hardware token.</w:t>
      </w:r>
    </w:p>
    <w:p w:rsidR="00070A5D" w:rsidRDefault="00A324AC">
      <w:pPr>
        <w:numPr>
          <w:ilvl w:val="0"/>
          <w:numId w:val="48"/>
        </w:numPr>
        <w:tabs>
          <w:tab w:val="left" w:pos="0"/>
        </w:tabs>
      </w:pPr>
      <w:r>
        <w:t>System prompts for confirmation.</w:t>
      </w:r>
    </w:p>
    <w:p w:rsidR="00070A5D" w:rsidRDefault="00A324AC">
      <w:pPr>
        <w:numPr>
          <w:ilvl w:val="0"/>
          <w:numId w:val="48"/>
        </w:numPr>
        <w:tabs>
          <w:tab w:val="left" w:pos="0"/>
        </w:tabs>
        <w:rPr>
          <w:color w:val="000000"/>
          <w:lang w:val="en-GB"/>
        </w:rPr>
      </w:pPr>
      <w:r>
        <w:t>SS administrator confirms.</w:t>
      </w:r>
    </w:p>
    <w:p w:rsidR="00070A5D" w:rsidRDefault="00A324AC">
      <w:pPr>
        <w:numPr>
          <w:ilvl w:val="0"/>
          <w:numId w:val="48"/>
        </w:numPr>
        <w:tabs>
          <w:tab w:val="left" w:pos="0"/>
        </w:tabs>
        <w:rPr>
          <w:color w:val="000000"/>
        </w:rPr>
      </w:pPr>
      <w:r>
        <w:rPr>
          <w:color w:val="000000"/>
          <w:lang w:val="en-GB"/>
        </w:rPr>
        <w:t>System deletes the certificate</w:t>
      </w:r>
      <w:r>
        <w:rPr>
          <w:color w:val="000000"/>
        </w:rPr>
        <w:t xml:space="preserve"> from the token. </w:t>
      </w:r>
    </w:p>
    <w:p w:rsidR="00070A5D" w:rsidRDefault="00A324AC">
      <w:pPr>
        <w:numPr>
          <w:ilvl w:val="0"/>
          <w:numId w:val="48"/>
        </w:numPr>
        <w:tabs>
          <w:tab w:val="left" w:pos="0"/>
        </w:tabs>
        <w:rPr>
          <w:b/>
          <w:bCs/>
        </w:rPr>
      </w:pPr>
      <w:r>
        <w:rPr>
          <w:color w:val="000000"/>
        </w:rPr>
        <w:t>System logs the event “Delete certificate from token” to the audit log.</w:t>
      </w:r>
    </w:p>
    <w:p w:rsidR="00070A5D" w:rsidRDefault="00A324AC">
      <w:r>
        <w:rPr>
          <w:b/>
          <w:bCs/>
        </w:rPr>
        <w:t>Extensions</w:t>
      </w:r>
      <w:r>
        <w:t>:</w:t>
      </w:r>
    </w:p>
    <w:p w:rsidR="00070A5D" w:rsidRDefault="00A324AC">
      <w:pPr>
        <w:rPr>
          <w:lang w:val="en-GB"/>
        </w:rPr>
      </w:pPr>
      <w:r>
        <w:t>3a. SS administrator terminates the use case.</w:t>
      </w:r>
    </w:p>
    <w:p w:rsidR="00070A5D" w:rsidRDefault="00A324AC">
      <w:pPr>
        <w:rPr>
          <w:lang w:val="en-GB"/>
        </w:rPr>
      </w:pPr>
      <w:r>
        <w:rPr>
          <w:lang w:val="en-GB"/>
        </w:rPr>
        <w:t xml:space="preserve">4a. </w:t>
      </w:r>
      <w:proofErr w:type="gramStart"/>
      <w:r>
        <w:rPr>
          <w:lang w:val="en-GB"/>
        </w:rPr>
        <w:t>The</w:t>
      </w:r>
      <w:proofErr w:type="gramEnd"/>
      <w:r>
        <w:rPr>
          <w:lang w:val="en-GB"/>
        </w:rPr>
        <w:t xml:space="preserve"> deletion failed (e.g., certification deletion operation is not supported by the token). </w:t>
      </w:r>
    </w:p>
    <w:p w:rsidR="00070A5D" w:rsidRDefault="00A324AC">
      <w:pPr>
        <w:ind w:left="709"/>
        <w:rPr>
          <w:lang w:val="en-GB"/>
        </w:rPr>
      </w:pPr>
      <w:r>
        <w:rPr>
          <w:lang w:val="en-GB"/>
        </w:rPr>
        <w:t>4a.1. System displays the error message: “</w:t>
      </w:r>
      <w:r>
        <w:t xml:space="preserve">Failed to delete certificate: 'X'”, where “X” is the error code from the PKCS #11 cryptographic token interface (see </w:t>
      </w:r>
      <w:r>
        <w:fldChar w:fldCharType="begin"/>
      </w:r>
      <w:r>
        <w:instrText xml:space="preserve"> REF Ref_PKCS11 \h </w:instrText>
      </w:r>
      <w:r>
        <w:fldChar w:fldCharType="separate"/>
      </w:r>
      <w:r w:rsidR="00282F6A">
        <w:rPr>
          <w:color w:val="000000"/>
          <w:lang w:val="en-GB"/>
        </w:rPr>
        <w:t>[PKCS11]</w:t>
      </w:r>
      <w:r>
        <w:fldChar w:fldCharType="end"/>
      </w:r>
      <w:r>
        <w:t>)</w:t>
      </w:r>
      <w:r>
        <w:rPr>
          <w:lang w:val="en-GB"/>
        </w:rPr>
        <w:t xml:space="preserve">. </w:t>
      </w:r>
    </w:p>
    <w:p w:rsidR="00070A5D" w:rsidRDefault="00A324AC">
      <w:pPr>
        <w:ind w:left="709"/>
        <w:rPr>
          <w:lang w:val="en-GB"/>
        </w:rPr>
      </w:pPr>
      <w:r>
        <w:rPr>
          <w:lang w:val="en-GB"/>
        </w:rPr>
        <w:t xml:space="preserve">4a.2. System logs the </w:t>
      </w:r>
      <w:r>
        <w:rPr>
          <w:highlight w:val="white"/>
          <w:lang w:val="en-GB"/>
        </w:rPr>
        <w:t>event “</w:t>
      </w:r>
      <w:r>
        <w:rPr>
          <w:color w:val="000000"/>
          <w:highlight w:val="white"/>
        </w:rPr>
        <w:t>Delete certificate from token failed</w:t>
      </w:r>
      <w:r>
        <w:rPr>
          <w:highlight w:val="white"/>
          <w:lang w:val="en-GB"/>
        </w:rPr>
        <w:t>” to th</w:t>
      </w:r>
      <w:r>
        <w:rPr>
          <w:lang w:val="en-GB"/>
        </w:rPr>
        <w:t>e audit log.</w:t>
      </w:r>
    </w:p>
    <w:p w:rsidR="00070A5D" w:rsidRDefault="00A324AC">
      <w:pPr>
        <w:ind w:left="709"/>
        <w:rPr>
          <w:b/>
          <w:bCs/>
        </w:rPr>
      </w:pPr>
      <w:r>
        <w:rPr>
          <w:lang w:val="en-GB"/>
        </w:rPr>
        <w:t>4a.3. Use case terminates.</w:t>
      </w:r>
    </w:p>
    <w:p w:rsidR="00070A5D" w:rsidRDefault="00A324AC">
      <w:r>
        <w:rPr>
          <w:b/>
          <w:bCs/>
        </w:rPr>
        <w:t>Related information:</w:t>
      </w:r>
      <w:r>
        <w:t xml:space="preserve"> </w:t>
      </w:r>
    </w:p>
    <w:p w:rsidR="00070A5D" w:rsidRDefault="00A324AC">
      <w:pPr>
        <w:numPr>
          <w:ilvl w:val="0"/>
          <w:numId w:val="4"/>
        </w:numPr>
        <w:tabs>
          <w:tab w:val="left" w:pos="0"/>
        </w:tabs>
      </w:pPr>
      <w:r>
        <w:t>The audit log is located at /</w:t>
      </w:r>
      <w:proofErr w:type="spellStart"/>
      <w:r>
        <w:t>var</w:t>
      </w:r>
      <w:proofErr w:type="spellEnd"/>
      <w:r>
        <w:t>/log/</w:t>
      </w:r>
      <w:proofErr w:type="spellStart"/>
      <w:r>
        <w:t>xroad</w:t>
      </w:r>
      <w:proofErr w:type="spellEnd"/>
      <w:r>
        <w:t xml:space="preserve">/audit.log. The data set of audit log records is described in the document “X-Road: Audit Log Events” </w:t>
      </w:r>
      <w:r>
        <w:fldChar w:fldCharType="begin"/>
      </w:r>
      <w:r>
        <w:instrText xml:space="preserve"> REF Ref_X-Road%3A%20Audit%20Log%20Events \h </w:instrText>
      </w:r>
      <w:r>
        <w:fldChar w:fldCharType="separate"/>
      </w:r>
      <w:r w:rsidR="00282F6A">
        <w:rPr>
          <w:lang w:val="en-GB"/>
        </w:rPr>
        <w:t>[SPEC-AL]</w:t>
      </w:r>
      <w:r>
        <w:fldChar w:fldCharType="end"/>
      </w:r>
      <w:r>
        <w:t>.</w:t>
      </w:r>
    </w:p>
    <w:p w:rsidR="00070A5D" w:rsidRDefault="00A324AC">
      <w:pPr>
        <w:numPr>
          <w:ilvl w:val="0"/>
          <w:numId w:val="4"/>
        </w:numPr>
        <w:tabs>
          <w:tab w:val="left" w:pos="0"/>
        </w:tabs>
      </w:pPr>
      <w:r>
        <w:t>The information about tokens, keys and certificates configured for the system is stored in the file /</w:t>
      </w:r>
      <w:proofErr w:type="spellStart"/>
      <w:r>
        <w:t>etc</w:t>
      </w:r>
      <w:proofErr w:type="spellEnd"/>
      <w:r>
        <w:t>/</w:t>
      </w:r>
      <w:proofErr w:type="spellStart"/>
      <w:r>
        <w:t>xroad</w:t>
      </w:r>
      <w:proofErr w:type="spellEnd"/>
      <w:r>
        <w:t>/signer/keyconf.xml.</w:t>
      </w:r>
    </w:p>
    <w:p w:rsidR="00070A5D" w:rsidRDefault="00A324AC">
      <w:pPr>
        <w:pStyle w:val="Heading2"/>
        <w:tabs>
          <w:tab w:val="left" w:pos="0"/>
        </w:tabs>
      </w:pPr>
      <w:bookmarkStart w:id="104" w:name="__RefHeading___Toc9567_2105450228"/>
      <w:bookmarkStart w:id="105" w:name="_Toc438048515"/>
      <w:bookmarkEnd w:id="104"/>
      <w:r>
        <w:t>UC SS_41: Parse User Input</w:t>
      </w:r>
      <w:bookmarkEnd w:id="105"/>
    </w:p>
    <w:p w:rsidR="00070A5D" w:rsidRDefault="00A324AC">
      <w:pPr>
        <w:rPr>
          <w:b/>
          <w:bCs/>
        </w:rPr>
      </w:pPr>
      <w:r>
        <w:rPr>
          <w:b/>
          <w:bCs/>
        </w:rPr>
        <w:t>System</w:t>
      </w:r>
      <w:r>
        <w:t>: Security server</w:t>
      </w:r>
    </w:p>
    <w:p w:rsidR="00070A5D" w:rsidRDefault="00A324AC">
      <w:pPr>
        <w:rPr>
          <w:b/>
          <w:bCs/>
        </w:rPr>
      </w:pPr>
      <w:r>
        <w:rPr>
          <w:b/>
          <w:bCs/>
        </w:rPr>
        <w:t>Level</w:t>
      </w:r>
      <w:r>
        <w:t xml:space="preserve">: </w:t>
      </w:r>
      <w:proofErr w:type="spellStart"/>
      <w:r>
        <w:t>Subfunction</w:t>
      </w:r>
      <w:proofErr w:type="spellEnd"/>
    </w:p>
    <w:p w:rsidR="00070A5D" w:rsidRDefault="00A324AC">
      <w:pPr>
        <w:rPr>
          <w:b/>
          <w:bCs/>
        </w:rPr>
      </w:pPr>
      <w:r>
        <w:rPr>
          <w:b/>
          <w:bCs/>
        </w:rPr>
        <w:t>Component:</w:t>
      </w:r>
      <w:r>
        <w:t xml:space="preserve"> Security server</w:t>
      </w:r>
    </w:p>
    <w:p w:rsidR="00070A5D" w:rsidRDefault="00A324AC">
      <w:pPr>
        <w:rPr>
          <w:b/>
          <w:bCs/>
        </w:rPr>
      </w:pPr>
      <w:r>
        <w:rPr>
          <w:b/>
          <w:bCs/>
        </w:rPr>
        <w:t>Actors</w:t>
      </w:r>
      <w:r>
        <w:t xml:space="preserve">: </w:t>
      </w:r>
      <w:r>
        <w:rPr>
          <w:lang w:val="en-GB"/>
        </w:rPr>
        <w:t>-</w:t>
      </w:r>
    </w:p>
    <w:p w:rsidR="00070A5D" w:rsidRDefault="00A324AC">
      <w:pPr>
        <w:rPr>
          <w:b/>
          <w:bCs/>
        </w:rPr>
      </w:pPr>
      <w:r>
        <w:rPr>
          <w:b/>
          <w:bCs/>
        </w:rPr>
        <w:t>Brief Description</w:t>
      </w:r>
      <w:r>
        <w:t>: System removes the leading and trailing whitespaces from the user input and verifies that the required fields are not empty.</w:t>
      </w:r>
    </w:p>
    <w:p w:rsidR="00070A5D" w:rsidRDefault="00A324AC">
      <w:pPr>
        <w:rPr>
          <w:b/>
          <w:bCs/>
        </w:rPr>
      </w:pPr>
      <w:r>
        <w:rPr>
          <w:b/>
          <w:bCs/>
        </w:rPr>
        <w:t>Preconditions</w:t>
      </w:r>
      <w:r>
        <w:t>: -</w:t>
      </w:r>
    </w:p>
    <w:p w:rsidR="00070A5D" w:rsidRDefault="00A324AC">
      <w:pPr>
        <w:rPr>
          <w:b/>
          <w:bCs/>
        </w:rPr>
      </w:pPr>
      <w:proofErr w:type="spellStart"/>
      <w:r>
        <w:rPr>
          <w:b/>
          <w:bCs/>
        </w:rPr>
        <w:t>Postconditions</w:t>
      </w:r>
      <w:proofErr w:type="spellEnd"/>
      <w:r>
        <w:t>: -</w:t>
      </w:r>
    </w:p>
    <w:p w:rsidR="00070A5D" w:rsidRDefault="00A324AC">
      <w:r>
        <w:rPr>
          <w:b/>
          <w:bCs/>
        </w:rPr>
        <w:t>Trigger</w:t>
      </w:r>
      <w:r>
        <w:t>:</w:t>
      </w:r>
    </w:p>
    <w:p w:rsidR="00070A5D" w:rsidRDefault="00A324AC">
      <w:pPr>
        <w:numPr>
          <w:ilvl w:val="0"/>
          <w:numId w:val="4"/>
        </w:numPr>
        <w:tabs>
          <w:tab w:val="left" w:pos="0"/>
        </w:tabs>
      </w:pPr>
      <w:r>
        <w:t xml:space="preserve">Step 2 of </w:t>
      </w:r>
      <w:r>
        <w:fldChar w:fldCharType="begin"/>
      </w:r>
      <w:r>
        <w:instrText xml:space="preserve"> REF __RefHeading___Toc50425_2105450228 \r \h </w:instrText>
      </w:r>
      <w:r>
        <w:fldChar w:fldCharType="separate"/>
      </w:r>
      <w:r w:rsidR="00282F6A">
        <w:t>3.23</w:t>
      </w:r>
      <w:r>
        <w:fldChar w:fldCharType="end"/>
      </w:r>
      <w:r>
        <w:t>.</w:t>
      </w:r>
    </w:p>
    <w:p w:rsidR="00070A5D" w:rsidRDefault="00A324AC">
      <w:pPr>
        <w:numPr>
          <w:ilvl w:val="0"/>
          <w:numId w:val="4"/>
        </w:numPr>
        <w:tabs>
          <w:tab w:val="left" w:pos="0"/>
        </w:tabs>
      </w:pPr>
      <w:r>
        <w:t xml:space="preserve">Step 2 of </w:t>
      </w:r>
      <w:r>
        <w:fldChar w:fldCharType="begin"/>
      </w:r>
      <w:r>
        <w:instrText xml:space="preserve"> REF __RefHeading___Toc50826_2105450228 \r \h </w:instrText>
      </w:r>
      <w:r>
        <w:fldChar w:fldCharType="separate"/>
      </w:r>
      <w:r w:rsidR="00282F6A">
        <w:t>3.24</w:t>
      </w:r>
      <w:r>
        <w:fldChar w:fldCharType="end"/>
      </w:r>
      <w:r>
        <w:t>.</w:t>
      </w:r>
    </w:p>
    <w:p w:rsidR="00070A5D" w:rsidRDefault="00A324AC">
      <w:pPr>
        <w:numPr>
          <w:ilvl w:val="0"/>
          <w:numId w:val="4"/>
        </w:numPr>
        <w:tabs>
          <w:tab w:val="left" w:pos="0"/>
        </w:tabs>
      </w:pPr>
      <w:r>
        <w:t xml:space="preserve">Step 3 of </w:t>
      </w:r>
      <w:r>
        <w:fldChar w:fldCharType="begin"/>
      </w:r>
      <w:r>
        <w:instrText xml:space="preserve"> REF __RefHeading___Toc15901_2105450228 \r \h </w:instrText>
      </w:r>
      <w:r>
        <w:fldChar w:fldCharType="separate"/>
      </w:r>
      <w:r w:rsidR="00282F6A">
        <w:t>3.25</w:t>
      </w:r>
      <w:r>
        <w:fldChar w:fldCharType="end"/>
      </w:r>
      <w:r>
        <w:t>.</w:t>
      </w:r>
    </w:p>
    <w:p w:rsidR="00070A5D" w:rsidRDefault="00A324AC">
      <w:pPr>
        <w:numPr>
          <w:ilvl w:val="0"/>
          <w:numId w:val="4"/>
        </w:numPr>
        <w:tabs>
          <w:tab w:val="left" w:pos="0"/>
        </w:tabs>
      </w:pPr>
      <w:r>
        <w:t xml:space="preserve">Step 3 of </w:t>
      </w:r>
      <w:r>
        <w:fldChar w:fldCharType="begin"/>
      </w:r>
      <w:r>
        <w:instrText xml:space="preserve"> REF __RefHeading___Toc72042_2105450228 \r \h </w:instrText>
      </w:r>
      <w:r>
        <w:fldChar w:fldCharType="separate"/>
      </w:r>
      <w:r w:rsidR="00282F6A">
        <w:t>3.26</w:t>
      </w:r>
      <w:r>
        <w:fldChar w:fldCharType="end"/>
      </w:r>
      <w:r>
        <w:t>.</w:t>
      </w:r>
    </w:p>
    <w:p w:rsidR="00070A5D" w:rsidRDefault="00A324AC">
      <w:pPr>
        <w:numPr>
          <w:ilvl w:val="0"/>
          <w:numId w:val="4"/>
        </w:numPr>
        <w:tabs>
          <w:tab w:val="left" w:pos="0"/>
        </w:tabs>
      </w:pPr>
      <w:r>
        <w:t xml:space="preserve">Step 4 of </w:t>
      </w:r>
      <w:r>
        <w:fldChar w:fldCharType="begin"/>
      </w:r>
      <w:r>
        <w:instrText xml:space="preserve"> REF __RefHeading___Toc9551_2105450228 \r \h </w:instrText>
      </w:r>
      <w:r>
        <w:fldChar w:fldCharType="separate"/>
      </w:r>
      <w:r w:rsidR="00282F6A">
        <w:t>3.29</w:t>
      </w:r>
      <w:r>
        <w:fldChar w:fldCharType="end"/>
      </w:r>
      <w:r>
        <w:t>.</w:t>
      </w:r>
    </w:p>
    <w:p w:rsidR="00070A5D" w:rsidRDefault="00A324AC">
      <w:pPr>
        <w:numPr>
          <w:ilvl w:val="0"/>
          <w:numId w:val="4"/>
        </w:numPr>
        <w:tabs>
          <w:tab w:val="left" w:pos="0"/>
        </w:tabs>
      </w:pPr>
      <w:r>
        <w:t xml:space="preserve">Step 5 of </w:t>
      </w:r>
      <w:r>
        <w:fldChar w:fldCharType="begin"/>
      </w:r>
      <w:r>
        <w:instrText xml:space="preserve"> REF __RefHeading___Toc9553_2105450228 \r \h </w:instrText>
      </w:r>
      <w:r>
        <w:fldChar w:fldCharType="separate"/>
      </w:r>
      <w:r w:rsidR="00282F6A">
        <w:t>3.30</w:t>
      </w:r>
      <w:r>
        <w:fldChar w:fldCharType="end"/>
      </w:r>
      <w:r>
        <w:t>.</w:t>
      </w:r>
    </w:p>
    <w:p w:rsidR="00070A5D" w:rsidRDefault="00A324AC">
      <w:pPr>
        <w:numPr>
          <w:ilvl w:val="0"/>
          <w:numId w:val="4"/>
        </w:numPr>
        <w:tabs>
          <w:tab w:val="left" w:pos="0"/>
        </w:tabs>
        <w:rPr>
          <w:b/>
          <w:bCs/>
        </w:rPr>
      </w:pPr>
      <w:r>
        <w:t xml:space="preserve">Step 2 of </w:t>
      </w:r>
      <w:r>
        <w:fldChar w:fldCharType="begin"/>
      </w:r>
      <w:r>
        <w:instrText xml:space="preserve"> REF __RefHeading___Toc24712_2105450228 \r \h </w:instrText>
      </w:r>
      <w:r>
        <w:fldChar w:fldCharType="separate"/>
      </w:r>
      <w:r w:rsidR="00282F6A">
        <w:t>3.35</w:t>
      </w:r>
      <w:r>
        <w:fldChar w:fldCharType="end"/>
      </w:r>
      <w:r>
        <w:t>.</w:t>
      </w:r>
    </w:p>
    <w:p w:rsidR="00070A5D" w:rsidRDefault="00A324AC">
      <w:r>
        <w:rPr>
          <w:b/>
          <w:bCs/>
        </w:rPr>
        <w:t>Main Success Scenario</w:t>
      </w:r>
      <w:r>
        <w:t>:</w:t>
      </w:r>
    </w:p>
    <w:p w:rsidR="00070A5D" w:rsidRDefault="00A324AC">
      <w:pPr>
        <w:numPr>
          <w:ilvl w:val="0"/>
          <w:numId w:val="49"/>
        </w:numPr>
        <w:tabs>
          <w:tab w:val="left" w:pos="0"/>
        </w:tabs>
      </w:pPr>
      <w:r>
        <w:t>System removes leading and trailing whitespaces.</w:t>
      </w:r>
    </w:p>
    <w:p w:rsidR="00070A5D" w:rsidRDefault="00A324AC">
      <w:pPr>
        <w:numPr>
          <w:ilvl w:val="0"/>
          <w:numId w:val="49"/>
        </w:numPr>
        <w:tabs>
          <w:tab w:val="left" w:pos="0"/>
        </w:tabs>
      </w:pPr>
      <w:r>
        <w:t>System verifies that mandatory fields are filled.</w:t>
      </w:r>
    </w:p>
    <w:p w:rsidR="00070A5D" w:rsidRDefault="00A324AC">
      <w:pPr>
        <w:numPr>
          <w:ilvl w:val="0"/>
          <w:numId w:val="49"/>
        </w:numPr>
        <w:tabs>
          <w:tab w:val="left" w:pos="0"/>
        </w:tabs>
        <w:rPr>
          <w:b/>
          <w:bCs/>
        </w:rPr>
      </w:pPr>
      <w:r>
        <w:t>System verifies that the user input does not exceed 255 characters.</w:t>
      </w:r>
    </w:p>
    <w:p w:rsidR="00070A5D" w:rsidRDefault="00A324AC">
      <w:r>
        <w:rPr>
          <w:b/>
          <w:bCs/>
        </w:rPr>
        <w:t>Extensions</w:t>
      </w:r>
      <w:r>
        <w:t>:</w:t>
      </w:r>
    </w:p>
    <w:p w:rsidR="00070A5D" w:rsidRDefault="00A324AC">
      <w:r>
        <w:t>2a. One or more mandatory fields are not filled.</w:t>
      </w:r>
    </w:p>
    <w:p w:rsidR="00070A5D" w:rsidRDefault="00A324AC">
      <w:pPr>
        <w:ind w:left="648"/>
      </w:pPr>
      <w:r>
        <w:t>2a.1. Use case terminates with the error message “Missing parameter: 'X'” (where “X” is the name of the missing parameter).</w:t>
      </w:r>
    </w:p>
    <w:p w:rsidR="00070A5D" w:rsidRDefault="00A324AC">
      <w:r>
        <w:t xml:space="preserve">3a. </w:t>
      </w:r>
      <w:proofErr w:type="gramStart"/>
      <w:r>
        <w:t>The</w:t>
      </w:r>
      <w:proofErr w:type="gramEnd"/>
      <w:r>
        <w:t xml:space="preserve"> user input exceeds 255 characters.</w:t>
      </w:r>
    </w:p>
    <w:p w:rsidR="00070A5D" w:rsidRDefault="00A324AC">
      <w:pPr>
        <w:ind w:left="720"/>
        <w:rPr>
          <w:b/>
          <w:bCs/>
        </w:rPr>
      </w:pPr>
      <w:r>
        <w:t>3a.1. Use case terminates with the error message “Parameter 'X' input exceeds 255 characters” (where “X” is the name of the parameter).</w:t>
      </w:r>
    </w:p>
    <w:p w:rsidR="00070A5D" w:rsidRDefault="00A324AC">
      <w:r>
        <w:rPr>
          <w:b/>
          <w:bCs/>
        </w:rPr>
        <w:t>Related information:</w:t>
      </w:r>
      <w:r>
        <w:t xml:space="preserve"> -</w:t>
      </w:r>
    </w:p>
    <w:p w:rsidR="00070A5D" w:rsidRDefault="00A324AC">
      <w:pPr>
        <w:pStyle w:val="Heading2"/>
        <w:tabs>
          <w:tab w:val="left" w:pos="0"/>
        </w:tabs>
      </w:pPr>
      <w:bookmarkStart w:id="106" w:name="__RefHeading___Toc62888_1716967958"/>
      <w:bookmarkStart w:id="107" w:name="_Toc438048516"/>
      <w:bookmarkEnd w:id="106"/>
      <w:r>
        <w:t>UC SS_42: Unregister</w:t>
      </w:r>
      <w:r>
        <w:rPr>
          <w:iCs w:val="0"/>
          <w:color w:val="000000"/>
        </w:rPr>
        <w:t xml:space="preserve"> an Authentication Certificate on Key Deletion</w:t>
      </w:r>
      <w:bookmarkEnd w:id="107"/>
    </w:p>
    <w:p w:rsidR="00070A5D" w:rsidRDefault="00A324AC">
      <w:pPr>
        <w:rPr>
          <w:b/>
          <w:bCs/>
        </w:rPr>
      </w:pPr>
      <w:r>
        <w:rPr>
          <w:b/>
          <w:bCs/>
        </w:rPr>
        <w:t>System</w:t>
      </w:r>
      <w:r>
        <w:t>: Security server</w:t>
      </w:r>
    </w:p>
    <w:p w:rsidR="00070A5D" w:rsidRDefault="00A324AC">
      <w:pPr>
        <w:rPr>
          <w:b/>
          <w:bCs/>
        </w:rPr>
      </w:pPr>
      <w:r>
        <w:rPr>
          <w:b/>
          <w:bCs/>
        </w:rPr>
        <w:t>Level</w:t>
      </w:r>
      <w:r>
        <w:t xml:space="preserve">: </w:t>
      </w:r>
      <w:proofErr w:type="spellStart"/>
      <w:r>
        <w:t>Subfunction</w:t>
      </w:r>
      <w:proofErr w:type="spellEnd"/>
    </w:p>
    <w:p w:rsidR="00070A5D" w:rsidRDefault="00A324AC">
      <w:pPr>
        <w:rPr>
          <w:b/>
          <w:bCs/>
        </w:rPr>
      </w:pPr>
      <w:r>
        <w:rPr>
          <w:b/>
          <w:bCs/>
        </w:rPr>
        <w:t>Component:</w:t>
      </w:r>
      <w:r>
        <w:t xml:space="preserve"> Security server</w:t>
      </w:r>
    </w:p>
    <w:p w:rsidR="00070A5D" w:rsidRDefault="00A324AC">
      <w:pPr>
        <w:rPr>
          <w:b/>
          <w:bCs/>
        </w:rPr>
      </w:pPr>
      <w:r>
        <w:rPr>
          <w:b/>
          <w:bCs/>
        </w:rPr>
        <w:t>Actors</w:t>
      </w:r>
      <w:r>
        <w:t xml:space="preserve">: </w:t>
      </w:r>
      <w:r>
        <w:rPr>
          <w:lang w:val="en-GB"/>
        </w:rPr>
        <w:t>-</w:t>
      </w:r>
    </w:p>
    <w:p w:rsidR="00070A5D" w:rsidRDefault="00A324AC">
      <w:pPr>
        <w:rPr>
          <w:b/>
          <w:bCs/>
        </w:rPr>
      </w:pPr>
      <w:r>
        <w:rPr>
          <w:b/>
          <w:bCs/>
        </w:rPr>
        <w:t>Brief Description</w:t>
      </w:r>
      <w:r>
        <w:t xml:space="preserve">: </w:t>
      </w:r>
      <w:r>
        <w:rPr>
          <w:color w:val="000000"/>
        </w:rPr>
        <w:t>System creates and sends an authentication certificate deletion request to the management services' security server, waits for the response and sets the state of the authentication certificate to “deletion in progress”.</w:t>
      </w:r>
    </w:p>
    <w:p w:rsidR="00070A5D" w:rsidRDefault="00A324AC">
      <w:pPr>
        <w:rPr>
          <w:b/>
          <w:bCs/>
        </w:rPr>
      </w:pPr>
      <w:r>
        <w:rPr>
          <w:b/>
          <w:bCs/>
        </w:rPr>
        <w:t>Preconditions</w:t>
      </w:r>
      <w:r>
        <w:t>: -</w:t>
      </w:r>
    </w:p>
    <w:p w:rsidR="00070A5D" w:rsidRDefault="00A324AC">
      <w:pPr>
        <w:rPr>
          <w:b/>
          <w:bCs/>
        </w:rPr>
      </w:pPr>
      <w:proofErr w:type="spellStart"/>
      <w:r>
        <w:rPr>
          <w:b/>
          <w:bCs/>
        </w:rPr>
        <w:t>Postconditions</w:t>
      </w:r>
      <w:proofErr w:type="spellEnd"/>
      <w:r>
        <w:t>: -</w:t>
      </w:r>
    </w:p>
    <w:p w:rsidR="00070A5D" w:rsidRDefault="00A324AC">
      <w:pPr>
        <w:rPr>
          <w:b/>
          <w:bCs/>
          <w:color w:val="000000"/>
          <w:highlight w:val="white"/>
        </w:rPr>
      </w:pPr>
      <w:r>
        <w:rPr>
          <w:b/>
          <w:bCs/>
        </w:rPr>
        <w:t>Trigger</w:t>
      </w:r>
      <w:r>
        <w:t xml:space="preserve">: Step 2 of </w:t>
      </w:r>
      <w:r>
        <w:fldChar w:fldCharType="begin"/>
      </w:r>
      <w:r>
        <w:instrText xml:space="preserve"> REF __RefHeading___Toc42002_2028595446 \r \h </w:instrText>
      </w:r>
      <w:r>
        <w:fldChar w:fldCharType="separate"/>
      </w:r>
      <w:r w:rsidR="00282F6A">
        <w:t>3.36</w:t>
      </w:r>
      <w:r>
        <w:fldChar w:fldCharType="end"/>
      </w:r>
      <w:r>
        <w:t>.</w:t>
      </w:r>
    </w:p>
    <w:p w:rsidR="00070A5D" w:rsidRDefault="00A324AC">
      <w:r>
        <w:rPr>
          <w:b/>
          <w:bCs/>
          <w:color w:val="000000"/>
          <w:highlight w:val="white"/>
        </w:rPr>
        <w:t>Main Success Scenario</w:t>
      </w:r>
      <w:r>
        <w:rPr>
          <w:color w:val="000000"/>
          <w:highlight w:val="white"/>
        </w:rPr>
        <w:t>:</w:t>
      </w:r>
    </w:p>
    <w:p w:rsidR="00070A5D" w:rsidRDefault="00A324AC">
      <w:pPr>
        <w:numPr>
          <w:ilvl w:val="0"/>
          <w:numId w:val="50"/>
        </w:numPr>
        <w:tabs>
          <w:tab w:val="left" w:pos="0"/>
        </w:tabs>
      </w:pPr>
      <w:r>
        <w:t xml:space="preserve">System creates an X-Road SOAP request containing the authentication certificate deletion request for the certificate. The contents of the request is described in </w:t>
      </w:r>
      <w:r>
        <w:fldChar w:fldCharType="begin"/>
      </w:r>
      <w:r>
        <w:instrText xml:space="preserve"> REF Ref_X-Road%3A%20Protocol%20for%20Managem \h </w:instrText>
      </w:r>
      <w:r>
        <w:fldChar w:fldCharType="separate"/>
      </w:r>
      <w:r w:rsidR="00282F6A">
        <w:rPr>
          <w:color w:val="000000"/>
          <w:lang w:val="en-GB"/>
        </w:rPr>
        <w:t>[PR-MSERV]</w:t>
      </w:r>
      <w:r>
        <w:fldChar w:fldCharType="end"/>
      </w:r>
      <w:r>
        <w:t>.</w:t>
      </w:r>
    </w:p>
    <w:p w:rsidR="00070A5D" w:rsidRDefault="00A324AC">
      <w:pPr>
        <w:numPr>
          <w:ilvl w:val="0"/>
          <w:numId w:val="50"/>
        </w:numPr>
        <w:tabs>
          <w:tab w:val="left" w:pos="0"/>
        </w:tabs>
        <w:rPr>
          <w:color w:val="000000"/>
        </w:rPr>
      </w:pPr>
      <w:r>
        <w:t xml:space="preserve">System sends the request to the management services' security server: see UC MESS_02 </w:t>
      </w:r>
      <w:r>
        <w:fldChar w:fldCharType="begin"/>
      </w:r>
      <w:r>
        <w:instrText xml:space="preserve"> REF Ref_UC-MESS \h </w:instrText>
      </w:r>
      <w:r>
        <w:fldChar w:fldCharType="separate"/>
      </w:r>
      <w:r w:rsidR="00282F6A">
        <w:rPr>
          <w:color w:val="000000"/>
          <w:lang w:val="en-GB"/>
        </w:rPr>
        <w:t>[UC-MESS]</w:t>
      </w:r>
      <w:r>
        <w:fldChar w:fldCharType="end"/>
      </w:r>
      <w:r>
        <w:t>, where this system acts as both the Client IS and the System; the owner of this security server acts as the service client; and the central server acts as the Provider IS.</w:t>
      </w:r>
    </w:p>
    <w:p w:rsidR="00070A5D" w:rsidRDefault="00A324AC">
      <w:pPr>
        <w:numPr>
          <w:ilvl w:val="0"/>
          <w:numId w:val="50"/>
        </w:numPr>
        <w:tabs>
          <w:tab w:val="left" w:pos="0"/>
        </w:tabs>
        <w:rPr>
          <w:color w:val="000000"/>
          <w:lang w:val="en-GB"/>
        </w:rPr>
      </w:pPr>
      <w:r>
        <w:rPr>
          <w:color w:val="000000"/>
        </w:rPr>
        <w:t>System receives the response from the management services' security server and verifies that the response is not an error message.</w:t>
      </w:r>
    </w:p>
    <w:p w:rsidR="00070A5D" w:rsidRDefault="00A324AC">
      <w:pPr>
        <w:numPr>
          <w:ilvl w:val="0"/>
          <w:numId w:val="50"/>
        </w:numPr>
        <w:tabs>
          <w:tab w:val="left" w:pos="0"/>
        </w:tabs>
        <w:rPr>
          <w:b/>
          <w:bCs/>
        </w:rPr>
      </w:pPr>
      <w:r>
        <w:rPr>
          <w:color w:val="000000"/>
          <w:lang w:val="en-GB"/>
        </w:rPr>
        <w:t>System sets the registration status of the authentication certificate to “deletion in progress”.</w:t>
      </w:r>
    </w:p>
    <w:p w:rsidR="00070A5D" w:rsidRDefault="00A324AC">
      <w:r>
        <w:rPr>
          <w:b/>
          <w:bCs/>
        </w:rPr>
        <w:t>Extensions</w:t>
      </w:r>
      <w:r>
        <w:t>:</w:t>
      </w:r>
    </w:p>
    <w:p w:rsidR="00070A5D" w:rsidRDefault="00A324AC">
      <w:r>
        <w:t xml:space="preserve">1-2a. </w:t>
      </w:r>
      <w:proofErr w:type="gramStart"/>
      <w:r>
        <w:t>The</w:t>
      </w:r>
      <w:proofErr w:type="gramEnd"/>
      <w:r>
        <w:t xml:space="preserve"> creating or sending of the deletion request failed.</w:t>
      </w:r>
    </w:p>
    <w:p w:rsidR="00070A5D" w:rsidRDefault="00A324AC">
      <w:pPr>
        <w:ind w:left="720"/>
      </w:pPr>
      <w:r>
        <w:t>1-2a.1. Use case terminates with the error message describing the failure.</w:t>
      </w:r>
    </w:p>
    <w:p w:rsidR="00070A5D" w:rsidRDefault="00A324AC">
      <w:r>
        <w:t xml:space="preserve">3a. </w:t>
      </w:r>
      <w:proofErr w:type="gramStart"/>
      <w:r>
        <w:t>The</w:t>
      </w:r>
      <w:proofErr w:type="gramEnd"/>
      <w:r>
        <w:t xml:space="preserve"> response was an error message.</w:t>
      </w:r>
    </w:p>
    <w:p w:rsidR="00070A5D" w:rsidRDefault="00A324AC">
      <w:pPr>
        <w:ind w:left="720"/>
        <w:rPr>
          <w:b/>
          <w:bCs/>
          <w:color w:val="000000"/>
          <w:highlight w:val="white"/>
        </w:rPr>
      </w:pPr>
      <w:r>
        <w:t>3a.1. Use case terminates with the received error message.</w:t>
      </w:r>
    </w:p>
    <w:p w:rsidR="00070A5D" w:rsidRDefault="00A324AC">
      <w:pPr>
        <w:tabs>
          <w:tab w:val="left" w:pos="100"/>
        </w:tabs>
      </w:pPr>
      <w:r>
        <w:rPr>
          <w:b/>
          <w:bCs/>
          <w:color w:val="000000"/>
          <w:highlight w:val="white"/>
        </w:rPr>
        <w:t>Related information:</w:t>
      </w:r>
      <w:r>
        <w:rPr>
          <w:color w:val="000000"/>
          <w:highlight w:val="white"/>
        </w:rPr>
        <w:t xml:space="preserve"> -</w:t>
      </w:r>
      <w:bookmarkStart w:id="108" w:name="_GoBack"/>
      <w:bookmarkEnd w:id="108"/>
    </w:p>
    <w:sectPr w:rsidR="00070A5D">
      <w:headerReference w:type="default" r:id="rId14"/>
      <w:footerReference w:type="default" r:id="rId15"/>
      <w:headerReference w:type="first" r:id="rId16"/>
      <w:footerReference w:type="first" r:id="rId17"/>
      <w:pgSz w:w="11906" w:h="16838"/>
      <w:pgMar w:top="1539" w:right="1406" w:bottom="1877" w:left="1600" w:header="1049" w:footer="850" w:gutter="0"/>
      <w:cols w:space="708"/>
      <w:titlePg/>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159" w:rsidRDefault="004D4159">
      <w:pPr>
        <w:spacing w:after="0"/>
      </w:pPr>
      <w:r>
        <w:separator/>
      </w:r>
    </w:p>
  </w:endnote>
  <w:endnote w:type="continuationSeparator" w:id="0">
    <w:p w:rsidR="004D4159" w:rsidRDefault="004D41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StarSymbol">
    <w:altName w:val="Arial Unicode MS"/>
    <w:charset w:val="BA"/>
    <w:family w:val="auto"/>
    <w:pitch w:val="default"/>
  </w:font>
  <w:font w:name="Arial">
    <w:panose1 w:val="020B0604020202020204"/>
    <w:charset w:val="BA"/>
    <w:family w:val="swiss"/>
    <w:pitch w:val="variable"/>
    <w:sig w:usb0="E0002EFF" w:usb1="C0007843" w:usb2="00000009" w:usb3="00000000" w:csb0="000001FF" w:csb1="00000000"/>
  </w:font>
  <w:font w:name="DejaVu Sans">
    <w:panose1 w:val="020B0603030804020204"/>
    <w:charset w:val="BA"/>
    <w:family w:val="swiss"/>
    <w:pitch w:val="variable"/>
    <w:sig w:usb0="E7002EFF" w:usb1="D200FDFF" w:usb2="0A246029" w:usb3="00000000" w:csb0="000001FF" w:csb1="00000000"/>
  </w:font>
  <w:font w:name="FreeSans">
    <w:altName w:val="Times New Roman"/>
    <w:charset w:val="BA"/>
    <w:family w:val="auto"/>
    <w:pitch w:val="variable"/>
  </w:font>
  <w:font w:name="MS Mincho">
    <w:altName w:val="Arial Unicode MS"/>
    <w:panose1 w:val="02020609040205080304"/>
    <w:charset w:val="80"/>
    <w:family w:val="roman"/>
    <w:notTrueType/>
    <w:pitch w:val="fixed"/>
    <w:sig w:usb0="00000000" w:usb1="08070000" w:usb2="00000010" w:usb3="00000000" w:csb0="00020000" w:csb1="00000000"/>
  </w:font>
  <w:font w:name="Tahoma">
    <w:panose1 w:val="020B0604030504040204"/>
    <w:charset w:val="BA"/>
    <w:family w:val="swiss"/>
    <w:pitch w:val="variable"/>
    <w:sig w:usb0="E1002EFF" w:usb1="C000605B" w:usb2="00000029" w:usb3="00000000" w:csb0="000101FF" w:csb1="00000000"/>
  </w:font>
  <w:font w:name="Liberation Serif">
    <w:panose1 w:val="02020603050405020304"/>
    <w:charset w:val="BA"/>
    <w:family w:val="roman"/>
    <w:pitch w:val="variable"/>
    <w:sig w:usb0="E0000AFF" w:usb1="500078FF" w:usb2="00000021" w:usb3="00000000" w:csb0="000001BF" w:csb1="00000000"/>
  </w:font>
  <w:font w:name="Courier New">
    <w:panose1 w:val="02070309020205020404"/>
    <w:charset w:val="BA"/>
    <w:family w:val="modern"/>
    <w:pitch w:val="fixed"/>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159" w:rsidRDefault="004D4159">
    <w:pPr>
      <w:pStyle w:val="Footer"/>
      <w:tabs>
        <w:tab w:val="clear" w:pos="4818"/>
        <w:tab w:val="clear" w:pos="9637"/>
        <w:tab w:val="right" w:pos="8901"/>
      </w:tabs>
    </w:pPr>
    <w:r>
      <w:rPr>
        <w:b/>
        <w:bCs/>
        <w:sz w:val="20"/>
        <w:szCs w:val="20"/>
      </w:rPr>
      <w:fldChar w:fldCharType="begin"/>
    </w:r>
    <w:r>
      <w:rPr>
        <w:b/>
        <w:bCs/>
        <w:sz w:val="20"/>
        <w:szCs w:val="20"/>
      </w:rPr>
      <w:instrText xml:space="preserve"> TITLE </w:instrText>
    </w:r>
    <w:r>
      <w:rPr>
        <w:b/>
        <w:bCs/>
        <w:sz w:val="20"/>
        <w:szCs w:val="20"/>
      </w:rPr>
      <w:fldChar w:fldCharType="separate"/>
    </w:r>
    <w:r>
      <w:rPr>
        <w:b/>
        <w:bCs/>
        <w:sz w:val="20"/>
        <w:szCs w:val="20"/>
      </w:rPr>
      <w:t>X-Road: Use Case Model for Security Server Management</w:t>
    </w:r>
    <w:r>
      <w:rPr>
        <w:b/>
        <w:bCs/>
        <w:sz w:val="20"/>
        <w:szCs w:val="20"/>
      </w:rPr>
      <w:fldChar w:fldCharType="end"/>
    </w:r>
    <w:r>
      <w:rPr>
        <w:b/>
        <w:bCs/>
        <w:sz w:val="20"/>
        <w:szCs w:val="20"/>
      </w:rPr>
      <w:tab/>
    </w:r>
    <w:r>
      <w:rPr>
        <w:sz w:val="20"/>
        <w:szCs w:val="20"/>
      </w:rPr>
      <w:fldChar w:fldCharType="begin"/>
    </w:r>
    <w:r>
      <w:rPr>
        <w:sz w:val="20"/>
        <w:szCs w:val="20"/>
      </w:rPr>
      <w:instrText xml:space="preserve"> KEYWORDS </w:instrText>
    </w:r>
    <w:r>
      <w:rPr>
        <w:sz w:val="20"/>
        <w:szCs w:val="20"/>
      </w:rPr>
      <w:fldChar w:fldCharType="separate"/>
    </w:r>
    <w:r>
      <w:rPr>
        <w:sz w:val="20"/>
        <w:szCs w:val="20"/>
      </w:rPr>
      <w:t>1.4</w:t>
    </w:r>
    <w:r>
      <w:rPr>
        <w:sz w:val="20"/>
        <w:szCs w:val="20"/>
      </w:rPr>
      <w:fldChar w:fldCharType="end"/>
    </w:r>
  </w:p>
  <w:p w:rsidR="004D4159" w:rsidRDefault="004D4159">
    <w:pPr>
      <w:pStyle w:val="Footer"/>
      <w:tabs>
        <w:tab w:val="clear" w:pos="4818"/>
        <w:tab w:val="clear" w:pos="9637"/>
        <w:tab w:val="right" w:pos="8901"/>
      </w:tabs>
    </w:pPr>
    <w:r>
      <w:rPr>
        <w:sz w:val="20"/>
        <w:szCs w:val="20"/>
      </w:rPr>
      <w:fldChar w:fldCharType="begin"/>
    </w:r>
    <w:r>
      <w:rPr>
        <w:sz w:val="20"/>
        <w:szCs w:val="20"/>
      </w:rPr>
      <w:instrText xml:space="preserve"> DOCPROPERTY "Date completed"</w:instrText>
    </w:r>
    <w:r>
      <w:rPr>
        <w:sz w:val="20"/>
        <w:szCs w:val="20"/>
      </w:rPr>
      <w:fldChar w:fldCharType="separate"/>
    </w:r>
    <w:r>
      <w:rPr>
        <w:sz w:val="20"/>
        <w:szCs w:val="20"/>
      </w:rPr>
      <w:t>16.12.2015</w:t>
    </w:r>
    <w:r>
      <w:rPr>
        <w:sz w:val="20"/>
        <w:szCs w:val="20"/>
      </w:rPr>
      <w:fldChar w:fldCharType="end"/>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F12504">
      <w:rPr>
        <w:noProof/>
        <w:sz w:val="20"/>
        <w:szCs w:val="20"/>
      </w:rPr>
      <w:t>49</w:t>
    </w:r>
    <w:r>
      <w:rPr>
        <w:sz w:val="20"/>
        <w:szCs w:val="20"/>
      </w:rPr>
      <w:fldChar w:fldCharType="end"/>
    </w:r>
    <w:r>
      <w:rPr>
        <w:sz w:val="20"/>
        <w:szCs w:val="20"/>
      </w:rPr>
      <w:t>/</w:t>
    </w:r>
    <w:r>
      <w:rPr>
        <w:sz w:val="20"/>
        <w:szCs w:val="20"/>
      </w:rPr>
      <w:fldChar w:fldCharType="begin"/>
    </w:r>
    <w:r>
      <w:rPr>
        <w:sz w:val="20"/>
        <w:szCs w:val="20"/>
      </w:rPr>
      <w:instrText xml:space="preserve"> NUMPAGES </w:instrText>
    </w:r>
    <w:r>
      <w:rPr>
        <w:sz w:val="20"/>
        <w:szCs w:val="20"/>
      </w:rPr>
      <w:fldChar w:fldCharType="separate"/>
    </w:r>
    <w:r w:rsidR="00F12504">
      <w:rPr>
        <w:noProof/>
        <w:sz w:val="20"/>
        <w:szCs w:val="20"/>
      </w:rPr>
      <w:t>49</w:t>
    </w:r>
    <w:r>
      <w:rP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159" w:rsidRDefault="004D4159">
    <w:pPr>
      <w:pStyle w:val="Footer"/>
      <w:tabs>
        <w:tab w:val="clear" w:pos="4818"/>
        <w:tab w:val="clear" w:pos="9637"/>
        <w:tab w:val="right" w:pos="8901"/>
      </w:tabs>
    </w:pPr>
    <w:r>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159" w:rsidRDefault="004D4159">
      <w:pPr>
        <w:spacing w:after="0"/>
      </w:pPr>
      <w:r>
        <w:separator/>
      </w:r>
    </w:p>
  </w:footnote>
  <w:footnote w:type="continuationSeparator" w:id="0">
    <w:p w:rsidR="004D4159" w:rsidRDefault="004D415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159" w:rsidRDefault="004D4159">
    <w:pPr>
      <w:pStyle w:val="Header"/>
      <w:jc w:val="right"/>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159" w:rsidRDefault="004D4159">
    <w:pPr>
      <w:pStyle w:val="Header"/>
      <w:jc w:val="right"/>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74E0258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9" w15:restartNumberingAfterBreak="0">
    <w:nsid w:val="0000000A"/>
    <w:multiLevelType w:val="multilevel"/>
    <w:tmpl w:val="B78AB9B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0" w15:restartNumberingAfterBreak="0">
    <w:nsid w:val="0000000B"/>
    <w:multiLevelType w:val="multilevel"/>
    <w:tmpl w:val="93E06D5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1" w15:restartNumberingAfterBreak="0">
    <w:nsid w:val="0000000C"/>
    <w:multiLevelType w:val="multilevel"/>
    <w:tmpl w:val="199E10A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2" w15:restartNumberingAfterBreak="0">
    <w:nsid w:val="0000000D"/>
    <w:multiLevelType w:val="multilevel"/>
    <w:tmpl w:val="306E495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3" w15:restartNumberingAfterBreak="0">
    <w:nsid w:val="0000000E"/>
    <w:multiLevelType w:val="multilevel"/>
    <w:tmpl w:val="0000000E"/>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4" w15:restartNumberingAfterBreak="0">
    <w:nsid w:val="0000000F"/>
    <w:multiLevelType w:val="multilevel"/>
    <w:tmpl w:val="D1E6F9D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5" w15:restartNumberingAfterBreak="0">
    <w:nsid w:val="00000010"/>
    <w:multiLevelType w:val="multilevel"/>
    <w:tmpl w:val="2D28E6A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6" w15:restartNumberingAfterBreak="0">
    <w:nsid w:val="00000011"/>
    <w:multiLevelType w:val="multilevel"/>
    <w:tmpl w:val="DA4291F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7" w15:restartNumberingAfterBreak="0">
    <w:nsid w:val="00000012"/>
    <w:multiLevelType w:val="multilevel"/>
    <w:tmpl w:val="00000012"/>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8" w15:restartNumberingAfterBreak="0">
    <w:nsid w:val="00000013"/>
    <w:multiLevelType w:val="multilevel"/>
    <w:tmpl w:val="6A9AF3A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9" w15:restartNumberingAfterBreak="0">
    <w:nsid w:val="00000014"/>
    <w:multiLevelType w:val="multilevel"/>
    <w:tmpl w:val="C114D23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0" w15:restartNumberingAfterBreak="0">
    <w:nsid w:val="00000015"/>
    <w:multiLevelType w:val="multilevel"/>
    <w:tmpl w:val="00000015"/>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1" w15:restartNumberingAfterBreak="0">
    <w:nsid w:val="00000016"/>
    <w:multiLevelType w:val="multilevel"/>
    <w:tmpl w:val="FD50AD2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2" w15:restartNumberingAfterBreak="0">
    <w:nsid w:val="00000017"/>
    <w:multiLevelType w:val="multilevel"/>
    <w:tmpl w:val="5160469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3" w15:restartNumberingAfterBreak="0">
    <w:nsid w:val="00000018"/>
    <w:multiLevelType w:val="multilevel"/>
    <w:tmpl w:val="22BE15A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4" w15:restartNumberingAfterBreak="0">
    <w:nsid w:val="00000019"/>
    <w:multiLevelType w:val="multilevel"/>
    <w:tmpl w:val="E3B650D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5" w15:restartNumberingAfterBreak="0">
    <w:nsid w:val="0000001A"/>
    <w:multiLevelType w:val="multilevel"/>
    <w:tmpl w:val="820EF6B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6" w15:restartNumberingAfterBreak="0">
    <w:nsid w:val="0000001B"/>
    <w:multiLevelType w:val="multilevel"/>
    <w:tmpl w:val="0000001B"/>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7" w15:restartNumberingAfterBreak="0">
    <w:nsid w:val="0000001C"/>
    <w:multiLevelType w:val="multilevel"/>
    <w:tmpl w:val="0000001C"/>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8" w15:restartNumberingAfterBreak="0">
    <w:nsid w:val="0000001D"/>
    <w:multiLevelType w:val="multilevel"/>
    <w:tmpl w:val="0000001D"/>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9" w15:restartNumberingAfterBreak="0">
    <w:nsid w:val="0000001E"/>
    <w:multiLevelType w:val="multilevel"/>
    <w:tmpl w:val="67BCF8E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0" w15:restartNumberingAfterBreak="0">
    <w:nsid w:val="0000001F"/>
    <w:multiLevelType w:val="multilevel"/>
    <w:tmpl w:val="75662BB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1" w15:restartNumberingAfterBreak="0">
    <w:nsid w:val="00000020"/>
    <w:multiLevelType w:val="multilevel"/>
    <w:tmpl w:val="9476069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2" w15:restartNumberingAfterBreak="0">
    <w:nsid w:val="00000021"/>
    <w:multiLevelType w:val="multilevel"/>
    <w:tmpl w:val="1DE403C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3" w15:restartNumberingAfterBreak="0">
    <w:nsid w:val="00000022"/>
    <w:multiLevelType w:val="multilevel"/>
    <w:tmpl w:val="B08EDF5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4" w15:restartNumberingAfterBreak="0">
    <w:nsid w:val="00000023"/>
    <w:multiLevelType w:val="multilevel"/>
    <w:tmpl w:val="2506DF5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5" w15:restartNumberingAfterBreak="0">
    <w:nsid w:val="00000024"/>
    <w:multiLevelType w:val="multilevel"/>
    <w:tmpl w:val="77C40FF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6" w15:restartNumberingAfterBreak="0">
    <w:nsid w:val="00000025"/>
    <w:multiLevelType w:val="multilevel"/>
    <w:tmpl w:val="3FCAAE7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7" w15:restartNumberingAfterBreak="0">
    <w:nsid w:val="00000026"/>
    <w:multiLevelType w:val="multilevel"/>
    <w:tmpl w:val="88C219B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8" w15:restartNumberingAfterBreak="0">
    <w:nsid w:val="00000027"/>
    <w:multiLevelType w:val="multilevel"/>
    <w:tmpl w:val="FB54498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9" w15:restartNumberingAfterBreak="0">
    <w:nsid w:val="00000028"/>
    <w:multiLevelType w:val="multilevel"/>
    <w:tmpl w:val="7720743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0" w15:restartNumberingAfterBreak="0">
    <w:nsid w:val="00000029"/>
    <w:multiLevelType w:val="multilevel"/>
    <w:tmpl w:val="E83CF30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1" w15:restartNumberingAfterBreak="0">
    <w:nsid w:val="0000002A"/>
    <w:multiLevelType w:val="multilevel"/>
    <w:tmpl w:val="165662C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2" w15:restartNumberingAfterBreak="0">
    <w:nsid w:val="0000002B"/>
    <w:multiLevelType w:val="multilevel"/>
    <w:tmpl w:val="E206C2F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3" w15:restartNumberingAfterBreak="0">
    <w:nsid w:val="0000002C"/>
    <w:multiLevelType w:val="multilevel"/>
    <w:tmpl w:val="506EFAB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4" w15:restartNumberingAfterBreak="0">
    <w:nsid w:val="0000002D"/>
    <w:multiLevelType w:val="multilevel"/>
    <w:tmpl w:val="D786C26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5" w15:restartNumberingAfterBreak="0">
    <w:nsid w:val="0000002E"/>
    <w:multiLevelType w:val="multilevel"/>
    <w:tmpl w:val="6C289F7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6" w15:restartNumberingAfterBreak="0">
    <w:nsid w:val="0000002F"/>
    <w:multiLevelType w:val="multilevel"/>
    <w:tmpl w:val="0D746B3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7" w15:restartNumberingAfterBreak="0">
    <w:nsid w:val="00000030"/>
    <w:multiLevelType w:val="multilevel"/>
    <w:tmpl w:val="B3EA993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8" w15:restartNumberingAfterBreak="0">
    <w:nsid w:val="00000031"/>
    <w:multiLevelType w:val="multilevel"/>
    <w:tmpl w:val="FB7A1B0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9" w15:restartNumberingAfterBreak="0">
    <w:nsid w:val="00000032"/>
    <w:multiLevelType w:val="multilevel"/>
    <w:tmpl w:val="356CF8A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4427"/>
    <w:rsid w:val="00070A5D"/>
    <w:rsid w:val="00282F6A"/>
    <w:rsid w:val="004D4159"/>
    <w:rsid w:val="00A324AC"/>
    <w:rsid w:val="00EB4427"/>
    <w:rsid w:val="00F1250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15:chartTrackingRefBased/>
  <w15:docId w15:val="{86FD4DB9-EF5B-46D4-A623-03D6CF40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DejaVu Sans" w:hAnsi="Arial" w:cs="FreeSans"/>
      <w:kern w:val="1"/>
      <w:sz w:val="22"/>
      <w:szCs w:val="24"/>
      <w:lang w:val="en-US" w:eastAsia="zh-CN" w:bidi="hi-IN"/>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customStyle="1" w:styleId="DropCaps">
    <w:name w:val="Drop Caps"/>
  </w:style>
  <w:style w:type="character" w:customStyle="1" w:styleId="CaptionCharacters">
    <w:name w:val="Caption Characters"/>
  </w:style>
  <w:style w:type="character" w:styleId="Strong">
    <w:name w:val="Strong"/>
    <w:qFormat/>
    <w:rPr>
      <w:b/>
      <w:bCs/>
    </w:rPr>
  </w:style>
  <w:style w:type="character" w:customStyle="1" w:styleId="ListLabel1">
    <w:name w:val="ListLabel 1"/>
    <w:rPr>
      <w:rFonts w:cs="Symbol"/>
      <w:b w:val="0"/>
      <w:sz w:val="18"/>
      <w:szCs w:val="18"/>
    </w:rPr>
  </w:style>
  <w:style w:type="paragraph" w:styleId="BodyText">
    <w:name w:val="Body Text"/>
    <w:pPr>
      <w:widowControl w:val="0"/>
      <w:suppressAutoHyphens/>
      <w:spacing w:after="120"/>
    </w:pPr>
    <w:rPr>
      <w:rFonts w:ascii="Liberation Serif" w:eastAsia="DejaVu Sans" w:hAnsi="Liberation Serif" w:cs="FreeSans"/>
      <w:kern w:val="1"/>
      <w:sz w:val="24"/>
      <w:szCs w:val="24"/>
      <w:lang w:val="en-US" w:eastAsia="zh-CN" w:bidi="hi-IN"/>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customStyle="1" w:styleId="PreformattedText">
    <w:name w:val="Preformatted Text"/>
    <w:basedOn w:val="Normal"/>
  </w:style>
  <w:style w:type="paragraph" w:styleId="EnvelopeAddress">
    <w:name w:val="envelope address"/>
    <w:basedOn w:val="Normal"/>
  </w:style>
  <w:style w:type="paragraph" w:styleId="Salutation">
    <w:name w:val="Salutation"/>
    <w:basedOn w:val="Normal"/>
  </w:style>
  <w:style w:type="paragraph" w:styleId="EndnoteText">
    <w:name w:val="endnote text"/>
    <w:basedOn w:val="Normal"/>
  </w:style>
  <w:style w:type="paragraph" w:styleId="FootnoteText">
    <w:name w:val="footnote text"/>
    <w:basedOn w:val="Normal"/>
  </w:style>
  <w:style w:type="paragraph" w:customStyle="1" w:styleId="HorizontalLine">
    <w:name w:val="Horizontal Line"/>
    <w:basedOn w:val="Normal"/>
  </w:style>
  <w:style w:type="paragraph" w:customStyle="1" w:styleId="ListHeading">
    <w:name w:val="List Heading"/>
    <w:basedOn w:val="Normal"/>
  </w:style>
  <w:style w:type="paragraph" w:styleId="EnvelopeReturn">
    <w:name w:val="envelope return"/>
    <w:basedOn w:val="Normal"/>
  </w:style>
  <w:style w:type="paragraph" w:styleId="Signature">
    <w:name w:val="Signature"/>
    <w:basedOn w:val="Normal"/>
  </w:style>
  <w:style w:type="paragraph" w:styleId="TableofFigures">
    <w:name w:val="table of figures"/>
    <w:basedOn w:val="Caption"/>
  </w:style>
  <w:style w:type="paragraph" w:styleId="CommentText">
    <w:name w:val="annotation text"/>
    <w:basedOn w:val="BodyText"/>
  </w:style>
  <w:style w:type="paragraph" w:customStyle="1" w:styleId="ListIndent">
    <w:name w:val="List Indent"/>
    <w:basedOn w:val="BodyText"/>
  </w:style>
  <w:style w:type="paragraph" w:customStyle="1" w:styleId="Heading10">
    <w:name w:val="Heading 10"/>
    <w:basedOn w:val="Heading"/>
  </w:style>
  <w:style w:type="paragraph" w:customStyle="1" w:styleId="HangingIndent">
    <w:name w:val="Hanging Indent"/>
    <w:basedOn w:val="BodyText"/>
  </w:style>
  <w:style w:type="paragraph" w:styleId="BodyTextFirstIndent">
    <w:name w:val="Body Text First Indent"/>
    <w:basedOn w:val="BodyText"/>
  </w:style>
  <w:style w:type="paragraph" w:customStyle="1" w:styleId="IllustrationIndexHeading">
    <w:name w:val="Illustration Index Heading"/>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oasis-open.org/pkcs11/pkcs11-base/v2.40/csprd01/pkcs11-base-v2.40-csprd01.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asis-open.org/pkcs11/pkcs11-base/v2.40/csprd01/pkcs11-base-v2.40-csprd01.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nfluence.ria.ee/display/XROADDOCS/Terms%2C+definitions+and+abbrevati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09FAA-A324-43B6-A040-F36A367D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49</Pages>
  <Words>13700</Words>
  <Characters>79461</Characters>
  <Application>Microsoft Office Word</Application>
  <DocSecurity>0</DocSecurity>
  <Lines>662</Lines>
  <Paragraphs>185</Paragraphs>
  <ScaleCrop>false</ScaleCrop>
  <HeadingPairs>
    <vt:vector size="2" baseType="variant">
      <vt:variant>
        <vt:lpstr>Title</vt:lpstr>
      </vt:variant>
      <vt:variant>
        <vt:i4>1</vt:i4>
      </vt:variant>
    </vt:vector>
  </HeadingPairs>
  <TitlesOfParts>
    <vt:vector size="1" baseType="lpstr">
      <vt:lpstr>X-Road: Use Case Model for Security Server Management</vt:lpstr>
    </vt:vector>
  </TitlesOfParts>
  <Company/>
  <LinksUpToDate>false</LinksUpToDate>
  <CharactersWithSpaces>92976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Use Case Model for Security Server Management</dc:title>
  <dc:subject>UC-SS</dc:subject>
  <dc:creator>Meril</dc:creator>
  <cp:keywords>1.4</cp:keywords>
  <dc:description/>
  <cp:lastModifiedBy>Meril</cp:lastModifiedBy>
  <cp:revision>4</cp:revision>
  <cp:lastPrinted>1899-12-31T22:00:00Z</cp:lastPrinted>
  <dcterms:created xsi:type="dcterms:W3CDTF">2015-12-16T14:58:00Z</dcterms:created>
  <dcterms:modified xsi:type="dcterms:W3CDTF">2015-12-16T15:06:00Z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16.12.2015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