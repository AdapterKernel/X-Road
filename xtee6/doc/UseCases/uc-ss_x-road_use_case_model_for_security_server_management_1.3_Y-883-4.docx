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753" w:rsidRDefault="003642A4">
      <w:bookmarkStart w:id="0" w:name="_GoBack"/>
      <w:bookmarkEnd w:id="0"/>
      <w:r>
        <w:rPr>
          <w:noProof/>
          <w:lang w:val="et-EE" w:eastAsia="et-EE" w:bidi="ar-SA"/>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274753" w:rsidRDefault="003642A4">
      <w:r>
        <w:rPr>
          <w:noProof/>
          <w:lang w:val="et-EE" w:eastAsia="et-EE" w:bidi="ar-SA"/>
        </w:rPr>
        <w:drawing>
          <wp:inline distT="0" distB="0" distL="0" distR="0">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274753" w:rsidRDefault="00274753"/>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00"/>
      </w:tblGrid>
      <w:tr w:rsidR="00274753">
        <w:trPr>
          <w:cantSplit/>
          <w:trHeight w:val="5100"/>
        </w:trPr>
        <w:tc>
          <w:tcPr>
            <w:tcW w:w="8900" w:type="dxa"/>
            <w:shd w:val="clear" w:color="auto" w:fill="auto"/>
          </w:tcPr>
          <w:p w:rsidR="00274753" w:rsidRDefault="00274753"/>
          <w:p w:rsidR="00274753" w:rsidRDefault="00274753"/>
          <w:p w:rsidR="00274753" w:rsidRDefault="00274753"/>
          <w:p w:rsidR="00274753" w:rsidRDefault="00274A62">
            <w:pPr>
              <w:pStyle w:val="Title"/>
              <w:rPr>
                <w:sz w:val="32"/>
                <w:szCs w:val="32"/>
              </w:rPr>
            </w:pPr>
            <w:r>
              <w:fldChar w:fldCharType="begin"/>
            </w:r>
            <w:r>
              <w:instrText xml:space="preserve"> TITLE </w:instrText>
            </w:r>
            <w:r>
              <w:fldChar w:fldCharType="separate"/>
            </w:r>
            <w:r w:rsidR="00DF2940">
              <w:t>X-Road: Use Case Model for Security Server Management</w:t>
            </w:r>
            <w:r>
              <w:fldChar w:fldCharType="end"/>
            </w:r>
          </w:p>
          <w:p w:rsidR="00274753" w:rsidRDefault="00274A62">
            <w:r>
              <w:rPr>
                <w:b/>
                <w:bCs/>
                <w:sz w:val="32"/>
                <w:szCs w:val="32"/>
              </w:rPr>
              <w:t>Analysis</w:t>
            </w:r>
          </w:p>
        </w:tc>
      </w:tr>
      <w:tr w:rsidR="00274753">
        <w:trPr>
          <w:cantSplit/>
        </w:trPr>
        <w:tc>
          <w:tcPr>
            <w:tcW w:w="8900" w:type="dxa"/>
            <w:shd w:val="clear" w:color="auto" w:fill="auto"/>
          </w:tcPr>
          <w:p w:rsidR="00274753" w:rsidRDefault="00274753">
            <w:pPr>
              <w:rPr>
                <w:b/>
                <w:bCs/>
                <w:sz w:val="32"/>
                <w:szCs w:val="32"/>
              </w:rPr>
            </w:pPr>
          </w:p>
          <w:p w:rsidR="00274753" w:rsidRDefault="00274A62">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DF2940">
              <w:rPr>
                <w:bCs/>
                <w:szCs w:val="32"/>
              </w:rPr>
              <w:t>1.3</w:t>
            </w:r>
            <w:r>
              <w:rPr>
                <w:bCs/>
                <w:szCs w:val="32"/>
              </w:rPr>
              <w:fldChar w:fldCharType="end"/>
            </w:r>
          </w:p>
          <w:p w:rsidR="00274753" w:rsidRDefault="00274A62">
            <w:pPr>
              <w:pStyle w:val="Tiitellehelmetaandmed"/>
            </w:pPr>
            <w:r>
              <w:fldChar w:fldCharType="begin"/>
            </w:r>
            <w:r>
              <w:instrText xml:space="preserve"> DOCPROPERTY "Date completed"</w:instrText>
            </w:r>
            <w:r>
              <w:fldChar w:fldCharType="separate"/>
            </w:r>
            <w:r w:rsidR="00DF2940">
              <w:t>30.11.2015</w:t>
            </w:r>
            <w:r>
              <w:fldChar w:fldCharType="end"/>
            </w:r>
          </w:p>
          <w:p w:rsidR="00274753" w:rsidRDefault="00274A62">
            <w:pPr>
              <w:pStyle w:val="Tiitellehelmetaandmed"/>
            </w:pPr>
            <w:r>
              <w:fldChar w:fldCharType="begin"/>
            </w:r>
            <w:r>
              <w:instrText xml:space="preserve"> NUMPAGES </w:instrText>
            </w:r>
            <w:r>
              <w:fldChar w:fldCharType="separate"/>
            </w:r>
            <w:r w:rsidR="00DF2940">
              <w:rPr>
                <w:noProof/>
              </w:rPr>
              <w:t>47</w:t>
            </w:r>
            <w:r>
              <w:fldChar w:fldCharType="end"/>
            </w:r>
            <w:r>
              <w:t xml:space="preserve"> pages</w:t>
            </w:r>
          </w:p>
          <w:p w:rsidR="00274753" w:rsidRDefault="00274A62">
            <w:pPr>
              <w:pStyle w:val="Tiitellehelmetaandmed"/>
            </w:pPr>
            <w:r>
              <w:t xml:space="preserve">Doc. ID: </w:t>
            </w:r>
            <w:r>
              <w:fldChar w:fldCharType="begin"/>
            </w:r>
            <w:r>
              <w:instrText xml:space="preserve"> SUBJECT </w:instrText>
            </w:r>
            <w:r>
              <w:fldChar w:fldCharType="separate"/>
            </w:r>
            <w:r w:rsidR="00DF2940">
              <w:t>UC-SS</w:t>
            </w:r>
            <w:r>
              <w:fldChar w:fldCharType="end"/>
            </w:r>
          </w:p>
          <w:p w:rsidR="00274753" w:rsidRDefault="00274753"/>
        </w:tc>
      </w:tr>
    </w:tbl>
    <w:p w:rsidR="00274753" w:rsidRDefault="00274753"/>
    <w:p w:rsidR="00274753" w:rsidRDefault="00274753">
      <w:pPr>
        <w:pageBreakBefore/>
      </w:pPr>
    </w:p>
    <w:p w:rsidR="00274753" w:rsidRDefault="00274753"/>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759"/>
        <w:gridCol w:w="1740"/>
      </w:tblGrid>
      <w:tr w:rsidR="00274753">
        <w:tc>
          <w:tcPr>
            <w:tcW w:w="1387" w:type="dxa"/>
            <w:tcBorders>
              <w:top w:val="single" w:sz="8" w:space="0" w:color="000000"/>
              <w:left w:val="single" w:sz="8" w:space="0" w:color="000000"/>
              <w:bottom w:val="single" w:sz="8" w:space="0" w:color="000000"/>
            </w:tcBorders>
            <w:shd w:val="clear" w:color="auto" w:fill="auto"/>
          </w:tcPr>
          <w:p w:rsidR="00274753" w:rsidRDefault="00274A62">
            <w:pPr>
              <w:pStyle w:val="TableContents"/>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274753" w:rsidRDefault="00274A62">
            <w:pPr>
              <w:pStyle w:val="TableContents"/>
            </w:pPr>
            <w:r>
              <w:rPr>
                <w:color w:val="000000"/>
                <w:szCs w:val="22"/>
              </w:rPr>
              <w:t>Version</w:t>
            </w:r>
          </w:p>
        </w:tc>
        <w:tc>
          <w:tcPr>
            <w:tcW w:w="4759" w:type="dxa"/>
            <w:tcBorders>
              <w:top w:val="single" w:sz="8" w:space="0" w:color="000000"/>
              <w:left w:val="single" w:sz="8" w:space="0" w:color="000000"/>
              <w:bottom w:val="single" w:sz="8" w:space="0" w:color="000000"/>
            </w:tcBorders>
            <w:shd w:val="clear" w:color="auto" w:fill="auto"/>
          </w:tcPr>
          <w:p w:rsidR="00274753" w:rsidRDefault="00274A62">
            <w:pPr>
              <w:pStyle w:val="TableContents"/>
            </w:pPr>
            <w:r>
              <w:rPr>
                <w:color w:val="000000"/>
                <w:szCs w:val="22"/>
              </w:rPr>
              <w:t>Description</w:t>
            </w:r>
          </w:p>
        </w:tc>
        <w:tc>
          <w:tcPr>
            <w:tcW w:w="1740" w:type="dxa"/>
            <w:tcBorders>
              <w:top w:val="single" w:sz="8" w:space="0" w:color="000000"/>
              <w:left w:val="single" w:sz="8" w:space="0" w:color="000000"/>
              <w:bottom w:val="single" w:sz="8" w:space="0" w:color="000000"/>
              <w:right w:val="single" w:sz="8" w:space="0" w:color="000000"/>
            </w:tcBorders>
            <w:shd w:val="clear" w:color="auto" w:fill="auto"/>
          </w:tcPr>
          <w:p w:rsidR="00274753" w:rsidRDefault="00274A62">
            <w:pPr>
              <w:pStyle w:val="TableContents"/>
            </w:pPr>
            <w:r>
              <w:rPr>
                <w:color w:val="000000"/>
                <w:szCs w:val="22"/>
              </w:rPr>
              <w:t>Author</w:t>
            </w:r>
          </w:p>
        </w:tc>
      </w:tr>
      <w:tr w:rsidR="00274753">
        <w:tc>
          <w:tcPr>
            <w:tcW w:w="1387" w:type="dxa"/>
            <w:tcBorders>
              <w:left w:val="single" w:sz="8" w:space="0" w:color="000000"/>
              <w:bottom w:val="single" w:sz="8" w:space="0" w:color="000000"/>
            </w:tcBorders>
            <w:shd w:val="clear" w:color="auto" w:fill="auto"/>
          </w:tcPr>
          <w:p w:rsidR="00274753" w:rsidRDefault="00274A62">
            <w:pPr>
              <w:pStyle w:val="TableContents"/>
            </w:pPr>
            <w:r>
              <w:t>10.09.2015</w:t>
            </w:r>
          </w:p>
        </w:tc>
        <w:tc>
          <w:tcPr>
            <w:tcW w:w="1054" w:type="dxa"/>
            <w:tcBorders>
              <w:left w:val="single" w:sz="8" w:space="0" w:color="000000"/>
              <w:bottom w:val="single" w:sz="8" w:space="0" w:color="000000"/>
            </w:tcBorders>
            <w:shd w:val="clear" w:color="auto" w:fill="auto"/>
          </w:tcPr>
          <w:p w:rsidR="00274753" w:rsidRDefault="00274A62">
            <w:pPr>
              <w:pStyle w:val="TableContents"/>
            </w:pPr>
            <w:r>
              <w:t>0.1</w:t>
            </w:r>
          </w:p>
        </w:tc>
        <w:tc>
          <w:tcPr>
            <w:tcW w:w="4759" w:type="dxa"/>
            <w:tcBorders>
              <w:left w:val="single" w:sz="8" w:space="0" w:color="000000"/>
              <w:bottom w:val="single" w:sz="8" w:space="0" w:color="000000"/>
            </w:tcBorders>
            <w:shd w:val="clear" w:color="auto" w:fill="auto"/>
          </w:tcPr>
          <w:p w:rsidR="00274753" w:rsidRDefault="00274A62">
            <w:pPr>
              <w:pStyle w:val="TableContents"/>
            </w:pPr>
            <w:r>
              <w:t>Initial version</w:t>
            </w:r>
          </w:p>
        </w:tc>
        <w:tc>
          <w:tcPr>
            <w:tcW w:w="1740" w:type="dxa"/>
            <w:tcBorders>
              <w:left w:val="single" w:sz="8" w:space="0" w:color="000000"/>
              <w:bottom w:val="single" w:sz="8" w:space="0" w:color="000000"/>
              <w:right w:val="single" w:sz="8" w:space="0" w:color="000000"/>
            </w:tcBorders>
            <w:shd w:val="clear" w:color="auto" w:fill="auto"/>
          </w:tcPr>
          <w:p w:rsidR="00274753" w:rsidRDefault="00274A62">
            <w:pPr>
              <w:pStyle w:val="TableContents"/>
            </w:pPr>
            <w:r>
              <w:t>Meril Vaht</w:t>
            </w:r>
          </w:p>
        </w:tc>
      </w:tr>
      <w:tr w:rsidR="00274753">
        <w:tc>
          <w:tcPr>
            <w:tcW w:w="1387" w:type="dxa"/>
            <w:tcBorders>
              <w:left w:val="single" w:sz="8" w:space="0" w:color="000000"/>
              <w:bottom w:val="single" w:sz="8" w:space="0" w:color="000000"/>
            </w:tcBorders>
            <w:shd w:val="clear" w:color="auto" w:fill="auto"/>
          </w:tcPr>
          <w:p w:rsidR="00274753" w:rsidRDefault="00274A62">
            <w:pPr>
              <w:pStyle w:val="TableContents"/>
            </w:pPr>
            <w:r>
              <w:t>19.09.2015</w:t>
            </w:r>
          </w:p>
        </w:tc>
        <w:tc>
          <w:tcPr>
            <w:tcW w:w="1054" w:type="dxa"/>
            <w:tcBorders>
              <w:left w:val="single" w:sz="8" w:space="0" w:color="000000"/>
              <w:bottom w:val="single" w:sz="8" w:space="0" w:color="000000"/>
            </w:tcBorders>
            <w:shd w:val="clear" w:color="auto" w:fill="auto"/>
          </w:tcPr>
          <w:p w:rsidR="00274753" w:rsidRDefault="00274A62">
            <w:pPr>
              <w:pStyle w:val="TableContents"/>
            </w:pPr>
            <w:r>
              <w:t>0.2</w:t>
            </w:r>
          </w:p>
        </w:tc>
        <w:tc>
          <w:tcPr>
            <w:tcW w:w="4759" w:type="dxa"/>
            <w:tcBorders>
              <w:left w:val="single" w:sz="8" w:space="0" w:color="000000"/>
              <w:bottom w:val="single" w:sz="8" w:space="0" w:color="000000"/>
            </w:tcBorders>
            <w:shd w:val="clear" w:color="auto" w:fill="auto"/>
          </w:tcPr>
          <w:p w:rsidR="00274753" w:rsidRDefault="00274A62">
            <w:pPr>
              <w:pStyle w:val="TableContents"/>
            </w:pPr>
            <w:r>
              <w:t>Corrections and additions done. The use cases for 'Keys and Certificates' added.</w:t>
            </w:r>
          </w:p>
        </w:tc>
        <w:tc>
          <w:tcPr>
            <w:tcW w:w="1740" w:type="dxa"/>
            <w:tcBorders>
              <w:left w:val="single" w:sz="8" w:space="0" w:color="000000"/>
              <w:bottom w:val="single" w:sz="8" w:space="0" w:color="000000"/>
              <w:right w:val="single" w:sz="8" w:space="0" w:color="000000"/>
            </w:tcBorders>
            <w:shd w:val="clear" w:color="auto" w:fill="auto"/>
          </w:tcPr>
          <w:p w:rsidR="00274753" w:rsidRDefault="00274A62">
            <w:pPr>
              <w:pStyle w:val="TableContents"/>
            </w:pPr>
            <w:r>
              <w:t>Meril Vaht</w:t>
            </w:r>
          </w:p>
        </w:tc>
      </w:tr>
      <w:tr w:rsidR="00274753">
        <w:tc>
          <w:tcPr>
            <w:tcW w:w="1387" w:type="dxa"/>
            <w:tcBorders>
              <w:left w:val="single" w:sz="8" w:space="0" w:color="000000"/>
              <w:bottom w:val="single" w:sz="8" w:space="0" w:color="000000"/>
            </w:tcBorders>
            <w:shd w:val="clear" w:color="auto" w:fill="auto"/>
          </w:tcPr>
          <w:p w:rsidR="00274753" w:rsidRDefault="00274A62">
            <w:pPr>
              <w:pStyle w:val="TableContents"/>
            </w:pPr>
            <w:r>
              <w:t>19.09.2015</w:t>
            </w:r>
          </w:p>
        </w:tc>
        <w:tc>
          <w:tcPr>
            <w:tcW w:w="1054" w:type="dxa"/>
            <w:tcBorders>
              <w:left w:val="single" w:sz="8" w:space="0" w:color="000000"/>
              <w:bottom w:val="single" w:sz="8" w:space="0" w:color="000000"/>
            </w:tcBorders>
            <w:shd w:val="clear" w:color="auto" w:fill="auto"/>
          </w:tcPr>
          <w:p w:rsidR="00274753" w:rsidRDefault="00274A62">
            <w:pPr>
              <w:pStyle w:val="TableContents"/>
            </w:pPr>
            <w:r>
              <w:t>0.3</w:t>
            </w:r>
          </w:p>
        </w:tc>
        <w:tc>
          <w:tcPr>
            <w:tcW w:w="4759" w:type="dxa"/>
            <w:tcBorders>
              <w:left w:val="single" w:sz="8" w:space="0" w:color="000000"/>
              <w:bottom w:val="single" w:sz="8" w:space="0" w:color="000000"/>
            </w:tcBorders>
            <w:shd w:val="clear" w:color="auto" w:fill="auto"/>
          </w:tcPr>
          <w:p w:rsidR="00274753" w:rsidRDefault="00274A62">
            <w:pPr>
              <w:pStyle w:val="TableContents"/>
            </w:pPr>
            <w:r>
              <w:t>Overview added.</w:t>
            </w:r>
          </w:p>
        </w:tc>
        <w:tc>
          <w:tcPr>
            <w:tcW w:w="1740" w:type="dxa"/>
            <w:tcBorders>
              <w:left w:val="single" w:sz="8" w:space="0" w:color="000000"/>
              <w:bottom w:val="single" w:sz="8" w:space="0" w:color="000000"/>
              <w:right w:val="single" w:sz="8" w:space="0" w:color="000000"/>
            </w:tcBorders>
            <w:shd w:val="clear" w:color="auto" w:fill="auto"/>
          </w:tcPr>
          <w:p w:rsidR="00274753" w:rsidRDefault="00274A62">
            <w:pPr>
              <w:pStyle w:val="TableContents"/>
            </w:pPr>
            <w:r>
              <w:t>Meril Vaht</w:t>
            </w:r>
          </w:p>
        </w:tc>
      </w:tr>
      <w:tr w:rsidR="00274753">
        <w:tc>
          <w:tcPr>
            <w:tcW w:w="1387" w:type="dxa"/>
            <w:tcBorders>
              <w:left w:val="single" w:sz="8" w:space="0" w:color="000000"/>
              <w:bottom w:val="single" w:sz="8" w:space="0" w:color="000000"/>
            </w:tcBorders>
            <w:shd w:val="clear" w:color="auto" w:fill="auto"/>
          </w:tcPr>
          <w:p w:rsidR="00274753" w:rsidRDefault="00274A62">
            <w:pPr>
              <w:pStyle w:val="TableContents"/>
            </w:pPr>
            <w:r>
              <w:t>20.09.2015</w:t>
            </w:r>
          </w:p>
        </w:tc>
        <w:tc>
          <w:tcPr>
            <w:tcW w:w="1054" w:type="dxa"/>
            <w:tcBorders>
              <w:left w:val="single" w:sz="8" w:space="0" w:color="000000"/>
              <w:bottom w:val="single" w:sz="8" w:space="0" w:color="000000"/>
            </w:tcBorders>
            <w:shd w:val="clear" w:color="auto" w:fill="auto"/>
          </w:tcPr>
          <w:p w:rsidR="00274753" w:rsidRDefault="00274A62">
            <w:pPr>
              <w:pStyle w:val="TableContents"/>
            </w:pPr>
            <w:r>
              <w:t>0.4</w:t>
            </w:r>
          </w:p>
        </w:tc>
        <w:tc>
          <w:tcPr>
            <w:tcW w:w="4759" w:type="dxa"/>
            <w:tcBorders>
              <w:left w:val="single" w:sz="8" w:space="0" w:color="000000"/>
              <w:bottom w:val="single" w:sz="8" w:space="0" w:color="000000"/>
            </w:tcBorders>
            <w:shd w:val="clear" w:color="auto" w:fill="auto"/>
          </w:tcPr>
          <w:p w:rsidR="00274753" w:rsidRDefault="00274A62">
            <w:pPr>
              <w:pStyle w:val="TableContents"/>
            </w:pPr>
            <w:r>
              <w:t>Comments and editorial changes</w:t>
            </w:r>
          </w:p>
        </w:tc>
        <w:tc>
          <w:tcPr>
            <w:tcW w:w="1740" w:type="dxa"/>
            <w:tcBorders>
              <w:left w:val="single" w:sz="8" w:space="0" w:color="000000"/>
              <w:bottom w:val="single" w:sz="8" w:space="0" w:color="000000"/>
              <w:right w:val="single" w:sz="8" w:space="0" w:color="000000"/>
            </w:tcBorders>
            <w:shd w:val="clear" w:color="auto" w:fill="auto"/>
          </w:tcPr>
          <w:p w:rsidR="00274753" w:rsidRDefault="00274A62">
            <w:pPr>
              <w:pStyle w:val="TableContents"/>
            </w:pPr>
            <w:r>
              <w:t>Riin Saarmäe</w:t>
            </w:r>
          </w:p>
        </w:tc>
      </w:tr>
      <w:tr w:rsidR="00274753">
        <w:tc>
          <w:tcPr>
            <w:tcW w:w="1387" w:type="dxa"/>
            <w:tcBorders>
              <w:left w:val="single" w:sz="8" w:space="0" w:color="000000"/>
              <w:bottom w:val="single" w:sz="8" w:space="0" w:color="000000"/>
            </w:tcBorders>
            <w:shd w:val="clear" w:color="auto" w:fill="auto"/>
          </w:tcPr>
          <w:p w:rsidR="00274753" w:rsidRDefault="00274A62">
            <w:pPr>
              <w:pStyle w:val="TableContents"/>
            </w:pPr>
            <w:r>
              <w:t>21.09.2015</w:t>
            </w:r>
          </w:p>
        </w:tc>
        <w:tc>
          <w:tcPr>
            <w:tcW w:w="1054" w:type="dxa"/>
            <w:tcBorders>
              <w:left w:val="single" w:sz="8" w:space="0" w:color="000000"/>
              <w:bottom w:val="single" w:sz="8" w:space="0" w:color="000000"/>
            </w:tcBorders>
            <w:shd w:val="clear" w:color="auto" w:fill="auto"/>
          </w:tcPr>
          <w:p w:rsidR="00274753" w:rsidRDefault="00274A62">
            <w:pPr>
              <w:pStyle w:val="TableContents"/>
            </w:pPr>
            <w:r>
              <w:t>0.5</w:t>
            </w:r>
          </w:p>
        </w:tc>
        <w:tc>
          <w:tcPr>
            <w:tcW w:w="4759" w:type="dxa"/>
            <w:tcBorders>
              <w:left w:val="single" w:sz="8" w:space="0" w:color="000000"/>
              <w:bottom w:val="single" w:sz="8" w:space="0" w:color="000000"/>
            </w:tcBorders>
            <w:shd w:val="clear" w:color="auto" w:fill="auto"/>
          </w:tcPr>
          <w:p w:rsidR="00274753" w:rsidRDefault="00274A62">
            <w:pPr>
              <w:pStyle w:val="TableContents"/>
            </w:pPr>
            <w:r>
              <w:t>Comments and editorial changes accepted</w:t>
            </w:r>
          </w:p>
        </w:tc>
        <w:tc>
          <w:tcPr>
            <w:tcW w:w="1740" w:type="dxa"/>
            <w:tcBorders>
              <w:left w:val="single" w:sz="8" w:space="0" w:color="000000"/>
              <w:bottom w:val="single" w:sz="8" w:space="0" w:color="000000"/>
              <w:right w:val="single" w:sz="8" w:space="0" w:color="000000"/>
            </w:tcBorders>
            <w:shd w:val="clear" w:color="auto" w:fill="auto"/>
          </w:tcPr>
          <w:p w:rsidR="00274753" w:rsidRDefault="00274A62">
            <w:pPr>
              <w:pStyle w:val="TableContents"/>
            </w:pPr>
            <w:r>
              <w:t>Meril Vaht</w:t>
            </w:r>
          </w:p>
        </w:tc>
      </w:tr>
      <w:tr w:rsidR="00274753">
        <w:tc>
          <w:tcPr>
            <w:tcW w:w="1387" w:type="dxa"/>
            <w:tcBorders>
              <w:left w:val="single" w:sz="8" w:space="0" w:color="000000"/>
              <w:bottom w:val="single" w:sz="8" w:space="0" w:color="000000"/>
            </w:tcBorders>
            <w:shd w:val="clear" w:color="auto" w:fill="auto"/>
          </w:tcPr>
          <w:p w:rsidR="00274753" w:rsidRDefault="00274A62">
            <w:pPr>
              <w:pStyle w:val="TableContents"/>
            </w:pPr>
            <w:r>
              <w:t>21.09.2015</w:t>
            </w:r>
          </w:p>
        </w:tc>
        <w:tc>
          <w:tcPr>
            <w:tcW w:w="1054" w:type="dxa"/>
            <w:tcBorders>
              <w:left w:val="single" w:sz="8" w:space="0" w:color="000000"/>
              <w:bottom w:val="single" w:sz="8" w:space="0" w:color="000000"/>
            </w:tcBorders>
            <w:shd w:val="clear" w:color="auto" w:fill="auto"/>
          </w:tcPr>
          <w:p w:rsidR="00274753" w:rsidRDefault="00274A62">
            <w:pPr>
              <w:pStyle w:val="TableContents"/>
            </w:pPr>
            <w:r>
              <w:t>1.0</w:t>
            </w:r>
          </w:p>
        </w:tc>
        <w:tc>
          <w:tcPr>
            <w:tcW w:w="4759" w:type="dxa"/>
            <w:tcBorders>
              <w:left w:val="single" w:sz="8" w:space="0" w:color="000000"/>
              <w:bottom w:val="single" w:sz="8" w:space="0" w:color="000000"/>
            </w:tcBorders>
            <w:shd w:val="clear" w:color="auto" w:fill="auto"/>
          </w:tcPr>
          <w:p w:rsidR="00274753" w:rsidRDefault="00274A62">
            <w:pPr>
              <w:pStyle w:val="TableContents"/>
            </w:pPr>
            <w:r>
              <w:t>Editorial changes made</w:t>
            </w:r>
          </w:p>
        </w:tc>
        <w:tc>
          <w:tcPr>
            <w:tcW w:w="1740" w:type="dxa"/>
            <w:tcBorders>
              <w:left w:val="single" w:sz="8" w:space="0" w:color="000000"/>
              <w:bottom w:val="single" w:sz="8" w:space="0" w:color="000000"/>
              <w:right w:val="single" w:sz="8" w:space="0" w:color="000000"/>
            </w:tcBorders>
            <w:shd w:val="clear" w:color="auto" w:fill="auto"/>
          </w:tcPr>
          <w:p w:rsidR="00274753" w:rsidRDefault="00274A62">
            <w:pPr>
              <w:pStyle w:val="TableContents"/>
            </w:pPr>
            <w:r>
              <w:t>Imbi Nõgisto</w:t>
            </w:r>
          </w:p>
        </w:tc>
      </w:tr>
      <w:tr w:rsidR="00274753">
        <w:tc>
          <w:tcPr>
            <w:tcW w:w="1387" w:type="dxa"/>
            <w:tcBorders>
              <w:left w:val="single" w:sz="8" w:space="0" w:color="000000"/>
              <w:bottom w:val="single" w:sz="8" w:space="0" w:color="000000"/>
            </w:tcBorders>
            <w:shd w:val="clear" w:color="auto" w:fill="auto"/>
          </w:tcPr>
          <w:p w:rsidR="00274753" w:rsidRDefault="00274A62">
            <w:pPr>
              <w:pStyle w:val="TableContents"/>
            </w:pPr>
            <w:r>
              <w:t>27.09.2016</w:t>
            </w:r>
          </w:p>
        </w:tc>
        <w:tc>
          <w:tcPr>
            <w:tcW w:w="1054" w:type="dxa"/>
            <w:tcBorders>
              <w:left w:val="single" w:sz="8" w:space="0" w:color="000000"/>
              <w:bottom w:val="single" w:sz="8" w:space="0" w:color="000000"/>
            </w:tcBorders>
            <w:shd w:val="clear" w:color="auto" w:fill="auto"/>
          </w:tcPr>
          <w:p w:rsidR="00274753" w:rsidRDefault="00274A62">
            <w:pPr>
              <w:pStyle w:val="TableContents"/>
            </w:pPr>
            <w:r>
              <w:t>1.1</w:t>
            </w:r>
          </w:p>
        </w:tc>
        <w:tc>
          <w:tcPr>
            <w:tcW w:w="4759" w:type="dxa"/>
            <w:tcBorders>
              <w:left w:val="single" w:sz="8" w:space="0" w:color="000000"/>
              <w:bottom w:val="single" w:sz="8" w:space="0" w:color="000000"/>
            </w:tcBorders>
            <w:shd w:val="clear" w:color="auto" w:fill="auto"/>
          </w:tcPr>
          <w:p w:rsidR="00274753" w:rsidRDefault="00274A62">
            <w:pPr>
              <w:pStyle w:val="TableContents"/>
            </w:pPr>
            <w:r>
              <w:t>The use cases for 'Keys and Certificates' updated.</w:t>
            </w:r>
          </w:p>
        </w:tc>
        <w:tc>
          <w:tcPr>
            <w:tcW w:w="1740" w:type="dxa"/>
            <w:tcBorders>
              <w:left w:val="single" w:sz="8" w:space="0" w:color="000000"/>
              <w:bottom w:val="single" w:sz="8" w:space="0" w:color="000000"/>
              <w:right w:val="single" w:sz="8" w:space="0" w:color="000000"/>
            </w:tcBorders>
            <w:shd w:val="clear" w:color="auto" w:fill="auto"/>
          </w:tcPr>
          <w:p w:rsidR="00274753" w:rsidRDefault="00274A62">
            <w:pPr>
              <w:pStyle w:val="TableContents"/>
            </w:pPr>
            <w:r>
              <w:t>Meril Vaht</w:t>
            </w:r>
          </w:p>
        </w:tc>
      </w:tr>
      <w:tr w:rsidR="00274753">
        <w:tc>
          <w:tcPr>
            <w:tcW w:w="1387" w:type="dxa"/>
            <w:tcBorders>
              <w:left w:val="single" w:sz="8" w:space="0" w:color="000000"/>
              <w:bottom w:val="single" w:sz="8" w:space="0" w:color="000000"/>
            </w:tcBorders>
            <w:shd w:val="clear" w:color="auto" w:fill="auto"/>
          </w:tcPr>
          <w:p w:rsidR="00274753" w:rsidRDefault="00274A62">
            <w:pPr>
              <w:pStyle w:val="TableContents"/>
            </w:pPr>
            <w:r>
              <w:t>05.11.2015</w:t>
            </w:r>
          </w:p>
        </w:tc>
        <w:tc>
          <w:tcPr>
            <w:tcW w:w="1054" w:type="dxa"/>
            <w:tcBorders>
              <w:left w:val="single" w:sz="8" w:space="0" w:color="000000"/>
              <w:bottom w:val="single" w:sz="8" w:space="0" w:color="000000"/>
            </w:tcBorders>
            <w:shd w:val="clear" w:color="auto" w:fill="auto"/>
          </w:tcPr>
          <w:p w:rsidR="00274753" w:rsidRDefault="00274A62">
            <w:pPr>
              <w:pStyle w:val="TableContents"/>
            </w:pPr>
            <w:r>
              <w:t>1.2</w:t>
            </w:r>
          </w:p>
        </w:tc>
        <w:tc>
          <w:tcPr>
            <w:tcW w:w="4759" w:type="dxa"/>
            <w:tcBorders>
              <w:left w:val="single" w:sz="8" w:space="0" w:color="000000"/>
              <w:bottom w:val="single" w:sz="8" w:space="0" w:color="000000"/>
            </w:tcBorders>
            <w:shd w:val="clear" w:color="auto" w:fill="auto"/>
          </w:tcPr>
          <w:p w:rsidR="00274753" w:rsidRDefault="00274A62">
            <w:r>
              <w:t>User renamed to SS administrator; UC SS_01 -  UC SS_05 headings corrected.</w:t>
            </w:r>
          </w:p>
        </w:tc>
        <w:tc>
          <w:tcPr>
            <w:tcW w:w="1740" w:type="dxa"/>
            <w:tcBorders>
              <w:left w:val="single" w:sz="8" w:space="0" w:color="000000"/>
              <w:bottom w:val="single" w:sz="8" w:space="0" w:color="000000"/>
              <w:right w:val="single" w:sz="8" w:space="0" w:color="000000"/>
            </w:tcBorders>
            <w:shd w:val="clear" w:color="auto" w:fill="auto"/>
          </w:tcPr>
          <w:p w:rsidR="00274753" w:rsidRDefault="00274A62">
            <w:pPr>
              <w:pStyle w:val="TableContents"/>
            </w:pPr>
            <w:r>
              <w:t>Meril Vaht</w:t>
            </w:r>
          </w:p>
        </w:tc>
      </w:tr>
      <w:tr w:rsidR="00274753">
        <w:tc>
          <w:tcPr>
            <w:tcW w:w="1387" w:type="dxa"/>
            <w:tcBorders>
              <w:left w:val="single" w:sz="8" w:space="0" w:color="000000"/>
              <w:bottom w:val="single" w:sz="8" w:space="0" w:color="000000"/>
            </w:tcBorders>
            <w:shd w:val="clear" w:color="auto" w:fill="auto"/>
          </w:tcPr>
          <w:p w:rsidR="00274753" w:rsidRDefault="00274A62">
            <w:pPr>
              <w:pStyle w:val="TableContents"/>
            </w:pPr>
            <w:r>
              <w:t>30.11.2015</w:t>
            </w:r>
          </w:p>
        </w:tc>
        <w:tc>
          <w:tcPr>
            <w:tcW w:w="1054" w:type="dxa"/>
            <w:tcBorders>
              <w:left w:val="single" w:sz="8" w:space="0" w:color="000000"/>
              <w:bottom w:val="single" w:sz="8" w:space="0" w:color="000000"/>
            </w:tcBorders>
            <w:shd w:val="clear" w:color="auto" w:fill="auto"/>
          </w:tcPr>
          <w:p w:rsidR="00274753" w:rsidRDefault="00274A62">
            <w:pPr>
              <w:pStyle w:val="TableContents"/>
            </w:pPr>
            <w:r>
              <w:t>1.3</w:t>
            </w:r>
          </w:p>
        </w:tc>
        <w:tc>
          <w:tcPr>
            <w:tcW w:w="4759" w:type="dxa"/>
            <w:tcBorders>
              <w:left w:val="single" w:sz="8" w:space="0" w:color="000000"/>
              <w:bottom w:val="single" w:sz="8" w:space="0" w:color="000000"/>
            </w:tcBorders>
            <w:shd w:val="clear" w:color="auto" w:fill="auto"/>
          </w:tcPr>
          <w:p w:rsidR="00274753" w:rsidRDefault="00274A62">
            <w:pPr>
              <w:pStyle w:val="TableContents"/>
            </w:pPr>
            <w:r>
              <w:t>Use cases updated according to system developments.</w:t>
            </w:r>
          </w:p>
        </w:tc>
        <w:tc>
          <w:tcPr>
            <w:tcW w:w="1740" w:type="dxa"/>
            <w:tcBorders>
              <w:left w:val="single" w:sz="8" w:space="0" w:color="000000"/>
              <w:bottom w:val="single" w:sz="8" w:space="0" w:color="000000"/>
              <w:right w:val="single" w:sz="8" w:space="0" w:color="000000"/>
            </w:tcBorders>
            <w:shd w:val="clear" w:color="auto" w:fill="auto"/>
          </w:tcPr>
          <w:p w:rsidR="00274753" w:rsidRDefault="00274A62">
            <w:pPr>
              <w:pStyle w:val="TableContents"/>
            </w:pPr>
            <w:r>
              <w:t>Meril Vaht</w:t>
            </w:r>
          </w:p>
        </w:tc>
      </w:tr>
    </w:tbl>
    <w:p w:rsidR="00274753" w:rsidRDefault="00274753">
      <w:pPr>
        <w:rPr>
          <w:color w:val="000000"/>
        </w:rPr>
      </w:pPr>
    </w:p>
    <w:p w:rsidR="00274753" w:rsidRDefault="00274753">
      <w:pPr>
        <w:pStyle w:val="Subtitle"/>
      </w:pPr>
    </w:p>
    <w:p w:rsidR="00274753" w:rsidRDefault="00274A62">
      <w:pPr>
        <w:pStyle w:val="TOAHeading"/>
      </w:pPr>
      <w:r>
        <w:t>Table of Contents</w:t>
      </w:r>
    </w:p>
    <w:p w:rsidR="00DF2940" w:rsidRPr="00CA3A10" w:rsidRDefault="00B96ACD">
      <w:pPr>
        <w:pStyle w:val="TOC1"/>
        <w:tabs>
          <w:tab w:val="left" w:pos="482"/>
        </w:tabs>
        <w:rPr>
          <w:rFonts w:ascii="Calibri" w:eastAsia="Times New Roman" w:hAnsi="Calibri" w:cs="Times New Roman"/>
          <w:b w:val="0"/>
          <w:noProof/>
          <w:kern w:val="0"/>
          <w:sz w:val="22"/>
          <w:szCs w:val="22"/>
          <w:lang w:val="et-EE" w:eastAsia="et-EE" w:bidi="ar-SA"/>
        </w:rPr>
      </w:pPr>
      <w:r>
        <w:fldChar w:fldCharType="begin"/>
      </w:r>
      <w:r>
        <w:instrText xml:space="preserve"> TOC \o "1-3" \h \z \u </w:instrText>
      </w:r>
      <w:r>
        <w:fldChar w:fldCharType="separate"/>
      </w:r>
      <w:hyperlink w:anchor="_Toc436666990" w:history="1">
        <w:r w:rsidR="00DF2940" w:rsidRPr="00C53DD5">
          <w:rPr>
            <w:rStyle w:val="Hyperlink"/>
            <w:noProof/>
          </w:rPr>
          <w:t>1</w:t>
        </w:r>
        <w:r w:rsidR="00DF2940" w:rsidRPr="00CA3A10">
          <w:rPr>
            <w:rFonts w:ascii="Calibri" w:eastAsia="Times New Roman" w:hAnsi="Calibri" w:cs="Times New Roman"/>
            <w:b w:val="0"/>
            <w:noProof/>
            <w:kern w:val="0"/>
            <w:sz w:val="22"/>
            <w:szCs w:val="22"/>
            <w:lang w:val="et-EE" w:eastAsia="et-EE" w:bidi="ar-SA"/>
          </w:rPr>
          <w:tab/>
        </w:r>
        <w:r w:rsidR="00DF2940" w:rsidRPr="00C53DD5">
          <w:rPr>
            <w:rStyle w:val="Hyperlink"/>
            <w:noProof/>
          </w:rPr>
          <w:t>Introduction</w:t>
        </w:r>
        <w:r w:rsidR="00DF2940">
          <w:rPr>
            <w:noProof/>
            <w:webHidden/>
          </w:rPr>
          <w:tab/>
        </w:r>
        <w:r w:rsidR="00DF2940">
          <w:rPr>
            <w:noProof/>
            <w:webHidden/>
          </w:rPr>
          <w:fldChar w:fldCharType="begin"/>
        </w:r>
        <w:r w:rsidR="00DF2940">
          <w:rPr>
            <w:noProof/>
            <w:webHidden/>
          </w:rPr>
          <w:instrText xml:space="preserve"> PAGEREF _Toc436666990 \h </w:instrText>
        </w:r>
        <w:r w:rsidR="00DF2940">
          <w:rPr>
            <w:noProof/>
            <w:webHidden/>
          </w:rPr>
        </w:r>
        <w:r w:rsidR="00DF2940">
          <w:rPr>
            <w:noProof/>
            <w:webHidden/>
          </w:rPr>
          <w:fldChar w:fldCharType="separate"/>
        </w:r>
        <w:r w:rsidR="00DF2940">
          <w:rPr>
            <w:noProof/>
            <w:webHidden/>
          </w:rPr>
          <w:t>6</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6991" w:history="1">
        <w:r w:rsidR="00DF2940" w:rsidRPr="00C53DD5">
          <w:rPr>
            <w:rStyle w:val="Hyperlink"/>
            <w:noProof/>
            <w:lang w:val="en-GB"/>
          </w:rPr>
          <w:t>1.1</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Purpose</w:t>
        </w:r>
        <w:r w:rsidR="00DF2940">
          <w:rPr>
            <w:noProof/>
            <w:webHidden/>
          </w:rPr>
          <w:tab/>
        </w:r>
        <w:r w:rsidR="00DF2940">
          <w:rPr>
            <w:noProof/>
            <w:webHidden/>
          </w:rPr>
          <w:fldChar w:fldCharType="begin"/>
        </w:r>
        <w:r w:rsidR="00DF2940">
          <w:rPr>
            <w:noProof/>
            <w:webHidden/>
          </w:rPr>
          <w:instrText xml:space="preserve"> PAGEREF _Toc436666991 \h </w:instrText>
        </w:r>
        <w:r w:rsidR="00DF2940">
          <w:rPr>
            <w:noProof/>
            <w:webHidden/>
          </w:rPr>
        </w:r>
        <w:r w:rsidR="00DF2940">
          <w:rPr>
            <w:noProof/>
            <w:webHidden/>
          </w:rPr>
          <w:fldChar w:fldCharType="separate"/>
        </w:r>
        <w:r w:rsidR="00DF2940">
          <w:rPr>
            <w:noProof/>
            <w:webHidden/>
          </w:rPr>
          <w:t>6</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6992" w:history="1">
        <w:r w:rsidR="00DF2940" w:rsidRPr="00C53DD5">
          <w:rPr>
            <w:rStyle w:val="Hyperlink"/>
            <w:noProof/>
            <w:lang w:val="en-GB"/>
          </w:rPr>
          <w:t>1.2</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Terms and Abbreviations</w:t>
        </w:r>
        <w:r w:rsidR="00DF2940">
          <w:rPr>
            <w:noProof/>
            <w:webHidden/>
          </w:rPr>
          <w:tab/>
        </w:r>
        <w:r w:rsidR="00DF2940">
          <w:rPr>
            <w:noProof/>
            <w:webHidden/>
          </w:rPr>
          <w:fldChar w:fldCharType="begin"/>
        </w:r>
        <w:r w:rsidR="00DF2940">
          <w:rPr>
            <w:noProof/>
            <w:webHidden/>
          </w:rPr>
          <w:instrText xml:space="preserve"> PAGEREF _Toc436666992 \h </w:instrText>
        </w:r>
        <w:r w:rsidR="00DF2940">
          <w:rPr>
            <w:noProof/>
            <w:webHidden/>
          </w:rPr>
        </w:r>
        <w:r w:rsidR="00DF2940">
          <w:rPr>
            <w:noProof/>
            <w:webHidden/>
          </w:rPr>
          <w:fldChar w:fldCharType="separate"/>
        </w:r>
        <w:r w:rsidR="00DF2940">
          <w:rPr>
            <w:noProof/>
            <w:webHidden/>
          </w:rPr>
          <w:t>6</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6993" w:history="1">
        <w:r w:rsidR="00DF2940" w:rsidRPr="00C53DD5">
          <w:rPr>
            <w:rStyle w:val="Hyperlink"/>
            <w:noProof/>
            <w:lang w:val="en-GB"/>
          </w:rPr>
          <w:t>1.3</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References</w:t>
        </w:r>
        <w:r w:rsidR="00DF2940">
          <w:rPr>
            <w:noProof/>
            <w:webHidden/>
          </w:rPr>
          <w:tab/>
        </w:r>
        <w:r w:rsidR="00DF2940">
          <w:rPr>
            <w:noProof/>
            <w:webHidden/>
          </w:rPr>
          <w:fldChar w:fldCharType="begin"/>
        </w:r>
        <w:r w:rsidR="00DF2940">
          <w:rPr>
            <w:noProof/>
            <w:webHidden/>
          </w:rPr>
          <w:instrText xml:space="preserve"> PAGEREF _Toc436666993 \h </w:instrText>
        </w:r>
        <w:r w:rsidR="00DF2940">
          <w:rPr>
            <w:noProof/>
            <w:webHidden/>
          </w:rPr>
        </w:r>
        <w:r w:rsidR="00DF2940">
          <w:rPr>
            <w:noProof/>
            <w:webHidden/>
          </w:rPr>
          <w:fldChar w:fldCharType="separate"/>
        </w:r>
        <w:r w:rsidR="00DF2940">
          <w:rPr>
            <w:noProof/>
            <w:webHidden/>
          </w:rPr>
          <w:t>6</w:t>
        </w:r>
        <w:r w:rsidR="00DF2940">
          <w:rPr>
            <w:noProof/>
            <w:webHidden/>
          </w:rPr>
          <w:fldChar w:fldCharType="end"/>
        </w:r>
      </w:hyperlink>
    </w:p>
    <w:p w:rsidR="00DF2940" w:rsidRPr="00CA3A10" w:rsidRDefault="003642A4">
      <w:pPr>
        <w:pStyle w:val="TOC1"/>
        <w:tabs>
          <w:tab w:val="left" w:pos="482"/>
        </w:tabs>
        <w:rPr>
          <w:rFonts w:ascii="Calibri" w:eastAsia="Times New Roman" w:hAnsi="Calibri" w:cs="Times New Roman"/>
          <w:b w:val="0"/>
          <w:noProof/>
          <w:kern w:val="0"/>
          <w:sz w:val="22"/>
          <w:szCs w:val="22"/>
          <w:lang w:val="et-EE" w:eastAsia="et-EE" w:bidi="ar-SA"/>
        </w:rPr>
      </w:pPr>
      <w:hyperlink w:anchor="_Toc436666994" w:history="1">
        <w:r w:rsidR="00DF2940" w:rsidRPr="00C53DD5">
          <w:rPr>
            <w:rStyle w:val="Hyperlink"/>
            <w:noProof/>
            <w:lang w:val="en-GB"/>
          </w:rPr>
          <w:t>2</w:t>
        </w:r>
        <w:r w:rsidR="00DF2940" w:rsidRPr="00CA3A10">
          <w:rPr>
            <w:rFonts w:ascii="Calibri" w:eastAsia="Times New Roman" w:hAnsi="Calibri" w:cs="Times New Roman"/>
            <w:b w:val="0"/>
            <w:noProof/>
            <w:kern w:val="0"/>
            <w:sz w:val="22"/>
            <w:szCs w:val="22"/>
            <w:lang w:val="et-EE" w:eastAsia="et-EE" w:bidi="ar-SA"/>
          </w:rPr>
          <w:tab/>
        </w:r>
        <w:r w:rsidR="00DF2940" w:rsidRPr="00C53DD5">
          <w:rPr>
            <w:rStyle w:val="Hyperlink"/>
            <w:noProof/>
          </w:rPr>
          <w:t>Overview</w:t>
        </w:r>
        <w:r w:rsidR="00DF2940">
          <w:rPr>
            <w:noProof/>
            <w:webHidden/>
          </w:rPr>
          <w:tab/>
        </w:r>
        <w:r w:rsidR="00DF2940">
          <w:rPr>
            <w:noProof/>
            <w:webHidden/>
          </w:rPr>
          <w:fldChar w:fldCharType="begin"/>
        </w:r>
        <w:r w:rsidR="00DF2940">
          <w:rPr>
            <w:noProof/>
            <w:webHidden/>
          </w:rPr>
          <w:instrText xml:space="preserve"> PAGEREF _Toc436666994 \h </w:instrText>
        </w:r>
        <w:r w:rsidR="00DF2940">
          <w:rPr>
            <w:noProof/>
            <w:webHidden/>
          </w:rPr>
        </w:r>
        <w:r w:rsidR="00DF2940">
          <w:rPr>
            <w:noProof/>
            <w:webHidden/>
          </w:rPr>
          <w:fldChar w:fldCharType="separate"/>
        </w:r>
        <w:r w:rsidR="00DF2940">
          <w:rPr>
            <w:noProof/>
            <w:webHidden/>
          </w:rPr>
          <w:t>8</w:t>
        </w:r>
        <w:r w:rsidR="00DF2940">
          <w:rPr>
            <w:noProof/>
            <w:webHidden/>
          </w:rPr>
          <w:fldChar w:fldCharType="end"/>
        </w:r>
      </w:hyperlink>
    </w:p>
    <w:p w:rsidR="00DF2940" w:rsidRPr="00CA3A10" w:rsidRDefault="003642A4">
      <w:pPr>
        <w:pStyle w:val="TOC1"/>
        <w:tabs>
          <w:tab w:val="left" w:pos="482"/>
        </w:tabs>
        <w:rPr>
          <w:rFonts w:ascii="Calibri" w:eastAsia="Times New Roman" w:hAnsi="Calibri" w:cs="Times New Roman"/>
          <w:b w:val="0"/>
          <w:noProof/>
          <w:kern w:val="0"/>
          <w:sz w:val="22"/>
          <w:szCs w:val="22"/>
          <w:lang w:val="et-EE" w:eastAsia="et-EE" w:bidi="ar-SA"/>
        </w:rPr>
      </w:pPr>
      <w:hyperlink w:anchor="_Toc436666995" w:history="1">
        <w:r w:rsidR="00DF2940" w:rsidRPr="00C53DD5">
          <w:rPr>
            <w:rStyle w:val="Hyperlink"/>
            <w:noProof/>
          </w:rPr>
          <w:t>3</w:t>
        </w:r>
        <w:r w:rsidR="00DF2940" w:rsidRPr="00CA3A10">
          <w:rPr>
            <w:rFonts w:ascii="Calibri" w:eastAsia="Times New Roman" w:hAnsi="Calibri" w:cs="Times New Roman"/>
            <w:b w:val="0"/>
            <w:noProof/>
            <w:kern w:val="0"/>
            <w:sz w:val="22"/>
            <w:szCs w:val="22"/>
            <w:lang w:val="et-EE" w:eastAsia="et-EE" w:bidi="ar-SA"/>
          </w:rPr>
          <w:tab/>
        </w:r>
        <w:r w:rsidR="00DF2940" w:rsidRPr="00C53DD5">
          <w:rPr>
            <w:rStyle w:val="Hyperlink"/>
            <w:noProof/>
          </w:rPr>
          <w:t>Use Case Model</w:t>
        </w:r>
        <w:r w:rsidR="00DF2940">
          <w:rPr>
            <w:noProof/>
            <w:webHidden/>
          </w:rPr>
          <w:tab/>
        </w:r>
        <w:r w:rsidR="00DF2940">
          <w:rPr>
            <w:noProof/>
            <w:webHidden/>
          </w:rPr>
          <w:fldChar w:fldCharType="begin"/>
        </w:r>
        <w:r w:rsidR="00DF2940">
          <w:rPr>
            <w:noProof/>
            <w:webHidden/>
          </w:rPr>
          <w:instrText xml:space="preserve"> PAGEREF _Toc436666995 \h </w:instrText>
        </w:r>
        <w:r w:rsidR="00DF2940">
          <w:rPr>
            <w:noProof/>
            <w:webHidden/>
          </w:rPr>
        </w:r>
        <w:r w:rsidR="00DF2940">
          <w:rPr>
            <w:noProof/>
            <w:webHidden/>
          </w:rPr>
          <w:fldChar w:fldCharType="separate"/>
        </w:r>
        <w:r w:rsidR="00DF2940">
          <w:rPr>
            <w:noProof/>
            <w:webHidden/>
          </w:rPr>
          <w:t>9</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6996" w:history="1">
        <w:r w:rsidR="00DF2940" w:rsidRPr="00C53DD5">
          <w:rPr>
            <w:rStyle w:val="Hyperlink"/>
            <w:noProof/>
            <w:lang w:val="en-GB"/>
          </w:rPr>
          <w:t>3.1</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Actors</w:t>
        </w:r>
        <w:r w:rsidR="00DF2940">
          <w:rPr>
            <w:noProof/>
            <w:webHidden/>
          </w:rPr>
          <w:tab/>
        </w:r>
        <w:r w:rsidR="00DF2940">
          <w:rPr>
            <w:noProof/>
            <w:webHidden/>
          </w:rPr>
          <w:fldChar w:fldCharType="begin"/>
        </w:r>
        <w:r w:rsidR="00DF2940">
          <w:rPr>
            <w:noProof/>
            <w:webHidden/>
          </w:rPr>
          <w:instrText xml:space="preserve"> PAGEREF _Toc436666996 \h </w:instrText>
        </w:r>
        <w:r w:rsidR="00DF2940">
          <w:rPr>
            <w:noProof/>
            <w:webHidden/>
          </w:rPr>
        </w:r>
        <w:r w:rsidR="00DF2940">
          <w:rPr>
            <w:noProof/>
            <w:webHidden/>
          </w:rPr>
          <w:fldChar w:fldCharType="separate"/>
        </w:r>
        <w:r w:rsidR="00DF2940">
          <w:rPr>
            <w:noProof/>
            <w:webHidden/>
          </w:rPr>
          <w:t>9</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6997" w:history="1">
        <w:r w:rsidR="00DF2940" w:rsidRPr="00C53DD5">
          <w:rPr>
            <w:rStyle w:val="Hyperlink"/>
            <w:noProof/>
          </w:rPr>
          <w:t>3.2</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 xml:space="preserve">UC SS_01: </w:t>
        </w:r>
        <w:r w:rsidR="00DF2940" w:rsidRPr="00C53DD5">
          <w:rPr>
            <w:rStyle w:val="Hyperlink"/>
            <w:noProof/>
            <w:lang w:val="en-GB"/>
          </w:rPr>
          <w:t xml:space="preserve">Log In </w:t>
        </w:r>
        <w:r w:rsidR="00DF2940" w:rsidRPr="00C53DD5">
          <w:rPr>
            <w:rStyle w:val="Hyperlink"/>
            <w:noProof/>
          </w:rPr>
          <w:t>to the Graphical User Interface</w:t>
        </w:r>
        <w:r w:rsidR="00DF2940">
          <w:rPr>
            <w:noProof/>
            <w:webHidden/>
          </w:rPr>
          <w:tab/>
        </w:r>
        <w:r w:rsidR="00DF2940">
          <w:rPr>
            <w:noProof/>
            <w:webHidden/>
          </w:rPr>
          <w:fldChar w:fldCharType="begin"/>
        </w:r>
        <w:r w:rsidR="00DF2940">
          <w:rPr>
            <w:noProof/>
            <w:webHidden/>
          </w:rPr>
          <w:instrText xml:space="preserve"> PAGEREF _Toc436666997 \h </w:instrText>
        </w:r>
        <w:r w:rsidR="00DF2940">
          <w:rPr>
            <w:noProof/>
            <w:webHidden/>
          </w:rPr>
        </w:r>
        <w:r w:rsidR="00DF2940">
          <w:rPr>
            <w:noProof/>
            <w:webHidden/>
          </w:rPr>
          <w:fldChar w:fldCharType="separate"/>
        </w:r>
        <w:r w:rsidR="00DF2940">
          <w:rPr>
            <w:noProof/>
            <w:webHidden/>
          </w:rPr>
          <w:t>10</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6998" w:history="1">
        <w:r w:rsidR="00DF2940" w:rsidRPr="00C53DD5">
          <w:rPr>
            <w:rStyle w:val="Hyperlink"/>
            <w:noProof/>
          </w:rPr>
          <w:t>3.3</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SS_02: Log Out of the Graphical User Interface</w:t>
        </w:r>
        <w:r w:rsidR="00DF2940">
          <w:rPr>
            <w:noProof/>
            <w:webHidden/>
          </w:rPr>
          <w:tab/>
        </w:r>
        <w:r w:rsidR="00DF2940">
          <w:rPr>
            <w:noProof/>
            <w:webHidden/>
          </w:rPr>
          <w:fldChar w:fldCharType="begin"/>
        </w:r>
        <w:r w:rsidR="00DF2940">
          <w:rPr>
            <w:noProof/>
            <w:webHidden/>
          </w:rPr>
          <w:instrText xml:space="preserve"> PAGEREF _Toc436666998 \h </w:instrText>
        </w:r>
        <w:r w:rsidR="00DF2940">
          <w:rPr>
            <w:noProof/>
            <w:webHidden/>
          </w:rPr>
        </w:r>
        <w:r w:rsidR="00DF2940">
          <w:rPr>
            <w:noProof/>
            <w:webHidden/>
          </w:rPr>
          <w:fldChar w:fldCharType="separate"/>
        </w:r>
        <w:r w:rsidR="00DF2940">
          <w:rPr>
            <w:noProof/>
            <w:webHidden/>
          </w:rPr>
          <w:t>10</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6999" w:history="1">
        <w:r w:rsidR="00DF2940" w:rsidRPr="00C53DD5">
          <w:rPr>
            <w:rStyle w:val="Hyperlink"/>
            <w:noProof/>
          </w:rPr>
          <w:t>3.4</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SS_03: Log a User Out of the Graphical User Interface</w:t>
        </w:r>
        <w:r w:rsidR="00DF2940">
          <w:rPr>
            <w:noProof/>
            <w:webHidden/>
          </w:rPr>
          <w:tab/>
        </w:r>
        <w:r w:rsidR="00DF2940">
          <w:rPr>
            <w:noProof/>
            <w:webHidden/>
          </w:rPr>
          <w:fldChar w:fldCharType="begin"/>
        </w:r>
        <w:r w:rsidR="00DF2940">
          <w:rPr>
            <w:noProof/>
            <w:webHidden/>
          </w:rPr>
          <w:instrText xml:space="preserve"> PAGEREF _Toc436666999 \h </w:instrText>
        </w:r>
        <w:r w:rsidR="00DF2940">
          <w:rPr>
            <w:noProof/>
            <w:webHidden/>
          </w:rPr>
        </w:r>
        <w:r w:rsidR="00DF2940">
          <w:rPr>
            <w:noProof/>
            <w:webHidden/>
          </w:rPr>
          <w:fldChar w:fldCharType="separate"/>
        </w:r>
        <w:r w:rsidR="00DF2940">
          <w:rPr>
            <w:noProof/>
            <w:webHidden/>
          </w:rPr>
          <w:t>11</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00" w:history="1">
        <w:r w:rsidR="00DF2940" w:rsidRPr="00C53DD5">
          <w:rPr>
            <w:rStyle w:val="Hyperlink"/>
            <w:noProof/>
          </w:rPr>
          <w:t>3.5</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SS_04: Change the Graphical User Interface Language</w:t>
        </w:r>
        <w:r w:rsidR="00DF2940">
          <w:rPr>
            <w:noProof/>
            <w:webHidden/>
          </w:rPr>
          <w:tab/>
        </w:r>
        <w:r w:rsidR="00DF2940">
          <w:rPr>
            <w:noProof/>
            <w:webHidden/>
          </w:rPr>
          <w:fldChar w:fldCharType="begin"/>
        </w:r>
        <w:r w:rsidR="00DF2940">
          <w:rPr>
            <w:noProof/>
            <w:webHidden/>
          </w:rPr>
          <w:instrText xml:space="preserve"> PAGEREF _Toc436667000 \h </w:instrText>
        </w:r>
        <w:r w:rsidR="00DF2940">
          <w:rPr>
            <w:noProof/>
            <w:webHidden/>
          </w:rPr>
        </w:r>
        <w:r w:rsidR="00DF2940">
          <w:rPr>
            <w:noProof/>
            <w:webHidden/>
          </w:rPr>
          <w:fldChar w:fldCharType="separate"/>
        </w:r>
        <w:r w:rsidR="00DF2940">
          <w:rPr>
            <w:noProof/>
            <w:webHidden/>
          </w:rPr>
          <w:t>11</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01" w:history="1">
        <w:r w:rsidR="00DF2940" w:rsidRPr="00C53DD5">
          <w:rPr>
            <w:rStyle w:val="Hyperlink"/>
            <w:noProof/>
          </w:rPr>
          <w:t>3.6</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SS_05: View the Installed Software Version</w:t>
        </w:r>
        <w:r w:rsidR="00DF2940">
          <w:rPr>
            <w:noProof/>
            <w:webHidden/>
          </w:rPr>
          <w:tab/>
        </w:r>
        <w:r w:rsidR="00DF2940">
          <w:rPr>
            <w:noProof/>
            <w:webHidden/>
          </w:rPr>
          <w:fldChar w:fldCharType="begin"/>
        </w:r>
        <w:r w:rsidR="00DF2940">
          <w:rPr>
            <w:noProof/>
            <w:webHidden/>
          </w:rPr>
          <w:instrText xml:space="preserve"> PAGEREF _Toc436667001 \h </w:instrText>
        </w:r>
        <w:r w:rsidR="00DF2940">
          <w:rPr>
            <w:noProof/>
            <w:webHidden/>
          </w:rPr>
        </w:r>
        <w:r w:rsidR="00DF2940">
          <w:rPr>
            <w:noProof/>
            <w:webHidden/>
          </w:rPr>
          <w:fldChar w:fldCharType="separate"/>
        </w:r>
        <w:r w:rsidR="00DF2940">
          <w:rPr>
            <w:noProof/>
            <w:webHidden/>
          </w:rPr>
          <w:t>12</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02" w:history="1">
        <w:r w:rsidR="00DF2940" w:rsidRPr="00C53DD5">
          <w:rPr>
            <w:rStyle w:val="Hyperlink"/>
            <w:noProof/>
          </w:rPr>
          <w:t>3.7</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SS_06: View Timestamping Services</w:t>
        </w:r>
        <w:r w:rsidR="00DF2940">
          <w:rPr>
            <w:noProof/>
            <w:webHidden/>
          </w:rPr>
          <w:tab/>
        </w:r>
        <w:r w:rsidR="00DF2940">
          <w:rPr>
            <w:noProof/>
            <w:webHidden/>
          </w:rPr>
          <w:fldChar w:fldCharType="begin"/>
        </w:r>
        <w:r w:rsidR="00DF2940">
          <w:rPr>
            <w:noProof/>
            <w:webHidden/>
          </w:rPr>
          <w:instrText xml:space="preserve"> PAGEREF _Toc436667002 \h </w:instrText>
        </w:r>
        <w:r w:rsidR="00DF2940">
          <w:rPr>
            <w:noProof/>
            <w:webHidden/>
          </w:rPr>
        </w:r>
        <w:r w:rsidR="00DF2940">
          <w:rPr>
            <w:noProof/>
            <w:webHidden/>
          </w:rPr>
          <w:fldChar w:fldCharType="separate"/>
        </w:r>
        <w:r w:rsidR="00DF2940">
          <w:rPr>
            <w:noProof/>
            <w:webHidden/>
          </w:rPr>
          <w:t>13</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03" w:history="1">
        <w:r w:rsidR="00DF2940" w:rsidRPr="00C53DD5">
          <w:rPr>
            <w:rStyle w:val="Hyperlink"/>
            <w:noProof/>
          </w:rPr>
          <w:t>3.8</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SS_07: Add a Timestamping Service</w:t>
        </w:r>
        <w:r w:rsidR="00DF2940">
          <w:rPr>
            <w:noProof/>
            <w:webHidden/>
          </w:rPr>
          <w:tab/>
        </w:r>
        <w:r w:rsidR="00DF2940">
          <w:rPr>
            <w:noProof/>
            <w:webHidden/>
          </w:rPr>
          <w:fldChar w:fldCharType="begin"/>
        </w:r>
        <w:r w:rsidR="00DF2940">
          <w:rPr>
            <w:noProof/>
            <w:webHidden/>
          </w:rPr>
          <w:instrText xml:space="preserve"> PAGEREF _Toc436667003 \h </w:instrText>
        </w:r>
        <w:r w:rsidR="00DF2940">
          <w:rPr>
            <w:noProof/>
            <w:webHidden/>
          </w:rPr>
        </w:r>
        <w:r w:rsidR="00DF2940">
          <w:rPr>
            <w:noProof/>
            <w:webHidden/>
          </w:rPr>
          <w:fldChar w:fldCharType="separate"/>
        </w:r>
        <w:r w:rsidR="00DF2940">
          <w:rPr>
            <w:noProof/>
            <w:webHidden/>
          </w:rPr>
          <w:t>13</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04" w:history="1">
        <w:r w:rsidR="00DF2940" w:rsidRPr="00C53DD5">
          <w:rPr>
            <w:rStyle w:val="Hyperlink"/>
            <w:noProof/>
          </w:rPr>
          <w:t>3.9</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SS_08: Delete a Timestamping Service</w:t>
        </w:r>
        <w:r w:rsidR="00DF2940">
          <w:rPr>
            <w:noProof/>
            <w:webHidden/>
          </w:rPr>
          <w:tab/>
        </w:r>
        <w:r w:rsidR="00DF2940">
          <w:rPr>
            <w:noProof/>
            <w:webHidden/>
          </w:rPr>
          <w:fldChar w:fldCharType="begin"/>
        </w:r>
        <w:r w:rsidR="00DF2940">
          <w:rPr>
            <w:noProof/>
            <w:webHidden/>
          </w:rPr>
          <w:instrText xml:space="preserve"> PAGEREF _Toc436667004 \h </w:instrText>
        </w:r>
        <w:r w:rsidR="00DF2940">
          <w:rPr>
            <w:noProof/>
            <w:webHidden/>
          </w:rPr>
        </w:r>
        <w:r w:rsidR="00DF2940">
          <w:rPr>
            <w:noProof/>
            <w:webHidden/>
          </w:rPr>
          <w:fldChar w:fldCharType="separate"/>
        </w:r>
        <w:r w:rsidR="00DF2940">
          <w:rPr>
            <w:noProof/>
            <w:webHidden/>
          </w:rPr>
          <w:t>14</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05" w:history="1">
        <w:r w:rsidR="00DF2940" w:rsidRPr="00C53DD5">
          <w:rPr>
            <w:rStyle w:val="Hyperlink"/>
            <w:noProof/>
          </w:rPr>
          <w:t>3.10</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SS_09: View Certificate Details</w:t>
        </w:r>
        <w:r w:rsidR="00DF2940">
          <w:rPr>
            <w:noProof/>
            <w:webHidden/>
          </w:rPr>
          <w:tab/>
        </w:r>
        <w:r w:rsidR="00DF2940">
          <w:rPr>
            <w:noProof/>
            <w:webHidden/>
          </w:rPr>
          <w:fldChar w:fldCharType="begin"/>
        </w:r>
        <w:r w:rsidR="00DF2940">
          <w:rPr>
            <w:noProof/>
            <w:webHidden/>
          </w:rPr>
          <w:instrText xml:space="preserve"> PAGEREF _Toc436667005 \h </w:instrText>
        </w:r>
        <w:r w:rsidR="00DF2940">
          <w:rPr>
            <w:noProof/>
            <w:webHidden/>
          </w:rPr>
        </w:r>
        <w:r w:rsidR="00DF2940">
          <w:rPr>
            <w:noProof/>
            <w:webHidden/>
          </w:rPr>
          <w:fldChar w:fldCharType="separate"/>
        </w:r>
        <w:r w:rsidR="00DF2940">
          <w:rPr>
            <w:noProof/>
            <w:webHidden/>
          </w:rPr>
          <w:t>15</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06" w:history="1">
        <w:r w:rsidR="00DF2940" w:rsidRPr="00C53DD5">
          <w:rPr>
            <w:rStyle w:val="Hyperlink"/>
            <w:noProof/>
          </w:rPr>
          <w:t>3.11</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SS_10: View the Internal TLS Certificate of the Security Server</w:t>
        </w:r>
        <w:r w:rsidR="00DF2940">
          <w:rPr>
            <w:noProof/>
            <w:webHidden/>
          </w:rPr>
          <w:tab/>
        </w:r>
        <w:r w:rsidR="00DF2940">
          <w:rPr>
            <w:noProof/>
            <w:webHidden/>
          </w:rPr>
          <w:fldChar w:fldCharType="begin"/>
        </w:r>
        <w:r w:rsidR="00DF2940">
          <w:rPr>
            <w:noProof/>
            <w:webHidden/>
          </w:rPr>
          <w:instrText xml:space="preserve"> PAGEREF _Toc436667006 \h </w:instrText>
        </w:r>
        <w:r w:rsidR="00DF2940">
          <w:rPr>
            <w:noProof/>
            <w:webHidden/>
          </w:rPr>
        </w:r>
        <w:r w:rsidR="00DF2940">
          <w:rPr>
            <w:noProof/>
            <w:webHidden/>
          </w:rPr>
          <w:fldChar w:fldCharType="separate"/>
        </w:r>
        <w:r w:rsidR="00DF2940">
          <w:rPr>
            <w:noProof/>
            <w:webHidden/>
          </w:rPr>
          <w:t>15</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07" w:history="1">
        <w:r w:rsidR="00DF2940" w:rsidRPr="00C53DD5">
          <w:rPr>
            <w:rStyle w:val="Hyperlink"/>
            <w:noProof/>
          </w:rPr>
          <w:t>3.12</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SS_11: Generate a New TLS Key and Certificate for the Security Server</w:t>
        </w:r>
        <w:r w:rsidR="00DF2940">
          <w:rPr>
            <w:noProof/>
            <w:webHidden/>
          </w:rPr>
          <w:tab/>
        </w:r>
        <w:r w:rsidR="00DF2940">
          <w:rPr>
            <w:noProof/>
            <w:webHidden/>
          </w:rPr>
          <w:fldChar w:fldCharType="begin"/>
        </w:r>
        <w:r w:rsidR="00DF2940">
          <w:rPr>
            <w:noProof/>
            <w:webHidden/>
          </w:rPr>
          <w:instrText xml:space="preserve"> PAGEREF _Toc436667007 \h </w:instrText>
        </w:r>
        <w:r w:rsidR="00DF2940">
          <w:rPr>
            <w:noProof/>
            <w:webHidden/>
          </w:rPr>
        </w:r>
        <w:r w:rsidR="00DF2940">
          <w:rPr>
            <w:noProof/>
            <w:webHidden/>
          </w:rPr>
          <w:fldChar w:fldCharType="separate"/>
        </w:r>
        <w:r w:rsidR="00DF2940">
          <w:rPr>
            <w:noProof/>
            <w:webHidden/>
          </w:rPr>
          <w:t>16</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08" w:history="1">
        <w:r w:rsidR="00DF2940" w:rsidRPr="00C53DD5">
          <w:rPr>
            <w:rStyle w:val="Hyperlink"/>
            <w:noProof/>
          </w:rPr>
          <w:t>3.13</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SS_12: Export the Internal TLS Certificate of the Security Server</w:t>
        </w:r>
        <w:r w:rsidR="00DF2940">
          <w:rPr>
            <w:noProof/>
            <w:webHidden/>
          </w:rPr>
          <w:tab/>
        </w:r>
        <w:r w:rsidR="00DF2940">
          <w:rPr>
            <w:noProof/>
            <w:webHidden/>
          </w:rPr>
          <w:fldChar w:fldCharType="begin"/>
        </w:r>
        <w:r w:rsidR="00DF2940">
          <w:rPr>
            <w:noProof/>
            <w:webHidden/>
          </w:rPr>
          <w:instrText xml:space="preserve"> PAGEREF _Toc436667008 \h </w:instrText>
        </w:r>
        <w:r w:rsidR="00DF2940">
          <w:rPr>
            <w:noProof/>
            <w:webHidden/>
          </w:rPr>
        </w:r>
        <w:r w:rsidR="00DF2940">
          <w:rPr>
            <w:noProof/>
            <w:webHidden/>
          </w:rPr>
          <w:fldChar w:fldCharType="separate"/>
        </w:r>
        <w:r w:rsidR="00DF2940">
          <w:rPr>
            <w:noProof/>
            <w:webHidden/>
          </w:rPr>
          <w:t>16</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09" w:history="1">
        <w:r w:rsidR="00DF2940" w:rsidRPr="00C53DD5">
          <w:rPr>
            <w:rStyle w:val="Hyperlink"/>
            <w:noProof/>
          </w:rPr>
          <w:t>3.14</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SS_13: View the List of Configuration Backup Files</w:t>
        </w:r>
        <w:r w:rsidR="00DF2940">
          <w:rPr>
            <w:noProof/>
            <w:webHidden/>
          </w:rPr>
          <w:tab/>
        </w:r>
        <w:r w:rsidR="00DF2940">
          <w:rPr>
            <w:noProof/>
            <w:webHidden/>
          </w:rPr>
          <w:fldChar w:fldCharType="begin"/>
        </w:r>
        <w:r w:rsidR="00DF2940">
          <w:rPr>
            <w:noProof/>
            <w:webHidden/>
          </w:rPr>
          <w:instrText xml:space="preserve"> PAGEREF _Toc436667009 \h </w:instrText>
        </w:r>
        <w:r w:rsidR="00DF2940">
          <w:rPr>
            <w:noProof/>
            <w:webHidden/>
          </w:rPr>
        </w:r>
        <w:r w:rsidR="00DF2940">
          <w:rPr>
            <w:noProof/>
            <w:webHidden/>
          </w:rPr>
          <w:fldChar w:fldCharType="separate"/>
        </w:r>
        <w:r w:rsidR="00DF2940">
          <w:rPr>
            <w:noProof/>
            <w:webHidden/>
          </w:rPr>
          <w:t>17</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10" w:history="1">
        <w:r w:rsidR="00DF2940" w:rsidRPr="00C53DD5">
          <w:rPr>
            <w:rStyle w:val="Hyperlink"/>
            <w:noProof/>
          </w:rPr>
          <w:t>3.15</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SS_14: Back Up Configuration</w:t>
        </w:r>
        <w:r w:rsidR="00DF2940">
          <w:rPr>
            <w:noProof/>
            <w:webHidden/>
          </w:rPr>
          <w:tab/>
        </w:r>
        <w:r w:rsidR="00DF2940">
          <w:rPr>
            <w:noProof/>
            <w:webHidden/>
          </w:rPr>
          <w:fldChar w:fldCharType="begin"/>
        </w:r>
        <w:r w:rsidR="00DF2940">
          <w:rPr>
            <w:noProof/>
            <w:webHidden/>
          </w:rPr>
          <w:instrText xml:space="preserve"> PAGEREF _Toc436667010 \h </w:instrText>
        </w:r>
        <w:r w:rsidR="00DF2940">
          <w:rPr>
            <w:noProof/>
            <w:webHidden/>
          </w:rPr>
        </w:r>
        <w:r w:rsidR="00DF2940">
          <w:rPr>
            <w:noProof/>
            <w:webHidden/>
          </w:rPr>
          <w:fldChar w:fldCharType="separate"/>
        </w:r>
        <w:r w:rsidR="00DF2940">
          <w:rPr>
            <w:noProof/>
            <w:webHidden/>
          </w:rPr>
          <w:t>18</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11" w:history="1">
        <w:r w:rsidR="00DF2940" w:rsidRPr="00C53DD5">
          <w:rPr>
            <w:rStyle w:val="Hyperlink"/>
            <w:noProof/>
          </w:rPr>
          <w:t>3.16</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SS_15: Restore Configuration from a Backup File</w:t>
        </w:r>
        <w:r w:rsidR="00DF2940">
          <w:rPr>
            <w:noProof/>
            <w:webHidden/>
          </w:rPr>
          <w:tab/>
        </w:r>
        <w:r w:rsidR="00DF2940">
          <w:rPr>
            <w:noProof/>
            <w:webHidden/>
          </w:rPr>
          <w:fldChar w:fldCharType="begin"/>
        </w:r>
        <w:r w:rsidR="00DF2940">
          <w:rPr>
            <w:noProof/>
            <w:webHidden/>
          </w:rPr>
          <w:instrText xml:space="preserve"> PAGEREF _Toc436667011 \h </w:instrText>
        </w:r>
        <w:r w:rsidR="00DF2940">
          <w:rPr>
            <w:noProof/>
            <w:webHidden/>
          </w:rPr>
        </w:r>
        <w:r w:rsidR="00DF2940">
          <w:rPr>
            <w:noProof/>
            <w:webHidden/>
          </w:rPr>
          <w:fldChar w:fldCharType="separate"/>
        </w:r>
        <w:r w:rsidR="00DF2940">
          <w:rPr>
            <w:noProof/>
            <w:webHidden/>
          </w:rPr>
          <w:t>19</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12" w:history="1">
        <w:r w:rsidR="00DF2940" w:rsidRPr="00C53DD5">
          <w:rPr>
            <w:rStyle w:val="Hyperlink"/>
            <w:noProof/>
          </w:rPr>
          <w:t>3.17</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SS_16: Download a Backup File</w:t>
        </w:r>
        <w:r w:rsidR="00DF2940">
          <w:rPr>
            <w:noProof/>
            <w:webHidden/>
          </w:rPr>
          <w:tab/>
        </w:r>
        <w:r w:rsidR="00DF2940">
          <w:rPr>
            <w:noProof/>
            <w:webHidden/>
          </w:rPr>
          <w:fldChar w:fldCharType="begin"/>
        </w:r>
        <w:r w:rsidR="00DF2940">
          <w:rPr>
            <w:noProof/>
            <w:webHidden/>
          </w:rPr>
          <w:instrText xml:space="preserve"> PAGEREF _Toc436667012 \h </w:instrText>
        </w:r>
        <w:r w:rsidR="00DF2940">
          <w:rPr>
            <w:noProof/>
            <w:webHidden/>
          </w:rPr>
        </w:r>
        <w:r w:rsidR="00DF2940">
          <w:rPr>
            <w:noProof/>
            <w:webHidden/>
          </w:rPr>
          <w:fldChar w:fldCharType="separate"/>
        </w:r>
        <w:r w:rsidR="00DF2940">
          <w:rPr>
            <w:noProof/>
            <w:webHidden/>
          </w:rPr>
          <w:t>20</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13" w:history="1">
        <w:r w:rsidR="00DF2940" w:rsidRPr="00C53DD5">
          <w:rPr>
            <w:rStyle w:val="Hyperlink"/>
            <w:noProof/>
          </w:rPr>
          <w:t>3.18</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SS_17: Delete a Backup File</w:t>
        </w:r>
        <w:r w:rsidR="00DF2940">
          <w:rPr>
            <w:noProof/>
            <w:webHidden/>
          </w:rPr>
          <w:tab/>
        </w:r>
        <w:r w:rsidR="00DF2940">
          <w:rPr>
            <w:noProof/>
            <w:webHidden/>
          </w:rPr>
          <w:fldChar w:fldCharType="begin"/>
        </w:r>
        <w:r w:rsidR="00DF2940">
          <w:rPr>
            <w:noProof/>
            <w:webHidden/>
          </w:rPr>
          <w:instrText xml:space="preserve"> PAGEREF _Toc436667013 \h </w:instrText>
        </w:r>
        <w:r w:rsidR="00DF2940">
          <w:rPr>
            <w:noProof/>
            <w:webHidden/>
          </w:rPr>
        </w:r>
        <w:r w:rsidR="00DF2940">
          <w:rPr>
            <w:noProof/>
            <w:webHidden/>
          </w:rPr>
          <w:fldChar w:fldCharType="separate"/>
        </w:r>
        <w:r w:rsidR="00DF2940">
          <w:rPr>
            <w:noProof/>
            <w:webHidden/>
          </w:rPr>
          <w:t>21</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14" w:history="1">
        <w:r w:rsidR="00DF2940" w:rsidRPr="00C53DD5">
          <w:rPr>
            <w:rStyle w:val="Hyperlink"/>
            <w:noProof/>
          </w:rPr>
          <w:t>3.19</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SS_18: Upload a Backup File</w:t>
        </w:r>
        <w:r w:rsidR="00DF2940">
          <w:rPr>
            <w:noProof/>
            <w:webHidden/>
          </w:rPr>
          <w:tab/>
        </w:r>
        <w:r w:rsidR="00DF2940">
          <w:rPr>
            <w:noProof/>
            <w:webHidden/>
          </w:rPr>
          <w:fldChar w:fldCharType="begin"/>
        </w:r>
        <w:r w:rsidR="00DF2940">
          <w:rPr>
            <w:noProof/>
            <w:webHidden/>
          </w:rPr>
          <w:instrText xml:space="preserve"> PAGEREF _Toc436667014 \h </w:instrText>
        </w:r>
        <w:r w:rsidR="00DF2940">
          <w:rPr>
            <w:noProof/>
            <w:webHidden/>
          </w:rPr>
        </w:r>
        <w:r w:rsidR="00DF2940">
          <w:rPr>
            <w:noProof/>
            <w:webHidden/>
          </w:rPr>
          <w:fldChar w:fldCharType="separate"/>
        </w:r>
        <w:r w:rsidR="00DF2940">
          <w:rPr>
            <w:noProof/>
            <w:webHidden/>
          </w:rPr>
          <w:t>21</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15" w:history="1">
        <w:r w:rsidR="00DF2940" w:rsidRPr="00C53DD5">
          <w:rPr>
            <w:rStyle w:val="Hyperlink"/>
            <w:noProof/>
          </w:rPr>
          <w:t>3.20</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SS_19: View the List of Tokens, Keys and Certificates</w:t>
        </w:r>
        <w:r w:rsidR="00DF2940">
          <w:rPr>
            <w:noProof/>
            <w:webHidden/>
          </w:rPr>
          <w:tab/>
        </w:r>
        <w:r w:rsidR="00DF2940">
          <w:rPr>
            <w:noProof/>
            <w:webHidden/>
          </w:rPr>
          <w:fldChar w:fldCharType="begin"/>
        </w:r>
        <w:r w:rsidR="00DF2940">
          <w:rPr>
            <w:noProof/>
            <w:webHidden/>
          </w:rPr>
          <w:instrText xml:space="preserve"> PAGEREF _Toc436667015 \h </w:instrText>
        </w:r>
        <w:r w:rsidR="00DF2940">
          <w:rPr>
            <w:noProof/>
            <w:webHidden/>
          </w:rPr>
        </w:r>
        <w:r w:rsidR="00DF2940">
          <w:rPr>
            <w:noProof/>
            <w:webHidden/>
          </w:rPr>
          <w:fldChar w:fldCharType="separate"/>
        </w:r>
        <w:r w:rsidR="00DF2940">
          <w:rPr>
            <w:noProof/>
            <w:webHidden/>
          </w:rPr>
          <w:t>23</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16" w:history="1">
        <w:r w:rsidR="00DF2940" w:rsidRPr="00C53DD5">
          <w:rPr>
            <w:rStyle w:val="Hyperlink"/>
            <w:noProof/>
          </w:rPr>
          <w:t>3.21</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SS_20: View the Details of a Token</w:t>
        </w:r>
        <w:r w:rsidR="00DF2940">
          <w:rPr>
            <w:noProof/>
            <w:webHidden/>
          </w:rPr>
          <w:tab/>
        </w:r>
        <w:r w:rsidR="00DF2940">
          <w:rPr>
            <w:noProof/>
            <w:webHidden/>
          </w:rPr>
          <w:fldChar w:fldCharType="begin"/>
        </w:r>
        <w:r w:rsidR="00DF2940">
          <w:rPr>
            <w:noProof/>
            <w:webHidden/>
          </w:rPr>
          <w:instrText xml:space="preserve"> PAGEREF _Toc436667016 \h </w:instrText>
        </w:r>
        <w:r w:rsidR="00DF2940">
          <w:rPr>
            <w:noProof/>
            <w:webHidden/>
          </w:rPr>
        </w:r>
        <w:r w:rsidR="00DF2940">
          <w:rPr>
            <w:noProof/>
            <w:webHidden/>
          </w:rPr>
          <w:fldChar w:fldCharType="separate"/>
        </w:r>
        <w:r w:rsidR="00DF2940">
          <w:rPr>
            <w:noProof/>
            <w:webHidden/>
          </w:rPr>
          <w:t>24</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17" w:history="1">
        <w:r w:rsidR="00DF2940" w:rsidRPr="00C53DD5">
          <w:rPr>
            <w:rStyle w:val="Hyperlink"/>
            <w:noProof/>
          </w:rPr>
          <w:t>3.22</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SS_21: View the Details of a Key</w:t>
        </w:r>
        <w:r w:rsidR="00DF2940">
          <w:rPr>
            <w:noProof/>
            <w:webHidden/>
          </w:rPr>
          <w:tab/>
        </w:r>
        <w:r w:rsidR="00DF2940">
          <w:rPr>
            <w:noProof/>
            <w:webHidden/>
          </w:rPr>
          <w:fldChar w:fldCharType="begin"/>
        </w:r>
        <w:r w:rsidR="00DF2940">
          <w:rPr>
            <w:noProof/>
            <w:webHidden/>
          </w:rPr>
          <w:instrText xml:space="preserve"> PAGEREF _Toc436667017 \h </w:instrText>
        </w:r>
        <w:r w:rsidR="00DF2940">
          <w:rPr>
            <w:noProof/>
            <w:webHidden/>
          </w:rPr>
        </w:r>
        <w:r w:rsidR="00DF2940">
          <w:rPr>
            <w:noProof/>
            <w:webHidden/>
          </w:rPr>
          <w:fldChar w:fldCharType="separate"/>
        </w:r>
        <w:r w:rsidR="00DF2940">
          <w:rPr>
            <w:noProof/>
            <w:webHidden/>
          </w:rPr>
          <w:t>25</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18" w:history="1">
        <w:r w:rsidR="00DF2940" w:rsidRPr="00C53DD5">
          <w:rPr>
            <w:rStyle w:val="Hyperlink"/>
            <w:noProof/>
          </w:rPr>
          <w:t>3.23</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SS_22: Edit the Friendly Name of a Token</w:t>
        </w:r>
        <w:r w:rsidR="00DF2940">
          <w:rPr>
            <w:noProof/>
            <w:webHidden/>
          </w:rPr>
          <w:tab/>
        </w:r>
        <w:r w:rsidR="00DF2940">
          <w:rPr>
            <w:noProof/>
            <w:webHidden/>
          </w:rPr>
          <w:fldChar w:fldCharType="begin"/>
        </w:r>
        <w:r w:rsidR="00DF2940">
          <w:rPr>
            <w:noProof/>
            <w:webHidden/>
          </w:rPr>
          <w:instrText xml:space="preserve"> PAGEREF _Toc436667018 \h </w:instrText>
        </w:r>
        <w:r w:rsidR="00DF2940">
          <w:rPr>
            <w:noProof/>
            <w:webHidden/>
          </w:rPr>
        </w:r>
        <w:r w:rsidR="00DF2940">
          <w:rPr>
            <w:noProof/>
            <w:webHidden/>
          </w:rPr>
          <w:fldChar w:fldCharType="separate"/>
        </w:r>
        <w:r w:rsidR="00DF2940">
          <w:rPr>
            <w:noProof/>
            <w:webHidden/>
          </w:rPr>
          <w:t>25</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19" w:history="1">
        <w:r w:rsidR="00DF2940" w:rsidRPr="00C53DD5">
          <w:rPr>
            <w:rStyle w:val="Hyperlink"/>
            <w:noProof/>
          </w:rPr>
          <w:t>3.24</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SS_23: Edit the Friendly Name of a Key</w:t>
        </w:r>
        <w:r w:rsidR="00DF2940">
          <w:rPr>
            <w:noProof/>
            <w:webHidden/>
          </w:rPr>
          <w:tab/>
        </w:r>
        <w:r w:rsidR="00DF2940">
          <w:rPr>
            <w:noProof/>
            <w:webHidden/>
          </w:rPr>
          <w:fldChar w:fldCharType="begin"/>
        </w:r>
        <w:r w:rsidR="00DF2940">
          <w:rPr>
            <w:noProof/>
            <w:webHidden/>
          </w:rPr>
          <w:instrText xml:space="preserve"> PAGEREF _Toc436667019 \h </w:instrText>
        </w:r>
        <w:r w:rsidR="00DF2940">
          <w:rPr>
            <w:noProof/>
            <w:webHidden/>
          </w:rPr>
        </w:r>
        <w:r w:rsidR="00DF2940">
          <w:rPr>
            <w:noProof/>
            <w:webHidden/>
          </w:rPr>
          <w:fldChar w:fldCharType="separate"/>
        </w:r>
        <w:r w:rsidR="00DF2940">
          <w:rPr>
            <w:noProof/>
            <w:webHidden/>
          </w:rPr>
          <w:t>26</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20" w:history="1">
        <w:r w:rsidR="00DF2940" w:rsidRPr="00C53DD5">
          <w:rPr>
            <w:rStyle w:val="Hyperlink"/>
            <w:noProof/>
          </w:rPr>
          <w:t>3.25</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SS_24: Log In to a Software Token</w:t>
        </w:r>
        <w:r w:rsidR="00DF2940">
          <w:rPr>
            <w:noProof/>
            <w:webHidden/>
          </w:rPr>
          <w:tab/>
        </w:r>
        <w:r w:rsidR="00DF2940">
          <w:rPr>
            <w:noProof/>
            <w:webHidden/>
          </w:rPr>
          <w:fldChar w:fldCharType="begin"/>
        </w:r>
        <w:r w:rsidR="00DF2940">
          <w:rPr>
            <w:noProof/>
            <w:webHidden/>
          </w:rPr>
          <w:instrText xml:space="preserve"> PAGEREF _Toc436667020 \h </w:instrText>
        </w:r>
        <w:r w:rsidR="00DF2940">
          <w:rPr>
            <w:noProof/>
            <w:webHidden/>
          </w:rPr>
        </w:r>
        <w:r w:rsidR="00DF2940">
          <w:rPr>
            <w:noProof/>
            <w:webHidden/>
          </w:rPr>
          <w:fldChar w:fldCharType="separate"/>
        </w:r>
        <w:r w:rsidR="00DF2940">
          <w:rPr>
            <w:noProof/>
            <w:webHidden/>
          </w:rPr>
          <w:t>27</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21" w:history="1">
        <w:r w:rsidR="00DF2940" w:rsidRPr="00C53DD5">
          <w:rPr>
            <w:rStyle w:val="Hyperlink"/>
            <w:noProof/>
          </w:rPr>
          <w:t>3.26</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SS_25: Log In to a Hardware Token</w:t>
        </w:r>
        <w:r w:rsidR="00DF2940">
          <w:rPr>
            <w:noProof/>
            <w:webHidden/>
          </w:rPr>
          <w:tab/>
        </w:r>
        <w:r w:rsidR="00DF2940">
          <w:rPr>
            <w:noProof/>
            <w:webHidden/>
          </w:rPr>
          <w:fldChar w:fldCharType="begin"/>
        </w:r>
        <w:r w:rsidR="00DF2940">
          <w:rPr>
            <w:noProof/>
            <w:webHidden/>
          </w:rPr>
          <w:instrText xml:space="preserve"> PAGEREF _Toc436667021 \h </w:instrText>
        </w:r>
        <w:r w:rsidR="00DF2940">
          <w:rPr>
            <w:noProof/>
            <w:webHidden/>
          </w:rPr>
        </w:r>
        <w:r w:rsidR="00DF2940">
          <w:rPr>
            <w:noProof/>
            <w:webHidden/>
          </w:rPr>
          <w:fldChar w:fldCharType="separate"/>
        </w:r>
        <w:r w:rsidR="00DF2940">
          <w:rPr>
            <w:noProof/>
            <w:webHidden/>
          </w:rPr>
          <w:t>28</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22" w:history="1">
        <w:r w:rsidR="00DF2940" w:rsidRPr="00C53DD5">
          <w:rPr>
            <w:rStyle w:val="Hyperlink"/>
            <w:noProof/>
          </w:rPr>
          <w:t>3.27</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SS_26: Log Out of a Software Token</w:t>
        </w:r>
        <w:r w:rsidR="00DF2940">
          <w:rPr>
            <w:noProof/>
            <w:webHidden/>
          </w:rPr>
          <w:tab/>
        </w:r>
        <w:r w:rsidR="00DF2940">
          <w:rPr>
            <w:noProof/>
            <w:webHidden/>
          </w:rPr>
          <w:fldChar w:fldCharType="begin"/>
        </w:r>
        <w:r w:rsidR="00DF2940">
          <w:rPr>
            <w:noProof/>
            <w:webHidden/>
          </w:rPr>
          <w:instrText xml:space="preserve"> PAGEREF _Toc436667022 \h </w:instrText>
        </w:r>
        <w:r w:rsidR="00DF2940">
          <w:rPr>
            <w:noProof/>
            <w:webHidden/>
          </w:rPr>
        </w:r>
        <w:r w:rsidR="00DF2940">
          <w:rPr>
            <w:noProof/>
            <w:webHidden/>
          </w:rPr>
          <w:fldChar w:fldCharType="separate"/>
        </w:r>
        <w:r w:rsidR="00DF2940">
          <w:rPr>
            <w:noProof/>
            <w:webHidden/>
          </w:rPr>
          <w:t>30</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23" w:history="1">
        <w:r w:rsidR="00DF2940" w:rsidRPr="00C53DD5">
          <w:rPr>
            <w:rStyle w:val="Hyperlink"/>
            <w:noProof/>
          </w:rPr>
          <w:t>3.28</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SS_27: Log Out of a Hardware Token</w:t>
        </w:r>
        <w:r w:rsidR="00DF2940">
          <w:rPr>
            <w:noProof/>
            <w:webHidden/>
          </w:rPr>
          <w:tab/>
        </w:r>
        <w:r w:rsidR="00DF2940">
          <w:rPr>
            <w:noProof/>
            <w:webHidden/>
          </w:rPr>
          <w:fldChar w:fldCharType="begin"/>
        </w:r>
        <w:r w:rsidR="00DF2940">
          <w:rPr>
            <w:noProof/>
            <w:webHidden/>
          </w:rPr>
          <w:instrText xml:space="preserve"> PAGEREF _Toc436667023 \h </w:instrText>
        </w:r>
        <w:r w:rsidR="00DF2940">
          <w:rPr>
            <w:noProof/>
            <w:webHidden/>
          </w:rPr>
        </w:r>
        <w:r w:rsidR="00DF2940">
          <w:rPr>
            <w:noProof/>
            <w:webHidden/>
          </w:rPr>
          <w:fldChar w:fldCharType="separate"/>
        </w:r>
        <w:r w:rsidR="00DF2940">
          <w:rPr>
            <w:noProof/>
            <w:webHidden/>
          </w:rPr>
          <w:t>30</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24" w:history="1">
        <w:r w:rsidR="00DF2940" w:rsidRPr="00C53DD5">
          <w:rPr>
            <w:rStyle w:val="Hyperlink"/>
            <w:noProof/>
          </w:rPr>
          <w:t>3.29</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SS_28: Generate a Key</w:t>
        </w:r>
        <w:r w:rsidR="00DF2940">
          <w:rPr>
            <w:noProof/>
            <w:webHidden/>
          </w:rPr>
          <w:tab/>
        </w:r>
        <w:r w:rsidR="00DF2940">
          <w:rPr>
            <w:noProof/>
            <w:webHidden/>
          </w:rPr>
          <w:fldChar w:fldCharType="begin"/>
        </w:r>
        <w:r w:rsidR="00DF2940">
          <w:rPr>
            <w:noProof/>
            <w:webHidden/>
          </w:rPr>
          <w:instrText xml:space="preserve"> PAGEREF _Toc436667024 \h </w:instrText>
        </w:r>
        <w:r w:rsidR="00DF2940">
          <w:rPr>
            <w:noProof/>
            <w:webHidden/>
          </w:rPr>
        </w:r>
        <w:r w:rsidR="00DF2940">
          <w:rPr>
            <w:noProof/>
            <w:webHidden/>
          </w:rPr>
          <w:fldChar w:fldCharType="separate"/>
        </w:r>
        <w:r w:rsidR="00DF2940">
          <w:rPr>
            <w:noProof/>
            <w:webHidden/>
          </w:rPr>
          <w:t>31</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25" w:history="1">
        <w:r w:rsidR="00DF2940" w:rsidRPr="00C53DD5">
          <w:rPr>
            <w:rStyle w:val="Hyperlink"/>
            <w:noProof/>
          </w:rPr>
          <w:t>3.30</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SS_29: Generate a Certificate Signing Request for a Key</w:t>
        </w:r>
        <w:r w:rsidR="00DF2940">
          <w:rPr>
            <w:noProof/>
            <w:webHidden/>
          </w:rPr>
          <w:tab/>
        </w:r>
        <w:r w:rsidR="00DF2940">
          <w:rPr>
            <w:noProof/>
            <w:webHidden/>
          </w:rPr>
          <w:fldChar w:fldCharType="begin"/>
        </w:r>
        <w:r w:rsidR="00DF2940">
          <w:rPr>
            <w:noProof/>
            <w:webHidden/>
          </w:rPr>
          <w:instrText xml:space="preserve"> PAGEREF _Toc436667025 \h </w:instrText>
        </w:r>
        <w:r w:rsidR="00DF2940">
          <w:rPr>
            <w:noProof/>
            <w:webHidden/>
          </w:rPr>
        </w:r>
        <w:r w:rsidR="00DF2940">
          <w:rPr>
            <w:noProof/>
            <w:webHidden/>
          </w:rPr>
          <w:fldChar w:fldCharType="separate"/>
        </w:r>
        <w:r w:rsidR="00DF2940">
          <w:rPr>
            <w:noProof/>
            <w:webHidden/>
          </w:rPr>
          <w:t>32</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26" w:history="1">
        <w:r w:rsidR="00DF2940" w:rsidRPr="00C53DD5">
          <w:rPr>
            <w:rStyle w:val="Hyperlink"/>
            <w:noProof/>
          </w:rPr>
          <w:t>3.31</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SS_30: Import a Certificate from Local File System</w:t>
        </w:r>
        <w:r w:rsidR="00DF2940">
          <w:rPr>
            <w:noProof/>
            <w:webHidden/>
          </w:rPr>
          <w:tab/>
        </w:r>
        <w:r w:rsidR="00DF2940">
          <w:rPr>
            <w:noProof/>
            <w:webHidden/>
          </w:rPr>
          <w:fldChar w:fldCharType="begin"/>
        </w:r>
        <w:r w:rsidR="00DF2940">
          <w:rPr>
            <w:noProof/>
            <w:webHidden/>
          </w:rPr>
          <w:instrText xml:space="preserve"> PAGEREF _Toc436667026 \h </w:instrText>
        </w:r>
        <w:r w:rsidR="00DF2940">
          <w:rPr>
            <w:noProof/>
            <w:webHidden/>
          </w:rPr>
        </w:r>
        <w:r w:rsidR="00DF2940">
          <w:rPr>
            <w:noProof/>
            <w:webHidden/>
          </w:rPr>
          <w:fldChar w:fldCharType="separate"/>
        </w:r>
        <w:r w:rsidR="00DF2940">
          <w:rPr>
            <w:noProof/>
            <w:webHidden/>
          </w:rPr>
          <w:t>33</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27" w:history="1">
        <w:r w:rsidR="00DF2940" w:rsidRPr="00C53DD5">
          <w:rPr>
            <w:rStyle w:val="Hyperlink"/>
            <w:noProof/>
          </w:rPr>
          <w:t>3.32</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SS_31: Import a Certificate from a Security Token</w:t>
        </w:r>
        <w:r w:rsidR="00DF2940">
          <w:rPr>
            <w:noProof/>
            <w:webHidden/>
          </w:rPr>
          <w:tab/>
        </w:r>
        <w:r w:rsidR="00DF2940">
          <w:rPr>
            <w:noProof/>
            <w:webHidden/>
          </w:rPr>
          <w:fldChar w:fldCharType="begin"/>
        </w:r>
        <w:r w:rsidR="00DF2940">
          <w:rPr>
            <w:noProof/>
            <w:webHidden/>
          </w:rPr>
          <w:instrText xml:space="preserve"> PAGEREF _Toc436667027 \h </w:instrText>
        </w:r>
        <w:r w:rsidR="00DF2940">
          <w:rPr>
            <w:noProof/>
            <w:webHidden/>
          </w:rPr>
        </w:r>
        <w:r w:rsidR="00DF2940">
          <w:rPr>
            <w:noProof/>
            <w:webHidden/>
          </w:rPr>
          <w:fldChar w:fldCharType="separate"/>
        </w:r>
        <w:r w:rsidR="00DF2940">
          <w:rPr>
            <w:noProof/>
            <w:webHidden/>
          </w:rPr>
          <w:t>36</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28" w:history="1">
        <w:r w:rsidR="00DF2940" w:rsidRPr="00C53DD5">
          <w:rPr>
            <w:rStyle w:val="Hyperlink"/>
            <w:noProof/>
          </w:rPr>
          <w:t>3.33</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SS_32: Activate a Certificate</w:t>
        </w:r>
        <w:r w:rsidR="00DF2940">
          <w:rPr>
            <w:noProof/>
            <w:webHidden/>
          </w:rPr>
          <w:tab/>
        </w:r>
        <w:r w:rsidR="00DF2940">
          <w:rPr>
            <w:noProof/>
            <w:webHidden/>
          </w:rPr>
          <w:fldChar w:fldCharType="begin"/>
        </w:r>
        <w:r w:rsidR="00DF2940">
          <w:rPr>
            <w:noProof/>
            <w:webHidden/>
          </w:rPr>
          <w:instrText xml:space="preserve"> PAGEREF _Toc436667028 \h </w:instrText>
        </w:r>
        <w:r w:rsidR="00DF2940">
          <w:rPr>
            <w:noProof/>
            <w:webHidden/>
          </w:rPr>
        </w:r>
        <w:r w:rsidR="00DF2940">
          <w:rPr>
            <w:noProof/>
            <w:webHidden/>
          </w:rPr>
          <w:fldChar w:fldCharType="separate"/>
        </w:r>
        <w:r w:rsidR="00DF2940">
          <w:rPr>
            <w:noProof/>
            <w:webHidden/>
          </w:rPr>
          <w:t>39</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29" w:history="1">
        <w:r w:rsidR="00DF2940" w:rsidRPr="00C53DD5">
          <w:rPr>
            <w:rStyle w:val="Hyperlink"/>
            <w:noProof/>
          </w:rPr>
          <w:t>3.34</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SS_33: Disable a Certificate</w:t>
        </w:r>
        <w:r w:rsidR="00DF2940">
          <w:rPr>
            <w:noProof/>
            <w:webHidden/>
          </w:rPr>
          <w:tab/>
        </w:r>
        <w:r w:rsidR="00DF2940">
          <w:rPr>
            <w:noProof/>
            <w:webHidden/>
          </w:rPr>
          <w:fldChar w:fldCharType="begin"/>
        </w:r>
        <w:r w:rsidR="00DF2940">
          <w:rPr>
            <w:noProof/>
            <w:webHidden/>
          </w:rPr>
          <w:instrText xml:space="preserve"> PAGEREF _Toc436667029 \h </w:instrText>
        </w:r>
        <w:r w:rsidR="00DF2940">
          <w:rPr>
            <w:noProof/>
            <w:webHidden/>
          </w:rPr>
        </w:r>
        <w:r w:rsidR="00DF2940">
          <w:rPr>
            <w:noProof/>
            <w:webHidden/>
          </w:rPr>
          <w:fldChar w:fldCharType="separate"/>
        </w:r>
        <w:r w:rsidR="00DF2940">
          <w:rPr>
            <w:noProof/>
            <w:webHidden/>
          </w:rPr>
          <w:t>39</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30" w:history="1">
        <w:r w:rsidR="00DF2940" w:rsidRPr="00C53DD5">
          <w:rPr>
            <w:rStyle w:val="Hyperlink"/>
            <w:noProof/>
          </w:rPr>
          <w:t>3.35</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SS_34: Register an Authentication Certificate</w:t>
        </w:r>
        <w:r w:rsidR="00DF2940">
          <w:rPr>
            <w:noProof/>
            <w:webHidden/>
          </w:rPr>
          <w:tab/>
        </w:r>
        <w:r w:rsidR="00DF2940">
          <w:rPr>
            <w:noProof/>
            <w:webHidden/>
          </w:rPr>
          <w:fldChar w:fldCharType="begin"/>
        </w:r>
        <w:r w:rsidR="00DF2940">
          <w:rPr>
            <w:noProof/>
            <w:webHidden/>
          </w:rPr>
          <w:instrText xml:space="preserve"> PAGEREF _Toc436667030 \h </w:instrText>
        </w:r>
        <w:r w:rsidR="00DF2940">
          <w:rPr>
            <w:noProof/>
            <w:webHidden/>
          </w:rPr>
        </w:r>
        <w:r w:rsidR="00DF2940">
          <w:rPr>
            <w:noProof/>
            <w:webHidden/>
          </w:rPr>
          <w:fldChar w:fldCharType="separate"/>
        </w:r>
        <w:r w:rsidR="00DF2940">
          <w:rPr>
            <w:noProof/>
            <w:webHidden/>
          </w:rPr>
          <w:t>40</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31" w:history="1">
        <w:r w:rsidR="00DF2940" w:rsidRPr="00C53DD5">
          <w:rPr>
            <w:rStyle w:val="Hyperlink"/>
            <w:noProof/>
          </w:rPr>
          <w:t>3.36</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SS_35: Delete a Key from the System Configuration</w:t>
        </w:r>
        <w:r w:rsidR="00DF2940">
          <w:rPr>
            <w:noProof/>
            <w:webHidden/>
          </w:rPr>
          <w:tab/>
        </w:r>
        <w:r w:rsidR="00DF2940">
          <w:rPr>
            <w:noProof/>
            <w:webHidden/>
          </w:rPr>
          <w:fldChar w:fldCharType="begin"/>
        </w:r>
        <w:r w:rsidR="00DF2940">
          <w:rPr>
            <w:noProof/>
            <w:webHidden/>
          </w:rPr>
          <w:instrText xml:space="preserve"> PAGEREF _Toc436667031 \h </w:instrText>
        </w:r>
        <w:r w:rsidR="00DF2940">
          <w:rPr>
            <w:noProof/>
            <w:webHidden/>
          </w:rPr>
        </w:r>
        <w:r w:rsidR="00DF2940">
          <w:rPr>
            <w:noProof/>
            <w:webHidden/>
          </w:rPr>
          <w:fldChar w:fldCharType="separate"/>
        </w:r>
        <w:r w:rsidR="00DF2940">
          <w:rPr>
            <w:noProof/>
            <w:webHidden/>
          </w:rPr>
          <w:t>41</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32" w:history="1">
        <w:r w:rsidR="00DF2940" w:rsidRPr="00C53DD5">
          <w:rPr>
            <w:rStyle w:val="Hyperlink"/>
            <w:noProof/>
          </w:rPr>
          <w:t>3.37</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SS_36: Delete a Key from a Software Token</w:t>
        </w:r>
        <w:r w:rsidR="00DF2940">
          <w:rPr>
            <w:noProof/>
            <w:webHidden/>
          </w:rPr>
          <w:tab/>
        </w:r>
        <w:r w:rsidR="00DF2940">
          <w:rPr>
            <w:noProof/>
            <w:webHidden/>
          </w:rPr>
          <w:fldChar w:fldCharType="begin"/>
        </w:r>
        <w:r w:rsidR="00DF2940">
          <w:rPr>
            <w:noProof/>
            <w:webHidden/>
          </w:rPr>
          <w:instrText xml:space="preserve"> PAGEREF _Toc436667032 \h </w:instrText>
        </w:r>
        <w:r w:rsidR="00DF2940">
          <w:rPr>
            <w:noProof/>
            <w:webHidden/>
          </w:rPr>
        </w:r>
        <w:r w:rsidR="00DF2940">
          <w:rPr>
            <w:noProof/>
            <w:webHidden/>
          </w:rPr>
          <w:fldChar w:fldCharType="separate"/>
        </w:r>
        <w:r w:rsidR="00DF2940">
          <w:rPr>
            <w:noProof/>
            <w:webHidden/>
          </w:rPr>
          <w:t>42</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33" w:history="1">
        <w:r w:rsidR="00DF2940" w:rsidRPr="00C53DD5">
          <w:rPr>
            <w:rStyle w:val="Hyperlink"/>
            <w:noProof/>
          </w:rPr>
          <w:t>3.38</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SS_37: Delete a Key from a Hardware Token</w:t>
        </w:r>
        <w:r w:rsidR="00DF2940">
          <w:rPr>
            <w:noProof/>
            <w:webHidden/>
          </w:rPr>
          <w:tab/>
        </w:r>
        <w:r w:rsidR="00DF2940">
          <w:rPr>
            <w:noProof/>
            <w:webHidden/>
          </w:rPr>
          <w:fldChar w:fldCharType="begin"/>
        </w:r>
        <w:r w:rsidR="00DF2940">
          <w:rPr>
            <w:noProof/>
            <w:webHidden/>
          </w:rPr>
          <w:instrText xml:space="preserve"> PAGEREF _Toc436667033 \h </w:instrText>
        </w:r>
        <w:r w:rsidR="00DF2940">
          <w:rPr>
            <w:noProof/>
            <w:webHidden/>
          </w:rPr>
        </w:r>
        <w:r w:rsidR="00DF2940">
          <w:rPr>
            <w:noProof/>
            <w:webHidden/>
          </w:rPr>
          <w:fldChar w:fldCharType="separate"/>
        </w:r>
        <w:r w:rsidR="00DF2940">
          <w:rPr>
            <w:noProof/>
            <w:webHidden/>
          </w:rPr>
          <w:t>43</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34" w:history="1">
        <w:r w:rsidR="00DF2940" w:rsidRPr="00C53DD5">
          <w:rPr>
            <w:rStyle w:val="Hyperlink"/>
            <w:noProof/>
          </w:rPr>
          <w:t>3.39</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SS_38: Unregister an Authentication Certificate</w:t>
        </w:r>
        <w:r w:rsidR="00DF2940">
          <w:rPr>
            <w:noProof/>
            <w:webHidden/>
          </w:rPr>
          <w:tab/>
        </w:r>
        <w:r w:rsidR="00DF2940">
          <w:rPr>
            <w:noProof/>
            <w:webHidden/>
          </w:rPr>
          <w:fldChar w:fldCharType="begin"/>
        </w:r>
        <w:r w:rsidR="00DF2940">
          <w:rPr>
            <w:noProof/>
            <w:webHidden/>
          </w:rPr>
          <w:instrText xml:space="preserve"> PAGEREF _Toc436667034 \h </w:instrText>
        </w:r>
        <w:r w:rsidR="00DF2940">
          <w:rPr>
            <w:noProof/>
            <w:webHidden/>
          </w:rPr>
        </w:r>
        <w:r w:rsidR="00DF2940">
          <w:rPr>
            <w:noProof/>
            <w:webHidden/>
          </w:rPr>
          <w:fldChar w:fldCharType="separate"/>
        </w:r>
        <w:r w:rsidR="00DF2940">
          <w:rPr>
            <w:noProof/>
            <w:webHidden/>
          </w:rPr>
          <w:t>44</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35" w:history="1">
        <w:r w:rsidR="00DF2940" w:rsidRPr="00C53DD5">
          <w:rPr>
            <w:rStyle w:val="Hyperlink"/>
            <w:noProof/>
          </w:rPr>
          <w:t>3.40</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SS_39: Delete Certificate or a Certificate Signing Request Notice from System Configuration</w:t>
        </w:r>
        <w:r w:rsidR="00DF2940">
          <w:rPr>
            <w:noProof/>
            <w:webHidden/>
          </w:rPr>
          <w:tab/>
        </w:r>
        <w:r w:rsidR="00DF2940">
          <w:rPr>
            <w:noProof/>
            <w:webHidden/>
          </w:rPr>
          <w:fldChar w:fldCharType="begin"/>
        </w:r>
        <w:r w:rsidR="00DF2940">
          <w:rPr>
            <w:noProof/>
            <w:webHidden/>
          </w:rPr>
          <w:instrText xml:space="preserve"> PAGEREF _Toc436667035 \h </w:instrText>
        </w:r>
        <w:r w:rsidR="00DF2940">
          <w:rPr>
            <w:noProof/>
            <w:webHidden/>
          </w:rPr>
        </w:r>
        <w:r w:rsidR="00DF2940">
          <w:rPr>
            <w:noProof/>
            <w:webHidden/>
          </w:rPr>
          <w:fldChar w:fldCharType="separate"/>
        </w:r>
        <w:r w:rsidR="00DF2940">
          <w:rPr>
            <w:noProof/>
            <w:webHidden/>
          </w:rPr>
          <w:t>45</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36" w:history="1">
        <w:r w:rsidR="00DF2940" w:rsidRPr="00C53DD5">
          <w:rPr>
            <w:rStyle w:val="Hyperlink"/>
            <w:noProof/>
          </w:rPr>
          <w:t>3.41</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SS_40: Delete a Certificate from Hardware Token</w:t>
        </w:r>
        <w:r w:rsidR="00DF2940">
          <w:rPr>
            <w:noProof/>
            <w:webHidden/>
          </w:rPr>
          <w:tab/>
        </w:r>
        <w:r w:rsidR="00DF2940">
          <w:rPr>
            <w:noProof/>
            <w:webHidden/>
          </w:rPr>
          <w:fldChar w:fldCharType="begin"/>
        </w:r>
        <w:r w:rsidR="00DF2940">
          <w:rPr>
            <w:noProof/>
            <w:webHidden/>
          </w:rPr>
          <w:instrText xml:space="preserve"> PAGEREF _Toc436667036 \h </w:instrText>
        </w:r>
        <w:r w:rsidR="00DF2940">
          <w:rPr>
            <w:noProof/>
            <w:webHidden/>
          </w:rPr>
        </w:r>
        <w:r w:rsidR="00DF2940">
          <w:rPr>
            <w:noProof/>
            <w:webHidden/>
          </w:rPr>
          <w:fldChar w:fldCharType="separate"/>
        </w:r>
        <w:r w:rsidR="00DF2940">
          <w:rPr>
            <w:noProof/>
            <w:webHidden/>
          </w:rPr>
          <w:t>46</w:t>
        </w:r>
        <w:r w:rsidR="00DF2940">
          <w:rPr>
            <w:noProof/>
            <w:webHidden/>
          </w:rPr>
          <w:fldChar w:fldCharType="end"/>
        </w:r>
      </w:hyperlink>
    </w:p>
    <w:p w:rsidR="00DF2940" w:rsidRPr="00CA3A10" w:rsidRDefault="003642A4">
      <w:pPr>
        <w:pStyle w:val="TOC2"/>
        <w:tabs>
          <w:tab w:val="left" w:pos="1132"/>
        </w:tabs>
        <w:rPr>
          <w:rFonts w:ascii="Calibri" w:eastAsia="Times New Roman" w:hAnsi="Calibri" w:cs="Times New Roman"/>
          <w:noProof/>
          <w:kern w:val="0"/>
          <w:sz w:val="22"/>
          <w:szCs w:val="22"/>
          <w:lang w:val="et-EE" w:eastAsia="et-EE" w:bidi="ar-SA"/>
        </w:rPr>
      </w:pPr>
      <w:hyperlink w:anchor="_Toc436667037" w:history="1">
        <w:r w:rsidR="00DF2940" w:rsidRPr="00C53DD5">
          <w:rPr>
            <w:rStyle w:val="Hyperlink"/>
            <w:noProof/>
          </w:rPr>
          <w:t>3.42</w:t>
        </w:r>
        <w:r w:rsidR="00DF2940" w:rsidRPr="00CA3A10">
          <w:rPr>
            <w:rFonts w:ascii="Calibri" w:eastAsia="Times New Roman" w:hAnsi="Calibri" w:cs="Times New Roman"/>
            <w:noProof/>
            <w:kern w:val="0"/>
            <w:sz w:val="22"/>
            <w:szCs w:val="22"/>
            <w:lang w:val="et-EE" w:eastAsia="et-EE" w:bidi="ar-SA"/>
          </w:rPr>
          <w:tab/>
        </w:r>
        <w:r w:rsidR="00DF2940" w:rsidRPr="00C53DD5">
          <w:rPr>
            <w:rStyle w:val="Hyperlink"/>
            <w:noProof/>
          </w:rPr>
          <w:t>UC SS_41: Parse User Input</w:t>
        </w:r>
        <w:r w:rsidR="00DF2940">
          <w:rPr>
            <w:noProof/>
            <w:webHidden/>
          </w:rPr>
          <w:tab/>
        </w:r>
        <w:r w:rsidR="00DF2940">
          <w:rPr>
            <w:noProof/>
            <w:webHidden/>
          </w:rPr>
          <w:fldChar w:fldCharType="begin"/>
        </w:r>
        <w:r w:rsidR="00DF2940">
          <w:rPr>
            <w:noProof/>
            <w:webHidden/>
          </w:rPr>
          <w:instrText xml:space="preserve"> PAGEREF _Toc436667037 \h </w:instrText>
        </w:r>
        <w:r w:rsidR="00DF2940">
          <w:rPr>
            <w:noProof/>
            <w:webHidden/>
          </w:rPr>
        </w:r>
        <w:r w:rsidR="00DF2940">
          <w:rPr>
            <w:noProof/>
            <w:webHidden/>
          </w:rPr>
          <w:fldChar w:fldCharType="separate"/>
        </w:r>
        <w:r w:rsidR="00DF2940">
          <w:rPr>
            <w:noProof/>
            <w:webHidden/>
          </w:rPr>
          <w:t>47</w:t>
        </w:r>
        <w:r w:rsidR="00DF2940">
          <w:rPr>
            <w:noProof/>
            <w:webHidden/>
          </w:rPr>
          <w:fldChar w:fldCharType="end"/>
        </w:r>
      </w:hyperlink>
    </w:p>
    <w:p w:rsidR="00274753" w:rsidRDefault="00B96ACD" w:rsidP="00B96ACD">
      <w:pPr>
        <w:rPr>
          <w:highlight w:val="yellow"/>
        </w:rPr>
      </w:pPr>
      <w:r>
        <w:fldChar w:fldCharType="end"/>
      </w:r>
    </w:p>
    <w:p w:rsidR="00274753" w:rsidRDefault="00274A62">
      <w:pPr>
        <w:pStyle w:val="Heading1ilmanumbrita"/>
      </w:pPr>
      <w:bookmarkStart w:id="1" w:name="__RefHeading__7792_1358676947"/>
      <w:bookmarkEnd w:id="1"/>
      <w:r>
        <w:t>License</w:t>
      </w:r>
    </w:p>
    <w:p w:rsidR="00274753" w:rsidRDefault="00274A62">
      <w:r>
        <w:t>This work is licensed under the Creative Commons Attribution-ShareAlike 3.0 Unported License. To view a copy of this license, visit http://creativecommons.org/licenses/by-sa/3.0/.</w:t>
      </w:r>
    </w:p>
    <w:p w:rsidR="00274753" w:rsidRDefault="00274A62">
      <w:pPr>
        <w:pStyle w:val="Heading1"/>
        <w:tabs>
          <w:tab w:val="left" w:pos="0"/>
        </w:tabs>
      </w:pPr>
      <w:bookmarkStart w:id="2" w:name="__RefHeading__1436_2115075793"/>
      <w:bookmarkStart w:id="3" w:name="_Toc436666990"/>
      <w:bookmarkEnd w:id="2"/>
      <w:r>
        <w:t>Introduction</w:t>
      </w:r>
      <w:bookmarkEnd w:id="3"/>
    </w:p>
    <w:p w:rsidR="00274753" w:rsidRDefault="00274A62">
      <w:pPr>
        <w:pStyle w:val="Heading2"/>
        <w:tabs>
          <w:tab w:val="left" w:pos="0"/>
        </w:tabs>
        <w:rPr>
          <w:lang w:val="en-GB"/>
        </w:rPr>
      </w:pPr>
      <w:bookmarkStart w:id="4" w:name="__RefHeading__13625_2063108097"/>
      <w:bookmarkStart w:id="5" w:name="_Toc436666991"/>
      <w:bookmarkEnd w:id="4"/>
      <w:r>
        <w:t>Purpose</w:t>
      </w:r>
      <w:bookmarkEnd w:id="5"/>
    </w:p>
    <w:p w:rsidR="00274753" w:rsidRDefault="00274A62">
      <w:pPr>
        <w:rPr>
          <w:lang w:val="en-GB"/>
        </w:rPr>
      </w:pPr>
      <w:r>
        <w:rPr>
          <w:lang w:val="en-GB"/>
        </w:rPr>
        <w:t>The purpose of this document is to describe the management of the security server including:</w:t>
      </w:r>
    </w:p>
    <w:p w:rsidR="00274753" w:rsidRDefault="00274A62">
      <w:pPr>
        <w:numPr>
          <w:ilvl w:val="0"/>
          <w:numId w:val="4"/>
        </w:numPr>
        <w:tabs>
          <w:tab w:val="left" w:pos="0"/>
        </w:tabs>
        <w:rPr>
          <w:lang w:val="en-GB"/>
        </w:rPr>
      </w:pPr>
      <w:r>
        <w:rPr>
          <w:lang w:val="en-GB"/>
        </w:rPr>
        <w:t>the management of the graphical user interface;</w:t>
      </w:r>
    </w:p>
    <w:p w:rsidR="00274753" w:rsidRDefault="00274A62">
      <w:pPr>
        <w:numPr>
          <w:ilvl w:val="0"/>
          <w:numId w:val="4"/>
        </w:numPr>
        <w:tabs>
          <w:tab w:val="left" w:pos="0"/>
        </w:tabs>
        <w:rPr>
          <w:lang w:val="en-GB"/>
        </w:rPr>
      </w:pPr>
      <w:r>
        <w:rPr>
          <w:lang w:val="en-GB"/>
        </w:rPr>
        <w:t>the management of timestamping services,</w:t>
      </w:r>
    </w:p>
    <w:p w:rsidR="00274753" w:rsidRDefault="00274A62">
      <w:pPr>
        <w:numPr>
          <w:ilvl w:val="0"/>
          <w:numId w:val="4"/>
        </w:numPr>
        <w:tabs>
          <w:tab w:val="left" w:pos="0"/>
        </w:tabs>
        <w:rPr>
          <w:lang w:val="en-GB"/>
        </w:rPr>
      </w:pPr>
      <w:r>
        <w:rPr>
          <w:lang w:val="en-GB"/>
        </w:rPr>
        <w:t>the management of the security server's internal TLS certificate,</w:t>
      </w:r>
    </w:p>
    <w:p w:rsidR="00274753" w:rsidRDefault="00274A62">
      <w:pPr>
        <w:numPr>
          <w:ilvl w:val="0"/>
          <w:numId w:val="4"/>
        </w:numPr>
        <w:tabs>
          <w:tab w:val="left" w:pos="0"/>
        </w:tabs>
        <w:rPr>
          <w:lang w:val="en-GB"/>
        </w:rPr>
      </w:pPr>
      <w:r>
        <w:rPr>
          <w:lang w:val="en-GB"/>
        </w:rPr>
        <w:t>the management of keys and certificates and</w:t>
      </w:r>
    </w:p>
    <w:p w:rsidR="00274753" w:rsidRDefault="00274A62">
      <w:pPr>
        <w:numPr>
          <w:ilvl w:val="0"/>
          <w:numId w:val="4"/>
        </w:numPr>
        <w:tabs>
          <w:tab w:val="left" w:pos="0"/>
        </w:tabs>
        <w:rPr>
          <w:lang w:val="en-GB"/>
        </w:rPr>
      </w:pPr>
      <w:r>
        <w:rPr>
          <w:lang w:val="en-GB"/>
        </w:rPr>
        <w:t>the backing up and restoring the security server configuration.</w:t>
      </w:r>
    </w:p>
    <w:p w:rsidR="00274753" w:rsidRDefault="00274A62">
      <w:pPr>
        <w:rPr>
          <w:lang w:val="en-GB"/>
        </w:rPr>
      </w:pPr>
      <w:r>
        <w:rPr>
          <w:lang w:val="en-GB"/>
        </w:rPr>
        <w:t>The use cases include verifications that take place, and the main error conditions that may be encountered during the described process. The general system errors that may be encountered in most of the use cases (e.g., database connection errors or out of memory errors) are not described in this document.</w:t>
      </w:r>
    </w:p>
    <w:p w:rsidR="00274753" w:rsidRDefault="00274A62">
      <w:pPr>
        <w:rPr>
          <w:lang w:val="en-GB"/>
        </w:rPr>
      </w:pPr>
      <w:r>
        <w:rPr>
          <w:lang w:val="en-GB"/>
        </w:rPr>
        <w:t xml:space="preserve">The use cases assume that the X-Road software components involved in the use cases are installed and initialised (see </w:t>
      </w:r>
      <w:r>
        <w:rPr>
          <w:lang w:val="en-GB"/>
        </w:rPr>
        <w:fldChar w:fldCharType="begin"/>
      </w:r>
      <w:r>
        <w:rPr>
          <w:lang w:val="en-GB"/>
        </w:rPr>
        <w:instrText xml:space="preserve"> REF Ref_Security%20Server%20Installation%20G \h </w:instrText>
      </w:r>
      <w:r>
        <w:rPr>
          <w:lang w:val="en-GB"/>
        </w:rPr>
      </w:r>
      <w:r>
        <w:rPr>
          <w:lang w:val="en-GB"/>
        </w:rPr>
        <w:fldChar w:fldCharType="separate"/>
      </w:r>
      <w:r w:rsidR="00DF2940">
        <w:rPr>
          <w:color w:val="000000"/>
          <w:lang w:val="en-GB"/>
        </w:rPr>
        <w:t>[IG-SS]</w:t>
      </w:r>
      <w:r>
        <w:rPr>
          <w:lang w:val="en-GB"/>
        </w:rPr>
        <w:fldChar w:fldCharType="end"/>
      </w:r>
      <w:r>
        <w:rPr>
          <w:lang w:val="en-GB"/>
        </w:rPr>
        <w:t>).</w:t>
      </w:r>
    </w:p>
    <w:p w:rsidR="00274753" w:rsidRDefault="00274A62">
      <w:r>
        <w:rPr>
          <w:lang w:val="en-GB"/>
        </w:rPr>
        <w:t xml:space="preserve">The use cases including a human actor (the </w:t>
      </w:r>
      <w:r>
        <w:rPr>
          <w:i/>
          <w:iCs/>
          <w:lang w:val="en-GB"/>
        </w:rPr>
        <w:t>level</w:t>
      </w:r>
      <w:r>
        <w:rPr>
          <w:lang w:val="en-GB"/>
        </w:rPr>
        <w:t xml:space="preserve"> of the use case is </w:t>
      </w:r>
      <w:r>
        <w:rPr>
          <w:i/>
          <w:iCs/>
          <w:lang w:val="en-GB"/>
        </w:rPr>
        <w:t>user task</w:t>
      </w:r>
      <w:r>
        <w:rPr>
          <w:lang w:val="en-GB"/>
        </w:rPr>
        <w:t>) assume, that the actor is logged in to the system and has the access rights required to carry out the use case.</w:t>
      </w:r>
    </w:p>
    <w:p w:rsidR="00274753" w:rsidRDefault="00274A62">
      <w:pPr>
        <w:pStyle w:val="Heading2"/>
        <w:tabs>
          <w:tab w:val="left" w:pos="0"/>
        </w:tabs>
        <w:rPr>
          <w:lang w:val="en-GB"/>
        </w:rPr>
      </w:pPr>
      <w:bookmarkStart w:id="6" w:name="__RefHeading__1444_2115075793"/>
      <w:bookmarkStart w:id="7" w:name="_Toc436666992"/>
      <w:bookmarkEnd w:id="6"/>
      <w:r>
        <w:t>Terms and Abbreviations</w:t>
      </w:r>
      <w:bookmarkEnd w:id="7"/>
    </w:p>
    <w:p w:rsidR="00274753" w:rsidRDefault="00274A62">
      <w:pPr>
        <w:rPr>
          <w:lang w:val="en-GB"/>
        </w:rPr>
      </w:pPr>
      <w:r>
        <w:rPr>
          <w:lang w:val="en-GB"/>
        </w:rPr>
        <w:t xml:space="preserve">The definitions for general X-Road terms can be found at </w:t>
      </w:r>
      <w:hyperlink r:id="rId10" w:history="1">
        <w:r>
          <w:rPr>
            <w:rStyle w:val="Hyperlink"/>
          </w:rPr>
          <w:t>https://confluence.ria.ee/display/XROADDOCS/Terms%2C+definitions+and+abbrevations</w:t>
        </w:r>
      </w:hyperlink>
      <w:r>
        <w:rPr>
          <w:lang w:val="en-GB"/>
        </w:rPr>
        <w:t xml:space="preserve">. </w:t>
      </w:r>
    </w:p>
    <w:p w:rsidR="00274753" w:rsidRDefault="00274A62">
      <w:pPr>
        <w:rPr>
          <w:b/>
          <w:bCs/>
          <w:lang w:val="en-GB"/>
        </w:rPr>
      </w:pPr>
      <w:r>
        <w:rPr>
          <w:lang w:val="en-GB"/>
        </w:rPr>
        <w:t>This section defines the terms that are not defined in the aforementioned document or that have contextual meaning specific to this document in addition to the general definition.</w:t>
      </w:r>
    </w:p>
    <w:p w:rsidR="00274753" w:rsidRDefault="00274A62">
      <w:pPr>
        <w:numPr>
          <w:ilvl w:val="0"/>
          <w:numId w:val="4"/>
        </w:numPr>
        <w:tabs>
          <w:tab w:val="left" w:pos="0"/>
        </w:tabs>
        <w:rPr>
          <w:b/>
          <w:bCs/>
          <w:lang w:val="en-GB"/>
        </w:rPr>
      </w:pPr>
      <w:r>
        <w:rPr>
          <w:b/>
          <w:bCs/>
          <w:lang w:val="en-GB"/>
        </w:rPr>
        <w:t>Internal TLS key</w:t>
      </w:r>
      <w:r>
        <w:rPr>
          <w:lang w:val="en-GB"/>
        </w:rPr>
        <w:t xml:space="preserve"> and </w:t>
      </w:r>
      <w:r>
        <w:rPr>
          <w:b/>
          <w:bCs/>
          <w:lang w:val="en-GB"/>
        </w:rPr>
        <w:t>internal</w:t>
      </w:r>
      <w:r>
        <w:rPr>
          <w:lang w:val="en-GB"/>
        </w:rPr>
        <w:t xml:space="preserve"> </w:t>
      </w:r>
      <w:r>
        <w:rPr>
          <w:b/>
          <w:bCs/>
          <w:lang w:val="en-GB"/>
        </w:rPr>
        <w:t>TLS certificates</w:t>
      </w:r>
      <w:r>
        <w:rPr>
          <w:lang w:val="en-GB"/>
        </w:rPr>
        <w:t xml:space="preserve"> are used for setting up the TLS connection between the security server and the client information systems.</w:t>
      </w:r>
    </w:p>
    <w:p w:rsidR="00274753" w:rsidRDefault="00274A62">
      <w:pPr>
        <w:numPr>
          <w:ilvl w:val="0"/>
          <w:numId w:val="4"/>
        </w:numPr>
        <w:tabs>
          <w:tab w:val="left" w:pos="0"/>
        </w:tabs>
      </w:pPr>
      <w:r>
        <w:rPr>
          <w:b/>
          <w:bCs/>
          <w:lang w:val="en-GB"/>
        </w:rPr>
        <w:t xml:space="preserve">Certificate signing request (CSR) </w:t>
      </w:r>
      <w:r>
        <w:rPr>
          <w:sz w:val="21"/>
          <w:lang w:val="en-GB"/>
        </w:rPr>
        <w:t>is generated in the security server for a certain approved certification authority for signing a public key and associated information.</w:t>
      </w:r>
    </w:p>
    <w:p w:rsidR="00274753" w:rsidRDefault="00274A62">
      <w:pPr>
        <w:pStyle w:val="Heading2"/>
        <w:tabs>
          <w:tab w:val="left" w:pos="0"/>
        </w:tabs>
        <w:rPr>
          <w:color w:val="000000"/>
          <w:lang w:val="en-GB"/>
        </w:rPr>
      </w:pPr>
      <w:bookmarkStart w:id="8" w:name="__RefHeading__1446_2115075793"/>
      <w:bookmarkStart w:id="9" w:name="_Toc436666993"/>
      <w:bookmarkEnd w:id="8"/>
      <w:r>
        <w:t>References</w:t>
      </w:r>
      <w:bookmarkEnd w:id="9"/>
    </w:p>
    <w:p w:rsidR="00274753" w:rsidRDefault="00274A62">
      <w:pPr>
        <w:numPr>
          <w:ilvl w:val="0"/>
          <w:numId w:val="3"/>
        </w:numPr>
        <w:tabs>
          <w:tab w:val="left" w:pos="0"/>
        </w:tabs>
        <w:rPr>
          <w:lang w:val="en-GB"/>
        </w:rPr>
      </w:pPr>
      <w:bookmarkStart w:id="10" w:name="Ref_Security%20Server%20Installation%20G"/>
      <w:r>
        <w:rPr>
          <w:color w:val="000000"/>
          <w:lang w:val="en-GB"/>
        </w:rPr>
        <w:t>[IG-SS]</w:t>
      </w:r>
      <w:bookmarkEnd w:id="10"/>
      <w:r>
        <w:rPr>
          <w:color w:val="000000"/>
          <w:lang w:val="en-GB"/>
        </w:rPr>
        <w:t xml:space="preserve"> X-Road 6. Security Server Installation Guide. Document ID: IG-SS.</w:t>
      </w:r>
    </w:p>
    <w:p w:rsidR="00274753" w:rsidRDefault="00274A62">
      <w:pPr>
        <w:numPr>
          <w:ilvl w:val="0"/>
          <w:numId w:val="3"/>
        </w:numPr>
        <w:tabs>
          <w:tab w:val="left" w:pos="0"/>
        </w:tabs>
        <w:rPr>
          <w:color w:val="000000"/>
          <w:lang w:val="en-GB"/>
        </w:rPr>
      </w:pPr>
      <w:bookmarkStart w:id="11" w:name="Ref_X-Road%3A%20Audit%20Log%20Events"/>
      <w:r>
        <w:rPr>
          <w:lang w:val="en-GB"/>
        </w:rPr>
        <w:t>[SPEC-AL]</w:t>
      </w:r>
      <w:bookmarkEnd w:id="11"/>
      <w:r>
        <w:rPr>
          <w:lang w:val="en-GB"/>
        </w:rPr>
        <w:t xml:space="preserve"> X-Road: Audit Log Events. Document ID: SPEC-AL.</w:t>
      </w:r>
    </w:p>
    <w:p w:rsidR="00274753" w:rsidRDefault="00274A62">
      <w:pPr>
        <w:numPr>
          <w:ilvl w:val="0"/>
          <w:numId w:val="3"/>
        </w:numPr>
        <w:tabs>
          <w:tab w:val="left" w:pos="0"/>
        </w:tabs>
        <w:rPr>
          <w:color w:val="000000"/>
        </w:rPr>
      </w:pPr>
      <w:bookmarkStart w:id="12" w:name="Ref_PKCS11"/>
      <w:r>
        <w:rPr>
          <w:color w:val="000000"/>
          <w:lang w:val="en-GB"/>
        </w:rPr>
        <w:t>[PKCS11]</w:t>
      </w:r>
      <w:bookmarkEnd w:id="12"/>
      <w:r>
        <w:rPr>
          <w:color w:val="000000"/>
          <w:lang w:val="en-GB"/>
        </w:rPr>
        <w:t xml:space="preserve"> PKCS #11 Cryptographic Token Interface Base Specification Version 2.40. Function return values. </w:t>
      </w:r>
      <w:hyperlink r:id="rId11" w:anchor="_Toc372627249" w:history="1">
        <w:r>
          <w:rPr>
            <w:rStyle w:val="Hyperlink"/>
            <w:color w:val="000000"/>
            <w:lang w:val="en-GB"/>
          </w:rPr>
          <w:t>http://docs.oasis-open.org/pkcs11/pkcs11-</w:t>
        </w:r>
      </w:hyperlink>
      <w:hyperlink r:id="rId12" w:anchor="_Toc372627249" w:history="1">
        <w:r>
          <w:rPr>
            <w:rStyle w:val="Hyperlink"/>
            <w:color w:val="000000"/>
            <w:lang w:val="en-GB"/>
          </w:rPr>
          <w:t>base/v2.40/csprd01/pkcs11-base-v2.40-csprd01.html#_Toc372627249</w:t>
        </w:r>
      </w:hyperlink>
      <w:r>
        <w:rPr>
          <w:color w:val="000000"/>
          <w:lang w:val="en-GB"/>
        </w:rPr>
        <w:t xml:space="preserve"> </w:t>
      </w:r>
    </w:p>
    <w:p w:rsidR="00274753" w:rsidRDefault="00274A62">
      <w:pPr>
        <w:numPr>
          <w:ilvl w:val="0"/>
          <w:numId w:val="3"/>
        </w:numPr>
        <w:tabs>
          <w:tab w:val="left" w:pos="0"/>
        </w:tabs>
        <w:rPr>
          <w:color w:val="000000"/>
          <w:lang w:val="en-GB"/>
        </w:rPr>
      </w:pPr>
      <w:bookmarkStart w:id="13" w:name="Ref_X509"/>
      <w:r>
        <w:rPr>
          <w:color w:val="000000"/>
        </w:rPr>
        <w:t>[X509]</w:t>
      </w:r>
      <w:bookmarkEnd w:id="13"/>
      <w:r>
        <w:rPr>
          <w:color w:val="000000"/>
        </w:rPr>
        <w:t xml:space="preserve"> </w:t>
      </w:r>
      <w:r>
        <w:rPr>
          <w:color w:val="000000"/>
          <w:lang w:val="en-GB"/>
        </w:rPr>
        <w:t>Internet X.509 Public Key Infrastructure Certificate and Certificate Revocation List (CRL) Profile, Internet Engineering Task Force, 2008.</w:t>
      </w:r>
    </w:p>
    <w:p w:rsidR="00274753" w:rsidRDefault="00274A62">
      <w:pPr>
        <w:numPr>
          <w:ilvl w:val="0"/>
          <w:numId w:val="3"/>
        </w:numPr>
        <w:tabs>
          <w:tab w:val="left" w:pos="0"/>
        </w:tabs>
        <w:rPr>
          <w:color w:val="000000"/>
          <w:lang w:val="en-GB"/>
        </w:rPr>
      </w:pPr>
      <w:bookmarkStart w:id="14" w:name="Ref_UC-MESS"/>
      <w:r>
        <w:rPr>
          <w:color w:val="000000"/>
          <w:lang w:val="en-GB"/>
        </w:rPr>
        <w:t>[UC-MESS]</w:t>
      </w:r>
      <w:bookmarkEnd w:id="14"/>
      <w:r>
        <w:rPr>
          <w:color w:val="000000"/>
          <w:lang w:val="en-GB"/>
        </w:rPr>
        <w:t xml:space="preserve"> X-Road: Use Case Model for Member Communication. Document ID: UC-MESS.</w:t>
      </w:r>
    </w:p>
    <w:p w:rsidR="00274753" w:rsidRDefault="00274A62">
      <w:pPr>
        <w:numPr>
          <w:ilvl w:val="0"/>
          <w:numId w:val="3"/>
        </w:numPr>
        <w:tabs>
          <w:tab w:val="left" w:pos="0"/>
        </w:tabs>
        <w:rPr>
          <w:color w:val="000000"/>
          <w:lang w:val="en-GB"/>
        </w:rPr>
      </w:pPr>
      <w:r>
        <w:rPr>
          <w:color w:val="000000"/>
          <w:lang w:val="en-GB"/>
        </w:rPr>
        <w:t>[UC-MEMBER] X-Road: Use Case Model for Member Management. Document ID: UC-MEMBER.</w:t>
      </w:r>
    </w:p>
    <w:p w:rsidR="00274753" w:rsidRDefault="00274A62">
      <w:pPr>
        <w:numPr>
          <w:ilvl w:val="0"/>
          <w:numId w:val="3"/>
        </w:numPr>
        <w:tabs>
          <w:tab w:val="left" w:pos="0"/>
        </w:tabs>
      </w:pPr>
      <w:bookmarkStart w:id="15" w:name="Ref_X-Road%3A%20Protocol%20for%20Managem"/>
      <w:r>
        <w:rPr>
          <w:color w:val="000000"/>
          <w:lang w:val="en-GB"/>
        </w:rPr>
        <w:t>[PR-MSERV]</w:t>
      </w:r>
      <w:bookmarkEnd w:id="15"/>
      <w:r>
        <w:rPr>
          <w:color w:val="000000"/>
          <w:lang w:val="en-GB"/>
        </w:rPr>
        <w:t xml:space="preserve"> X-Road: Protocol for Management Services. Document ID: PR-MSERV.</w:t>
      </w:r>
    </w:p>
    <w:p w:rsidR="00274753" w:rsidRDefault="00274A62">
      <w:pPr>
        <w:pStyle w:val="Heading1"/>
        <w:tabs>
          <w:tab w:val="left" w:pos="0"/>
        </w:tabs>
        <w:rPr>
          <w:lang w:val="en-GB"/>
        </w:rPr>
      </w:pPr>
      <w:bookmarkStart w:id="16" w:name="__RefHeading__13627_2063108097"/>
      <w:bookmarkStart w:id="17" w:name="_Toc436666994"/>
      <w:bookmarkEnd w:id="16"/>
      <w:r>
        <w:t>Overview</w:t>
      </w:r>
      <w:bookmarkEnd w:id="17"/>
    </w:p>
    <w:p w:rsidR="00274753" w:rsidRDefault="00274A62">
      <w:pPr>
        <w:rPr>
          <w:lang w:val="en-GB"/>
        </w:rPr>
      </w:pPr>
      <w:r>
        <w:rPr>
          <w:lang w:val="en-GB"/>
        </w:rPr>
        <w:t xml:space="preserve">Timestamping services are used to preserve the evidence value of the messages exchanged over the X-Road (see </w:t>
      </w:r>
      <w:r>
        <w:rPr>
          <w:lang w:val="en-GB"/>
        </w:rPr>
        <w:fldChar w:fldCharType="begin"/>
      </w:r>
      <w:r>
        <w:rPr>
          <w:lang w:val="en-GB"/>
        </w:rPr>
        <w:instrText xml:space="preserve"> REF Ref_UC-MESS \h </w:instrText>
      </w:r>
      <w:r>
        <w:rPr>
          <w:lang w:val="en-GB"/>
        </w:rPr>
      </w:r>
      <w:r>
        <w:rPr>
          <w:lang w:val="en-GB"/>
        </w:rPr>
        <w:fldChar w:fldCharType="separate"/>
      </w:r>
      <w:r w:rsidR="00DF2940">
        <w:rPr>
          <w:color w:val="000000"/>
          <w:lang w:val="en-GB"/>
        </w:rPr>
        <w:t>[UC-MESS]</w:t>
      </w:r>
      <w:r>
        <w:rPr>
          <w:lang w:val="en-GB"/>
        </w:rPr>
        <w:fldChar w:fldCharType="end"/>
      </w:r>
      <w:r>
        <w:rPr>
          <w:lang w:val="en-GB"/>
        </w:rPr>
        <w:t xml:space="preserve">). The timestamping services used in a security server must be approved by the X-Road governing agency. </w:t>
      </w:r>
    </w:p>
    <w:p w:rsidR="00274753" w:rsidRDefault="00274A62">
      <w:pPr>
        <w:rPr>
          <w:lang w:val="en-GB"/>
        </w:rPr>
      </w:pPr>
      <w:r>
        <w:rPr>
          <w:lang w:val="en-GB"/>
        </w:rPr>
        <w:t xml:space="preserve">TLS certificates are used for establishing TLS connections with the security server client's information systems if the “HTTPS” connection method is chosen for the client's servers. </w:t>
      </w:r>
    </w:p>
    <w:p w:rsidR="00274753" w:rsidRDefault="00274A62">
      <w:r>
        <w:rPr>
          <w:lang w:val="en-GB"/>
        </w:rPr>
        <w:t>Signing certificates are used for signing X-Road messages. Authentication certificates are</w:t>
      </w:r>
      <w:r>
        <w:t xml:space="preserve"> used for establishing secure data exchange channels between the security servers. </w:t>
      </w:r>
    </w:p>
    <w:p w:rsidR="00274753" w:rsidRDefault="00274A62">
      <w:pPr>
        <w:rPr>
          <w:b/>
          <w:bCs/>
        </w:rPr>
      </w:pPr>
      <w:r>
        <w:t xml:space="preserve">Backing up the system configuration ensures that in case of system failure, the system configuration can be restored to a previously backed up state. </w:t>
      </w:r>
    </w:p>
    <w:p w:rsidR="00274753" w:rsidRDefault="00274A62">
      <w:pPr>
        <w:pStyle w:val="Heading1"/>
        <w:tabs>
          <w:tab w:val="left" w:pos="0"/>
        </w:tabs>
      </w:pPr>
      <w:bookmarkStart w:id="18" w:name="__RefHeading__12172_537985425"/>
      <w:bookmarkStart w:id="19" w:name="_Toc436666995"/>
      <w:bookmarkEnd w:id="18"/>
      <w:r>
        <w:t>Use Case Model</w:t>
      </w:r>
      <w:bookmarkEnd w:id="19"/>
    </w:p>
    <w:p w:rsidR="00274753" w:rsidRDefault="00274A62">
      <w:pPr>
        <w:pStyle w:val="Heading2"/>
        <w:tabs>
          <w:tab w:val="left" w:pos="0"/>
        </w:tabs>
        <w:rPr>
          <w:b w:val="0"/>
          <w:bCs w:val="0"/>
          <w:lang w:val="en-GB"/>
        </w:rPr>
      </w:pPr>
      <w:bookmarkStart w:id="20" w:name="__RefHeading__84679_116057917"/>
      <w:bookmarkStart w:id="21" w:name="_Toc436666996"/>
      <w:bookmarkEnd w:id="20"/>
      <w:r>
        <w:t>Actors</w:t>
      </w:r>
      <w:bookmarkEnd w:id="21"/>
    </w:p>
    <w:p w:rsidR="00274753" w:rsidRDefault="00274A62">
      <w:pPr>
        <w:rPr>
          <w:b/>
          <w:bCs/>
        </w:rPr>
      </w:pPr>
      <w:r>
        <w:rPr>
          <w:lang w:val="en-GB"/>
        </w:rPr>
        <w:t xml:space="preserve">The X-Road security server management use case model includes </w:t>
      </w:r>
      <w:r>
        <w:t>the</w:t>
      </w:r>
      <w:r>
        <w:rPr>
          <w:lang w:val="en-GB"/>
        </w:rPr>
        <w:t xml:space="preserve"> following actor:</w:t>
      </w:r>
    </w:p>
    <w:p w:rsidR="00274753" w:rsidRDefault="00274A62">
      <w:pPr>
        <w:numPr>
          <w:ilvl w:val="0"/>
          <w:numId w:val="4"/>
        </w:numPr>
        <w:tabs>
          <w:tab w:val="left" w:pos="0"/>
        </w:tabs>
        <w:rPr>
          <w:b/>
          <w:bCs/>
        </w:rPr>
      </w:pPr>
      <w:r>
        <w:rPr>
          <w:b/>
          <w:bCs/>
        </w:rPr>
        <w:t>SS administrator</w:t>
      </w:r>
      <w:r>
        <w:t xml:space="preserve"> (security server administrator) – a person responsible for managing the security server.</w:t>
      </w:r>
    </w:p>
    <w:p w:rsidR="00274753" w:rsidRDefault="00274A62">
      <w:pPr>
        <w:numPr>
          <w:ilvl w:val="0"/>
          <w:numId w:val="4"/>
        </w:numPr>
        <w:tabs>
          <w:tab w:val="left" w:pos="0"/>
        </w:tabs>
        <w:rPr>
          <w:b/>
          <w:bCs/>
        </w:rPr>
      </w:pPr>
      <w:r>
        <w:rPr>
          <w:b/>
          <w:bCs/>
        </w:rPr>
        <w:t>Central server</w:t>
      </w:r>
      <w:r>
        <w:t xml:space="preserve"> – the central server of the X-Road instance. The central server provides management services for the security servers of this X-Road instance. The authentication certificate deletion requests are forwarded to the central server by the management services' security server. The authentication certificate registration request is sent directly to the central server by the security server that the certificate is to be registered for.</w:t>
      </w:r>
    </w:p>
    <w:p w:rsidR="00274753" w:rsidRDefault="00274A62">
      <w:pPr>
        <w:numPr>
          <w:ilvl w:val="0"/>
          <w:numId w:val="4"/>
        </w:numPr>
        <w:tabs>
          <w:tab w:val="left" w:pos="0"/>
        </w:tabs>
      </w:pPr>
      <w:r>
        <w:rPr>
          <w:b/>
          <w:bCs/>
        </w:rPr>
        <w:t>Management services' security server</w:t>
      </w:r>
      <w:r>
        <w:t xml:space="preserve"> – a security server that has the management services' provider for this X-Road instance registered as a security server client.</w:t>
      </w:r>
    </w:p>
    <w:p w:rsidR="00274753" w:rsidRDefault="00274A62">
      <w:r>
        <w:t xml:space="preserve">The relationships between actors, systems and use cases are described in Figure </w:t>
      </w:r>
      <w:r>
        <w:fldChar w:fldCharType="begin"/>
      </w:r>
      <w:r>
        <w:instrText xml:space="preserve"> REF Ref_Use_case_diagram_for_security_serve \h </w:instrText>
      </w:r>
      <w:r>
        <w:fldChar w:fldCharType="separate"/>
      </w:r>
      <w:r w:rsidR="00DF2940">
        <w:rPr>
          <w:noProof/>
          <w:lang w:val="en-GB"/>
        </w:rPr>
        <w:t>1</w:t>
      </w:r>
      <w:r>
        <w:fldChar w:fldCharType="end"/>
      </w:r>
      <w:r>
        <w:t>.</w:t>
      </w:r>
    </w:p>
    <w:p w:rsidR="00274753" w:rsidRDefault="003642A4">
      <w:pPr>
        <w:rPr>
          <w:lang w:val="en-GB"/>
        </w:rPr>
      </w:pPr>
      <w:r>
        <w:rPr>
          <w:noProof/>
          <w:lang w:val="et-EE" w:eastAsia="et-EE" w:bidi="ar-SA"/>
        </w:rPr>
        <w:drawing>
          <wp:inline distT="0" distB="0" distL="0" distR="0">
            <wp:extent cx="5353050" cy="4562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50" cy="4562475"/>
                    </a:xfrm>
                    <a:prstGeom prst="rect">
                      <a:avLst/>
                    </a:prstGeom>
                    <a:solidFill>
                      <a:srgbClr val="FFFFFF"/>
                    </a:solidFill>
                    <a:ln>
                      <a:noFill/>
                    </a:ln>
                  </pic:spPr>
                </pic:pic>
              </a:graphicData>
            </a:graphic>
          </wp:inline>
        </w:drawing>
      </w:r>
    </w:p>
    <w:p w:rsidR="00274753" w:rsidRDefault="00274A62">
      <w:pPr>
        <w:pStyle w:val="Caption"/>
        <w:rPr>
          <w:bCs/>
        </w:rPr>
      </w:pPr>
      <w:r>
        <w:rPr>
          <w:lang w:val="en-GB"/>
        </w:rPr>
        <w:t xml:space="preserve">Figure </w:t>
      </w:r>
      <w:bookmarkStart w:id="22" w:name="Ref_Use_case_diagram_for_security_serve"/>
      <w:r>
        <w:rPr>
          <w:lang w:val="en-GB"/>
        </w:rPr>
        <w:fldChar w:fldCharType="begin"/>
      </w:r>
      <w:r>
        <w:rPr>
          <w:lang w:val="en-GB"/>
        </w:rPr>
        <w:instrText xml:space="preserve"> SEQ "Figure" \* ARABIC </w:instrText>
      </w:r>
      <w:r>
        <w:rPr>
          <w:lang w:val="en-GB"/>
        </w:rPr>
        <w:fldChar w:fldCharType="separate"/>
      </w:r>
      <w:r w:rsidR="00DF2940">
        <w:rPr>
          <w:noProof/>
          <w:lang w:val="en-GB"/>
        </w:rPr>
        <w:t>1</w:t>
      </w:r>
      <w:r>
        <w:rPr>
          <w:lang w:val="en-GB"/>
        </w:rPr>
        <w:fldChar w:fldCharType="end"/>
      </w:r>
      <w:bookmarkEnd w:id="22"/>
      <w:r>
        <w:rPr>
          <w:lang w:val="en-GB"/>
        </w:rPr>
        <w:t>. Use case diagram for security server management</w:t>
      </w:r>
    </w:p>
    <w:p w:rsidR="00274753" w:rsidRDefault="00274A62">
      <w:pPr>
        <w:pStyle w:val="Heading2"/>
        <w:tabs>
          <w:tab w:val="left" w:pos="0"/>
        </w:tabs>
      </w:pPr>
      <w:bookmarkStart w:id="23" w:name="__RefHeading___Toc9539_2105450228"/>
      <w:bookmarkStart w:id="24" w:name="_Toc436666997"/>
      <w:bookmarkEnd w:id="23"/>
      <w:r>
        <w:t xml:space="preserve">UC SS_01: </w:t>
      </w:r>
      <w:r>
        <w:rPr>
          <w:lang w:val="en-GB"/>
        </w:rPr>
        <w:t xml:space="preserve">Log In </w:t>
      </w:r>
      <w:r>
        <w:t>to the Graphical User Interface</w:t>
      </w:r>
      <w:bookmarkEnd w:id="24"/>
    </w:p>
    <w:p w:rsidR="00274753" w:rsidRDefault="00274A62">
      <w:pPr>
        <w:rPr>
          <w:b/>
          <w:bCs/>
        </w:rPr>
      </w:pPr>
      <w:r>
        <w:rPr>
          <w:b/>
          <w:bCs/>
        </w:rPr>
        <w:t>System</w:t>
      </w:r>
      <w:r>
        <w:t>: Security server</w:t>
      </w:r>
    </w:p>
    <w:p w:rsidR="00274753" w:rsidRDefault="00274A62">
      <w:pPr>
        <w:rPr>
          <w:b/>
          <w:bCs/>
        </w:rPr>
      </w:pPr>
      <w:r>
        <w:rPr>
          <w:b/>
          <w:bCs/>
        </w:rPr>
        <w:t>Level</w:t>
      </w:r>
      <w:r>
        <w:t xml:space="preserve">: User task </w:t>
      </w:r>
    </w:p>
    <w:p w:rsidR="00274753" w:rsidRDefault="00274A62">
      <w:pPr>
        <w:rPr>
          <w:b/>
          <w:bCs/>
        </w:rPr>
      </w:pPr>
      <w:r>
        <w:rPr>
          <w:b/>
          <w:bCs/>
        </w:rPr>
        <w:t>Component:</w:t>
      </w:r>
      <w:r>
        <w:t xml:space="preserve"> Security server</w:t>
      </w:r>
    </w:p>
    <w:p w:rsidR="00274753" w:rsidRDefault="00274A62">
      <w:pPr>
        <w:rPr>
          <w:b/>
          <w:bCs/>
        </w:rPr>
      </w:pPr>
      <w:r>
        <w:rPr>
          <w:b/>
          <w:bCs/>
        </w:rPr>
        <w:t>Actor:</w:t>
      </w:r>
      <w:r>
        <w:t xml:space="preserve"> SS administrator</w:t>
      </w:r>
    </w:p>
    <w:p w:rsidR="00274753" w:rsidRDefault="00274A62">
      <w:pPr>
        <w:rPr>
          <w:b/>
          <w:bCs/>
        </w:rPr>
      </w:pPr>
      <w:r>
        <w:rPr>
          <w:b/>
          <w:bCs/>
        </w:rPr>
        <w:t>Brief Description:</w:t>
      </w:r>
      <w:r>
        <w:t xml:space="preserve"> SS administrator logs in to the graphical user interface (GUI) of the security server.</w:t>
      </w:r>
    </w:p>
    <w:p w:rsidR="00274753" w:rsidRDefault="00274A62">
      <w:pPr>
        <w:rPr>
          <w:b/>
          <w:bCs/>
        </w:rPr>
      </w:pPr>
      <w:r>
        <w:rPr>
          <w:b/>
          <w:bCs/>
        </w:rPr>
        <w:t>Preconditions</w:t>
      </w:r>
      <w:r>
        <w:t>: -</w:t>
      </w:r>
    </w:p>
    <w:p w:rsidR="00274753" w:rsidRDefault="00274A62">
      <w:pPr>
        <w:rPr>
          <w:b/>
          <w:bCs/>
        </w:rPr>
      </w:pPr>
      <w:r>
        <w:rPr>
          <w:b/>
          <w:bCs/>
        </w:rPr>
        <w:t>Postconditions</w:t>
      </w:r>
      <w:r>
        <w:t>: An audit log record for the event is created.</w:t>
      </w:r>
    </w:p>
    <w:p w:rsidR="00274753" w:rsidRDefault="00274A62">
      <w:pPr>
        <w:rPr>
          <w:b/>
          <w:bCs/>
        </w:rPr>
      </w:pPr>
      <w:r>
        <w:rPr>
          <w:b/>
          <w:bCs/>
        </w:rPr>
        <w:t>Trigger</w:t>
      </w:r>
      <w:r>
        <w:t>: SS administrator wishes to log in to the GUI to view or manage the security server configuration.</w:t>
      </w:r>
    </w:p>
    <w:p w:rsidR="00274753" w:rsidRDefault="00274A62">
      <w:r>
        <w:rPr>
          <w:b/>
          <w:bCs/>
        </w:rPr>
        <w:t>Main Success Scenario</w:t>
      </w:r>
      <w:r>
        <w:t>:</w:t>
      </w:r>
    </w:p>
    <w:p w:rsidR="00274753" w:rsidRDefault="00274A62">
      <w:pPr>
        <w:numPr>
          <w:ilvl w:val="0"/>
          <w:numId w:val="9"/>
        </w:numPr>
        <w:tabs>
          <w:tab w:val="left" w:pos="0"/>
        </w:tabs>
      </w:pPr>
      <w:r>
        <w:t>SS administrator selects to log in to the GUI.</w:t>
      </w:r>
    </w:p>
    <w:p w:rsidR="00274753" w:rsidRDefault="00274A62">
      <w:pPr>
        <w:numPr>
          <w:ilvl w:val="0"/>
          <w:numId w:val="9"/>
        </w:numPr>
        <w:tabs>
          <w:tab w:val="left" w:pos="0"/>
        </w:tabs>
      </w:pPr>
      <w:r>
        <w:t>SS administrator inserts the user name and password.</w:t>
      </w:r>
    </w:p>
    <w:p w:rsidR="00274753" w:rsidRDefault="00274A62">
      <w:pPr>
        <w:numPr>
          <w:ilvl w:val="0"/>
          <w:numId w:val="9"/>
        </w:numPr>
        <w:tabs>
          <w:tab w:val="left" w:pos="0"/>
        </w:tabs>
      </w:pPr>
      <w:r>
        <w:t>System verifies that the system is not currently undergoing the system restore process.</w:t>
      </w:r>
    </w:p>
    <w:p w:rsidR="00274753" w:rsidRDefault="00274A62">
      <w:pPr>
        <w:numPr>
          <w:ilvl w:val="0"/>
          <w:numId w:val="9"/>
        </w:numPr>
        <w:tabs>
          <w:tab w:val="left" w:pos="0"/>
        </w:tabs>
      </w:pPr>
      <w:r>
        <w:t>System verifies that a user with the inserted user name and password is configured in the system configuration and logs the SS administrator in to the GUI.</w:t>
      </w:r>
    </w:p>
    <w:p w:rsidR="00274753" w:rsidRDefault="00274A62">
      <w:pPr>
        <w:numPr>
          <w:ilvl w:val="0"/>
          <w:numId w:val="9"/>
        </w:numPr>
        <w:tabs>
          <w:tab w:val="left" w:pos="0"/>
        </w:tabs>
        <w:rPr>
          <w:b/>
          <w:bCs/>
        </w:rPr>
      </w:pPr>
      <w:r>
        <w:t>System logs the event “Log in user” to the audit log.</w:t>
      </w:r>
    </w:p>
    <w:p w:rsidR="00274753" w:rsidRDefault="00274A62">
      <w:r>
        <w:rPr>
          <w:b/>
          <w:bCs/>
        </w:rPr>
        <w:t>Extensions</w:t>
      </w:r>
      <w:r>
        <w:t xml:space="preserve">: </w:t>
      </w:r>
    </w:p>
    <w:p w:rsidR="00274753" w:rsidRDefault="00274A62">
      <w:r>
        <w:t>3a. The system is currently undergoing the system restore process.</w:t>
      </w:r>
    </w:p>
    <w:p w:rsidR="00274753" w:rsidRDefault="00274A62">
      <w:pPr>
        <w:ind w:left="720"/>
      </w:pPr>
      <w:r>
        <w:t>3a.1. System displays the error message “Restore in progress, try again later”.</w:t>
      </w:r>
    </w:p>
    <w:p w:rsidR="00274753" w:rsidRDefault="00274A62">
      <w:pPr>
        <w:ind w:left="720"/>
      </w:pPr>
      <w:r>
        <w:t>3a.2. System logs the event “Log in user failed” to the audit log.</w:t>
      </w:r>
    </w:p>
    <w:p w:rsidR="00274753" w:rsidRDefault="00274A62">
      <w:pPr>
        <w:ind w:left="720"/>
      </w:pPr>
      <w:r>
        <w:t>3a.3. SS administrator selects to reinsert the user name and/or the password. Use case continues from step 3.</w:t>
      </w:r>
    </w:p>
    <w:p w:rsidR="00274753" w:rsidRDefault="00274A62">
      <w:pPr>
        <w:ind w:left="1440"/>
      </w:pPr>
      <w:r>
        <w:t>3a.3a. SS administrator selects to terminate the use case.</w:t>
      </w:r>
    </w:p>
    <w:p w:rsidR="00274753" w:rsidRDefault="00274A62">
      <w:r>
        <w:t>4a. The user with the inserted user name does not exist or the password is incorrect.</w:t>
      </w:r>
    </w:p>
    <w:p w:rsidR="00274753" w:rsidRDefault="00274A62">
      <w:pPr>
        <w:ind w:left="720"/>
      </w:pPr>
      <w:r>
        <w:t>4a.1. System displays the error message “Authentication failed”.</w:t>
      </w:r>
    </w:p>
    <w:p w:rsidR="00274753" w:rsidRDefault="00274A62">
      <w:pPr>
        <w:ind w:left="720"/>
      </w:pPr>
      <w:r>
        <w:t>4a.2. System logs the event “Log in user failed” to the audit log.</w:t>
      </w:r>
    </w:p>
    <w:p w:rsidR="00274753" w:rsidRDefault="00274A62">
      <w:pPr>
        <w:ind w:left="720"/>
      </w:pPr>
      <w:r>
        <w:t>4a.3. SS administrator selects to reinsert the user name and/or the password. Use case continues from step 3.</w:t>
      </w:r>
    </w:p>
    <w:p w:rsidR="00274753" w:rsidRDefault="00274A62">
      <w:pPr>
        <w:ind w:left="1440"/>
        <w:rPr>
          <w:b/>
          <w:bCs/>
        </w:rPr>
      </w:pPr>
      <w:r>
        <w:t>4a.3a. SS administrator selects to terminate the use case.</w:t>
      </w:r>
    </w:p>
    <w:p w:rsidR="00274753" w:rsidRDefault="00274A62">
      <w:r>
        <w:rPr>
          <w:b/>
          <w:bCs/>
        </w:rPr>
        <w:t>Related information</w:t>
      </w:r>
      <w:r>
        <w:t xml:space="preserve">: </w:t>
      </w:r>
    </w:p>
    <w:p w:rsidR="00274753" w:rsidRDefault="00274A62">
      <w:pPr>
        <w:numPr>
          <w:ilvl w:val="0"/>
          <w:numId w:val="4"/>
        </w:numPr>
        <w:tabs>
          <w:tab w:val="left" w:pos="0"/>
        </w:tabs>
      </w:pPr>
      <w:r>
        <w:t xml:space="preserve">The audit log is located at /var/log/xroad/audit.log. The data set of audit log records is described in the document “X-Road: Audit Log Events” </w:t>
      </w:r>
      <w:r>
        <w:fldChar w:fldCharType="begin"/>
      </w:r>
      <w:r>
        <w:instrText xml:space="preserve"> REF Ref_X-Road%3A%20Audit%20Log%20Events \h </w:instrText>
      </w:r>
      <w:r>
        <w:fldChar w:fldCharType="separate"/>
      </w:r>
      <w:r w:rsidR="00DF2940">
        <w:rPr>
          <w:lang w:val="en-GB"/>
        </w:rPr>
        <w:t>[SPEC-AL]</w:t>
      </w:r>
      <w:r>
        <w:fldChar w:fldCharType="end"/>
      </w:r>
      <w:r>
        <w:t>.</w:t>
      </w:r>
    </w:p>
    <w:p w:rsidR="00274753" w:rsidRDefault="00274A62">
      <w:pPr>
        <w:pStyle w:val="Heading2"/>
        <w:tabs>
          <w:tab w:val="left" w:pos="0"/>
        </w:tabs>
      </w:pPr>
      <w:bookmarkStart w:id="25" w:name="__RefHeading___Toc83289_1752710042"/>
      <w:bookmarkStart w:id="26" w:name="_Toc436666998"/>
      <w:bookmarkEnd w:id="25"/>
      <w:r>
        <w:t>UC SS_02: Log Out of the Graphical User Interface</w:t>
      </w:r>
      <w:bookmarkEnd w:id="26"/>
    </w:p>
    <w:p w:rsidR="00274753" w:rsidRDefault="00274A62">
      <w:pPr>
        <w:rPr>
          <w:b/>
          <w:bCs/>
        </w:rPr>
      </w:pPr>
      <w:r>
        <w:rPr>
          <w:b/>
          <w:bCs/>
        </w:rPr>
        <w:t>System</w:t>
      </w:r>
      <w:r>
        <w:t>: Security server</w:t>
      </w:r>
    </w:p>
    <w:p w:rsidR="00274753" w:rsidRDefault="00274A62">
      <w:pPr>
        <w:rPr>
          <w:b/>
          <w:bCs/>
        </w:rPr>
      </w:pPr>
      <w:r>
        <w:rPr>
          <w:b/>
          <w:bCs/>
        </w:rPr>
        <w:t>Level</w:t>
      </w:r>
      <w:r>
        <w:t xml:space="preserve">: User task </w:t>
      </w:r>
    </w:p>
    <w:p w:rsidR="00274753" w:rsidRDefault="00274A62">
      <w:pPr>
        <w:rPr>
          <w:b/>
          <w:bCs/>
        </w:rPr>
      </w:pPr>
      <w:r>
        <w:rPr>
          <w:b/>
          <w:bCs/>
        </w:rPr>
        <w:t>Component:</w:t>
      </w:r>
      <w:r>
        <w:t xml:space="preserve"> Security server</w:t>
      </w:r>
    </w:p>
    <w:p w:rsidR="00274753" w:rsidRDefault="00274A62">
      <w:pPr>
        <w:rPr>
          <w:b/>
          <w:bCs/>
        </w:rPr>
      </w:pPr>
      <w:r>
        <w:rPr>
          <w:b/>
          <w:bCs/>
        </w:rPr>
        <w:t>Actor</w:t>
      </w:r>
      <w:r>
        <w:t>: SS administrator</w:t>
      </w:r>
    </w:p>
    <w:p w:rsidR="00274753" w:rsidRDefault="00274A62">
      <w:pPr>
        <w:rPr>
          <w:b/>
          <w:bCs/>
        </w:rPr>
      </w:pPr>
      <w:r>
        <w:rPr>
          <w:b/>
          <w:bCs/>
        </w:rPr>
        <w:t>Brief Description</w:t>
      </w:r>
      <w:r>
        <w:t>: SS administrator logs out of the GUI.</w:t>
      </w:r>
    </w:p>
    <w:p w:rsidR="00274753" w:rsidRDefault="00274A62">
      <w:pPr>
        <w:rPr>
          <w:b/>
          <w:bCs/>
        </w:rPr>
      </w:pPr>
      <w:r>
        <w:rPr>
          <w:b/>
          <w:bCs/>
        </w:rPr>
        <w:t>Preconditions</w:t>
      </w:r>
      <w:r>
        <w:t>: -</w:t>
      </w:r>
    </w:p>
    <w:p w:rsidR="00274753" w:rsidRDefault="00274A62">
      <w:r>
        <w:rPr>
          <w:b/>
          <w:bCs/>
        </w:rPr>
        <w:t>Postconditions</w:t>
      </w:r>
      <w:r>
        <w:t xml:space="preserve">: </w:t>
      </w:r>
    </w:p>
    <w:p w:rsidR="00274753" w:rsidRDefault="00274A62">
      <w:pPr>
        <w:numPr>
          <w:ilvl w:val="0"/>
          <w:numId w:val="4"/>
        </w:numPr>
        <w:tabs>
          <w:tab w:val="left" w:pos="0"/>
        </w:tabs>
      </w:pPr>
      <w:r>
        <w:t>SS administrator is logged out of the GUI.</w:t>
      </w:r>
    </w:p>
    <w:p w:rsidR="00274753" w:rsidRDefault="00274A62">
      <w:pPr>
        <w:numPr>
          <w:ilvl w:val="0"/>
          <w:numId w:val="4"/>
        </w:numPr>
        <w:tabs>
          <w:tab w:val="left" w:pos="0"/>
        </w:tabs>
        <w:rPr>
          <w:b/>
          <w:bCs/>
        </w:rPr>
      </w:pPr>
      <w:r>
        <w:t>An audit log record for the event is created.</w:t>
      </w:r>
    </w:p>
    <w:p w:rsidR="00274753" w:rsidRDefault="00274A62">
      <w:pPr>
        <w:rPr>
          <w:b/>
          <w:bCs/>
        </w:rPr>
      </w:pPr>
      <w:r>
        <w:rPr>
          <w:b/>
          <w:bCs/>
        </w:rPr>
        <w:t>Triggers</w:t>
      </w:r>
      <w:r>
        <w:t>: SS administrator wishes to log out of the GUI.</w:t>
      </w:r>
    </w:p>
    <w:p w:rsidR="00274753" w:rsidRDefault="00274A62">
      <w:r>
        <w:rPr>
          <w:b/>
          <w:bCs/>
        </w:rPr>
        <w:t>Main Success Scenario</w:t>
      </w:r>
      <w:r>
        <w:t>:</w:t>
      </w:r>
    </w:p>
    <w:p w:rsidR="00274753" w:rsidRDefault="00274A62">
      <w:pPr>
        <w:numPr>
          <w:ilvl w:val="0"/>
          <w:numId w:val="10"/>
        </w:numPr>
        <w:tabs>
          <w:tab w:val="left" w:pos="0"/>
        </w:tabs>
      </w:pPr>
      <w:r>
        <w:t>SS administrator selects to log out of the GUI.</w:t>
      </w:r>
    </w:p>
    <w:p w:rsidR="00274753" w:rsidRDefault="00274A62">
      <w:pPr>
        <w:numPr>
          <w:ilvl w:val="0"/>
          <w:numId w:val="10"/>
        </w:numPr>
        <w:tabs>
          <w:tab w:val="left" w:pos="0"/>
        </w:tabs>
      </w:pPr>
      <w:r>
        <w:t>System logs the SS administrator out of the GUI.</w:t>
      </w:r>
    </w:p>
    <w:p w:rsidR="00274753" w:rsidRDefault="00274A62">
      <w:pPr>
        <w:numPr>
          <w:ilvl w:val="0"/>
          <w:numId w:val="10"/>
        </w:numPr>
        <w:tabs>
          <w:tab w:val="left" w:pos="0"/>
        </w:tabs>
        <w:rPr>
          <w:b/>
          <w:bCs/>
        </w:rPr>
      </w:pPr>
      <w:r>
        <w:t>System logs the event “Log out user” to the audit log.</w:t>
      </w:r>
    </w:p>
    <w:p w:rsidR="00274753" w:rsidRDefault="00274A62">
      <w:pPr>
        <w:rPr>
          <w:b/>
          <w:bCs/>
        </w:rPr>
      </w:pPr>
      <w:r>
        <w:rPr>
          <w:b/>
          <w:bCs/>
        </w:rPr>
        <w:t>Extensions</w:t>
      </w:r>
      <w:r>
        <w:t>: -</w:t>
      </w:r>
    </w:p>
    <w:p w:rsidR="00274753" w:rsidRDefault="00274A62">
      <w:r>
        <w:rPr>
          <w:b/>
          <w:bCs/>
        </w:rPr>
        <w:t>Related information</w:t>
      </w:r>
      <w:r>
        <w:t xml:space="preserve">: </w:t>
      </w:r>
    </w:p>
    <w:p w:rsidR="00274753" w:rsidRDefault="00274A62">
      <w:pPr>
        <w:numPr>
          <w:ilvl w:val="0"/>
          <w:numId w:val="4"/>
        </w:numPr>
        <w:tabs>
          <w:tab w:val="left" w:pos="0"/>
        </w:tabs>
      </w:pPr>
      <w:r>
        <w:t xml:space="preserve">The audit log is located at /var/log/xroad/audit.log. The data set of audit log records is described in the document “X-Road: Audit Log Events” </w:t>
      </w:r>
      <w:r>
        <w:fldChar w:fldCharType="begin"/>
      </w:r>
      <w:r>
        <w:instrText xml:space="preserve"> REF Ref_X-Road%3A%20Audit%20Log%20Events \h </w:instrText>
      </w:r>
      <w:r>
        <w:fldChar w:fldCharType="separate"/>
      </w:r>
      <w:r w:rsidR="00DF2940">
        <w:rPr>
          <w:lang w:val="en-GB"/>
        </w:rPr>
        <w:t>[SPEC-AL]</w:t>
      </w:r>
      <w:r>
        <w:fldChar w:fldCharType="end"/>
      </w:r>
      <w:r>
        <w:t>.</w:t>
      </w:r>
    </w:p>
    <w:p w:rsidR="00274753" w:rsidRDefault="00274A62">
      <w:pPr>
        <w:pStyle w:val="Heading2"/>
        <w:tabs>
          <w:tab w:val="left" w:pos="0"/>
        </w:tabs>
      </w:pPr>
      <w:bookmarkStart w:id="27" w:name="__RefHeading___Toc73711_1518927808"/>
      <w:bookmarkStart w:id="28" w:name="_Toc436666999"/>
      <w:bookmarkEnd w:id="27"/>
      <w:r>
        <w:t>UC SS_03: Log a User Out of the Graphical User Interface</w:t>
      </w:r>
      <w:bookmarkEnd w:id="28"/>
    </w:p>
    <w:p w:rsidR="00274753" w:rsidRDefault="00274A62">
      <w:pPr>
        <w:rPr>
          <w:b/>
          <w:bCs/>
        </w:rPr>
      </w:pPr>
      <w:r>
        <w:rPr>
          <w:b/>
          <w:bCs/>
        </w:rPr>
        <w:t>System</w:t>
      </w:r>
      <w:r>
        <w:t>: Security server</w:t>
      </w:r>
    </w:p>
    <w:p w:rsidR="00274753" w:rsidRDefault="00274A62">
      <w:pPr>
        <w:rPr>
          <w:b/>
          <w:bCs/>
        </w:rPr>
      </w:pPr>
      <w:r>
        <w:rPr>
          <w:b/>
          <w:bCs/>
        </w:rPr>
        <w:t>Level</w:t>
      </w:r>
      <w:r>
        <w:t>: System task</w:t>
      </w:r>
    </w:p>
    <w:p w:rsidR="00274753" w:rsidRDefault="00274A62">
      <w:pPr>
        <w:rPr>
          <w:b/>
          <w:bCs/>
        </w:rPr>
      </w:pPr>
      <w:r>
        <w:rPr>
          <w:b/>
          <w:bCs/>
        </w:rPr>
        <w:t>Component:</w:t>
      </w:r>
      <w:r>
        <w:t xml:space="preserve"> Security server</w:t>
      </w:r>
    </w:p>
    <w:p w:rsidR="00274753" w:rsidRDefault="00274A62">
      <w:pPr>
        <w:rPr>
          <w:b/>
          <w:bCs/>
        </w:rPr>
      </w:pPr>
      <w:r>
        <w:rPr>
          <w:b/>
          <w:bCs/>
        </w:rPr>
        <w:t>Actor</w:t>
      </w:r>
      <w:r>
        <w:t xml:space="preserve">: </w:t>
      </w:r>
      <w:r w:rsidRPr="00B97095">
        <w:t>-</w:t>
      </w:r>
    </w:p>
    <w:p w:rsidR="00274753" w:rsidRDefault="00274A62">
      <w:pPr>
        <w:rPr>
          <w:b/>
          <w:bCs/>
        </w:rPr>
      </w:pPr>
      <w:r>
        <w:rPr>
          <w:b/>
          <w:bCs/>
        </w:rPr>
        <w:t>Brief Description</w:t>
      </w:r>
      <w:r>
        <w:t>: System logs the user out of the GUI when the logged in user has been idle for 30 minutes.</w:t>
      </w:r>
    </w:p>
    <w:p w:rsidR="00274753" w:rsidRDefault="00274A62">
      <w:pPr>
        <w:rPr>
          <w:b/>
          <w:bCs/>
        </w:rPr>
      </w:pPr>
      <w:r>
        <w:rPr>
          <w:b/>
          <w:bCs/>
        </w:rPr>
        <w:t>Preconditions</w:t>
      </w:r>
      <w:r>
        <w:t>: -</w:t>
      </w:r>
    </w:p>
    <w:p w:rsidR="00274753" w:rsidRDefault="00274A62">
      <w:pPr>
        <w:rPr>
          <w:b/>
          <w:bCs/>
        </w:rPr>
      </w:pPr>
      <w:r>
        <w:rPr>
          <w:b/>
          <w:bCs/>
        </w:rPr>
        <w:t>Postconditions</w:t>
      </w:r>
      <w:r>
        <w:t>: User is logged out of the GUI.</w:t>
      </w:r>
    </w:p>
    <w:p w:rsidR="00274753" w:rsidRDefault="00274A62">
      <w:pPr>
        <w:rPr>
          <w:b/>
          <w:bCs/>
        </w:rPr>
      </w:pPr>
      <w:r>
        <w:rPr>
          <w:b/>
          <w:bCs/>
        </w:rPr>
        <w:t>Triggers</w:t>
      </w:r>
      <w:r>
        <w:t>: The logged in user has been idle for 30 minutes.</w:t>
      </w:r>
    </w:p>
    <w:p w:rsidR="00274753" w:rsidRDefault="00274A62">
      <w:r>
        <w:rPr>
          <w:b/>
          <w:bCs/>
        </w:rPr>
        <w:t>Main Success Scenario</w:t>
      </w:r>
      <w:r>
        <w:t>:</w:t>
      </w:r>
    </w:p>
    <w:p w:rsidR="00274753" w:rsidRDefault="00274A62">
      <w:pPr>
        <w:numPr>
          <w:ilvl w:val="0"/>
          <w:numId w:val="11"/>
        </w:numPr>
        <w:tabs>
          <w:tab w:val="left" w:pos="0"/>
        </w:tabs>
      </w:pPr>
      <w:r>
        <w:t>System logs the user out of the GUI.</w:t>
      </w:r>
    </w:p>
    <w:p w:rsidR="00274753" w:rsidRDefault="00274A62">
      <w:pPr>
        <w:numPr>
          <w:ilvl w:val="0"/>
          <w:numId w:val="11"/>
        </w:numPr>
        <w:tabs>
          <w:tab w:val="left" w:pos="0"/>
        </w:tabs>
        <w:rPr>
          <w:b/>
          <w:bCs/>
        </w:rPr>
      </w:pPr>
      <w:r>
        <w:t>System displays the message “Session timed out. Redirecting.”</w:t>
      </w:r>
    </w:p>
    <w:p w:rsidR="00274753" w:rsidRDefault="00274A62">
      <w:pPr>
        <w:rPr>
          <w:b/>
          <w:bCs/>
        </w:rPr>
      </w:pPr>
      <w:r>
        <w:rPr>
          <w:b/>
          <w:bCs/>
        </w:rPr>
        <w:t>Extensions</w:t>
      </w:r>
      <w:r>
        <w:t>: -</w:t>
      </w:r>
    </w:p>
    <w:p w:rsidR="00274753" w:rsidRDefault="00274A62">
      <w:r>
        <w:rPr>
          <w:b/>
          <w:bCs/>
        </w:rPr>
        <w:t>Related information</w:t>
      </w:r>
      <w:r>
        <w:t xml:space="preserve">: </w:t>
      </w:r>
    </w:p>
    <w:p w:rsidR="00274753" w:rsidRDefault="00274A62">
      <w:pPr>
        <w:numPr>
          <w:ilvl w:val="0"/>
          <w:numId w:val="4"/>
        </w:numPr>
        <w:tabs>
          <w:tab w:val="left" w:pos="0"/>
        </w:tabs>
      </w:pPr>
      <w:r>
        <w:t xml:space="preserve">The audit log is located at /var/log/xroad/audit.log. The data set of audit log records is described in the document “X-Road: Audit Log Events” </w:t>
      </w:r>
      <w:r>
        <w:fldChar w:fldCharType="begin"/>
      </w:r>
      <w:r>
        <w:instrText xml:space="preserve"> REF Ref_X-Road%3A%20Audit%20Log%20Events \h </w:instrText>
      </w:r>
      <w:r>
        <w:fldChar w:fldCharType="separate"/>
      </w:r>
      <w:r w:rsidR="00DF2940">
        <w:rPr>
          <w:lang w:val="en-GB"/>
        </w:rPr>
        <w:t>[SPEC-AL]</w:t>
      </w:r>
      <w:r>
        <w:fldChar w:fldCharType="end"/>
      </w:r>
      <w:r>
        <w:t>.</w:t>
      </w:r>
    </w:p>
    <w:p w:rsidR="00274753" w:rsidRDefault="00274A62">
      <w:pPr>
        <w:pStyle w:val="Heading2"/>
        <w:tabs>
          <w:tab w:val="left" w:pos="0"/>
        </w:tabs>
      </w:pPr>
      <w:bookmarkStart w:id="29" w:name="__RefHeading___Toc83291_1752710042"/>
      <w:bookmarkStart w:id="30" w:name="_Toc436667000"/>
      <w:bookmarkEnd w:id="29"/>
      <w:r>
        <w:t>UC SS_04: Change the Graphical User Interface Language</w:t>
      </w:r>
      <w:bookmarkEnd w:id="30"/>
    </w:p>
    <w:p w:rsidR="00274753" w:rsidRDefault="00274A62">
      <w:pPr>
        <w:rPr>
          <w:b/>
          <w:bCs/>
        </w:rPr>
      </w:pPr>
      <w:r>
        <w:rPr>
          <w:b/>
          <w:bCs/>
        </w:rPr>
        <w:t>System</w:t>
      </w:r>
      <w:r>
        <w:t>: Security server</w:t>
      </w:r>
    </w:p>
    <w:p w:rsidR="00274753" w:rsidRDefault="00274A62">
      <w:pPr>
        <w:rPr>
          <w:b/>
          <w:bCs/>
        </w:rPr>
      </w:pPr>
      <w:r>
        <w:rPr>
          <w:b/>
          <w:bCs/>
        </w:rPr>
        <w:t>Level</w:t>
      </w:r>
      <w:r>
        <w:t xml:space="preserve">: User task </w:t>
      </w:r>
    </w:p>
    <w:p w:rsidR="00274753" w:rsidRDefault="00274A62">
      <w:pPr>
        <w:rPr>
          <w:b/>
          <w:bCs/>
        </w:rPr>
      </w:pPr>
      <w:r>
        <w:rPr>
          <w:b/>
          <w:bCs/>
        </w:rPr>
        <w:t>Component:</w:t>
      </w:r>
      <w:r>
        <w:t xml:space="preserve"> Security server</w:t>
      </w:r>
    </w:p>
    <w:p w:rsidR="00274753" w:rsidRDefault="00274A62">
      <w:pPr>
        <w:rPr>
          <w:b/>
          <w:bCs/>
        </w:rPr>
      </w:pPr>
      <w:r>
        <w:rPr>
          <w:b/>
          <w:bCs/>
        </w:rPr>
        <w:t>Actor</w:t>
      </w:r>
      <w:r>
        <w:t>: SS administrator</w:t>
      </w:r>
    </w:p>
    <w:p w:rsidR="00274753" w:rsidRDefault="00274A62">
      <w:pPr>
        <w:rPr>
          <w:b/>
          <w:bCs/>
        </w:rPr>
      </w:pPr>
      <w:r>
        <w:rPr>
          <w:b/>
          <w:bCs/>
        </w:rPr>
        <w:t>Brief Description</w:t>
      </w:r>
      <w:r>
        <w:t>: SS administrator changes the language of the GUI.</w:t>
      </w:r>
    </w:p>
    <w:p w:rsidR="00274753" w:rsidRDefault="00274A62">
      <w:pPr>
        <w:rPr>
          <w:b/>
          <w:bCs/>
        </w:rPr>
      </w:pPr>
      <w:r>
        <w:rPr>
          <w:b/>
          <w:bCs/>
        </w:rPr>
        <w:t>Preconditions</w:t>
      </w:r>
      <w:r>
        <w:t>: -</w:t>
      </w:r>
    </w:p>
    <w:p w:rsidR="00274753" w:rsidRDefault="00274A62">
      <w:r>
        <w:rPr>
          <w:b/>
          <w:bCs/>
        </w:rPr>
        <w:t>Postconditions</w:t>
      </w:r>
      <w:r>
        <w:t>:</w:t>
      </w:r>
    </w:p>
    <w:p w:rsidR="00274753" w:rsidRDefault="00274A62">
      <w:pPr>
        <w:numPr>
          <w:ilvl w:val="0"/>
          <w:numId w:val="4"/>
        </w:numPr>
        <w:tabs>
          <w:tab w:val="left" w:pos="0"/>
        </w:tabs>
      </w:pPr>
      <w:r>
        <w:t xml:space="preserve">The language of the GUI has been changed. </w:t>
      </w:r>
    </w:p>
    <w:p w:rsidR="00274753" w:rsidRDefault="00274A62">
      <w:pPr>
        <w:numPr>
          <w:ilvl w:val="0"/>
          <w:numId w:val="4"/>
        </w:numPr>
        <w:tabs>
          <w:tab w:val="left" w:pos="0"/>
        </w:tabs>
        <w:rPr>
          <w:b/>
          <w:bCs/>
        </w:rPr>
      </w:pPr>
      <w:r>
        <w:t xml:space="preserve">An audit log record for the event is created. </w:t>
      </w:r>
    </w:p>
    <w:p w:rsidR="00274753" w:rsidRDefault="00274A62">
      <w:pPr>
        <w:rPr>
          <w:b/>
          <w:bCs/>
        </w:rPr>
      </w:pPr>
      <w:r>
        <w:rPr>
          <w:b/>
          <w:bCs/>
        </w:rPr>
        <w:t>Trigger</w:t>
      </w:r>
      <w:r>
        <w:t>: SS administrator wishes to change the language of the GUI.</w:t>
      </w:r>
    </w:p>
    <w:p w:rsidR="00274753" w:rsidRDefault="00274A62">
      <w:r>
        <w:rPr>
          <w:b/>
          <w:bCs/>
        </w:rPr>
        <w:t>Main Success Scenario</w:t>
      </w:r>
      <w:r>
        <w:t>:</w:t>
      </w:r>
    </w:p>
    <w:p w:rsidR="00274753" w:rsidRDefault="00274A62">
      <w:pPr>
        <w:numPr>
          <w:ilvl w:val="0"/>
          <w:numId w:val="12"/>
        </w:numPr>
        <w:tabs>
          <w:tab w:val="left" w:pos="0"/>
        </w:tabs>
      </w:pPr>
      <w:r>
        <w:t>SS administrator selects to change the language of the GUI.</w:t>
      </w:r>
    </w:p>
    <w:p w:rsidR="00274753" w:rsidRDefault="00274A62">
      <w:pPr>
        <w:numPr>
          <w:ilvl w:val="0"/>
          <w:numId w:val="12"/>
        </w:numPr>
        <w:tabs>
          <w:tab w:val="left" w:pos="0"/>
        </w:tabs>
      </w:pPr>
      <w:r>
        <w:t>System displays the list of supported languages.</w:t>
      </w:r>
    </w:p>
    <w:p w:rsidR="00274753" w:rsidRDefault="00274A62">
      <w:pPr>
        <w:numPr>
          <w:ilvl w:val="0"/>
          <w:numId w:val="12"/>
        </w:numPr>
        <w:tabs>
          <w:tab w:val="left" w:pos="0"/>
        </w:tabs>
      </w:pPr>
      <w:r>
        <w:t>SS administrator selects a language.</w:t>
      </w:r>
    </w:p>
    <w:p w:rsidR="00274753" w:rsidRDefault="00274A62">
      <w:pPr>
        <w:numPr>
          <w:ilvl w:val="0"/>
          <w:numId w:val="12"/>
        </w:numPr>
        <w:tabs>
          <w:tab w:val="left" w:pos="0"/>
        </w:tabs>
      </w:pPr>
      <w:r>
        <w:t>System saves the SS administrator's choice and displays the GUI in the language the SS administrator selected.</w:t>
      </w:r>
    </w:p>
    <w:p w:rsidR="00274753" w:rsidRDefault="00274A62">
      <w:pPr>
        <w:numPr>
          <w:ilvl w:val="0"/>
          <w:numId w:val="12"/>
        </w:numPr>
        <w:tabs>
          <w:tab w:val="left" w:pos="0"/>
        </w:tabs>
        <w:rPr>
          <w:b/>
          <w:bCs/>
        </w:rPr>
      </w:pPr>
      <w:r>
        <w:t>System logs the event “Set UI language” to the audit log.</w:t>
      </w:r>
    </w:p>
    <w:p w:rsidR="00274753" w:rsidRDefault="00274A62">
      <w:pPr>
        <w:rPr>
          <w:b/>
          <w:bCs/>
        </w:rPr>
      </w:pPr>
      <w:r>
        <w:rPr>
          <w:b/>
          <w:bCs/>
        </w:rPr>
        <w:t>Extensions</w:t>
      </w:r>
      <w:r>
        <w:t>: -</w:t>
      </w:r>
    </w:p>
    <w:p w:rsidR="00274753" w:rsidRDefault="00274A62">
      <w:r>
        <w:rPr>
          <w:b/>
          <w:bCs/>
        </w:rPr>
        <w:t>Related information</w:t>
      </w:r>
      <w:r>
        <w:t xml:space="preserve">: </w:t>
      </w:r>
    </w:p>
    <w:p w:rsidR="00274753" w:rsidRDefault="00274A62">
      <w:pPr>
        <w:numPr>
          <w:ilvl w:val="0"/>
          <w:numId w:val="4"/>
        </w:numPr>
        <w:tabs>
          <w:tab w:val="left" w:pos="0"/>
        </w:tabs>
      </w:pPr>
      <w:r>
        <w:t xml:space="preserve">The audit log is located at /var/log/xroad/audit.log. The data set of audit log records is described in the document “X-Road: Audit Log Events” </w:t>
      </w:r>
      <w:r>
        <w:fldChar w:fldCharType="begin"/>
      </w:r>
      <w:r>
        <w:instrText xml:space="preserve"> REF Ref_X-Road%3A%20Audit%20Log%20Events \h </w:instrText>
      </w:r>
      <w:r>
        <w:fldChar w:fldCharType="separate"/>
      </w:r>
      <w:r w:rsidR="00DF2940">
        <w:rPr>
          <w:lang w:val="en-GB"/>
        </w:rPr>
        <w:t>[SPEC-AL]</w:t>
      </w:r>
      <w:r>
        <w:fldChar w:fldCharType="end"/>
      </w:r>
      <w:r>
        <w:t>.</w:t>
      </w:r>
    </w:p>
    <w:p w:rsidR="00274753" w:rsidRDefault="00274A62">
      <w:pPr>
        <w:pStyle w:val="Heading2"/>
        <w:tabs>
          <w:tab w:val="left" w:pos="0"/>
        </w:tabs>
      </w:pPr>
      <w:bookmarkStart w:id="31" w:name="__RefHeading___Toc38747_1752710042"/>
      <w:bookmarkStart w:id="32" w:name="_Toc436667001"/>
      <w:bookmarkEnd w:id="31"/>
      <w:r>
        <w:t>UC SS_05: View the Installed Software Version</w:t>
      </w:r>
      <w:bookmarkEnd w:id="32"/>
    </w:p>
    <w:p w:rsidR="00274753" w:rsidRDefault="00274A62">
      <w:pPr>
        <w:rPr>
          <w:b/>
          <w:bCs/>
        </w:rPr>
      </w:pPr>
      <w:r>
        <w:rPr>
          <w:b/>
          <w:bCs/>
        </w:rPr>
        <w:t>System</w:t>
      </w:r>
      <w:r>
        <w:t>: Security server</w:t>
      </w:r>
    </w:p>
    <w:p w:rsidR="00274753" w:rsidRDefault="00274A62">
      <w:pPr>
        <w:rPr>
          <w:b/>
          <w:bCs/>
        </w:rPr>
      </w:pPr>
      <w:r>
        <w:rPr>
          <w:b/>
          <w:bCs/>
        </w:rPr>
        <w:t>Level</w:t>
      </w:r>
      <w:r>
        <w:t xml:space="preserve">: User task </w:t>
      </w:r>
    </w:p>
    <w:p w:rsidR="00274753" w:rsidRDefault="00274A62">
      <w:pPr>
        <w:rPr>
          <w:b/>
          <w:bCs/>
        </w:rPr>
      </w:pPr>
      <w:r>
        <w:rPr>
          <w:b/>
          <w:bCs/>
        </w:rPr>
        <w:t xml:space="preserve">Component: </w:t>
      </w:r>
      <w:r>
        <w:t>Security server</w:t>
      </w:r>
    </w:p>
    <w:p w:rsidR="00274753" w:rsidRDefault="00274A62">
      <w:pPr>
        <w:rPr>
          <w:b/>
          <w:bCs/>
        </w:rPr>
      </w:pPr>
      <w:r>
        <w:rPr>
          <w:b/>
          <w:bCs/>
        </w:rPr>
        <w:t>Actor</w:t>
      </w:r>
      <w:r>
        <w:t>: SS administrator</w:t>
      </w:r>
    </w:p>
    <w:p w:rsidR="00274753" w:rsidRDefault="00274A62">
      <w:pPr>
        <w:rPr>
          <w:b/>
          <w:bCs/>
        </w:rPr>
      </w:pPr>
      <w:r>
        <w:rPr>
          <w:b/>
          <w:bCs/>
        </w:rPr>
        <w:t>Brief Description</w:t>
      </w:r>
      <w:r>
        <w:t>: SS administrator views the version of the installed software.</w:t>
      </w:r>
    </w:p>
    <w:p w:rsidR="00274753" w:rsidRDefault="00274A62">
      <w:pPr>
        <w:rPr>
          <w:b/>
          <w:bCs/>
        </w:rPr>
      </w:pPr>
      <w:r>
        <w:rPr>
          <w:b/>
          <w:bCs/>
        </w:rPr>
        <w:t>Preconditions</w:t>
      </w:r>
      <w:r>
        <w:t>: -</w:t>
      </w:r>
    </w:p>
    <w:p w:rsidR="00274753" w:rsidRDefault="00274A62">
      <w:pPr>
        <w:rPr>
          <w:b/>
          <w:bCs/>
        </w:rPr>
      </w:pPr>
      <w:r>
        <w:rPr>
          <w:b/>
          <w:bCs/>
        </w:rPr>
        <w:t>Postconditions</w:t>
      </w:r>
      <w:r>
        <w:t>: The version of the software has been displayed to SS administrator.</w:t>
      </w:r>
    </w:p>
    <w:p w:rsidR="00274753" w:rsidRDefault="00274A62">
      <w:pPr>
        <w:rPr>
          <w:b/>
          <w:bCs/>
        </w:rPr>
      </w:pPr>
      <w:r>
        <w:rPr>
          <w:b/>
          <w:bCs/>
        </w:rPr>
        <w:t>Trigger</w:t>
      </w:r>
      <w:r>
        <w:t>: SS administrator wishes to view the version of the installed software.</w:t>
      </w:r>
    </w:p>
    <w:p w:rsidR="00274753" w:rsidRDefault="00274A62">
      <w:r>
        <w:rPr>
          <w:b/>
          <w:bCs/>
        </w:rPr>
        <w:t>Main Success Scenario</w:t>
      </w:r>
      <w:r>
        <w:t>:</w:t>
      </w:r>
    </w:p>
    <w:p w:rsidR="00274753" w:rsidRDefault="00274A62">
      <w:pPr>
        <w:numPr>
          <w:ilvl w:val="0"/>
          <w:numId w:val="13"/>
        </w:numPr>
        <w:tabs>
          <w:tab w:val="left" w:pos="0"/>
        </w:tabs>
      </w:pPr>
      <w:r>
        <w:t>SS administrator selects to view the version of the installed software.</w:t>
      </w:r>
    </w:p>
    <w:p w:rsidR="00274753" w:rsidRDefault="00274A62">
      <w:pPr>
        <w:numPr>
          <w:ilvl w:val="0"/>
          <w:numId w:val="13"/>
        </w:numPr>
        <w:tabs>
          <w:tab w:val="left" w:pos="0"/>
        </w:tabs>
        <w:rPr>
          <w:b/>
          <w:bCs/>
        </w:rPr>
      </w:pPr>
      <w:r>
        <w:t>System displays the version information.</w:t>
      </w:r>
    </w:p>
    <w:p w:rsidR="00274753" w:rsidRDefault="00274A62">
      <w:pPr>
        <w:rPr>
          <w:b/>
          <w:bCs/>
        </w:rPr>
      </w:pPr>
      <w:r>
        <w:rPr>
          <w:b/>
          <w:bCs/>
        </w:rPr>
        <w:t>Extensions</w:t>
      </w:r>
      <w:r>
        <w:t>: -</w:t>
      </w:r>
    </w:p>
    <w:p w:rsidR="00274753" w:rsidRDefault="00274A62">
      <w:r>
        <w:rPr>
          <w:b/>
          <w:bCs/>
        </w:rPr>
        <w:t>Related information</w:t>
      </w:r>
      <w:r>
        <w:t>: -</w:t>
      </w:r>
    </w:p>
    <w:p w:rsidR="00274753" w:rsidRDefault="00274A62">
      <w:pPr>
        <w:pStyle w:val="Heading2"/>
        <w:tabs>
          <w:tab w:val="left" w:pos="0"/>
        </w:tabs>
      </w:pPr>
      <w:bookmarkStart w:id="33" w:name="__RefHeading__95074_116057917"/>
      <w:bookmarkStart w:id="34" w:name="_Toc436667002"/>
      <w:bookmarkEnd w:id="33"/>
      <w:r>
        <w:t>UC SS_06: View Timestamping Services</w:t>
      </w:r>
      <w:bookmarkEnd w:id="34"/>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 xml:space="preserve">Actors: </w:t>
      </w:r>
      <w:r>
        <w:rPr>
          <w:lang w:val="en-GB"/>
        </w:rPr>
        <w:t>SS administrator</w:t>
      </w:r>
    </w:p>
    <w:p w:rsidR="00274753" w:rsidRDefault="00274A62">
      <w:pPr>
        <w:rPr>
          <w:b/>
          <w:bCs/>
        </w:rPr>
      </w:pPr>
      <w:r>
        <w:rPr>
          <w:b/>
          <w:bCs/>
        </w:rPr>
        <w:t>Brief Description</w:t>
      </w:r>
      <w:r>
        <w:t>: SS administrator views the list of timestamping services configured for the security server.</w:t>
      </w:r>
    </w:p>
    <w:p w:rsidR="00274753" w:rsidRDefault="00274A62">
      <w:pPr>
        <w:rPr>
          <w:b/>
          <w:bCs/>
        </w:rPr>
      </w:pPr>
      <w:r>
        <w:rPr>
          <w:b/>
          <w:bCs/>
        </w:rPr>
        <w:t>Preconditions</w:t>
      </w:r>
      <w:r>
        <w:t>: -</w:t>
      </w:r>
    </w:p>
    <w:p w:rsidR="00274753" w:rsidRDefault="00274A62">
      <w:pPr>
        <w:rPr>
          <w:b/>
          <w:bCs/>
        </w:rPr>
      </w:pPr>
      <w:r>
        <w:rPr>
          <w:b/>
          <w:bCs/>
        </w:rPr>
        <w:t>Postconditions</w:t>
      </w:r>
      <w:r>
        <w:t>: The list of timestamping services used by the security server has been displayed to SS administrator.</w:t>
      </w:r>
    </w:p>
    <w:p w:rsidR="00274753" w:rsidRDefault="00274A62">
      <w:pPr>
        <w:rPr>
          <w:b/>
          <w:bCs/>
        </w:rPr>
      </w:pPr>
      <w:r>
        <w:rPr>
          <w:b/>
          <w:bCs/>
        </w:rPr>
        <w:t>Trigger</w:t>
      </w:r>
      <w:r>
        <w:t>: SS administrator wants to view the list of timestamping services.</w:t>
      </w:r>
    </w:p>
    <w:p w:rsidR="00274753" w:rsidRDefault="00274A62">
      <w:pPr>
        <w:rPr>
          <w:color w:val="000000"/>
        </w:rPr>
      </w:pPr>
      <w:r>
        <w:rPr>
          <w:b/>
          <w:bCs/>
        </w:rPr>
        <w:t>Main Success Scenario</w:t>
      </w:r>
      <w:r>
        <w:t>:</w:t>
      </w:r>
    </w:p>
    <w:p w:rsidR="00274753" w:rsidRDefault="00274A62">
      <w:pPr>
        <w:numPr>
          <w:ilvl w:val="0"/>
          <w:numId w:val="14"/>
        </w:numPr>
        <w:tabs>
          <w:tab w:val="left" w:pos="0"/>
        </w:tabs>
        <w:rPr>
          <w:color w:val="000000"/>
        </w:rPr>
      </w:pPr>
      <w:r>
        <w:rPr>
          <w:color w:val="000000"/>
        </w:rPr>
        <w:t>SS administrator selects to view the list of timestamping services.</w:t>
      </w:r>
    </w:p>
    <w:p w:rsidR="00274753" w:rsidRDefault="00274A62">
      <w:pPr>
        <w:numPr>
          <w:ilvl w:val="0"/>
          <w:numId w:val="14"/>
        </w:numPr>
        <w:tabs>
          <w:tab w:val="left" w:pos="0"/>
        </w:tabs>
        <w:rPr>
          <w:color w:val="000000"/>
        </w:rPr>
      </w:pPr>
      <w:r>
        <w:rPr>
          <w:color w:val="000000"/>
        </w:rPr>
        <w:t>System displays the list of timestamping services. For each service, the following information is displayed:</w:t>
      </w:r>
    </w:p>
    <w:p w:rsidR="00274753" w:rsidRDefault="00274A62">
      <w:pPr>
        <w:numPr>
          <w:ilvl w:val="0"/>
          <w:numId w:val="4"/>
        </w:numPr>
        <w:tabs>
          <w:tab w:val="left" w:pos="0"/>
        </w:tabs>
        <w:ind w:left="720"/>
        <w:rPr>
          <w:color w:val="000000"/>
        </w:rPr>
      </w:pPr>
      <w:r>
        <w:rPr>
          <w:color w:val="000000"/>
        </w:rPr>
        <w:t>the name of the timestamping service;</w:t>
      </w:r>
    </w:p>
    <w:p w:rsidR="00274753" w:rsidRDefault="00274A62">
      <w:pPr>
        <w:numPr>
          <w:ilvl w:val="0"/>
          <w:numId w:val="4"/>
        </w:numPr>
        <w:tabs>
          <w:tab w:val="left" w:pos="0"/>
        </w:tabs>
        <w:ind w:left="720"/>
        <w:rPr>
          <w:color w:val="000000"/>
        </w:rPr>
      </w:pPr>
      <w:r>
        <w:rPr>
          <w:color w:val="000000"/>
        </w:rPr>
        <w:t>the URL of the timestamping service.</w:t>
      </w:r>
    </w:p>
    <w:p w:rsidR="00274753" w:rsidRDefault="00274A62">
      <w:pPr>
        <w:tabs>
          <w:tab w:val="left" w:pos="0"/>
        </w:tabs>
        <w:ind w:left="360"/>
        <w:rPr>
          <w:color w:val="000000"/>
        </w:rPr>
      </w:pPr>
      <w:r>
        <w:rPr>
          <w:color w:val="000000"/>
        </w:rPr>
        <w:t>The SS administrator has a possibility to choose amongst the following actions:</w:t>
      </w:r>
    </w:p>
    <w:p w:rsidR="00274753" w:rsidRDefault="00274A62">
      <w:pPr>
        <w:numPr>
          <w:ilvl w:val="1"/>
          <w:numId w:val="4"/>
        </w:numPr>
        <w:tabs>
          <w:tab w:val="left" w:pos="0"/>
        </w:tabs>
        <w:rPr>
          <w:color w:val="000000"/>
        </w:rPr>
      </w:pPr>
      <w:r>
        <w:rPr>
          <w:color w:val="000000"/>
        </w:rPr>
        <w:t xml:space="preserve">add a timestamping service: </w:t>
      </w:r>
      <w:r>
        <w:rPr>
          <w:color w:val="000000"/>
        </w:rPr>
        <w:fldChar w:fldCharType="begin"/>
      </w:r>
      <w:r>
        <w:rPr>
          <w:color w:val="000000"/>
        </w:rPr>
        <w:instrText xml:space="preserve"> REF __RefHeading__20596_2063108097 \r \h </w:instrText>
      </w:r>
      <w:r>
        <w:rPr>
          <w:color w:val="000000"/>
        </w:rPr>
      </w:r>
      <w:r>
        <w:rPr>
          <w:color w:val="000000"/>
        </w:rPr>
        <w:fldChar w:fldCharType="separate"/>
      </w:r>
      <w:r w:rsidR="00DF2940">
        <w:rPr>
          <w:color w:val="000000"/>
        </w:rPr>
        <w:t>3.8</w:t>
      </w:r>
      <w:r>
        <w:rPr>
          <w:color w:val="000000"/>
        </w:rPr>
        <w:fldChar w:fldCharType="end"/>
      </w:r>
      <w:r>
        <w:rPr>
          <w:color w:val="000000"/>
        </w:rPr>
        <w:t>;</w:t>
      </w:r>
    </w:p>
    <w:p w:rsidR="00274753" w:rsidRDefault="00274A62">
      <w:pPr>
        <w:numPr>
          <w:ilvl w:val="1"/>
          <w:numId w:val="4"/>
        </w:numPr>
        <w:tabs>
          <w:tab w:val="left" w:pos="0"/>
        </w:tabs>
        <w:rPr>
          <w:b/>
          <w:bCs/>
        </w:rPr>
      </w:pPr>
      <w:r>
        <w:rPr>
          <w:color w:val="000000"/>
        </w:rPr>
        <w:t xml:space="preserve">delete a timestamping service: </w:t>
      </w:r>
      <w:r>
        <w:rPr>
          <w:color w:val="000000"/>
        </w:rPr>
        <w:fldChar w:fldCharType="begin"/>
      </w:r>
      <w:r>
        <w:rPr>
          <w:color w:val="000000"/>
        </w:rPr>
        <w:instrText xml:space="preserve"> REF __RefHeading__26588_1412478008 \r \h </w:instrText>
      </w:r>
      <w:r>
        <w:rPr>
          <w:color w:val="000000"/>
        </w:rPr>
      </w:r>
      <w:r>
        <w:rPr>
          <w:color w:val="000000"/>
        </w:rPr>
        <w:fldChar w:fldCharType="separate"/>
      </w:r>
      <w:r w:rsidR="00DF2940">
        <w:rPr>
          <w:color w:val="000000"/>
        </w:rPr>
        <w:t>3.9</w:t>
      </w:r>
      <w:r>
        <w:rPr>
          <w:color w:val="000000"/>
        </w:rPr>
        <w:fldChar w:fldCharType="end"/>
      </w:r>
      <w:r>
        <w:rPr>
          <w:color w:val="000000"/>
        </w:rPr>
        <w:t>.</w:t>
      </w:r>
    </w:p>
    <w:p w:rsidR="00274753" w:rsidRDefault="00274A62">
      <w:pPr>
        <w:rPr>
          <w:b/>
          <w:bCs/>
        </w:rPr>
      </w:pPr>
      <w:r>
        <w:rPr>
          <w:b/>
          <w:bCs/>
        </w:rPr>
        <w:t>Extensions</w:t>
      </w:r>
      <w:r>
        <w:t>: -</w:t>
      </w:r>
    </w:p>
    <w:p w:rsidR="00274753" w:rsidRDefault="00274A62">
      <w:r>
        <w:rPr>
          <w:b/>
          <w:bCs/>
        </w:rPr>
        <w:t xml:space="preserve">Related information: </w:t>
      </w:r>
      <w:r>
        <w:t>-</w:t>
      </w:r>
    </w:p>
    <w:p w:rsidR="00274753" w:rsidRDefault="00274A62">
      <w:pPr>
        <w:pStyle w:val="Heading2"/>
        <w:tabs>
          <w:tab w:val="left" w:pos="0"/>
        </w:tabs>
      </w:pPr>
      <w:bookmarkStart w:id="35" w:name="__RefHeading__20596_2063108097"/>
      <w:bookmarkStart w:id="36" w:name="_Toc436667003"/>
      <w:bookmarkEnd w:id="35"/>
      <w:r>
        <w:t>UC SS_07: Add a Timestamping Service</w:t>
      </w:r>
      <w:bookmarkEnd w:id="36"/>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 xml:space="preserve">Actors: </w:t>
      </w:r>
      <w:r>
        <w:rPr>
          <w:lang w:val="en-GB"/>
        </w:rPr>
        <w:t>SS administrator</w:t>
      </w:r>
    </w:p>
    <w:p w:rsidR="00274753" w:rsidRDefault="00274A62">
      <w:pPr>
        <w:rPr>
          <w:b/>
          <w:bCs/>
        </w:rPr>
      </w:pPr>
      <w:r>
        <w:rPr>
          <w:b/>
          <w:bCs/>
        </w:rPr>
        <w:t>Brief Description</w:t>
      </w:r>
      <w:r>
        <w:t>: SS administrator adds a timestamping service to be used by the security server.</w:t>
      </w:r>
    </w:p>
    <w:p w:rsidR="00274753" w:rsidRDefault="00274A62">
      <w:pPr>
        <w:rPr>
          <w:b/>
          <w:bCs/>
        </w:rPr>
      </w:pPr>
      <w:r>
        <w:rPr>
          <w:b/>
          <w:bCs/>
        </w:rPr>
        <w:t>Preconditions</w:t>
      </w:r>
      <w:r>
        <w:t>: One or more timestamping services have been approved by the X-Road governing agency.</w:t>
      </w:r>
    </w:p>
    <w:p w:rsidR="00274753" w:rsidRDefault="00274A62">
      <w:pPr>
        <w:rPr>
          <w:b/>
          <w:bCs/>
        </w:rPr>
      </w:pPr>
      <w:r>
        <w:rPr>
          <w:b/>
          <w:bCs/>
        </w:rPr>
        <w:t>Postconditions</w:t>
      </w:r>
      <w:r>
        <w:t>: An audit log record for the event is created.</w:t>
      </w:r>
    </w:p>
    <w:p w:rsidR="00274753" w:rsidRDefault="00274A62">
      <w:pPr>
        <w:rPr>
          <w:b/>
          <w:bCs/>
        </w:rPr>
      </w:pPr>
      <w:r>
        <w:rPr>
          <w:b/>
          <w:bCs/>
        </w:rPr>
        <w:t>Trigger</w:t>
      </w:r>
      <w:r>
        <w:t>: SS administrator wants to add a timestamping service to be used by the security server to timestamp message log records.</w:t>
      </w:r>
    </w:p>
    <w:p w:rsidR="00274753" w:rsidRDefault="00274A62">
      <w:pPr>
        <w:rPr>
          <w:color w:val="000000"/>
        </w:rPr>
      </w:pPr>
      <w:r>
        <w:rPr>
          <w:b/>
          <w:bCs/>
        </w:rPr>
        <w:t>Main Success Scenario</w:t>
      </w:r>
      <w:r>
        <w:t>:</w:t>
      </w:r>
    </w:p>
    <w:p w:rsidR="00274753" w:rsidRDefault="00274A62">
      <w:pPr>
        <w:numPr>
          <w:ilvl w:val="0"/>
          <w:numId w:val="15"/>
        </w:numPr>
        <w:tabs>
          <w:tab w:val="left" w:pos="0"/>
        </w:tabs>
        <w:rPr>
          <w:color w:val="000000"/>
        </w:rPr>
      </w:pPr>
      <w:r>
        <w:rPr>
          <w:color w:val="000000"/>
        </w:rPr>
        <w:t>SS administrator selects to add a timestamping service.</w:t>
      </w:r>
    </w:p>
    <w:p w:rsidR="00274753" w:rsidRDefault="00274A62">
      <w:pPr>
        <w:numPr>
          <w:ilvl w:val="0"/>
          <w:numId w:val="15"/>
        </w:numPr>
        <w:tabs>
          <w:tab w:val="left" w:pos="0"/>
        </w:tabs>
        <w:rPr>
          <w:color w:val="000000"/>
        </w:rPr>
      </w:pPr>
      <w:r>
        <w:rPr>
          <w:color w:val="000000"/>
        </w:rPr>
        <w:t>SS administrator selects the timestamping service that he wants to add to the security server from the list of approved timestamping services.</w:t>
      </w:r>
    </w:p>
    <w:p w:rsidR="00274753" w:rsidRDefault="00274A62">
      <w:pPr>
        <w:numPr>
          <w:ilvl w:val="0"/>
          <w:numId w:val="15"/>
        </w:numPr>
        <w:tabs>
          <w:tab w:val="left" w:pos="0"/>
        </w:tabs>
        <w:rPr>
          <w:color w:val="000000"/>
        </w:rPr>
      </w:pPr>
      <w:r>
        <w:rPr>
          <w:color w:val="000000"/>
        </w:rPr>
        <w:t>System verifies that the selected timestamping service is not already configured to be used by the system.</w:t>
      </w:r>
    </w:p>
    <w:p w:rsidR="00274753" w:rsidRDefault="00274A62">
      <w:pPr>
        <w:numPr>
          <w:ilvl w:val="0"/>
          <w:numId w:val="15"/>
        </w:numPr>
        <w:tabs>
          <w:tab w:val="left" w:pos="0"/>
        </w:tabs>
        <w:rPr>
          <w:color w:val="000000"/>
        </w:rPr>
      </w:pPr>
      <w:r>
        <w:rPr>
          <w:color w:val="000000"/>
        </w:rPr>
        <w:t>System saves the timestamping service to the list of timestamping services that can be used to timestamp message log records.</w:t>
      </w:r>
    </w:p>
    <w:p w:rsidR="00274753" w:rsidRDefault="00274A62">
      <w:pPr>
        <w:numPr>
          <w:ilvl w:val="0"/>
          <w:numId w:val="15"/>
        </w:numPr>
        <w:tabs>
          <w:tab w:val="left" w:pos="0"/>
        </w:tabs>
        <w:rPr>
          <w:b/>
          <w:bCs/>
        </w:rPr>
      </w:pPr>
      <w:r>
        <w:rPr>
          <w:color w:val="000000"/>
        </w:rPr>
        <w:t>System logs the event “</w:t>
      </w:r>
      <w:r>
        <w:t>Add timestamping service</w:t>
      </w:r>
      <w:r>
        <w:rPr>
          <w:color w:val="000000"/>
        </w:rPr>
        <w:t>” to the audit log.</w:t>
      </w:r>
    </w:p>
    <w:p w:rsidR="00274753" w:rsidRDefault="00274A62">
      <w:r>
        <w:rPr>
          <w:b/>
          <w:bCs/>
        </w:rPr>
        <w:t>Extensions</w:t>
      </w:r>
      <w:r>
        <w:t>:</w:t>
      </w:r>
    </w:p>
    <w:p w:rsidR="00274753" w:rsidRDefault="00274A62">
      <w:r>
        <w:t>3a. SS administrator selected a timestamping service that already exists in the security server.</w:t>
      </w:r>
    </w:p>
    <w:p w:rsidR="00274753" w:rsidRDefault="00274A62">
      <w:pPr>
        <w:ind w:left="648"/>
        <w:rPr>
          <w:highlight w:val="white"/>
        </w:rPr>
      </w:pPr>
      <w:r>
        <w:t>3a.1. System displays an error message “Failed to add timestamping service: timestamping service already exists”.</w:t>
      </w:r>
      <w:r>
        <w:rPr>
          <w:highlight w:val="white"/>
        </w:rPr>
        <w:t xml:space="preserve"> </w:t>
      </w:r>
    </w:p>
    <w:p w:rsidR="00274753" w:rsidRDefault="00274A62">
      <w:pPr>
        <w:ind w:left="648"/>
        <w:rPr>
          <w:highlight w:val="white"/>
        </w:rPr>
      </w:pPr>
      <w:r>
        <w:rPr>
          <w:highlight w:val="white"/>
        </w:rPr>
        <w:t xml:space="preserve">3a.2. </w:t>
      </w:r>
      <w:r>
        <w:rPr>
          <w:color w:val="000000"/>
        </w:rPr>
        <w:t>System logs the event “</w:t>
      </w:r>
      <w:r>
        <w:rPr>
          <w:highlight w:val="white"/>
        </w:rPr>
        <w:t>Add timestamping service failed</w:t>
      </w:r>
      <w:r>
        <w:rPr>
          <w:color w:val="000000"/>
        </w:rPr>
        <w:t>” to the audit log.</w:t>
      </w:r>
    </w:p>
    <w:p w:rsidR="00274753" w:rsidRDefault="00274A62">
      <w:pPr>
        <w:ind w:left="648"/>
        <w:rPr>
          <w:b/>
          <w:bCs/>
        </w:rPr>
      </w:pPr>
      <w:r>
        <w:rPr>
          <w:highlight w:val="white"/>
        </w:rPr>
        <w:t>3a.3. Use case terminates.</w:t>
      </w:r>
    </w:p>
    <w:p w:rsidR="00274753" w:rsidRDefault="00274A62">
      <w:r>
        <w:rPr>
          <w:b/>
          <w:bCs/>
        </w:rPr>
        <w:t>Related information</w:t>
      </w:r>
      <w:r>
        <w:t xml:space="preserve">: </w:t>
      </w:r>
    </w:p>
    <w:p w:rsidR="00274753" w:rsidRDefault="00274A62">
      <w:pPr>
        <w:numPr>
          <w:ilvl w:val="0"/>
          <w:numId w:val="4"/>
        </w:numPr>
        <w:tabs>
          <w:tab w:val="left" w:pos="0"/>
        </w:tabs>
      </w:pPr>
      <w:r>
        <w:t xml:space="preserve">The audit log is located at /var/log/xroad/audit.log. The data set of audit log records is described in the document “X-Road: Audit Log Events” </w:t>
      </w:r>
      <w:r>
        <w:fldChar w:fldCharType="begin"/>
      </w:r>
      <w:r>
        <w:instrText xml:space="preserve"> REF Ref_X-Road%3A%20Audit%20Log%20Events \h </w:instrText>
      </w:r>
      <w:r>
        <w:fldChar w:fldCharType="separate"/>
      </w:r>
      <w:r w:rsidR="00DF2940">
        <w:rPr>
          <w:lang w:val="en-GB"/>
        </w:rPr>
        <w:t>[SPEC-AL]</w:t>
      </w:r>
      <w:r>
        <w:fldChar w:fldCharType="end"/>
      </w:r>
      <w:r>
        <w:t>.</w:t>
      </w:r>
    </w:p>
    <w:p w:rsidR="00274753" w:rsidRDefault="00274A62">
      <w:pPr>
        <w:pStyle w:val="Heading2"/>
        <w:tabs>
          <w:tab w:val="left" w:pos="0"/>
        </w:tabs>
      </w:pPr>
      <w:bookmarkStart w:id="37" w:name="__RefHeading__26588_1412478008"/>
      <w:bookmarkStart w:id="38" w:name="_Toc436667004"/>
      <w:bookmarkEnd w:id="37"/>
      <w:r>
        <w:t>UC SS_08: Delete a Timestamping Service</w:t>
      </w:r>
      <w:bookmarkEnd w:id="38"/>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 xml:space="preserve">Actors: </w:t>
      </w:r>
      <w:r>
        <w:rPr>
          <w:lang w:val="en-GB"/>
        </w:rPr>
        <w:t>SS administrator</w:t>
      </w:r>
    </w:p>
    <w:p w:rsidR="00274753" w:rsidRDefault="00274A62">
      <w:pPr>
        <w:rPr>
          <w:b/>
          <w:bCs/>
        </w:rPr>
      </w:pPr>
      <w:r>
        <w:rPr>
          <w:b/>
          <w:bCs/>
        </w:rPr>
        <w:t>Brief Description</w:t>
      </w:r>
      <w:r>
        <w:t>: SS administrator deletes a timestamping service from the security server.</w:t>
      </w:r>
    </w:p>
    <w:p w:rsidR="00274753" w:rsidRDefault="00274A62">
      <w:pPr>
        <w:rPr>
          <w:b/>
          <w:bCs/>
        </w:rPr>
      </w:pPr>
      <w:r>
        <w:rPr>
          <w:b/>
          <w:bCs/>
        </w:rPr>
        <w:t>Preconditions</w:t>
      </w:r>
      <w:r>
        <w:t>: -</w:t>
      </w:r>
    </w:p>
    <w:p w:rsidR="00274753" w:rsidRDefault="00274A62">
      <w:r>
        <w:rPr>
          <w:b/>
          <w:bCs/>
        </w:rPr>
        <w:t>Postconditions</w:t>
      </w:r>
      <w:r>
        <w:t xml:space="preserve">: </w:t>
      </w:r>
    </w:p>
    <w:p w:rsidR="00274753" w:rsidRDefault="00274A62">
      <w:pPr>
        <w:numPr>
          <w:ilvl w:val="0"/>
          <w:numId w:val="4"/>
        </w:numPr>
        <w:tabs>
          <w:tab w:val="left" w:pos="0"/>
        </w:tabs>
      </w:pPr>
      <w:r>
        <w:t>The security server can no longer use the deleted timestamping service to timestamp message log records.</w:t>
      </w:r>
    </w:p>
    <w:p w:rsidR="00274753" w:rsidRDefault="00274A62">
      <w:pPr>
        <w:numPr>
          <w:ilvl w:val="0"/>
          <w:numId w:val="4"/>
        </w:numPr>
        <w:tabs>
          <w:tab w:val="left" w:pos="0"/>
        </w:tabs>
        <w:rPr>
          <w:b/>
          <w:bCs/>
        </w:rPr>
      </w:pPr>
      <w:r>
        <w:t>An audit log record for the event is created.</w:t>
      </w:r>
    </w:p>
    <w:p w:rsidR="00274753" w:rsidRDefault="00274A62">
      <w:pPr>
        <w:rPr>
          <w:b/>
          <w:bCs/>
        </w:rPr>
      </w:pPr>
      <w:r>
        <w:rPr>
          <w:b/>
          <w:bCs/>
        </w:rPr>
        <w:t>Trigger</w:t>
      </w:r>
      <w:r>
        <w:t>: SS administrator wants to delete a timestamping service.</w:t>
      </w:r>
    </w:p>
    <w:p w:rsidR="00274753" w:rsidRDefault="00274A62">
      <w:pPr>
        <w:rPr>
          <w:color w:val="000000"/>
        </w:rPr>
      </w:pPr>
      <w:r>
        <w:rPr>
          <w:b/>
          <w:bCs/>
        </w:rPr>
        <w:t>Main Success Scenario</w:t>
      </w:r>
      <w:r>
        <w:t>:</w:t>
      </w:r>
    </w:p>
    <w:p w:rsidR="00274753" w:rsidRDefault="00274A62">
      <w:pPr>
        <w:numPr>
          <w:ilvl w:val="0"/>
          <w:numId w:val="16"/>
        </w:numPr>
        <w:tabs>
          <w:tab w:val="left" w:pos="0"/>
        </w:tabs>
        <w:rPr>
          <w:color w:val="000000"/>
        </w:rPr>
      </w:pPr>
      <w:r>
        <w:rPr>
          <w:color w:val="000000"/>
        </w:rPr>
        <w:t>SS administrator selects to delete a timestamping service.</w:t>
      </w:r>
    </w:p>
    <w:p w:rsidR="00274753" w:rsidRDefault="00274A62">
      <w:pPr>
        <w:numPr>
          <w:ilvl w:val="0"/>
          <w:numId w:val="16"/>
        </w:numPr>
        <w:tabs>
          <w:tab w:val="left" w:pos="0"/>
        </w:tabs>
        <w:rPr>
          <w:color w:val="000000"/>
        </w:rPr>
      </w:pPr>
      <w:r>
        <w:rPr>
          <w:color w:val="000000"/>
        </w:rPr>
        <w:t>System deletes the selected timestamping service from the list of usable timestamping services.</w:t>
      </w:r>
    </w:p>
    <w:p w:rsidR="00274753" w:rsidRDefault="00274A62">
      <w:pPr>
        <w:numPr>
          <w:ilvl w:val="0"/>
          <w:numId w:val="16"/>
        </w:numPr>
        <w:tabs>
          <w:tab w:val="left" w:pos="0"/>
        </w:tabs>
        <w:rPr>
          <w:b/>
          <w:bCs/>
        </w:rPr>
      </w:pPr>
      <w:r>
        <w:rPr>
          <w:color w:val="000000"/>
        </w:rPr>
        <w:t>System logs the event “Delete</w:t>
      </w:r>
      <w:r>
        <w:t xml:space="preserve"> timestamping service</w:t>
      </w:r>
      <w:r>
        <w:rPr>
          <w:color w:val="000000"/>
        </w:rPr>
        <w:t>” to the audit log.</w:t>
      </w:r>
    </w:p>
    <w:p w:rsidR="00274753" w:rsidRDefault="00274A62">
      <w:pPr>
        <w:rPr>
          <w:b/>
          <w:bCs/>
        </w:rPr>
      </w:pPr>
      <w:r>
        <w:rPr>
          <w:b/>
          <w:bCs/>
        </w:rPr>
        <w:t>Extensions</w:t>
      </w:r>
      <w:r>
        <w:t>: -</w:t>
      </w:r>
    </w:p>
    <w:p w:rsidR="00274753" w:rsidRDefault="00274A62">
      <w:bookmarkStart w:id="39" w:name="__RefHeading__84681_116057917"/>
      <w:bookmarkEnd w:id="39"/>
      <w:r>
        <w:rPr>
          <w:b/>
          <w:bCs/>
        </w:rPr>
        <w:t>Related information</w:t>
      </w:r>
      <w:r>
        <w:t>:</w:t>
      </w:r>
    </w:p>
    <w:p w:rsidR="00274753" w:rsidRDefault="00274A62">
      <w:pPr>
        <w:numPr>
          <w:ilvl w:val="0"/>
          <w:numId w:val="4"/>
        </w:numPr>
        <w:tabs>
          <w:tab w:val="left" w:pos="0"/>
        </w:tabs>
      </w:pPr>
      <w:r>
        <w:t xml:space="preserve">The audit log is located at /var/log/xroad/audit.log. The data set of audit log records is described in the document “X-Road: Audit Log Events” </w:t>
      </w:r>
      <w:r>
        <w:fldChar w:fldCharType="begin"/>
      </w:r>
      <w:r>
        <w:instrText xml:space="preserve"> REF Ref_X-Road%3A%20Audit%20Log%20Events \h </w:instrText>
      </w:r>
      <w:r>
        <w:fldChar w:fldCharType="separate"/>
      </w:r>
      <w:r w:rsidR="00DF2940">
        <w:rPr>
          <w:lang w:val="en-GB"/>
        </w:rPr>
        <w:t>[SPEC-AL]</w:t>
      </w:r>
      <w:r>
        <w:fldChar w:fldCharType="end"/>
      </w:r>
      <w:r>
        <w:t>.</w:t>
      </w:r>
    </w:p>
    <w:p w:rsidR="00274753" w:rsidRDefault="00274A62">
      <w:pPr>
        <w:pStyle w:val="Heading2"/>
        <w:tabs>
          <w:tab w:val="left" w:pos="0"/>
        </w:tabs>
      </w:pPr>
      <w:bookmarkStart w:id="40" w:name="__RefHeading__100291_116057917"/>
      <w:bookmarkStart w:id="41" w:name="_Toc436667005"/>
      <w:bookmarkEnd w:id="40"/>
      <w:r>
        <w:t>UC SS_09: View Certificate Details</w:t>
      </w:r>
      <w:bookmarkEnd w:id="41"/>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 xml:space="preserve">Actors: </w:t>
      </w:r>
      <w:r>
        <w:rPr>
          <w:lang w:val="en-GB"/>
        </w:rPr>
        <w:t>SS administrator</w:t>
      </w:r>
    </w:p>
    <w:p w:rsidR="00274753" w:rsidRDefault="00274A62">
      <w:pPr>
        <w:rPr>
          <w:b/>
          <w:bCs/>
        </w:rPr>
      </w:pPr>
      <w:r>
        <w:rPr>
          <w:b/>
          <w:bCs/>
        </w:rPr>
        <w:t>Brief Description</w:t>
      </w:r>
      <w:r>
        <w:t>: SS administrator views the contents of a certificate.</w:t>
      </w:r>
    </w:p>
    <w:p w:rsidR="00274753" w:rsidRDefault="00274A62">
      <w:pPr>
        <w:rPr>
          <w:b/>
          <w:bCs/>
        </w:rPr>
      </w:pPr>
      <w:r>
        <w:rPr>
          <w:b/>
          <w:bCs/>
        </w:rPr>
        <w:t>Preconditions</w:t>
      </w:r>
      <w:r>
        <w:t>: -</w:t>
      </w:r>
    </w:p>
    <w:p w:rsidR="00274753" w:rsidRDefault="00274A62">
      <w:pPr>
        <w:rPr>
          <w:b/>
          <w:bCs/>
        </w:rPr>
      </w:pPr>
      <w:r>
        <w:rPr>
          <w:b/>
          <w:bCs/>
        </w:rPr>
        <w:t>Postconditions</w:t>
      </w:r>
      <w:r>
        <w:t>: Certificate details have been displayed to SS administrator.</w:t>
      </w:r>
    </w:p>
    <w:p w:rsidR="00274753" w:rsidRDefault="00274A62">
      <w:pPr>
        <w:rPr>
          <w:b/>
          <w:bCs/>
        </w:rPr>
      </w:pPr>
      <w:r>
        <w:rPr>
          <w:b/>
          <w:bCs/>
        </w:rPr>
        <w:t>Trigger</w:t>
      </w:r>
      <w:r>
        <w:t>: SS administrator wants to view the details of a certificate.</w:t>
      </w:r>
    </w:p>
    <w:p w:rsidR="00274753" w:rsidRDefault="00274A62">
      <w:r>
        <w:rPr>
          <w:b/>
          <w:bCs/>
        </w:rPr>
        <w:t>Main Success Scenario</w:t>
      </w:r>
      <w:r>
        <w:t>:</w:t>
      </w:r>
    </w:p>
    <w:p w:rsidR="00274753" w:rsidRDefault="00274A62">
      <w:pPr>
        <w:numPr>
          <w:ilvl w:val="0"/>
          <w:numId w:val="17"/>
        </w:numPr>
        <w:tabs>
          <w:tab w:val="left" w:pos="0"/>
        </w:tabs>
      </w:pPr>
      <w:r>
        <w:t>SS administrator selects to view the details of a certificate.</w:t>
      </w:r>
    </w:p>
    <w:p w:rsidR="00274753" w:rsidRDefault="00274A62">
      <w:pPr>
        <w:numPr>
          <w:ilvl w:val="0"/>
          <w:numId w:val="17"/>
        </w:numPr>
        <w:tabs>
          <w:tab w:val="left" w:pos="0"/>
        </w:tabs>
        <w:rPr>
          <w:b/>
          <w:bCs/>
        </w:rPr>
      </w:pPr>
      <w:r>
        <w:t>System displays the contents and the SHA-1 hash value of the certific</w:t>
      </w:r>
      <w:r>
        <w:rPr>
          <w:highlight w:val="white"/>
        </w:rPr>
        <w:t>ate.</w:t>
      </w:r>
    </w:p>
    <w:p w:rsidR="00274753" w:rsidRDefault="00274A62">
      <w:pPr>
        <w:rPr>
          <w:b/>
          <w:bCs/>
        </w:rPr>
      </w:pPr>
      <w:r>
        <w:rPr>
          <w:b/>
          <w:bCs/>
        </w:rPr>
        <w:t>Extensions</w:t>
      </w:r>
      <w:r>
        <w:t>: -</w:t>
      </w:r>
    </w:p>
    <w:p w:rsidR="00274753" w:rsidRDefault="00274A62">
      <w:r>
        <w:rPr>
          <w:b/>
          <w:bCs/>
        </w:rPr>
        <w:t>Related information</w:t>
      </w:r>
      <w:r>
        <w:t xml:space="preserve">: </w:t>
      </w:r>
    </w:p>
    <w:p w:rsidR="00274753" w:rsidRDefault="00274A62">
      <w:pPr>
        <w:numPr>
          <w:ilvl w:val="0"/>
          <w:numId w:val="4"/>
        </w:numPr>
        <w:tabs>
          <w:tab w:val="left" w:pos="0"/>
        </w:tabs>
      </w:pPr>
      <w:r>
        <w:t xml:space="preserve">See </w:t>
      </w:r>
      <w:r>
        <w:fldChar w:fldCharType="begin"/>
      </w:r>
      <w:r>
        <w:instrText xml:space="preserve"> REF Ref_X509 \h </w:instrText>
      </w:r>
      <w:r>
        <w:fldChar w:fldCharType="separate"/>
      </w:r>
      <w:r w:rsidR="00DF2940">
        <w:rPr>
          <w:color w:val="000000"/>
        </w:rPr>
        <w:t>[X509]</w:t>
      </w:r>
      <w:r>
        <w:fldChar w:fldCharType="end"/>
      </w:r>
      <w:r>
        <w:t xml:space="preserve"> for detailed information on the contents of certificates.</w:t>
      </w:r>
    </w:p>
    <w:p w:rsidR="00274753" w:rsidRDefault="00274A62">
      <w:pPr>
        <w:pStyle w:val="Heading2"/>
        <w:tabs>
          <w:tab w:val="left" w:pos="0"/>
        </w:tabs>
      </w:pPr>
      <w:bookmarkStart w:id="42" w:name="__RefHeading___Toc9541_2105450228"/>
      <w:bookmarkStart w:id="43" w:name="_Toc436667006"/>
      <w:bookmarkEnd w:id="42"/>
      <w:r>
        <w:t>UC SS_10: View the Internal TLS Certificate of the Security Server</w:t>
      </w:r>
      <w:bookmarkEnd w:id="43"/>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 xml:space="preserve">Actors: </w:t>
      </w:r>
      <w:r>
        <w:rPr>
          <w:lang w:val="en-GB"/>
        </w:rPr>
        <w:t>SS administrator</w:t>
      </w:r>
    </w:p>
    <w:p w:rsidR="00274753" w:rsidRDefault="00274A62">
      <w:pPr>
        <w:rPr>
          <w:b/>
          <w:bCs/>
        </w:rPr>
      </w:pPr>
      <w:r>
        <w:rPr>
          <w:b/>
          <w:bCs/>
        </w:rPr>
        <w:t>Brief Description</w:t>
      </w:r>
      <w:r>
        <w:t>: SS administrator views the information about the internal TLS certificate of the security server.</w:t>
      </w:r>
    </w:p>
    <w:p w:rsidR="00274753" w:rsidRDefault="00274A62">
      <w:pPr>
        <w:rPr>
          <w:b/>
          <w:bCs/>
        </w:rPr>
      </w:pPr>
      <w:r>
        <w:rPr>
          <w:b/>
          <w:bCs/>
        </w:rPr>
        <w:t>Preconditions</w:t>
      </w:r>
      <w:r>
        <w:t>: -</w:t>
      </w:r>
    </w:p>
    <w:p w:rsidR="00274753" w:rsidRDefault="00274A62">
      <w:pPr>
        <w:rPr>
          <w:b/>
          <w:bCs/>
        </w:rPr>
      </w:pPr>
      <w:r>
        <w:rPr>
          <w:b/>
          <w:bCs/>
        </w:rPr>
        <w:t>Postconditions</w:t>
      </w:r>
      <w:r>
        <w:t>: The internal TLS certificate information has been displayed to SS administrator.</w:t>
      </w:r>
    </w:p>
    <w:p w:rsidR="00274753" w:rsidRDefault="00274A62">
      <w:pPr>
        <w:rPr>
          <w:b/>
          <w:bCs/>
        </w:rPr>
      </w:pPr>
      <w:r>
        <w:rPr>
          <w:b/>
          <w:bCs/>
        </w:rPr>
        <w:t>Trigger</w:t>
      </w:r>
      <w:r>
        <w:t>: SS administrator wants to view the internal TLS certificate information.</w:t>
      </w:r>
    </w:p>
    <w:p w:rsidR="00274753" w:rsidRDefault="00274A62">
      <w:r>
        <w:rPr>
          <w:b/>
          <w:bCs/>
        </w:rPr>
        <w:t>Main Success Scenario</w:t>
      </w:r>
      <w:r>
        <w:t>:</w:t>
      </w:r>
    </w:p>
    <w:p w:rsidR="00274753" w:rsidRDefault="00274A62">
      <w:pPr>
        <w:numPr>
          <w:ilvl w:val="0"/>
          <w:numId w:val="18"/>
        </w:numPr>
        <w:tabs>
          <w:tab w:val="left" w:pos="0"/>
        </w:tabs>
      </w:pPr>
      <w:r>
        <w:t>SS administrator selects to view the internal TLS certificate of the security server.</w:t>
      </w:r>
    </w:p>
    <w:p w:rsidR="00274753" w:rsidRDefault="00274A62">
      <w:pPr>
        <w:numPr>
          <w:ilvl w:val="0"/>
          <w:numId w:val="18"/>
        </w:numPr>
        <w:tabs>
          <w:tab w:val="left" w:pos="0"/>
        </w:tabs>
        <w:rPr>
          <w:color w:val="000000"/>
        </w:rPr>
      </w:pPr>
      <w:r>
        <w:t xml:space="preserve">System displays the </w:t>
      </w:r>
      <w:r>
        <w:rPr>
          <w:color w:val="000000"/>
        </w:rPr>
        <w:t>SHA-1 hash value of the internal TLS certificate. The SS administrator has a possibility to choose amongst the following actions:</w:t>
      </w:r>
    </w:p>
    <w:p w:rsidR="00274753" w:rsidRDefault="00274A62">
      <w:pPr>
        <w:numPr>
          <w:ilvl w:val="1"/>
          <w:numId w:val="4"/>
        </w:numPr>
        <w:tabs>
          <w:tab w:val="left" w:pos="0"/>
        </w:tabs>
        <w:rPr>
          <w:color w:val="000000"/>
        </w:rPr>
      </w:pPr>
      <w:r>
        <w:rPr>
          <w:color w:val="000000"/>
        </w:rPr>
        <w:t xml:space="preserve">generate a new TLS key and certificate for the security server: </w:t>
      </w:r>
      <w:r>
        <w:rPr>
          <w:color w:val="000000"/>
        </w:rPr>
        <w:fldChar w:fldCharType="begin"/>
      </w:r>
      <w:r>
        <w:rPr>
          <w:color w:val="000000"/>
        </w:rPr>
        <w:instrText xml:space="preserve"> REF __RefHeading__26592_1412478008 \r \h </w:instrText>
      </w:r>
      <w:r>
        <w:rPr>
          <w:color w:val="000000"/>
        </w:rPr>
      </w:r>
      <w:r>
        <w:rPr>
          <w:color w:val="000000"/>
        </w:rPr>
        <w:fldChar w:fldCharType="separate"/>
      </w:r>
      <w:r w:rsidR="00DF2940">
        <w:rPr>
          <w:color w:val="000000"/>
        </w:rPr>
        <w:t>3.12</w:t>
      </w:r>
      <w:r>
        <w:rPr>
          <w:color w:val="000000"/>
        </w:rPr>
        <w:fldChar w:fldCharType="end"/>
      </w:r>
      <w:r>
        <w:rPr>
          <w:color w:val="000000"/>
        </w:rPr>
        <w:t>;</w:t>
      </w:r>
    </w:p>
    <w:p w:rsidR="00274753" w:rsidRDefault="00274A62">
      <w:pPr>
        <w:numPr>
          <w:ilvl w:val="1"/>
          <w:numId w:val="4"/>
        </w:numPr>
        <w:tabs>
          <w:tab w:val="left" w:pos="0"/>
        </w:tabs>
        <w:rPr>
          <w:color w:val="000000"/>
        </w:rPr>
      </w:pPr>
      <w:r>
        <w:rPr>
          <w:color w:val="000000"/>
        </w:rPr>
        <w:t xml:space="preserve">view the details of the internal TLS certificate: </w:t>
      </w:r>
      <w:r>
        <w:rPr>
          <w:color w:val="000000"/>
        </w:rPr>
        <w:fldChar w:fldCharType="begin"/>
      </w:r>
      <w:r>
        <w:rPr>
          <w:color w:val="000000"/>
        </w:rPr>
        <w:instrText xml:space="preserve"> REF __RefHeading__100291_116057917 \r \h </w:instrText>
      </w:r>
      <w:r>
        <w:rPr>
          <w:color w:val="000000"/>
        </w:rPr>
      </w:r>
      <w:r>
        <w:rPr>
          <w:color w:val="000000"/>
        </w:rPr>
        <w:fldChar w:fldCharType="separate"/>
      </w:r>
      <w:r w:rsidR="00DF2940">
        <w:rPr>
          <w:color w:val="000000"/>
        </w:rPr>
        <w:t>3.10</w:t>
      </w:r>
      <w:r>
        <w:rPr>
          <w:color w:val="000000"/>
        </w:rPr>
        <w:fldChar w:fldCharType="end"/>
      </w:r>
      <w:r>
        <w:rPr>
          <w:color w:val="000000"/>
        </w:rPr>
        <w:t>;</w:t>
      </w:r>
    </w:p>
    <w:p w:rsidR="00274753" w:rsidRDefault="00274A62">
      <w:pPr>
        <w:numPr>
          <w:ilvl w:val="1"/>
          <w:numId w:val="4"/>
        </w:numPr>
        <w:tabs>
          <w:tab w:val="left" w:pos="0"/>
        </w:tabs>
        <w:rPr>
          <w:b/>
          <w:bCs/>
        </w:rPr>
      </w:pPr>
      <w:r>
        <w:rPr>
          <w:color w:val="000000"/>
        </w:rPr>
        <w:t xml:space="preserve">export the internal TLS certificate: </w:t>
      </w:r>
      <w:r>
        <w:rPr>
          <w:color w:val="000000"/>
        </w:rPr>
        <w:fldChar w:fldCharType="begin"/>
      </w:r>
      <w:r>
        <w:rPr>
          <w:color w:val="000000"/>
        </w:rPr>
        <w:instrText xml:space="preserve"> REF __RefHeading__26594_1412478008 \r \h </w:instrText>
      </w:r>
      <w:r>
        <w:rPr>
          <w:color w:val="000000"/>
        </w:rPr>
      </w:r>
      <w:r>
        <w:rPr>
          <w:color w:val="000000"/>
        </w:rPr>
        <w:fldChar w:fldCharType="separate"/>
      </w:r>
      <w:r w:rsidR="00DF2940">
        <w:rPr>
          <w:color w:val="000000"/>
        </w:rPr>
        <w:t>3.13</w:t>
      </w:r>
      <w:r>
        <w:rPr>
          <w:color w:val="000000"/>
        </w:rPr>
        <w:fldChar w:fldCharType="end"/>
      </w:r>
      <w:r>
        <w:rPr>
          <w:color w:val="000000"/>
        </w:rPr>
        <w:t>.</w:t>
      </w:r>
    </w:p>
    <w:p w:rsidR="00274753" w:rsidRDefault="00274A62">
      <w:pPr>
        <w:rPr>
          <w:b/>
          <w:bCs/>
        </w:rPr>
      </w:pPr>
      <w:r>
        <w:rPr>
          <w:b/>
          <w:bCs/>
        </w:rPr>
        <w:t>Extensions</w:t>
      </w:r>
      <w:r>
        <w:t>: -</w:t>
      </w:r>
    </w:p>
    <w:p w:rsidR="00274753" w:rsidRDefault="00274A62">
      <w:r>
        <w:rPr>
          <w:b/>
          <w:bCs/>
        </w:rPr>
        <w:t>Related information</w:t>
      </w:r>
      <w:r>
        <w:t>: -</w:t>
      </w:r>
    </w:p>
    <w:p w:rsidR="00274753" w:rsidRDefault="00274A62">
      <w:pPr>
        <w:pStyle w:val="Heading2"/>
        <w:tabs>
          <w:tab w:val="left" w:pos="0"/>
        </w:tabs>
      </w:pPr>
      <w:bookmarkStart w:id="44" w:name="__RefHeading__26592_1412478008"/>
      <w:bookmarkStart w:id="45" w:name="_Toc436667007"/>
      <w:bookmarkEnd w:id="44"/>
      <w:r>
        <w:t>UC SS_11: Generate a New TLS Key and Certificate for the Security Server</w:t>
      </w:r>
      <w:bookmarkEnd w:id="45"/>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 xml:space="preserve">Actors: </w:t>
      </w:r>
      <w:r>
        <w:rPr>
          <w:lang w:val="en-GB"/>
        </w:rPr>
        <w:t>SS administrator</w:t>
      </w:r>
    </w:p>
    <w:p w:rsidR="00274753" w:rsidRDefault="00274A62">
      <w:pPr>
        <w:rPr>
          <w:b/>
          <w:bCs/>
        </w:rPr>
      </w:pPr>
      <w:r>
        <w:rPr>
          <w:b/>
          <w:bCs/>
        </w:rPr>
        <w:t>Brief Description</w:t>
      </w:r>
      <w:r>
        <w:t>: SS administrator generates an internal TLS key and respective self-signed certificate for the security server.</w:t>
      </w:r>
    </w:p>
    <w:p w:rsidR="00274753" w:rsidRDefault="00274A62">
      <w:pPr>
        <w:rPr>
          <w:b/>
          <w:bCs/>
        </w:rPr>
      </w:pPr>
      <w:r>
        <w:rPr>
          <w:b/>
          <w:bCs/>
        </w:rPr>
        <w:t>Preconditions</w:t>
      </w:r>
      <w:r>
        <w:t>: -</w:t>
      </w:r>
    </w:p>
    <w:p w:rsidR="00274753" w:rsidRDefault="00274A62">
      <w:pPr>
        <w:rPr>
          <w:b/>
          <w:bCs/>
        </w:rPr>
      </w:pPr>
      <w:r>
        <w:rPr>
          <w:b/>
          <w:bCs/>
        </w:rPr>
        <w:t>Postconditions</w:t>
      </w:r>
      <w:r>
        <w:t>: -</w:t>
      </w:r>
    </w:p>
    <w:p w:rsidR="00274753" w:rsidRDefault="00274A62">
      <w:pPr>
        <w:rPr>
          <w:b/>
          <w:bCs/>
        </w:rPr>
      </w:pPr>
      <w:r>
        <w:rPr>
          <w:b/>
          <w:bCs/>
        </w:rPr>
        <w:t>Trigger</w:t>
      </w:r>
      <w:r>
        <w:t>: SS administrator wants to change the key and certificate used for TLS connections with the client information systems.</w:t>
      </w:r>
    </w:p>
    <w:p w:rsidR="00274753" w:rsidRDefault="00274A62">
      <w:r>
        <w:rPr>
          <w:b/>
          <w:bCs/>
        </w:rPr>
        <w:t>Main Success Scenario</w:t>
      </w:r>
      <w:r>
        <w:t>:</w:t>
      </w:r>
    </w:p>
    <w:p w:rsidR="00274753" w:rsidRDefault="00274A62">
      <w:pPr>
        <w:numPr>
          <w:ilvl w:val="0"/>
          <w:numId w:val="19"/>
        </w:numPr>
        <w:tabs>
          <w:tab w:val="left" w:pos="0"/>
        </w:tabs>
      </w:pPr>
      <w:r>
        <w:t>SS administrator selects to generate a new TLS key.</w:t>
      </w:r>
    </w:p>
    <w:p w:rsidR="00274753" w:rsidRDefault="00274A62">
      <w:pPr>
        <w:numPr>
          <w:ilvl w:val="0"/>
          <w:numId w:val="19"/>
        </w:numPr>
        <w:tabs>
          <w:tab w:val="left" w:pos="0"/>
        </w:tabs>
      </w:pPr>
      <w:r>
        <w:t>System prompts for confirmation.</w:t>
      </w:r>
    </w:p>
    <w:p w:rsidR="00274753" w:rsidRDefault="00274A62">
      <w:pPr>
        <w:numPr>
          <w:ilvl w:val="0"/>
          <w:numId w:val="19"/>
        </w:numPr>
        <w:tabs>
          <w:tab w:val="left" w:pos="0"/>
        </w:tabs>
      </w:pPr>
      <w:r>
        <w:t>SS administrator confirms.</w:t>
      </w:r>
    </w:p>
    <w:p w:rsidR="00274753" w:rsidRDefault="00274A62">
      <w:pPr>
        <w:numPr>
          <w:ilvl w:val="0"/>
          <w:numId w:val="19"/>
        </w:numPr>
        <w:tabs>
          <w:tab w:val="left" w:pos="0"/>
        </w:tabs>
      </w:pPr>
      <w:r>
        <w:t>System generates and saves the new TLS key and the respective self-signed certificate, replacing the existing key and certificate (if such exist) with the new ones.</w:t>
      </w:r>
    </w:p>
    <w:p w:rsidR="00274753" w:rsidRDefault="00274A62">
      <w:pPr>
        <w:numPr>
          <w:ilvl w:val="0"/>
          <w:numId w:val="19"/>
        </w:numPr>
        <w:tabs>
          <w:tab w:val="left" w:pos="0"/>
        </w:tabs>
      </w:pPr>
      <w:r>
        <w:t>System calculates the SHA-1 hash value of the certificate (for displaying in the GUI).</w:t>
      </w:r>
    </w:p>
    <w:p w:rsidR="00274753" w:rsidRDefault="00274A62">
      <w:pPr>
        <w:numPr>
          <w:ilvl w:val="0"/>
          <w:numId w:val="19"/>
        </w:numPr>
        <w:tabs>
          <w:tab w:val="left" w:pos="0"/>
        </w:tabs>
        <w:rPr>
          <w:b/>
          <w:bCs/>
        </w:rPr>
      </w:pPr>
      <w:r>
        <w:t>System logs the event “Generate new internal TLS key and certificate” to the audit log.</w:t>
      </w:r>
    </w:p>
    <w:p w:rsidR="00274753" w:rsidRDefault="00274A62">
      <w:r>
        <w:rPr>
          <w:b/>
          <w:bCs/>
        </w:rPr>
        <w:t>Extensions</w:t>
      </w:r>
      <w:r>
        <w:t>:</w:t>
      </w:r>
    </w:p>
    <w:p w:rsidR="00274753" w:rsidRDefault="00274A62">
      <w:r>
        <w:t>3a. SS administrator cancels the generating of the new TLS key.</w:t>
      </w:r>
    </w:p>
    <w:p w:rsidR="00274753" w:rsidRDefault="00274A62">
      <w:pPr>
        <w:ind w:left="648"/>
      </w:pPr>
      <w:r>
        <w:t>3a.1. Use case terminates.</w:t>
      </w:r>
    </w:p>
    <w:p w:rsidR="00274753" w:rsidRDefault="00274A62">
      <w:r>
        <w:t>4a. System failed to generate the key or the respective self-signed certificate.</w:t>
      </w:r>
    </w:p>
    <w:p w:rsidR="00274753" w:rsidRDefault="00274A62">
      <w:pPr>
        <w:ind w:left="648"/>
        <w:rPr>
          <w:b/>
          <w:bCs/>
        </w:rPr>
      </w:pPr>
      <w:r>
        <w:t xml:space="preserve">4a.1. System displays an error message “Failed to generate new key: 'X'” (where “X” is the reason of the failure). </w:t>
      </w:r>
      <w:r>
        <w:rPr>
          <w:highlight w:val="white"/>
        </w:rPr>
        <w:t>Use case terminates.</w:t>
      </w:r>
    </w:p>
    <w:p w:rsidR="00274753" w:rsidRDefault="00274A62">
      <w:r>
        <w:rPr>
          <w:b/>
          <w:bCs/>
        </w:rPr>
        <w:t>Related information</w:t>
      </w:r>
      <w:r>
        <w:t xml:space="preserve">: </w:t>
      </w:r>
    </w:p>
    <w:p w:rsidR="00274753" w:rsidRDefault="00274A62">
      <w:pPr>
        <w:numPr>
          <w:ilvl w:val="0"/>
          <w:numId w:val="4"/>
        </w:numPr>
        <w:tabs>
          <w:tab w:val="left" w:pos="0"/>
        </w:tabs>
      </w:pPr>
      <w:r>
        <w:t xml:space="preserve">The audit log is located at /var/log/xroad/audit.log. The data set of audit log records is described in the document “X-Road: Audit Log Events” </w:t>
      </w:r>
      <w:r>
        <w:fldChar w:fldCharType="begin"/>
      </w:r>
      <w:r>
        <w:instrText xml:space="preserve"> REF Ref_X-Road%3A%20Audit%20Log%20Events \h </w:instrText>
      </w:r>
      <w:r>
        <w:fldChar w:fldCharType="separate"/>
      </w:r>
      <w:r w:rsidR="00DF2940">
        <w:rPr>
          <w:lang w:val="en-GB"/>
        </w:rPr>
        <w:t>[SPEC-AL]</w:t>
      </w:r>
      <w:r>
        <w:fldChar w:fldCharType="end"/>
      </w:r>
      <w:r>
        <w:t>.</w:t>
      </w:r>
    </w:p>
    <w:p w:rsidR="00274753" w:rsidRDefault="00274A62">
      <w:pPr>
        <w:pStyle w:val="Heading2"/>
        <w:tabs>
          <w:tab w:val="left" w:pos="0"/>
        </w:tabs>
      </w:pPr>
      <w:bookmarkStart w:id="46" w:name="__RefHeading__26594_1412478008"/>
      <w:bookmarkStart w:id="47" w:name="_Toc436667008"/>
      <w:bookmarkEnd w:id="46"/>
      <w:r>
        <w:t>UC SS_12: Export the Internal TLS Certificate of the Security Server</w:t>
      </w:r>
      <w:bookmarkEnd w:id="47"/>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 xml:space="preserve">Actors: </w:t>
      </w:r>
      <w:r>
        <w:rPr>
          <w:lang w:val="en-GB"/>
        </w:rPr>
        <w:t>SS administrator</w:t>
      </w:r>
    </w:p>
    <w:p w:rsidR="00274753" w:rsidRDefault="00274A62">
      <w:pPr>
        <w:rPr>
          <w:b/>
          <w:bCs/>
        </w:rPr>
      </w:pPr>
      <w:r>
        <w:rPr>
          <w:b/>
          <w:bCs/>
        </w:rPr>
        <w:t>Brief Description</w:t>
      </w:r>
      <w:r>
        <w:t>: SS administrator exports the internal TLS certificate of the security server to the local file system.</w:t>
      </w:r>
    </w:p>
    <w:p w:rsidR="00274753" w:rsidRDefault="00274A62">
      <w:pPr>
        <w:rPr>
          <w:b/>
          <w:bCs/>
        </w:rPr>
      </w:pPr>
      <w:r>
        <w:rPr>
          <w:b/>
          <w:bCs/>
        </w:rPr>
        <w:t>Preconditions</w:t>
      </w:r>
      <w:r>
        <w:t>: An internal TLS certificate has been created.</w:t>
      </w:r>
    </w:p>
    <w:p w:rsidR="00274753" w:rsidRDefault="00274A62">
      <w:pPr>
        <w:rPr>
          <w:b/>
          <w:bCs/>
        </w:rPr>
      </w:pPr>
      <w:r>
        <w:rPr>
          <w:b/>
          <w:bCs/>
        </w:rPr>
        <w:t>Postconditions</w:t>
      </w:r>
      <w:r>
        <w:t>: The internal TLS certificate has been exported.</w:t>
      </w:r>
    </w:p>
    <w:p w:rsidR="00274753" w:rsidRDefault="00274A62">
      <w:pPr>
        <w:rPr>
          <w:b/>
          <w:bCs/>
        </w:rPr>
      </w:pPr>
      <w:r>
        <w:rPr>
          <w:b/>
          <w:bCs/>
        </w:rPr>
        <w:t>Trigger</w:t>
      </w:r>
      <w:r>
        <w:t>: SS administrator wants to export an internal TLS certificate.</w:t>
      </w:r>
    </w:p>
    <w:p w:rsidR="00274753" w:rsidRDefault="00274A62">
      <w:r>
        <w:rPr>
          <w:b/>
          <w:bCs/>
        </w:rPr>
        <w:t>Main Success Scenario</w:t>
      </w:r>
      <w:r>
        <w:t>:</w:t>
      </w:r>
    </w:p>
    <w:p w:rsidR="00274753" w:rsidRDefault="00274A62">
      <w:pPr>
        <w:numPr>
          <w:ilvl w:val="0"/>
          <w:numId w:val="20"/>
        </w:numPr>
        <w:tabs>
          <w:tab w:val="left" w:pos="0"/>
        </w:tabs>
      </w:pPr>
      <w:r>
        <w:t>SS administrator selects to export the internal TLS certificate of the security server.</w:t>
      </w:r>
    </w:p>
    <w:p w:rsidR="00274753" w:rsidRDefault="00274A62">
      <w:pPr>
        <w:numPr>
          <w:ilvl w:val="0"/>
          <w:numId w:val="20"/>
        </w:numPr>
        <w:tabs>
          <w:tab w:val="left" w:pos="0"/>
        </w:tabs>
      </w:pPr>
      <w:r>
        <w:t>System prompts a tar.qz file for downloading, that contains the TLS certificate in PEM and CER format.</w:t>
      </w:r>
    </w:p>
    <w:p w:rsidR="00274753" w:rsidRDefault="00274A62">
      <w:pPr>
        <w:numPr>
          <w:ilvl w:val="0"/>
          <w:numId w:val="20"/>
        </w:numPr>
        <w:tabs>
          <w:tab w:val="left" w:pos="0"/>
        </w:tabs>
        <w:rPr>
          <w:b/>
          <w:bCs/>
        </w:rPr>
      </w:pPr>
      <w:r>
        <w:t>SS administrator saves the file to the local file system.</w:t>
      </w:r>
    </w:p>
    <w:p w:rsidR="00274753" w:rsidRDefault="00274A62">
      <w:pPr>
        <w:rPr>
          <w:b/>
          <w:bCs/>
        </w:rPr>
      </w:pPr>
      <w:r>
        <w:rPr>
          <w:b/>
          <w:bCs/>
        </w:rPr>
        <w:t>Extensions</w:t>
      </w:r>
      <w:r>
        <w:t>: -</w:t>
      </w:r>
    </w:p>
    <w:p w:rsidR="00274753" w:rsidRDefault="00274A62">
      <w:r>
        <w:rPr>
          <w:b/>
          <w:bCs/>
        </w:rPr>
        <w:t>Related information</w:t>
      </w:r>
      <w:r>
        <w:t>: -</w:t>
      </w:r>
    </w:p>
    <w:p w:rsidR="00274753" w:rsidRDefault="00274A62">
      <w:pPr>
        <w:pStyle w:val="Heading2"/>
        <w:tabs>
          <w:tab w:val="left" w:pos="0"/>
        </w:tabs>
      </w:pPr>
      <w:bookmarkStart w:id="48" w:name="__RefHeading___Toc7830_122458259"/>
      <w:bookmarkStart w:id="49" w:name="_Toc436667009"/>
      <w:bookmarkEnd w:id="48"/>
      <w:r>
        <w:t>UC SS_13: View the List of Configuration Backup Files</w:t>
      </w:r>
      <w:bookmarkEnd w:id="49"/>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 xml:space="preserve">Actors: </w:t>
      </w:r>
      <w:r>
        <w:rPr>
          <w:lang w:val="en-GB"/>
        </w:rPr>
        <w:t>SS administrator</w:t>
      </w:r>
    </w:p>
    <w:p w:rsidR="00274753" w:rsidRDefault="00274A62">
      <w:pPr>
        <w:rPr>
          <w:b/>
          <w:bCs/>
        </w:rPr>
      </w:pPr>
      <w:r>
        <w:rPr>
          <w:b/>
          <w:bCs/>
        </w:rPr>
        <w:t>Brief Description</w:t>
      </w:r>
      <w:r>
        <w:t>: SS administrator views the list of configuration backup files saved in the system configuration.</w:t>
      </w:r>
    </w:p>
    <w:p w:rsidR="00274753" w:rsidRDefault="00274A62">
      <w:pPr>
        <w:rPr>
          <w:b/>
          <w:bCs/>
        </w:rPr>
      </w:pPr>
      <w:r>
        <w:rPr>
          <w:b/>
          <w:bCs/>
        </w:rPr>
        <w:t>Preconditions</w:t>
      </w:r>
      <w:r>
        <w:t xml:space="preserve">: </w:t>
      </w:r>
      <w:r>
        <w:rPr>
          <w:i/>
          <w:iCs/>
        </w:rPr>
        <w:t>-</w:t>
      </w:r>
    </w:p>
    <w:p w:rsidR="00274753" w:rsidRDefault="00274A62">
      <w:pPr>
        <w:rPr>
          <w:b/>
          <w:bCs/>
        </w:rPr>
      </w:pPr>
      <w:r>
        <w:rPr>
          <w:b/>
          <w:bCs/>
        </w:rPr>
        <w:t>Postconditions</w:t>
      </w:r>
      <w:r>
        <w:t>: The list of configuration backup files has been displayed to SS administrator.</w:t>
      </w:r>
    </w:p>
    <w:p w:rsidR="00274753" w:rsidRDefault="00274A62">
      <w:pPr>
        <w:rPr>
          <w:b/>
          <w:bCs/>
        </w:rPr>
      </w:pPr>
      <w:r>
        <w:rPr>
          <w:b/>
          <w:bCs/>
        </w:rPr>
        <w:t>Trigger</w:t>
      </w:r>
      <w:r>
        <w:t>: SS administrator wants to view the list of configuration backup files.</w:t>
      </w:r>
    </w:p>
    <w:p w:rsidR="00274753" w:rsidRDefault="00274A62">
      <w:r>
        <w:rPr>
          <w:b/>
          <w:bCs/>
        </w:rPr>
        <w:t>Main Success Scenario</w:t>
      </w:r>
      <w:r>
        <w:t>:</w:t>
      </w:r>
    </w:p>
    <w:p w:rsidR="00274753" w:rsidRDefault="00274A62">
      <w:pPr>
        <w:numPr>
          <w:ilvl w:val="0"/>
          <w:numId w:val="21"/>
        </w:numPr>
        <w:tabs>
          <w:tab w:val="left" w:pos="0"/>
        </w:tabs>
      </w:pPr>
      <w:r>
        <w:t>SS administrator selects to view the list of configuration backup files.</w:t>
      </w:r>
    </w:p>
    <w:p w:rsidR="00274753" w:rsidRDefault="00274A62">
      <w:pPr>
        <w:numPr>
          <w:ilvl w:val="0"/>
          <w:numId w:val="21"/>
        </w:numPr>
        <w:tabs>
          <w:tab w:val="left" w:pos="0"/>
        </w:tabs>
        <w:rPr>
          <w:color w:val="000000"/>
        </w:rPr>
      </w:pPr>
      <w:r>
        <w:t xml:space="preserve">System displays the list of backup files. </w:t>
      </w:r>
      <w:r>
        <w:rPr>
          <w:color w:val="000000"/>
        </w:rPr>
        <w:t>For each file, the following information is displayed:</w:t>
      </w:r>
    </w:p>
    <w:p w:rsidR="00274753" w:rsidRDefault="00274A62">
      <w:pPr>
        <w:numPr>
          <w:ilvl w:val="1"/>
          <w:numId w:val="4"/>
        </w:numPr>
        <w:tabs>
          <w:tab w:val="left" w:pos="0"/>
        </w:tabs>
        <w:rPr>
          <w:color w:val="000000"/>
        </w:rPr>
      </w:pPr>
      <w:r>
        <w:rPr>
          <w:color w:val="000000"/>
        </w:rPr>
        <w:t>the file name of the backup file.</w:t>
      </w:r>
    </w:p>
    <w:p w:rsidR="00274753" w:rsidRDefault="00274A62">
      <w:pPr>
        <w:tabs>
          <w:tab w:val="left" w:pos="0"/>
        </w:tabs>
        <w:ind w:left="397"/>
        <w:rPr>
          <w:color w:val="000000"/>
        </w:rPr>
      </w:pPr>
      <w:r>
        <w:rPr>
          <w:color w:val="000000"/>
        </w:rPr>
        <w:t>The SS administrator has a possibility to choose amongst the following actions:</w:t>
      </w:r>
    </w:p>
    <w:p w:rsidR="00274753" w:rsidRDefault="00274A62">
      <w:pPr>
        <w:numPr>
          <w:ilvl w:val="1"/>
          <w:numId w:val="4"/>
        </w:numPr>
        <w:tabs>
          <w:tab w:val="left" w:pos="0"/>
        </w:tabs>
        <w:rPr>
          <w:color w:val="000000"/>
        </w:rPr>
      </w:pPr>
      <w:r>
        <w:rPr>
          <w:color w:val="000000"/>
        </w:rPr>
        <w:t xml:space="preserve">back up configuration: </w:t>
      </w:r>
      <w:r>
        <w:rPr>
          <w:color w:val="000000"/>
        </w:rPr>
        <w:fldChar w:fldCharType="begin"/>
      </w:r>
      <w:r>
        <w:rPr>
          <w:color w:val="000000"/>
        </w:rPr>
        <w:instrText xml:space="preserve"> REF __RefHeading__27592_1412478008 \r \h </w:instrText>
      </w:r>
      <w:r>
        <w:rPr>
          <w:color w:val="000000"/>
        </w:rPr>
      </w:r>
      <w:r>
        <w:rPr>
          <w:color w:val="000000"/>
        </w:rPr>
        <w:fldChar w:fldCharType="separate"/>
      </w:r>
      <w:r w:rsidR="00DF2940">
        <w:rPr>
          <w:color w:val="000000"/>
        </w:rPr>
        <w:t>3.15</w:t>
      </w:r>
      <w:r>
        <w:rPr>
          <w:color w:val="000000"/>
        </w:rPr>
        <w:fldChar w:fldCharType="end"/>
      </w:r>
      <w:r>
        <w:rPr>
          <w:color w:val="000000"/>
        </w:rPr>
        <w:t>;</w:t>
      </w:r>
    </w:p>
    <w:p w:rsidR="00274753" w:rsidRDefault="00274A62">
      <w:pPr>
        <w:numPr>
          <w:ilvl w:val="1"/>
          <w:numId w:val="4"/>
        </w:numPr>
        <w:tabs>
          <w:tab w:val="left" w:pos="0"/>
        </w:tabs>
        <w:rPr>
          <w:color w:val="000000"/>
        </w:rPr>
      </w:pPr>
      <w:r>
        <w:rPr>
          <w:color w:val="000000"/>
        </w:rPr>
        <w:t xml:space="preserve">upload a backup file: </w:t>
      </w:r>
      <w:r>
        <w:rPr>
          <w:color w:val="000000"/>
        </w:rPr>
        <w:fldChar w:fldCharType="begin"/>
      </w:r>
      <w:r>
        <w:rPr>
          <w:color w:val="000000"/>
        </w:rPr>
        <w:instrText xml:space="preserve"> REF __RefHeading__27600_1412478008 \r \h </w:instrText>
      </w:r>
      <w:r>
        <w:rPr>
          <w:color w:val="000000"/>
        </w:rPr>
      </w:r>
      <w:r>
        <w:rPr>
          <w:color w:val="000000"/>
        </w:rPr>
        <w:fldChar w:fldCharType="separate"/>
      </w:r>
      <w:r w:rsidR="00DF2940">
        <w:rPr>
          <w:color w:val="000000"/>
        </w:rPr>
        <w:t>3.19</w:t>
      </w:r>
      <w:r>
        <w:rPr>
          <w:color w:val="000000"/>
        </w:rPr>
        <w:fldChar w:fldCharType="end"/>
      </w:r>
      <w:r>
        <w:rPr>
          <w:color w:val="000000"/>
        </w:rPr>
        <w:t>;</w:t>
      </w:r>
    </w:p>
    <w:p w:rsidR="00274753" w:rsidRDefault="00274A62">
      <w:pPr>
        <w:numPr>
          <w:ilvl w:val="1"/>
          <w:numId w:val="4"/>
        </w:numPr>
        <w:tabs>
          <w:tab w:val="left" w:pos="0"/>
        </w:tabs>
        <w:rPr>
          <w:color w:val="000000"/>
        </w:rPr>
      </w:pPr>
      <w:r>
        <w:rPr>
          <w:color w:val="000000"/>
        </w:rPr>
        <w:t xml:space="preserve">download a backup file: </w:t>
      </w:r>
      <w:r>
        <w:rPr>
          <w:color w:val="000000"/>
        </w:rPr>
        <w:fldChar w:fldCharType="begin"/>
      </w:r>
      <w:r>
        <w:rPr>
          <w:color w:val="000000"/>
        </w:rPr>
        <w:instrText xml:space="preserve"> REF __RefHeading__27596_1412478008 \r \h </w:instrText>
      </w:r>
      <w:r>
        <w:rPr>
          <w:color w:val="000000"/>
        </w:rPr>
      </w:r>
      <w:r>
        <w:rPr>
          <w:color w:val="000000"/>
        </w:rPr>
        <w:fldChar w:fldCharType="separate"/>
      </w:r>
      <w:r w:rsidR="00DF2940">
        <w:rPr>
          <w:color w:val="000000"/>
        </w:rPr>
        <w:t>3.17</w:t>
      </w:r>
      <w:r>
        <w:rPr>
          <w:color w:val="000000"/>
        </w:rPr>
        <w:fldChar w:fldCharType="end"/>
      </w:r>
      <w:r>
        <w:rPr>
          <w:color w:val="000000"/>
        </w:rPr>
        <w:t>;</w:t>
      </w:r>
    </w:p>
    <w:p w:rsidR="00274753" w:rsidRDefault="00274A62">
      <w:pPr>
        <w:numPr>
          <w:ilvl w:val="1"/>
          <w:numId w:val="4"/>
        </w:numPr>
        <w:tabs>
          <w:tab w:val="left" w:pos="0"/>
        </w:tabs>
        <w:rPr>
          <w:color w:val="000000"/>
        </w:rPr>
      </w:pPr>
      <w:r>
        <w:rPr>
          <w:color w:val="000000"/>
        </w:rPr>
        <w:t xml:space="preserve">restore system configuration from a backup file: </w:t>
      </w:r>
      <w:r>
        <w:rPr>
          <w:color w:val="000000"/>
        </w:rPr>
        <w:fldChar w:fldCharType="begin"/>
      </w:r>
      <w:r>
        <w:rPr>
          <w:color w:val="000000"/>
        </w:rPr>
        <w:instrText xml:space="preserve"> REF __RefHeading__27594_1412478008 \r \h </w:instrText>
      </w:r>
      <w:r>
        <w:rPr>
          <w:color w:val="000000"/>
        </w:rPr>
      </w:r>
      <w:r>
        <w:rPr>
          <w:color w:val="000000"/>
        </w:rPr>
        <w:fldChar w:fldCharType="separate"/>
      </w:r>
      <w:r w:rsidR="00DF2940">
        <w:rPr>
          <w:color w:val="000000"/>
        </w:rPr>
        <w:t>3.16</w:t>
      </w:r>
      <w:r>
        <w:rPr>
          <w:color w:val="000000"/>
        </w:rPr>
        <w:fldChar w:fldCharType="end"/>
      </w:r>
      <w:r>
        <w:rPr>
          <w:color w:val="000000"/>
        </w:rPr>
        <w:t>;</w:t>
      </w:r>
    </w:p>
    <w:p w:rsidR="00274753" w:rsidRDefault="00274A62">
      <w:pPr>
        <w:numPr>
          <w:ilvl w:val="1"/>
          <w:numId w:val="4"/>
        </w:numPr>
        <w:tabs>
          <w:tab w:val="left" w:pos="0"/>
        </w:tabs>
        <w:rPr>
          <w:b/>
          <w:bCs/>
        </w:rPr>
      </w:pPr>
      <w:r>
        <w:rPr>
          <w:color w:val="000000"/>
        </w:rPr>
        <w:t xml:space="preserve">delete a backup file: </w:t>
      </w:r>
      <w:r>
        <w:rPr>
          <w:color w:val="000000"/>
        </w:rPr>
        <w:fldChar w:fldCharType="begin"/>
      </w:r>
      <w:r>
        <w:rPr>
          <w:color w:val="000000"/>
        </w:rPr>
        <w:instrText xml:space="preserve"> REF __RefHeading__27598_1412478008 \r \h </w:instrText>
      </w:r>
      <w:r>
        <w:rPr>
          <w:color w:val="000000"/>
        </w:rPr>
      </w:r>
      <w:r>
        <w:rPr>
          <w:color w:val="000000"/>
        </w:rPr>
        <w:fldChar w:fldCharType="separate"/>
      </w:r>
      <w:r w:rsidR="00DF2940">
        <w:rPr>
          <w:color w:val="000000"/>
        </w:rPr>
        <w:t>3.18</w:t>
      </w:r>
      <w:r>
        <w:rPr>
          <w:color w:val="000000"/>
        </w:rPr>
        <w:fldChar w:fldCharType="end"/>
      </w:r>
      <w:r>
        <w:rPr>
          <w:color w:val="000000"/>
        </w:rPr>
        <w:t>.</w:t>
      </w:r>
    </w:p>
    <w:p w:rsidR="00274753" w:rsidRDefault="00274A62">
      <w:pPr>
        <w:rPr>
          <w:b/>
          <w:bCs/>
        </w:rPr>
      </w:pPr>
      <w:r>
        <w:rPr>
          <w:b/>
          <w:bCs/>
        </w:rPr>
        <w:t>Extensions</w:t>
      </w:r>
      <w:r>
        <w:t>: -</w:t>
      </w:r>
    </w:p>
    <w:p w:rsidR="00274753" w:rsidRDefault="00274A62">
      <w:r>
        <w:rPr>
          <w:b/>
          <w:bCs/>
        </w:rPr>
        <w:t>Related information</w:t>
      </w:r>
      <w:r>
        <w:t>: -</w:t>
      </w:r>
    </w:p>
    <w:p w:rsidR="00274753" w:rsidRDefault="00274A62">
      <w:pPr>
        <w:pStyle w:val="Heading2"/>
        <w:tabs>
          <w:tab w:val="left" w:pos="0"/>
        </w:tabs>
      </w:pPr>
      <w:bookmarkStart w:id="50" w:name="__RefHeading__27592_1412478008"/>
      <w:bookmarkStart w:id="51" w:name="_Toc436667010"/>
      <w:bookmarkEnd w:id="50"/>
      <w:r>
        <w:t>UC SS_14: Back Up Configuration</w:t>
      </w:r>
      <w:bookmarkEnd w:id="51"/>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 xml:space="preserve">Actors: </w:t>
      </w:r>
      <w:r>
        <w:rPr>
          <w:lang w:val="en-GB"/>
        </w:rPr>
        <w:t>SS administrator</w:t>
      </w:r>
    </w:p>
    <w:p w:rsidR="00274753" w:rsidRDefault="00274A62">
      <w:pPr>
        <w:rPr>
          <w:b/>
          <w:bCs/>
        </w:rPr>
      </w:pPr>
      <w:r>
        <w:rPr>
          <w:b/>
          <w:bCs/>
        </w:rPr>
        <w:t>Brief Description</w:t>
      </w:r>
      <w:r>
        <w:t>: SS administrator backs up the security server configuration.</w:t>
      </w:r>
    </w:p>
    <w:p w:rsidR="00274753" w:rsidRDefault="00274A62">
      <w:pPr>
        <w:rPr>
          <w:b/>
          <w:bCs/>
        </w:rPr>
      </w:pPr>
      <w:r>
        <w:rPr>
          <w:b/>
          <w:bCs/>
        </w:rPr>
        <w:t>Preconditions</w:t>
      </w:r>
      <w:r>
        <w:t>: -</w:t>
      </w:r>
    </w:p>
    <w:p w:rsidR="00274753" w:rsidRDefault="00274A62">
      <w:pPr>
        <w:rPr>
          <w:b/>
          <w:bCs/>
        </w:rPr>
      </w:pPr>
      <w:r>
        <w:rPr>
          <w:b/>
          <w:bCs/>
        </w:rPr>
        <w:t>Postconditions</w:t>
      </w:r>
      <w:r>
        <w:t>: An audit log record for the event is created.</w:t>
      </w:r>
    </w:p>
    <w:p w:rsidR="00274753" w:rsidRDefault="00274A62">
      <w:pPr>
        <w:rPr>
          <w:b/>
          <w:bCs/>
        </w:rPr>
      </w:pPr>
      <w:r>
        <w:rPr>
          <w:b/>
          <w:bCs/>
        </w:rPr>
        <w:t>Trigger</w:t>
      </w:r>
      <w:r>
        <w:t>: SS administrator wants to back up the security server configuration.</w:t>
      </w:r>
    </w:p>
    <w:p w:rsidR="00274753" w:rsidRDefault="00274A62">
      <w:r>
        <w:rPr>
          <w:b/>
          <w:bCs/>
        </w:rPr>
        <w:t>Main Success Scenario</w:t>
      </w:r>
      <w:r>
        <w:t>:</w:t>
      </w:r>
    </w:p>
    <w:p w:rsidR="00274753" w:rsidRDefault="00274A62">
      <w:pPr>
        <w:numPr>
          <w:ilvl w:val="0"/>
          <w:numId w:val="22"/>
        </w:numPr>
        <w:tabs>
          <w:tab w:val="left" w:pos="0"/>
        </w:tabs>
      </w:pPr>
      <w:r>
        <w:t>SS administrator selects to back up the security server configuration.</w:t>
      </w:r>
    </w:p>
    <w:p w:rsidR="00274753" w:rsidRDefault="00274A62">
      <w:pPr>
        <w:numPr>
          <w:ilvl w:val="0"/>
          <w:numId w:val="22"/>
        </w:numPr>
        <w:tabs>
          <w:tab w:val="left" w:pos="0"/>
        </w:tabs>
      </w:pPr>
      <w:r>
        <w:t>System runs the backup script, that</w:t>
      </w:r>
    </w:p>
    <w:p w:rsidR="00274753" w:rsidRDefault="00274A62">
      <w:pPr>
        <w:numPr>
          <w:ilvl w:val="1"/>
          <w:numId w:val="22"/>
        </w:numPr>
        <w:tabs>
          <w:tab w:val="left" w:pos="0"/>
        </w:tabs>
      </w:pPr>
      <w:r>
        <w:t>creates a dump file of the database (including the schema) to the location /var/lib/xroad/dbdump.dat, that contains the contents of the security server database;</w:t>
      </w:r>
    </w:p>
    <w:p w:rsidR="00274753" w:rsidRDefault="00274A62">
      <w:pPr>
        <w:numPr>
          <w:ilvl w:val="1"/>
          <w:numId w:val="22"/>
        </w:numPr>
        <w:tabs>
          <w:tab w:val="left" w:pos="0"/>
        </w:tabs>
      </w:pPr>
      <w:r>
        <w:t>creates the backup file containing the database dump file and the following directories:</w:t>
      </w:r>
    </w:p>
    <w:p w:rsidR="00274753" w:rsidRDefault="00274A62">
      <w:pPr>
        <w:numPr>
          <w:ilvl w:val="0"/>
          <w:numId w:val="4"/>
        </w:numPr>
        <w:tabs>
          <w:tab w:val="left" w:pos="0"/>
        </w:tabs>
        <w:ind w:left="1080"/>
      </w:pPr>
      <w:r>
        <w:t>/etc/xroad/</w:t>
      </w:r>
    </w:p>
    <w:p w:rsidR="00274753" w:rsidRDefault="00274A62">
      <w:pPr>
        <w:numPr>
          <w:ilvl w:val="0"/>
          <w:numId w:val="4"/>
        </w:numPr>
        <w:tabs>
          <w:tab w:val="left" w:pos="0"/>
        </w:tabs>
        <w:ind w:left="1080"/>
      </w:pPr>
      <w:r>
        <w:t>/etc/nginx/sites-enabled/</w:t>
      </w:r>
    </w:p>
    <w:p w:rsidR="00274753" w:rsidRDefault="00274A62">
      <w:pPr>
        <w:ind w:left="720"/>
      </w:pPr>
      <w:r>
        <w:t>and includes the following information as a label in the created .tar file:</w:t>
      </w:r>
    </w:p>
    <w:p w:rsidR="00274753" w:rsidRDefault="00274A62">
      <w:pPr>
        <w:numPr>
          <w:ilvl w:val="1"/>
          <w:numId w:val="4"/>
        </w:numPr>
        <w:tabs>
          <w:tab w:val="left" w:pos="0"/>
        </w:tabs>
        <w:ind w:left="1083"/>
      </w:pPr>
      <w:r>
        <w:t>the type of the server (“security” for security servers),</w:t>
      </w:r>
    </w:p>
    <w:p w:rsidR="00274753" w:rsidRDefault="00274A62">
      <w:pPr>
        <w:numPr>
          <w:ilvl w:val="1"/>
          <w:numId w:val="4"/>
        </w:numPr>
        <w:tabs>
          <w:tab w:val="left" w:pos="0"/>
        </w:tabs>
        <w:ind w:left="1083"/>
      </w:pPr>
      <w:r>
        <w:t>the version of the security server software,</w:t>
      </w:r>
    </w:p>
    <w:p w:rsidR="00274753" w:rsidRDefault="00274A62">
      <w:pPr>
        <w:numPr>
          <w:ilvl w:val="1"/>
          <w:numId w:val="4"/>
        </w:numPr>
        <w:tabs>
          <w:tab w:val="left" w:pos="0"/>
        </w:tabs>
        <w:ind w:left="1083"/>
      </w:pPr>
      <w:r>
        <w:t>the X-Road identifier of the security server;</w:t>
      </w:r>
    </w:p>
    <w:p w:rsidR="00274753" w:rsidRDefault="00274A62">
      <w:pPr>
        <w:numPr>
          <w:ilvl w:val="1"/>
          <w:numId w:val="22"/>
        </w:numPr>
        <w:tabs>
          <w:tab w:val="left" w:pos="0"/>
        </w:tabs>
      </w:pPr>
      <w:r>
        <w:t>saves the created backup file to /var/lib/xroad/backup.</w:t>
      </w:r>
    </w:p>
    <w:p w:rsidR="00274753" w:rsidRDefault="00274A62">
      <w:pPr>
        <w:numPr>
          <w:ilvl w:val="0"/>
          <w:numId w:val="22"/>
        </w:numPr>
        <w:tabs>
          <w:tab w:val="left" w:pos="0"/>
        </w:tabs>
      </w:pPr>
      <w:r>
        <w:t>System displays the message “Configuration backup created” and the backup script output to the SS administrator.</w:t>
      </w:r>
    </w:p>
    <w:p w:rsidR="00274753" w:rsidRDefault="00274A62">
      <w:pPr>
        <w:numPr>
          <w:ilvl w:val="0"/>
          <w:numId w:val="22"/>
        </w:numPr>
        <w:tabs>
          <w:tab w:val="left" w:pos="0"/>
        </w:tabs>
        <w:rPr>
          <w:b/>
          <w:bCs/>
        </w:rPr>
      </w:pPr>
      <w:r>
        <w:t>System logs the event “Back up configuration” to the audit log.</w:t>
      </w:r>
    </w:p>
    <w:p w:rsidR="00274753" w:rsidRDefault="00274A62">
      <w:pPr>
        <w:rPr>
          <w:highlight w:val="white"/>
        </w:rPr>
      </w:pPr>
      <w:r>
        <w:rPr>
          <w:b/>
          <w:bCs/>
        </w:rPr>
        <w:t>Extensions</w:t>
      </w:r>
      <w:r>
        <w:t xml:space="preserve">: </w:t>
      </w:r>
    </w:p>
    <w:p w:rsidR="00274753" w:rsidRDefault="00274A62">
      <w:pPr>
        <w:rPr>
          <w:highlight w:val="white"/>
        </w:rPr>
      </w:pPr>
      <w:r>
        <w:rPr>
          <w:highlight w:val="white"/>
        </w:rPr>
        <w:t>3a. Backing up the security server configuration failed.</w:t>
      </w:r>
    </w:p>
    <w:p w:rsidR="00274753" w:rsidRDefault="00274A62">
      <w:pPr>
        <w:tabs>
          <w:tab w:val="left" w:pos="0"/>
        </w:tabs>
        <w:ind w:left="709"/>
      </w:pPr>
      <w:r>
        <w:rPr>
          <w:highlight w:val="white"/>
        </w:rPr>
        <w:t>3a.1. System displays the error message</w:t>
      </w:r>
      <w:r>
        <w:t xml:space="preserve"> “Error making configuration backup, script exited with status code 'X'” (where “X” is the exit code of the backup script) and the output of the backup script.</w:t>
      </w:r>
    </w:p>
    <w:p w:rsidR="00274753" w:rsidRDefault="00274A62">
      <w:pPr>
        <w:ind w:left="720"/>
      </w:pPr>
      <w:r>
        <w:t>3a.2. System logs the event “Back up configuration failed” to the audit log.</w:t>
      </w:r>
    </w:p>
    <w:p w:rsidR="00274753" w:rsidRDefault="00274A62">
      <w:pPr>
        <w:ind w:left="720"/>
        <w:rPr>
          <w:b/>
          <w:bCs/>
        </w:rPr>
      </w:pPr>
      <w:r>
        <w:t>3a.3. Use case terminates.</w:t>
      </w:r>
    </w:p>
    <w:p w:rsidR="00274753" w:rsidRDefault="00274A62">
      <w:r>
        <w:rPr>
          <w:b/>
          <w:bCs/>
        </w:rPr>
        <w:t>Related information</w:t>
      </w:r>
      <w:r>
        <w:t xml:space="preserve">: </w:t>
      </w:r>
    </w:p>
    <w:p w:rsidR="00274753" w:rsidRDefault="00274A62">
      <w:pPr>
        <w:numPr>
          <w:ilvl w:val="0"/>
          <w:numId w:val="4"/>
        </w:numPr>
        <w:tabs>
          <w:tab w:val="left" w:pos="0"/>
        </w:tabs>
      </w:pPr>
      <w:r>
        <w:t xml:space="preserve">The audit log is located at /var/log/xroad/audit.log. The data set of audit log records is described in the document “X-Road: Audit Log Events” </w:t>
      </w:r>
      <w:r>
        <w:fldChar w:fldCharType="begin"/>
      </w:r>
      <w:r>
        <w:instrText xml:space="preserve"> REF Ref_X-Road%3A%20Audit%20Log%20Events \h </w:instrText>
      </w:r>
      <w:r>
        <w:fldChar w:fldCharType="separate"/>
      </w:r>
      <w:r w:rsidR="00DF2940">
        <w:rPr>
          <w:lang w:val="en-GB"/>
        </w:rPr>
        <w:t>[SPEC-AL]</w:t>
      </w:r>
      <w:r>
        <w:fldChar w:fldCharType="end"/>
      </w:r>
      <w:r>
        <w:t>.</w:t>
      </w:r>
    </w:p>
    <w:p w:rsidR="00274753" w:rsidRDefault="00274A62">
      <w:pPr>
        <w:pStyle w:val="Heading2"/>
        <w:tabs>
          <w:tab w:val="left" w:pos="0"/>
        </w:tabs>
      </w:pPr>
      <w:bookmarkStart w:id="52" w:name="__RefHeading__27594_1412478008"/>
      <w:bookmarkStart w:id="53" w:name="_Toc436667011"/>
      <w:bookmarkEnd w:id="52"/>
      <w:r>
        <w:t>UC SS_15: Restore Configuration from a Backup File</w:t>
      </w:r>
      <w:bookmarkEnd w:id="53"/>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 xml:space="preserve">Actors: </w:t>
      </w:r>
      <w:r>
        <w:rPr>
          <w:lang w:val="en-GB"/>
        </w:rPr>
        <w:t>SS administrator</w:t>
      </w:r>
    </w:p>
    <w:p w:rsidR="00274753" w:rsidRDefault="00274A62">
      <w:pPr>
        <w:rPr>
          <w:b/>
          <w:bCs/>
        </w:rPr>
      </w:pPr>
      <w:r>
        <w:rPr>
          <w:b/>
          <w:bCs/>
        </w:rPr>
        <w:t>Brief Description</w:t>
      </w:r>
      <w:r>
        <w:t>: SS administrator restores the security server configuration from a backup file stored in the system configuration.</w:t>
      </w:r>
    </w:p>
    <w:p w:rsidR="00274753" w:rsidRDefault="00274A62">
      <w:pPr>
        <w:rPr>
          <w:b/>
          <w:bCs/>
        </w:rPr>
      </w:pPr>
      <w:r>
        <w:rPr>
          <w:b/>
          <w:bCs/>
        </w:rPr>
        <w:t>Preconditions</w:t>
      </w:r>
      <w:r>
        <w:t>: The backup file exists in the system configuration.</w:t>
      </w:r>
    </w:p>
    <w:p w:rsidR="00274753" w:rsidRDefault="00274A62">
      <w:pPr>
        <w:rPr>
          <w:b/>
          <w:bCs/>
        </w:rPr>
      </w:pPr>
      <w:r>
        <w:rPr>
          <w:b/>
          <w:bCs/>
        </w:rPr>
        <w:t>Postconditions</w:t>
      </w:r>
      <w:r>
        <w:t>: -</w:t>
      </w:r>
    </w:p>
    <w:p w:rsidR="00274753" w:rsidRDefault="00274A62">
      <w:pPr>
        <w:rPr>
          <w:b/>
          <w:bCs/>
        </w:rPr>
      </w:pPr>
      <w:r>
        <w:rPr>
          <w:b/>
          <w:bCs/>
        </w:rPr>
        <w:t>Trigger</w:t>
      </w:r>
      <w:r>
        <w:t>: SS administrator wants to restore the security server configuration to a previously backed up state.</w:t>
      </w:r>
    </w:p>
    <w:p w:rsidR="00274753" w:rsidRDefault="00274A62">
      <w:r>
        <w:rPr>
          <w:b/>
          <w:bCs/>
        </w:rPr>
        <w:t>Main Success Scenario</w:t>
      </w:r>
      <w:r>
        <w:t>:</w:t>
      </w:r>
    </w:p>
    <w:p w:rsidR="00274753" w:rsidRDefault="00274A62">
      <w:pPr>
        <w:numPr>
          <w:ilvl w:val="0"/>
          <w:numId w:val="23"/>
        </w:numPr>
        <w:tabs>
          <w:tab w:val="left" w:pos="0"/>
        </w:tabs>
      </w:pPr>
      <w:r>
        <w:t>SS administrator selects to restore security server configuration from a backup file saved in the system configuration.</w:t>
      </w:r>
    </w:p>
    <w:p w:rsidR="00274753" w:rsidRDefault="00274A62">
      <w:pPr>
        <w:numPr>
          <w:ilvl w:val="0"/>
          <w:numId w:val="23"/>
        </w:numPr>
        <w:tabs>
          <w:tab w:val="left" w:pos="0"/>
        </w:tabs>
      </w:pPr>
      <w:r>
        <w:t>System prompts for confirmation.</w:t>
      </w:r>
    </w:p>
    <w:p w:rsidR="00274753" w:rsidRDefault="00274A62">
      <w:pPr>
        <w:numPr>
          <w:ilvl w:val="0"/>
          <w:numId w:val="23"/>
        </w:numPr>
        <w:tabs>
          <w:tab w:val="left" w:pos="0"/>
        </w:tabs>
      </w:pPr>
      <w:r>
        <w:t>SS administrator confirms.</w:t>
      </w:r>
    </w:p>
    <w:p w:rsidR="00274753" w:rsidRDefault="00274A62">
      <w:pPr>
        <w:numPr>
          <w:ilvl w:val="0"/>
          <w:numId w:val="23"/>
        </w:numPr>
        <w:tabs>
          <w:tab w:val="left" w:pos="0"/>
        </w:tabs>
      </w:pPr>
      <w:r>
        <w:t>System runs the script, that</w:t>
      </w:r>
    </w:p>
    <w:p w:rsidR="00274753" w:rsidRDefault="00274A62">
      <w:pPr>
        <w:numPr>
          <w:ilvl w:val="1"/>
          <w:numId w:val="23"/>
        </w:numPr>
        <w:tabs>
          <w:tab w:val="left" w:pos="0"/>
        </w:tabs>
      </w:pPr>
      <w:r>
        <w:t>verifies that the file is a valid backup file;</w:t>
      </w:r>
    </w:p>
    <w:p w:rsidR="00274753" w:rsidRDefault="00274A62">
      <w:pPr>
        <w:numPr>
          <w:ilvl w:val="1"/>
          <w:numId w:val="23"/>
        </w:numPr>
        <w:tabs>
          <w:tab w:val="left" w:pos="0"/>
        </w:tabs>
      </w:pPr>
      <w:r>
        <w:t>verifies the label of the backup file:</w:t>
      </w:r>
    </w:p>
    <w:p w:rsidR="00274753" w:rsidRDefault="00274A62">
      <w:pPr>
        <w:numPr>
          <w:ilvl w:val="2"/>
          <w:numId w:val="23"/>
        </w:numPr>
        <w:tabs>
          <w:tab w:val="left" w:pos="0"/>
        </w:tabs>
        <w:rPr>
          <w:i/>
          <w:iCs/>
        </w:rPr>
      </w:pPr>
      <w:r>
        <w:t>verifies that the server type in the label corresponds to the type of the server that is being restored;</w:t>
      </w:r>
    </w:p>
    <w:p w:rsidR="00274753" w:rsidRDefault="00274A62">
      <w:pPr>
        <w:ind w:left="1440"/>
      </w:pPr>
      <w:r>
        <w:rPr>
          <w:i/>
          <w:iCs/>
        </w:rPr>
        <w:t>Note: System verifies only the server type and ignores the rest of the information in the label in case the restore script is called from the CLI with the -F option.</w:t>
      </w:r>
    </w:p>
    <w:p w:rsidR="00274753" w:rsidRDefault="00274A62">
      <w:pPr>
        <w:numPr>
          <w:ilvl w:val="2"/>
          <w:numId w:val="23"/>
        </w:numPr>
        <w:tabs>
          <w:tab w:val="left" w:pos="0"/>
        </w:tabs>
      </w:pPr>
      <w:r>
        <w:t>verifies that the server software version in the label is compatible with the installed software version of the server that is being restored;</w:t>
      </w:r>
    </w:p>
    <w:p w:rsidR="00274753" w:rsidRDefault="00274A62">
      <w:pPr>
        <w:numPr>
          <w:ilvl w:val="2"/>
          <w:numId w:val="23"/>
        </w:numPr>
        <w:tabs>
          <w:tab w:val="left" w:pos="0"/>
        </w:tabs>
      </w:pPr>
      <w:r>
        <w:t>verifies that the security server identifier in the label corresponds to the identifier of the security server that is being restored;</w:t>
      </w:r>
    </w:p>
    <w:p w:rsidR="00274753" w:rsidRDefault="00274A62">
      <w:pPr>
        <w:numPr>
          <w:ilvl w:val="1"/>
          <w:numId w:val="23"/>
        </w:numPr>
        <w:tabs>
          <w:tab w:val="left" w:pos="0"/>
        </w:tabs>
      </w:pPr>
      <w:r>
        <w:t>clears shared memory;</w:t>
      </w:r>
    </w:p>
    <w:p w:rsidR="00274753" w:rsidRDefault="00274A62">
      <w:pPr>
        <w:numPr>
          <w:ilvl w:val="1"/>
          <w:numId w:val="23"/>
        </w:numPr>
        <w:tabs>
          <w:tab w:val="left" w:pos="0"/>
        </w:tabs>
      </w:pPr>
      <w:r>
        <w:t>stops all system services, except for xroad-jetty;</w:t>
      </w:r>
    </w:p>
    <w:p w:rsidR="00274753" w:rsidRDefault="00274A62">
      <w:pPr>
        <w:numPr>
          <w:ilvl w:val="1"/>
          <w:numId w:val="23"/>
        </w:numPr>
        <w:tabs>
          <w:tab w:val="left" w:pos="0"/>
        </w:tabs>
      </w:pPr>
      <w:r>
        <w:t xml:space="preserve">creates a pre-restore backup of the system configuration (step 2 of </w:t>
      </w:r>
      <w:r>
        <w:fldChar w:fldCharType="begin"/>
      </w:r>
      <w:r>
        <w:instrText xml:space="preserve"> REF __RefHeading__27592_1412478008 \r \h </w:instrText>
      </w:r>
      <w:r>
        <w:fldChar w:fldCharType="separate"/>
      </w:r>
      <w:r w:rsidR="00DF2940">
        <w:t>3.15</w:t>
      </w:r>
      <w:r>
        <w:fldChar w:fldCharType="end"/>
      </w:r>
      <w:r>
        <w:t>) to /var/lib/xroad/conf_prerestore_backup.tar (the pre-restore backup file is overwritten on each restore);</w:t>
      </w:r>
    </w:p>
    <w:p w:rsidR="00274753" w:rsidRDefault="00274A62">
      <w:pPr>
        <w:numPr>
          <w:ilvl w:val="1"/>
          <w:numId w:val="23"/>
        </w:numPr>
        <w:tabs>
          <w:tab w:val="left" w:pos="0"/>
        </w:tabs>
      </w:pPr>
      <w:r>
        <w:t>deletes the content of the following directories:</w:t>
      </w:r>
    </w:p>
    <w:p w:rsidR="00274753" w:rsidRDefault="00274A62">
      <w:pPr>
        <w:numPr>
          <w:ilvl w:val="0"/>
          <w:numId w:val="4"/>
        </w:numPr>
        <w:tabs>
          <w:tab w:val="left" w:pos="0"/>
        </w:tabs>
        <w:ind w:left="1080"/>
      </w:pPr>
      <w:r>
        <w:t>/etc/xroad/</w:t>
      </w:r>
    </w:p>
    <w:p w:rsidR="00274753" w:rsidRDefault="00274A62">
      <w:pPr>
        <w:numPr>
          <w:ilvl w:val="0"/>
          <w:numId w:val="4"/>
        </w:numPr>
        <w:tabs>
          <w:tab w:val="left" w:pos="0"/>
        </w:tabs>
        <w:ind w:left="1080"/>
      </w:pPr>
      <w:r>
        <w:t>/etc/nginx/sites-enabled/</w:t>
      </w:r>
    </w:p>
    <w:p w:rsidR="00274753" w:rsidRDefault="00274A62">
      <w:pPr>
        <w:numPr>
          <w:ilvl w:val="1"/>
          <w:numId w:val="23"/>
        </w:numPr>
        <w:tabs>
          <w:tab w:val="left" w:pos="0"/>
        </w:tabs>
      </w:pPr>
      <w:r>
        <w:t>writes the database dump from the backup file to /var/lib/xroad/dbdump.dat;</w:t>
      </w:r>
    </w:p>
    <w:p w:rsidR="00274753" w:rsidRDefault="00274A62">
      <w:pPr>
        <w:numPr>
          <w:ilvl w:val="1"/>
          <w:numId w:val="23"/>
        </w:numPr>
        <w:tabs>
          <w:tab w:val="left" w:pos="0"/>
        </w:tabs>
      </w:pPr>
      <w:r>
        <w:t>restores the content of the directories /etc/xroad/ and /etc/nginx/sites-enabled/ from the backup file;</w:t>
      </w:r>
    </w:p>
    <w:p w:rsidR="00274753" w:rsidRDefault="00274A62">
      <w:pPr>
        <w:numPr>
          <w:ilvl w:val="1"/>
          <w:numId w:val="23"/>
        </w:numPr>
        <w:tabs>
          <w:tab w:val="left" w:pos="0"/>
        </w:tabs>
      </w:pPr>
      <w:r>
        <w:t>restores the database data (including the schema) from the dump file /var/lib/xroad/dbdump.dat;</w:t>
      </w:r>
    </w:p>
    <w:p w:rsidR="00274753" w:rsidRDefault="00274A62">
      <w:pPr>
        <w:numPr>
          <w:ilvl w:val="1"/>
          <w:numId w:val="23"/>
        </w:numPr>
        <w:tabs>
          <w:tab w:val="left" w:pos="0"/>
        </w:tabs>
      </w:pPr>
      <w:r>
        <w:t>restarts all the services that were previously stopped.</w:t>
      </w:r>
    </w:p>
    <w:p w:rsidR="00274753" w:rsidRDefault="00274A62">
      <w:pPr>
        <w:numPr>
          <w:ilvl w:val="0"/>
          <w:numId w:val="23"/>
        </w:numPr>
        <w:tabs>
          <w:tab w:val="left" w:pos="0"/>
        </w:tabs>
        <w:rPr>
          <w:highlight w:val="white"/>
        </w:rPr>
      </w:pPr>
      <w:r>
        <w:t>System displays the message “</w:t>
      </w:r>
      <w:r>
        <w:rPr>
          <w:highlight w:val="white"/>
        </w:rPr>
        <w:t>Configuration restored successfully from file 'X'.</w:t>
      </w:r>
      <w:r>
        <w:t>” (where “X” is the name of the backup file) and the restore script output to the SS administrator.</w:t>
      </w:r>
    </w:p>
    <w:p w:rsidR="00274753" w:rsidRDefault="00274A62">
      <w:pPr>
        <w:numPr>
          <w:ilvl w:val="0"/>
          <w:numId w:val="23"/>
        </w:numPr>
        <w:tabs>
          <w:tab w:val="left" w:pos="0"/>
        </w:tabs>
      </w:pPr>
      <w:r>
        <w:rPr>
          <w:highlight w:val="white"/>
        </w:rPr>
        <w:t>System notifies the SS administrator: “During restore, security tokens were logged out from.”</w:t>
      </w:r>
    </w:p>
    <w:p w:rsidR="00274753" w:rsidRDefault="00274A62">
      <w:pPr>
        <w:numPr>
          <w:ilvl w:val="0"/>
          <w:numId w:val="23"/>
        </w:numPr>
        <w:tabs>
          <w:tab w:val="left" w:pos="0"/>
        </w:tabs>
        <w:rPr>
          <w:b/>
          <w:bCs/>
        </w:rPr>
      </w:pPr>
      <w:r>
        <w:t>System logs the event “Restore configuration” to the audit log.</w:t>
      </w:r>
    </w:p>
    <w:p w:rsidR="00274753" w:rsidRDefault="00274A62">
      <w:r>
        <w:rPr>
          <w:b/>
          <w:bCs/>
        </w:rPr>
        <w:t>Extensions</w:t>
      </w:r>
      <w:r>
        <w:t>:</w:t>
      </w:r>
    </w:p>
    <w:p w:rsidR="00274753" w:rsidRDefault="00274A62">
      <w:r>
        <w:t>3a. SS administrator cancels the restoring of the configuration from the backup file.</w:t>
      </w:r>
    </w:p>
    <w:p w:rsidR="00274753" w:rsidRDefault="00274A62">
      <w:pPr>
        <w:ind w:left="648"/>
        <w:rPr>
          <w:highlight w:val="white"/>
        </w:rPr>
      </w:pPr>
      <w:r>
        <w:t>3a.1. Use case terminates.</w:t>
      </w:r>
    </w:p>
    <w:p w:rsidR="00274753" w:rsidRDefault="00274A62">
      <w:r>
        <w:rPr>
          <w:highlight w:val="white"/>
        </w:rPr>
        <w:t>4a. Restoring the security server configuration failed.</w:t>
      </w:r>
    </w:p>
    <w:p w:rsidR="00274753" w:rsidRDefault="00274A62">
      <w:pPr>
        <w:tabs>
          <w:tab w:val="left" w:pos="0"/>
        </w:tabs>
        <w:ind w:left="792"/>
      </w:pPr>
      <w:r>
        <w:t>4a.1. System displays the error message “Restoring configuration from file 'X' failed.” (where X is the file name of the backup file) and the output of the restore script.</w:t>
      </w:r>
    </w:p>
    <w:p w:rsidR="00274753" w:rsidRDefault="00274A62">
      <w:pPr>
        <w:ind w:left="792"/>
      </w:pPr>
      <w:r>
        <w:t>4a.2. System logs the event “Restore configuration failed” to the audit log.</w:t>
      </w:r>
    </w:p>
    <w:p w:rsidR="00274753" w:rsidRDefault="00274A62">
      <w:pPr>
        <w:ind w:left="792"/>
        <w:rPr>
          <w:b/>
          <w:bCs/>
        </w:rPr>
      </w:pPr>
      <w:r>
        <w:t>4a.3. Use case terminates.</w:t>
      </w:r>
    </w:p>
    <w:p w:rsidR="00274753" w:rsidRDefault="00274A62">
      <w:r>
        <w:rPr>
          <w:b/>
          <w:bCs/>
        </w:rPr>
        <w:t>Related information</w:t>
      </w:r>
      <w:r>
        <w:t xml:space="preserve">: </w:t>
      </w:r>
    </w:p>
    <w:p w:rsidR="00274753" w:rsidRDefault="00274A62">
      <w:pPr>
        <w:numPr>
          <w:ilvl w:val="0"/>
          <w:numId w:val="4"/>
        </w:numPr>
        <w:tabs>
          <w:tab w:val="left" w:pos="0"/>
        </w:tabs>
      </w:pPr>
      <w:r>
        <w:t>Backup files are located at /var/lib/xroad/backup.</w:t>
      </w:r>
    </w:p>
    <w:p w:rsidR="00274753" w:rsidRDefault="00274A62">
      <w:pPr>
        <w:numPr>
          <w:ilvl w:val="0"/>
          <w:numId w:val="4"/>
        </w:numPr>
        <w:tabs>
          <w:tab w:val="left" w:pos="0"/>
        </w:tabs>
      </w:pPr>
      <w:r>
        <w:t xml:space="preserve">The audit log is located at /var/log/xroad/audit.log. The data set of audit log records is described in the document “X-Road: Audit Log Events” </w:t>
      </w:r>
      <w:r>
        <w:fldChar w:fldCharType="begin"/>
      </w:r>
      <w:r>
        <w:instrText xml:space="preserve"> REF Ref_X-Road%3A%20Audit%20Log%20Events \h </w:instrText>
      </w:r>
      <w:r>
        <w:fldChar w:fldCharType="separate"/>
      </w:r>
      <w:r w:rsidR="00DF2940">
        <w:rPr>
          <w:lang w:val="en-GB"/>
        </w:rPr>
        <w:t>[SPEC-AL]</w:t>
      </w:r>
      <w:r>
        <w:fldChar w:fldCharType="end"/>
      </w:r>
      <w:r>
        <w:t>.</w:t>
      </w:r>
    </w:p>
    <w:p w:rsidR="00274753" w:rsidRDefault="00274A62">
      <w:pPr>
        <w:pStyle w:val="Heading2"/>
        <w:tabs>
          <w:tab w:val="left" w:pos="0"/>
        </w:tabs>
      </w:pPr>
      <w:bookmarkStart w:id="54" w:name="__RefHeading__27596_1412478008"/>
      <w:bookmarkStart w:id="55" w:name="_Toc436667012"/>
      <w:bookmarkEnd w:id="54"/>
      <w:r>
        <w:t>UC SS_16: Download a Backup File</w:t>
      </w:r>
      <w:bookmarkEnd w:id="55"/>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 xml:space="preserve">Actors: </w:t>
      </w:r>
      <w:r>
        <w:rPr>
          <w:lang w:val="en-GB"/>
        </w:rPr>
        <w:t>SS administrator</w:t>
      </w:r>
    </w:p>
    <w:p w:rsidR="00274753" w:rsidRDefault="00274A62">
      <w:pPr>
        <w:rPr>
          <w:b/>
          <w:bCs/>
        </w:rPr>
      </w:pPr>
      <w:r>
        <w:rPr>
          <w:b/>
          <w:bCs/>
        </w:rPr>
        <w:t>Brief Description</w:t>
      </w:r>
      <w:r>
        <w:t>: SS administrator downloads a backup file.</w:t>
      </w:r>
    </w:p>
    <w:p w:rsidR="00274753" w:rsidRDefault="00274A62">
      <w:pPr>
        <w:rPr>
          <w:b/>
          <w:bCs/>
        </w:rPr>
      </w:pPr>
      <w:r>
        <w:rPr>
          <w:b/>
          <w:bCs/>
        </w:rPr>
        <w:t>Preconditions</w:t>
      </w:r>
      <w:r>
        <w:t>: A backup file is saved in the system configuration.</w:t>
      </w:r>
    </w:p>
    <w:p w:rsidR="00274753" w:rsidRDefault="00274A62">
      <w:pPr>
        <w:rPr>
          <w:b/>
          <w:bCs/>
        </w:rPr>
      </w:pPr>
      <w:r>
        <w:rPr>
          <w:b/>
          <w:bCs/>
        </w:rPr>
        <w:t>Postconditions</w:t>
      </w:r>
      <w:r>
        <w:t>: A backup file has been downloaded.</w:t>
      </w:r>
    </w:p>
    <w:p w:rsidR="00274753" w:rsidRDefault="00274A62">
      <w:pPr>
        <w:rPr>
          <w:b/>
          <w:bCs/>
        </w:rPr>
      </w:pPr>
      <w:r>
        <w:rPr>
          <w:b/>
          <w:bCs/>
        </w:rPr>
        <w:t>Trigger</w:t>
      </w:r>
      <w:r>
        <w:t>: SS administrator wants to download a backup file.</w:t>
      </w:r>
    </w:p>
    <w:p w:rsidR="00274753" w:rsidRDefault="00274A62">
      <w:r>
        <w:rPr>
          <w:b/>
          <w:bCs/>
        </w:rPr>
        <w:t>Main Success Scenario</w:t>
      </w:r>
      <w:r>
        <w:t>:</w:t>
      </w:r>
    </w:p>
    <w:p w:rsidR="00274753" w:rsidRDefault="00274A62">
      <w:pPr>
        <w:numPr>
          <w:ilvl w:val="0"/>
          <w:numId w:val="24"/>
        </w:numPr>
        <w:tabs>
          <w:tab w:val="left" w:pos="0"/>
        </w:tabs>
      </w:pPr>
      <w:r>
        <w:t>SS administrator selects to download a backup file.</w:t>
      </w:r>
    </w:p>
    <w:p w:rsidR="00274753" w:rsidRDefault="00274A62">
      <w:pPr>
        <w:numPr>
          <w:ilvl w:val="0"/>
          <w:numId w:val="24"/>
        </w:numPr>
        <w:tabs>
          <w:tab w:val="left" w:pos="0"/>
        </w:tabs>
      </w:pPr>
      <w:r>
        <w:t>System prompts the file for downloading.</w:t>
      </w:r>
    </w:p>
    <w:p w:rsidR="00274753" w:rsidRDefault="00274A62">
      <w:pPr>
        <w:numPr>
          <w:ilvl w:val="0"/>
          <w:numId w:val="24"/>
        </w:numPr>
        <w:tabs>
          <w:tab w:val="left" w:pos="0"/>
        </w:tabs>
        <w:rPr>
          <w:b/>
          <w:bCs/>
        </w:rPr>
      </w:pPr>
      <w:r>
        <w:t>SS administrator saves the file to the local file system.</w:t>
      </w:r>
    </w:p>
    <w:p w:rsidR="00274753" w:rsidRDefault="00274A62">
      <w:pPr>
        <w:rPr>
          <w:b/>
          <w:bCs/>
        </w:rPr>
      </w:pPr>
      <w:r>
        <w:rPr>
          <w:b/>
          <w:bCs/>
        </w:rPr>
        <w:t>Extensions</w:t>
      </w:r>
      <w:r>
        <w:t>: -</w:t>
      </w:r>
    </w:p>
    <w:p w:rsidR="00274753" w:rsidRDefault="00274A62">
      <w:r>
        <w:rPr>
          <w:b/>
          <w:bCs/>
        </w:rPr>
        <w:t>Related information</w:t>
      </w:r>
      <w:r>
        <w:t>: -</w:t>
      </w:r>
    </w:p>
    <w:p w:rsidR="00274753" w:rsidRDefault="00274A62">
      <w:pPr>
        <w:pStyle w:val="Heading2"/>
        <w:tabs>
          <w:tab w:val="left" w:pos="0"/>
        </w:tabs>
      </w:pPr>
      <w:bookmarkStart w:id="56" w:name="__RefHeading__27598_1412478008"/>
      <w:bookmarkStart w:id="57" w:name="_Toc436667013"/>
      <w:bookmarkEnd w:id="56"/>
      <w:r>
        <w:t>UC SS_17: Delete a Backup File</w:t>
      </w:r>
      <w:bookmarkEnd w:id="57"/>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 xml:space="preserve">Actors: </w:t>
      </w:r>
      <w:r>
        <w:rPr>
          <w:lang w:val="en-GB"/>
        </w:rPr>
        <w:t>SS administrator</w:t>
      </w:r>
    </w:p>
    <w:p w:rsidR="00274753" w:rsidRDefault="00274A62">
      <w:pPr>
        <w:rPr>
          <w:b/>
          <w:bCs/>
        </w:rPr>
      </w:pPr>
      <w:r>
        <w:rPr>
          <w:b/>
          <w:bCs/>
        </w:rPr>
        <w:t>Brief Description</w:t>
      </w:r>
      <w:r>
        <w:t>: SS administrator deletes a backup file.</w:t>
      </w:r>
    </w:p>
    <w:p w:rsidR="00274753" w:rsidRDefault="00274A62">
      <w:pPr>
        <w:rPr>
          <w:b/>
          <w:bCs/>
        </w:rPr>
      </w:pPr>
      <w:r>
        <w:rPr>
          <w:b/>
          <w:bCs/>
        </w:rPr>
        <w:t>Preconditions</w:t>
      </w:r>
      <w:r>
        <w:t>: A backup file is saved in the system configuration.</w:t>
      </w:r>
    </w:p>
    <w:p w:rsidR="00274753" w:rsidRDefault="00274A62">
      <w:pPr>
        <w:rPr>
          <w:b/>
          <w:bCs/>
        </w:rPr>
      </w:pPr>
      <w:r>
        <w:rPr>
          <w:b/>
          <w:bCs/>
        </w:rPr>
        <w:t>Postconditions</w:t>
      </w:r>
      <w:r>
        <w:t>: -</w:t>
      </w:r>
    </w:p>
    <w:p w:rsidR="00274753" w:rsidRDefault="00274A62">
      <w:pPr>
        <w:rPr>
          <w:b/>
          <w:bCs/>
        </w:rPr>
      </w:pPr>
      <w:r>
        <w:rPr>
          <w:b/>
          <w:bCs/>
        </w:rPr>
        <w:t>Trigger</w:t>
      </w:r>
      <w:r>
        <w:t>: SS administrator wants to delete a backup file.</w:t>
      </w:r>
    </w:p>
    <w:p w:rsidR="00274753" w:rsidRDefault="00274A62">
      <w:r>
        <w:rPr>
          <w:b/>
          <w:bCs/>
        </w:rPr>
        <w:t>Main Success Scenario</w:t>
      </w:r>
      <w:r>
        <w:t>:</w:t>
      </w:r>
    </w:p>
    <w:p w:rsidR="00274753" w:rsidRDefault="00274A62">
      <w:pPr>
        <w:numPr>
          <w:ilvl w:val="0"/>
          <w:numId w:val="25"/>
        </w:numPr>
        <w:tabs>
          <w:tab w:val="left" w:pos="0"/>
        </w:tabs>
      </w:pPr>
      <w:r>
        <w:t>SS administrator selects to delete a backup file.</w:t>
      </w:r>
    </w:p>
    <w:p w:rsidR="00274753" w:rsidRDefault="00274A62">
      <w:pPr>
        <w:numPr>
          <w:ilvl w:val="0"/>
          <w:numId w:val="25"/>
        </w:numPr>
        <w:tabs>
          <w:tab w:val="left" w:pos="0"/>
        </w:tabs>
      </w:pPr>
      <w:r>
        <w:t>System prompts for confirmation.</w:t>
      </w:r>
    </w:p>
    <w:p w:rsidR="00274753" w:rsidRDefault="00274A62">
      <w:pPr>
        <w:numPr>
          <w:ilvl w:val="0"/>
          <w:numId w:val="25"/>
        </w:numPr>
        <w:tabs>
          <w:tab w:val="left" w:pos="0"/>
        </w:tabs>
      </w:pPr>
      <w:r>
        <w:t>SS administrator confirms.</w:t>
      </w:r>
    </w:p>
    <w:p w:rsidR="00274753" w:rsidRDefault="00274A62">
      <w:pPr>
        <w:numPr>
          <w:ilvl w:val="0"/>
          <w:numId w:val="25"/>
        </w:numPr>
        <w:tabs>
          <w:tab w:val="left" w:pos="0"/>
        </w:tabs>
      </w:pPr>
      <w:r>
        <w:t>System deletes the backup file and displays the message “Selected backup deleted successfully” to the SS administrator.</w:t>
      </w:r>
    </w:p>
    <w:p w:rsidR="00274753" w:rsidRDefault="00274A62">
      <w:pPr>
        <w:numPr>
          <w:ilvl w:val="0"/>
          <w:numId w:val="25"/>
        </w:numPr>
        <w:tabs>
          <w:tab w:val="left" w:pos="0"/>
        </w:tabs>
        <w:rPr>
          <w:b/>
          <w:bCs/>
        </w:rPr>
      </w:pPr>
      <w:r>
        <w:t>System logs the event “Delete backup file” to the audit log.</w:t>
      </w:r>
    </w:p>
    <w:p w:rsidR="00274753" w:rsidRDefault="00274A62">
      <w:r>
        <w:rPr>
          <w:b/>
          <w:bCs/>
        </w:rPr>
        <w:t>Extensions</w:t>
      </w:r>
      <w:r>
        <w:t>:</w:t>
      </w:r>
    </w:p>
    <w:p w:rsidR="00274753" w:rsidRDefault="00274A62">
      <w:r>
        <w:t>3a. SS administrator cancels the deleting of the backup file.</w:t>
      </w:r>
    </w:p>
    <w:p w:rsidR="00274753" w:rsidRDefault="00274A62">
      <w:pPr>
        <w:ind w:left="648"/>
        <w:rPr>
          <w:b/>
          <w:bCs/>
        </w:rPr>
      </w:pPr>
      <w:r>
        <w:t>3a.1. Use case terminates.</w:t>
      </w:r>
    </w:p>
    <w:p w:rsidR="00274753" w:rsidRDefault="00274A62">
      <w:r>
        <w:rPr>
          <w:b/>
          <w:bCs/>
        </w:rPr>
        <w:t>Related information</w:t>
      </w:r>
      <w:r>
        <w:t>: -</w:t>
      </w:r>
    </w:p>
    <w:p w:rsidR="00274753" w:rsidRDefault="00274A62">
      <w:pPr>
        <w:numPr>
          <w:ilvl w:val="0"/>
          <w:numId w:val="4"/>
        </w:numPr>
        <w:tabs>
          <w:tab w:val="left" w:pos="0"/>
        </w:tabs>
      </w:pPr>
      <w:r>
        <w:t xml:space="preserve">The audit log is located at /var/log/xroad/audit.log. The data set of audit log records is described in the document “X-Road: Audit Log Events” </w:t>
      </w:r>
      <w:r>
        <w:fldChar w:fldCharType="begin"/>
      </w:r>
      <w:r>
        <w:instrText xml:space="preserve"> REF Ref_X-Road%3A%20Audit%20Log%20Events \h </w:instrText>
      </w:r>
      <w:r>
        <w:fldChar w:fldCharType="separate"/>
      </w:r>
      <w:r w:rsidR="00DF2940">
        <w:rPr>
          <w:lang w:val="en-GB"/>
        </w:rPr>
        <w:t>[SPEC-AL]</w:t>
      </w:r>
      <w:r>
        <w:fldChar w:fldCharType="end"/>
      </w:r>
      <w:r>
        <w:t>.</w:t>
      </w:r>
    </w:p>
    <w:p w:rsidR="00274753" w:rsidRDefault="00274A62">
      <w:pPr>
        <w:pStyle w:val="Heading2"/>
        <w:tabs>
          <w:tab w:val="left" w:pos="0"/>
        </w:tabs>
      </w:pPr>
      <w:bookmarkStart w:id="58" w:name="__RefHeading__27600_1412478008"/>
      <w:bookmarkStart w:id="59" w:name="_Toc436667014"/>
      <w:bookmarkEnd w:id="58"/>
      <w:r>
        <w:t>UC SS_18: Upload a Backup File</w:t>
      </w:r>
      <w:bookmarkEnd w:id="59"/>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 xml:space="preserve">Actors: </w:t>
      </w:r>
      <w:r>
        <w:rPr>
          <w:lang w:val="en-GB"/>
        </w:rPr>
        <w:t>SS administrator</w:t>
      </w:r>
    </w:p>
    <w:p w:rsidR="00274753" w:rsidRDefault="00274A62">
      <w:pPr>
        <w:rPr>
          <w:b/>
          <w:bCs/>
        </w:rPr>
      </w:pPr>
      <w:r>
        <w:rPr>
          <w:b/>
          <w:bCs/>
        </w:rPr>
        <w:t>Brief Description</w:t>
      </w:r>
      <w:r>
        <w:t>: SS administrator uploads a backup file to the security server.</w:t>
      </w:r>
    </w:p>
    <w:p w:rsidR="00274753" w:rsidRDefault="00274A62">
      <w:pPr>
        <w:rPr>
          <w:b/>
          <w:bCs/>
        </w:rPr>
      </w:pPr>
      <w:r>
        <w:rPr>
          <w:b/>
          <w:bCs/>
        </w:rPr>
        <w:t>Preconditions</w:t>
      </w:r>
      <w:r>
        <w:t>: -</w:t>
      </w:r>
    </w:p>
    <w:p w:rsidR="00274753" w:rsidRDefault="00274A62">
      <w:pPr>
        <w:rPr>
          <w:b/>
          <w:bCs/>
        </w:rPr>
      </w:pPr>
      <w:r>
        <w:rPr>
          <w:b/>
          <w:bCs/>
        </w:rPr>
        <w:t>Postconditions</w:t>
      </w:r>
      <w:r>
        <w:t>: An audit log record for the event is created.</w:t>
      </w:r>
    </w:p>
    <w:p w:rsidR="00274753" w:rsidRDefault="00274A62">
      <w:pPr>
        <w:rPr>
          <w:b/>
          <w:bCs/>
        </w:rPr>
      </w:pPr>
      <w:r>
        <w:rPr>
          <w:b/>
          <w:bCs/>
        </w:rPr>
        <w:t>Trigger</w:t>
      </w:r>
      <w:r>
        <w:t>: SS administrator wants to upload a backup file.</w:t>
      </w:r>
    </w:p>
    <w:p w:rsidR="00274753" w:rsidRDefault="00274A62">
      <w:r>
        <w:rPr>
          <w:b/>
          <w:bCs/>
        </w:rPr>
        <w:t>Main Success Scenario</w:t>
      </w:r>
      <w:r>
        <w:t>:</w:t>
      </w:r>
    </w:p>
    <w:p w:rsidR="00274753" w:rsidRDefault="00274A62">
      <w:pPr>
        <w:numPr>
          <w:ilvl w:val="0"/>
          <w:numId w:val="26"/>
        </w:numPr>
        <w:tabs>
          <w:tab w:val="left" w:pos="0"/>
        </w:tabs>
      </w:pPr>
      <w:r>
        <w:t>SS administrator selects to upload a backup file.</w:t>
      </w:r>
    </w:p>
    <w:p w:rsidR="00274753" w:rsidRDefault="00274A62">
      <w:pPr>
        <w:numPr>
          <w:ilvl w:val="0"/>
          <w:numId w:val="26"/>
        </w:numPr>
        <w:tabs>
          <w:tab w:val="left" w:pos="0"/>
        </w:tabs>
      </w:pPr>
      <w:r>
        <w:t>SS administrator inserts the path to the file.</w:t>
      </w:r>
    </w:p>
    <w:p w:rsidR="00274753" w:rsidRDefault="00274A62">
      <w:pPr>
        <w:numPr>
          <w:ilvl w:val="0"/>
          <w:numId w:val="26"/>
        </w:numPr>
        <w:tabs>
          <w:tab w:val="left" w:pos="0"/>
        </w:tabs>
      </w:pPr>
      <w:r>
        <w:t>System verifies that the name of the file contains valid characters.</w:t>
      </w:r>
    </w:p>
    <w:p w:rsidR="00274753" w:rsidRDefault="00274A62">
      <w:pPr>
        <w:numPr>
          <w:ilvl w:val="0"/>
          <w:numId w:val="26"/>
        </w:numPr>
        <w:tabs>
          <w:tab w:val="left" w:pos="0"/>
        </w:tabs>
      </w:pPr>
      <w:r>
        <w:t>System verifies that the uploaded file has valid extension.</w:t>
      </w:r>
    </w:p>
    <w:p w:rsidR="00274753" w:rsidRDefault="00274A62">
      <w:pPr>
        <w:numPr>
          <w:ilvl w:val="0"/>
          <w:numId w:val="26"/>
        </w:numPr>
        <w:tabs>
          <w:tab w:val="left" w:pos="0"/>
        </w:tabs>
      </w:pPr>
      <w:r>
        <w:t>System verifies that the content of the uploaded file is in tar format.</w:t>
      </w:r>
    </w:p>
    <w:p w:rsidR="00274753" w:rsidRDefault="00274A62">
      <w:pPr>
        <w:numPr>
          <w:ilvl w:val="0"/>
          <w:numId w:val="26"/>
        </w:numPr>
        <w:tabs>
          <w:tab w:val="left" w:pos="0"/>
        </w:tabs>
      </w:pPr>
      <w:r>
        <w:t>System verifies that a backup file with the same file name does not exist in the system configuration.</w:t>
      </w:r>
    </w:p>
    <w:p w:rsidR="00274753" w:rsidRDefault="00274A62">
      <w:pPr>
        <w:numPr>
          <w:ilvl w:val="0"/>
          <w:numId w:val="26"/>
        </w:numPr>
        <w:tabs>
          <w:tab w:val="left" w:pos="0"/>
        </w:tabs>
      </w:pPr>
      <w:r>
        <w:t>System saves the backup file to the system configuration and displays the message “New backup file uploaded successfully” to the SS administrator.</w:t>
      </w:r>
    </w:p>
    <w:p w:rsidR="00274753" w:rsidRDefault="00274A62">
      <w:pPr>
        <w:numPr>
          <w:ilvl w:val="0"/>
          <w:numId w:val="26"/>
        </w:numPr>
        <w:tabs>
          <w:tab w:val="left" w:pos="0"/>
        </w:tabs>
        <w:rPr>
          <w:b/>
          <w:bCs/>
        </w:rPr>
      </w:pPr>
      <w:r>
        <w:t>System logs the event “Upload backup file” to the audit log.</w:t>
      </w:r>
    </w:p>
    <w:p w:rsidR="00274753" w:rsidRDefault="00274A62">
      <w:pPr>
        <w:rPr>
          <w:highlight w:val="white"/>
        </w:rPr>
      </w:pPr>
      <w:r>
        <w:rPr>
          <w:b/>
          <w:bCs/>
        </w:rPr>
        <w:t>Extensions</w:t>
      </w:r>
      <w:r>
        <w:t>:</w:t>
      </w:r>
    </w:p>
    <w:p w:rsidR="00274753" w:rsidRDefault="00274A62">
      <w:pPr>
        <w:rPr>
          <w:highlight w:val="white"/>
        </w:rPr>
      </w:pPr>
      <w:r>
        <w:rPr>
          <w:highlight w:val="white"/>
        </w:rPr>
        <w:t>3a. The file name contains invalid characters.</w:t>
      </w:r>
    </w:p>
    <w:p w:rsidR="00274753" w:rsidRDefault="00274A62">
      <w:pPr>
        <w:ind w:left="792"/>
      </w:pPr>
      <w:r>
        <w:rPr>
          <w:highlight w:val="white"/>
        </w:rPr>
        <w:t xml:space="preserve">3a.1. System displays the error message </w:t>
      </w:r>
      <w:r>
        <w:t>“</w:t>
      </w:r>
      <w:r>
        <w:rPr>
          <w:highlight w:val="white"/>
        </w:rPr>
        <w:t>Failed to upload new backup file: Filename 'X' contains invalid characters. Valid characters include: (A-Z), (a-z), (0-9), (_), (.), (-).</w:t>
      </w:r>
      <w:r>
        <w:t xml:space="preserve">'” (where “X” is the file name of the uploaded file). </w:t>
      </w:r>
    </w:p>
    <w:p w:rsidR="00274753" w:rsidRDefault="00274A62">
      <w:pPr>
        <w:ind w:left="792"/>
      </w:pPr>
      <w:r>
        <w:t>3a.2. System logs the event “Upload backup file failed” to the audit log.</w:t>
      </w:r>
    </w:p>
    <w:p w:rsidR="00274753" w:rsidRDefault="00274A62">
      <w:pPr>
        <w:ind w:left="792"/>
        <w:rPr>
          <w:highlight w:val="white"/>
        </w:rPr>
      </w:pPr>
      <w:r>
        <w:t xml:space="preserve">3a.3. SS administrator selects to reinsert the path to the backup file. </w:t>
      </w:r>
      <w:r>
        <w:rPr>
          <w:highlight w:val="white"/>
        </w:rPr>
        <w:t>Use case continues from step 3.</w:t>
      </w:r>
    </w:p>
    <w:p w:rsidR="00274753" w:rsidRDefault="00274A62">
      <w:pPr>
        <w:ind w:left="1418"/>
        <w:rPr>
          <w:highlight w:val="white"/>
        </w:rPr>
      </w:pPr>
      <w:r>
        <w:rPr>
          <w:highlight w:val="white"/>
        </w:rPr>
        <w:t>3a.3a. SS administrator selects to terminate the use case.</w:t>
      </w:r>
      <w:r>
        <w:rPr>
          <w:highlight w:val="white"/>
        </w:rPr>
        <w:tab/>
      </w:r>
    </w:p>
    <w:p w:rsidR="00274753" w:rsidRDefault="00274A62">
      <w:pPr>
        <w:rPr>
          <w:highlight w:val="white"/>
        </w:rPr>
      </w:pPr>
      <w:r>
        <w:rPr>
          <w:highlight w:val="white"/>
        </w:rPr>
        <w:t>4a. The file has invalid extension.</w:t>
      </w:r>
    </w:p>
    <w:p w:rsidR="00274753" w:rsidRDefault="00274A62">
      <w:pPr>
        <w:ind w:left="709"/>
      </w:pPr>
      <w:r>
        <w:rPr>
          <w:highlight w:val="white"/>
        </w:rPr>
        <w:t xml:space="preserve">4a.1. System displays an error message </w:t>
      </w:r>
      <w:r>
        <w:t xml:space="preserve">“Failed to upload new backup file: Uploaded file name 'X' has invalid extension, valid ones are 'tar'” (where “X” is the name of the uploaded file). </w:t>
      </w:r>
    </w:p>
    <w:p w:rsidR="00274753" w:rsidRDefault="00274A62">
      <w:pPr>
        <w:ind w:left="709"/>
      </w:pPr>
      <w:r>
        <w:t>4a.2. System logs the event “Upload backup file failed” to the audit log.</w:t>
      </w:r>
    </w:p>
    <w:p w:rsidR="00274753" w:rsidRDefault="00274A62">
      <w:pPr>
        <w:ind w:left="709"/>
      </w:pPr>
      <w:r>
        <w:t xml:space="preserve">4a.3. SS administrator selects to reinsert the path to the backup file. </w:t>
      </w:r>
      <w:r>
        <w:rPr>
          <w:highlight w:val="white"/>
        </w:rPr>
        <w:t>Use case continues from step 3.</w:t>
      </w:r>
    </w:p>
    <w:p w:rsidR="00274753" w:rsidRDefault="00274A62">
      <w:pPr>
        <w:ind w:left="1296"/>
        <w:rPr>
          <w:highlight w:val="white"/>
        </w:rPr>
      </w:pPr>
      <w:r>
        <w:t xml:space="preserve">4a.3a. </w:t>
      </w:r>
      <w:r>
        <w:rPr>
          <w:highlight w:val="white"/>
        </w:rPr>
        <w:t>SS administrator selects to terminate the use case.</w:t>
      </w:r>
    </w:p>
    <w:p w:rsidR="00274753" w:rsidRDefault="00274A62">
      <w:pPr>
        <w:rPr>
          <w:highlight w:val="white"/>
        </w:rPr>
      </w:pPr>
      <w:r>
        <w:rPr>
          <w:highlight w:val="white"/>
        </w:rPr>
        <w:t>5a. The content of the file is not in tar format.</w:t>
      </w:r>
    </w:p>
    <w:p w:rsidR="00274753" w:rsidRDefault="00274A62">
      <w:pPr>
        <w:ind w:left="792"/>
      </w:pPr>
      <w:r>
        <w:rPr>
          <w:highlight w:val="white"/>
        </w:rPr>
        <w:t xml:space="preserve">5a.1. System displays the error message </w:t>
      </w:r>
      <w:r>
        <w:t xml:space="preserve">“Failed to upload new backup file: Content of uploaded file must be in tar format”. </w:t>
      </w:r>
    </w:p>
    <w:p w:rsidR="00274753" w:rsidRDefault="00274A62">
      <w:pPr>
        <w:ind w:left="792"/>
      </w:pPr>
      <w:r>
        <w:t>5a.2. System logs the event “Upload backup file failed” to the audit log.</w:t>
      </w:r>
    </w:p>
    <w:p w:rsidR="00274753" w:rsidRDefault="00274A62">
      <w:pPr>
        <w:ind w:left="792"/>
        <w:rPr>
          <w:highlight w:val="white"/>
        </w:rPr>
      </w:pPr>
      <w:r>
        <w:t xml:space="preserve">5a.3. SS administrator selects to reinsert the path to the backup file. </w:t>
      </w:r>
      <w:r>
        <w:rPr>
          <w:highlight w:val="white"/>
        </w:rPr>
        <w:t>Use case continues from step 3.</w:t>
      </w:r>
    </w:p>
    <w:p w:rsidR="00274753" w:rsidRDefault="00274A62">
      <w:pPr>
        <w:ind w:left="1584"/>
        <w:rPr>
          <w:highlight w:val="white"/>
        </w:rPr>
      </w:pPr>
      <w:r>
        <w:rPr>
          <w:highlight w:val="white"/>
        </w:rPr>
        <w:t>5a.3a. SS administrator selects to terminate the use case.</w:t>
      </w:r>
    </w:p>
    <w:p w:rsidR="00274753" w:rsidRDefault="00274A62">
      <w:pPr>
        <w:rPr>
          <w:highlight w:val="white"/>
        </w:rPr>
      </w:pPr>
      <w:r>
        <w:rPr>
          <w:highlight w:val="white"/>
        </w:rPr>
        <w:t>6a. A backup file with the same file name is saved in the system configuration.</w:t>
      </w:r>
    </w:p>
    <w:p w:rsidR="00274753" w:rsidRDefault="00274A62">
      <w:pPr>
        <w:ind w:left="792"/>
        <w:rPr>
          <w:highlight w:val="white"/>
        </w:rPr>
      </w:pPr>
      <w:r>
        <w:rPr>
          <w:highlight w:val="white"/>
        </w:rPr>
        <w:t>6a.1. System displays the message “Backup file with name 'X' already exists, do you want to overwrite it?” (where “X” is the file name of the uploaded file) and prompts for confirmation.</w:t>
      </w:r>
    </w:p>
    <w:p w:rsidR="00274753" w:rsidRDefault="00274A62">
      <w:pPr>
        <w:ind w:left="792"/>
        <w:rPr>
          <w:highlight w:val="white"/>
        </w:rPr>
      </w:pPr>
      <w:r>
        <w:rPr>
          <w:highlight w:val="white"/>
        </w:rPr>
        <w:t>6a.2. SS administrator confirms. Use case continues from step 7.</w:t>
      </w:r>
    </w:p>
    <w:p w:rsidR="00274753" w:rsidRDefault="00274A62">
      <w:pPr>
        <w:ind w:left="1584"/>
        <w:rPr>
          <w:highlight w:val="white"/>
        </w:rPr>
      </w:pPr>
      <w:r>
        <w:rPr>
          <w:highlight w:val="white"/>
        </w:rPr>
        <w:t>6a.2a. SS administrator cancels the upload.</w:t>
      </w:r>
    </w:p>
    <w:p w:rsidR="00274753" w:rsidRDefault="00274A62">
      <w:pPr>
        <w:ind w:left="2376"/>
        <w:rPr>
          <w:highlight w:val="white"/>
        </w:rPr>
      </w:pPr>
      <w:r>
        <w:rPr>
          <w:highlight w:val="white"/>
        </w:rPr>
        <w:t>6a.2a.1. SS administrator selects to reinsert the path to the backup file. Use case continues from step 3.</w:t>
      </w:r>
    </w:p>
    <w:p w:rsidR="00274753" w:rsidRDefault="00274A62">
      <w:pPr>
        <w:ind w:left="3168"/>
        <w:rPr>
          <w:b/>
          <w:bCs/>
        </w:rPr>
      </w:pPr>
      <w:r>
        <w:rPr>
          <w:highlight w:val="white"/>
        </w:rPr>
        <w:t>6a.2a.1a. SS administrator selects to terminate the use case.</w:t>
      </w:r>
    </w:p>
    <w:p w:rsidR="00274753" w:rsidRDefault="00274A62">
      <w:r>
        <w:rPr>
          <w:b/>
          <w:bCs/>
        </w:rPr>
        <w:t>Related information</w:t>
      </w:r>
      <w:r>
        <w:t xml:space="preserve">: </w:t>
      </w:r>
    </w:p>
    <w:p w:rsidR="00274753" w:rsidRDefault="00274A62">
      <w:pPr>
        <w:numPr>
          <w:ilvl w:val="0"/>
          <w:numId w:val="4"/>
        </w:numPr>
        <w:tabs>
          <w:tab w:val="left" w:pos="0"/>
        </w:tabs>
      </w:pPr>
      <w:r>
        <w:t>Backup files are located at /var/lib/xroad/backup.</w:t>
      </w:r>
    </w:p>
    <w:p w:rsidR="00274753" w:rsidRDefault="00274A62">
      <w:pPr>
        <w:numPr>
          <w:ilvl w:val="0"/>
          <w:numId w:val="4"/>
        </w:numPr>
        <w:tabs>
          <w:tab w:val="left" w:pos="0"/>
        </w:tabs>
      </w:pPr>
      <w:r>
        <w:t xml:space="preserve">The audit log is located at /var/log/xroad/audit.log. The data set of audit log records is described in the document “X-Road: Audit Log Events” </w:t>
      </w:r>
      <w:r>
        <w:fldChar w:fldCharType="begin"/>
      </w:r>
      <w:r>
        <w:instrText xml:space="preserve"> REF Ref_X-Road%3A%20Audit%20Log%20Events \h </w:instrText>
      </w:r>
      <w:r>
        <w:fldChar w:fldCharType="separate"/>
      </w:r>
      <w:r w:rsidR="00DF2940">
        <w:rPr>
          <w:lang w:val="en-GB"/>
        </w:rPr>
        <w:t>[SPEC-AL]</w:t>
      </w:r>
      <w:r>
        <w:fldChar w:fldCharType="end"/>
      </w:r>
      <w:r>
        <w:t>.</w:t>
      </w:r>
    </w:p>
    <w:p w:rsidR="00274753" w:rsidRDefault="00274A62">
      <w:pPr>
        <w:pStyle w:val="Heading2"/>
        <w:tabs>
          <w:tab w:val="left" w:pos="0"/>
        </w:tabs>
      </w:pPr>
      <w:bookmarkStart w:id="60" w:name="__RefHeading___Toc9543_2105450228"/>
      <w:bookmarkStart w:id="61" w:name="_Toc436667015"/>
      <w:bookmarkEnd w:id="60"/>
      <w:r>
        <w:t>UC SS_19: View the List of Tokens, Keys and Certificates</w:t>
      </w:r>
      <w:bookmarkEnd w:id="61"/>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 xml:space="preserve">Actors: </w:t>
      </w:r>
      <w:r>
        <w:rPr>
          <w:lang w:val="en-GB"/>
        </w:rPr>
        <w:t>SS administrator</w:t>
      </w:r>
    </w:p>
    <w:p w:rsidR="00274753" w:rsidRDefault="00274A62">
      <w:pPr>
        <w:rPr>
          <w:b/>
          <w:bCs/>
        </w:rPr>
      </w:pPr>
      <w:r>
        <w:rPr>
          <w:b/>
          <w:bCs/>
        </w:rPr>
        <w:t>Brief Description</w:t>
      </w:r>
      <w:r>
        <w:t>: SS administrator views the list of tokens, keys, certificates and certificate signing request notices.</w:t>
      </w:r>
    </w:p>
    <w:p w:rsidR="00274753" w:rsidRDefault="00274A62">
      <w:pPr>
        <w:rPr>
          <w:b/>
          <w:bCs/>
        </w:rPr>
      </w:pPr>
      <w:r>
        <w:rPr>
          <w:b/>
          <w:bCs/>
        </w:rPr>
        <w:t>Preconditions</w:t>
      </w:r>
      <w:r>
        <w:t>: -</w:t>
      </w:r>
    </w:p>
    <w:p w:rsidR="00274753" w:rsidRDefault="00274A62">
      <w:pPr>
        <w:rPr>
          <w:b/>
          <w:bCs/>
        </w:rPr>
      </w:pPr>
      <w:r>
        <w:rPr>
          <w:b/>
          <w:bCs/>
        </w:rPr>
        <w:t>Postconditions</w:t>
      </w:r>
      <w:r>
        <w:t>: The list of tokens, keys and certificates has been displayed to SS administrator.</w:t>
      </w:r>
    </w:p>
    <w:p w:rsidR="00274753" w:rsidRDefault="00274A62">
      <w:pPr>
        <w:rPr>
          <w:b/>
          <w:bCs/>
        </w:rPr>
      </w:pPr>
      <w:r>
        <w:rPr>
          <w:b/>
          <w:bCs/>
        </w:rPr>
        <w:t>Trigger</w:t>
      </w:r>
      <w:r>
        <w:t>: SS administrator wants to view the list of tokens, keys and certificates.</w:t>
      </w:r>
    </w:p>
    <w:p w:rsidR="00274753" w:rsidRDefault="00274A62">
      <w:r>
        <w:rPr>
          <w:b/>
          <w:bCs/>
        </w:rPr>
        <w:t>Main Success Scenario</w:t>
      </w:r>
      <w:r>
        <w:t>:</w:t>
      </w:r>
    </w:p>
    <w:p w:rsidR="00274753" w:rsidRDefault="00274A62">
      <w:pPr>
        <w:numPr>
          <w:ilvl w:val="0"/>
          <w:numId w:val="27"/>
        </w:numPr>
        <w:tabs>
          <w:tab w:val="left" w:pos="0"/>
        </w:tabs>
      </w:pPr>
      <w:r>
        <w:t>SS administrator selects to view the list of tokens, keys and certificates, that are saved in the system configuration and/or visible to the system.</w:t>
      </w:r>
    </w:p>
    <w:p w:rsidR="00274753" w:rsidRDefault="00274A62">
      <w:pPr>
        <w:numPr>
          <w:ilvl w:val="0"/>
          <w:numId w:val="27"/>
        </w:numPr>
        <w:tabs>
          <w:tab w:val="left" w:pos="0"/>
        </w:tabs>
        <w:rPr>
          <w:color w:val="000000"/>
          <w:highlight w:val="white"/>
        </w:rPr>
      </w:pPr>
      <w:r>
        <w:t>System displays the list tokens, keys and certificates.</w:t>
      </w:r>
      <w:r>
        <w:rPr>
          <w:highlight w:val="white"/>
        </w:rPr>
        <w:t xml:space="preserve"> </w:t>
      </w:r>
    </w:p>
    <w:p w:rsidR="00274753" w:rsidRDefault="00274A62">
      <w:pPr>
        <w:ind w:left="397"/>
        <w:rPr>
          <w:color w:val="000000"/>
        </w:rPr>
      </w:pPr>
      <w:r>
        <w:rPr>
          <w:color w:val="000000"/>
          <w:highlight w:val="white"/>
        </w:rPr>
        <w:t>For each token, the</w:t>
      </w:r>
      <w:r>
        <w:rPr>
          <w:color w:val="000000"/>
        </w:rPr>
        <w:t xml:space="preserve"> following information is displayed:</w:t>
      </w:r>
    </w:p>
    <w:p w:rsidR="00274753" w:rsidRDefault="00274A62">
      <w:pPr>
        <w:numPr>
          <w:ilvl w:val="0"/>
          <w:numId w:val="4"/>
        </w:numPr>
        <w:tabs>
          <w:tab w:val="left" w:pos="0"/>
        </w:tabs>
        <w:ind w:left="720"/>
        <w:rPr>
          <w:color w:val="000000"/>
        </w:rPr>
      </w:pPr>
      <w:r>
        <w:rPr>
          <w:color w:val="000000"/>
        </w:rPr>
        <w:t>the friendly name of the token;</w:t>
      </w:r>
    </w:p>
    <w:p w:rsidR="00274753" w:rsidRDefault="00274A62">
      <w:pPr>
        <w:numPr>
          <w:ilvl w:val="0"/>
          <w:numId w:val="4"/>
        </w:numPr>
        <w:tabs>
          <w:tab w:val="left" w:pos="0"/>
        </w:tabs>
        <w:ind w:left="720"/>
        <w:rPr>
          <w:color w:val="000000"/>
        </w:rPr>
      </w:pPr>
      <w:r>
        <w:rPr>
          <w:color w:val="000000"/>
        </w:rPr>
        <w:t>the status of the token marked as 'BLOCKED', when the token is blocked.</w:t>
      </w:r>
    </w:p>
    <w:p w:rsidR="00274753" w:rsidRDefault="00274A62">
      <w:pPr>
        <w:ind w:left="360"/>
        <w:rPr>
          <w:color w:val="000000"/>
        </w:rPr>
      </w:pPr>
      <w:r>
        <w:rPr>
          <w:color w:val="000000"/>
        </w:rPr>
        <w:t>For each key, the following information is displayed:</w:t>
      </w:r>
    </w:p>
    <w:p w:rsidR="00274753" w:rsidRDefault="00274A62">
      <w:pPr>
        <w:numPr>
          <w:ilvl w:val="0"/>
          <w:numId w:val="4"/>
        </w:numPr>
        <w:tabs>
          <w:tab w:val="left" w:pos="0"/>
        </w:tabs>
        <w:ind w:left="720"/>
        <w:rPr>
          <w:color w:val="000000"/>
        </w:rPr>
      </w:pPr>
      <w:r>
        <w:rPr>
          <w:color w:val="000000"/>
        </w:rPr>
        <w:t>the friendly name of the key. The label or identifier (if the label is not set) of the key is displayed as the friendly name for keys that are not saved in the system configuration;</w:t>
      </w:r>
    </w:p>
    <w:p w:rsidR="00274753" w:rsidRDefault="00274A62">
      <w:pPr>
        <w:numPr>
          <w:ilvl w:val="0"/>
          <w:numId w:val="4"/>
        </w:numPr>
        <w:tabs>
          <w:tab w:val="left" w:pos="0"/>
        </w:tabs>
        <w:ind w:left="720"/>
        <w:rPr>
          <w:color w:val="000000"/>
        </w:rPr>
      </w:pPr>
      <w:r>
        <w:rPr>
          <w:color w:val="000000"/>
        </w:rPr>
        <w:t>the type of the key ('sign' for keys that are used for signing and 'auth' for keys that are used for authentication).</w:t>
      </w:r>
    </w:p>
    <w:p w:rsidR="00274753" w:rsidRDefault="00274A62">
      <w:pPr>
        <w:ind w:left="360"/>
        <w:rPr>
          <w:color w:val="000000"/>
        </w:rPr>
      </w:pPr>
      <w:r>
        <w:rPr>
          <w:color w:val="000000"/>
        </w:rPr>
        <w:t>For each certificate, the following information is displayed:</w:t>
      </w:r>
    </w:p>
    <w:p w:rsidR="00274753" w:rsidRDefault="00274A62">
      <w:pPr>
        <w:numPr>
          <w:ilvl w:val="0"/>
          <w:numId w:val="4"/>
        </w:numPr>
        <w:tabs>
          <w:tab w:val="left" w:pos="0"/>
        </w:tabs>
        <w:ind w:left="720"/>
        <w:rPr>
          <w:color w:val="000000"/>
        </w:rPr>
      </w:pPr>
      <w:r>
        <w:rPr>
          <w:color w:val="000000"/>
        </w:rPr>
        <w:t>the common name (CN) of the issuer of the certificate;</w:t>
      </w:r>
    </w:p>
    <w:p w:rsidR="00274753" w:rsidRDefault="00274A62">
      <w:pPr>
        <w:numPr>
          <w:ilvl w:val="0"/>
          <w:numId w:val="4"/>
        </w:numPr>
        <w:tabs>
          <w:tab w:val="left" w:pos="0"/>
        </w:tabs>
        <w:ind w:left="720"/>
        <w:rPr>
          <w:color w:val="000000"/>
        </w:rPr>
      </w:pPr>
      <w:r>
        <w:rPr>
          <w:color w:val="000000"/>
        </w:rPr>
        <w:t>the serial number of the certificate;</w:t>
      </w:r>
    </w:p>
    <w:p w:rsidR="00274753" w:rsidRDefault="00274A62">
      <w:pPr>
        <w:numPr>
          <w:ilvl w:val="0"/>
          <w:numId w:val="4"/>
        </w:numPr>
        <w:tabs>
          <w:tab w:val="left" w:pos="0"/>
        </w:tabs>
        <w:ind w:left="720"/>
        <w:rPr>
          <w:color w:val="000000"/>
        </w:rPr>
      </w:pPr>
      <w:r>
        <w:rPr>
          <w:color w:val="000000"/>
        </w:rPr>
        <w:t xml:space="preserve">the identifier of the X-Road member the certificate was issued for in the format </w:t>
      </w:r>
      <w:r>
        <w:rPr>
          <w:i/>
          <w:iCs/>
          <w:color w:val="000000"/>
        </w:rPr>
        <w:t>member class : member code</w:t>
      </w:r>
      <w:r>
        <w:rPr>
          <w:color w:val="000000"/>
        </w:rPr>
        <w:t xml:space="preserve"> for signing certificates;</w:t>
      </w:r>
    </w:p>
    <w:p w:rsidR="00274753" w:rsidRDefault="00274A62">
      <w:pPr>
        <w:numPr>
          <w:ilvl w:val="0"/>
          <w:numId w:val="4"/>
        </w:numPr>
        <w:tabs>
          <w:tab w:val="left" w:pos="0"/>
        </w:tabs>
        <w:ind w:left="720"/>
        <w:rPr>
          <w:color w:val="000000"/>
        </w:rPr>
      </w:pPr>
      <w:r>
        <w:rPr>
          <w:color w:val="000000"/>
        </w:rPr>
        <w:t>the last OCSP response for certificates in the registered state, or the disabled status notice if the certificate is disabled;</w:t>
      </w:r>
    </w:p>
    <w:p w:rsidR="00274753" w:rsidRDefault="00274A62">
      <w:pPr>
        <w:numPr>
          <w:ilvl w:val="0"/>
          <w:numId w:val="4"/>
        </w:numPr>
        <w:tabs>
          <w:tab w:val="left" w:pos="0"/>
        </w:tabs>
        <w:ind w:left="720"/>
        <w:rPr>
          <w:color w:val="000000"/>
        </w:rPr>
      </w:pPr>
      <w:r>
        <w:rPr>
          <w:color w:val="000000"/>
        </w:rPr>
        <w:t>the expiry date of the certificate;</w:t>
      </w:r>
    </w:p>
    <w:p w:rsidR="00274753" w:rsidRDefault="00274A62">
      <w:pPr>
        <w:numPr>
          <w:ilvl w:val="0"/>
          <w:numId w:val="4"/>
        </w:numPr>
        <w:tabs>
          <w:tab w:val="left" w:pos="0"/>
        </w:tabs>
        <w:ind w:left="720"/>
        <w:rPr>
          <w:color w:val="000000"/>
        </w:rPr>
      </w:pPr>
      <w:r>
        <w:rPr>
          <w:color w:val="000000"/>
        </w:rPr>
        <w:t>the registration state of the certificate.</w:t>
      </w:r>
    </w:p>
    <w:p w:rsidR="00274753" w:rsidRDefault="00274A62">
      <w:pPr>
        <w:ind w:left="360"/>
        <w:rPr>
          <w:color w:val="000000"/>
        </w:rPr>
      </w:pPr>
      <w:r>
        <w:rPr>
          <w:color w:val="000000"/>
        </w:rPr>
        <w:t>For each certificate signing request notice, the following information is displayed:</w:t>
      </w:r>
    </w:p>
    <w:p w:rsidR="00274753" w:rsidRDefault="00274A62">
      <w:pPr>
        <w:numPr>
          <w:ilvl w:val="0"/>
          <w:numId w:val="4"/>
        </w:numPr>
        <w:tabs>
          <w:tab w:val="left" w:pos="0"/>
        </w:tabs>
        <w:ind w:left="720"/>
        <w:rPr>
          <w:color w:val="000000"/>
        </w:rPr>
      </w:pPr>
      <w:r>
        <w:rPr>
          <w:color w:val="000000"/>
        </w:rPr>
        <w:t xml:space="preserve">the identifier of the X-Road member the certificate signing request was generated for in the format </w:t>
      </w:r>
      <w:r>
        <w:rPr>
          <w:i/>
          <w:iCs/>
          <w:color w:val="000000"/>
        </w:rPr>
        <w:t>member class : member code.</w:t>
      </w:r>
    </w:p>
    <w:p w:rsidR="00274753" w:rsidRDefault="00274A62">
      <w:pPr>
        <w:tabs>
          <w:tab w:val="left" w:pos="0"/>
        </w:tabs>
        <w:ind w:left="397"/>
        <w:rPr>
          <w:color w:val="000000"/>
        </w:rPr>
      </w:pPr>
      <w:r>
        <w:rPr>
          <w:color w:val="000000"/>
        </w:rPr>
        <w:t>The SS administrator has a possibility to choose amongst the following actions:</w:t>
      </w:r>
    </w:p>
    <w:p w:rsidR="00274753" w:rsidRDefault="00274A62">
      <w:pPr>
        <w:numPr>
          <w:ilvl w:val="0"/>
          <w:numId w:val="4"/>
        </w:numPr>
        <w:tabs>
          <w:tab w:val="left" w:pos="0"/>
        </w:tabs>
        <w:ind w:left="720"/>
        <w:rPr>
          <w:color w:val="000000"/>
        </w:rPr>
      </w:pPr>
      <w:r>
        <w:rPr>
          <w:color w:val="000000"/>
        </w:rPr>
        <w:t xml:space="preserve">view the details of a token: </w:t>
      </w:r>
      <w:r>
        <w:rPr>
          <w:color w:val="000000"/>
        </w:rPr>
        <w:fldChar w:fldCharType="begin"/>
      </w:r>
      <w:r>
        <w:rPr>
          <w:color w:val="000000"/>
        </w:rPr>
        <w:instrText xml:space="preserve"> REF __RefHeading___Toc9545_2105450228 \r \h </w:instrText>
      </w:r>
      <w:r>
        <w:rPr>
          <w:color w:val="000000"/>
        </w:rPr>
      </w:r>
      <w:r>
        <w:rPr>
          <w:color w:val="000000"/>
        </w:rPr>
        <w:fldChar w:fldCharType="separate"/>
      </w:r>
      <w:r w:rsidR="00DF2940">
        <w:rPr>
          <w:color w:val="000000"/>
        </w:rPr>
        <w:t>3.21</w:t>
      </w:r>
      <w:r>
        <w:rPr>
          <w:color w:val="000000"/>
        </w:rPr>
        <w:fldChar w:fldCharType="end"/>
      </w:r>
      <w:r>
        <w:rPr>
          <w:color w:val="000000"/>
        </w:rPr>
        <w:t>;</w:t>
      </w:r>
    </w:p>
    <w:p w:rsidR="00274753" w:rsidRDefault="00274A62">
      <w:pPr>
        <w:numPr>
          <w:ilvl w:val="0"/>
          <w:numId w:val="4"/>
        </w:numPr>
        <w:tabs>
          <w:tab w:val="left" w:pos="0"/>
        </w:tabs>
        <w:ind w:left="720"/>
        <w:rPr>
          <w:color w:val="000000"/>
        </w:rPr>
      </w:pPr>
      <w:r>
        <w:rPr>
          <w:color w:val="000000"/>
        </w:rPr>
        <w:t xml:space="preserve">view the details of a key: </w:t>
      </w:r>
      <w:r>
        <w:rPr>
          <w:color w:val="000000"/>
        </w:rPr>
        <w:fldChar w:fldCharType="begin"/>
      </w:r>
      <w:r>
        <w:rPr>
          <w:color w:val="000000"/>
        </w:rPr>
        <w:instrText xml:space="preserve"> REF __RefHeading___Toc9547_2105450228 \r \h </w:instrText>
      </w:r>
      <w:r>
        <w:rPr>
          <w:color w:val="000000"/>
        </w:rPr>
      </w:r>
      <w:r>
        <w:rPr>
          <w:color w:val="000000"/>
        </w:rPr>
        <w:fldChar w:fldCharType="separate"/>
      </w:r>
      <w:r w:rsidR="00DF2940">
        <w:rPr>
          <w:color w:val="000000"/>
        </w:rPr>
        <w:t>3.22</w:t>
      </w:r>
      <w:r>
        <w:rPr>
          <w:color w:val="000000"/>
        </w:rPr>
        <w:fldChar w:fldCharType="end"/>
      </w:r>
      <w:r>
        <w:rPr>
          <w:color w:val="000000"/>
        </w:rPr>
        <w:t>;</w:t>
      </w:r>
    </w:p>
    <w:p w:rsidR="00274753" w:rsidRDefault="00274A62">
      <w:pPr>
        <w:numPr>
          <w:ilvl w:val="0"/>
          <w:numId w:val="4"/>
        </w:numPr>
        <w:tabs>
          <w:tab w:val="left" w:pos="0"/>
        </w:tabs>
        <w:ind w:left="720"/>
        <w:rPr>
          <w:color w:val="000000"/>
        </w:rPr>
      </w:pPr>
      <w:r>
        <w:rPr>
          <w:color w:val="000000"/>
        </w:rPr>
        <w:t xml:space="preserve">view the details of a certificate: </w:t>
      </w:r>
      <w:r>
        <w:rPr>
          <w:color w:val="000000"/>
        </w:rPr>
        <w:fldChar w:fldCharType="begin"/>
      </w:r>
      <w:r>
        <w:rPr>
          <w:color w:val="000000"/>
        </w:rPr>
        <w:instrText xml:space="preserve"> REF __RefHeading__100291_116057917 \r \h </w:instrText>
      </w:r>
      <w:r>
        <w:rPr>
          <w:color w:val="000000"/>
        </w:rPr>
      </w:r>
      <w:r>
        <w:rPr>
          <w:color w:val="000000"/>
        </w:rPr>
        <w:fldChar w:fldCharType="separate"/>
      </w:r>
      <w:r w:rsidR="00DF2940">
        <w:rPr>
          <w:color w:val="000000"/>
        </w:rPr>
        <w:t>3.10</w:t>
      </w:r>
      <w:r>
        <w:rPr>
          <w:color w:val="000000"/>
        </w:rPr>
        <w:fldChar w:fldCharType="end"/>
      </w:r>
      <w:r>
        <w:rPr>
          <w:color w:val="000000"/>
        </w:rPr>
        <w:t>;</w:t>
      </w:r>
    </w:p>
    <w:p w:rsidR="00274753" w:rsidRDefault="00274A62">
      <w:pPr>
        <w:numPr>
          <w:ilvl w:val="0"/>
          <w:numId w:val="4"/>
        </w:numPr>
        <w:tabs>
          <w:tab w:val="left" w:pos="0"/>
        </w:tabs>
        <w:ind w:left="720"/>
        <w:rPr>
          <w:color w:val="000000"/>
        </w:rPr>
      </w:pPr>
      <w:r>
        <w:rPr>
          <w:color w:val="000000"/>
        </w:rPr>
        <w:t xml:space="preserve">log in to a token: </w:t>
      </w:r>
      <w:r>
        <w:rPr>
          <w:color w:val="000000"/>
        </w:rPr>
        <w:fldChar w:fldCharType="begin"/>
      </w:r>
      <w:r>
        <w:rPr>
          <w:color w:val="000000"/>
        </w:rPr>
        <w:instrText xml:space="preserve"> REF __RefHeading___Toc15901_2105450228 \r \h </w:instrText>
      </w:r>
      <w:r>
        <w:rPr>
          <w:color w:val="000000"/>
        </w:rPr>
      </w:r>
      <w:r>
        <w:rPr>
          <w:color w:val="000000"/>
        </w:rPr>
        <w:fldChar w:fldCharType="separate"/>
      </w:r>
      <w:r w:rsidR="00DF2940">
        <w:rPr>
          <w:color w:val="000000"/>
        </w:rPr>
        <w:t>3.25</w:t>
      </w:r>
      <w:r>
        <w:rPr>
          <w:color w:val="000000"/>
        </w:rPr>
        <w:fldChar w:fldCharType="end"/>
      </w:r>
      <w:r>
        <w:rPr>
          <w:color w:val="000000"/>
        </w:rPr>
        <w:t xml:space="preserve"> and </w:t>
      </w:r>
      <w:r>
        <w:rPr>
          <w:color w:val="000000"/>
        </w:rPr>
        <w:fldChar w:fldCharType="begin"/>
      </w:r>
      <w:r>
        <w:rPr>
          <w:color w:val="000000"/>
        </w:rPr>
        <w:instrText xml:space="preserve"> REF __RefHeading___Toc72042_2105450228 \r \h </w:instrText>
      </w:r>
      <w:r>
        <w:rPr>
          <w:color w:val="000000"/>
        </w:rPr>
      </w:r>
      <w:r>
        <w:rPr>
          <w:color w:val="000000"/>
        </w:rPr>
        <w:fldChar w:fldCharType="separate"/>
      </w:r>
      <w:r w:rsidR="00DF2940">
        <w:rPr>
          <w:color w:val="000000"/>
        </w:rPr>
        <w:t>3.26</w:t>
      </w:r>
      <w:r>
        <w:rPr>
          <w:color w:val="000000"/>
        </w:rPr>
        <w:fldChar w:fldCharType="end"/>
      </w:r>
      <w:r>
        <w:rPr>
          <w:color w:val="000000"/>
        </w:rPr>
        <w:t>;</w:t>
      </w:r>
    </w:p>
    <w:p w:rsidR="00274753" w:rsidRDefault="00274A62">
      <w:pPr>
        <w:numPr>
          <w:ilvl w:val="0"/>
          <w:numId w:val="4"/>
        </w:numPr>
        <w:tabs>
          <w:tab w:val="left" w:pos="0"/>
        </w:tabs>
        <w:ind w:left="720"/>
        <w:rPr>
          <w:color w:val="000000"/>
        </w:rPr>
      </w:pPr>
      <w:r>
        <w:rPr>
          <w:color w:val="000000"/>
        </w:rPr>
        <w:t xml:space="preserve">log out of a token: </w:t>
      </w:r>
      <w:r>
        <w:rPr>
          <w:color w:val="000000"/>
        </w:rPr>
        <w:fldChar w:fldCharType="begin"/>
      </w:r>
      <w:r>
        <w:rPr>
          <w:color w:val="000000"/>
        </w:rPr>
        <w:instrText xml:space="preserve"> REF __RefHeading___Toc15903_2105450228 \r \h </w:instrText>
      </w:r>
      <w:r>
        <w:rPr>
          <w:color w:val="000000"/>
        </w:rPr>
      </w:r>
      <w:r>
        <w:rPr>
          <w:color w:val="000000"/>
        </w:rPr>
        <w:fldChar w:fldCharType="separate"/>
      </w:r>
      <w:r w:rsidR="00DF2940">
        <w:rPr>
          <w:color w:val="000000"/>
        </w:rPr>
        <w:t>3.27</w:t>
      </w:r>
      <w:r>
        <w:rPr>
          <w:color w:val="000000"/>
        </w:rPr>
        <w:fldChar w:fldCharType="end"/>
      </w:r>
      <w:r>
        <w:rPr>
          <w:color w:val="000000"/>
        </w:rPr>
        <w:t xml:space="preserve"> and  </w:t>
      </w:r>
      <w:r>
        <w:rPr>
          <w:color w:val="000000"/>
        </w:rPr>
        <w:fldChar w:fldCharType="begin"/>
      </w:r>
      <w:r>
        <w:rPr>
          <w:color w:val="000000"/>
        </w:rPr>
        <w:instrText xml:space="preserve"> REF __RefHeading___Toc59776_61813069 \r \h </w:instrText>
      </w:r>
      <w:r>
        <w:rPr>
          <w:color w:val="000000"/>
        </w:rPr>
      </w:r>
      <w:r>
        <w:rPr>
          <w:color w:val="000000"/>
        </w:rPr>
        <w:fldChar w:fldCharType="separate"/>
      </w:r>
      <w:r w:rsidR="00DF2940">
        <w:rPr>
          <w:color w:val="000000"/>
        </w:rPr>
        <w:t>3.28</w:t>
      </w:r>
      <w:r>
        <w:rPr>
          <w:color w:val="000000"/>
        </w:rPr>
        <w:fldChar w:fldCharType="end"/>
      </w:r>
      <w:r>
        <w:rPr>
          <w:color w:val="000000"/>
        </w:rPr>
        <w:t>;</w:t>
      </w:r>
    </w:p>
    <w:p w:rsidR="00274753" w:rsidRDefault="00274A62">
      <w:pPr>
        <w:numPr>
          <w:ilvl w:val="0"/>
          <w:numId w:val="4"/>
        </w:numPr>
        <w:tabs>
          <w:tab w:val="left" w:pos="0"/>
        </w:tabs>
        <w:ind w:left="720"/>
        <w:rPr>
          <w:color w:val="000000"/>
        </w:rPr>
      </w:pPr>
      <w:r>
        <w:rPr>
          <w:color w:val="000000"/>
        </w:rPr>
        <w:t xml:space="preserve">generate a key on a security token: </w:t>
      </w:r>
      <w:r>
        <w:rPr>
          <w:color w:val="000000"/>
        </w:rPr>
        <w:fldChar w:fldCharType="begin"/>
      </w:r>
      <w:r>
        <w:rPr>
          <w:color w:val="000000"/>
        </w:rPr>
        <w:instrText xml:space="preserve"> REF __RefHeading___Toc9551_2105450228 \r \h </w:instrText>
      </w:r>
      <w:r>
        <w:rPr>
          <w:color w:val="000000"/>
        </w:rPr>
      </w:r>
      <w:r>
        <w:rPr>
          <w:color w:val="000000"/>
        </w:rPr>
        <w:fldChar w:fldCharType="separate"/>
      </w:r>
      <w:r w:rsidR="00DF2940">
        <w:rPr>
          <w:color w:val="000000"/>
        </w:rPr>
        <w:t>3.29</w:t>
      </w:r>
      <w:r>
        <w:rPr>
          <w:color w:val="000000"/>
        </w:rPr>
        <w:fldChar w:fldCharType="end"/>
      </w:r>
      <w:r>
        <w:rPr>
          <w:color w:val="000000"/>
        </w:rPr>
        <w:t>;</w:t>
      </w:r>
    </w:p>
    <w:p w:rsidR="00274753" w:rsidRDefault="00274A62">
      <w:pPr>
        <w:numPr>
          <w:ilvl w:val="0"/>
          <w:numId w:val="4"/>
        </w:numPr>
        <w:tabs>
          <w:tab w:val="left" w:pos="0"/>
        </w:tabs>
        <w:ind w:left="720"/>
        <w:rPr>
          <w:color w:val="000000"/>
        </w:rPr>
      </w:pPr>
      <w:r>
        <w:rPr>
          <w:color w:val="000000"/>
        </w:rPr>
        <w:t xml:space="preserve">generate a certificate signing request: </w:t>
      </w:r>
      <w:r>
        <w:rPr>
          <w:color w:val="000000"/>
        </w:rPr>
        <w:fldChar w:fldCharType="begin"/>
      </w:r>
      <w:r>
        <w:rPr>
          <w:color w:val="000000"/>
        </w:rPr>
        <w:instrText xml:space="preserve"> REF __RefHeading___Toc9553_2105450228 \r \h </w:instrText>
      </w:r>
      <w:r>
        <w:rPr>
          <w:color w:val="000000"/>
        </w:rPr>
      </w:r>
      <w:r>
        <w:rPr>
          <w:color w:val="000000"/>
        </w:rPr>
        <w:fldChar w:fldCharType="separate"/>
      </w:r>
      <w:r w:rsidR="00DF2940">
        <w:rPr>
          <w:color w:val="000000"/>
        </w:rPr>
        <w:t>3.30</w:t>
      </w:r>
      <w:r>
        <w:rPr>
          <w:color w:val="000000"/>
        </w:rPr>
        <w:fldChar w:fldCharType="end"/>
      </w:r>
      <w:r>
        <w:rPr>
          <w:color w:val="000000"/>
        </w:rPr>
        <w:t>;</w:t>
      </w:r>
    </w:p>
    <w:p w:rsidR="00274753" w:rsidRDefault="00274A62">
      <w:pPr>
        <w:numPr>
          <w:ilvl w:val="0"/>
          <w:numId w:val="4"/>
        </w:numPr>
        <w:tabs>
          <w:tab w:val="left" w:pos="0"/>
        </w:tabs>
        <w:ind w:left="720"/>
        <w:rPr>
          <w:color w:val="000000"/>
        </w:rPr>
      </w:pPr>
      <w:r>
        <w:rPr>
          <w:color w:val="000000"/>
        </w:rPr>
        <w:t xml:space="preserve">import a certificate: </w:t>
      </w:r>
      <w:r>
        <w:rPr>
          <w:color w:val="000000"/>
        </w:rPr>
        <w:fldChar w:fldCharType="begin"/>
      </w:r>
      <w:r>
        <w:rPr>
          <w:color w:val="000000"/>
        </w:rPr>
        <w:instrText xml:space="preserve"> REF __RefHeading___Toc9555_2105450228 \r \h </w:instrText>
      </w:r>
      <w:r>
        <w:rPr>
          <w:color w:val="000000"/>
        </w:rPr>
      </w:r>
      <w:r>
        <w:rPr>
          <w:color w:val="000000"/>
        </w:rPr>
        <w:fldChar w:fldCharType="separate"/>
      </w:r>
      <w:r w:rsidR="00DF2940">
        <w:rPr>
          <w:color w:val="000000"/>
        </w:rPr>
        <w:t>3.31</w:t>
      </w:r>
      <w:r>
        <w:rPr>
          <w:color w:val="000000"/>
        </w:rPr>
        <w:fldChar w:fldCharType="end"/>
      </w:r>
      <w:r>
        <w:rPr>
          <w:color w:val="000000"/>
        </w:rPr>
        <w:t xml:space="preserve"> and </w:t>
      </w:r>
      <w:r>
        <w:rPr>
          <w:color w:val="000000"/>
        </w:rPr>
        <w:fldChar w:fldCharType="begin"/>
      </w:r>
      <w:r>
        <w:rPr>
          <w:color w:val="000000"/>
        </w:rPr>
        <w:instrText xml:space="preserve"> REF __RefHeading___Toc40831_1169201056 \r \h </w:instrText>
      </w:r>
      <w:r>
        <w:rPr>
          <w:color w:val="000000"/>
        </w:rPr>
      </w:r>
      <w:r>
        <w:rPr>
          <w:color w:val="000000"/>
        </w:rPr>
        <w:fldChar w:fldCharType="separate"/>
      </w:r>
      <w:r w:rsidR="00DF2940">
        <w:rPr>
          <w:color w:val="000000"/>
        </w:rPr>
        <w:t>3.32</w:t>
      </w:r>
      <w:r>
        <w:rPr>
          <w:color w:val="000000"/>
        </w:rPr>
        <w:fldChar w:fldCharType="end"/>
      </w:r>
      <w:r>
        <w:rPr>
          <w:color w:val="000000"/>
        </w:rPr>
        <w:t>;</w:t>
      </w:r>
    </w:p>
    <w:p w:rsidR="00274753" w:rsidRDefault="00274A62">
      <w:pPr>
        <w:numPr>
          <w:ilvl w:val="0"/>
          <w:numId w:val="4"/>
        </w:numPr>
        <w:tabs>
          <w:tab w:val="left" w:pos="0"/>
        </w:tabs>
        <w:ind w:left="720"/>
        <w:rPr>
          <w:color w:val="000000"/>
        </w:rPr>
      </w:pPr>
      <w:r>
        <w:rPr>
          <w:color w:val="000000"/>
        </w:rPr>
        <w:t xml:space="preserve">activate a certificate: </w:t>
      </w:r>
      <w:r>
        <w:rPr>
          <w:color w:val="000000"/>
        </w:rPr>
        <w:fldChar w:fldCharType="begin"/>
      </w:r>
      <w:r>
        <w:rPr>
          <w:color w:val="000000"/>
        </w:rPr>
        <w:instrText xml:space="preserve"> REF __RefHeading___Toc9557_2105450228 \r \h </w:instrText>
      </w:r>
      <w:r>
        <w:rPr>
          <w:color w:val="000000"/>
        </w:rPr>
      </w:r>
      <w:r>
        <w:rPr>
          <w:color w:val="000000"/>
        </w:rPr>
        <w:fldChar w:fldCharType="separate"/>
      </w:r>
      <w:r w:rsidR="00DF2940">
        <w:rPr>
          <w:color w:val="000000"/>
        </w:rPr>
        <w:t>3.33</w:t>
      </w:r>
      <w:r>
        <w:rPr>
          <w:color w:val="000000"/>
        </w:rPr>
        <w:fldChar w:fldCharType="end"/>
      </w:r>
      <w:r>
        <w:rPr>
          <w:color w:val="000000"/>
        </w:rPr>
        <w:t>;</w:t>
      </w:r>
    </w:p>
    <w:p w:rsidR="00274753" w:rsidRDefault="00274A62">
      <w:pPr>
        <w:numPr>
          <w:ilvl w:val="0"/>
          <w:numId w:val="4"/>
        </w:numPr>
        <w:tabs>
          <w:tab w:val="left" w:pos="0"/>
        </w:tabs>
        <w:ind w:left="720"/>
        <w:rPr>
          <w:color w:val="000000"/>
        </w:rPr>
      </w:pPr>
      <w:r>
        <w:rPr>
          <w:color w:val="000000"/>
        </w:rPr>
        <w:t xml:space="preserve">disable a certificate: </w:t>
      </w:r>
      <w:r>
        <w:rPr>
          <w:color w:val="000000"/>
        </w:rPr>
        <w:fldChar w:fldCharType="begin"/>
      </w:r>
      <w:r>
        <w:rPr>
          <w:color w:val="000000"/>
        </w:rPr>
        <w:instrText xml:space="preserve"> REF __RefHeading___Toc24710_2105450228 \r \h </w:instrText>
      </w:r>
      <w:r>
        <w:rPr>
          <w:color w:val="000000"/>
        </w:rPr>
      </w:r>
      <w:r>
        <w:rPr>
          <w:color w:val="000000"/>
        </w:rPr>
        <w:fldChar w:fldCharType="separate"/>
      </w:r>
      <w:r w:rsidR="00DF2940">
        <w:rPr>
          <w:color w:val="000000"/>
        </w:rPr>
        <w:t>3.34</w:t>
      </w:r>
      <w:r>
        <w:rPr>
          <w:color w:val="000000"/>
        </w:rPr>
        <w:fldChar w:fldCharType="end"/>
      </w:r>
      <w:r>
        <w:rPr>
          <w:color w:val="000000"/>
        </w:rPr>
        <w:t>;</w:t>
      </w:r>
    </w:p>
    <w:p w:rsidR="00274753" w:rsidRDefault="00274A62">
      <w:pPr>
        <w:numPr>
          <w:ilvl w:val="0"/>
          <w:numId w:val="4"/>
        </w:numPr>
        <w:tabs>
          <w:tab w:val="left" w:pos="0"/>
        </w:tabs>
        <w:ind w:left="720"/>
        <w:rPr>
          <w:color w:val="000000"/>
        </w:rPr>
      </w:pPr>
      <w:r>
        <w:rPr>
          <w:color w:val="000000"/>
        </w:rPr>
        <w:t xml:space="preserve">send an authentication certificate registration request: </w:t>
      </w:r>
      <w:r>
        <w:rPr>
          <w:color w:val="000000"/>
        </w:rPr>
        <w:fldChar w:fldCharType="begin"/>
      </w:r>
      <w:r>
        <w:rPr>
          <w:color w:val="000000"/>
        </w:rPr>
        <w:instrText xml:space="preserve"> REF __RefHeading___Toc24712_2105450228 \r \h </w:instrText>
      </w:r>
      <w:r>
        <w:rPr>
          <w:color w:val="000000"/>
        </w:rPr>
      </w:r>
      <w:r>
        <w:rPr>
          <w:color w:val="000000"/>
        </w:rPr>
        <w:fldChar w:fldCharType="separate"/>
      </w:r>
      <w:r w:rsidR="00DF2940">
        <w:rPr>
          <w:color w:val="000000"/>
        </w:rPr>
        <w:t>3.35</w:t>
      </w:r>
      <w:r>
        <w:rPr>
          <w:color w:val="000000"/>
        </w:rPr>
        <w:fldChar w:fldCharType="end"/>
      </w:r>
      <w:r>
        <w:rPr>
          <w:color w:val="000000"/>
        </w:rPr>
        <w:t>;</w:t>
      </w:r>
    </w:p>
    <w:p w:rsidR="00274753" w:rsidRDefault="00274A62">
      <w:pPr>
        <w:numPr>
          <w:ilvl w:val="0"/>
          <w:numId w:val="4"/>
        </w:numPr>
        <w:tabs>
          <w:tab w:val="left" w:pos="0"/>
        </w:tabs>
        <w:ind w:left="720"/>
        <w:rPr>
          <w:color w:val="000000"/>
        </w:rPr>
      </w:pPr>
      <w:r>
        <w:rPr>
          <w:color w:val="000000"/>
        </w:rPr>
        <w:t xml:space="preserve">delete a key: </w:t>
      </w:r>
      <w:r>
        <w:rPr>
          <w:color w:val="000000"/>
        </w:rPr>
        <w:fldChar w:fldCharType="begin"/>
      </w:r>
      <w:r>
        <w:rPr>
          <w:color w:val="000000"/>
        </w:rPr>
        <w:instrText xml:space="preserve"> REF __RefHeading___Toc42002_2028595446 \r \h </w:instrText>
      </w:r>
      <w:r>
        <w:rPr>
          <w:color w:val="000000"/>
        </w:rPr>
      </w:r>
      <w:r>
        <w:rPr>
          <w:color w:val="000000"/>
        </w:rPr>
        <w:fldChar w:fldCharType="separate"/>
      </w:r>
      <w:r w:rsidR="00DF2940">
        <w:rPr>
          <w:color w:val="000000"/>
        </w:rPr>
        <w:t>3.36</w:t>
      </w:r>
      <w:r>
        <w:rPr>
          <w:color w:val="000000"/>
        </w:rPr>
        <w:fldChar w:fldCharType="end"/>
      </w:r>
      <w:r>
        <w:rPr>
          <w:color w:val="000000"/>
        </w:rPr>
        <w:t xml:space="preserve">, </w:t>
      </w:r>
      <w:r>
        <w:rPr>
          <w:color w:val="000000"/>
        </w:rPr>
        <w:fldChar w:fldCharType="begin"/>
      </w:r>
      <w:r>
        <w:rPr>
          <w:color w:val="000000"/>
        </w:rPr>
        <w:instrText xml:space="preserve"> REF __RefHeading___Toc24507_377192054 \r \h </w:instrText>
      </w:r>
      <w:r>
        <w:rPr>
          <w:color w:val="000000"/>
        </w:rPr>
      </w:r>
      <w:r>
        <w:rPr>
          <w:color w:val="000000"/>
        </w:rPr>
        <w:fldChar w:fldCharType="separate"/>
      </w:r>
      <w:r w:rsidR="00DF2940">
        <w:rPr>
          <w:color w:val="000000"/>
        </w:rPr>
        <w:t>3.37</w:t>
      </w:r>
      <w:r>
        <w:rPr>
          <w:color w:val="000000"/>
        </w:rPr>
        <w:fldChar w:fldCharType="end"/>
      </w:r>
      <w:r>
        <w:rPr>
          <w:color w:val="000000"/>
        </w:rPr>
        <w:t xml:space="preserve"> and </w:t>
      </w:r>
      <w:r>
        <w:rPr>
          <w:color w:val="000000"/>
        </w:rPr>
        <w:fldChar w:fldCharType="begin"/>
      </w:r>
      <w:r>
        <w:rPr>
          <w:color w:val="000000"/>
        </w:rPr>
        <w:instrText xml:space="preserve"> REF __RefHeading___Toc24509_377192054 \r \h </w:instrText>
      </w:r>
      <w:r>
        <w:rPr>
          <w:color w:val="000000"/>
        </w:rPr>
      </w:r>
      <w:r>
        <w:rPr>
          <w:color w:val="000000"/>
        </w:rPr>
        <w:fldChar w:fldCharType="separate"/>
      </w:r>
      <w:r w:rsidR="00DF2940">
        <w:rPr>
          <w:color w:val="000000"/>
        </w:rPr>
        <w:t>3.38</w:t>
      </w:r>
      <w:r>
        <w:rPr>
          <w:color w:val="000000"/>
        </w:rPr>
        <w:fldChar w:fldCharType="end"/>
      </w:r>
      <w:r>
        <w:rPr>
          <w:color w:val="000000"/>
        </w:rPr>
        <w:t>;</w:t>
      </w:r>
    </w:p>
    <w:p w:rsidR="00274753" w:rsidRDefault="00274A62">
      <w:pPr>
        <w:numPr>
          <w:ilvl w:val="0"/>
          <w:numId w:val="4"/>
        </w:numPr>
        <w:tabs>
          <w:tab w:val="left" w:pos="0"/>
        </w:tabs>
        <w:ind w:left="720"/>
        <w:rPr>
          <w:color w:val="000000"/>
        </w:rPr>
      </w:pPr>
      <w:r>
        <w:rPr>
          <w:color w:val="000000"/>
        </w:rPr>
        <w:t xml:space="preserve">unregister an authentication certificate: </w:t>
      </w:r>
      <w:r>
        <w:rPr>
          <w:color w:val="000000"/>
        </w:rPr>
        <w:fldChar w:fldCharType="begin"/>
      </w:r>
      <w:r>
        <w:rPr>
          <w:color w:val="000000"/>
        </w:rPr>
        <w:instrText xml:space="preserve"> REF __RefHeading___Toc9565_2105450228 \r \h </w:instrText>
      </w:r>
      <w:r>
        <w:rPr>
          <w:color w:val="000000"/>
        </w:rPr>
      </w:r>
      <w:r>
        <w:rPr>
          <w:color w:val="000000"/>
        </w:rPr>
        <w:fldChar w:fldCharType="separate"/>
      </w:r>
      <w:r w:rsidR="00DF2940">
        <w:rPr>
          <w:color w:val="000000"/>
        </w:rPr>
        <w:t>3.39</w:t>
      </w:r>
      <w:r>
        <w:rPr>
          <w:color w:val="000000"/>
        </w:rPr>
        <w:fldChar w:fldCharType="end"/>
      </w:r>
      <w:r>
        <w:rPr>
          <w:color w:val="000000"/>
        </w:rPr>
        <w:t>;</w:t>
      </w:r>
    </w:p>
    <w:p w:rsidR="00274753" w:rsidRDefault="00274A62">
      <w:pPr>
        <w:numPr>
          <w:ilvl w:val="0"/>
          <w:numId w:val="4"/>
        </w:numPr>
        <w:tabs>
          <w:tab w:val="left" w:pos="0"/>
        </w:tabs>
        <w:ind w:left="720"/>
        <w:rPr>
          <w:color w:val="000000"/>
        </w:rPr>
      </w:pPr>
      <w:r>
        <w:rPr>
          <w:color w:val="000000"/>
        </w:rPr>
        <w:t xml:space="preserve">delete a certificate signing request notice: </w:t>
      </w:r>
      <w:r>
        <w:rPr>
          <w:color w:val="000000"/>
        </w:rPr>
        <w:fldChar w:fldCharType="begin"/>
      </w:r>
      <w:r>
        <w:rPr>
          <w:color w:val="000000"/>
        </w:rPr>
        <w:instrText xml:space="preserve"> REF __RefHeading___Toc42627_2028595446 \r \h </w:instrText>
      </w:r>
      <w:r>
        <w:rPr>
          <w:color w:val="000000"/>
        </w:rPr>
      </w:r>
      <w:r>
        <w:rPr>
          <w:color w:val="000000"/>
        </w:rPr>
        <w:fldChar w:fldCharType="separate"/>
      </w:r>
      <w:r w:rsidR="00DF2940">
        <w:rPr>
          <w:color w:val="000000"/>
        </w:rPr>
        <w:t>3.40</w:t>
      </w:r>
      <w:r>
        <w:rPr>
          <w:color w:val="000000"/>
        </w:rPr>
        <w:fldChar w:fldCharType="end"/>
      </w:r>
      <w:r>
        <w:rPr>
          <w:color w:val="000000"/>
        </w:rPr>
        <w:t>;</w:t>
      </w:r>
    </w:p>
    <w:p w:rsidR="00274753" w:rsidRDefault="00274A62">
      <w:pPr>
        <w:numPr>
          <w:ilvl w:val="0"/>
          <w:numId w:val="4"/>
        </w:numPr>
        <w:tabs>
          <w:tab w:val="left" w:pos="0"/>
        </w:tabs>
        <w:ind w:left="720"/>
        <w:rPr>
          <w:b/>
          <w:bCs/>
        </w:rPr>
      </w:pPr>
      <w:r>
        <w:rPr>
          <w:color w:val="000000"/>
        </w:rPr>
        <w:t xml:space="preserve">delete a certificate: </w:t>
      </w:r>
      <w:r>
        <w:rPr>
          <w:color w:val="000000"/>
        </w:rPr>
        <w:fldChar w:fldCharType="begin"/>
      </w:r>
      <w:r>
        <w:rPr>
          <w:color w:val="000000"/>
        </w:rPr>
        <w:instrText xml:space="preserve"> REF __RefHeading___Toc42627_2028595446 \r \h </w:instrText>
      </w:r>
      <w:r>
        <w:rPr>
          <w:color w:val="000000"/>
        </w:rPr>
      </w:r>
      <w:r>
        <w:rPr>
          <w:color w:val="000000"/>
        </w:rPr>
        <w:fldChar w:fldCharType="separate"/>
      </w:r>
      <w:r w:rsidR="00DF2940">
        <w:rPr>
          <w:color w:val="000000"/>
        </w:rPr>
        <w:t>3.40</w:t>
      </w:r>
      <w:r>
        <w:rPr>
          <w:color w:val="000000"/>
        </w:rPr>
        <w:fldChar w:fldCharType="end"/>
      </w:r>
      <w:r>
        <w:rPr>
          <w:color w:val="000000"/>
        </w:rPr>
        <w:t xml:space="preserve">, and </w:t>
      </w:r>
      <w:r>
        <w:rPr>
          <w:color w:val="000000"/>
        </w:rPr>
        <w:fldChar w:fldCharType="begin"/>
      </w:r>
      <w:r>
        <w:rPr>
          <w:color w:val="000000"/>
        </w:rPr>
        <w:instrText xml:space="preserve"> REF __RefHeading___Toc42629_2028595446 \r \h </w:instrText>
      </w:r>
      <w:r>
        <w:rPr>
          <w:color w:val="000000"/>
        </w:rPr>
      </w:r>
      <w:r>
        <w:rPr>
          <w:color w:val="000000"/>
        </w:rPr>
        <w:fldChar w:fldCharType="separate"/>
      </w:r>
      <w:r w:rsidR="00DF2940">
        <w:rPr>
          <w:color w:val="000000"/>
        </w:rPr>
        <w:t>3.41</w:t>
      </w:r>
      <w:r>
        <w:rPr>
          <w:color w:val="000000"/>
        </w:rPr>
        <w:fldChar w:fldCharType="end"/>
      </w:r>
      <w:r>
        <w:rPr>
          <w:color w:val="000000"/>
        </w:rPr>
        <w:t>.</w:t>
      </w:r>
    </w:p>
    <w:p w:rsidR="00274753" w:rsidRDefault="00274A62">
      <w:pPr>
        <w:rPr>
          <w:b/>
          <w:bCs/>
        </w:rPr>
      </w:pPr>
      <w:r>
        <w:rPr>
          <w:b/>
          <w:bCs/>
        </w:rPr>
        <w:t>Extensions</w:t>
      </w:r>
      <w:r>
        <w:t>: -</w:t>
      </w:r>
    </w:p>
    <w:p w:rsidR="00274753" w:rsidRDefault="00274A62">
      <w:r>
        <w:rPr>
          <w:b/>
          <w:bCs/>
        </w:rPr>
        <w:t>Related information</w:t>
      </w:r>
      <w:r>
        <w:t xml:space="preserve">: </w:t>
      </w:r>
    </w:p>
    <w:p w:rsidR="00274753" w:rsidRDefault="00274A62">
      <w:pPr>
        <w:numPr>
          <w:ilvl w:val="0"/>
          <w:numId w:val="4"/>
        </w:numPr>
        <w:tabs>
          <w:tab w:val="left" w:pos="0"/>
        </w:tabs>
      </w:pPr>
      <w:r>
        <w:t>The information about tokens, keys and certificates configured for the system is stored in the file /etc/xroad/signer/keyconf.xml.</w:t>
      </w:r>
    </w:p>
    <w:p w:rsidR="00274753" w:rsidRDefault="00274A62">
      <w:pPr>
        <w:pStyle w:val="Heading2"/>
        <w:tabs>
          <w:tab w:val="left" w:pos="0"/>
        </w:tabs>
      </w:pPr>
      <w:bookmarkStart w:id="62" w:name="__RefHeading___Toc9545_2105450228"/>
      <w:bookmarkStart w:id="63" w:name="_Toc436667016"/>
      <w:bookmarkEnd w:id="62"/>
      <w:r>
        <w:t>UC SS_20: View the Details of a Token</w:t>
      </w:r>
      <w:bookmarkEnd w:id="63"/>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 xml:space="preserve">Actors: </w:t>
      </w:r>
      <w:r>
        <w:rPr>
          <w:lang w:val="en-GB"/>
        </w:rPr>
        <w:t>SS administrator</w:t>
      </w:r>
    </w:p>
    <w:p w:rsidR="00274753" w:rsidRDefault="00274A62">
      <w:pPr>
        <w:rPr>
          <w:b/>
          <w:bCs/>
        </w:rPr>
      </w:pPr>
      <w:r>
        <w:rPr>
          <w:b/>
          <w:bCs/>
        </w:rPr>
        <w:t>Brief Description</w:t>
      </w:r>
      <w:r>
        <w:t>: SS administrator views the details of a security token.</w:t>
      </w:r>
    </w:p>
    <w:p w:rsidR="00274753" w:rsidRDefault="00274A62">
      <w:pPr>
        <w:rPr>
          <w:b/>
          <w:bCs/>
        </w:rPr>
      </w:pPr>
      <w:r>
        <w:rPr>
          <w:b/>
          <w:bCs/>
        </w:rPr>
        <w:t>Preconditions</w:t>
      </w:r>
      <w:r>
        <w:t>: -</w:t>
      </w:r>
    </w:p>
    <w:p w:rsidR="00274753" w:rsidRDefault="00274A62">
      <w:pPr>
        <w:rPr>
          <w:b/>
          <w:bCs/>
        </w:rPr>
      </w:pPr>
      <w:r>
        <w:rPr>
          <w:b/>
          <w:bCs/>
        </w:rPr>
        <w:t>Postconditions</w:t>
      </w:r>
      <w:r>
        <w:t>: The details of the security token are displayed to SS administrator.</w:t>
      </w:r>
    </w:p>
    <w:p w:rsidR="00274753" w:rsidRDefault="00274A62">
      <w:pPr>
        <w:rPr>
          <w:b/>
          <w:bCs/>
        </w:rPr>
      </w:pPr>
      <w:r>
        <w:rPr>
          <w:b/>
          <w:bCs/>
        </w:rPr>
        <w:t>Trigger</w:t>
      </w:r>
      <w:r>
        <w:t>: SS administrator wants to view the details of a security token.</w:t>
      </w:r>
    </w:p>
    <w:p w:rsidR="00274753" w:rsidRDefault="00274A62">
      <w:r>
        <w:rPr>
          <w:b/>
          <w:bCs/>
        </w:rPr>
        <w:t>Main Success Scenario</w:t>
      </w:r>
      <w:r>
        <w:t>:</w:t>
      </w:r>
    </w:p>
    <w:p w:rsidR="00274753" w:rsidRDefault="00274A62">
      <w:pPr>
        <w:numPr>
          <w:ilvl w:val="0"/>
          <w:numId w:val="28"/>
        </w:numPr>
        <w:tabs>
          <w:tab w:val="left" w:pos="0"/>
        </w:tabs>
      </w:pPr>
      <w:r>
        <w:t>SS administrator selects to view the details of a token.</w:t>
      </w:r>
    </w:p>
    <w:p w:rsidR="00274753" w:rsidRDefault="00274A62">
      <w:pPr>
        <w:numPr>
          <w:ilvl w:val="0"/>
          <w:numId w:val="28"/>
        </w:numPr>
        <w:tabs>
          <w:tab w:val="left" w:pos="0"/>
        </w:tabs>
        <w:rPr>
          <w:color w:val="000000"/>
        </w:rPr>
      </w:pPr>
      <w:r>
        <w:t xml:space="preserve">System displays </w:t>
      </w:r>
      <w:r>
        <w:rPr>
          <w:highlight w:val="white"/>
        </w:rPr>
        <w:t>the details of the token:</w:t>
      </w:r>
    </w:p>
    <w:p w:rsidR="00274753" w:rsidRDefault="00274A62">
      <w:pPr>
        <w:numPr>
          <w:ilvl w:val="0"/>
          <w:numId w:val="4"/>
        </w:numPr>
        <w:tabs>
          <w:tab w:val="left" w:pos="0"/>
        </w:tabs>
        <w:ind w:left="720"/>
        <w:rPr>
          <w:color w:val="000000"/>
        </w:rPr>
      </w:pPr>
      <w:r>
        <w:rPr>
          <w:color w:val="000000"/>
        </w:rPr>
        <w:t>the friendly name of the token,</w:t>
      </w:r>
    </w:p>
    <w:p w:rsidR="00274753" w:rsidRDefault="00274A62">
      <w:pPr>
        <w:numPr>
          <w:ilvl w:val="0"/>
          <w:numId w:val="4"/>
        </w:numPr>
        <w:tabs>
          <w:tab w:val="left" w:pos="0"/>
        </w:tabs>
        <w:ind w:left="720"/>
        <w:rPr>
          <w:color w:val="000000"/>
        </w:rPr>
      </w:pPr>
      <w:r>
        <w:rPr>
          <w:color w:val="000000"/>
        </w:rPr>
        <w:t>the technical token status information.</w:t>
      </w:r>
    </w:p>
    <w:p w:rsidR="00274753" w:rsidRDefault="00274A62">
      <w:pPr>
        <w:tabs>
          <w:tab w:val="left" w:pos="0"/>
        </w:tabs>
        <w:ind w:left="397"/>
        <w:rPr>
          <w:color w:val="000000"/>
        </w:rPr>
      </w:pPr>
      <w:r>
        <w:rPr>
          <w:color w:val="000000"/>
        </w:rPr>
        <w:t>The SS administrator has a possibility to choose amongst the following actions:</w:t>
      </w:r>
    </w:p>
    <w:p w:rsidR="00274753" w:rsidRDefault="00274A62">
      <w:pPr>
        <w:numPr>
          <w:ilvl w:val="0"/>
          <w:numId w:val="4"/>
        </w:numPr>
        <w:tabs>
          <w:tab w:val="left" w:pos="0"/>
        </w:tabs>
        <w:ind w:left="720"/>
        <w:rPr>
          <w:b/>
          <w:bCs/>
        </w:rPr>
      </w:pPr>
      <w:r>
        <w:rPr>
          <w:color w:val="000000"/>
        </w:rPr>
        <w:t xml:space="preserve">edit the friendly name of the token: </w:t>
      </w:r>
      <w:r>
        <w:rPr>
          <w:color w:val="000000"/>
        </w:rPr>
        <w:fldChar w:fldCharType="begin"/>
      </w:r>
      <w:r>
        <w:rPr>
          <w:color w:val="000000"/>
        </w:rPr>
        <w:instrText xml:space="preserve"> REF __RefHeading___Toc50425_2105450228 \r \h </w:instrText>
      </w:r>
      <w:r>
        <w:rPr>
          <w:color w:val="000000"/>
        </w:rPr>
      </w:r>
      <w:r>
        <w:rPr>
          <w:color w:val="000000"/>
        </w:rPr>
        <w:fldChar w:fldCharType="separate"/>
      </w:r>
      <w:r w:rsidR="00DF2940">
        <w:rPr>
          <w:color w:val="000000"/>
        </w:rPr>
        <w:t>3.23</w:t>
      </w:r>
      <w:r>
        <w:rPr>
          <w:color w:val="000000"/>
        </w:rPr>
        <w:fldChar w:fldCharType="end"/>
      </w:r>
      <w:r w:rsidR="00B97095">
        <w:rPr>
          <w:color w:val="000000"/>
        </w:rPr>
        <w:t>.</w:t>
      </w:r>
    </w:p>
    <w:p w:rsidR="00274753" w:rsidRDefault="00274A62">
      <w:pPr>
        <w:rPr>
          <w:b/>
          <w:bCs/>
        </w:rPr>
      </w:pPr>
      <w:r>
        <w:rPr>
          <w:b/>
          <w:bCs/>
        </w:rPr>
        <w:t>Extensions</w:t>
      </w:r>
      <w:r>
        <w:t>: -</w:t>
      </w:r>
    </w:p>
    <w:p w:rsidR="00274753" w:rsidRDefault="00274A62">
      <w:r>
        <w:rPr>
          <w:b/>
          <w:bCs/>
        </w:rPr>
        <w:t>Related information</w:t>
      </w:r>
      <w:r>
        <w:t xml:space="preserve">: </w:t>
      </w:r>
    </w:p>
    <w:p w:rsidR="00274753" w:rsidRDefault="00274A62">
      <w:pPr>
        <w:numPr>
          <w:ilvl w:val="0"/>
          <w:numId w:val="4"/>
        </w:numPr>
        <w:tabs>
          <w:tab w:val="left" w:pos="0"/>
        </w:tabs>
      </w:pPr>
      <w:r>
        <w:t>The information about tokens, keys and certificates configured for the system is stored in the file /etc/xroad/signer/keyconf.xml.</w:t>
      </w:r>
    </w:p>
    <w:p w:rsidR="00274753" w:rsidRDefault="00274A62">
      <w:pPr>
        <w:pStyle w:val="Heading2"/>
        <w:tabs>
          <w:tab w:val="left" w:pos="0"/>
        </w:tabs>
      </w:pPr>
      <w:bookmarkStart w:id="64" w:name="__RefHeading___Toc9547_2105450228"/>
      <w:bookmarkStart w:id="65" w:name="_Toc436667017"/>
      <w:bookmarkEnd w:id="64"/>
      <w:r>
        <w:t>UC SS_21: View the Details of a Key</w:t>
      </w:r>
      <w:bookmarkEnd w:id="65"/>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 xml:space="preserve">Actors: </w:t>
      </w:r>
      <w:r>
        <w:rPr>
          <w:lang w:val="en-GB"/>
        </w:rPr>
        <w:t>SS administrator</w:t>
      </w:r>
    </w:p>
    <w:p w:rsidR="00274753" w:rsidRDefault="00274A62">
      <w:pPr>
        <w:rPr>
          <w:b/>
          <w:bCs/>
        </w:rPr>
      </w:pPr>
      <w:r>
        <w:rPr>
          <w:b/>
          <w:bCs/>
        </w:rPr>
        <w:t>Brief Description</w:t>
      </w:r>
      <w:r>
        <w:t>: SS administrator views the details of a key.</w:t>
      </w:r>
    </w:p>
    <w:p w:rsidR="00274753" w:rsidRDefault="00274A62">
      <w:pPr>
        <w:rPr>
          <w:b/>
          <w:bCs/>
        </w:rPr>
      </w:pPr>
      <w:r>
        <w:rPr>
          <w:b/>
          <w:bCs/>
        </w:rPr>
        <w:t>Preconditions</w:t>
      </w:r>
      <w:r>
        <w:t>: -</w:t>
      </w:r>
    </w:p>
    <w:p w:rsidR="00274753" w:rsidRDefault="00274A62">
      <w:pPr>
        <w:rPr>
          <w:b/>
          <w:bCs/>
        </w:rPr>
      </w:pPr>
      <w:r>
        <w:rPr>
          <w:b/>
          <w:bCs/>
        </w:rPr>
        <w:t>Postconditions</w:t>
      </w:r>
      <w:r>
        <w:t>: The details of the key are displayed to SS administrator.</w:t>
      </w:r>
    </w:p>
    <w:p w:rsidR="00274753" w:rsidRDefault="00274A62">
      <w:pPr>
        <w:rPr>
          <w:b/>
          <w:bCs/>
        </w:rPr>
      </w:pPr>
      <w:r>
        <w:rPr>
          <w:b/>
          <w:bCs/>
        </w:rPr>
        <w:t>Trigger</w:t>
      </w:r>
      <w:r>
        <w:t>: SS administrator wants to view the details of a key.</w:t>
      </w:r>
    </w:p>
    <w:p w:rsidR="00274753" w:rsidRDefault="00274A62">
      <w:r>
        <w:rPr>
          <w:b/>
          <w:bCs/>
        </w:rPr>
        <w:t>Main Success Scenario</w:t>
      </w:r>
      <w:r>
        <w:t>:</w:t>
      </w:r>
    </w:p>
    <w:p w:rsidR="00274753" w:rsidRDefault="00274A62">
      <w:pPr>
        <w:numPr>
          <w:ilvl w:val="0"/>
          <w:numId w:val="29"/>
        </w:numPr>
        <w:tabs>
          <w:tab w:val="left" w:pos="0"/>
        </w:tabs>
      </w:pPr>
      <w:r>
        <w:t>SS administrator selects to view the details of a key.</w:t>
      </w:r>
    </w:p>
    <w:p w:rsidR="00274753" w:rsidRDefault="00274A62">
      <w:pPr>
        <w:numPr>
          <w:ilvl w:val="0"/>
          <w:numId w:val="29"/>
        </w:numPr>
        <w:tabs>
          <w:tab w:val="left" w:pos="0"/>
        </w:tabs>
        <w:rPr>
          <w:color w:val="000000"/>
        </w:rPr>
      </w:pPr>
      <w:r>
        <w:t xml:space="preserve">System displays </w:t>
      </w:r>
      <w:r>
        <w:rPr>
          <w:color w:val="000000"/>
          <w:highlight w:val="white"/>
        </w:rPr>
        <w:t>the</w:t>
      </w:r>
      <w:r>
        <w:rPr>
          <w:color w:val="000000"/>
        </w:rPr>
        <w:t xml:space="preserve"> following information:</w:t>
      </w:r>
    </w:p>
    <w:p w:rsidR="00274753" w:rsidRDefault="00274A62">
      <w:pPr>
        <w:numPr>
          <w:ilvl w:val="0"/>
          <w:numId w:val="4"/>
        </w:numPr>
        <w:tabs>
          <w:tab w:val="left" w:pos="0"/>
        </w:tabs>
        <w:ind w:left="720"/>
        <w:rPr>
          <w:color w:val="000000"/>
        </w:rPr>
      </w:pPr>
      <w:r>
        <w:rPr>
          <w:color w:val="000000"/>
        </w:rPr>
        <w:t>the friendly name of the key;</w:t>
      </w:r>
    </w:p>
    <w:p w:rsidR="00274753" w:rsidRDefault="00274A62">
      <w:pPr>
        <w:numPr>
          <w:ilvl w:val="0"/>
          <w:numId w:val="4"/>
        </w:numPr>
        <w:tabs>
          <w:tab w:val="left" w:pos="0"/>
        </w:tabs>
        <w:ind w:left="720"/>
        <w:rPr>
          <w:color w:val="000000"/>
        </w:rPr>
      </w:pPr>
      <w:r>
        <w:rPr>
          <w:color w:val="000000"/>
        </w:rPr>
        <w:t>the identifier of the key;</w:t>
      </w:r>
    </w:p>
    <w:p w:rsidR="00274753" w:rsidRDefault="00274A62">
      <w:pPr>
        <w:numPr>
          <w:ilvl w:val="0"/>
          <w:numId w:val="4"/>
        </w:numPr>
        <w:tabs>
          <w:tab w:val="left" w:pos="0"/>
        </w:tabs>
        <w:ind w:left="720"/>
        <w:rPr>
          <w:color w:val="000000"/>
        </w:rPr>
      </w:pPr>
      <w:r>
        <w:rPr>
          <w:color w:val="000000"/>
        </w:rPr>
        <w:t>the label of the key;</w:t>
      </w:r>
    </w:p>
    <w:p w:rsidR="00274753" w:rsidRDefault="00274A62">
      <w:pPr>
        <w:numPr>
          <w:ilvl w:val="0"/>
          <w:numId w:val="4"/>
        </w:numPr>
        <w:tabs>
          <w:tab w:val="left" w:pos="0"/>
        </w:tabs>
        <w:ind w:left="720"/>
        <w:rPr>
          <w:color w:val="000000"/>
        </w:rPr>
      </w:pPr>
      <w:r>
        <w:rPr>
          <w:color w:val="000000"/>
        </w:rPr>
        <w:t>the information, whether the key is read-only or not.</w:t>
      </w:r>
    </w:p>
    <w:p w:rsidR="00274753" w:rsidRDefault="00274A62">
      <w:pPr>
        <w:tabs>
          <w:tab w:val="left" w:pos="0"/>
        </w:tabs>
        <w:ind w:left="397"/>
        <w:rPr>
          <w:color w:val="000000"/>
        </w:rPr>
      </w:pPr>
      <w:r>
        <w:rPr>
          <w:color w:val="000000"/>
        </w:rPr>
        <w:t>The SS administrator has a possibility to choose amongst the following actions:</w:t>
      </w:r>
    </w:p>
    <w:p w:rsidR="00274753" w:rsidRDefault="00274A62">
      <w:pPr>
        <w:numPr>
          <w:ilvl w:val="0"/>
          <w:numId w:val="4"/>
        </w:numPr>
        <w:tabs>
          <w:tab w:val="left" w:pos="0"/>
        </w:tabs>
        <w:ind w:left="720"/>
        <w:rPr>
          <w:b/>
          <w:bCs/>
        </w:rPr>
      </w:pPr>
      <w:r>
        <w:rPr>
          <w:color w:val="000000"/>
        </w:rPr>
        <w:t xml:space="preserve">edit the friendly name of the key: </w:t>
      </w:r>
      <w:r>
        <w:rPr>
          <w:color w:val="000000"/>
        </w:rPr>
        <w:fldChar w:fldCharType="begin"/>
      </w:r>
      <w:r>
        <w:rPr>
          <w:color w:val="000000"/>
        </w:rPr>
        <w:instrText xml:space="preserve"> REF __RefHeading___Toc50826_2105450228 \r \h </w:instrText>
      </w:r>
      <w:r>
        <w:rPr>
          <w:color w:val="000000"/>
        </w:rPr>
      </w:r>
      <w:r>
        <w:rPr>
          <w:color w:val="000000"/>
        </w:rPr>
        <w:fldChar w:fldCharType="separate"/>
      </w:r>
      <w:r w:rsidR="00DF2940">
        <w:rPr>
          <w:color w:val="000000"/>
        </w:rPr>
        <w:t>3.24</w:t>
      </w:r>
      <w:r>
        <w:rPr>
          <w:color w:val="000000"/>
        </w:rPr>
        <w:fldChar w:fldCharType="end"/>
      </w:r>
      <w:r>
        <w:rPr>
          <w:color w:val="000000"/>
        </w:rPr>
        <w:t>.</w:t>
      </w:r>
    </w:p>
    <w:p w:rsidR="00274753" w:rsidRDefault="00274A62">
      <w:pPr>
        <w:rPr>
          <w:b/>
          <w:bCs/>
        </w:rPr>
      </w:pPr>
      <w:r>
        <w:rPr>
          <w:b/>
          <w:bCs/>
        </w:rPr>
        <w:t>Extensions</w:t>
      </w:r>
      <w:r>
        <w:t>: -</w:t>
      </w:r>
    </w:p>
    <w:p w:rsidR="00274753" w:rsidRDefault="00274A62">
      <w:r>
        <w:rPr>
          <w:b/>
          <w:bCs/>
        </w:rPr>
        <w:t>Related information</w:t>
      </w:r>
      <w:r>
        <w:t xml:space="preserve">: </w:t>
      </w:r>
    </w:p>
    <w:p w:rsidR="00274753" w:rsidRDefault="00274A62">
      <w:pPr>
        <w:numPr>
          <w:ilvl w:val="0"/>
          <w:numId w:val="4"/>
        </w:numPr>
        <w:tabs>
          <w:tab w:val="left" w:pos="0"/>
        </w:tabs>
      </w:pPr>
      <w:r>
        <w:t>The information about tokens, keys and certificates configured for the system is stored in the file /etc/xroad/signer/keyconf.xml.</w:t>
      </w:r>
    </w:p>
    <w:p w:rsidR="00274753" w:rsidRDefault="00274A62">
      <w:pPr>
        <w:pStyle w:val="Heading2"/>
        <w:tabs>
          <w:tab w:val="left" w:pos="0"/>
        </w:tabs>
      </w:pPr>
      <w:bookmarkStart w:id="66" w:name="__RefHeading___Toc50425_2105450228"/>
      <w:bookmarkStart w:id="67" w:name="_Toc436667018"/>
      <w:bookmarkEnd w:id="66"/>
      <w:r>
        <w:t>UC SS_22: Edit the Friendly Name of a Token</w:t>
      </w:r>
      <w:bookmarkEnd w:id="67"/>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 xml:space="preserve">Actors: </w:t>
      </w:r>
      <w:r>
        <w:rPr>
          <w:lang w:val="en-GB"/>
        </w:rPr>
        <w:t>SS administrator</w:t>
      </w:r>
    </w:p>
    <w:p w:rsidR="00274753" w:rsidRDefault="00274A62">
      <w:pPr>
        <w:rPr>
          <w:b/>
          <w:bCs/>
        </w:rPr>
      </w:pPr>
      <w:r>
        <w:rPr>
          <w:b/>
          <w:bCs/>
        </w:rPr>
        <w:t>Brief Description</w:t>
      </w:r>
      <w:r>
        <w:t>: SS administrator changes the friendly name of a security token.</w:t>
      </w:r>
    </w:p>
    <w:p w:rsidR="00274753" w:rsidRDefault="00274A62">
      <w:pPr>
        <w:rPr>
          <w:b/>
          <w:bCs/>
        </w:rPr>
      </w:pPr>
      <w:r>
        <w:rPr>
          <w:b/>
          <w:bCs/>
        </w:rPr>
        <w:t>Preconditions</w:t>
      </w:r>
      <w:r>
        <w:t>: The token information is saved in the system configuration.</w:t>
      </w:r>
    </w:p>
    <w:p w:rsidR="00274753" w:rsidRDefault="00274A62">
      <w:pPr>
        <w:rPr>
          <w:b/>
          <w:bCs/>
        </w:rPr>
      </w:pPr>
      <w:r>
        <w:rPr>
          <w:b/>
          <w:bCs/>
        </w:rPr>
        <w:t>Postconditions</w:t>
      </w:r>
      <w:r>
        <w:t>: An audit log record for the event is created.</w:t>
      </w:r>
    </w:p>
    <w:p w:rsidR="00274753" w:rsidRDefault="00274A62">
      <w:pPr>
        <w:rPr>
          <w:b/>
          <w:bCs/>
        </w:rPr>
      </w:pPr>
      <w:r>
        <w:rPr>
          <w:b/>
          <w:bCs/>
        </w:rPr>
        <w:t>Trigger</w:t>
      </w:r>
      <w:r>
        <w:t>: SS administrator wants to change the friendly name of a security token.</w:t>
      </w:r>
    </w:p>
    <w:p w:rsidR="00274753" w:rsidRDefault="00274A62">
      <w:r>
        <w:rPr>
          <w:b/>
          <w:bCs/>
        </w:rPr>
        <w:t>Main Success Scenario</w:t>
      </w:r>
      <w:r>
        <w:t>:</w:t>
      </w:r>
    </w:p>
    <w:p w:rsidR="00274753" w:rsidRDefault="00274A62">
      <w:pPr>
        <w:numPr>
          <w:ilvl w:val="0"/>
          <w:numId w:val="30"/>
        </w:numPr>
        <w:tabs>
          <w:tab w:val="left" w:pos="0"/>
        </w:tabs>
      </w:pPr>
      <w:r>
        <w:t>SS administrator selects to change the friendly name of a security token and changes the name.</w:t>
      </w:r>
    </w:p>
    <w:p w:rsidR="00274753" w:rsidRDefault="00274A62">
      <w:pPr>
        <w:numPr>
          <w:ilvl w:val="0"/>
          <w:numId w:val="30"/>
        </w:numPr>
        <w:tabs>
          <w:tab w:val="left" w:pos="0"/>
        </w:tabs>
      </w:pPr>
      <w:r>
        <w:t xml:space="preserve">System parses the user input: </w:t>
      </w:r>
      <w:r>
        <w:fldChar w:fldCharType="begin"/>
      </w:r>
      <w:r>
        <w:instrText xml:space="preserve"> REF __RefHeading___Toc9567_2105450228 \r \h </w:instrText>
      </w:r>
      <w:r>
        <w:fldChar w:fldCharType="separate"/>
      </w:r>
      <w:r w:rsidR="00DF2940">
        <w:t>3.42</w:t>
      </w:r>
      <w:r>
        <w:fldChar w:fldCharType="end"/>
      </w:r>
      <w:r>
        <w:t>.</w:t>
      </w:r>
    </w:p>
    <w:p w:rsidR="00274753" w:rsidRDefault="00274A62">
      <w:pPr>
        <w:numPr>
          <w:ilvl w:val="0"/>
          <w:numId w:val="30"/>
        </w:numPr>
        <w:tabs>
          <w:tab w:val="left" w:pos="0"/>
        </w:tabs>
        <w:rPr>
          <w:color w:val="000000"/>
          <w:highlight w:val="white"/>
        </w:rPr>
      </w:pPr>
      <w:r>
        <w:t xml:space="preserve">System </w:t>
      </w:r>
      <w:r>
        <w:rPr>
          <w:color w:val="000000"/>
          <w:highlight w:val="white"/>
        </w:rPr>
        <w:t>saves the changes to the system configuration.</w:t>
      </w:r>
    </w:p>
    <w:p w:rsidR="00274753" w:rsidRDefault="00274A62" w:rsidP="00B97095">
      <w:pPr>
        <w:numPr>
          <w:ilvl w:val="0"/>
          <w:numId w:val="30"/>
        </w:numPr>
        <w:tabs>
          <w:tab w:val="left" w:pos="0"/>
        </w:tabs>
        <w:rPr>
          <w:b/>
          <w:bCs/>
        </w:rPr>
      </w:pPr>
      <w:r>
        <w:rPr>
          <w:color w:val="000000"/>
          <w:highlight w:val="white"/>
        </w:rPr>
        <w:t>System logs the event “Set friendly name to token” to the audit log.</w:t>
      </w:r>
    </w:p>
    <w:p w:rsidR="00274753" w:rsidRDefault="00274A62">
      <w:pPr>
        <w:rPr>
          <w:highlight w:val="white"/>
        </w:rPr>
      </w:pPr>
      <w:r>
        <w:rPr>
          <w:b/>
          <w:bCs/>
        </w:rPr>
        <w:t>Extensions</w:t>
      </w:r>
      <w:r>
        <w:t xml:space="preserve">: </w:t>
      </w:r>
    </w:p>
    <w:p w:rsidR="00274753" w:rsidRDefault="00274A62">
      <w:pPr>
        <w:tabs>
          <w:tab w:val="left" w:pos="0"/>
        </w:tabs>
      </w:pPr>
      <w:r>
        <w:rPr>
          <w:highlight w:val="white"/>
        </w:rPr>
        <w:t>2a. The process of parsing the user input terminated with an error message.</w:t>
      </w:r>
    </w:p>
    <w:p w:rsidR="00274753" w:rsidRDefault="00274A62">
      <w:pPr>
        <w:tabs>
          <w:tab w:val="left" w:pos="0"/>
        </w:tabs>
        <w:ind w:left="709"/>
      </w:pPr>
      <w:r>
        <w:t>2a.1. System displays the termination message from the parsing process.</w:t>
      </w:r>
    </w:p>
    <w:p w:rsidR="00274753" w:rsidRDefault="00274A62">
      <w:pPr>
        <w:tabs>
          <w:tab w:val="left" w:pos="100"/>
        </w:tabs>
        <w:ind w:left="720"/>
      </w:pPr>
      <w:r>
        <w:t>2a.2. System logs the event “</w:t>
      </w:r>
      <w:r>
        <w:rPr>
          <w:color w:val="000000"/>
          <w:highlight w:val="white"/>
        </w:rPr>
        <w:t>Set friendly name to token</w:t>
      </w:r>
      <w:r>
        <w:t xml:space="preserve"> failed” to the audit log.</w:t>
      </w:r>
    </w:p>
    <w:p w:rsidR="00274753" w:rsidRDefault="00274A62">
      <w:pPr>
        <w:tabs>
          <w:tab w:val="left" w:pos="100"/>
        </w:tabs>
        <w:ind w:left="709"/>
      </w:pPr>
      <w:r>
        <w:t>2a.3. SS administrator selects to reinsert the friendly name. Use case continues form step 2.</w:t>
      </w:r>
    </w:p>
    <w:p w:rsidR="00274753" w:rsidRDefault="00274A62">
      <w:pPr>
        <w:tabs>
          <w:tab w:val="left" w:pos="100"/>
        </w:tabs>
        <w:ind w:left="1260"/>
        <w:rPr>
          <w:b/>
          <w:bCs/>
        </w:rPr>
      </w:pPr>
      <w:r>
        <w:t>2a.3a. User selects to terminate the use case.</w:t>
      </w:r>
    </w:p>
    <w:p w:rsidR="00274753" w:rsidRDefault="00274A62">
      <w:r>
        <w:rPr>
          <w:b/>
          <w:bCs/>
        </w:rPr>
        <w:t>Related information</w:t>
      </w:r>
      <w:r>
        <w:t>:</w:t>
      </w:r>
    </w:p>
    <w:p w:rsidR="00274753" w:rsidRDefault="00274A62">
      <w:pPr>
        <w:numPr>
          <w:ilvl w:val="0"/>
          <w:numId w:val="4"/>
        </w:numPr>
        <w:tabs>
          <w:tab w:val="left" w:pos="0"/>
        </w:tabs>
      </w:pPr>
      <w:r>
        <w:t xml:space="preserve">The audit log is located at /var/log/xroad/audit.log. The data set of audit log records is described in the document “X-Road: Audit Log Events” </w:t>
      </w:r>
      <w:r>
        <w:fldChar w:fldCharType="begin"/>
      </w:r>
      <w:r>
        <w:instrText xml:space="preserve"> REF Ref_X-Road%3A%20Audit%20Log%20Events \h </w:instrText>
      </w:r>
      <w:r>
        <w:fldChar w:fldCharType="separate"/>
      </w:r>
      <w:r w:rsidR="00DF2940">
        <w:rPr>
          <w:lang w:val="en-GB"/>
        </w:rPr>
        <w:t>[SPEC-AL]</w:t>
      </w:r>
      <w:r>
        <w:fldChar w:fldCharType="end"/>
      </w:r>
      <w:r>
        <w:t>.</w:t>
      </w:r>
    </w:p>
    <w:p w:rsidR="00274753" w:rsidRDefault="00274A62">
      <w:pPr>
        <w:numPr>
          <w:ilvl w:val="0"/>
          <w:numId w:val="4"/>
        </w:numPr>
        <w:tabs>
          <w:tab w:val="left" w:pos="0"/>
        </w:tabs>
      </w:pPr>
      <w:r>
        <w:t>The information about tokens, keys and certificates configured for the system is stored in the file /etc/xroad/signer/keyconf.xml.</w:t>
      </w:r>
    </w:p>
    <w:p w:rsidR="00274753" w:rsidRDefault="00274A62">
      <w:pPr>
        <w:pStyle w:val="Heading2"/>
        <w:tabs>
          <w:tab w:val="left" w:pos="0"/>
        </w:tabs>
      </w:pPr>
      <w:bookmarkStart w:id="68" w:name="__RefHeading___Toc50826_2105450228"/>
      <w:bookmarkStart w:id="69" w:name="_Toc436667019"/>
      <w:bookmarkEnd w:id="68"/>
      <w:r>
        <w:t>UC SS_23: Edit the Friendly Name of a Key</w:t>
      </w:r>
      <w:bookmarkEnd w:id="69"/>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 xml:space="preserve">Actors: </w:t>
      </w:r>
      <w:r>
        <w:rPr>
          <w:lang w:val="en-GB"/>
        </w:rPr>
        <w:t>SS administrator</w:t>
      </w:r>
    </w:p>
    <w:p w:rsidR="00274753" w:rsidRDefault="00274A62">
      <w:pPr>
        <w:rPr>
          <w:b/>
          <w:bCs/>
        </w:rPr>
      </w:pPr>
      <w:r>
        <w:rPr>
          <w:b/>
          <w:bCs/>
        </w:rPr>
        <w:t>Brief Description</w:t>
      </w:r>
      <w:r>
        <w:t>: SS administrator changes the friendly name of a key.</w:t>
      </w:r>
    </w:p>
    <w:p w:rsidR="00274753" w:rsidRDefault="00274A62">
      <w:pPr>
        <w:rPr>
          <w:b/>
          <w:bCs/>
        </w:rPr>
      </w:pPr>
      <w:r>
        <w:rPr>
          <w:b/>
          <w:bCs/>
        </w:rPr>
        <w:t>Preconditions</w:t>
      </w:r>
      <w:r>
        <w:t>: The key information is saved in the system configuration.</w:t>
      </w:r>
    </w:p>
    <w:p w:rsidR="00274753" w:rsidRDefault="00274A62">
      <w:pPr>
        <w:rPr>
          <w:b/>
          <w:bCs/>
        </w:rPr>
      </w:pPr>
      <w:r>
        <w:rPr>
          <w:b/>
          <w:bCs/>
        </w:rPr>
        <w:t>Postconditions</w:t>
      </w:r>
      <w:r>
        <w:t>: An audit log record for the event is created.</w:t>
      </w:r>
    </w:p>
    <w:p w:rsidR="00274753" w:rsidRDefault="00274A62">
      <w:pPr>
        <w:rPr>
          <w:b/>
          <w:bCs/>
        </w:rPr>
      </w:pPr>
      <w:r>
        <w:rPr>
          <w:b/>
          <w:bCs/>
        </w:rPr>
        <w:t>Trigger</w:t>
      </w:r>
      <w:r>
        <w:t>: SS administrator wants to change the friendly name of a key.</w:t>
      </w:r>
    </w:p>
    <w:p w:rsidR="00274753" w:rsidRDefault="00274A62">
      <w:r>
        <w:rPr>
          <w:b/>
          <w:bCs/>
        </w:rPr>
        <w:t>Main Success Scenario</w:t>
      </w:r>
      <w:r>
        <w:t>:</w:t>
      </w:r>
    </w:p>
    <w:p w:rsidR="00274753" w:rsidRDefault="00274A62">
      <w:pPr>
        <w:numPr>
          <w:ilvl w:val="0"/>
          <w:numId w:val="31"/>
        </w:numPr>
        <w:tabs>
          <w:tab w:val="left" w:pos="0"/>
        </w:tabs>
      </w:pPr>
      <w:r>
        <w:t>SS administrator selects to change the friendly name of a key and changes the name.</w:t>
      </w:r>
    </w:p>
    <w:p w:rsidR="00274753" w:rsidRDefault="00274A62">
      <w:pPr>
        <w:numPr>
          <w:ilvl w:val="0"/>
          <w:numId w:val="31"/>
        </w:numPr>
        <w:tabs>
          <w:tab w:val="left" w:pos="0"/>
        </w:tabs>
      </w:pPr>
      <w:r>
        <w:t xml:space="preserve">System parses the user input: </w:t>
      </w:r>
      <w:r>
        <w:fldChar w:fldCharType="begin"/>
      </w:r>
      <w:r>
        <w:instrText xml:space="preserve"> REF __RefHeading___Toc9567_2105450228 \r \h </w:instrText>
      </w:r>
      <w:r>
        <w:fldChar w:fldCharType="separate"/>
      </w:r>
      <w:r w:rsidR="00DF2940">
        <w:t>3.42</w:t>
      </w:r>
      <w:r>
        <w:fldChar w:fldCharType="end"/>
      </w:r>
      <w:r>
        <w:t>.</w:t>
      </w:r>
    </w:p>
    <w:p w:rsidR="00274753" w:rsidRDefault="00274A62">
      <w:pPr>
        <w:numPr>
          <w:ilvl w:val="0"/>
          <w:numId w:val="31"/>
        </w:numPr>
        <w:tabs>
          <w:tab w:val="left" w:pos="0"/>
        </w:tabs>
        <w:rPr>
          <w:color w:val="000000"/>
          <w:highlight w:val="white"/>
        </w:rPr>
      </w:pPr>
      <w:r>
        <w:t xml:space="preserve">System </w:t>
      </w:r>
      <w:r>
        <w:rPr>
          <w:color w:val="000000"/>
          <w:highlight w:val="white"/>
        </w:rPr>
        <w:t>saves the changes to the system configuration.</w:t>
      </w:r>
    </w:p>
    <w:p w:rsidR="00274753" w:rsidRDefault="00274A62" w:rsidP="00B97095">
      <w:pPr>
        <w:numPr>
          <w:ilvl w:val="0"/>
          <w:numId w:val="31"/>
        </w:numPr>
        <w:tabs>
          <w:tab w:val="left" w:pos="0"/>
        </w:tabs>
        <w:rPr>
          <w:b/>
          <w:bCs/>
        </w:rPr>
      </w:pPr>
      <w:r>
        <w:rPr>
          <w:color w:val="000000"/>
          <w:highlight w:val="white"/>
        </w:rPr>
        <w:t>System logs the event “Set friendly name to key” to the audit log.</w:t>
      </w:r>
    </w:p>
    <w:p w:rsidR="00274753" w:rsidRDefault="00274A62">
      <w:pPr>
        <w:rPr>
          <w:highlight w:val="white"/>
        </w:rPr>
      </w:pPr>
      <w:r>
        <w:rPr>
          <w:b/>
          <w:bCs/>
        </w:rPr>
        <w:t>Extensions</w:t>
      </w:r>
      <w:r>
        <w:t xml:space="preserve">: </w:t>
      </w:r>
    </w:p>
    <w:p w:rsidR="00274753" w:rsidRDefault="00274A62">
      <w:pPr>
        <w:tabs>
          <w:tab w:val="left" w:pos="0"/>
        </w:tabs>
      </w:pPr>
      <w:r>
        <w:rPr>
          <w:highlight w:val="white"/>
        </w:rPr>
        <w:t>2a. The process of parsing the user input terminated with an error message.</w:t>
      </w:r>
    </w:p>
    <w:p w:rsidR="00274753" w:rsidRDefault="00274A62">
      <w:pPr>
        <w:tabs>
          <w:tab w:val="left" w:pos="0"/>
        </w:tabs>
        <w:ind w:left="709"/>
      </w:pPr>
      <w:r>
        <w:t>2a.1. System displays the termination message from the parsing process.</w:t>
      </w:r>
    </w:p>
    <w:p w:rsidR="00274753" w:rsidRDefault="00274A62">
      <w:pPr>
        <w:tabs>
          <w:tab w:val="left" w:pos="100"/>
        </w:tabs>
        <w:ind w:left="720"/>
      </w:pPr>
      <w:r>
        <w:t>2a.2. System logs the event “</w:t>
      </w:r>
      <w:r>
        <w:rPr>
          <w:color w:val="000000"/>
          <w:highlight w:val="white"/>
        </w:rPr>
        <w:t>Set friendly name to key</w:t>
      </w:r>
      <w:r>
        <w:t xml:space="preserve"> failed” to the audit log.</w:t>
      </w:r>
    </w:p>
    <w:p w:rsidR="00274753" w:rsidRDefault="00274A62">
      <w:pPr>
        <w:tabs>
          <w:tab w:val="left" w:pos="100"/>
        </w:tabs>
        <w:ind w:left="709"/>
      </w:pPr>
      <w:r>
        <w:t>2a.3. SS administrator selects to reinsert the friendly name. Use case continues form step 2.</w:t>
      </w:r>
    </w:p>
    <w:p w:rsidR="00274753" w:rsidRDefault="00274A62">
      <w:pPr>
        <w:tabs>
          <w:tab w:val="left" w:pos="100"/>
        </w:tabs>
        <w:ind w:left="1260"/>
        <w:rPr>
          <w:b/>
          <w:bCs/>
        </w:rPr>
      </w:pPr>
      <w:r>
        <w:t>2a.3a. SS administrator selects to terminate the use case.</w:t>
      </w:r>
    </w:p>
    <w:p w:rsidR="00274753" w:rsidRDefault="00274A62">
      <w:r>
        <w:rPr>
          <w:b/>
          <w:bCs/>
        </w:rPr>
        <w:t>Related information</w:t>
      </w:r>
      <w:r>
        <w:t>:</w:t>
      </w:r>
    </w:p>
    <w:p w:rsidR="00274753" w:rsidRDefault="00274A62">
      <w:pPr>
        <w:numPr>
          <w:ilvl w:val="0"/>
          <w:numId w:val="4"/>
        </w:numPr>
        <w:tabs>
          <w:tab w:val="left" w:pos="0"/>
        </w:tabs>
      </w:pPr>
      <w:r>
        <w:t xml:space="preserve">The audit log is located at /var/log/xroad/audit.log. The data set of audit log records is described in the document “X-Road: Audit Log Events” </w:t>
      </w:r>
      <w:r>
        <w:fldChar w:fldCharType="begin"/>
      </w:r>
      <w:r>
        <w:instrText xml:space="preserve"> REF Ref_X-Road%3A%20Audit%20Log%20Events \h </w:instrText>
      </w:r>
      <w:r>
        <w:fldChar w:fldCharType="separate"/>
      </w:r>
      <w:r w:rsidR="00DF2940">
        <w:rPr>
          <w:lang w:val="en-GB"/>
        </w:rPr>
        <w:t>[SPEC-AL]</w:t>
      </w:r>
      <w:r>
        <w:fldChar w:fldCharType="end"/>
      </w:r>
      <w:r>
        <w:t>.</w:t>
      </w:r>
    </w:p>
    <w:p w:rsidR="00274753" w:rsidRDefault="00274A62">
      <w:pPr>
        <w:numPr>
          <w:ilvl w:val="0"/>
          <w:numId w:val="4"/>
        </w:numPr>
        <w:tabs>
          <w:tab w:val="left" w:pos="0"/>
        </w:tabs>
      </w:pPr>
      <w:r>
        <w:t>The information about tokens, keys and certificates configured for the system is stored in the file /etc/xroad/signer/keyconf.xml.</w:t>
      </w:r>
    </w:p>
    <w:p w:rsidR="00274753" w:rsidRDefault="00274A62">
      <w:pPr>
        <w:pStyle w:val="Heading2"/>
        <w:tabs>
          <w:tab w:val="left" w:pos="0"/>
        </w:tabs>
      </w:pPr>
      <w:bookmarkStart w:id="70" w:name="__RefHeading___Toc15901_2105450228"/>
      <w:bookmarkStart w:id="71" w:name="_Toc436667020"/>
      <w:bookmarkEnd w:id="70"/>
      <w:r>
        <w:t>UC SS_24: Log In to a Software Token</w:t>
      </w:r>
      <w:bookmarkEnd w:id="71"/>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 xml:space="preserve">Actors: </w:t>
      </w:r>
      <w:r>
        <w:rPr>
          <w:lang w:val="en-GB"/>
        </w:rPr>
        <w:t>SS administrator</w:t>
      </w:r>
    </w:p>
    <w:p w:rsidR="00274753" w:rsidRDefault="00274A62">
      <w:pPr>
        <w:rPr>
          <w:b/>
          <w:bCs/>
        </w:rPr>
      </w:pPr>
      <w:r>
        <w:rPr>
          <w:b/>
          <w:bCs/>
        </w:rPr>
        <w:t>Brief Description</w:t>
      </w:r>
      <w:r>
        <w:t>: SS administrator logs in to a software token by entering the PIN code of the token.</w:t>
      </w:r>
    </w:p>
    <w:p w:rsidR="00274753" w:rsidRDefault="00274A62">
      <w:pPr>
        <w:rPr>
          <w:b/>
          <w:bCs/>
        </w:rPr>
      </w:pPr>
      <w:r>
        <w:rPr>
          <w:b/>
          <w:bCs/>
        </w:rPr>
        <w:t>Preconditions</w:t>
      </w:r>
      <w:r>
        <w:t>: The token is in logged out state.</w:t>
      </w:r>
    </w:p>
    <w:p w:rsidR="00274753" w:rsidRDefault="00274A62">
      <w:pPr>
        <w:rPr>
          <w:b/>
          <w:bCs/>
        </w:rPr>
      </w:pPr>
      <w:r>
        <w:rPr>
          <w:b/>
          <w:bCs/>
        </w:rPr>
        <w:t>Postconditions</w:t>
      </w:r>
      <w:r>
        <w:t>: An audit log record for the event is created.</w:t>
      </w:r>
    </w:p>
    <w:p w:rsidR="00274753" w:rsidRDefault="00274A62">
      <w:pPr>
        <w:rPr>
          <w:b/>
          <w:bCs/>
        </w:rPr>
      </w:pPr>
      <w:r>
        <w:rPr>
          <w:b/>
          <w:bCs/>
        </w:rPr>
        <w:t>Trigger</w:t>
      </w:r>
      <w:r>
        <w:t>: SS administrator wants to make the functionality of the token available to the system.</w:t>
      </w:r>
    </w:p>
    <w:p w:rsidR="00274753" w:rsidRDefault="00274A62">
      <w:r>
        <w:rPr>
          <w:b/>
          <w:bCs/>
        </w:rPr>
        <w:t>Main Success Scenario</w:t>
      </w:r>
      <w:r>
        <w:t>:</w:t>
      </w:r>
    </w:p>
    <w:p w:rsidR="00274753" w:rsidRDefault="00274A62">
      <w:pPr>
        <w:numPr>
          <w:ilvl w:val="0"/>
          <w:numId w:val="32"/>
        </w:numPr>
        <w:tabs>
          <w:tab w:val="left" w:pos="0"/>
        </w:tabs>
      </w:pPr>
      <w:r>
        <w:t>SS administrator selects to log in to a software token.</w:t>
      </w:r>
    </w:p>
    <w:p w:rsidR="00274753" w:rsidRDefault="00274A62">
      <w:pPr>
        <w:numPr>
          <w:ilvl w:val="0"/>
          <w:numId w:val="32"/>
        </w:numPr>
        <w:tabs>
          <w:tab w:val="left" w:pos="0"/>
        </w:tabs>
      </w:pPr>
      <w:r>
        <w:t>SS administrator enters the PIN code of the token.</w:t>
      </w:r>
    </w:p>
    <w:p w:rsidR="00274753" w:rsidRDefault="00274A62">
      <w:pPr>
        <w:numPr>
          <w:ilvl w:val="0"/>
          <w:numId w:val="32"/>
        </w:numPr>
        <w:tabs>
          <w:tab w:val="left" w:pos="0"/>
        </w:tabs>
        <w:rPr>
          <w:color w:val="000000"/>
          <w:highlight w:val="white"/>
          <w:lang w:val="en-GB"/>
        </w:rPr>
      </w:pPr>
      <w:r>
        <w:t xml:space="preserve">System parses the user input: </w:t>
      </w:r>
      <w:r>
        <w:fldChar w:fldCharType="begin"/>
      </w:r>
      <w:r>
        <w:instrText xml:space="preserve"> REF __RefHeading___Toc9567_2105450228 \r \h </w:instrText>
      </w:r>
      <w:r>
        <w:fldChar w:fldCharType="separate"/>
      </w:r>
      <w:r w:rsidR="00DF2940">
        <w:t>3.42</w:t>
      </w:r>
      <w:r>
        <w:fldChar w:fldCharType="end"/>
      </w:r>
      <w:r>
        <w:t>.</w:t>
      </w:r>
    </w:p>
    <w:p w:rsidR="00274753" w:rsidRDefault="00274A62">
      <w:pPr>
        <w:numPr>
          <w:ilvl w:val="0"/>
          <w:numId w:val="32"/>
        </w:numPr>
        <w:tabs>
          <w:tab w:val="left" w:pos="0"/>
        </w:tabs>
        <w:rPr>
          <w:color w:val="000000"/>
          <w:highlight w:val="white"/>
        </w:rPr>
      </w:pPr>
      <w:r>
        <w:rPr>
          <w:color w:val="000000"/>
          <w:highlight w:val="white"/>
          <w:lang w:val="en-GB"/>
        </w:rPr>
        <w:t xml:space="preserve">System verifies that the PIN code is correct and logs in to the token. </w:t>
      </w:r>
    </w:p>
    <w:p w:rsidR="00274753" w:rsidRDefault="00274A62" w:rsidP="00B97095">
      <w:pPr>
        <w:numPr>
          <w:ilvl w:val="0"/>
          <w:numId w:val="32"/>
        </w:numPr>
        <w:tabs>
          <w:tab w:val="left" w:pos="0"/>
        </w:tabs>
        <w:rPr>
          <w:b/>
          <w:bCs/>
        </w:rPr>
      </w:pPr>
      <w:r>
        <w:rPr>
          <w:color w:val="000000"/>
          <w:highlight w:val="white"/>
        </w:rPr>
        <w:t>System logs the event “Log in to token” to the audit log.</w:t>
      </w:r>
    </w:p>
    <w:p w:rsidR="00274753" w:rsidRDefault="00274A62">
      <w:pPr>
        <w:rPr>
          <w:highlight w:val="white"/>
        </w:rPr>
      </w:pPr>
      <w:r>
        <w:rPr>
          <w:b/>
          <w:bCs/>
        </w:rPr>
        <w:t>Extensions</w:t>
      </w:r>
      <w:r>
        <w:t>:</w:t>
      </w:r>
    </w:p>
    <w:p w:rsidR="00274753" w:rsidRDefault="00274A62">
      <w:pPr>
        <w:tabs>
          <w:tab w:val="left" w:pos="0"/>
        </w:tabs>
      </w:pPr>
      <w:r>
        <w:rPr>
          <w:highlight w:val="white"/>
        </w:rPr>
        <w:t>3a. The process of parsing the user input terminated with an error message.</w:t>
      </w:r>
    </w:p>
    <w:p w:rsidR="00274753" w:rsidRDefault="00274A62">
      <w:pPr>
        <w:tabs>
          <w:tab w:val="left" w:pos="0"/>
        </w:tabs>
        <w:ind w:left="709"/>
      </w:pPr>
      <w:r>
        <w:t>3a.1. System displays the termination message from the parsing process.</w:t>
      </w:r>
    </w:p>
    <w:p w:rsidR="00274753" w:rsidRDefault="00274A62">
      <w:pPr>
        <w:tabs>
          <w:tab w:val="left" w:pos="100"/>
        </w:tabs>
        <w:ind w:left="720"/>
      </w:pPr>
      <w:r>
        <w:t>3a.2. System logs the event “Log in</w:t>
      </w:r>
      <w:r>
        <w:rPr>
          <w:color w:val="000000"/>
          <w:highlight w:val="white"/>
        </w:rPr>
        <w:t xml:space="preserve"> to token</w:t>
      </w:r>
      <w:r>
        <w:t xml:space="preserve"> failed” to the audit log.</w:t>
      </w:r>
    </w:p>
    <w:p w:rsidR="00274753" w:rsidRDefault="00274A62">
      <w:pPr>
        <w:tabs>
          <w:tab w:val="left" w:pos="100"/>
        </w:tabs>
        <w:ind w:left="709"/>
      </w:pPr>
      <w:r>
        <w:t>3a.3. SS administrator selects to re-enter the PIN code. Use case continues form step 3.</w:t>
      </w:r>
    </w:p>
    <w:p w:rsidR="00274753" w:rsidRDefault="00274A62">
      <w:pPr>
        <w:tabs>
          <w:tab w:val="left" w:pos="100"/>
        </w:tabs>
        <w:ind w:left="1260"/>
        <w:rPr>
          <w:lang w:val="en-GB"/>
        </w:rPr>
      </w:pPr>
      <w:r>
        <w:t>3a.3a. SS administrator selects to terminate the use case.</w:t>
      </w:r>
    </w:p>
    <w:p w:rsidR="00274753" w:rsidRDefault="00274A62">
      <w:pPr>
        <w:rPr>
          <w:lang w:val="en-GB"/>
        </w:rPr>
      </w:pPr>
      <w:r>
        <w:rPr>
          <w:lang w:val="en-GB"/>
        </w:rPr>
        <w:t>4a. The entered PIN code is incorrect.</w:t>
      </w:r>
    </w:p>
    <w:p w:rsidR="00274753" w:rsidRDefault="00274A62">
      <w:pPr>
        <w:ind w:left="709"/>
        <w:rPr>
          <w:lang w:val="en-GB"/>
        </w:rPr>
      </w:pPr>
      <w:r>
        <w:rPr>
          <w:lang w:val="en-GB"/>
        </w:rPr>
        <w:t>4a.1. System displays the error message: “</w:t>
      </w:r>
      <w:r>
        <w:t>PIN incorrect</w:t>
      </w:r>
      <w:r>
        <w:rPr>
          <w:lang w:val="en-GB"/>
        </w:rPr>
        <w:t xml:space="preserve">”. </w:t>
      </w:r>
    </w:p>
    <w:p w:rsidR="00274753" w:rsidRDefault="00274A62">
      <w:pPr>
        <w:ind w:left="709"/>
        <w:rPr>
          <w:lang w:val="en-GB"/>
        </w:rPr>
      </w:pPr>
      <w:r>
        <w:rPr>
          <w:lang w:val="en-GB"/>
        </w:rPr>
        <w:t>4a.2. System logs the event “Log in to token failed” to the audit log.</w:t>
      </w:r>
    </w:p>
    <w:p w:rsidR="00274753" w:rsidRDefault="00274A62">
      <w:pPr>
        <w:ind w:left="709"/>
        <w:rPr>
          <w:lang w:val="en-GB"/>
        </w:rPr>
      </w:pPr>
      <w:r>
        <w:rPr>
          <w:lang w:val="en-GB"/>
        </w:rPr>
        <w:t xml:space="preserve">4a.3. SS administrator selects to re-enter the PIN code. Use case continues from step 3. </w:t>
      </w:r>
    </w:p>
    <w:p w:rsidR="00274753" w:rsidRDefault="00274A62">
      <w:pPr>
        <w:ind w:left="1418"/>
        <w:rPr>
          <w:b/>
          <w:bCs/>
        </w:rPr>
      </w:pPr>
      <w:r>
        <w:rPr>
          <w:lang w:val="en-GB"/>
        </w:rPr>
        <w:t>4a.3a. SS administrator selects to terminate the use case.</w:t>
      </w:r>
    </w:p>
    <w:p w:rsidR="00274753" w:rsidRDefault="00274A62">
      <w:r>
        <w:rPr>
          <w:b/>
          <w:bCs/>
        </w:rPr>
        <w:t>Related information</w:t>
      </w:r>
      <w:r>
        <w:t>:</w:t>
      </w:r>
    </w:p>
    <w:p w:rsidR="00274753" w:rsidRDefault="00274A62">
      <w:pPr>
        <w:numPr>
          <w:ilvl w:val="0"/>
          <w:numId w:val="4"/>
        </w:numPr>
        <w:tabs>
          <w:tab w:val="left" w:pos="0"/>
        </w:tabs>
      </w:pPr>
      <w:r>
        <w:t xml:space="preserve">The audit log is located at /var/log/xroad/audit.log. The data set of audit log records is described in the document “X-Road: Audit Log Events” </w:t>
      </w:r>
      <w:r>
        <w:fldChar w:fldCharType="begin"/>
      </w:r>
      <w:r>
        <w:instrText xml:space="preserve"> REF Ref_X-Road%3A%20Audit%20Log%20Events \h </w:instrText>
      </w:r>
      <w:r>
        <w:fldChar w:fldCharType="separate"/>
      </w:r>
      <w:r w:rsidR="00DF2940">
        <w:rPr>
          <w:lang w:val="en-GB"/>
        </w:rPr>
        <w:t>[SPEC-AL]</w:t>
      </w:r>
      <w:r>
        <w:fldChar w:fldCharType="end"/>
      </w:r>
      <w:r>
        <w:t>.</w:t>
      </w:r>
    </w:p>
    <w:p w:rsidR="00274753" w:rsidRDefault="00274A62">
      <w:pPr>
        <w:numPr>
          <w:ilvl w:val="0"/>
          <w:numId w:val="4"/>
        </w:numPr>
        <w:tabs>
          <w:tab w:val="left" w:pos="0"/>
        </w:tabs>
      </w:pPr>
      <w:r>
        <w:t>The information about tokens, keys and certificates configured for the system is stored in the file /etc/xroad/signer/keyconf.xml.</w:t>
      </w:r>
    </w:p>
    <w:p w:rsidR="00274753" w:rsidRDefault="00274A62">
      <w:pPr>
        <w:pStyle w:val="Heading2"/>
        <w:tabs>
          <w:tab w:val="left" w:pos="0"/>
        </w:tabs>
      </w:pPr>
      <w:bookmarkStart w:id="72" w:name="__RefHeading___Toc72042_2105450228"/>
      <w:bookmarkStart w:id="73" w:name="_Toc436667021"/>
      <w:bookmarkEnd w:id="72"/>
      <w:r>
        <w:t>UC SS_25: Log In to a Hardware Token</w:t>
      </w:r>
      <w:bookmarkEnd w:id="73"/>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 xml:space="preserve">Actors: </w:t>
      </w:r>
      <w:r>
        <w:rPr>
          <w:lang w:val="en-GB"/>
        </w:rPr>
        <w:t>SS administrator</w:t>
      </w:r>
    </w:p>
    <w:p w:rsidR="00274753" w:rsidRDefault="00274A62">
      <w:pPr>
        <w:rPr>
          <w:b/>
          <w:bCs/>
        </w:rPr>
      </w:pPr>
      <w:r>
        <w:rPr>
          <w:b/>
          <w:bCs/>
        </w:rPr>
        <w:t>Brief Description</w:t>
      </w:r>
      <w:r>
        <w:t>: SS administrator logs in to a hardware token by entering the PIN code of the token.</w:t>
      </w:r>
    </w:p>
    <w:p w:rsidR="00274753" w:rsidRDefault="00274A62">
      <w:pPr>
        <w:rPr>
          <w:lang w:val="en-GB"/>
        </w:rPr>
      </w:pPr>
      <w:r>
        <w:rPr>
          <w:b/>
          <w:bCs/>
        </w:rPr>
        <w:t>Preconditions</w:t>
      </w:r>
      <w:r>
        <w:t xml:space="preserve">: </w:t>
      </w:r>
    </w:p>
    <w:p w:rsidR="00274753" w:rsidRDefault="00274A62">
      <w:pPr>
        <w:numPr>
          <w:ilvl w:val="0"/>
          <w:numId w:val="4"/>
        </w:numPr>
        <w:tabs>
          <w:tab w:val="left" w:pos="0"/>
        </w:tabs>
      </w:pPr>
      <w:r>
        <w:rPr>
          <w:lang w:val="en-GB"/>
        </w:rPr>
        <w:t xml:space="preserve">The hardware token is initialized and connected to the system. </w:t>
      </w:r>
    </w:p>
    <w:p w:rsidR="00274753" w:rsidRDefault="00274A62">
      <w:pPr>
        <w:numPr>
          <w:ilvl w:val="0"/>
          <w:numId w:val="4"/>
        </w:numPr>
        <w:tabs>
          <w:tab w:val="left" w:pos="0"/>
        </w:tabs>
        <w:rPr>
          <w:b/>
          <w:bCs/>
        </w:rPr>
      </w:pPr>
      <w:r>
        <w:t>The token is in logged out state.</w:t>
      </w:r>
    </w:p>
    <w:p w:rsidR="00274753" w:rsidRDefault="00274A62">
      <w:pPr>
        <w:rPr>
          <w:b/>
          <w:bCs/>
        </w:rPr>
      </w:pPr>
      <w:r>
        <w:rPr>
          <w:b/>
          <w:bCs/>
        </w:rPr>
        <w:t>Postconditions</w:t>
      </w:r>
      <w:r>
        <w:t>: An audit log record for the event is created.</w:t>
      </w:r>
    </w:p>
    <w:p w:rsidR="00274753" w:rsidRDefault="00274A62">
      <w:pPr>
        <w:rPr>
          <w:b/>
          <w:bCs/>
        </w:rPr>
      </w:pPr>
      <w:r>
        <w:rPr>
          <w:b/>
          <w:bCs/>
        </w:rPr>
        <w:t>Trigger</w:t>
      </w:r>
      <w:r>
        <w:t>: SS administrator wants to make the functionality of the token available to the system.</w:t>
      </w:r>
    </w:p>
    <w:p w:rsidR="00274753" w:rsidRDefault="00274A62">
      <w:r>
        <w:rPr>
          <w:b/>
          <w:bCs/>
        </w:rPr>
        <w:t>Main Success Scenario</w:t>
      </w:r>
      <w:r>
        <w:t>:</w:t>
      </w:r>
    </w:p>
    <w:p w:rsidR="00274753" w:rsidRDefault="00274A62">
      <w:pPr>
        <w:numPr>
          <w:ilvl w:val="0"/>
          <w:numId w:val="33"/>
        </w:numPr>
        <w:tabs>
          <w:tab w:val="left" w:pos="0"/>
        </w:tabs>
      </w:pPr>
      <w:r>
        <w:t>SS administrator selects to log in to a hardware token.</w:t>
      </w:r>
    </w:p>
    <w:p w:rsidR="00274753" w:rsidRDefault="00274A62">
      <w:pPr>
        <w:numPr>
          <w:ilvl w:val="0"/>
          <w:numId w:val="33"/>
        </w:numPr>
        <w:tabs>
          <w:tab w:val="left" w:pos="0"/>
        </w:tabs>
      </w:pPr>
      <w:r>
        <w:t>SS administrator enters the PIN code of the token.</w:t>
      </w:r>
    </w:p>
    <w:p w:rsidR="00274753" w:rsidRDefault="00274A62">
      <w:pPr>
        <w:numPr>
          <w:ilvl w:val="0"/>
          <w:numId w:val="33"/>
        </w:numPr>
        <w:tabs>
          <w:tab w:val="left" w:pos="0"/>
        </w:tabs>
        <w:rPr>
          <w:lang w:val="en-GB"/>
        </w:rPr>
      </w:pPr>
      <w:r>
        <w:t xml:space="preserve">System parses the user input: </w:t>
      </w:r>
      <w:r>
        <w:fldChar w:fldCharType="begin"/>
      </w:r>
      <w:r>
        <w:instrText xml:space="preserve"> REF __RefHeading___Toc9567_2105450228 \r \h </w:instrText>
      </w:r>
      <w:r>
        <w:fldChar w:fldCharType="separate"/>
      </w:r>
      <w:r w:rsidR="00DF2940">
        <w:t>3.42</w:t>
      </w:r>
      <w:r>
        <w:fldChar w:fldCharType="end"/>
      </w:r>
      <w:r>
        <w:t>.</w:t>
      </w:r>
    </w:p>
    <w:p w:rsidR="00274753" w:rsidRDefault="00274A62">
      <w:pPr>
        <w:numPr>
          <w:ilvl w:val="0"/>
          <w:numId w:val="33"/>
        </w:numPr>
        <w:tabs>
          <w:tab w:val="left" w:pos="0"/>
        </w:tabs>
        <w:rPr>
          <w:lang w:val="en-GB"/>
        </w:rPr>
      </w:pPr>
      <w:r>
        <w:rPr>
          <w:lang w:val="en-GB"/>
        </w:rPr>
        <w:t>System verifies that the token is not locked.</w:t>
      </w:r>
    </w:p>
    <w:p w:rsidR="00274753" w:rsidRDefault="00274A62">
      <w:pPr>
        <w:numPr>
          <w:ilvl w:val="0"/>
          <w:numId w:val="33"/>
        </w:numPr>
        <w:tabs>
          <w:tab w:val="left" w:pos="0"/>
        </w:tabs>
        <w:rPr>
          <w:color w:val="000000"/>
          <w:highlight w:val="white"/>
          <w:lang w:val="en-GB"/>
        </w:rPr>
      </w:pPr>
      <w:r>
        <w:rPr>
          <w:lang w:val="en-GB"/>
        </w:rPr>
        <w:t>System verifies that the format of the entered PIN code is correct.</w:t>
      </w:r>
    </w:p>
    <w:p w:rsidR="00274753" w:rsidRDefault="00274A62">
      <w:pPr>
        <w:numPr>
          <w:ilvl w:val="0"/>
          <w:numId w:val="33"/>
        </w:numPr>
        <w:tabs>
          <w:tab w:val="left" w:pos="0"/>
        </w:tabs>
        <w:rPr>
          <w:color w:val="000000"/>
          <w:highlight w:val="white"/>
        </w:rPr>
      </w:pPr>
      <w:r>
        <w:rPr>
          <w:color w:val="000000"/>
          <w:highlight w:val="white"/>
          <w:lang w:val="en-GB"/>
        </w:rPr>
        <w:t>System verifies that the PIN code is correct and logs in to the token.</w:t>
      </w:r>
    </w:p>
    <w:p w:rsidR="00274753" w:rsidRDefault="00274A62" w:rsidP="00B97095">
      <w:pPr>
        <w:numPr>
          <w:ilvl w:val="0"/>
          <w:numId w:val="33"/>
        </w:numPr>
        <w:tabs>
          <w:tab w:val="left" w:pos="0"/>
        </w:tabs>
        <w:rPr>
          <w:b/>
          <w:bCs/>
        </w:rPr>
      </w:pPr>
      <w:r>
        <w:rPr>
          <w:color w:val="000000"/>
          <w:highlight w:val="white"/>
        </w:rPr>
        <w:t>System logs the event “Log in to token” to the audit log.</w:t>
      </w:r>
    </w:p>
    <w:p w:rsidR="00274753" w:rsidRDefault="00274A62">
      <w:pPr>
        <w:rPr>
          <w:highlight w:val="white"/>
        </w:rPr>
      </w:pPr>
      <w:r>
        <w:rPr>
          <w:b/>
          <w:bCs/>
        </w:rPr>
        <w:t>Extensions</w:t>
      </w:r>
      <w:r>
        <w:t>:</w:t>
      </w:r>
    </w:p>
    <w:p w:rsidR="00274753" w:rsidRDefault="00274A62">
      <w:pPr>
        <w:tabs>
          <w:tab w:val="left" w:pos="0"/>
        </w:tabs>
      </w:pPr>
      <w:r>
        <w:rPr>
          <w:highlight w:val="white"/>
        </w:rPr>
        <w:t>3a. The process of parsing the user input terminated with an error message.</w:t>
      </w:r>
    </w:p>
    <w:p w:rsidR="00274753" w:rsidRDefault="00274A62">
      <w:pPr>
        <w:tabs>
          <w:tab w:val="left" w:pos="0"/>
        </w:tabs>
        <w:ind w:left="709"/>
      </w:pPr>
      <w:r>
        <w:t>3a.1. System displays the termination message from the parsing process.</w:t>
      </w:r>
    </w:p>
    <w:p w:rsidR="00274753" w:rsidRDefault="00274A62">
      <w:pPr>
        <w:tabs>
          <w:tab w:val="left" w:pos="100"/>
        </w:tabs>
        <w:ind w:left="720"/>
      </w:pPr>
      <w:r>
        <w:t>3a.2. System logs the event “Log in</w:t>
      </w:r>
      <w:r>
        <w:rPr>
          <w:color w:val="000000"/>
          <w:highlight w:val="white"/>
        </w:rPr>
        <w:t xml:space="preserve"> to token</w:t>
      </w:r>
      <w:r>
        <w:t xml:space="preserve"> failed” to the audit log.</w:t>
      </w:r>
    </w:p>
    <w:p w:rsidR="00274753" w:rsidRDefault="00274A62">
      <w:pPr>
        <w:tabs>
          <w:tab w:val="left" w:pos="100"/>
        </w:tabs>
        <w:ind w:left="709"/>
      </w:pPr>
      <w:r>
        <w:t>3a.3. SS administrator selects to re-enter the PIN code. Use case continues form step 3.</w:t>
      </w:r>
    </w:p>
    <w:p w:rsidR="00274753" w:rsidRDefault="00274A62">
      <w:pPr>
        <w:tabs>
          <w:tab w:val="left" w:pos="100"/>
        </w:tabs>
        <w:ind w:left="1260"/>
        <w:rPr>
          <w:lang w:val="en-GB"/>
        </w:rPr>
      </w:pPr>
      <w:r>
        <w:t>3a.3a. SS administrator selects to terminate the use case.</w:t>
      </w:r>
    </w:p>
    <w:p w:rsidR="00274753" w:rsidRDefault="00274A62">
      <w:pPr>
        <w:rPr>
          <w:lang w:val="en-GB"/>
        </w:rPr>
      </w:pPr>
      <w:r>
        <w:rPr>
          <w:lang w:val="en-GB"/>
        </w:rPr>
        <w:t xml:space="preserve">4-6a. The login attempt failed (e.g., token is inaccessible). </w:t>
      </w:r>
    </w:p>
    <w:p w:rsidR="00274753" w:rsidRDefault="00274A62">
      <w:pPr>
        <w:ind w:left="709"/>
        <w:rPr>
          <w:lang w:val="en-GB"/>
        </w:rPr>
      </w:pPr>
      <w:r>
        <w:rPr>
          <w:lang w:val="en-GB"/>
        </w:rPr>
        <w:t xml:space="preserve">4-6a.1. System displays the error message: </w:t>
      </w:r>
      <w:r>
        <w:t xml:space="preserve">”Login failed: X”, where “X” is the error code from the PKCS #11 cryptographic token interface (see </w:t>
      </w:r>
      <w:r>
        <w:fldChar w:fldCharType="begin"/>
      </w:r>
      <w:r>
        <w:instrText xml:space="preserve"> REF Ref_PKCS11 \h </w:instrText>
      </w:r>
      <w:r>
        <w:fldChar w:fldCharType="separate"/>
      </w:r>
      <w:r w:rsidR="00DF2940">
        <w:rPr>
          <w:color w:val="000000"/>
          <w:lang w:val="en-GB"/>
        </w:rPr>
        <w:t>[PKCS11]</w:t>
      </w:r>
      <w:r>
        <w:fldChar w:fldCharType="end"/>
      </w:r>
      <w:r>
        <w:t>)</w:t>
      </w:r>
      <w:r>
        <w:rPr>
          <w:lang w:val="en-GB"/>
        </w:rPr>
        <w:t xml:space="preserve">. </w:t>
      </w:r>
    </w:p>
    <w:p w:rsidR="00274753" w:rsidRDefault="00274A62">
      <w:pPr>
        <w:ind w:left="709"/>
        <w:rPr>
          <w:lang w:val="en-GB"/>
        </w:rPr>
      </w:pPr>
      <w:r>
        <w:rPr>
          <w:lang w:val="en-GB"/>
        </w:rPr>
        <w:t>4-6a.2. System logs the event “Log in to token failed” to the audit log.</w:t>
      </w:r>
    </w:p>
    <w:p w:rsidR="00274753" w:rsidRDefault="00274A62">
      <w:pPr>
        <w:ind w:left="709"/>
        <w:rPr>
          <w:lang w:val="en-GB"/>
        </w:rPr>
      </w:pPr>
      <w:r>
        <w:rPr>
          <w:lang w:val="en-GB"/>
        </w:rPr>
        <w:t xml:space="preserve">4-6a.3. SS administrator selects to re-enter the PIN code. Use case continues from step 3. </w:t>
      </w:r>
    </w:p>
    <w:p w:rsidR="00274753" w:rsidRDefault="00274A62">
      <w:pPr>
        <w:ind w:left="1418"/>
        <w:rPr>
          <w:lang w:val="en-GB"/>
        </w:rPr>
      </w:pPr>
      <w:r>
        <w:rPr>
          <w:lang w:val="en-GB"/>
        </w:rPr>
        <w:t>4-6a.3a. SS administrator selects to terminate the use case.</w:t>
      </w:r>
    </w:p>
    <w:p w:rsidR="00274753" w:rsidRDefault="00274A62">
      <w:pPr>
        <w:rPr>
          <w:lang w:val="en-GB"/>
        </w:rPr>
      </w:pPr>
      <w:r>
        <w:rPr>
          <w:lang w:val="en-GB"/>
        </w:rPr>
        <w:t>4b. The security token is locked.</w:t>
      </w:r>
    </w:p>
    <w:p w:rsidR="00274753" w:rsidRDefault="00274A62">
      <w:pPr>
        <w:ind w:left="709"/>
        <w:rPr>
          <w:lang w:val="en-GB"/>
        </w:rPr>
      </w:pPr>
      <w:r>
        <w:rPr>
          <w:lang w:val="en-GB"/>
        </w:rPr>
        <w:t>4b.1. System displays the error message: “</w:t>
      </w:r>
      <w:r>
        <w:t>PIN locked</w:t>
      </w:r>
      <w:r>
        <w:rPr>
          <w:lang w:val="en-GB"/>
        </w:rPr>
        <w:t xml:space="preserve">”. </w:t>
      </w:r>
    </w:p>
    <w:p w:rsidR="00274753" w:rsidRDefault="00274A62">
      <w:pPr>
        <w:ind w:left="709"/>
        <w:rPr>
          <w:lang w:val="en-GB"/>
        </w:rPr>
      </w:pPr>
      <w:r>
        <w:rPr>
          <w:lang w:val="en-GB"/>
        </w:rPr>
        <w:t>4b.2. System logs the event “Log in to token failed” to the audit log.</w:t>
      </w:r>
    </w:p>
    <w:p w:rsidR="00274753" w:rsidRDefault="00274A62">
      <w:pPr>
        <w:ind w:left="709"/>
        <w:rPr>
          <w:lang w:val="en-GB"/>
        </w:rPr>
      </w:pPr>
      <w:r>
        <w:rPr>
          <w:lang w:val="en-GB"/>
        </w:rPr>
        <w:t xml:space="preserve">4b.3. SS administrator selects to re-enter the PIN code. Use case continues from step 3. </w:t>
      </w:r>
    </w:p>
    <w:p w:rsidR="00274753" w:rsidRDefault="00274A62">
      <w:pPr>
        <w:ind w:left="1418"/>
        <w:rPr>
          <w:lang w:val="en-GB"/>
        </w:rPr>
      </w:pPr>
      <w:r>
        <w:rPr>
          <w:lang w:val="en-GB"/>
        </w:rPr>
        <w:t>4b.3a. SS administrator selects to terminate the use case.</w:t>
      </w:r>
    </w:p>
    <w:p w:rsidR="00274753" w:rsidRDefault="00274A62">
      <w:pPr>
        <w:rPr>
          <w:lang w:val="en-GB"/>
        </w:rPr>
      </w:pPr>
      <w:r>
        <w:rPr>
          <w:lang w:val="en-GB"/>
        </w:rPr>
        <w:t>5b. The format of the entered PIN code is incorrect.</w:t>
      </w:r>
    </w:p>
    <w:p w:rsidR="00274753" w:rsidRDefault="00274A62">
      <w:pPr>
        <w:ind w:left="709"/>
        <w:rPr>
          <w:lang w:val="en-GB"/>
        </w:rPr>
      </w:pPr>
      <w:r>
        <w:rPr>
          <w:lang w:val="en-GB"/>
        </w:rPr>
        <w:t>5b.1. System displays the error message: “</w:t>
      </w:r>
      <w:r>
        <w:t>PIN format incorrect</w:t>
      </w:r>
      <w:r>
        <w:rPr>
          <w:lang w:val="en-GB"/>
        </w:rPr>
        <w:t>”.</w:t>
      </w:r>
    </w:p>
    <w:p w:rsidR="00274753" w:rsidRDefault="00274A62">
      <w:pPr>
        <w:ind w:left="709"/>
        <w:rPr>
          <w:lang w:val="en-GB"/>
        </w:rPr>
      </w:pPr>
      <w:r>
        <w:rPr>
          <w:lang w:val="en-GB"/>
        </w:rPr>
        <w:t>5b.2. System logs the event “Log in to token failed” to the audit log.</w:t>
      </w:r>
    </w:p>
    <w:p w:rsidR="00274753" w:rsidRDefault="00274A62">
      <w:pPr>
        <w:ind w:left="709"/>
        <w:rPr>
          <w:lang w:val="en-GB"/>
        </w:rPr>
      </w:pPr>
      <w:r>
        <w:rPr>
          <w:lang w:val="en-GB"/>
        </w:rPr>
        <w:t xml:space="preserve">5b.3. SS administrator selects to re-enter the PIN code. Use case continues from step 3. </w:t>
      </w:r>
    </w:p>
    <w:p w:rsidR="00274753" w:rsidRDefault="00274A62">
      <w:pPr>
        <w:ind w:left="1418"/>
        <w:rPr>
          <w:lang w:val="en-GB"/>
        </w:rPr>
      </w:pPr>
      <w:r>
        <w:rPr>
          <w:lang w:val="en-GB"/>
        </w:rPr>
        <w:t>5b.3a. SS administrator selects to terminate the use case.</w:t>
      </w:r>
    </w:p>
    <w:p w:rsidR="00274753" w:rsidRDefault="00274A62">
      <w:pPr>
        <w:rPr>
          <w:lang w:val="en-GB"/>
        </w:rPr>
      </w:pPr>
      <w:r>
        <w:rPr>
          <w:lang w:val="en-GB"/>
        </w:rPr>
        <w:t>6b. The entered PIN code is incorrect.</w:t>
      </w:r>
    </w:p>
    <w:p w:rsidR="00274753" w:rsidRDefault="00274A62">
      <w:pPr>
        <w:ind w:left="709"/>
        <w:rPr>
          <w:lang w:val="en-GB"/>
        </w:rPr>
      </w:pPr>
      <w:r>
        <w:rPr>
          <w:lang w:val="en-GB"/>
        </w:rPr>
        <w:t>6b.1. System displays the error message: “</w:t>
      </w:r>
      <w:r>
        <w:t>Login failed: CKR_PIN_INCORRECT</w:t>
      </w:r>
      <w:r>
        <w:rPr>
          <w:lang w:val="en-GB"/>
        </w:rPr>
        <w:t xml:space="preserve">”. </w:t>
      </w:r>
    </w:p>
    <w:p w:rsidR="00274753" w:rsidRDefault="00274A62">
      <w:pPr>
        <w:ind w:left="709"/>
        <w:rPr>
          <w:lang w:val="en-GB"/>
        </w:rPr>
      </w:pPr>
      <w:r>
        <w:rPr>
          <w:lang w:val="en-GB"/>
        </w:rPr>
        <w:t>6b.2. System logs the event “Log in to token failed” to the audit log.</w:t>
      </w:r>
    </w:p>
    <w:p w:rsidR="00274753" w:rsidRDefault="00274A62">
      <w:pPr>
        <w:ind w:left="709"/>
        <w:rPr>
          <w:lang w:val="en-GB"/>
        </w:rPr>
      </w:pPr>
      <w:r>
        <w:rPr>
          <w:lang w:val="en-GB"/>
        </w:rPr>
        <w:t xml:space="preserve">6b.3. SS administrator selects to re-enter the PIN code. Use case continues from step 3. </w:t>
      </w:r>
    </w:p>
    <w:p w:rsidR="00274753" w:rsidRDefault="00274A62">
      <w:pPr>
        <w:ind w:left="1418"/>
        <w:rPr>
          <w:lang w:val="en-GB"/>
        </w:rPr>
      </w:pPr>
      <w:r>
        <w:rPr>
          <w:lang w:val="en-GB"/>
        </w:rPr>
        <w:t>6b.3a. SS administrator selects to terminate the use case.</w:t>
      </w:r>
    </w:p>
    <w:p w:rsidR="00274753" w:rsidRDefault="00274A62">
      <w:pPr>
        <w:rPr>
          <w:lang w:val="en-GB"/>
        </w:rPr>
      </w:pPr>
      <w:r>
        <w:rPr>
          <w:lang w:val="en-GB"/>
        </w:rPr>
        <w:t>6c. The entered PIN code is incorrect and one login attempt is left.</w:t>
      </w:r>
    </w:p>
    <w:p w:rsidR="00274753" w:rsidRDefault="00274A62">
      <w:pPr>
        <w:ind w:left="709"/>
        <w:rPr>
          <w:lang w:val="en-GB"/>
        </w:rPr>
      </w:pPr>
      <w:r>
        <w:rPr>
          <w:lang w:val="en-GB"/>
        </w:rPr>
        <w:t xml:space="preserve">6c.1. System displays the error message: </w:t>
      </w:r>
      <w:r>
        <w:t>”Login failed: CKR_PIN_INCORRECT, tries left: 1”</w:t>
      </w:r>
      <w:r>
        <w:rPr>
          <w:lang w:val="en-GB"/>
        </w:rPr>
        <w:t>.</w:t>
      </w:r>
    </w:p>
    <w:p w:rsidR="00274753" w:rsidRDefault="00274A62">
      <w:pPr>
        <w:ind w:left="709"/>
        <w:rPr>
          <w:lang w:val="en-GB"/>
        </w:rPr>
      </w:pPr>
      <w:r>
        <w:rPr>
          <w:lang w:val="en-GB"/>
        </w:rPr>
        <w:t>6c.2. System logs the event “Log in to token failed” to the audit log.</w:t>
      </w:r>
    </w:p>
    <w:p w:rsidR="00274753" w:rsidRDefault="00274A62">
      <w:pPr>
        <w:ind w:left="709"/>
        <w:rPr>
          <w:lang w:val="en-GB"/>
        </w:rPr>
      </w:pPr>
      <w:r>
        <w:rPr>
          <w:lang w:val="en-GB"/>
        </w:rPr>
        <w:t xml:space="preserve">6c.3. SS administrator selects to re-enter the PIN code. Use case continues from step 3. </w:t>
      </w:r>
    </w:p>
    <w:p w:rsidR="00274753" w:rsidRDefault="00274A62">
      <w:pPr>
        <w:ind w:left="1418"/>
        <w:rPr>
          <w:lang w:val="en-GB"/>
        </w:rPr>
      </w:pPr>
      <w:r>
        <w:rPr>
          <w:lang w:val="en-GB"/>
        </w:rPr>
        <w:t xml:space="preserve">6c.3a. SS administrator selects to terminate the use case. </w:t>
      </w:r>
    </w:p>
    <w:p w:rsidR="00274753" w:rsidRDefault="00274A62">
      <w:pPr>
        <w:rPr>
          <w:lang w:val="en-GB"/>
        </w:rPr>
      </w:pPr>
      <w:r>
        <w:rPr>
          <w:lang w:val="en-GB"/>
        </w:rPr>
        <w:t>6d. The entered PIN code is incorrect and no login attempts are left.</w:t>
      </w:r>
    </w:p>
    <w:p w:rsidR="00274753" w:rsidRDefault="00274A62">
      <w:pPr>
        <w:ind w:left="709"/>
        <w:rPr>
          <w:lang w:val="en-GB"/>
        </w:rPr>
      </w:pPr>
      <w:r>
        <w:rPr>
          <w:lang w:val="en-GB"/>
        </w:rPr>
        <w:t xml:space="preserve">6d.1. System displays the error message: </w:t>
      </w:r>
      <w:r>
        <w:t>”Login failed: CKR_PIN_INCORRECT. PIN locked.”</w:t>
      </w:r>
      <w:r>
        <w:rPr>
          <w:lang w:val="en-GB"/>
        </w:rPr>
        <w:t>.</w:t>
      </w:r>
    </w:p>
    <w:p w:rsidR="00274753" w:rsidRDefault="00274A62">
      <w:pPr>
        <w:ind w:left="709"/>
        <w:rPr>
          <w:lang w:val="en-GB"/>
        </w:rPr>
      </w:pPr>
      <w:r>
        <w:rPr>
          <w:lang w:val="en-GB"/>
        </w:rPr>
        <w:t>6d.2. System logs the event “Log in to token failed” to the audit log.</w:t>
      </w:r>
    </w:p>
    <w:p w:rsidR="00274753" w:rsidRDefault="00274A62">
      <w:pPr>
        <w:ind w:left="709"/>
        <w:rPr>
          <w:lang w:val="en-GB"/>
        </w:rPr>
      </w:pPr>
      <w:r>
        <w:rPr>
          <w:lang w:val="en-GB"/>
        </w:rPr>
        <w:t xml:space="preserve">6d.3. SS administrator selects to re-enter the PIN code. Use case continues from step 3. </w:t>
      </w:r>
    </w:p>
    <w:p w:rsidR="00274753" w:rsidRDefault="00274A62">
      <w:pPr>
        <w:ind w:left="1418"/>
        <w:rPr>
          <w:b/>
          <w:bCs/>
        </w:rPr>
      </w:pPr>
      <w:r>
        <w:rPr>
          <w:lang w:val="en-GB"/>
        </w:rPr>
        <w:t xml:space="preserve">6d.3a. SS administrator selects to terminate the use case. </w:t>
      </w:r>
    </w:p>
    <w:p w:rsidR="00274753" w:rsidRDefault="00274A62">
      <w:r>
        <w:rPr>
          <w:b/>
          <w:bCs/>
        </w:rPr>
        <w:t>Related information</w:t>
      </w:r>
      <w:r>
        <w:t>:</w:t>
      </w:r>
    </w:p>
    <w:p w:rsidR="00274753" w:rsidRDefault="00274A62">
      <w:pPr>
        <w:numPr>
          <w:ilvl w:val="0"/>
          <w:numId w:val="4"/>
        </w:numPr>
        <w:tabs>
          <w:tab w:val="left" w:pos="0"/>
        </w:tabs>
      </w:pPr>
      <w:r>
        <w:t xml:space="preserve">The audit log is located at /var/log/xroad/audit.log. The data set of audit log records is described in the document “X-Road: Audit Log Events” </w:t>
      </w:r>
      <w:r>
        <w:fldChar w:fldCharType="begin"/>
      </w:r>
      <w:r>
        <w:instrText xml:space="preserve"> REF Ref_X-Road%3A%20Audit%20Log%20Events \h </w:instrText>
      </w:r>
      <w:r>
        <w:fldChar w:fldCharType="separate"/>
      </w:r>
      <w:r w:rsidR="00DF2940">
        <w:rPr>
          <w:lang w:val="en-GB"/>
        </w:rPr>
        <w:t>[SPEC-AL]</w:t>
      </w:r>
      <w:r>
        <w:fldChar w:fldCharType="end"/>
      </w:r>
      <w:r>
        <w:t>.</w:t>
      </w:r>
    </w:p>
    <w:p w:rsidR="00274753" w:rsidRDefault="00274A62">
      <w:pPr>
        <w:numPr>
          <w:ilvl w:val="0"/>
          <w:numId w:val="4"/>
        </w:numPr>
        <w:tabs>
          <w:tab w:val="left" w:pos="0"/>
        </w:tabs>
      </w:pPr>
      <w:r>
        <w:t>The information about tokens, keys and certificates configured for the system is stored in the file /etc/xroad/signer/keyconf.xml.</w:t>
      </w:r>
    </w:p>
    <w:p w:rsidR="00274753" w:rsidRDefault="00274A62">
      <w:pPr>
        <w:pStyle w:val="Heading2"/>
        <w:tabs>
          <w:tab w:val="left" w:pos="0"/>
        </w:tabs>
      </w:pPr>
      <w:bookmarkStart w:id="74" w:name="__RefHeading___Toc15903_2105450228"/>
      <w:bookmarkStart w:id="75" w:name="_Toc436667022"/>
      <w:bookmarkEnd w:id="74"/>
      <w:r>
        <w:t>UC SS_26: Log Out of a Software Token</w:t>
      </w:r>
      <w:bookmarkEnd w:id="75"/>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 xml:space="preserve">Actors: </w:t>
      </w:r>
      <w:r>
        <w:rPr>
          <w:lang w:val="en-GB"/>
        </w:rPr>
        <w:t>SS administrator</w:t>
      </w:r>
    </w:p>
    <w:p w:rsidR="00274753" w:rsidRDefault="00274A62">
      <w:pPr>
        <w:rPr>
          <w:b/>
          <w:bCs/>
        </w:rPr>
      </w:pPr>
      <w:r>
        <w:rPr>
          <w:b/>
          <w:bCs/>
        </w:rPr>
        <w:t>Brief Description</w:t>
      </w:r>
      <w:r>
        <w:t>: SS administrator logs out of a software token.</w:t>
      </w:r>
    </w:p>
    <w:p w:rsidR="00274753" w:rsidRDefault="00274A62">
      <w:pPr>
        <w:rPr>
          <w:b/>
          <w:bCs/>
        </w:rPr>
      </w:pPr>
      <w:r>
        <w:rPr>
          <w:b/>
          <w:bCs/>
        </w:rPr>
        <w:t>Preconditions</w:t>
      </w:r>
      <w:r>
        <w:t xml:space="preserve">: </w:t>
      </w:r>
      <w:r>
        <w:rPr>
          <w:lang w:val="en-GB"/>
        </w:rPr>
        <w:t>The token is in logged in state.</w:t>
      </w:r>
    </w:p>
    <w:p w:rsidR="00274753" w:rsidRDefault="00274A62">
      <w:pPr>
        <w:rPr>
          <w:b/>
          <w:bCs/>
        </w:rPr>
      </w:pPr>
      <w:r>
        <w:rPr>
          <w:b/>
          <w:bCs/>
        </w:rPr>
        <w:t>Postconditions</w:t>
      </w:r>
      <w:r>
        <w:t>: The token in logged out state. The system cannot use the keys and certificates on the token.</w:t>
      </w:r>
    </w:p>
    <w:p w:rsidR="00274753" w:rsidRDefault="00274A62">
      <w:pPr>
        <w:rPr>
          <w:b/>
          <w:bCs/>
        </w:rPr>
      </w:pPr>
      <w:r>
        <w:rPr>
          <w:b/>
          <w:bCs/>
        </w:rPr>
        <w:t>Trigger</w:t>
      </w:r>
      <w:r>
        <w:t>: SS administrator wants to log out of a software token.</w:t>
      </w:r>
    </w:p>
    <w:p w:rsidR="00274753" w:rsidRDefault="00274A62">
      <w:r>
        <w:rPr>
          <w:b/>
          <w:bCs/>
        </w:rPr>
        <w:t>Main Success Scenario</w:t>
      </w:r>
      <w:r>
        <w:t>:</w:t>
      </w:r>
    </w:p>
    <w:p w:rsidR="00274753" w:rsidRDefault="00274A62">
      <w:pPr>
        <w:numPr>
          <w:ilvl w:val="0"/>
          <w:numId w:val="34"/>
        </w:numPr>
        <w:tabs>
          <w:tab w:val="left" w:pos="0"/>
        </w:tabs>
        <w:rPr>
          <w:color w:val="000000"/>
          <w:highlight w:val="white"/>
          <w:lang w:val="en-GB"/>
        </w:rPr>
      </w:pPr>
      <w:r>
        <w:t>SS administrator selects to log out of a software token.</w:t>
      </w:r>
    </w:p>
    <w:p w:rsidR="00274753" w:rsidRDefault="00274A62">
      <w:pPr>
        <w:numPr>
          <w:ilvl w:val="0"/>
          <w:numId w:val="34"/>
        </w:numPr>
        <w:tabs>
          <w:tab w:val="left" w:pos="0"/>
        </w:tabs>
        <w:rPr>
          <w:color w:val="000000"/>
          <w:highlight w:val="white"/>
        </w:rPr>
      </w:pPr>
      <w:r>
        <w:rPr>
          <w:color w:val="000000"/>
          <w:highlight w:val="white"/>
          <w:lang w:val="en-GB"/>
        </w:rPr>
        <w:t>System logs out of the token.</w:t>
      </w:r>
    </w:p>
    <w:p w:rsidR="00274753" w:rsidRDefault="00274A62" w:rsidP="00B97095">
      <w:pPr>
        <w:numPr>
          <w:ilvl w:val="0"/>
          <w:numId w:val="34"/>
        </w:numPr>
        <w:tabs>
          <w:tab w:val="left" w:pos="0"/>
        </w:tabs>
        <w:rPr>
          <w:b/>
          <w:bCs/>
        </w:rPr>
      </w:pPr>
      <w:r>
        <w:rPr>
          <w:color w:val="000000"/>
          <w:highlight w:val="white"/>
        </w:rPr>
        <w:t>System logs the event “Log out from token” to the audit log.</w:t>
      </w:r>
    </w:p>
    <w:p w:rsidR="00274753" w:rsidRDefault="00274A62">
      <w:pPr>
        <w:rPr>
          <w:b/>
          <w:bCs/>
        </w:rPr>
      </w:pPr>
      <w:r>
        <w:rPr>
          <w:b/>
          <w:bCs/>
        </w:rPr>
        <w:t>Extensions</w:t>
      </w:r>
      <w:r>
        <w:t>: -</w:t>
      </w:r>
    </w:p>
    <w:p w:rsidR="00274753" w:rsidRDefault="00274A62">
      <w:r>
        <w:rPr>
          <w:b/>
          <w:bCs/>
        </w:rPr>
        <w:t>Related information</w:t>
      </w:r>
      <w:r>
        <w:t>:</w:t>
      </w:r>
    </w:p>
    <w:p w:rsidR="00274753" w:rsidRDefault="00274A62">
      <w:pPr>
        <w:numPr>
          <w:ilvl w:val="0"/>
          <w:numId w:val="4"/>
        </w:numPr>
        <w:tabs>
          <w:tab w:val="left" w:pos="0"/>
        </w:tabs>
      </w:pPr>
      <w:r>
        <w:t xml:space="preserve">The audit log is located at /var/log/xroad/audit.log. The data set of audit log records is described in the document “X-Road: Audit Log Events” </w:t>
      </w:r>
      <w:r>
        <w:fldChar w:fldCharType="begin"/>
      </w:r>
      <w:r>
        <w:instrText xml:space="preserve"> REF Ref_X-Road%3A%20Audit%20Log%20Events \h </w:instrText>
      </w:r>
      <w:r>
        <w:fldChar w:fldCharType="separate"/>
      </w:r>
      <w:r w:rsidR="00DF2940">
        <w:rPr>
          <w:lang w:val="en-GB"/>
        </w:rPr>
        <w:t>[SPEC-AL]</w:t>
      </w:r>
      <w:r>
        <w:fldChar w:fldCharType="end"/>
      </w:r>
      <w:r>
        <w:t>.</w:t>
      </w:r>
    </w:p>
    <w:p w:rsidR="00274753" w:rsidRDefault="00274A62">
      <w:pPr>
        <w:numPr>
          <w:ilvl w:val="0"/>
          <w:numId w:val="4"/>
        </w:numPr>
        <w:tabs>
          <w:tab w:val="left" w:pos="0"/>
        </w:tabs>
      </w:pPr>
      <w:r>
        <w:t>The information about tokens, keys and certificates configured for the system is stored in the file /etc/xroad/signer/keyconf.xml.</w:t>
      </w:r>
    </w:p>
    <w:p w:rsidR="00274753" w:rsidRDefault="00274A62">
      <w:pPr>
        <w:pStyle w:val="Heading2"/>
        <w:tabs>
          <w:tab w:val="left" w:pos="0"/>
        </w:tabs>
      </w:pPr>
      <w:bookmarkStart w:id="76" w:name="__RefHeading___Toc59776_61813069"/>
      <w:bookmarkStart w:id="77" w:name="_Toc436667023"/>
      <w:bookmarkEnd w:id="76"/>
      <w:r>
        <w:t>UC SS_27: Log Out of a Hardware Token</w:t>
      </w:r>
      <w:bookmarkEnd w:id="77"/>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 xml:space="preserve">Actors: </w:t>
      </w:r>
      <w:r>
        <w:rPr>
          <w:lang w:val="en-GB"/>
        </w:rPr>
        <w:t>SS administrator</w:t>
      </w:r>
    </w:p>
    <w:p w:rsidR="00274753" w:rsidRDefault="00274A62">
      <w:pPr>
        <w:rPr>
          <w:b/>
          <w:bCs/>
        </w:rPr>
      </w:pPr>
      <w:r>
        <w:rPr>
          <w:b/>
          <w:bCs/>
        </w:rPr>
        <w:t>Brief Description</w:t>
      </w:r>
      <w:r>
        <w:t>: SS administrator logs out of a hardware token.</w:t>
      </w:r>
    </w:p>
    <w:p w:rsidR="00274753" w:rsidRDefault="00274A62">
      <w:pPr>
        <w:rPr>
          <w:b/>
          <w:bCs/>
        </w:rPr>
      </w:pPr>
      <w:r>
        <w:rPr>
          <w:b/>
          <w:bCs/>
        </w:rPr>
        <w:t>Preconditions</w:t>
      </w:r>
      <w:r>
        <w:t xml:space="preserve">: </w:t>
      </w:r>
      <w:r>
        <w:rPr>
          <w:lang w:val="en-GB"/>
        </w:rPr>
        <w:t>The token is in logged in state.</w:t>
      </w:r>
    </w:p>
    <w:p w:rsidR="00274753" w:rsidRDefault="00274A62">
      <w:pPr>
        <w:rPr>
          <w:b/>
          <w:bCs/>
        </w:rPr>
      </w:pPr>
      <w:r>
        <w:rPr>
          <w:b/>
          <w:bCs/>
        </w:rPr>
        <w:t>Postconditions</w:t>
      </w:r>
      <w:r>
        <w:t>: The token is in logged out state. The system cannot use the keys and certificates on the token.</w:t>
      </w:r>
    </w:p>
    <w:p w:rsidR="00274753" w:rsidRDefault="00274A62">
      <w:pPr>
        <w:rPr>
          <w:b/>
          <w:bCs/>
        </w:rPr>
      </w:pPr>
      <w:r>
        <w:rPr>
          <w:b/>
          <w:bCs/>
        </w:rPr>
        <w:t>Trigger</w:t>
      </w:r>
      <w:r>
        <w:t>: SS administrator wants to log out of a hardware token.</w:t>
      </w:r>
    </w:p>
    <w:p w:rsidR="00274753" w:rsidRDefault="00274A62">
      <w:r>
        <w:rPr>
          <w:b/>
          <w:bCs/>
        </w:rPr>
        <w:t>Main Success Scenario</w:t>
      </w:r>
      <w:r>
        <w:t>:</w:t>
      </w:r>
    </w:p>
    <w:p w:rsidR="00274753" w:rsidRDefault="00274A62">
      <w:pPr>
        <w:numPr>
          <w:ilvl w:val="0"/>
          <w:numId w:val="35"/>
        </w:numPr>
        <w:tabs>
          <w:tab w:val="left" w:pos="0"/>
        </w:tabs>
        <w:rPr>
          <w:color w:val="000000"/>
          <w:highlight w:val="white"/>
          <w:lang w:val="en-GB"/>
        </w:rPr>
      </w:pPr>
      <w:r>
        <w:t>SS administrator selects to log out of a hardware token.</w:t>
      </w:r>
    </w:p>
    <w:p w:rsidR="00274753" w:rsidRDefault="00274A62">
      <w:pPr>
        <w:numPr>
          <w:ilvl w:val="0"/>
          <w:numId w:val="35"/>
        </w:numPr>
        <w:tabs>
          <w:tab w:val="left" w:pos="0"/>
        </w:tabs>
        <w:rPr>
          <w:color w:val="000000"/>
          <w:highlight w:val="white"/>
        </w:rPr>
      </w:pPr>
      <w:r>
        <w:rPr>
          <w:color w:val="000000"/>
          <w:highlight w:val="white"/>
          <w:lang w:val="en-GB"/>
        </w:rPr>
        <w:t>System logs out of the token.</w:t>
      </w:r>
    </w:p>
    <w:p w:rsidR="00274753" w:rsidRDefault="00274A62" w:rsidP="00B97095">
      <w:pPr>
        <w:numPr>
          <w:ilvl w:val="0"/>
          <w:numId w:val="35"/>
        </w:numPr>
        <w:tabs>
          <w:tab w:val="left" w:pos="0"/>
        </w:tabs>
        <w:rPr>
          <w:b/>
          <w:bCs/>
        </w:rPr>
      </w:pPr>
      <w:r>
        <w:rPr>
          <w:color w:val="000000"/>
          <w:highlight w:val="white"/>
        </w:rPr>
        <w:t>System logs the event “Log out from token” to the audit log.</w:t>
      </w:r>
    </w:p>
    <w:p w:rsidR="00274753" w:rsidRDefault="00274A62">
      <w:pPr>
        <w:rPr>
          <w:lang w:val="en-GB"/>
        </w:rPr>
      </w:pPr>
      <w:r>
        <w:rPr>
          <w:b/>
          <w:bCs/>
        </w:rPr>
        <w:t>Extensions</w:t>
      </w:r>
      <w:r>
        <w:t xml:space="preserve">: </w:t>
      </w:r>
    </w:p>
    <w:p w:rsidR="00274753" w:rsidRDefault="00274A62">
      <w:pPr>
        <w:rPr>
          <w:lang w:val="en-GB"/>
        </w:rPr>
      </w:pPr>
      <w:r>
        <w:rPr>
          <w:lang w:val="en-GB"/>
        </w:rPr>
        <w:t xml:space="preserve">2a. The logout attempt failed (e.g., token is inaccessible). </w:t>
      </w:r>
    </w:p>
    <w:p w:rsidR="00274753" w:rsidRDefault="00274A62">
      <w:pPr>
        <w:ind w:left="709"/>
        <w:rPr>
          <w:lang w:val="en-GB"/>
        </w:rPr>
      </w:pPr>
      <w:r>
        <w:rPr>
          <w:lang w:val="en-GB"/>
        </w:rPr>
        <w:t>2a.1. System displays the error message: “</w:t>
      </w:r>
      <w:r>
        <w:t xml:space="preserve">Logout failed: X”, where “X” is the error code from the PKCS #11 cryptographic token interface </w:t>
      </w:r>
      <w:r>
        <w:fldChar w:fldCharType="begin"/>
      </w:r>
      <w:r>
        <w:instrText xml:space="preserve"> REF Ref_PKCS11 \h </w:instrText>
      </w:r>
      <w:r>
        <w:fldChar w:fldCharType="separate"/>
      </w:r>
      <w:r w:rsidR="00DF2940">
        <w:rPr>
          <w:color w:val="000000"/>
          <w:lang w:val="en-GB"/>
        </w:rPr>
        <w:t>[PKCS11]</w:t>
      </w:r>
      <w:r>
        <w:fldChar w:fldCharType="end"/>
      </w:r>
      <w:r>
        <w:rPr>
          <w:lang w:val="en-GB"/>
        </w:rPr>
        <w:t xml:space="preserve">. </w:t>
      </w:r>
    </w:p>
    <w:p w:rsidR="00274753" w:rsidRDefault="00274A62">
      <w:pPr>
        <w:ind w:left="709"/>
      </w:pPr>
      <w:r>
        <w:rPr>
          <w:lang w:val="en-GB"/>
        </w:rPr>
        <w:t>2a.2. System logs the event “Log out from token failed” to the audit log.</w:t>
      </w:r>
    </w:p>
    <w:p w:rsidR="00274753" w:rsidRDefault="00274A62">
      <w:pPr>
        <w:ind w:left="709"/>
        <w:rPr>
          <w:b/>
          <w:bCs/>
        </w:rPr>
      </w:pPr>
      <w:r>
        <w:t xml:space="preserve">2a.3. Use case terminates. </w:t>
      </w:r>
    </w:p>
    <w:p w:rsidR="00274753" w:rsidRDefault="00274A62">
      <w:r>
        <w:rPr>
          <w:b/>
          <w:bCs/>
        </w:rPr>
        <w:t>Related information</w:t>
      </w:r>
      <w:r>
        <w:t>:</w:t>
      </w:r>
    </w:p>
    <w:p w:rsidR="00274753" w:rsidRDefault="00274A62">
      <w:pPr>
        <w:numPr>
          <w:ilvl w:val="0"/>
          <w:numId w:val="4"/>
        </w:numPr>
        <w:tabs>
          <w:tab w:val="left" w:pos="0"/>
        </w:tabs>
      </w:pPr>
      <w:r>
        <w:t xml:space="preserve">The audit log is located at /var/log/xroad/audit.log. The data set of audit log records is described in the document “X-Road: Audit Log Events” </w:t>
      </w:r>
      <w:r>
        <w:fldChar w:fldCharType="begin"/>
      </w:r>
      <w:r>
        <w:instrText xml:space="preserve"> REF Ref_X-Road%3A%20Audit%20Log%20Events \h </w:instrText>
      </w:r>
      <w:r>
        <w:fldChar w:fldCharType="separate"/>
      </w:r>
      <w:r w:rsidR="00DF2940">
        <w:rPr>
          <w:lang w:val="en-GB"/>
        </w:rPr>
        <w:t>[SPEC-AL]</w:t>
      </w:r>
      <w:r>
        <w:fldChar w:fldCharType="end"/>
      </w:r>
      <w:r>
        <w:t>.</w:t>
      </w:r>
    </w:p>
    <w:p w:rsidR="00274753" w:rsidRDefault="00274A62">
      <w:pPr>
        <w:numPr>
          <w:ilvl w:val="0"/>
          <w:numId w:val="4"/>
        </w:numPr>
        <w:tabs>
          <w:tab w:val="left" w:pos="0"/>
        </w:tabs>
      </w:pPr>
      <w:r>
        <w:t>The information about tokens, keys and certificates configured for the system is stored in the file /etc/xroad/signer/keyconf.xml.</w:t>
      </w:r>
    </w:p>
    <w:p w:rsidR="00274753" w:rsidRDefault="00274A62">
      <w:pPr>
        <w:pStyle w:val="Heading2"/>
        <w:tabs>
          <w:tab w:val="left" w:pos="0"/>
        </w:tabs>
      </w:pPr>
      <w:bookmarkStart w:id="78" w:name="__RefHeading___Toc9551_2105450228"/>
      <w:bookmarkStart w:id="79" w:name="_Toc436667024"/>
      <w:bookmarkEnd w:id="78"/>
      <w:r>
        <w:t>UC SS_28: Generate a Key</w:t>
      </w:r>
      <w:bookmarkEnd w:id="79"/>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 xml:space="preserve">Actors: </w:t>
      </w:r>
      <w:r>
        <w:rPr>
          <w:lang w:val="en-GB"/>
        </w:rPr>
        <w:t>SS administrator</w:t>
      </w:r>
    </w:p>
    <w:p w:rsidR="00274753" w:rsidRDefault="00274A62">
      <w:pPr>
        <w:rPr>
          <w:b/>
          <w:bCs/>
        </w:rPr>
      </w:pPr>
      <w:r>
        <w:rPr>
          <w:b/>
          <w:bCs/>
        </w:rPr>
        <w:t>Brief Description</w:t>
      </w:r>
      <w:r>
        <w:t xml:space="preserve">: SS administrator generates a key on a security token. </w:t>
      </w:r>
    </w:p>
    <w:p w:rsidR="00274753" w:rsidRDefault="00274A62">
      <w:pPr>
        <w:rPr>
          <w:b/>
          <w:bCs/>
        </w:rPr>
      </w:pPr>
      <w:r>
        <w:rPr>
          <w:b/>
          <w:bCs/>
        </w:rPr>
        <w:t>Preconditions</w:t>
      </w:r>
      <w:r>
        <w:t>: The token is in logged in state.</w:t>
      </w:r>
    </w:p>
    <w:p w:rsidR="00274753" w:rsidRDefault="00274A62">
      <w:pPr>
        <w:rPr>
          <w:b/>
          <w:bCs/>
        </w:rPr>
      </w:pPr>
      <w:r>
        <w:rPr>
          <w:b/>
          <w:bCs/>
        </w:rPr>
        <w:t>Postconditions</w:t>
      </w:r>
      <w:r>
        <w:t>: -</w:t>
      </w:r>
    </w:p>
    <w:p w:rsidR="00274753" w:rsidRDefault="00274A62">
      <w:pPr>
        <w:rPr>
          <w:b/>
          <w:bCs/>
        </w:rPr>
      </w:pPr>
      <w:r>
        <w:rPr>
          <w:b/>
          <w:bCs/>
        </w:rPr>
        <w:t>Trigger</w:t>
      </w:r>
      <w:r>
        <w:t>: SS administrator wants to generate a key on a security token.</w:t>
      </w:r>
    </w:p>
    <w:p w:rsidR="00274753" w:rsidRDefault="00274A62">
      <w:r>
        <w:rPr>
          <w:b/>
          <w:bCs/>
        </w:rPr>
        <w:t>Main Success Scenario</w:t>
      </w:r>
      <w:r>
        <w:t>:</w:t>
      </w:r>
    </w:p>
    <w:p w:rsidR="00274753" w:rsidRDefault="00274A62">
      <w:pPr>
        <w:numPr>
          <w:ilvl w:val="0"/>
          <w:numId w:val="36"/>
        </w:numPr>
        <w:tabs>
          <w:tab w:val="left" w:pos="0"/>
        </w:tabs>
      </w:pPr>
      <w:r>
        <w:t>SS administrator selects to generate a key on a security token.</w:t>
      </w:r>
    </w:p>
    <w:p w:rsidR="00274753" w:rsidRDefault="00274A62">
      <w:pPr>
        <w:numPr>
          <w:ilvl w:val="0"/>
          <w:numId w:val="36"/>
        </w:numPr>
        <w:tabs>
          <w:tab w:val="left" w:pos="0"/>
        </w:tabs>
        <w:rPr>
          <w:color w:val="000000"/>
          <w:lang w:val="en-GB"/>
        </w:rPr>
      </w:pPr>
      <w:r>
        <w:t>System prompts for the label of the key.</w:t>
      </w:r>
    </w:p>
    <w:p w:rsidR="00274753" w:rsidRDefault="00274A62">
      <w:pPr>
        <w:numPr>
          <w:ilvl w:val="0"/>
          <w:numId w:val="36"/>
        </w:numPr>
        <w:tabs>
          <w:tab w:val="left" w:pos="0"/>
        </w:tabs>
        <w:rPr>
          <w:color w:val="000000"/>
          <w:lang w:val="en-GB"/>
        </w:rPr>
      </w:pPr>
      <w:r>
        <w:rPr>
          <w:color w:val="000000"/>
          <w:lang w:val="en-GB"/>
        </w:rPr>
        <w:t xml:space="preserve">SS administrator inserts the label value (not required, may be left blank). </w:t>
      </w:r>
    </w:p>
    <w:p w:rsidR="00274753" w:rsidRDefault="00274A62">
      <w:pPr>
        <w:numPr>
          <w:ilvl w:val="0"/>
          <w:numId w:val="36"/>
        </w:numPr>
        <w:tabs>
          <w:tab w:val="left" w:pos="0"/>
        </w:tabs>
        <w:rPr>
          <w:color w:val="000000"/>
          <w:lang w:val="en-GB"/>
        </w:rPr>
      </w:pPr>
      <w:r>
        <w:rPr>
          <w:color w:val="000000"/>
          <w:lang w:val="en-GB"/>
        </w:rPr>
        <w:t xml:space="preserve">System parses the user input: </w:t>
      </w:r>
      <w:r>
        <w:rPr>
          <w:color w:val="000000"/>
          <w:lang w:val="en-GB"/>
        </w:rPr>
        <w:fldChar w:fldCharType="begin"/>
      </w:r>
      <w:r>
        <w:rPr>
          <w:color w:val="000000"/>
          <w:lang w:val="en-GB"/>
        </w:rPr>
        <w:instrText xml:space="preserve"> REF __RefHeading___Toc9567_2105450228 \r \h </w:instrText>
      </w:r>
      <w:r>
        <w:rPr>
          <w:color w:val="000000"/>
          <w:lang w:val="en-GB"/>
        </w:rPr>
      </w:r>
      <w:r>
        <w:rPr>
          <w:color w:val="000000"/>
          <w:lang w:val="en-GB"/>
        </w:rPr>
        <w:fldChar w:fldCharType="separate"/>
      </w:r>
      <w:r w:rsidR="00DF2940">
        <w:rPr>
          <w:color w:val="000000"/>
          <w:lang w:val="en-GB"/>
        </w:rPr>
        <w:t>3.42</w:t>
      </w:r>
      <w:r>
        <w:rPr>
          <w:color w:val="000000"/>
          <w:lang w:val="en-GB"/>
        </w:rPr>
        <w:fldChar w:fldCharType="end"/>
      </w:r>
      <w:r>
        <w:rPr>
          <w:color w:val="000000"/>
          <w:lang w:val="en-GB"/>
        </w:rPr>
        <w:t xml:space="preserve">. </w:t>
      </w:r>
    </w:p>
    <w:p w:rsidR="00274753" w:rsidRDefault="00274A62">
      <w:pPr>
        <w:numPr>
          <w:ilvl w:val="0"/>
          <w:numId w:val="36"/>
        </w:numPr>
        <w:tabs>
          <w:tab w:val="left" w:pos="0"/>
        </w:tabs>
        <w:rPr>
          <w:color w:val="000000"/>
        </w:rPr>
      </w:pPr>
      <w:r>
        <w:rPr>
          <w:color w:val="000000"/>
          <w:lang w:val="en-GB"/>
        </w:rPr>
        <w:t>System generates a key with the inserted label on the token.</w:t>
      </w:r>
    </w:p>
    <w:p w:rsidR="00274753" w:rsidRDefault="00274A62" w:rsidP="00B97095">
      <w:pPr>
        <w:numPr>
          <w:ilvl w:val="0"/>
          <w:numId w:val="36"/>
        </w:numPr>
        <w:tabs>
          <w:tab w:val="left" w:pos="0"/>
        </w:tabs>
        <w:rPr>
          <w:b/>
          <w:bCs/>
          <w:highlight w:val="white"/>
        </w:rPr>
      </w:pPr>
      <w:r>
        <w:rPr>
          <w:color w:val="000000"/>
        </w:rPr>
        <w:t>System logs the event “Generate key” to the audit log.</w:t>
      </w:r>
    </w:p>
    <w:p w:rsidR="00274753" w:rsidRDefault="00274A62">
      <w:pPr>
        <w:rPr>
          <w:highlight w:val="white"/>
        </w:rPr>
      </w:pPr>
      <w:r>
        <w:rPr>
          <w:b/>
          <w:bCs/>
          <w:highlight w:val="white"/>
        </w:rPr>
        <w:t>Extensions</w:t>
      </w:r>
      <w:r>
        <w:rPr>
          <w:highlight w:val="white"/>
        </w:rPr>
        <w:t xml:space="preserve">: </w:t>
      </w:r>
    </w:p>
    <w:p w:rsidR="00274753" w:rsidRDefault="00274A62">
      <w:pPr>
        <w:tabs>
          <w:tab w:val="left" w:pos="0"/>
        </w:tabs>
        <w:rPr>
          <w:highlight w:val="white"/>
        </w:rPr>
      </w:pPr>
      <w:r>
        <w:rPr>
          <w:highlight w:val="white"/>
        </w:rPr>
        <w:t>3a. SS administrator cancels the key generation. Use case terminates.</w:t>
      </w:r>
    </w:p>
    <w:p w:rsidR="00274753" w:rsidRDefault="00274A62">
      <w:pPr>
        <w:tabs>
          <w:tab w:val="left" w:pos="0"/>
        </w:tabs>
      </w:pPr>
      <w:r>
        <w:rPr>
          <w:highlight w:val="white"/>
        </w:rPr>
        <w:t>4a. The process of parsing the user input terminated with an error message.</w:t>
      </w:r>
    </w:p>
    <w:p w:rsidR="00274753" w:rsidRDefault="00274A62">
      <w:pPr>
        <w:tabs>
          <w:tab w:val="left" w:pos="0"/>
        </w:tabs>
        <w:ind w:left="709"/>
      </w:pPr>
      <w:r>
        <w:t>4a.1. System displays the termination message from the parsing process.</w:t>
      </w:r>
    </w:p>
    <w:p w:rsidR="00274753" w:rsidRDefault="00274A62">
      <w:pPr>
        <w:tabs>
          <w:tab w:val="left" w:pos="100"/>
        </w:tabs>
        <w:ind w:left="720"/>
      </w:pPr>
      <w:r>
        <w:t>4a.2. System logs the event “</w:t>
      </w:r>
      <w:r>
        <w:rPr>
          <w:lang w:val="en-GB"/>
        </w:rPr>
        <w:t>Generate</w:t>
      </w:r>
      <w:r>
        <w:rPr>
          <w:color w:val="000000"/>
        </w:rPr>
        <w:t xml:space="preserve"> key failed</w:t>
      </w:r>
      <w:r>
        <w:t>” to the audit log.</w:t>
      </w:r>
    </w:p>
    <w:p w:rsidR="00274753" w:rsidRDefault="00274A62">
      <w:pPr>
        <w:tabs>
          <w:tab w:val="left" w:pos="100"/>
        </w:tabs>
        <w:ind w:left="709"/>
        <w:rPr>
          <w:highlight w:val="white"/>
        </w:rPr>
      </w:pPr>
      <w:r>
        <w:t>4a.3. SS administrator selects to reinsert the label. Use case continues form step 2.</w:t>
      </w:r>
    </w:p>
    <w:p w:rsidR="00274753" w:rsidRDefault="00274A62">
      <w:pPr>
        <w:tabs>
          <w:tab w:val="left" w:pos="100"/>
        </w:tabs>
        <w:ind w:left="1260"/>
        <w:rPr>
          <w:lang w:val="en-GB"/>
        </w:rPr>
      </w:pPr>
      <w:r>
        <w:rPr>
          <w:highlight w:val="white"/>
        </w:rPr>
        <w:t>4a.3a. SS administrator selects to terminate the use case.</w:t>
      </w:r>
    </w:p>
    <w:p w:rsidR="00274753" w:rsidRDefault="00274A62">
      <w:pPr>
        <w:rPr>
          <w:lang w:val="en-GB"/>
        </w:rPr>
      </w:pPr>
      <w:r>
        <w:rPr>
          <w:lang w:val="en-GB"/>
        </w:rPr>
        <w:t xml:space="preserve">5a. The generation of the key failed (e.g., token is inaccessible). </w:t>
      </w:r>
    </w:p>
    <w:p w:rsidR="00274753" w:rsidRDefault="00274A62">
      <w:pPr>
        <w:ind w:left="709"/>
        <w:rPr>
          <w:lang w:val="en-GB"/>
        </w:rPr>
      </w:pPr>
      <w:r>
        <w:rPr>
          <w:lang w:val="en-GB"/>
        </w:rPr>
        <w:t>3a.1. System displays the error message describing the encountered error.</w:t>
      </w:r>
      <w:r>
        <w:t xml:space="preserve"> If the key generation failed on a hardware token, then the error message is an error code from the PKCS #11 cryptographic token interface (see </w:t>
      </w:r>
      <w:r>
        <w:fldChar w:fldCharType="begin"/>
      </w:r>
      <w:r>
        <w:instrText xml:space="preserve"> REF Ref_PKCS11 \h </w:instrText>
      </w:r>
      <w:r>
        <w:fldChar w:fldCharType="separate"/>
      </w:r>
      <w:r w:rsidR="00DF2940">
        <w:rPr>
          <w:color w:val="000000"/>
          <w:lang w:val="en-GB"/>
        </w:rPr>
        <w:t>[PKCS11]</w:t>
      </w:r>
      <w:r>
        <w:fldChar w:fldCharType="end"/>
      </w:r>
      <w:r>
        <w:t>)</w:t>
      </w:r>
      <w:r>
        <w:rPr>
          <w:lang w:val="en-GB"/>
        </w:rPr>
        <w:t xml:space="preserve">. </w:t>
      </w:r>
    </w:p>
    <w:p w:rsidR="00274753" w:rsidRDefault="00274A62">
      <w:pPr>
        <w:ind w:left="709"/>
        <w:rPr>
          <w:lang w:val="en-GB"/>
        </w:rPr>
      </w:pPr>
      <w:r>
        <w:rPr>
          <w:lang w:val="en-GB"/>
        </w:rPr>
        <w:t>3a.2. System logs the event “Generate</w:t>
      </w:r>
      <w:r>
        <w:rPr>
          <w:color w:val="000000"/>
        </w:rPr>
        <w:t xml:space="preserve"> key failed</w:t>
      </w:r>
      <w:r>
        <w:rPr>
          <w:lang w:val="en-GB"/>
        </w:rPr>
        <w:t>” to the audit log.</w:t>
      </w:r>
    </w:p>
    <w:p w:rsidR="00274753" w:rsidRDefault="00274A62">
      <w:pPr>
        <w:ind w:left="709"/>
        <w:rPr>
          <w:b/>
          <w:bCs/>
        </w:rPr>
      </w:pPr>
      <w:r>
        <w:rPr>
          <w:lang w:val="en-GB"/>
        </w:rPr>
        <w:t>3a.3. Use case terminates.</w:t>
      </w:r>
    </w:p>
    <w:p w:rsidR="00274753" w:rsidRDefault="00274A62">
      <w:r>
        <w:rPr>
          <w:b/>
          <w:bCs/>
        </w:rPr>
        <w:t>Related information</w:t>
      </w:r>
      <w:r>
        <w:t>:</w:t>
      </w:r>
    </w:p>
    <w:p w:rsidR="00274753" w:rsidRDefault="00274A62">
      <w:pPr>
        <w:numPr>
          <w:ilvl w:val="0"/>
          <w:numId w:val="4"/>
        </w:numPr>
        <w:tabs>
          <w:tab w:val="left" w:pos="0"/>
        </w:tabs>
      </w:pPr>
      <w:r>
        <w:t xml:space="preserve">The audit log is located at /var/log/xroad/audit.log. The data set of audit log records is described in the document “X-Road: Audit Log Events” </w:t>
      </w:r>
      <w:r>
        <w:fldChar w:fldCharType="begin"/>
      </w:r>
      <w:r>
        <w:instrText xml:space="preserve"> REF Ref_X-Road%3A%20Audit%20Log%20Events \h </w:instrText>
      </w:r>
      <w:r>
        <w:fldChar w:fldCharType="separate"/>
      </w:r>
      <w:r w:rsidR="00DF2940">
        <w:rPr>
          <w:lang w:val="en-GB"/>
        </w:rPr>
        <w:t>[SPEC-AL]</w:t>
      </w:r>
      <w:r>
        <w:fldChar w:fldCharType="end"/>
      </w:r>
      <w:r>
        <w:t>.</w:t>
      </w:r>
    </w:p>
    <w:p w:rsidR="00274753" w:rsidRDefault="00274A62">
      <w:pPr>
        <w:pStyle w:val="Heading2"/>
        <w:tabs>
          <w:tab w:val="left" w:pos="0"/>
        </w:tabs>
      </w:pPr>
      <w:bookmarkStart w:id="80" w:name="__RefHeading___Toc9553_2105450228"/>
      <w:bookmarkStart w:id="81" w:name="_Toc436667025"/>
      <w:bookmarkEnd w:id="80"/>
      <w:r>
        <w:t>UC SS_29: Generate a Certificate Signing Request for a Key</w:t>
      </w:r>
      <w:bookmarkEnd w:id="81"/>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Actors</w:t>
      </w:r>
      <w:r>
        <w:t xml:space="preserve">: </w:t>
      </w:r>
      <w:r>
        <w:rPr>
          <w:lang w:val="en-GB"/>
        </w:rPr>
        <w:t>SS administrator</w:t>
      </w:r>
    </w:p>
    <w:p w:rsidR="00274753" w:rsidRDefault="00274A62">
      <w:pPr>
        <w:rPr>
          <w:b/>
          <w:bCs/>
        </w:rPr>
      </w:pPr>
      <w:r>
        <w:rPr>
          <w:b/>
          <w:bCs/>
        </w:rPr>
        <w:t>Brief Description</w:t>
      </w:r>
      <w:r>
        <w:t xml:space="preserve">: SS administrator generates a certificate signing request for a key and saves the request file to the local file system. The token, key (if not already saved to the system configuration) and a notice about the certificate signing request is saved to the system configuration. </w:t>
      </w:r>
    </w:p>
    <w:p w:rsidR="00274753" w:rsidRDefault="00274A62">
      <w:pPr>
        <w:rPr>
          <w:b/>
          <w:bCs/>
        </w:rPr>
      </w:pPr>
      <w:r>
        <w:rPr>
          <w:b/>
          <w:bCs/>
        </w:rPr>
        <w:t>Preconditions</w:t>
      </w:r>
      <w:r>
        <w:t>: The key is saved in the system configuration and/or accessible for the system. The token holding the key is in logged in state.</w:t>
      </w:r>
    </w:p>
    <w:p w:rsidR="00274753" w:rsidRDefault="00274A62">
      <w:pPr>
        <w:rPr>
          <w:b/>
          <w:bCs/>
        </w:rPr>
      </w:pPr>
      <w:r>
        <w:rPr>
          <w:b/>
          <w:bCs/>
        </w:rPr>
        <w:t>Postconditions</w:t>
      </w:r>
      <w:r>
        <w:t>: -</w:t>
      </w:r>
    </w:p>
    <w:p w:rsidR="00274753" w:rsidRDefault="00274A62">
      <w:pPr>
        <w:rPr>
          <w:b/>
          <w:bCs/>
        </w:rPr>
      </w:pPr>
      <w:r>
        <w:rPr>
          <w:b/>
          <w:bCs/>
        </w:rPr>
        <w:t>Trigger</w:t>
      </w:r>
      <w:r>
        <w:t>: SS administrator wants to generate a certificate signing request.</w:t>
      </w:r>
    </w:p>
    <w:p w:rsidR="00274753" w:rsidRDefault="00274A62">
      <w:r>
        <w:rPr>
          <w:b/>
          <w:bCs/>
        </w:rPr>
        <w:t>Main Success Scenario</w:t>
      </w:r>
      <w:r>
        <w:t>:</w:t>
      </w:r>
    </w:p>
    <w:p w:rsidR="00274753" w:rsidRDefault="00274A62">
      <w:pPr>
        <w:numPr>
          <w:ilvl w:val="0"/>
          <w:numId w:val="37"/>
        </w:numPr>
        <w:tabs>
          <w:tab w:val="left" w:pos="0"/>
        </w:tabs>
      </w:pPr>
      <w:r>
        <w:t>SS administrator selects to generate a certificate signing request for a key.</w:t>
      </w:r>
    </w:p>
    <w:p w:rsidR="00274753" w:rsidRDefault="00274A62">
      <w:pPr>
        <w:numPr>
          <w:ilvl w:val="0"/>
          <w:numId w:val="37"/>
        </w:numPr>
        <w:tabs>
          <w:tab w:val="left" w:pos="0"/>
        </w:tabs>
      </w:pPr>
      <w:r>
        <w:t>SS administrator</w:t>
      </w:r>
    </w:p>
    <w:p w:rsidR="00274753" w:rsidRDefault="00274A62">
      <w:pPr>
        <w:numPr>
          <w:ilvl w:val="1"/>
          <w:numId w:val="4"/>
        </w:numPr>
        <w:tabs>
          <w:tab w:val="left" w:pos="0"/>
        </w:tabs>
      </w:pPr>
      <w:r>
        <w:t xml:space="preserve">selects the intended usage of the certificate (signing or authentication) if the usage of the key the CSR is generated for has not been assigned before, </w:t>
      </w:r>
    </w:p>
    <w:p w:rsidR="00274753" w:rsidRDefault="00274A62">
      <w:pPr>
        <w:numPr>
          <w:ilvl w:val="1"/>
          <w:numId w:val="4"/>
        </w:numPr>
        <w:tabs>
          <w:tab w:val="left" w:pos="0"/>
        </w:tabs>
      </w:pPr>
      <w:r>
        <w:t xml:space="preserve">selects the security server client the certificate will be issued for (only for signing </w:t>
      </w:r>
      <w:r>
        <w:rPr>
          <w:highlight w:val="white"/>
        </w:rPr>
        <w:t>certificates) from the list of this security server's clients,</w:t>
      </w:r>
    </w:p>
    <w:p w:rsidR="00274753" w:rsidRDefault="00274A62">
      <w:pPr>
        <w:numPr>
          <w:ilvl w:val="1"/>
          <w:numId w:val="4"/>
        </w:numPr>
        <w:tabs>
          <w:tab w:val="left" w:pos="0"/>
        </w:tabs>
      </w:pPr>
      <w:r>
        <w:t>selects the certification service from the list of approved certification services that will issue the certificate and</w:t>
      </w:r>
    </w:p>
    <w:p w:rsidR="00274753" w:rsidRDefault="00274A62">
      <w:pPr>
        <w:numPr>
          <w:ilvl w:val="1"/>
          <w:numId w:val="4"/>
        </w:numPr>
        <w:tabs>
          <w:tab w:val="left" w:pos="0"/>
        </w:tabs>
      </w:pPr>
      <w:r>
        <w:t>selects the format of the certificate signing request (PEM or DER).</w:t>
      </w:r>
    </w:p>
    <w:p w:rsidR="00274753" w:rsidRDefault="00274A62">
      <w:pPr>
        <w:numPr>
          <w:ilvl w:val="0"/>
          <w:numId w:val="37"/>
        </w:numPr>
        <w:tabs>
          <w:tab w:val="left" w:pos="0"/>
        </w:tabs>
      </w:pPr>
      <w:r>
        <w:t>System uses the certificate profile info class described for the selected CA to display the subject distin</w:t>
      </w:r>
      <w:r w:rsidR="00B97095">
        <w:t>guished name fields of the CSR,</w:t>
      </w:r>
      <w:r>
        <w:t xml:space="preserve"> prefilling the values available for the system.</w:t>
      </w:r>
    </w:p>
    <w:p w:rsidR="00274753" w:rsidRDefault="00274A62">
      <w:pPr>
        <w:numPr>
          <w:ilvl w:val="0"/>
          <w:numId w:val="37"/>
        </w:numPr>
        <w:tabs>
          <w:tab w:val="left" w:pos="0"/>
        </w:tabs>
      </w:pPr>
      <w:r>
        <w:t>User inserts the values of the subject distinguished name that were not prefilled by the system.</w:t>
      </w:r>
    </w:p>
    <w:p w:rsidR="00274753" w:rsidRDefault="00274A62">
      <w:pPr>
        <w:numPr>
          <w:ilvl w:val="0"/>
          <w:numId w:val="37"/>
        </w:numPr>
        <w:tabs>
          <w:tab w:val="left" w:pos="0"/>
        </w:tabs>
      </w:pPr>
      <w:r>
        <w:t xml:space="preserve">System parses the user input: </w:t>
      </w:r>
      <w:r>
        <w:fldChar w:fldCharType="begin"/>
      </w:r>
      <w:r>
        <w:instrText xml:space="preserve"> REF __RefHeading___Toc9567_2105450228 \r \h </w:instrText>
      </w:r>
      <w:r>
        <w:fldChar w:fldCharType="separate"/>
      </w:r>
      <w:r w:rsidR="00DF2940">
        <w:t>3.42</w:t>
      </w:r>
      <w:r>
        <w:fldChar w:fldCharType="end"/>
      </w:r>
      <w:r>
        <w:t>.</w:t>
      </w:r>
    </w:p>
    <w:p w:rsidR="00274753" w:rsidRDefault="00274A62">
      <w:pPr>
        <w:numPr>
          <w:ilvl w:val="0"/>
          <w:numId w:val="37"/>
        </w:numPr>
        <w:tabs>
          <w:tab w:val="left" w:pos="0"/>
        </w:tabs>
      </w:pPr>
      <w:r>
        <w:t xml:space="preserve">System generates the certificate signing request and prompts the request file for downloading. </w:t>
      </w:r>
    </w:p>
    <w:p w:rsidR="00274753" w:rsidRDefault="00274A62">
      <w:pPr>
        <w:numPr>
          <w:ilvl w:val="0"/>
          <w:numId w:val="37"/>
        </w:numPr>
        <w:tabs>
          <w:tab w:val="left" w:pos="0"/>
        </w:tabs>
      </w:pPr>
      <w:r>
        <w:t>System verifies, that information of the token holding the key the CSR was generated for has not been previously saved to the system configuration and saves the token information.</w:t>
      </w:r>
    </w:p>
    <w:p w:rsidR="00274753" w:rsidRDefault="00274A62">
      <w:pPr>
        <w:numPr>
          <w:ilvl w:val="0"/>
          <w:numId w:val="37"/>
        </w:numPr>
        <w:tabs>
          <w:tab w:val="left" w:pos="0"/>
        </w:tabs>
      </w:pPr>
      <w:r>
        <w:t>System verifies, that the key the CSR was generated for has not been previously saved to the system configuration and saves the key information, assigning the key usage according to the certificate usage selected for the generated CSR.</w:t>
      </w:r>
    </w:p>
    <w:p w:rsidR="00274753" w:rsidRDefault="00274A62">
      <w:pPr>
        <w:numPr>
          <w:ilvl w:val="0"/>
          <w:numId w:val="37"/>
        </w:numPr>
        <w:tabs>
          <w:tab w:val="left" w:pos="0"/>
        </w:tabs>
      </w:pPr>
      <w:r>
        <w:t>System saves a notice about the generated CSR to the system configuration.</w:t>
      </w:r>
    </w:p>
    <w:p w:rsidR="00274753" w:rsidRDefault="00274A62">
      <w:pPr>
        <w:numPr>
          <w:ilvl w:val="0"/>
          <w:numId w:val="37"/>
        </w:numPr>
        <w:tabs>
          <w:tab w:val="left" w:pos="0"/>
        </w:tabs>
        <w:rPr>
          <w:color w:val="000000"/>
        </w:rPr>
      </w:pPr>
      <w:r>
        <w:t>SS administrator saves the CSR file to the local file system.</w:t>
      </w:r>
    </w:p>
    <w:p w:rsidR="00274753" w:rsidRDefault="00274A62" w:rsidP="00B97095">
      <w:pPr>
        <w:numPr>
          <w:ilvl w:val="0"/>
          <w:numId w:val="37"/>
        </w:numPr>
        <w:tabs>
          <w:tab w:val="left" w:pos="0"/>
        </w:tabs>
        <w:rPr>
          <w:b/>
          <w:bCs/>
        </w:rPr>
      </w:pPr>
      <w:r>
        <w:rPr>
          <w:color w:val="000000"/>
        </w:rPr>
        <w:t>System logs the event “Generate CSR” to the audit log.</w:t>
      </w:r>
    </w:p>
    <w:p w:rsidR="00274753" w:rsidRDefault="00274A62">
      <w:pPr>
        <w:rPr>
          <w:highlight w:val="white"/>
        </w:rPr>
      </w:pPr>
      <w:r>
        <w:rPr>
          <w:b/>
          <w:bCs/>
        </w:rPr>
        <w:t>Extensions</w:t>
      </w:r>
      <w:r>
        <w:t>:</w:t>
      </w:r>
    </w:p>
    <w:p w:rsidR="00274753" w:rsidRDefault="00274A62">
      <w:pPr>
        <w:tabs>
          <w:tab w:val="left" w:pos="0"/>
        </w:tabs>
        <w:rPr>
          <w:highlight w:val="white"/>
        </w:rPr>
      </w:pPr>
      <w:r>
        <w:rPr>
          <w:highlight w:val="white"/>
        </w:rPr>
        <w:t>4a. All the required fields of the distinguished name are prefilled by the system. Use case continues from step 6.</w:t>
      </w:r>
    </w:p>
    <w:p w:rsidR="00274753" w:rsidRDefault="00274A62">
      <w:pPr>
        <w:tabs>
          <w:tab w:val="left" w:pos="0"/>
        </w:tabs>
        <w:rPr>
          <w:highlight w:val="white"/>
        </w:rPr>
      </w:pPr>
      <w:r>
        <w:rPr>
          <w:highlight w:val="white"/>
        </w:rPr>
        <w:t>4b. SS administrator cancels the generation of the CSR. Use case terminates.</w:t>
      </w:r>
    </w:p>
    <w:p w:rsidR="00274753" w:rsidRDefault="00274A62">
      <w:pPr>
        <w:tabs>
          <w:tab w:val="left" w:pos="0"/>
        </w:tabs>
      </w:pPr>
      <w:r>
        <w:rPr>
          <w:highlight w:val="white"/>
        </w:rPr>
        <w:t>5a. The process of parsing the user input terminated with an error message.</w:t>
      </w:r>
    </w:p>
    <w:p w:rsidR="00274753" w:rsidRDefault="00274A62">
      <w:pPr>
        <w:tabs>
          <w:tab w:val="left" w:pos="0"/>
        </w:tabs>
        <w:ind w:left="709"/>
      </w:pPr>
      <w:r>
        <w:t>5a.1. System displays the termination message from the parsing process.</w:t>
      </w:r>
    </w:p>
    <w:p w:rsidR="00274753" w:rsidRDefault="00274A62">
      <w:pPr>
        <w:tabs>
          <w:tab w:val="left" w:pos="100"/>
        </w:tabs>
        <w:ind w:left="720"/>
      </w:pPr>
      <w:r>
        <w:t>5a.2. System logs the event “</w:t>
      </w:r>
      <w:r>
        <w:rPr>
          <w:color w:val="000000"/>
          <w:highlight w:val="white"/>
        </w:rPr>
        <w:t>Generate CSR</w:t>
      </w:r>
      <w:r>
        <w:t xml:space="preserve"> failed” to the audit log.</w:t>
      </w:r>
    </w:p>
    <w:p w:rsidR="00274753" w:rsidRDefault="00274A62">
      <w:pPr>
        <w:tabs>
          <w:tab w:val="left" w:pos="100"/>
        </w:tabs>
        <w:ind w:left="709"/>
      </w:pPr>
      <w:r>
        <w:t>5a.3. SS administrator selects to reinsert the distinguished name. Use case continues form step 5.</w:t>
      </w:r>
    </w:p>
    <w:p w:rsidR="00274753" w:rsidRDefault="00274A62">
      <w:pPr>
        <w:tabs>
          <w:tab w:val="left" w:pos="100"/>
        </w:tabs>
        <w:ind w:left="1260"/>
      </w:pPr>
      <w:r>
        <w:t>5a.3a. SS administrator selects to terminate the use case.</w:t>
      </w:r>
    </w:p>
    <w:p w:rsidR="00274753" w:rsidRDefault="00274A62">
      <w:pPr>
        <w:tabs>
          <w:tab w:val="left" w:pos="100"/>
        </w:tabs>
      </w:pPr>
      <w:r>
        <w:t>7a. The token information is already saved in the system configuration. Use case continues from step 8.</w:t>
      </w:r>
    </w:p>
    <w:p w:rsidR="00274753" w:rsidRDefault="00274A62">
      <w:pPr>
        <w:tabs>
          <w:tab w:val="left" w:pos="100"/>
        </w:tabs>
        <w:rPr>
          <w:b/>
          <w:bCs/>
        </w:rPr>
      </w:pPr>
      <w:r>
        <w:t>8a. The key information is already saved in the system configuration. Use case continues from step 9.</w:t>
      </w:r>
    </w:p>
    <w:p w:rsidR="00274753" w:rsidRDefault="00274A62">
      <w:r>
        <w:rPr>
          <w:b/>
          <w:bCs/>
        </w:rPr>
        <w:t>Related information:</w:t>
      </w:r>
      <w:r>
        <w:t xml:space="preserve"> </w:t>
      </w:r>
    </w:p>
    <w:p w:rsidR="00274753" w:rsidRDefault="00274A62">
      <w:pPr>
        <w:numPr>
          <w:ilvl w:val="0"/>
          <w:numId w:val="4"/>
        </w:numPr>
        <w:tabs>
          <w:tab w:val="left" w:pos="0"/>
        </w:tabs>
      </w:pPr>
      <w:r>
        <w:t xml:space="preserve">The audit log is located at /var/log/xroad/audit.log. The data set of audit log records is described in the document “X-Road: Audit Log Events” </w:t>
      </w:r>
      <w:r>
        <w:fldChar w:fldCharType="begin"/>
      </w:r>
      <w:r>
        <w:instrText xml:space="preserve"> REF Ref_X-Road%3A%20Audit%20Log%20Events \h </w:instrText>
      </w:r>
      <w:r>
        <w:fldChar w:fldCharType="separate"/>
      </w:r>
      <w:r w:rsidR="00DF2940">
        <w:rPr>
          <w:lang w:val="en-GB"/>
        </w:rPr>
        <w:t>[SPEC-AL]</w:t>
      </w:r>
      <w:r>
        <w:fldChar w:fldCharType="end"/>
      </w:r>
      <w:r>
        <w:t>.</w:t>
      </w:r>
    </w:p>
    <w:p w:rsidR="00274753" w:rsidRDefault="00274A62">
      <w:pPr>
        <w:numPr>
          <w:ilvl w:val="0"/>
          <w:numId w:val="4"/>
        </w:numPr>
        <w:tabs>
          <w:tab w:val="left" w:pos="0"/>
        </w:tabs>
      </w:pPr>
      <w:r>
        <w:t>The information about tokens, keys and certificates configured for the system is stored in the file /etc/xroad/signer/keyconf.xml.</w:t>
      </w:r>
    </w:p>
    <w:p w:rsidR="00274753" w:rsidRDefault="00274A62">
      <w:pPr>
        <w:numPr>
          <w:ilvl w:val="0"/>
          <w:numId w:val="4"/>
        </w:numPr>
        <w:tabs>
          <w:tab w:val="left" w:pos="0"/>
        </w:tabs>
      </w:pPr>
      <w:r>
        <w:t>The filename is in the following format: &lt;usage&gt;_csr_&lt;date&gt;_&lt;identifier&gt;.pem/.der. For an authentication certificate signing request the identifier of the security server the CSR was generated for</w:t>
      </w:r>
      <w:r>
        <w:rPr>
          <w:color w:val="000000"/>
        </w:rPr>
        <w:t xml:space="preserve"> in the format “securityserver”_</w:t>
      </w:r>
      <w:r>
        <w:rPr>
          <w:i/>
          <w:iCs/>
          <w:color w:val="000000"/>
        </w:rPr>
        <w:t>instance identifier_owner class : owner code_security server code</w:t>
      </w:r>
      <w:r>
        <w:t xml:space="preserve">; for a signing certificate signing request the identifier of the X-Road member the CSR was generated for </w:t>
      </w:r>
      <w:r>
        <w:rPr>
          <w:color w:val="000000"/>
        </w:rPr>
        <w:t>in the format “member”_</w:t>
      </w:r>
      <w:r>
        <w:rPr>
          <w:i/>
          <w:iCs/>
          <w:color w:val="000000"/>
        </w:rPr>
        <w:t>instance identifier_member class : member code</w:t>
      </w:r>
      <w:r>
        <w:t>.</w:t>
      </w:r>
    </w:p>
    <w:p w:rsidR="00274753" w:rsidRDefault="00274A62">
      <w:pPr>
        <w:pStyle w:val="Heading2"/>
        <w:tabs>
          <w:tab w:val="left" w:pos="0"/>
        </w:tabs>
      </w:pPr>
      <w:bookmarkStart w:id="82" w:name="__RefHeading___Toc9555_2105450228"/>
      <w:bookmarkStart w:id="83" w:name="_Toc436667026"/>
      <w:bookmarkEnd w:id="82"/>
      <w:r>
        <w:t>UC SS_30: Import a Certificate from Local File System</w:t>
      </w:r>
      <w:bookmarkEnd w:id="83"/>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Actors</w:t>
      </w:r>
      <w:r>
        <w:t xml:space="preserve">: </w:t>
      </w:r>
      <w:r>
        <w:rPr>
          <w:lang w:val="en-GB"/>
        </w:rPr>
        <w:t>SS administrator</w:t>
      </w:r>
    </w:p>
    <w:p w:rsidR="00274753" w:rsidRDefault="00274A62">
      <w:pPr>
        <w:rPr>
          <w:b/>
          <w:bCs/>
        </w:rPr>
      </w:pPr>
      <w:r>
        <w:rPr>
          <w:b/>
          <w:bCs/>
        </w:rPr>
        <w:t>Brief Description</w:t>
      </w:r>
      <w:r>
        <w:t>: SS administrator imports a certificate from the local file system.</w:t>
      </w:r>
    </w:p>
    <w:p w:rsidR="00274753" w:rsidRDefault="00274A62">
      <w:pPr>
        <w:rPr>
          <w:b/>
          <w:bCs/>
        </w:rPr>
      </w:pPr>
      <w:r>
        <w:rPr>
          <w:b/>
          <w:bCs/>
        </w:rPr>
        <w:t>Preconditions</w:t>
      </w:r>
      <w:r>
        <w:t>: -</w:t>
      </w:r>
    </w:p>
    <w:p w:rsidR="00274753" w:rsidRDefault="00274A62">
      <w:pPr>
        <w:rPr>
          <w:b/>
          <w:bCs/>
        </w:rPr>
      </w:pPr>
      <w:r>
        <w:rPr>
          <w:b/>
          <w:bCs/>
        </w:rPr>
        <w:t>Postconditions</w:t>
      </w:r>
      <w:r>
        <w:t>: An audit log record for the event is created.</w:t>
      </w:r>
    </w:p>
    <w:p w:rsidR="00274753" w:rsidRDefault="00274A62">
      <w:pPr>
        <w:rPr>
          <w:b/>
          <w:bCs/>
        </w:rPr>
      </w:pPr>
      <w:r>
        <w:rPr>
          <w:b/>
          <w:bCs/>
        </w:rPr>
        <w:t>Trigger</w:t>
      </w:r>
      <w:r>
        <w:t>: SS administrator wants to import a certificate from the local file system.</w:t>
      </w:r>
    </w:p>
    <w:p w:rsidR="00274753" w:rsidRDefault="00274A62">
      <w:r>
        <w:rPr>
          <w:b/>
          <w:bCs/>
        </w:rPr>
        <w:t>Main Success Scenario</w:t>
      </w:r>
      <w:r>
        <w:t>:</w:t>
      </w:r>
    </w:p>
    <w:p w:rsidR="00274753" w:rsidRDefault="00274A62">
      <w:pPr>
        <w:numPr>
          <w:ilvl w:val="0"/>
          <w:numId w:val="38"/>
        </w:numPr>
        <w:tabs>
          <w:tab w:val="left" w:pos="0"/>
        </w:tabs>
      </w:pPr>
      <w:r>
        <w:t>SS administrator selects to import a certificate file.</w:t>
      </w:r>
    </w:p>
    <w:p w:rsidR="00274753" w:rsidRDefault="00274A62">
      <w:pPr>
        <w:numPr>
          <w:ilvl w:val="0"/>
          <w:numId w:val="38"/>
        </w:numPr>
        <w:tabs>
          <w:tab w:val="left" w:pos="0"/>
        </w:tabs>
      </w:pPr>
      <w:r>
        <w:t xml:space="preserve">SS administrator </w:t>
      </w:r>
      <w:r>
        <w:rPr>
          <w:highlight w:val="white"/>
        </w:rPr>
        <w:t>selects the file from the local file system.</w:t>
      </w:r>
    </w:p>
    <w:p w:rsidR="00274753" w:rsidRDefault="00274A62">
      <w:pPr>
        <w:numPr>
          <w:ilvl w:val="0"/>
          <w:numId w:val="38"/>
        </w:numPr>
        <w:tabs>
          <w:tab w:val="left" w:pos="0"/>
        </w:tabs>
      </w:pPr>
      <w:r>
        <w:t>System verifies that the global configuration is not expired.</w:t>
      </w:r>
    </w:p>
    <w:p w:rsidR="00274753" w:rsidRDefault="00274A62">
      <w:pPr>
        <w:numPr>
          <w:ilvl w:val="0"/>
          <w:numId w:val="38"/>
        </w:numPr>
        <w:tabs>
          <w:tab w:val="left" w:pos="0"/>
        </w:tabs>
      </w:pPr>
      <w:r>
        <w:t>System verifies that the file is in DER or PEM format.</w:t>
      </w:r>
    </w:p>
    <w:p w:rsidR="00274753" w:rsidRDefault="00274A62">
      <w:pPr>
        <w:numPr>
          <w:ilvl w:val="0"/>
          <w:numId w:val="38"/>
        </w:numPr>
        <w:tabs>
          <w:tab w:val="left" w:pos="0"/>
        </w:tabs>
      </w:pPr>
      <w:r>
        <w:t>System verifies that the private key, associated with the public key in the certificate, is accessible.</w:t>
      </w:r>
    </w:p>
    <w:p w:rsidR="00274753" w:rsidRDefault="00274A62">
      <w:pPr>
        <w:numPr>
          <w:ilvl w:val="0"/>
          <w:numId w:val="38"/>
        </w:numPr>
        <w:tabs>
          <w:tab w:val="left" w:pos="0"/>
        </w:tabs>
      </w:pPr>
      <w:r>
        <w:t>System verifies that certificate usage is in accordance with the key usage.</w:t>
      </w:r>
    </w:p>
    <w:p w:rsidR="00274753" w:rsidRDefault="00274A62">
      <w:pPr>
        <w:numPr>
          <w:ilvl w:val="0"/>
          <w:numId w:val="38"/>
        </w:numPr>
        <w:tabs>
          <w:tab w:val="left" w:pos="0"/>
        </w:tabs>
      </w:pPr>
      <w:r>
        <w:t>System verifies that the certificate is issued by an approved certification service by confirming that the issuer is listed in the global configuration.</w:t>
      </w:r>
    </w:p>
    <w:p w:rsidR="00274753" w:rsidRDefault="00274A62">
      <w:pPr>
        <w:numPr>
          <w:ilvl w:val="0"/>
          <w:numId w:val="38"/>
        </w:numPr>
        <w:tabs>
          <w:tab w:val="left" w:pos="0"/>
        </w:tabs>
      </w:pPr>
      <w:r>
        <w:t>System verifies that the certificate is not expired.</w:t>
      </w:r>
    </w:p>
    <w:p w:rsidR="00274753" w:rsidRDefault="00274A62">
      <w:pPr>
        <w:numPr>
          <w:ilvl w:val="0"/>
          <w:numId w:val="38"/>
        </w:numPr>
        <w:tabs>
          <w:tab w:val="left" w:pos="0"/>
        </w:tabs>
      </w:pPr>
      <w:r>
        <w:t>System verifies that the imported certificate is a signing certificate and uses the identifier decoder described for the certification service that issued the certificate to decode the X-Road identifier of the security server client the certificate was issued for.</w:t>
      </w:r>
    </w:p>
    <w:p w:rsidR="00274753" w:rsidRDefault="00274A62">
      <w:pPr>
        <w:numPr>
          <w:ilvl w:val="0"/>
          <w:numId w:val="38"/>
        </w:numPr>
        <w:tabs>
          <w:tab w:val="left" w:pos="0"/>
        </w:tabs>
      </w:pPr>
      <w:r>
        <w:t>System verifies that the member, whom the certificate is issued to, is the owner of the security server or has a subsystem registered as a client of the security server.</w:t>
      </w:r>
    </w:p>
    <w:p w:rsidR="00274753" w:rsidRDefault="00274A62">
      <w:pPr>
        <w:numPr>
          <w:ilvl w:val="0"/>
          <w:numId w:val="38"/>
        </w:numPr>
        <w:tabs>
          <w:tab w:val="left" w:pos="0"/>
        </w:tabs>
      </w:pPr>
      <w:r>
        <w:t>System verifies that this certificate is not already saved in the system configuration.</w:t>
      </w:r>
    </w:p>
    <w:p w:rsidR="00274753" w:rsidRDefault="00274A62">
      <w:pPr>
        <w:numPr>
          <w:ilvl w:val="0"/>
          <w:numId w:val="38"/>
        </w:numPr>
        <w:tabs>
          <w:tab w:val="left" w:pos="0"/>
        </w:tabs>
      </w:pPr>
      <w:r>
        <w:t xml:space="preserve">System saves the certificate to the system configuration. </w:t>
      </w:r>
    </w:p>
    <w:p w:rsidR="00274753" w:rsidRDefault="00274A62">
      <w:pPr>
        <w:numPr>
          <w:ilvl w:val="0"/>
          <w:numId w:val="38"/>
        </w:numPr>
        <w:tabs>
          <w:tab w:val="left" w:pos="0"/>
        </w:tabs>
      </w:pPr>
      <w:r>
        <w:t>System verifies that the imported certificate is a signing certificate and sets the registration state to “registered”.</w:t>
      </w:r>
    </w:p>
    <w:p w:rsidR="00274753" w:rsidRDefault="00274A62">
      <w:pPr>
        <w:numPr>
          <w:ilvl w:val="0"/>
          <w:numId w:val="38"/>
        </w:numPr>
        <w:tabs>
          <w:tab w:val="left" w:pos="0"/>
        </w:tabs>
      </w:pPr>
      <w:r>
        <w:t>System verifies, that a certificate signing request notice corresponding to the imported certificate exists in the system configuration and deletes the certificate signing request information.</w:t>
      </w:r>
    </w:p>
    <w:p w:rsidR="00274753" w:rsidRDefault="00274A62">
      <w:pPr>
        <w:numPr>
          <w:ilvl w:val="0"/>
          <w:numId w:val="38"/>
        </w:numPr>
        <w:tabs>
          <w:tab w:val="left" w:pos="0"/>
        </w:tabs>
        <w:rPr>
          <w:color w:val="000000"/>
        </w:rPr>
      </w:pPr>
      <w:r>
        <w:t xml:space="preserve">System gets the OCSP response for the imported certificate (see UC MESS_15 </w:t>
      </w:r>
      <w:r>
        <w:fldChar w:fldCharType="begin"/>
      </w:r>
      <w:r>
        <w:instrText xml:space="preserve"> REF Ref_UC-MESS \h </w:instrText>
      </w:r>
      <w:r>
        <w:fldChar w:fldCharType="separate"/>
      </w:r>
      <w:r w:rsidR="00DF2940">
        <w:rPr>
          <w:color w:val="000000"/>
          <w:lang w:val="en-GB"/>
        </w:rPr>
        <w:t>[UC-MESS]</w:t>
      </w:r>
      <w:r>
        <w:fldChar w:fldCharType="end"/>
      </w:r>
      <w:r>
        <w:t xml:space="preserve"> for details).</w:t>
      </w:r>
    </w:p>
    <w:p w:rsidR="00274753" w:rsidRDefault="00274A62" w:rsidP="004842A1">
      <w:pPr>
        <w:numPr>
          <w:ilvl w:val="0"/>
          <w:numId w:val="38"/>
        </w:numPr>
        <w:tabs>
          <w:tab w:val="left" w:pos="0"/>
        </w:tabs>
        <w:rPr>
          <w:b/>
          <w:bCs/>
        </w:rPr>
      </w:pPr>
      <w:r>
        <w:rPr>
          <w:color w:val="000000"/>
        </w:rPr>
        <w:t>System logs the event “Import certificate from file” to the audit log.</w:t>
      </w:r>
    </w:p>
    <w:p w:rsidR="00274753" w:rsidRDefault="00274A62">
      <w:r>
        <w:rPr>
          <w:b/>
          <w:bCs/>
        </w:rPr>
        <w:t>Extensions</w:t>
      </w:r>
      <w:r>
        <w:t>:</w:t>
      </w:r>
    </w:p>
    <w:p w:rsidR="00274753" w:rsidRDefault="00274A62">
      <w:r>
        <w:t>3a. Global configuration is expired.</w:t>
      </w:r>
    </w:p>
    <w:p w:rsidR="00274753" w:rsidRDefault="00274A62">
      <w:r>
        <w:tab/>
        <w:t>3a.1. System displays the error message ”Global configuration is expired”.</w:t>
      </w:r>
    </w:p>
    <w:p w:rsidR="00274753" w:rsidRDefault="00274A62">
      <w:pPr>
        <w:ind w:left="720"/>
      </w:pPr>
      <w:r>
        <w:t>3a.2. System logs the event “</w:t>
      </w:r>
      <w:r>
        <w:rPr>
          <w:color w:val="000000"/>
        </w:rPr>
        <w:t>Import certificate from file failed”</w:t>
      </w:r>
      <w:r>
        <w:t xml:space="preserve"> to the audit log.</w:t>
      </w:r>
    </w:p>
    <w:p w:rsidR="00274753" w:rsidRDefault="00274A62">
      <w:r>
        <w:tab/>
        <w:t>3a.3. SS administrator selects to reselect the file. Use case continues from step 3.</w:t>
      </w:r>
    </w:p>
    <w:p w:rsidR="00274753" w:rsidRDefault="00274A62">
      <w:r>
        <w:tab/>
      </w:r>
      <w:r>
        <w:tab/>
        <w:t xml:space="preserve">3a.3a. SS administrator selects to terminate the use case. </w:t>
      </w:r>
    </w:p>
    <w:p w:rsidR="00274753" w:rsidRDefault="00274A62">
      <w:r>
        <w:t>4a. The file is not in valid format.</w:t>
      </w:r>
    </w:p>
    <w:p w:rsidR="00274753" w:rsidRDefault="00274A62">
      <w:r>
        <w:tab/>
        <w:t xml:space="preserve">4a.1. System displays the error message “Failed to import certificate: Incorrect file </w:t>
      </w:r>
      <w:r>
        <w:tab/>
        <w:t>format. Only PEM and DER files allowed.”.</w:t>
      </w:r>
    </w:p>
    <w:p w:rsidR="00274753" w:rsidRDefault="00274A62">
      <w:pPr>
        <w:ind w:left="709"/>
      </w:pPr>
      <w:r>
        <w:t>4a.2. System logs the event “</w:t>
      </w:r>
      <w:r>
        <w:rPr>
          <w:color w:val="000000"/>
        </w:rPr>
        <w:t>Import certificate from file failed”</w:t>
      </w:r>
      <w:r>
        <w:t xml:space="preserve"> to the audit log.</w:t>
      </w:r>
    </w:p>
    <w:p w:rsidR="00274753" w:rsidRDefault="00274A62">
      <w:pPr>
        <w:ind w:left="709"/>
      </w:pPr>
      <w:r>
        <w:t>4a.3. SS administrator selects to reselect the file. Use case continues from step 3.</w:t>
      </w:r>
    </w:p>
    <w:p w:rsidR="00274753" w:rsidRDefault="00274A62">
      <w:r>
        <w:tab/>
      </w:r>
      <w:r>
        <w:tab/>
        <w:t xml:space="preserve">4a.3a. SS administrator selects to terminate the use case. </w:t>
      </w:r>
    </w:p>
    <w:p w:rsidR="00274753" w:rsidRDefault="00274A62">
      <w:r>
        <w:t>5a. System could not find key corresponding to th</w:t>
      </w:r>
      <w:r>
        <w:rPr>
          <w:highlight w:val="white"/>
        </w:rPr>
        <w:t>e certificate.</w:t>
      </w:r>
    </w:p>
    <w:p w:rsidR="00274753" w:rsidRDefault="00274A62">
      <w:r>
        <w:tab/>
        <w:t xml:space="preserve">5a.1. System displays the error message “Failed to import certificate: Could not </w:t>
      </w:r>
      <w:r>
        <w:tab/>
        <w:t>find key corresponding to the certificate.”.</w:t>
      </w:r>
    </w:p>
    <w:p w:rsidR="00274753" w:rsidRDefault="00274A62">
      <w:pPr>
        <w:ind w:left="709"/>
      </w:pPr>
      <w:r>
        <w:t>5a.2. System logs the event “</w:t>
      </w:r>
      <w:r>
        <w:rPr>
          <w:color w:val="000000"/>
        </w:rPr>
        <w:t>Import certificate from file failed”</w:t>
      </w:r>
      <w:r>
        <w:t xml:space="preserve"> to the audit log.</w:t>
      </w:r>
    </w:p>
    <w:p w:rsidR="00274753" w:rsidRDefault="00274A62">
      <w:pPr>
        <w:ind w:left="709"/>
      </w:pPr>
      <w:r>
        <w:t>5a.3. SS administrator selects to reselect the file. Use case continues from step 3.</w:t>
      </w:r>
    </w:p>
    <w:p w:rsidR="00274753" w:rsidRDefault="00274A62">
      <w:r>
        <w:tab/>
      </w:r>
      <w:r>
        <w:tab/>
        <w:t xml:space="preserve">5a.3a. SS administrator selects to terminate the use case. </w:t>
      </w:r>
    </w:p>
    <w:p w:rsidR="00274753" w:rsidRDefault="00274A62">
      <w:r>
        <w:t>6a. SS administrator tried to import an authentication certificate for a signing key.</w:t>
      </w:r>
    </w:p>
    <w:p w:rsidR="00274753" w:rsidRDefault="00274A62">
      <w:r>
        <w:tab/>
        <w:t xml:space="preserve">6a.1. System displays the error message “Failed to import certificate: Authentication </w:t>
      </w:r>
      <w:r>
        <w:tab/>
        <w:t>certificate cannot be imported to signing keys”.</w:t>
      </w:r>
    </w:p>
    <w:p w:rsidR="00274753" w:rsidRDefault="00274A62">
      <w:r>
        <w:tab/>
        <w:t>6a.2. System logs the event “</w:t>
      </w:r>
      <w:r>
        <w:rPr>
          <w:color w:val="000000"/>
        </w:rPr>
        <w:t>Import certificate from file failed”</w:t>
      </w:r>
      <w:r>
        <w:t xml:space="preserve"> to the audit log.</w:t>
      </w:r>
    </w:p>
    <w:p w:rsidR="00274753" w:rsidRDefault="00274A62">
      <w:r>
        <w:tab/>
        <w:t>6a.3. SS administrator selects to reselect the file. Use case continues from step 3.</w:t>
      </w:r>
    </w:p>
    <w:p w:rsidR="00274753" w:rsidRDefault="00274A62">
      <w:r>
        <w:tab/>
      </w:r>
      <w:r>
        <w:tab/>
        <w:t xml:space="preserve">6a.3a. SS administrator selects to terminate the use case. </w:t>
      </w:r>
    </w:p>
    <w:p w:rsidR="00274753" w:rsidRDefault="00274A62">
      <w:r>
        <w:t>6b. SS administrator tried to import a signing certificate for an authentication key.</w:t>
      </w:r>
    </w:p>
    <w:p w:rsidR="00274753" w:rsidRDefault="00274A62">
      <w:pPr>
        <w:ind w:left="720"/>
      </w:pPr>
      <w:r>
        <w:t xml:space="preserve">6b.1. System displays the error message “Failed to import certificate: Signing </w:t>
      </w:r>
      <w:r>
        <w:tab/>
        <w:t>certificate cannot be imported to authentication key”.</w:t>
      </w:r>
    </w:p>
    <w:p w:rsidR="00274753" w:rsidRDefault="00274A62">
      <w:r>
        <w:tab/>
        <w:t>6b.2. System logs the event “</w:t>
      </w:r>
      <w:r>
        <w:rPr>
          <w:color w:val="000000"/>
        </w:rPr>
        <w:t>Import certificate from token failed”</w:t>
      </w:r>
      <w:r>
        <w:t xml:space="preserve"> to the audit log.</w:t>
      </w:r>
    </w:p>
    <w:p w:rsidR="00274753" w:rsidRDefault="00274A62">
      <w:r>
        <w:tab/>
        <w:t>6b.3. SS administrator selects to reselect the file. Use case continues from step 3.</w:t>
      </w:r>
    </w:p>
    <w:p w:rsidR="00274753" w:rsidRDefault="00274A62">
      <w:r>
        <w:tab/>
      </w:r>
      <w:r>
        <w:tab/>
        <w:t>6b.3a. SS administrator selects to terminate the use case.</w:t>
      </w:r>
    </w:p>
    <w:p w:rsidR="00274753" w:rsidRDefault="00274A62">
      <w:r>
        <w:t>7a. SS administrator tried to import a certificate that is not issued by an approved certification service.</w:t>
      </w:r>
    </w:p>
    <w:p w:rsidR="00274753" w:rsidRDefault="00274A62">
      <w:r>
        <w:tab/>
        <w:t xml:space="preserve">7a.1. System displays the error message “Failed to import certificate: Certificate is </w:t>
      </w:r>
      <w:r>
        <w:tab/>
        <w:t>not issued by approved certification service provider.”.</w:t>
      </w:r>
    </w:p>
    <w:p w:rsidR="00274753" w:rsidRDefault="00274A62">
      <w:r>
        <w:tab/>
        <w:t>7a.2. System logs the event “</w:t>
      </w:r>
      <w:r>
        <w:rPr>
          <w:color w:val="000000"/>
        </w:rPr>
        <w:t>Import certificate from file failed”</w:t>
      </w:r>
      <w:r>
        <w:t xml:space="preserve"> to the audit log.</w:t>
      </w:r>
    </w:p>
    <w:p w:rsidR="00274753" w:rsidRDefault="00274A62">
      <w:r>
        <w:tab/>
        <w:t>7a.3. SS administrator selects to reselect the file. Use case continues from step 3.</w:t>
      </w:r>
    </w:p>
    <w:p w:rsidR="00274753" w:rsidRDefault="00274A62">
      <w:r>
        <w:tab/>
      </w:r>
      <w:r>
        <w:tab/>
        <w:t xml:space="preserve">7a.3a. SS administrator selects to terminate the use case. </w:t>
      </w:r>
    </w:p>
    <w:p w:rsidR="00274753" w:rsidRDefault="00274A62">
      <w:r>
        <w:t>8a. The certificate is expired.</w:t>
      </w:r>
    </w:p>
    <w:p w:rsidR="00274753" w:rsidRDefault="00274A62">
      <w:pPr>
        <w:ind w:left="720"/>
      </w:pPr>
      <w:r>
        <w:t>8a.1. System displays the error message “Failed to import certificate: unable to find valid certification path to requested target”.</w:t>
      </w:r>
    </w:p>
    <w:p w:rsidR="00274753" w:rsidRDefault="00274A62">
      <w:pPr>
        <w:ind w:left="709"/>
      </w:pPr>
      <w:r>
        <w:t>8a.2. System logs the event “</w:t>
      </w:r>
      <w:r>
        <w:rPr>
          <w:color w:val="000000"/>
        </w:rPr>
        <w:t>Import certificate from file failed”</w:t>
      </w:r>
      <w:r>
        <w:t xml:space="preserve"> to the audit log.</w:t>
      </w:r>
    </w:p>
    <w:p w:rsidR="00274753" w:rsidRDefault="00274A62">
      <w:pPr>
        <w:ind w:left="709"/>
      </w:pPr>
      <w:r>
        <w:t>8a.3. SS administrator selects to reselect the file. Use case continues from step 3.</w:t>
      </w:r>
    </w:p>
    <w:p w:rsidR="00274753" w:rsidRDefault="00274A62">
      <w:r>
        <w:tab/>
      </w:r>
      <w:r>
        <w:tab/>
        <w:t xml:space="preserve">8a.3a. SS administrator selects to terminate the use case. </w:t>
      </w:r>
    </w:p>
    <w:p w:rsidR="00274753" w:rsidRDefault="00274A62">
      <w:pPr>
        <w:rPr>
          <w:highlight w:val="white"/>
        </w:rPr>
      </w:pPr>
      <w:r>
        <w:t>9a. Identifier decoder encountered an error.</w:t>
      </w:r>
    </w:p>
    <w:p w:rsidR="00274753" w:rsidRDefault="00274A62">
      <w:r>
        <w:rPr>
          <w:highlight w:val="white"/>
        </w:rPr>
        <w:tab/>
        <w:t>9a.1. System disp</w:t>
      </w:r>
      <w:r>
        <w:t>lays the error message describing the encountered error.</w:t>
      </w:r>
    </w:p>
    <w:p w:rsidR="00274753" w:rsidRDefault="00274A62">
      <w:pPr>
        <w:ind w:left="709"/>
      </w:pPr>
      <w:r>
        <w:t>9a.2. System logs the event “</w:t>
      </w:r>
      <w:r>
        <w:rPr>
          <w:color w:val="000000"/>
        </w:rPr>
        <w:t>Import certificate from file failed”</w:t>
      </w:r>
      <w:r>
        <w:t xml:space="preserve"> to the audit log.</w:t>
      </w:r>
    </w:p>
    <w:p w:rsidR="00274753" w:rsidRDefault="00274A62">
      <w:pPr>
        <w:ind w:left="709"/>
      </w:pPr>
      <w:r>
        <w:t>9a.3. SS administrator selects to reselect the file. Use case continues from step 3.</w:t>
      </w:r>
    </w:p>
    <w:p w:rsidR="00274753" w:rsidRDefault="00274A62">
      <w:r>
        <w:tab/>
      </w:r>
      <w:r>
        <w:tab/>
        <w:t xml:space="preserve">9a.3a. SS administrator selects to terminate the use case. </w:t>
      </w:r>
    </w:p>
    <w:p w:rsidR="00274753" w:rsidRDefault="00274A62">
      <w:r>
        <w:t>9b. The imported certificate is an authentication certificate. Use case continues from step 11.</w:t>
      </w:r>
    </w:p>
    <w:p w:rsidR="00274753" w:rsidRDefault="00274A62">
      <w:r>
        <w:t>10a. The member, whom the certificate is issued to, is not a client of the security server.</w:t>
      </w:r>
    </w:p>
    <w:p w:rsidR="00274753" w:rsidRDefault="00274A62">
      <w:r>
        <w:tab/>
        <w:t xml:space="preserve">10a.1. System displays the error message “Failed to import certificate: Certificate </w:t>
      </w:r>
      <w:r>
        <w:tab/>
        <w:t>issued to an unknown member 'X'” (where “X” is the identifier of the member).</w:t>
      </w:r>
    </w:p>
    <w:p w:rsidR="00274753" w:rsidRDefault="00274A62">
      <w:pPr>
        <w:ind w:left="709"/>
      </w:pPr>
      <w:r>
        <w:t>10a.2. System logs the event “</w:t>
      </w:r>
      <w:r>
        <w:rPr>
          <w:color w:val="000000"/>
        </w:rPr>
        <w:t>Import certificate from file failed”</w:t>
      </w:r>
      <w:r>
        <w:t xml:space="preserve"> to the audit log.</w:t>
      </w:r>
    </w:p>
    <w:p w:rsidR="00274753" w:rsidRDefault="00274A62">
      <w:pPr>
        <w:ind w:left="709"/>
      </w:pPr>
      <w:r>
        <w:t>10a.3. SS administrator selects to reselect the file. Use case continues from step 3.</w:t>
      </w:r>
    </w:p>
    <w:p w:rsidR="00274753" w:rsidRDefault="00274A62">
      <w:r>
        <w:tab/>
      </w:r>
      <w:r>
        <w:tab/>
        <w:t xml:space="preserve">10a.3a. SS administrator selects to terminate the use case. </w:t>
      </w:r>
    </w:p>
    <w:p w:rsidR="00274753" w:rsidRDefault="00274A62">
      <w:r>
        <w:t>11a. The certificate already exists under the key.</w:t>
      </w:r>
    </w:p>
    <w:p w:rsidR="00274753" w:rsidRDefault="00274A62">
      <w:r>
        <w:tab/>
        <w:t xml:space="preserve">11a.1. System displays the error message “Failed to import certificate: Certificate </w:t>
      </w:r>
      <w:r>
        <w:tab/>
        <w:t>already exists under key 'X'” (where “X” is the friendly name of the key).</w:t>
      </w:r>
    </w:p>
    <w:p w:rsidR="00274753" w:rsidRDefault="00274A62">
      <w:pPr>
        <w:ind w:left="709"/>
      </w:pPr>
      <w:r>
        <w:t>11a.2. System logs the event “</w:t>
      </w:r>
      <w:r>
        <w:rPr>
          <w:color w:val="000000"/>
        </w:rPr>
        <w:t>Import certificate from file failed”</w:t>
      </w:r>
      <w:r>
        <w:t xml:space="preserve"> to the audit log.</w:t>
      </w:r>
    </w:p>
    <w:p w:rsidR="00274753" w:rsidRDefault="00274A62">
      <w:pPr>
        <w:ind w:left="709"/>
      </w:pPr>
      <w:r>
        <w:t>11a.3. SS administrator selects to reselect the file. Use case continues from step 3.</w:t>
      </w:r>
    </w:p>
    <w:p w:rsidR="00274753" w:rsidRDefault="00274A62">
      <w:r>
        <w:tab/>
      </w:r>
      <w:r>
        <w:tab/>
        <w:t xml:space="preserve">11a.3a. SS administrator selects to terminate the use case. </w:t>
      </w:r>
    </w:p>
    <w:p w:rsidR="00274753" w:rsidRDefault="00274A62">
      <w:r>
        <w:t>13a. The imported certificate is an authentication certificate.</w:t>
      </w:r>
    </w:p>
    <w:p w:rsidR="00274753" w:rsidRDefault="00274A62">
      <w:pPr>
        <w:ind w:left="720"/>
      </w:pPr>
      <w:r>
        <w:t>13a.1. System sets the certificate to disabled state and sets the registration state to “saved”.</w:t>
      </w:r>
    </w:p>
    <w:p w:rsidR="00274753" w:rsidRDefault="00274A62">
      <w:pPr>
        <w:ind w:left="720"/>
      </w:pPr>
      <w:r>
        <w:t>13a.2. Use case continues from step 14.</w:t>
      </w:r>
    </w:p>
    <w:p w:rsidR="00274753" w:rsidRDefault="00274A62">
      <w:pPr>
        <w:rPr>
          <w:b/>
          <w:bCs/>
        </w:rPr>
      </w:pPr>
      <w:r>
        <w:t>14a. No certificate signing request notice corresponding to the imported certificate exist in the system configuration. Use case continues from step 15.</w:t>
      </w:r>
    </w:p>
    <w:p w:rsidR="00274753" w:rsidRDefault="00274A62">
      <w:r>
        <w:rPr>
          <w:b/>
          <w:bCs/>
        </w:rPr>
        <w:t>Related information:</w:t>
      </w:r>
      <w:r>
        <w:t xml:space="preserve"> </w:t>
      </w:r>
    </w:p>
    <w:p w:rsidR="00274753" w:rsidRDefault="00274A62">
      <w:pPr>
        <w:numPr>
          <w:ilvl w:val="0"/>
          <w:numId w:val="4"/>
        </w:numPr>
        <w:tabs>
          <w:tab w:val="left" w:pos="0"/>
        </w:tabs>
      </w:pPr>
      <w:r>
        <w:t xml:space="preserve">The audit log is located at /var/log/xroad/audit.log. The data set of audit log records is described in the document “X-Road: Audit Log Events” </w:t>
      </w:r>
      <w:r>
        <w:fldChar w:fldCharType="begin"/>
      </w:r>
      <w:r>
        <w:instrText xml:space="preserve"> REF Ref_X-Road%3A%20Audit%20Log%20Events \h </w:instrText>
      </w:r>
      <w:r>
        <w:fldChar w:fldCharType="separate"/>
      </w:r>
      <w:r w:rsidR="00DF2940">
        <w:rPr>
          <w:lang w:val="en-GB"/>
        </w:rPr>
        <w:t>[SPEC-AL]</w:t>
      </w:r>
      <w:r>
        <w:fldChar w:fldCharType="end"/>
      </w:r>
      <w:r>
        <w:t>.</w:t>
      </w:r>
    </w:p>
    <w:p w:rsidR="00274753" w:rsidRDefault="00274A62">
      <w:pPr>
        <w:numPr>
          <w:ilvl w:val="0"/>
          <w:numId w:val="4"/>
        </w:numPr>
        <w:tabs>
          <w:tab w:val="left" w:pos="0"/>
        </w:tabs>
        <w:rPr>
          <w:b/>
          <w:bCs/>
        </w:rPr>
      </w:pPr>
      <w:r>
        <w:t>The information about tokens, keys and certificates configured for the system is stored in the file /etc/xroad/signer/keyconf.xml.</w:t>
      </w:r>
    </w:p>
    <w:p w:rsidR="00274753" w:rsidRDefault="00274A62">
      <w:pPr>
        <w:pStyle w:val="Heading2"/>
        <w:tabs>
          <w:tab w:val="left" w:pos="0"/>
        </w:tabs>
        <w:spacing w:before="0" w:after="113"/>
      </w:pPr>
      <w:bookmarkStart w:id="84" w:name="__RefHeading___Toc40831_1169201056"/>
      <w:bookmarkStart w:id="85" w:name="_Toc436667027"/>
      <w:bookmarkEnd w:id="84"/>
      <w:r>
        <w:rPr>
          <w:iCs w:val="0"/>
        </w:rPr>
        <w:t>UC SS_31: Import a Certificate from a Security Token</w:t>
      </w:r>
      <w:bookmarkEnd w:id="85"/>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Actors</w:t>
      </w:r>
      <w:r>
        <w:t xml:space="preserve">: </w:t>
      </w:r>
      <w:r>
        <w:rPr>
          <w:lang w:val="en-GB"/>
        </w:rPr>
        <w:t>SS administrator</w:t>
      </w:r>
    </w:p>
    <w:p w:rsidR="00274753" w:rsidRDefault="00274A62">
      <w:pPr>
        <w:rPr>
          <w:b/>
          <w:bCs/>
        </w:rPr>
      </w:pPr>
      <w:r>
        <w:rPr>
          <w:b/>
          <w:bCs/>
        </w:rPr>
        <w:t>Brief Description</w:t>
      </w:r>
      <w:r>
        <w:t>: SS administrator imports a certificate from a security token.</w:t>
      </w:r>
    </w:p>
    <w:p w:rsidR="00274753" w:rsidRDefault="00274A62">
      <w:pPr>
        <w:rPr>
          <w:b/>
          <w:bCs/>
        </w:rPr>
      </w:pPr>
      <w:r>
        <w:rPr>
          <w:b/>
          <w:bCs/>
        </w:rPr>
        <w:t>Preconditions</w:t>
      </w:r>
      <w:r>
        <w:t>: -</w:t>
      </w:r>
    </w:p>
    <w:p w:rsidR="00274753" w:rsidRDefault="00274A62">
      <w:pPr>
        <w:rPr>
          <w:b/>
          <w:bCs/>
        </w:rPr>
      </w:pPr>
      <w:r>
        <w:rPr>
          <w:b/>
          <w:bCs/>
        </w:rPr>
        <w:t>Postconditions</w:t>
      </w:r>
      <w:r>
        <w:t>: An audit log record for the event is created.</w:t>
      </w:r>
    </w:p>
    <w:p w:rsidR="00274753" w:rsidRDefault="00274A62">
      <w:pPr>
        <w:rPr>
          <w:b/>
          <w:bCs/>
        </w:rPr>
      </w:pPr>
      <w:r>
        <w:rPr>
          <w:b/>
          <w:bCs/>
        </w:rPr>
        <w:t>Trigger</w:t>
      </w:r>
      <w:r>
        <w:t>: SS administrator wants to import a certificate from the security token.</w:t>
      </w:r>
    </w:p>
    <w:p w:rsidR="00274753" w:rsidRDefault="00274A62">
      <w:r>
        <w:rPr>
          <w:b/>
          <w:bCs/>
        </w:rPr>
        <w:t>Main Success Scenario</w:t>
      </w:r>
      <w:r>
        <w:t>:</w:t>
      </w:r>
    </w:p>
    <w:p w:rsidR="00274753" w:rsidRDefault="00274A62">
      <w:pPr>
        <w:numPr>
          <w:ilvl w:val="0"/>
          <w:numId w:val="39"/>
        </w:numPr>
        <w:tabs>
          <w:tab w:val="left" w:pos="0"/>
        </w:tabs>
      </w:pPr>
      <w:r>
        <w:t>SS administrator selects to import a certificate from a security token.</w:t>
      </w:r>
    </w:p>
    <w:p w:rsidR="00274753" w:rsidRDefault="00274A62">
      <w:pPr>
        <w:numPr>
          <w:ilvl w:val="0"/>
          <w:numId w:val="39"/>
        </w:numPr>
        <w:tabs>
          <w:tab w:val="left" w:pos="0"/>
        </w:tabs>
      </w:pPr>
      <w:r>
        <w:t>System verifies that the global configuration is not expired.</w:t>
      </w:r>
    </w:p>
    <w:p w:rsidR="00274753" w:rsidRDefault="00274A62">
      <w:pPr>
        <w:numPr>
          <w:ilvl w:val="0"/>
          <w:numId w:val="39"/>
        </w:numPr>
        <w:tabs>
          <w:tab w:val="left" w:pos="0"/>
        </w:tabs>
      </w:pPr>
      <w:r>
        <w:t>System verifies that the private key, associated with the public key in the certificate, is accessible.</w:t>
      </w:r>
    </w:p>
    <w:p w:rsidR="00274753" w:rsidRDefault="00274A62">
      <w:pPr>
        <w:numPr>
          <w:ilvl w:val="0"/>
          <w:numId w:val="39"/>
        </w:numPr>
        <w:tabs>
          <w:tab w:val="left" w:pos="0"/>
        </w:tabs>
      </w:pPr>
      <w:r>
        <w:t>System verifies that certificate usage is in accordance with the key usage.</w:t>
      </w:r>
    </w:p>
    <w:p w:rsidR="00274753" w:rsidRDefault="00274A62">
      <w:pPr>
        <w:numPr>
          <w:ilvl w:val="0"/>
          <w:numId w:val="39"/>
        </w:numPr>
        <w:tabs>
          <w:tab w:val="left" w:pos="0"/>
        </w:tabs>
      </w:pPr>
      <w:r>
        <w:t>System verifies that the certificate is issued by an approved certification service by confirming that the issuer is listed in the global configuration.</w:t>
      </w:r>
    </w:p>
    <w:p w:rsidR="00274753" w:rsidRDefault="00274A62">
      <w:pPr>
        <w:numPr>
          <w:ilvl w:val="0"/>
          <w:numId w:val="39"/>
        </w:numPr>
        <w:tabs>
          <w:tab w:val="left" w:pos="0"/>
        </w:tabs>
      </w:pPr>
      <w:r>
        <w:t>System verifies that the certificate is not expired.</w:t>
      </w:r>
    </w:p>
    <w:p w:rsidR="00274753" w:rsidRDefault="00274A62">
      <w:pPr>
        <w:numPr>
          <w:ilvl w:val="0"/>
          <w:numId w:val="39"/>
        </w:numPr>
        <w:tabs>
          <w:tab w:val="left" w:pos="0"/>
        </w:tabs>
      </w:pPr>
      <w:r>
        <w:t>System verifies that the imported certificate is a signing certificate and uses the identifier decoder described for the certification service that issued the certificate to decode the X-Road identifier of the security server client the certificate was issued for.</w:t>
      </w:r>
    </w:p>
    <w:p w:rsidR="00274753" w:rsidRDefault="00274A62">
      <w:pPr>
        <w:numPr>
          <w:ilvl w:val="0"/>
          <w:numId w:val="39"/>
        </w:numPr>
        <w:tabs>
          <w:tab w:val="left" w:pos="0"/>
        </w:tabs>
      </w:pPr>
      <w:r>
        <w:t>System verifies that the member, whom the certificate is issued to, is the owner of the security server or has a subsystem registered as a client of the security server.</w:t>
      </w:r>
    </w:p>
    <w:p w:rsidR="00274753" w:rsidRDefault="00274A62">
      <w:pPr>
        <w:numPr>
          <w:ilvl w:val="0"/>
          <w:numId w:val="39"/>
        </w:numPr>
        <w:tabs>
          <w:tab w:val="left" w:pos="0"/>
        </w:tabs>
      </w:pPr>
      <w:r>
        <w:t>System verifies that this certificate is not already saved in the system configuration.</w:t>
      </w:r>
    </w:p>
    <w:p w:rsidR="00274753" w:rsidRDefault="00274A62">
      <w:pPr>
        <w:numPr>
          <w:ilvl w:val="0"/>
          <w:numId w:val="39"/>
        </w:numPr>
        <w:tabs>
          <w:tab w:val="left" w:pos="0"/>
        </w:tabs>
      </w:pPr>
      <w:r>
        <w:t xml:space="preserve">System saves the certificate to the system configuration. </w:t>
      </w:r>
    </w:p>
    <w:p w:rsidR="00274753" w:rsidRDefault="00274A62">
      <w:pPr>
        <w:numPr>
          <w:ilvl w:val="0"/>
          <w:numId w:val="39"/>
        </w:numPr>
        <w:tabs>
          <w:tab w:val="left" w:pos="0"/>
        </w:tabs>
      </w:pPr>
      <w:r>
        <w:t>System verifies that the imported certificate is a signing certificate and sets the registration state to “registered”.</w:t>
      </w:r>
    </w:p>
    <w:p w:rsidR="00274753" w:rsidRDefault="00274A62">
      <w:pPr>
        <w:numPr>
          <w:ilvl w:val="0"/>
          <w:numId w:val="39"/>
        </w:numPr>
        <w:tabs>
          <w:tab w:val="left" w:pos="0"/>
        </w:tabs>
      </w:pPr>
      <w:r>
        <w:t>System verifies, that a certificate signing request notice corresponding to the imported certificate exists in the system configuration and deletes the certificate signing request information.</w:t>
      </w:r>
    </w:p>
    <w:p w:rsidR="00274753" w:rsidRDefault="00274A62">
      <w:pPr>
        <w:numPr>
          <w:ilvl w:val="0"/>
          <w:numId w:val="39"/>
        </w:numPr>
        <w:tabs>
          <w:tab w:val="left" w:pos="0"/>
        </w:tabs>
        <w:rPr>
          <w:b/>
          <w:bCs/>
        </w:rPr>
      </w:pPr>
      <w:r>
        <w:t xml:space="preserve">System gets the OCSP response for the imported certificate (see UC MESS_15 </w:t>
      </w:r>
      <w:r>
        <w:fldChar w:fldCharType="begin"/>
      </w:r>
      <w:r>
        <w:instrText xml:space="preserve"> REF Ref_UC-MESS \h </w:instrText>
      </w:r>
      <w:r>
        <w:fldChar w:fldCharType="separate"/>
      </w:r>
      <w:r w:rsidR="00DF2940">
        <w:rPr>
          <w:color w:val="000000"/>
          <w:lang w:val="en-GB"/>
        </w:rPr>
        <w:t>[UC-MESS]</w:t>
      </w:r>
      <w:r>
        <w:fldChar w:fldCharType="end"/>
      </w:r>
      <w:r>
        <w:t xml:space="preserve"> for details).</w:t>
      </w:r>
      <w:r>
        <w:rPr>
          <w:color w:val="000000"/>
        </w:rPr>
        <w:t>System logs the event “Import certificate from token” to the audit log.</w:t>
      </w:r>
    </w:p>
    <w:p w:rsidR="00274753" w:rsidRDefault="00274A62">
      <w:r>
        <w:rPr>
          <w:b/>
          <w:bCs/>
        </w:rPr>
        <w:t>Extensions</w:t>
      </w:r>
      <w:r>
        <w:t>:</w:t>
      </w:r>
    </w:p>
    <w:p w:rsidR="00274753" w:rsidRDefault="00274A62">
      <w:r>
        <w:t>2a. Global configuration is expired.</w:t>
      </w:r>
    </w:p>
    <w:p w:rsidR="00274753" w:rsidRDefault="00274A62">
      <w:r>
        <w:tab/>
        <w:t>2a.1. System displays the error message ”Global configuration is expired”.</w:t>
      </w:r>
    </w:p>
    <w:p w:rsidR="00274753" w:rsidRDefault="00274A62">
      <w:pPr>
        <w:ind w:left="720"/>
      </w:pPr>
      <w:r>
        <w:t>2a.2. System logs the event “</w:t>
      </w:r>
      <w:r>
        <w:rPr>
          <w:color w:val="000000"/>
        </w:rPr>
        <w:t>Import certificate from token failed”</w:t>
      </w:r>
      <w:r>
        <w:t xml:space="preserve"> to the audit log.</w:t>
      </w:r>
    </w:p>
    <w:p w:rsidR="00274753" w:rsidRDefault="00274A62">
      <w:r>
        <w:tab/>
        <w:t>2a.3. SS administrator selects to reselect the file. Use case continues from step 3.</w:t>
      </w:r>
    </w:p>
    <w:p w:rsidR="00274753" w:rsidRDefault="00274A62">
      <w:r>
        <w:tab/>
      </w:r>
      <w:r>
        <w:tab/>
        <w:t xml:space="preserve">2a.3a. SS administrator selects to terminate the use case. </w:t>
      </w:r>
    </w:p>
    <w:p w:rsidR="00274753" w:rsidRDefault="00274A62">
      <w:r>
        <w:t>3a. System could not find key corresponding to th</w:t>
      </w:r>
      <w:r>
        <w:rPr>
          <w:highlight w:val="white"/>
        </w:rPr>
        <w:t>e certificate.</w:t>
      </w:r>
    </w:p>
    <w:p w:rsidR="00274753" w:rsidRDefault="00274A62">
      <w:r>
        <w:tab/>
        <w:t xml:space="preserve">3a.1. System displays the error message “Failed to import certificate: Could not </w:t>
      </w:r>
      <w:r>
        <w:tab/>
        <w:t>find key corresponding to the certificate.”.</w:t>
      </w:r>
    </w:p>
    <w:p w:rsidR="00274753" w:rsidRDefault="00274A62">
      <w:pPr>
        <w:ind w:left="709"/>
      </w:pPr>
      <w:r>
        <w:t>3a.2. System logs the event “</w:t>
      </w:r>
      <w:r>
        <w:rPr>
          <w:color w:val="000000"/>
        </w:rPr>
        <w:t>Import certificate from token failed”</w:t>
      </w:r>
      <w:r>
        <w:t xml:space="preserve"> to the audit log.</w:t>
      </w:r>
    </w:p>
    <w:p w:rsidR="00274753" w:rsidRDefault="00274A62">
      <w:pPr>
        <w:ind w:left="709"/>
      </w:pPr>
      <w:r>
        <w:t>3a.3. SS administrator selects to reselect the file. Use case continues from step 3.</w:t>
      </w:r>
    </w:p>
    <w:p w:rsidR="00274753" w:rsidRDefault="00274A62">
      <w:r>
        <w:tab/>
      </w:r>
      <w:r>
        <w:tab/>
        <w:t>3a.3a. SS administrator selects to terminate the use case.</w:t>
      </w:r>
    </w:p>
    <w:p w:rsidR="00274753" w:rsidRDefault="00274A62">
      <w:r>
        <w:t>4a. SS administrator tried to import an authentication certificate for a signing key.</w:t>
      </w:r>
    </w:p>
    <w:p w:rsidR="00274753" w:rsidRDefault="00274A62">
      <w:r>
        <w:tab/>
        <w:t xml:space="preserve">4a.1. System displays the error message “Failed to import certificate: Authentication </w:t>
      </w:r>
      <w:r>
        <w:tab/>
        <w:t>certificate cannot be imported to signing keys”.</w:t>
      </w:r>
    </w:p>
    <w:p w:rsidR="00274753" w:rsidRDefault="00274A62">
      <w:r>
        <w:tab/>
        <w:t>4a.2. System logs the event “</w:t>
      </w:r>
      <w:r>
        <w:rPr>
          <w:color w:val="000000"/>
        </w:rPr>
        <w:t>Import certificate from token failed”</w:t>
      </w:r>
      <w:r>
        <w:t xml:space="preserve"> to the audit log.</w:t>
      </w:r>
    </w:p>
    <w:p w:rsidR="00274753" w:rsidRDefault="00274A62">
      <w:r>
        <w:tab/>
        <w:t>4a.3. SS administrator selects to reselect the file. Use case continues from step 3.</w:t>
      </w:r>
    </w:p>
    <w:p w:rsidR="00274753" w:rsidRDefault="00274A62">
      <w:r>
        <w:tab/>
      </w:r>
      <w:r>
        <w:tab/>
        <w:t xml:space="preserve">4a.3a. SS administrator selects to terminate the use case. </w:t>
      </w:r>
    </w:p>
    <w:p w:rsidR="00274753" w:rsidRDefault="00274A62">
      <w:r>
        <w:t>4b. SS administrator tried to import a signing certificate for an authentication key.</w:t>
      </w:r>
    </w:p>
    <w:p w:rsidR="00274753" w:rsidRDefault="00274A62">
      <w:pPr>
        <w:ind w:left="720"/>
      </w:pPr>
      <w:r>
        <w:t xml:space="preserve">4b.1. System displays the error message “Failed to import certificate: Signing </w:t>
      </w:r>
      <w:r>
        <w:tab/>
        <w:t>certificate cannot be imported to authentication key”.</w:t>
      </w:r>
    </w:p>
    <w:p w:rsidR="00274753" w:rsidRDefault="00274A62">
      <w:r>
        <w:tab/>
        <w:t>4b.2. System logs the event “</w:t>
      </w:r>
      <w:r>
        <w:rPr>
          <w:color w:val="000000"/>
        </w:rPr>
        <w:t>Import certificate from token failed”</w:t>
      </w:r>
      <w:r>
        <w:t xml:space="preserve"> to the audit log.</w:t>
      </w:r>
    </w:p>
    <w:p w:rsidR="00274753" w:rsidRDefault="00274A62">
      <w:r>
        <w:tab/>
        <w:t>4b.3. SS administrator selects to reselect the file. Use case continues from step 3.</w:t>
      </w:r>
    </w:p>
    <w:p w:rsidR="00274753" w:rsidRDefault="00274A62">
      <w:r>
        <w:tab/>
      </w:r>
      <w:r>
        <w:tab/>
        <w:t>4b.3a. SS administrator selects to terminate the use case.</w:t>
      </w:r>
    </w:p>
    <w:p w:rsidR="00274753" w:rsidRDefault="00274A62">
      <w:r>
        <w:t>5a. SS administrator tried to import a certificate that is not issued by an approved certification service.</w:t>
      </w:r>
    </w:p>
    <w:p w:rsidR="00274753" w:rsidRDefault="00274A62">
      <w:r>
        <w:tab/>
        <w:t xml:space="preserve">5a.1. System displays the error message “Failed to import certificate: Certificate is </w:t>
      </w:r>
      <w:r>
        <w:tab/>
        <w:t>not issued by approved certification service provider.”.</w:t>
      </w:r>
    </w:p>
    <w:p w:rsidR="00274753" w:rsidRDefault="00274A62">
      <w:r>
        <w:tab/>
        <w:t>5a.2. System logs the event “</w:t>
      </w:r>
      <w:r>
        <w:rPr>
          <w:color w:val="000000"/>
        </w:rPr>
        <w:t>Import certificate from token failed”</w:t>
      </w:r>
      <w:r>
        <w:t xml:space="preserve"> to the audit log.</w:t>
      </w:r>
    </w:p>
    <w:p w:rsidR="00274753" w:rsidRDefault="00274A62">
      <w:r>
        <w:tab/>
        <w:t>5a.3. SS administrator selects to reselect the file. Use case continues from step 3.</w:t>
      </w:r>
    </w:p>
    <w:p w:rsidR="00274753" w:rsidRDefault="00274A62">
      <w:r>
        <w:tab/>
      </w:r>
      <w:r>
        <w:tab/>
        <w:t xml:space="preserve">5a.3a. SS administrator selects to terminate the use case. </w:t>
      </w:r>
    </w:p>
    <w:p w:rsidR="00274753" w:rsidRDefault="00274A62">
      <w:r>
        <w:t>6a. The certificate is expired.</w:t>
      </w:r>
    </w:p>
    <w:p w:rsidR="00274753" w:rsidRDefault="00274A62">
      <w:pPr>
        <w:ind w:left="720"/>
      </w:pPr>
      <w:r>
        <w:t>6a.1. System displays the error message “Failed to import certificate: unable to find valid certification path to requested target”.</w:t>
      </w:r>
    </w:p>
    <w:p w:rsidR="00274753" w:rsidRDefault="00274A62">
      <w:pPr>
        <w:ind w:left="709"/>
      </w:pPr>
      <w:r>
        <w:t>6a.2. System logs the event “</w:t>
      </w:r>
      <w:r>
        <w:rPr>
          <w:color w:val="000000"/>
        </w:rPr>
        <w:t>Import certificate from token failed”</w:t>
      </w:r>
      <w:r>
        <w:t xml:space="preserve"> to the audit log.</w:t>
      </w:r>
    </w:p>
    <w:p w:rsidR="00274753" w:rsidRDefault="00274A62">
      <w:pPr>
        <w:ind w:left="709"/>
      </w:pPr>
      <w:r>
        <w:t>6a.3. SS administrator selects to reselect the file. Use case continues from step 3.</w:t>
      </w:r>
    </w:p>
    <w:p w:rsidR="00274753" w:rsidRDefault="00274A62">
      <w:r>
        <w:tab/>
      </w:r>
      <w:r>
        <w:tab/>
        <w:t>6a.3a. SS administrator selects to terminate the use case.</w:t>
      </w:r>
    </w:p>
    <w:p w:rsidR="00274753" w:rsidRDefault="00274A62">
      <w:r>
        <w:t>7a. Identifier decoder encountered an error.</w:t>
      </w:r>
    </w:p>
    <w:p w:rsidR="00274753" w:rsidRDefault="00274A62">
      <w:r>
        <w:tab/>
        <w:t>7a.1. System displays the error message describing the encountered error.</w:t>
      </w:r>
    </w:p>
    <w:p w:rsidR="00274753" w:rsidRDefault="00274A62">
      <w:pPr>
        <w:ind w:left="709"/>
      </w:pPr>
      <w:r>
        <w:t>7a.2. System logs the event “</w:t>
      </w:r>
      <w:r>
        <w:rPr>
          <w:color w:val="000000"/>
        </w:rPr>
        <w:t>Import certificate from token failed”</w:t>
      </w:r>
      <w:r>
        <w:t xml:space="preserve"> to the audit log.</w:t>
      </w:r>
    </w:p>
    <w:p w:rsidR="00274753" w:rsidRDefault="00274A62">
      <w:pPr>
        <w:ind w:left="709"/>
      </w:pPr>
      <w:r>
        <w:t>7a.3. SS administrator selects to reselect the file. Use case continues from step 3.</w:t>
      </w:r>
    </w:p>
    <w:p w:rsidR="00274753" w:rsidRDefault="00274A62">
      <w:r>
        <w:tab/>
      </w:r>
      <w:r>
        <w:tab/>
        <w:t>7a.3a. SS administrator selects to terminate the use case.</w:t>
      </w:r>
    </w:p>
    <w:p w:rsidR="00274753" w:rsidRDefault="00274A62">
      <w:r>
        <w:t>7b. The imported certificate is an authentication certificate. Use case continues from step 11.</w:t>
      </w:r>
    </w:p>
    <w:p w:rsidR="00274753" w:rsidRDefault="00274A62">
      <w:r>
        <w:t>8a. The member, whom the certificate is issued to, is not a client of the security server.</w:t>
      </w:r>
    </w:p>
    <w:p w:rsidR="00274753" w:rsidRDefault="00274A62">
      <w:r>
        <w:tab/>
        <w:t xml:space="preserve">8a.1. System displays the error message “Failed to import certificate: Certificate </w:t>
      </w:r>
      <w:r>
        <w:tab/>
        <w:t>issued to an unknown member 'X'” (where “X” is the identifier of the member).</w:t>
      </w:r>
    </w:p>
    <w:p w:rsidR="00274753" w:rsidRDefault="00274A62">
      <w:pPr>
        <w:ind w:left="709"/>
      </w:pPr>
      <w:r>
        <w:t>8a.2. System logs the event “</w:t>
      </w:r>
      <w:r>
        <w:rPr>
          <w:color w:val="000000"/>
        </w:rPr>
        <w:t>Import certificate from token failed”</w:t>
      </w:r>
      <w:r>
        <w:t xml:space="preserve"> to the audit log.</w:t>
      </w:r>
    </w:p>
    <w:p w:rsidR="00274753" w:rsidRDefault="00274A62">
      <w:pPr>
        <w:ind w:left="709"/>
      </w:pPr>
      <w:r>
        <w:t>8a.3. SS administrator selects to reselect the file. Use case continues from step 3.</w:t>
      </w:r>
    </w:p>
    <w:p w:rsidR="00274753" w:rsidRDefault="00274A62">
      <w:r>
        <w:tab/>
      </w:r>
      <w:r>
        <w:tab/>
        <w:t xml:space="preserve">8a.3a. SS administrator selects to terminate the use case. </w:t>
      </w:r>
    </w:p>
    <w:p w:rsidR="00274753" w:rsidRDefault="00274A62">
      <w:r>
        <w:t>9a. The certificate already exists under the key.</w:t>
      </w:r>
    </w:p>
    <w:p w:rsidR="00274753" w:rsidRDefault="00274A62">
      <w:r>
        <w:tab/>
        <w:t xml:space="preserve">9a.1. System displays the error message “Failed to import certificate: Certificate </w:t>
      </w:r>
      <w:r>
        <w:tab/>
        <w:t>already exists under key 'X'” (where “X” is the friendly name of the key).</w:t>
      </w:r>
    </w:p>
    <w:p w:rsidR="00274753" w:rsidRDefault="00274A62">
      <w:pPr>
        <w:ind w:left="709"/>
      </w:pPr>
      <w:r>
        <w:t>9a.2. System logs the event “</w:t>
      </w:r>
      <w:r>
        <w:rPr>
          <w:color w:val="000000"/>
        </w:rPr>
        <w:t>Import certificate from token failed”</w:t>
      </w:r>
      <w:r>
        <w:t xml:space="preserve"> to the audit log.</w:t>
      </w:r>
    </w:p>
    <w:p w:rsidR="00274753" w:rsidRDefault="00274A62">
      <w:pPr>
        <w:ind w:left="709"/>
      </w:pPr>
      <w:r>
        <w:t>9a.3. SS administrator selects to reselect the file. Use case continues from step 3.</w:t>
      </w:r>
    </w:p>
    <w:p w:rsidR="00274753" w:rsidRDefault="00274A62">
      <w:r>
        <w:tab/>
      </w:r>
      <w:r>
        <w:tab/>
        <w:t xml:space="preserve">9a.3a. SS administrator selects to terminate the use case. </w:t>
      </w:r>
    </w:p>
    <w:p w:rsidR="00274753" w:rsidRDefault="00274A62">
      <w:r>
        <w:t>11a. The imported certificate is an authentication certificate.</w:t>
      </w:r>
    </w:p>
    <w:p w:rsidR="00274753" w:rsidRDefault="00274A62">
      <w:pPr>
        <w:ind w:left="720"/>
      </w:pPr>
      <w:r>
        <w:t>11a.1. System sets the certificate to disabled state and sets the registration state to “saved”.</w:t>
      </w:r>
    </w:p>
    <w:p w:rsidR="00274753" w:rsidRDefault="00274A62">
      <w:pPr>
        <w:ind w:left="720"/>
      </w:pPr>
      <w:r>
        <w:t>11a.2. Use case continues from step 12.</w:t>
      </w:r>
    </w:p>
    <w:p w:rsidR="00274753" w:rsidRDefault="00274A62">
      <w:pPr>
        <w:rPr>
          <w:b/>
          <w:bCs/>
        </w:rPr>
      </w:pPr>
      <w:r>
        <w:t>12a. No certificate signing request notice corresponding to the imported certificate exist in the system configuration. Use case continues from step 13.</w:t>
      </w:r>
    </w:p>
    <w:p w:rsidR="00274753" w:rsidRDefault="00274A62">
      <w:r>
        <w:rPr>
          <w:b/>
          <w:bCs/>
        </w:rPr>
        <w:t>Related information:</w:t>
      </w:r>
      <w:r>
        <w:t xml:space="preserve"> </w:t>
      </w:r>
    </w:p>
    <w:p w:rsidR="00274753" w:rsidRDefault="00274A62">
      <w:pPr>
        <w:numPr>
          <w:ilvl w:val="0"/>
          <w:numId w:val="4"/>
        </w:numPr>
        <w:tabs>
          <w:tab w:val="left" w:pos="0"/>
        </w:tabs>
      </w:pPr>
      <w:r>
        <w:t xml:space="preserve">The audit log is located at /var/log/xroad/audit.log. The data set of audit log records is described in the document “X-Road: Audit Log Events” </w:t>
      </w:r>
      <w:r>
        <w:fldChar w:fldCharType="begin"/>
      </w:r>
      <w:r>
        <w:instrText xml:space="preserve"> REF Ref_X-Road%3A%20Audit%20Log%20Events \h </w:instrText>
      </w:r>
      <w:r>
        <w:fldChar w:fldCharType="separate"/>
      </w:r>
      <w:r w:rsidR="00DF2940">
        <w:rPr>
          <w:lang w:val="en-GB"/>
        </w:rPr>
        <w:t>[SPEC-AL]</w:t>
      </w:r>
      <w:r>
        <w:fldChar w:fldCharType="end"/>
      </w:r>
      <w:r>
        <w:t>.</w:t>
      </w:r>
    </w:p>
    <w:p w:rsidR="00274753" w:rsidRDefault="00274A62">
      <w:pPr>
        <w:numPr>
          <w:ilvl w:val="0"/>
          <w:numId w:val="4"/>
        </w:numPr>
        <w:tabs>
          <w:tab w:val="left" w:pos="0"/>
        </w:tabs>
      </w:pPr>
      <w:r>
        <w:t>The information about tokens, keys and certificates configured for the system is stored in the file /etc/xroad/signer/keyconf.xml.</w:t>
      </w:r>
    </w:p>
    <w:p w:rsidR="00274753" w:rsidRDefault="00274A62">
      <w:pPr>
        <w:pStyle w:val="Heading2"/>
        <w:tabs>
          <w:tab w:val="left" w:pos="0"/>
        </w:tabs>
      </w:pPr>
      <w:bookmarkStart w:id="86" w:name="__RefHeading___Toc9557_2105450228"/>
      <w:bookmarkStart w:id="87" w:name="_Toc436667028"/>
      <w:bookmarkEnd w:id="86"/>
      <w:r>
        <w:t>UC SS_32: Activate a Certificate</w:t>
      </w:r>
      <w:bookmarkEnd w:id="87"/>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Actors</w:t>
      </w:r>
      <w:r>
        <w:t xml:space="preserve">: </w:t>
      </w:r>
      <w:r>
        <w:rPr>
          <w:lang w:val="en-GB"/>
        </w:rPr>
        <w:t>SS administrator</w:t>
      </w:r>
    </w:p>
    <w:p w:rsidR="00274753" w:rsidRDefault="00274A62">
      <w:pPr>
        <w:rPr>
          <w:b/>
          <w:bCs/>
        </w:rPr>
      </w:pPr>
      <w:r>
        <w:rPr>
          <w:b/>
          <w:bCs/>
        </w:rPr>
        <w:t>Brief Description</w:t>
      </w:r>
      <w:r>
        <w:t>: SS administrator activates a certificate. The security server can use active certificates for establishing a secure data exchange channel between security servers (authentication certificates) or for signing messages (signing certificates).</w:t>
      </w:r>
    </w:p>
    <w:p w:rsidR="00274753" w:rsidRDefault="00274A62">
      <w:pPr>
        <w:rPr>
          <w:b/>
          <w:bCs/>
        </w:rPr>
      </w:pPr>
      <w:r>
        <w:rPr>
          <w:b/>
          <w:bCs/>
        </w:rPr>
        <w:t>Preconditions</w:t>
      </w:r>
      <w:r>
        <w:t>: A certificate is in disabled state.</w:t>
      </w:r>
    </w:p>
    <w:p w:rsidR="00274753" w:rsidRDefault="00274A62">
      <w:pPr>
        <w:rPr>
          <w:b/>
          <w:bCs/>
        </w:rPr>
      </w:pPr>
      <w:r>
        <w:rPr>
          <w:b/>
          <w:bCs/>
        </w:rPr>
        <w:t>Postconditions</w:t>
      </w:r>
      <w:r>
        <w:t>: The certificate is activated.</w:t>
      </w:r>
    </w:p>
    <w:p w:rsidR="00274753" w:rsidRDefault="00274A62">
      <w:pPr>
        <w:rPr>
          <w:b/>
          <w:bCs/>
        </w:rPr>
      </w:pPr>
      <w:r>
        <w:rPr>
          <w:b/>
          <w:bCs/>
        </w:rPr>
        <w:t>Trigger</w:t>
      </w:r>
      <w:r>
        <w:t>: SS administrator wants to activate a certificate.</w:t>
      </w:r>
    </w:p>
    <w:p w:rsidR="00274753" w:rsidRDefault="00274A62">
      <w:r>
        <w:rPr>
          <w:b/>
          <w:bCs/>
        </w:rPr>
        <w:t>Main Success Scenario</w:t>
      </w:r>
      <w:r>
        <w:t>:</w:t>
      </w:r>
    </w:p>
    <w:p w:rsidR="00274753" w:rsidRDefault="00274A62">
      <w:pPr>
        <w:numPr>
          <w:ilvl w:val="0"/>
          <w:numId w:val="40"/>
        </w:numPr>
        <w:tabs>
          <w:tab w:val="left" w:pos="0"/>
        </w:tabs>
      </w:pPr>
      <w:r>
        <w:t>SS administrator selects to activate a certificate.</w:t>
      </w:r>
    </w:p>
    <w:p w:rsidR="00274753" w:rsidRDefault="00274A62">
      <w:pPr>
        <w:numPr>
          <w:ilvl w:val="0"/>
          <w:numId w:val="40"/>
        </w:numPr>
        <w:tabs>
          <w:tab w:val="left" w:pos="0"/>
        </w:tabs>
        <w:rPr>
          <w:color w:val="000000"/>
        </w:rPr>
      </w:pPr>
      <w:r>
        <w:t>System activates the certificate and displays the latest OCSP response value</w:t>
      </w:r>
      <w:r>
        <w:rPr>
          <w:highlight w:val="white"/>
        </w:rPr>
        <w:t xml:space="preserve"> (if such exists, otherwise the value “unknown”) for</w:t>
      </w:r>
      <w:r>
        <w:t xml:space="preserve"> this certificate as the status of OCSP response.</w:t>
      </w:r>
    </w:p>
    <w:p w:rsidR="00274753" w:rsidRDefault="00274A62" w:rsidP="004842A1">
      <w:pPr>
        <w:numPr>
          <w:ilvl w:val="0"/>
          <w:numId w:val="40"/>
        </w:numPr>
        <w:tabs>
          <w:tab w:val="left" w:pos="0"/>
        </w:tabs>
        <w:rPr>
          <w:b/>
          <w:bCs/>
        </w:rPr>
      </w:pPr>
      <w:r>
        <w:rPr>
          <w:color w:val="000000"/>
        </w:rPr>
        <w:t>System logs the event “Enable certificate” to the audit log.</w:t>
      </w:r>
    </w:p>
    <w:p w:rsidR="00274753" w:rsidRDefault="00274A62">
      <w:pPr>
        <w:rPr>
          <w:b/>
          <w:bCs/>
        </w:rPr>
      </w:pPr>
      <w:r>
        <w:rPr>
          <w:b/>
          <w:bCs/>
        </w:rPr>
        <w:t>Extensions</w:t>
      </w:r>
      <w:r>
        <w:t>: -</w:t>
      </w:r>
    </w:p>
    <w:p w:rsidR="00274753" w:rsidRDefault="00274A62">
      <w:r>
        <w:rPr>
          <w:b/>
          <w:bCs/>
        </w:rPr>
        <w:t>Related information:</w:t>
      </w:r>
      <w:r>
        <w:t xml:space="preserve"> </w:t>
      </w:r>
    </w:p>
    <w:p w:rsidR="00274753" w:rsidRDefault="00274A62">
      <w:pPr>
        <w:numPr>
          <w:ilvl w:val="0"/>
          <w:numId w:val="4"/>
        </w:numPr>
        <w:tabs>
          <w:tab w:val="left" w:pos="0"/>
        </w:tabs>
      </w:pPr>
      <w:r>
        <w:t xml:space="preserve">The audit log is located at /var/log/xroad/audit.log. The data set of audit log records is described in the document “X-Road: Audit Log Events” </w:t>
      </w:r>
      <w:r>
        <w:fldChar w:fldCharType="begin"/>
      </w:r>
      <w:r>
        <w:instrText xml:space="preserve"> REF Ref_X-Road%3A%20Audit%20Log%20Events \h </w:instrText>
      </w:r>
      <w:r>
        <w:fldChar w:fldCharType="separate"/>
      </w:r>
      <w:r w:rsidR="00DF2940">
        <w:rPr>
          <w:lang w:val="en-GB"/>
        </w:rPr>
        <w:t>[SPEC-AL]</w:t>
      </w:r>
      <w:r>
        <w:fldChar w:fldCharType="end"/>
      </w:r>
      <w:r>
        <w:t>.</w:t>
      </w:r>
    </w:p>
    <w:p w:rsidR="00274753" w:rsidRDefault="00274A62">
      <w:pPr>
        <w:numPr>
          <w:ilvl w:val="0"/>
          <w:numId w:val="4"/>
        </w:numPr>
        <w:tabs>
          <w:tab w:val="left" w:pos="0"/>
        </w:tabs>
      </w:pPr>
      <w:r>
        <w:t>The information about tokens, keys and certificates configured for the system is stored in the file /etc/xroad/signer/keyconf.xml.</w:t>
      </w:r>
    </w:p>
    <w:p w:rsidR="00274753" w:rsidRDefault="00274A62">
      <w:pPr>
        <w:pStyle w:val="Heading2"/>
        <w:tabs>
          <w:tab w:val="left" w:pos="0"/>
        </w:tabs>
      </w:pPr>
      <w:bookmarkStart w:id="88" w:name="__RefHeading___Toc24710_2105450228"/>
      <w:bookmarkStart w:id="89" w:name="_Toc436667029"/>
      <w:bookmarkEnd w:id="88"/>
      <w:r>
        <w:t>UC SS_33: Disable a Certificate</w:t>
      </w:r>
      <w:bookmarkEnd w:id="89"/>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Actors</w:t>
      </w:r>
      <w:r>
        <w:t xml:space="preserve">: </w:t>
      </w:r>
      <w:r>
        <w:rPr>
          <w:lang w:val="en-GB"/>
        </w:rPr>
        <w:t>SS administrator</w:t>
      </w:r>
    </w:p>
    <w:p w:rsidR="00274753" w:rsidRDefault="00274A62">
      <w:pPr>
        <w:rPr>
          <w:b/>
          <w:bCs/>
        </w:rPr>
      </w:pPr>
      <w:r>
        <w:rPr>
          <w:b/>
          <w:bCs/>
        </w:rPr>
        <w:t>Brief Description</w:t>
      </w:r>
      <w:r>
        <w:t>: SS administrator disables a certificate. Certificates in disabled state are not used for signing or authentication.</w:t>
      </w:r>
    </w:p>
    <w:p w:rsidR="00274753" w:rsidRDefault="00274A62">
      <w:pPr>
        <w:rPr>
          <w:b/>
          <w:bCs/>
        </w:rPr>
      </w:pPr>
      <w:r>
        <w:rPr>
          <w:b/>
          <w:bCs/>
        </w:rPr>
        <w:t>Preconditions</w:t>
      </w:r>
      <w:r>
        <w:t>: A certificate is in active state.</w:t>
      </w:r>
    </w:p>
    <w:p w:rsidR="00274753" w:rsidRDefault="00274A62">
      <w:pPr>
        <w:rPr>
          <w:b/>
          <w:bCs/>
        </w:rPr>
      </w:pPr>
      <w:r>
        <w:rPr>
          <w:b/>
          <w:bCs/>
        </w:rPr>
        <w:t>Postconditions</w:t>
      </w:r>
      <w:r>
        <w:t>: The certificate is disabled.</w:t>
      </w:r>
    </w:p>
    <w:p w:rsidR="00274753" w:rsidRDefault="00274A62">
      <w:pPr>
        <w:rPr>
          <w:b/>
          <w:bCs/>
        </w:rPr>
      </w:pPr>
      <w:r>
        <w:rPr>
          <w:b/>
          <w:bCs/>
        </w:rPr>
        <w:t>Trigger</w:t>
      </w:r>
      <w:r>
        <w:t>: SS administrator wants to disable a certificate.</w:t>
      </w:r>
    </w:p>
    <w:p w:rsidR="00274753" w:rsidRDefault="00274A62">
      <w:r>
        <w:rPr>
          <w:b/>
          <w:bCs/>
        </w:rPr>
        <w:t>Main Success Scenario</w:t>
      </w:r>
      <w:r>
        <w:t>:</w:t>
      </w:r>
    </w:p>
    <w:p w:rsidR="00274753" w:rsidRDefault="00274A62">
      <w:pPr>
        <w:numPr>
          <w:ilvl w:val="0"/>
          <w:numId w:val="41"/>
        </w:numPr>
        <w:tabs>
          <w:tab w:val="left" w:pos="0"/>
        </w:tabs>
      </w:pPr>
      <w:r>
        <w:t>SS administrator selects to disable a certificate.</w:t>
      </w:r>
    </w:p>
    <w:p w:rsidR="00274753" w:rsidRDefault="00274A62">
      <w:pPr>
        <w:numPr>
          <w:ilvl w:val="0"/>
          <w:numId w:val="41"/>
        </w:numPr>
        <w:tabs>
          <w:tab w:val="left" w:pos="0"/>
        </w:tabs>
        <w:rPr>
          <w:color w:val="000000"/>
        </w:rPr>
      </w:pPr>
      <w:r>
        <w:t>System disables the certificate and sets the status of OCSP respons</w:t>
      </w:r>
      <w:r>
        <w:rPr>
          <w:highlight w:val="white"/>
        </w:rPr>
        <w:t>e to “disabled”. OCSP responders are not queried for disabled certificates.</w:t>
      </w:r>
    </w:p>
    <w:p w:rsidR="00274753" w:rsidRDefault="00274A62" w:rsidP="004842A1">
      <w:pPr>
        <w:numPr>
          <w:ilvl w:val="0"/>
          <w:numId w:val="41"/>
        </w:numPr>
        <w:tabs>
          <w:tab w:val="left" w:pos="0"/>
        </w:tabs>
        <w:rPr>
          <w:b/>
          <w:bCs/>
        </w:rPr>
      </w:pPr>
      <w:r>
        <w:rPr>
          <w:color w:val="000000"/>
        </w:rPr>
        <w:t>System logs the event “Disable certificate” to the audit log.</w:t>
      </w:r>
    </w:p>
    <w:p w:rsidR="00274753" w:rsidRDefault="00274A62">
      <w:pPr>
        <w:rPr>
          <w:b/>
          <w:bCs/>
        </w:rPr>
      </w:pPr>
      <w:r>
        <w:rPr>
          <w:b/>
          <w:bCs/>
        </w:rPr>
        <w:t>Extensions</w:t>
      </w:r>
      <w:r>
        <w:t>: -</w:t>
      </w:r>
    </w:p>
    <w:p w:rsidR="00274753" w:rsidRDefault="00274A62">
      <w:r>
        <w:rPr>
          <w:b/>
          <w:bCs/>
        </w:rPr>
        <w:t>Related information:</w:t>
      </w:r>
      <w:r>
        <w:t xml:space="preserve"> </w:t>
      </w:r>
    </w:p>
    <w:p w:rsidR="00274753" w:rsidRDefault="00274A62">
      <w:pPr>
        <w:numPr>
          <w:ilvl w:val="0"/>
          <w:numId w:val="4"/>
        </w:numPr>
        <w:tabs>
          <w:tab w:val="left" w:pos="0"/>
        </w:tabs>
      </w:pPr>
      <w:r>
        <w:t xml:space="preserve">The audit log is located at /var/log/xroad/audit.log. The data set of audit log records is described in the document “X-Road: Audit Log Events” </w:t>
      </w:r>
      <w:r>
        <w:fldChar w:fldCharType="begin"/>
      </w:r>
      <w:r>
        <w:instrText xml:space="preserve"> REF Ref_X-Road%3A%20Audit%20Log%20Events \h </w:instrText>
      </w:r>
      <w:r>
        <w:fldChar w:fldCharType="separate"/>
      </w:r>
      <w:r w:rsidR="00DF2940">
        <w:rPr>
          <w:lang w:val="en-GB"/>
        </w:rPr>
        <w:t>[SPEC-AL]</w:t>
      </w:r>
      <w:r>
        <w:fldChar w:fldCharType="end"/>
      </w:r>
      <w:r>
        <w:t>.</w:t>
      </w:r>
    </w:p>
    <w:p w:rsidR="00274753" w:rsidRDefault="00274A62">
      <w:pPr>
        <w:numPr>
          <w:ilvl w:val="0"/>
          <w:numId w:val="4"/>
        </w:numPr>
        <w:tabs>
          <w:tab w:val="left" w:pos="0"/>
        </w:tabs>
      </w:pPr>
      <w:r>
        <w:t>The information about tokens, keys and certificates configured for the system is stored in the file /etc/xroad/signer/keyconf.xml.</w:t>
      </w:r>
    </w:p>
    <w:p w:rsidR="00274753" w:rsidRDefault="00274A62">
      <w:pPr>
        <w:pStyle w:val="Heading2"/>
        <w:tabs>
          <w:tab w:val="left" w:pos="0"/>
        </w:tabs>
      </w:pPr>
      <w:bookmarkStart w:id="90" w:name="__RefHeading___Toc24712_2105450228"/>
      <w:bookmarkStart w:id="91" w:name="_Toc436667030"/>
      <w:bookmarkEnd w:id="90"/>
      <w:r>
        <w:t>UC SS_34: Register an Authentication Certificate</w:t>
      </w:r>
      <w:bookmarkEnd w:id="91"/>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 central server</w:t>
      </w:r>
    </w:p>
    <w:p w:rsidR="00274753" w:rsidRDefault="00274A62">
      <w:pPr>
        <w:rPr>
          <w:b/>
          <w:bCs/>
        </w:rPr>
      </w:pPr>
      <w:r>
        <w:rPr>
          <w:b/>
          <w:bCs/>
        </w:rPr>
        <w:t>Actors</w:t>
      </w:r>
      <w:r>
        <w:t xml:space="preserve">: </w:t>
      </w:r>
      <w:r>
        <w:rPr>
          <w:lang w:val="en-GB"/>
        </w:rPr>
        <w:t>SS administrator, central server</w:t>
      </w:r>
    </w:p>
    <w:p w:rsidR="00274753" w:rsidRDefault="00274A62">
      <w:pPr>
        <w:rPr>
          <w:b/>
          <w:bCs/>
        </w:rPr>
      </w:pPr>
      <w:r>
        <w:rPr>
          <w:b/>
          <w:bCs/>
        </w:rPr>
        <w:t>Brief Description</w:t>
      </w:r>
      <w:r>
        <w:t>: SS administrator sends an authentication certificate registration request to the central server.</w:t>
      </w:r>
    </w:p>
    <w:p w:rsidR="00274753" w:rsidRDefault="00274A62">
      <w:pPr>
        <w:rPr>
          <w:b/>
          <w:bCs/>
        </w:rPr>
      </w:pPr>
      <w:r>
        <w:rPr>
          <w:b/>
          <w:bCs/>
        </w:rPr>
        <w:t>Preconditions</w:t>
      </w:r>
      <w:r>
        <w:t>: A certificate is in “saved” state.</w:t>
      </w:r>
    </w:p>
    <w:p w:rsidR="00274753" w:rsidRDefault="00274A62">
      <w:pPr>
        <w:rPr>
          <w:b/>
          <w:bCs/>
        </w:rPr>
      </w:pPr>
      <w:r>
        <w:rPr>
          <w:b/>
          <w:bCs/>
        </w:rPr>
        <w:t>Postconditions</w:t>
      </w:r>
      <w:r>
        <w:t>: An audit log record for the event is created.</w:t>
      </w:r>
    </w:p>
    <w:p w:rsidR="00274753" w:rsidRDefault="00274A62">
      <w:pPr>
        <w:rPr>
          <w:b/>
          <w:bCs/>
        </w:rPr>
      </w:pPr>
      <w:r>
        <w:rPr>
          <w:b/>
          <w:bCs/>
        </w:rPr>
        <w:t>Trigger</w:t>
      </w:r>
      <w:r>
        <w:t>: SS administrator wants to register an authentication certificate for the security server.</w:t>
      </w:r>
    </w:p>
    <w:p w:rsidR="00274753" w:rsidRDefault="00274A62">
      <w:r>
        <w:rPr>
          <w:b/>
          <w:bCs/>
        </w:rPr>
        <w:t>Main Success Scenario</w:t>
      </w:r>
      <w:r>
        <w:t>:</w:t>
      </w:r>
    </w:p>
    <w:p w:rsidR="00274753" w:rsidRDefault="00274A62">
      <w:pPr>
        <w:numPr>
          <w:ilvl w:val="0"/>
          <w:numId w:val="42"/>
        </w:numPr>
        <w:tabs>
          <w:tab w:val="left" w:pos="0"/>
        </w:tabs>
      </w:pPr>
      <w:r>
        <w:t>SS administrator selects to register an unregistered authentication certificate and inserts the DNS name or IP address.</w:t>
      </w:r>
    </w:p>
    <w:p w:rsidR="00274753" w:rsidRDefault="00274A62">
      <w:pPr>
        <w:numPr>
          <w:ilvl w:val="0"/>
          <w:numId w:val="42"/>
        </w:numPr>
        <w:tabs>
          <w:tab w:val="left" w:pos="0"/>
        </w:tabs>
      </w:pPr>
      <w:r>
        <w:t xml:space="preserve">System parses the user input: </w:t>
      </w:r>
      <w:r>
        <w:fldChar w:fldCharType="begin"/>
      </w:r>
      <w:r>
        <w:instrText xml:space="preserve"> REF __RefHeading___Toc9567_2105450228 \r \h </w:instrText>
      </w:r>
      <w:r>
        <w:fldChar w:fldCharType="separate"/>
      </w:r>
      <w:r w:rsidR="00DF2940">
        <w:t>3.42</w:t>
      </w:r>
      <w:r>
        <w:fldChar w:fldCharType="end"/>
      </w:r>
      <w:r>
        <w:t>.</w:t>
      </w:r>
    </w:p>
    <w:p w:rsidR="00274753" w:rsidRDefault="00274A62">
      <w:pPr>
        <w:numPr>
          <w:ilvl w:val="0"/>
          <w:numId w:val="42"/>
        </w:numPr>
        <w:tabs>
          <w:tab w:val="left" w:pos="0"/>
        </w:tabs>
      </w:pPr>
      <w:r>
        <w:t>System verifies that the DNS name or IP address is valid.</w:t>
      </w:r>
    </w:p>
    <w:p w:rsidR="00274753" w:rsidRDefault="00274A62">
      <w:pPr>
        <w:numPr>
          <w:ilvl w:val="0"/>
          <w:numId w:val="42"/>
        </w:numPr>
        <w:tabs>
          <w:tab w:val="left" w:pos="0"/>
        </w:tabs>
      </w:pPr>
      <w:r>
        <w:t xml:space="preserve">System creates the registration request, finds the management service address from the global configuration and sends the request to the central server. The contents of the request is described in </w:t>
      </w:r>
      <w:r>
        <w:fldChar w:fldCharType="begin"/>
      </w:r>
      <w:r>
        <w:instrText xml:space="preserve"> REF Ref_X-Road%3A%20Protocol%20for%20Managem \h </w:instrText>
      </w:r>
      <w:r>
        <w:fldChar w:fldCharType="separate"/>
      </w:r>
      <w:r w:rsidR="00DF2940">
        <w:rPr>
          <w:color w:val="000000"/>
          <w:lang w:val="en-GB"/>
        </w:rPr>
        <w:t>[PR-MSERV]</w:t>
      </w:r>
      <w:r>
        <w:fldChar w:fldCharType="end"/>
      </w:r>
      <w:r>
        <w:t>.</w:t>
      </w:r>
    </w:p>
    <w:p w:rsidR="00274753" w:rsidRDefault="00274A62">
      <w:pPr>
        <w:numPr>
          <w:ilvl w:val="0"/>
          <w:numId w:val="42"/>
        </w:numPr>
        <w:tabs>
          <w:tab w:val="left" w:pos="0"/>
        </w:tabs>
      </w:pPr>
      <w:r>
        <w:t>System receives the response message from central server and verifies that the response is not an error message.</w:t>
      </w:r>
    </w:p>
    <w:p w:rsidR="00274753" w:rsidRDefault="00274A62">
      <w:pPr>
        <w:numPr>
          <w:ilvl w:val="0"/>
          <w:numId w:val="42"/>
        </w:numPr>
        <w:tabs>
          <w:tab w:val="left" w:pos="0"/>
        </w:tabs>
        <w:rPr>
          <w:color w:val="000000"/>
        </w:rPr>
      </w:pPr>
      <w:r>
        <w:t>System displays the message “Request sent” to the SS administrator and sets the registration state of the certificate to “registration in progress”.</w:t>
      </w:r>
    </w:p>
    <w:p w:rsidR="00274753" w:rsidRDefault="00274A62" w:rsidP="004842A1">
      <w:pPr>
        <w:numPr>
          <w:ilvl w:val="0"/>
          <w:numId w:val="42"/>
        </w:numPr>
        <w:tabs>
          <w:tab w:val="left" w:pos="0"/>
        </w:tabs>
        <w:rPr>
          <w:b/>
          <w:bCs/>
        </w:rPr>
      </w:pPr>
      <w:r>
        <w:rPr>
          <w:color w:val="000000"/>
        </w:rPr>
        <w:t>System logs the event “Register authentication certificate” to the audit log.</w:t>
      </w:r>
    </w:p>
    <w:p w:rsidR="00274753" w:rsidRDefault="00274A62">
      <w:pPr>
        <w:rPr>
          <w:highlight w:val="white"/>
        </w:rPr>
      </w:pPr>
      <w:r>
        <w:rPr>
          <w:b/>
          <w:bCs/>
        </w:rPr>
        <w:t>Extensions</w:t>
      </w:r>
      <w:r>
        <w:t>:</w:t>
      </w:r>
    </w:p>
    <w:p w:rsidR="00274753" w:rsidRDefault="00274A62">
      <w:pPr>
        <w:tabs>
          <w:tab w:val="left" w:pos="0"/>
        </w:tabs>
      </w:pPr>
      <w:r>
        <w:rPr>
          <w:highlight w:val="white"/>
        </w:rPr>
        <w:t>2a. The process of parsing the user input terminated with an error message.</w:t>
      </w:r>
    </w:p>
    <w:p w:rsidR="00274753" w:rsidRDefault="00274A62">
      <w:pPr>
        <w:tabs>
          <w:tab w:val="left" w:pos="0"/>
        </w:tabs>
        <w:ind w:left="709"/>
      </w:pPr>
      <w:r>
        <w:t>2a.1. System displays the error message “'X'” (where “X” is the termination message from the parsing process).</w:t>
      </w:r>
    </w:p>
    <w:p w:rsidR="00274753" w:rsidRDefault="00274A62">
      <w:pPr>
        <w:tabs>
          <w:tab w:val="left" w:pos="100"/>
        </w:tabs>
        <w:ind w:left="720"/>
      </w:pPr>
      <w:r>
        <w:t>2a.2. System logs the event “</w:t>
      </w:r>
      <w:r>
        <w:rPr>
          <w:color w:val="000000"/>
          <w:highlight w:val="white"/>
        </w:rPr>
        <w:t>Register authentication certificate</w:t>
      </w:r>
      <w:r>
        <w:t xml:space="preserve"> failed” to the audit log.</w:t>
      </w:r>
    </w:p>
    <w:p w:rsidR="00274753" w:rsidRDefault="00274A62">
      <w:pPr>
        <w:tabs>
          <w:tab w:val="left" w:pos="100"/>
        </w:tabs>
        <w:ind w:left="709"/>
      </w:pPr>
      <w:r>
        <w:t>2a.3. SS administrator selects to reinsert DNS name or IP address. Use case continues form step 2.</w:t>
      </w:r>
    </w:p>
    <w:p w:rsidR="00274753" w:rsidRDefault="00274A62">
      <w:pPr>
        <w:tabs>
          <w:tab w:val="left" w:pos="100"/>
        </w:tabs>
        <w:ind w:left="1260"/>
      </w:pPr>
      <w:r>
        <w:t>2a.3a. SS administrator selects to terminate the use case.</w:t>
      </w:r>
    </w:p>
    <w:p w:rsidR="00274753" w:rsidRDefault="00274A62">
      <w:pPr>
        <w:tabs>
          <w:tab w:val="left" w:pos="100"/>
        </w:tabs>
      </w:pPr>
      <w:r>
        <w:t>3a. The DNS name or IP address is not valid.</w:t>
      </w:r>
    </w:p>
    <w:p w:rsidR="00274753" w:rsidRDefault="00274A62">
      <w:pPr>
        <w:tabs>
          <w:tab w:val="left" w:pos="100"/>
        </w:tabs>
        <w:ind w:left="648"/>
      </w:pPr>
      <w:r>
        <w:t>3a.1. System displays the error message “Failed to register certificate: Invalid host address”.</w:t>
      </w:r>
    </w:p>
    <w:p w:rsidR="00274753" w:rsidRDefault="00274A62">
      <w:pPr>
        <w:tabs>
          <w:tab w:val="left" w:pos="100"/>
        </w:tabs>
        <w:ind w:left="720"/>
      </w:pPr>
      <w:r>
        <w:t>2a.2. System logs the event “</w:t>
      </w:r>
      <w:r>
        <w:rPr>
          <w:color w:val="000000"/>
          <w:highlight w:val="white"/>
        </w:rPr>
        <w:t>Register authentication certificate</w:t>
      </w:r>
      <w:r>
        <w:t xml:space="preserve"> failed” to the audit log.</w:t>
      </w:r>
    </w:p>
    <w:p w:rsidR="00274753" w:rsidRDefault="00274A62">
      <w:pPr>
        <w:tabs>
          <w:tab w:val="left" w:pos="100"/>
        </w:tabs>
        <w:ind w:left="709"/>
      </w:pPr>
      <w:r>
        <w:t>2a.3. SS administrator selects to reinsert the DNS name or IP address. Use case continues form step 2.</w:t>
      </w:r>
    </w:p>
    <w:p w:rsidR="00274753" w:rsidRDefault="00274A62">
      <w:pPr>
        <w:tabs>
          <w:tab w:val="left" w:pos="100"/>
        </w:tabs>
        <w:ind w:left="1260"/>
      </w:pPr>
      <w:r>
        <w:t>2a.3a. SS administrator selects to terminate the use case.</w:t>
      </w:r>
    </w:p>
    <w:p w:rsidR="00274753" w:rsidRDefault="00274A62">
      <w:pPr>
        <w:tabs>
          <w:tab w:val="left" w:pos="100"/>
        </w:tabs>
      </w:pPr>
      <w:r>
        <w:t xml:space="preserve">5a. Central server responded with an error message. </w:t>
      </w:r>
    </w:p>
    <w:p w:rsidR="00274753" w:rsidRDefault="00274A62">
      <w:pPr>
        <w:ind w:left="720"/>
      </w:pPr>
      <w:r>
        <w:t>5a.1. System displays the error message “Failed to register certificate: X”, where “X” is the error message received from the central server.</w:t>
      </w:r>
    </w:p>
    <w:p w:rsidR="00274753" w:rsidRDefault="00274A62">
      <w:pPr>
        <w:tabs>
          <w:tab w:val="left" w:pos="100"/>
        </w:tabs>
        <w:ind w:left="720"/>
      </w:pPr>
      <w:r>
        <w:t>5a.2. System logs the event “</w:t>
      </w:r>
      <w:r>
        <w:rPr>
          <w:color w:val="000000"/>
          <w:highlight w:val="white"/>
        </w:rPr>
        <w:t>Register authentication certificate</w:t>
      </w:r>
      <w:r>
        <w:t xml:space="preserve"> failed” to the audit log.</w:t>
      </w:r>
    </w:p>
    <w:p w:rsidR="00274753" w:rsidRDefault="00274A62">
      <w:pPr>
        <w:tabs>
          <w:tab w:val="left" w:pos="100"/>
        </w:tabs>
        <w:ind w:left="709"/>
        <w:rPr>
          <w:b/>
          <w:bCs/>
        </w:rPr>
      </w:pPr>
      <w:r>
        <w:t>5a.3. Use case terminates.</w:t>
      </w:r>
    </w:p>
    <w:p w:rsidR="00274753" w:rsidRDefault="00274A62">
      <w:r>
        <w:rPr>
          <w:b/>
          <w:bCs/>
        </w:rPr>
        <w:t>Related information:</w:t>
      </w:r>
      <w:r>
        <w:t xml:space="preserve"> </w:t>
      </w:r>
    </w:p>
    <w:p w:rsidR="00274753" w:rsidRDefault="00274A62">
      <w:pPr>
        <w:numPr>
          <w:ilvl w:val="0"/>
          <w:numId w:val="4"/>
        </w:numPr>
        <w:tabs>
          <w:tab w:val="left" w:pos="0"/>
        </w:tabs>
      </w:pPr>
      <w:r>
        <w:t xml:space="preserve">The audit log is located at /var/log/xroad/audit.log. The data set of audit log records is described in the document “X-Road: Audit Log Events” </w:t>
      </w:r>
      <w:r>
        <w:fldChar w:fldCharType="begin"/>
      </w:r>
      <w:r>
        <w:instrText xml:space="preserve"> REF Ref_X-Road%3A%20Audit%20Log%20Events \h </w:instrText>
      </w:r>
      <w:r>
        <w:fldChar w:fldCharType="separate"/>
      </w:r>
      <w:r w:rsidR="00DF2940">
        <w:rPr>
          <w:lang w:val="en-GB"/>
        </w:rPr>
        <w:t>[SPEC-AL]</w:t>
      </w:r>
      <w:r>
        <w:fldChar w:fldCharType="end"/>
      </w:r>
      <w:r>
        <w:t>.</w:t>
      </w:r>
    </w:p>
    <w:p w:rsidR="00274753" w:rsidRDefault="00274A62">
      <w:pPr>
        <w:numPr>
          <w:ilvl w:val="0"/>
          <w:numId w:val="4"/>
        </w:numPr>
        <w:tabs>
          <w:tab w:val="left" w:pos="0"/>
        </w:tabs>
      </w:pPr>
      <w:r>
        <w:t>The information about tokens, keys and certificates configured for the system is stored in the file /etc/xroad/signer/keyconf.xml.</w:t>
      </w:r>
    </w:p>
    <w:p w:rsidR="00274753" w:rsidRDefault="00274A62">
      <w:pPr>
        <w:pStyle w:val="Heading2"/>
        <w:tabs>
          <w:tab w:val="left" w:pos="0"/>
        </w:tabs>
      </w:pPr>
      <w:bookmarkStart w:id="92" w:name="__RefHeading___Toc42002_2028595446"/>
      <w:bookmarkStart w:id="93" w:name="_Toc436667031"/>
      <w:bookmarkEnd w:id="92"/>
      <w:r>
        <w:t xml:space="preserve">UC SS_35: </w:t>
      </w:r>
      <w:bookmarkStart w:id="94" w:name="__DdeLink__42624_2028595446"/>
      <w:r>
        <w:t>Delete a Key from the System Configuration</w:t>
      </w:r>
      <w:bookmarkEnd w:id="93"/>
      <w:bookmarkEnd w:id="94"/>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 xml:space="preserve">Actors: </w:t>
      </w:r>
      <w:r>
        <w:rPr>
          <w:lang w:val="en-GB"/>
        </w:rPr>
        <w:t>SS administrator</w:t>
      </w:r>
    </w:p>
    <w:p w:rsidR="00274753" w:rsidRDefault="00274A62">
      <w:pPr>
        <w:rPr>
          <w:b/>
          <w:bCs/>
        </w:rPr>
      </w:pPr>
      <w:r>
        <w:rPr>
          <w:b/>
          <w:bCs/>
        </w:rPr>
        <w:t>Brief Description</w:t>
      </w:r>
      <w:r>
        <w:t xml:space="preserve">: SS administrator deletes a signing or authentication key including the associated certificates and/or certificate signing request notices, if there are any, from </w:t>
      </w:r>
      <w:r>
        <w:rPr>
          <w:color w:val="000000"/>
        </w:rPr>
        <w:t>the system configuration (not from the token)</w:t>
      </w:r>
      <w:r>
        <w:t>.</w:t>
      </w:r>
    </w:p>
    <w:p w:rsidR="00274753" w:rsidRDefault="00274A62">
      <w:pPr>
        <w:rPr>
          <w:b/>
          <w:bCs/>
        </w:rPr>
      </w:pPr>
      <w:r>
        <w:rPr>
          <w:b/>
          <w:bCs/>
        </w:rPr>
        <w:t>Preconditions</w:t>
      </w:r>
      <w:r>
        <w:t>: Information about the key is saved in the system configuration.</w:t>
      </w:r>
    </w:p>
    <w:p w:rsidR="00274753" w:rsidRDefault="00274A62">
      <w:pPr>
        <w:rPr>
          <w:b/>
          <w:bCs/>
        </w:rPr>
      </w:pPr>
      <w:r>
        <w:rPr>
          <w:b/>
          <w:bCs/>
        </w:rPr>
        <w:t>Postconditions</w:t>
      </w:r>
      <w:r>
        <w:t>: -</w:t>
      </w:r>
    </w:p>
    <w:p w:rsidR="00274753" w:rsidRDefault="00274A62">
      <w:pPr>
        <w:rPr>
          <w:b/>
          <w:bCs/>
        </w:rPr>
      </w:pPr>
      <w:r>
        <w:rPr>
          <w:b/>
          <w:bCs/>
        </w:rPr>
        <w:t>Trigger</w:t>
      </w:r>
      <w:r>
        <w:t>: SS administrator wants to delete a signing or an authentication key.</w:t>
      </w:r>
    </w:p>
    <w:p w:rsidR="00274753" w:rsidRDefault="00274A62">
      <w:r>
        <w:rPr>
          <w:b/>
          <w:bCs/>
        </w:rPr>
        <w:t>Main Success Scenario</w:t>
      </w:r>
      <w:r>
        <w:t>:</w:t>
      </w:r>
    </w:p>
    <w:p w:rsidR="00274753" w:rsidRDefault="00274A62">
      <w:pPr>
        <w:numPr>
          <w:ilvl w:val="0"/>
          <w:numId w:val="43"/>
        </w:numPr>
        <w:tabs>
          <w:tab w:val="left" w:pos="0"/>
        </w:tabs>
        <w:rPr>
          <w:color w:val="000000"/>
          <w:lang w:val="en-GB"/>
        </w:rPr>
      </w:pPr>
      <w:r>
        <w:t>SS administrator selects to delete a signing or an authentication key from the system configuration.</w:t>
      </w:r>
    </w:p>
    <w:p w:rsidR="00274753" w:rsidRDefault="00274A62">
      <w:pPr>
        <w:numPr>
          <w:ilvl w:val="0"/>
          <w:numId w:val="43"/>
        </w:numPr>
        <w:tabs>
          <w:tab w:val="left" w:pos="0"/>
        </w:tabs>
        <w:rPr>
          <w:color w:val="000000"/>
          <w:lang w:val="en-GB"/>
        </w:rPr>
      </w:pPr>
      <w:r>
        <w:rPr>
          <w:color w:val="000000"/>
          <w:lang w:val="en-GB"/>
        </w:rPr>
        <w:t>System prompts for confirmation.</w:t>
      </w:r>
    </w:p>
    <w:p w:rsidR="00274753" w:rsidRDefault="00274A62">
      <w:pPr>
        <w:numPr>
          <w:ilvl w:val="0"/>
          <w:numId w:val="43"/>
        </w:numPr>
        <w:tabs>
          <w:tab w:val="left" w:pos="0"/>
        </w:tabs>
        <w:rPr>
          <w:color w:val="000000"/>
          <w:lang w:val="en-GB"/>
        </w:rPr>
      </w:pPr>
      <w:r>
        <w:rPr>
          <w:color w:val="000000"/>
          <w:lang w:val="en-GB"/>
        </w:rPr>
        <w:t>System verifies that there are no authentication certificates that have registration state “registered” or “registration in progress” imported for the key.</w:t>
      </w:r>
    </w:p>
    <w:p w:rsidR="00274753" w:rsidRDefault="00274A62">
      <w:pPr>
        <w:numPr>
          <w:ilvl w:val="0"/>
          <w:numId w:val="43"/>
        </w:numPr>
        <w:tabs>
          <w:tab w:val="left" w:pos="0"/>
        </w:tabs>
        <w:rPr>
          <w:color w:val="000000"/>
          <w:lang w:val="en-GB"/>
        </w:rPr>
      </w:pPr>
      <w:r>
        <w:rPr>
          <w:color w:val="000000"/>
          <w:lang w:val="en-GB"/>
        </w:rPr>
        <w:t>SS administrator confirms.</w:t>
      </w:r>
    </w:p>
    <w:p w:rsidR="00274753" w:rsidRDefault="00274A62">
      <w:pPr>
        <w:numPr>
          <w:ilvl w:val="0"/>
          <w:numId w:val="43"/>
        </w:numPr>
        <w:tabs>
          <w:tab w:val="left" w:pos="0"/>
        </w:tabs>
        <w:rPr>
          <w:color w:val="000000"/>
        </w:rPr>
      </w:pPr>
      <w:r>
        <w:rPr>
          <w:color w:val="000000"/>
          <w:lang w:val="en-GB"/>
        </w:rPr>
        <w:t>System deletes the key and the associated certificates and/or certificate signing request notices</w:t>
      </w:r>
      <w:r>
        <w:rPr>
          <w:color w:val="000000"/>
        </w:rPr>
        <w:t xml:space="preserve"> from system configuration. </w:t>
      </w:r>
    </w:p>
    <w:p w:rsidR="00274753" w:rsidRDefault="00274A62">
      <w:pPr>
        <w:numPr>
          <w:ilvl w:val="1"/>
          <w:numId w:val="4"/>
        </w:numPr>
        <w:tabs>
          <w:tab w:val="left" w:pos="0"/>
        </w:tabs>
        <w:rPr>
          <w:color w:val="000000"/>
        </w:rPr>
      </w:pPr>
      <w:r>
        <w:rPr>
          <w:color w:val="000000"/>
        </w:rPr>
        <w:t>If the token has no more keys that are saved in system configuration, the information about token is deleted from system configuration.</w:t>
      </w:r>
    </w:p>
    <w:p w:rsidR="00274753" w:rsidRDefault="00274A62">
      <w:pPr>
        <w:numPr>
          <w:ilvl w:val="0"/>
          <w:numId w:val="43"/>
        </w:numPr>
        <w:tabs>
          <w:tab w:val="left" w:pos="0"/>
        </w:tabs>
        <w:rPr>
          <w:b/>
          <w:bCs/>
        </w:rPr>
      </w:pPr>
      <w:r>
        <w:rPr>
          <w:color w:val="000000"/>
        </w:rPr>
        <w:t>System logs the event “Delete key from configuration” to the audit log.</w:t>
      </w:r>
    </w:p>
    <w:p w:rsidR="00274753" w:rsidRDefault="00274A62">
      <w:r>
        <w:rPr>
          <w:b/>
          <w:bCs/>
        </w:rPr>
        <w:t>Extensions</w:t>
      </w:r>
      <w:r>
        <w:t xml:space="preserve">: </w:t>
      </w:r>
    </w:p>
    <w:p w:rsidR="00274753" w:rsidRDefault="00274A62">
      <w:pPr>
        <w:rPr>
          <w:color w:val="000000"/>
          <w:lang w:val="en-GB"/>
        </w:rPr>
      </w:pPr>
      <w:r>
        <w:t xml:space="preserve">3a. </w:t>
      </w:r>
      <w:r>
        <w:rPr>
          <w:color w:val="000000"/>
          <w:lang w:val="en-GB"/>
        </w:rPr>
        <w:t xml:space="preserve"> There are any such that have registration state “registered” or “registration in progress” imported for the key.</w:t>
      </w:r>
    </w:p>
    <w:p w:rsidR="00274753" w:rsidRDefault="00274A62">
      <w:pPr>
        <w:ind w:left="720"/>
        <w:rPr>
          <w:color w:val="000000"/>
          <w:highlight w:val="white"/>
        </w:rPr>
      </w:pPr>
      <w:r>
        <w:rPr>
          <w:color w:val="000000"/>
          <w:lang w:val="en-GB"/>
        </w:rPr>
        <w:t xml:space="preserve">3a.1. </w:t>
      </w:r>
      <w:r>
        <w:rPr>
          <w:color w:val="000000"/>
        </w:rPr>
        <w:t>S</w:t>
      </w:r>
      <w:r>
        <w:rPr>
          <w:color w:val="000000"/>
          <w:highlight w:val="white"/>
        </w:rPr>
        <w:t xml:space="preserve">ystem prompts for confirmation to continue with unregistration and deletion </w:t>
      </w:r>
      <w:r>
        <w:rPr>
          <w:color w:val="000000"/>
          <w:highlight w:val="white"/>
        </w:rPr>
        <w:tab/>
        <w:t>of associated certificates and the key from server configuration.</w:t>
      </w:r>
    </w:p>
    <w:p w:rsidR="00274753" w:rsidRDefault="00274A62">
      <w:pPr>
        <w:rPr>
          <w:color w:val="000000"/>
        </w:rPr>
      </w:pPr>
      <w:r>
        <w:rPr>
          <w:color w:val="000000"/>
          <w:highlight w:val="white"/>
        </w:rPr>
        <w:tab/>
        <w:t>3a.2. SS administrator confirms.</w:t>
      </w:r>
    </w:p>
    <w:p w:rsidR="00274753" w:rsidRDefault="00274A62">
      <w:pPr>
        <w:rPr>
          <w:color w:val="000000"/>
          <w:lang w:val="en-GB"/>
        </w:rPr>
      </w:pPr>
      <w:r>
        <w:rPr>
          <w:color w:val="000000"/>
        </w:rPr>
        <w:tab/>
      </w:r>
      <w:r>
        <w:rPr>
          <w:color w:val="000000"/>
        </w:rPr>
        <w:tab/>
        <w:t>3a.2a. SS administrator terminates the use case.</w:t>
      </w:r>
    </w:p>
    <w:p w:rsidR="00274753" w:rsidRDefault="00274A62">
      <w:pPr>
        <w:ind w:left="720"/>
      </w:pPr>
      <w:r>
        <w:rPr>
          <w:color w:val="000000"/>
          <w:lang w:val="en-GB"/>
        </w:rPr>
        <w:t xml:space="preserve">3a.3. Use case continues from </w:t>
      </w:r>
      <w:r>
        <w:rPr>
          <w:color w:val="000000"/>
          <w:lang w:val="en-GB"/>
        </w:rPr>
        <w:fldChar w:fldCharType="begin"/>
      </w:r>
      <w:r>
        <w:rPr>
          <w:color w:val="000000"/>
          <w:lang w:val="en-GB"/>
        </w:rPr>
        <w:instrText xml:space="preserve"> REF __RefHeading___Toc9565_2105450228 \r \h </w:instrText>
      </w:r>
      <w:r>
        <w:rPr>
          <w:color w:val="000000"/>
          <w:lang w:val="en-GB"/>
        </w:rPr>
      </w:r>
      <w:r>
        <w:rPr>
          <w:color w:val="000000"/>
          <w:lang w:val="en-GB"/>
        </w:rPr>
        <w:fldChar w:fldCharType="separate"/>
      </w:r>
      <w:r w:rsidR="00DF2940">
        <w:rPr>
          <w:color w:val="000000"/>
          <w:lang w:val="en-GB"/>
        </w:rPr>
        <w:t>3.39</w:t>
      </w:r>
      <w:r>
        <w:rPr>
          <w:color w:val="000000"/>
          <w:lang w:val="en-GB"/>
        </w:rPr>
        <w:fldChar w:fldCharType="end"/>
      </w:r>
      <w:r>
        <w:rPr>
          <w:color w:val="000000"/>
          <w:lang w:val="en-GB"/>
        </w:rPr>
        <w:t xml:space="preserve"> step 5.</w:t>
      </w:r>
    </w:p>
    <w:p w:rsidR="00274753" w:rsidRDefault="00274A62">
      <w:pPr>
        <w:rPr>
          <w:highlight w:val="white"/>
        </w:rPr>
      </w:pPr>
      <w:r>
        <w:t>4a. SS administrator terminates the use case.</w:t>
      </w:r>
    </w:p>
    <w:p w:rsidR="00274753" w:rsidRDefault="00274A62">
      <w:pPr>
        <w:tabs>
          <w:tab w:val="left" w:pos="0"/>
        </w:tabs>
      </w:pPr>
      <w:r>
        <w:rPr>
          <w:highlight w:val="white"/>
        </w:rPr>
        <w:t>4b. The process of unregisteri</w:t>
      </w:r>
      <w:r>
        <w:t>ng authentication certificates te</w:t>
      </w:r>
      <w:r>
        <w:rPr>
          <w:highlight w:val="white"/>
        </w:rPr>
        <w:t>rminated with an error message.</w:t>
      </w:r>
    </w:p>
    <w:p w:rsidR="00274753" w:rsidRDefault="00274A62">
      <w:pPr>
        <w:tabs>
          <w:tab w:val="left" w:pos="0"/>
        </w:tabs>
        <w:ind w:left="709"/>
      </w:pPr>
      <w:r>
        <w:t>4b.1. System displays the error message “'Failed to delete key: X'” (where “X” is the termination message from the unregistration process).</w:t>
      </w:r>
    </w:p>
    <w:p w:rsidR="00274753" w:rsidRDefault="00274A62">
      <w:pPr>
        <w:tabs>
          <w:tab w:val="left" w:pos="100"/>
        </w:tabs>
        <w:ind w:left="720"/>
      </w:pPr>
      <w:r>
        <w:t>4b.2. System logs the event “</w:t>
      </w:r>
      <w:r>
        <w:rPr>
          <w:color w:val="000000"/>
          <w:highlight w:val="white"/>
        </w:rPr>
        <w:t>Delete key</w:t>
      </w:r>
      <w:r>
        <w:t xml:space="preserve"> failed” to the audit log.</w:t>
      </w:r>
    </w:p>
    <w:p w:rsidR="00274753" w:rsidRDefault="00274A62">
      <w:pPr>
        <w:tabs>
          <w:tab w:val="left" w:pos="100"/>
        </w:tabs>
        <w:ind w:left="709"/>
        <w:rPr>
          <w:b/>
          <w:bCs/>
        </w:rPr>
      </w:pPr>
      <w:r>
        <w:t>4b.3. Use case terminates.</w:t>
      </w:r>
    </w:p>
    <w:p w:rsidR="00274753" w:rsidRDefault="00274A62">
      <w:r>
        <w:rPr>
          <w:b/>
          <w:bCs/>
        </w:rPr>
        <w:t>Related information</w:t>
      </w:r>
      <w:r>
        <w:t>:</w:t>
      </w:r>
    </w:p>
    <w:p w:rsidR="00274753" w:rsidRDefault="00274A62">
      <w:pPr>
        <w:numPr>
          <w:ilvl w:val="0"/>
          <w:numId w:val="4"/>
        </w:numPr>
        <w:tabs>
          <w:tab w:val="left" w:pos="0"/>
        </w:tabs>
      </w:pPr>
      <w:r>
        <w:t xml:space="preserve">The audit log is located at /var/log/xroad/audit.log. The data set of audit log records is described in the document “X-Road: Audit Log Events” </w:t>
      </w:r>
      <w:r>
        <w:fldChar w:fldCharType="begin"/>
      </w:r>
      <w:r>
        <w:instrText xml:space="preserve"> REF Ref_X-Road%3A%20Audit%20Log%20Events \h </w:instrText>
      </w:r>
      <w:r>
        <w:fldChar w:fldCharType="separate"/>
      </w:r>
      <w:r w:rsidR="00DF2940">
        <w:rPr>
          <w:lang w:val="en-GB"/>
        </w:rPr>
        <w:t>[SPEC-AL]</w:t>
      </w:r>
      <w:r>
        <w:fldChar w:fldCharType="end"/>
      </w:r>
      <w:r>
        <w:t>.</w:t>
      </w:r>
    </w:p>
    <w:p w:rsidR="00274753" w:rsidRDefault="00274A62">
      <w:pPr>
        <w:numPr>
          <w:ilvl w:val="0"/>
          <w:numId w:val="4"/>
        </w:numPr>
        <w:tabs>
          <w:tab w:val="left" w:pos="0"/>
        </w:tabs>
      </w:pPr>
      <w:r>
        <w:t>The information about tokens, keys and certificates configured for the system is stored in the file /etc/xroad/signer/keyconf.xml.</w:t>
      </w:r>
    </w:p>
    <w:p w:rsidR="00274753" w:rsidRDefault="00274A62">
      <w:pPr>
        <w:pStyle w:val="Heading2"/>
        <w:tabs>
          <w:tab w:val="left" w:pos="0"/>
        </w:tabs>
      </w:pPr>
      <w:bookmarkStart w:id="95" w:name="__RefHeading___Toc24507_377192054"/>
      <w:bookmarkStart w:id="96" w:name="_Toc436667032"/>
      <w:bookmarkEnd w:id="95"/>
      <w:r>
        <w:t>UC SS_36: Delete a Key from a Software Token</w:t>
      </w:r>
      <w:bookmarkEnd w:id="96"/>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 xml:space="preserve">Actors: </w:t>
      </w:r>
      <w:r>
        <w:rPr>
          <w:lang w:val="en-GB"/>
        </w:rPr>
        <w:t>SS administrator</w:t>
      </w:r>
    </w:p>
    <w:p w:rsidR="00274753" w:rsidRDefault="00274A62">
      <w:pPr>
        <w:rPr>
          <w:b/>
          <w:bCs/>
        </w:rPr>
      </w:pPr>
      <w:r>
        <w:rPr>
          <w:b/>
          <w:bCs/>
        </w:rPr>
        <w:t>Brief Description</w:t>
      </w:r>
      <w:r>
        <w:t>: SS administrator deletes a signing or authentication key from a software token.</w:t>
      </w:r>
    </w:p>
    <w:p w:rsidR="00274753" w:rsidRDefault="00274A62">
      <w:pPr>
        <w:rPr>
          <w:b/>
          <w:bCs/>
        </w:rPr>
      </w:pPr>
      <w:r>
        <w:rPr>
          <w:b/>
          <w:bCs/>
        </w:rPr>
        <w:t>Preconditions</w:t>
      </w:r>
      <w:r>
        <w:t>: The key information is not saved to the system configuration.</w:t>
      </w:r>
    </w:p>
    <w:p w:rsidR="00274753" w:rsidRDefault="00274A62">
      <w:pPr>
        <w:rPr>
          <w:b/>
          <w:bCs/>
        </w:rPr>
      </w:pPr>
      <w:r>
        <w:rPr>
          <w:b/>
          <w:bCs/>
        </w:rPr>
        <w:t>Postconditions</w:t>
      </w:r>
      <w:r>
        <w:t>: -</w:t>
      </w:r>
    </w:p>
    <w:p w:rsidR="00274753" w:rsidRDefault="00274A62">
      <w:pPr>
        <w:rPr>
          <w:b/>
          <w:bCs/>
        </w:rPr>
      </w:pPr>
      <w:r>
        <w:rPr>
          <w:b/>
          <w:bCs/>
        </w:rPr>
        <w:t>Trigger</w:t>
      </w:r>
      <w:r>
        <w:t>: SS administrator wants to delete a signing or authentication key.</w:t>
      </w:r>
    </w:p>
    <w:p w:rsidR="00274753" w:rsidRDefault="00274A62">
      <w:r>
        <w:rPr>
          <w:b/>
          <w:bCs/>
        </w:rPr>
        <w:t>Main Success Scenario</w:t>
      </w:r>
      <w:r>
        <w:t>:</w:t>
      </w:r>
    </w:p>
    <w:p w:rsidR="00274753" w:rsidRDefault="00274A62">
      <w:pPr>
        <w:numPr>
          <w:ilvl w:val="0"/>
          <w:numId w:val="44"/>
        </w:numPr>
        <w:tabs>
          <w:tab w:val="left" w:pos="0"/>
        </w:tabs>
        <w:rPr>
          <w:color w:val="000000"/>
          <w:lang w:val="en-GB"/>
        </w:rPr>
      </w:pPr>
      <w:r>
        <w:t>SS administrator selects to delete a signing or authentication key.</w:t>
      </w:r>
    </w:p>
    <w:p w:rsidR="00274753" w:rsidRDefault="00274A62">
      <w:pPr>
        <w:numPr>
          <w:ilvl w:val="0"/>
          <w:numId w:val="44"/>
        </w:numPr>
        <w:tabs>
          <w:tab w:val="left" w:pos="0"/>
        </w:tabs>
        <w:rPr>
          <w:color w:val="000000"/>
          <w:lang w:val="en-GB"/>
        </w:rPr>
      </w:pPr>
      <w:r>
        <w:rPr>
          <w:color w:val="000000"/>
          <w:lang w:val="en-GB"/>
        </w:rPr>
        <w:t>System prompts for confirmation.</w:t>
      </w:r>
    </w:p>
    <w:p w:rsidR="00274753" w:rsidRDefault="00274A62">
      <w:pPr>
        <w:numPr>
          <w:ilvl w:val="0"/>
          <w:numId w:val="44"/>
        </w:numPr>
        <w:tabs>
          <w:tab w:val="left" w:pos="0"/>
        </w:tabs>
        <w:rPr>
          <w:color w:val="000000"/>
          <w:lang w:val="en-GB"/>
        </w:rPr>
      </w:pPr>
      <w:r>
        <w:rPr>
          <w:color w:val="000000"/>
          <w:lang w:val="en-GB"/>
        </w:rPr>
        <w:t>SS administrator confirms.</w:t>
      </w:r>
    </w:p>
    <w:p w:rsidR="00274753" w:rsidRDefault="00274A62">
      <w:pPr>
        <w:numPr>
          <w:ilvl w:val="0"/>
          <w:numId w:val="44"/>
        </w:numPr>
        <w:tabs>
          <w:tab w:val="left" w:pos="0"/>
        </w:tabs>
        <w:rPr>
          <w:color w:val="000000"/>
        </w:rPr>
      </w:pPr>
      <w:r>
        <w:rPr>
          <w:color w:val="000000"/>
          <w:lang w:val="en-GB"/>
        </w:rPr>
        <w:t>System deletes the key</w:t>
      </w:r>
      <w:r>
        <w:rPr>
          <w:color w:val="000000"/>
        </w:rPr>
        <w:t xml:space="preserve"> from token. </w:t>
      </w:r>
    </w:p>
    <w:p w:rsidR="00274753" w:rsidRDefault="00274A62">
      <w:pPr>
        <w:numPr>
          <w:ilvl w:val="0"/>
          <w:numId w:val="44"/>
        </w:numPr>
        <w:tabs>
          <w:tab w:val="left" w:pos="0"/>
        </w:tabs>
        <w:rPr>
          <w:b/>
          <w:bCs/>
        </w:rPr>
      </w:pPr>
      <w:r>
        <w:rPr>
          <w:color w:val="000000"/>
        </w:rPr>
        <w:t>System logs the event “Delete key from token” to the audit log.</w:t>
      </w:r>
    </w:p>
    <w:p w:rsidR="00274753" w:rsidRDefault="00274A62">
      <w:r>
        <w:rPr>
          <w:b/>
          <w:bCs/>
        </w:rPr>
        <w:t>Extensions</w:t>
      </w:r>
      <w:r>
        <w:t xml:space="preserve">: </w:t>
      </w:r>
    </w:p>
    <w:p w:rsidR="00274753" w:rsidRDefault="00274A62">
      <w:pPr>
        <w:rPr>
          <w:b/>
          <w:bCs/>
        </w:rPr>
      </w:pPr>
      <w:r>
        <w:t>3a. SS administrator terminates the use case.</w:t>
      </w:r>
    </w:p>
    <w:p w:rsidR="00274753" w:rsidRDefault="00274A62">
      <w:r>
        <w:rPr>
          <w:b/>
          <w:bCs/>
        </w:rPr>
        <w:t>Related information</w:t>
      </w:r>
      <w:r>
        <w:t>:</w:t>
      </w:r>
    </w:p>
    <w:p w:rsidR="00274753" w:rsidRDefault="00274A62">
      <w:pPr>
        <w:numPr>
          <w:ilvl w:val="0"/>
          <w:numId w:val="4"/>
        </w:numPr>
        <w:tabs>
          <w:tab w:val="left" w:pos="0"/>
        </w:tabs>
      </w:pPr>
      <w:r>
        <w:t xml:space="preserve">The audit log is located at /var/log/xroad/audit.log. The data set of audit log records is described in the document “X-Road: Audit Log Events” </w:t>
      </w:r>
      <w:r>
        <w:fldChar w:fldCharType="begin"/>
      </w:r>
      <w:r>
        <w:instrText xml:space="preserve"> REF Ref_X-Road%3A%20Audit%20Log%20Events \h </w:instrText>
      </w:r>
      <w:r>
        <w:fldChar w:fldCharType="separate"/>
      </w:r>
      <w:r w:rsidR="00DF2940">
        <w:rPr>
          <w:lang w:val="en-GB"/>
        </w:rPr>
        <w:t>[SPEC-AL]</w:t>
      </w:r>
      <w:r>
        <w:fldChar w:fldCharType="end"/>
      </w:r>
      <w:r>
        <w:t>.</w:t>
      </w:r>
    </w:p>
    <w:p w:rsidR="00274753" w:rsidRDefault="00274A62">
      <w:pPr>
        <w:numPr>
          <w:ilvl w:val="0"/>
          <w:numId w:val="4"/>
        </w:numPr>
        <w:tabs>
          <w:tab w:val="left" w:pos="0"/>
        </w:tabs>
      </w:pPr>
      <w:r>
        <w:t>The information about tokens, keys and certificates configured for the system is stored in the file /etc/xroad/signer/keyconf.xml.</w:t>
      </w:r>
    </w:p>
    <w:p w:rsidR="00274753" w:rsidRDefault="00274A62">
      <w:pPr>
        <w:pStyle w:val="Heading2"/>
        <w:tabs>
          <w:tab w:val="left" w:pos="0"/>
        </w:tabs>
      </w:pPr>
      <w:bookmarkStart w:id="97" w:name="__RefHeading___Toc24509_377192054"/>
      <w:bookmarkStart w:id="98" w:name="_Toc436667033"/>
      <w:bookmarkEnd w:id="97"/>
      <w:r>
        <w:t>UC SS_37: Delete a Key from a Hardware Token</w:t>
      </w:r>
      <w:bookmarkEnd w:id="98"/>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 xml:space="preserve">Actors: </w:t>
      </w:r>
      <w:r>
        <w:rPr>
          <w:lang w:val="en-GB"/>
        </w:rPr>
        <w:t>SS administrator</w:t>
      </w:r>
    </w:p>
    <w:p w:rsidR="00274753" w:rsidRDefault="00274A62">
      <w:pPr>
        <w:rPr>
          <w:b/>
          <w:bCs/>
        </w:rPr>
      </w:pPr>
      <w:r>
        <w:rPr>
          <w:b/>
          <w:bCs/>
        </w:rPr>
        <w:t>Brief Description</w:t>
      </w:r>
      <w:r>
        <w:t>: SS administrator deletes a signing or authentication key from a hardware token.</w:t>
      </w:r>
    </w:p>
    <w:p w:rsidR="00274753" w:rsidRDefault="00274A62">
      <w:r>
        <w:rPr>
          <w:b/>
          <w:bCs/>
        </w:rPr>
        <w:t>Preconditions</w:t>
      </w:r>
      <w:r>
        <w:t xml:space="preserve">: </w:t>
      </w:r>
    </w:p>
    <w:p w:rsidR="00274753" w:rsidRDefault="00274A62">
      <w:pPr>
        <w:numPr>
          <w:ilvl w:val="0"/>
          <w:numId w:val="4"/>
        </w:numPr>
        <w:tabs>
          <w:tab w:val="left" w:pos="0"/>
        </w:tabs>
      </w:pPr>
      <w:r>
        <w:t xml:space="preserve">A key exists on a hardware security token. The key information is not saved in the system configuration. </w:t>
      </w:r>
    </w:p>
    <w:p w:rsidR="00274753" w:rsidRDefault="00274A62">
      <w:pPr>
        <w:numPr>
          <w:ilvl w:val="0"/>
          <w:numId w:val="4"/>
        </w:numPr>
        <w:tabs>
          <w:tab w:val="left" w:pos="0"/>
        </w:tabs>
        <w:rPr>
          <w:b/>
          <w:bCs/>
        </w:rPr>
      </w:pPr>
      <w:r>
        <w:t>The token is accessible for the system.</w:t>
      </w:r>
    </w:p>
    <w:p w:rsidR="00274753" w:rsidRDefault="00274A62">
      <w:pPr>
        <w:rPr>
          <w:b/>
          <w:bCs/>
        </w:rPr>
      </w:pPr>
      <w:r>
        <w:rPr>
          <w:b/>
          <w:bCs/>
        </w:rPr>
        <w:t>Postconditions</w:t>
      </w:r>
      <w:r>
        <w:t>: -</w:t>
      </w:r>
    </w:p>
    <w:p w:rsidR="00274753" w:rsidRDefault="00274A62">
      <w:pPr>
        <w:rPr>
          <w:b/>
          <w:bCs/>
        </w:rPr>
      </w:pPr>
      <w:r>
        <w:rPr>
          <w:b/>
          <w:bCs/>
        </w:rPr>
        <w:t>Trigger</w:t>
      </w:r>
      <w:r>
        <w:t>: SS administrator wants to delete a signing or authentication key.</w:t>
      </w:r>
    </w:p>
    <w:p w:rsidR="00274753" w:rsidRDefault="00274A62">
      <w:r>
        <w:rPr>
          <w:b/>
          <w:bCs/>
        </w:rPr>
        <w:t>Main Success Scenario</w:t>
      </w:r>
      <w:r>
        <w:t>:</w:t>
      </w:r>
    </w:p>
    <w:p w:rsidR="00274753" w:rsidRDefault="00274A62">
      <w:pPr>
        <w:numPr>
          <w:ilvl w:val="0"/>
          <w:numId w:val="45"/>
        </w:numPr>
        <w:tabs>
          <w:tab w:val="left" w:pos="0"/>
        </w:tabs>
        <w:rPr>
          <w:color w:val="000000"/>
          <w:lang w:val="en-GB"/>
        </w:rPr>
      </w:pPr>
      <w:r>
        <w:t>SS administrator selects to delete a signing or authentication key.</w:t>
      </w:r>
    </w:p>
    <w:p w:rsidR="00274753" w:rsidRDefault="00274A62">
      <w:pPr>
        <w:numPr>
          <w:ilvl w:val="0"/>
          <w:numId w:val="45"/>
        </w:numPr>
        <w:tabs>
          <w:tab w:val="left" w:pos="0"/>
        </w:tabs>
        <w:rPr>
          <w:color w:val="000000"/>
          <w:lang w:val="en-GB"/>
        </w:rPr>
      </w:pPr>
      <w:r>
        <w:rPr>
          <w:color w:val="000000"/>
          <w:lang w:val="en-GB"/>
        </w:rPr>
        <w:t>System prompts for confirmation.</w:t>
      </w:r>
    </w:p>
    <w:p w:rsidR="00274753" w:rsidRDefault="00274A62">
      <w:pPr>
        <w:numPr>
          <w:ilvl w:val="0"/>
          <w:numId w:val="45"/>
        </w:numPr>
        <w:tabs>
          <w:tab w:val="left" w:pos="0"/>
        </w:tabs>
        <w:rPr>
          <w:color w:val="000000"/>
          <w:lang w:val="en-GB"/>
        </w:rPr>
      </w:pPr>
      <w:r>
        <w:rPr>
          <w:color w:val="000000"/>
          <w:lang w:val="en-GB"/>
        </w:rPr>
        <w:t>SS administrator confirms.</w:t>
      </w:r>
    </w:p>
    <w:p w:rsidR="00274753" w:rsidRDefault="00274A62">
      <w:pPr>
        <w:numPr>
          <w:ilvl w:val="0"/>
          <w:numId w:val="45"/>
        </w:numPr>
        <w:tabs>
          <w:tab w:val="left" w:pos="0"/>
        </w:tabs>
        <w:rPr>
          <w:color w:val="000000"/>
        </w:rPr>
      </w:pPr>
      <w:r>
        <w:rPr>
          <w:color w:val="000000"/>
          <w:lang w:val="en-GB"/>
        </w:rPr>
        <w:t>System deletes the key</w:t>
      </w:r>
      <w:r>
        <w:rPr>
          <w:color w:val="000000"/>
        </w:rPr>
        <w:t xml:space="preserve"> from token. </w:t>
      </w:r>
    </w:p>
    <w:p w:rsidR="00274753" w:rsidRDefault="00274A62">
      <w:pPr>
        <w:numPr>
          <w:ilvl w:val="0"/>
          <w:numId w:val="45"/>
        </w:numPr>
        <w:tabs>
          <w:tab w:val="left" w:pos="0"/>
        </w:tabs>
        <w:rPr>
          <w:b/>
          <w:bCs/>
        </w:rPr>
      </w:pPr>
      <w:r>
        <w:rPr>
          <w:color w:val="000000"/>
        </w:rPr>
        <w:t>System logs the event “Delete key from token” to the audit log.</w:t>
      </w:r>
    </w:p>
    <w:p w:rsidR="00274753" w:rsidRDefault="00274A62">
      <w:r>
        <w:rPr>
          <w:b/>
          <w:bCs/>
        </w:rPr>
        <w:t>Extensions</w:t>
      </w:r>
      <w:r>
        <w:t xml:space="preserve">: </w:t>
      </w:r>
    </w:p>
    <w:p w:rsidR="00274753" w:rsidRDefault="00274A62">
      <w:pPr>
        <w:rPr>
          <w:lang w:val="en-GB"/>
        </w:rPr>
      </w:pPr>
      <w:r>
        <w:t>3a. SS administrator terminates the use case.</w:t>
      </w:r>
    </w:p>
    <w:p w:rsidR="00274753" w:rsidRDefault="00274A62">
      <w:pPr>
        <w:rPr>
          <w:lang w:val="en-GB"/>
        </w:rPr>
      </w:pPr>
      <w:r>
        <w:rPr>
          <w:lang w:val="en-GB"/>
        </w:rPr>
        <w:t xml:space="preserve">5a. The deletion failed (e.g., key deletion is not supported). </w:t>
      </w:r>
    </w:p>
    <w:p w:rsidR="00274753" w:rsidRDefault="00274A62">
      <w:pPr>
        <w:ind w:left="709"/>
        <w:rPr>
          <w:lang w:val="en-GB"/>
        </w:rPr>
      </w:pPr>
      <w:r>
        <w:rPr>
          <w:lang w:val="en-GB"/>
        </w:rPr>
        <w:t>5a.1. System displays the error message: “</w:t>
      </w:r>
      <w:r>
        <w:t xml:space="preserve">Failed to delete key: 'X'”, where “X” is the error code from the PKCS #11 cryptographic token interface (see </w:t>
      </w:r>
      <w:r>
        <w:fldChar w:fldCharType="begin"/>
      </w:r>
      <w:r>
        <w:instrText xml:space="preserve"> REF Ref_PKCS11 \h </w:instrText>
      </w:r>
      <w:r>
        <w:fldChar w:fldCharType="separate"/>
      </w:r>
      <w:r w:rsidR="00DF2940">
        <w:rPr>
          <w:color w:val="000000"/>
          <w:lang w:val="en-GB"/>
        </w:rPr>
        <w:t>[PKCS11]</w:t>
      </w:r>
      <w:r>
        <w:fldChar w:fldCharType="end"/>
      </w:r>
      <w:r>
        <w:t>)</w:t>
      </w:r>
      <w:r>
        <w:rPr>
          <w:lang w:val="en-GB"/>
        </w:rPr>
        <w:t xml:space="preserve">. </w:t>
      </w:r>
    </w:p>
    <w:p w:rsidR="00274753" w:rsidRDefault="00274A62">
      <w:pPr>
        <w:ind w:left="709"/>
        <w:rPr>
          <w:lang w:val="en-GB"/>
        </w:rPr>
      </w:pPr>
      <w:r>
        <w:rPr>
          <w:lang w:val="en-GB"/>
        </w:rPr>
        <w:t xml:space="preserve">5a.2. System logs </w:t>
      </w:r>
      <w:r>
        <w:rPr>
          <w:highlight w:val="white"/>
          <w:lang w:val="en-GB"/>
        </w:rPr>
        <w:t>the event “</w:t>
      </w:r>
      <w:r>
        <w:rPr>
          <w:color w:val="000000"/>
          <w:highlight w:val="white"/>
        </w:rPr>
        <w:t>Delete key from token failed</w:t>
      </w:r>
      <w:r>
        <w:rPr>
          <w:highlight w:val="white"/>
          <w:lang w:val="en-GB"/>
        </w:rPr>
        <w:t>” to th</w:t>
      </w:r>
      <w:r>
        <w:rPr>
          <w:lang w:val="en-GB"/>
        </w:rPr>
        <w:t>e audit log.</w:t>
      </w:r>
    </w:p>
    <w:p w:rsidR="00274753" w:rsidRDefault="00274A62">
      <w:pPr>
        <w:ind w:left="709"/>
        <w:rPr>
          <w:b/>
          <w:bCs/>
        </w:rPr>
      </w:pPr>
      <w:r>
        <w:rPr>
          <w:lang w:val="en-GB"/>
        </w:rPr>
        <w:t>5a.3. Use case terminates.</w:t>
      </w:r>
    </w:p>
    <w:p w:rsidR="00274753" w:rsidRDefault="00274A62">
      <w:r>
        <w:rPr>
          <w:b/>
          <w:bCs/>
        </w:rPr>
        <w:t>Related information</w:t>
      </w:r>
      <w:r>
        <w:t>:</w:t>
      </w:r>
    </w:p>
    <w:p w:rsidR="00274753" w:rsidRDefault="00274A62">
      <w:pPr>
        <w:numPr>
          <w:ilvl w:val="0"/>
          <w:numId w:val="4"/>
        </w:numPr>
        <w:tabs>
          <w:tab w:val="left" w:pos="0"/>
        </w:tabs>
      </w:pPr>
      <w:r>
        <w:t xml:space="preserve">The audit log is located at /var/log/xroad/audit.log. The data set of audit log records is described in the document “X-Road: Audit Log Events” </w:t>
      </w:r>
      <w:r>
        <w:fldChar w:fldCharType="begin"/>
      </w:r>
      <w:r>
        <w:instrText xml:space="preserve"> REF Ref_X-Road%3A%20Audit%20Log%20Events \h </w:instrText>
      </w:r>
      <w:r>
        <w:fldChar w:fldCharType="separate"/>
      </w:r>
      <w:r w:rsidR="00DF2940">
        <w:rPr>
          <w:lang w:val="en-GB"/>
        </w:rPr>
        <w:t>[SPEC-AL]</w:t>
      </w:r>
      <w:r>
        <w:fldChar w:fldCharType="end"/>
      </w:r>
      <w:r>
        <w:t>.</w:t>
      </w:r>
    </w:p>
    <w:p w:rsidR="00274753" w:rsidRDefault="00274A62">
      <w:pPr>
        <w:numPr>
          <w:ilvl w:val="0"/>
          <w:numId w:val="4"/>
        </w:numPr>
        <w:tabs>
          <w:tab w:val="left" w:pos="0"/>
        </w:tabs>
      </w:pPr>
      <w:r>
        <w:t>The information about tokens, keys and certificates configured for the system is stored in the file /etc/xroad/signer/keyconf.xml.</w:t>
      </w:r>
    </w:p>
    <w:p w:rsidR="00274753" w:rsidRDefault="00274A62">
      <w:pPr>
        <w:pStyle w:val="Heading2"/>
        <w:tabs>
          <w:tab w:val="left" w:pos="0"/>
        </w:tabs>
      </w:pPr>
      <w:bookmarkStart w:id="99" w:name="__RefHeading___Toc9565_2105450228"/>
      <w:bookmarkStart w:id="100" w:name="_Toc436667034"/>
      <w:bookmarkEnd w:id="99"/>
      <w:r>
        <w:t>UC SS_38: Unregister an Authentication Certificate</w:t>
      </w:r>
      <w:bookmarkEnd w:id="100"/>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 xml:space="preserve">Actors: </w:t>
      </w:r>
      <w:r>
        <w:rPr>
          <w:lang w:val="en-GB"/>
        </w:rPr>
        <w:t>SS administrator, management service's security server</w:t>
      </w:r>
    </w:p>
    <w:p w:rsidR="00274753" w:rsidRDefault="00274A62">
      <w:pPr>
        <w:rPr>
          <w:b/>
          <w:bCs/>
        </w:rPr>
      </w:pPr>
      <w:r>
        <w:rPr>
          <w:b/>
          <w:bCs/>
        </w:rPr>
        <w:t>Brief Description</w:t>
      </w:r>
      <w:r>
        <w:t>: SS administrator unregisters a registered authentication certificate.</w:t>
      </w:r>
    </w:p>
    <w:p w:rsidR="00274753" w:rsidRDefault="00274A62">
      <w:pPr>
        <w:rPr>
          <w:b/>
          <w:bCs/>
        </w:rPr>
      </w:pPr>
      <w:r>
        <w:rPr>
          <w:b/>
          <w:bCs/>
        </w:rPr>
        <w:t>Preconditions</w:t>
      </w:r>
      <w:r>
        <w:t>: The registration status of the authentication certificate is “registered” or “registration in progress”.</w:t>
      </w:r>
    </w:p>
    <w:p w:rsidR="00274753" w:rsidRDefault="00274A62">
      <w:pPr>
        <w:rPr>
          <w:b/>
          <w:bCs/>
        </w:rPr>
      </w:pPr>
      <w:r>
        <w:rPr>
          <w:b/>
          <w:bCs/>
        </w:rPr>
        <w:t>Postconditions</w:t>
      </w:r>
      <w:r>
        <w:t>: -</w:t>
      </w:r>
    </w:p>
    <w:p w:rsidR="00274753" w:rsidRDefault="00274A62">
      <w:pPr>
        <w:rPr>
          <w:b/>
          <w:bCs/>
        </w:rPr>
      </w:pPr>
      <w:r>
        <w:rPr>
          <w:b/>
          <w:bCs/>
        </w:rPr>
        <w:t>Trigger</w:t>
      </w:r>
      <w:r>
        <w:t>: SS administrator wants to unregister the registered authentication certificate.</w:t>
      </w:r>
    </w:p>
    <w:p w:rsidR="00274753" w:rsidRDefault="00274A62">
      <w:r>
        <w:rPr>
          <w:b/>
          <w:bCs/>
        </w:rPr>
        <w:t>Main Success Scenario</w:t>
      </w:r>
      <w:r>
        <w:t>:</w:t>
      </w:r>
    </w:p>
    <w:p w:rsidR="00274753" w:rsidRDefault="00274A62">
      <w:pPr>
        <w:numPr>
          <w:ilvl w:val="0"/>
          <w:numId w:val="46"/>
        </w:numPr>
        <w:tabs>
          <w:tab w:val="left" w:pos="0"/>
        </w:tabs>
        <w:rPr>
          <w:color w:val="000000"/>
          <w:lang w:val="en-GB"/>
        </w:rPr>
      </w:pPr>
      <w:r>
        <w:t>SS administrator selects to unregister a registered authentication certificate.</w:t>
      </w:r>
    </w:p>
    <w:p w:rsidR="00274753" w:rsidRDefault="00274A62">
      <w:pPr>
        <w:numPr>
          <w:ilvl w:val="0"/>
          <w:numId w:val="46"/>
        </w:numPr>
        <w:tabs>
          <w:tab w:val="left" w:pos="0"/>
        </w:tabs>
        <w:rPr>
          <w:color w:val="000000"/>
          <w:lang w:val="en-GB"/>
        </w:rPr>
      </w:pPr>
      <w:r>
        <w:rPr>
          <w:color w:val="000000"/>
          <w:lang w:val="en-GB"/>
        </w:rPr>
        <w:t>System prompts for confirmation.</w:t>
      </w:r>
    </w:p>
    <w:p w:rsidR="00274753" w:rsidRDefault="00274A62">
      <w:pPr>
        <w:numPr>
          <w:ilvl w:val="0"/>
          <w:numId w:val="46"/>
        </w:numPr>
        <w:tabs>
          <w:tab w:val="left" w:pos="0"/>
        </w:tabs>
        <w:rPr>
          <w:color w:val="000000"/>
        </w:rPr>
      </w:pPr>
      <w:r>
        <w:rPr>
          <w:color w:val="000000"/>
          <w:lang w:val="en-GB"/>
        </w:rPr>
        <w:t>SS administrator confirms.</w:t>
      </w:r>
    </w:p>
    <w:p w:rsidR="00274753" w:rsidRDefault="00274A62">
      <w:pPr>
        <w:numPr>
          <w:ilvl w:val="0"/>
          <w:numId w:val="46"/>
        </w:numPr>
        <w:tabs>
          <w:tab w:val="left" w:pos="0"/>
        </w:tabs>
      </w:pPr>
      <w:r>
        <w:rPr>
          <w:color w:val="000000"/>
        </w:rPr>
        <w:t>System verifies that there is a valid authentication certificate for the security server.</w:t>
      </w:r>
    </w:p>
    <w:p w:rsidR="00274753" w:rsidRDefault="00274A62">
      <w:pPr>
        <w:numPr>
          <w:ilvl w:val="0"/>
          <w:numId w:val="46"/>
        </w:numPr>
        <w:tabs>
          <w:tab w:val="left" w:pos="0"/>
        </w:tabs>
      </w:pPr>
      <w:r>
        <w:t xml:space="preserve">System creates an X-Road SOAP request containing the authentication certificate deletion request for the certificate. The contents of the request is described in </w:t>
      </w:r>
      <w:r>
        <w:fldChar w:fldCharType="begin"/>
      </w:r>
      <w:r>
        <w:instrText xml:space="preserve"> REF Ref_X-Road%3A%20Protocol%20for%20Managem \h </w:instrText>
      </w:r>
      <w:r>
        <w:fldChar w:fldCharType="separate"/>
      </w:r>
      <w:r w:rsidR="00DF2940">
        <w:rPr>
          <w:color w:val="000000"/>
          <w:lang w:val="en-GB"/>
        </w:rPr>
        <w:t>[PR-MSERV]</w:t>
      </w:r>
      <w:r>
        <w:fldChar w:fldCharType="end"/>
      </w:r>
      <w:r>
        <w:t>.</w:t>
      </w:r>
    </w:p>
    <w:p w:rsidR="00274753" w:rsidRDefault="00274A62">
      <w:pPr>
        <w:numPr>
          <w:ilvl w:val="0"/>
          <w:numId w:val="46"/>
        </w:numPr>
        <w:tabs>
          <w:tab w:val="left" w:pos="0"/>
        </w:tabs>
        <w:rPr>
          <w:color w:val="000000"/>
        </w:rPr>
      </w:pPr>
      <w:r>
        <w:t xml:space="preserve">System sends the request to the management services' security server: see UC MESS_02 </w:t>
      </w:r>
      <w:r>
        <w:fldChar w:fldCharType="begin"/>
      </w:r>
      <w:r>
        <w:instrText xml:space="preserve"> REF Ref_UC-MESS \h </w:instrText>
      </w:r>
      <w:r>
        <w:fldChar w:fldCharType="separate"/>
      </w:r>
      <w:r w:rsidR="00DF2940">
        <w:rPr>
          <w:color w:val="000000"/>
          <w:lang w:val="en-GB"/>
        </w:rPr>
        <w:t>[UC-MESS]</w:t>
      </w:r>
      <w:r>
        <w:fldChar w:fldCharType="end"/>
      </w:r>
      <w:r>
        <w:t>, where this system acts as both the Client IS and the System; the owner of this security server acts as the service client; and the central server acts as the Provider IS.</w:t>
      </w:r>
    </w:p>
    <w:p w:rsidR="00274753" w:rsidRDefault="00274A62">
      <w:pPr>
        <w:numPr>
          <w:ilvl w:val="0"/>
          <w:numId w:val="46"/>
        </w:numPr>
        <w:tabs>
          <w:tab w:val="left" w:pos="0"/>
        </w:tabs>
        <w:rPr>
          <w:color w:val="000000"/>
          <w:lang w:val="en-GB"/>
        </w:rPr>
      </w:pPr>
      <w:r>
        <w:rPr>
          <w:color w:val="000000"/>
        </w:rPr>
        <w:t>System receives the response from the central server and verifies that the response is not an error message.</w:t>
      </w:r>
    </w:p>
    <w:p w:rsidR="00274753" w:rsidRDefault="00274A62">
      <w:pPr>
        <w:numPr>
          <w:ilvl w:val="0"/>
          <w:numId w:val="46"/>
        </w:numPr>
        <w:tabs>
          <w:tab w:val="left" w:pos="0"/>
        </w:tabs>
        <w:rPr>
          <w:color w:val="000000"/>
          <w:lang w:val="en-GB"/>
        </w:rPr>
      </w:pPr>
      <w:r>
        <w:rPr>
          <w:color w:val="000000"/>
          <w:lang w:val="en-GB"/>
        </w:rPr>
        <w:t xml:space="preserve">System displays the message “Request sent” to the SS administrator. </w:t>
      </w:r>
    </w:p>
    <w:p w:rsidR="00274753" w:rsidRDefault="00274A62">
      <w:pPr>
        <w:numPr>
          <w:ilvl w:val="0"/>
          <w:numId w:val="46"/>
        </w:numPr>
        <w:tabs>
          <w:tab w:val="left" w:pos="0"/>
        </w:tabs>
        <w:rPr>
          <w:color w:val="000000"/>
        </w:rPr>
      </w:pPr>
      <w:r>
        <w:rPr>
          <w:color w:val="000000"/>
          <w:lang w:val="en-GB"/>
        </w:rPr>
        <w:t>System sets the registration status of the authentication certificate to “deletion in progress”.</w:t>
      </w:r>
    </w:p>
    <w:p w:rsidR="00274753" w:rsidRDefault="00274A62" w:rsidP="004842A1">
      <w:pPr>
        <w:numPr>
          <w:ilvl w:val="0"/>
          <w:numId w:val="46"/>
        </w:numPr>
        <w:tabs>
          <w:tab w:val="left" w:pos="0"/>
        </w:tabs>
        <w:rPr>
          <w:b/>
          <w:bCs/>
        </w:rPr>
      </w:pPr>
      <w:r>
        <w:rPr>
          <w:color w:val="000000"/>
        </w:rPr>
        <w:t>System logs the event “Unregister authentication certificate” to the audit log.</w:t>
      </w:r>
    </w:p>
    <w:p w:rsidR="00274753" w:rsidRDefault="00274A62">
      <w:r>
        <w:rPr>
          <w:b/>
          <w:bCs/>
        </w:rPr>
        <w:t>Extensions</w:t>
      </w:r>
      <w:r>
        <w:t xml:space="preserve">: </w:t>
      </w:r>
    </w:p>
    <w:p w:rsidR="00274753" w:rsidRDefault="00274A62">
      <w:r>
        <w:t>3a. SS administrator terminates the use case.</w:t>
      </w:r>
    </w:p>
    <w:p w:rsidR="00274753" w:rsidRDefault="00274A62">
      <w:r>
        <w:t>4a. There is no valid authentication certificate for the security server.</w:t>
      </w:r>
    </w:p>
    <w:p w:rsidR="00274753" w:rsidRDefault="00274A62">
      <w:pPr>
        <w:spacing w:after="56"/>
        <w:ind w:left="709"/>
      </w:pPr>
      <w:r>
        <w:t>4a.1. System displays the error message “Failed to delete key: Security server has no valid authentication certificate”</w:t>
      </w:r>
    </w:p>
    <w:p w:rsidR="00274753" w:rsidRDefault="00274A62">
      <w:pPr>
        <w:spacing w:after="56"/>
        <w:ind w:left="709"/>
      </w:pPr>
      <w:r>
        <w:t xml:space="preserve">4a.2. </w:t>
      </w:r>
      <w:r>
        <w:rPr>
          <w:color w:val="000000"/>
        </w:rPr>
        <w:t>System logs the event “Delete certificate failed” to the audit log.</w:t>
      </w:r>
    </w:p>
    <w:p w:rsidR="00274753" w:rsidRDefault="00274A62">
      <w:pPr>
        <w:spacing w:after="56"/>
        <w:ind w:left="709"/>
      </w:pPr>
      <w:r>
        <w:t>4a.3. Use case terminates.</w:t>
      </w:r>
    </w:p>
    <w:p w:rsidR="00274753" w:rsidRDefault="00274A62">
      <w:r>
        <w:t>5-7a.</w:t>
      </w:r>
      <w:r>
        <w:tab/>
        <w:t>The creating or sending of the deletion request failed, or the response was an error message.</w:t>
      </w:r>
    </w:p>
    <w:p w:rsidR="00274753" w:rsidRDefault="00274A62">
      <w:pPr>
        <w:ind w:left="720"/>
      </w:pPr>
      <w:r>
        <w:t>5-7a.1.</w:t>
      </w:r>
      <w:r>
        <w:tab/>
        <w:t>System displays the warning message: “Failed to send certificate deletion request: X. Continue with certificate deletion anyway?”, where “X” is the description of the encountered error, and prompts for confirmation.</w:t>
      </w:r>
    </w:p>
    <w:p w:rsidR="00274753" w:rsidRDefault="00274A62">
      <w:pPr>
        <w:ind w:left="720"/>
        <w:rPr>
          <w:color w:val="000000"/>
        </w:rPr>
      </w:pPr>
      <w:r>
        <w:t>5-7a.2.</w:t>
      </w:r>
      <w:r>
        <w:tab/>
      </w:r>
      <w:r>
        <w:rPr>
          <w:color w:val="000000"/>
          <w:lang w:val="en-GB"/>
        </w:rPr>
        <w:t>SS administrator confirms.</w:t>
      </w:r>
    </w:p>
    <w:p w:rsidR="00274753" w:rsidRDefault="00274A62">
      <w:pPr>
        <w:ind w:left="1440"/>
      </w:pPr>
      <w:r>
        <w:rPr>
          <w:color w:val="000000"/>
        </w:rPr>
        <w:t>5-7</w:t>
      </w:r>
      <w:r>
        <w:rPr>
          <w:color w:val="000000"/>
          <w:lang w:val="en-GB"/>
        </w:rPr>
        <w:t>a.2a. SS administrator terminates the use case.</w:t>
      </w:r>
    </w:p>
    <w:p w:rsidR="00274753" w:rsidRDefault="00274A62">
      <w:pPr>
        <w:ind w:left="720"/>
        <w:rPr>
          <w:b/>
          <w:bCs/>
        </w:rPr>
      </w:pPr>
      <w:r>
        <w:t>5-7a.3.</w:t>
      </w:r>
      <w:r>
        <w:tab/>
        <w:t>Use case continues from step 9.</w:t>
      </w:r>
    </w:p>
    <w:p w:rsidR="00274753" w:rsidRDefault="00274A62">
      <w:r>
        <w:rPr>
          <w:b/>
          <w:bCs/>
        </w:rPr>
        <w:t>Related information</w:t>
      </w:r>
      <w:r>
        <w:t>:</w:t>
      </w:r>
    </w:p>
    <w:p w:rsidR="00274753" w:rsidRDefault="00274A62">
      <w:pPr>
        <w:numPr>
          <w:ilvl w:val="0"/>
          <w:numId w:val="4"/>
        </w:numPr>
        <w:tabs>
          <w:tab w:val="left" w:pos="0"/>
        </w:tabs>
      </w:pPr>
      <w:r>
        <w:t xml:space="preserve">The audit log is located at /var/log/xroad/audit.log. The data set of audit log records is described in the document “X-Road: Audit Log Events” </w:t>
      </w:r>
      <w:r>
        <w:fldChar w:fldCharType="begin"/>
      </w:r>
      <w:r>
        <w:instrText xml:space="preserve"> REF Ref_X-Road%3A%20Audit%20Log%20Events \h </w:instrText>
      </w:r>
      <w:r>
        <w:fldChar w:fldCharType="separate"/>
      </w:r>
      <w:r w:rsidR="00DF2940">
        <w:rPr>
          <w:lang w:val="en-GB"/>
        </w:rPr>
        <w:t>[SPEC-AL]</w:t>
      </w:r>
      <w:r>
        <w:fldChar w:fldCharType="end"/>
      </w:r>
      <w:r>
        <w:t>.</w:t>
      </w:r>
    </w:p>
    <w:p w:rsidR="00274753" w:rsidRDefault="00274A62">
      <w:pPr>
        <w:numPr>
          <w:ilvl w:val="0"/>
          <w:numId w:val="4"/>
        </w:numPr>
        <w:tabs>
          <w:tab w:val="left" w:pos="0"/>
        </w:tabs>
      </w:pPr>
      <w:r>
        <w:t>The information about tokens, keys and certificates configured for the system is stored in the file /etc/xroad/signer/keyconf.xml.</w:t>
      </w:r>
    </w:p>
    <w:p w:rsidR="00274753" w:rsidRDefault="00274A62">
      <w:pPr>
        <w:pStyle w:val="Heading2"/>
        <w:tabs>
          <w:tab w:val="left" w:pos="0"/>
        </w:tabs>
      </w:pPr>
      <w:bookmarkStart w:id="101" w:name="__RefHeading___Toc42627_2028595446"/>
      <w:bookmarkStart w:id="102" w:name="_Toc436667035"/>
      <w:bookmarkEnd w:id="101"/>
      <w:r>
        <w:t>UC SS_39: Delete Certificate or a Certificate Signing Request Notice from System Configuration</w:t>
      </w:r>
      <w:bookmarkEnd w:id="102"/>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Actors</w:t>
      </w:r>
      <w:r>
        <w:t xml:space="preserve">: </w:t>
      </w:r>
      <w:r>
        <w:rPr>
          <w:lang w:val="en-GB"/>
        </w:rPr>
        <w:t>SS administrator</w:t>
      </w:r>
    </w:p>
    <w:p w:rsidR="00274753" w:rsidRDefault="00274A62">
      <w:pPr>
        <w:rPr>
          <w:b/>
          <w:bCs/>
        </w:rPr>
      </w:pPr>
      <w:r>
        <w:rPr>
          <w:b/>
          <w:bCs/>
        </w:rPr>
        <w:t>Brief Description</w:t>
      </w:r>
      <w:r>
        <w:t>: SS administrator deletes a signing certificate, authentication certificate or certificate signing request notice from the system configuration.</w:t>
      </w:r>
    </w:p>
    <w:p w:rsidR="00274753" w:rsidRDefault="00274A62">
      <w:r>
        <w:rPr>
          <w:b/>
          <w:bCs/>
        </w:rPr>
        <w:t>Preconditions</w:t>
      </w:r>
      <w:r>
        <w:t xml:space="preserve">: </w:t>
      </w:r>
    </w:p>
    <w:p w:rsidR="00274753" w:rsidRDefault="00274A62">
      <w:pPr>
        <w:numPr>
          <w:ilvl w:val="0"/>
          <w:numId w:val="4"/>
        </w:numPr>
        <w:tabs>
          <w:tab w:val="left" w:pos="0"/>
        </w:tabs>
      </w:pPr>
      <w:r>
        <w:t>Authentication certificates can be deleted if the registartion status is “saved”, “global error” or “deletion in progress”.</w:t>
      </w:r>
    </w:p>
    <w:p w:rsidR="00274753" w:rsidRDefault="00274A62">
      <w:pPr>
        <w:numPr>
          <w:ilvl w:val="0"/>
          <w:numId w:val="4"/>
        </w:numPr>
        <w:tabs>
          <w:tab w:val="left" w:pos="0"/>
        </w:tabs>
        <w:rPr>
          <w:b/>
          <w:bCs/>
        </w:rPr>
      </w:pPr>
      <w:r>
        <w:t>The certificate or the certificate signing request notice is saved to</w:t>
      </w:r>
      <w:r>
        <w:rPr>
          <w:color w:val="000000"/>
          <w:lang w:val="en-GB"/>
        </w:rPr>
        <w:t xml:space="preserve"> system configuration</w:t>
      </w:r>
      <w:r>
        <w:rPr>
          <w:color w:val="000000"/>
        </w:rPr>
        <w:t>.</w:t>
      </w:r>
    </w:p>
    <w:p w:rsidR="00274753" w:rsidRDefault="00274A62">
      <w:pPr>
        <w:rPr>
          <w:b/>
          <w:bCs/>
        </w:rPr>
      </w:pPr>
      <w:r>
        <w:rPr>
          <w:b/>
          <w:bCs/>
        </w:rPr>
        <w:t>Postconditions</w:t>
      </w:r>
      <w:r>
        <w:t>: -</w:t>
      </w:r>
    </w:p>
    <w:p w:rsidR="00274753" w:rsidRDefault="00274A62">
      <w:pPr>
        <w:rPr>
          <w:b/>
          <w:bCs/>
        </w:rPr>
      </w:pPr>
      <w:r>
        <w:rPr>
          <w:b/>
          <w:bCs/>
        </w:rPr>
        <w:t>Trigger</w:t>
      </w:r>
      <w:r>
        <w:t>: SS administrator wants to delete the signing certificate, authentication certificate or certificate signing request notice from system configuration.</w:t>
      </w:r>
    </w:p>
    <w:p w:rsidR="00274753" w:rsidRDefault="00274A62">
      <w:r>
        <w:rPr>
          <w:b/>
          <w:bCs/>
        </w:rPr>
        <w:t>Main Success Scenario</w:t>
      </w:r>
      <w:r>
        <w:t>:</w:t>
      </w:r>
    </w:p>
    <w:p w:rsidR="00274753" w:rsidRDefault="00274A62">
      <w:pPr>
        <w:numPr>
          <w:ilvl w:val="0"/>
          <w:numId w:val="47"/>
        </w:numPr>
        <w:tabs>
          <w:tab w:val="left" w:pos="0"/>
        </w:tabs>
      </w:pPr>
      <w:r>
        <w:t>SS administrator selects to delete a certificate or a certificate signing request notice.</w:t>
      </w:r>
    </w:p>
    <w:p w:rsidR="00274753" w:rsidRDefault="00274A62">
      <w:pPr>
        <w:numPr>
          <w:ilvl w:val="0"/>
          <w:numId w:val="47"/>
        </w:numPr>
        <w:tabs>
          <w:tab w:val="left" w:pos="0"/>
        </w:tabs>
      </w:pPr>
      <w:r>
        <w:t>System prompts for confirmation.</w:t>
      </w:r>
    </w:p>
    <w:p w:rsidR="00274753" w:rsidRDefault="00274A62">
      <w:pPr>
        <w:numPr>
          <w:ilvl w:val="0"/>
          <w:numId w:val="47"/>
        </w:numPr>
        <w:tabs>
          <w:tab w:val="left" w:pos="0"/>
        </w:tabs>
        <w:rPr>
          <w:color w:val="000000"/>
          <w:lang w:val="en-GB"/>
        </w:rPr>
      </w:pPr>
      <w:r>
        <w:t>SS administrator confirms.</w:t>
      </w:r>
    </w:p>
    <w:p w:rsidR="00274753" w:rsidRDefault="00274A62">
      <w:pPr>
        <w:numPr>
          <w:ilvl w:val="0"/>
          <w:numId w:val="47"/>
        </w:numPr>
        <w:tabs>
          <w:tab w:val="left" w:pos="0"/>
        </w:tabs>
        <w:rPr>
          <w:color w:val="000000"/>
        </w:rPr>
      </w:pPr>
      <w:r>
        <w:rPr>
          <w:color w:val="000000"/>
          <w:lang w:val="en-GB"/>
        </w:rPr>
        <w:t>System verifies that t</w:t>
      </w:r>
      <w:r>
        <w:rPr>
          <w:color w:val="000000"/>
        </w:rPr>
        <w:t>he key has more certificates and/or certificate signing request notices that are saved in system configuration and</w:t>
      </w:r>
      <w:r>
        <w:rPr>
          <w:color w:val="000000"/>
          <w:lang w:val="en-GB"/>
        </w:rPr>
        <w:t xml:space="preserve"> deletes the certificate or CSR</w:t>
      </w:r>
      <w:r>
        <w:rPr>
          <w:color w:val="000000"/>
        </w:rPr>
        <w:t xml:space="preserve"> from system configuration. </w:t>
      </w:r>
    </w:p>
    <w:p w:rsidR="00274753" w:rsidRDefault="00274A62">
      <w:pPr>
        <w:numPr>
          <w:ilvl w:val="0"/>
          <w:numId w:val="47"/>
        </w:numPr>
        <w:tabs>
          <w:tab w:val="left" w:pos="0"/>
        </w:tabs>
        <w:rPr>
          <w:b/>
          <w:bCs/>
        </w:rPr>
      </w:pPr>
      <w:r>
        <w:rPr>
          <w:color w:val="000000"/>
        </w:rPr>
        <w:t>System logs the event “Delete certificate from configuration” to the audit log.</w:t>
      </w:r>
    </w:p>
    <w:p w:rsidR="00274753" w:rsidRDefault="00274A62">
      <w:r>
        <w:rPr>
          <w:b/>
          <w:bCs/>
        </w:rPr>
        <w:t>Extensions</w:t>
      </w:r>
      <w:r>
        <w:t>:</w:t>
      </w:r>
    </w:p>
    <w:p w:rsidR="00274753" w:rsidRDefault="00274A62">
      <w:r>
        <w:t>3a. SS administrator terminates the use case.</w:t>
      </w:r>
    </w:p>
    <w:p w:rsidR="00274753" w:rsidRDefault="00274A62">
      <w:pPr>
        <w:rPr>
          <w:color w:val="000000"/>
        </w:rPr>
      </w:pPr>
      <w:r>
        <w:t>4a. T</w:t>
      </w:r>
      <w:r>
        <w:rPr>
          <w:color w:val="000000"/>
        </w:rPr>
        <w:t>he key has no more certificates and/or certificate signing request notices that are saved in system configuration.</w:t>
      </w:r>
    </w:p>
    <w:p w:rsidR="00274753" w:rsidRDefault="00274A62">
      <w:pPr>
        <w:ind w:left="720"/>
        <w:rPr>
          <w:color w:val="000000"/>
        </w:rPr>
      </w:pPr>
      <w:r>
        <w:rPr>
          <w:color w:val="000000"/>
        </w:rPr>
        <w:t xml:space="preserve">4a.1. System deletes </w:t>
      </w:r>
      <w:r>
        <w:rPr>
          <w:color w:val="000000"/>
          <w:lang w:val="en-GB"/>
        </w:rPr>
        <w:t>the certificate or CSR and</w:t>
      </w:r>
      <w:r>
        <w:rPr>
          <w:color w:val="000000"/>
        </w:rPr>
        <w:t xml:space="preserve"> key from system configuration.</w:t>
      </w:r>
    </w:p>
    <w:p w:rsidR="00274753" w:rsidRDefault="00274A62">
      <w:pPr>
        <w:rPr>
          <w:color w:val="000000"/>
        </w:rPr>
      </w:pPr>
      <w:r>
        <w:rPr>
          <w:color w:val="000000"/>
        </w:rPr>
        <w:t>4b. The key has no more certificates and/or certificate signing request notices that are saved in system configuration and the token has no more keys that are saved in system configuration.</w:t>
      </w:r>
    </w:p>
    <w:p w:rsidR="00274753" w:rsidRDefault="00274A62">
      <w:pPr>
        <w:ind w:left="720"/>
      </w:pPr>
      <w:r>
        <w:rPr>
          <w:color w:val="000000"/>
        </w:rPr>
        <w:t xml:space="preserve">4b.1. System deletes </w:t>
      </w:r>
      <w:r>
        <w:rPr>
          <w:color w:val="000000"/>
          <w:lang w:val="en-GB"/>
        </w:rPr>
        <w:t>the certificate or CSR, the key and the</w:t>
      </w:r>
      <w:r>
        <w:rPr>
          <w:color w:val="000000"/>
        </w:rPr>
        <w:t xml:space="preserve"> token from system configuration.</w:t>
      </w:r>
    </w:p>
    <w:p w:rsidR="00274753" w:rsidRDefault="00274A62">
      <w:r>
        <w:t>5a. User deleted the certificate signing request notice.</w:t>
      </w:r>
    </w:p>
    <w:p w:rsidR="00274753" w:rsidRDefault="00274A62">
      <w:pPr>
        <w:ind w:left="720"/>
        <w:rPr>
          <w:b/>
          <w:bCs/>
        </w:rPr>
      </w:pPr>
      <w:r>
        <w:t xml:space="preserve">5a.1. </w:t>
      </w:r>
      <w:r>
        <w:rPr>
          <w:color w:val="000000"/>
        </w:rPr>
        <w:t>System logs the event “Delete CSR” to the audit log.</w:t>
      </w:r>
    </w:p>
    <w:p w:rsidR="00274753" w:rsidRDefault="00274A62">
      <w:r>
        <w:rPr>
          <w:b/>
          <w:bCs/>
        </w:rPr>
        <w:t>Related information:</w:t>
      </w:r>
      <w:r>
        <w:t xml:space="preserve"> </w:t>
      </w:r>
    </w:p>
    <w:p w:rsidR="00274753" w:rsidRDefault="00274A62">
      <w:pPr>
        <w:numPr>
          <w:ilvl w:val="0"/>
          <w:numId w:val="4"/>
        </w:numPr>
        <w:tabs>
          <w:tab w:val="left" w:pos="0"/>
        </w:tabs>
      </w:pPr>
      <w:r>
        <w:t xml:space="preserve">The audit log is located at /var/log/xroad/audit.log. The data set of audit log records is described in the document “X-Road: Audit Log Events” </w:t>
      </w:r>
      <w:r>
        <w:fldChar w:fldCharType="begin"/>
      </w:r>
      <w:r>
        <w:instrText xml:space="preserve"> REF Ref_X-Road%3A%20Audit%20Log%20Events \h </w:instrText>
      </w:r>
      <w:r>
        <w:fldChar w:fldCharType="separate"/>
      </w:r>
      <w:r w:rsidR="00DF2940">
        <w:rPr>
          <w:lang w:val="en-GB"/>
        </w:rPr>
        <w:t>[SPEC-AL]</w:t>
      </w:r>
      <w:r>
        <w:fldChar w:fldCharType="end"/>
      </w:r>
      <w:r>
        <w:t>.</w:t>
      </w:r>
    </w:p>
    <w:p w:rsidR="00274753" w:rsidRDefault="00274A62">
      <w:pPr>
        <w:numPr>
          <w:ilvl w:val="0"/>
          <w:numId w:val="4"/>
        </w:numPr>
        <w:tabs>
          <w:tab w:val="left" w:pos="0"/>
        </w:tabs>
      </w:pPr>
      <w:r>
        <w:t>The information about tokens, keys and certificates configured for the system is stored in the file /etc/xroad/signer/keyconf.xml.</w:t>
      </w:r>
    </w:p>
    <w:p w:rsidR="00274753" w:rsidRDefault="00274A62">
      <w:pPr>
        <w:pStyle w:val="Heading2"/>
        <w:tabs>
          <w:tab w:val="left" w:pos="0"/>
        </w:tabs>
      </w:pPr>
      <w:bookmarkStart w:id="103" w:name="__RefHeading___Toc42629_2028595446"/>
      <w:bookmarkStart w:id="104" w:name="_Toc436667036"/>
      <w:bookmarkEnd w:id="103"/>
      <w:r>
        <w:t>UC SS_40: Delete a Certificate from Hardware Token</w:t>
      </w:r>
      <w:bookmarkEnd w:id="104"/>
    </w:p>
    <w:p w:rsidR="00274753" w:rsidRDefault="00274A62">
      <w:pPr>
        <w:rPr>
          <w:b/>
          <w:bCs/>
        </w:rPr>
      </w:pPr>
      <w:r>
        <w:rPr>
          <w:b/>
          <w:bCs/>
        </w:rPr>
        <w:t>System</w:t>
      </w:r>
      <w:r>
        <w:t>: Security server</w:t>
      </w:r>
    </w:p>
    <w:p w:rsidR="00274753" w:rsidRDefault="00274A62">
      <w:pPr>
        <w:rPr>
          <w:b/>
          <w:bCs/>
        </w:rPr>
      </w:pPr>
      <w:r>
        <w:rPr>
          <w:b/>
          <w:bCs/>
        </w:rPr>
        <w:t>Level</w:t>
      </w:r>
      <w:r>
        <w:t>: User task</w:t>
      </w:r>
    </w:p>
    <w:p w:rsidR="00274753" w:rsidRDefault="00274A62">
      <w:pPr>
        <w:rPr>
          <w:b/>
          <w:bCs/>
        </w:rPr>
      </w:pPr>
      <w:r>
        <w:rPr>
          <w:b/>
          <w:bCs/>
        </w:rPr>
        <w:t>Component:</w:t>
      </w:r>
      <w:r>
        <w:t xml:space="preserve"> Security server</w:t>
      </w:r>
    </w:p>
    <w:p w:rsidR="00274753" w:rsidRDefault="00274A62">
      <w:pPr>
        <w:rPr>
          <w:b/>
          <w:bCs/>
        </w:rPr>
      </w:pPr>
      <w:r>
        <w:rPr>
          <w:b/>
          <w:bCs/>
        </w:rPr>
        <w:t>Actors</w:t>
      </w:r>
      <w:r>
        <w:t xml:space="preserve">: </w:t>
      </w:r>
      <w:r>
        <w:rPr>
          <w:lang w:val="en-GB"/>
        </w:rPr>
        <w:t>SS administrator</w:t>
      </w:r>
    </w:p>
    <w:p w:rsidR="00274753" w:rsidRDefault="00274A62">
      <w:pPr>
        <w:rPr>
          <w:b/>
          <w:bCs/>
        </w:rPr>
      </w:pPr>
      <w:r>
        <w:rPr>
          <w:b/>
          <w:bCs/>
        </w:rPr>
        <w:t>Brief Description</w:t>
      </w:r>
      <w:r>
        <w:t>: SS administrator deletes a certificate from a hardware token.</w:t>
      </w:r>
    </w:p>
    <w:p w:rsidR="00274753" w:rsidRDefault="00274A62">
      <w:pPr>
        <w:rPr>
          <w:highlight w:val="white"/>
        </w:rPr>
      </w:pPr>
      <w:r>
        <w:rPr>
          <w:b/>
          <w:bCs/>
        </w:rPr>
        <w:t>Preconditions</w:t>
      </w:r>
      <w:r>
        <w:t>:</w:t>
      </w:r>
    </w:p>
    <w:p w:rsidR="00274753" w:rsidRDefault="00274A62">
      <w:pPr>
        <w:numPr>
          <w:ilvl w:val="0"/>
          <w:numId w:val="4"/>
        </w:numPr>
        <w:tabs>
          <w:tab w:val="left" w:pos="0"/>
        </w:tabs>
        <w:rPr>
          <w:color w:val="000000"/>
          <w:highlight w:val="white"/>
        </w:rPr>
      </w:pPr>
      <w:r>
        <w:rPr>
          <w:highlight w:val="white"/>
        </w:rPr>
        <w:t>The certificate is not saved to</w:t>
      </w:r>
      <w:r>
        <w:rPr>
          <w:color w:val="000000"/>
          <w:highlight w:val="white"/>
          <w:lang w:val="en-GB"/>
        </w:rPr>
        <w:t xml:space="preserve"> </w:t>
      </w:r>
      <w:r>
        <w:rPr>
          <w:color w:val="000000"/>
          <w:highlight w:val="white"/>
        </w:rPr>
        <w:t>system configuration.</w:t>
      </w:r>
    </w:p>
    <w:p w:rsidR="00274753" w:rsidRDefault="00274A62">
      <w:pPr>
        <w:numPr>
          <w:ilvl w:val="0"/>
          <w:numId w:val="4"/>
        </w:numPr>
        <w:tabs>
          <w:tab w:val="left" w:pos="0"/>
        </w:tabs>
        <w:rPr>
          <w:b/>
          <w:bCs/>
        </w:rPr>
      </w:pPr>
      <w:r>
        <w:rPr>
          <w:color w:val="000000"/>
          <w:highlight w:val="white"/>
        </w:rPr>
        <w:t>The hardware token is in logged in state.</w:t>
      </w:r>
    </w:p>
    <w:p w:rsidR="00274753" w:rsidRDefault="00274A62">
      <w:pPr>
        <w:rPr>
          <w:b/>
          <w:bCs/>
        </w:rPr>
      </w:pPr>
      <w:r>
        <w:rPr>
          <w:b/>
          <w:bCs/>
        </w:rPr>
        <w:t>Postconditions</w:t>
      </w:r>
      <w:r>
        <w:t>: -</w:t>
      </w:r>
    </w:p>
    <w:p w:rsidR="00274753" w:rsidRDefault="00274A62">
      <w:pPr>
        <w:rPr>
          <w:b/>
          <w:bCs/>
        </w:rPr>
      </w:pPr>
      <w:r>
        <w:rPr>
          <w:b/>
          <w:bCs/>
        </w:rPr>
        <w:t>Trigger</w:t>
      </w:r>
      <w:r>
        <w:t>: SS administrator wants to delete a certificate from a hardware token.</w:t>
      </w:r>
    </w:p>
    <w:p w:rsidR="00274753" w:rsidRDefault="00274A62">
      <w:r>
        <w:rPr>
          <w:b/>
          <w:bCs/>
        </w:rPr>
        <w:t>Main Success Scenario</w:t>
      </w:r>
      <w:r>
        <w:t>:</w:t>
      </w:r>
    </w:p>
    <w:p w:rsidR="00274753" w:rsidRDefault="00274A62">
      <w:pPr>
        <w:numPr>
          <w:ilvl w:val="0"/>
          <w:numId w:val="48"/>
        </w:numPr>
        <w:tabs>
          <w:tab w:val="left" w:pos="0"/>
        </w:tabs>
      </w:pPr>
      <w:r>
        <w:t>SS administrator selects to delete a certificate from a hardware token.</w:t>
      </w:r>
    </w:p>
    <w:p w:rsidR="00274753" w:rsidRDefault="00274A62">
      <w:pPr>
        <w:numPr>
          <w:ilvl w:val="0"/>
          <w:numId w:val="48"/>
        </w:numPr>
        <w:tabs>
          <w:tab w:val="left" w:pos="0"/>
        </w:tabs>
      </w:pPr>
      <w:r>
        <w:t>System prompts for confirmation.</w:t>
      </w:r>
    </w:p>
    <w:p w:rsidR="00274753" w:rsidRDefault="00274A62">
      <w:pPr>
        <w:numPr>
          <w:ilvl w:val="0"/>
          <w:numId w:val="48"/>
        </w:numPr>
        <w:tabs>
          <w:tab w:val="left" w:pos="0"/>
        </w:tabs>
        <w:rPr>
          <w:color w:val="000000"/>
          <w:lang w:val="en-GB"/>
        </w:rPr>
      </w:pPr>
      <w:r>
        <w:t>SS administrator confirms.</w:t>
      </w:r>
    </w:p>
    <w:p w:rsidR="00274753" w:rsidRDefault="00274A62">
      <w:pPr>
        <w:numPr>
          <w:ilvl w:val="0"/>
          <w:numId w:val="48"/>
        </w:numPr>
        <w:tabs>
          <w:tab w:val="left" w:pos="0"/>
        </w:tabs>
        <w:rPr>
          <w:color w:val="000000"/>
        </w:rPr>
      </w:pPr>
      <w:r>
        <w:rPr>
          <w:color w:val="000000"/>
          <w:lang w:val="en-GB"/>
        </w:rPr>
        <w:t>System deletes the certificate</w:t>
      </w:r>
      <w:r>
        <w:rPr>
          <w:color w:val="000000"/>
        </w:rPr>
        <w:t xml:space="preserve"> from the token. </w:t>
      </w:r>
    </w:p>
    <w:p w:rsidR="00274753" w:rsidRDefault="00274A62">
      <w:pPr>
        <w:numPr>
          <w:ilvl w:val="0"/>
          <w:numId w:val="48"/>
        </w:numPr>
        <w:tabs>
          <w:tab w:val="left" w:pos="0"/>
        </w:tabs>
        <w:rPr>
          <w:b/>
          <w:bCs/>
        </w:rPr>
      </w:pPr>
      <w:r>
        <w:rPr>
          <w:color w:val="000000"/>
        </w:rPr>
        <w:t>System logs the event “Delete certificate from token” to the audit log.</w:t>
      </w:r>
    </w:p>
    <w:p w:rsidR="00274753" w:rsidRDefault="00274A62">
      <w:r>
        <w:rPr>
          <w:b/>
          <w:bCs/>
        </w:rPr>
        <w:t>Extensions</w:t>
      </w:r>
      <w:r>
        <w:t>:</w:t>
      </w:r>
    </w:p>
    <w:p w:rsidR="00274753" w:rsidRDefault="00274A62">
      <w:pPr>
        <w:rPr>
          <w:lang w:val="en-GB"/>
        </w:rPr>
      </w:pPr>
      <w:r>
        <w:t>3a. SS administrator terminates the use case.</w:t>
      </w:r>
    </w:p>
    <w:p w:rsidR="00274753" w:rsidRDefault="00274A62">
      <w:pPr>
        <w:rPr>
          <w:lang w:val="en-GB"/>
        </w:rPr>
      </w:pPr>
      <w:r>
        <w:rPr>
          <w:lang w:val="en-GB"/>
        </w:rPr>
        <w:t xml:space="preserve">4a. The deletion failed (e.g., certification deletion operation is not supported). </w:t>
      </w:r>
    </w:p>
    <w:p w:rsidR="00274753" w:rsidRDefault="00274A62">
      <w:pPr>
        <w:ind w:left="709"/>
        <w:rPr>
          <w:lang w:val="en-GB"/>
        </w:rPr>
      </w:pPr>
      <w:r>
        <w:rPr>
          <w:lang w:val="en-GB"/>
        </w:rPr>
        <w:t>4a.1. System displays the error message: “</w:t>
      </w:r>
      <w:r>
        <w:t xml:space="preserve">Failed to delete certificate: 'X'”, where “X” is the error code from the PKCS #11 cryptographic token interface (see </w:t>
      </w:r>
      <w:r>
        <w:fldChar w:fldCharType="begin"/>
      </w:r>
      <w:r>
        <w:instrText xml:space="preserve"> REF Ref_PKCS11 \h </w:instrText>
      </w:r>
      <w:r>
        <w:fldChar w:fldCharType="separate"/>
      </w:r>
      <w:r w:rsidR="00DF2940">
        <w:rPr>
          <w:color w:val="000000"/>
          <w:lang w:val="en-GB"/>
        </w:rPr>
        <w:t>[PKCS11]</w:t>
      </w:r>
      <w:r>
        <w:fldChar w:fldCharType="end"/>
      </w:r>
      <w:r>
        <w:t>)</w:t>
      </w:r>
      <w:r>
        <w:rPr>
          <w:lang w:val="en-GB"/>
        </w:rPr>
        <w:t xml:space="preserve">. </w:t>
      </w:r>
    </w:p>
    <w:p w:rsidR="00274753" w:rsidRDefault="00274A62">
      <w:pPr>
        <w:ind w:left="709"/>
        <w:rPr>
          <w:lang w:val="en-GB"/>
        </w:rPr>
      </w:pPr>
      <w:r>
        <w:rPr>
          <w:lang w:val="en-GB"/>
        </w:rPr>
        <w:t xml:space="preserve">4a.2. System logs the </w:t>
      </w:r>
      <w:r>
        <w:rPr>
          <w:highlight w:val="white"/>
          <w:lang w:val="en-GB"/>
        </w:rPr>
        <w:t>event “</w:t>
      </w:r>
      <w:r>
        <w:rPr>
          <w:color w:val="000000"/>
          <w:highlight w:val="white"/>
        </w:rPr>
        <w:t>Delete certificate from token failed</w:t>
      </w:r>
      <w:r>
        <w:rPr>
          <w:highlight w:val="white"/>
          <w:lang w:val="en-GB"/>
        </w:rPr>
        <w:t>” to th</w:t>
      </w:r>
      <w:r>
        <w:rPr>
          <w:lang w:val="en-GB"/>
        </w:rPr>
        <w:t>e audit log.</w:t>
      </w:r>
    </w:p>
    <w:p w:rsidR="00274753" w:rsidRDefault="00274A62">
      <w:pPr>
        <w:ind w:left="709"/>
        <w:rPr>
          <w:b/>
          <w:bCs/>
        </w:rPr>
      </w:pPr>
      <w:r>
        <w:rPr>
          <w:lang w:val="en-GB"/>
        </w:rPr>
        <w:t>4a.3. Use case terminates.</w:t>
      </w:r>
    </w:p>
    <w:p w:rsidR="00274753" w:rsidRDefault="00274A62">
      <w:r>
        <w:rPr>
          <w:b/>
          <w:bCs/>
        </w:rPr>
        <w:t>Related information:</w:t>
      </w:r>
      <w:r>
        <w:t xml:space="preserve"> </w:t>
      </w:r>
    </w:p>
    <w:p w:rsidR="00274753" w:rsidRDefault="00274A62">
      <w:pPr>
        <w:numPr>
          <w:ilvl w:val="0"/>
          <w:numId w:val="4"/>
        </w:numPr>
        <w:tabs>
          <w:tab w:val="left" w:pos="0"/>
        </w:tabs>
      </w:pPr>
      <w:r>
        <w:t xml:space="preserve">The audit log is located at /var/log/xroad/audit.log. The data set of audit log records is described in the document “X-Road: Audit Log Events” </w:t>
      </w:r>
      <w:r>
        <w:fldChar w:fldCharType="begin"/>
      </w:r>
      <w:r>
        <w:instrText xml:space="preserve"> REF Ref_X-Road%3A%20Audit%20Log%20Events \h </w:instrText>
      </w:r>
      <w:r>
        <w:fldChar w:fldCharType="separate"/>
      </w:r>
      <w:r w:rsidR="00DF2940">
        <w:rPr>
          <w:lang w:val="en-GB"/>
        </w:rPr>
        <w:t>[SPEC-AL]</w:t>
      </w:r>
      <w:r>
        <w:fldChar w:fldCharType="end"/>
      </w:r>
      <w:r>
        <w:t>.</w:t>
      </w:r>
    </w:p>
    <w:p w:rsidR="00274753" w:rsidRDefault="00274A62">
      <w:pPr>
        <w:numPr>
          <w:ilvl w:val="0"/>
          <w:numId w:val="4"/>
        </w:numPr>
        <w:tabs>
          <w:tab w:val="left" w:pos="0"/>
        </w:tabs>
      </w:pPr>
      <w:r>
        <w:t>The information about tokens, keys and certificates configured for the system is stored in the file /etc/xroad/signer/keyconf.xml.</w:t>
      </w:r>
    </w:p>
    <w:p w:rsidR="00274753" w:rsidRDefault="00274A62">
      <w:pPr>
        <w:pStyle w:val="Heading2"/>
        <w:tabs>
          <w:tab w:val="left" w:pos="0"/>
        </w:tabs>
      </w:pPr>
      <w:bookmarkStart w:id="105" w:name="__RefHeading___Toc9567_2105450228"/>
      <w:bookmarkStart w:id="106" w:name="_Toc436667037"/>
      <w:bookmarkEnd w:id="105"/>
      <w:r>
        <w:t>UC SS_41: Parse User Input</w:t>
      </w:r>
      <w:bookmarkEnd w:id="106"/>
    </w:p>
    <w:p w:rsidR="00274753" w:rsidRDefault="00274A62">
      <w:pPr>
        <w:rPr>
          <w:b/>
          <w:bCs/>
        </w:rPr>
      </w:pPr>
      <w:r>
        <w:rPr>
          <w:b/>
          <w:bCs/>
        </w:rPr>
        <w:t>System</w:t>
      </w:r>
      <w:r>
        <w:t>: Security server</w:t>
      </w:r>
    </w:p>
    <w:p w:rsidR="00274753" w:rsidRDefault="00274A62">
      <w:pPr>
        <w:rPr>
          <w:b/>
          <w:bCs/>
        </w:rPr>
      </w:pPr>
      <w:r>
        <w:rPr>
          <w:b/>
          <w:bCs/>
        </w:rPr>
        <w:t>Level</w:t>
      </w:r>
      <w:r>
        <w:t>: Subfunction</w:t>
      </w:r>
    </w:p>
    <w:p w:rsidR="00274753" w:rsidRDefault="00274A62">
      <w:pPr>
        <w:rPr>
          <w:b/>
          <w:bCs/>
        </w:rPr>
      </w:pPr>
      <w:r>
        <w:rPr>
          <w:b/>
          <w:bCs/>
        </w:rPr>
        <w:t>Component:</w:t>
      </w:r>
      <w:r>
        <w:t xml:space="preserve"> Security server</w:t>
      </w:r>
    </w:p>
    <w:p w:rsidR="00274753" w:rsidRDefault="00274A62">
      <w:pPr>
        <w:rPr>
          <w:b/>
          <w:bCs/>
        </w:rPr>
      </w:pPr>
      <w:r>
        <w:rPr>
          <w:b/>
          <w:bCs/>
        </w:rPr>
        <w:t>Actors</w:t>
      </w:r>
      <w:r>
        <w:t xml:space="preserve">: </w:t>
      </w:r>
      <w:r>
        <w:rPr>
          <w:lang w:val="en-GB"/>
        </w:rPr>
        <w:t>-</w:t>
      </w:r>
    </w:p>
    <w:p w:rsidR="00274753" w:rsidRDefault="00274A62">
      <w:pPr>
        <w:rPr>
          <w:b/>
          <w:bCs/>
        </w:rPr>
      </w:pPr>
      <w:r>
        <w:rPr>
          <w:b/>
          <w:bCs/>
        </w:rPr>
        <w:t>Brief Description</w:t>
      </w:r>
      <w:r>
        <w:t>: System removes the leading and trailing whitespaces from the user input and verifies that the required fields are not empty.</w:t>
      </w:r>
    </w:p>
    <w:p w:rsidR="00274753" w:rsidRDefault="00274A62">
      <w:pPr>
        <w:rPr>
          <w:b/>
          <w:bCs/>
        </w:rPr>
      </w:pPr>
      <w:r>
        <w:rPr>
          <w:b/>
          <w:bCs/>
        </w:rPr>
        <w:t>Preconditions</w:t>
      </w:r>
      <w:r>
        <w:t>: -</w:t>
      </w:r>
    </w:p>
    <w:p w:rsidR="00274753" w:rsidRDefault="00274A62">
      <w:pPr>
        <w:rPr>
          <w:b/>
          <w:bCs/>
        </w:rPr>
      </w:pPr>
      <w:r>
        <w:rPr>
          <w:b/>
          <w:bCs/>
        </w:rPr>
        <w:t>Postconditions</w:t>
      </w:r>
      <w:r>
        <w:t>: -</w:t>
      </w:r>
    </w:p>
    <w:p w:rsidR="00274753" w:rsidRDefault="00274A62">
      <w:r>
        <w:rPr>
          <w:b/>
          <w:bCs/>
        </w:rPr>
        <w:t>Trigger</w:t>
      </w:r>
      <w:r>
        <w:t>:</w:t>
      </w:r>
    </w:p>
    <w:p w:rsidR="00274753" w:rsidRDefault="00274A62">
      <w:pPr>
        <w:numPr>
          <w:ilvl w:val="0"/>
          <w:numId w:val="4"/>
        </w:numPr>
        <w:tabs>
          <w:tab w:val="left" w:pos="0"/>
        </w:tabs>
      </w:pPr>
      <w:r>
        <w:t xml:space="preserve">Step 2 of </w:t>
      </w:r>
      <w:r>
        <w:fldChar w:fldCharType="begin"/>
      </w:r>
      <w:r>
        <w:instrText xml:space="preserve"> REF __RefHeading___Toc50425_2105450228 \r \h </w:instrText>
      </w:r>
      <w:r>
        <w:fldChar w:fldCharType="separate"/>
      </w:r>
      <w:r w:rsidR="00DF2940">
        <w:t>3.23</w:t>
      </w:r>
      <w:r>
        <w:fldChar w:fldCharType="end"/>
      </w:r>
      <w:r>
        <w:t>.</w:t>
      </w:r>
    </w:p>
    <w:p w:rsidR="00274753" w:rsidRDefault="00274A62">
      <w:pPr>
        <w:numPr>
          <w:ilvl w:val="0"/>
          <w:numId w:val="4"/>
        </w:numPr>
        <w:tabs>
          <w:tab w:val="left" w:pos="0"/>
        </w:tabs>
      </w:pPr>
      <w:r>
        <w:t xml:space="preserve">Step 2 of </w:t>
      </w:r>
      <w:r>
        <w:fldChar w:fldCharType="begin"/>
      </w:r>
      <w:r>
        <w:instrText xml:space="preserve"> REF __RefHeading___Toc50826_2105450228 \r \h </w:instrText>
      </w:r>
      <w:r>
        <w:fldChar w:fldCharType="separate"/>
      </w:r>
      <w:r w:rsidR="00DF2940">
        <w:t>3.24</w:t>
      </w:r>
      <w:r>
        <w:fldChar w:fldCharType="end"/>
      </w:r>
      <w:r>
        <w:t>.</w:t>
      </w:r>
    </w:p>
    <w:p w:rsidR="00274753" w:rsidRDefault="00274A62">
      <w:pPr>
        <w:numPr>
          <w:ilvl w:val="0"/>
          <w:numId w:val="4"/>
        </w:numPr>
        <w:tabs>
          <w:tab w:val="left" w:pos="0"/>
        </w:tabs>
      </w:pPr>
      <w:r>
        <w:t xml:space="preserve">Step 3 of </w:t>
      </w:r>
      <w:r>
        <w:fldChar w:fldCharType="begin"/>
      </w:r>
      <w:r>
        <w:instrText xml:space="preserve"> REF __RefHeading___Toc15901_2105450228 \r \h </w:instrText>
      </w:r>
      <w:r>
        <w:fldChar w:fldCharType="separate"/>
      </w:r>
      <w:r w:rsidR="00DF2940">
        <w:t>3.25</w:t>
      </w:r>
      <w:r>
        <w:fldChar w:fldCharType="end"/>
      </w:r>
      <w:r>
        <w:t>.</w:t>
      </w:r>
    </w:p>
    <w:p w:rsidR="00274753" w:rsidRDefault="00274A62">
      <w:pPr>
        <w:numPr>
          <w:ilvl w:val="0"/>
          <w:numId w:val="4"/>
        </w:numPr>
        <w:tabs>
          <w:tab w:val="left" w:pos="0"/>
        </w:tabs>
      </w:pPr>
      <w:r>
        <w:t xml:space="preserve">Step 3 of </w:t>
      </w:r>
      <w:r>
        <w:fldChar w:fldCharType="begin"/>
      </w:r>
      <w:r>
        <w:instrText xml:space="preserve"> REF __RefHeading___Toc72042_2105450228 \r \h </w:instrText>
      </w:r>
      <w:r>
        <w:fldChar w:fldCharType="separate"/>
      </w:r>
      <w:r w:rsidR="00DF2940">
        <w:t>3.26</w:t>
      </w:r>
      <w:r>
        <w:fldChar w:fldCharType="end"/>
      </w:r>
      <w:r>
        <w:t>.</w:t>
      </w:r>
    </w:p>
    <w:p w:rsidR="00274753" w:rsidRDefault="00274A62">
      <w:pPr>
        <w:numPr>
          <w:ilvl w:val="0"/>
          <w:numId w:val="4"/>
        </w:numPr>
        <w:tabs>
          <w:tab w:val="left" w:pos="0"/>
        </w:tabs>
      </w:pPr>
      <w:r>
        <w:t xml:space="preserve">Step 4 of </w:t>
      </w:r>
      <w:r>
        <w:fldChar w:fldCharType="begin"/>
      </w:r>
      <w:r>
        <w:instrText xml:space="preserve"> REF __RefHeading___Toc9551_2105450228 \r \h </w:instrText>
      </w:r>
      <w:r>
        <w:fldChar w:fldCharType="separate"/>
      </w:r>
      <w:r w:rsidR="00DF2940">
        <w:t>3.29</w:t>
      </w:r>
      <w:r>
        <w:fldChar w:fldCharType="end"/>
      </w:r>
      <w:r>
        <w:t>.</w:t>
      </w:r>
    </w:p>
    <w:p w:rsidR="00274753" w:rsidRDefault="00274A62">
      <w:pPr>
        <w:numPr>
          <w:ilvl w:val="0"/>
          <w:numId w:val="4"/>
        </w:numPr>
        <w:tabs>
          <w:tab w:val="left" w:pos="0"/>
        </w:tabs>
      </w:pPr>
      <w:r>
        <w:t xml:space="preserve">Step 5 of </w:t>
      </w:r>
      <w:r>
        <w:fldChar w:fldCharType="begin"/>
      </w:r>
      <w:r>
        <w:instrText xml:space="preserve"> REF __RefHeading___Toc9553_2105450228 \r \h </w:instrText>
      </w:r>
      <w:r>
        <w:fldChar w:fldCharType="separate"/>
      </w:r>
      <w:r w:rsidR="00DF2940">
        <w:t>3.30</w:t>
      </w:r>
      <w:r>
        <w:fldChar w:fldCharType="end"/>
      </w:r>
      <w:r>
        <w:t>.</w:t>
      </w:r>
    </w:p>
    <w:p w:rsidR="00274753" w:rsidRDefault="00274A62">
      <w:pPr>
        <w:numPr>
          <w:ilvl w:val="0"/>
          <w:numId w:val="4"/>
        </w:numPr>
        <w:tabs>
          <w:tab w:val="left" w:pos="0"/>
        </w:tabs>
        <w:rPr>
          <w:b/>
          <w:bCs/>
        </w:rPr>
      </w:pPr>
      <w:r>
        <w:t xml:space="preserve">Step 2 of </w:t>
      </w:r>
      <w:r>
        <w:fldChar w:fldCharType="begin"/>
      </w:r>
      <w:r>
        <w:instrText xml:space="preserve"> REF __RefHeading___Toc24712_2105450228 \r \h </w:instrText>
      </w:r>
      <w:r>
        <w:fldChar w:fldCharType="separate"/>
      </w:r>
      <w:r w:rsidR="00DF2940">
        <w:t>3.35</w:t>
      </w:r>
      <w:r>
        <w:fldChar w:fldCharType="end"/>
      </w:r>
      <w:r>
        <w:t>.</w:t>
      </w:r>
    </w:p>
    <w:p w:rsidR="00274753" w:rsidRDefault="00274A62">
      <w:r>
        <w:rPr>
          <w:b/>
          <w:bCs/>
        </w:rPr>
        <w:t>Main Success Scenario</w:t>
      </w:r>
      <w:r>
        <w:t>:</w:t>
      </w:r>
    </w:p>
    <w:p w:rsidR="00274753" w:rsidRDefault="00274A62">
      <w:pPr>
        <w:numPr>
          <w:ilvl w:val="0"/>
          <w:numId w:val="49"/>
        </w:numPr>
        <w:tabs>
          <w:tab w:val="left" w:pos="0"/>
        </w:tabs>
      </w:pPr>
      <w:r>
        <w:t>System removes leading and trailing whitespaces.</w:t>
      </w:r>
    </w:p>
    <w:p w:rsidR="00274753" w:rsidRDefault="00274A62">
      <w:pPr>
        <w:numPr>
          <w:ilvl w:val="0"/>
          <w:numId w:val="49"/>
        </w:numPr>
        <w:tabs>
          <w:tab w:val="left" w:pos="0"/>
        </w:tabs>
      </w:pPr>
      <w:r>
        <w:t>System verifies that mandatory fields are filled.</w:t>
      </w:r>
    </w:p>
    <w:p w:rsidR="00274753" w:rsidRDefault="00274A62">
      <w:pPr>
        <w:numPr>
          <w:ilvl w:val="0"/>
          <w:numId w:val="49"/>
        </w:numPr>
        <w:tabs>
          <w:tab w:val="left" w:pos="0"/>
        </w:tabs>
        <w:rPr>
          <w:b/>
          <w:bCs/>
        </w:rPr>
      </w:pPr>
      <w:r>
        <w:t>System verifies that the user input does not exceed 255 characters.</w:t>
      </w:r>
    </w:p>
    <w:p w:rsidR="00274753" w:rsidRDefault="00274A62">
      <w:r>
        <w:rPr>
          <w:b/>
          <w:bCs/>
        </w:rPr>
        <w:t>Extensions</w:t>
      </w:r>
      <w:r>
        <w:t>:</w:t>
      </w:r>
    </w:p>
    <w:p w:rsidR="00274753" w:rsidRDefault="00274A62">
      <w:r>
        <w:t>2a. One or more mandatory fields are not filled.</w:t>
      </w:r>
    </w:p>
    <w:p w:rsidR="00274753" w:rsidRDefault="00274A62">
      <w:pPr>
        <w:ind w:left="648"/>
      </w:pPr>
      <w:r>
        <w:t>2a.1. Use case terminates with the error message “Missing parameter: 'X'” (where “X” is the name of the missing parameter).</w:t>
      </w:r>
    </w:p>
    <w:p w:rsidR="00274753" w:rsidRDefault="00274A62">
      <w:r>
        <w:t>3a. The user input exceeds 255 characters.</w:t>
      </w:r>
    </w:p>
    <w:p w:rsidR="00274753" w:rsidRDefault="00274A62">
      <w:pPr>
        <w:ind w:left="720"/>
        <w:rPr>
          <w:b/>
          <w:bCs/>
        </w:rPr>
      </w:pPr>
      <w:r>
        <w:t>3a.1. Use case terminates with the error message “Parameter 'X' input exceeds 255 characters” (where “X” is the name of the parameter).</w:t>
      </w:r>
    </w:p>
    <w:p w:rsidR="00274A62" w:rsidRDefault="00274A62">
      <w:r>
        <w:rPr>
          <w:b/>
          <w:bCs/>
        </w:rPr>
        <w:t>Related information:</w:t>
      </w:r>
      <w:r>
        <w:t xml:space="preserve"> -</w:t>
      </w:r>
    </w:p>
    <w:sectPr w:rsidR="00274A62">
      <w:headerReference w:type="default" r:id="rId14"/>
      <w:footerReference w:type="default" r:id="rId15"/>
      <w:headerReference w:type="first" r:id="rId16"/>
      <w:footerReference w:type="first" r:id="rId17"/>
      <w:pgSz w:w="11906" w:h="16838"/>
      <w:pgMar w:top="1539" w:right="1406" w:bottom="1877" w:left="1600" w:header="1049" w:footer="850" w:gutter="0"/>
      <w:cols w:space="708"/>
      <w:titlePg/>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A10" w:rsidRDefault="00CA3A10">
      <w:pPr>
        <w:spacing w:after="0"/>
      </w:pPr>
      <w:r>
        <w:separator/>
      </w:r>
    </w:p>
  </w:endnote>
  <w:endnote w:type="continuationSeparator" w:id="0">
    <w:p w:rsidR="00CA3A10" w:rsidRDefault="00CA3A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StarSymbol">
    <w:altName w:val="Arial Unicode MS"/>
    <w:charset w:val="BA"/>
    <w:family w:val="auto"/>
    <w:pitch w:val="default"/>
  </w:font>
  <w:font w:name="Arial">
    <w:panose1 w:val="020B0604020202020204"/>
    <w:charset w:val="BA"/>
    <w:family w:val="swiss"/>
    <w:pitch w:val="variable"/>
    <w:sig w:usb0="E0002AFF" w:usb1="C0007843" w:usb2="00000009" w:usb3="00000000" w:csb0="000001FF" w:csb1="00000000"/>
  </w:font>
  <w:font w:name="DejaVu Sans">
    <w:panose1 w:val="020B0603030804020204"/>
    <w:charset w:val="BA"/>
    <w:family w:val="swiss"/>
    <w:pitch w:val="variable"/>
    <w:sig w:usb0="E7002EFF" w:usb1="D200FDFF" w:usb2="0A246029" w:usb3="00000000" w:csb0="000001FF" w:csb1="00000000"/>
  </w:font>
  <w:font w:name="FreeSans">
    <w:altName w:val="Times New Roman"/>
    <w:charset w:val="BA"/>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BA"/>
    <w:family w:val="swiss"/>
    <w:pitch w:val="variable"/>
    <w:sig w:usb0="E1002EFF" w:usb1="C000605B" w:usb2="00000029" w:usb3="00000000" w:csb0="000101FF" w:csb1="00000000"/>
  </w:font>
  <w:font w:name="Liberation Serif">
    <w:panose1 w:val="02020603050405020304"/>
    <w:charset w:val="BA"/>
    <w:family w:val="roman"/>
    <w:pitch w:val="variable"/>
    <w:sig w:usb0="E0000AFF" w:usb1="500078FF" w:usb2="00000021" w:usb3="00000000" w:csb0="000001BF" w:csb1="00000000"/>
  </w:font>
  <w:font w:name="Courier New">
    <w:panose1 w:val="02070309020205020404"/>
    <w:charset w:val="BA"/>
    <w:family w:val="modern"/>
    <w:pitch w:val="fixed"/>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095" w:rsidRDefault="00B97095">
    <w:pPr>
      <w:pStyle w:val="Footer"/>
      <w:tabs>
        <w:tab w:val="clear" w:pos="4818"/>
        <w:tab w:val="clear" w:pos="9637"/>
        <w:tab w:val="right" w:pos="8901"/>
      </w:tabs>
    </w:pPr>
    <w:r>
      <w:rPr>
        <w:b/>
        <w:bCs/>
        <w:sz w:val="20"/>
        <w:szCs w:val="20"/>
      </w:rPr>
      <w:fldChar w:fldCharType="begin"/>
    </w:r>
    <w:r>
      <w:rPr>
        <w:b/>
        <w:bCs/>
        <w:sz w:val="20"/>
        <w:szCs w:val="20"/>
      </w:rPr>
      <w:instrText xml:space="preserve"> TITLE </w:instrText>
    </w:r>
    <w:r>
      <w:rPr>
        <w:b/>
        <w:bCs/>
        <w:sz w:val="20"/>
        <w:szCs w:val="20"/>
      </w:rPr>
      <w:fldChar w:fldCharType="separate"/>
    </w:r>
    <w:r>
      <w:rPr>
        <w:b/>
        <w:bCs/>
        <w:sz w:val="20"/>
        <w:szCs w:val="20"/>
      </w:rPr>
      <w:t>X-Road: Use Case Model for Security Server Management</w:t>
    </w:r>
    <w:r>
      <w:rPr>
        <w:b/>
        <w:bCs/>
        <w:sz w:val="20"/>
        <w:szCs w:val="20"/>
      </w:rPr>
      <w:fldChar w:fldCharType="end"/>
    </w:r>
    <w:r>
      <w:rPr>
        <w:b/>
        <w:bCs/>
        <w:sz w:val="20"/>
        <w:szCs w:val="20"/>
      </w:rPr>
      <w:tab/>
    </w:r>
    <w:r>
      <w:rPr>
        <w:sz w:val="20"/>
        <w:szCs w:val="20"/>
      </w:rPr>
      <w:fldChar w:fldCharType="begin"/>
    </w:r>
    <w:r>
      <w:rPr>
        <w:sz w:val="20"/>
        <w:szCs w:val="20"/>
      </w:rPr>
      <w:instrText xml:space="preserve"> KEYWORDS </w:instrText>
    </w:r>
    <w:r>
      <w:rPr>
        <w:sz w:val="20"/>
        <w:szCs w:val="20"/>
      </w:rPr>
      <w:fldChar w:fldCharType="separate"/>
    </w:r>
    <w:r>
      <w:rPr>
        <w:sz w:val="20"/>
        <w:szCs w:val="20"/>
      </w:rPr>
      <w:t>1.3</w:t>
    </w:r>
    <w:r>
      <w:rPr>
        <w:sz w:val="20"/>
        <w:szCs w:val="20"/>
      </w:rPr>
      <w:fldChar w:fldCharType="end"/>
    </w:r>
  </w:p>
  <w:p w:rsidR="00B97095" w:rsidRDefault="00B97095">
    <w:pPr>
      <w:pStyle w:val="Footer"/>
      <w:tabs>
        <w:tab w:val="clear" w:pos="4818"/>
        <w:tab w:val="clear" w:pos="9637"/>
        <w:tab w:val="right" w:pos="8901"/>
      </w:tabs>
    </w:pPr>
    <w:r>
      <w:rPr>
        <w:sz w:val="20"/>
        <w:szCs w:val="20"/>
      </w:rPr>
      <w:fldChar w:fldCharType="begin"/>
    </w:r>
    <w:r>
      <w:rPr>
        <w:sz w:val="20"/>
        <w:szCs w:val="20"/>
      </w:rPr>
      <w:instrText xml:space="preserve"> DOCPROPERTY "Date completed"</w:instrText>
    </w:r>
    <w:r>
      <w:rPr>
        <w:sz w:val="20"/>
        <w:szCs w:val="20"/>
      </w:rPr>
      <w:fldChar w:fldCharType="separate"/>
    </w:r>
    <w:r>
      <w:rPr>
        <w:sz w:val="20"/>
        <w:szCs w:val="20"/>
      </w:rPr>
      <w:t>30.11.2015</w:t>
    </w:r>
    <w:r>
      <w:rPr>
        <w:sz w:val="20"/>
        <w:szCs w:val="20"/>
      </w:rPr>
      <w:fldChar w:fldCharType="end"/>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3642A4">
      <w:rPr>
        <w:noProof/>
        <w:sz w:val="20"/>
        <w:szCs w:val="20"/>
      </w:rPr>
      <w:t>3</w:t>
    </w:r>
    <w:r>
      <w:rPr>
        <w:sz w:val="20"/>
        <w:szCs w:val="20"/>
      </w:rPr>
      <w:fldChar w:fldCharType="end"/>
    </w:r>
    <w:r>
      <w:rPr>
        <w:sz w:val="20"/>
        <w:szCs w:val="20"/>
      </w:rPr>
      <w:t>/</w:t>
    </w:r>
    <w:r>
      <w:rPr>
        <w:sz w:val="20"/>
        <w:szCs w:val="20"/>
      </w:rPr>
      <w:fldChar w:fldCharType="begin"/>
    </w:r>
    <w:r>
      <w:rPr>
        <w:sz w:val="20"/>
        <w:szCs w:val="20"/>
      </w:rPr>
      <w:instrText xml:space="preserve"> NUMPAGES </w:instrText>
    </w:r>
    <w:r>
      <w:rPr>
        <w:sz w:val="20"/>
        <w:szCs w:val="20"/>
      </w:rPr>
      <w:fldChar w:fldCharType="separate"/>
    </w:r>
    <w:r w:rsidR="003642A4">
      <w:rPr>
        <w:noProof/>
        <w:sz w:val="20"/>
        <w:szCs w:val="20"/>
      </w:rPr>
      <w:t>47</w:t>
    </w:r>
    <w:r>
      <w:rPr>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095" w:rsidRDefault="00B97095">
    <w:pPr>
      <w:pStyle w:val="Footer"/>
      <w:tabs>
        <w:tab w:val="clear" w:pos="4818"/>
        <w:tab w:val="clear" w:pos="9637"/>
        <w:tab w:val="right" w:pos="8901"/>
      </w:tabs>
    </w:pPr>
    <w:r>
      <w:rPr>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A10" w:rsidRDefault="00CA3A10">
      <w:pPr>
        <w:spacing w:after="0"/>
      </w:pPr>
      <w:r>
        <w:separator/>
      </w:r>
    </w:p>
  </w:footnote>
  <w:footnote w:type="continuationSeparator" w:id="0">
    <w:p w:rsidR="00CA3A10" w:rsidRDefault="00CA3A1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095" w:rsidRDefault="00B97095">
    <w:pPr>
      <w:pStyle w:val="Header"/>
      <w:jc w:val="right"/>
      <w:rPr>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095" w:rsidRDefault="00B97095">
    <w:pPr>
      <w:pStyle w:val="Header"/>
      <w:jc w:val="right"/>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
      <w:lvlJc w:val="left"/>
      <w:pPr>
        <w:tabs>
          <w:tab w:val="num" w:pos="850"/>
        </w:tabs>
        <w:ind w:left="850" w:hanging="850"/>
      </w:pPr>
    </w:lvl>
    <w:lvl w:ilvl="1">
      <w:start w:val="1"/>
      <w:numFmt w:val="decimal"/>
      <w:pStyle w:val="Heading2"/>
      <w:lvlText w:val="%1.%2 "/>
      <w:lvlJc w:val="left"/>
      <w:pPr>
        <w:tabs>
          <w:tab w:val="num" w:pos="850"/>
        </w:tabs>
        <w:ind w:left="850" w:hanging="850"/>
      </w:pPr>
    </w:lvl>
    <w:lvl w:ilvl="2">
      <w:start w:val="1"/>
      <w:numFmt w:val="decimal"/>
      <w:pStyle w:val="Heading3"/>
      <w:lvlText w:val="%1.%2.%3 "/>
      <w:lvlJc w:val="left"/>
      <w:pPr>
        <w:tabs>
          <w:tab w:val="num" w:pos="850"/>
        </w:tabs>
        <w:ind w:left="850" w:hanging="850"/>
      </w:pPr>
    </w:lvl>
    <w:lvl w:ilvl="3">
      <w:start w:val="1"/>
      <w:numFmt w:val="decimal"/>
      <w:pStyle w:val="Heading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00000006"/>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6" w15:restartNumberingAfterBreak="0">
    <w:nsid w:val="00000007"/>
    <w:multiLevelType w:val="multilevel"/>
    <w:tmpl w:val="00000007"/>
    <w:name w:val="lisa_1"/>
    <w:lvl w:ilvl="0">
      <w:start w:val="1"/>
      <w:numFmt w:val="upperLetter"/>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7" w15:restartNumberingAfterBreak="0">
    <w:nsid w:val="00000008"/>
    <w:multiLevelType w:val="multilevel"/>
    <w:tmpl w:val="00000008"/>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8" w15:restartNumberingAfterBreak="0">
    <w:nsid w:val="00000009"/>
    <w:multiLevelType w:val="multilevel"/>
    <w:tmpl w:val="A6EE6504"/>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9" w15:restartNumberingAfterBreak="0">
    <w:nsid w:val="0000000A"/>
    <w:multiLevelType w:val="multilevel"/>
    <w:tmpl w:val="B58C63C2"/>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0" w15:restartNumberingAfterBreak="0">
    <w:nsid w:val="0000000B"/>
    <w:multiLevelType w:val="multilevel"/>
    <w:tmpl w:val="666EE512"/>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1" w15:restartNumberingAfterBreak="0">
    <w:nsid w:val="0000000C"/>
    <w:multiLevelType w:val="multilevel"/>
    <w:tmpl w:val="7E7015C4"/>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2" w15:restartNumberingAfterBreak="0">
    <w:nsid w:val="0000000D"/>
    <w:multiLevelType w:val="multilevel"/>
    <w:tmpl w:val="530C51B8"/>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3" w15:restartNumberingAfterBreak="0">
    <w:nsid w:val="0000000E"/>
    <w:multiLevelType w:val="multilevel"/>
    <w:tmpl w:val="0000000E"/>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4" w15:restartNumberingAfterBreak="0">
    <w:nsid w:val="0000000F"/>
    <w:multiLevelType w:val="multilevel"/>
    <w:tmpl w:val="7AA22FE8"/>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5" w15:restartNumberingAfterBreak="0">
    <w:nsid w:val="00000010"/>
    <w:multiLevelType w:val="multilevel"/>
    <w:tmpl w:val="28B2892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6" w15:restartNumberingAfterBreak="0">
    <w:nsid w:val="00000011"/>
    <w:multiLevelType w:val="multilevel"/>
    <w:tmpl w:val="50E498C4"/>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7" w15:restartNumberingAfterBreak="0">
    <w:nsid w:val="00000012"/>
    <w:multiLevelType w:val="multilevel"/>
    <w:tmpl w:val="00000012"/>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8" w15:restartNumberingAfterBreak="0">
    <w:nsid w:val="00000013"/>
    <w:multiLevelType w:val="multilevel"/>
    <w:tmpl w:val="1CBEFF9C"/>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9" w15:restartNumberingAfterBreak="0">
    <w:nsid w:val="00000014"/>
    <w:multiLevelType w:val="multilevel"/>
    <w:tmpl w:val="D2F21230"/>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0" w15:restartNumberingAfterBreak="0">
    <w:nsid w:val="00000015"/>
    <w:multiLevelType w:val="multilevel"/>
    <w:tmpl w:val="00000015"/>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1" w15:restartNumberingAfterBreak="0">
    <w:nsid w:val="00000016"/>
    <w:multiLevelType w:val="multilevel"/>
    <w:tmpl w:val="33E8BF92"/>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2" w15:restartNumberingAfterBreak="0">
    <w:nsid w:val="00000017"/>
    <w:multiLevelType w:val="multilevel"/>
    <w:tmpl w:val="EDDE20A8"/>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3" w15:restartNumberingAfterBreak="0">
    <w:nsid w:val="00000018"/>
    <w:multiLevelType w:val="multilevel"/>
    <w:tmpl w:val="34F4F2EA"/>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4" w15:restartNumberingAfterBreak="0">
    <w:nsid w:val="00000019"/>
    <w:multiLevelType w:val="multilevel"/>
    <w:tmpl w:val="9626C382"/>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5" w15:restartNumberingAfterBreak="0">
    <w:nsid w:val="0000001A"/>
    <w:multiLevelType w:val="multilevel"/>
    <w:tmpl w:val="D1FAEAF0"/>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6" w15:restartNumberingAfterBreak="0">
    <w:nsid w:val="0000001B"/>
    <w:multiLevelType w:val="multilevel"/>
    <w:tmpl w:val="0000001B"/>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7" w15:restartNumberingAfterBreak="0">
    <w:nsid w:val="0000001C"/>
    <w:multiLevelType w:val="multilevel"/>
    <w:tmpl w:val="0000001C"/>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8" w15:restartNumberingAfterBreak="0">
    <w:nsid w:val="0000001D"/>
    <w:multiLevelType w:val="multilevel"/>
    <w:tmpl w:val="0000001D"/>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9" w15:restartNumberingAfterBreak="0">
    <w:nsid w:val="0000001E"/>
    <w:multiLevelType w:val="multilevel"/>
    <w:tmpl w:val="B246B184"/>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0" w15:restartNumberingAfterBreak="0">
    <w:nsid w:val="0000001F"/>
    <w:multiLevelType w:val="multilevel"/>
    <w:tmpl w:val="AFACFAF6"/>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1" w15:restartNumberingAfterBreak="0">
    <w:nsid w:val="00000020"/>
    <w:multiLevelType w:val="multilevel"/>
    <w:tmpl w:val="43BA9F84"/>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2" w15:restartNumberingAfterBreak="0">
    <w:nsid w:val="00000021"/>
    <w:multiLevelType w:val="multilevel"/>
    <w:tmpl w:val="1DEC5614"/>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3" w15:restartNumberingAfterBreak="0">
    <w:nsid w:val="00000022"/>
    <w:multiLevelType w:val="multilevel"/>
    <w:tmpl w:val="C3703162"/>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4" w15:restartNumberingAfterBreak="0">
    <w:nsid w:val="00000023"/>
    <w:multiLevelType w:val="multilevel"/>
    <w:tmpl w:val="C226BDAC"/>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5" w15:restartNumberingAfterBreak="0">
    <w:nsid w:val="00000024"/>
    <w:multiLevelType w:val="multilevel"/>
    <w:tmpl w:val="0F826C5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6" w15:restartNumberingAfterBreak="0">
    <w:nsid w:val="00000025"/>
    <w:multiLevelType w:val="multilevel"/>
    <w:tmpl w:val="C75ED3DC"/>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7" w15:restartNumberingAfterBreak="0">
    <w:nsid w:val="00000026"/>
    <w:multiLevelType w:val="multilevel"/>
    <w:tmpl w:val="AB7C5830"/>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8" w15:restartNumberingAfterBreak="0">
    <w:nsid w:val="00000027"/>
    <w:multiLevelType w:val="multilevel"/>
    <w:tmpl w:val="B84CCF76"/>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9" w15:restartNumberingAfterBreak="0">
    <w:nsid w:val="00000028"/>
    <w:multiLevelType w:val="multilevel"/>
    <w:tmpl w:val="7F3A7170"/>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0" w15:restartNumberingAfterBreak="0">
    <w:nsid w:val="00000029"/>
    <w:multiLevelType w:val="multilevel"/>
    <w:tmpl w:val="79DA0A86"/>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1" w15:restartNumberingAfterBreak="0">
    <w:nsid w:val="0000002A"/>
    <w:multiLevelType w:val="multilevel"/>
    <w:tmpl w:val="38CC7672"/>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2" w15:restartNumberingAfterBreak="0">
    <w:nsid w:val="0000002B"/>
    <w:multiLevelType w:val="multilevel"/>
    <w:tmpl w:val="6BC267BC"/>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3" w15:restartNumberingAfterBreak="0">
    <w:nsid w:val="0000002C"/>
    <w:multiLevelType w:val="multilevel"/>
    <w:tmpl w:val="33744144"/>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4" w15:restartNumberingAfterBreak="0">
    <w:nsid w:val="0000002D"/>
    <w:multiLevelType w:val="multilevel"/>
    <w:tmpl w:val="40D8EA0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5" w15:restartNumberingAfterBreak="0">
    <w:nsid w:val="0000002E"/>
    <w:multiLevelType w:val="multilevel"/>
    <w:tmpl w:val="B526128C"/>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6" w15:restartNumberingAfterBreak="0">
    <w:nsid w:val="0000002F"/>
    <w:multiLevelType w:val="multilevel"/>
    <w:tmpl w:val="CE4837A6"/>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7" w15:restartNumberingAfterBreak="0">
    <w:nsid w:val="00000030"/>
    <w:multiLevelType w:val="multilevel"/>
    <w:tmpl w:val="4414336C"/>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8" w15:restartNumberingAfterBreak="0">
    <w:nsid w:val="00000031"/>
    <w:multiLevelType w:val="multilevel"/>
    <w:tmpl w:val="13F2884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ACD"/>
    <w:rsid w:val="00274753"/>
    <w:rsid w:val="00274A62"/>
    <w:rsid w:val="003642A4"/>
    <w:rsid w:val="004842A1"/>
    <w:rsid w:val="00B96ACD"/>
    <w:rsid w:val="00B97095"/>
    <w:rsid w:val="00CA3A10"/>
    <w:rsid w:val="00DF2940"/>
    <w:rsid w:val="00E64BCA"/>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oNotEmbedSmartTags/>
  <w:decimalSymbol w:val=","/>
  <w:listSeparator w:val=";"/>
  <w15:chartTrackingRefBased/>
  <w15:docId w15:val="{2661F27F-1786-46A3-9E7E-3495662E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DejaVu Sans" w:hAnsi="Arial" w:cs="FreeSans"/>
      <w:kern w:val="1"/>
      <w:sz w:val="22"/>
      <w:szCs w:val="24"/>
      <w:lang w:val="en-US" w:eastAsia="zh-CN" w:bidi="hi-IN"/>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paragraph" w:styleId="Heading5">
    <w:name w:val="heading 5"/>
    <w:basedOn w:val="Heading"/>
    <w:qFormat/>
    <w:pPr>
      <w:outlineLvl w:val="4"/>
    </w:pPr>
  </w:style>
  <w:style w:type="paragraph" w:styleId="Heading6">
    <w:name w:val="heading 6"/>
    <w:basedOn w:val="Heading"/>
    <w:qFormat/>
    <w:pPr>
      <w:outlineLvl w:val="5"/>
    </w:pPr>
  </w:style>
  <w:style w:type="paragraph" w:styleId="Heading7">
    <w:name w:val="heading 7"/>
    <w:basedOn w:val="Heading"/>
    <w:qFormat/>
    <w:pPr>
      <w:outlineLvl w:val="6"/>
    </w:pPr>
  </w:style>
  <w:style w:type="paragraph" w:styleId="Heading8">
    <w:name w:val="heading 8"/>
    <w:basedOn w:val="Heading"/>
    <w:qFormat/>
    <w:pPr>
      <w:outlineLvl w:val="7"/>
    </w:pPr>
  </w:style>
  <w:style w:type="paragraph" w:styleId="Heading9">
    <w:name w:val="heading 9"/>
    <w:basedOn w:val="Heading"/>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character" w:customStyle="1" w:styleId="DropCaps">
    <w:name w:val="Drop Caps"/>
  </w:style>
  <w:style w:type="character" w:customStyle="1" w:styleId="CaptionCharacters">
    <w:name w:val="Caption Characters"/>
  </w:style>
  <w:style w:type="character" w:styleId="Strong">
    <w:name w:val="Strong"/>
    <w:qFormat/>
    <w:rPr>
      <w:b/>
      <w:bCs/>
    </w:rPr>
  </w:style>
  <w:style w:type="character" w:customStyle="1" w:styleId="ListLabel1">
    <w:name w:val="ListLabel 1"/>
    <w:rPr>
      <w:rFonts w:cs="Symbol"/>
      <w:b w:val="0"/>
      <w:sz w:val="18"/>
      <w:szCs w:val="18"/>
    </w:rPr>
  </w:style>
  <w:style w:type="paragraph" w:styleId="BodyText">
    <w:name w:val="Body Text"/>
    <w:pPr>
      <w:widowControl w:val="0"/>
      <w:suppressAutoHyphens/>
      <w:spacing w:after="120"/>
    </w:pPr>
    <w:rPr>
      <w:rFonts w:ascii="Liberation Serif" w:eastAsia="DejaVu Sans" w:hAnsi="Liberation Serif" w:cs="FreeSans"/>
      <w:kern w:val="1"/>
      <w:sz w:val="24"/>
      <w:szCs w:val="24"/>
      <w:lang w:val="en-US" w:eastAsia="zh-CN" w:bidi="hi-IN"/>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jc w:val="right"/>
    </w:pPr>
    <w:rPr>
      <w:sz w:val="18"/>
    </w:r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pPr>
      <w:tabs>
        <w:tab w:val="right" w:leader="dot" w:pos="9072"/>
      </w:tabs>
      <w:spacing w:after="0" w:line="340" w:lineRule="exact"/>
      <w:ind w:left="482"/>
    </w:pPr>
    <w:rPr>
      <w:sz w:val="24"/>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8506"/>
      </w:tabs>
      <w:spacing w:after="0"/>
      <w:ind w:left="1132"/>
    </w:pPr>
  </w:style>
  <w:style w:type="paragraph" w:styleId="TOC6">
    <w:name w:val="toc 6"/>
    <w:basedOn w:val="Index"/>
    <w:pPr>
      <w:tabs>
        <w:tab w:val="right" w:leader="dot" w:pos="8223"/>
      </w:tabs>
      <w:spacing w:after="0"/>
      <w:ind w:left="1415"/>
    </w:pPr>
  </w:style>
  <w:style w:type="paragraph" w:styleId="TOC7">
    <w:name w:val="toc 7"/>
    <w:basedOn w:val="Index"/>
    <w:pPr>
      <w:tabs>
        <w:tab w:val="right" w:leader="dot" w:pos="7940"/>
      </w:tabs>
      <w:spacing w:after="0"/>
      <w:ind w:left="1698"/>
    </w:pPr>
  </w:style>
  <w:style w:type="paragraph" w:styleId="TOC8">
    <w:name w:val="toc 8"/>
    <w:basedOn w:val="Index"/>
    <w:pPr>
      <w:tabs>
        <w:tab w:val="right" w:leader="dot" w:pos="7657"/>
      </w:tabs>
      <w:spacing w:after="0"/>
      <w:ind w:left="1981"/>
    </w:pPr>
  </w:style>
  <w:style w:type="paragraph" w:styleId="TOC9">
    <w:name w:val="toc 9"/>
    <w:basedOn w:val="Index"/>
    <w:pPr>
      <w:tabs>
        <w:tab w:val="right" w:leader="dot" w:pos="7374"/>
      </w:tabs>
      <w:spacing w:after="0"/>
      <w:ind w:left="2264"/>
    </w:pPr>
  </w:style>
  <w:style w:type="paragraph" w:customStyle="1" w:styleId="Contents10">
    <w:name w:val="Contents 10"/>
    <w:basedOn w:val="Index"/>
    <w:pPr>
      <w:tabs>
        <w:tab w:val="right" w:leader="dot" w:pos="7091"/>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8"/>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5"/>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6"/>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Tiitellehelmetaandmed">
    <w:name w:val="Tiitellehel metaandmed"/>
    <w:basedOn w:val="TableContents"/>
    <w:rPr>
      <w:b/>
      <w:sz w:val="32"/>
    </w:rPr>
  </w:style>
  <w:style w:type="paragraph" w:customStyle="1" w:styleId="Heading1ilmanumbrita">
    <w:name w:val="Heading 1 ilma numbrita"/>
    <w:basedOn w:val="Heading"/>
    <w:next w:val="Normal"/>
    <w:pPr>
      <w:pageBreakBefore/>
    </w:pPr>
    <w:rPr>
      <w:b/>
      <w:sz w:val="44"/>
    </w:rPr>
  </w:style>
  <w:style w:type="paragraph" w:customStyle="1" w:styleId="PreformattedText">
    <w:name w:val="Preformatted Text"/>
    <w:basedOn w:val="Normal"/>
  </w:style>
  <w:style w:type="paragraph" w:styleId="EnvelopeAddress">
    <w:name w:val="envelope address"/>
    <w:basedOn w:val="Normal"/>
  </w:style>
  <w:style w:type="paragraph" w:styleId="Salutation">
    <w:name w:val="Salutation"/>
    <w:basedOn w:val="Normal"/>
  </w:style>
  <w:style w:type="paragraph" w:styleId="EndnoteText">
    <w:name w:val="endnote text"/>
    <w:basedOn w:val="Normal"/>
  </w:style>
  <w:style w:type="paragraph" w:styleId="FootnoteText">
    <w:name w:val="footnote text"/>
    <w:basedOn w:val="Normal"/>
  </w:style>
  <w:style w:type="paragraph" w:customStyle="1" w:styleId="HorizontalLine">
    <w:name w:val="Horizontal Line"/>
    <w:basedOn w:val="Normal"/>
  </w:style>
  <w:style w:type="paragraph" w:customStyle="1" w:styleId="ListHeading">
    <w:name w:val="List Heading"/>
    <w:basedOn w:val="Normal"/>
  </w:style>
  <w:style w:type="paragraph" w:styleId="EnvelopeReturn">
    <w:name w:val="envelope return"/>
    <w:basedOn w:val="Normal"/>
  </w:style>
  <w:style w:type="paragraph" w:styleId="Signature">
    <w:name w:val="Signature"/>
    <w:basedOn w:val="Normal"/>
  </w:style>
  <w:style w:type="paragraph" w:styleId="TableofFigures">
    <w:name w:val="table of figures"/>
    <w:basedOn w:val="Caption"/>
  </w:style>
  <w:style w:type="paragraph" w:styleId="CommentText">
    <w:name w:val="annotation text"/>
    <w:basedOn w:val="BodyText"/>
  </w:style>
  <w:style w:type="paragraph" w:customStyle="1" w:styleId="ListIndent">
    <w:name w:val="List Indent"/>
    <w:basedOn w:val="BodyText"/>
  </w:style>
  <w:style w:type="paragraph" w:customStyle="1" w:styleId="Heading10">
    <w:name w:val="Heading 10"/>
    <w:basedOn w:val="Heading"/>
  </w:style>
  <w:style w:type="paragraph" w:customStyle="1" w:styleId="HangingIndent">
    <w:name w:val="Hanging Indent"/>
    <w:basedOn w:val="BodyText"/>
  </w:style>
  <w:style w:type="paragraph" w:styleId="BodyTextFirstIndent">
    <w:name w:val="Body Text First Indent"/>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18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oasis-open.org/pkcs11/pkcs11-base/v2.40/csprd01/pkcs11-base-v2.40-csprd01.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asis-open.org/pkcs11/pkcs11-base/v2.40/csprd01/pkcs11-base-v2.40-csprd01.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onfluence.ria.ee/display/XROADDOCS/Terms%2C+definitions+and+abbrevatio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14EDC-2E7F-4E26-89E8-4A64A111B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13066</Words>
  <Characters>75784</Characters>
  <Application>Microsoft Office Word</Application>
  <DocSecurity>4</DocSecurity>
  <Lines>631</Lines>
  <Paragraphs>177</Paragraphs>
  <ScaleCrop>false</ScaleCrop>
  <HeadingPairs>
    <vt:vector size="2" baseType="variant">
      <vt:variant>
        <vt:lpstr>Title</vt:lpstr>
      </vt:variant>
      <vt:variant>
        <vt:i4>1</vt:i4>
      </vt:variant>
    </vt:vector>
  </HeadingPairs>
  <TitlesOfParts>
    <vt:vector size="1" baseType="lpstr">
      <vt:lpstr>X-Road: Use Case Model for Security Server Management</vt:lpstr>
    </vt:vector>
  </TitlesOfParts>
  <Company/>
  <LinksUpToDate>false</LinksUpToDate>
  <CharactersWithSpaces>88673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Use Case Model for Security Server Management</dc:title>
  <dc:subject>UC-SS</dc:subject>
  <dc:creator>Meril</dc:creator>
  <cp:keywords>1.3</cp:keywords>
  <dc:description/>
  <cp:lastModifiedBy>Riin</cp:lastModifiedBy>
  <cp:revision>2</cp:revision>
  <cp:lastPrinted>2015-10-26T14:53:00Z</cp:lastPrinted>
  <dcterms:created xsi:type="dcterms:W3CDTF">2015-11-30T18:41:00Z</dcterms:created>
  <dcterms:modified xsi:type="dcterms:W3CDTF">2015-11-30T18:41:00Z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30.11.2015</vt:lpwstr>
  </property>
  <property fmtid="{D5CDD505-2E9C-101B-9397-08002B2CF9AE}" pid="3" name="Info 2">
    <vt:lpwstr/>
  </property>
  <property fmtid="{D5CDD505-2E9C-101B-9397-08002B2CF9AE}" pid="4" name="Info 3">
    <vt:lpwstr/>
  </property>
  <property fmtid="{D5CDD505-2E9C-101B-9397-08002B2CF9AE}" pid="5" name="Info 4">
    <vt:lpwstr/>
  </property>
</Properties>
</file>