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0A5" w:rsidRDefault="00E62902">
      <w:r>
        <w:rPr>
          <w:noProof/>
          <w:lang w:val="et-EE"/>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B440A5" w:rsidRDefault="00E62902">
      <w:r>
        <w:rPr>
          <w:noProof/>
          <w:lang w:val="et-EE"/>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B440A5" w:rsidRDefault="00B440A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B440A5">
        <w:trPr>
          <w:cantSplit/>
          <w:trHeight w:val="5100"/>
        </w:trPr>
        <w:tc>
          <w:tcPr>
            <w:tcW w:w="8930" w:type="dxa"/>
            <w:shd w:val="clear" w:color="auto" w:fill="auto"/>
          </w:tcPr>
          <w:p w:rsidR="00B440A5" w:rsidRDefault="00B440A5"/>
          <w:p w:rsidR="00B440A5" w:rsidRDefault="00B440A5"/>
          <w:p w:rsidR="00B440A5" w:rsidRDefault="00B440A5"/>
          <w:p w:rsidR="00B440A5" w:rsidRDefault="00E62902">
            <w:pPr>
              <w:pStyle w:val="Title"/>
              <w:rPr>
                <w:sz w:val="32"/>
                <w:szCs w:val="32"/>
              </w:rPr>
            </w:pPr>
            <w:r>
              <w:fldChar w:fldCharType="begin"/>
            </w:r>
            <w:r>
              <w:instrText xml:space="preserve"> TITLE </w:instrText>
            </w:r>
            <w:r>
              <w:fldChar w:fldCharType="separate"/>
            </w:r>
            <w:r w:rsidR="00D549AD">
              <w:t>X-Road: Use Case Model for Trust Service Management</w:t>
            </w:r>
            <w:r>
              <w:fldChar w:fldCharType="end"/>
            </w:r>
          </w:p>
          <w:p w:rsidR="00B440A5" w:rsidRDefault="00E62902">
            <w:r>
              <w:rPr>
                <w:b/>
                <w:bCs/>
                <w:sz w:val="32"/>
                <w:szCs w:val="32"/>
              </w:rPr>
              <w:t>Analysis</w:t>
            </w:r>
          </w:p>
        </w:tc>
      </w:tr>
      <w:tr w:rsidR="00B440A5">
        <w:trPr>
          <w:cantSplit/>
        </w:trPr>
        <w:tc>
          <w:tcPr>
            <w:tcW w:w="8930" w:type="dxa"/>
            <w:shd w:val="clear" w:color="auto" w:fill="auto"/>
          </w:tcPr>
          <w:p w:rsidR="00B440A5" w:rsidRDefault="00B440A5">
            <w:pPr>
              <w:rPr>
                <w:b/>
                <w:bCs/>
                <w:sz w:val="32"/>
                <w:szCs w:val="32"/>
              </w:rPr>
            </w:pPr>
          </w:p>
          <w:p w:rsidR="00B440A5" w:rsidRDefault="00E62902">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D549AD">
              <w:rPr>
                <w:bCs/>
                <w:szCs w:val="32"/>
              </w:rPr>
              <w:t>1.1</w:t>
            </w:r>
            <w:r>
              <w:rPr>
                <w:bCs/>
                <w:szCs w:val="32"/>
              </w:rPr>
              <w:fldChar w:fldCharType="end"/>
            </w:r>
          </w:p>
          <w:p w:rsidR="00B440A5" w:rsidRDefault="00E62902">
            <w:pPr>
              <w:pStyle w:val="Tiitellehelmetaandmed"/>
            </w:pPr>
            <w:r>
              <w:fldChar w:fldCharType="begin"/>
            </w:r>
            <w:r>
              <w:instrText xml:space="preserve"> DOCPROPERTY "Date completed"</w:instrText>
            </w:r>
            <w:r>
              <w:fldChar w:fldCharType="separate"/>
            </w:r>
            <w:r w:rsidR="00D549AD">
              <w:t>04.11.2015</w:t>
            </w:r>
            <w:r>
              <w:fldChar w:fldCharType="end"/>
            </w:r>
          </w:p>
          <w:p w:rsidR="00B440A5" w:rsidRDefault="00E62902">
            <w:pPr>
              <w:pStyle w:val="Tiitellehelmetaandmed"/>
            </w:pPr>
            <w:r>
              <w:fldChar w:fldCharType="begin"/>
            </w:r>
            <w:r>
              <w:instrText xml:space="preserve"> NUMPAGES </w:instrText>
            </w:r>
            <w:r>
              <w:fldChar w:fldCharType="separate"/>
            </w:r>
            <w:r w:rsidR="00D549AD">
              <w:rPr>
                <w:noProof/>
              </w:rPr>
              <w:t>23</w:t>
            </w:r>
            <w:r>
              <w:fldChar w:fldCharType="end"/>
            </w:r>
            <w:r>
              <w:t xml:space="preserve"> pages</w:t>
            </w:r>
          </w:p>
          <w:p w:rsidR="00B440A5" w:rsidRDefault="00E62902">
            <w:pPr>
              <w:pStyle w:val="Tiitellehelmetaandmed"/>
            </w:pPr>
            <w:r>
              <w:t xml:space="preserve">Doc. ID: </w:t>
            </w:r>
            <w:r>
              <w:fldChar w:fldCharType="begin"/>
            </w:r>
            <w:r>
              <w:instrText xml:space="preserve"> SUBJECT </w:instrText>
            </w:r>
            <w:r>
              <w:fldChar w:fldCharType="separate"/>
            </w:r>
            <w:r w:rsidR="00D549AD">
              <w:t>UC-TRUST</w:t>
            </w:r>
            <w:r>
              <w:fldChar w:fldCharType="end"/>
            </w:r>
          </w:p>
          <w:p w:rsidR="00B440A5" w:rsidRDefault="00B440A5"/>
        </w:tc>
      </w:tr>
    </w:tbl>
    <w:p w:rsidR="00B440A5" w:rsidRDefault="00B440A5"/>
    <w:p w:rsidR="00B440A5" w:rsidRDefault="00B440A5">
      <w:pPr>
        <w:pageBreakBefore/>
      </w:pPr>
    </w:p>
    <w:p w:rsidR="00B440A5" w:rsidRDefault="00B440A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759"/>
        <w:gridCol w:w="1740"/>
      </w:tblGrid>
      <w:tr w:rsidR="00B440A5">
        <w:tc>
          <w:tcPr>
            <w:tcW w:w="1387" w:type="dxa"/>
            <w:tcBorders>
              <w:top w:val="single" w:sz="8" w:space="0" w:color="000000"/>
              <w:left w:val="single" w:sz="8" w:space="0" w:color="000000"/>
              <w:bottom w:val="single" w:sz="8" w:space="0" w:color="000000"/>
            </w:tcBorders>
            <w:shd w:val="clear" w:color="auto" w:fill="auto"/>
          </w:tcPr>
          <w:p w:rsidR="00B440A5" w:rsidRDefault="00E62902">
            <w:pPr>
              <w:pStyle w:val="TableContents"/>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B440A5" w:rsidRDefault="00E62902">
            <w:pPr>
              <w:pStyle w:val="TableContents"/>
            </w:pPr>
            <w:r>
              <w:rPr>
                <w:color w:val="000000"/>
                <w:szCs w:val="22"/>
              </w:rPr>
              <w:t>Version</w:t>
            </w:r>
          </w:p>
        </w:tc>
        <w:tc>
          <w:tcPr>
            <w:tcW w:w="4759" w:type="dxa"/>
            <w:tcBorders>
              <w:top w:val="single" w:sz="8" w:space="0" w:color="000000"/>
              <w:left w:val="single" w:sz="8" w:space="0" w:color="000000"/>
              <w:bottom w:val="single" w:sz="8" w:space="0" w:color="000000"/>
            </w:tcBorders>
            <w:shd w:val="clear" w:color="auto" w:fill="auto"/>
          </w:tcPr>
          <w:p w:rsidR="00B440A5" w:rsidRDefault="00E62902">
            <w:pPr>
              <w:pStyle w:val="TableContents"/>
            </w:pPr>
            <w:r>
              <w:rPr>
                <w:color w:val="000000"/>
                <w:szCs w:val="22"/>
              </w:rPr>
              <w:t>Description</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rsidR="00B440A5" w:rsidRDefault="00E62902">
            <w:pPr>
              <w:pStyle w:val="TableContents"/>
            </w:pPr>
            <w:r>
              <w:rPr>
                <w:color w:val="000000"/>
                <w:szCs w:val="22"/>
              </w:rPr>
              <w:t>Author</w:t>
            </w:r>
          </w:p>
        </w:tc>
      </w:tr>
      <w:tr w:rsidR="00B440A5">
        <w:tc>
          <w:tcPr>
            <w:tcW w:w="1387" w:type="dxa"/>
            <w:tcBorders>
              <w:left w:val="single" w:sz="8" w:space="0" w:color="000000"/>
              <w:bottom w:val="single" w:sz="8" w:space="0" w:color="000000"/>
            </w:tcBorders>
            <w:shd w:val="clear" w:color="auto" w:fill="auto"/>
          </w:tcPr>
          <w:p w:rsidR="00B440A5" w:rsidRDefault="00E62902">
            <w:pPr>
              <w:pStyle w:val="TableContents"/>
            </w:pPr>
            <w:r>
              <w:t>19.09.2015</w:t>
            </w:r>
          </w:p>
        </w:tc>
        <w:tc>
          <w:tcPr>
            <w:tcW w:w="1054" w:type="dxa"/>
            <w:tcBorders>
              <w:left w:val="single" w:sz="8" w:space="0" w:color="000000"/>
              <w:bottom w:val="single" w:sz="8" w:space="0" w:color="000000"/>
            </w:tcBorders>
            <w:shd w:val="clear" w:color="auto" w:fill="auto"/>
          </w:tcPr>
          <w:p w:rsidR="00B440A5" w:rsidRDefault="00E62902">
            <w:pPr>
              <w:pStyle w:val="TableContents"/>
            </w:pPr>
            <w:r>
              <w:t>0.1</w:t>
            </w:r>
          </w:p>
        </w:tc>
        <w:tc>
          <w:tcPr>
            <w:tcW w:w="4759" w:type="dxa"/>
            <w:tcBorders>
              <w:left w:val="single" w:sz="8" w:space="0" w:color="000000"/>
              <w:bottom w:val="single" w:sz="8" w:space="0" w:color="000000"/>
            </w:tcBorders>
            <w:shd w:val="clear" w:color="auto" w:fill="auto"/>
          </w:tcPr>
          <w:p w:rsidR="00B440A5" w:rsidRDefault="00E62902">
            <w:pPr>
              <w:pStyle w:val="TableContents"/>
            </w:pPr>
            <w:r>
              <w:t>Initial version</w:t>
            </w:r>
          </w:p>
        </w:tc>
        <w:tc>
          <w:tcPr>
            <w:tcW w:w="1740" w:type="dxa"/>
            <w:tcBorders>
              <w:left w:val="single" w:sz="8" w:space="0" w:color="000000"/>
              <w:bottom w:val="single" w:sz="8" w:space="0" w:color="000000"/>
              <w:right w:val="single" w:sz="8" w:space="0" w:color="000000"/>
            </w:tcBorders>
            <w:shd w:val="clear" w:color="auto" w:fill="auto"/>
          </w:tcPr>
          <w:p w:rsidR="00B440A5" w:rsidRDefault="00E62902">
            <w:pPr>
              <w:pStyle w:val="TableContents"/>
            </w:pPr>
            <w:r>
              <w:t xml:space="preserve">Riin </w:t>
            </w:r>
            <w:proofErr w:type="spellStart"/>
            <w:r>
              <w:t>Saarmäe</w:t>
            </w:r>
            <w:proofErr w:type="spellEnd"/>
          </w:p>
        </w:tc>
      </w:tr>
      <w:tr w:rsidR="00B440A5">
        <w:tc>
          <w:tcPr>
            <w:tcW w:w="1387" w:type="dxa"/>
            <w:tcBorders>
              <w:left w:val="single" w:sz="8" w:space="0" w:color="000000"/>
              <w:bottom w:val="single" w:sz="8" w:space="0" w:color="000000"/>
            </w:tcBorders>
            <w:shd w:val="clear" w:color="auto" w:fill="auto"/>
          </w:tcPr>
          <w:p w:rsidR="00B440A5" w:rsidRDefault="00E62902">
            <w:pPr>
              <w:pStyle w:val="TableContents"/>
            </w:pPr>
            <w:r>
              <w:t>21.09.2015</w:t>
            </w:r>
          </w:p>
        </w:tc>
        <w:tc>
          <w:tcPr>
            <w:tcW w:w="1054" w:type="dxa"/>
            <w:tcBorders>
              <w:left w:val="single" w:sz="8" w:space="0" w:color="000000"/>
              <w:bottom w:val="single" w:sz="8" w:space="0" w:color="000000"/>
            </w:tcBorders>
            <w:shd w:val="clear" w:color="auto" w:fill="auto"/>
          </w:tcPr>
          <w:p w:rsidR="00B440A5" w:rsidRDefault="00E62902">
            <w:pPr>
              <w:pStyle w:val="TableContents"/>
            </w:pPr>
            <w:r>
              <w:t>0.2</w:t>
            </w:r>
          </w:p>
        </w:tc>
        <w:tc>
          <w:tcPr>
            <w:tcW w:w="4759" w:type="dxa"/>
            <w:tcBorders>
              <w:left w:val="single" w:sz="8" w:space="0" w:color="000000"/>
              <w:bottom w:val="single" w:sz="8" w:space="0" w:color="000000"/>
            </w:tcBorders>
            <w:shd w:val="clear" w:color="auto" w:fill="auto"/>
          </w:tcPr>
          <w:p w:rsidR="00B440A5" w:rsidRDefault="00E62902">
            <w:pPr>
              <w:pStyle w:val="TableContents"/>
            </w:pPr>
            <w:r>
              <w:t>Editorial changes made</w:t>
            </w:r>
          </w:p>
        </w:tc>
        <w:tc>
          <w:tcPr>
            <w:tcW w:w="1740" w:type="dxa"/>
            <w:tcBorders>
              <w:left w:val="single" w:sz="8" w:space="0" w:color="000000"/>
              <w:bottom w:val="single" w:sz="8" w:space="0" w:color="000000"/>
              <w:right w:val="single" w:sz="8" w:space="0" w:color="000000"/>
            </w:tcBorders>
            <w:shd w:val="clear" w:color="auto" w:fill="auto"/>
          </w:tcPr>
          <w:p w:rsidR="00B440A5" w:rsidRDefault="00E62902">
            <w:pPr>
              <w:pStyle w:val="TableContents"/>
            </w:pPr>
            <w:proofErr w:type="spellStart"/>
            <w:r>
              <w:t>Imbi</w:t>
            </w:r>
            <w:proofErr w:type="spellEnd"/>
            <w:r>
              <w:t xml:space="preserve"> </w:t>
            </w:r>
            <w:proofErr w:type="spellStart"/>
            <w:r>
              <w:t>Nõgisto</w:t>
            </w:r>
            <w:proofErr w:type="spellEnd"/>
          </w:p>
        </w:tc>
      </w:tr>
      <w:tr w:rsidR="00B440A5">
        <w:tc>
          <w:tcPr>
            <w:tcW w:w="1387" w:type="dxa"/>
            <w:tcBorders>
              <w:left w:val="single" w:sz="8" w:space="0" w:color="000000"/>
              <w:bottom w:val="single" w:sz="8" w:space="0" w:color="000000"/>
            </w:tcBorders>
            <w:shd w:val="clear" w:color="auto" w:fill="auto"/>
          </w:tcPr>
          <w:p w:rsidR="00B440A5" w:rsidRDefault="00E62902">
            <w:pPr>
              <w:pStyle w:val="TableContents"/>
            </w:pPr>
            <w:r>
              <w:t>25.10.2015</w:t>
            </w:r>
          </w:p>
        </w:tc>
        <w:tc>
          <w:tcPr>
            <w:tcW w:w="1054" w:type="dxa"/>
            <w:tcBorders>
              <w:left w:val="single" w:sz="8" w:space="0" w:color="000000"/>
              <w:bottom w:val="single" w:sz="8" w:space="0" w:color="000000"/>
            </w:tcBorders>
            <w:shd w:val="clear" w:color="auto" w:fill="auto"/>
          </w:tcPr>
          <w:p w:rsidR="00B440A5" w:rsidRDefault="00E62902">
            <w:pPr>
              <w:pStyle w:val="TableContents"/>
            </w:pPr>
            <w:r>
              <w:t>0.3</w:t>
            </w:r>
          </w:p>
        </w:tc>
        <w:tc>
          <w:tcPr>
            <w:tcW w:w="4759" w:type="dxa"/>
            <w:tcBorders>
              <w:left w:val="single" w:sz="8" w:space="0" w:color="000000"/>
              <w:bottom w:val="single" w:sz="8" w:space="0" w:color="000000"/>
            </w:tcBorders>
            <w:shd w:val="clear" w:color="auto" w:fill="auto"/>
          </w:tcPr>
          <w:p w:rsidR="00B440A5" w:rsidRDefault="00E62902">
            <w:pPr>
              <w:pStyle w:val="TableContents"/>
            </w:pPr>
            <w:r>
              <w:t xml:space="preserve">Renamed </w:t>
            </w:r>
            <w:r>
              <w:rPr>
                <w:i/>
                <w:iCs/>
              </w:rPr>
              <w:t>Scope</w:t>
            </w:r>
            <w:r>
              <w:t xml:space="preserve"> to </w:t>
            </w:r>
            <w:r>
              <w:rPr>
                <w:i/>
                <w:iCs/>
              </w:rPr>
              <w:t>System</w:t>
            </w:r>
            <w:r>
              <w:t xml:space="preserve">. Renamed </w:t>
            </w:r>
            <w:r>
              <w:rPr>
                <w:i/>
                <w:iCs/>
              </w:rPr>
              <w:t>User</w:t>
            </w:r>
            <w:r>
              <w:t xml:space="preserve"> to </w:t>
            </w:r>
            <w:r>
              <w:rPr>
                <w:i/>
                <w:iCs/>
              </w:rPr>
              <w:t>CS administrator</w:t>
            </w:r>
            <w:r>
              <w:t>. Use cases updated according to system developments. Some typos and terms fixed.</w:t>
            </w:r>
          </w:p>
        </w:tc>
        <w:tc>
          <w:tcPr>
            <w:tcW w:w="1740" w:type="dxa"/>
            <w:tcBorders>
              <w:left w:val="single" w:sz="8" w:space="0" w:color="000000"/>
              <w:bottom w:val="single" w:sz="8" w:space="0" w:color="000000"/>
              <w:right w:val="single" w:sz="8" w:space="0" w:color="000000"/>
            </w:tcBorders>
            <w:shd w:val="clear" w:color="auto" w:fill="auto"/>
          </w:tcPr>
          <w:p w:rsidR="00B440A5" w:rsidRDefault="00E62902">
            <w:pPr>
              <w:pStyle w:val="TableContents"/>
            </w:pPr>
            <w:r>
              <w:t xml:space="preserve">Riin </w:t>
            </w:r>
            <w:proofErr w:type="spellStart"/>
            <w:r>
              <w:t>Saarmäe</w:t>
            </w:r>
            <w:proofErr w:type="spellEnd"/>
          </w:p>
        </w:tc>
      </w:tr>
      <w:tr w:rsidR="00B440A5">
        <w:tc>
          <w:tcPr>
            <w:tcW w:w="1387" w:type="dxa"/>
            <w:tcBorders>
              <w:left w:val="single" w:sz="8" w:space="0" w:color="000000"/>
              <w:bottom w:val="single" w:sz="8" w:space="0" w:color="000000"/>
            </w:tcBorders>
            <w:shd w:val="clear" w:color="auto" w:fill="auto"/>
          </w:tcPr>
          <w:p w:rsidR="00B440A5" w:rsidRDefault="00E62902">
            <w:pPr>
              <w:pStyle w:val="TableContents"/>
            </w:pPr>
            <w:r>
              <w:t>25.10.2015</w:t>
            </w:r>
          </w:p>
        </w:tc>
        <w:tc>
          <w:tcPr>
            <w:tcW w:w="1054" w:type="dxa"/>
            <w:tcBorders>
              <w:left w:val="single" w:sz="8" w:space="0" w:color="000000"/>
              <w:bottom w:val="single" w:sz="8" w:space="0" w:color="000000"/>
            </w:tcBorders>
            <w:shd w:val="clear" w:color="auto" w:fill="auto"/>
          </w:tcPr>
          <w:p w:rsidR="00B440A5" w:rsidRDefault="00E62902">
            <w:pPr>
              <w:pStyle w:val="TableContents"/>
            </w:pPr>
            <w:r>
              <w:t>1.0</w:t>
            </w:r>
          </w:p>
        </w:tc>
        <w:tc>
          <w:tcPr>
            <w:tcW w:w="4759" w:type="dxa"/>
            <w:tcBorders>
              <w:left w:val="single" w:sz="8" w:space="0" w:color="000000"/>
              <w:bottom w:val="single" w:sz="8" w:space="0" w:color="000000"/>
            </w:tcBorders>
            <w:shd w:val="clear" w:color="auto" w:fill="auto"/>
          </w:tcPr>
          <w:p w:rsidR="00B440A5" w:rsidRDefault="00E62902">
            <w:pPr>
              <w:pStyle w:val="TableContents"/>
            </w:pPr>
            <w:r>
              <w:t>Editorial changes made</w:t>
            </w:r>
          </w:p>
        </w:tc>
        <w:tc>
          <w:tcPr>
            <w:tcW w:w="1740" w:type="dxa"/>
            <w:tcBorders>
              <w:left w:val="single" w:sz="8" w:space="0" w:color="000000"/>
              <w:bottom w:val="single" w:sz="8" w:space="0" w:color="000000"/>
              <w:right w:val="single" w:sz="8" w:space="0" w:color="000000"/>
            </w:tcBorders>
            <w:shd w:val="clear" w:color="auto" w:fill="auto"/>
          </w:tcPr>
          <w:p w:rsidR="00B440A5" w:rsidRDefault="00E62902">
            <w:pPr>
              <w:pStyle w:val="TableContents"/>
            </w:pPr>
            <w:r>
              <w:t xml:space="preserve">Riin </w:t>
            </w:r>
            <w:proofErr w:type="spellStart"/>
            <w:r>
              <w:t>Saarmäe</w:t>
            </w:r>
            <w:proofErr w:type="spellEnd"/>
          </w:p>
        </w:tc>
      </w:tr>
      <w:tr w:rsidR="00B440A5">
        <w:tc>
          <w:tcPr>
            <w:tcW w:w="1387" w:type="dxa"/>
            <w:tcBorders>
              <w:left w:val="single" w:sz="8" w:space="0" w:color="000000"/>
              <w:bottom w:val="single" w:sz="8" w:space="0" w:color="000000"/>
            </w:tcBorders>
            <w:shd w:val="clear" w:color="auto" w:fill="auto"/>
          </w:tcPr>
          <w:p w:rsidR="00B440A5" w:rsidRDefault="00E62902">
            <w:pPr>
              <w:pStyle w:val="TableContents"/>
            </w:pPr>
            <w:r>
              <w:t>04.11.2015</w:t>
            </w:r>
          </w:p>
        </w:tc>
        <w:tc>
          <w:tcPr>
            <w:tcW w:w="1054" w:type="dxa"/>
            <w:tcBorders>
              <w:left w:val="single" w:sz="8" w:space="0" w:color="000000"/>
              <w:bottom w:val="single" w:sz="8" w:space="0" w:color="000000"/>
            </w:tcBorders>
            <w:shd w:val="clear" w:color="auto" w:fill="auto"/>
          </w:tcPr>
          <w:p w:rsidR="00B440A5" w:rsidRDefault="00E62902">
            <w:pPr>
              <w:pStyle w:val="TableContents"/>
            </w:pPr>
            <w:r>
              <w:t>1.1</w:t>
            </w:r>
          </w:p>
        </w:tc>
        <w:tc>
          <w:tcPr>
            <w:tcW w:w="4759" w:type="dxa"/>
            <w:tcBorders>
              <w:left w:val="single" w:sz="8" w:space="0" w:color="000000"/>
              <w:bottom w:val="single" w:sz="8" w:space="0" w:color="000000"/>
            </w:tcBorders>
            <w:shd w:val="clear" w:color="auto" w:fill="auto"/>
          </w:tcPr>
          <w:p w:rsidR="00B440A5" w:rsidRDefault="00E62902">
            <w:pPr>
              <w:pStyle w:val="TableContents"/>
            </w:pPr>
            <w:r>
              <w:t>UC TRUST_19 added. Minor corrections made.</w:t>
            </w:r>
          </w:p>
        </w:tc>
        <w:tc>
          <w:tcPr>
            <w:tcW w:w="1740" w:type="dxa"/>
            <w:tcBorders>
              <w:left w:val="single" w:sz="8" w:space="0" w:color="000000"/>
              <w:bottom w:val="single" w:sz="8" w:space="0" w:color="000000"/>
              <w:right w:val="single" w:sz="8" w:space="0" w:color="000000"/>
            </w:tcBorders>
            <w:shd w:val="clear" w:color="auto" w:fill="auto"/>
          </w:tcPr>
          <w:p w:rsidR="00B440A5" w:rsidRDefault="00E62902">
            <w:pPr>
              <w:pStyle w:val="TableContents"/>
            </w:pPr>
            <w:r>
              <w:t xml:space="preserve">Riin </w:t>
            </w:r>
            <w:proofErr w:type="spellStart"/>
            <w:r>
              <w:t>Saarmäe</w:t>
            </w:r>
            <w:proofErr w:type="spellEnd"/>
          </w:p>
        </w:tc>
      </w:tr>
    </w:tbl>
    <w:p w:rsidR="00B440A5" w:rsidRDefault="00B440A5">
      <w:pPr>
        <w:rPr>
          <w:color w:val="000000"/>
        </w:rPr>
      </w:pPr>
    </w:p>
    <w:p w:rsidR="00B440A5" w:rsidRDefault="00B440A5">
      <w:pPr>
        <w:rPr>
          <w:color w:val="000000"/>
        </w:rPr>
      </w:pPr>
    </w:p>
    <w:p w:rsidR="00B440A5" w:rsidRDefault="00B440A5">
      <w:pPr>
        <w:pStyle w:val="Subtitle"/>
      </w:pPr>
    </w:p>
    <w:p w:rsidR="00B440A5" w:rsidRDefault="00E62902">
      <w:pPr>
        <w:pStyle w:val="TOAHeading"/>
      </w:pPr>
      <w:r>
        <w:t>Table of Contents</w:t>
      </w:r>
    </w:p>
    <w:p w:rsidR="00D549AD" w:rsidRDefault="009F4089">
      <w:pPr>
        <w:pStyle w:val="TOC1"/>
        <w:tabs>
          <w:tab w:val="left" w:pos="482"/>
        </w:tabs>
        <w:rPr>
          <w:rFonts w:asciiTheme="minorHAnsi" w:eastAsiaTheme="minorEastAsia" w:hAnsiTheme="minorHAnsi" w:cstheme="minorBidi"/>
          <w:b w:val="0"/>
          <w:noProof/>
          <w:sz w:val="22"/>
          <w:szCs w:val="22"/>
          <w:lang w:val="et-EE"/>
        </w:rPr>
      </w:pPr>
      <w:r>
        <w:fldChar w:fldCharType="begin"/>
      </w:r>
      <w:r>
        <w:instrText xml:space="preserve"> TOC \o "1-3" \h \z \u </w:instrText>
      </w:r>
      <w:r>
        <w:fldChar w:fldCharType="separate"/>
      </w:r>
      <w:hyperlink w:anchor="_Toc434762382" w:history="1">
        <w:r w:rsidR="00D549AD" w:rsidRPr="00C61270">
          <w:rPr>
            <w:rStyle w:val="Hyperlink"/>
            <w:noProof/>
          </w:rPr>
          <w:t>1</w:t>
        </w:r>
        <w:r w:rsidR="00D549AD">
          <w:rPr>
            <w:rFonts w:asciiTheme="minorHAnsi" w:eastAsiaTheme="minorEastAsia" w:hAnsiTheme="minorHAnsi" w:cstheme="minorBidi"/>
            <w:b w:val="0"/>
            <w:noProof/>
            <w:sz w:val="22"/>
            <w:szCs w:val="22"/>
            <w:lang w:val="et-EE"/>
          </w:rPr>
          <w:tab/>
        </w:r>
        <w:r w:rsidR="00D549AD" w:rsidRPr="00C61270">
          <w:rPr>
            <w:rStyle w:val="Hyperlink"/>
            <w:noProof/>
          </w:rPr>
          <w:t>Introduction</w:t>
        </w:r>
        <w:r w:rsidR="00D549AD">
          <w:rPr>
            <w:noProof/>
            <w:webHidden/>
          </w:rPr>
          <w:tab/>
        </w:r>
        <w:r w:rsidR="00D549AD">
          <w:rPr>
            <w:noProof/>
            <w:webHidden/>
          </w:rPr>
          <w:fldChar w:fldCharType="begin"/>
        </w:r>
        <w:r w:rsidR="00D549AD">
          <w:rPr>
            <w:noProof/>
            <w:webHidden/>
          </w:rPr>
          <w:instrText xml:space="preserve"> PAGEREF _Toc434762382 \h </w:instrText>
        </w:r>
        <w:r w:rsidR="00D549AD">
          <w:rPr>
            <w:noProof/>
            <w:webHidden/>
          </w:rPr>
        </w:r>
        <w:r w:rsidR="00D549AD">
          <w:rPr>
            <w:noProof/>
            <w:webHidden/>
          </w:rPr>
          <w:fldChar w:fldCharType="separate"/>
        </w:r>
        <w:r w:rsidR="00D549AD">
          <w:rPr>
            <w:noProof/>
            <w:webHidden/>
          </w:rPr>
          <w:t>5</w:t>
        </w:r>
        <w:r w:rsidR="00D549AD">
          <w:rPr>
            <w:noProof/>
            <w:webHidden/>
          </w:rPr>
          <w:fldChar w:fldCharType="end"/>
        </w:r>
      </w:hyperlink>
    </w:p>
    <w:p w:rsidR="00D549AD" w:rsidRDefault="00D549AD">
      <w:pPr>
        <w:pStyle w:val="TOC2"/>
        <w:tabs>
          <w:tab w:val="left" w:pos="1132"/>
        </w:tabs>
        <w:rPr>
          <w:rFonts w:asciiTheme="minorHAnsi" w:eastAsiaTheme="minorEastAsia" w:hAnsiTheme="minorHAnsi" w:cstheme="minorBidi"/>
          <w:noProof/>
          <w:sz w:val="22"/>
          <w:szCs w:val="22"/>
          <w:lang w:val="et-EE"/>
        </w:rPr>
      </w:pPr>
      <w:hyperlink w:anchor="_Toc434762383" w:history="1">
        <w:r w:rsidRPr="00C61270">
          <w:rPr>
            <w:rStyle w:val="Hyperlink"/>
            <w:noProof/>
          </w:rPr>
          <w:t>1.1</w:t>
        </w:r>
        <w:r>
          <w:rPr>
            <w:rFonts w:asciiTheme="minorHAnsi" w:eastAsiaTheme="minorEastAsia" w:hAnsiTheme="minorHAnsi" w:cstheme="minorBidi"/>
            <w:noProof/>
            <w:sz w:val="22"/>
            <w:szCs w:val="22"/>
            <w:lang w:val="et-EE"/>
          </w:rPr>
          <w:tab/>
        </w:r>
        <w:r w:rsidRPr="00C61270">
          <w:rPr>
            <w:rStyle w:val="Hyperlink"/>
            <w:noProof/>
          </w:rPr>
          <w:t>Terms and Abbreviations</w:t>
        </w:r>
        <w:r>
          <w:rPr>
            <w:noProof/>
            <w:webHidden/>
          </w:rPr>
          <w:tab/>
        </w:r>
        <w:r>
          <w:rPr>
            <w:noProof/>
            <w:webHidden/>
          </w:rPr>
          <w:fldChar w:fldCharType="begin"/>
        </w:r>
        <w:r>
          <w:rPr>
            <w:noProof/>
            <w:webHidden/>
          </w:rPr>
          <w:instrText xml:space="preserve"> PAGEREF _Toc434762383 \h </w:instrText>
        </w:r>
        <w:r>
          <w:rPr>
            <w:noProof/>
            <w:webHidden/>
          </w:rPr>
        </w:r>
        <w:r>
          <w:rPr>
            <w:noProof/>
            <w:webHidden/>
          </w:rPr>
          <w:fldChar w:fldCharType="separate"/>
        </w:r>
        <w:r>
          <w:rPr>
            <w:noProof/>
            <w:webHidden/>
          </w:rPr>
          <w:t>5</w:t>
        </w:r>
        <w:r>
          <w:rPr>
            <w:noProof/>
            <w:webHidden/>
          </w:rPr>
          <w:fldChar w:fldCharType="end"/>
        </w:r>
      </w:hyperlink>
    </w:p>
    <w:p w:rsidR="00D549AD" w:rsidRDefault="00D549AD">
      <w:pPr>
        <w:pStyle w:val="TOC2"/>
        <w:tabs>
          <w:tab w:val="left" w:pos="1132"/>
        </w:tabs>
        <w:rPr>
          <w:rFonts w:asciiTheme="minorHAnsi" w:eastAsiaTheme="minorEastAsia" w:hAnsiTheme="minorHAnsi" w:cstheme="minorBidi"/>
          <w:noProof/>
          <w:sz w:val="22"/>
          <w:szCs w:val="22"/>
          <w:lang w:val="et-EE"/>
        </w:rPr>
      </w:pPr>
      <w:hyperlink w:anchor="_Toc434762384" w:history="1">
        <w:r w:rsidRPr="00C61270">
          <w:rPr>
            <w:rStyle w:val="Hyperlink"/>
            <w:noProof/>
          </w:rPr>
          <w:t>1.2</w:t>
        </w:r>
        <w:r>
          <w:rPr>
            <w:rFonts w:asciiTheme="minorHAnsi" w:eastAsiaTheme="minorEastAsia" w:hAnsiTheme="minorHAnsi" w:cstheme="minorBidi"/>
            <w:noProof/>
            <w:sz w:val="22"/>
            <w:szCs w:val="22"/>
            <w:lang w:val="et-EE"/>
          </w:rPr>
          <w:tab/>
        </w:r>
        <w:r w:rsidRPr="00C61270">
          <w:rPr>
            <w:rStyle w:val="Hyperlink"/>
            <w:noProof/>
          </w:rPr>
          <w:t>References</w:t>
        </w:r>
        <w:r>
          <w:rPr>
            <w:noProof/>
            <w:webHidden/>
          </w:rPr>
          <w:tab/>
        </w:r>
        <w:r>
          <w:rPr>
            <w:noProof/>
            <w:webHidden/>
          </w:rPr>
          <w:fldChar w:fldCharType="begin"/>
        </w:r>
        <w:r>
          <w:rPr>
            <w:noProof/>
            <w:webHidden/>
          </w:rPr>
          <w:instrText xml:space="preserve"> PAGEREF _Toc434762384 \h </w:instrText>
        </w:r>
        <w:r>
          <w:rPr>
            <w:noProof/>
            <w:webHidden/>
          </w:rPr>
        </w:r>
        <w:r>
          <w:rPr>
            <w:noProof/>
            <w:webHidden/>
          </w:rPr>
          <w:fldChar w:fldCharType="separate"/>
        </w:r>
        <w:r>
          <w:rPr>
            <w:noProof/>
            <w:webHidden/>
          </w:rPr>
          <w:t>5</w:t>
        </w:r>
        <w:r>
          <w:rPr>
            <w:noProof/>
            <w:webHidden/>
          </w:rPr>
          <w:fldChar w:fldCharType="end"/>
        </w:r>
      </w:hyperlink>
    </w:p>
    <w:p w:rsidR="00D549AD" w:rsidRDefault="00D549AD">
      <w:pPr>
        <w:pStyle w:val="TOC1"/>
        <w:tabs>
          <w:tab w:val="left" w:pos="482"/>
        </w:tabs>
        <w:rPr>
          <w:rFonts w:asciiTheme="minorHAnsi" w:eastAsiaTheme="minorEastAsia" w:hAnsiTheme="minorHAnsi" w:cstheme="minorBidi"/>
          <w:b w:val="0"/>
          <w:noProof/>
          <w:sz w:val="22"/>
          <w:szCs w:val="22"/>
          <w:lang w:val="et-EE"/>
        </w:rPr>
      </w:pPr>
      <w:hyperlink w:anchor="_Toc434762385" w:history="1">
        <w:r w:rsidRPr="00C61270">
          <w:rPr>
            <w:rStyle w:val="Hyperlink"/>
            <w:noProof/>
          </w:rPr>
          <w:t>2</w:t>
        </w:r>
        <w:r>
          <w:rPr>
            <w:rFonts w:asciiTheme="minorHAnsi" w:eastAsiaTheme="minorEastAsia" w:hAnsiTheme="minorHAnsi" w:cstheme="minorBidi"/>
            <w:b w:val="0"/>
            <w:noProof/>
            <w:sz w:val="22"/>
            <w:szCs w:val="22"/>
            <w:lang w:val="et-EE"/>
          </w:rPr>
          <w:tab/>
        </w:r>
        <w:r w:rsidRPr="00C61270">
          <w:rPr>
            <w:rStyle w:val="Hyperlink"/>
            <w:noProof/>
          </w:rPr>
          <w:t>Overview</w:t>
        </w:r>
        <w:r>
          <w:rPr>
            <w:noProof/>
            <w:webHidden/>
          </w:rPr>
          <w:tab/>
        </w:r>
        <w:r>
          <w:rPr>
            <w:noProof/>
            <w:webHidden/>
          </w:rPr>
          <w:fldChar w:fldCharType="begin"/>
        </w:r>
        <w:r>
          <w:rPr>
            <w:noProof/>
            <w:webHidden/>
          </w:rPr>
          <w:instrText xml:space="preserve"> PAGEREF _Toc434762385 \h </w:instrText>
        </w:r>
        <w:r>
          <w:rPr>
            <w:noProof/>
            <w:webHidden/>
          </w:rPr>
        </w:r>
        <w:r>
          <w:rPr>
            <w:noProof/>
            <w:webHidden/>
          </w:rPr>
          <w:fldChar w:fldCharType="separate"/>
        </w:r>
        <w:r>
          <w:rPr>
            <w:noProof/>
            <w:webHidden/>
          </w:rPr>
          <w:t>6</w:t>
        </w:r>
        <w:r>
          <w:rPr>
            <w:noProof/>
            <w:webHidden/>
          </w:rPr>
          <w:fldChar w:fldCharType="end"/>
        </w:r>
      </w:hyperlink>
    </w:p>
    <w:p w:rsidR="00D549AD" w:rsidRDefault="00D549AD">
      <w:pPr>
        <w:pStyle w:val="TOC1"/>
        <w:tabs>
          <w:tab w:val="left" w:pos="482"/>
        </w:tabs>
        <w:rPr>
          <w:rFonts w:asciiTheme="minorHAnsi" w:eastAsiaTheme="minorEastAsia" w:hAnsiTheme="minorHAnsi" w:cstheme="minorBidi"/>
          <w:b w:val="0"/>
          <w:noProof/>
          <w:sz w:val="22"/>
          <w:szCs w:val="22"/>
          <w:lang w:val="et-EE"/>
        </w:rPr>
      </w:pPr>
      <w:hyperlink w:anchor="_Toc434762386" w:history="1">
        <w:r w:rsidRPr="00C61270">
          <w:rPr>
            <w:rStyle w:val="Hyperlink"/>
            <w:noProof/>
          </w:rPr>
          <w:t>3</w:t>
        </w:r>
        <w:r>
          <w:rPr>
            <w:rFonts w:asciiTheme="minorHAnsi" w:eastAsiaTheme="minorEastAsia" w:hAnsiTheme="minorHAnsi" w:cstheme="minorBidi"/>
            <w:b w:val="0"/>
            <w:noProof/>
            <w:sz w:val="22"/>
            <w:szCs w:val="22"/>
            <w:lang w:val="et-EE"/>
          </w:rPr>
          <w:tab/>
        </w:r>
        <w:r w:rsidRPr="00C61270">
          <w:rPr>
            <w:rStyle w:val="Hyperlink"/>
            <w:noProof/>
          </w:rPr>
          <w:t>Use Case Model</w:t>
        </w:r>
        <w:r>
          <w:rPr>
            <w:noProof/>
            <w:webHidden/>
          </w:rPr>
          <w:tab/>
        </w:r>
        <w:r>
          <w:rPr>
            <w:noProof/>
            <w:webHidden/>
          </w:rPr>
          <w:fldChar w:fldCharType="begin"/>
        </w:r>
        <w:r>
          <w:rPr>
            <w:noProof/>
            <w:webHidden/>
          </w:rPr>
          <w:instrText xml:space="preserve"> PAGEREF _Toc434762386 \h </w:instrText>
        </w:r>
        <w:r>
          <w:rPr>
            <w:noProof/>
            <w:webHidden/>
          </w:rPr>
        </w:r>
        <w:r>
          <w:rPr>
            <w:noProof/>
            <w:webHidden/>
          </w:rPr>
          <w:fldChar w:fldCharType="separate"/>
        </w:r>
        <w:r>
          <w:rPr>
            <w:noProof/>
            <w:webHidden/>
          </w:rPr>
          <w:t>7</w:t>
        </w:r>
        <w:r>
          <w:rPr>
            <w:noProof/>
            <w:webHidden/>
          </w:rPr>
          <w:fldChar w:fldCharType="end"/>
        </w:r>
      </w:hyperlink>
    </w:p>
    <w:p w:rsidR="00D549AD" w:rsidRDefault="00D549AD">
      <w:pPr>
        <w:pStyle w:val="TOC2"/>
        <w:tabs>
          <w:tab w:val="left" w:pos="1132"/>
        </w:tabs>
        <w:rPr>
          <w:rFonts w:asciiTheme="minorHAnsi" w:eastAsiaTheme="minorEastAsia" w:hAnsiTheme="minorHAnsi" w:cstheme="minorBidi"/>
          <w:noProof/>
          <w:sz w:val="22"/>
          <w:szCs w:val="22"/>
          <w:lang w:val="et-EE"/>
        </w:rPr>
      </w:pPr>
      <w:hyperlink w:anchor="_Toc434762387" w:history="1">
        <w:r w:rsidRPr="00C61270">
          <w:rPr>
            <w:rStyle w:val="Hyperlink"/>
            <w:noProof/>
          </w:rPr>
          <w:t>3.1</w:t>
        </w:r>
        <w:r>
          <w:rPr>
            <w:rFonts w:asciiTheme="minorHAnsi" w:eastAsiaTheme="minorEastAsia" w:hAnsiTheme="minorHAnsi" w:cstheme="minorBidi"/>
            <w:noProof/>
            <w:sz w:val="22"/>
            <w:szCs w:val="22"/>
            <w:lang w:val="et-EE"/>
          </w:rPr>
          <w:tab/>
        </w:r>
        <w:r w:rsidRPr="00C61270">
          <w:rPr>
            <w:rStyle w:val="Hyperlink"/>
            <w:noProof/>
          </w:rPr>
          <w:t>Actors</w:t>
        </w:r>
        <w:r>
          <w:rPr>
            <w:noProof/>
            <w:webHidden/>
          </w:rPr>
          <w:tab/>
        </w:r>
        <w:r>
          <w:rPr>
            <w:noProof/>
            <w:webHidden/>
          </w:rPr>
          <w:fldChar w:fldCharType="begin"/>
        </w:r>
        <w:r>
          <w:rPr>
            <w:noProof/>
            <w:webHidden/>
          </w:rPr>
          <w:instrText xml:space="preserve"> PAGEREF _Toc434762387 \h </w:instrText>
        </w:r>
        <w:r>
          <w:rPr>
            <w:noProof/>
            <w:webHidden/>
          </w:rPr>
        </w:r>
        <w:r>
          <w:rPr>
            <w:noProof/>
            <w:webHidden/>
          </w:rPr>
          <w:fldChar w:fldCharType="separate"/>
        </w:r>
        <w:r>
          <w:rPr>
            <w:noProof/>
            <w:webHidden/>
          </w:rPr>
          <w:t>7</w:t>
        </w:r>
        <w:r>
          <w:rPr>
            <w:noProof/>
            <w:webHidden/>
          </w:rPr>
          <w:fldChar w:fldCharType="end"/>
        </w:r>
      </w:hyperlink>
    </w:p>
    <w:p w:rsidR="00D549AD" w:rsidRDefault="00D549AD">
      <w:pPr>
        <w:pStyle w:val="TOC2"/>
        <w:tabs>
          <w:tab w:val="left" w:pos="1132"/>
        </w:tabs>
        <w:rPr>
          <w:rFonts w:asciiTheme="minorHAnsi" w:eastAsiaTheme="minorEastAsia" w:hAnsiTheme="minorHAnsi" w:cstheme="minorBidi"/>
          <w:noProof/>
          <w:sz w:val="22"/>
          <w:szCs w:val="22"/>
          <w:lang w:val="et-EE"/>
        </w:rPr>
      </w:pPr>
      <w:hyperlink w:anchor="_Toc434762388" w:history="1">
        <w:r w:rsidRPr="00C61270">
          <w:rPr>
            <w:rStyle w:val="Hyperlink"/>
            <w:noProof/>
          </w:rPr>
          <w:t>3.2</w:t>
        </w:r>
        <w:r>
          <w:rPr>
            <w:rFonts w:asciiTheme="minorHAnsi" w:eastAsiaTheme="minorEastAsia" w:hAnsiTheme="minorHAnsi" w:cstheme="minorBidi"/>
            <w:noProof/>
            <w:sz w:val="22"/>
            <w:szCs w:val="22"/>
            <w:lang w:val="et-EE"/>
          </w:rPr>
          <w:tab/>
        </w:r>
        <w:r w:rsidRPr="00C61270">
          <w:rPr>
            <w:rStyle w:val="Hyperlink"/>
            <w:noProof/>
          </w:rPr>
          <w:t>UC TRUST_01: View Approved Certification Services</w:t>
        </w:r>
        <w:r>
          <w:rPr>
            <w:noProof/>
            <w:webHidden/>
          </w:rPr>
          <w:tab/>
        </w:r>
        <w:r>
          <w:rPr>
            <w:noProof/>
            <w:webHidden/>
          </w:rPr>
          <w:fldChar w:fldCharType="begin"/>
        </w:r>
        <w:r>
          <w:rPr>
            <w:noProof/>
            <w:webHidden/>
          </w:rPr>
          <w:instrText xml:space="preserve"> PAGEREF _Toc434762388 \h </w:instrText>
        </w:r>
        <w:r>
          <w:rPr>
            <w:noProof/>
            <w:webHidden/>
          </w:rPr>
        </w:r>
        <w:r>
          <w:rPr>
            <w:noProof/>
            <w:webHidden/>
          </w:rPr>
          <w:fldChar w:fldCharType="separate"/>
        </w:r>
        <w:r>
          <w:rPr>
            <w:noProof/>
            <w:webHidden/>
          </w:rPr>
          <w:t>7</w:t>
        </w:r>
        <w:r>
          <w:rPr>
            <w:noProof/>
            <w:webHidden/>
          </w:rPr>
          <w:fldChar w:fldCharType="end"/>
        </w:r>
      </w:hyperlink>
    </w:p>
    <w:p w:rsidR="00D549AD" w:rsidRDefault="00D549AD">
      <w:pPr>
        <w:pStyle w:val="TOC2"/>
        <w:tabs>
          <w:tab w:val="left" w:pos="1132"/>
        </w:tabs>
        <w:rPr>
          <w:rFonts w:asciiTheme="minorHAnsi" w:eastAsiaTheme="minorEastAsia" w:hAnsiTheme="minorHAnsi" w:cstheme="minorBidi"/>
          <w:noProof/>
          <w:sz w:val="22"/>
          <w:szCs w:val="22"/>
          <w:lang w:val="et-EE"/>
        </w:rPr>
      </w:pPr>
      <w:hyperlink w:anchor="_Toc434762389" w:history="1">
        <w:r w:rsidRPr="00C61270">
          <w:rPr>
            <w:rStyle w:val="Hyperlink"/>
            <w:noProof/>
          </w:rPr>
          <w:t>3.3</w:t>
        </w:r>
        <w:r>
          <w:rPr>
            <w:rFonts w:asciiTheme="minorHAnsi" w:eastAsiaTheme="minorEastAsia" w:hAnsiTheme="minorHAnsi" w:cstheme="minorBidi"/>
            <w:noProof/>
            <w:sz w:val="22"/>
            <w:szCs w:val="22"/>
            <w:lang w:val="et-EE"/>
          </w:rPr>
          <w:tab/>
        </w:r>
        <w:r w:rsidRPr="00C61270">
          <w:rPr>
            <w:rStyle w:val="Hyperlink"/>
            <w:noProof/>
          </w:rPr>
          <w:t>UC TRUST_02: View the Details of a Certification Service CA</w:t>
        </w:r>
        <w:r>
          <w:rPr>
            <w:noProof/>
            <w:webHidden/>
          </w:rPr>
          <w:tab/>
        </w:r>
        <w:r>
          <w:rPr>
            <w:noProof/>
            <w:webHidden/>
          </w:rPr>
          <w:fldChar w:fldCharType="begin"/>
        </w:r>
        <w:r>
          <w:rPr>
            <w:noProof/>
            <w:webHidden/>
          </w:rPr>
          <w:instrText xml:space="preserve"> PAGEREF _Toc434762389 \h </w:instrText>
        </w:r>
        <w:r>
          <w:rPr>
            <w:noProof/>
            <w:webHidden/>
          </w:rPr>
        </w:r>
        <w:r>
          <w:rPr>
            <w:noProof/>
            <w:webHidden/>
          </w:rPr>
          <w:fldChar w:fldCharType="separate"/>
        </w:r>
        <w:r>
          <w:rPr>
            <w:noProof/>
            <w:webHidden/>
          </w:rPr>
          <w:t>8</w:t>
        </w:r>
        <w:r>
          <w:rPr>
            <w:noProof/>
            <w:webHidden/>
          </w:rPr>
          <w:fldChar w:fldCharType="end"/>
        </w:r>
      </w:hyperlink>
    </w:p>
    <w:p w:rsidR="00D549AD" w:rsidRDefault="00D549AD">
      <w:pPr>
        <w:pStyle w:val="TOC2"/>
        <w:tabs>
          <w:tab w:val="left" w:pos="1132"/>
        </w:tabs>
        <w:rPr>
          <w:rFonts w:asciiTheme="minorHAnsi" w:eastAsiaTheme="minorEastAsia" w:hAnsiTheme="minorHAnsi" w:cstheme="minorBidi"/>
          <w:noProof/>
          <w:sz w:val="22"/>
          <w:szCs w:val="22"/>
          <w:lang w:val="et-EE"/>
        </w:rPr>
      </w:pPr>
      <w:hyperlink w:anchor="_Toc434762390" w:history="1">
        <w:r w:rsidRPr="00C61270">
          <w:rPr>
            <w:rStyle w:val="Hyperlink"/>
            <w:noProof/>
          </w:rPr>
          <w:t>3.4</w:t>
        </w:r>
        <w:r>
          <w:rPr>
            <w:rFonts w:asciiTheme="minorHAnsi" w:eastAsiaTheme="minorEastAsia" w:hAnsiTheme="minorHAnsi" w:cstheme="minorBidi"/>
            <w:noProof/>
            <w:sz w:val="22"/>
            <w:szCs w:val="22"/>
            <w:lang w:val="et-EE"/>
          </w:rPr>
          <w:tab/>
        </w:r>
        <w:r w:rsidRPr="00C61270">
          <w:rPr>
            <w:rStyle w:val="Hyperlink"/>
            <w:noProof/>
            <w:lang w:val="en-US"/>
          </w:rPr>
          <w:t>UC TRUST_03: View Certificate Details</w:t>
        </w:r>
        <w:r>
          <w:rPr>
            <w:noProof/>
            <w:webHidden/>
          </w:rPr>
          <w:tab/>
        </w:r>
        <w:r>
          <w:rPr>
            <w:noProof/>
            <w:webHidden/>
          </w:rPr>
          <w:fldChar w:fldCharType="begin"/>
        </w:r>
        <w:r>
          <w:rPr>
            <w:noProof/>
            <w:webHidden/>
          </w:rPr>
          <w:instrText xml:space="preserve"> PAGEREF _Toc434762390 \h </w:instrText>
        </w:r>
        <w:r>
          <w:rPr>
            <w:noProof/>
            <w:webHidden/>
          </w:rPr>
        </w:r>
        <w:r>
          <w:rPr>
            <w:noProof/>
            <w:webHidden/>
          </w:rPr>
          <w:fldChar w:fldCharType="separate"/>
        </w:r>
        <w:r>
          <w:rPr>
            <w:noProof/>
            <w:webHidden/>
          </w:rPr>
          <w:t>9</w:t>
        </w:r>
        <w:r>
          <w:rPr>
            <w:noProof/>
            <w:webHidden/>
          </w:rPr>
          <w:fldChar w:fldCharType="end"/>
        </w:r>
      </w:hyperlink>
    </w:p>
    <w:p w:rsidR="00D549AD" w:rsidRDefault="00D549AD">
      <w:pPr>
        <w:pStyle w:val="TOC2"/>
        <w:tabs>
          <w:tab w:val="left" w:pos="1132"/>
        </w:tabs>
        <w:rPr>
          <w:rFonts w:asciiTheme="minorHAnsi" w:eastAsiaTheme="minorEastAsia" w:hAnsiTheme="minorHAnsi" w:cstheme="minorBidi"/>
          <w:noProof/>
          <w:sz w:val="22"/>
          <w:szCs w:val="22"/>
          <w:lang w:val="et-EE"/>
        </w:rPr>
      </w:pPr>
      <w:hyperlink w:anchor="_Toc434762391" w:history="1">
        <w:r w:rsidRPr="00C61270">
          <w:rPr>
            <w:rStyle w:val="Hyperlink"/>
            <w:noProof/>
          </w:rPr>
          <w:t>3.5</w:t>
        </w:r>
        <w:r>
          <w:rPr>
            <w:rFonts w:asciiTheme="minorHAnsi" w:eastAsiaTheme="minorEastAsia" w:hAnsiTheme="minorHAnsi" w:cstheme="minorBidi"/>
            <w:noProof/>
            <w:sz w:val="22"/>
            <w:szCs w:val="22"/>
            <w:lang w:val="et-EE"/>
          </w:rPr>
          <w:tab/>
        </w:r>
        <w:r w:rsidRPr="00C61270">
          <w:rPr>
            <w:rStyle w:val="Hyperlink"/>
            <w:noProof/>
            <w:lang w:val="en-US"/>
          </w:rPr>
          <w:t>UC TRUST_04: View the Settings of a Certification Service</w:t>
        </w:r>
        <w:r>
          <w:rPr>
            <w:noProof/>
            <w:webHidden/>
          </w:rPr>
          <w:tab/>
        </w:r>
        <w:r>
          <w:rPr>
            <w:noProof/>
            <w:webHidden/>
          </w:rPr>
          <w:fldChar w:fldCharType="begin"/>
        </w:r>
        <w:r>
          <w:rPr>
            <w:noProof/>
            <w:webHidden/>
          </w:rPr>
          <w:instrText xml:space="preserve"> PAGEREF _Toc434762391 \h </w:instrText>
        </w:r>
        <w:r>
          <w:rPr>
            <w:noProof/>
            <w:webHidden/>
          </w:rPr>
        </w:r>
        <w:r>
          <w:rPr>
            <w:noProof/>
            <w:webHidden/>
          </w:rPr>
          <w:fldChar w:fldCharType="separate"/>
        </w:r>
        <w:r>
          <w:rPr>
            <w:noProof/>
            <w:webHidden/>
          </w:rPr>
          <w:t>9</w:t>
        </w:r>
        <w:r>
          <w:rPr>
            <w:noProof/>
            <w:webHidden/>
          </w:rPr>
          <w:fldChar w:fldCharType="end"/>
        </w:r>
      </w:hyperlink>
    </w:p>
    <w:p w:rsidR="00D549AD" w:rsidRDefault="00D549AD">
      <w:pPr>
        <w:pStyle w:val="TOC2"/>
        <w:tabs>
          <w:tab w:val="left" w:pos="1132"/>
        </w:tabs>
        <w:rPr>
          <w:rFonts w:asciiTheme="minorHAnsi" w:eastAsiaTheme="minorEastAsia" w:hAnsiTheme="minorHAnsi" w:cstheme="minorBidi"/>
          <w:noProof/>
          <w:sz w:val="22"/>
          <w:szCs w:val="22"/>
          <w:lang w:val="et-EE"/>
        </w:rPr>
      </w:pPr>
      <w:hyperlink w:anchor="_Toc434762392" w:history="1">
        <w:r w:rsidRPr="00C61270">
          <w:rPr>
            <w:rStyle w:val="Hyperlink"/>
            <w:noProof/>
          </w:rPr>
          <w:t>3.6</w:t>
        </w:r>
        <w:r>
          <w:rPr>
            <w:rFonts w:asciiTheme="minorHAnsi" w:eastAsiaTheme="minorEastAsia" w:hAnsiTheme="minorHAnsi" w:cstheme="minorBidi"/>
            <w:noProof/>
            <w:sz w:val="22"/>
            <w:szCs w:val="22"/>
            <w:lang w:val="et-EE"/>
          </w:rPr>
          <w:tab/>
        </w:r>
        <w:r w:rsidRPr="00C61270">
          <w:rPr>
            <w:rStyle w:val="Hyperlink"/>
            <w:noProof/>
          </w:rPr>
          <w:t>UC TRUST_05: View the OCSP Responders of a CA</w:t>
        </w:r>
        <w:r>
          <w:rPr>
            <w:noProof/>
            <w:webHidden/>
          </w:rPr>
          <w:tab/>
        </w:r>
        <w:r>
          <w:rPr>
            <w:noProof/>
            <w:webHidden/>
          </w:rPr>
          <w:fldChar w:fldCharType="begin"/>
        </w:r>
        <w:r>
          <w:rPr>
            <w:noProof/>
            <w:webHidden/>
          </w:rPr>
          <w:instrText xml:space="preserve"> PAGEREF _Toc434762392 \h </w:instrText>
        </w:r>
        <w:r>
          <w:rPr>
            <w:noProof/>
            <w:webHidden/>
          </w:rPr>
        </w:r>
        <w:r>
          <w:rPr>
            <w:noProof/>
            <w:webHidden/>
          </w:rPr>
          <w:fldChar w:fldCharType="separate"/>
        </w:r>
        <w:r>
          <w:rPr>
            <w:noProof/>
            <w:webHidden/>
          </w:rPr>
          <w:t>10</w:t>
        </w:r>
        <w:r>
          <w:rPr>
            <w:noProof/>
            <w:webHidden/>
          </w:rPr>
          <w:fldChar w:fldCharType="end"/>
        </w:r>
      </w:hyperlink>
    </w:p>
    <w:p w:rsidR="00D549AD" w:rsidRDefault="00D549AD">
      <w:pPr>
        <w:pStyle w:val="TOC2"/>
        <w:tabs>
          <w:tab w:val="left" w:pos="1132"/>
        </w:tabs>
        <w:rPr>
          <w:rFonts w:asciiTheme="minorHAnsi" w:eastAsiaTheme="minorEastAsia" w:hAnsiTheme="minorHAnsi" w:cstheme="minorBidi"/>
          <w:noProof/>
          <w:sz w:val="22"/>
          <w:szCs w:val="22"/>
          <w:lang w:val="et-EE"/>
        </w:rPr>
      </w:pPr>
      <w:hyperlink w:anchor="_Toc434762393" w:history="1">
        <w:r w:rsidRPr="00C61270">
          <w:rPr>
            <w:rStyle w:val="Hyperlink"/>
            <w:noProof/>
          </w:rPr>
          <w:t>3.7</w:t>
        </w:r>
        <w:r>
          <w:rPr>
            <w:rFonts w:asciiTheme="minorHAnsi" w:eastAsiaTheme="minorEastAsia" w:hAnsiTheme="minorHAnsi" w:cstheme="minorBidi"/>
            <w:noProof/>
            <w:sz w:val="22"/>
            <w:szCs w:val="22"/>
            <w:lang w:val="et-EE"/>
          </w:rPr>
          <w:tab/>
        </w:r>
        <w:r w:rsidRPr="00C61270">
          <w:rPr>
            <w:rStyle w:val="Hyperlink"/>
            <w:noProof/>
          </w:rPr>
          <w:t>UC TRUST_06: View the Intermediate CAs of a Certification Service</w:t>
        </w:r>
        <w:r>
          <w:rPr>
            <w:noProof/>
            <w:webHidden/>
          </w:rPr>
          <w:tab/>
        </w:r>
        <w:r>
          <w:rPr>
            <w:noProof/>
            <w:webHidden/>
          </w:rPr>
          <w:fldChar w:fldCharType="begin"/>
        </w:r>
        <w:r>
          <w:rPr>
            <w:noProof/>
            <w:webHidden/>
          </w:rPr>
          <w:instrText xml:space="preserve"> PAGEREF _Toc434762393 \h </w:instrText>
        </w:r>
        <w:r>
          <w:rPr>
            <w:noProof/>
            <w:webHidden/>
          </w:rPr>
        </w:r>
        <w:r>
          <w:rPr>
            <w:noProof/>
            <w:webHidden/>
          </w:rPr>
          <w:fldChar w:fldCharType="separate"/>
        </w:r>
        <w:r>
          <w:rPr>
            <w:noProof/>
            <w:webHidden/>
          </w:rPr>
          <w:t>10</w:t>
        </w:r>
        <w:r>
          <w:rPr>
            <w:noProof/>
            <w:webHidden/>
          </w:rPr>
          <w:fldChar w:fldCharType="end"/>
        </w:r>
      </w:hyperlink>
    </w:p>
    <w:p w:rsidR="00D549AD" w:rsidRDefault="00D549AD">
      <w:pPr>
        <w:pStyle w:val="TOC2"/>
        <w:tabs>
          <w:tab w:val="left" w:pos="1132"/>
        </w:tabs>
        <w:rPr>
          <w:rFonts w:asciiTheme="minorHAnsi" w:eastAsiaTheme="minorEastAsia" w:hAnsiTheme="minorHAnsi" w:cstheme="minorBidi"/>
          <w:noProof/>
          <w:sz w:val="22"/>
          <w:szCs w:val="22"/>
          <w:lang w:val="et-EE"/>
        </w:rPr>
      </w:pPr>
      <w:hyperlink w:anchor="_Toc434762394" w:history="1">
        <w:r w:rsidRPr="00C61270">
          <w:rPr>
            <w:rStyle w:val="Hyperlink"/>
            <w:noProof/>
          </w:rPr>
          <w:t>3.8</w:t>
        </w:r>
        <w:r>
          <w:rPr>
            <w:rFonts w:asciiTheme="minorHAnsi" w:eastAsiaTheme="minorEastAsia" w:hAnsiTheme="minorHAnsi" w:cstheme="minorBidi"/>
            <w:noProof/>
            <w:sz w:val="22"/>
            <w:szCs w:val="22"/>
            <w:lang w:val="et-EE"/>
          </w:rPr>
          <w:tab/>
        </w:r>
        <w:r w:rsidRPr="00C61270">
          <w:rPr>
            <w:rStyle w:val="Hyperlink"/>
            <w:noProof/>
          </w:rPr>
          <w:t>UC TRUST_07: View the Details of an Intermediate CA</w:t>
        </w:r>
        <w:r>
          <w:rPr>
            <w:noProof/>
            <w:webHidden/>
          </w:rPr>
          <w:tab/>
        </w:r>
        <w:r>
          <w:rPr>
            <w:noProof/>
            <w:webHidden/>
          </w:rPr>
          <w:fldChar w:fldCharType="begin"/>
        </w:r>
        <w:r>
          <w:rPr>
            <w:noProof/>
            <w:webHidden/>
          </w:rPr>
          <w:instrText xml:space="preserve"> PAGEREF _Toc434762394 \h </w:instrText>
        </w:r>
        <w:r>
          <w:rPr>
            <w:noProof/>
            <w:webHidden/>
          </w:rPr>
        </w:r>
        <w:r>
          <w:rPr>
            <w:noProof/>
            <w:webHidden/>
          </w:rPr>
          <w:fldChar w:fldCharType="separate"/>
        </w:r>
        <w:r>
          <w:rPr>
            <w:noProof/>
            <w:webHidden/>
          </w:rPr>
          <w:t>11</w:t>
        </w:r>
        <w:r>
          <w:rPr>
            <w:noProof/>
            <w:webHidden/>
          </w:rPr>
          <w:fldChar w:fldCharType="end"/>
        </w:r>
      </w:hyperlink>
    </w:p>
    <w:p w:rsidR="00D549AD" w:rsidRDefault="00D549AD">
      <w:pPr>
        <w:pStyle w:val="TOC2"/>
        <w:tabs>
          <w:tab w:val="left" w:pos="1132"/>
        </w:tabs>
        <w:rPr>
          <w:rFonts w:asciiTheme="minorHAnsi" w:eastAsiaTheme="minorEastAsia" w:hAnsiTheme="minorHAnsi" w:cstheme="minorBidi"/>
          <w:noProof/>
          <w:sz w:val="22"/>
          <w:szCs w:val="22"/>
          <w:lang w:val="et-EE"/>
        </w:rPr>
      </w:pPr>
      <w:hyperlink w:anchor="_Toc434762395" w:history="1">
        <w:r w:rsidRPr="00C61270">
          <w:rPr>
            <w:rStyle w:val="Hyperlink"/>
            <w:noProof/>
          </w:rPr>
          <w:t>3.9</w:t>
        </w:r>
        <w:r>
          <w:rPr>
            <w:rFonts w:asciiTheme="minorHAnsi" w:eastAsiaTheme="minorEastAsia" w:hAnsiTheme="minorHAnsi" w:cstheme="minorBidi"/>
            <w:noProof/>
            <w:sz w:val="22"/>
            <w:szCs w:val="22"/>
            <w:lang w:val="et-EE"/>
          </w:rPr>
          <w:tab/>
        </w:r>
        <w:r w:rsidRPr="00C61270">
          <w:rPr>
            <w:rStyle w:val="Hyperlink"/>
            <w:noProof/>
            <w:lang w:val="en-US"/>
          </w:rPr>
          <w:t>UC TRUST_08: Add an Approved Certification Service</w:t>
        </w:r>
        <w:r>
          <w:rPr>
            <w:noProof/>
            <w:webHidden/>
          </w:rPr>
          <w:tab/>
        </w:r>
        <w:r>
          <w:rPr>
            <w:noProof/>
            <w:webHidden/>
          </w:rPr>
          <w:fldChar w:fldCharType="begin"/>
        </w:r>
        <w:r>
          <w:rPr>
            <w:noProof/>
            <w:webHidden/>
          </w:rPr>
          <w:instrText xml:space="preserve"> PAGEREF _Toc434762395 \h </w:instrText>
        </w:r>
        <w:r>
          <w:rPr>
            <w:noProof/>
            <w:webHidden/>
          </w:rPr>
        </w:r>
        <w:r>
          <w:rPr>
            <w:noProof/>
            <w:webHidden/>
          </w:rPr>
          <w:fldChar w:fldCharType="separate"/>
        </w:r>
        <w:r>
          <w:rPr>
            <w:noProof/>
            <w:webHidden/>
          </w:rPr>
          <w:t>12</w:t>
        </w:r>
        <w:r>
          <w:rPr>
            <w:noProof/>
            <w:webHidden/>
          </w:rPr>
          <w:fldChar w:fldCharType="end"/>
        </w:r>
      </w:hyperlink>
    </w:p>
    <w:p w:rsidR="00D549AD" w:rsidRDefault="00D549AD">
      <w:pPr>
        <w:pStyle w:val="TOC2"/>
        <w:tabs>
          <w:tab w:val="left" w:pos="1132"/>
        </w:tabs>
        <w:rPr>
          <w:rFonts w:asciiTheme="minorHAnsi" w:eastAsiaTheme="minorEastAsia" w:hAnsiTheme="minorHAnsi" w:cstheme="minorBidi"/>
          <w:noProof/>
          <w:sz w:val="22"/>
          <w:szCs w:val="22"/>
          <w:lang w:val="et-EE"/>
        </w:rPr>
      </w:pPr>
      <w:hyperlink w:anchor="_Toc434762396" w:history="1">
        <w:r w:rsidRPr="00C61270">
          <w:rPr>
            <w:rStyle w:val="Hyperlink"/>
            <w:noProof/>
          </w:rPr>
          <w:t>3.10</w:t>
        </w:r>
        <w:r>
          <w:rPr>
            <w:rFonts w:asciiTheme="minorHAnsi" w:eastAsiaTheme="minorEastAsia" w:hAnsiTheme="minorHAnsi" w:cstheme="minorBidi"/>
            <w:noProof/>
            <w:sz w:val="22"/>
            <w:szCs w:val="22"/>
            <w:lang w:val="et-EE"/>
          </w:rPr>
          <w:tab/>
        </w:r>
        <w:r w:rsidRPr="00C61270">
          <w:rPr>
            <w:rStyle w:val="Hyperlink"/>
            <w:noProof/>
          </w:rPr>
          <w:t>UC TRUST_09: Edit the Settings of a Certification Service</w:t>
        </w:r>
        <w:r>
          <w:rPr>
            <w:noProof/>
            <w:webHidden/>
          </w:rPr>
          <w:tab/>
        </w:r>
        <w:r>
          <w:rPr>
            <w:noProof/>
            <w:webHidden/>
          </w:rPr>
          <w:fldChar w:fldCharType="begin"/>
        </w:r>
        <w:r>
          <w:rPr>
            <w:noProof/>
            <w:webHidden/>
          </w:rPr>
          <w:instrText xml:space="preserve"> PAGEREF _Toc434762396 \h </w:instrText>
        </w:r>
        <w:r>
          <w:rPr>
            <w:noProof/>
            <w:webHidden/>
          </w:rPr>
        </w:r>
        <w:r>
          <w:rPr>
            <w:noProof/>
            <w:webHidden/>
          </w:rPr>
          <w:fldChar w:fldCharType="separate"/>
        </w:r>
        <w:r>
          <w:rPr>
            <w:noProof/>
            <w:webHidden/>
          </w:rPr>
          <w:t>13</w:t>
        </w:r>
        <w:r>
          <w:rPr>
            <w:noProof/>
            <w:webHidden/>
          </w:rPr>
          <w:fldChar w:fldCharType="end"/>
        </w:r>
      </w:hyperlink>
    </w:p>
    <w:p w:rsidR="00D549AD" w:rsidRDefault="00D549AD">
      <w:pPr>
        <w:pStyle w:val="TOC2"/>
        <w:tabs>
          <w:tab w:val="left" w:pos="1132"/>
        </w:tabs>
        <w:rPr>
          <w:rFonts w:asciiTheme="minorHAnsi" w:eastAsiaTheme="minorEastAsia" w:hAnsiTheme="minorHAnsi" w:cstheme="minorBidi"/>
          <w:noProof/>
          <w:sz w:val="22"/>
          <w:szCs w:val="22"/>
          <w:lang w:val="et-EE"/>
        </w:rPr>
      </w:pPr>
      <w:hyperlink w:anchor="_Toc434762397" w:history="1">
        <w:r w:rsidRPr="00C61270">
          <w:rPr>
            <w:rStyle w:val="Hyperlink"/>
            <w:noProof/>
          </w:rPr>
          <w:t>3.11</w:t>
        </w:r>
        <w:r>
          <w:rPr>
            <w:rFonts w:asciiTheme="minorHAnsi" w:eastAsiaTheme="minorEastAsia" w:hAnsiTheme="minorHAnsi" w:cstheme="minorBidi"/>
            <w:noProof/>
            <w:sz w:val="22"/>
            <w:szCs w:val="22"/>
            <w:lang w:val="et-EE"/>
          </w:rPr>
          <w:tab/>
        </w:r>
        <w:r w:rsidRPr="00C61270">
          <w:rPr>
            <w:rStyle w:val="Hyperlink"/>
            <w:noProof/>
            <w:lang w:val="en-US"/>
          </w:rPr>
          <w:t>UC TRUST_10: Add or Edit an OCSP Responder of a CA</w:t>
        </w:r>
        <w:r>
          <w:rPr>
            <w:noProof/>
            <w:webHidden/>
          </w:rPr>
          <w:tab/>
        </w:r>
        <w:r>
          <w:rPr>
            <w:noProof/>
            <w:webHidden/>
          </w:rPr>
          <w:fldChar w:fldCharType="begin"/>
        </w:r>
        <w:r>
          <w:rPr>
            <w:noProof/>
            <w:webHidden/>
          </w:rPr>
          <w:instrText xml:space="preserve"> PAGEREF _Toc434762397 \h </w:instrText>
        </w:r>
        <w:r>
          <w:rPr>
            <w:noProof/>
            <w:webHidden/>
          </w:rPr>
        </w:r>
        <w:r>
          <w:rPr>
            <w:noProof/>
            <w:webHidden/>
          </w:rPr>
          <w:fldChar w:fldCharType="separate"/>
        </w:r>
        <w:r>
          <w:rPr>
            <w:noProof/>
            <w:webHidden/>
          </w:rPr>
          <w:t>14</w:t>
        </w:r>
        <w:r>
          <w:rPr>
            <w:noProof/>
            <w:webHidden/>
          </w:rPr>
          <w:fldChar w:fldCharType="end"/>
        </w:r>
      </w:hyperlink>
    </w:p>
    <w:p w:rsidR="00D549AD" w:rsidRDefault="00D549AD">
      <w:pPr>
        <w:pStyle w:val="TOC2"/>
        <w:tabs>
          <w:tab w:val="left" w:pos="1132"/>
        </w:tabs>
        <w:rPr>
          <w:rFonts w:asciiTheme="minorHAnsi" w:eastAsiaTheme="minorEastAsia" w:hAnsiTheme="minorHAnsi" w:cstheme="minorBidi"/>
          <w:noProof/>
          <w:sz w:val="22"/>
          <w:szCs w:val="22"/>
          <w:lang w:val="et-EE"/>
        </w:rPr>
      </w:pPr>
      <w:hyperlink w:anchor="_Toc434762398" w:history="1">
        <w:r w:rsidRPr="00C61270">
          <w:rPr>
            <w:rStyle w:val="Hyperlink"/>
            <w:noProof/>
          </w:rPr>
          <w:t>3.12</w:t>
        </w:r>
        <w:r>
          <w:rPr>
            <w:rFonts w:asciiTheme="minorHAnsi" w:eastAsiaTheme="minorEastAsia" w:hAnsiTheme="minorHAnsi" w:cstheme="minorBidi"/>
            <w:noProof/>
            <w:sz w:val="22"/>
            <w:szCs w:val="22"/>
            <w:lang w:val="et-EE"/>
          </w:rPr>
          <w:tab/>
        </w:r>
        <w:r w:rsidRPr="00C61270">
          <w:rPr>
            <w:rStyle w:val="Hyperlink"/>
            <w:noProof/>
          </w:rPr>
          <w:t>UC TRUST_11: Delete an OCSP Responder of a CA</w:t>
        </w:r>
        <w:r>
          <w:rPr>
            <w:noProof/>
            <w:webHidden/>
          </w:rPr>
          <w:tab/>
        </w:r>
        <w:r>
          <w:rPr>
            <w:noProof/>
            <w:webHidden/>
          </w:rPr>
          <w:fldChar w:fldCharType="begin"/>
        </w:r>
        <w:r>
          <w:rPr>
            <w:noProof/>
            <w:webHidden/>
          </w:rPr>
          <w:instrText xml:space="preserve"> PAGEREF _Toc434762398 \h </w:instrText>
        </w:r>
        <w:r>
          <w:rPr>
            <w:noProof/>
            <w:webHidden/>
          </w:rPr>
        </w:r>
        <w:r>
          <w:rPr>
            <w:noProof/>
            <w:webHidden/>
          </w:rPr>
          <w:fldChar w:fldCharType="separate"/>
        </w:r>
        <w:r>
          <w:rPr>
            <w:noProof/>
            <w:webHidden/>
          </w:rPr>
          <w:t>16</w:t>
        </w:r>
        <w:r>
          <w:rPr>
            <w:noProof/>
            <w:webHidden/>
          </w:rPr>
          <w:fldChar w:fldCharType="end"/>
        </w:r>
      </w:hyperlink>
    </w:p>
    <w:p w:rsidR="00D549AD" w:rsidRDefault="00D549AD">
      <w:pPr>
        <w:pStyle w:val="TOC2"/>
        <w:tabs>
          <w:tab w:val="left" w:pos="1132"/>
        </w:tabs>
        <w:rPr>
          <w:rFonts w:asciiTheme="minorHAnsi" w:eastAsiaTheme="minorEastAsia" w:hAnsiTheme="minorHAnsi" w:cstheme="minorBidi"/>
          <w:noProof/>
          <w:sz w:val="22"/>
          <w:szCs w:val="22"/>
          <w:lang w:val="et-EE"/>
        </w:rPr>
      </w:pPr>
      <w:hyperlink w:anchor="_Toc434762399" w:history="1">
        <w:r w:rsidRPr="00C61270">
          <w:rPr>
            <w:rStyle w:val="Hyperlink"/>
            <w:noProof/>
          </w:rPr>
          <w:t>3.13</w:t>
        </w:r>
        <w:r>
          <w:rPr>
            <w:rFonts w:asciiTheme="minorHAnsi" w:eastAsiaTheme="minorEastAsia" w:hAnsiTheme="minorHAnsi" w:cstheme="minorBidi"/>
            <w:noProof/>
            <w:sz w:val="22"/>
            <w:szCs w:val="22"/>
            <w:lang w:val="et-EE"/>
          </w:rPr>
          <w:tab/>
        </w:r>
        <w:r w:rsidRPr="00C61270">
          <w:rPr>
            <w:rStyle w:val="Hyperlink"/>
            <w:noProof/>
          </w:rPr>
          <w:t>UC TRUST_12: Add an Intermediate CA to a Certification Service</w:t>
        </w:r>
        <w:r>
          <w:rPr>
            <w:noProof/>
            <w:webHidden/>
          </w:rPr>
          <w:tab/>
        </w:r>
        <w:r>
          <w:rPr>
            <w:noProof/>
            <w:webHidden/>
          </w:rPr>
          <w:fldChar w:fldCharType="begin"/>
        </w:r>
        <w:r>
          <w:rPr>
            <w:noProof/>
            <w:webHidden/>
          </w:rPr>
          <w:instrText xml:space="preserve"> PAGEREF _Toc434762399 \h </w:instrText>
        </w:r>
        <w:r>
          <w:rPr>
            <w:noProof/>
            <w:webHidden/>
          </w:rPr>
        </w:r>
        <w:r>
          <w:rPr>
            <w:noProof/>
            <w:webHidden/>
          </w:rPr>
          <w:fldChar w:fldCharType="separate"/>
        </w:r>
        <w:r>
          <w:rPr>
            <w:noProof/>
            <w:webHidden/>
          </w:rPr>
          <w:t>16</w:t>
        </w:r>
        <w:r>
          <w:rPr>
            <w:noProof/>
            <w:webHidden/>
          </w:rPr>
          <w:fldChar w:fldCharType="end"/>
        </w:r>
      </w:hyperlink>
    </w:p>
    <w:p w:rsidR="00D549AD" w:rsidRDefault="00D549AD">
      <w:pPr>
        <w:pStyle w:val="TOC2"/>
        <w:tabs>
          <w:tab w:val="left" w:pos="1132"/>
        </w:tabs>
        <w:rPr>
          <w:rFonts w:asciiTheme="minorHAnsi" w:eastAsiaTheme="minorEastAsia" w:hAnsiTheme="minorHAnsi" w:cstheme="minorBidi"/>
          <w:noProof/>
          <w:sz w:val="22"/>
          <w:szCs w:val="22"/>
          <w:lang w:val="et-EE"/>
        </w:rPr>
      </w:pPr>
      <w:hyperlink w:anchor="_Toc434762400" w:history="1">
        <w:r w:rsidRPr="00C61270">
          <w:rPr>
            <w:rStyle w:val="Hyperlink"/>
            <w:noProof/>
          </w:rPr>
          <w:t>3.14</w:t>
        </w:r>
        <w:r>
          <w:rPr>
            <w:rFonts w:asciiTheme="minorHAnsi" w:eastAsiaTheme="minorEastAsia" w:hAnsiTheme="minorHAnsi" w:cstheme="minorBidi"/>
            <w:noProof/>
            <w:sz w:val="22"/>
            <w:szCs w:val="22"/>
            <w:lang w:val="et-EE"/>
          </w:rPr>
          <w:tab/>
        </w:r>
        <w:r w:rsidRPr="00C61270">
          <w:rPr>
            <w:rStyle w:val="Hyperlink"/>
            <w:noProof/>
          </w:rPr>
          <w:t>UC TRUST_13: Delete an Intermediate CA</w:t>
        </w:r>
        <w:r>
          <w:rPr>
            <w:noProof/>
            <w:webHidden/>
          </w:rPr>
          <w:tab/>
        </w:r>
        <w:r>
          <w:rPr>
            <w:noProof/>
            <w:webHidden/>
          </w:rPr>
          <w:fldChar w:fldCharType="begin"/>
        </w:r>
        <w:r>
          <w:rPr>
            <w:noProof/>
            <w:webHidden/>
          </w:rPr>
          <w:instrText xml:space="preserve"> PAGEREF _Toc434762400 \h </w:instrText>
        </w:r>
        <w:r>
          <w:rPr>
            <w:noProof/>
            <w:webHidden/>
          </w:rPr>
        </w:r>
        <w:r>
          <w:rPr>
            <w:noProof/>
            <w:webHidden/>
          </w:rPr>
          <w:fldChar w:fldCharType="separate"/>
        </w:r>
        <w:r>
          <w:rPr>
            <w:noProof/>
            <w:webHidden/>
          </w:rPr>
          <w:t>17</w:t>
        </w:r>
        <w:r>
          <w:rPr>
            <w:noProof/>
            <w:webHidden/>
          </w:rPr>
          <w:fldChar w:fldCharType="end"/>
        </w:r>
      </w:hyperlink>
    </w:p>
    <w:p w:rsidR="00D549AD" w:rsidRDefault="00D549AD">
      <w:pPr>
        <w:pStyle w:val="TOC2"/>
        <w:tabs>
          <w:tab w:val="left" w:pos="1132"/>
        </w:tabs>
        <w:rPr>
          <w:rFonts w:asciiTheme="minorHAnsi" w:eastAsiaTheme="minorEastAsia" w:hAnsiTheme="minorHAnsi" w:cstheme="minorBidi"/>
          <w:noProof/>
          <w:sz w:val="22"/>
          <w:szCs w:val="22"/>
          <w:lang w:val="et-EE"/>
        </w:rPr>
      </w:pPr>
      <w:hyperlink w:anchor="_Toc434762401" w:history="1">
        <w:r w:rsidRPr="00C61270">
          <w:rPr>
            <w:rStyle w:val="Hyperlink"/>
            <w:noProof/>
          </w:rPr>
          <w:t>3.15</w:t>
        </w:r>
        <w:r>
          <w:rPr>
            <w:rFonts w:asciiTheme="minorHAnsi" w:eastAsiaTheme="minorEastAsia" w:hAnsiTheme="minorHAnsi" w:cstheme="minorBidi"/>
            <w:noProof/>
            <w:sz w:val="22"/>
            <w:szCs w:val="22"/>
            <w:lang w:val="et-EE"/>
          </w:rPr>
          <w:tab/>
        </w:r>
        <w:r w:rsidRPr="00C61270">
          <w:rPr>
            <w:rStyle w:val="Hyperlink"/>
            <w:noProof/>
          </w:rPr>
          <w:t>UC TRUST_14: Delete an Approved Certification Service</w:t>
        </w:r>
        <w:r>
          <w:rPr>
            <w:noProof/>
            <w:webHidden/>
          </w:rPr>
          <w:tab/>
        </w:r>
        <w:r>
          <w:rPr>
            <w:noProof/>
            <w:webHidden/>
          </w:rPr>
          <w:fldChar w:fldCharType="begin"/>
        </w:r>
        <w:r>
          <w:rPr>
            <w:noProof/>
            <w:webHidden/>
          </w:rPr>
          <w:instrText xml:space="preserve"> PAGEREF _Toc434762401 \h </w:instrText>
        </w:r>
        <w:r>
          <w:rPr>
            <w:noProof/>
            <w:webHidden/>
          </w:rPr>
        </w:r>
        <w:r>
          <w:rPr>
            <w:noProof/>
            <w:webHidden/>
          </w:rPr>
          <w:fldChar w:fldCharType="separate"/>
        </w:r>
        <w:r>
          <w:rPr>
            <w:noProof/>
            <w:webHidden/>
          </w:rPr>
          <w:t>18</w:t>
        </w:r>
        <w:r>
          <w:rPr>
            <w:noProof/>
            <w:webHidden/>
          </w:rPr>
          <w:fldChar w:fldCharType="end"/>
        </w:r>
      </w:hyperlink>
    </w:p>
    <w:p w:rsidR="00D549AD" w:rsidRDefault="00D549AD">
      <w:pPr>
        <w:pStyle w:val="TOC2"/>
        <w:tabs>
          <w:tab w:val="left" w:pos="1132"/>
        </w:tabs>
        <w:rPr>
          <w:rFonts w:asciiTheme="minorHAnsi" w:eastAsiaTheme="minorEastAsia" w:hAnsiTheme="minorHAnsi" w:cstheme="minorBidi"/>
          <w:noProof/>
          <w:sz w:val="22"/>
          <w:szCs w:val="22"/>
          <w:lang w:val="et-EE"/>
        </w:rPr>
      </w:pPr>
      <w:hyperlink w:anchor="_Toc434762402" w:history="1">
        <w:r w:rsidRPr="00C61270">
          <w:rPr>
            <w:rStyle w:val="Hyperlink"/>
            <w:noProof/>
          </w:rPr>
          <w:t>3.16</w:t>
        </w:r>
        <w:r>
          <w:rPr>
            <w:rFonts w:asciiTheme="minorHAnsi" w:eastAsiaTheme="minorEastAsia" w:hAnsiTheme="minorHAnsi" w:cstheme="minorBidi"/>
            <w:noProof/>
            <w:sz w:val="22"/>
            <w:szCs w:val="22"/>
            <w:lang w:val="et-EE"/>
          </w:rPr>
          <w:tab/>
        </w:r>
        <w:r w:rsidRPr="00C61270">
          <w:rPr>
            <w:rStyle w:val="Hyperlink"/>
            <w:noProof/>
            <w:lang w:val="en-US"/>
          </w:rPr>
          <w:t>UC TRUST_15: View Approved Timestamping Services</w:t>
        </w:r>
        <w:r>
          <w:rPr>
            <w:noProof/>
            <w:webHidden/>
          </w:rPr>
          <w:tab/>
        </w:r>
        <w:r>
          <w:rPr>
            <w:noProof/>
            <w:webHidden/>
          </w:rPr>
          <w:fldChar w:fldCharType="begin"/>
        </w:r>
        <w:r>
          <w:rPr>
            <w:noProof/>
            <w:webHidden/>
          </w:rPr>
          <w:instrText xml:space="preserve"> PAGEREF _Toc434762402 \h </w:instrText>
        </w:r>
        <w:r>
          <w:rPr>
            <w:noProof/>
            <w:webHidden/>
          </w:rPr>
        </w:r>
        <w:r>
          <w:rPr>
            <w:noProof/>
            <w:webHidden/>
          </w:rPr>
          <w:fldChar w:fldCharType="separate"/>
        </w:r>
        <w:r>
          <w:rPr>
            <w:noProof/>
            <w:webHidden/>
          </w:rPr>
          <w:t>19</w:t>
        </w:r>
        <w:r>
          <w:rPr>
            <w:noProof/>
            <w:webHidden/>
          </w:rPr>
          <w:fldChar w:fldCharType="end"/>
        </w:r>
      </w:hyperlink>
    </w:p>
    <w:p w:rsidR="00D549AD" w:rsidRDefault="00D549AD">
      <w:pPr>
        <w:pStyle w:val="TOC2"/>
        <w:tabs>
          <w:tab w:val="left" w:pos="1132"/>
        </w:tabs>
        <w:rPr>
          <w:rFonts w:asciiTheme="minorHAnsi" w:eastAsiaTheme="minorEastAsia" w:hAnsiTheme="minorHAnsi" w:cstheme="minorBidi"/>
          <w:noProof/>
          <w:sz w:val="22"/>
          <w:szCs w:val="22"/>
          <w:lang w:val="et-EE"/>
        </w:rPr>
      </w:pPr>
      <w:hyperlink w:anchor="_Toc434762403" w:history="1">
        <w:r w:rsidRPr="00C61270">
          <w:rPr>
            <w:rStyle w:val="Hyperlink"/>
            <w:noProof/>
          </w:rPr>
          <w:t>3.17</w:t>
        </w:r>
        <w:r>
          <w:rPr>
            <w:rFonts w:asciiTheme="minorHAnsi" w:eastAsiaTheme="minorEastAsia" w:hAnsiTheme="minorHAnsi" w:cstheme="minorBidi"/>
            <w:noProof/>
            <w:sz w:val="22"/>
            <w:szCs w:val="22"/>
            <w:lang w:val="et-EE"/>
          </w:rPr>
          <w:tab/>
        </w:r>
        <w:r w:rsidRPr="00C61270">
          <w:rPr>
            <w:rStyle w:val="Hyperlink"/>
            <w:noProof/>
          </w:rPr>
          <w:t>UC TRUST_16: Add an Approved Timestamping Service</w:t>
        </w:r>
        <w:r>
          <w:rPr>
            <w:noProof/>
            <w:webHidden/>
          </w:rPr>
          <w:tab/>
        </w:r>
        <w:r>
          <w:rPr>
            <w:noProof/>
            <w:webHidden/>
          </w:rPr>
          <w:fldChar w:fldCharType="begin"/>
        </w:r>
        <w:r>
          <w:rPr>
            <w:noProof/>
            <w:webHidden/>
          </w:rPr>
          <w:instrText xml:space="preserve"> PAGEREF _Toc434762403 \h </w:instrText>
        </w:r>
        <w:r>
          <w:rPr>
            <w:noProof/>
            <w:webHidden/>
          </w:rPr>
        </w:r>
        <w:r>
          <w:rPr>
            <w:noProof/>
            <w:webHidden/>
          </w:rPr>
          <w:fldChar w:fldCharType="separate"/>
        </w:r>
        <w:r>
          <w:rPr>
            <w:noProof/>
            <w:webHidden/>
          </w:rPr>
          <w:t>19</w:t>
        </w:r>
        <w:r>
          <w:rPr>
            <w:noProof/>
            <w:webHidden/>
          </w:rPr>
          <w:fldChar w:fldCharType="end"/>
        </w:r>
      </w:hyperlink>
    </w:p>
    <w:p w:rsidR="00D549AD" w:rsidRDefault="00D549AD">
      <w:pPr>
        <w:pStyle w:val="TOC2"/>
        <w:tabs>
          <w:tab w:val="left" w:pos="1132"/>
        </w:tabs>
        <w:rPr>
          <w:rFonts w:asciiTheme="minorHAnsi" w:eastAsiaTheme="minorEastAsia" w:hAnsiTheme="minorHAnsi" w:cstheme="minorBidi"/>
          <w:noProof/>
          <w:sz w:val="22"/>
          <w:szCs w:val="22"/>
          <w:lang w:val="et-EE"/>
        </w:rPr>
      </w:pPr>
      <w:hyperlink w:anchor="_Toc434762404" w:history="1">
        <w:r w:rsidRPr="00C61270">
          <w:rPr>
            <w:rStyle w:val="Hyperlink"/>
            <w:noProof/>
          </w:rPr>
          <w:t>3.18</w:t>
        </w:r>
        <w:r>
          <w:rPr>
            <w:rFonts w:asciiTheme="minorHAnsi" w:eastAsiaTheme="minorEastAsia" w:hAnsiTheme="minorHAnsi" w:cstheme="minorBidi"/>
            <w:noProof/>
            <w:sz w:val="22"/>
            <w:szCs w:val="22"/>
            <w:lang w:val="et-EE"/>
          </w:rPr>
          <w:tab/>
        </w:r>
        <w:r w:rsidRPr="00C61270">
          <w:rPr>
            <w:rStyle w:val="Hyperlink"/>
            <w:noProof/>
          </w:rPr>
          <w:t>UC TRUST_17: Edit the URL of a Timestamping Server</w:t>
        </w:r>
        <w:r>
          <w:rPr>
            <w:noProof/>
            <w:webHidden/>
          </w:rPr>
          <w:tab/>
        </w:r>
        <w:r>
          <w:rPr>
            <w:noProof/>
            <w:webHidden/>
          </w:rPr>
          <w:fldChar w:fldCharType="begin"/>
        </w:r>
        <w:r>
          <w:rPr>
            <w:noProof/>
            <w:webHidden/>
          </w:rPr>
          <w:instrText xml:space="preserve"> PAGEREF _Toc434762404 \h </w:instrText>
        </w:r>
        <w:r>
          <w:rPr>
            <w:noProof/>
            <w:webHidden/>
          </w:rPr>
        </w:r>
        <w:r>
          <w:rPr>
            <w:noProof/>
            <w:webHidden/>
          </w:rPr>
          <w:fldChar w:fldCharType="separate"/>
        </w:r>
        <w:r>
          <w:rPr>
            <w:noProof/>
            <w:webHidden/>
          </w:rPr>
          <w:t>21</w:t>
        </w:r>
        <w:r>
          <w:rPr>
            <w:noProof/>
            <w:webHidden/>
          </w:rPr>
          <w:fldChar w:fldCharType="end"/>
        </w:r>
      </w:hyperlink>
    </w:p>
    <w:p w:rsidR="00D549AD" w:rsidRDefault="00D549AD">
      <w:pPr>
        <w:pStyle w:val="TOC2"/>
        <w:tabs>
          <w:tab w:val="left" w:pos="1132"/>
        </w:tabs>
        <w:rPr>
          <w:rFonts w:asciiTheme="minorHAnsi" w:eastAsiaTheme="minorEastAsia" w:hAnsiTheme="minorHAnsi" w:cstheme="minorBidi"/>
          <w:noProof/>
          <w:sz w:val="22"/>
          <w:szCs w:val="22"/>
          <w:lang w:val="et-EE"/>
        </w:rPr>
      </w:pPr>
      <w:hyperlink w:anchor="_Toc434762405" w:history="1">
        <w:r w:rsidRPr="00C61270">
          <w:rPr>
            <w:rStyle w:val="Hyperlink"/>
            <w:noProof/>
          </w:rPr>
          <w:t>3.19</w:t>
        </w:r>
        <w:r>
          <w:rPr>
            <w:rFonts w:asciiTheme="minorHAnsi" w:eastAsiaTheme="minorEastAsia" w:hAnsiTheme="minorHAnsi" w:cstheme="minorBidi"/>
            <w:noProof/>
            <w:sz w:val="22"/>
            <w:szCs w:val="22"/>
            <w:lang w:val="et-EE"/>
          </w:rPr>
          <w:tab/>
        </w:r>
        <w:r w:rsidRPr="00C61270">
          <w:rPr>
            <w:rStyle w:val="Hyperlink"/>
            <w:noProof/>
          </w:rPr>
          <w:t>UC TRUST_18: Delete an Approved Timestamping Service</w:t>
        </w:r>
        <w:r>
          <w:rPr>
            <w:noProof/>
            <w:webHidden/>
          </w:rPr>
          <w:tab/>
        </w:r>
        <w:r>
          <w:rPr>
            <w:noProof/>
            <w:webHidden/>
          </w:rPr>
          <w:fldChar w:fldCharType="begin"/>
        </w:r>
        <w:r>
          <w:rPr>
            <w:noProof/>
            <w:webHidden/>
          </w:rPr>
          <w:instrText xml:space="preserve"> PAGEREF _Toc434762405 \h </w:instrText>
        </w:r>
        <w:r>
          <w:rPr>
            <w:noProof/>
            <w:webHidden/>
          </w:rPr>
        </w:r>
        <w:r>
          <w:rPr>
            <w:noProof/>
            <w:webHidden/>
          </w:rPr>
          <w:fldChar w:fldCharType="separate"/>
        </w:r>
        <w:r>
          <w:rPr>
            <w:noProof/>
            <w:webHidden/>
          </w:rPr>
          <w:t>22</w:t>
        </w:r>
        <w:r>
          <w:rPr>
            <w:noProof/>
            <w:webHidden/>
          </w:rPr>
          <w:fldChar w:fldCharType="end"/>
        </w:r>
      </w:hyperlink>
    </w:p>
    <w:p w:rsidR="00D549AD" w:rsidRDefault="00D549AD">
      <w:pPr>
        <w:pStyle w:val="TOC2"/>
        <w:tabs>
          <w:tab w:val="left" w:pos="1132"/>
        </w:tabs>
        <w:rPr>
          <w:rFonts w:asciiTheme="minorHAnsi" w:eastAsiaTheme="minorEastAsia" w:hAnsiTheme="minorHAnsi" w:cstheme="minorBidi"/>
          <w:noProof/>
          <w:sz w:val="22"/>
          <w:szCs w:val="22"/>
          <w:lang w:val="et-EE"/>
        </w:rPr>
      </w:pPr>
      <w:hyperlink w:anchor="_Toc434762406" w:history="1">
        <w:r w:rsidRPr="00C61270">
          <w:rPr>
            <w:rStyle w:val="Hyperlink"/>
            <w:noProof/>
            <w:lang w:val="en-US"/>
          </w:rPr>
          <w:t>3.20</w:t>
        </w:r>
        <w:r>
          <w:rPr>
            <w:rFonts w:asciiTheme="minorHAnsi" w:eastAsiaTheme="minorEastAsia" w:hAnsiTheme="minorHAnsi" w:cstheme="minorBidi"/>
            <w:noProof/>
            <w:sz w:val="22"/>
            <w:szCs w:val="22"/>
            <w:lang w:val="et-EE"/>
          </w:rPr>
          <w:tab/>
        </w:r>
        <w:r w:rsidRPr="00C61270">
          <w:rPr>
            <w:rStyle w:val="Hyperlink"/>
            <w:noProof/>
          </w:rPr>
          <w:t>UC TRUST_19: Parse User Input</w:t>
        </w:r>
        <w:r>
          <w:rPr>
            <w:noProof/>
            <w:webHidden/>
          </w:rPr>
          <w:tab/>
        </w:r>
        <w:r>
          <w:rPr>
            <w:noProof/>
            <w:webHidden/>
          </w:rPr>
          <w:fldChar w:fldCharType="begin"/>
        </w:r>
        <w:r>
          <w:rPr>
            <w:noProof/>
            <w:webHidden/>
          </w:rPr>
          <w:instrText xml:space="preserve"> PAGEREF _Toc434762406 \h </w:instrText>
        </w:r>
        <w:r>
          <w:rPr>
            <w:noProof/>
            <w:webHidden/>
          </w:rPr>
        </w:r>
        <w:r>
          <w:rPr>
            <w:noProof/>
            <w:webHidden/>
          </w:rPr>
          <w:fldChar w:fldCharType="separate"/>
        </w:r>
        <w:r>
          <w:rPr>
            <w:noProof/>
            <w:webHidden/>
          </w:rPr>
          <w:t>23</w:t>
        </w:r>
        <w:r>
          <w:rPr>
            <w:noProof/>
            <w:webHidden/>
          </w:rPr>
          <w:fldChar w:fldCharType="end"/>
        </w:r>
      </w:hyperlink>
    </w:p>
    <w:p w:rsidR="00B440A5" w:rsidRDefault="009F4089" w:rsidP="009F4089">
      <w:r>
        <w:fldChar w:fldCharType="end"/>
      </w:r>
    </w:p>
    <w:p w:rsidR="00B440A5" w:rsidRDefault="00E62902">
      <w:pPr>
        <w:pStyle w:val="Heading1ilmanumbrita"/>
      </w:pPr>
      <w:bookmarkStart w:id="0" w:name="__RefHeading__7792_1358676947"/>
      <w:bookmarkEnd w:id="0"/>
      <w:r>
        <w:lastRenderedPageBreak/>
        <w:t>License</w:t>
      </w:r>
    </w:p>
    <w:p w:rsidR="00B440A5" w:rsidRDefault="00E62902">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B440A5" w:rsidRDefault="00E62902">
      <w:pPr>
        <w:pStyle w:val="Heading1"/>
        <w:tabs>
          <w:tab w:val="left" w:pos="850"/>
        </w:tabs>
      </w:pPr>
      <w:bookmarkStart w:id="1" w:name="__RefHeading__1436_2115075793"/>
      <w:bookmarkStart w:id="2" w:name="_Toc434762382"/>
      <w:bookmarkEnd w:id="1"/>
      <w:r>
        <w:t>Introduction</w:t>
      </w:r>
      <w:bookmarkEnd w:id="2"/>
    </w:p>
    <w:p w:rsidR="00B440A5" w:rsidRDefault="00E62902">
      <w:r>
        <w:t>The purpose of this document is to describe the processes concerning the management of approved trust services in the X-Road central server.</w:t>
      </w:r>
    </w:p>
    <w:p w:rsidR="00B440A5" w:rsidRDefault="00E62902">
      <w:r>
        <w:t>The use cases include verifications that take place, and the main error conditions that may be encountered during the described process. The general system errors that may be encountered in most of the use cases (e.g., database connection errors or out of memory errors) are not described in this document.</w:t>
      </w:r>
    </w:p>
    <w:p w:rsidR="00B440A5" w:rsidRDefault="00E62902">
      <w:r>
        <w:t xml:space="preserve">The use cases assume that the X-Road software components involved in the use cases are installed and initialised (see </w:t>
      </w:r>
      <w:r>
        <w:fldChar w:fldCharType="begin"/>
      </w:r>
      <w:r>
        <w:instrText xml:space="preserve"> REF Ref_Central%20Server%20Installation%20Gu \h </w:instrText>
      </w:r>
      <w:r>
        <w:fldChar w:fldCharType="separate"/>
      </w:r>
      <w:r w:rsidR="00D549AD">
        <w:t>[IG-CS]</w:t>
      </w:r>
      <w:r>
        <w:fldChar w:fldCharType="end"/>
      </w:r>
      <w:r>
        <w:t xml:space="preserve">). </w:t>
      </w:r>
    </w:p>
    <w:p w:rsidR="00B440A5" w:rsidRDefault="00E62902">
      <w:r>
        <w:t xml:space="preserve">The use cases including a human actor (the </w:t>
      </w:r>
      <w:r>
        <w:rPr>
          <w:i/>
          <w:iCs/>
        </w:rPr>
        <w:t>level</w:t>
      </w:r>
      <w:r>
        <w:t xml:space="preserve"> of the use case is </w:t>
      </w:r>
      <w:r>
        <w:rPr>
          <w:i/>
          <w:iCs/>
        </w:rPr>
        <w:t>user task</w:t>
      </w:r>
      <w:r>
        <w:t>) assume that the actor is logged in to the system and has the access rights required to carry out the use case.</w:t>
      </w:r>
    </w:p>
    <w:p w:rsidR="00B440A5" w:rsidRDefault="00E62902">
      <w:pPr>
        <w:pStyle w:val="Heading2"/>
        <w:tabs>
          <w:tab w:val="left" w:pos="850"/>
        </w:tabs>
      </w:pPr>
      <w:bookmarkStart w:id="3" w:name="__RefHeading__1444_2115075793"/>
      <w:bookmarkStart w:id="4" w:name="_Toc434762383"/>
      <w:bookmarkEnd w:id="3"/>
      <w:r>
        <w:t>Terms and Abbreviations</w:t>
      </w:r>
      <w:bookmarkEnd w:id="4"/>
    </w:p>
    <w:p w:rsidR="00B440A5" w:rsidRDefault="00E62902">
      <w:r>
        <w:t xml:space="preserve">The definitions for general X-Road terms can be found at </w:t>
      </w:r>
      <w:hyperlink r:id="rId10" w:history="1">
        <w:r>
          <w:rPr>
            <w:rStyle w:val="Hyperlink"/>
          </w:rPr>
          <w:t>https://confluence.ria.ee/display/XROADDOCS/Terms%2C+definitions+and+abbrevations</w:t>
        </w:r>
      </w:hyperlink>
      <w:r>
        <w:t xml:space="preserve">. </w:t>
      </w:r>
    </w:p>
    <w:p w:rsidR="00B440A5" w:rsidRDefault="00E62902">
      <w:pPr>
        <w:rPr>
          <w:b/>
          <w:bCs/>
        </w:rPr>
      </w:pPr>
      <w:r>
        <w:t>This section defines the terms that are not defined in the aforementioned document or that have contextual meaning specific to this document in addition to the general definition.</w:t>
      </w:r>
    </w:p>
    <w:p w:rsidR="00B440A5" w:rsidRDefault="00E62902">
      <w:pPr>
        <w:numPr>
          <w:ilvl w:val="0"/>
          <w:numId w:val="4"/>
        </w:numPr>
        <w:tabs>
          <w:tab w:val="left" w:pos="360"/>
        </w:tabs>
        <w:rPr>
          <w:b/>
          <w:bCs/>
        </w:rPr>
      </w:pPr>
      <w:r>
        <w:rPr>
          <w:b/>
          <w:bCs/>
        </w:rPr>
        <w:t>Certification authority</w:t>
      </w:r>
      <w:r>
        <w:t xml:space="preserve"> (</w:t>
      </w:r>
      <w:r>
        <w:rPr>
          <w:b/>
          <w:bCs/>
        </w:rPr>
        <w:t>CA</w:t>
      </w:r>
      <w:r>
        <w:t>) is an entity that issues digital certificates. A digital certificate certifies the ownership of a public key by the named subject of the certificate.</w:t>
      </w:r>
    </w:p>
    <w:p w:rsidR="00B440A5" w:rsidRDefault="00E62902">
      <w:pPr>
        <w:numPr>
          <w:ilvl w:val="0"/>
          <w:numId w:val="4"/>
        </w:numPr>
        <w:tabs>
          <w:tab w:val="left" w:pos="360"/>
        </w:tabs>
        <w:rPr>
          <w:b/>
          <w:bCs/>
        </w:rPr>
      </w:pPr>
      <w:r>
        <w:rPr>
          <w:b/>
          <w:bCs/>
        </w:rPr>
        <w:t>Certification service CA</w:t>
      </w:r>
      <w:r>
        <w:t xml:space="preserve"> is used in the X-Road system as a trust anchor for a certification service. The certification service CA may, but does not have to be a Root CA.</w:t>
      </w:r>
    </w:p>
    <w:p w:rsidR="00B440A5" w:rsidRDefault="00E62902">
      <w:pPr>
        <w:numPr>
          <w:ilvl w:val="0"/>
          <w:numId w:val="4"/>
        </w:numPr>
        <w:tabs>
          <w:tab w:val="left" w:pos="360"/>
        </w:tabs>
      </w:pPr>
      <w:r>
        <w:rPr>
          <w:b/>
          <w:bCs/>
        </w:rPr>
        <w:t>Timestamping authority</w:t>
      </w:r>
      <w:r>
        <w:t xml:space="preserve"> (</w:t>
      </w:r>
      <w:r>
        <w:rPr>
          <w:b/>
          <w:bCs/>
        </w:rPr>
        <w:t>TSA</w:t>
      </w:r>
      <w:r>
        <w:t xml:space="preserve">) is an entity that issues timestamps. Timestamps are used to prove the existence of certain data before a certain point of time without the possibility that the owner can backdate the timestamps. </w:t>
      </w:r>
    </w:p>
    <w:p w:rsidR="00B440A5" w:rsidRDefault="00E62902">
      <w:pPr>
        <w:pStyle w:val="Heading2"/>
        <w:tabs>
          <w:tab w:val="left" w:pos="850"/>
        </w:tabs>
      </w:pPr>
      <w:bookmarkStart w:id="5" w:name="__RefHeading__1446_2115075793"/>
      <w:bookmarkStart w:id="6" w:name="_Toc434762384"/>
      <w:bookmarkEnd w:id="5"/>
      <w:r>
        <w:t>References</w:t>
      </w:r>
      <w:bookmarkEnd w:id="6"/>
    </w:p>
    <w:p w:rsidR="00B440A5" w:rsidRDefault="00E62902">
      <w:pPr>
        <w:numPr>
          <w:ilvl w:val="0"/>
          <w:numId w:val="3"/>
        </w:numPr>
        <w:tabs>
          <w:tab w:val="left" w:pos="397"/>
        </w:tabs>
      </w:pPr>
      <w:bookmarkStart w:id="7" w:name="Ref_Central%20Server%20Installation%20Gu"/>
      <w:r>
        <w:t>[IG-CS]</w:t>
      </w:r>
      <w:bookmarkEnd w:id="7"/>
      <w:r>
        <w:t xml:space="preserve"> X-Road 6. Central Server Installation Guide. Document ID: IG-CS.</w:t>
      </w:r>
    </w:p>
    <w:p w:rsidR="00B440A5" w:rsidRDefault="00E62902">
      <w:pPr>
        <w:numPr>
          <w:ilvl w:val="0"/>
          <w:numId w:val="3"/>
        </w:numPr>
        <w:tabs>
          <w:tab w:val="left" w:pos="397"/>
        </w:tabs>
      </w:pPr>
      <w:bookmarkStart w:id="8" w:name="Ref_X-Road%3A%20Audit%20Log%20Events"/>
      <w:r>
        <w:t>[SPEC-AL]</w:t>
      </w:r>
      <w:bookmarkEnd w:id="8"/>
      <w:r>
        <w:t xml:space="preserve"> X-Road: Audit Log Events. Document ID: SPEC-AL.</w:t>
      </w:r>
    </w:p>
    <w:p w:rsidR="00B440A5" w:rsidRDefault="00E62902">
      <w:pPr>
        <w:numPr>
          <w:ilvl w:val="0"/>
          <w:numId w:val="3"/>
        </w:numPr>
        <w:tabs>
          <w:tab w:val="left" w:pos="397"/>
        </w:tabs>
      </w:pPr>
      <w:bookmarkStart w:id="9" w:name="Ref_UC-GCONF"/>
      <w:r>
        <w:t>[UC-GCONF]</w:t>
      </w:r>
      <w:bookmarkEnd w:id="9"/>
      <w:r>
        <w:t xml:space="preserve"> X-Road: Use Case Model for Global Configuration Distribution. Document ID: UC-GCONF.</w:t>
      </w:r>
    </w:p>
    <w:p w:rsidR="00B440A5" w:rsidRDefault="00E62902">
      <w:pPr>
        <w:numPr>
          <w:ilvl w:val="0"/>
          <w:numId w:val="3"/>
        </w:numPr>
        <w:tabs>
          <w:tab w:val="left" w:pos="397"/>
        </w:tabs>
        <w:rPr>
          <w:color w:val="000000"/>
          <w:lang w:val="en-US"/>
        </w:rPr>
      </w:pPr>
      <w:bookmarkStart w:id="10" w:name="Ref_UC-MESS"/>
      <w:r>
        <w:t>[UC-MESS]</w:t>
      </w:r>
      <w:bookmarkEnd w:id="10"/>
      <w:r>
        <w:t xml:space="preserve"> X-Road: Use Case Model for Member Communication. Document ID: UC-MESS.</w:t>
      </w:r>
    </w:p>
    <w:p w:rsidR="00B440A5" w:rsidRDefault="00E62902">
      <w:pPr>
        <w:numPr>
          <w:ilvl w:val="0"/>
          <w:numId w:val="3"/>
        </w:numPr>
        <w:tabs>
          <w:tab w:val="left" w:pos="397"/>
        </w:tabs>
      </w:pPr>
      <w:bookmarkStart w:id="11" w:name="Ref_Internet%20X.509%20Public%20Key%20In"/>
      <w:r>
        <w:rPr>
          <w:color w:val="000000"/>
          <w:lang w:val="en-US"/>
        </w:rPr>
        <w:t>[X509]</w:t>
      </w:r>
      <w:bookmarkEnd w:id="11"/>
      <w:r>
        <w:rPr>
          <w:color w:val="000000"/>
          <w:lang w:val="en-US"/>
        </w:rPr>
        <w:t xml:space="preserve"> </w:t>
      </w:r>
      <w:r>
        <w:rPr>
          <w:color w:val="000000"/>
        </w:rPr>
        <w:t>Internet X.509 Public Key Infrastructure Certificate and Certificate Revocation List (CRL) Profile, Internet Engineering Task Force, 2008.</w:t>
      </w:r>
    </w:p>
    <w:p w:rsidR="00B440A5" w:rsidRDefault="00E62902">
      <w:pPr>
        <w:pStyle w:val="Heading1"/>
        <w:tabs>
          <w:tab w:val="left" w:pos="850"/>
        </w:tabs>
      </w:pPr>
      <w:bookmarkStart w:id="12" w:name="__RefHeading___Toc28607_416770386"/>
      <w:bookmarkStart w:id="13" w:name="_Toc434762385"/>
      <w:bookmarkEnd w:id="12"/>
      <w:r>
        <w:t>Overview</w:t>
      </w:r>
      <w:bookmarkEnd w:id="13"/>
    </w:p>
    <w:p w:rsidR="00B440A5" w:rsidRDefault="00E62902">
      <w:r>
        <w:t xml:space="preserve">The certification services and timestamping services approved by the X-Road governing agency provide trust services for the members of an X-Road instance. </w:t>
      </w:r>
    </w:p>
    <w:p w:rsidR="00B440A5" w:rsidRDefault="00E62902">
      <w:r>
        <w:t xml:space="preserve">The approved trust services are described in the central server. The information on the approved trust services is distributed to the security servers as a part of the global configuration (see </w:t>
      </w:r>
      <w:r>
        <w:fldChar w:fldCharType="begin"/>
      </w:r>
      <w:r>
        <w:instrText xml:space="preserve"> REF Ref_UC-GCONF \h </w:instrText>
      </w:r>
      <w:r>
        <w:fldChar w:fldCharType="separate"/>
      </w:r>
      <w:r w:rsidR="00D549AD">
        <w:t>[UC-GCONF]</w:t>
      </w:r>
      <w:r>
        <w:fldChar w:fldCharType="end"/>
      </w:r>
      <w:r>
        <w:t>).</w:t>
      </w:r>
    </w:p>
    <w:p w:rsidR="00B440A5" w:rsidRDefault="00E62902">
      <w:r>
        <w:t xml:space="preserve">The security servers verify that the certificates, OCSP responses and timestamps used in the communication process between the X-Road members (see </w:t>
      </w:r>
      <w:r>
        <w:fldChar w:fldCharType="begin"/>
      </w:r>
      <w:r>
        <w:instrText xml:space="preserve"> REF Ref_UC-MESS \h </w:instrText>
      </w:r>
      <w:r>
        <w:fldChar w:fldCharType="separate"/>
      </w:r>
      <w:r w:rsidR="00D549AD">
        <w:t>[UC-MESS]</w:t>
      </w:r>
      <w:r>
        <w:fldChar w:fldCharType="end"/>
      </w:r>
      <w:r>
        <w:t>) are provided by approved trust services.</w:t>
      </w:r>
    </w:p>
    <w:p w:rsidR="00B440A5" w:rsidRDefault="00E62902">
      <w:pPr>
        <w:pStyle w:val="Heading1"/>
        <w:tabs>
          <w:tab w:val="left" w:pos="850"/>
        </w:tabs>
      </w:pPr>
      <w:bookmarkStart w:id="14" w:name="__RefHeading___Toc28609_416770386"/>
      <w:bookmarkStart w:id="15" w:name="_Toc434762386"/>
      <w:bookmarkEnd w:id="14"/>
      <w:r>
        <w:t>Use Case Model</w:t>
      </w:r>
      <w:bookmarkEnd w:id="15"/>
    </w:p>
    <w:p w:rsidR="00B440A5" w:rsidRDefault="00E62902">
      <w:pPr>
        <w:pStyle w:val="Heading2"/>
        <w:tabs>
          <w:tab w:val="left" w:pos="850"/>
        </w:tabs>
      </w:pPr>
      <w:bookmarkStart w:id="16" w:name="__RefHeading___Toc8106_1036715012"/>
      <w:bookmarkStart w:id="17" w:name="_Toc434762387"/>
      <w:bookmarkEnd w:id="16"/>
      <w:r>
        <w:t>Actors</w:t>
      </w:r>
      <w:bookmarkEnd w:id="17"/>
    </w:p>
    <w:p w:rsidR="00B440A5" w:rsidRDefault="00E62902">
      <w:pPr>
        <w:rPr>
          <w:b/>
          <w:bCs/>
          <w:lang w:val="en-US"/>
        </w:rPr>
      </w:pPr>
      <w:r>
        <w:t>The use case model for trust service management in the central server includes the following actor.</w:t>
      </w:r>
    </w:p>
    <w:p w:rsidR="00B440A5" w:rsidRDefault="00E62902">
      <w:pPr>
        <w:numPr>
          <w:ilvl w:val="0"/>
          <w:numId w:val="4"/>
        </w:numPr>
        <w:tabs>
          <w:tab w:val="left" w:pos="360"/>
        </w:tabs>
        <w:rPr>
          <w:lang w:val="en-US"/>
        </w:rPr>
      </w:pPr>
      <w:r>
        <w:rPr>
          <w:b/>
          <w:bCs/>
          <w:lang w:val="en-US"/>
        </w:rPr>
        <w:t xml:space="preserve">CS administrator </w:t>
      </w:r>
      <w:r>
        <w:rPr>
          <w:lang w:val="en-US"/>
        </w:rPr>
        <w:t>(central server administrator) – a person responsible for managing the central server.</w:t>
      </w:r>
    </w:p>
    <w:p w:rsidR="00B440A5" w:rsidRDefault="00E62902">
      <w:r>
        <w:rPr>
          <w:lang w:val="en-US"/>
        </w:rPr>
        <w:t xml:space="preserve">Relationships between the actor, system and use cases are described in Figure </w:t>
      </w:r>
      <w:r>
        <w:rPr>
          <w:lang w:val="en-US"/>
        </w:rPr>
        <w:fldChar w:fldCharType="begin"/>
      </w:r>
      <w:r>
        <w:rPr>
          <w:lang w:val="en-US"/>
        </w:rPr>
        <w:instrText xml:space="preserve"> REF Ref_Use_case_diagram_for_the_federation_ \h </w:instrText>
      </w:r>
      <w:r w:rsidR="00D549AD">
        <w:rPr>
          <w:lang w:val="en-US"/>
        </w:rPr>
      </w:r>
      <w:r>
        <w:rPr>
          <w:lang w:val="en-US"/>
        </w:rPr>
        <w:fldChar w:fldCharType="separate"/>
      </w:r>
      <w:r w:rsidR="00D549AD">
        <w:rPr>
          <w:noProof/>
        </w:rPr>
        <w:t>1</w:t>
      </w:r>
      <w:r>
        <w:rPr>
          <w:lang w:val="en-US"/>
        </w:rPr>
        <w:fldChar w:fldCharType="end"/>
      </w:r>
      <w:r>
        <w:rPr>
          <w:lang w:val="en-US"/>
        </w:rPr>
        <w:t xml:space="preserve">. </w:t>
      </w:r>
    </w:p>
    <w:p w:rsidR="00B440A5" w:rsidRDefault="00E62902">
      <w:r>
        <w:rPr>
          <w:noProof/>
          <w:lang w:val="et-EE"/>
        </w:rPr>
        <w:drawing>
          <wp:inline distT="0" distB="0" distL="0" distR="0">
            <wp:extent cx="566737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7375" cy="3705225"/>
                    </a:xfrm>
                    <a:prstGeom prst="rect">
                      <a:avLst/>
                    </a:prstGeom>
                    <a:solidFill>
                      <a:srgbClr val="FFFFFF"/>
                    </a:solidFill>
                    <a:ln>
                      <a:noFill/>
                    </a:ln>
                  </pic:spPr>
                </pic:pic>
              </a:graphicData>
            </a:graphic>
          </wp:inline>
        </w:drawing>
      </w:r>
    </w:p>
    <w:p w:rsidR="00B440A5" w:rsidRDefault="00E62902">
      <w:pPr>
        <w:pStyle w:val="Caption"/>
      </w:pPr>
      <w:r>
        <w:t xml:space="preserve">Figure </w:t>
      </w:r>
      <w:bookmarkStart w:id="18" w:name="Ref_Use_case_diagram_for_the_federation_"/>
      <w:r>
        <w:fldChar w:fldCharType="begin"/>
      </w:r>
      <w:r>
        <w:instrText xml:space="preserve"> SEQ "Illustration" \* ARABIC </w:instrText>
      </w:r>
      <w:r>
        <w:fldChar w:fldCharType="separate"/>
      </w:r>
      <w:r w:rsidR="00D549AD">
        <w:rPr>
          <w:noProof/>
        </w:rPr>
        <w:t>1</w:t>
      </w:r>
      <w:r>
        <w:fldChar w:fldCharType="end"/>
      </w:r>
      <w:bookmarkEnd w:id="18"/>
      <w:r>
        <w:t>. Use case diagram for trust service management</w:t>
      </w:r>
    </w:p>
    <w:p w:rsidR="00B440A5" w:rsidRDefault="00E62902">
      <w:pPr>
        <w:pStyle w:val="Heading2"/>
        <w:tabs>
          <w:tab w:val="left" w:pos="850"/>
        </w:tabs>
      </w:pPr>
      <w:bookmarkStart w:id="19" w:name="__RefHeading___Toc38695_1752710042"/>
      <w:bookmarkStart w:id="20" w:name="_Toc434762388"/>
      <w:bookmarkEnd w:id="19"/>
      <w:r>
        <w:t>UC TRUST_01: View Approved Certification Services</w:t>
      </w:r>
      <w:bookmarkEnd w:id="20"/>
    </w:p>
    <w:p w:rsidR="00B440A5" w:rsidRDefault="00E62902">
      <w:pPr>
        <w:rPr>
          <w:b/>
          <w:bCs/>
          <w:lang w:val="en-US"/>
        </w:rPr>
      </w:pPr>
      <w:r>
        <w:rPr>
          <w:b/>
          <w:bCs/>
        </w:rPr>
        <w:t>System</w:t>
      </w:r>
      <w:r>
        <w:t>: Central server</w:t>
      </w:r>
    </w:p>
    <w:p w:rsidR="00B440A5" w:rsidRDefault="00E62902">
      <w:pPr>
        <w:rPr>
          <w:b/>
          <w:bCs/>
          <w:lang w:val="en-US"/>
        </w:rPr>
      </w:pPr>
      <w:r>
        <w:rPr>
          <w:b/>
          <w:bCs/>
          <w:lang w:val="en-US"/>
        </w:rPr>
        <w:t>Level</w:t>
      </w:r>
      <w:r>
        <w:rPr>
          <w:lang w:val="en-US"/>
        </w:rPr>
        <w:t>: User task</w:t>
      </w:r>
    </w:p>
    <w:p w:rsidR="00B440A5" w:rsidRDefault="00E62902">
      <w:pPr>
        <w:rPr>
          <w:b/>
          <w:bCs/>
        </w:rPr>
      </w:pPr>
      <w:r>
        <w:rPr>
          <w:b/>
          <w:bCs/>
          <w:lang w:val="en-US"/>
        </w:rPr>
        <w:t>Component:</w:t>
      </w:r>
      <w:r>
        <w:rPr>
          <w:lang w:val="en-US"/>
        </w:rPr>
        <w:t xml:space="preserve"> Central server</w:t>
      </w:r>
    </w:p>
    <w:p w:rsidR="00B440A5" w:rsidRDefault="00E62902">
      <w:pPr>
        <w:rPr>
          <w:b/>
          <w:bCs/>
        </w:rPr>
      </w:pPr>
      <w:r>
        <w:rPr>
          <w:b/>
          <w:bCs/>
        </w:rPr>
        <w:t>Actor</w:t>
      </w:r>
      <w:r>
        <w:t>: CS administrator</w:t>
      </w:r>
    </w:p>
    <w:p w:rsidR="00B440A5" w:rsidRDefault="00E62902">
      <w:pPr>
        <w:rPr>
          <w:b/>
          <w:bCs/>
        </w:rPr>
      </w:pPr>
      <w:r>
        <w:rPr>
          <w:b/>
          <w:bCs/>
        </w:rPr>
        <w:t>Brief Description</w:t>
      </w:r>
      <w:r>
        <w:t>: CS administrator views the list of certification services that have been approved and described for this X-Road instance.</w:t>
      </w:r>
    </w:p>
    <w:p w:rsidR="00B440A5" w:rsidRDefault="00E62902">
      <w:pPr>
        <w:rPr>
          <w:b/>
          <w:bCs/>
        </w:rPr>
      </w:pPr>
      <w:r>
        <w:rPr>
          <w:b/>
          <w:bCs/>
        </w:rPr>
        <w:t>Preconditions</w:t>
      </w:r>
      <w:r>
        <w:t>: -</w:t>
      </w:r>
    </w:p>
    <w:p w:rsidR="00B440A5" w:rsidRDefault="00E62902">
      <w:pPr>
        <w:rPr>
          <w:b/>
          <w:bCs/>
        </w:rPr>
      </w:pPr>
      <w:proofErr w:type="spellStart"/>
      <w:r>
        <w:rPr>
          <w:b/>
          <w:bCs/>
        </w:rPr>
        <w:t>Postconditions</w:t>
      </w:r>
      <w:proofErr w:type="spellEnd"/>
      <w:r>
        <w:t xml:space="preserve">: The list of approved certification services has been displayed to CS administrator. </w:t>
      </w:r>
    </w:p>
    <w:p w:rsidR="00B440A5" w:rsidRDefault="00E62902">
      <w:pPr>
        <w:rPr>
          <w:b/>
          <w:bCs/>
          <w:lang w:val="en-US"/>
        </w:rPr>
      </w:pPr>
      <w:r>
        <w:rPr>
          <w:b/>
          <w:bCs/>
        </w:rPr>
        <w:t>Trigger</w:t>
      </w:r>
      <w:r>
        <w:t>: -</w:t>
      </w:r>
    </w:p>
    <w:p w:rsidR="00B440A5" w:rsidRDefault="00E62902">
      <w:pPr>
        <w:rPr>
          <w:lang w:val="en-US"/>
        </w:rPr>
      </w:pPr>
      <w:r>
        <w:rPr>
          <w:b/>
          <w:bCs/>
          <w:lang w:val="en-US"/>
        </w:rPr>
        <w:t>Main Success Scenario</w:t>
      </w:r>
      <w:r>
        <w:rPr>
          <w:lang w:val="en-US"/>
        </w:rPr>
        <w:t>:</w:t>
      </w:r>
    </w:p>
    <w:p w:rsidR="00B440A5" w:rsidRDefault="00E62902">
      <w:pPr>
        <w:numPr>
          <w:ilvl w:val="0"/>
          <w:numId w:val="9"/>
        </w:numPr>
        <w:tabs>
          <w:tab w:val="left" w:pos="397"/>
        </w:tabs>
      </w:pPr>
      <w:r>
        <w:rPr>
          <w:lang w:val="en-US"/>
        </w:rPr>
        <w:t>CS administrator selects to view the list of approved certification services.</w:t>
      </w:r>
    </w:p>
    <w:p w:rsidR="00B440A5" w:rsidRDefault="00E62902">
      <w:pPr>
        <w:numPr>
          <w:ilvl w:val="0"/>
          <w:numId w:val="9"/>
        </w:numPr>
        <w:tabs>
          <w:tab w:val="left" w:pos="397"/>
        </w:tabs>
      </w:pPr>
      <w:r>
        <w:t>System displays the list</w:t>
      </w:r>
      <w:r>
        <w:rPr>
          <w:lang w:val="en-US"/>
        </w:rPr>
        <w:t xml:space="preserve"> of approved certification services</w:t>
      </w:r>
      <w:r>
        <w:t>. The following information is displayed for each certification service.</w:t>
      </w:r>
    </w:p>
    <w:p w:rsidR="00B440A5" w:rsidRDefault="00E62902">
      <w:pPr>
        <w:numPr>
          <w:ilvl w:val="1"/>
          <w:numId w:val="4"/>
        </w:numPr>
        <w:tabs>
          <w:tab w:val="left" w:pos="723"/>
        </w:tabs>
      </w:pPr>
      <w:r>
        <w:t>The value of the subject common name (CN) element from the certification service CA certificate is displayed as the name of the certification service.</w:t>
      </w:r>
    </w:p>
    <w:p w:rsidR="00B440A5" w:rsidRDefault="00E62902">
      <w:pPr>
        <w:numPr>
          <w:ilvl w:val="1"/>
          <w:numId w:val="4"/>
        </w:numPr>
        <w:tabs>
          <w:tab w:val="left" w:pos="723"/>
        </w:tabs>
        <w:rPr>
          <w:color w:val="000000"/>
          <w:lang w:val="en-US"/>
        </w:rPr>
      </w:pPr>
      <w:r>
        <w:t>The validity period of the service CA certificate.</w:t>
      </w:r>
    </w:p>
    <w:p w:rsidR="00B440A5" w:rsidRDefault="00E62902">
      <w:pPr>
        <w:tabs>
          <w:tab w:val="left" w:pos="360"/>
        </w:tabs>
        <w:ind w:left="360"/>
        <w:rPr>
          <w:color w:val="000000"/>
          <w:lang w:val="en-US"/>
        </w:rPr>
      </w:pPr>
      <w:r>
        <w:rPr>
          <w:color w:val="000000"/>
          <w:lang w:val="en-US"/>
        </w:rPr>
        <w:t>The following user action options are displayed:</w:t>
      </w:r>
    </w:p>
    <w:p w:rsidR="00B440A5" w:rsidRDefault="00E62902">
      <w:pPr>
        <w:numPr>
          <w:ilvl w:val="1"/>
          <w:numId w:val="4"/>
        </w:numPr>
        <w:tabs>
          <w:tab w:val="left" w:pos="723"/>
        </w:tabs>
        <w:rPr>
          <w:color w:val="000000"/>
          <w:lang w:val="en-US"/>
        </w:rPr>
      </w:pPr>
      <w:r>
        <w:rPr>
          <w:color w:val="000000"/>
          <w:lang w:val="en-US"/>
        </w:rPr>
        <w:t xml:space="preserve">add an approved certification service: </w:t>
      </w:r>
      <w:r>
        <w:rPr>
          <w:color w:val="000000"/>
          <w:lang w:val="en-US"/>
        </w:rPr>
        <w:fldChar w:fldCharType="begin"/>
      </w:r>
      <w:r>
        <w:rPr>
          <w:color w:val="000000"/>
          <w:lang w:val="en-US"/>
        </w:rPr>
        <w:instrText xml:space="preserve"> REF __RefHeading___Toc38709_1752710042 \r \h </w:instrText>
      </w:r>
      <w:r>
        <w:rPr>
          <w:color w:val="000000"/>
          <w:lang w:val="en-US"/>
        </w:rPr>
      </w:r>
      <w:r>
        <w:rPr>
          <w:color w:val="000000"/>
          <w:lang w:val="en-US"/>
        </w:rPr>
        <w:fldChar w:fldCharType="separate"/>
      </w:r>
      <w:r w:rsidR="00D549AD">
        <w:rPr>
          <w:color w:val="000000"/>
          <w:lang w:val="en-US"/>
        </w:rPr>
        <w:t>3.9</w:t>
      </w:r>
      <w:r>
        <w:rPr>
          <w:color w:val="000000"/>
          <w:lang w:val="en-US"/>
        </w:rPr>
        <w:fldChar w:fldCharType="end"/>
      </w:r>
      <w:r>
        <w:rPr>
          <w:color w:val="000000"/>
          <w:lang w:val="en-US"/>
        </w:rPr>
        <w:t>;</w:t>
      </w:r>
    </w:p>
    <w:p w:rsidR="00B440A5" w:rsidRDefault="00E62902">
      <w:pPr>
        <w:numPr>
          <w:ilvl w:val="1"/>
          <w:numId w:val="4"/>
        </w:numPr>
        <w:tabs>
          <w:tab w:val="left" w:pos="723"/>
        </w:tabs>
        <w:rPr>
          <w:color w:val="000000"/>
          <w:lang w:val="en-US"/>
        </w:rPr>
      </w:pPr>
      <w:r>
        <w:rPr>
          <w:color w:val="000000"/>
          <w:lang w:val="en-US"/>
        </w:rPr>
        <w:t xml:space="preserve">view the details of an approved certification service: </w:t>
      </w:r>
      <w:r>
        <w:rPr>
          <w:color w:val="000000"/>
          <w:lang w:val="en-US"/>
        </w:rPr>
        <w:fldChar w:fldCharType="begin"/>
      </w:r>
      <w:r>
        <w:rPr>
          <w:color w:val="000000"/>
          <w:lang w:val="en-US"/>
        </w:rPr>
        <w:instrText xml:space="preserve"> REF __RefHeading___Toc38697_1752710042 \r \h </w:instrText>
      </w:r>
      <w:r>
        <w:rPr>
          <w:color w:val="000000"/>
          <w:lang w:val="en-US"/>
        </w:rPr>
      </w:r>
      <w:r>
        <w:rPr>
          <w:color w:val="000000"/>
          <w:lang w:val="en-US"/>
        </w:rPr>
        <w:fldChar w:fldCharType="separate"/>
      </w:r>
      <w:r w:rsidR="00D549AD">
        <w:rPr>
          <w:color w:val="000000"/>
          <w:lang w:val="en-US"/>
        </w:rPr>
        <w:t>3.3</w:t>
      </w:r>
      <w:r>
        <w:rPr>
          <w:color w:val="000000"/>
          <w:lang w:val="en-US"/>
        </w:rPr>
        <w:fldChar w:fldCharType="end"/>
      </w:r>
      <w:r>
        <w:rPr>
          <w:color w:val="000000"/>
          <w:lang w:val="en-US"/>
        </w:rPr>
        <w:t>;</w:t>
      </w:r>
    </w:p>
    <w:p w:rsidR="00B440A5" w:rsidRDefault="00E62902">
      <w:pPr>
        <w:numPr>
          <w:ilvl w:val="1"/>
          <w:numId w:val="4"/>
        </w:numPr>
        <w:tabs>
          <w:tab w:val="left" w:pos="723"/>
        </w:tabs>
        <w:rPr>
          <w:b/>
          <w:bCs/>
          <w:lang w:val="en-US"/>
        </w:rPr>
      </w:pPr>
      <w:proofErr w:type="gramStart"/>
      <w:r>
        <w:rPr>
          <w:color w:val="000000"/>
          <w:lang w:val="en-US"/>
        </w:rPr>
        <w:t>delete</w:t>
      </w:r>
      <w:proofErr w:type="gramEnd"/>
      <w:r>
        <w:rPr>
          <w:color w:val="000000"/>
          <w:lang w:val="en-US"/>
        </w:rPr>
        <w:t xml:space="preserve"> an approved certification service: </w:t>
      </w:r>
      <w:r>
        <w:rPr>
          <w:color w:val="000000"/>
          <w:lang w:val="en-US"/>
        </w:rPr>
        <w:fldChar w:fldCharType="begin"/>
      </w:r>
      <w:r>
        <w:rPr>
          <w:color w:val="000000"/>
          <w:lang w:val="en-US"/>
        </w:rPr>
        <w:instrText xml:space="preserve"> REF __RefHeading___Toc58775_2074411151 \r \h </w:instrText>
      </w:r>
      <w:r>
        <w:rPr>
          <w:color w:val="000000"/>
          <w:lang w:val="en-US"/>
        </w:rPr>
      </w:r>
      <w:r>
        <w:rPr>
          <w:color w:val="000000"/>
          <w:lang w:val="en-US"/>
        </w:rPr>
        <w:fldChar w:fldCharType="separate"/>
      </w:r>
      <w:r w:rsidR="00D549AD">
        <w:rPr>
          <w:color w:val="000000"/>
          <w:lang w:val="en-US"/>
        </w:rPr>
        <w:t>3.15</w:t>
      </w:r>
      <w:r>
        <w:rPr>
          <w:color w:val="000000"/>
          <w:lang w:val="en-US"/>
        </w:rPr>
        <w:fldChar w:fldCharType="end"/>
      </w:r>
      <w:r>
        <w:rPr>
          <w:color w:val="000000"/>
          <w:lang w:val="en-US"/>
        </w:rPr>
        <w:t>.</w:t>
      </w:r>
    </w:p>
    <w:p w:rsidR="00B440A5" w:rsidRDefault="00E62902">
      <w:pPr>
        <w:rPr>
          <w:b/>
          <w:bCs/>
          <w:lang w:val="en-US"/>
        </w:rPr>
      </w:pPr>
      <w:r>
        <w:rPr>
          <w:b/>
          <w:bCs/>
          <w:lang w:val="en-US"/>
        </w:rPr>
        <w:t>Extensions</w:t>
      </w:r>
      <w:r>
        <w:rPr>
          <w:lang w:val="en-US"/>
        </w:rPr>
        <w:t>: -</w:t>
      </w:r>
    </w:p>
    <w:p w:rsidR="00B440A5" w:rsidRDefault="00E62902">
      <w:r>
        <w:rPr>
          <w:b/>
          <w:bCs/>
          <w:lang w:val="en-US"/>
        </w:rPr>
        <w:t>Related information</w:t>
      </w:r>
      <w:r>
        <w:rPr>
          <w:lang w:val="en-US"/>
        </w:rPr>
        <w:t xml:space="preserve">: - </w:t>
      </w:r>
    </w:p>
    <w:p w:rsidR="00B440A5" w:rsidRDefault="00E62902">
      <w:pPr>
        <w:pStyle w:val="Heading2"/>
        <w:tabs>
          <w:tab w:val="left" w:pos="850"/>
        </w:tabs>
      </w:pPr>
      <w:bookmarkStart w:id="21" w:name="__RefHeading___Toc38697_1752710042"/>
      <w:bookmarkStart w:id="22" w:name="_Toc434762389"/>
      <w:bookmarkEnd w:id="21"/>
      <w:r>
        <w:t>UC TRUST_02: View the Details of a Certification Service CA</w:t>
      </w:r>
      <w:bookmarkEnd w:id="22"/>
    </w:p>
    <w:p w:rsidR="00B440A5" w:rsidRDefault="00E62902">
      <w:pPr>
        <w:rPr>
          <w:b/>
          <w:bCs/>
          <w:lang w:val="en-US"/>
        </w:rPr>
      </w:pPr>
      <w:r>
        <w:rPr>
          <w:b/>
          <w:bCs/>
        </w:rPr>
        <w:t>System</w:t>
      </w:r>
      <w:r>
        <w:t>: Central server</w:t>
      </w:r>
    </w:p>
    <w:p w:rsidR="00B440A5" w:rsidRDefault="00E62902">
      <w:pPr>
        <w:rPr>
          <w:b/>
          <w:bCs/>
          <w:lang w:val="en-US"/>
        </w:rPr>
      </w:pPr>
      <w:r>
        <w:rPr>
          <w:b/>
          <w:bCs/>
          <w:lang w:val="en-US"/>
        </w:rPr>
        <w:t>Level</w:t>
      </w:r>
      <w:r>
        <w:rPr>
          <w:lang w:val="en-US"/>
        </w:rPr>
        <w:t>: User task</w:t>
      </w:r>
    </w:p>
    <w:p w:rsidR="00B440A5" w:rsidRDefault="00E62902">
      <w:pPr>
        <w:rPr>
          <w:b/>
          <w:bCs/>
        </w:rPr>
      </w:pPr>
      <w:r>
        <w:rPr>
          <w:b/>
          <w:bCs/>
          <w:lang w:val="en-US"/>
        </w:rPr>
        <w:t>Component:</w:t>
      </w:r>
      <w:r>
        <w:rPr>
          <w:lang w:val="en-US"/>
        </w:rPr>
        <w:t xml:space="preserve"> Central server</w:t>
      </w:r>
    </w:p>
    <w:p w:rsidR="00B440A5" w:rsidRDefault="00E62902">
      <w:pPr>
        <w:rPr>
          <w:b/>
          <w:bCs/>
        </w:rPr>
      </w:pPr>
      <w:r>
        <w:rPr>
          <w:b/>
          <w:bCs/>
        </w:rPr>
        <w:t>Actor</w:t>
      </w:r>
      <w:r>
        <w:t>: CS administrator</w:t>
      </w:r>
    </w:p>
    <w:p w:rsidR="00B440A5" w:rsidRDefault="00E62902">
      <w:pPr>
        <w:rPr>
          <w:b/>
          <w:bCs/>
        </w:rPr>
      </w:pPr>
      <w:r>
        <w:rPr>
          <w:b/>
          <w:bCs/>
        </w:rPr>
        <w:t>Brief Description</w:t>
      </w:r>
      <w:r>
        <w:t>: CS administrator views the details of an approved certification service.</w:t>
      </w:r>
    </w:p>
    <w:p w:rsidR="00B440A5" w:rsidRDefault="00E62902">
      <w:pPr>
        <w:rPr>
          <w:b/>
          <w:bCs/>
        </w:rPr>
      </w:pPr>
      <w:r>
        <w:rPr>
          <w:b/>
          <w:bCs/>
        </w:rPr>
        <w:t>Preconditions</w:t>
      </w:r>
      <w:r>
        <w:t>: -</w:t>
      </w:r>
    </w:p>
    <w:p w:rsidR="00B440A5" w:rsidRDefault="00E62902">
      <w:pPr>
        <w:rPr>
          <w:b/>
          <w:bCs/>
        </w:rPr>
      </w:pPr>
      <w:proofErr w:type="spellStart"/>
      <w:r>
        <w:rPr>
          <w:b/>
          <w:bCs/>
        </w:rPr>
        <w:t>Postconditions</w:t>
      </w:r>
      <w:proofErr w:type="spellEnd"/>
      <w:r>
        <w:t>: The certification service details have been displayed to CS administrator.</w:t>
      </w:r>
    </w:p>
    <w:p w:rsidR="00B440A5" w:rsidRDefault="00E62902">
      <w:pPr>
        <w:rPr>
          <w:b/>
          <w:bCs/>
          <w:lang w:val="en-US"/>
        </w:rPr>
      </w:pPr>
      <w:r>
        <w:rPr>
          <w:b/>
          <w:bCs/>
        </w:rPr>
        <w:t>Trigger</w:t>
      </w:r>
      <w:r>
        <w:t>: -</w:t>
      </w:r>
    </w:p>
    <w:p w:rsidR="00B440A5" w:rsidRDefault="00E62902">
      <w:pPr>
        <w:rPr>
          <w:lang w:val="en-US"/>
        </w:rPr>
      </w:pPr>
      <w:r>
        <w:rPr>
          <w:b/>
          <w:bCs/>
          <w:lang w:val="en-US"/>
        </w:rPr>
        <w:t>Main Success Scenario</w:t>
      </w:r>
      <w:r>
        <w:rPr>
          <w:lang w:val="en-US"/>
        </w:rPr>
        <w:t>:</w:t>
      </w:r>
    </w:p>
    <w:p w:rsidR="00B440A5" w:rsidRDefault="00E62902">
      <w:pPr>
        <w:numPr>
          <w:ilvl w:val="0"/>
          <w:numId w:val="10"/>
        </w:numPr>
        <w:tabs>
          <w:tab w:val="left" w:pos="397"/>
        </w:tabs>
        <w:rPr>
          <w:lang w:val="en-US"/>
        </w:rPr>
      </w:pPr>
      <w:r>
        <w:rPr>
          <w:lang w:val="en-US"/>
        </w:rPr>
        <w:t>CS administrator selects to view the details of an approved certification service.</w:t>
      </w:r>
    </w:p>
    <w:p w:rsidR="00B440A5" w:rsidRDefault="00E62902">
      <w:pPr>
        <w:numPr>
          <w:ilvl w:val="0"/>
          <w:numId w:val="10"/>
        </w:numPr>
        <w:tabs>
          <w:tab w:val="left" w:pos="397"/>
        </w:tabs>
        <w:rPr>
          <w:lang w:val="en-US"/>
        </w:rPr>
      </w:pPr>
      <w:r>
        <w:rPr>
          <w:lang w:val="en-US"/>
        </w:rPr>
        <w:t>System displays the following information:</w:t>
      </w:r>
    </w:p>
    <w:p w:rsidR="00B440A5" w:rsidRDefault="00E62902">
      <w:pPr>
        <w:numPr>
          <w:ilvl w:val="1"/>
          <w:numId w:val="4"/>
        </w:numPr>
        <w:tabs>
          <w:tab w:val="left" w:pos="723"/>
        </w:tabs>
        <w:rPr>
          <w:lang w:val="en-US"/>
        </w:rPr>
      </w:pPr>
      <w:r>
        <w:rPr>
          <w:lang w:val="en-US"/>
        </w:rPr>
        <w:t>the distinguished name (DN) of the subject of the certification service CA certificate;</w:t>
      </w:r>
    </w:p>
    <w:p w:rsidR="00B440A5" w:rsidRDefault="00E62902">
      <w:pPr>
        <w:numPr>
          <w:ilvl w:val="1"/>
          <w:numId w:val="4"/>
        </w:numPr>
        <w:tabs>
          <w:tab w:val="left" w:pos="723"/>
        </w:tabs>
        <w:rPr>
          <w:lang w:val="en-US"/>
        </w:rPr>
      </w:pPr>
      <w:r>
        <w:rPr>
          <w:lang w:val="en-US"/>
        </w:rPr>
        <w:t>the distinguished name (DN) of the issuer of the certification service CA certificate;</w:t>
      </w:r>
    </w:p>
    <w:p w:rsidR="00B440A5" w:rsidRDefault="00E62902">
      <w:pPr>
        <w:numPr>
          <w:ilvl w:val="1"/>
          <w:numId w:val="4"/>
        </w:numPr>
        <w:tabs>
          <w:tab w:val="left" w:pos="723"/>
        </w:tabs>
        <w:rPr>
          <w:color w:val="000000"/>
          <w:lang w:val="en-US"/>
        </w:rPr>
      </w:pPr>
      <w:proofErr w:type="gramStart"/>
      <w:r>
        <w:rPr>
          <w:lang w:val="en-US"/>
        </w:rPr>
        <w:t>the</w:t>
      </w:r>
      <w:proofErr w:type="gramEnd"/>
      <w:r>
        <w:rPr>
          <w:lang w:val="en-US"/>
        </w:rPr>
        <w:t xml:space="preserve"> validity period of the certification service CA certificate.</w:t>
      </w:r>
    </w:p>
    <w:p w:rsidR="00B440A5" w:rsidRDefault="00E62902">
      <w:pPr>
        <w:tabs>
          <w:tab w:val="left" w:pos="360"/>
        </w:tabs>
        <w:ind w:left="360"/>
        <w:rPr>
          <w:color w:val="000000"/>
          <w:lang w:val="en-US"/>
        </w:rPr>
      </w:pPr>
      <w:r>
        <w:rPr>
          <w:color w:val="000000"/>
          <w:lang w:val="en-US"/>
        </w:rPr>
        <w:t>The following user action options are displayed:</w:t>
      </w:r>
    </w:p>
    <w:p w:rsidR="00B440A5" w:rsidRDefault="00E62902">
      <w:pPr>
        <w:numPr>
          <w:ilvl w:val="1"/>
          <w:numId w:val="4"/>
        </w:numPr>
        <w:tabs>
          <w:tab w:val="left" w:pos="723"/>
        </w:tabs>
        <w:rPr>
          <w:color w:val="000000"/>
          <w:lang w:val="en-US"/>
        </w:rPr>
      </w:pPr>
      <w:r>
        <w:rPr>
          <w:color w:val="000000"/>
          <w:lang w:val="en-US"/>
        </w:rPr>
        <w:t xml:space="preserve">view the details of the certification service CA certificate: </w:t>
      </w:r>
      <w:r>
        <w:rPr>
          <w:color w:val="000000"/>
          <w:lang w:val="en-US"/>
        </w:rPr>
        <w:fldChar w:fldCharType="begin"/>
      </w:r>
      <w:r>
        <w:rPr>
          <w:color w:val="000000"/>
          <w:lang w:val="en-US"/>
        </w:rPr>
        <w:instrText xml:space="preserve"> REF __RefHeading___Toc38699_1752710042 \r \h </w:instrText>
      </w:r>
      <w:r>
        <w:rPr>
          <w:color w:val="000000"/>
          <w:lang w:val="en-US"/>
        </w:rPr>
      </w:r>
      <w:r>
        <w:rPr>
          <w:color w:val="000000"/>
          <w:lang w:val="en-US"/>
        </w:rPr>
        <w:fldChar w:fldCharType="separate"/>
      </w:r>
      <w:r w:rsidR="00D549AD">
        <w:rPr>
          <w:color w:val="000000"/>
          <w:lang w:val="en-US"/>
        </w:rPr>
        <w:t>3.4</w:t>
      </w:r>
      <w:r>
        <w:rPr>
          <w:color w:val="000000"/>
          <w:lang w:val="en-US"/>
        </w:rPr>
        <w:fldChar w:fldCharType="end"/>
      </w:r>
      <w:r>
        <w:rPr>
          <w:color w:val="000000"/>
          <w:lang w:val="en-US"/>
        </w:rPr>
        <w:t>;</w:t>
      </w:r>
    </w:p>
    <w:p w:rsidR="00B440A5" w:rsidRDefault="00E62902">
      <w:pPr>
        <w:numPr>
          <w:ilvl w:val="1"/>
          <w:numId w:val="4"/>
        </w:numPr>
        <w:tabs>
          <w:tab w:val="left" w:pos="723"/>
        </w:tabs>
        <w:rPr>
          <w:color w:val="000000"/>
          <w:lang w:val="en-US"/>
        </w:rPr>
      </w:pPr>
      <w:r>
        <w:rPr>
          <w:color w:val="000000"/>
          <w:lang w:val="en-US"/>
        </w:rPr>
        <w:t xml:space="preserve">view the settings of the certification service CA: </w:t>
      </w:r>
      <w:r>
        <w:rPr>
          <w:color w:val="000000"/>
          <w:lang w:val="en-US"/>
        </w:rPr>
        <w:fldChar w:fldCharType="begin"/>
      </w:r>
      <w:r>
        <w:rPr>
          <w:color w:val="000000"/>
          <w:lang w:val="en-US"/>
        </w:rPr>
        <w:instrText xml:space="preserve"> REF __RefHeading___Toc38701_1752710042 \r \h </w:instrText>
      </w:r>
      <w:r>
        <w:rPr>
          <w:color w:val="000000"/>
          <w:lang w:val="en-US"/>
        </w:rPr>
      </w:r>
      <w:r>
        <w:rPr>
          <w:color w:val="000000"/>
          <w:lang w:val="en-US"/>
        </w:rPr>
        <w:fldChar w:fldCharType="separate"/>
      </w:r>
      <w:r w:rsidR="00D549AD">
        <w:rPr>
          <w:color w:val="000000"/>
          <w:lang w:val="en-US"/>
        </w:rPr>
        <w:t>3.5</w:t>
      </w:r>
      <w:r>
        <w:rPr>
          <w:color w:val="000000"/>
          <w:lang w:val="en-US"/>
        </w:rPr>
        <w:fldChar w:fldCharType="end"/>
      </w:r>
      <w:r>
        <w:rPr>
          <w:color w:val="000000"/>
          <w:lang w:val="en-US"/>
        </w:rPr>
        <w:t>;</w:t>
      </w:r>
    </w:p>
    <w:p w:rsidR="00B440A5" w:rsidRDefault="00E62902">
      <w:pPr>
        <w:numPr>
          <w:ilvl w:val="1"/>
          <w:numId w:val="4"/>
        </w:numPr>
        <w:tabs>
          <w:tab w:val="left" w:pos="723"/>
        </w:tabs>
        <w:rPr>
          <w:color w:val="000000"/>
          <w:lang w:val="en-US"/>
        </w:rPr>
      </w:pPr>
      <w:r>
        <w:rPr>
          <w:color w:val="000000"/>
          <w:lang w:val="en-US"/>
        </w:rPr>
        <w:t xml:space="preserve">view the OCSP responders configured for the certification service CA: </w:t>
      </w:r>
      <w:r>
        <w:rPr>
          <w:color w:val="000000"/>
          <w:lang w:val="en-US"/>
        </w:rPr>
        <w:fldChar w:fldCharType="begin"/>
      </w:r>
      <w:r>
        <w:rPr>
          <w:color w:val="000000"/>
          <w:lang w:val="en-US"/>
        </w:rPr>
        <w:instrText xml:space="preserve"> REF __RefHeading___Toc38703_1752710042 \r \h </w:instrText>
      </w:r>
      <w:r>
        <w:rPr>
          <w:color w:val="000000"/>
          <w:lang w:val="en-US"/>
        </w:rPr>
      </w:r>
      <w:r>
        <w:rPr>
          <w:color w:val="000000"/>
          <w:lang w:val="en-US"/>
        </w:rPr>
        <w:fldChar w:fldCharType="separate"/>
      </w:r>
      <w:r w:rsidR="00D549AD">
        <w:rPr>
          <w:color w:val="000000"/>
          <w:lang w:val="en-US"/>
        </w:rPr>
        <w:t>3.6</w:t>
      </w:r>
      <w:r>
        <w:rPr>
          <w:color w:val="000000"/>
          <w:lang w:val="en-US"/>
        </w:rPr>
        <w:fldChar w:fldCharType="end"/>
      </w:r>
      <w:r>
        <w:rPr>
          <w:color w:val="000000"/>
          <w:lang w:val="en-US"/>
        </w:rPr>
        <w:t>;</w:t>
      </w:r>
    </w:p>
    <w:p w:rsidR="00B440A5" w:rsidRDefault="00E62902">
      <w:pPr>
        <w:numPr>
          <w:ilvl w:val="1"/>
          <w:numId w:val="4"/>
        </w:numPr>
        <w:tabs>
          <w:tab w:val="left" w:pos="723"/>
        </w:tabs>
        <w:rPr>
          <w:b/>
          <w:bCs/>
          <w:lang w:val="en-US"/>
        </w:rPr>
      </w:pPr>
      <w:proofErr w:type="gramStart"/>
      <w:r>
        <w:rPr>
          <w:color w:val="000000"/>
          <w:lang w:val="en-US"/>
        </w:rPr>
        <w:t>view</w:t>
      </w:r>
      <w:proofErr w:type="gramEnd"/>
      <w:r>
        <w:rPr>
          <w:color w:val="000000"/>
          <w:lang w:val="en-US"/>
        </w:rPr>
        <w:t xml:space="preserve"> the intermediate CAs configured for the certification service: </w:t>
      </w:r>
      <w:r>
        <w:rPr>
          <w:color w:val="000000"/>
          <w:lang w:val="en-US"/>
        </w:rPr>
        <w:fldChar w:fldCharType="begin"/>
      </w:r>
      <w:r>
        <w:rPr>
          <w:color w:val="000000"/>
          <w:lang w:val="en-US"/>
        </w:rPr>
        <w:instrText xml:space="preserve"> REF __RefHeading___Toc38707_1752710042 \r \h </w:instrText>
      </w:r>
      <w:r>
        <w:rPr>
          <w:color w:val="000000"/>
          <w:lang w:val="en-US"/>
        </w:rPr>
      </w:r>
      <w:r>
        <w:rPr>
          <w:color w:val="000000"/>
          <w:lang w:val="en-US"/>
        </w:rPr>
        <w:fldChar w:fldCharType="separate"/>
      </w:r>
      <w:r w:rsidR="00D549AD">
        <w:rPr>
          <w:color w:val="000000"/>
          <w:lang w:val="en-US"/>
        </w:rPr>
        <w:t>3.7</w:t>
      </w:r>
      <w:r>
        <w:rPr>
          <w:color w:val="000000"/>
          <w:lang w:val="en-US"/>
        </w:rPr>
        <w:fldChar w:fldCharType="end"/>
      </w:r>
      <w:r>
        <w:rPr>
          <w:color w:val="000000"/>
          <w:lang w:val="en-US"/>
        </w:rPr>
        <w:t>.</w:t>
      </w:r>
    </w:p>
    <w:p w:rsidR="00B440A5" w:rsidRDefault="00E62902">
      <w:pPr>
        <w:rPr>
          <w:b/>
          <w:bCs/>
          <w:lang w:val="en-US"/>
        </w:rPr>
      </w:pPr>
      <w:r>
        <w:rPr>
          <w:b/>
          <w:bCs/>
          <w:lang w:val="en-US"/>
        </w:rPr>
        <w:t>Extensions</w:t>
      </w:r>
      <w:r>
        <w:rPr>
          <w:lang w:val="en-US"/>
        </w:rPr>
        <w:t>: -</w:t>
      </w:r>
    </w:p>
    <w:p w:rsidR="00B440A5" w:rsidRDefault="00E62902">
      <w:pPr>
        <w:rPr>
          <w:lang w:val="en-US"/>
        </w:rPr>
      </w:pPr>
      <w:r>
        <w:rPr>
          <w:b/>
          <w:bCs/>
          <w:lang w:val="en-US"/>
        </w:rPr>
        <w:t>Related information</w:t>
      </w:r>
      <w:r>
        <w:rPr>
          <w:lang w:val="en-US"/>
        </w:rPr>
        <w:t>: -</w:t>
      </w:r>
    </w:p>
    <w:p w:rsidR="00B440A5" w:rsidRDefault="00E62902">
      <w:pPr>
        <w:pStyle w:val="Heading2"/>
        <w:tabs>
          <w:tab w:val="left" w:pos="850"/>
        </w:tabs>
      </w:pPr>
      <w:bookmarkStart w:id="23" w:name="__RefHeading___Toc38699_1752710042"/>
      <w:bookmarkStart w:id="24" w:name="_Toc434762390"/>
      <w:bookmarkEnd w:id="23"/>
      <w:r>
        <w:rPr>
          <w:lang w:val="en-US"/>
        </w:rPr>
        <w:t>UC TRUST_03: View Certificate Details</w:t>
      </w:r>
      <w:bookmarkEnd w:id="24"/>
    </w:p>
    <w:p w:rsidR="00B440A5" w:rsidRDefault="00E62902">
      <w:pPr>
        <w:rPr>
          <w:b/>
          <w:bCs/>
          <w:lang w:val="en-US"/>
        </w:rPr>
      </w:pPr>
      <w:r>
        <w:rPr>
          <w:b/>
          <w:bCs/>
        </w:rPr>
        <w:t>System</w:t>
      </w:r>
      <w:r>
        <w:t>: Central server</w:t>
      </w:r>
    </w:p>
    <w:p w:rsidR="00B440A5" w:rsidRDefault="00E62902">
      <w:pPr>
        <w:rPr>
          <w:b/>
          <w:bCs/>
          <w:lang w:val="en-US"/>
        </w:rPr>
      </w:pPr>
      <w:r>
        <w:rPr>
          <w:b/>
          <w:bCs/>
          <w:lang w:val="en-US"/>
        </w:rPr>
        <w:t>Level</w:t>
      </w:r>
      <w:r>
        <w:rPr>
          <w:lang w:val="en-US"/>
        </w:rPr>
        <w:t>: User task</w:t>
      </w:r>
    </w:p>
    <w:p w:rsidR="00B440A5" w:rsidRDefault="00E62902">
      <w:pPr>
        <w:rPr>
          <w:b/>
          <w:bCs/>
        </w:rPr>
      </w:pPr>
      <w:r>
        <w:rPr>
          <w:b/>
          <w:bCs/>
          <w:lang w:val="en-US"/>
        </w:rPr>
        <w:t>Component:</w:t>
      </w:r>
      <w:r>
        <w:rPr>
          <w:lang w:val="en-US"/>
        </w:rPr>
        <w:t xml:space="preserve"> Central server</w:t>
      </w:r>
    </w:p>
    <w:p w:rsidR="00B440A5" w:rsidRDefault="00E62902">
      <w:pPr>
        <w:rPr>
          <w:b/>
          <w:bCs/>
        </w:rPr>
      </w:pPr>
      <w:r>
        <w:rPr>
          <w:b/>
          <w:bCs/>
        </w:rPr>
        <w:t>Actor</w:t>
      </w:r>
      <w:r>
        <w:t>: CS administrator</w:t>
      </w:r>
    </w:p>
    <w:p w:rsidR="00B440A5" w:rsidRDefault="00E62902">
      <w:pPr>
        <w:rPr>
          <w:b/>
          <w:bCs/>
        </w:rPr>
      </w:pPr>
      <w:r>
        <w:rPr>
          <w:b/>
          <w:bCs/>
        </w:rPr>
        <w:t>Brief Description</w:t>
      </w:r>
      <w:r>
        <w:t>: CS administrator views the contents of a certificate.</w:t>
      </w:r>
    </w:p>
    <w:p w:rsidR="00B440A5" w:rsidRDefault="00E62902">
      <w:pPr>
        <w:rPr>
          <w:b/>
          <w:bCs/>
        </w:rPr>
      </w:pPr>
      <w:r>
        <w:rPr>
          <w:b/>
          <w:bCs/>
        </w:rPr>
        <w:t>Preconditions</w:t>
      </w:r>
      <w:r>
        <w:t>: -</w:t>
      </w:r>
    </w:p>
    <w:p w:rsidR="00B440A5" w:rsidRDefault="00E62902">
      <w:pPr>
        <w:rPr>
          <w:b/>
          <w:bCs/>
        </w:rPr>
      </w:pPr>
      <w:proofErr w:type="spellStart"/>
      <w:r>
        <w:rPr>
          <w:b/>
          <w:bCs/>
        </w:rPr>
        <w:t>Postconditions</w:t>
      </w:r>
      <w:proofErr w:type="spellEnd"/>
      <w:r>
        <w:t>: The contents of the certificate have been displayed to CS administrator.</w:t>
      </w:r>
    </w:p>
    <w:p w:rsidR="00B440A5" w:rsidRDefault="00E62902">
      <w:pPr>
        <w:rPr>
          <w:b/>
          <w:bCs/>
          <w:lang w:val="en-US"/>
        </w:rPr>
      </w:pPr>
      <w:r>
        <w:rPr>
          <w:b/>
          <w:bCs/>
        </w:rPr>
        <w:t>Trigger</w:t>
      </w:r>
      <w:r>
        <w:t>: -</w:t>
      </w:r>
    </w:p>
    <w:p w:rsidR="00B440A5" w:rsidRDefault="00E62902">
      <w:pPr>
        <w:rPr>
          <w:lang w:val="en-US"/>
        </w:rPr>
      </w:pPr>
      <w:r>
        <w:rPr>
          <w:b/>
          <w:bCs/>
          <w:lang w:val="en-US"/>
        </w:rPr>
        <w:t>Main Success Scenario</w:t>
      </w:r>
      <w:r>
        <w:rPr>
          <w:lang w:val="en-US"/>
        </w:rPr>
        <w:t>:</w:t>
      </w:r>
    </w:p>
    <w:p w:rsidR="00B440A5" w:rsidRDefault="00E62902">
      <w:pPr>
        <w:numPr>
          <w:ilvl w:val="0"/>
          <w:numId w:val="11"/>
        </w:numPr>
        <w:tabs>
          <w:tab w:val="left" w:pos="397"/>
        </w:tabs>
        <w:rPr>
          <w:lang w:val="en-US"/>
        </w:rPr>
      </w:pPr>
      <w:r>
        <w:rPr>
          <w:lang w:val="en-US"/>
        </w:rPr>
        <w:t>CS administrator selects to view a certificate.</w:t>
      </w:r>
    </w:p>
    <w:p w:rsidR="00B440A5" w:rsidRDefault="00E62902">
      <w:pPr>
        <w:numPr>
          <w:ilvl w:val="0"/>
          <w:numId w:val="11"/>
        </w:numPr>
        <w:tabs>
          <w:tab w:val="left" w:pos="397"/>
        </w:tabs>
        <w:rPr>
          <w:lang w:val="en-US"/>
        </w:rPr>
      </w:pPr>
      <w:r>
        <w:rPr>
          <w:lang w:val="en-US"/>
        </w:rPr>
        <w:t>System displays the following information:</w:t>
      </w:r>
    </w:p>
    <w:p w:rsidR="00B440A5" w:rsidRDefault="00E62902">
      <w:pPr>
        <w:numPr>
          <w:ilvl w:val="1"/>
          <w:numId w:val="4"/>
        </w:numPr>
        <w:tabs>
          <w:tab w:val="left" w:pos="723"/>
        </w:tabs>
        <w:rPr>
          <w:lang w:val="en-US"/>
        </w:rPr>
      </w:pPr>
      <w:r>
        <w:rPr>
          <w:lang w:val="en-US"/>
        </w:rPr>
        <w:t>the contents of the certificate;</w:t>
      </w:r>
    </w:p>
    <w:p w:rsidR="00B440A5" w:rsidRDefault="00E62902">
      <w:pPr>
        <w:numPr>
          <w:ilvl w:val="1"/>
          <w:numId w:val="4"/>
        </w:numPr>
        <w:tabs>
          <w:tab w:val="left" w:pos="723"/>
        </w:tabs>
        <w:rPr>
          <w:b/>
          <w:bCs/>
          <w:lang w:val="en-US"/>
        </w:rPr>
      </w:pPr>
      <w:proofErr w:type="gramStart"/>
      <w:r>
        <w:rPr>
          <w:lang w:val="en-US"/>
        </w:rPr>
        <w:t>the</w:t>
      </w:r>
      <w:proofErr w:type="gramEnd"/>
      <w:r>
        <w:rPr>
          <w:lang w:val="en-US"/>
        </w:rPr>
        <w:t xml:space="preserve"> SHA-1 hash value of the certificate.</w:t>
      </w:r>
    </w:p>
    <w:p w:rsidR="00B440A5" w:rsidRDefault="00E62902">
      <w:pPr>
        <w:rPr>
          <w:b/>
          <w:bCs/>
          <w:lang w:val="en-US"/>
        </w:rPr>
      </w:pPr>
      <w:r>
        <w:rPr>
          <w:b/>
          <w:bCs/>
          <w:lang w:val="en-US"/>
        </w:rPr>
        <w:t>Extensions</w:t>
      </w:r>
      <w:r>
        <w:rPr>
          <w:lang w:val="en-US"/>
        </w:rPr>
        <w:t>: -</w:t>
      </w:r>
    </w:p>
    <w:p w:rsidR="00B440A5" w:rsidRDefault="00E62902">
      <w:pPr>
        <w:rPr>
          <w:lang w:val="en-US"/>
        </w:rPr>
      </w:pPr>
      <w:r>
        <w:rPr>
          <w:b/>
          <w:bCs/>
          <w:lang w:val="en-US"/>
        </w:rPr>
        <w:t>Related information</w:t>
      </w:r>
      <w:r>
        <w:rPr>
          <w:lang w:val="en-US"/>
        </w:rPr>
        <w:t xml:space="preserve">: </w:t>
      </w:r>
    </w:p>
    <w:p w:rsidR="00B440A5" w:rsidRDefault="00E62902">
      <w:pPr>
        <w:numPr>
          <w:ilvl w:val="0"/>
          <w:numId w:val="4"/>
        </w:numPr>
        <w:tabs>
          <w:tab w:val="left" w:pos="360"/>
        </w:tabs>
        <w:rPr>
          <w:lang w:val="en-US"/>
        </w:rPr>
      </w:pPr>
      <w:r>
        <w:rPr>
          <w:lang w:val="en-US"/>
        </w:rPr>
        <w:t xml:space="preserve">See </w:t>
      </w:r>
      <w:r>
        <w:rPr>
          <w:lang w:val="en-US"/>
        </w:rPr>
        <w:fldChar w:fldCharType="begin"/>
      </w:r>
      <w:r>
        <w:rPr>
          <w:lang w:val="en-US"/>
        </w:rPr>
        <w:instrText xml:space="preserve"> REF Ref_Internet%20X.509%20Public%20Key%20In \h </w:instrText>
      </w:r>
      <w:r w:rsidR="00D549AD">
        <w:rPr>
          <w:lang w:val="en-US"/>
        </w:rPr>
      </w:r>
      <w:r>
        <w:rPr>
          <w:lang w:val="en-US"/>
        </w:rPr>
        <w:fldChar w:fldCharType="separate"/>
      </w:r>
      <w:r w:rsidR="00D549AD">
        <w:rPr>
          <w:color w:val="000000"/>
          <w:lang w:val="en-US"/>
        </w:rPr>
        <w:t>[X509]</w:t>
      </w:r>
      <w:r>
        <w:rPr>
          <w:lang w:val="en-US"/>
        </w:rPr>
        <w:fldChar w:fldCharType="end"/>
      </w:r>
      <w:r>
        <w:rPr>
          <w:lang w:val="en-US"/>
        </w:rPr>
        <w:t xml:space="preserve"> for detailed information on the contents of the certificate.</w:t>
      </w:r>
    </w:p>
    <w:p w:rsidR="00B440A5" w:rsidRDefault="00E62902">
      <w:pPr>
        <w:pStyle w:val="Heading2"/>
        <w:tabs>
          <w:tab w:val="left" w:pos="850"/>
        </w:tabs>
      </w:pPr>
      <w:bookmarkStart w:id="25" w:name="__RefHeading___Toc38701_1752710042"/>
      <w:bookmarkStart w:id="26" w:name="_Toc434762391"/>
      <w:bookmarkEnd w:id="25"/>
      <w:r>
        <w:rPr>
          <w:lang w:val="en-US"/>
        </w:rPr>
        <w:t>UC TRUST_04: View the Settings of a Certification Service</w:t>
      </w:r>
      <w:bookmarkEnd w:id="26"/>
    </w:p>
    <w:p w:rsidR="00B440A5" w:rsidRDefault="00E62902">
      <w:pPr>
        <w:rPr>
          <w:b/>
          <w:bCs/>
          <w:lang w:val="en-US"/>
        </w:rPr>
      </w:pPr>
      <w:r>
        <w:rPr>
          <w:b/>
          <w:bCs/>
        </w:rPr>
        <w:t>System</w:t>
      </w:r>
      <w:r>
        <w:t>: Central server</w:t>
      </w:r>
    </w:p>
    <w:p w:rsidR="00B440A5" w:rsidRDefault="00E62902">
      <w:pPr>
        <w:rPr>
          <w:b/>
          <w:bCs/>
          <w:lang w:val="en-US"/>
        </w:rPr>
      </w:pPr>
      <w:r>
        <w:rPr>
          <w:b/>
          <w:bCs/>
          <w:lang w:val="en-US"/>
        </w:rPr>
        <w:t>Level</w:t>
      </w:r>
      <w:r>
        <w:rPr>
          <w:lang w:val="en-US"/>
        </w:rPr>
        <w:t>: User task</w:t>
      </w:r>
    </w:p>
    <w:p w:rsidR="00B440A5" w:rsidRDefault="00E62902">
      <w:pPr>
        <w:rPr>
          <w:b/>
          <w:bCs/>
        </w:rPr>
      </w:pPr>
      <w:r>
        <w:rPr>
          <w:b/>
          <w:bCs/>
          <w:lang w:val="en-US"/>
        </w:rPr>
        <w:t>Component:</w:t>
      </w:r>
      <w:r>
        <w:rPr>
          <w:lang w:val="en-US"/>
        </w:rPr>
        <w:t xml:space="preserve"> Central server</w:t>
      </w:r>
    </w:p>
    <w:p w:rsidR="00B440A5" w:rsidRDefault="00E62902">
      <w:pPr>
        <w:rPr>
          <w:b/>
          <w:bCs/>
        </w:rPr>
      </w:pPr>
      <w:r>
        <w:rPr>
          <w:b/>
          <w:bCs/>
        </w:rPr>
        <w:t>Actor</w:t>
      </w:r>
      <w:r>
        <w:t>: CS administrator</w:t>
      </w:r>
    </w:p>
    <w:p w:rsidR="00B440A5" w:rsidRDefault="00E62902">
      <w:pPr>
        <w:rPr>
          <w:b/>
          <w:bCs/>
        </w:rPr>
      </w:pPr>
      <w:r>
        <w:rPr>
          <w:b/>
          <w:bCs/>
        </w:rPr>
        <w:t>Brief Description</w:t>
      </w:r>
      <w:r>
        <w:t xml:space="preserve">: CS administrator views the settings of a certification service. </w:t>
      </w:r>
    </w:p>
    <w:p w:rsidR="00B440A5" w:rsidRDefault="00E62902">
      <w:pPr>
        <w:rPr>
          <w:b/>
          <w:bCs/>
        </w:rPr>
      </w:pPr>
      <w:r>
        <w:rPr>
          <w:b/>
          <w:bCs/>
        </w:rPr>
        <w:t>Preconditions</w:t>
      </w:r>
      <w:r>
        <w:t>: -</w:t>
      </w:r>
    </w:p>
    <w:p w:rsidR="00B440A5" w:rsidRDefault="00E62902">
      <w:pPr>
        <w:rPr>
          <w:b/>
          <w:bCs/>
        </w:rPr>
      </w:pPr>
      <w:proofErr w:type="spellStart"/>
      <w:r>
        <w:rPr>
          <w:b/>
          <w:bCs/>
        </w:rPr>
        <w:t>Postconditions</w:t>
      </w:r>
      <w:proofErr w:type="spellEnd"/>
      <w:r>
        <w:t>: The settings of the certification service have been displayed to CS administrator.</w:t>
      </w:r>
    </w:p>
    <w:p w:rsidR="00B440A5" w:rsidRDefault="00E62902">
      <w:pPr>
        <w:rPr>
          <w:b/>
          <w:bCs/>
          <w:lang w:val="en-US"/>
        </w:rPr>
      </w:pPr>
      <w:r>
        <w:rPr>
          <w:b/>
          <w:bCs/>
        </w:rPr>
        <w:t>Trigger</w:t>
      </w:r>
      <w:r>
        <w:t>: -</w:t>
      </w:r>
    </w:p>
    <w:p w:rsidR="00B440A5" w:rsidRDefault="00E62902">
      <w:pPr>
        <w:rPr>
          <w:lang w:val="en-US"/>
        </w:rPr>
      </w:pPr>
      <w:r>
        <w:rPr>
          <w:b/>
          <w:bCs/>
          <w:lang w:val="en-US"/>
        </w:rPr>
        <w:t>Main Success Scenario</w:t>
      </w:r>
      <w:r>
        <w:rPr>
          <w:lang w:val="en-US"/>
        </w:rPr>
        <w:t>:</w:t>
      </w:r>
    </w:p>
    <w:p w:rsidR="00B440A5" w:rsidRDefault="00E62902">
      <w:pPr>
        <w:numPr>
          <w:ilvl w:val="0"/>
          <w:numId w:val="12"/>
        </w:numPr>
        <w:tabs>
          <w:tab w:val="left" w:pos="397"/>
        </w:tabs>
        <w:rPr>
          <w:lang w:val="en-US"/>
        </w:rPr>
      </w:pPr>
      <w:r>
        <w:rPr>
          <w:lang w:val="en-US"/>
        </w:rPr>
        <w:t>CS administrator selects to view the settings of a certification service.</w:t>
      </w:r>
    </w:p>
    <w:p w:rsidR="00B440A5" w:rsidRDefault="00E62902">
      <w:pPr>
        <w:numPr>
          <w:ilvl w:val="0"/>
          <w:numId w:val="12"/>
        </w:numPr>
        <w:tabs>
          <w:tab w:val="left" w:pos="397"/>
        </w:tabs>
        <w:rPr>
          <w:lang w:val="en-US"/>
        </w:rPr>
      </w:pPr>
      <w:r>
        <w:rPr>
          <w:lang w:val="en-US"/>
        </w:rPr>
        <w:t>System displays the following settings.</w:t>
      </w:r>
    </w:p>
    <w:p w:rsidR="00B440A5" w:rsidRDefault="00E62902">
      <w:pPr>
        <w:numPr>
          <w:ilvl w:val="1"/>
          <w:numId w:val="4"/>
        </w:numPr>
        <w:tabs>
          <w:tab w:val="left" w:pos="723"/>
        </w:tabs>
        <w:rPr>
          <w:lang w:val="en-US"/>
        </w:rPr>
      </w:pPr>
      <w:r>
        <w:rPr>
          <w:lang w:val="en-US"/>
        </w:rPr>
        <w:t>Usage restrictions for the certificates issued by the certification service. The certificates issued by the certification service may be used for signing and authentication, or they may be used for authentication only.</w:t>
      </w:r>
    </w:p>
    <w:p w:rsidR="00B440A5" w:rsidRDefault="00E62902">
      <w:pPr>
        <w:numPr>
          <w:ilvl w:val="1"/>
          <w:numId w:val="4"/>
        </w:numPr>
        <w:tabs>
          <w:tab w:val="left" w:pos="723"/>
        </w:tabs>
        <w:rPr>
          <w:color w:val="000000"/>
          <w:lang w:val="en-US"/>
        </w:rPr>
      </w:pPr>
      <w:r>
        <w:rPr>
          <w:lang w:val="en-US"/>
        </w:rPr>
        <w:t xml:space="preserve">The fully qualified name of the Java class that describes the certificate profile for certificates issued by the certification service. </w:t>
      </w:r>
    </w:p>
    <w:p w:rsidR="00B440A5" w:rsidRDefault="00E62902">
      <w:pPr>
        <w:tabs>
          <w:tab w:val="left" w:pos="360"/>
        </w:tabs>
        <w:ind w:left="360"/>
        <w:rPr>
          <w:color w:val="000000"/>
          <w:lang w:val="en-US"/>
        </w:rPr>
      </w:pPr>
      <w:r>
        <w:rPr>
          <w:color w:val="000000"/>
          <w:lang w:val="en-US"/>
        </w:rPr>
        <w:t>The following user action options are displayed:</w:t>
      </w:r>
    </w:p>
    <w:p w:rsidR="00B440A5" w:rsidRDefault="00E62902">
      <w:pPr>
        <w:numPr>
          <w:ilvl w:val="1"/>
          <w:numId w:val="4"/>
        </w:numPr>
        <w:tabs>
          <w:tab w:val="left" w:pos="723"/>
        </w:tabs>
        <w:rPr>
          <w:b/>
          <w:bCs/>
          <w:lang w:val="en-US"/>
        </w:rPr>
      </w:pPr>
      <w:proofErr w:type="gramStart"/>
      <w:r>
        <w:rPr>
          <w:color w:val="000000"/>
          <w:lang w:val="en-US"/>
        </w:rPr>
        <w:t>edit</w:t>
      </w:r>
      <w:proofErr w:type="gramEnd"/>
      <w:r>
        <w:rPr>
          <w:color w:val="000000"/>
          <w:lang w:val="en-US"/>
        </w:rPr>
        <w:t xml:space="preserve"> the settings of the certification service: </w:t>
      </w:r>
      <w:r>
        <w:rPr>
          <w:color w:val="000000"/>
          <w:lang w:val="en-US"/>
        </w:rPr>
        <w:fldChar w:fldCharType="begin"/>
      </w:r>
      <w:r>
        <w:rPr>
          <w:color w:val="000000"/>
          <w:lang w:val="en-US"/>
        </w:rPr>
        <w:instrText xml:space="preserve"> REF __RefHeading___Toc38711_1752710042 \r \h </w:instrText>
      </w:r>
      <w:r>
        <w:rPr>
          <w:color w:val="000000"/>
          <w:lang w:val="en-US"/>
        </w:rPr>
      </w:r>
      <w:r>
        <w:rPr>
          <w:color w:val="000000"/>
          <w:lang w:val="en-US"/>
        </w:rPr>
        <w:fldChar w:fldCharType="separate"/>
      </w:r>
      <w:r w:rsidR="00D549AD">
        <w:rPr>
          <w:color w:val="000000"/>
          <w:lang w:val="en-US"/>
        </w:rPr>
        <w:t>3.10</w:t>
      </w:r>
      <w:r>
        <w:rPr>
          <w:color w:val="000000"/>
          <w:lang w:val="en-US"/>
        </w:rPr>
        <w:fldChar w:fldCharType="end"/>
      </w:r>
      <w:r>
        <w:rPr>
          <w:color w:val="000000"/>
          <w:lang w:val="en-US"/>
        </w:rPr>
        <w:t>.</w:t>
      </w:r>
    </w:p>
    <w:p w:rsidR="00B440A5" w:rsidRDefault="00E62902">
      <w:pPr>
        <w:rPr>
          <w:b/>
          <w:bCs/>
          <w:lang w:val="en-US"/>
        </w:rPr>
      </w:pPr>
      <w:r>
        <w:rPr>
          <w:b/>
          <w:bCs/>
          <w:lang w:val="en-US"/>
        </w:rPr>
        <w:t>Extensions</w:t>
      </w:r>
      <w:r>
        <w:rPr>
          <w:lang w:val="en-US"/>
        </w:rPr>
        <w:t>: -</w:t>
      </w:r>
    </w:p>
    <w:p w:rsidR="00B440A5" w:rsidRDefault="00E62902">
      <w:r>
        <w:rPr>
          <w:b/>
          <w:bCs/>
          <w:lang w:val="en-US"/>
        </w:rPr>
        <w:t>Related information</w:t>
      </w:r>
      <w:r>
        <w:rPr>
          <w:lang w:val="en-US"/>
        </w:rPr>
        <w:t xml:space="preserve">: - </w:t>
      </w:r>
    </w:p>
    <w:p w:rsidR="00B440A5" w:rsidRDefault="00E62902">
      <w:pPr>
        <w:pStyle w:val="Heading2"/>
        <w:tabs>
          <w:tab w:val="left" w:pos="850"/>
        </w:tabs>
      </w:pPr>
      <w:bookmarkStart w:id="27" w:name="__RefHeading___Toc38703_1752710042"/>
      <w:bookmarkStart w:id="28" w:name="_Toc434762392"/>
      <w:bookmarkEnd w:id="27"/>
      <w:r>
        <w:t>UC TRUST_05: View the OCSP Responders of a CA</w:t>
      </w:r>
      <w:bookmarkEnd w:id="28"/>
    </w:p>
    <w:p w:rsidR="00B440A5" w:rsidRDefault="00E62902">
      <w:pPr>
        <w:rPr>
          <w:b/>
          <w:bCs/>
          <w:lang w:val="en-US"/>
        </w:rPr>
      </w:pPr>
      <w:r>
        <w:rPr>
          <w:b/>
          <w:bCs/>
        </w:rPr>
        <w:t>System</w:t>
      </w:r>
      <w:r>
        <w:t>: Central server</w:t>
      </w:r>
    </w:p>
    <w:p w:rsidR="00B440A5" w:rsidRDefault="00E62902">
      <w:pPr>
        <w:rPr>
          <w:b/>
          <w:bCs/>
          <w:lang w:val="en-US"/>
        </w:rPr>
      </w:pPr>
      <w:r>
        <w:rPr>
          <w:b/>
          <w:bCs/>
          <w:lang w:val="en-US"/>
        </w:rPr>
        <w:t>Level</w:t>
      </w:r>
      <w:r>
        <w:rPr>
          <w:lang w:val="en-US"/>
        </w:rPr>
        <w:t>: User task</w:t>
      </w:r>
    </w:p>
    <w:p w:rsidR="00B440A5" w:rsidRDefault="00E62902">
      <w:pPr>
        <w:rPr>
          <w:b/>
          <w:bCs/>
        </w:rPr>
      </w:pPr>
      <w:r>
        <w:rPr>
          <w:b/>
          <w:bCs/>
          <w:lang w:val="en-US"/>
        </w:rPr>
        <w:t>Component:</w:t>
      </w:r>
      <w:r>
        <w:rPr>
          <w:lang w:val="en-US"/>
        </w:rPr>
        <w:t xml:space="preserve"> Central server</w:t>
      </w:r>
    </w:p>
    <w:p w:rsidR="00B440A5" w:rsidRDefault="00E62902">
      <w:pPr>
        <w:rPr>
          <w:b/>
          <w:bCs/>
        </w:rPr>
      </w:pPr>
      <w:r>
        <w:rPr>
          <w:b/>
          <w:bCs/>
        </w:rPr>
        <w:t>Actor</w:t>
      </w:r>
      <w:r>
        <w:t xml:space="preserve">: CS administrator </w:t>
      </w:r>
    </w:p>
    <w:p w:rsidR="00B440A5" w:rsidRDefault="00E62902">
      <w:pPr>
        <w:rPr>
          <w:b/>
          <w:bCs/>
        </w:rPr>
      </w:pPr>
      <w:r>
        <w:rPr>
          <w:b/>
          <w:bCs/>
        </w:rPr>
        <w:t>Brief Description</w:t>
      </w:r>
      <w:r>
        <w:t>: CS administrator views the OCSP responders configured for a CA.</w:t>
      </w:r>
    </w:p>
    <w:p w:rsidR="00B440A5" w:rsidRDefault="00E62902">
      <w:pPr>
        <w:rPr>
          <w:b/>
          <w:bCs/>
        </w:rPr>
      </w:pPr>
      <w:r>
        <w:rPr>
          <w:b/>
          <w:bCs/>
        </w:rPr>
        <w:t>Preconditions</w:t>
      </w:r>
      <w:r>
        <w:t>: -</w:t>
      </w:r>
    </w:p>
    <w:p w:rsidR="00B440A5" w:rsidRDefault="00E62902">
      <w:pPr>
        <w:rPr>
          <w:b/>
          <w:bCs/>
        </w:rPr>
      </w:pPr>
      <w:proofErr w:type="spellStart"/>
      <w:r>
        <w:rPr>
          <w:b/>
          <w:bCs/>
        </w:rPr>
        <w:t>Postconditions</w:t>
      </w:r>
      <w:proofErr w:type="spellEnd"/>
      <w:r>
        <w:t xml:space="preserve">: The OCSP responders configured for a CA have been displayed to CS administrator. </w:t>
      </w:r>
    </w:p>
    <w:p w:rsidR="00B440A5" w:rsidRDefault="00E62902">
      <w:pPr>
        <w:rPr>
          <w:b/>
          <w:bCs/>
          <w:lang w:val="en-US"/>
        </w:rPr>
      </w:pPr>
      <w:r>
        <w:rPr>
          <w:b/>
          <w:bCs/>
        </w:rPr>
        <w:t>Trigger</w:t>
      </w:r>
      <w:r>
        <w:t>: -</w:t>
      </w:r>
    </w:p>
    <w:p w:rsidR="00B440A5" w:rsidRDefault="00E62902">
      <w:pPr>
        <w:rPr>
          <w:lang w:val="en-US"/>
        </w:rPr>
      </w:pPr>
      <w:r>
        <w:rPr>
          <w:b/>
          <w:bCs/>
          <w:lang w:val="en-US"/>
        </w:rPr>
        <w:t>Main Success Scenario</w:t>
      </w:r>
      <w:r>
        <w:rPr>
          <w:lang w:val="en-US"/>
        </w:rPr>
        <w:t>:</w:t>
      </w:r>
    </w:p>
    <w:p w:rsidR="00B440A5" w:rsidRDefault="00E62902">
      <w:pPr>
        <w:numPr>
          <w:ilvl w:val="0"/>
          <w:numId w:val="13"/>
        </w:numPr>
        <w:tabs>
          <w:tab w:val="left" w:pos="397"/>
        </w:tabs>
        <w:rPr>
          <w:lang w:val="en-US"/>
        </w:rPr>
      </w:pPr>
      <w:r>
        <w:rPr>
          <w:lang w:val="en-US"/>
        </w:rPr>
        <w:t>CS administrator selects to view the OCSP responders of a CA.</w:t>
      </w:r>
    </w:p>
    <w:p w:rsidR="00B440A5" w:rsidRDefault="00E62902">
      <w:pPr>
        <w:numPr>
          <w:ilvl w:val="0"/>
          <w:numId w:val="13"/>
        </w:numPr>
        <w:tabs>
          <w:tab w:val="left" w:pos="397"/>
        </w:tabs>
        <w:rPr>
          <w:lang w:val="en-US"/>
        </w:rPr>
      </w:pPr>
      <w:r>
        <w:rPr>
          <w:lang w:val="en-US"/>
        </w:rPr>
        <w:t>System displays the list of configured OCSP responders. For each OCSP responder, the following information is displayed:</w:t>
      </w:r>
    </w:p>
    <w:p w:rsidR="00B440A5" w:rsidRDefault="00E62902">
      <w:pPr>
        <w:numPr>
          <w:ilvl w:val="1"/>
          <w:numId w:val="4"/>
        </w:numPr>
        <w:tabs>
          <w:tab w:val="left" w:pos="723"/>
        </w:tabs>
        <w:rPr>
          <w:color w:val="000000"/>
          <w:lang w:val="en-US"/>
        </w:rPr>
      </w:pPr>
      <w:r>
        <w:rPr>
          <w:lang w:val="en-US"/>
        </w:rPr>
        <w:t xml:space="preserve"> </w:t>
      </w:r>
      <w:proofErr w:type="gramStart"/>
      <w:r>
        <w:rPr>
          <w:lang w:val="en-US"/>
        </w:rPr>
        <w:t>the</w:t>
      </w:r>
      <w:proofErr w:type="gramEnd"/>
      <w:r>
        <w:rPr>
          <w:lang w:val="en-US"/>
        </w:rPr>
        <w:t xml:space="preserve"> URL of the OCSP server.</w:t>
      </w:r>
    </w:p>
    <w:p w:rsidR="00B440A5" w:rsidRDefault="00E62902">
      <w:pPr>
        <w:tabs>
          <w:tab w:val="left" w:pos="360"/>
        </w:tabs>
        <w:ind w:left="360"/>
        <w:rPr>
          <w:color w:val="000000"/>
          <w:lang w:val="en-US"/>
        </w:rPr>
      </w:pPr>
      <w:r>
        <w:rPr>
          <w:color w:val="000000"/>
          <w:lang w:val="en-US"/>
        </w:rPr>
        <w:t>The following user action options are displayed:</w:t>
      </w:r>
    </w:p>
    <w:p w:rsidR="00B440A5" w:rsidRDefault="00E62902">
      <w:pPr>
        <w:numPr>
          <w:ilvl w:val="1"/>
          <w:numId w:val="4"/>
        </w:numPr>
        <w:tabs>
          <w:tab w:val="left" w:pos="723"/>
        </w:tabs>
        <w:rPr>
          <w:color w:val="000000"/>
          <w:lang w:val="en-US"/>
        </w:rPr>
      </w:pPr>
      <w:r>
        <w:rPr>
          <w:color w:val="000000"/>
          <w:lang w:val="en-US"/>
        </w:rPr>
        <w:t xml:space="preserve">add an OCSP responder for the CA: </w:t>
      </w:r>
      <w:r>
        <w:rPr>
          <w:color w:val="000000"/>
          <w:lang w:val="en-US"/>
        </w:rPr>
        <w:fldChar w:fldCharType="begin"/>
      </w:r>
      <w:r>
        <w:rPr>
          <w:color w:val="000000"/>
          <w:lang w:val="en-US"/>
        </w:rPr>
        <w:instrText xml:space="preserve"> REF __RefHeading___Toc38713_1752710042 \r \h </w:instrText>
      </w:r>
      <w:r>
        <w:rPr>
          <w:color w:val="000000"/>
          <w:lang w:val="en-US"/>
        </w:rPr>
      </w:r>
      <w:r>
        <w:rPr>
          <w:color w:val="000000"/>
          <w:lang w:val="en-US"/>
        </w:rPr>
        <w:fldChar w:fldCharType="separate"/>
      </w:r>
      <w:r w:rsidR="00D549AD">
        <w:rPr>
          <w:color w:val="000000"/>
          <w:lang w:val="en-US"/>
        </w:rPr>
        <w:t>3.11</w:t>
      </w:r>
      <w:r>
        <w:rPr>
          <w:color w:val="000000"/>
          <w:lang w:val="en-US"/>
        </w:rPr>
        <w:fldChar w:fldCharType="end"/>
      </w:r>
      <w:r>
        <w:rPr>
          <w:color w:val="000000"/>
          <w:lang w:val="en-US"/>
        </w:rPr>
        <w:t>;</w:t>
      </w:r>
    </w:p>
    <w:p w:rsidR="00B440A5" w:rsidRDefault="00E62902">
      <w:pPr>
        <w:numPr>
          <w:ilvl w:val="1"/>
          <w:numId w:val="4"/>
        </w:numPr>
        <w:tabs>
          <w:tab w:val="left" w:pos="723"/>
        </w:tabs>
        <w:rPr>
          <w:color w:val="000000"/>
          <w:lang w:val="en-US"/>
        </w:rPr>
      </w:pPr>
      <w:r>
        <w:rPr>
          <w:color w:val="000000"/>
          <w:lang w:val="en-US"/>
        </w:rPr>
        <w:t xml:space="preserve">view the details of the OCSP responder certificate (if a certificate has been uploaded for this OCSP responder): </w:t>
      </w:r>
      <w:r>
        <w:rPr>
          <w:color w:val="000000"/>
          <w:lang w:val="en-US"/>
        </w:rPr>
        <w:fldChar w:fldCharType="begin"/>
      </w:r>
      <w:r>
        <w:rPr>
          <w:color w:val="000000"/>
          <w:lang w:val="en-US"/>
        </w:rPr>
        <w:instrText xml:space="preserve"> REF __RefHeading___Toc38699_1752710042 \r \h </w:instrText>
      </w:r>
      <w:r>
        <w:rPr>
          <w:color w:val="000000"/>
          <w:lang w:val="en-US"/>
        </w:rPr>
      </w:r>
      <w:r>
        <w:rPr>
          <w:color w:val="000000"/>
          <w:lang w:val="en-US"/>
        </w:rPr>
        <w:fldChar w:fldCharType="separate"/>
      </w:r>
      <w:r w:rsidR="00D549AD">
        <w:rPr>
          <w:color w:val="000000"/>
          <w:lang w:val="en-US"/>
        </w:rPr>
        <w:t>3.4</w:t>
      </w:r>
      <w:r>
        <w:rPr>
          <w:color w:val="000000"/>
          <w:lang w:val="en-US"/>
        </w:rPr>
        <w:fldChar w:fldCharType="end"/>
      </w:r>
      <w:r>
        <w:rPr>
          <w:color w:val="000000"/>
          <w:lang w:val="en-US"/>
        </w:rPr>
        <w:t>;</w:t>
      </w:r>
    </w:p>
    <w:p w:rsidR="00B440A5" w:rsidRDefault="00E62902">
      <w:pPr>
        <w:numPr>
          <w:ilvl w:val="1"/>
          <w:numId w:val="4"/>
        </w:numPr>
        <w:tabs>
          <w:tab w:val="left" w:pos="723"/>
        </w:tabs>
        <w:rPr>
          <w:color w:val="000000"/>
          <w:lang w:val="en-US"/>
        </w:rPr>
      </w:pPr>
      <w:r>
        <w:rPr>
          <w:color w:val="000000"/>
          <w:lang w:val="en-US"/>
        </w:rPr>
        <w:t xml:space="preserve">edit the information of an OCSP responder: </w:t>
      </w:r>
      <w:r>
        <w:rPr>
          <w:color w:val="000000"/>
          <w:lang w:val="en-US"/>
        </w:rPr>
        <w:fldChar w:fldCharType="begin"/>
      </w:r>
      <w:r>
        <w:rPr>
          <w:color w:val="000000"/>
          <w:lang w:val="en-US"/>
        </w:rPr>
        <w:instrText xml:space="preserve"> REF __RefHeading___Toc38713_1752710042 \r \h </w:instrText>
      </w:r>
      <w:r>
        <w:rPr>
          <w:color w:val="000000"/>
          <w:lang w:val="en-US"/>
        </w:rPr>
      </w:r>
      <w:r>
        <w:rPr>
          <w:color w:val="000000"/>
          <w:lang w:val="en-US"/>
        </w:rPr>
        <w:fldChar w:fldCharType="separate"/>
      </w:r>
      <w:r w:rsidR="00D549AD">
        <w:rPr>
          <w:color w:val="000000"/>
          <w:lang w:val="en-US"/>
        </w:rPr>
        <w:t>3.11</w:t>
      </w:r>
      <w:r>
        <w:rPr>
          <w:color w:val="000000"/>
          <w:lang w:val="en-US"/>
        </w:rPr>
        <w:fldChar w:fldCharType="end"/>
      </w:r>
      <w:r>
        <w:rPr>
          <w:color w:val="000000"/>
          <w:lang w:val="en-US"/>
        </w:rPr>
        <w:t>;</w:t>
      </w:r>
    </w:p>
    <w:p w:rsidR="00B440A5" w:rsidRDefault="00E62902">
      <w:pPr>
        <w:numPr>
          <w:ilvl w:val="1"/>
          <w:numId w:val="4"/>
        </w:numPr>
        <w:tabs>
          <w:tab w:val="left" w:pos="723"/>
        </w:tabs>
        <w:rPr>
          <w:b/>
          <w:bCs/>
          <w:lang w:val="en-US"/>
        </w:rPr>
      </w:pPr>
      <w:proofErr w:type="gramStart"/>
      <w:r>
        <w:rPr>
          <w:color w:val="000000"/>
          <w:lang w:val="en-US"/>
        </w:rPr>
        <w:t>delete</w:t>
      </w:r>
      <w:proofErr w:type="gramEnd"/>
      <w:r>
        <w:rPr>
          <w:color w:val="000000"/>
          <w:lang w:val="en-US"/>
        </w:rPr>
        <w:t xml:space="preserve"> an OCSP responder from the CA: </w:t>
      </w:r>
      <w:r>
        <w:rPr>
          <w:color w:val="000000"/>
          <w:lang w:val="en-US"/>
        </w:rPr>
        <w:fldChar w:fldCharType="begin"/>
      </w:r>
      <w:r>
        <w:rPr>
          <w:color w:val="000000"/>
          <w:lang w:val="en-US"/>
        </w:rPr>
        <w:instrText xml:space="preserve"> REF __RefHeading___Toc38717_1752710042 \r \h </w:instrText>
      </w:r>
      <w:r>
        <w:rPr>
          <w:color w:val="000000"/>
          <w:lang w:val="en-US"/>
        </w:rPr>
      </w:r>
      <w:r>
        <w:rPr>
          <w:color w:val="000000"/>
          <w:lang w:val="en-US"/>
        </w:rPr>
        <w:fldChar w:fldCharType="separate"/>
      </w:r>
      <w:r w:rsidR="00D549AD">
        <w:rPr>
          <w:color w:val="000000"/>
          <w:lang w:val="en-US"/>
        </w:rPr>
        <w:t>3.12</w:t>
      </w:r>
      <w:r>
        <w:rPr>
          <w:color w:val="000000"/>
          <w:lang w:val="en-US"/>
        </w:rPr>
        <w:fldChar w:fldCharType="end"/>
      </w:r>
      <w:r>
        <w:rPr>
          <w:color w:val="000000"/>
          <w:lang w:val="en-US"/>
        </w:rPr>
        <w:t>.</w:t>
      </w:r>
    </w:p>
    <w:p w:rsidR="00B440A5" w:rsidRDefault="00E62902">
      <w:pPr>
        <w:rPr>
          <w:b/>
          <w:bCs/>
          <w:lang w:val="en-US"/>
        </w:rPr>
      </w:pPr>
      <w:r>
        <w:rPr>
          <w:b/>
          <w:bCs/>
          <w:lang w:val="en-US"/>
        </w:rPr>
        <w:t>Extensions</w:t>
      </w:r>
      <w:r>
        <w:rPr>
          <w:lang w:val="en-US"/>
        </w:rPr>
        <w:t>: -</w:t>
      </w:r>
    </w:p>
    <w:p w:rsidR="00B440A5" w:rsidRDefault="00E62902">
      <w:r>
        <w:rPr>
          <w:b/>
          <w:bCs/>
          <w:lang w:val="en-US"/>
        </w:rPr>
        <w:t>Related information</w:t>
      </w:r>
      <w:r>
        <w:rPr>
          <w:lang w:val="en-US"/>
        </w:rPr>
        <w:t xml:space="preserve">: - </w:t>
      </w:r>
    </w:p>
    <w:p w:rsidR="00B440A5" w:rsidRDefault="00E62902">
      <w:pPr>
        <w:pStyle w:val="Heading2"/>
        <w:tabs>
          <w:tab w:val="left" w:pos="850"/>
        </w:tabs>
      </w:pPr>
      <w:bookmarkStart w:id="29" w:name="__RefHeading___Toc38707_1752710042"/>
      <w:bookmarkStart w:id="30" w:name="_Toc434762393"/>
      <w:bookmarkEnd w:id="29"/>
      <w:r>
        <w:t>UC TRUST_06: View the Intermediate CAs of a Certification Service</w:t>
      </w:r>
      <w:bookmarkEnd w:id="30"/>
    </w:p>
    <w:p w:rsidR="00B440A5" w:rsidRDefault="00E62902">
      <w:pPr>
        <w:rPr>
          <w:b/>
          <w:bCs/>
          <w:lang w:val="en-US"/>
        </w:rPr>
      </w:pPr>
      <w:r>
        <w:rPr>
          <w:b/>
          <w:bCs/>
        </w:rPr>
        <w:t>System</w:t>
      </w:r>
      <w:r>
        <w:t>: Central server</w:t>
      </w:r>
    </w:p>
    <w:p w:rsidR="00B440A5" w:rsidRDefault="00E62902">
      <w:pPr>
        <w:rPr>
          <w:b/>
          <w:bCs/>
          <w:lang w:val="en-US"/>
        </w:rPr>
      </w:pPr>
      <w:r>
        <w:rPr>
          <w:b/>
          <w:bCs/>
          <w:lang w:val="en-US"/>
        </w:rPr>
        <w:t>Level</w:t>
      </w:r>
      <w:r>
        <w:rPr>
          <w:lang w:val="en-US"/>
        </w:rPr>
        <w:t>: User task</w:t>
      </w:r>
    </w:p>
    <w:p w:rsidR="00B440A5" w:rsidRDefault="00E62902">
      <w:pPr>
        <w:rPr>
          <w:b/>
          <w:bCs/>
        </w:rPr>
      </w:pPr>
      <w:r>
        <w:rPr>
          <w:b/>
          <w:bCs/>
          <w:lang w:val="en-US"/>
        </w:rPr>
        <w:t>Component:</w:t>
      </w:r>
      <w:r>
        <w:rPr>
          <w:lang w:val="en-US"/>
        </w:rPr>
        <w:t xml:space="preserve"> Central server</w:t>
      </w:r>
    </w:p>
    <w:p w:rsidR="00B440A5" w:rsidRDefault="00E62902">
      <w:pPr>
        <w:rPr>
          <w:b/>
          <w:bCs/>
        </w:rPr>
      </w:pPr>
      <w:r>
        <w:rPr>
          <w:b/>
          <w:bCs/>
        </w:rPr>
        <w:t>Actor</w:t>
      </w:r>
      <w:r>
        <w:t>: CS administrator</w:t>
      </w:r>
    </w:p>
    <w:p w:rsidR="00B440A5" w:rsidRDefault="00E62902">
      <w:pPr>
        <w:rPr>
          <w:b/>
          <w:bCs/>
        </w:rPr>
      </w:pPr>
      <w:r>
        <w:rPr>
          <w:b/>
          <w:bCs/>
        </w:rPr>
        <w:t>Brief Description</w:t>
      </w:r>
      <w:r>
        <w:t>: CS administrator views the intermediate CAs configured for a certification service.</w:t>
      </w:r>
    </w:p>
    <w:p w:rsidR="00B440A5" w:rsidRDefault="00E62902">
      <w:pPr>
        <w:rPr>
          <w:b/>
          <w:bCs/>
        </w:rPr>
      </w:pPr>
      <w:r>
        <w:rPr>
          <w:b/>
          <w:bCs/>
        </w:rPr>
        <w:t>Preconditions</w:t>
      </w:r>
      <w:r>
        <w:t>: -</w:t>
      </w:r>
    </w:p>
    <w:p w:rsidR="00B440A5" w:rsidRDefault="00E62902">
      <w:pPr>
        <w:rPr>
          <w:b/>
          <w:bCs/>
        </w:rPr>
      </w:pPr>
      <w:proofErr w:type="spellStart"/>
      <w:r>
        <w:rPr>
          <w:b/>
          <w:bCs/>
        </w:rPr>
        <w:t>Postconditions</w:t>
      </w:r>
      <w:proofErr w:type="spellEnd"/>
      <w:r>
        <w:t>: The list of intermediate CAs have been displayed to CS administrator.</w:t>
      </w:r>
    </w:p>
    <w:p w:rsidR="00B440A5" w:rsidRDefault="00E62902">
      <w:pPr>
        <w:rPr>
          <w:b/>
          <w:bCs/>
          <w:lang w:val="en-US"/>
        </w:rPr>
      </w:pPr>
      <w:r>
        <w:rPr>
          <w:b/>
          <w:bCs/>
        </w:rPr>
        <w:t>Trigger</w:t>
      </w:r>
      <w:r>
        <w:t>: -</w:t>
      </w:r>
    </w:p>
    <w:p w:rsidR="00B440A5" w:rsidRDefault="00E62902">
      <w:pPr>
        <w:rPr>
          <w:lang w:val="en-US"/>
        </w:rPr>
      </w:pPr>
      <w:r>
        <w:rPr>
          <w:b/>
          <w:bCs/>
          <w:lang w:val="en-US"/>
        </w:rPr>
        <w:t>Main Success Scenario</w:t>
      </w:r>
      <w:r>
        <w:rPr>
          <w:lang w:val="en-US"/>
        </w:rPr>
        <w:t>:</w:t>
      </w:r>
    </w:p>
    <w:p w:rsidR="00B440A5" w:rsidRDefault="00E62902">
      <w:pPr>
        <w:numPr>
          <w:ilvl w:val="0"/>
          <w:numId w:val="14"/>
        </w:numPr>
        <w:tabs>
          <w:tab w:val="left" w:pos="397"/>
        </w:tabs>
        <w:rPr>
          <w:lang w:val="en-US"/>
        </w:rPr>
      </w:pPr>
      <w:r>
        <w:rPr>
          <w:lang w:val="en-US"/>
        </w:rPr>
        <w:t>CS administrator selects to view the intermediate CAs configured for a certification service.</w:t>
      </w:r>
    </w:p>
    <w:p w:rsidR="00B440A5" w:rsidRDefault="00E62902">
      <w:pPr>
        <w:numPr>
          <w:ilvl w:val="0"/>
          <w:numId w:val="14"/>
        </w:numPr>
        <w:tabs>
          <w:tab w:val="left" w:pos="397"/>
        </w:tabs>
      </w:pPr>
      <w:r>
        <w:rPr>
          <w:lang w:val="en-US"/>
        </w:rPr>
        <w:t xml:space="preserve">System displays the list of intermediate CAs. The following information is displayed for each intermediate CA.  </w:t>
      </w:r>
    </w:p>
    <w:p w:rsidR="00B440A5" w:rsidRDefault="00E62902">
      <w:pPr>
        <w:numPr>
          <w:ilvl w:val="1"/>
          <w:numId w:val="4"/>
        </w:numPr>
        <w:tabs>
          <w:tab w:val="left" w:pos="723"/>
        </w:tabs>
      </w:pPr>
      <w:r>
        <w:t>The value of the subject common name (CN) element from the intermediate CA certificate is displayed as the name of the intermediate CA.</w:t>
      </w:r>
    </w:p>
    <w:p w:rsidR="00B440A5" w:rsidRDefault="00E62902">
      <w:pPr>
        <w:numPr>
          <w:ilvl w:val="1"/>
          <w:numId w:val="4"/>
        </w:numPr>
        <w:tabs>
          <w:tab w:val="left" w:pos="723"/>
        </w:tabs>
        <w:rPr>
          <w:color w:val="000000"/>
          <w:lang w:val="en-US"/>
        </w:rPr>
      </w:pPr>
      <w:r>
        <w:t>The validity period of the intermediate CA certificate.</w:t>
      </w:r>
    </w:p>
    <w:p w:rsidR="00B440A5" w:rsidRDefault="00E62902">
      <w:pPr>
        <w:tabs>
          <w:tab w:val="left" w:pos="397"/>
        </w:tabs>
        <w:ind w:left="397"/>
        <w:rPr>
          <w:color w:val="000000"/>
          <w:lang w:val="en-US"/>
        </w:rPr>
      </w:pPr>
      <w:r>
        <w:rPr>
          <w:color w:val="000000"/>
          <w:lang w:val="en-US"/>
        </w:rPr>
        <w:t>The following user action options are displayed:</w:t>
      </w:r>
    </w:p>
    <w:p w:rsidR="00B440A5" w:rsidRDefault="00E62902">
      <w:pPr>
        <w:numPr>
          <w:ilvl w:val="1"/>
          <w:numId w:val="4"/>
        </w:numPr>
        <w:tabs>
          <w:tab w:val="left" w:pos="723"/>
        </w:tabs>
        <w:rPr>
          <w:color w:val="000000"/>
          <w:lang w:val="en-US"/>
        </w:rPr>
      </w:pPr>
      <w:r>
        <w:rPr>
          <w:color w:val="000000"/>
          <w:lang w:val="en-US"/>
        </w:rPr>
        <w:t xml:space="preserve">add an intermediate CA: </w:t>
      </w:r>
      <w:r>
        <w:rPr>
          <w:color w:val="000000"/>
          <w:lang w:val="en-US"/>
        </w:rPr>
        <w:fldChar w:fldCharType="begin"/>
      </w:r>
      <w:r>
        <w:rPr>
          <w:color w:val="000000"/>
          <w:lang w:val="en-US"/>
        </w:rPr>
        <w:instrText xml:space="preserve"> REF __RefHeading___Toc38719_1752710042 \r \h </w:instrText>
      </w:r>
      <w:r>
        <w:rPr>
          <w:color w:val="000000"/>
          <w:lang w:val="en-US"/>
        </w:rPr>
      </w:r>
      <w:r>
        <w:rPr>
          <w:color w:val="000000"/>
          <w:lang w:val="en-US"/>
        </w:rPr>
        <w:fldChar w:fldCharType="separate"/>
      </w:r>
      <w:r w:rsidR="00D549AD">
        <w:rPr>
          <w:color w:val="000000"/>
          <w:lang w:val="en-US"/>
        </w:rPr>
        <w:t>3.13</w:t>
      </w:r>
      <w:r>
        <w:rPr>
          <w:color w:val="000000"/>
          <w:lang w:val="en-US"/>
        </w:rPr>
        <w:fldChar w:fldCharType="end"/>
      </w:r>
      <w:r>
        <w:rPr>
          <w:color w:val="000000"/>
          <w:lang w:val="en-US"/>
        </w:rPr>
        <w:t>;</w:t>
      </w:r>
    </w:p>
    <w:p w:rsidR="00B440A5" w:rsidRDefault="00E62902">
      <w:pPr>
        <w:numPr>
          <w:ilvl w:val="1"/>
          <w:numId w:val="4"/>
        </w:numPr>
        <w:tabs>
          <w:tab w:val="left" w:pos="723"/>
        </w:tabs>
        <w:rPr>
          <w:color w:val="000000"/>
          <w:lang w:val="en-US"/>
        </w:rPr>
      </w:pPr>
      <w:r>
        <w:rPr>
          <w:color w:val="000000"/>
          <w:lang w:val="en-US"/>
        </w:rPr>
        <w:t xml:space="preserve">view the details of an intermediate CA: </w:t>
      </w:r>
      <w:r>
        <w:rPr>
          <w:color w:val="000000"/>
          <w:lang w:val="en-US"/>
        </w:rPr>
        <w:fldChar w:fldCharType="begin"/>
      </w:r>
      <w:r>
        <w:rPr>
          <w:color w:val="000000"/>
          <w:lang w:val="en-US"/>
        </w:rPr>
        <w:instrText xml:space="preserve"> REF __RefHeading___Toc59097_2074411151 \r \h </w:instrText>
      </w:r>
      <w:r>
        <w:rPr>
          <w:color w:val="000000"/>
          <w:lang w:val="en-US"/>
        </w:rPr>
      </w:r>
      <w:r>
        <w:rPr>
          <w:color w:val="000000"/>
          <w:lang w:val="en-US"/>
        </w:rPr>
        <w:fldChar w:fldCharType="separate"/>
      </w:r>
      <w:r w:rsidR="00D549AD">
        <w:rPr>
          <w:color w:val="000000"/>
          <w:lang w:val="en-US"/>
        </w:rPr>
        <w:t>3.8</w:t>
      </w:r>
      <w:r>
        <w:rPr>
          <w:color w:val="000000"/>
          <w:lang w:val="en-US"/>
        </w:rPr>
        <w:fldChar w:fldCharType="end"/>
      </w:r>
      <w:r>
        <w:rPr>
          <w:color w:val="000000"/>
          <w:lang w:val="en-US"/>
        </w:rPr>
        <w:t>;</w:t>
      </w:r>
    </w:p>
    <w:p w:rsidR="00B440A5" w:rsidRDefault="00E62902">
      <w:pPr>
        <w:numPr>
          <w:ilvl w:val="1"/>
          <w:numId w:val="4"/>
        </w:numPr>
        <w:tabs>
          <w:tab w:val="left" w:pos="723"/>
        </w:tabs>
        <w:rPr>
          <w:b/>
          <w:bCs/>
          <w:lang w:val="en-US"/>
        </w:rPr>
      </w:pPr>
      <w:proofErr w:type="gramStart"/>
      <w:r>
        <w:rPr>
          <w:color w:val="000000"/>
          <w:lang w:val="en-US"/>
        </w:rPr>
        <w:t>delete</w:t>
      </w:r>
      <w:proofErr w:type="gramEnd"/>
      <w:r>
        <w:rPr>
          <w:color w:val="000000"/>
          <w:lang w:val="en-US"/>
        </w:rPr>
        <w:t xml:space="preserve"> an intermediate CA: </w:t>
      </w:r>
      <w:r>
        <w:rPr>
          <w:color w:val="000000"/>
          <w:lang w:val="en-US"/>
        </w:rPr>
        <w:fldChar w:fldCharType="begin"/>
      </w:r>
      <w:r>
        <w:rPr>
          <w:color w:val="000000"/>
          <w:lang w:val="en-US"/>
        </w:rPr>
        <w:instrText xml:space="preserve"> REF __RefHeading___Toc38723_1752710042 \r \h </w:instrText>
      </w:r>
      <w:r>
        <w:rPr>
          <w:color w:val="000000"/>
          <w:lang w:val="en-US"/>
        </w:rPr>
      </w:r>
      <w:r>
        <w:rPr>
          <w:color w:val="000000"/>
          <w:lang w:val="en-US"/>
        </w:rPr>
        <w:fldChar w:fldCharType="separate"/>
      </w:r>
      <w:r w:rsidR="00D549AD">
        <w:rPr>
          <w:color w:val="000000"/>
          <w:lang w:val="en-US"/>
        </w:rPr>
        <w:t>3.14</w:t>
      </w:r>
      <w:r>
        <w:rPr>
          <w:color w:val="000000"/>
          <w:lang w:val="en-US"/>
        </w:rPr>
        <w:fldChar w:fldCharType="end"/>
      </w:r>
      <w:r>
        <w:rPr>
          <w:color w:val="000000"/>
          <w:lang w:val="en-US"/>
        </w:rPr>
        <w:t>.</w:t>
      </w:r>
    </w:p>
    <w:p w:rsidR="00B440A5" w:rsidRDefault="00E62902">
      <w:pPr>
        <w:rPr>
          <w:b/>
          <w:bCs/>
          <w:lang w:val="en-US"/>
        </w:rPr>
      </w:pPr>
      <w:r>
        <w:rPr>
          <w:b/>
          <w:bCs/>
          <w:lang w:val="en-US"/>
        </w:rPr>
        <w:t>Extensions</w:t>
      </w:r>
      <w:r>
        <w:rPr>
          <w:lang w:val="en-US"/>
        </w:rPr>
        <w:t>: -</w:t>
      </w:r>
    </w:p>
    <w:p w:rsidR="00B440A5" w:rsidRDefault="00E62902">
      <w:r>
        <w:rPr>
          <w:b/>
          <w:bCs/>
          <w:lang w:val="en-US"/>
        </w:rPr>
        <w:t>Related information</w:t>
      </w:r>
      <w:r>
        <w:rPr>
          <w:lang w:val="en-US"/>
        </w:rPr>
        <w:t>: -</w:t>
      </w:r>
    </w:p>
    <w:p w:rsidR="00B440A5" w:rsidRDefault="00E62902">
      <w:pPr>
        <w:pStyle w:val="Heading2"/>
        <w:tabs>
          <w:tab w:val="left" w:pos="850"/>
        </w:tabs>
      </w:pPr>
      <w:bookmarkStart w:id="31" w:name="__RefHeading___Toc59097_2074411151"/>
      <w:bookmarkStart w:id="32" w:name="_Toc434762394"/>
      <w:bookmarkEnd w:id="31"/>
      <w:r>
        <w:t>UC TRUST_07: View the Details of an Intermediate CA</w:t>
      </w:r>
      <w:bookmarkEnd w:id="32"/>
    </w:p>
    <w:p w:rsidR="00B440A5" w:rsidRDefault="00E62902">
      <w:pPr>
        <w:rPr>
          <w:b/>
          <w:bCs/>
          <w:lang w:val="en-US"/>
        </w:rPr>
      </w:pPr>
      <w:r>
        <w:rPr>
          <w:b/>
          <w:bCs/>
        </w:rPr>
        <w:t>System</w:t>
      </w:r>
      <w:r>
        <w:t>: Central server</w:t>
      </w:r>
    </w:p>
    <w:p w:rsidR="00B440A5" w:rsidRDefault="00E62902">
      <w:pPr>
        <w:rPr>
          <w:b/>
          <w:bCs/>
          <w:lang w:val="en-US"/>
        </w:rPr>
      </w:pPr>
      <w:r>
        <w:rPr>
          <w:b/>
          <w:bCs/>
          <w:lang w:val="en-US"/>
        </w:rPr>
        <w:t>Level</w:t>
      </w:r>
      <w:r>
        <w:rPr>
          <w:lang w:val="en-US"/>
        </w:rPr>
        <w:t>: User task</w:t>
      </w:r>
    </w:p>
    <w:p w:rsidR="00B440A5" w:rsidRDefault="00E62902">
      <w:pPr>
        <w:rPr>
          <w:b/>
          <w:bCs/>
        </w:rPr>
      </w:pPr>
      <w:r>
        <w:rPr>
          <w:b/>
          <w:bCs/>
          <w:lang w:val="en-US"/>
        </w:rPr>
        <w:t>Component:</w:t>
      </w:r>
      <w:r>
        <w:rPr>
          <w:lang w:val="en-US"/>
        </w:rPr>
        <w:t xml:space="preserve"> Central server</w:t>
      </w:r>
    </w:p>
    <w:p w:rsidR="00B440A5" w:rsidRDefault="00E62902">
      <w:pPr>
        <w:rPr>
          <w:b/>
          <w:bCs/>
        </w:rPr>
      </w:pPr>
      <w:r>
        <w:rPr>
          <w:b/>
          <w:bCs/>
        </w:rPr>
        <w:t>Actor</w:t>
      </w:r>
      <w:r>
        <w:t>: CS administrator</w:t>
      </w:r>
    </w:p>
    <w:p w:rsidR="00B440A5" w:rsidRDefault="00E62902">
      <w:pPr>
        <w:rPr>
          <w:b/>
          <w:bCs/>
        </w:rPr>
      </w:pPr>
      <w:r>
        <w:rPr>
          <w:b/>
          <w:bCs/>
        </w:rPr>
        <w:t>Brief Description</w:t>
      </w:r>
      <w:r>
        <w:t>: CS administrator views the details of an intermediate CA.</w:t>
      </w:r>
    </w:p>
    <w:p w:rsidR="00B440A5" w:rsidRDefault="00E62902">
      <w:pPr>
        <w:rPr>
          <w:b/>
          <w:bCs/>
        </w:rPr>
      </w:pPr>
      <w:r>
        <w:rPr>
          <w:b/>
          <w:bCs/>
        </w:rPr>
        <w:t>Preconditions</w:t>
      </w:r>
      <w:r>
        <w:t>: -</w:t>
      </w:r>
    </w:p>
    <w:p w:rsidR="00B440A5" w:rsidRDefault="00E62902">
      <w:pPr>
        <w:rPr>
          <w:b/>
          <w:bCs/>
        </w:rPr>
      </w:pPr>
      <w:proofErr w:type="spellStart"/>
      <w:r>
        <w:rPr>
          <w:b/>
          <w:bCs/>
        </w:rPr>
        <w:t>Postconditions</w:t>
      </w:r>
      <w:proofErr w:type="spellEnd"/>
      <w:r>
        <w:t>: The details of an intermediate CA have been displayed to CS administrator.</w:t>
      </w:r>
    </w:p>
    <w:p w:rsidR="00B440A5" w:rsidRDefault="00E62902">
      <w:pPr>
        <w:rPr>
          <w:b/>
          <w:bCs/>
          <w:lang w:val="en-US"/>
        </w:rPr>
      </w:pPr>
      <w:r>
        <w:rPr>
          <w:b/>
          <w:bCs/>
        </w:rPr>
        <w:t>Trigger</w:t>
      </w:r>
      <w:r>
        <w:t>: -</w:t>
      </w:r>
    </w:p>
    <w:p w:rsidR="00B440A5" w:rsidRDefault="00E62902">
      <w:pPr>
        <w:rPr>
          <w:lang w:val="en-US"/>
        </w:rPr>
      </w:pPr>
      <w:r>
        <w:rPr>
          <w:b/>
          <w:bCs/>
          <w:lang w:val="en-US"/>
        </w:rPr>
        <w:t>Main Success Scenario</w:t>
      </w:r>
      <w:r>
        <w:rPr>
          <w:lang w:val="en-US"/>
        </w:rPr>
        <w:t>:</w:t>
      </w:r>
    </w:p>
    <w:p w:rsidR="00B440A5" w:rsidRDefault="00E62902">
      <w:pPr>
        <w:numPr>
          <w:ilvl w:val="0"/>
          <w:numId w:val="15"/>
        </w:numPr>
        <w:tabs>
          <w:tab w:val="left" w:pos="397"/>
        </w:tabs>
        <w:rPr>
          <w:lang w:val="en-US"/>
        </w:rPr>
      </w:pPr>
      <w:r>
        <w:rPr>
          <w:lang w:val="en-US"/>
        </w:rPr>
        <w:t>CS administrator selects to view the details of an intermediate CA.</w:t>
      </w:r>
    </w:p>
    <w:p w:rsidR="00B440A5" w:rsidRDefault="00E62902">
      <w:pPr>
        <w:numPr>
          <w:ilvl w:val="0"/>
          <w:numId w:val="15"/>
        </w:numPr>
        <w:tabs>
          <w:tab w:val="left" w:pos="397"/>
        </w:tabs>
        <w:rPr>
          <w:lang w:val="en-US"/>
        </w:rPr>
      </w:pPr>
      <w:r>
        <w:rPr>
          <w:lang w:val="en-US"/>
        </w:rPr>
        <w:t>System displays the following information:</w:t>
      </w:r>
    </w:p>
    <w:p w:rsidR="00B440A5" w:rsidRDefault="00E62902">
      <w:pPr>
        <w:numPr>
          <w:ilvl w:val="1"/>
          <w:numId w:val="4"/>
        </w:numPr>
        <w:tabs>
          <w:tab w:val="left" w:pos="723"/>
        </w:tabs>
        <w:rPr>
          <w:lang w:val="en-US"/>
        </w:rPr>
      </w:pPr>
      <w:r>
        <w:rPr>
          <w:lang w:val="en-US"/>
        </w:rPr>
        <w:t>the distinguished name (DN) of the subject of the intermediate CA certificate;</w:t>
      </w:r>
    </w:p>
    <w:p w:rsidR="00B440A5" w:rsidRDefault="00E62902">
      <w:pPr>
        <w:numPr>
          <w:ilvl w:val="1"/>
          <w:numId w:val="4"/>
        </w:numPr>
        <w:tabs>
          <w:tab w:val="left" w:pos="723"/>
        </w:tabs>
        <w:rPr>
          <w:lang w:val="en-US"/>
        </w:rPr>
      </w:pPr>
      <w:r>
        <w:rPr>
          <w:lang w:val="en-US"/>
        </w:rPr>
        <w:t>the distinguished name (DN) of the issuer of the intermediate CA certificate;</w:t>
      </w:r>
    </w:p>
    <w:p w:rsidR="00B440A5" w:rsidRDefault="00E62902">
      <w:pPr>
        <w:numPr>
          <w:ilvl w:val="1"/>
          <w:numId w:val="4"/>
        </w:numPr>
        <w:tabs>
          <w:tab w:val="left" w:pos="723"/>
        </w:tabs>
        <w:rPr>
          <w:color w:val="000000"/>
          <w:lang w:val="en-US"/>
        </w:rPr>
      </w:pPr>
      <w:proofErr w:type="gramStart"/>
      <w:r>
        <w:rPr>
          <w:lang w:val="en-US"/>
        </w:rPr>
        <w:t>the</w:t>
      </w:r>
      <w:proofErr w:type="gramEnd"/>
      <w:r>
        <w:rPr>
          <w:lang w:val="en-US"/>
        </w:rPr>
        <w:t xml:space="preserve"> validity period of the intermediate CA certificate.</w:t>
      </w:r>
    </w:p>
    <w:p w:rsidR="00B440A5" w:rsidRDefault="00E62902">
      <w:pPr>
        <w:tabs>
          <w:tab w:val="left" w:pos="360"/>
        </w:tabs>
        <w:ind w:left="360"/>
        <w:rPr>
          <w:color w:val="000000"/>
          <w:lang w:val="en-US"/>
        </w:rPr>
      </w:pPr>
      <w:r>
        <w:rPr>
          <w:color w:val="000000"/>
          <w:lang w:val="en-US"/>
        </w:rPr>
        <w:t>The following user action options are displayed:</w:t>
      </w:r>
    </w:p>
    <w:p w:rsidR="00B440A5" w:rsidRDefault="00E62902">
      <w:pPr>
        <w:numPr>
          <w:ilvl w:val="1"/>
          <w:numId w:val="4"/>
        </w:numPr>
        <w:tabs>
          <w:tab w:val="left" w:pos="723"/>
        </w:tabs>
        <w:rPr>
          <w:color w:val="000000"/>
          <w:lang w:val="en-US"/>
        </w:rPr>
      </w:pPr>
      <w:r>
        <w:rPr>
          <w:color w:val="000000"/>
          <w:lang w:val="en-US"/>
        </w:rPr>
        <w:t xml:space="preserve">view the details of the intermediate CA certificate: </w:t>
      </w:r>
      <w:r>
        <w:rPr>
          <w:color w:val="000000"/>
          <w:lang w:val="en-US"/>
        </w:rPr>
        <w:fldChar w:fldCharType="begin"/>
      </w:r>
      <w:r>
        <w:rPr>
          <w:color w:val="000000"/>
          <w:lang w:val="en-US"/>
        </w:rPr>
        <w:instrText xml:space="preserve"> REF __RefHeading___Toc38699_1752710042 \r \h </w:instrText>
      </w:r>
      <w:r>
        <w:rPr>
          <w:color w:val="000000"/>
          <w:lang w:val="en-US"/>
        </w:rPr>
      </w:r>
      <w:r>
        <w:rPr>
          <w:color w:val="000000"/>
          <w:lang w:val="en-US"/>
        </w:rPr>
        <w:fldChar w:fldCharType="separate"/>
      </w:r>
      <w:r w:rsidR="00D549AD">
        <w:rPr>
          <w:color w:val="000000"/>
          <w:lang w:val="en-US"/>
        </w:rPr>
        <w:t>3.4</w:t>
      </w:r>
      <w:r>
        <w:rPr>
          <w:color w:val="000000"/>
          <w:lang w:val="en-US"/>
        </w:rPr>
        <w:fldChar w:fldCharType="end"/>
      </w:r>
      <w:r>
        <w:rPr>
          <w:color w:val="000000"/>
          <w:lang w:val="en-US"/>
        </w:rPr>
        <w:t>;</w:t>
      </w:r>
    </w:p>
    <w:p w:rsidR="00B440A5" w:rsidRDefault="00E62902">
      <w:pPr>
        <w:numPr>
          <w:ilvl w:val="1"/>
          <w:numId w:val="4"/>
        </w:numPr>
        <w:tabs>
          <w:tab w:val="left" w:pos="723"/>
        </w:tabs>
        <w:rPr>
          <w:b/>
          <w:bCs/>
          <w:lang w:val="en-US"/>
        </w:rPr>
      </w:pPr>
      <w:proofErr w:type="gramStart"/>
      <w:r>
        <w:rPr>
          <w:color w:val="000000"/>
          <w:lang w:val="en-US"/>
        </w:rPr>
        <w:t>view</w:t>
      </w:r>
      <w:proofErr w:type="gramEnd"/>
      <w:r>
        <w:rPr>
          <w:color w:val="000000"/>
          <w:lang w:val="en-US"/>
        </w:rPr>
        <w:t xml:space="preserve"> the OCSP responders configured for the intermediate CA: </w:t>
      </w:r>
      <w:r>
        <w:rPr>
          <w:color w:val="000000"/>
          <w:lang w:val="en-US"/>
        </w:rPr>
        <w:fldChar w:fldCharType="begin"/>
      </w:r>
      <w:r>
        <w:rPr>
          <w:color w:val="000000"/>
          <w:lang w:val="en-US"/>
        </w:rPr>
        <w:instrText xml:space="preserve"> REF __RefHeading___Toc38703_1752710042 \r \h </w:instrText>
      </w:r>
      <w:r>
        <w:rPr>
          <w:color w:val="000000"/>
          <w:lang w:val="en-US"/>
        </w:rPr>
      </w:r>
      <w:r>
        <w:rPr>
          <w:color w:val="000000"/>
          <w:lang w:val="en-US"/>
        </w:rPr>
        <w:fldChar w:fldCharType="separate"/>
      </w:r>
      <w:r w:rsidR="00D549AD">
        <w:rPr>
          <w:color w:val="000000"/>
          <w:lang w:val="en-US"/>
        </w:rPr>
        <w:t>3.6</w:t>
      </w:r>
      <w:r>
        <w:rPr>
          <w:color w:val="000000"/>
          <w:lang w:val="en-US"/>
        </w:rPr>
        <w:fldChar w:fldCharType="end"/>
      </w:r>
      <w:r>
        <w:rPr>
          <w:color w:val="000000"/>
          <w:lang w:val="en-US"/>
        </w:rPr>
        <w:t>.</w:t>
      </w:r>
    </w:p>
    <w:p w:rsidR="00B440A5" w:rsidRDefault="00E62902">
      <w:pPr>
        <w:rPr>
          <w:b/>
          <w:bCs/>
          <w:lang w:val="en-US"/>
        </w:rPr>
      </w:pPr>
      <w:r>
        <w:rPr>
          <w:b/>
          <w:bCs/>
          <w:lang w:val="en-US"/>
        </w:rPr>
        <w:t>Extensions</w:t>
      </w:r>
      <w:r>
        <w:rPr>
          <w:lang w:val="en-US"/>
        </w:rPr>
        <w:t>: -</w:t>
      </w:r>
    </w:p>
    <w:p w:rsidR="00B440A5" w:rsidRDefault="00E62902">
      <w:pPr>
        <w:rPr>
          <w:lang w:val="en-US"/>
        </w:rPr>
      </w:pPr>
      <w:r>
        <w:rPr>
          <w:b/>
          <w:bCs/>
          <w:lang w:val="en-US"/>
        </w:rPr>
        <w:t>Related information</w:t>
      </w:r>
      <w:r>
        <w:rPr>
          <w:lang w:val="en-US"/>
        </w:rPr>
        <w:t>: -</w:t>
      </w:r>
    </w:p>
    <w:p w:rsidR="00B440A5" w:rsidRDefault="00E62902">
      <w:pPr>
        <w:pStyle w:val="Heading2"/>
        <w:tabs>
          <w:tab w:val="left" w:pos="850"/>
        </w:tabs>
      </w:pPr>
      <w:bookmarkStart w:id="33" w:name="__RefHeading___Toc38709_1752710042"/>
      <w:bookmarkStart w:id="34" w:name="_Toc434762395"/>
      <w:bookmarkEnd w:id="33"/>
      <w:r>
        <w:rPr>
          <w:lang w:val="en-US"/>
        </w:rPr>
        <w:t>UC TRUST_08: Add an Approved Certification Service</w:t>
      </w:r>
      <w:bookmarkEnd w:id="34"/>
    </w:p>
    <w:p w:rsidR="00B440A5" w:rsidRDefault="00E62902">
      <w:pPr>
        <w:rPr>
          <w:b/>
          <w:bCs/>
          <w:lang w:val="en-US"/>
        </w:rPr>
      </w:pPr>
      <w:r>
        <w:rPr>
          <w:b/>
          <w:bCs/>
        </w:rPr>
        <w:t>System</w:t>
      </w:r>
      <w:r>
        <w:t>: Central server</w:t>
      </w:r>
    </w:p>
    <w:p w:rsidR="00B440A5" w:rsidRDefault="00E62902">
      <w:pPr>
        <w:rPr>
          <w:b/>
          <w:bCs/>
          <w:lang w:val="en-US"/>
        </w:rPr>
      </w:pPr>
      <w:r>
        <w:rPr>
          <w:b/>
          <w:bCs/>
          <w:lang w:val="en-US"/>
        </w:rPr>
        <w:t>Level</w:t>
      </w:r>
      <w:r>
        <w:rPr>
          <w:lang w:val="en-US"/>
        </w:rPr>
        <w:t>: User task</w:t>
      </w:r>
    </w:p>
    <w:p w:rsidR="00B440A5" w:rsidRDefault="00E62902">
      <w:pPr>
        <w:rPr>
          <w:b/>
          <w:bCs/>
        </w:rPr>
      </w:pPr>
      <w:r>
        <w:rPr>
          <w:b/>
          <w:bCs/>
          <w:lang w:val="en-US"/>
        </w:rPr>
        <w:t>Component:</w:t>
      </w:r>
      <w:r>
        <w:rPr>
          <w:lang w:val="en-US"/>
        </w:rPr>
        <w:t xml:space="preserve"> Central server</w:t>
      </w:r>
    </w:p>
    <w:p w:rsidR="00B440A5" w:rsidRDefault="00E62902">
      <w:pPr>
        <w:rPr>
          <w:b/>
          <w:bCs/>
        </w:rPr>
      </w:pPr>
      <w:r>
        <w:rPr>
          <w:b/>
          <w:bCs/>
        </w:rPr>
        <w:t>Actor</w:t>
      </w:r>
      <w:r>
        <w:t>: CS administrator</w:t>
      </w:r>
    </w:p>
    <w:p w:rsidR="00B440A5" w:rsidRDefault="00E62902">
      <w:pPr>
        <w:rPr>
          <w:b/>
          <w:bCs/>
        </w:rPr>
      </w:pPr>
      <w:r>
        <w:rPr>
          <w:b/>
          <w:bCs/>
        </w:rPr>
        <w:t>Brief Description</w:t>
      </w:r>
      <w:r>
        <w:t>: CS administrator adds a certification service to the list of approved certification services.</w:t>
      </w:r>
    </w:p>
    <w:p w:rsidR="00B440A5" w:rsidRDefault="00E62902">
      <w:r>
        <w:rPr>
          <w:b/>
          <w:bCs/>
        </w:rPr>
        <w:t>Preconditions</w:t>
      </w:r>
      <w:r>
        <w:t xml:space="preserve">: </w:t>
      </w:r>
    </w:p>
    <w:p w:rsidR="00B440A5" w:rsidRDefault="00E62902">
      <w:pPr>
        <w:numPr>
          <w:ilvl w:val="0"/>
          <w:numId w:val="4"/>
        </w:numPr>
        <w:tabs>
          <w:tab w:val="left" w:pos="360"/>
        </w:tabs>
      </w:pPr>
      <w:r>
        <w:t xml:space="preserve">The certification service has been approved by the X-Road governing agency. </w:t>
      </w:r>
    </w:p>
    <w:p w:rsidR="00B440A5" w:rsidRDefault="00E62902">
      <w:pPr>
        <w:numPr>
          <w:ilvl w:val="0"/>
          <w:numId w:val="4"/>
        </w:numPr>
        <w:tabs>
          <w:tab w:val="left" w:pos="360"/>
        </w:tabs>
      </w:pPr>
      <w:r>
        <w:t>CS administrator has received the certificates and OCSP responder information from the certification service provider that are needed to configure the certification service in the central server.</w:t>
      </w:r>
    </w:p>
    <w:p w:rsidR="00B440A5" w:rsidRDefault="00E62902">
      <w:pPr>
        <w:numPr>
          <w:ilvl w:val="0"/>
          <w:numId w:val="4"/>
        </w:numPr>
        <w:tabs>
          <w:tab w:val="left" w:pos="360"/>
        </w:tabs>
        <w:rPr>
          <w:b/>
          <w:bCs/>
        </w:rPr>
      </w:pPr>
      <w:r>
        <w:t>A Java class that describes the certificate profile for the certification service has been developed.</w:t>
      </w:r>
    </w:p>
    <w:p w:rsidR="00B440A5" w:rsidRDefault="00E62902">
      <w:pPr>
        <w:rPr>
          <w:b/>
          <w:bCs/>
        </w:rPr>
      </w:pPr>
      <w:proofErr w:type="spellStart"/>
      <w:r>
        <w:rPr>
          <w:b/>
          <w:bCs/>
        </w:rPr>
        <w:t>Postconditions</w:t>
      </w:r>
      <w:proofErr w:type="spellEnd"/>
      <w:r>
        <w:t>: -</w:t>
      </w:r>
    </w:p>
    <w:p w:rsidR="00B440A5" w:rsidRDefault="00E62902">
      <w:pPr>
        <w:rPr>
          <w:b/>
          <w:bCs/>
          <w:lang w:val="en-US"/>
        </w:rPr>
      </w:pPr>
      <w:r>
        <w:rPr>
          <w:b/>
          <w:bCs/>
        </w:rPr>
        <w:t>Trigger</w:t>
      </w:r>
      <w:r>
        <w:t>: A certification service is approved by the X-Road governing agency for providing certification services to X-Road members.</w:t>
      </w:r>
    </w:p>
    <w:p w:rsidR="00B440A5" w:rsidRDefault="00E62902">
      <w:pPr>
        <w:rPr>
          <w:lang w:val="en-US"/>
        </w:rPr>
      </w:pPr>
      <w:r>
        <w:rPr>
          <w:b/>
          <w:bCs/>
          <w:lang w:val="en-US"/>
        </w:rPr>
        <w:t>Main Success Scenario</w:t>
      </w:r>
      <w:r>
        <w:rPr>
          <w:lang w:val="en-US"/>
        </w:rPr>
        <w:t>:</w:t>
      </w:r>
    </w:p>
    <w:p w:rsidR="00B440A5" w:rsidRDefault="00E62902">
      <w:pPr>
        <w:numPr>
          <w:ilvl w:val="0"/>
          <w:numId w:val="16"/>
        </w:numPr>
        <w:tabs>
          <w:tab w:val="left" w:pos="397"/>
        </w:tabs>
        <w:rPr>
          <w:lang w:val="en-US"/>
        </w:rPr>
      </w:pPr>
      <w:r>
        <w:rPr>
          <w:lang w:val="en-US"/>
        </w:rPr>
        <w:t>CS administrator selects to add an approved certification service.</w:t>
      </w:r>
    </w:p>
    <w:p w:rsidR="00B440A5" w:rsidRDefault="00E62902">
      <w:pPr>
        <w:numPr>
          <w:ilvl w:val="0"/>
          <w:numId w:val="16"/>
        </w:numPr>
        <w:tabs>
          <w:tab w:val="left" w:pos="397"/>
        </w:tabs>
        <w:rPr>
          <w:lang w:val="en-US"/>
        </w:rPr>
      </w:pPr>
      <w:r>
        <w:rPr>
          <w:lang w:val="en-US"/>
        </w:rPr>
        <w:t>CS administrator selects and uploads the certification service CA certificate file from the local file system.</w:t>
      </w:r>
    </w:p>
    <w:p w:rsidR="00B440A5" w:rsidRDefault="00E62902">
      <w:pPr>
        <w:numPr>
          <w:ilvl w:val="0"/>
          <w:numId w:val="16"/>
        </w:numPr>
        <w:tabs>
          <w:tab w:val="left" w:pos="397"/>
        </w:tabs>
        <w:rPr>
          <w:lang w:val="en-US"/>
        </w:rPr>
      </w:pPr>
      <w:r>
        <w:rPr>
          <w:lang w:val="en-US"/>
        </w:rPr>
        <w:t>System verifies that the uploaded file is in DER or PEM format.</w:t>
      </w:r>
    </w:p>
    <w:p w:rsidR="00B440A5" w:rsidRDefault="00E62902">
      <w:pPr>
        <w:numPr>
          <w:ilvl w:val="0"/>
          <w:numId w:val="16"/>
        </w:numPr>
        <w:tabs>
          <w:tab w:val="left" w:pos="397"/>
        </w:tabs>
        <w:rPr>
          <w:lang w:val="en-US"/>
        </w:rPr>
      </w:pPr>
      <w:r>
        <w:rPr>
          <w:lang w:val="en-US"/>
        </w:rPr>
        <w:t>System displays the message “Certificate imported successfully” and prompts for certification service settings.</w:t>
      </w:r>
    </w:p>
    <w:p w:rsidR="00B440A5" w:rsidRDefault="00E62902">
      <w:pPr>
        <w:numPr>
          <w:ilvl w:val="0"/>
          <w:numId w:val="16"/>
        </w:numPr>
        <w:tabs>
          <w:tab w:val="left" w:pos="397"/>
        </w:tabs>
        <w:rPr>
          <w:lang w:val="en-US"/>
        </w:rPr>
      </w:pPr>
      <w:r>
        <w:rPr>
          <w:lang w:val="en-US"/>
        </w:rPr>
        <w:t>CS administrator</w:t>
      </w:r>
    </w:p>
    <w:p w:rsidR="00B440A5" w:rsidRDefault="00E62902">
      <w:pPr>
        <w:numPr>
          <w:ilvl w:val="1"/>
          <w:numId w:val="16"/>
        </w:numPr>
        <w:tabs>
          <w:tab w:val="left" w:pos="723"/>
        </w:tabs>
        <w:rPr>
          <w:lang w:val="en-US"/>
        </w:rPr>
      </w:pPr>
      <w:r>
        <w:rPr>
          <w:lang w:val="en-US"/>
        </w:rPr>
        <w:t>selects whether the certificates issued by the certification service can be used only for authentication or also for signing;</w:t>
      </w:r>
    </w:p>
    <w:p w:rsidR="00B440A5" w:rsidRDefault="00E62902">
      <w:pPr>
        <w:numPr>
          <w:ilvl w:val="1"/>
          <w:numId w:val="16"/>
        </w:numPr>
        <w:tabs>
          <w:tab w:val="left" w:pos="723"/>
        </w:tabs>
        <w:rPr>
          <w:lang w:val="en-US"/>
        </w:rPr>
      </w:pPr>
      <w:proofErr w:type="gramStart"/>
      <w:r>
        <w:rPr>
          <w:lang w:val="en-US"/>
        </w:rPr>
        <w:t>inserts</w:t>
      </w:r>
      <w:proofErr w:type="gramEnd"/>
      <w:r>
        <w:rPr>
          <w:lang w:val="en-US"/>
        </w:rPr>
        <w:t xml:space="preserve"> the fully qualified name of the Java class that describes the certificate profile for the certification service.</w:t>
      </w:r>
    </w:p>
    <w:p w:rsidR="00B440A5" w:rsidRDefault="00E62902">
      <w:pPr>
        <w:numPr>
          <w:ilvl w:val="0"/>
          <w:numId w:val="16"/>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__RefHeading___Toc12148_2067996385 \n \h </w:instrText>
      </w:r>
      <w:r>
        <w:rPr>
          <w:lang w:val="en-US"/>
        </w:rPr>
      </w:r>
      <w:r>
        <w:rPr>
          <w:lang w:val="en-US"/>
        </w:rPr>
        <w:fldChar w:fldCharType="separate"/>
      </w:r>
      <w:r w:rsidR="00D549AD">
        <w:rPr>
          <w:lang w:val="en-US"/>
        </w:rPr>
        <w:t>3.20</w:t>
      </w:r>
      <w:r>
        <w:rPr>
          <w:lang w:val="en-US"/>
        </w:rPr>
        <w:fldChar w:fldCharType="end"/>
      </w:r>
      <w:r>
        <w:rPr>
          <w:lang w:val="en-US"/>
        </w:rPr>
        <w:t>.</w:t>
      </w:r>
    </w:p>
    <w:p w:rsidR="00B440A5" w:rsidRDefault="00E62902">
      <w:pPr>
        <w:numPr>
          <w:ilvl w:val="0"/>
          <w:numId w:val="16"/>
        </w:numPr>
        <w:tabs>
          <w:tab w:val="left" w:pos="397"/>
        </w:tabs>
        <w:rPr>
          <w:lang w:val="en-US"/>
        </w:rPr>
      </w:pPr>
      <w:r>
        <w:rPr>
          <w:lang w:val="en-US"/>
        </w:rPr>
        <w:t xml:space="preserve">System verifies, that the Java class that describes the certificate profile exists in the system's </w:t>
      </w:r>
      <w:proofErr w:type="spellStart"/>
      <w:r>
        <w:rPr>
          <w:lang w:val="en-US"/>
        </w:rPr>
        <w:t>classpath</w:t>
      </w:r>
      <w:proofErr w:type="spellEnd"/>
      <w:r>
        <w:rPr>
          <w:lang w:val="en-US"/>
        </w:rPr>
        <w:t xml:space="preserve"> and saves the changes.</w:t>
      </w:r>
    </w:p>
    <w:p w:rsidR="00B440A5" w:rsidRDefault="00E62902">
      <w:pPr>
        <w:numPr>
          <w:ilvl w:val="0"/>
          <w:numId w:val="16"/>
        </w:numPr>
        <w:tabs>
          <w:tab w:val="left" w:pos="397"/>
        </w:tabs>
        <w:rPr>
          <w:lang w:val="en-US"/>
        </w:rPr>
      </w:pPr>
      <w:r>
        <w:rPr>
          <w:lang w:val="en-US"/>
        </w:rPr>
        <w:t>System saves the selected certificate as the certification service CA certificate and the settings inserted for the service and displays the message “Certification service added successfully”.</w:t>
      </w:r>
    </w:p>
    <w:p w:rsidR="00B440A5" w:rsidRDefault="00E62902">
      <w:pPr>
        <w:numPr>
          <w:ilvl w:val="0"/>
          <w:numId w:val="16"/>
        </w:numPr>
        <w:tabs>
          <w:tab w:val="left" w:pos="397"/>
        </w:tabs>
        <w:rPr>
          <w:lang w:val="en-US"/>
        </w:rPr>
      </w:pPr>
      <w:r>
        <w:rPr>
          <w:lang w:val="en-US"/>
        </w:rPr>
        <w:t>System logs the event “Add certification service” to the audit log.</w:t>
      </w:r>
    </w:p>
    <w:p w:rsidR="00B440A5" w:rsidRDefault="00E62902">
      <w:pPr>
        <w:numPr>
          <w:ilvl w:val="0"/>
          <w:numId w:val="16"/>
        </w:numPr>
        <w:tabs>
          <w:tab w:val="left" w:pos="397"/>
        </w:tabs>
        <w:rPr>
          <w:lang w:val="en-US"/>
        </w:rPr>
      </w:pPr>
      <w:r>
        <w:rPr>
          <w:lang w:val="en-US"/>
        </w:rPr>
        <w:t xml:space="preserve">CS administrator adds OCSP responders for the certification service CA (if the OCSP responder information is not included in the certification service CA certificate): </w:t>
      </w:r>
      <w:r>
        <w:rPr>
          <w:lang w:val="en-US"/>
        </w:rPr>
        <w:fldChar w:fldCharType="begin"/>
      </w:r>
      <w:r>
        <w:rPr>
          <w:lang w:val="en-US"/>
        </w:rPr>
        <w:instrText xml:space="preserve"> REF __RefHeading___Toc38713_1752710042 \r \h </w:instrText>
      </w:r>
      <w:r>
        <w:rPr>
          <w:lang w:val="en-US"/>
        </w:rPr>
      </w:r>
      <w:r>
        <w:rPr>
          <w:lang w:val="en-US"/>
        </w:rPr>
        <w:fldChar w:fldCharType="separate"/>
      </w:r>
      <w:r w:rsidR="00D549AD">
        <w:rPr>
          <w:lang w:val="en-US"/>
        </w:rPr>
        <w:t>3.11</w:t>
      </w:r>
      <w:r>
        <w:rPr>
          <w:lang w:val="en-US"/>
        </w:rPr>
        <w:fldChar w:fldCharType="end"/>
      </w:r>
      <w:r>
        <w:rPr>
          <w:lang w:val="en-US"/>
        </w:rPr>
        <w:t>.</w:t>
      </w:r>
    </w:p>
    <w:p w:rsidR="00B440A5" w:rsidRDefault="00E62902">
      <w:pPr>
        <w:numPr>
          <w:ilvl w:val="0"/>
          <w:numId w:val="16"/>
        </w:numPr>
        <w:tabs>
          <w:tab w:val="left" w:pos="397"/>
        </w:tabs>
        <w:rPr>
          <w:b/>
          <w:bCs/>
          <w:lang w:val="en-US"/>
        </w:rPr>
      </w:pPr>
      <w:r>
        <w:rPr>
          <w:lang w:val="en-US"/>
        </w:rPr>
        <w:t xml:space="preserve">CS administrator adds intermediate CAs for the certification service: </w:t>
      </w:r>
      <w:r>
        <w:rPr>
          <w:lang w:val="en-US"/>
        </w:rPr>
        <w:fldChar w:fldCharType="begin"/>
      </w:r>
      <w:r>
        <w:rPr>
          <w:lang w:val="en-US"/>
        </w:rPr>
        <w:instrText xml:space="preserve"> REF __RefHeading___Toc38719_1752710042 \r \h </w:instrText>
      </w:r>
      <w:r>
        <w:rPr>
          <w:lang w:val="en-US"/>
        </w:rPr>
      </w:r>
      <w:r>
        <w:rPr>
          <w:lang w:val="en-US"/>
        </w:rPr>
        <w:fldChar w:fldCharType="separate"/>
      </w:r>
      <w:r w:rsidR="00D549AD">
        <w:rPr>
          <w:lang w:val="en-US"/>
        </w:rPr>
        <w:t>3.13</w:t>
      </w:r>
      <w:r>
        <w:rPr>
          <w:lang w:val="en-US"/>
        </w:rPr>
        <w:fldChar w:fldCharType="end"/>
      </w:r>
      <w:r>
        <w:rPr>
          <w:lang w:val="en-US"/>
        </w:rPr>
        <w:t>.</w:t>
      </w:r>
    </w:p>
    <w:p w:rsidR="00B440A5" w:rsidRDefault="00E62902">
      <w:pPr>
        <w:rPr>
          <w:lang w:val="en-US"/>
        </w:rPr>
      </w:pPr>
      <w:r>
        <w:rPr>
          <w:b/>
          <w:bCs/>
          <w:lang w:val="en-US"/>
        </w:rPr>
        <w:t>Extensions</w:t>
      </w:r>
      <w:r>
        <w:rPr>
          <w:lang w:val="en-US"/>
        </w:rPr>
        <w:t xml:space="preserve">: </w:t>
      </w:r>
    </w:p>
    <w:p w:rsidR="00B440A5" w:rsidRDefault="00E62902">
      <w:pPr>
        <w:rPr>
          <w:lang w:val="en-US"/>
        </w:rPr>
      </w:pPr>
      <w:r>
        <w:rPr>
          <w:lang w:val="en-US"/>
        </w:rPr>
        <w:t>3a.</w:t>
      </w:r>
      <w:r>
        <w:rPr>
          <w:lang w:val="en-US"/>
        </w:rPr>
        <w:tab/>
      </w:r>
      <w:proofErr w:type="gramStart"/>
      <w:r>
        <w:rPr>
          <w:lang w:val="en-US"/>
        </w:rPr>
        <w:t>The</w:t>
      </w:r>
      <w:proofErr w:type="gramEnd"/>
      <w:r>
        <w:rPr>
          <w:lang w:val="en-US"/>
        </w:rPr>
        <w:t xml:space="preserve"> uploaded file is not in DER or PEM format.</w:t>
      </w:r>
    </w:p>
    <w:p w:rsidR="00B440A5" w:rsidRDefault="00E62902">
      <w:pPr>
        <w:ind w:left="709"/>
        <w:rPr>
          <w:lang w:val="en-US"/>
        </w:rPr>
      </w:pPr>
      <w:r>
        <w:rPr>
          <w:lang w:val="en-US"/>
        </w:rPr>
        <w:t>3a.1.</w:t>
      </w:r>
      <w:r>
        <w:rPr>
          <w:lang w:val="en-US"/>
        </w:rPr>
        <w:tab/>
        <w:t>System displays the error message: “Failed to upload service CA certificate: Incorrect file format. Only PEM and DER files allowed.”</w:t>
      </w:r>
    </w:p>
    <w:p w:rsidR="00B440A5" w:rsidRDefault="00E62902">
      <w:pPr>
        <w:ind w:left="709"/>
        <w:rPr>
          <w:lang w:val="en-US"/>
        </w:rPr>
      </w:pPr>
      <w:r>
        <w:rPr>
          <w:lang w:val="en-US"/>
        </w:rPr>
        <w:t>3a.2.</w:t>
      </w:r>
      <w:r>
        <w:rPr>
          <w:lang w:val="en-US"/>
        </w:rPr>
        <w:tab/>
        <w:t>CS administrator selects to reselect and upload the certification service CA certificate. Use case continues from step 3.</w:t>
      </w:r>
    </w:p>
    <w:p w:rsidR="00B440A5" w:rsidRDefault="00E62902">
      <w:pPr>
        <w:ind w:left="1418"/>
        <w:rPr>
          <w:lang w:val="en-US"/>
        </w:rPr>
      </w:pPr>
      <w:r>
        <w:rPr>
          <w:lang w:val="en-US"/>
        </w:rPr>
        <w:t>3a.2a.</w:t>
      </w:r>
      <w:r>
        <w:rPr>
          <w:lang w:val="en-US"/>
        </w:rPr>
        <w:tab/>
        <w:t>CS administrator selects to terminate the use case.</w:t>
      </w:r>
    </w:p>
    <w:p w:rsidR="00B440A5" w:rsidRDefault="00E62902">
      <w:r>
        <w:rPr>
          <w:lang w:val="en-US"/>
        </w:rPr>
        <w:t>5a.</w:t>
      </w:r>
      <w:r>
        <w:rPr>
          <w:lang w:val="en-US"/>
        </w:rPr>
        <w:tab/>
        <w:t>CS administrator selects not to edit the certification service settings and terminates the use case.</w:t>
      </w:r>
    </w:p>
    <w:p w:rsidR="00B440A5" w:rsidRDefault="00E62902">
      <w:r>
        <w:t>6a.</w:t>
      </w:r>
      <w:r>
        <w:tab/>
      </w:r>
      <w:proofErr w:type="gramStart"/>
      <w:r>
        <w:t>The</w:t>
      </w:r>
      <w:proofErr w:type="gramEnd"/>
      <w:r>
        <w:t xml:space="preserve"> parsing of the user input terminated with an error message.</w:t>
      </w:r>
    </w:p>
    <w:p w:rsidR="00B440A5" w:rsidRDefault="00E62902">
      <w:pPr>
        <w:ind w:left="720"/>
      </w:pPr>
      <w:r>
        <w:t>6a.1.</w:t>
      </w:r>
      <w:r>
        <w:tab/>
        <w:t>System displays the termination message of the parsing process.</w:t>
      </w:r>
    </w:p>
    <w:p w:rsidR="00B440A5" w:rsidRDefault="00E62902">
      <w:pPr>
        <w:ind w:left="720"/>
      </w:pPr>
      <w:r>
        <w:t>6a.2.</w:t>
      </w:r>
      <w:r>
        <w:tab/>
        <w:t>System logs the event “</w:t>
      </w:r>
      <w:r>
        <w:rPr>
          <w:lang w:val="en-US"/>
        </w:rPr>
        <w:t>Add certification service failed</w:t>
      </w:r>
      <w:r>
        <w:t>” to the audit log.</w:t>
      </w:r>
    </w:p>
    <w:p w:rsidR="00B440A5" w:rsidRDefault="00E62902">
      <w:pPr>
        <w:ind w:left="720"/>
      </w:pPr>
      <w:r>
        <w:t>6a.3.</w:t>
      </w:r>
      <w:r>
        <w:tab/>
        <w:t>CS administrator selects to reinsert the certificate profile class name. Use case continues from step 6.</w:t>
      </w:r>
    </w:p>
    <w:p w:rsidR="00B440A5" w:rsidRDefault="00E62902">
      <w:pPr>
        <w:ind w:left="1440"/>
        <w:rPr>
          <w:lang w:val="en-US"/>
        </w:rPr>
      </w:pPr>
      <w:r>
        <w:t>3a.3a.</w:t>
      </w:r>
      <w:r>
        <w:tab/>
        <w:t>CS administrator selects to terminate the use case.</w:t>
      </w:r>
    </w:p>
    <w:p w:rsidR="00B440A5" w:rsidRDefault="00E62902">
      <w:pPr>
        <w:rPr>
          <w:lang w:val="en-US"/>
        </w:rPr>
      </w:pPr>
      <w:r>
        <w:rPr>
          <w:lang w:val="en-US"/>
        </w:rPr>
        <w:t>7a.</w:t>
      </w:r>
      <w:r>
        <w:rPr>
          <w:lang w:val="en-US"/>
        </w:rPr>
        <w:tab/>
        <w:t xml:space="preserve">System did not find the inserted certificate profile class on the </w:t>
      </w:r>
      <w:proofErr w:type="spellStart"/>
      <w:r>
        <w:rPr>
          <w:lang w:val="en-US"/>
        </w:rPr>
        <w:t>classpath</w:t>
      </w:r>
      <w:proofErr w:type="spellEnd"/>
      <w:r>
        <w:rPr>
          <w:lang w:val="en-US"/>
        </w:rPr>
        <w:t>.</w:t>
      </w:r>
    </w:p>
    <w:p w:rsidR="00B440A5" w:rsidRDefault="00E62902">
      <w:pPr>
        <w:ind w:left="709"/>
        <w:rPr>
          <w:lang w:val="en-US"/>
        </w:rPr>
      </w:pPr>
      <w:r>
        <w:rPr>
          <w:lang w:val="en-US"/>
        </w:rPr>
        <w:t>7a.1.</w:t>
      </w:r>
      <w:r>
        <w:rPr>
          <w:lang w:val="en-US"/>
        </w:rPr>
        <w:tab/>
        <w:t>System displays the error message “Certificate profile with name 'X' does not exist.</w:t>
      </w:r>
      <w:proofErr w:type="gramStart"/>
      <w:r>
        <w:rPr>
          <w:lang w:val="en-US"/>
        </w:rPr>
        <w:t>”,</w:t>
      </w:r>
      <w:proofErr w:type="gramEnd"/>
      <w:r>
        <w:rPr>
          <w:lang w:val="en-US"/>
        </w:rPr>
        <w:t xml:space="preserve"> where “X” is the inserted class name.</w:t>
      </w:r>
    </w:p>
    <w:p w:rsidR="00B440A5" w:rsidRDefault="00E62902">
      <w:pPr>
        <w:ind w:left="709"/>
        <w:rPr>
          <w:lang w:val="en-US"/>
        </w:rPr>
      </w:pPr>
      <w:r>
        <w:rPr>
          <w:lang w:val="en-US"/>
        </w:rPr>
        <w:t>7a.2.</w:t>
      </w:r>
      <w:r>
        <w:rPr>
          <w:lang w:val="en-US"/>
        </w:rPr>
        <w:tab/>
        <w:t>System logs the event “Add certification service failed” to the audit log.</w:t>
      </w:r>
    </w:p>
    <w:p w:rsidR="00B440A5" w:rsidRDefault="00E62902">
      <w:pPr>
        <w:ind w:left="709"/>
        <w:rPr>
          <w:lang w:val="en-US"/>
        </w:rPr>
      </w:pPr>
      <w:r>
        <w:rPr>
          <w:lang w:val="en-US"/>
        </w:rPr>
        <w:t>7a.3.</w:t>
      </w:r>
      <w:r>
        <w:rPr>
          <w:lang w:val="en-US"/>
        </w:rPr>
        <w:tab/>
        <w:t>CS administrator selects to reinsert the certificate profile class name. Use case continues from step 6.</w:t>
      </w:r>
    </w:p>
    <w:p w:rsidR="00B440A5" w:rsidRDefault="00E62902">
      <w:pPr>
        <w:ind w:left="1418"/>
        <w:rPr>
          <w:lang w:val="en-US"/>
        </w:rPr>
      </w:pPr>
      <w:r>
        <w:rPr>
          <w:lang w:val="en-US"/>
        </w:rPr>
        <w:t>7a.3a.</w:t>
      </w:r>
      <w:r>
        <w:rPr>
          <w:lang w:val="en-US"/>
        </w:rPr>
        <w:tab/>
        <w:t xml:space="preserve"> CS administrator selects to terminate the use case.</w:t>
      </w:r>
    </w:p>
    <w:p w:rsidR="00B440A5" w:rsidRDefault="00E62902">
      <w:pPr>
        <w:rPr>
          <w:lang w:val="en-US"/>
        </w:rPr>
      </w:pPr>
      <w:r>
        <w:rPr>
          <w:lang w:val="en-US"/>
        </w:rPr>
        <w:t>10a.</w:t>
      </w:r>
      <w:r>
        <w:rPr>
          <w:lang w:val="en-US"/>
        </w:rPr>
        <w:tab/>
        <w:t>CS administrator selects not to add OCSP responders to the certification service CA (the OCSP responder information is included in the certification service CA certificate).</w:t>
      </w:r>
    </w:p>
    <w:p w:rsidR="00B440A5" w:rsidRDefault="00E62902">
      <w:pPr>
        <w:ind w:left="709"/>
        <w:rPr>
          <w:lang w:val="en-US"/>
        </w:rPr>
      </w:pPr>
      <w:r>
        <w:rPr>
          <w:lang w:val="en-US"/>
        </w:rPr>
        <w:t>10a.1.</w:t>
      </w:r>
      <w:r>
        <w:rPr>
          <w:lang w:val="en-US"/>
        </w:rPr>
        <w:tab/>
        <w:t>CS administrator terminates the use case.</w:t>
      </w:r>
    </w:p>
    <w:p w:rsidR="00B440A5" w:rsidRDefault="00E62902">
      <w:pPr>
        <w:ind w:left="1418"/>
        <w:rPr>
          <w:lang w:val="en-US"/>
        </w:rPr>
      </w:pPr>
      <w:r>
        <w:rPr>
          <w:lang w:val="en-US"/>
        </w:rPr>
        <w:t>10a.1a.</w:t>
      </w:r>
      <w:r>
        <w:rPr>
          <w:lang w:val="en-US"/>
        </w:rPr>
        <w:tab/>
        <w:t xml:space="preserve"> CS administrator selects to add intermediate CAs for the certification service. Use case continues from step 11.</w:t>
      </w:r>
    </w:p>
    <w:p w:rsidR="00B440A5" w:rsidRDefault="00E62902">
      <w:pPr>
        <w:rPr>
          <w:b/>
          <w:bCs/>
          <w:lang w:val="en-US"/>
        </w:rPr>
      </w:pPr>
      <w:r>
        <w:rPr>
          <w:lang w:val="en-US"/>
        </w:rPr>
        <w:t>11a.</w:t>
      </w:r>
      <w:r>
        <w:rPr>
          <w:lang w:val="en-US"/>
        </w:rPr>
        <w:tab/>
        <w:t xml:space="preserve">CS administrator selects not to add intermediate CAs for the certification service and terminates the use case. </w:t>
      </w:r>
    </w:p>
    <w:p w:rsidR="00B440A5" w:rsidRDefault="00E62902">
      <w:pPr>
        <w:rPr>
          <w:lang w:val="en-US"/>
        </w:rPr>
      </w:pPr>
      <w:r>
        <w:rPr>
          <w:b/>
          <w:bCs/>
          <w:lang w:val="en-US"/>
        </w:rPr>
        <w:t>Related information</w:t>
      </w:r>
      <w:r>
        <w:rPr>
          <w:lang w:val="en-US"/>
        </w:rPr>
        <w:t>:</w:t>
      </w:r>
    </w:p>
    <w:p w:rsidR="00B440A5" w:rsidRDefault="00E62902">
      <w:pPr>
        <w:numPr>
          <w:ilvl w:val="0"/>
          <w:numId w:val="4"/>
        </w:numPr>
        <w:tabs>
          <w:tab w:val="left" w:pos="36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D549AD">
        <w:t>[SPEC-AL]</w:t>
      </w:r>
      <w:r>
        <w:rPr>
          <w:lang w:val="en-US"/>
        </w:rPr>
        <w:fldChar w:fldCharType="end"/>
      </w:r>
      <w:r>
        <w:rPr>
          <w:lang w:val="en-US"/>
        </w:rPr>
        <w:t>.</w:t>
      </w:r>
    </w:p>
    <w:p w:rsidR="00B440A5" w:rsidRDefault="00E62902">
      <w:pPr>
        <w:pStyle w:val="Heading2"/>
        <w:tabs>
          <w:tab w:val="left" w:pos="850"/>
        </w:tabs>
      </w:pPr>
      <w:bookmarkStart w:id="35" w:name="__RefHeading___Toc38711_1752710042"/>
      <w:bookmarkStart w:id="36" w:name="_Toc434762396"/>
      <w:bookmarkEnd w:id="35"/>
      <w:r>
        <w:t>UC TRUST_09: Edit the Settings of a Certification Service</w:t>
      </w:r>
      <w:bookmarkEnd w:id="36"/>
    </w:p>
    <w:p w:rsidR="00B440A5" w:rsidRDefault="00E62902">
      <w:pPr>
        <w:rPr>
          <w:b/>
          <w:bCs/>
          <w:lang w:val="en-US"/>
        </w:rPr>
      </w:pPr>
      <w:r>
        <w:rPr>
          <w:b/>
          <w:bCs/>
        </w:rPr>
        <w:t>System</w:t>
      </w:r>
      <w:r>
        <w:t>: Central server</w:t>
      </w:r>
    </w:p>
    <w:p w:rsidR="00B440A5" w:rsidRDefault="00E62902">
      <w:pPr>
        <w:rPr>
          <w:b/>
          <w:bCs/>
          <w:lang w:val="en-US"/>
        </w:rPr>
      </w:pPr>
      <w:r>
        <w:rPr>
          <w:b/>
          <w:bCs/>
          <w:lang w:val="en-US"/>
        </w:rPr>
        <w:t>Level</w:t>
      </w:r>
      <w:r>
        <w:rPr>
          <w:lang w:val="en-US"/>
        </w:rPr>
        <w:t>: User task</w:t>
      </w:r>
    </w:p>
    <w:p w:rsidR="00B440A5" w:rsidRDefault="00E62902">
      <w:pPr>
        <w:rPr>
          <w:b/>
          <w:bCs/>
        </w:rPr>
      </w:pPr>
      <w:r>
        <w:rPr>
          <w:b/>
          <w:bCs/>
          <w:lang w:val="en-US"/>
        </w:rPr>
        <w:t>Component:</w:t>
      </w:r>
      <w:r>
        <w:rPr>
          <w:lang w:val="en-US"/>
        </w:rPr>
        <w:t xml:space="preserve"> Central server</w:t>
      </w:r>
    </w:p>
    <w:p w:rsidR="00B440A5" w:rsidRDefault="00E62902">
      <w:pPr>
        <w:rPr>
          <w:b/>
          <w:bCs/>
        </w:rPr>
      </w:pPr>
      <w:r>
        <w:rPr>
          <w:b/>
          <w:bCs/>
        </w:rPr>
        <w:t>Actor</w:t>
      </w:r>
      <w:r>
        <w:t>: CS administrator</w:t>
      </w:r>
    </w:p>
    <w:p w:rsidR="00B440A5" w:rsidRDefault="00E62902">
      <w:pPr>
        <w:rPr>
          <w:b/>
          <w:bCs/>
        </w:rPr>
      </w:pPr>
      <w:r>
        <w:rPr>
          <w:b/>
          <w:bCs/>
        </w:rPr>
        <w:t>Brief Description</w:t>
      </w:r>
      <w:r>
        <w:t>: CS administrator edits the settings of a certification service.</w:t>
      </w:r>
    </w:p>
    <w:p w:rsidR="00B440A5" w:rsidRDefault="00E62902">
      <w:pPr>
        <w:rPr>
          <w:b/>
          <w:bCs/>
        </w:rPr>
      </w:pPr>
      <w:r>
        <w:rPr>
          <w:b/>
          <w:bCs/>
        </w:rPr>
        <w:t>Preconditions</w:t>
      </w:r>
      <w:r>
        <w:t>: -</w:t>
      </w:r>
    </w:p>
    <w:p w:rsidR="00B440A5" w:rsidRDefault="00E62902">
      <w:pPr>
        <w:rPr>
          <w:b/>
          <w:bCs/>
        </w:rPr>
      </w:pPr>
      <w:proofErr w:type="spellStart"/>
      <w:r>
        <w:rPr>
          <w:b/>
          <w:bCs/>
        </w:rPr>
        <w:t>Postconditions</w:t>
      </w:r>
      <w:proofErr w:type="spellEnd"/>
      <w:r>
        <w:t>: An audit log record for the event has been created.</w:t>
      </w:r>
    </w:p>
    <w:p w:rsidR="00B440A5" w:rsidRDefault="00E62902">
      <w:pPr>
        <w:rPr>
          <w:b/>
          <w:bCs/>
          <w:lang w:val="en-US"/>
        </w:rPr>
      </w:pPr>
      <w:r>
        <w:rPr>
          <w:b/>
          <w:bCs/>
        </w:rPr>
        <w:t>Trigger</w:t>
      </w:r>
      <w:r>
        <w:t>: The usage restrictions for certificates issued by the certification service, or the class name that describes the certificate profile for the certification service, need to be set or changed.</w:t>
      </w:r>
    </w:p>
    <w:p w:rsidR="00B440A5" w:rsidRDefault="00E62902">
      <w:pPr>
        <w:rPr>
          <w:lang w:val="en-US"/>
        </w:rPr>
      </w:pPr>
      <w:r>
        <w:rPr>
          <w:b/>
          <w:bCs/>
          <w:lang w:val="en-US"/>
        </w:rPr>
        <w:t>Main Success Scenario</w:t>
      </w:r>
      <w:r>
        <w:rPr>
          <w:lang w:val="en-US"/>
        </w:rPr>
        <w:t>:</w:t>
      </w:r>
    </w:p>
    <w:p w:rsidR="00B440A5" w:rsidRDefault="00E62902">
      <w:pPr>
        <w:numPr>
          <w:ilvl w:val="0"/>
          <w:numId w:val="17"/>
        </w:numPr>
        <w:tabs>
          <w:tab w:val="left" w:pos="397"/>
        </w:tabs>
        <w:rPr>
          <w:lang w:val="en-US"/>
        </w:rPr>
      </w:pPr>
      <w:r>
        <w:rPr>
          <w:lang w:val="en-US"/>
        </w:rPr>
        <w:t>CS administrator selects to edit the settings of a certification service.</w:t>
      </w:r>
    </w:p>
    <w:p w:rsidR="00B440A5" w:rsidRDefault="00E62902">
      <w:pPr>
        <w:numPr>
          <w:ilvl w:val="0"/>
          <w:numId w:val="17"/>
        </w:numPr>
        <w:tabs>
          <w:tab w:val="left" w:pos="397"/>
        </w:tabs>
        <w:rPr>
          <w:lang w:val="en-US"/>
        </w:rPr>
      </w:pPr>
      <w:r>
        <w:rPr>
          <w:lang w:val="en-US"/>
        </w:rPr>
        <w:t>CS administrator</w:t>
      </w:r>
    </w:p>
    <w:p w:rsidR="00B440A5" w:rsidRDefault="00E62902">
      <w:pPr>
        <w:numPr>
          <w:ilvl w:val="1"/>
          <w:numId w:val="4"/>
        </w:numPr>
        <w:tabs>
          <w:tab w:val="left" w:pos="723"/>
        </w:tabs>
        <w:rPr>
          <w:lang w:val="en-US"/>
        </w:rPr>
      </w:pPr>
      <w:r>
        <w:rPr>
          <w:lang w:val="en-US"/>
        </w:rPr>
        <w:t>selects whether the certificates issued by the certification service can be used only for authentication or also for signing;</w:t>
      </w:r>
    </w:p>
    <w:p w:rsidR="00B440A5" w:rsidRDefault="00E62902">
      <w:pPr>
        <w:numPr>
          <w:ilvl w:val="1"/>
          <w:numId w:val="4"/>
        </w:numPr>
        <w:tabs>
          <w:tab w:val="left" w:pos="723"/>
        </w:tabs>
        <w:rPr>
          <w:lang w:val="en-US"/>
        </w:rPr>
      </w:pPr>
      <w:proofErr w:type="gramStart"/>
      <w:r>
        <w:rPr>
          <w:lang w:val="en-US"/>
        </w:rPr>
        <w:t>inserts</w:t>
      </w:r>
      <w:proofErr w:type="gramEnd"/>
      <w:r>
        <w:rPr>
          <w:lang w:val="en-US"/>
        </w:rPr>
        <w:t xml:space="preserve"> the fully qualified name of the Java class that describes the certificate profile for the certification service.</w:t>
      </w:r>
    </w:p>
    <w:p w:rsidR="00B440A5" w:rsidRDefault="00E62902">
      <w:pPr>
        <w:numPr>
          <w:ilvl w:val="0"/>
          <w:numId w:val="17"/>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__RefHeading___Toc12148_2067996385 \n \h </w:instrText>
      </w:r>
      <w:r>
        <w:rPr>
          <w:lang w:val="en-US"/>
        </w:rPr>
      </w:r>
      <w:r>
        <w:rPr>
          <w:lang w:val="en-US"/>
        </w:rPr>
        <w:fldChar w:fldCharType="separate"/>
      </w:r>
      <w:r w:rsidR="00D549AD">
        <w:rPr>
          <w:lang w:val="en-US"/>
        </w:rPr>
        <w:t>3.20</w:t>
      </w:r>
      <w:r>
        <w:rPr>
          <w:lang w:val="en-US"/>
        </w:rPr>
        <w:fldChar w:fldCharType="end"/>
      </w:r>
      <w:r>
        <w:rPr>
          <w:lang w:val="en-US"/>
        </w:rPr>
        <w:t>.</w:t>
      </w:r>
    </w:p>
    <w:p w:rsidR="00B440A5" w:rsidRDefault="00E62902">
      <w:pPr>
        <w:numPr>
          <w:ilvl w:val="0"/>
          <w:numId w:val="17"/>
        </w:numPr>
        <w:tabs>
          <w:tab w:val="left" w:pos="397"/>
        </w:tabs>
        <w:rPr>
          <w:lang w:val="en-US"/>
        </w:rPr>
      </w:pPr>
      <w:r>
        <w:rPr>
          <w:lang w:val="en-US"/>
        </w:rPr>
        <w:t xml:space="preserve">System verifies, that the Java class that describes the certificate profile exists in the system's </w:t>
      </w:r>
      <w:proofErr w:type="spellStart"/>
      <w:r>
        <w:rPr>
          <w:lang w:val="en-US"/>
        </w:rPr>
        <w:t>classpath</w:t>
      </w:r>
      <w:proofErr w:type="spellEnd"/>
      <w:r>
        <w:rPr>
          <w:lang w:val="en-US"/>
        </w:rPr>
        <w:t xml:space="preserve"> and saves the changes.</w:t>
      </w:r>
    </w:p>
    <w:p w:rsidR="00B440A5" w:rsidRDefault="00E62902">
      <w:pPr>
        <w:numPr>
          <w:ilvl w:val="0"/>
          <w:numId w:val="17"/>
        </w:numPr>
        <w:tabs>
          <w:tab w:val="left" w:pos="397"/>
        </w:tabs>
        <w:rPr>
          <w:b/>
          <w:bCs/>
          <w:lang w:val="en-US"/>
        </w:rPr>
      </w:pPr>
      <w:r>
        <w:rPr>
          <w:lang w:val="en-US"/>
        </w:rPr>
        <w:t>System logs the event “Edit certification service settings” to the audit log.</w:t>
      </w:r>
    </w:p>
    <w:p w:rsidR="00B440A5" w:rsidRDefault="00E62902">
      <w:r>
        <w:rPr>
          <w:b/>
          <w:bCs/>
          <w:lang w:val="en-US"/>
        </w:rPr>
        <w:t>Extensions</w:t>
      </w:r>
      <w:r>
        <w:rPr>
          <w:lang w:val="en-US"/>
        </w:rPr>
        <w:t>:</w:t>
      </w:r>
    </w:p>
    <w:p w:rsidR="00B440A5" w:rsidRDefault="00E62902">
      <w:r>
        <w:t>3a.</w:t>
      </w:r>
      <w:r>
        <w:tab/>
      </w:r>
      <w:proofErr w:type="gramStart"/>
      <w:r>
        <w:t>The</w:t>
      </w:r>
      <w:proofErr w:type="gramEnd"/>
      <w:r>
        <w:t xml:space="preserve"> parsing of the user input terminated with an error message.</w:t>
      </w:r>
    </w:p>
    <w:p w:rsidR="00B440A5" w:rsidRDefault="00E62902">
      <w:pPr>
        <w:ind w:left="720"/>
      </w:pPr>
      <w:r>
        <w:t>3a.1.</w:t>
      </w:r>
      <w:r>
        <w:tab/>
        <w:t>System displays the termination message of the parsing process.</w:t>
      </w:r>
    </w:p>
    <w:p w:rsidR="00B440A5" w:rsidRDefault="00E62902">
      <w:pPr>
        <w:ind w:left="720"/>
      </w:pPr>
      <w:r>
        <w:t>3a.2.</w:t>
      </w:r>
      <w:r>
        <w:tab/>
        <w:t>System logs the event “</w:t>
      </w:r>
      <w:r>
        <w:rPr>
          <w:lang w:val="en-US"/>
        </w:rPr>
        <w:t>Edit certification service settings failed</w:t>
      </w:r>
      <w:r>
        <w:t>” to the audit log.</w:t>
      </w:r>
    </w:p>
    <w:p w:rsidR="00B440A5" w:rsidRDefault="00E62902">
      <w:pPr>
        <w:ind w:left="720"/>
      </w:pPr>
      <w:r>
        <w:t>3a.3.</w:t>
      </w:r>
      <w:r>
        <w:tab/>
        <w:t>CS administrator selects to reinsert the certificate profile class name. Use case continues from step 3.</w:t>
      </w:r>
    </w:p>
    <w:p w:rsidR="00B440A5" w:rsidRDefault="00E62902">
      <w:pPr>
        <w:ind w:left="1440"/>
        <w:rPr>
          <w:lang w:val="en-US"/>
        </w:rPr>
      </w:pPr>
      <w:r>
        <w:t>3a.3a.</w:t>
      </w:r>
      <w:r>
        <w:tab/>
        <w:t>CS administrator selects to terminate the use case.</w:t>
      </w:r>
    </w:p>
    <w:p w:rsidR="00B440A5" w:rsidRDefault="00E62902">
      <w:pPr>
        <w:rPr>
          <w:lang w:val="en-US"/>
        </w:rPr>
      </w:pPr>
      <w:r>
        <w:rPr>
          <w:lang w:val="en-US"/>
        </w:rPr>
        <w:t>4a.</w:t>
      </w:r>
      <w:r>
        <w:rPr>
          <w:lang w:val="en-US"/>
        </w:rPr>
        <w:tab/>
        <w:t xml:space="preserve">System did not find the inserted certificate profile class on the </w:t>
      </w:r>
      <w:proofErr w:type="spellStart"/>
      <w:r>
        <w:rPr>
          <w:lang w:val="en-US"/>
        </w:rPr>
        <w:t>classpath</w:t>
      </w:r>
      <w:proofErr w:type="spellEnd"/>
      <w:r>
        <w:rPr>
          <w:lang w:val="en-US"/>
        </w:rPr>
        <w:t>.</w:t>
      </w:r>
    </w:p>
    <w:p w:rsidR="00B440A5" w:rsidRDefault="00E62902">
      <w:pPr>
        <w:ind w:left="709"/>
        <w:rPr>
          <w:lang w:val="en-US"/>
        </w:rPr>
      </w:pPr>
      <w:r>
        <w:rPr>
          <w:lang w:val="en-US"/>
        </w:rPr>
        <w:t>4a.1.</w:t>
      </w:r>
      <w:r>
        <w:rPr>
          <w:lang w:val="en-US"/>
        </w:rPr>
        <w:tab/>
        <w:t>System displays the error message “Certificate profile with name 'X' does not exist.</w:t>
      </w:r>
      <w:proofErr w:type="gramStart"/>
      <w:r>
        <w:rPr>
          <w:lang w:val="en-US"/>
        </w:rPr>
        <w:t>”,</w:t>
      </w:r>
      <w:proofErr w:type="gramEnd"/>
      <w:r>
        <w:rPr>
          <w:lang w:val="en-US"/>
        </w:rPr>
        <w:t xml:space="preserve"> where “X” is the inserted class name.</w:t>
      </w:r>
    </w:p>
    <w:p w:rsidR="00B440A5" w:rsidRDefault="00E62902">
      <w:pPr>
        <w:ind w:left="709"/>
        <w:rPr>
          <w:lang w:val="en-US"/>
        </w:rPr>
      </w:pPr>
      <w:r>
        <w:rPr>
          <w:lang w:val="en-US"/>
        </w:rPr>
        <w:t>4a.2.</w:t>
      </w:r>
      <w:r>
        <w:rPr>
          <w:lang w:val="en-US"/>
        </w:rPr>
        <w:tab/>
        <w:t>System logs the event “Edit certification service settings failed” to the audit log.</w:t>
      </w:r>
    </w:p>
    <w:p w:rsidR="00B440A5" w:rsidRDefault="00E62902">
      <w:pPr>
        <w:ind w:left="709"/>
        <w:rPr>
          <w:lang w:val="en-US"/>
        </w:rPr>
      </w:pPr>
      <w:r>
        <w:rPr>
          <w:lang w:val="en-US"/>
        </w:rPr>
        <w:t>4a.3.</w:t>
      </w:r>
      <w:r>
        <w:rPr>
          <w:lang w:val="en-US"/>
        </w:rPr>
        <w:tab/>
        <w:t>CS administrator selects to reinsert the certificate profile class name. Use case continues from step 3.</w:t>
      </w:r>
    </w:p>
    <w:p w:rsidR="00B440A5" w:rsidRDefault="00E62902">
      <w:pPr>
        <w:ind w:left="1418"/>
        <w:rPr>
          <w:b/>
          <w:bCs/>
          <w:lang w:val="en-US"/>
        </w:rPr>
      </w:pPr>
      <w:r>
        <w:rPr>
          <w:lang w:val="en-US"/>
        </w:rPr>
        <w:t>4a.3a.</w:t>
      </w:r>
      <w:r>
        <w:rPr>
          <w:lang w:val="en-US"/>
        </w:rPr>
        <w:tab/>
        <w:t xml:space="preserve"> CS administrator selects to terminate the use case.</w:t>
      </w:r>
    </w:p>
    <w:p w:rsidR="00B440A5" w:rsidRDefault="00E62902">
      <w:pPr>
        <w:rPr>
          <w:lang w:val="en-US"/>
        </w:rPr>
      </w:pPr>
      <w:r>
        <w:rPr>
          <w:b/>
          <w:bCs/>
          <w:lang w:val="en-US"/>
        </w:rPr>
        <w:t>Related information</w:t>
      </w:r>
      <w:r>
        <w:rPr>
          <w:lang w:val="en-US"/>
        </w:rPr>
        <w:t xml:space="preserve">: </w:t>
      </w:r>
    </w:p>
    <w:p w:rsidR="00B440A5" w:rsidRDefault="00E62902">
      <w:pPr>
        <w:numPr>
          <w:ilvl w:val="0"/>
          <w:numId w:val="4"/>
        </w:numPr>
        <w:tabs>
          <w:tab w:val="left" w:pos="36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D549AD">
        <w:t>[SPEC-AL]</w:t>
      </w:r>
      <w:r>
        <w:rPr>
          <w:lang w:val="en-US"/>
        </w:rPr>
        <w:fldChar w:fldCharType="end"/>
      </w:r>
      <w:r>
        <w:rPr>
          <w:lang w:val="en-US"/>
        </w:rPr>
        <w:t>.</w:t>
      </w:r>
    </w:p>
    <w:p w:rsidR="00B440A5" w:rsidRDefault="00E62902">
      <w:pPr>
        <w:pStyle w:val="Heading2"/>
        <w:tabs>
          <w:tab w:val="left" w:pos="850"/>
        </w:tabs>
      </w:pPr>
      <w:bookmarkStart w:id="37" w:name="__RefHeading___Toc38713_1752710042"/>
      <w:bookmarkStart w:id="38" w:name="_Toc434762397"/>
      <w:bookmarkEnd w:id="37"/>
      <w:r>
        <w:rPr>
          <w:lang w:val="en-US"/>
        </w:rPr>
        <w:t>UC TRUST_10: Add or Edit an OCSP Responder of a CA</w:t>
      </w:r>
      <w:bookmarkEnd w:id="38"/>
    </w:p>
    <w:p w:rsidR="00B440A5" w:rsidRDefault="00E62902">
      <w:pPr>
        <w:rPr>
          <w:b/>
          <w:bCs/>
          <w:lang w:val="en-US"/>
        </w:rPr>
      </w:pPr>
      <w:r>
        <w:rPr>
          <w:b/>
          <w:bCs/>
        </w:rPr>
        <w:t>System</w:t>
      </w:r>
      <w:r>
        <w:t>: Central server</w:t>
      </w:r>
    </w:p>
    <w:p w:rsidR="00B440A5" w:rsidRDefault="00E62902">
      <w:pPr>
        <w:rPr>
          <w:b/>
          <w:bCs/>
          <w:lang w:val="en-US"/>
        </w:rPr>
      </w:pPr>
      <w:r>
        <w:rPr>
          <w:b/>
          <w:bCs/>
          <w:lang w:val="en-US"/>
        </w:rPr>
        <w:t>Level</w:t>
      </w:r>
      <w:r>
        <w:rPr>
          <w:lang w:val="en-US"/>
        </w:rPr>
        <w:t>: User task</w:t>
      </w:r>
    </w:p>
    <w:p w:rsidR="00B440A5" w:rsidRDefault="00E62902">
      <w:pPr>
        <w:rPr>
          <w:b/>
          <w:bCs/>
        </w:rPr>
      </w:pPr>
      <w:r>
        <w:rPr>
          <w:b/>
          <w:bCs/>
          <w:lang w:val="en-US"/>
        </w:rPr>
        <w:t>Component:</w:t>
      </w:r>
      <w:r>
        <w:rPr>
          <w:lang w:val="en-US"/>
        </w:rPr>
        <w:t xml:space="preserve"> Central server</w:t>
      </w:r>
    </w:p>
    <w:p w:rsidR="00B440A5" w:rsidRDefault="00E62902">
      <w:pPr>
        <w:rPr>
          <w:b/>
          <w:bCs/>
        </w:rPr>
      </w:pPr>
      <w:r>
        <w:rPr>
          <w:b/>
          <w:bCs/>
        </w:rPr>
        <w:t>Actor</w:t>
      </w:r>
      <w:r>
        <w:t>: CS administrator</w:t>
      </w:r>
    </w:p>
    <w:p w:rsidR="00B440A5" w:rsidRDefault="00E62902">
      <w:pPr>
        <w:rPr>
          <w:b/>
          <w:bCs/>
        </w:rPr>
      </w:pPr>
      <w:r>
        <w:rPr>
          <w:b/>
          <w:bCs/>
        </w:rPr>
        <w:t>Brief Description</w:t>
      </w:r>
      <w:r>
        <w:t>: CS administrator describes an OCSP responder service information for a CA.</w:t>
      </w:r>
    </w:p>
    <w:p w:rsidR="00B440A5" w:rsidRDefault="00E62902">
      <w:pPr>
        <w:rPr>
          <w:b/>
          <w:bCs/>
        </w:rPr>
      </w:pPr>
      <w:r>
        <w:rPr>
          <w:b/>
          <w:bCs/>
        </w:rPr>
        <w:t>Preconditions</w:t>
      </w:r>
      <w:r>
        <w:t>: CS administrator has received the OCSP responder information (URL and/or certificate) from the certification service provider.</w:t>
      </w:r>
    </w:p>
    <w:p w:rsidR="00B440A5" w:rsidRDefault="00E62902">
      <w:pPr>
        <w:rPr>
          <w:b/>
          <w:bCs/>
        </w:rPr>
      </w:pPr>
      <w:proofErr w:type="spellStart"/>
      <w:r>
        <w:rPr>
          <w:b/>
          <w:bCs/>
        </w:rPr>
        <w:t>Postconditions</w:t>
      </w:r>
      <w:proofErr w:type="spellEnd"/>
      <w:r>
        <w:t>: -</w:t>
      </w:r>
    </w:p>
    <w:p w:rsidR="00B440A5" w:rsidRDefault="00E62902">
      <w:r>
        <w:rPr>
          <w:b/>
          <w:bCs/>
        </w:rPr>
        <w:t>Triggers</w:t>
      </w:r>
      <w:r>
        <w:t xml:space="preserve">: </w:t>
      </w:r>
    </w:p>
    <w:p w:rsidR="00B440A5" w:rsidRDefault="00E62902">
      <w:pPr>
        <w:numPr>
          <w:ilvl w:val="0"/>
          <w:numId w:val="4"/>
        </w:numPr>
        <w:tabs>
          <w:tab w:val="left" w:pos="360"/>
        </w:tabs>
      </w:pPr>
      <w:r>
        <w:t>An OCSP responder needs to be described for a CA.</w:t>
      </w:r>
    </w:p>
    <w:p w:rsidR="00B440A5" w:rsidRDefault="00E62902">
      <w:pPr>
        <w:numPr>
          <w:ilvl w:val="0"/>
          <w:numId w:val="4"/>
        </w:numPr>
        <w:tabs>
          <w:tab w:val="left" w:pos="360"/>
        </w:tabs>
      </w:pPr>
      <w:r>
        <w:t xml:space="preserve">Step 8 of </w:t>
      </w:r>
      <w:r>
        <w:fldChar w:fldCharType="begin"/>
      </w:r>
      <w:r>
        <w:instrText xml:space="preserve"> REF __RefHeading___Toc38709_1752710042 \r \h </w:instrText>
      </w:r>
      <w:r>
        <w:fldChar w:fldCharType="separate"/>
      </w:r>
      <w:r w:rsidR="00D549AD">
        <w:t>3.9</w:t>
      </w:r>
      <w:r>
        <w:fldChar w:fldCharType="end"/>
      </w:r>
      <w:r>
        <w:t>.</w:t>
      </w:r>
    </w:p>
    <w:p w:rsidR="00B440A5" w:rsidRDefault="00E62902">
      <w:pPr>
        <w:numPr>
          <w:ilvl w:val="0"/>
          <w:numId w:val="4"/>
        </w:numPr>
        <w:tabs>
          <w:tab w:val="left" w:pos="360"/>
        </w:tabs>
        <w:rPr>
          <w:b/>
          <w:bCs/>
          <w:lang w:val="en-US"/>
        </w:rPr>
      </w:pPr>
      <w:r>
        <w:t xml:space="preserve">Step 6 of </w:t>
      </w:r>
      <w:r>
        <w:fldChar w:fldCharType="begin"/>
      </w:r>
      <w:r>
        <w:instrText xml:space="preserve"> REF __RefHeading___Toc38719_1752710042 \r \h </w:instrText>
      </w:r>
      <w:r>
        <w:fldChar w:fldCharType="separate"/>
      </w:r>
      <w:r w:rsidR="00D549AD">
        <w:t>3.13</w:t>
      </w:r>
      <w:r>
        <w:fldChar w:fldCharType="end"/>
      </w:r>
      <w:r>
        <w:t>.</w:t>
      </w:r>
    </w:p>
    <w:p w:rsidR="00B440A5" w:rsidRDefault="00E62902">
      <w:pPr>
        <w:rPr>
          <w:lang w:val="en-US"/>
        </w:rPr>
      </w:pPr>
      <w:r>
        <w:rPr>
          <w:b/>
          <w:bCs/>
          <w:lang w:val="en-US"/>
        </w:rPr>
        <w:t>Main Success Scenario</w:t>
      </w:r>
      <w:r>
        <w:rPr>
          <w:lang w:val="en-US"/>
        </w:rPr>
        <w:t>:</w:t>
      </w:r>
    </w:p>
    <w:p w:rsidR="00B440A5" w:rsidRDefault="00E62902">
      <w:pPr>
        <w:numPr>
          <w:ilvl w:val="0"/>
          <w:numId w:val="18"/>
        </w:numPr>
        <w:tabs>
          <w:tab w:val="left" w:pos="397"/>
        </w:tabs>
        <w:rPr>
          <w:lang w:val="en-US"/>
        </w:rPr>
      </w:pPr>
      <w:r>
        <w:rPr>
          <w:lang w:val="en-US"/>
        </w:rPr>
        <w:t>CS administrator selects to add or edit an OCSP responder of a CA.</w:t>
      </w:r>
    </w:p>
    <w:p w:rsidR="00B440A5" w:rsidRDefault="00E62902">
      <w:pPr>
        <w:numPr>
          <w:ilvl w:val="0"/>
          <w:numId w:val="18"/>
        </w:numPr>
        <w:tabs>
          <w:tab w:val="left" w:pos="397"/>
        </w:tabs>
        <w:rPr>
          <w:lang w:val="en-US"/>
        </w:rPr>
      </w:pPr>
      <w:r>
        <w:rPr>
          <w:lang w:val="en-US"/>
        </w:rPr>
        <w:t>CS administrator inserts the URL of the OCSP server.</w:t>
      </w:r>
    </w:p>
    <w:p w:rsidR="00B440A5" w:rsidRDefault="00E62902">
      <w:pPr>
        <w:numPr>
          <w:ilvl w:val="0"/>
          <w:numId w:val="18"/>
        </w:numPr>
        <w:tabs>
          <w:tab w:val="left" w:pos="397"/>
        </w:tabs>
        <w:rPr>
          <w:lang w:val="en-US"/>
        </w:rPr>
      </w:pPr>
      <w:r>
        <w:rPr>
          <w:lang w:val="en-US"/>
        </w:rPr>
        <w:t>CS administrator selects and uploads the certificate file used by the OCSP server to sign OCSP responses from the local file system.</w:t>
      </w:r>
    </w:p>
    <w:p w:rsidR="00B440A5" w:rsidRDefault="00E62902">
      <w:pPr>
        <w:numPr>
          <w:ilvl w:val="0"/>
          <w:numId w:val="18"/>
        </w:numPr>
        <w:tabs>
          <w:tab w:val="left" w:pos="397"/>
        </w:tabs>
        <w:rPr>
          <w:lang w:val="en-US"/>
        </w:rPr>
      </w:pPr>
      <w:r>
        <w:rPr>
          <w:lang w:val="en-US"/>
        </w:rPr>
        <w:t>System verifies that the uploaded file is in DER or PEM format.</w:t>
      </w:r>
    </w:p>
    <w:p w:rsidR="00B440A5" w:rsidRDefault="00E62902">
      <w:pPr>
        <w:numPr>
          <w:ilvl w:val="0"/>
          <w:numId w:val="18"/>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__RefHeading___Toc12148_2067996385 \n \h </w:instrText>
      </w:r>
      <w:r>
        <w:rPr>
          <w:lang w:val="en-US"/>
        </w:rPr>
      </w:r>
      <w:r>
        <w:rPr>
          <w:lang w:val="en-US"/>
        </w:rPr>
        <w:fldChar w:fldCharType="separate"/>
      </w:r>
      <w:r w:rsidR="00D549AD">
        <w:rPr>
          <w:lang w:val="en-US"/>
        </w:rPr>
        <w:t>3.20</w:t>
      </w:r>
      <w:r>
        <w:rPr>
          <w:lang w:val="en-US"/>
        </w:rPr>
        <w:fldChar w:fldCharType="end"/>
      </w:r>
      <w:r>
        <w:rPr>
          <w:lang w:val="en-US"/>
        </w:rPr>
        <w:t>.</w:t>
      </w:r>
    </w:p>
    <w:p w:rsidR="00B440A5" w:rsidRDefault="00E62902">
      <w:pPr>
        <w:numPr>
          <w:ilvl w:val="0"/>
          <w:numId w:val="18"/>
        </w:numPr>
        <w:tabs>
          <w:tab w:val="left" w:pos="397"/>
        </w:tabs>
        <w:rPr>
          <w:lang w:val="en-US"/>
        </w:rPr>
      </w:pPr>
      <w:r>
        <w:rPr>
          <w:lang w:val="en-US"/>
        </w:rPr>
        <w:t>System verifies that the inserted URL is in correct format.</w:t>
      </w:r>
    </w:p>
    <w:p w:rsidR="00B440A5" w:rsidRDefault="00E62902">
      <w:pPr>
        <w:numPr>
          <w:ilvl w:val="0"/>
          <w:numId w:val="18"/>
        </w:numPr>
        <w:tabs>
          <w:tab w:val="left" w:pos="397"/>
        </w:tabs>
        <w:rPr>
          <w:lang w:val="en-US"/>
        </w:rPr>
      </w:pPr>
      <w:r>
        <w:rPr>
          <w:lang w:val="en-US"/>
        </w:rPr>
        <w:t>System saves the OCSP responder information.</w:t>
      </w:r>
    </w:p>
    <w:p w:rsidR="00B440A5" w:rsidRDefault="00E62902">
      <w:pPr>
        <w:numPr>
          <w:ilvl w:val="0"/>
          <w:numId w:val="18"/>
        </w:numPr>
        <w:tabs>
          <w:tab w:val="left" w:pos="397"/>
        </w:tabs>
        <w:rPr>
          <w:b/>
          <w:bCs/>
          <w:lang w:val="en-US"/>
        </w:rPr>
      </w:pPr>
      <w:r>
        <w:rPr>
          <w:lang w:val="en-US"/>
        </w:rPr>
        <w:t>System logs the event “Add OCSP responder of certification service” or “Edit OCSP responder”, depending on whether the OCSP responder was added or edited, to the audit log.</w:t>
      </w:r>
    </w:p>
    <w:p w:rsidR="00B440A5" w:rsidRDefault="00E62902">
      <w:pPr>
        <w:rPr>
          <w:lang w:val="en-US"/>
        </w:rPr>
      </w:pPr>
      <w:r>
        <w:rPr>
          <w:b/>
          <w:bCs/>
          <w:lang w:val="en-US"/>
        </w:rPr>
        <w:t>Extensions</w:t>
      </w:r>
      <w:r>
        <w:rPr>
          <w:lang w:val="en-US"/>
        </w:rPr>
        <w:t xml:space="preserve">: </w:t>
      </w:r>
    </w:p>
    <w:p w:rsidR="00B440A5" w:rsidRDefault="00E62902">
      <w:pPr>
        <w:rPr>
          <w:lang w:val="en-US"/>
        </w:rPr>
      </w:pPr>
      <w:r>
        <w:rPr>
          <w:lang w:val="en-US"/>
        </w:rPr>
        <w:t>3a.</w:t>
      </w:r>
      <w:r>
        <w:rPr>
          <w:lang w:val="en-US"/>
        </w:rPr>
        <w:tab/>
        <w:t>CS administrator selects not to upload a certificate for the OCSP responder. Use case continues from step 5.</w:t>
      </w:r>
    </w:p>
    <w:p w:rsidR="00B440A5" w:rsidRDefault="00E62902">
      <w:pPr>
        <w:rPr>
          <w:lang w:val="en-US"/>
        </w:rPr>
      </w:pPr>
      <w:r>
        <w:rPr>
          <w:lang w:val="en-US"/>
        </w:rPr>
        <w:t>4a.</w:t>
      </w:r>
      <w:r>
        <w:rPr>
          <w:lang w:val="en-US"/>
        </w:rPr>
        <w:tab/>
      </w:r>
      <w:proofErr w:type="gramStart"/>
      <w:r>
        <w:rPr>
          <w:lang w:val="en-US"/>
        </w:rPr>
        <w:t>The</w:t>
      </w:r>
      <w:proofErr w:type="gramEnd"/>
      <w:r>
        <w:rPr>
          <w:lang w:val="en-US"/>
        </w:rPr>
        <w:t xml:space="preserve"> uploaded file is not in DER or PEM format.</w:t>
      </w:r>
    </w:p>
    <w:p w:rsidR="00B440A5" w:rsidRDefault="00E62902">
      <w:pPr>
        <w:ind w:left="709"/>
        <w:rPr>
          <w:lang w:val="en-US"/>
        </w:rPr>
      </w:pPr>
      <w:r>
        <w:rPr>
          <w:lang w:val="en-US"/>
        </w:rPr>
        <w:t>4a.1.</w:t>
      </w:r>
      <w:r>
        <w:rPr>
          <w:lang w:val="en-US"/>
        </w:rPr>
        <w:tab/>
        <w:t>System displays the error message: “Failed to upload OCSP responder certificate: Incorrect file format. Only PEM and DER files allowed.</w:t>
      </w:r>
      <w:proofErr w:type="gramStart"/>
      <w:r>
        <w:rPr>
          <w:lang w:val="en-US"/>
        </w:rPr>
        <w:t>”.</w:t>
      </w:r>
      <w:proofErr w:type="gramEnd"/>
    </w:p>
    <w:p w:rsidR="00B440A5" w:rsidRDefault="00E62902">
      <w:pPr>
        <w:ind w:left="709"/>
        <w:rPr>
          <w:lang w:val="en-US"/>
        </w:rPr>
      </w:pPr>
      <w:r>
        <w:rPr>
          <w:lang w:val="en-US"/>
        </w:rPr>
        <w:t>4a.2.</w:t>
      </w:r>
      <w:r>
        <w:rPr>
          <w:lang w:val="en-US"/>
        </w:rPr>
        <w:tab/>
        <w:t>CS administrator selects to reselect and upload the certificate file. Use case continues from step 4.</w:t>
      </w:r>
    </w:p>
    <w:p w:rsidR="00B440A5" w:rsidRDefault="00E62902">
      <w:pPr>
        <w:ind w:left="1418"/>
      </w:pPr>
      <w:r>
        <w:rPr>
          <w:lang w:val="en-US"/>
        </w:rPr>
        <w:t>4a.2a.</w:t>
      </w:r>
      <w:r>
        <w:rPr>
          <w:lang w:val="en-US"/>
        </w:rPr>
        <w:tab/>
        <w:t>CS administrator selects to terminate the use case.</w:t>
      </w:r>
    </w:p>
    <w:p w:rsidR="00B440A5" w:rsidRDefault="00E62902">
      <w:r>
        <w:t>5a.</w:t>
      </w:r>
      <w:r>
        <w:tab/>
      </w:r>
      <w:proofErr w:type="gramStart"/>
      <w:r>
        <w:t>The</w:t>
      </w:r>
      <w:proofErr w:type="gramEnd"/>
      <w:r>
        <w:t xml:space="preserve"> parsing of the user input terminated with an error message.</w:t>
      </w:r>
    </w:p>
    <w:p w:rsidR="00B440A5" w:rsidRDefault="00E62902">
      <w:pPr>
        <w:ind w:left="720"/>
      </w:pPr>
      <w:r>
        <w:t>5a.1.</w:t>
      </w:r>
      <w:r>
        <w:tab/>
        <w:t>System displays the termination message of the parsing process.</w:t>
      </w:r>
    </w:p>
    <w:p w:rsidR="00B440A5" w:rsidRDefault="00E62902">
      <w:pPr>
        <w:ind w:left="720"/>
      </w:pPr>
      <w:r>
        <w:t>5a.2.</w:t>
      </w:r>
      <w:r>
        <w:tab/>
      </w:r>
      <w:r>
        <w:rPr>
          <w:lang w:val="en-US"/>
        </w:rPr>
        <w:t>System logs the event “Add OCSP responder of certification service failed” or “Edit OCSP responder failed”, depending on whether the OCSP responder was added or edited, to the audit log.</w:t>
      </w:r>
    </w:p>
    <w:p w:rsidR="00B440A5" w:rsidRDefault="00E62902">
      <w:pPr>
        <w:ind w:left="720"/>
        <w:rPr>
          <w:lang w:val="en-US"/>
        </w:rPr>
      </w:pPr>
      <w:r>
        <w:t>5a.3.</w:t>
      </w:r>
      <w:r>
        <w:tab/>
        <w:t xml:space="preserve">CS administrator selects to </w:t>
      </w:r>
      <w:r>
        <w:rPr>
          <w:lang w:val="en-US"/>
        </w:rPr>
        <w:t>reinsert the URL. Use case continues from step 3.</w:t>
      </w:r>
    </w:p>
    <w:p w:rsidR="00B440A5" w:rsidRDefault="00E62902">
      <w:pPr>
        <w:ind w:left="1440"/>
        <w:rPr>
          <w:lang w:val="en-US"/>
        </w:rPr>
      </w:pPr>
      <w:r>
        <w:rPr>
          <w:lang w:val="en-US"/>
        </w:rPr>
        <w:t>5a.3a.</w:t>
      </w:r>
      <w:r>
        <w:rPr>
          <w:lang w:val="en-US"/>
        </w:rPr>
        <w:tab/>
        <w:t>CS administrator selects to terminate the use case.</w:t>
      </w:r>
    </w:p>
    <w:p w:rsidR="00B440A5" w:rsidRDefault="00E62902">
      <w:pPr>
        <w:rPr>
          <w:lang w:val="en-US"/>
        </w:rPr>
      </w:pPr>
      <w:r>
        <w:rPr>
          <w:lang w:val="en-US"/>
        </w:rPr>
        <w:t>6a.</w:t>
      </w:r>
      <w:r>
        <w:rPr>
          <w:lang w:val="en-US"/>
        </w:rPr>
        <w:tab/>
        <w:t>The URL is malformed.</w:t>
      </w:r>
    </w:p>
    <w:p w:rsidR="00B440A5" w:rsidRDefault="00E62902">
      <w:pPr>
        <w:ind w:left="709"/>
        <w:rPr>
          <w:lang w:val="en-US"/>
        </w:rPr>
      </w:pPr>
      <w:r>
        <w:rPr>
          <w:lang w:val="en-US"/>
        </w:rPr>
        <w:t>6a.1.</w:t>
      </w:r>
      <w:r>
        <w:rPr>
          <w:lang w:val="en-US"/>
        </w:rPr>
        <w:tab/>
        <w:t>System displays the error message: “'X' is an invalid URL, examples of valid URL-s: 'http</w:t>
      </w:r>
      <w:proofErr w:type="gramStart"/>
      <w:r>
        <w:rPr>
          <w:lang w:val="en-US"/>
        </w:rPr>
        <w:t>:/</w:t>
      </w:r>
      <w:proofErr w:type="gramEnd"/>
      <w:r>
        <w:rPr>
          <w:lang w:val="en-US"/>
        </w:rPr>
        <w:t>/www.example.com', 'https://www.example.com' ”, where “X” is the inserted URL.</w:t>
      </w:r>
    </w:p>
    <w:p w:rsidR="00B440A5" w:rsidRDefault="00E62902">
      <w:pPr>
        <w:ind w:left="709"/>
        <w:rPr>
          <w:lang w:val="en-US"/>
        </w:rPr>
      </w:pPr>
      <w:r>
        <w:rPr>
          <w:lang w:val="en-US"/>
        </w:rPr>
        <w:t>6a.2.</w:t>
      </w:r>
      <w:r>
        <w:rPr>
          <w:lang w:val="en-US"/>
        </w:rPr>
        <w:tab/>
        <w:t>System logs the event “Add OCSP responder of certification service failed” or “Edit OCSP responder failed”, depending on whether the OCSP responder was added or edited, to the audit log.</w:t>
      </w:r>
    </w:p>
    <w:p w:rsidR="00B440A5" w:rsidRDefault="00E62902">
      <w:pPr>
        <w:ind w:left="709"/>
        <w:rPr>
          <w:lang w:val="en-US"/>
        </w:rPr>
      </w:pPr>
      <w:r>
        <w:rPr>
          <w:lang w:val="en-US"/>
        </w:rPr>
        <w:t>6a.3.</w:t>
      </w:r>
      <w:r>
        <w:rPr>
          <w:lang w:val="en-US"/>
        </w:rPr>
        <w:tab/>
        <w:t>CS administrator selects to reinsert the URL. Use case continues from step 3.</w:t>
      </w:r>
    </w:p>
    <w:p w:rsidR="00B440A5" w:rsidRDefault="00E62902">
      <w:pPr>
        <w:ind w:left="1418"/>
        <w:rPr>
          <w:b/>
          <w:bCs/>
          <w:lang w:val="en-US"/>
        </w:rPr>
      </w:pPr>
      <w:r>
        <w:rPr>
          <w:lang w:val="en-US"/>
        </w:rPr>
        <w:t>6a.3a.</w:t>
      </w:r>
      <w:r>
        <w:rPr>
          <w:lang w:val="en-US"/>
        </w:rPr>
        <w:tab/>
        <w:t>CS administrator selects to terminate the use case.</w:t>
      </w:r>
    </w:p>
    <w:p w:rsidR="00B440A5" w:rsidRDefault="00E62902">
      <w:pPr>
        <w:rPr>
          <w:lang w:val="en-US"/>
        </w:rPr>
      </w:pPr>
      <w:r>
        <w:rPr>
          <w:b/>
          <w:bCs/>
          <w:lang w:val="en-US"/>
        </w:rPr>
        <w:t>Related information</w:t>
      </w:r>
      <w:r>
        <w:rPr>
          <w:lang w:val="en-US"/>
        </w:rPr>
        <w:t xml:space="preserve">: </w:t>
      </w:r>
    </w:p>
    <w:p w:rsidR="00B440A5" w:rsidRDefault="00E62902">
      <w:pPr>
        <w:numPr>
          <w:ilvl w:val="0"/>
          <w:numId w:val="4"/>
        </w:numPr>
        <w:tabs>
          <w:tab w:val="left" w:pos="36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D549AD">
        <w:t>[SPEC-AL]</w:t>
      </w:r>
      <w:r>
        <w:rPr>
          <w:lang w:val="en-US"/>
        </w:rPr>
        <w:fldChar w:fldCharType="end"/>
      </w:r>
      <w:r>
        <w:rPr>
          <w:lang w:val="en-US"/>
        </w:rPr>
        <w:t>.</w:t>
      </w:r>
    </w:p>
    <w:p w:rsidR="00B440A5" w:rsidRDefault="00E62902">
      <w:pPr>
        <w:pStyle w:val="Heading2"/>
        <w:tabs>
          <w:tab w:val="left" w:pos="850"/>
        </w:tabs>
      </w:pPr>
      <w:bookmarkStart w:id="39" w:name="__RefHeading___Toc38717_1752710042"/>
      <w:bookmarkStart w:id="40" w:name="_Toc434762398"/>
      <w:bookmarkEnd w:id="39"/>
      <w:r>
        <w:t>UC TRUST_11: Delete an OCSP Responder of a CA</w:t>
      </w:r>
      <w:bookmarkEnd w:id="40"/>
    </w:p>
    <w:p w:rsidR="00B440A5" w:rsidRDefault="00E62902">
      <w:pPr>
        <w:rPr>
          <w:b/>
          <w:bCs/>
          <w:lang w:val="en-US"/>
        </w:rPr>
      </w:pPr>
      <w:r>
        <w:rPr>
          <w:b/>
          <w:bCs/>
        </w:rPr>
        <w:t>System</w:t>
      </w:r>
      <w:r>
        <w:t>: Central server</w:t>
      </w:r>
    </w:p>
    <w:p w:rsidR="00B440A5" w:rsidRDefault="00E62902">
      <w:pPr>
        <w:rPr>
          <w:b/>
          <w:bCs/>
          <w:lang w:val="en-US"/>
        </w:rPr>
      </w:pPr>
      <w:r>
        <w:rPr>
          <w:b/>
          <w:bCs/>
          <w:lang w:val="en-US"/>
        </w:rPr>
        <w:t>Level</w:t>
      </w:r>
      <w:r>
        <w:rPr>
          <w:lang w:val="en-US"/>
        </w:rPr>
        <w:t>: User task</w:t>
      </w:r>
    </w:p>
    <w:p w:rsidR="00B440A5" w:rsidRDefault="00E62902">
      <w:pPr>
        <w:rPr>
          <w:b/>
          <w:bCs/>
        </w:rPr>
      </w:pPr>
      <w:r>
        <w:rPr>
          <w:b/>
          <w:bCs/>
          <w:lang w:val="en-US"/>
        </w:rPr>
        <w:t>Component:</w:t>
      </w:r>
      <w:r>
        <w:rPr>
          <w:lang w:val="en-US"/>
        </w:rPr>
        <w:t xml:space="preserve"> Central server</w:t>
      </w:r>
    </w:p>
    <w:p w:rsidR="00B440A5" w:rsidRDefault="00E62902">
      <w:pPr>
        <w:rPr>
          <w:b/>
          <w:bCs/>
        </w:rPr>
      </w:pPr>
      <w:r>
        <w:rPr>
          <w:b/>
          <w:bCs/>
        </w:rPr>
        <w:t>Actor</w:t>
      </w:r>
      <w:r>
        <w:t>: CS administrator</w:t>
      </w:r>
    </w:p>
    <w:p w:rsidR="00B440A5" w:rsidRDefault="00E62902">
      <w:pPr>
        <w:rPr>
          <w:b/>
          <w:bCs/>
        </w:rPr>
      </w:pPr>
      <w:r>
        <w:rPr>
          <w:b/>
          <w:bCs/>
        </w:rPr>
        <w:t>Brief Description</w:t>
      </w:r>
      <w:r>
        <w:t>: CS administrator removes OCSP responder information from a CA.</w:t>
      </w:r>
    </w:p>
    <w:p w:rsidR="00B440A5" w:rsidRDefault="00E62902">
      <w:pPr>
        <w:rPr>
          <w:b/>
          <w:bCs/>
        </w:rPr>
      </w:pPr>
      <w:r>
        <w:rPr>
          <w:b/>
          <w:bCs/>
        </w:rPr>
        <w:t>Preconditions</w:t>
      </w:r>
      <w:r>
        <w:t>: -</w:t>
      </w:r>
    </w:p>
    <w:p w:rsidR="00B440A5" w:rsidRDefault="00E62902">
      <w:proofErr w:type="spellStart"/>
      <w:r>
        <w:rPr>
          <w:b/>
          <w:bCs/>
        </w:rPr>
        <w:t>Postconditions</w:t>
      </w:r>
      <w:proofErr w:type="spellEnd"/>
      <w:r>
        <w:t xml:space="preserve">: </w:t>
      </w:r>
    </w:p>
    <w:p w:rsidR="00B440A5" w:rsidRDefault="00E62902">
      <w:pPr>
        <w:numPr>
          <w:ilvl w:val="0"/>
          <w:numId w:val="4"/>
        </w:numPr>
        <w:tabs>
          <w:tab w:val="left" w:pos="360"/>
        </w:tabs>
      </w:pPr>
      <w:r>
        <w:t>An OCSP responder has been removed from a CA.</w:t>
      </w:r>
    </w:p>
    <w:p w:rsidR="00B440A5" w:rsidRDefault="00E62902">
      <w:pPr>
        <w:numPr>
          <w:ilvl w:val="0"/>
          <w:numId w:val="4"/>
        </w:numPr>
        <w:tabs>
          <w:tab w:val="left" w:pos="360"/>
        </w:tabs>
        <w:rPr>
          <w:b/>
          <w:bCs/>
        </w:rPr>
      </w:pPr>
      <w:r>
        <w:t>An audit log record for the event has been created.</w:t>
      </w:r>
    </w:p>
    <w:p w:rsidR="00B440A5" w:rsidRDefault="00E62902">
      <w:pPr>
        <w:rPr>
          <w:b/>
          <w:bCs/>
          <w:lang w:val="en-US"/>
        </w:rPr>
      </w:pPr>
      <w:r>
        <w:rPr>
          <w:b/>
          <w:bCs/>
        </w:rPr>
        <w:t>Trigger</w:t>
      </w:r>
      <w:r>
        <w:t>: The information about an OCSP responder needs to be removed from the configuration of an approved certification service.</w:t>
      </w:r>
    </w:p>
    <w:p w:rsidR="00B440A5" w:rsidRDefault="00E62902">
      <w:pPr>
        <w:rPr>
          <w:lang w:val="en-US"/>
        </w:rPr>
      </w:pPr>
      <w:r>
        <w:rPr>
          <w:b/>
          <w:bCs/>
          <w:lang w:val="en-US"/>
        </w:rPr>
        <w:t>Main Success Scenario</w:t>
      </w:r>
      <w:r>
        <w:rPr>
          <w:lang w:val="en-US"/>
        </w:rPr>
        <w:t>:</w:t>
      </w:r>
    </w:p>
    <w:p w:rsidR="00B440A5" w:rsidRDefault="00E62902">
      <w:pPr>
        <w:numPr>
          <w:ilvl w:val="0"/>
          <w:numId w:val="19"/>
        </w:numPr>
        <w:tabs>
          <w:tab w:val="left" w:pos="397"/>
        </w:tabs>
        <w:rPr>
          <w:lang w:val="en-US"/>
        </w:rPr>
      </w:pPr>
      <w:r>
        <w:rPr>
          <w:lang w:val="en-US"/>
        </w:rPr>
        <w:t>CS administrator selects to delete an OCSP responder of a CA.</w:t>
      </w:r>
    </w:p>
    <w:p w:rsidR="00B440A5" w:rsidRDefault="00E62902">
      <w:pPr>
        <w:numPr>
          <w:ilvl w:val="0"/>
          <w:numId w:val="19"/>
        </w:numPr>
        <w:tabs>
          <w:tab w:val="left" w:pos="397"/>
        </w:tabs>
        <w:rPr>
          <w:lang w:val="en-US"/>
        </w:rPr>
      </w:pPr>
      <w:r>
        <w:rPr>
          <w:lang w:val="en-US"/>
        </w:rPr>
        <w:t>System deletes the OCSP responder information from the system configuration.</w:t>
      </w:r>
    </w:p>
    <w:p w:rsidR="00B440A5" w:rsidRDefault="00E62902">
      <w:pPr>
        <w:numPr>
          <w:ilvl w:val="0"/>
          <w:numId w:val="19"/>
        </w:numPr>
        <w:tabs>
          <w:tab w:val="left" w:pos="397"/>
        </w:tabs>
        <w:rPr>
          <w:b/>
          <w:bCs/>
          <w:lang w:val="en-US"/>
        </w:rPr>
      </w:pPr>
      <w:r>
        <w:rPr>
          <w:lang w:val="en-US"/>
        </w:rPr>
        <w:t>System logs the event “Delete OCSP responder” to the audit log.</w:t>
      </w:r>
    </w:p>
    <w:p w:rsidR="00B440A5" w:rsidRDefault="00E62902">
      <w:pPr>
        <w:rPr>
          <w:b/>
          <w:bCs/>
          <w:lang w:val="en-US"/>
        </w:rPr>
      </w:pPr>
      <w:r>
        <w:rPr>
          <w:b/>
          <w:bCs/>
          <w:lang w:val="en-US"/>
        </w:rPr>
        <w:t>Extensions</w:t>
      </w:r>
      <w:r>
        <w:rPr>
          <w:lang w:val="en-US"/>
        </w:rPr>
        <w:t>: -</w:t>
      </w:r>
    </w:p>
    <w:p w:rsidR="00B440A5" w:rsidRDefault="00E62902">
      <w:pPr>
        <w:rPr>
          <w:lang w:val="en-US"/>
        </w:rPr>
      </w:pPr>
      <w:r>
        <w:rPr>
          <w:b/>
          <w:bCs/>
          <w:lang w:val="en-US"/>
        </w:rPr>
        <w:t>Related information</w:t>
      </w:r>
      <w:r>
        <w:rPr>
          <w:lang w:val="en-US"/>
        </w:rPr>
        <w:t xml:space="preserve">: </w:t>
      </w:r>
    </w:p>
    <w:p w:rsidR="00B440A5" w:rsidRDefault="00E62902">
      <w:pPr>
        <w:numPr>
          <w:ilvl w:val="0"/>
          <w:numId w:val="4"/>
        </w:numPr>
        <w:tabs>
          <w:tab w:val="left" w:pos="36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D549AD">
        <w:t>[SPEC-AL]</w:t>
      </w:r>
      <w:r>
        <w:rPr>
          <w:lang w:val="en-US"/>
        </w:rPr>
        <w:fldChar w:fldCharType="end"/>
      </w:r>
      <w:r>
        <w:rPr>
          <w:lang w:val="en-US"/>
        </w:rPr>
        <w:t>.</w:t>
      </w:r>
    </w:p>
    <w:p w:rsidR="00B440A5" w:rsidRDefault="00E62902">
      <w:pPr>
        <w:pStyle w:val="Heading2"/>
        <w:tabs>
          <w:tab w:val="left" w:pos="850"/>
        </w:tabs>
      </w:pPr>
      <w:bookmarkStart w:id="41" w:name="__RefHeading___Toc38719_1752710042"/>
      <w:bookmarkStart w:id="42" w:name="_Toc434762399"/>
      <w:bookmarkEnd w:id="41"/>
      <w:r>
        <w:t>UC TRUST_12: Add an Intermediate CA to a Certification Service</w:t>
      </w:r>
      <w:bookmarkEnd w:id="42"/>
    </w:p>
    <w:p w:rsidR="00B440A5" w:rsidRDefault="00E62902">
      <w:pPr>
        <w:rPr>
          <w:b/>
          <w:bCs/>
          <w:lang w:val="en-US"/>
        </w:rPr>
      </w:pPr>
      <w:r>
        <w:rPr>
          <w:b/>
          <w:bCs/>
        </w:rPr>
        <w:t>System</w:t>
      </w:r>
      <w:r>
        <w:t>: Central server</w:t>
      </w:r>
    </w:p>
    <w:p w:rsidR="00B440A5" w:rsidRDefault="00E62902">
      <w:pPr>
        <w:rPr>
          <w:b/>
          <w:bCs/>
          <w:lang w:val="en-US"/>
        </w:rPr>
      </w:pPr>
      <w:r>
        <w:rPr>
          <w:b/>
          <w:bCs/>
          <w:lang w:val="en-US"/>
        </w:rPr>
        <w:t>Level</w:t>
      </w:r>
      <w:r>
        <w:rPr>
          <w:lang w:val="en-US"/>
        </w:rPr>
        <w:t>: User task</w:t>
      </w:r>
    </w:p>
    <w:p w:rsidR="00B440A5" w:rsidRDefault="00E62902">
      <w:pPr>
        <w:rPr>
          <w:b/>
          <w:bCs/>
        </w:rPr>
      </w:pPr>
      <w:r>
        <w:rPr>
          <w:b/>
          <w:bCs/>
          <w:lang w:val="en-US"/>
        </w:rPr>
        <w:t>Component:</w:t>
      </w:r>
      <w:r>
        <w:rPr>
          <w:lang w:val="en-US"/>
        </w:rPr>
        <w:t xml:space="preserve"> Central server</w:t>
      </w:r>
    </w:p>
    <w:p w:rsidR="00B440A5" w:rsidRDefault="00E62902">
      <w:pPr>
        <w:rPr>
          <w:b/>
          <w:bCs/>
        </w:rPr>
      </w:pPr>
      <w:r>
        <w:rPr>
          <w:b/>
          <w:bCs/>
        </w:rPr>
        <w:t>Actor</w:t>
      </w:r>
      <w:r>
        <w:t>: CS administrator</w:t>
      </w:r>
    </w:p>
    <w:p w:rsidR="00B440A5" w:rsidRDefault="00E62902">
      <w:pPr>
        <w:rPr>
          <w:b/>
          <w:bCs/>
        </w:rPr>
      </w:pPr>
      <w:r>
        <w:rPr>
          <w:b/>
          <w:bCs/>
        </w:rPr>
        <w:t>Brief Description</w:t>
      </w:r>
      <w:r>
        <w:t xml:space="preserve">: CS administrator configures an intermediate CA for a </w:t>
      </w:r>
      <w:r>
        <w:rPr>
          <w:lang w:val="en-US"/>
        </w:rPr>
        <w:t xml:space="preserve">certification </w:t>
      </w:r>
      <w:r>
        <w:t>service.</w:t>
      </w:r>
    </w:p>
    <w:p w:rsidR="00B440A5" w:rsidRDefault="00E62902">
      <w:pPr>
        <w:rPr>
          <w:b/>
          <w:bCs/>
        </w:rPr>
      </w:pPr>
      <w:r>
        <w:rPr>
          <w:b/>
          <w:bCs/>
        </w:rPr>
        <w:t>Preconditions</w:t>
      </w:r>
      <w:r>
        <w:t>:</w:t>
      </w:r>
      <w:r>
        <w:rPr>
          <w:lang w:val="en-US"/>
        </w:rPr>
        <w:t xml:space="preserve"> -</w:t>
      </w:r>
    </w:p>
    <w:p w:rsidR="00B440A5" w:rsidRDefault="00E62902">
      <w:pPr>
        <w:rPr>
          <w:b/>
          <w:bCs/>
        </w:rPr>
      </w:pPr>
      <w:proofErr w:type="spellStart"/>
      <w:r>
        <w:rPr>
          <w:b/>
          <w:bCs/>
        </w:rPr>
        <w:t>Postconditions</w:t>
      </w:r>
      <w:proofErr w:type="spellEnd"/>
      <w:r>
        <w:t>: An audit log record for the event has been created.</w:t>
      </w:r>
    </w:p>
    <w:p w:rsidR="00B440A5" w:rsidRDefault="00E62902">
      <w:r>
        <w:rPr>
          <w:b/>
          <w:bCs/>
        </w:rPr>
        <w:t>Triggers</w:t>
      </w:r>
      <w:r>
        <w:t xml:space="preserve">: </w:t>
      </w:r>
    </w:p>
    <w:p w:rsidR="00B440A5" w:rsidRDefault="00E62902">
      <w:pPr>
        <w:numPr>
          <w:ilvl w:val="0"/>
          <w:numId w:val="4"/>
        </w:numPr>
        <w:tabs>
          <w:tab w:val="left" w:pos="360"/>
        </w:tabs>
      </w:pPr>
      <w:r>
        <w:t xml:space="preserve">An intermediate CA needs to be described for the </w:t>
      </w:r>
      <w:r>
        <w:rPr>
          <w:lang w:val="en-US"/>
        </w:rPr>
        <w:t xml:space="preserve">certification </w:t>
      </w:r>
      <w:r>
        <w:t>service.</w:t>
      </w:r>
    </w:p>
    <w:p w:rsidR="00B440A5" w:rsidRDefault="00E62902">
      <w:pPr>
        <w:numPr>
          <w:ilvl w:val="0"/>
          <w:numId w:val="4"/>
        </w:numPr>
        <w:tabs>
          <w:tab w:val="left" w:pos="360"/>
        </w:tabs>
        <w:rPr>
          <w:b/>
          <w:bCs/>
          <w:lang w:val="en-US"/>
        </w:rPr>
      </w:pPr>
      <w:r>
        <w:t xml:space="preserve">Step 9 of </w:t>
      </w:r>
      <w:r>
        <w:fldChar w:fldCharType="begin"/>
      </w:r>
      <w:r>
        <w:instrText xml:space="preserve"> REF __RefHeading___Toc38709_1752710042 \r \h </w:instrText>
      </w:r>
      <w:r>
        <w:fldChar w:fldCharType="separate"/>
      </w:r>
      <w:r w:rsidR="00D549AD">
        <w:t>3.9</w:t>
      </w:r>
      <w:r>
        <w:fldChar w:fldCharType="end"/>
      </w:r>
      <w:r>
        <w:t>.</w:t>
      </w:r>
    </w:p>
    <w:p w:rsidR="00B440A5" w:rsidRDefault="00E62902">
      <w:pPr>
        <w:rPr>
          <w:lang w:val="en-US"/>
        </w:rPr>
      </w:pPr>
      <w:r>
        <w:rPr>
          <w:b/>
          <w:bCs/>
          <w:lang w:val="en-US"/>
        </w:rPr>
        <w:t>Main Success Scenario</w:t>
      </w:r>
      <w:r>
        <w:rPr>
          <w:lang w:val="en-US"/>
        </w:rPr>
        <w:t>:</w:t>
      </w:r>
    </w:p>
    <w:p w:rsidR="00B440A5" w:rsidRDefault="00E62902">
      <w:pPr>
        <w:numPr>
          <w:ilvl w:val="0"/>
          <w:numId w:val="20"/>
        </w:numPr>
        <w:tabs>
          <w:tab w:val="left" w:pos="397"/>
        </w:tabs>
        <w:rPr>
          <w:lang w:val="en-US"/>
        </w:rPr>
      </w:pPr>
      <w:r>
        <w:rPr>
          <w:lang w:val="en-US"/>
        </w:rPr>
        <w:t>CS administrator selects to add an intermediate CA to a certification service.</w:t>
      </w:r>
    </w:p>
    <w:p w:rsidR="00B440A5" w:rsidRDefault="00E62902">
      <w:pPr>
        <w:numPr>
          <w:ilvl w:val="0"/>
          <w:numId w:val="20"/>
        </w:numPr>
        <w:tabs>
          <w:tab w:val="left" w:pos="397"/>
        </w:tabs>
        <w:rPr>
          <w:lang w:val="en-US"/>
        </w:rPr>
      </w:pPr>
      <w:r>
        <w:rPr>
          <w:lang w:val="en-US"/>
        </w:rPr>
        <w:t>CS administrator selects and uploads the intermediate CA certificate file from the local file system.</w:t>
      </w:r>
    </w:p>
    <w:p w:rsidR="00B440A5" w:rsidRDefault="00E62902">
      <w:pPr>
        <w:numPr>
          <w:ilvl w:val="0"/>
          <w:numId w:val="20"/>
        </w:numPr>
        <w:tabs>
          <w:tab w:val="left" w:pos="397"/>
        </w:tabs>
        <w:rPr>
          <w:lang w:val="en-US"/>
        </w:rPr>
      </w:pPr>
      <w:r>
        <w:rPr>
          <w:lang w:val="en-US"/>
        </w:rPr>
        <w:t>System verifies that the selected file is in DER or PEM format.</w:t>
      </w:r>
    </w:p>
    <w:p w:rsidR="00B440A5" w:rsidRDefault="00E62902">
      <w:pPr>
        <w:numPr>
          <w:ilvl w:val="0"/>
          <w:numId w:val="20"/>
        </w:numPr>
        <w:tabs>
          <w:tab w:val="left" w:pos="397"/>
        </w:tabs>
        <w:rPr>
          <w:lang w:val="en-US"/>
        </w:rPr>
      </w:pPr>
      <w:r>
        <w:rPr>
          <w:lang w:val="en-US"/>
        </w:rPr>
        <w:t>System saves the selected certificate as the intermediate CA certificate and displays the message “Intermediate CA added successfully”.</w:t>
      </w:r>
    </w:p>
    <w:p w:rsidR="00B440A5" w:rsidRDefault="00E62902">
      <w:pPr>
        <w:numPr>
          <w:ilvl w:val="0"/>
          <w:numId w:val="20"/>
        </w:numPr>
        <w:tabs>
          <w:tab w:val="left" w:pos="397"/>
        </w:tabs>
        <w:rPr>
          <w:lang w:val="en-US"/>
        </w:rPr>
      </w:pPr>
      <w:r>
        <w:rPr>
          <w:lang w:val="en-US"/>
        </w:rPr>
        <w:t>System logs the event “Add intermediate CA” to the audit log.</w:t>
      </w:r>
    </w:p>
    <w:p w:rsidR="00B440A5" w:rsidRDefault="00E62902">
      <w:pPr>
        <w:numPr>
          <w:ilvl w:val="0"/>
          <w:numId w:val="20"/>
        </w:numPr>
        <w:tabs>
          <w:tab w:val="left" w:pos="397"/>
        </w:tabs>
        <w:rPr>
          <w:b/>
          <w:bCs/>
          <w:lang w:val="en-US"/>
        </w:rPr>
      </w:pPr>
      <w:r>
        <w:rPr>
          <w:lang w:val="en-US"/>
        </w:rPr>
        <w:t xml:space="preserve">CS administrator adds OCSP responders for the intermediate CA (if the OCSP responder information is not included in the intermediate CA certificate): </w:t>
      </w:r>
      <w:r>
        <w:rPr>
          <w:lang w:val="en-US"/>
        </w:rPr>
        <w:fldChar w:fldCharType="begin"/>
      </w:r>
      <w:r>
        <w:rPr>
          <w:lang w:val="en-US"/>
        </w:rPr>
        <w:instrText xml:space="preserve"> REF __RefHeading___Toc38713_1752710042 \r \h </w:instrText>
      </w:r>
      <w:r>
        <w:rPr>
          <w:lang w:val="en-US"/>
        </w:rPr>
      </w:r>
      <w:r>
        <w:rPr>
          <w:lang w:val="en-US"/>
        </w:rPr>
        <w:fldChar w:fldCharType="separate"/>
      </w:r>
      <w:r w:rsidR="00D549AD">
        <w:rPr>
          <w:lang w:val="en-US"/>
        </w:rPr>
        <w:t>3.11</w:t>
      </w:r>
      <w:r>
        <w:rPr>
          <w:lang w:val="en-US"/>
        </w:rPr>
        <w:fldChar w:fldCharType="end"/>
      </w:r>
      <w:r>
        <w:rPr>
          <w:lang w:val="en-US"/>
        </w:rPr>
        <w:t>.</w:t>
      </w:r>
    </w:p>
    <w:p w:rsidR="00B440A5" w:rsidRDefault="00E62902">
      <w:pPr>
        <w:rPr>
          <w:lang w:val="en-US"/>
        </w:rPr>
      </w:pPr>
      <w:r>
        <w:rPr>
          <w:b/>
          <w:bCs/>
          <w:lang w:val="en-US"/>
        </w:rPr>
        <w:t>Extensions</w:t>
      </w:r>
      <w:r>
        <w:rPr>
          <w:lang w:val="en-US"/>
        </w:rPr>
        <w:t xml:space="preserve">: </w:t>
      </w:r>
    </w:p>
    <w:p w:rsidR="00B440A5" w:rsidRDefault="00E62902">
      <w:pPr>
        <w:rPr>
          <w:lang w:val="en-US"/>
        </w:rPr>
      </w:pPr>
      <w:r>
        <w:rPr>
          <w:lang w:val="en-US"/>
        </w:rPr>
        <w:t>3a.</w:t>
      </w:r>
      <w:r>
        <w:rPr>
          <w:lang w:val="en-US"/>
        </w:rPr>
        <w:tab/>
      </w:r>
      <w:proofErr w:type="gramStart"/>
      <w:r>
        <w:rPr>
          <w:lang w:val="en-US"/>
        </w:rPr>
        <w:t>The</w:t>
      </w:r>
      <w:proofErr w:type="gramEnd"/>
      <w:r>
        <w:rPr>
          <w:lang w:val="en-US"/>
        </w:rPr>
        <w:t xml:space="preserve"> selected file is not in DER or PEM format.</w:t>
      </w:r>
    </w:p>
    <w:p w:rsidR="00B440A5" w:rsidRDefault="00E62902">
      <w:pPr>
        <w:ind w:left="709"/>
        <w:rPr>
          <w:lang w:val="en-US"/>
        </w:rPr>
      </w:pPr>
      <w:r>
        <w:rPr>
          <w:lang w:val="en-US"/>
        </w:rPr>
        <w:t>3a.1.</w:t>
      </w:r>
      <w:r>
        <w:rPr>
          <w:lang w:val="en-US"/>
        </w:rPr>
        <w:tab/>
        <w:t>System displays the error message: “Failed to upload intermediate CA certificate: Incorrect file format. Only PEM and DER files allowed.”</w:t>
      </w:r>
    </w:p>
    <w:p w:rsidR="00B440A5" w:rsidRDefault="00E62902">
      <w:pPr>
        <w:ind w:left="709"/>
        <w:rPr>
          <w:lang w:val="en-US"/>
        </w:rPr>
      </w:pPr>
      <w:r>
        <w:rPr>
          <w:lang w:val="en-US"/>
        </w:rPr>
        <w:t>3a.2.</w:t>
      </w:r>
      <w:r>
        <w:rPr>
          <w:lang w:val="en-US"/>
        </w:rPr>
        <w:tab/>
        <w:t>System logs the event “Add intermediate CA failed” to the audit log.</w:t>
      </w:r>
    </w:p>
    <w:p w:rsidR="00B440A5" w:rsidRDefault="00E62902">
      <w:pPr>
        <w:ind w:left="709"/>
        <w:rPr>
          <w:lang w:val="en-US"/>
        </w:rPr>
      </w:pPr>
      <w:r>
        <w:rPr>
          <w:lang w:val="en-US"/>
        </w:rPr>
        <w:t>3a.2.</w:t>
      </w:r>
      <w:r>
        <w:rPr>
          <w:lang w:val="en-US"/>
        </w:rPr>
        <w:tab/>
        <w:t>CS administrator selects to reselect and upload the intermediate CA certificate. Use case continues from step 3.</w:t>
      </w:r>
    </w:p>
    <w:p w:rsidR="00B440A5" w:rsidRDefault="00E62902">
      <w:pPr>
        <w:ind w:left="1418"/>
        <w:rPr>
          <w:lang w:val="en-US"/>
        </w:rPr>
      </w:pPr>
      <w:r>
        <w:rPr>
          <w:lang w:val="en-US"/>
        </w:rPr>
        <w:t>3a.2a.</w:t>
      </w:r>
      <w:r>
        <w:rPr>
          <w:lang w:val="en-US"/>
        </w:rPr>
        <w:tab/>
        <w:t>CS administrator selects to terminate the use case.</w:t>
      </w:r>
    </w:p>
    <w:p w:rsidR="00B440A5" w:rsidRDefault="00E62902">
      <w:pPr>
        <w:rPr>
          <w:b/>
          <w:bCs/>
          <w:lang w:val="en-US"/>
        </w:rPr>
      </w:pPr>
      <w:r>
        <w:rPr>
          <w:lang w:val="en-US"/>
        </w:rPr>
        <w:t>6a.</w:t>
      </w:r>
      <w:r>
        <w:rPr>
          <w:lang w:val="en-US"/>
        </w:rPr>
        <w:tab/>
        <w:t>CS administrator selects not to add OCSP responders to the intermediate CA (the OCSP responder information is included in the intermediate CA certificate) and terminates the use case.</w:t>
      </w:r>
    </w:p>
    <w:p w:rsidR="00B440A5" w:rsidRDefault="00E62902">
      <w:pPr>
        <w:rPr>
          <w:lang w:val="en-US"/>
        </w:rPr>
      </w:pPr>
      <w:r>
        <w:rPr>
          <w:b/>
          <w:bCs/>
          <w:lang w:val="en-US"/>
        </w:rPr>
        <w:t>Related information</w:t>
      </w:r>
      <w:r>
        <w:rPr>
          <w:lang w:val="en-US"/>
        </w:rPr>
        <w:t>:</w:t>
      </w:r>
    </w:p>
    <w:p w:rsidR="00B440A5" w:rsidRDefault="00E62902">
      <w:pPr>
        <w:numPr>
          <w:ilvl w:val="0"/>
          <w:numId w:val="4"/>
        </w:numPr>
        <w:tabs>
          <w:tab w:val="left" w:pos="36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D549AD">
        <w:t>[SPEC-AL]</w:t>
      </w:r>
      <w:r>
        <w:rPr>
          <w:lang w:val="en-US"/>
        </w:rPr>
        <w:fldChar w:fldCharType="end"/>
      </w:r>
      <w:r>
        <w:rPr>
          <w:lang w:val="en-US"/>
        </w:rPr>
        <w:t>.</w:t>
      </w:r>
    </w:p>
    <w:p w:rsidR="00B440A5" w:rsidRDefault="00E62902">
      <w:pPr>
        <w:pStyle w:val="Heading2"/>
        <w:tabs>
          <w:tab w:val="left" w:pos="850"/>
        </w:tabs>
      </w:pPr>
      <w:bookmarkStart w:id="43" w:name="__RefHeading___Toc38723_1752710042"/>
      <w:bookmarkStart w:id="44" w:name="_Toc434762400"/>
      <w:bookmarkEnd w:id="43"/>
      <w:r>
        <w:t>UC TRUST_13: Delete an Intermediate CA</w:t>
      </w:r>
      <w:bookmarkEnd w:id="44"/>
    </w:p>
    <w:p w:rsidR="00B440A5" w:rsidRDefault="00E62902">
      <w:pPr>
        <w:rPr>
          <w:b/>
          <w:bCs/>
          <w:lang w:val="en-US"/>
        </w:rPr>
      </w:pPr>
      <w:r>
        <w:rPr>
          <w:b/>
          <w:bCs/>
        </w:rPr>
        <w:t>System</w:t>
      </w:r>
      <w:r>
        <w:t>: Central server</w:t>
      </w:r>
    </w:p>
    <w:p w:rsidR="00B440A5" w:rsidRDefault="00E62902">
      <w:pPr>
        <w:rPr>
          <w:b/>
          <w:bCs/>
          <w:lang w:val="en-US"/>
        </w:rPr>
      </w:pPr>
      <w:r>
        <w:rPr>
          <w:b/>
          <w:bCs/>
          <w:lang w:val="en-US"/>
        </w:rPr>
        <w:t>Level</w:t>
      </w:r>
      <w:r>
        <w:rPr>
          <w:lang w:val="en-US"/>
        </w:rPr>
        <w:t>: User task</w:t>
      </w:r>
    </w:p>
    <w:p w:rsidR="00B440A5" w:rsidRDefault="00E62902">
      <w:pPr>
        <w:rPr>
          <w:b/>
          <w:bCs/>
        </w:rPr>
      </w:pPr>
      <w:r>
        <w:rPr>
          <w:b/>
          <w:bCs/>
          <w:lang w:val="en-US"/>
        </w:rPr>
        <w:t>Component:</w:t>
      </w:r>
      <w:r>
        <w:rPr>
          <w:lang w:val="en-US"/>
        </w:rPr>
        <w:t xml:space="preserve"> Central server</w:t>
      </w:r>
    </w:p>
    <w:p w:rsidR="00B440A5" w:rsidRDefault="00E62902">
      <w:pPr>
        <w:rPr>
          <w:b/>
          <w:bCs/>
        </w:rPr>
      </w:pPr>
      <w:r>
        <w:rPr>
          <w:b/>
          <w:bCs/>
        </w:rPr>
        <w:t>Actor</w:t>
      </w:r>
      <w:r>
        <w:t>: CS administrator</w:t>
      </w:r>
    </w:p>
    <w:p w:rsidR="00B440A5" w:rsidRDefault="00E62902">
      <w:pPr>
        <w:rPr>
          <w:b/>
          <w:bCs/>
        </w:rPr>
      </w:pPr>
      <w:r>
        <w:rPr>
          <w:b/>
          <w:bCs/>
        </w:rPr>
        <w:t>Brief Description</w:t>
      </w:r>
      <w:r>
        <w:t>: CS administrator deletes an intermediate CA from a certification service.</w:t>
      </w:r>
    </w:p>
    <w:p w:rsidR="00B440A5" w:rsidRDefault="00E62902">
      <w:pPr>
        <w:rPr>
          <w:b/>
          <w:bCs/>
        </w:rPr>
      </w:pPr>
      <w:r>
        <w:rPr>
          <w:b/>
          <w:bCs/>
        </w:rPr>
        <w:t>Preconditions</w:t>
      </w:r>
      <w:r>
        <w:t>: -</w:t>
      </w:r>
    </w:p>
    <w:p w:rsidR="00B440A5" w:rsidRDefault="00E62902">
      <w:proofErr w:type="spellStart"/>
      <w:r>
        <w:rPr>
          <w:b/>
          <w:bCs/>
        </w:rPr>
        <w:t>Postconditions</w:t>
      </w:r>
      <w:proofErr w:type="spellEnd"/>
      <w:r>
        <w:t xml:space="preserve">: </w:t>
      </w:r>
    </w:p>
    <w:p w:rsidR="00B440A5" w:rsidRDefault="00E62902">
      <w:pPr>
        <w:numPr>
          <w:ilvl w:val="0"/>
          <w:numId w:val="4"/>
        </w:numPr>
        <w:tabs>
          <w:tab w:val="left" w:pos="360"/>
        </w:tabs>
      </w:pPr>
      <w:r>
        <w:t>The information about an intermediate CA has been deleted.</w:t>
      </w:r>
    </w:p>
    <w:p w:rsidR="00B440A5" w:rsidRDefault="00E62902">
      <w:pPr>
        <w:numPr>
          <w:ilvl w:val="0"/>
          <w:numId w:val="4"/>
        </w:numPr>
        <w:tabs>
          <w:tab w:val="left" w:pos="360"/>
        </w:tabs>
        <w:rPr>
          <w:b/>
          <w:bCs/>
        </w:rPr>
      </w:pPr>
      <w:r>
        <w:t>An audit log record for the event has been created.</w:t>
      </w:r>
    </w:p>
    <w:p w:rsidR="00B440A5" w:rsidRDefault="00E62902">
      <w:pPr>
        <w:rPr>
          <w:b/>
          <w:bCs/>
          <w:lang w:val="en-US"/>
        </w:rPr>
      </w:pPr>
      <w:r>
        <w:rPr>
          <w:b/>
          <w:bCs/>
        </w:rPr>
        <w:t>Trigger</w:t>
      </w:r>
      <w:r>
        <w:t>: An intermediate CA needs to be removed from a certification service.</w:t>
      </w:r>
    </w:p>
    <w:p w:rsidR="00B440A5" w:rsidRDefault="00E62902">
      <w:pPr>
        <w:rPr>
          <w:lang w:val="en-US"/>
        </w:rPr>
      </w:pPr>
      <w:r>
        <w:rPr>
          <w:b/>
          <w:bCs/>
          <w:lang w:val="en-US"/>
        </w:rPr>
        <w:t>Main Success Scenario</w:t>
      </w:r>
      <w:r>
        <w:rPr>
          <w:lang w:val="en-US"/>
        </w:rPr>
        <w:t>:</w:t>
      </w:r>
    </w:p>
    <w:p w:rsidR="00B440A5" w:rsidRDefault="00E62902">
      <w:pPr>
        <w:numPr>
          <w:ilvl w:val="0"/>
          <w:numId w:val="21"/>
        </w:numPr>
        <w:tabs>
          <w:tab w:val="left" w:pos="397"/>
        </w:tabs>
        <w:rPr>
          <w:lang w:val="en-US"/>
        </w:rPr>
      </w:pPr>
      <w:r>
        <w:rPr>
          <w:lang w:val="en-US"/>
        </w:rPr>
        <w:t>CS administrator selects to delete an intermediate CA from a certification service.</w:t>
      </w:r>
    </w:p>
    <w:p w:rsidR="00B440A5" w:rsidRDefault="00E62902">
      <w:pPr>
        <w:numPr>
          <w:ilvl w:val="0"/>
          <w:numId w:val="21"/>
        </w:numPr>
        <w:tabs>
          <w:tab w:val="left" w:pos="397"/>
        </w:tabs>
        <w:rPr>
          <w:lang w:val="en-US"/>
        </w:rPr>
      </w:pPr>
      <w:r>
        <w:rPr>
          <w:lang w:val="en-US"/>
        </w:rPr>
        <w:t>System deletes the intermediate CA information from the system configuration.</w:t>
      </w:r>
    </w:p>
    <w:p w:rsidR="00B440A5" w:rsidRDefault="00E62902">
      <w:pPr>
        <w:numPr>
          <w:ilvl w:val="0"/>
          <w:numId w:val="21"/>
        </w:numPr>
        <w:tabs>
          <w:tab w:val="left" w:pos="397"/>
        </w:tabs>
        <w:rPr>
          <w:b/>
          <w:bCs/>
          <w:lang w:val="en-US"/>
        </w:rPr>
      </w:pPr>
      <w:r>
        <w:rPr>
          <w:lang w:val="en-US"/>
        </w:rPr>
        <w:t>System logs the event “Delete intermediate CA” to the audit log.</w:t>
      </w:r>
    </w:p>
    <w:p w:rsidR="00B440A5" w:rsidRDefault="00E62902">
      <w:pPr>
        <w:rPr>
          <w:b/>
          <w:bCs/>
          <w:lang w:val="en-US"/>
        </w:rPr>
      </w:pPr>
      <w:r>
        <w:rPr>
          <w:b/>
          <w:bCs/>
          <w:lang w:val="en-US"/>
        </w:rPr>
        <w:t>Extensions</w:t>
      </w:r>
      <w:r>
        <w:rPr>
          <w:lang w:val="en-US"/>
        </w:rPr>
        <w:t>: -</w:t>
      </w:r>
    </w:p>
    <w:p w:rsidR="00B440A5" w:rsidRDefault="00E62902">
      <w:pPr>
        <w:rPr>
          <w:lang w:val="en-US"/>
        </w:rPr>
      </w:pPr>
      <w:r>
        <w:rPr>
          <w:b/>
          <w:bCs/>
          <w:lang w:val="en-US"/>
        </w:rPr>
        <w:t>Related information</w:t>
      </w:r>
      <w:r>
        <w:rPr>
          <w:lang w:val="en-US"/>
        </w:rPr>
        <w:t xml:space="preserve">: </w:t>
      </w:r>
    </w:p>
    <w:p w:rsidR="00B440A5" w:rsidRDefault="00E62902">
      <w:pPr>
        <w:numPr>
          <w:ilvl w:val="0"/>
          <w:numId w:val="4"/>
        </w:numPr>
        <w:tabs>
          <w:tab w:val="left" w:pos="36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D549AD">
        <w:t>[SPEC-AL]</w:t>
      </w:r>
      <w:r>
        <w:rPr>
          <w:lang w:val="en-US"/>
        </w:rPr>
        <w:fldChar w:fldCharType="end"/>
      </w:r>
      <w:r>
        <w:rPr>
          <w:lang w:val="en-US"/>
        </w:rPr>
        <w:t>.</w:t>
      </w:r>
    </w:p>
    <w:p w:rsidR="00B440A5" w:rsidRDefault="00E62902">
      <w:pPr>
        <w:pStyle w:val="Heading2"/>
        <w:tabs>
          <w:tab w:val="left" w:pos="850"/>
        </w:tabs>
      </w:pPr>
      <w:bookmarkStart w:id="45" w:name="__RefHeading___Toc58775_2074411151"/>
      <w:bookmarkStart w:id="46" w:name="_Toc434762401"/>
      <w:bookmarkEnd w:id="45"/>
      <w:r>
        <w:t>UC TRUST_14: Delete an Approved Certification Service</w:t>
      </w:r>
      <w:bookmarkEnd w:id="46"/>
    </w:p>
    <w:p w:rsidR="00B440A5" w:rsidRDefault="00E62902">
      <w:pPr>
        <w:rPr>
          <w:b/>
          <w:bCs/>
          <w:lang w:val="en-US"/>
        </w:rPr>
      </w:pPr>
      <w:r>
        <w:rPr>
          <w:b/>
          <w:bCs/>
        </w:rPr>
        <w:t>System</w:t>
      </w:r>
      <w:r>
        <w:t>: Central server</w:t>
      </w:r>
    </w:p>
    <w:p w:rsidR="00B440A5" w:rsidRDefault="00E62902">
      <w:pPr>
        <w:rPr>
          <w:b/>
          <w:bCs/>
          <w:lang w:val="en-US"/>
        </w:rPr>
      </w:pPr>
      <w:r>
        <w:rPr>
          <w:b/>
          <w:bCs/>
          <w:lang w:val="en-US"/>
        </w:rPr>
        <w:t>Level</w:t>
      </w:r>
      <w:r>
        <w:rPr>
          <w:lang w:val="en-US"/>
        </w:rPr>
        <w:t>: User task</w:t>
      </w:r>
    </w:p>
    <w:p w:rsidR="00B440A5" w:rsidRDefault="00E62902">
      <w:pPr>
        <w:rPr>
          <w:b/>
          <w:bCs/>
        </w:rPr>
      </w:pPr>
      <w:r>
        <w:rPr>
          <w:b/>
          <w:bCs/>
          <w:lang w:val="en-US"/>
        </w:rPr>
        <w:t>Component:</w:t>
      </w:r>
      <w:r>
        <w:rPr>
          <w:lang w:val="en-US"/>
        </w:rPr>
        <w:t xml:space="preserve"> Central server</w:t>
      </w:r>
    </w:p>
    <w:p w:rsidR="00B440A5" w:rsidRDefault="00E62902">
      <w:pPr>
        <w:rPr>
          <w:b/>
          <w:bCs/>
        </w:rPr>
      </w:pPr>
      <w:r>
        <w:rPr>
          <w:b/>
          <w:bCs/>
        </w:rPr>
        <w:t>Actor</w:t>
      </w:r>
      <w:r>
        <w:t>: CS administrator</w:t>
      </w:r>
    </w:p>
    <w:p w:rsidR="00B440A5" w:rsidRDefault="00E62902">
      <w:pPr>
        <w:rPr>
          <w:b/>
          <w:bCs/>
        </w:rPr>
      </w:pPr>
      <w:r>
        <w:rPr>
          <w:b/>
          <w:bCs/>
        </w:rPr>
        <w:t>Brief Description</w:t>
      </w:r>
      <w:r>
        <w:t>: CS administrator deletes an approved certification service.</w:t>
      </w:r>
    </w:p>
    <w:p w:rsidR="00B440A5" w:rsidRDefault="00E62902">
      <w:pPr>
        <w:rPr>
          <w:b/>
          <w:bCs/>
        </w:rPr>
      </w:pPr>
      <w:r>
        <w:rPr>
          <w:b/>
          <w:bCs/>
        </w:rPr>
        <w:t>Preconditions</w:t>
      </w:r>
      <w:r>
        <w:t>: -</w:t>
      </w:r>
    </w:p>
    <w:p w:rsidR="00B440A5" w:rsidRDefault="00E62902">
      <w:pPr>
        <w:rPr>
          <w:b/>
          <w:bCs/>
        </w:rPr>
      </w:pPr>
      <w:proofErr w:type="spellStart"/>
      <w:r>
        <w:rPr>
          <w:b/>
          <w:bCs/>
        </w:rPr>
        <w:t>Postconditions</w:t>
      </w:r>
      <w:proofErr w:type="spellEnd"/>
      <w:r>
        <w:t>: -</w:t>
      </w:r>
    </w:p>
    <w:p w:rsidR="00B440A5" w:rsidRDefault="00E62902">
      <w:pPr>
        <w:rPr>
          <w:b/>
          <w:bCs/>
          <w:lang w:val="en-US"/>
        </w:rPr>
      </w:pPr>
      <w:r>
        <w:rPr>
          <w:b/>
          <w:bCs/>
        </w:rPr>
        <w:t>Trigger</w:t>
      </w:r>
      <w:r>
        <w:t xml:space="preserve">: An approved certification service needs to be removed from the system configuration. </w:t>
      </w:r>
    </w:p>
    <w:p w:rsidR="00B440A5" w:rsidRDefault="00E62902">
      <w:pPr>
        <w:rPr>
          <w:lang w:val="en-US"/>
        </w:rPr>
      </w:pPr>
      <w:r>
        <w:rPr>
          <w:b/>
          <w:bCs/>
          <w:lang w:val="en-US"/>
        </w:rPr>
        <w:t>Main Success Scenario</w:t>
      </w:r>
      <w:r>
        <w:rPr>
          <w:lang w:val="en-US"/>
        </w:rPr>
        <w:t>:</w:t>
      </w:r>
    </w:p>
    <w:p w:rsidR="00B440A5" w:rsidRDefault="00E62902">
      <w:pPr>
        <w:numPr>
          <w:ilvl w:val="0"/>
          <w:numId w:val="22"/>
        </w:numPr>
        <w:tabs>
          <w:tab w:val="left" w:pos="397"/>
        </w:tabs>
        <w:rPr>
          <w:lang w:val="en-US"/>
        </w:rPr>
      </w:pPr>
      <w:r>
        <w:rPr>
          <w:lang w:val="en-US"/>
        </w:rPr>
        <w:t>CS administrator selects to delete an approved certification service.</w:t>
      </w:r>
    </w:p>
    <w:p w:rsidR="00B440A5" w:rsidRDefault="00E62902">
      <w:pPr>
        <w:numPr>
          <w:ilvl w:val="0"/>
          <w:numId w:val="22"/>
        </w:numPr>
        <w:tabs>
          <w:tab w:val="left" w:pos="397"/>
        </w:tabs>
        <w:rPr>
          <w:lang w:val="en-US"/>
        </w:rPr>
      </w:pPr>
      <w:r>
        <w:rPr>
          <w:lang w:val="en-US"/>
        </w:rPr>
        <w:t>System prompts for confirmation.</w:t>
      </w:r>
    </w:p>
    <w:p w:rsidR="00B440A5" w:rsidRDefault="00E62902">
      <w:pPr>
        <w:numPr>
          <w:ilvl w:val="0"/>
          <w:numId w:val="22"/>
        </w:numPr>
        <w:tabs>
          <w:tab w:val="left" w:pos="397"/>
        </w:tabs>
        <w:rPr>
          <w:lang w:val="en-US"/>
        </w:rPr>
      </w:pPr>
      <w:r>
        <w:rPr>
          <w:lang w:val="en-US"/>
        </w:rPr>
        <w:t>CS administrator confirms.</w:t>
      </w:r>
    </w:p>
    <w:p w:rsidR="00B440A5" w:rsidRDefault="00E62902">
      <w:pPr>
        <w:numPr>
          <w:ilvl w:val="0"/>
          <w:numId w:val="22"/>
        </w:numPr>
        <w:tabs>
          <w:tab w:val="left" w:pos="397"/>
        </w:tabs>
        <w:rPr>
          <w:lang w:val="en-US"/>
        </w:rPr>
      </w:pPr>
      <w:r>
        <w:rPr>
          <w:lang w:val="en-US"/>
        </w:rPr>
        <w:t>System deletes the approved certification service information from the system configuration.</w:t>
      </w:r>
    </w:p>
    <w:p w:rsidR="00B440A5" w:rsidRDefault="00E62902">
      <w:pPr>
        <w:numPr>
          <w:ilvl w:val="0"/>
          <w:numId w:val="22"/>
        </w:numPr>
        <w:tabs>
          <w:tab w:val="left" w:pos="397"/>
        </w:tabs>
        <w:rPr>
          <w:b/>
          <w:bCs/>
          <w:lang w:val="en-US"/>
        </w:rPr>
      </w:pPr>
      <w:r>
        <w:rPr>
          <w:lang w:val="en-US"/>
        </w:rPr>
        <w:t>System logs the event “Delete certification service” to the audit log.</w:t>
      </w:r>
    </w:p>
    <w:p w:rsidR="00B440A5" w:rsidRDefault="00E62902">
      <w:pPr>
        <w:rPr>
          <w:lang w:val="en-US"/>
        </w:rPr>
      </w:pPr>
      <w:r>
        <w:rPr>
          <w:b/>
          <w:bCs/>
          <w:lang w:val="en-US"/>
        </w:rPr>
        <w:t>Extensions</w:t>
      </w:r>
      <w:r>
        <w:rPr>
          <w:lang w:val="en-US"/>
        </w:rPr>
        <w:t>:</w:t>
      </w:r>
    </w:p>
    <w:p w:rsidR="00B440A5" w:rsidRDefault="00E62902">
      <w:pPr>
        <w:rPr>
          <w:b/>
          <w:bCs/>
          <w:lang w:val="en-US"/>
        </w:rPr>
      </w:pPr>
      <w:r>
        <w:rPr>
          <w:lang w:val="en-US"/>
        </w:rPr>
        <w:t>3a.</w:t>
      </w:r>
      <w:r>
        <w:rPr>
          <w:lang w:val="en-US"/>
        </w:rPr>
        <w:tab/>
        <w:t>CS administrator selects not to delete the approved certification service and terminates the use case.</w:t>
      </w:r>
    </w:p>
    <w:p w:rsidR="00B440A5" w:rsidRDefault="00E62902">
      <w:pPr>
        <w:rPr>
          <w:lang w:val="en-US"/>
        </w:rPr>
      </w:pPr>
      <w:r>
        <w:rPr>
          <w:b/>
          <w:bCs/>
          <w:lang w:val="en-US"/>
        </w:rPr>
        <w:t>Related information</w:t>
      </w:r>
      <w:r>
        <w:rPr>
          <w:lang w:val="en-US"/>
        </w:rPr>
        <w:t xml:space="preserve">: </w:t>
      </w:r>
    </w:p>
    <w:p w:rsidR="00B440A5" w:rsidRDefault="00E62902">
      <w:pPr>
        <w:numPr>
          <w:ilvl w:val="0"/>
          <w:numId w:val="4"/>
        </w:numPr>
        <w:tabs>
          <w:tab w:val="left" w:pos="36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D549AD">
        <w:t>[SPEC-AL]</w:t>
      </w:r>
      <w:r>
        <w:rPr>
          <w:lang w:val="en-US"/>
        </w:rPr>
        <w:fldChar w:fldCharType="end"/>
      </w:r>
      <w:r>
        <w:rPr>
          <w:lang w:val="en-US"/>
        </w:rPr>
        <w:t>.</w:t>
      </w:r>
    </w:p>
    <w:p w:rsidR="00B440A5" w:rsidRDefault="00E62902">
      <w:pPr>
        <w:numPr>
          <w:ilvl w:val="0"/>
          <w:numId w:val="4"/>
        </w:numPr>
        <w:tabs>
          <w:tab w:val="left" w:pos="360"/>
        </w:tabs>
        <w:rPr>
          <w:lang w:val="en-US"/>
        </w:rPr>
      </w:pPr>
      <w:r>
        <w:rPr>
          <w:lang w:val="en-US"/>
        </w:rPr>
        <w:t>The certificates issued by the deleted certification service can no longer be used in the X-Road system.</w:t>
      </w:r>
    </w:p>
    <w:p w:rsidR="00B440A5" w:rsidRDefault="00E62902">
      <w:pPr>
        <w:pStyle w:val="Heading2"/>
        <w:tabs>
          <w:tab w:val="left" w:pos="850"/>
        </w:tabs>
      </w:pPr>
      <w:bookmarkStart w:id="47" w:name="__RefHeading___Toc38727_1752710042"/>
      <w:bookmarkStart w:id="48" w:name="_Toc434762402"/>
      <w:bookmarkEnd w:id="47"/>
      <w:r>
        <w:rPr>
          <w:lang w:val="en-US"/>
        </w:rPr>
        <w:t>UC TRUST_15: View Approved Timestamping Services</w:t>
      </w:r>
      <w:bookmarkEnd w:id="48"/>
    </w:p>
    <w:p w:rsidR="00B440A5" w:rsidRDefault="00E62902">
      <w:pPr>
        <w:rPr>
          <w:b/>
          <w:bCs/>
          <w:lang w:val="en-US"/>
        </w:rPr>
      </w:pPr>
      <w:r>
        <w:rPr>
          <w:b/>
          <w:bCs/>
        </w:rPr>
        <w:t>System</w:t>
      </w:r>
      <w:r>
        <w:t>: Central server</w:t>
      </w:r>
    </w:p>
    <w:p w:rsidR="00B440A5" w:rsidRDefault="00E62902">
      <w:pPr>
        <w:rPr>
          <w:b/>
          <w:bCs/>
          <w:lang w:val="en-US"/>
        </w:rPr>
      </w:pPr>
      <w:r>
        <w:rPr>
          <w:b/>
          <w:bCs/>
          <w:lang w:val="en-US"/>
        </w:rPr>
        <w:t>Level</w:t>
      </w:r>
      <w:r>
        <w:rPr>
          <w:lang w:val="en-US"/>
        </w:rPr>
        <w:t>: User task</w:t>
      </w:r>
    </w:p>
    <w:p w:rsidR="00B440A5" w:rsidRDefault="00E62902">
      <w:pPr>
        <w:rPr>
          <w:b/>
          <w:bCs/>
        </w:rPr>
      </w:pPr>
      <w:r>
        <w:rPr>
          <w:b/>
          <w:bCs/>
          <w:lang w:val="en-US"/>
        </w:rPr>
        <w:t>Component:</w:t>
      </w:r>
      <w:r>
        <w:rPr>
          <w:lang w:val="en-US"/>
        </w:rPr>
        <w:t xml:space="preserve"> Central server</w:t>
      </w:r>
    </w:p>
    <w:p w:rsidR="00B440A5" w:rsidRDefault="00E62902">
      <w:pPr>
        <w:rPr>
          <w:b/>
          <w:bCs/>
        </w:rPr>
      </w:pPr>
      <w:r>
        <w:rPr>
          <w:b/>
          <w:bCs/>
        </w:rPr>
        <w:t>Actor</w:t>
      </w:r>
      <w:r>
        <w:t>: CS administrator</w:t>
      </w:r>
    </w:p>
    <w:p w:rsidR="00B440A5" w:rsidRDefault="00E62902">
      <w:pPr>
        <w:rPr>
          <w:b/>
          <w:bCs/>
        </w:rPr>
      </w:pPr>
      <w:r>
        <w:rPr>
          <w:b/>
          <w:bCs/>
        </w:rPr>
        <w:t>Brief Description</w:t>
      </w:r>
      <w:r>
        <w:t>: CS administrator views the approved timestamping services configured for this X-Road instance.</w:t>
      </w:r>
    </w:p>
    <w:p w:rsidR="00B440A5" w:rsidRDefault="00E62902">
      <w:pPr>
        <w:rPr>
          <w:b/>
          <w:bCs/>
        </w:rPr>
      </w:pPr>
      <w:r>
        <w:rPr>
          <w:b/>
          <w:bCs/>
        </w:rPr>
        <w:t>Preconditions</w:t>
      </w:r>
      <w:r>
        <w:t>: -</w:t>
      </w:r>
    </w:p>
    <w:p w:rsidR="00B440A5" w:rsidRDefault="00E62902">
      <w:pPr>
        <w:rPr>
          <w:b/>
          <w:bCs/>
        </w:rPr>
      </w:pPr>
      <w:proofErr w:type="spellStart"/>
      <w:r>
        <w:rPr>
          <w:b/>
          <w:bCs/>
        </w:rPr>
        <w:t>Postconditions</w:t>
      </w:r>
      <w:proofErr w:type="spellEnd"/>
      <w:r>
        <w:t>: The list of approved timestamping services has been displayed to CS administrator.</w:t>
      </w:r>
    </w:p>
    <w:p w:rsidR="00B440A5" w:rsidRDefault="00E62902">
      <w:pPr>
        <w:rPr>
          <w:b/>
          <w:bCs/>
          <w:lang w:val="en-US"/>
        </w:rPr>
      </w:pPr>
      <w:r>
        <w:rPr>
          <w:b/>
          <w:bCs/>
        </w:rPr>
        <w:t>Trigger</w:t>
      </w:r>
      <w:r>
        <w:t>: -</w:t>
      </w:r>
    </w:p>
    <w:p w:rsidR="00B440A5" w:rsidRDefault="00E62902">
      <w:pPr>
        <w:rPr>
          <w:lang w:val="en-US"/>
        </w:rPr>
      </w:pPr>
      <w:r>
        <w:rPr>
          <w:b/>
          <w:bCs/>
          <w:lang w:val="en-US"/>
        </w:rPr>
        <w:t>Main Success Scenario</w:t>
      </w:r>
      <w:r>
        <w:rPr>
          <w:lang w:val="en-US"/>
        </w:rPr>
        <w:t>:</w:t>
      </w:r>
    </w:p>
    <w:p w:rsidR="00B440A5" w:rsidRDefault="00E62902">
      <w:pPr>
        <w:numPr>
          <w:ilvl w:val="0"/>
          <w:numId w:val="23"/>
        </w:numPr>
        <w:tabs>
          <w:tab w:val="left" w:pos="397"/>
        </w:tabs>
        <w:rPr>
          <w:lang w:val="en-US"/>
        </w:rPr>
      </w:pPr>
      <w:r>
        <w:rPr>
          <w:lang w:val="en-US"/>
        </w:rPr>
        <w:t>CS administrator selects to view approved timestamping services.</w:t>
      </w:r>
    </w:p>
    <w:p w:rsidR="00B440A5" w:rsidRDefault="00E62902">
      <w:pPr>
        <w:numPr>
          <w:ilvl w:val="0"/>
          <w:numId w:val="23"/>
        </w:numPr>
        <w:tabs>
          <w:tab w:val="left" w:pos="397"/>
        </w:tabs>
      </w:pPr>
      <w:r>
        <w:rPr>
          <w:lang w:val="en-US"/>
        </w:rPr>
        <w:t xml:space="preserve">System displays the list of </w:t>
      </w:r>
      <w:proofErr w:type="spellStart"/>
      <w:r>
        <w:rPr>
          <w:lang w:val="en-US"/>
        </w:rPr>
        <w:t>timstamping</w:t>
      </w:r>
      <w:proofErr w:type="spellEnd"/>
      <w:r>
        <w:rPr>
          <w:lang w:val="en-US"/>
        </w:rPr>
        <w:t xml:space="preserve"> services. The following information is displayed for each timestamping service.</w:t>
      </w:r>
    </w:p>
    <w:p w:rsidR="00B440A5" w:rsidRDefault="00E62902">
      <w:pPr>
        <w:numPr>
          <w:ilvl w:val="1"/>
          <w:numId w:val="4"/>
        </w:numPr>
        <w:tabs>
          <w:tab w:val="left" w:pos="723"/>
        </w:tabs>
      </w:pPr>
      <w:r>
        <w:t>The value of the subject common name (CN) element from the TSA certificate is displayed as the name of the timestamping service.</w:t>
      </w:r>
    </w:p>
    <w:p w:rsidR="00B440A5" w:rsidRDefault="00E62902">
      <w:pPr>
        <w:numPr>
          <w:ilvl w:val="1"/>
          <w:numId w:val="4"/>
        </w:numPr>
        <w:tabs>
          <w:tab w:val="left" w:pos="723"/>
        </w:tabs>
        <w:rPr>
          <w:color w:val="000000"/>
          <w:lang w:val="en-US"/>
        </w:rPr>
      </w:pPr>
      <w:r>
        <w:t>The validity period of the certificate of the TSA.</w:t>
      </w:r>
    </w:p>
    <w:p w:rsidR="00B440A5" w:rsidRDefault="00E62902">
      <w:pPr>
        <w:tabs>
          <w:tab w:val="left" w:pos="360"/>
        </w:tabs>
        <w:ind w:left="360"/>
        <w:rPr>
          <w:color w:val="000000"/>
          <w:lang w:val="en-US"/>
        </w:rPr>
      </w:pPr>
      <w:r>
        <w:rPr>
          <w:color w:val="000000"/>
          <w:lang w:val="en-US"/>
        </w:rPr>
        <w:t>The following user action options are displayed:</w:t>
      </w:r>
    </w:p>
    <w:p w:rsidR="00B440A5" w:rsidRDefault="00E62902">
      <w:pPr>
        <w:numPr>
          <w:ilvl w:val="1"/>
          <w:numId w:val="4"/>
        </w:numPr>
        <w:tabs>
          <w:tab w:val="left" w:pos="723"/>
        </w:tabs>
        <w:rPr>
          <w:color w:val="000000"/>
          <w:lang w:val="en-US"/>
        </w:rPr>
      </w:pPr>
      <w:r>
        <w:rPr>
          <w:color w:val="000000"/>
          <w:lang w:val="en-US"/>
        </w:rPr>
        <w:t xml:space="preserve">add an approved timestamping service: </w:t>
      </w:r>
      <w:r>
        <w:rPr>
          <w:color w:val="000000"/>
          <w:lang w:val="en-US"/>
        </w:rPr>
        <w:fldChar w:fldCharType="begin"/>
      </w:r>
      <w:r>
        <w:rPr>
          <w:color w:val="000000"/>
          <w:lang w:val="en-US"/>
        </w:rPr>
        <w:instrText xml:space="preserve"> REF __RefHeading___Toc38729_1752710042 \r \h </w:instrText>
      </w:r>
      <w:r>
        <w:rPr>
          <w:color w:val="000000"/>
          <w:lang w:val="en-US"/>
        </w:rPr>
      </w:r>
      <w:r>
        <w:rPr>
          <w:color w:val="000000"/>
          <w:lang w:val="en-US"/>
        </w:rPr>
        <w:fldChar w:fldCharType="separate"/>
      </w:r>
      <w:r w:rsidR="00D549AD">
        <w:rPr>
          <w:color w:val="000000"/>
          <w:lang w:val="en-US"/>
        </w:rPr>
        <w:t>3.17</w:t>
      </w:r>
      <w:r>
        <w:rPr>
          <w:color w:val="000000"/>
          <w:lang w:val="en-US"/>
        </w:rPr>
        <w:fldChar w:fldCharType="end"/>
      </w:r>
      <w:r>
        <w:rPr>
          <w:color w:val="000000"/>
          <w:lang w:val="en-US"/>
        </w:rPr>
        <w:t>;</w:t>
      </w:r>
    </w:p>
    <w:p w:rsidR="00B440A5" w:rsidRDefault="00E62902">
      <w:pPr>
        <w:numPr>
          <w:ilvl w:val="1"/>
          <w:numId w:val="4"/>
        </w:numPr>
        <w:tabs>
          <w:tab w:val="left" w:pos="723"/>
        </w:tabs>
        <w:rPr>
          <w:color w:val="000000"/>
          <w:lang w:val="en-US"/>
        </w:rPr>
      </w:pPr>
      <w:r>
        <w:rPr>
          <w:color w:val="000000"/>
          <w:lang w:val="en-US"/>
        </w:rPr>
        <w:t xml:space="preserve">view the details of a TSA certificate: </w:t>
      </w:r>
      <w:r>
        <w:rPr>
          <w:color w:val="000000"/>
          <w:lang w:val="en-US"/>
        </w:rPr>
        <w:fldChar w:fldCharType="begin"/>
      </w:r>
      <w:r>
        <w:rPr>
          <w:color w:val="000000"/>
          <w:lang w:val="en-US"/>
        </w:rPr>
        <w:instrText xml:space="preserve"> REF __RefHeading___Toc38699_1752710042 \r \h </w:instrText>
      </w:r>
      <w:r>
        <w:rPr>
          <w:color w:val="000000"/>
          <w:lang w:val="en-US"/>
        </w:rPr>
      </w:r>
      <w:r>
        <w:rPr>
          <w:color w:val="000000"/>
          <w:lang w:val="en-US"/>
        </w:rPr>
        <w:fldChar w:fldCharType="separate"/>
      </w:r>
      <w:r w:rsidR="00D549AD">
        <w:rPr>
          <w:color w:val="000000"/>
          <w:lang w:val="en-US"/>
        </w:rPr>
        <w:t>3.4</w:t>
      </w:r>
      <w:r>
        <w:rPr>
          <w:color w:val="000000"/>
          <w:lang w:val="en-US"/>
        </w:rPr>
        <w:fldChar w:fldCharType="end"/>
      </w:r>
      <w:r>
        <w:rPr>
          <w:color w:val="000000"/>
          <w:lang w:val="en-US"/>
        </w:rPr>
        <w:t>;</w:t>
      </w:r>
      <w:r>
        <w:rPr>
          <w:color w:val="000000"/>
          <w:lang w:val="en-US"/>
        </w:rPr>
        <w:tab/>
      </w:r>
    </w:p>
    <w:p w:rsidR="00B440A5" w:rsidRDefault="00E62902">
      <w:pPr>
        <w:numPr>
          <w:ilvl w:val="1"/>
          <w:numId w:val="4"/>
        </w:numPr>
        <w:tabs>
          <w:tab w:val="left" w:pos="723"/>
        </w:tabs>
        <w:rPr>
          <w:color w:val="000000"/>
          <w:lang w:val="en-US"/>
        </w:rPr>
      </w:pPr>
      <w:r>
        <w:rPr>
          <w:color w:val="000000"/>
          <w:lang w:val="en-US"/>
        </w:rPr>
        <w:t xml:space="preserve">edit the timestamping server URL of an approved timestamping service: </w:t>
      </w:r>
      <w:r>
        <w:rPr>
          <w:color w:val="000000"/>
          <w:lang w:val="en-US"/>
        </w:rPr>
        <w:fldChar w:fldCharType="begin"/>
      </w:r>
      <w:r>
        <w:rPr>
          <w:color w:val="000000"/>
          <w:lang w:val="en-US"/>
        </w:rPr>
        <w:instrText xml:space="preserve"> REF __RefHeading___Toc38735_1752710042 \r \h </w:instrText>
      </w:r>
      <w:r>
        <w:rPr>
          <w:color w:val="000000"/>
          <w:lang w:val="en-US"/>
        </w:rPr>
      </w:r>
      <w:r>
        <w:rPr>
          <w:color w:val="000000"/>
          <w:lang w:val="en-US"/>
        </w:rPr>
        <w:fldChar w:fldCharType="separate"/>
      </w:r>
      <w:r w:rsidR="00D549AD">
        <w:rPr>
          <w:color w:val="000000"/>
          <w:lang w:val="en-US"/>
        </w:rPr>
        <w:t>3.18</w:t>
      </w:r>
      <w:r>
        <w:rPr>
          <w:color w:val="000000"/>
          <w:lang w:val="en-US"/>
        </w:rPr>
        <w:fldChar w:fldCharType="end"/>
      </w:r>
      <w:r>
        <w:rPr>
          <w:color w:val="000000"/>
          <w:lang w:val="en-US"/>
        </w:rPr>
        <w:t>;</w:t>
      </w:r>
    </w:p>
    <w:p w:rsidR="00B440A5" w:rsidRDefault="00E62902">
      <w:pPr>
        <w:numPr>
          <w:ilvl w:val="1"/>
          <w:numId w:val="4"/>
        </w:numPr>
        <w:tabs>
          <w:tab w:val="left" w:pos="723"/>
        </w:tabs>
        <w:rPr>
          <w:b/>
          <w:bCs/>
          <w:lang w:val="en-US"/>
        </w:rPr>
      </w:pPr>
      <w:proofErr w:type="gramStart"/>
      <w:r>
        <w:rPr>
          <w:color w:val="000000"/>
          <w:lang w:val="en-US"/>
        </w:rPr>
        <w:t>delete</w:t>
      </w:r>
      <w:proofErr w:type="gramEnd"/>
      <w:r>
        <w:rPr>
          <w:color w:val="000000"/>
          <w:lang w:val="en-US"/>
        </w:rPr>
        <w:t xml:space="preserve"> an approved timestamping service: </w:t>
      </w:r>
      <w:r>
        <w:rPr>
          <w:color w:val="000000"/>
          <w:lang w:val="en-US"/>
        </w:rPr>
        <w:fldChar w:fldCharType="begin"/>
      </w:r>
      <w:r>
        <w:rPr>
          <w:color w:val="000000"/>
          <w:lang w:val="en-US"/>
        </w:rPr>
        <w:instrText xml:space="preserve"> REF __RefHeading___Toc38737_1752710042 \r \h </w:instrText>
      </w:r>
      <w:r>
        <w:rPr>
          <w:color w:val="000000"/>
          <w:lang w:val="en-US"/>
        </w:rPr>
      </w:r>
      <w:r>
        <w:rPr>
          <w:color w:val="000000"/>
          <w:lang w:val="en-US"/>
        </w:rPr>
        <w:fldChar w:fldCharType="separate"/>
      </w:r>
      <w:r w:rsidR="00D549AD">
        <w:rPr>
          <w:color w:val="000000"/>
          <w:lang w:val="en-US"/>
        </w:rPr>
        <w:t>3.19</w:t>
      </w:r>
      <w:r>
        <w:rPr>
          <w:color w:val="000000"/>
          <w:lang w:val="en-US"/>
        </w:rPr>
        <w:fldChar w:fldCharType="end"/>
      </w:r>
      <w:r>
        <w:rPr>
          <w:color w:val="000000"/>
          <w:lang w:val="en-US"/>
        </w:rPr>
        <w:t>.</w:t>
      </w:r>
    </w:p>
    <w:p w:rsidR="00B440A5" w:rsidRDefault="00E62902">
      <w:pPr>
        <w:rPr>
          <w:b/>
          <w:bCs/>
          <w:lang w:val="en-US"/>
        </w:rPr>
      </w:pPr>
      <w:r>
        <w:rPr>
          <w:b/>
          <w:bCs/>
          <w:lang w:val="en-US"/>
        </w:rPr>
        <w:t>Extensions</w:t>
      </w:r>
      <w:r>
        <w:rPr>
          <w:lang w:val="en-US"/>
        </w:rPr>
        <w:t>: -</w:t>
      </w:r>
    </w:p>
    <w:p w:rsidR="00B440A5" w:rsidRDefault="00E62902">
      <w:r>
        <w:rPr>
          <w:b/>
          <w:bCs/>
          <w:lang w:val="en-US"/>
        </w:rPr>
        <w:t>Related information</w:t>
      </w:r>
      <w:r>
        <w:rPr>
          <w:lang w:val="en-US"/>
        </w:rPr>
        <w:t>: -</w:t>
      </w:r>
    </w:p>
    <w:p w:rsidR="00B440A5" w:rsidRDefault="00E62902">
      <w:pPr>
        <w:pStyle w:val="Heading2"/>
        <w:tabs>
          <w:tab w:val="left" w:pos="850"/>
        </w:tabs>
      </w:pPr>
      <w:bookmarkStart w:id="49" w:name="__RefHeading___Toc38729_1752710042"/>
      <w:bookmarkStart w:id="50" w:name="_Toc434762403"/>
      <w:bookmarkEnd w:id="49"/>
      <w:r>
        <w:t>UC TRUST_16: Add an Approved Timestamping Service</w:t>
      </w:r>
      <w:bookmarkEnd w:id="50"/>
    </w:p>
    <w:p w:rsidR="00B440A5" w:rsidRDefault="00E62902">
      <w:pPr>
        <w:rPr>
          <w:b/>
          <w:bCs/>
          <w:lang w:val="en-US"/>
        </w:rPr>
      </w:pPr>
      <w:r>
        <w:rPr>
          <w:b/>
          <w:bCs/>
        </w:rPr>
        <w:t>System</w:t>
      </w:r>
      <w:r>
        <w:t>: Central server</w:t>
      </w:r>
    </w:p>
    <w:p w:rsidR="00B440A5" w:rsidRDefault="00E62902">
      <w:pPr>
        <w:rPr>
          <w:b/>
          <w:bCs/>
          <w:lang w:val="en-US"/>
        </w:rPr>
      </w:pPr>
      <w:r>
        <w:rPr>
          <w:b/>
          <w:bCs/>
          <w:lang w:val="en-US"/>
        </w:rPr>
        <w:t>Level</w:t>
      </w:r>
      <w:r>
        <w:rPr>
          <w:lang w:val="en-US"/>
        </w:rPr>
        <w:t>: User task</w:t>
      </w:r>
    </w:p>
    <w:p w:rsidR="00B440A5" w:rsidRDefault="00E62902">
      <w:pPr>
        <w:rPr>
          <w:b/>
          <w:bCs/>
        </w:rPr>
      </w:pPr>
      <w:r>
        <w:rPr>
          <w:b/>
          <w:bCs/>
          <w:lang w:val="en-US"/>
        </w:rPr>
        <w:t>Component:</w:t>
      </w:r>
      <w:r>
        <w:rPr>
          <w:lang w:val="en-US"/>
        </w:rPr>
        <w:t xml:space="preserve"> Central server</w:t>
      </w:r>
    </w:p>
    <w:p w:rsidR="00B440A5" w:rsidRDefault="00E62902">
      <w:pPr>
        <w:rPr>
          <w:b/>
          <w:bCs/>
        </w:rPr>
      </w:pPr>
      <w:r>
        <w:rPr>
          <w:b/>
          <w:bCs/>
        </w:rPr>
        <w:t>Actor</w:t>
      </w:r>
      <w:r>
        <w:t>: CS administrator</w:t>
      </w:r>
    </w:p>
    <w:p w:rsidR="00B440A5" w:rsidRDefault="00E62902">
      <w:pPr>
        <w:rPr>
          <w:b/>
          <w:bCs/>
        </w:rPr>
      </w:pPr>
      <w:r>
        <w:rPr>
          <w:b/>
          <w:bCs/>
        </w:rPr>
        <w:t>Brief Description</w:t>
      </w:r>
      <w:r>
        <w:t>: CS administrator adds a timestamping service to the list of approved timestamping services.</w:t>
      </w:r>
    </w:p>
    <w:p w:rsidR="00B440A5" w:rsidRDefault="00E62902">
      <w:r>
        <w:rPr>
          <w:b/>
          <w:bCs/>
        </w:rPr>
        <w:t>Preconditions</w:t>
      </w:r>
      <w:r>
        <w:t>:</w:t>
      </w:r>
    </w:p>
    <w:p w:rsidR="00B440A5" w:rsidRDefault="00E62902">
      <w:pPr>
        <w:numPr>
          <w:ilvl w:val="0"/>
          <w:numId w:val="4"/>
        </w:numPr>
        <w:tabs>
          <w:tab w:val="left" w:pos="360"/>
        </w:tabs>
      </w:pPr>
      <w:r>
        <w:t xml:space="preserve">The timestamping service has been approved by the X-Road governing agency. </w:t>
      </w:r>
    </w:p>
    <w:p w:rsidR="00B440A5" w:rsidRDefault="00E62902">
      <w:pPr>
        <w:numPr>
          <w:ilvl w:val="0"/>
          <w:numId w:val="4"/>
        </w:numPr>
        <w:tabs>
          <w:tab w:val="left" w:pos="360"/>
        </w:tabs>
        <w:rPr>
          <w:b/>
          <w:bCs/>
        </w:rPr>
      </w:pPr>
      <w:r>
        <w:t>CS administrator has received the information from the timestamping service provider that is needed to configure the timestamping service in the central server.</w:t>
      </w:r>
    </w:p>
    <w:p w:rsidR="00B440A5" w:rsidRDefault="00E62902">
      <w:pPr>
        <w:rPr>
          <w:b/>
          <w:bCs/>
        </w:rPr>
      </w:pPr>
      <w:proofErr w:type="spellStart"/>
      <w:r>
        <w:rPr>
          <w:b/>
          <w:bCs/>
        </w:rPr>
        <w:t>Postconditions</w:t>
      </w:r>
      <w:proofErr w:type="spellEnd"/>
      <w:r>
        <w:t>: -</w:t>
      </w:r>
    </w:p>
    <w:p w:rsidR="00B440A5" w:rsidRDefault="00E62902">
      <w:pPr>
        <w:rPr>
          <w:b/>
          <w:bCs/>
          <w:lang w:val="en-US"/>
        </w:rPr>
      </w:pPr>
      <w:r>
        <w:rPr>
          <w:b/>
          <w:bCs/>
        </w:rPr>
        <w:t>Trigger</w:t>
      </w:r>
      <w:r>
        <w:t>: A timestamping service is approved by the X-Road governing agency for providing timestamping services to X</w:t>
      </w:r>
      <w:r>
        <w:noBreakHyphen/>
        <w:t>Road members.</w:t>
      </w:r>
    </w:p>
    <w:p w:rsidR="00B440A5" w:rsidRDefault="00E62902">
      <w:pPr>
        <w:rPr>
          <w:lang w:val="en-US"/>
        </w:rPr>
      </w:pPr>
      <w:r>
        <w:rPr>
          <w:b/>
          <w:bCs/>
          <w:lang w:val="en-US"/>
        </w:rPr>
        <w:t>Main Success Scenario</w:t>
      </w:r>
      <w:r>
        <w:rPr>
          <w:lang w:val="en-US"/>
        </w:rPr>
        <w:t>:</w:t>
      </w:r>
    </w:p>
    <w:p w:rsidR="00B440A5" w:rsidRDefault="00E62902">
      <w:pPr>
        <w:numPr>
          <w:ilvl w:val="0"/>
          <w:numId w:val="24"/>
        </w:numPr>
        <w:tabs>
          <w:tab w:val="left" w:pos="397"/>
        </w:tabs>
        <w:rPr>
          <w:lang w:val="en-US"/>
        </w:rPr>
      </w:pPr>
      <w:r>
        <w:rPr>
          <w:lang w:val="en-US"/>
        </w:rPr>
        <w:t>CS administrator selects to add an approved timestamping service.</w:t>
      </w:r>
    </w:p>
    <w:p w:rsidR="00B440A5" w:rsidRDefault="00E62902">
      <w:pPr>
        <w:numPr>
          <w:ilvl w:val="0"/>
          <w:numId w:val="24"/>
        </w:numPr>
        <w:tabs>
          <w:tab w:val="left" w:pos="397"/>
        </w:tabs>
        <w:rPr>
          <w:lang w:val="en-US"/>
        </w:rPr>
      </w:pPr>
      <w:r>
        <w:rPr>
          <w:lang w:val="en-US"/>
        </w:rPr>
        <w:t>CS administrator inserts the URL of the timestamping server.</w:t>
      </w:r>
    </w:p>
    <w:p w:rsidR="00B440A5" w:rsidRDefault="00E62902">
      <w:pPr>
        <w:numPr>
          <w:ilvl w:val="0"/>
          <w:numId w:val="24"/>
        </w:numPr>
        <w:tabs>
          <w:tab w:val="left" w:pos="397"/>
        </w:tabs>
        <w:rPr>
          <w:lang w:val="en-US"/>
        </w:rPr>
      </w:pPr>
      <w:r>
        <w:rPr>
          <w:lang w:val="en-US"/>
        </w:rPr>
        <w:t>CS administrator selects and uploads the TSA certificate file from the local file system.</w:t>
      </w:r>
    </w:p>
    <w:p w:rsidR="00B440A5" w:rsidRDefault="00E62902">
      <w:pPr>
        <w:numPr>
          <w:ilvl w:val="0"/>
          <w:numId w:val="24"/>
        </w:numPr>
        <w:tabs>
          <w:tab w:val="left" w:pos="397"/>
        </w:tabs>
        <w:rPr>
          <w:lang w:val="en-US"/>
        </w:rPr>
      </w:pPr>
      <w:r>
        <w:rPr>
          <w:lang w:val="en-US"/>
        </w:rPr>
        <w:t>System verifies that the uploaded file is in DER or PEM format and displays the message “Certificate imported successfully”.</w:t>
      </w:r>
    </w:p>
    <w:p w:rsidR="00B440A5" w:rsidRDefault="00E62902">
      <w:pPr>
        <w:numPr>
          <w:ilvl w:val="0"/>
          <w:numId w:val="24"/>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__RefHeading___Toc12148_2067996385 \n \h </w:instrText>
      </w:r>
      <w:r>
        <w:rPr>
          <w:lang w:val="en-US"/>
        </w:rPr>
      </w:r>
      <w:r>
        <w:rPr>
          <w:lang w:val="en-US"/>
        </w:rPr>
        <w:fldChar w:fldCharType="separate"/>
      </w:r>
      <w:r w:rsidR="00D549AD">
        <w:rPr>
          <w:lang w:val="en-US"/>
        </w:rPr>
        <w:t>3.20</w:t>
      </w:r>
      <w:r>
        <w:rPr>
          <w:lang w:val="en-US"/>
        </w:rPr>
        <w:fldChar w:fldCharType="end"/>
      </w:r>
      <w:r>
        <w:rPr>
          <w:lang w:val="en-US"/>
        </w:rPr>
        <w:t>.</w:t>
      </w:r>
    </w:p>
    <w:p w:rsidR="00B440A5" w:rsidRDefault="00E62902">
      <w:pPr>
        <w:numPr>
          <w:ilvl w:val="0"/>
          <w:numId w:val="24"/>
        </w:numPr>
        <w:tabs>
          <w:tab w:val="left" w:pos="397"/>
        </w:tabs>
        <w:rPr>
          <w:lang w:val="en-US"/>
        </w:rPr>
      </w:pPr>
      <w:r>
        <w:rPr>
          <w:lang w:val="en-US"/>
        </w:rPr>
        <w:t>System verifies that the inserted URL is in correct format.</w:t>
      </w:r>
    </w:p>
    <w:p w:rsidR="00B440A5" w:rsidRDefault="00E62902">
      <w:pPr>
        <w:numPr>
          <w:ilvl w:val="0"/>
          <w:numId w:val="24"/>
        </w:numPr>
        <w:tabs>
          <w:tab w:val="left" w:pos="397"/>
        </w:tabs>
        <w:rPr>
          <w:lang w:val="en-US"/>
        </w:rPr>
      </w:pPr>
      <w:r>
        <w:rPr>
          <w:lang w:val="en-US"/>
        </w:rPr>
        <w:t>System verifies, that an approved timestamping service with the inserted URL and certificate does not already exist in the system configuration.</w:t>
      </w:r>
    </w:p>
    <w:p w:rsidR="00B440A5" w:rsidRDefault="00E62902">
      <w:pPr>
        <w:numPr>
          <w:ilvl w:val="0"/>
          <w:numId w:val="24"/>
        </w:numPr>
        <w:tabs>
          <w:tab w:val="left" w:pos="397"/>
        </w:tabs>
        <w:rPr>
          <w:lang w:val="en-US"/>
        </w:rPr>
      </w:pPr>
      <w:r>
        <w:rPr>
          <w:lang w:val="en-US"/>
        </w:rPr>
        <w:t>System saves the timestamping service information.</w:t>
      </w:r>
    </w:p>
    <w:p w:rsidR="00B440A5" w:rsidRDefault="00E62902">
      <w:pPr>
        <w:numPr>
          <w:ilvl w:val="0"/>
          <w:numId w:val="24"/>
        </w:numPr>
        <w:tabs>
          <w:tab w:val="left" w:pos="397"/>
        </w:tabs>
        <w:rPr>
          <w:b/>
          <w:bCs/>
          <w:lang w:val="en-US"/>
        </w:rPr>
      </w:pPr>
      <w:r>
        <w:rPr>
          <w:lang w:val="en-US"/>
        </w:rPr>
        <w:t>System logs the event “Add timestamping service” to the audit log.</w:t>
      </w:r>
    </w:p>
    <w:p w:rsidR="00B440A5" w:rsidRDefault="00E62902">
      <w:pPr>
        <w:rPr>
          <w:lang w:val="en-US"/>
        </w:rPr>
      </w:pPr>
      <w:r>
        <w:rPr>
          <w:b/>
          <w:bCs/>
          <w:lang w:val="en-US"/>
        </w:rPr>
        <w:t>Extensions</w:t>
      </w:r>
      <w:r>
        <w:rPr>
          <w:lang w:val="en-US"/>
        </w:rPr>
        <w:t xml:space="preserve">: </w:t>
      </w:r>
    </w:p>
    <w:p w:rsidR="00B440A5" w:rsidRDefault="00E62902">
      <w:pPr>
        <w:rPr>
          <w:lang w:val="en-US"/>
        </w:rPr>
      </w:pPr>
      <w:r>
        <w:rPr>
          <w:lang w:val="en-US"/>
        </w:rPr>
        <w:t>4a.</w:t>
      </w:r>
      <w:r>
        <w:rPr>
          <w:lang w:val="en-US"/>
        </w:rPr>
        <w:tab/>
      </w:r>
      <w:proofErr w:type="gramStart"/>
      <w:r>
        <w:rPr>
          <w:lang w:val="en-US"/>
        </w:rPr>
        <w:t>The</w:t>
      </w:r>
      <w:proofErr w:type="gramEnd"/>
      <w:r>
        <w:rPr>
          <w:lang w:val="en-US"/>
        </w:rPr>
        <w:t xml:space="preserve"> uploaded file is not in DER or PEM format.</w:t>
      </w:r>
    </w:p>
    <w:p w:rsidR="00B440A5" w:rsidRDefault="00E62902">
      <w:pPr>
        <w:ind w:left="709"/>
        <w:rPr>
          <w:lang w:val="en-US"/>
        </w:rPr>
      </w:pPr>
      <w:r>
        <w:rPr>
          <w:lang w:val="en-US"/>
        </w:rPr>
        <w:t>4a.1.</w:t>
      </w:r>
      <w:r>
        <w:rPr>
          <w:lang w:val="en-US"/>
        </w:rPr>
        <w:tab/>
        <w:t>System displays the error message: “Failed to upload approved TSA certificate: Incorrect file format. Only PEM and DER files allowed.</w:t>
      </w:r>
      <w:proofErr w:type="gramStart"/>
      <w:r>
        <w:rPr>
          <w:lang w:val="en-US"/>
        </w:rPr>
        <w:t>”.</w:t>
      </w:r>
      <w:proofErr w:type="gramEnd"/>
    </w:p>
    <w:p w:rsidR="00B440A5" w:rsidRDefault="00E62902">
      <w:pPr>
        <w:ind w:left="709"/>
        <w:rPr>
          <w:lang w:val="en-US"/>
        </w:rPr>
      </w:pPr>
      <w:r>
        <w:rPr>
          <w:lang w:val="en-US"/>
        </w:rPr>
        <w:t>4a.2.</w:t>
      </w:r>
      <w:r>
        <w:rPr>
          <w:lang w:val="en-US"/>
        </w:rPr>
        <w:tab/>
        <w:t>CS administrator selects to reselect and upload the certificate file. Use case continues from step 4.</w:t>
      </w:r>
    </w:p>
    <w:p w:rsidR="00B440A5" w:rsidRDefault="00E62902">
      <w:pPr>
        <w:ind w:left="1418"/>
      </w:pPr>
      <w:r>
        <w:rPr>
          <w:lang w:val="en-US"/>
        </w:rPr>
        <w:t>4a.2a.</w:t>
      </w:r>
      <w:r>
        <w:rPr>
          <w:lang w:val="en-US"/>
        </w:rPr>
        <w:tab/>
        <w:t>CS administrator selects to terminate the use case.</w:t>
      </w:r>
    </w:p>
    <w:p w:rsidR="00B440A5" w:rsidRDefault="00E62902">
      <w:r>
        <w:t>5a.</w:t>
      </w:r>
      <w:r>
        <w:tab/>
      </w:r>
      <w:proofErr w:type="gramStart"/>
      <w:r>
        <w:t>The</w:t>
      </w:r>
      <w:proofErr w:type="gramEnd"/>
      <w:r>
        <w:t xml:space="preserve"> parsing of the user input terminated with an error message.</w:t>
      </w:r>
    </w:p>
    <w:p w:rsidR="00B440A5" w:rsidRDefault="00E62902">
      <w:pPr>
        <w:ind w:left="720"/>
      </w:pPr>
      <w:r>
        <w:t>5a.1.</w:t>
      </w:r>
      <w:r>
        <w:tab/>
        <w:t>System displays the termination message of the parsing process.</w:t>
      </w:r>
    </w:p>
    <w:p w:rsidR="00B440A5" w:rsidRDefault="00E62902">
      <w:pPr>
        <w:ind w:left="720"/>
      </w:pPr>
      <w:r>
        <w:t>5a.2.</w:t>
      </w:r>
      <w:r>
        <w:tab/>
      </w:r>
      <w:r>
        <w:rPr>
          <w:lang w:val="en-US"/>
        </w:rPr>
        <w:t>System logs the event “Add timestamping service failed” to the audit log.</w:t>
      </w:r>
    </w:p>
    <w:p w:rsidR="00B440A5" w:rsidRDefault="00E62902">
      <w:pPr>
        <w:ind w:left="720"/>
        <w:rPr>
          <w:lang w:val="en-US"/>
        </w:rPr>
      </w:pPr>
      <w:r>
        <w:t>5a.3.</w:t>
      </w:r>
      <w:r>
        <w:tab/>
        <w:t xml:space="preserve">CS administrator selects to </w:t>
      </w:r>
      <w:r>
        <w:rPr>
          <w:lang w:val="en-US"/>
        </w:rPr>
        <w:t>reinsert the URL. Use case continues from step 5.</w:t>
      </w:r>
    </w:p>
    <w:p w:rsidR="00B440A5" w:rsidRDefault="00E62902">
      <w:pPr>
        <w:ind w:left="1440"/>
        <w:rPr>
          <w:lang w:val="en-US"/>
        </w:rPr>
      </w:pPr>
      <w:r>
        <w:rPr>
          <w:lang w:val="en-US"/>
        </w:rPr>
        <w:t>5a.3a.</w:t>
      </w:r>
      <w:r>
        <w:rPr>
          <w:lang w:val="en-US"/>
        </w:rPr>
        <w:tab/>
        <w:t>CS administrator selects to terminate the use case.</w:t>
      </w:r>
    </w:p>
    <w:p w:rsidR="00B440A5" w:rsidRDefault="00E62902">
      <w:pPr>
        <w:rPr>
          <w:lang w:val="en-US"/>
        </w:rPr>
      </w:pPr>
      <w:r>
        <w:rPr>
          <w:lang w:val="en-US"/>
        </w:rPr>
        <w:t>6a.</w:t>
      </w:r>
      <w:r>
        <w:rPr>
          <w:lang w:val="en-US"/>
        </w:rPr>
        <w:tab/>
        <w:t>The URL is malformed.</w:t>
      </w:r>
    </w:p>
    <w:p w:rsidR="00B440A5" w:rsidRDefault="00E62902">
      <w:pPr>
        <w:ind w:left="709"/>
        <w:rPr>
          <w:lang w:val="en-US"/>
        </w:rPr>
      </w:pPr>
      <w:r>
        <w:rPr>
          <w:lang w:val="en-US"/>
        </w:rPr>
        <w:t>6a.1.</w:t>
      </w:r>
      <w:r>
        <w:rPr>
          <w:lang w:val="en-US"/>
        </w:rPr>
        <w:tab/>
        <w:t>System displays the error message: “Timestamping server URL 'X' is an invalid URL, examples of valid URL-s: 'http</w:t>
      </w:r>
      <w:proofErr w:type="gramStart"/>
      <w:r>
        <w:rPr>
          <w:lang w:val="en-US"/>
        </w:rPr>
        <w:t>:/</w:t>
      </w:r>
      <w:proofErr w:type="gramEnd"/>
      <w:r>
        <w:rPr>
          <w:lang w:val="en-US"/>
        </w:rPr>
        <w:t>/www.example.com', 'https://www.example.com'”, where “X” is the inserted URL.</w:t>
      </w:r>
    </w:p>
    <w:p w:rsidR="00B440A5" w:rsidRDefault="00E62902">
      <w:pPr>
        <w:ind w:left="709"/>
        <w:rPr>
          <w:lang w:val="en-US"/>
        </w:rPr>
      </w:pPr>
      <w:r>
        <w:rPr>
          <w:lang w:val="en-US"/>
        </w:rPr>
        <w:t>6a.2.</w:t>
      </w:r>
      <w:r>
        <w:rPr>
          <w:lang w:val="en-US"/>
        </w:rPr>
        <w:tab/>
        <w:t>System logs the event “Add timestamping service failed” to the audit log.</w:t>
      </w:r>
    </w:p>
    <w:p w:rsidR="00B440A5" w:rsidRDefault="00E62902">
      <w:pPr>
        <w:ind w:left="709"/>
        <w:rPr>
          <w:lang w:val="en-US"/>
        </w:rPr>
      </w:pPr>
      <w:r>
        <w:rPr>
          <w:lang w:val="en-US"/>
        </w:rPr>
        <w:t>6a.3.</w:t>
      </w:r>
      <w:r>
        <w:rPr>
          <w:lang w:val="en-US"/>
        </w:rPr>
        <w:tab/>
        <w:t>CS administrator selects to reinsert the URL. Use case continues from step 5.</w:t>
      </w:r>
    </w:p>
    <w:p w:rsidR="00B440A5" w:rsidRDefault="00E62902">
      <w:pPr>
        <w:ind w:left="1418"/>
        <w:rPr>
          <w:lang w:val="en-US"/>
        </w:rPr>
      </w:pPr>
      <w:r>
        <w:rPr>
          <w:lang w:val="en-US"/>
        </w:rPr>
        <w:t>6a.3a.</w:t>
      </w:r>
      <w:r>
        <w:rPr>
          <w:lang w:val="en-US"/>
        </w:rPr>
        <w:tab/>
        <w:t>CS administrator selects to terminate the use case.</w:t>
      </w:r>
    </w:p>
    <w:p w:rsidR="00B440A5" w:rsidRDefault="00E62902">
      <w:pPr>
        <w:rPr>
          <w:lang w:val="en-US"/>
        </w:rPr>
      </w:pPr>
      <w:r>
        <w:rPr>
          <w:lang w:val="en-US"/>
        </w:rPr>
        <w:t>7a.</w:t>
      </w:r>
      <w:r>
        <w:rPr>
          <w:lang w:val="en-US"/>
        </w:rPr>
        <w:tab/>
      </w:r>
      <w:proofErr w:type="gramStart"/>
      <w:r>
        <w:rPr>
          <w:lang w:val="en-US"/>
        </w:rPr>
        <w:t>An</w:t>
      </w:r>
      <w:proofErr w:type="gramEnd"/>
      <w:r>
        <w:rPr>
          <w:lang w:val="en-US"/>
        </w:rPr>
        <w:t xml:space="preserve"> approved timestamping service with the inserted URL and certificate already exists.</w:t>
      </w:r>
    </w:p>
    <w:p w:rsidR="00B440A5" w:rsidRDefault="00E62902">
      <w:pPr>
        <w:ind w:left="709"/>
        <w:rPr>
          <w:lang w:val="en-US"/>
        </w:rPr>
      </w:pPr>
      <w:r>
        <w:rPr>
          <w:lang w:val="en-US"/>
        </w:rPr>
        <w:t>7a.1.</w:t>
      </w:r>
      <w:r>
        <w:rPr>
          <w:lang w:val="en-US"/>
        </w:rPr>
        <w:tab/>
        <w:t>System displays the error message “</w:t>
      </w:r>
      <w:r>
        <w:t>An approved timestamping service with the inserted URL and certificate already exists</w:t>
      </w:r>
      <w:r>
        <w:rPr>
          <w:lang w:val="en-US"/>
        </w:rPr>
        <w:t>”.</w:t>
      </w:r>
    </w:p>
    <w:p w:rsidR="00B440A5" w:rsidRDefault="00E62902">
      <w:pPr>
        <w:ind w:left="709"/>
        <w:rPr>
          <w:lang w:val="en-US"/>
        </w:rPr>
      </w:pPr>
      <w:r>
        <w:rPr>
          <w:lang w:val="en-US"/>
        </w:rPr>
        <w:t>7a.2.</w:t>
      </w:r>
      <w:r>
        <w:rPr>
          <w:lang w:val="en-US"/>
        </w:rPr>
        <w:tab/>
        <w:t>System logs the event “Add timestamping service failed” to the audit log.</w:t>
      </w:r>
    </w:p>
    <w:p w:rsidR="00B440A5" w:rsidRDefault="00E62902">
      <w:pPr>
        <w:ind w:left="709"/>
        <w:rPr>
          <w:lang w:val="en-US"/>
        </w:rPr>
      </w:pPr>
      <w:r>
        <w:rPr>
          <w:lang w:val="en-US"/>
        </w:rPr>
        <w:t>7a.3.</w:t>
      </w:r>
      <w:r>
        <w:rPr>
          <w:lang w:val="en-US"/>
        </w:rPr>
        <w:tab/>
        <w:t>CS administrator selects to reinsert the URL. Use case continues from step 5.</w:t>
      </w:r>
    </w:p>
    <w:p w:rsidR="00B440A5" w:rsidRDefault="00E62902">
      <w:pPr>
        <w:ind w:left="1418"/>
        <w:rPr>
          <w:lang w:val="en-US"/>
        </w:rPr>
      </w:pPr>
      <w:r>
        <w:rPr>
          <w:lang w:val="en-US"/>
        </w:rPr>
        <w:t>7a.3a.</w:t>
      </w:r>
      <w:r>
        <w:rPr>
          <w:lang w:val="en-US"/>
        </w:rPr>
        <w:tab/>
        <w:t>CS administrator selects to reselect and upload the certificate file. Use case continues from step 4.</w:t>
      </w:r>
    </w:p>
    <w:p w:rsidR="00B440A5" w:rsidRDefault="00E62902">
      <w:pPr>
        <w:ind w:left="1418"/>
        <w:rPr>
          <w:b/>
          <w:bCs/>
          <w:lang w:val="en-US"/>
        </w:rPr>
      </w:pPr>
      <w:r>
        <w:rPr>
          <w:lang w:val="en-US"/>
        </w:rPr>
        <w:t>7a.3b.</w:t>
      </w:r>
      <w:r>
        <w:rPr>
          <w:lang w:val="en-US"/>
        </w:rPr>
        <w:tab/>
        <w:t>CS administrator selects to terminate the use case.</w:t>
      </w:r>
    </w:p>
    <w:p w:rsidR="00B440A5" w:rsidRDefault="00E62902">
      <w:pPr>
        <w:rPr>
          <w:lang w:val="en-US"/>
        </w:rPr>
      </w:pPr>
      <w:r>
        <w:rPr>
          <w:b/>
          <w:bCs/>
          <w:lang w:val="en-US"/>
        </w:rPr>
        <w:t>Related information</w:t>
      </w:r>
      <w:r>
        <w:rPr>
          <w:lang w:val="en-US"/>
        </w:rPr>
        <w:t xml:space="preserve">: </w:t>
      </w:r>
    </w:p>
    <w:p w:rsidR="00B440A5" w:rsidRDefault="00E62902">
      <w:pPr>
        <w:numPr>
          <w:ilvl w:val="0"/>
          <w:numId w:val="4"/>
        </w:numPr>
        <w:tabs>
          <w:tab w:val="left" w:pos="36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D549AD">
        <w:t>[SPEC-AL]</w:t>
      </w:r>
      <w:r>
        <w:rPr>
          <w:lang w:val="en-US"/>
        </w:rPr>
        <w:fldChar w:fldCharType="end"/>
      </w:r>
      <w:r>
        <w:rPr>
          <w:lang w:val="en-US"/>
        </w:rPr>
        <w:t>.</w:t>
      </w:r>
    </w:p>
    <w:p w:rsidR="00B440A5" w:rsidRDefault="00E62902">
      <w:pPr>
        <w:pStyle w:val="Heading2"/>
        <w:tabs>
          <w:tab w:val="left" w:pos="850"/>
        </w:tabs>
      </w:pPr>
      <w:bookmarkStart w:id="51" w:name="__RefHeading___Toc38735_1752710042"/>
      <w:bookmarkStart w:id="52" w:name="_Toc434762404"/>
      <w:bookmarkEnd w:id="51"/>
      <w:r>
        <w:t>UC TRUST_17: Edit the URL of a Timestamping Server</w:t>
      </w:r>
      <w:bookmarkEnd w:id="52"/>
    </w:p>
    <w:p w:rsidR="00B440A5" w:rsidRDefault="00E62902">
      <w:pPr>
        <w:rPr>
          <w:b/>
          <w:bCs/>
          <w:lang w:val="en-US"/>
        </w:rPr>
      </w:pPr>
      <w:r>
        <w:rPr>
          <w:b/>
          <w:bCs/>
        </w:rPr>
        <w:t>System</w:t>
      </w:r>
      <w:r>
        <w:t>: Central server</w:t>
      </w:r>
    </w:p>
    <w:p w:rsidR="00B440A5" w:rsidRDefault="00E62902">
      <w:pPr>
        <w:rPr>
          <w:b/>
          <w:bCs/>
          <w:lang w:val="en-US"/>
        </w:rPr>
      </w:pPr>
      <w:r>
        <w:rPr>
          <w:b/>
          <w:bCs/>
          <w:lang w:val="en-US"/>
        </w:rPr>
        <w:t>Level</w:t>
      </w:r>
      <w:r>
        <w:rPr>
          <w:lang w:val="en-US"/>
        </w:rPr>
        <w:t>: User task</w:t>
      </w:r>
    </w:p>
    <w:p w:rsidR="00B440A5" w:rsidRDefault="00E62902">
      <w:pPr>
        <w:rPr>
          <w:b/>
          <w:bCs/>
        </w:rPr>
      </w:pPr>
      <w:r>
        <w:rPr>
          <w:b/>
          <w:bCs/>
          <w:lang w:val="en-US"/>
        </w:rPr>
        <w:t>Component:</w:t>
      </w:r>
      <w:r>
        <w:rPr>
          <w:lang w:val="en-US"/>
        </w:rPr>
        <w:t xml:space="preserve"> Central server</w:t>
      </w:r>
    </w:p>
    <w:p w:rsidR="00B440A5" w:rsidRDefault="00E62902">
      <w:pPr>
        <w:rPr>
          <w:b/>
          <w:bCs/>
        </w:rPr>
      </w:pPr>
      <w:r>
        <w:rPr>
          <w:b/>
          <w:bCs/>
        </w:rPr>
        <w:t>Actor</w:t>
      </w:r>
      <w:r>
        <w:t xml:space="preserve">: </w:t>
      </w:r>
      <w:r>
        <w:rPr>
          <w:lang w:val="en-US"/>
        </w:rPr>
        <w:t>CS administrator</w:t>
      </w:r>
    </w:p>
    <w:p w:rsidR="00B440A5" w:rsidRDefault="00E62902">
      <w:pPr>
        <w:rPr>
          <w:b/>
          <w:bCs/>
        </w:rPr>
      </w:pPr>
      <w:r>
        <w:rPr>
          <w:b/>
          <w:bCs/>
        </w:rPr>
        <w:t>Brief Description</w:t>
      </w:r>
      <w:r>
        <w:t xml:space="preserve">: </w:t>
      </w:r>
      <w:r>
        <w:rPr>
          <w:lang w:val="en-US"/>
        </w:rPr>
        <w:t>CS administrator</w:t>
      </w:r>
      <w:r>
        <w:t xml:space="preserve"> edits the URL of a timestamping server.</w:t>
      </w:r>
    </w:p>
    <w:p w:rsidR="00B440A5" w:rsidRDefault="00E62902">
      <w:pPr>
        <w:rPr>
          <w:b/>
          <w:bCs/>
        </w:rPr>
      </w:pPr>
      <w:r>
        <w:rPr>
          <w:b/>
          <w:bCs/>
        </w:rPr>
        <w:t>Preconditions</w:t>
      </w:r>
      <w:r>
        <w:t>: -</w:t>
      </w:r>
    </w:p>
    <w:p w:rsidR="00B440A5" w:rsidRDefault="00E62902">
      <w:pPr>
        <w:rPr>
          <w:b/>
          <w:bCs/>
        </w:rPr>
      </w:pPr>
      <w:proofErr w:type="spellStart"/>
      <w:r>
        <w:rPr>
          <w:b/>
          <w:bCs/>
        </w:rPr>
        <w:t>Postconditions</w:t>
      </w:r>
      <w:proofErr w:type="spellEnd"/>
      <w:r>
        <w:t>: An audit log record for the event has been created.</w:t>
      </w:r>
    </w:p>
    <w:p w:rsidR="00B440A5" w:rsidRDefault="00E62902">
      <w:pPr>
        <w:rPr>
          <w:b/>
          <w:bCs/>
          <w:lang w:val="en-US"/>
        </w:rPr>
      </w:pPr>
      <w:r>
        <w:rPr>
          <w:b/>
          <w:bCs/>
        </w:rPr>
        <w:t>Trigger</w:t>
      </w:r>
      <w:r>
        <w:t>: The URL on which the timestamping service is being provided has changed.</w:t>
      </w:r>
    </w:p>
    <w:p w:rsidR="00B440A5" w:rsidRDefault="00E62902">
      <w:pPr>
        <w:rPr>
          <w:lang w:val="en-US"/>
        </w:rPr>
      </w:pPr>
      <w:r>
        <w:rPr>
          <w:b/>
          <w:bCs/>
          <w:lang w:val="en-US"/>
        </w:rPr>
        <w:t>Main Success Scenario</w:t>
      </w:r>
      <w:r>
        <w:rPr>
          <w:lang w:val="en-US"/>
        </w:rPr>
        <w:t>:</w:t>
      </w:r>
    </w:p>
    <w:p w:rsidR="00B440A5" w:rsidRDefault="00E62902">
      <w:pPr>
        <w:numPr>
          <w:ilvl w:val="0"/>
          <w:numId w:val="25"/>
        </w:numPr>
        <w:tabs>
          <w:tab w:val="left" w:pos="397"/>
        </w:tabs>
        <w:rPr>
          <w:lang w:val="en-US"/>
        </w:rPr>
      </w:pPr>
      <w:r>
        <w:rPr>
          <w:lang w:val="en-US"/>
        </w:rPr>
        <w:t>CS administrator selects to edit the URL of a timestamping server.</w:t>
      </w:r>
    </w:p>
    <w:p w:rsidR="00B440A5" w:rsidRDefault="00E62902">
      <w:pPr>
        <w:numPr>
          <w:ilvl w:val="0"/>
          <w:numId w:val="25"/>
        </w:numPr>
        <w:tabs>
          <w:tab w:val="left" w:pos="397"/>
        </w:tabs>
        <w:rPr>
          <w:lang w:val="en-US"/>
        </w:rPr>
      </w:pPr>
      <w:r>
        <w:rPr>
          <w:lang w:val="en-US"/>
        </w:rPr>
        <w:t>CS administrator inserts the URL.</w:t>
      </w:r>
    </w:p>
    <w:p w:rsidR="00B440A5" w:rsidRDefault="00E62902">
      <w:pPr>
        <w:numPr>
          <w:ilvl w:val="0"/>
          <w:numId w:val="25"/>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__RefHeading___Toc12148_2067996385 \n \h </w:instrText>
      </w:r>
      <w:r>
        <w:rPr>
          <w:lang w:val="en-US"/>
        </w:rPr>
      </w:r>
      <w:r>
        <w:rPr>
          <w:lang w:val="en-US"/>
        </w:rPr>
        <w:fldChar w:fldCharType="separate"/>
      </w:r>
      <w:r w:rsidR="00D549AD">
        <w:rPr>
          <w:lang w:val="en-US"/>
        </w:rPr>
        <w:t>3.20</w:t>
      </w:r>
      <w:r>
        <w:rPr>
          <w:lang w:val="en-US"/>
        </w:rPr>
        <w:fldChar w:fldCharType="end"/>
      </w:r>
      <w:r>
        <w:rPr>
          <w:lang w:val="en-US"/>
        </w:rPr>
        <w:t>.</w:t>
      </w:r>
    </w:p>
    <w:p w:rsidR="00B440A5" w:rsidRDefault="00E62902">
      <w:pPr>
        <w:numPr>
          <w:ilvl w:val="0"/>
          <w:numId w:val="25"/>
        </w:numPr>
        <w:tabs>
          <w:tab w:val="left" w:pos="397"/>
        </w:tabs>
        <w:rPr>
          <w:lang w:val="en-US"/>
        </w:rPr>
      </w:pPr>
      <w:r>
        <w:rPr>
          <w:lang w:val="en-US"/>
        </w:rPr>
        <w:t>System verifies that the inserted URL is in correct format.</w:t>
      </w:r>
    </w:p>
    <w:p w:rsidR="00B440A5" w:rsidRDefault="00E62902">
      <w:pPr>
        <w:numPr>
          <w:ilvl w:val="0"/>
          <w:numId w:val="25"/>
        </w:numPr>
        <w:tabs>
          <w:tab w:val="left" w:pos="397"/>
        </w:tabs>
        <w:rPr>
          <w:lang w:val="en-US"/>
        </w:rPr>
      </w:pPr>
      <w:r>
        <w:rPr>
          <w:lang w:val="en-US"/>
        </w:rPr>
        <w:t>System saves the timestamping URL, replacing the previous value.</w:t>
      </w:r>
    </w:p>
    <w:p w:rsidR="00B440A5" w:rsidRDefault="00E62902">
      <w:pPr>
        <w:numPr>
          <w:ilvl w:val="0"/>
          <w:numId w:val="25"/>
        </w:numPr>
        <w:tabs>
          <w:tab w:val="left" w:pos="397"/>
        </w:tabs>
        <w:rPr>
          <w:b/>
          <w:bCs/>
          <w:lang w:val="en-US"/>
        </w:rPr>
      </w:pPr>
      <w:r>
        <w:rPr>
          <w:lang w:val="en-US"/>
        </w:rPr>
        <w:t>System logs the event “Edit timestamping service” to the audit log.</w:t>
      </w:r>
    </w:p>
    <w:p w:rsidR="00B440A5" w:rsidRDefault="00E62902">
      <w:r>
        <w:rPr>
          <w:b/>
          <w:bCs/>
          <w:lang w:val="en-US"/>
        </w:rPr>
        <w:t>Extensions</w:t>
      </w:r>
      <w:r>
        <w:rPr>
          <w:lang w:val="en-US"/>
        </w:rPr>
        <w:t xml:space="preserve">: </w:t>
      </w:r>
    </w:p>
    <w:p w:rsidR="00B440A5" w:rsidRDefault="00E62902">
      <w:r>
        <w:t>3a.</w:t>
      </w:r>
      <w:r>
        <w:tab/>
      </w:r>
      <w:proofErr w:type="gramStart"/>
      <w:r>
        <w:t>The</w:t>
      </w:r>
      <w:proofErr w:type="gramEnd"/>
      <w:r>
        <w:t xml:space="preserve"> parsing of the user input terminated with an error message.</w:t>
      </w:r>
    </w:p>
    <w:p w:rsidR="00B440A5" w:rsidRDefault="00E62902">
      <w:pPr>
        <w:ind w:left="720"/>
      </w:pPr>
      <w:r>
        <w:t>3a.1.</w:t>
      </w:r>
      <w:r>
        <w:tab/>
        <w:t>System displays the termination message of the parsing process.</w:t>
      </w:r>
    </w:p>
    <w:p w:rsidR="00B440A5" w:rsidRDefault="00E62902">
      <w:pPr>
        <w:ind w:left="720"/>
      </w:pPr>
      <w:r>
        <w:t>3a.2.</w:t>
      </w:r>
      <w:r>
        <w:tab/>
      </w:r>
      <w:r>
        <w:rPr>
          <w:lang w:val="en-US"/>
        </w:rPr>
        <w:t>System logs the event “Edit timestamping service failed” to the audit log.</w:t>
      </w:r>
    </w:p>
    <w:p w:rsidR="00B440A5" w:rsidRDefault="00E62902">
      <w:pPr>
        <w:ind w:left="720"/>
        <w:rPr>
          <w:lang w:val="en-US"/>
        </w:rPr>
      </w:pPr>
      <w:r>
        <w:t>3a.3.</w:t>
      </w:r>
      <w:r>
        <w:tab/>
        <w:t xml:space="preserve">CS administrator selects to </w:t>
      </w:r>
      <w:r>
        <w:rPr>
          <w:lang w:val="en-US"/>
        </w:rPr>
        <w:t>reinsert the URL. Use case continues from step 3.</w:t>
      </w:r>
    </w:p>
    <w:p w:rsidR="00B440A5" w:rsidRDefault="00E62902">
      <w:pPr>
        <w:ind w:left="1440"/>
        <w:rPr>
          <w:lang w:val="en-US"/>
        </w:rPr>
      </w:pPr>
      <w:r>
        <w:rPr>
          <w:lang w:val="en-US"/>
        </w:rPr>
        <w:t>3a.3a.</w:t>
      </w:r>
      <w:r>
        <w:rPr>
          <w:lang w:val="en-US"/>
        </w:rPr>
        <w:tab/>
        <w:t>CS administrator selects to terminate the use case.</w:t>
      </w:r>
    </w:p>
    <w:p w:rsidR="00B440A5" w:rsidRDefault="00E62902">
      <w:pPr>
        <w:rPr>
          <w:lang w:val="en-US"/>
        </w:rPr>
      </w:pPr>
      <w:r>
        <w:rPr>
          <w:lang w:val="en-US"/>
        </w:rPr>
        <w:t>4a.</w:t>
      </w:r>
      <w:r>
        <w:rPr>
          <w:lang w:val="en-US"/>
        </w:rPr>
        <w:tab/>
        <w:t>The URL is malformed.</w:t>
      </w:r>
    </w:p>
    <w:p w:rsidR="00B440A5" w:rsidRDefault="00E62902">
      <w:pPr>
        <w:ind w:left="709"/>
        <w:rPr>
          <w:lang w:val="en-US"/>
        </w:rPr>
      </w:pPr>
      <w:r>
        <w:rPr>
          <w:lang w:val="en-US"/>
        </w:rPr>
        <w:t>4a.1.</w:t>
      </w:r>
      <w:r>
        <w:rPr>
          <w:lang w:val="en-US"/>
        </w:rPr>
        <w:tab/>
        <w:t>System displays the error message: “Timestamping server URL 'X' is an invalid URL, examples of valid URL-s: 'http</w:t>
      </w:r>
      <w:proofErr w:type="gramStart"/>
      <w:r>
        <w:rPr>
          <w:lang w:val="en-US"/>
        </w:rPr>
        <w:t>:/</w:t>
      </w:r>
      <w:proofErr w:type="gramEnd"/>
      <w:r>
        <w:rPr>
          <w:lang w:val="en-US"/>
        </w:rPr>
        <w:t>/www.example.com', 'https://www.example.com'”, where “X” is the inserted URL.</w:t>
      </w:r>
    </w:p>
    <w:p w:rsidR="00B440A5" w:rsidRDefault="00E62902">
      <w:pPr>
        <w:ind w:left="709"/>
        <w:rPr>
          <w:lang w:val="en-US"/>
        </w:rPr>
      </w:pPr>
      <w:r>
        <w:rPr>
          <w:lang w:val="en-US"/>
        </w:rPr>
        <w:t>4a.2.</w:t>
      </w:r>
      <w:r>
        <w:rPr>
          <w:lang w:val="en-US"/>
        </w:rPr>
        <w:tab/>
        <w:t>System logs the event “Edit timestamping service failed” to the audit log.</w:t>
      </w:r>
    </w:p>
    <w:p w:rsidR="00B440A5" w:rsidRDefault="00E62902">
      <w:pPr>
        <w:ind w:left="709"/>
        <w:rPr>
          <w:lang w:val="en-US"/>
        </w:rPr>
      </w:pPr>
      <w:r>
        <w:rPr>
          <w:lang w:val="en-US"/>
        </w:rPr>
        <w:t>4a.3.</w:t>
      </w:r>
      <w:r>
        <w:rPr>
          <w:lang w:val="en-US"/>
        </w:rPr>
        <w:tab/>
        <w:t>CS administrator selects to reinsert the URL. Use case continues from step 3.</w:t>
      </w:r>
    </w:p>
    <w:p w:rsidR="00B440A5" w:rsidRDefault="00E62902">
      <w:pPr>
        <w:ind w:left="1418"/>
        <w:rPr>
          <w:b/>
          <w:bCs/>
          <w:lang w:val="en-US"/>
        </w:rPr>
      </w:pPr>
      <w:r>
        <w:rPr>
          <w:lang w:val="en-US"/>
        </w:rPr>
        <w:t>4a.3a.</w:t>
      </w:r>
      <w:r>
        <w:rPr>
          <w:lang w:val="en-US"/>
        </w:rPr>
        <w:tab/>
        <w:t>CS administrator selects to terminate the use case.</w:t>
      </w:r>
    </w:p>
    <w:p w:rsidR="00B440A5" w:rsidRDefault="00E62902">
      <w:pPr>
        <w:rPr>
          <w:lang w:val="en-US"/>
        </w:rPr>
      </w:pPr>
      <w:r>
        <w:rPr>
          <w:b/>
          <w:bCs/>
          <w:lang w:val="en-US"/>
        </w:rPr>
        <w:t>Related information</w:t>
      </w:r>
      <w:r>
        <w:rPr>
          <w:lang w:val="en-US"/>
        </w:rPr>
        <w:t>:</w:t>
      </w:r>
    </w:p>
    <w:p w:rsidR="00B440A5" w:rsidRDefault="00E62902">
      <w:pPr>
        <w:numPr>
          <w:ilvl w:val="0"/>
          <w:numId w:val="4"/>
        </w:numPr>
        <w:tabs>
          <w:tab w:val="left" w:pos="36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D549AD">
        <w:t>[SPEC-AL]</w:t>
      </w:r>
      <w:r>
        <w:rPr>
          <w:lang w:val="en-US"/>
        </w:rPr>
        <w:fldChar w:fldCharType="end"/>
      </w:r>
      <w:r>
        <w:rPr>
          <w:lang w:val="en-US"/>
        </w:rPr>
        <w:t>.</w:t>
      </w:r>
    </w:p>
    <w:p w:rsidR="00B440A5" w:rsidRDefault="00E62902">
      <w:pPr>
        <w:pStyle w:val="Heading2"/>
        <w:tabs>
          <w:tab w:val="left" w:pos="850"/>
        </w:tabs>
      </w:pPr>
      <w:bookmarkStart w:id="53" w:name="__RefHeading___Toc38737_1752710042"/>
      <w:bookmarkStart w:id="54" w:name="_Toc434762405"/>
      <w:bookmarkEnd w:id="53"/>
      <w:r>
        <w:t>UC TRUST_18: Delete an Approved Timestamping Service</w:t>
      </w:r>
      <w:bookmarkEnd w:id="54"/>
    </w:p>
    <w:p w:rsidR="00B440A5" w:rsidRDefault="00E62902">
      <w:pPr>
        <w:rPr>
          <w:b/>
          <w:bCs/>
          <w:lang w:val="en-US"/>
        </w:rPr>
      </w:pPr>
      <w:r>
        <w:rPr>
          <w:b/>
          <w:bCs/>
        </w:rPr>
        <w:t>System</w:t>
      </w:r>
      <w:r>
        <w:t>: Central server</w:t>
      </w:r>
    </w:p>
    <w:p w:rsidR="00B440A5" w:rsidRDefault="00E62902">
      <w:pPr>
        <w:rPr>
          <w:b/>
          <w:bCs/>
          <w:lang w:val="en-US"/>
        </w:rPr>
      </w:pPr>
      <w:r>
        <w:rPr>
          <w:b/>
          <w:bCs/>
          <w:lang w:val="en-US"/>
        </w:rPr>
        <w:t>Level</w:t>
      </w:r>
      <w:r>
        <w:rPr>
          <w:lang w:val="en-US"/>
        </w:rPr>
        <w:t>: User task</w:t>
      </w:r>
    </w:p>
    <w:p w:rsidR="00B440A5" w:rsidRDefault="00E62902">
      <w:pPr>
        <w:rPr>
          <w:b/>
          <w:bCs/>
        </w:rPr>
      </w:pPr>
      <w:r>
        <w:rPr>
          <w:b/>
          <w:bCs/>
          <w:lang w:val="en-US"/>
        </w:rPr>
        <w:t>Component:</w:t>
      </w:r>
      <w:r>
        <w:rPr>
          <w:lang w:val="en-US"/>
        </w:rPr>
        <w:t xml:space="preserve"> Central server</w:t>
      </w:r>
    </w:p>
    <w:p w:rsidR="00B440A5" w:rsidRDefault="00E62902">
      <w:pPr>
        <w:rPr>
          <w:b/>
          <w:bCs/>
        </w:rPr>
      </w:pPr>
      <w:r>
        <w:rPr>
          <w:b/>
          <w:bCs/>
        </w:rPr>
        <w:t>Actor</w:t>
      </w:r>
      <w:r>
        <w:t xml:space="preserve">: </w:t>
      </w:r>
      <w:r>
        <w:rPr>
          <w:lang w:val="en-US"/>
        </w:rPr>
        <w:t>CS administrator</w:t>
      </w:r>
    </w:p>
    <w:p w:rsidR="00B440A5" w:rsidRDefault="00E62902">
      <w:pPr>
        <w:rPr>
          <w:b/>
          <w:bCs/>
        </w:rPr>
      </w:pPr>
      <w:r>
        <w:rPr>
          <w:b/>
          <w:bCs/>
        </w:rPr>
        <w:t>Brief Description</w:t>
      </w:r>
      <w:r>
        <w:t xml:space="preserve">: </w:t>
      </w:r>
      <w:r>
        <w:rPr>
          <w:lang w:val="en-US"/>
        </w:rPr>
        <w:t>CS administrator</w:t>
      </w:r>
      <w:r>
        <w:t xml:space="preserve"> deletes an approved timestamping service.</w:t>
      </w:r>
    </w:p>
    <w:p w:rsidR="00B440A5" w:rsidRDefault="00E62902">
      <w:pPr>
        <w:rPr>
          <w:b/>
          <w:bCs/>
        </w:rPr>
      </w:pPr>
      <w:r>
        <w:rPr>
          <w:b/>
          <w:bCs/>
        </w:rPr>
        <w:t>Preconditions</w:t>
      </w:r>
      <w:r>
        <w:t>: -</w:t>
      </w:r>
    </w:p>
    <w:p w:rsidR="00B440A5" w:rsidRDefault="00E62902">
      <w:pPr>
        <w:rPr>
          <w:b/>
          <w:bCs/>
        </w:rPr>
      </w:pPr>
      <w:proofErr w:type="spellStart"/>
      <w:r>
        <w:rPr>
          <w:b/>
          <w:bCs/>
        </w:rPr>
        <w:t>Postconditions</w:t>
      </w:r>
      <w:proofErr w:type="spellEnd"/>
      <w:r>
        <w:t>: -</w:t>
      </w:r>
    </w:p>
    <w:p w:rsidR="00B440A5" w:rsidRDefault="00E62902">
      <w:pPr>
        <w:rPr>
          <w:b/>
          <w:bCs/>
          <w:lang w:val="en-US"/>
        </w:rPr>
      </w:pPr>
      <w:r>
        <w:rPr>
          <w:b/>
          <w:bCs/>
        </w:rPr>
        <w:t>Trigger</w:t>
      </w:r>
      <w:r>
        <w:t xml:space="preserve">: An approved timestamping service needs to be removed from the system configuration. </w:t>
      </w:r>
    </w:p>
    <w:p w:rsidR="00B440A5" w:rsidRDefault="00E62902">
      <w:pPr>
        <w:rPr>
          <w:lang w:val="en-US"/>
        </w:rPr>
      </w:pPr>
      <w:r>
        <w:rPr>
          <w:b/>
          <w:bCs/>
          <w:lang w:val="en-US"/>
        </w:rPr>
        <w:t>Main Success Scenario</w:t>
      </w:r>
      <w:r>
        <w:rPr>
          <w:lang w:val="en-US"/>
        </w:rPr>
        <w:t>:</w:t>
      </w:r>
    </w:p>
    <w:p w:rsidR="00B440A5" w:rsidRDefault="00E62902">
      <w:pPr>
        <w:numPr>
          <w:ilvl w:val="0"/>
          <w:numId w:val="26"/>
        </w:numPr>
        <w:tabs>
          <w:tab w:val="left" w:pos="397"/>
        </w:tabs>
        <w:rPr>
          <w:lang w:val="en-US"/>
        </w:rPr>
      </w:pPr>
      <w:r>
        <w:rPr>
          <w:lang w:val="en-US"/>
        </w:rPr>
        <w:t>CS administrator selects to delete an approved timestamping service.</w:t>
      </w:r>
    </w:p>
    <w:p w:rsidR="00B440A5" w:rsidRDefault="00E62902">
      <w:pPr>
        <w:numPr>
          <w:ilvl w:val="0"/>
          <w:numId w:val="26"/>
        </w:numPr>
        <w:tabs>
          <w:tab w:val="left" w:pos="397"/>
        </w:tabs>
        <w:rPr>
          <w:lang w:val="en-US"/>
        </w:rPr>
      </w:pPr>
      <w:r>
        <w:rPr>
          <w:lang w:val="en-US"/>
        </w:rPr>
        <w:t>System prompts for confirmation.</w:t>
      </w:r>
    </w:p>
    <w:p w:rsidR="00B440A5" w:rsidRDefault="00E62902">
      <w:pPr>
        <w:numPr>
          <w:ilvl w:val="0"/>
          <w:numId w:val="26"/>
        </w:numPr>
        <w:tabs>
          <w:tab w:val="left" w:pos="397"/>
        </w:tabs>
        <w:rPr>
          <w:lang w:val="en-US"/>
        </w:rPr>
      </w:pPr>
      <w:r>
        <w:rPr>
          <w:lang w:val="en-US"/>
        </w:rPr>
        <w:t>CS administrator confirms.</w:t>
      </w:r>
    </w:p>
    <w:p w:rsidR="00B440A5" w:rsidRDefault="00E62902">
      <w:pPr>
        <w:numPr>
          <w:ilvl w:val="0"/>
          <w:numId w:val="26"/>
        </w:numPr>
        <w:tabs>
          <w:tab w:val="left" w:pos="397"/>
        </w:tabs>
        <w:rPr>
          <w:lang w:val="en-US"/>
        </w:rPr>
      </w:pPr>
      <w:r>
        <w:rPr>
          <w:lang w:val="en-US"/>
        </w:rPr>
        <w:t>System deletes the approved timestamping service information from the system configuration.</w:t>
      </w:r>
    </w:p>
    <w:p w:rsidR="00B440A5" w:rsidRDefault="00E62902">
      <w:pPr>
        <w:numPr>
          <w:ilvl w:val="0"/>
          <w:numId w:val="26"/>
        </w:numPr>
        <w:tabs>
          <w:tab w:val="left" w:pos="397"/>
        </w:tabs>
        <w:rPr>
          <w:b/>
          <w:bCs/>
          <w:lang w:val="en-US"/>
        </w:rPr>
      </w:pPr>
      <w:r>
        <w:rPr>
          <w:lang w:val="en-US"/>
        </w:rPr>
        <w:t>System logs the event “Delete timestamping service” to the audit log.</w:t>
      </w:r>
    </w:p>
    <w:p w:rsidR="00B440A5" w:rsidRDefault="00E62902">
      <w:pPr>
        <w:rPr>
          <w:lang w:val="en-US"/>
        </w:rPr>
      </w:pPr>
      <w:r>
        <w:rPr>
          <w:b/>
          <w:bCs/>
          <w:lang w:val="en-US"/>
        </w:rPr>
        <w:t>Extensions</w:t>
      </w:r>
      <w:r>
        <w:rPr>
          <w:lang w:val="en-US"/>
        </w:rPr>
        <w:t>:</w:t>
      </w:r>
    </w:p>
    <w:p w:rsidR="00B440A5" w:rsidRDefault="00E62902">
      <w:pPr>
        <w:rPr>
          <w:b/>
          <w:bCs/>
          <w:lang w:val="en-US"/>
        </w:rPr>
      </w:pPr>
      <w:r>
        <w:rPr>
          <w:lang w:val="en-US"/>
        </w:rPr>
        <w:t>3a.</w:t>
      </w:r>
      <w:r>
        <w:rPr>
          <w:lang w:val="en-US"/>
        </w:rPr>
        <w:tab/>
        <w:t>CS administrator selects not to delete the approved timestamping service and terminates the use case.</w:t>
      </w:r>
    </w:p>
    <w:p w:rsidR="00B440A5" w:rsidRDefault="00E62902">
      <w:pPr>
        <w:rPr>
          <w:lang w:val="en-US"/>
        </w:rPr>
      </w:pPr>
      <w:r>
        <w:rPr>
          <w:b/>
          <w:bCs/>
          <w:lang w:val="en-US"/>
        </w:rPr>
        <w:t>Related information</w:t>
      </w:r>
      <w:r>
        <w:rPr>
          <w:lang w:val="en-US"/>
        </w:rPr>
        <w:t xml:space="preserve">: </w:t>
      </w:r>
    </w:p>
    <w:p w:rsidR="00B440A5" w:rsidRDefault="00E62902">
      <w:pPr>
        <w:numPr>
          <w:ilvl w:val="0"/>
          <w:numId w:val="4"/>
        </w:numPr>
        <w:tabs>
          <w:tab w:val="left" w:pos="36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D549AD">
        <w:t>[SPEC-AL]</w:t>
      </w:r>
      <w:r>
        <w:rPr>
          <w:lang w:val="en-US"/>
        </w:rPr>
        <w:fldChar w:fldCharType="end"/>
      </w:r>
      <w:r>
        <w:rPr>
          <w:lang w:val="en-US"/>
        </w:rPr>
        <w:t>.</w:t>
      </w:r>
    </w:p>
    <w:p w:rsidR="00B440A5" w:rsidRDefault="00E62902">
      <w:pPr>
        <w:pStyle w:val="Heading2"/>
        <w:tabs>
          <w:tab w:val="left" w:pos="850"/>
        </w:tabs>
        <w:rPr>
          <w:lang w:val="en-US"/>
        </w:rPr>
      </w:pPr>
      <w:bookmarkStart w:id="55" w:name="__RefHeading___Toc12148_2067996385"/>
      <w:bookmarkStart w:id="56" w:name="_Toc434762406"/>
      <w:bookmarkEnd w:id="55"/>
      <w:r>
        <w:t>UC TRUST_19: Parse User Input</w:t>
      </w:r>
      <w:bookmarkEnd w:id="56"/>
    </w:p>
    <w:p w:rsidR="00B440A5" w:rsidRDefault="00E62902">
      <w:pPr>
        <w:rPr>
          <w:b/>
          <w:bCs/>
          <w:lang w:val="en-US"/>
        </w:rPr>
      </w:pPr>
      <w:r>
        <w:rPr>
          <w:b/>
          <w:bCs/>
          <w:lang w:val="en-US"/>
        </w:rPr>
        <w:t>System</w:t>
      </w:r>
      <w:r>
        <w:rPr>
          <w:lang w:val="en-US"/>
        </w:rPr>
        <w:t>: Central server</w:t>
      </w:r>
    </w:p>
    <w:p w:rsidR="00B440A5" w:rsidRDefault="00E62902">
      <w:pPr>
        <w:rPr>
          <w:b/>
          <w:bCs/>
          <w:lang w:val="en-US"/>
        </w:rPr>
      </w:pPr>
      <w:r>
        <w:rPr>
          <w:b/>
          <w:bCs/>
          <w:lang w:val="en-US"/>
        </w:rPr>
        <w:t>Level</w:t>
      </w:r>
      <w:r>
        <w:rPr>
          <w:lang w:val="en-US"/>
        </w:rPr>
        <w:t xml:space="preserve">: </w:t>
      </w:r>
      <w:proofErr w:type="spellStart"/>
      <w:r>
        <w:rPr>
          <w:lang w:val="en-US"/>
        </w:rPr>
        <w:t>Subfunction</w:t>
      </w:r>
      <w:proofErr w:type="spellEnd"/>
    </w:p>
    <w:p w:rsidR="00B440A5" w:rsidRDefault="00E62902">
      <w:pPr>
        <w:rPr>
          <w:b/>
          <w:bCs/>
          <w:lang w:val="en-US"/>
        </w:rPr>
      </w:pPr>
      <w:r>
        <w:rPr>
          <w:b/>
          <w:bCs/>
          <w:lang w:val="en-US"/>
        </w:rPr>
        <w:t>Component:</w:t>
      </w:r>
      <w:r>
        <w:rPr>
          <w:lang w:val="en-US"/>
        </w:rPr>
        <w:t xml:space="preserve"> Central server</w:t>
      </w:r>
    </w:p>
    <w:p w:rsidR="00B440A5" w:rsidRDefault="00E62902">
      <w:pPr>
        <w:rPr>
          <w:b/>
          <w:bCs/>
          <w:lang w:val="en-US"/>
        </w:rPr>
      </w:pPr>
      <w:r>
        <w:rPr>
          <w:b/>
          <w:bCs/>
          <w:lang w:val="en-US"/>
        </w:rPr>
        <w:t>Actors</w:t>
      </w:r>
      <w:r>
        <w:rPr>
          <w:lang w:val="en-US"/>
        </w:rPr>
        <w:t xml:space="preserve">: </w:t>
      </w:r>
      <w:r>
        <w:t>-</w:t>
      </w:r>
    </w:p>
    <w:p w:rsidR="00B440A5" w:rsidRDefault="00E62902">
      <w:pPr>
        <w:rPr>
          <w:b/>
          <w:bCs/>
          <w:lang w:val="en-US"/>
        </w:rPr>
      </w:pPr>
      <w:r>
        <w:rPr>
          <w:b/>
          <w:bCs/>
          <w:lang w:val="en-US"/>
        </w:rPr>
        <w:t>Brief Description</w:t>
      </w:r>
      <w:r>
        <w:rPr>
          <w:lang w:val="en-US"/>
        </w:rPr>
        <w:t>: System removes the leading and trailing whitespaces from the user input and verifies that the required fields are not empty.</w:t>
      </w:r>
    </w:p>
    <w:p w:rsidR="00B440A5" w:rsidRDefault="00E62902">
      <w:pPr>
        <w:rPr>
          <w:b/>
          <w:bCs/>
          <w:lang w:val="en-US"/>
        </w:rPr>
      </w:pPr>
      <w:r>
        <w:rPr>
          <w:b/>
          <w:bCs/>
          <w:lang w:val="en-US"/>
        </w:rPr>
        <w:t>Preconditions</w:t>
      </w:r>
      <w:r>
        <w:rPr>
          <w:lang w:val="en-US"/>
        </w:rPr>
        <w:t>: -</w:t>
      </w:r>
    </w:p>
    <w:p w:rsidR="00B440A5" w:rsidRDefault="00E62902">
      <w:pPr>
        <w:rPr>
          <w:b/>
          <w:bCs/>
          <w:lang w:val="en-US"/>
        </w:rPr>
      </w:pPr>
      <w:proofErr w:type="spellStart"/>
      <w:r>
        <w:rPr>
          <w:b/>
          <w:bCs/>
          <w:lang w:val="en-US"/>
        </w:rPr>
        <w:t>Postconditions</w:t>
      </w:r>
      <w:proofErr w:type="spellEnd"/>
      <w:r>
        <w:rPr>
          <w:lang w:val="en-US"/>
        </w:rPr>
        <w:t>: -</w:t>
      </w:r>
    </w:p>
    <w:p w:rsidR="00B440A5" w:rsidRDefault="00E62902">
      <w:pPr>
        <w:rPr>
          <w:lang w:val="en-US"/>
        </w:rPr>
      </w:pPr>
      <w:r>
        <w:rPr>
          <w:b/>
          <w:bCs/>
          <w:lang w:val="en-US"/>
        </w:rPr>
        <w:t>Triggers</w:t>
      </w:r>
      <w:r>
        <w:rPr>
          <w:lang w:val="en-US"/>
        </w:rPr>
        <w:t xml:space="preserve">: </w:t>
      </w:r>
    </w:p>
    <w:p w:rsidR="00B440A5" w:rsidRDefault="00E62902">
      <w:pPr>
        <w:numPr>
          <w:ilvl w:val="0"/>
          <w:numId w:val="4"/>
        </w:numPr>
        <w:tabs>
          <w:tab w:val="left" w:pos="360"/>
        </w:tabs>
        <w:rPr>
          <w:lang w:val="en-US"/>
        </w:rPr>
      </w:pPr>
      <w:r>
        <w:rPr>
          <w:lang w:val="en-US"/>
        </w:rPr>
        <w:t xml:space="preserve">Step 6 of </w:t>
      </w:r>
      <w:r>
        <w:rPr>
          <w:lang w:val="en-US"/>
        </w:rPr>
        <w:fldChar w:fldCharType="begin"/>
      </w:r>
      <w:r>
        <w:rPr>
          <w:lang w:val="en-US"/>
        </w:rPr>
        <w:instrText xml:space="preserve"> REF __RefHeading___Toc38709_1752710042 \n \h </w:instrText>
      </w:r>
      <w:r>
        <w:rPr>
          <w:lang w:val="en-US"/>
        </w:rPr>
      </w:r>
      <w:r>
        <w:rPr>
          <w:lang w:val="en-US"/>
        </w:rPr>
        <w:fldChar w:fldCharType="separate"/>
      </w:r>
      <w:r w:rsidR="00D549AD">
        <w:rPr>
          <w:lang w:val="en-US"/>
        </w:rPr>
        <w:t>3.9</w:t>
      </w:r>
      <w:r>
        <w:rPr>
          <w:lang w:val="en-US"/>
        </w:rPr>
        <w:fldChar w:fldCharType="end"/>
      </w:r>
      <w:r>
        <w:rPr>
          <w:lang w:val="en-US"/>
        </w:rPr>
        <w:t>.</w:t>
      </w:r>
    </w:p>
    <w:p w:rsidR="00B440A5" w:rsidRDefault="00E62902">
      <w:pPr>
        <w:numPr>
          <w:ilvl w:val="0"/>
          <w:numId w:val="4"/>
        </w:numPr>
        <w:tabs>
          <w:tab w:val="left" w:pos="360"/>
        </w:tabs>
        <w:rPr>
          <w:lang w:val="en-US"/>
        </w:rPr>
      </w:pPr>
      <w:r>
        <w:rPr>
          <w:lang w:val="en-US"/>
        </w:rPr>
        <w:t xml:space="preserve">Step 3 of </w:t>
      </w:r>
      <w:r>
        <w:rPr>
          <w:lang w:val="en-US"/>
        </w:rPr>
        <w:fldChar w:fldCharType="begin"/>
      </w:r>
      <w:r>
        <w:rPr>
          <w:lang w:val="en-US"/>
        </w:rPr>
        <w:instrText xml:space="preserve"> REF __RefHeading___Toc38711_1752710042 \n \h </w:instrText>
      </w:r>
      <w:r>
        <w:rPr>
          <w:lang w:val="en-US"/>
        </w:rPr>
      </w:r>
      <w:r>
        <w:rPr>
          <w:lang w:val="en-US"/>
        </w:rPr>
        <w:fldChar w:fldCharType="separate"/>
      </w:r>
      <w:r w:rsidR="00D549AD">
        <w:rPr>
          <w:lang w:val="en-US"/>
        </w:rPr>
        <w:t>3.10</w:t>
      </w:r>
      <w:r>
        <w:rPr>
          <w:lang w:val="en-US"/>
        </w:rPr>
        <w:fldChar w:fldCharType="end"/>
      </w:r>
      <w:r>
        <w:rPr>
          <w:lang w:val="en-US"/>
        </w:rPr>
        <w:t>.</w:t>
      </w:r>
    </w:p>
    <w:p w:rsidR="00B440A5" w:rsidRDefault="00E62902">
      <w:pPr>
        <w:numPr>
          <w:ilvl w:val="0"/>
          <w:numId w:val="4"/>
        </w:numPr>
        <w:tabs>
          <w:tab w:val="left" w:pos="360"/>
        </w:tabs>
        <w:rPr>
          <w:lang w:val="en-US"/>
        </w:rPr>
      </w:pPr>
      <w:r>
        <w:rPr>
          <w:lang w:val="en-US"/>
        </w:rPr>
        <w:t xml:space="preserve">Step 5 of </w:t>
      </w:r>
      <w:r>
        <w:rPr>
          <w:lang w:val="en-US"/>
        </w:rPr>
        <w:fldChar w:fldCharType="begin"/>
      </w:r>
      <w:r>
        <w:rPr>
          <w:lang w:val="en-US"/>
        </w:rPr>
        <w:instrText xml:space="preserve"> REF __RefHeading___Toc38713_1752710042 \n \h </w:instrText>
      </w:r>
      <w:r>
        <w:rPr>
          <w:lang w:val="en-US"/>
        </w:rPr>
      </w:r>
      <w:r>
        <w:rPr>
          <w:lang w:val="en-US"/>
        </w:rPr>
        <w:fldChar w:fldCharType="separate"/>
      </w:r>
      <w:r w:rsidR="00D549AD">
        <w:rPr>
          <w:lang w:val="en-US"/>
        </w:rPr>
        <w:t>3.11</w:t>
      </w:r>
      <w:r>
        <w:rPr>
          <w:lang w:val="en-US"/>
        </w:rPr>
        <w:fldChar w:fldCharType="end"/>
      </w:r>
      <w:r>
        <w:rPr>
          <w:lang w:val="en-US"/>
        </w:rPr>
        <w:t>.</w:t>
      </w:r>
    </w:p>
    <w:p w:rsidR="00B440A5" w:rsidRDefault="00E62902">
      <w:pPr>
        <w:numPr>
          <w:ilvl w:val="0"/>
          <w:numId w:val="4"/>
        </w:numPr>
        <w:tabs>
          <w:tab w:val="left" w:pos="360"/>
        </w:tabs>
        <w:rPr>
          <w:lang w:val="en-US"/>
        </w:rPr>
      </w:pPr>
      <w:r>
        <w:rPr>
          <w:lang w:val="en-US"/>
        </w:rPr>
        <w:t xml:space="preserve">Step 5 of </w:t>
      </w:r>
      <w:r>
        <w:rPr>
          <w:lang w:val="en-US"/>
        </w:rPr>
        <w:fldChar w:fldCharType="begin"/>
      </w:r>
      <w:r>
        <w:rPr>
          <w:lang w:val="en-US"/>
        </w:rPr>
        <w:instrText xml:space="preserve"> REF __RefHeading___Toc38729_1752710042 \n \h </w:instrText>
      </w:r>
      <w:r>
        <w:rPr>
          <w:lang w:val="en-US"/>
        </w:rPr>
      </w:r>
      <w:r>
        <w:rPr>
          <w:lang w:val="en-US"/>
        </w:rPr>
        <w:fldChar w:fldCharType="separate"/>
      </w:r>
      <w:r w:rsidR="00D549AD">
        <w:rPr>
          <w:lang w:val="en-US"/>
        </w:rPr>
        <w:t>3.17</w:t>
      </w:r>
      <w:r>
        <w:rPr>
          <w:lang w:val="en-US"/>
        </w:rPr>
        <w:fldChar w:fldCharType="end"/>
      </w:r>
      <w:r>
        <w:rPr>
          <w:lang w:val="en-US"/>
        </w:rPr>
        <w:t>.</w:t>
      </w:r>
    </w:p>
    <w:p w:rsidR="00B440A5" w:rsidRDefault="00E62902">
      <w:pPr>
        <w:numPr>
          <w:ilvl w:val="0"/>
          <w:numId w:val="4"/>
        </w:numPr>
        <w:tabs>
          <w:tab w:val="left" w:pos="360"/>
        </w:tabs>
        <w:rPr>
          <w:b/>
          <w:bCs/>
          <w:lang w:val="en-US"/>
        </w:rPr>
      </w:pPr>
      <w:r>
        <w:rPr>
          <w:lang w:val="en-US"/>
        </w:rPr>
        <w:t xml:space="preserve">Step 3 of </w:t>
      </w:r>
      <w:r>
        <w:rPr>
          <w:lang w:val="en-US"/>
        </w:rPr>
        <w:fldChar w:fldCharType="begin"/>
      </w:r>
      <w:r>
        <w:rPr>
          <w:lang w:val="en-US"/>
        </w:rPr>
        <w:instrText xml:space="preserve"> REF __RefHeading___Toc38735_1752710042 \n \h </w:instrText>
      </w:r>
      <w:r>
        <w:rPr>
          <w:lang w:val="en-US"/>
        </w:rPr>
      </w:r>
      <w:r>
        <w:rPr>
          <w:lang w:val="en-US"/>
        </w:rPr>
        <w:fldChar w:fldCharType="separate"/>
      </w:r>
      <w:r w:rsidR="00D549AD">
        <w:rPr>
          <w:lang w:val="en-US"/>
        </w:rPr>
        <w:t>3.18</w:t>
      </w:r>
      <w:r>
        <w:rPr>
          <w:lang w:val="en-US"/>
        </w:rPr>
        <w:fldChar w:fldCharType="end"/>
      </w:r>
      <w:r>
        <w:rPr>
          <w:lang w:val="en-US"/>
        </w:rPr>
        <w:t>.</w:t>
      </w:r>
    </w:p>
    <w:p w:rsidR="00B440A5" w:rsidRDefault="00E62902">
      <w:pPr>
        <w:rPr>
          <w:lang w:val="en-US"/>
        </w:rPr>
      </w:pPr>
      <w:r>
        <w:rPr>
          <w:b/>
          <w:bCs/>
          <w:lang w:val="en-US"/>
        </w:rPr>
        <w:t>Main Success Scenario</w:t>
      </w:r>
      <w:r>
        <w:rPr>
          <w:lang w:val="en-US"/>
        </w:rPr>
        <w:t>:</w:t>
      </w:r>
    </w:p>
    <w:p w:rsidR="00B440A5" w:rsidRDefault="00E62902">
      <w:pPr>
        <w:numPr>
          <w:ilvl w:val="0"/>
          <w:numId w:val="27"/>
        </w:numPr>
        <w:tabs>
          <w:tab w:val="left" w:pos="397"/>
        </w:tabs>
        <w:rPr>
          <w:lang w:val="en-US"/>
        </w:rPr>
      </w:pPr>
      <w:r>
        <w:rPr>
          <w:lang w:val="en-US"/>
        </w:rPr>
        <w:t>System removes leading and trailing whitespaces.</w:t>
      </w:r>
    </w:p>
    <w:p w:rsidR="00B440A5" w:rsidRDefault="00E62902">
      <w:pPr>
        <w:numPr>
          <w:ilvl w:val="0"/>
          <w:numId w:val="27"/>
        </w:numPr>
        <w:tabs>
          <w:tab w:val="left" w:pos="397"/>
        </w:tabs>
        <w:rPr>
          <w:lang w:val="en-US"/>
        </w:rPr>
      </w:pPr>
      <w:r>
        <w:rPr>
          <w:lang w:val="en-US"/>
        </w:rPr>
        <w:t>System verifies that the mandatory fields are filled.</w:t>
      </w:r>
    </w:p>
    <w:p w:rsidR="00B440A5" w:rsidRDefault="00E62902">
      <w:pPr>
        <w:numPr>
          <w:ilvl w:val="0"/>
          <w:numId w:val="27"/>
        </w:numPr>
        <w:tabs>
          <w:tab w:val="left" w:pos="397"/>
        </w:tabs>
        <w:rPr>
          <w:b/>
          <w:bCs/>
          <w:lang w:val="en-US"/>
        </w:rPr>
      </w:pPr>
      <w:r>
        <w:rPr>
          <w:lang w:val="en-US"/>
        </w:rPr>
        <w:t xml:space="preserve">System verifies that the user input does not exceed 255 characters. </w:t>
      </w:r>
    </w:p>
    <w:p w:rsidR="00B440A5" w:rsidRDefault="00E62902">
      <w:pPr>
        <w:rPr>
          <w:lang w:val="en-US"/>
        </w:rPr>
      </w:pPr>
      <w:r>
        <w:rPr>
          <w:b/>
          <w:bCs/>
          <w:lang w:val="en-US"/>
        </w:rPr>
        <w:t>Extensions</w:t>
      </w:r>
      <w:r>
        <w:rPr>
          <w:lang w:val="en-US"/>
        </w:rPr>
        <w:t>:</w:t>
      </w:r>
    </w:p>
    <w:p w:rsidR="00B440A5" w:rsidRDefault="00E62902">
      <w:pPr>
        <w:rPr>
          <w:lang w:val="en-US"/>
        </w:rPr>
      </w:pPr>
      <w:r>
        <w:rPr>
          <w:lang w:val="en-US"/>
        </w:rPr>
        <w:t>2a. One or more mandatory fields are not filled.</w:t>
      </w:r>
    </w:p>
    <w:p w:rsidR="00B440A5" w:rsidRDefault="00E62902">
      <w:pPr>
        <w:ind w:left="648"/>
        <w:rPr>
          <w:lang w:val="en-US"/>
        </w:rPr>
      </w:pPr>
      <w:r>
        <w:rPr>
          <w:lang w:val="en-US"/>
        </w:rPr>
        <w:t xml:space="preserve">2a.1. Use case terminates with the error message “Missing parameter: 'X'”, where “X” is the name of the missing parameter. </w:t>
      </w:r>
    </w:p>
    <w:p w:rsidR="00B440A5" w:rsidRDefault="00E62902">
      <w:pPr>
        <w:rPr>
          <w:lang w:val="en-US"/>
        </w:rPr>
      </w:pPr>
      <w:r>
        <w:rPr>
          <w:lang w:val="en-US"/>
        </w:rPr>
        <w:t>3a.</w:t>
      </w:r>
      <w:r>
        <w:rPr>
          <w:lang w:val="en-US"/>
        </w:rPr>
        <w:tab/>
      </w:r>
      <w:proofErr w:type="gramStart"/>
      <w:r>
        <w:rPr>
          <w:lang w:val="en-US"/>
        </w:rPr>
        <w:t>The</w:t>
      </w:r>
      <w:proofErr w:type="gramEnd"/>
      <w:r>
        <w:rPr>
          <w:lang w:val="en-US"/>
        </w:rPr>
        <w:t xml:space="preserve"> user input exceeds 255 symbols.</w:t>
      </w:r>
    </w:p>
    <w:p w:rsidR="00B440A5" w:rsidRDefault="00E62902">
      <w:pPr>
        <w:ind w:left="720"/>
        <w:rPr>
          <w:lang w:val="en-US"/>
        </w:rPr>
      </w:pPr>
      <w:r>
        <w:rPr>
          <w:lang w:val="en-US"/>
        </w:rPr>
        <w:t>3a.1.</w:t>
      </w:r>
      <w:r>
        <w:rPr>
          <w:lang w:val="en-US"/>
        </w:rPr>
        <w:tab/>
        <w:t>Use case terminates with the error message “Parameter X input exceeds 255 characters”, where “X” is the name of the parameter that had more than 255 characters inserted.</w:t>
      </w:r>
    </w:p>
    <w:p w:rsidR="00B440A5" w:rsidRDefault="00E62902">
      <w:r w:rsidRPr="00D549AD">
        <w:rPr>
          <w:b/>
          <w:lang w:val="en-US"/>
        </w:rPr>
        <w:t>Related information</w:t>
      </w:r>
      <w:r>
        <w:rPr>
          <w:lang w:val="en-US"/>
        </w:rPr>
        <w:t>: -</w:t>
      </w:r>
      <w:bookmarkStart w:id="57" w:name="_GoBack"/>
      <w:bookmarkEnd w:id="57"/>
    </w:p>
    <w:sectPr w:rsidR="00B440A5">
      <w:headerReference w:type="default" r:id="rId12"/>
      <w:footerReference w:type="default" r:id="rId13"/>
      <w:headerReference w:type="first" r:id="rId14"/>
      <w:footerReference w:type="first" r:id="rId15"/>
      <w:pgSz w:w="11906" w:h="16838"/>
      <w:pgMar w:top="1539" w:right="1417" w:bottom="1831" w:left="1559" w:header="1049" w:footer="850"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0A5" w:rsidRDefault="00E62902">
      <w:pPr>
        <w:spacing w:after="0"/>
      </w:pPr>
      <w:r>
        <w:separator/>
      </w:r>
    </w:p>
  </w:endnote>
  <w:endnote w:type="continuationSeparator" w:id="0">
    <w:p w:rsidR="00B440A5" w:rsidRDefault="00E629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StarSymbol">
    <w:altName w:val="Arial Unicode MS"/>
    <w:charset w:val="BA"/>
    <w:family w:val="auto"/>
    <w:pitch w:val="default"/>
  </w:font>
  <w:font w:name="Arial">
    <w:panose1 w:val="020B0604020202020204"/>
    <w:charset w:val="BA"/>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AFF" w:usb1="C0007843" w:usb2="00000009" w:usb3="00000000" w:csb0="000001FF" w:csb1="00000000"/>
  </w:font>
  <w:font w:name="Liberation Mono">
    <w:panose1 w:val="02070409020205020404"/>
    <w:charset w:val="BA"/>
    <w:family w:val="modern"/>
    <w:pitch w:val="fixed"/>
    <w:sig w:usb0="E0000AFF" w:usb1="400078FF" w:usb2="00000001" w:usb3="00000000" w:csb0="000001B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0A5" w:rsidRDefault="00E62902">
    <w:pPr>
      <w:pStyle w:val="Footer"/>
      <w:tabs>
        <w:tab w:val="clear" w:pos="4818"/>
        <w:tab w:val="clear" w:pos="9637"/>
        <w:tab w:val="right" w:pos="8787"/>
      </w:tabs>
    </w:pPr>
    <w:r>
      <w:rPr>
        <w:b/>
        <w:bCs/>
      </w:rPr>
      <w:fldChar w:fldCharType="begin"/>
    </w:r>
    <w:r>
      <w:rPr>
        <w:b/>
        <w:bCs/>
      </w:rPr>
      <w:instrText xml:space="preserve"> TITLE </w:instrText>
    </w:r>
    <w:r>
      <w:rPr>
        <w:b/>
        <w:bCs/>
      </w:rPr>
      <w:fldChar w:fldCharType="separate"/>
    </w:r>
    <w:r>
      <w:rPr>
        <w:b/>
        <w:bCs/>
      </w:rPr>
      <w:t>X-Road: Use Case Model for Trust Service Management</w:t>
    </w:r>
    <w:r>
      <w:rPr>
        <w:b/>
        <w:bCs/>
      </w:rPr>
      <w:fldChar w:fldCharType="end"/>
    </w:r>
    <w:r>
      <w:tab/>
    </w:r>
    <w:r>
      <w:fldChar w:fldCharType="begin"/>
    </w:r>
    <w:r>
      <w:instrText xml:space="preserve"> KEYWORDS </w:instrText>
    </w:r>
    <w:r>
      <w:fldChar w:fldCharType="separate"/>
    </w:r>
    <w:r>
      <w:t>1.1</w:t>
    </w:r>
    <w:r>
      <w:fldChar w:fldCharType="end"/>
    </w:r>
  </w:p>
  <w:p w:rsidR="00B440A5" w:rsidRDefault="00E62902">
    <w:pPr>
      <w:pStyle w:val="Footer"/>
      <w:tabs>
        <w:tab w:val="clear" w:pos="4818"/>
        <w:tab w:val="clear" w:pos="9637"/>
        <w:tab w:val="right" w:pos="8787"/>
      </w:tabs>
    </w:pPr>
    <w:r>
      <w:fldChar w:fldCharType="begin"/>
    </w:r>
    <w:r>
      <w:instrText xml:space="preserve"> DOCPROPERTY "Date completed"</w:instrText>
    </w:r>
    <w:r>
      <w:fldChar w:fldCharType="separate"/>
    </w:r>
    <w:r>
      <w:t>04.11.2015</w:t>
    </w:r>
    <w:r>
      <w:fldChar w:fldCharType="end"/>
    </w:r>
    <w:r>
      <w:tab/>
    </w:r>
    <w:r>
      <w:fldChar w:fldCharType="begin"/>
    </w:r>
    <w:r>
      <w:instrText xml:space="preserve"> PAGE </w:instrText>
    </w:r>
    <w:r>
      <w:fldChar w:fldCharType="separate"/>
    </w:r>
    <w:r w:rsidR="00D549AD">
      <w:rPr>
        <w:noProof/>
      </w:rPr>
      <w:t>21</w:t>
    </w:r>
    <w:r>
      <w:fldChar w:fldCharType="end"/>
    </w:r>
    <w:r>
      <w:t>/</w:t>
    </w:r>
    <w:r>
      <w:fldChar w:fldCharType="begin"/>
    </w:r>
    <w:r>
      <w:instrText xml:space="preserve"> NUMPAGES </w:instrText>
    </w:r>
    <w:r>
      <w:fldChar w:fldCharType="separate"/>
    </w:r>
    <w:r w:rsidR="00D549AD">
      <w:rPr>
        <w:noProof/>
      </w:rPr>
      <w:t>23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0A5" w:rsidRDefault="00B440A5">
    <w:pPr>
      <w:pStyle w:val="Footer"/>
      <w:tabs>
        <w:tab w:val="clear" w:pos="4818"/>
        <w:tab w:val="clear" w:pos="9637"/>
        <w:tab w:val="right" w:pos="878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0A5" w:rsidRDefault="00E62902">
      <w:pPr>
        <w:spacing w:after="0"/>
      </w:pPr>
      <w:r>
        <w:separator/>
      </w:r>
    </w:p>
  </w:footnote>
  <w:footnote w:type="continuationSeparator" w:id="0">
    <w:p w:rsidR="00B440A5" w:rsidRDefault="00E6290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0A5" w:rsidRDefault="00B440A5">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0A5" w:rsidRDefault="00B440A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pStyle w:val="Annex3"/>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00000009"/>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9" w15:restartNumberingAfterBreak="0">
    <w:nsid w:val="0000000A"/>
    <w:multiLevelType w:val="multilevel"/>
    <w:tmpl w:val="0000000A"/>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0" w15:restartNumberingAfterBreak="0">
    <w:nsid w:val="0000000B"/>
    <w:multiLevelType w:val="multilevel"/>
    <w:tmpl w:val="0000000B"/>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1" w15:restartNumberingAfterBreak="0">
    <w:nsid w:val="0000000C"/>
    <w:multiLevelType w:val="multilevel"/>
    <w:tmpl w:val="0000000C"/>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2" w15:restartNumberingAfterBreak="0">
    <w:nsid w:val="0000000D"/>
    <w:multiLevelType w:val="multilevel"/>
    <w:tmpl w:val="0000000D"/>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3" w15:restartNumberingAfterBreak="0">
    <w:nsid w:val="0000000E"/>
    <w:multiLevelType w:val="multilevel"/>
    <w:tmpl w:val="0000000E"/>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4" w15:restartNumberingAfterBreak="0">
    <w:nsid w:val="0000000F"/>
    <w:multiLevelType w:val="multilevel"/>
    <w:tmpl w:val="0000000F"/>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5" w15:restartNumberingAfterBreak="0">
    <w:nsid w:val="00000010"/>
    <w:multiLevelType w:val="multilevel"/>
    <w:tmpl w:val="0E4CDEA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6" w15:restartNumberingAfterBreak="0">
    <w:nsid w:val="00000011"/>
    <w:multiLevelType w:val="multilevel"/>
    <w:tmpl w:val="8E6400C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7" w15:restartNumberingAfterBreak="0">
    <w:nsid w:val="00000012"/>
    <w:multiLevelType w:val="multilevel"/>
    <w:tmpl w:val="857A2140"/>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8" w15:restartNumberingAfterBreak="0">
    <w:nsid w:val="00000013"/>
    <w:multiLevelType w:val="multilevel"/>
    <w:tmpl w:val="F1BEBF2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9" w15:restartNumberingAfterBreak="0">
    <w:nsid w:val="00000014"/>
    <w:multiLevelType w:val="multilevel"/>
    <w:tmpl w:val="89F63A7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0" w15:restartNumberingAfterBreak="0">
    <w:nsid w:val="00000015"/>
    <w:multiLevelType w:val="multilevel"/>
    <w:tmpl w:val="B5C82CB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1" w15:restartNumberingAfterBreak="0">
    <w:nsid w:val="00000016"/>
    <w:multiLevelType w:val="multilevel"/>
    <w:tmpl w:val="F3AE025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2" w15:restartNumberingAfterBreak="0">
    <w:nsid w:val="00000017"/>
    <w:multiLevelType w:val="multilevel"/>
    <w:tmpl w:val="00000017"/>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3" w15:restartNumberingAfterBreak="0">
    <w:nsid w:val="00000018"/>
    <w:multiLevelType w:val="multilevel"/>
    <w:tmpl w:val="AB66E9B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4" w15:restartNumberingAfterBreak="0">
    <w:nsid w:val="00000019"/>
    <w:multiLevelType w:val="multilevel"/>
    <w:tmpl w:val="F54634A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5" w15:restartNumberingAfterBreak="0">
    <w:nsid w:val="0000001A"/>
    <w:multiLevelType w:val="multilevel"/>
    <w:tmpl w:val="59C0A62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6" w15:restartNumberingAfterBreak="0">
    <w:nsid w:val="0000001B"/>
    <w:multiLevelType w:val="multilevel"/>
    <w:tmpl w:val="A0F68BF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089"/>
    <w:rsid w:val="009F4089"/>
    <w:rsid w:val="00B440A5"/>
    <w:rsid w:val="00D549AD"/>
    <w:rsid w:val="00E62902"/>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8D2C685C-5746-4E4F-99C7-8D49C3B9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554"/>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9638"/>
      </w:tabs>
      <w:spacing w:after="0"/>
      <w:ind w:left="1132"/>
    </w:pPr>
  </w:style>
  <w:style w:type="paragraph" w:styleId="TOC6">
    <w:name w:val="toc 6"/>
    <w:basedOn w:val="Index"/>
    <w:pPr>
      <w:tabs>
        <w:tab w:val="right" w:leader="dot" w:pos="9638"/>
      </w:tabs>
      <w:spacing w:after="0"/>
      <w:ind w:left="1415"/>
    </w:pPr>
  </w:style>
  <w:style w:type="paragraph" w:styleId="TOC7">
    <w:name w:val="toc 7"/>
    <w:basedOn w:val="Index"/>
    <w:pPr>
      <w:tabs>
        <w:tab w:val="right" w:leader="dot" w:pos="9638"/>
      </w:tabs>
      <w:spacing w:after="0"/>
      <w:ind w:left="1698"/>
    </w:pPr>
  </w:style>
  <w:style w:type="paragraph" w:styleId="TOC8">
    <w:name w:val="toc 8"/>
    <w:basedOn w:val="Index"/>
    <w:pPr>
      <w:tabs>
        <w:tab w:val="right" w:leader="dot" w:pos="9638"/>
      </w:tabs>
      <w:spacing w:after="0"/>
      <w:ind w:left="1981"/>
    </w:pPr>
  </w:style>
  <w:style w:type="paragraph" w:styleId="TOC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l"/>
    <w:pPr>
      <w:pageBreakBefore/>
    </w:pPr>
    <w:rPr>
      <w:b/>
      <w:sz w:val="44"/>
    </w:rPr>
  </w:style>
  <w:style w:type="paragraph" w:styleId="EnvelopeAddress">
    <w:name w:val="envelope address"/>
    <w:basedOn w:val="Normal"/>
    <w:pPr>
      <w:suppressLineNumbers/>
      <w:spacing w:after="60"/>
    </w:pPr>
  </w:style>
  <w:style w:type="paragraph" w:styleId="Salutation">
    <w:name w:val="Salutation"/>
    <w:basedOn w:val="Normal"/>
    <w:pPr>
      <w:suppressLineNumbers/>
    </w:pPr>
  </w:style>
  <w:style w:type="paragraph" w:styleId="EndnoteText">
    <w:name w:val="endnote text"/>
    <w:basedOn w:val="Normal"/>
    <w:pPr>
      <w:suppressLineNumbers/>
      <w:ind w:left="339" w:hanging="339"/>
    </w:pPr>
    <w:rPr>
      <w:sz w:val="20"/>
      <w:szCs w:val="20"/>
    </w:rPr>
  </w:style>
  <w:style w:type="paragraph" w:styleId="FootnoteText">
    <w:name w:val="footnote text"/>
    <w:basedOn w:val="Normal"/>
    <w:pPr>
      <w:suppressLineNumbers/>
      <w:ind w:left="339" w:hanging="339"/>
    </w:pPr>
    <w:rPr>
      <w:sz w:val="20"/>
      <w:szCs w:val="20"/>
    </w:r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paragraph" w:customStyle="1" w:styleId="ListHeading">
    <w:name w:val="List Heading"/>
    <w:basedOn w:val="Normal"/>
    <w:next w:val="ListContents"/>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onfluence.ria.ee/display/XROADDOCS/Terms%2C+definitions+and+abbrevation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FE1FB-AB27-4755-B6E7-B8DF95C69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5580</Words>
  <Characters>32368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X-Road: Use Case Model for Trust Service Management</vt:lpstr>
    </vt:vector>
  </TitlesOfParts>
  <Company/>
  <LinksUpToDate>false</LinksUpToDate>
  <CharactersWithSpaces>37873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Use Case Model for Trust Service Management</dc:title>
  <dc:subject>UC-TRUST</dc:subject>
  <dc:creator>Riin Saarmäe</dc:creator>
  <cp:keywords>1.1</cp:keywords>
  <dc:description>For Internal Use</dc:description>
  <cp:lastModifiedBy>Riin</cp:lastModifiedBy>
  <cp:revision>3</cp:revision>
  <cp:lastPrinted>1899-12-31T22:00:00Z</cp:lastPrinted>
  <dcterms:created xsi:type="dcterms:W3CDTF">2015-11-08T14:10:00Z</dcterms:created>
  <dcterms:modified xsi:type="dcterms:W3CDTF">2015-11-08T14:15:00Z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04.11.2015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