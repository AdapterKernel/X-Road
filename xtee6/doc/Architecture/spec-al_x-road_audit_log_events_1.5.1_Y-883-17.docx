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ED8" w:rsidRDefault="000F2C53">
      <w:r>
        <w:rPr>
          <w:noProof/>
          <w:lang w:val="en-US"/>
        </w:rPr>
        <w:drawing>
          <wp:inline distT="0" distB="0" distL="0" distR="0">
            <wp:extent cx="3371850" cy="50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048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ED8" w:rsidRDefault="000F2C53">
      <w:r>
        <w:rPr>
          <w:noProof/>
          <w:lang w:val="en-US"/>
        </w:rPr>
        <w:drawing>
          <wp:inline distT="0" distB="0" distL="0" distR="0">
            <wp:extent cx="200025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14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ED8" w:rsidRDefault="00020ED8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25"/>
      </w:tblGrid>
      <w:tr w:rsidR="00020ED8">
        <w:trPr>
          <w:cantSplit/>
          <w:trHeight w:val="5100"/>
        </w:trPr>
        <w:tc>
          <w:tcPr>
            <w:tcW w:w="8925" w:type="dxa"/>
            <w:shd w:val="clear" w:color="auto" w:fill="auto"/>
          </w:tcPr>
          <w:p w:rsidR="00020ED8" w:rsidRDefault="00020ED8"/>
          <w:p w:rsidR="00020ED8" w:rsidRDefault="00020ED8"/>
          <w:p w:rsidR="00020ED8" w:rsidRDefault="00020ED8"/>
          <w:p w:rsidR="00020ED8" w:rsidRDefault="000F2C53">
            <w:pPr>
              <w:pStyle w:val="Title"/>
              <w:rPr>
                <w:sz w:val="32"/>
                <w:szCs w:val="32"/>
              </w:rPr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 w:rsidR="00E53331">
              <w:t>X-Road: Audit log events</w:t>
            </w:r>
            <w:r>
              <w:fldChar w:fldCharType="end"/>
            </w:r>
          </w:p>
          <w:p w:rsidR="00020ED8" w:rsidRDefault="000F2C53">
            <w:r>
              <w:rPr>
                <w:b/>
                <w:bCs/>
                <w:sz w:val="32"/>
                <w:szCs w:val="32"/>
              </w:rPr>
              <w:t>Specification</w:t>
            </w:r>
          </w:p>
        </w:tc>
      </w:tr>
      <w:tr w:rsidR="00020ED8">
        <w:trPr>
          <w:cantSplit/>
        </w:trPr>
        <w:tc>
          <w:tcPr>
            <w:tcW w:w="8925" w:type="dxa"/>
            <w:shd w:val="clear" w:color="auto" w:fill="auto"/>
          </w:tcPr>
          <w:p w:rsidR="00020ED8" w:rsidRDefault="00020ED8">
            <w:pPr>
              <w:rPr>
                <w:b/>
                <w:bCs/>
                <w:sz w:val="32"/>
                <w:szCs w:val="32"/>
              </w:rPr>
            </w:pPr>
          </w:p>
          <w:p w:rsidR="00020ED8" w:rsidRDefault="000F2C53">
            <w:pPr>
              <w:pStyle w:val="Tiitellehelmetaandmed"/>
            </w:pPr>
            <w:r>
              <w:rPr>
                <w:bCs/>
                <w:szCs w:val="32"/>
              </w:rPr>
              <w:t xml:space="preserve">Version: </w:t>
            </w:r>
            <w:r>
              <w:rPr>
                <w:bCs/>
                <w:szCs w:val="32"/>
              </w:rPr>
              <w:fldChar w:fldCharType="begin"/>
            </w:r>
            <w:r>
              <w:rPr>
                <w:bCs/>
                <w:szCs w:val="32"/>
              </w:rPr>
              <w:instrText xml:space="preserve"> KEYWORDS </w:instrText>
            </w:r>
            <w:r>
              <w:rPr>
                <w:bCs/>
                <w:szCs w:val="32"/>
              </w:rPr>
              <w:fldChar w:fldCharType="separate"/>
            </w:r>
            <w:r w:rsidR="00E53331">
              <w:rPr>
                <w:bCs/>
                <w:szCs w:val="32"/>
              </w:rPr>
              <w:t>1.5</w:t>
            </w:r>
            <w:r>
              <w:rPr>
                <w:bCs/>
                <w:szCs w:val="32"/>
              </w:rPr>
              <w:fldChar w:fldCharType="end"/>
            </w:r>
          </w:p>
          <w:bookmarkStart w:id="0" w:name="_GoBack"/>
          <w:bookmarkEnd w:id="0"/>
          <w:p w:rsidR="00020ED8" w:rsidRDefault="000F2C53">
            <w:pPr>
              <w:pStyle w:val="Tiitellehelmetaandmed"/>
            </w:pPr>
            <w:r>
              <w:fldChar w:fldCharType="begin"/>
            </w:r>
            <w:r>
              <w:instrText xml:space="preserve"> DOCPROPERTY "Date completed"</w:instrText>
            </w:r>
            <w:r>
              <w:fldChar w:fldCharType="separate"/>
            </w:r>
            <w:r w:rsidR="00E53331">
              <w:t>23.10.2015</w:t>
            </w:r>
            <w:r>
              <w:fldChar w:fldCharType="end"/>
            </w:r>
          </w:p>
          <w:p w:rsidR="00020ED8" w:rsidRDefault="000F2C53">
            <w:pPr>
              <w:pStyle w:val="Tiitellehelmetaandmed"/>
            </w:pP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 w:rsidR="00E53331">
              <w:rPr>
                <w:noProof/>
              </w:rPr>
              <w:t>22</w:t>
            </w:r>
            <w:r>
              <w:fldChar w:fldCharType="end"/>
            </w:r>
            <w:r>
              <w:t xml:space="preserve"> pages</w:t>
            </w:r>
          </w:p>
          <w:p w:rsidR="00020ED8" w:rsidRDefault="000F2C53">
            <w:pPr>
              <w:pStyle w:val="Tiitellehelmetaandmed"/>
              <w:rPr>
                <w:bCs/>
                <w:szCs w:val="32"/>
              </w:rPr>
            </w:pPr>
            <w:r>
              <w:t xml:space="preserve">Doc. ID: </w:t>
            </w:r>
            <w:r>
              <w:fldChar w:fldCharType="begin"/>
            </w:r>
            <w:r>
              <w:instrText xml:space="preserve"> SUBJECT </w:instrText>
            </w:r>
            <w:r>
              <w:fldChar w:fldCharType="separate"/>
            </w:r>
            <w:r w:rsidR="00E53331">
              <w:t>SPEC-AL</w:t>
            </w:r>
            <w:r>
              <w:fldChar w:fldCharType="end"/>
            </w:r>
          </w:p>
          <w:p w:rsidR="00020ED8" w:rsidRDefault="00020ED8">
            <w:pPr>
              <w:rPr>
                <w:b/>
                <w:bCs/>
                <w:sz w:val="32"/>
                <w:szCs w:val="32"/>
              </w:rPr>
            </w:pPr>
          </w:p>
        </w:tc>
      </w:tr>
    </w:tbl>
    <w:p w:rsidR="00020ED8" w:rsidRDefault="00020ED8"/>
    <w:p w:rsidR="00020ED8" w:rsidRDefault="00020ED8">
      <w:pPr>
        <w:pageBreakBefore/>
      </w:pPr>
    </w:p>
    <w:p w:rsidR="00020ED8" w:rsidRDefault="00020ED8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87"/>
        <w:gridCol w:w="1054"/>
        <w:gridCol w:w="4359"/>
        <w:gridCol w:w="2140"/>
      </w:tblGrid>
      <w:tr w:rsidR="00020ED8"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Date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Version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Description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color w:val="000000"/>
                <w:szCs w:val="22"/>
              </w:rPr>
              <w:t>Author</w:t>
            </w:r>
          </w:p>
        </w:tc>
      </w:tr>
      <w:tr w:rsidR="00020ED8">
        <w:tc>
          <w:tcPr>
            <w:tcW w:w="1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11.09.2015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0.1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Initial version</w:t>
            </w:r>
          </w:p>
        </w:tc>
        <w:tc>
          <w:tcPr>
            <w:tcW w:w="2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proofErr w:type="spellStart"/>
            <w:r>
              <w:t>Kristo</w:t>
            </w:r>
            <w:proofErr w:type="spellEnd"/>
            <w:r>
              <w:t xml:space="preserve"> </w:t>
            </w:r>
            <w:proofErr w:type="spellStart"/>
            <w:r>
              <w:t>Heero</w:t>
            </w:r>
            <w:proofErr w:type="spellEnd"/>
          </w:p>
        </w:tc>
      </w:tr>
      <w:tr w:rsidR="00020ED8">
        <w:tc>
          <w:tcPr>
            <w:tcW w:w="1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14.09.2015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0.2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Bug fixes</w:t>
            </w:r>
          </w:p>
        </w:tc>
        <w:tc>
          <w:tcPr>
            <w:tcW w:w="2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proofErr w:type="spellStart"/>
            <w:r>
              <w:t>Kristo</w:t>
            </w:r>
            <w:proofErr w:type="spellEnd"/>
            <w:r>
              <w:t xml:space="preserve"> </w:t>
            </w:r>
            <w:proofErr w:type="spellStart"/>
            <w:r>
              <w:t>Heero</w:t>
            </w:r>
            <w:proofErr w:type="spellEnd"/>
          </w:p>
        </w:tc>
      </w:tr>
      <w:tr w:rsidR="00020ED8">
        <w:tc>
          <w:tcPr>
            <w:tcW w:w="1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16.09.2015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0.3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Made editorial changes in introduction</w:t>
            </w:r>
          </w:p>
        </w:tc>
        <w:tc>
          <w:tcPr>
            <w:tcW w:w="2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proofErr w:type="spellStart"/>
            <w:r>
              <w:t>Margus</w:t>
            </w:r>
            <w:proofErr w:type="spellEnd"/>
            <w:r>
              <w:t xml:space="preserve"> </w:t>
            </w:r>
            <w:proofErr w:type="spellStart"/>
            <w:r>
              <w:t>Freudenthal</w:t>
            </w:r>
            <w:proofErr w:type="spellEnd"/>
          </w:p>
        </w:tc>
      </w:tr>
      <w:tr w:rsidR="00020ED8">
        <w:tc>
          <w:tcPr>
            <w:tcW w:w="1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18.09.2015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1.0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Editorial changes made</w:t>
            </w:r>
          </w:p>
        </w:tc>
        <w:tc>
          <w:tcPr>
            <w:tcW w:w="2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 xml:space="preserve">Imbi </w:t>
            </w:r>
            <w:proofErr w:type="spellStart"/>
            <w:r>
              <w:t>Nõgisto</w:t>
            </w:r>
            <w:proofErr w:type="spellEnd"/>
          </w:p>
        </w:tc>
      </w:tr>
      <w:tr w:rsidR="00020ED8">
        <w:tc>
          <w:tcPr>
            <w:tcW w:w="1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09.10.2015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1.1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Delete certificate/key events of security server updated</w:t>
            </w:r>
          </w:p>
        </w:tc>
        <w:tc>
          <w:tcPr>
            <w:tcW w:w="2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proofErr w:type="spellStart"/>
            <w:r>
              <w:t>Kristo</w:t>
            </w:r>
            <w:proofErr w:type="spellEnd"/>
            <w:r>
              <w:t xml:space="preserve"> </w:t>
            </w:r>
            <w:proofErr w:type="spellStart"/>
            <w:r>
              <w:t>Heero</w:t>
            </w:r>
            <w:proofErr w:type="spellEnd"/>
          </w:p>
        </w:tc>
      </w:tr>
      <w:tr w:rsidR="00020ED8">
        <w:tc>
          <w:tcPr>
            <w:tcW w:w="1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12.10.2015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1.2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 xml:space="preserve">Updated CSR generation events. Fields </w:t>
            </w:r>
            <w:proofErr w:type="spellStart"/>
            <w:r>
              <w:rPr>
                <w:rFonts w:ascii="Courier New" w:hAnsi="Courier New"/>
              </w:rPr>
              <w:t>nameExtractorMemberClass</w:t>
            </w:r>
            <w:proofErr w:type="spellEnd"/>
            <w:r>
              <w:t xml:space="preserve"> and </w:t>
            </w:r>
            <w:proofErr w:type="spellStart"/>
            <w:r>
              <w:rPr>
                <w:rFonts w:ascii="Courier New" w:hAnsi="Courier New"/>
              </w:rPr>
              <w:t>nameExractorMethod</w:t>
            </w:r>
            <w:proofErr w:type="spellEnd"/>
            <w:r>
              <w:t xml:space="preserve"> replaced with field </w:t>
            </w:r>
            <w:proofErr w:type="spellStart"/>
            <w:r>
              <w:rPr>
                <w:rFonts w:ascii="Courier New" w:hAnsi="Courier New"/>
              </w:rPr>
              <w:t>certificateProfileInfo</w:t>
            </w:r>
            <w:proofErr w:type="spellEnd"/>
          </w:p>
        </w:tc>
        <w:tc>
          <w:tcPr>
            <w:tcW w:w="2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proofErr w:type="spellStart"/>
            <w:r>
              <w:t>Kristo</w:t>
            </w:r>
            <w:proofErr w:type="spellEnd"/>
            <w:r>
              <w:t xml:space="preserve"> </w:t>
            </w:r>
            <w:proofErr w:type="spellStart"/>
            <w:r>
              <w:t>Heero</w:t>
            </w:r>
            <w:proofErr w:type="spellEnd"/>
          </w:p>
        </w:tc>
      </w:tr>
      <w:tr w:rsidR="00020ED8">
        <w:tc>
          <w:tcPr>
            <w:tcW w:w="1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20.10.2015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1.3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New events 'Add subsystem' and 'Register management service provider as security server client' added</w:t>
            </w:r>
          </w:p>
        </w:tc>
        <w:tc>
          <w:tcPr>
            <w:tcW w:w="2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proofErr w:type="spellStart"/>
            <w:r>
              <w:t>Kristo</w:t>
            </w:r>
            <w:proofErr w:type="spellEnd"/>
            <w:r>
              <w:t xml:space="preserve"> </w:t>
            </w:r>
            <w:proofErr w:type="spellStart"/>
            <w:r>
              <w:t>Heero</w:t>
            </w:r>
            <w:proofErr w:type="spellEnd"/>
          </w:p>
        </w:tc>
      </w:tr>
      <w:tr w:rsidR="00020ED8">
        <w:tc>
          <w:tcPr>
            <w:tcW w:w="1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21.10.2015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1.4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 xml:space="preserve">New fields </w:t>
            </w:r>
            <w:proofErr w:type="spellStart"/>
            <w:r>
              <w:rPr>
                <w:rFonts w:ascii="Courier New" w:hAnsi="Courier New"/>
              </w:rPr>
              <w:t>managementRequestId</w:t>
            </w:r>
            <w:proofErr w:type="spellEnd"/>
            <w:r>
              <w:t xml:space="preserve"> and </w:t>
            </w:r>
            <w:proofErr w:type="spellStart"/>
            <w:r>
              <w:rPr>
                <w:rFonts w:ascii="Courier New" w:hAnsi="Courier New"/>
              </w:rPr>
              <w:t>keyLabel</w:t>
            </w:r>
            <w:proofErr w:type="spellEnd"/>
            <w:r>
              <w:t xml:space="preserve"> added</w:t>
            </w:r>
          </w:p>
        </w:tc>
        <w:tc>
          <w:tcPr>
            <w:tcW w:w="2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proofErr w:type="spellStart"/>
            <w:r>
              <w:t>Kristo</w:t>
            </w:r>
            <w:proofErr w:type="spellEnd"/>
            <w:r>
              <w:t xml:space="preserve"> </w:t>
            </w:r>
            <w:proofErr w:type="spellStart"/>
            <w:r>
              <w:t>Heero</w:t>
            </w:r>
            <w:proofErr w:type="spellEnd"/>
          </w:p>
        </w:tc>
      </w:tr>
      <w:tr w:rsidR="00020ED8">
        <w:tc>
          <w:tcPr>
            <w:tcW w:w="138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t>23.10.2015</w:t>
            </w:r>
          </w:p>
        </w:tc>
        <w:tc>
          <w:tcPr>
            <w:tcW w:w="105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szCs w:val="22"/>
              </w:rPr>
            </w:pPr>
            <w:r>
              <w:t>1.5</w:t>
            </w:r>
          </w:p>
        </w:tc>
        <w:tc>
          <w:tcPr>
            <w:tcW w:w="435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szCs w:val="22"/>
              </w:rPr>
              <w:t>Data field of the event 'Edit WSDL' changed</w:t>
            </w:r>
          </w:p>
        </w:tc>
        <w:tc>
          <w:tcPr>
            <w:tcW w:w="21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proofErr w:type="spellStart"/>
            <w:r>
              <w:t>Kristo</w:t>
            </w:r>
            <w:proofErr w:type="spellEnd"/>
            <w:r>
              <w:t xml:space="preserve"> </w:t>
            </w:r>
            <w:proofErr w:type="spellStart"/>
            <w:r>
              <w:t>Heero</w:t>
            </w:r>
            <w:proofErr w:type="spellEnd"/>
          </w:p>
        </w:tc>
      </w:tr>
    </w:tbl>
    <w:p w:rsidR="00020ED8" w:rsidRDefault="00020ED8">
      <w:pPr>
        <w:rPr>
          <w:color w:val="000000"/>
        </w:rPr>
      </w:pPr>
    </w:p>
    <w:p w:rsidR="00020ED8" w:rsidRDefault="00020ED8">
      <w:pPr>
        <w:rPr>
          <w:color w:val="000000"/>
        </w:rPr>
      </w:pPr>
    </w:p>
    <w:p w:rsidR="00020ED8" w:rsidRDefault="00020ED8">
      <w:pPr>
        <w:pStyle w:val="Subtitle"/>
      </w:pPr>
    </w:p>
    <w:p w:rsidR="00C02FA0" w:rsidRDefault="000F2C53" w:rsidP="00C02FA0">
      <w:pPr>
        <w:pStyle w:val="TOAHeading"/>
      </w:pPr>
      <w:r>
        <w:t>Table of Contents</w:t>
      </w:r>
    </w:p>
    <w:p w:rsidR="00E53331" w:rsidRDefault="00C02FA0">
      <w:pPr>
        <w:pStyle w:val="TOC1"/>
        <w:tabs>
          <w:tab w:val="left" w:pos="48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5003076" w:history="1">
        <w:r w:rsidR="00E53331" w:rsidRPr="002B25EC">
          <w:rPr>
            <w:rStyle w:val="Hyperlink"/>
            <w:noProof/>
          </w:rPr>
          <w:t>1</w:t>
        </w:r>
        <w:r w:rsidR="00E5333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/>
          </w:rPr>
          <w:tab/>
        </w:r>
        <w:r w:rsidR="00E53331" w:rsidRPr="002B25EC">
          <w:rPr>
            <w:rStyle w:val="Hyperlink"/>
            <w:noProof/>
          </w:rPr>
          <w:t>Introduction</w:t>
        </w:r>
        <w:r w:rsidR="00E53331">
          <w:rPr>
            <w:noProof/>
            <w:webHidden/>
          </w:rPr>
          <w:tab/>
        </w:r>
        <w:r w:rsidR="00E53331">
          <w:rPr>
            <w:noProof/>
            <w:webHidden/>
          </w:rPr>
          <w:fldChar w:fldCharType="begin"/>
        </w:r>
        <w:r w:rsidR="00E53331">
          <w:rPr>
            <w:noProof/>
            <w:webHidden/>
          </w:rPr>
          <w:instrText xml:space="preserve"> PAGEREF _Toc435003076 \h </w:instrText>
        </w:r>
        <w:r w:rsidR="00E53331">
          <w:rPr>
            <w:noProof/>
            <w:webHidden/>
          </w:rPr>
        </w:r>
        <w:r w:rsidR="00E53331">
          <w:rPr>
            <w:noProof/>
            <w:webHidden/>
          </w:rPr>
          <w:fldChar w:fldCharType="separate"/>
        </w:r>
        <w:r w:rsidR="00E53331">
          <w:rPr>
            <w:noProof/>
            <w:webHidden/>
          </w:rPr>
          <w:t>5</w:t>
        </w:r>
        <w:r w:rsidR="00E53331">
          <w:rPr>
            <w:noProof/>
            <w:webHidden/>
          </w:rPr>
          <w:fldChar w:fldCharType="end"/>
        </w:r>
      </w:hyperlink>
    </w:p>
    <w:p w:rsidR="00E53331" w:rsidRDefault="00E53331">
      <w:pPr>
        <w:pStyle w:val="TOC2"/>
        <w:tabs>
          <w:tab w:val="left" w:pos="11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77" w:history="1">
        <w:r w:rsidRPr="002B25EC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2B25EC">
          <w:rPr>
            <w:rStyle w:val="Hyperlink"/>
            <w:noProof/>
          </w:rPr>
          <w:t>Format of the Audit Log 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_Toc435003077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3331" w:rsidRDefault="00E53331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78" w:history="1">
        <w:r w:rsidRPr="002B25EC">
          <w:rPr>
            <w:rStyle w:val="Hyperlink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2B25EC">
          <w:rPr>
            <w:rStyle w:val="Hyperlink"/>
            <w:noProof/>
          </w:rPr>
          <w:t>Common Value Structures of the Data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_Toc435003078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3331" w:rsidRDefault="00E53331">
      <w:pPr>
        <w:pStyle w:val="TOC2"/>
        <w:tabs>
          <w:tab w:val="left" w:pos="11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79" w:history="1">
        <w:r w:rsidRPr="002B25EC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2B25EC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_Toc435003079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3331" w:rsidRDefault="00E53331">
      <w:pPr>
        <w:pStyle w:val="TOC1"/>
        <w:tabs>
          <w:tab w:val="left" w:pos="48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35003080" w:history="1">
        <w:r w:rsidRPr="002B25EC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/>
          </w:rPr>
          <w:tab/>
        </w:r>
        <w:r w:rsidRPr="002B25EC">
          <w:rPr>
            <w:rStyle w:val="Hyperlink"/>
            <w:noProof/>
          </w:rPr>
          <w:t>Audit Log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_Toc435003080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3331" w:rsidRDefault="00E53331">
      <w:pPr>
        <w:pStyle w:val="TOC2"/>
        <w:tabs>
          <w:tab w:val="left" w:pos="11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81" w:history="1">
        <w:r w:rsidRPr="002B25EC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2B25EC">
          <w:rPr>
            <w:rStyle w:val="Hyperlink"/>
            <w:noProof/>
          </w:rPr>
          <w:t>Central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_Toc435003081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3331" w:rsidRDefault="00E53331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82" w:history="1">
        <w:r w:rsidRPr="002B25EC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2B25EC">
          <w:rPr>
            <w:rStyle w:val="Hyperlink"/>
            <w:noProof/>
          </w:rPr>
          <w:t>Common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_Toc435003082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3331" w:rsidRDefault="00E53331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83" w:history="1">
        <w:r w:rsidRPr="002B25EC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2B25EC">
          <w:rPr>
            <w:rStyle w:val="Hyperlink"/>
            <w:noProof/>
          </w:rPr>
          <w:t>Members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_Toc435003083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3331" w:rsidRDefault="00E53331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84" w:history="1">
        <w:r w:rsidRPr="002B25EC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2B25EC">
          <w:rPr>
            <w:rStyle w:val="Hyperlink"/>
            <w:noProof/>
          </w:rPr>
          <w:t>Security Servers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_Toc435003084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53331" w:rsidRDefault="00E53331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85" w:history="1">
        <w:r w:rsidRPr="002B25EC">
          <w:rPr>
            <w:rStyle w:val="Hyperlink"/>
            <w:noProof/>
          </w:rPr>
          <w:t>2.1.4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2B25EC">
          <w:rPr>
            <w:rStyle w:val="Hyperlink"/>
            <w:noProof/>
          </w:rPr>
          <w:t>Global Groups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_Toc435003085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53331" w:rsidRDefault="00E53331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86" w:history="1">
        <w:r w:rsidRPr="002B25EC">
          <w:rPr>
            <w:rStyle w:val="Hyperlink"/>
            <w:noProof/>
          </w:rPr>
          <w:t>2.1.5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2B25EC">
          <w:rPr>
            <w:rStyle w:val="Hyperlink"/>
            <w:noProof/>
          </w:rPr>
          <w:t>Central Services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_Toc435003086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53331" w:rsidRDefault="00E53331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87" w:history="1">
        <w:r w:rsidRPr="002B25EC">
          <w:rPr>
            <w:rStyle w:val="Hyperlink"/>
            <w:noProof/>
          </w:rPr>
          <w:t>2.1.6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2B25EC">
          <w:rPr>
            <w:rStyle w:val="Hyperlink"/>
            <w:noProof/>
          </w:rPr>
          <w:t>Certification Services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_Toc435003087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3331" w:rsidRDefault="00E53331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88" w:history="1">
        <w:r w:rsidRPr="002B25EC">
          <w:rPr>
            <w:rStyle w:val="Hyperlink"/>
            <w:noProof/>
          </w:rPr>
          <w:t>2.1.7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2B25EC">
          <w:rPr>
            <w:rStyle w:val="Hyperlink"/>
            <w:noProof/>
          </w:rPr>
          <w:t>Timestamping Services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_Toc435003088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53331" w:rsidRDefault="00E53331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89" w:history="1">
        <w:r w:rsidRPr="002B25EC">
          <w:rPr>
            <w:rStyle w:val="Hyperlink"/>
            <w:noProof/>
          </w:rPr>
          <w:t>2.1.8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2B25EC">
          <w:rPr>
            <w:rStyle w:val="Hyperlink"/>
            <w:noProof/>
          </w:rPr>
          <w:t>Management Requests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_Toc435003089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53331" w:rsidRDefault="00E53331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90" w:history="1">
        <w:r w:rsidRPr="002B25EC">
          <w:rPr>
            <w:rStyle w:val="Hyperlink"/>
            <w:noProof/>
          </w:rPr>
          <w:t>2.1.9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2B25EC">
          <w:rPr>
            <w:rStyle w:val="Hyperlink"/>
            <w:noProof/>
          </w:rPr>
          <w:t>Configuration Management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_Toc435003090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53331" w:rsidRDefault="00E53331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91" w:history="1">
        <w:r w:rsidRPr="002B25EC">
          <w:rPr>
            <w:rStyle w:val="Hyperlink"/>
            <w:noProof/>
          </w:rPr>
          <w:t>2.1.10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2B25EC">
          <w:rPr>
            <w:rStyle w:val="Hyperlink"/>
            <w:noProof/>
          </w:rPr>
          <w:t>System Settings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_Toc435003091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53331" w:rsidRDefault="00E53331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92" w:history="1">
        <w:r w:rsidRPr="002B25EC">
          <w:rPr>
            <w:rStyle w:val="Hyperlink"/>
            <w:noProof/>
          </w:rPr>
          <w:t>2.1.11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2B25EC">
          <w:rPr>
            <w:rStyle w:val="Hyperlink"/>
            <w:noProof/>
          </w:rPr>
          <w:t>Backup and Restore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_Toc435003092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53331" w:rsidRDefault="00E53331">
      <w:pPr>
        <w:pStyle w:val="TOC2"/>
        <w:tabs>
          <w:tab w:val="left" w:pos="11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93" w:history="1">
        <w:r w:rsidRPr="002B25EC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2B25EC">
          <w:rPr>
            <w:rStyle w:val="Hyperlink"/>
            <w:noProof/>
          </w:rPr>
          <w:t>Security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_Toc435003093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53331" w:rsidRDefault="00E53331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94" w:history="1">
        <w:r w:rsidRPr="002B25EC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2B25EC">
          <w:rPr>
            <w:rStyle w:val="Hyperlink"/>
            <w:noProof/>
          </w:rPr>
          <w:t>Common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_Toc435003094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53331" w:rsidRDefault="00E53331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95" w:history="1">
        <w:r w:rsidRPr="002B25EC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2B25EC">
          <w:rPr>
            <w:rStyle w:val="Hyperlink"/>
            <w:noProof/>
          </w:rPr>
          <w:t>Initialization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_Toc435003095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53331" w:rsidRDefault="00E53331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96" w:history="1">
        <w:r w:rsidRPr="002B25EC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2B25EC">
          <w:rPr>
            <w:rStyle w:val="Hyperlink"/>
            <w:noProof/>
          </w:rPr>
          <w:t>Security Server Clients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_Toc435003096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53331" w:rsidRDefault="00E53331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97" w:history="1">
        <w:r w:rsidRPr="002B25EC">
          <w:rPr>
            <w:rStyle w:val="Hyperlink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2B25EC">
          <w:rPr>
            <w:rStyle w:val="Hyperlink"/>
            <w:noProof/>
          </w:rPr>
          <w:t>System Parameters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_Toc435003097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53331" w:rsidRDefault="00E53331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98" w:history="1">
        <w:r w:rsidRPr="002B25EC">
          <w:rPr>
            <w:rStyle w:val="Hyperlink"/>
            <w:noProof/>
          </w:rPr>
          <w:t>2.2.5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2B25EC">
          <w:rPr>
            <w:rStyle w:val="Hyperlink"/>
            <w:noProof/>
          </w:rPr>
          <w:t>Keys and Certificates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_Toc435003098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53331" w:rsidRDefault="00E53331">
      <w:pPr>
        <w:pStyle w:val="TOC3"/>
        <w:tabs>
          <w:tab w:val="left" w:pos="141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099" w:history="1">
        <w:r w:rsidRPr="002B25EC">
          <w:rPr>
            <w:rStyle w:val="Hyperlink"/>
            <w:noProof/>
          </w:rPr>
          <w:t>2.2.6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2B25EC">
          <w:rPr>
            <w:rStyle w:val="Hyperlink"/>
            <w:noProof/>
          </w:rPr>
          <w:t>Backup and Restore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_Toc435003099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53331" w:rsidRDefault="00E53331">
      <w:pPr>
        <w:pStyle w:val="TOC2"/>
        <w:tabs>
          <w:tab w:val="left" w:pos="11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5003100" w:history="1">
        <w:r w:rsidRPr="002B25EC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2B25EC">
          <w:rPr>
            <w:rStyle w:val="Hyperlink"/>
            <w:noProof/>
          </w:rPr>
          <w:t>Utility signer-console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_Toc435003100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02FA0" w:rsidRDefault="00C02FA0" w:rsidP="00C02FA0">
      <w:r>
        <w:fldChar w:fldCharType="end"/>
      </w:r>
    </w:p>
    <w:p w:rsidR="00020ED8" w:rsidRDefault="00020ED8"/>
    <w:p w:rsidR="00020ED8" w:rsidRDefault="00020ED8"/>
    <w:p w:rsidR="00020ED8" w:rsidRDefault="000F2C53">
      <w:pPr>
        <w:pStyle w:val="Heading1ilmanumbrita"/>
      </w:pPr>
      <w:bookmarkStart w:id="1" w:name="__RefHeading__7792_1358676947"/>
      <w:bookmarkEnd w:id="1"/>
      <w:r>
        <w:lastRenderedPageBreak/>
        <w:t>License</w:t>
      </w:r>
    </w:p>
    <w:p w:rsidR="00020ED8" w:rsidRDefault="000F2C53">
      <w:r>
        <w:t>This work is licensed under the Creative Commons Attribution-</w:t>
      </w:r>
      <w:proofErr w:type="spellStart"/>
      <w:r>
        <w:t>ShareAlike</w:t>
      </w:r>
      <w:proofErr w:type="spellEnd"/>
      <w:r>
        <w:t xml:space="preserve"> 3.0 </w:t>
      </w:r>
      <w:proofErr w:type="spellStart"/>
      <w:r>
        <w:t>Unported</w:t>
      </w:r>
      <w:proofErr w:type="spellEnd"/>
      <w:r>
        <w:t xml:space="preserve"> License. To view a copy of this license, visit http://creativecommons.org/licenses/by-sa/3.0/.</w:t>
      </w:r>
    </w:p>
    <w:p w:rsidR="00020ED8" w:rsidRDefault="000F2C53">
      <w:pPr>
        <w:pStyle w:val="Heading1"/>
        <w:tabs>
          <w:tab w:val="left" w:pos="850"/>
        </w:tabs>
      </w:pPr>
      <w:bookmarkStart w:id="2" w:name="__RefHeading__1436_2115075793"/>
      <w:bookmarkStart w:id="3" w:name="_Toc435003076"/>
      <w:bookmarkEnd w:id="2"/>
      <w:r>
        <w:lastRenderedPageBreak/>
        <w:t>Introduction</w:t>
      </w:r>
      <w:bookmarkEnd w:id="3"/>
    </w:p>
    <w:p w:rsidR="00020ED8" w:rsidRDefault="000F2C53">
      <w:r>
        <w:t xml:space="preserve">X-Road central and security servers keep audit log. The audit log events are generated by user interfaces when the user changes system state or configuration. Additionally, the utility </w:t>
      </w:r>
      <w:r>
        <w:rPr>
          <w:i/>
          <w:iCs/>
        </w:rPr>
        <w:t>signer-console</w:t>
      </w:r>
      <w:r>
        <w:t xml:space="preserve"> generates audit log events. The user actions are logged regardless of whether the outcome was a success or a failure.</w:t>
      </w:r>
    </w:p>
    <w:p w:rsidR="00020ED8" w:rsidRDefault="000F2C53">
      <w:r>
        <w:t>This document provides complete list of all audit log events and theirs related data sets.</w:t>
      </w:r>
    </w:p>
    <w:p w:rsidR="00020ED8" w:rsidRDefault="000F2C53">
      <w:pPr>
        <w:pStyle w:val="Heading2"/>
        <w:tabs>
          <w:tab w:val="left" w:pos="850"/>
        </w:tabs>
      </w:pPr>
      <w:bookmarkStart w:id="4" w:name="__RefHeading___Toc36499_1352045298"/>
      <w:bookmarkStart w:id="5" w:name="_Toc435003077"/>
      <w:bookmarkEnd w:id="4"/>
      <w:r>
        <w:t>Format of the Audit Log Event</w:t>
      </w:r>
      <w:bookmarkEnd w:id="5"/>
    </w:p>
    <w:p w:rsidR="00020ED8" w:rsidRDefault="000F2C53">
      <w:r>
        <w:t>The audit log record contains description of the audit log event in JSON [</w:t>
      </w:r>
      <w:r>
        <w:fldChar w:fldCharType="begin"/>
      </w:r>
      <w:r>
        <w:instrText xml:space="preserve"> REF JSON \h </w:instrText>
      </w:r>
      <w:r>
        <w:fldChar w:fldCharType="separate"/>
      </w:r>
      <w:r w:rsidR="00E53331">
        <w:t>JSON</w:t>
      </w:r>
      <w:r>
        <w:fldChar w:fldCharType="end"/>
      </w:r>
      <w:r>
        <w:t xml:space="preserve">] format. The field </w:t>
      </w:r>
      <w:r>
        <w:rPr>
          <w:rFonts w:ascii="Courier New" w:hAnsi="Courier New"/>
        </w:rPr>
        <w:t>event</w:t>
      </w:r>
      <w:r>
        <w:t xml:space="preserve"> represents the description of the event, the field </w:t>
      </w:r>
      <w:r>
        <w:rPr>
          <w:rFonts w:ascii="Courier New" w:hAnsi="Courier New"/>
        </w:rPr>
        <w:t>user</w:t>
      </w:r>
      <w:r>
        <w:t xml:space="preserve"> represents the user name of the performer (events started by the system have the user name </w:t>
      </w:r>
      <w:r>
        <w:rPr>
          <w:i/>
          <w:iCs/>
        </w:rPr>
        <w:t>system</w:t>
      </w:r>
      <w:r>
        <w:t xml:space="preserve">), and the field </w:t>
      </w:r>
      <w:r>
        <w:rPr>
          <w:rFonts w:ascii="Courier New" w:hAnsi="Courier New"/>
        </w:rPr>
        <w:t>data</w:t>
      </w:r>
      <w:r>
        <w:t xml:space="preserve"> represents data fields related with the event:</w:t>
      </w:r>
    </w:p>
    <w:p w:rsidR="00020ED8" w:rsidRDefault="000F2C53">
      <w:pPr>
        <w:pStyle w:val="Code"/>
        <w:ind w:left="709"/>
      </w:pPr>
      <w:r>
        <w:t>{</w:t>
      </w:r>
    </w:p>
    <w:p w:rsidR="00020ED8" w:rsidRDefault="000F2C53">
      <w:pPr>
        <w:pStyle w:val="Code"/>
        <w:ind w:left="709"/>
      </w:pPr>
      <w:r>
        <w:t xml:space="preserve">  "</w:t>
      </w:r>
      <w:proofErr w:type="gramStart"/>
      <w:r>
        <w:t>event</w:t>
      </w:r>
      <w:proofErr w:type="gramEnd"/>
      <w:r>
        <w:t>": "...",</w:t>
      </w:r>
    </w:p>
    <w:p w:rsidR="00020ED8" w:rsidRDefault="000F2C53">
      <w:pPr>
        <w:pStyle w:val="Code"/>
        <w:ind w:left="709"/>
      </w:pPr>
      <w:r>
        <w:t xml:space="preserve">  "</w:t>
      </w:r>
      <w:proofErr w:type="gramStart"/>
      <w:r>
        <w:t>user</w:t>
      </w:r>
      <w:proofErr w:type="gramEnd"/>
      <w:r>
        <w:t>": "...",</w:t>
      </w:r>
    </w:p>
    <w:p w:rsidR="00020ED8" w:rsidRDefault="000F2C53">
      <w:pPr>
        <w:pStyle w:val="Code"/>
        <w:ind w:left="709"/>
      </w:pPr>
      <w:r>
        <w:t xml:space="preserve">  "</w:t>
      </w:r>
      <w:proofErr w:type="gramStart"/>
      <w:r>
        <w:t>reason</w:t>
      </w:r>
      <w:proofErr w:type="gramEnd"/>
      <w:r>
        <w:t>": "...",</w:t>
      </w:r>
    </w:p>
    <w:p w:rsidR="00020ED8" w:rsidRDefault="000F2C53">
      <w:pPr>
        <w:pStyle w:val="Code"/>
        <w:ind w:left="709"/>
      </w:pPr>
      <w:r>
        <w:t xml:space="preserve">  "</w:t>
      </w:r>
      <w:proofErr w:type="gramStart"/>
      <w:r>
        <w:t>data</w:t>
      </w:r>
      <w:proofErr w:type="gramEnd"/>
      <w:r>
        <w:t>": {"data_field_1": "data_field_1_value", ...}</w:t>
      </w:r>
    </w:p>
    <w:p w:rsidR="00020ED8" w:rsidRDefault="000F2C53">
      <w:pPr>
        <w:pStyle w:val="Code"/>
        <w:ind w:left="709"/>
      </w:pPr>
      <w:r>
        <w:t>}</w:t>
      </w:r>
    </w:p>
    <w:p w:rsidR="00020ED8" w:rsidRDefault="00020ED8">
      <w:pPr>
        <w:pStyle w:val="Code"/>
        <w:ind w:left="709"/>
      </w:pPr>
    </w:p>
    <w:p w:rsidR="00020ED8" w:rsidRDefault="000F2C53">
      <w:r>
        <w:t xml:space="preserve">In case of failure the event description ends with suffix </w:t>
      </w:r>
      <w:r>
        <w:rPr>
          <w:rFonts w:ascii="Courier New" w:hAnsi="Courier New"/>
        </w:rPr>
        <w:t>failed</w:t>
      </w:r>
      <w:r>
        <w:t xml:space="preserve"> and related data set may contain less data fields than normally. Also, an additional field </w:t>
      </w:r>
      <w:r>
        <w:rPr>
          <w:rFonts w:ascii="Courier New" w:hAnsi="Courier New" w:cs="Consolas"/>
          <w:szCs w:val="22"/>
        </w:rPr>
        <w:t>reason</w:t>
      </w:r>
      <w:r>
        <w:t xml:space="preserve"> for the error message will be added.</w:t>
      </w:r>
    </w:p>
    <w:p w:rsidR="00020ED8" w:rsidRDefault="000F2C53">
      <w:r>
        <w:t xml:space="preserve">Section </w:t>
      </w:r>
      <w:r>
        <w:fldChar w:fldCharType="begin"/>
      </w:r>
      <w:r>
        <w:instrText xml:space="preserve"> REF __RefHeading___Toc49467_1846539990 \n \h </w:instrText>
      </w:r>
      <w:r>
        <w:fldChar w:fldCharType="separate"/>
      </w:r>
      <w:r w:rsidR="00E53331">
        <w:t xml:space="preserve">2 </w:t>
      </w:r>
      <w:r>
        <w:fldChar w:fldCharType="end"/>
      </w:r>
      <w:r>
        <w:t xml:space="preserve"> lists all the possible (successful) event descriptions and corresponding set of data fields (some fields are optional). </w:t>
      </w:r>
    </w:p>
    <w:p w:rsidR="00020ED8" w:rsidRDefault="000F2C53">
      <w:pPr>
        <w:pStyle w:val="Heading3"/>
        <w:tabs>
          <w:tab w:val="left" w:pos="850"/>
        </w:tabs>
      </w:pPr>
      <w:bookmarkStart w:id="6" w:name="__RefHeading___Toc36501_1352045298"/>
      <w:bookmarkStart w:id="7" w:name="_Toc435003078"/>
      <w:bookmarkEnd w:id="6"/>
      <w:r>
        <w:t>Common Value Structures of the Data Fields</w:t>
      </w:r>
      <w:bookmarkEnd w:id="7"/>
    </w:p>
    <w:p w:rsidR="00020ED8" w:rsidRDefault="000F2C53">
      <w:r>
        <w:t xml:space="preserve">Values of data fields </w:t>
      </w:r>
      <w:proofErr w:type="spellStart"/>
      <w:r>
        <w:rPr>
          <w:rFonts w:ascii="Courier New" w:hAnsi="Courier New"/>
        </w:rPr>
        <w:t>memberIdentifier</w:t>
      </w:r>
      <w:proofErr w:type="spellEnd"/>
      <w:r>
        <w:t xml:space="preserve">, </w:t>
      </w:r>
      <w:proofErr w:type="spellStart"/>
      <w:r>
        <w:rPr>
          <w:rFonts w:ascii="Courier New" w:hAnsi="Courier New"/>
        </w:rPr>
        <w:t>clientIdentifier</w:t>
      </w:r>
      <w:proofErr w:type="spellEnd"/>
      <w:r>
        <w:t xml:space="preserve">, </w:t>
      </w:r>
      <w:proofErr w:type="spellStart"/>
      <w:r>
        <w:rPr>
          <w:rFonts w:ascii="Courier New" w:hAnsi="Courier New"/>
        </w:rPr>
        <w:t>ownerIdentifier</w:t>
      </w:r>
      <w:proofErr w:type="spellEnd"/>
      <w:r>
        <w:t xml:space="preserve">, </w:t>
      </w:r>
      <w:proofErr w:type="spellStart"/>
      <w:r>
        <w:rPr>
          <w:rFonts w:ascii="Courier New" w:hAnsi="Courier New"/>
        </w:rPr>
        <w:t>providerIdentifier</w:t>
      </w:r>
      <w:proofErr w:type="spellEnd"/>
      <w:r>
        <w:t xml:space="preserve">, and </w:t>
      </w:r>
      <w:proofErr w:type="spellStart"/>
      <w:r>
        <w:rPr>
          <w:rFonts w:ascii="Courier New" w:hAnsi="Courier New"/>
        </w:rPr>
        <w:t>serviceProviderIdentifier</w:t>
      </w:r>
      <w:proofErr w:type="spellEnd"/>
      <w:r>
        <w:t xml:space="preserve"> have a common structure:</w:t>
      </w:r>
    </w:p>
    <w:p w:rsidR="00020ED8" w:rsidRDefault="000F2C53">
      <w:pPr>
        <w:pStyle w:val="Code"/>
        <w:ind w:left="709"/>
      </w:pPr>
      <w:r>
        <w:t>{</w:t>
      </w:r>
    </w:p>
    <w:p w:rsidR="00020ED8" w:rsidRDefault="000F2C53">
      <w:pPr>
        <w:pStyle w:val="Code"/>
        <w:ind w:left="709"/>
      </w:pPr>
      <w:r>
        <w:t xml:space="preserve">  "</w:t>
      </w:r>
      <w:proofErr w:type="spellStart"/>
      <w:proofErr w:type="gramStart"/>
      <w:r>
        <w:t>xRoadInstance</w:t>
      </w:r>
      <w:proofErr w:type="spellEnd"/>
      <w:proofErr w:type="gramEnd"/>
      <w:r>
        <w:t>": "...",</w:t>
      </w:r>
    </w:p>
    <w:p w:rsidR="00020ED8" w:rsidRDefault="000F2C53">
      <w:pPr>
        <w:pStyle w:val="Code"/>
        <w:ind w:left="709"/>
      </w:pPr>
      <w:r>
        <w:t xml:space="preserve">  "</w:t>
      </w:r>
      <w:proofErr w:type="spellStart"/>
      <w:proofErr w:type="gramStart"/>
      <w:r>
        <w:t>memberClass</w:t>
      </w:r>
      <w:proofErr w:type="spellEnd"/>
      <w:proofErr w:type="gramEnd"/>
      <w:r>
        <w:t>": "...",</w:t>
      </w:r>
    </w:p>
    <w:p w:rsidR="00020ED8" w:rsidRDefault="000F2C53">
      <w:pPr>
        <w:pStyle w:val="Code"/>
        <w:ind w:left="709"/>
      </w:pPr>
      <w:r>
        <w:t xml:space="preserve">  "</w:t>
      </w:r>
      <w:proofErr w:type="spellStart"/>
      <w:proofErr w:type="gramStart"/>
      <w:r>
        <w:t>memberCode</w:t>
      </w:r>
      <w:proofErr w:type="spellEnd"/>
      <w:proofErr w:type="gramEnd"/>
      <w:r>
        <w:t>": "..."</w:t>
      </w:r>
    </w:p>
    <w:p w:rsidR="00020ED8" w:rsidRDefault="000F2C53">
      <w:pPr>
        <w:pStyle w:val="Code"/>
        <w:ind w:left="709"/>
      </w:pPr>
      <w:r>
        <w:t>}</w:t>
      </w:r>
    </w:p>
    <w:p w:rsidR="00020ED8" w:rsidRDefault="00020ED8">
      <w:pPr>
        <w:pStyle w:val="Code"/>
        <w:ind w:left="709"/>
      </w:pPr>
    </w:p>
    <w:p w:rsidR="00020ED8" w:rsidRDefault="000F2C53">
      <w:proofErr w:type="gramStart"/>
      <w:r>
        <w:t>where</w:t>
      </w:r>
      <w:proofErr w:type="gramEnd"/>
      <w:r>
        <w:t xml:space="preserve"> </w:t>
      </w:r>
      <w:proofErr w:type="spellStart"/>
      <w:r>
        <w:rPr>
          <w:rFonts w:ascii="Courier New" w:hAnsi="Courier New"/>
        </w:rPr>
        <w:t>xRoadInstance</w:t>
      </w:r>
      <w:proofErr w:type="spellEnd"/>
      <w:r>
        <w:t xml:space="preserve"> is the X-Road instance,  </w:t>
      </w:r>
      <w:proofErr w:type="spellStart"/>
      <w:r>
        <w:rPr>
          <w:rFonts w:ascii="Courier New" w:hAnsi="Courier New"/>
        </w:rPr>
        <w:t>memberClass</w:t>
      </w:r>
      <w:proofErr w:type="spellEnd"/>
      <w:r>
        <w:t xml:space="preserve"> is the X-Road member class, and </w:t>
      </w:r>
      <w:proofErr w:type="spellStart"/>
      <w:r>
        <w:rPr>
          <w:rFonts w:ascii="Courier New" w:hAnsi="Courier New"/>
        </w:rPr>
        <w:t>memberCode</w:t>
      </w:r>
      <w:proofErr w:type="spellEnd"/>
      <w:r>
        <w:t xml:space="preserve"> is the X-Road member code. In case of </w:t>
      </w:r>
      <w:proofErr w:type="spellStart"/>
      <w:r>
        <w:rPr>
          <w:rFonts w:ascii="Courier New" w:hAnsi="Courier New"/>
        </w:rPr>
        <w:t>clientIdentifier</w:t>
      </w:r>
      <w:proofErr w:type="spellEnd"/>
      <w:r>
        <w:t xml:space="preserve">, </w:t>
      </w:r>
      <w:proofErr w:type="spellStart"/>
      <w:r>
        <w:rPr>
          <w:rFonts w:ascii="Courier New" w:hAnsi="Courier New"/>
        </w:rPr>
        <w:t>providerIdentifier</w:t>
      </w:r>
      <w:proofErr w:type="spellEnd"/>
      <w:r>
        <w:t xml:space="preserve">, and </w:t>
      </w:r>
      <w:proofErr w:type="spellStart"/>
      <w:r>
        <w:rPr>
          <w:rFonts w:ascii="Courier New" w:hAnsi="Courier New"/>
        </w:rPr>
        <w:t>serviceProviderIdentifier</w:t>
      </w:r>
      <w:proofErr w:type="spellEnd"/>
      <w:r>
        <w:t xml:space="preserve"> an optional field </w:t>
      </w:r>
      <w:proofErr w:type="spellStart"/>
      <w:r>
        <w:rPr>
          <w:rFonts w:ascii="Courier New" w:hAnsi="Courier New"/>
        </w:rPr>
        <w:t>subsystemCode</w:t>
      </w:r>
      <w:proofErr w:type="spellEnd"/>
      <w:r>
        <w:t xml:space="preserve"> (the X-Road subsystem code) is present in the structure.</w:t>
      </w:r>
    </w:p>
    <w:p w:rsidR="00020ED8" w:rsidRDefault="000F2C53">
      <w:pPr>
        <w:pStyle w:val="Heading2"/>
        <w:tabs>
          <w:tab w:val="left" w:pos="850"/>
        </w:tabs>
      </w:pPr>
      <w:bookmarkStart w:id="8" w:name="__RefHeading__1446_2115075793"/>
      <w:bookmarkStart w:id="9" w:name="_Toc435003079"/>
      <w:bookmarkEnd w:id="8"/>
      <w:r>
        <w:t>References</w:t>
      </w:r>
      <w:bookmarkEnd w:id="9"/>
    </w:p>
    <w:p w:rsidR="00020ED8" w:rsidRDefault="000F2C53">
      <w:pPr>
        <w:numPr>
          <w:ilvl w:val="0"/>
          <w:numId w:val="3"/>
        </w:numPr>
        <w:tabs>
          <w:tab w:val="left" w:pos="397"/>
        </w:tabs>
      </w:pPr>
      <w:r>
        <w:t>[</w:t>
      </w:r>
      <w:bookmarkStart w:id="10" w:name="JSON"/>
      <w:r>
        <w:t>JSON</w:t>
      </w:r>
      <w:bookmarkEnd w:id="10"/>
      <w:r>
        <w:t>] Introducing JSON, http://json.org/</w:t>
      </w:r>
    </w:p>
    <w:p w:rsidR="00020ED8" w:rsidRDefault="00020ED8">
      <w:bookmarkStart w:id="11" w:name="__RefHeading__1454_2115075793"/>
      <w:bookmarkEnd w:id="11"/>
    </w:p>
    <w:p w:rsidR="00020ED8" w:rsidRDefault="00020ED8"/>
    <w:p w:rsidR="00020ED8" w:rsidRDefault="000F2C53">
      <w:pPr>
        <w:pStyle w:val="Heading1"/>
        <w:tabs>
          <w:tab w:val="left" w:pos="850"/>
        </w:tabs>
      </w:pPr>
      <w:bookmarkStart w:id="12" w:name="__RefHeading___Toc49467_1846539990"/>
      <w:bookmarkStart w:id="13" w:name="_Toc435003080"/>
      <w:bookmarkEnd w:id="12"/>
      <w:r>
        <w:lastRenderedPageBreak/>
        <w:t>Audit Log Events</w:t>
      </w:r>
      <w:bookmarkEnd w:id="13"/>
    </w:p>
    <w:p w:rsidR="00020ED8" w:rsidRDefault="000F2C53">
      <w:pPr>
        <w:pStyle w:val="Heading2"/>
        <w:tabs>
          <w:tab w:val="left" w:pos="850"/>
        </w:tabs>
      </w:pPr>
      <w:bookmarkStart w:id="14" w:name="__RefHeading___Toc49469_1846539990"/>
      <w:bookmarkStart w:id="15" w:name="_Toc435003081"/>
      <w:bookmarkEnd w:id="14"/>
      <w:r>
        <w:t>Central Server</w:t>
      </w:r>
      <w:bookmarkEnd w:id="15"/>
    </w:p>
    <w:p w:rsidR="00020ED8" w:rsidRDefault="000F2C53">
      <w:pPr>
        <w:pStyle w:val="Heading3"/>
        <w:tabs>
          <w:tab w:val="left" w:pos="850"/>
        </w:tabs>
      </w:pPr>
      <w:bookmarkStart w:id="16" w:name="__RefHeading___Toc49471_1846539990"/>
      <w:bookmarkStart w:id="17" w:name="_Toc435003082"/>
      <w:bookmarkEnd w:id="16"/>
      <w:r>
        <w:t>Common Events</w:t>
      </w:r>
      <w:bookmarkEnd w:id="17"/>
    </w:p>
    <w:p w:rsidR="00020ED8" w:rsidRDefault="000F2C53">
      <w:pPr>
        <w:rPr>
          <w:b/>
          <w:bCs/>
          <w:sz w:val="18"/>
          <w:szCs w:val="18"/>
        </w:rPr>
      </w:pPr>
      <w:r>
        <w:t>The audit log events related to the UI logging and the UI language settings.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user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20ED8">
            <w:pPr>
              <w:pStyle w:val="TableContents"/>
              <w:rPr>
                <w:sz w:val="18"/>
                <w:szCs w:val="18"/>
              </w:rPr>
            </w:pP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user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20ED8">
            <w:pPr>
              <w:pStyle w:val="TableContents"/>
              <w:rPr>
                <w:sz w:val="18"/>
                <w:szCs w:val="18"/>
              </w:rPr>
            </w:pP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Set UI language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locale</w:t>
            </w:r>
            <w:r>
              <w:rPr>
                <w:sz w:val="18"/>
                <w:szCs w:val="18"/>
              </w:rPr>
              <w:t xml:space="preserve"> – the selected UI locale (</w:t>
            </w:r>
            <w:proofErr w:type="spellStart"/>
            <w:r>
              <w:rPr>
                <w:sz w:val="18"/>
                <w:szCs w:val="18"/>
              </w:rPr>
              <w:t>e.g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en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</w:tbl>
    <w:p w:rsidR="00020ED8" w:rsidRDefault="000F2C53">
      <w:pPr>
        <w:pStyle w:val="Heading3"/>
        <w:tabs>
          <w:tab w:val="left" w:pos="850"/>
        </w:tabs>
      </w:pPr>
      <w:bookmarkStart w:id="18" w:name="__RefHeading___Toc49473_1846539990"/>
      <w:bookmarkStart w:id="19" w:name="_Toc435003083"/>
      <w:bookmarkEnd w:id="18"/>
      <w:r>
        <w:t>Members Events</w:t>
      </w:r>
      <w:bookmarkEnd w:id="19"/>
    </w:p>
    <w:p w:rsidR="00020ED8" w:rsidRDefault="000F2C53">
      <w:pPr>
        <w:rPr>
          <w:b/>
          <w:bCs/>
          <w:sz w:val="18"/>
          <w:szCs w:val="18"/>
        </w:rPr>
      </w:pPr>
      <w:r>
        <w:t>The audit log events related to configuration of the X-Road members.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memberName</w:t>
            </w:r>
            <w:proofErr w:type="spellEnd"/>
            <w:r>
              <w:rPr>
                <w:sz w:val="18"/>
                <w:szCs w:val="18"/>
              </w:rPr>
              <w:t xml:space="preserve"> – the member name of the added member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proofErr w:type="spellEnd"/>
            <w:r>
              <w:rPr>
                <w:sz w:val="18"/>
                <w:szCs w:val="18"/>
              </w:rPr>
              <w:t xml:space="preserve"> – the member class of the added member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memberCode</w:t>
            </w:r>
            <w:proofErr w:type="spellEnd"/>
            <w:r>
              <w:rPr>
                <w:sz w:val="18"/>
                <w:szCs w:val="18"/>
              </w:rPr>
              <w:t xml:space="preserve"> – the member code of the added member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member name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memberName</w:t>
            </w:r>
            <w:proofErr w:type="spellEnd"/>
            <w:r>
              <w:rPr>
                <w:sz w:val="18"/>
                <w:szCs w:val="18"/>
              </w:rPr>
              <w:t xml:space="preserve"> – the new member name of the edited member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proofErr w:type="spellEnd"/>
            <w:r>
              <w:rPr>
                <w:sz w:val="18"/>
                <w:szCs w:val="18"/>
              </w:rPr>
              <w:t xml:space="preserve"> – the member class of the edited member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memberCode</w:t>
            </w:r>
            <w:proofErr w:type="spellEnd"/>
            <w:r>
              <w:rPr>
                <w:sz w:val="18"/>
                <w:szCs w:val="18"/>
              </w:rPr>
              <w:t xml:space="preserve"> – the member code of  the edited member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member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proofErr w:type="spellEnd"/>
            <w:r>
              <w:rPr>
                <w:sz w:val="18"/>
                <w:szCs w:val="18"/>
              </w:rPr>
              <w:t xml:space="preserve"> – the member class of the deleted member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memberCode</w:t>
            </w:r>
            <w:proofErr w:type="spellEnd"/>
            <w:r>
              <w:rPr>
                <w:sz w:val="18"/>
                <w:szCs w:val="18"/>
              </w:rPr>
              <w:t xml:space="preserve"> – the member code of the deleted member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security server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serverCode</w:t>
            </w:r>
            <w:proofErr w:type="spellEnd"/>
            <w:r>
              <w:rPr>
                <w:sz w:val="18"/>
                <w:szCs w:val="18"/>
              </w:rPr>
              <w:t xml:space="preserve"> – the server code of the added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ownerClass</w:t>
            </w:r>
            <w:proofErr w:type="spellEnd"/>
            <w:r>
              <w:rPr>
                <w:sz w:val="18"/>
                <w:szCs w:val="18"/>
              </w:rPr>
              <w:t xml:space="preserve"> – the owner class of the added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ownerCode</w:t>
            </w:r>
            <w:proofErr w:type="spellEnd"/>
            <w:r>
              <w:rPr>
                <w:sz w:val="18"/>
                <w:szCs w:val="18"/>
              </w:rPr>
              <w:t xml:space="preserve"> – the owner code of the added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authentication certificate of the added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 to global group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groupCode</w:t>
            </w:r>
            <w:proofErr w:type="spellEnd"/>
            <w:r>
              <w:rPr>
                <w:sz w:val="18"/>
                <w:szCs w:val="18"/>
              </w:rPr>
              <w:t xml:space="preserve"> – the group code of the selected global group 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proofErr w:type="spellEnd"/>
            <w:r>
              <w:rPr>
                <w:sz w:val="18"/>
                <w:szCs w:val="18"/>
              </w:rPr>
              <w:t xml:space="preserve"> – the member class of the member added to the selected group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memberCode</w:t>
            </w:r>
            <w:proofErr w:type="spellEnd"/>
            <w:r>
              <w:rPr>
                <w:sz w:val="18"/>
                <w:szCs w:val="18"/>
              </w:rPr>
              <w:t xml:space="preserve"> – the member code of the member added to the selected group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proofErr w:type="spellEnd"/>
            <w:r>
              <w:rPr>
                <w:sz w:val="18"/>
                <w:szCs w:val="18"/>
              </w:rPr>
              <w:t xml:space="preserve"> – the subsystem code of the member added to the selected group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Remove member from global group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groupCode</w:t>
            </w:r>
            <w:proofErr w:type="spellEnd"/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proofErr w:type="spellEnd"/>
            <w:r>
              <w:rPr>
                <w:sz w:val="18"/>
                <w:szCs w:val="18"/>
              </w:rPr>
              <w:t xml:space="preserve"> – the member class of the member removed from the selected group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memberCode</w:t>
            </w:r>
            <w:proofErr w:type="spellEnd"/>
            <w:r>
              <w:rPr>
                <w:sz w:val="18"/>
                <w:szCs w:val="18"/>
              </w:rPr>
              <w:t xml:space="preserve"> – the member code of the member removed from the selected group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proofErr w:type="spellEnd"/>
            <w:r>
              <w:rPr>
                <w:sz w:val="18"/>
                <w:szCs w:val="18"/>
              </w:rPr>
              <w:t xml:space="preserve"> – the subsystem code of the member removed from the selected group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subsystem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proofErr w:type="spellEnd"/>
            <w:r>
              <w:rPr>
                <w:sz w:val="18"/>
                <w:szCs w:val="18"/>
              </w:rPr>
              <w:t xml:space="preserve"> – the member class of the added subsystem</w:t>
            </w:r>
          </w:p>
          <w:p w:rsidR="00020ED8" w:rsidRDefault="000F2C53">
            <w:pPr>
              <w:pStyle w:val="TableContents"/>
              <w:ind w:left="360"/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memberCode</w:t>
            </w:r>
            <w:proofErr w:type="spellEnd"/>
            <w:r>
              <w:rPr>
                <w:sz w:val="18"/>
                <w:szCs w:val="18"/>
              </w:rPr>
              <w:t xml:space="preserve"> – the member code of the added subsystem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proofErr w:type="spellEnd"/>
            <w:r>
              <w:rPr>
                <w:sz w:val="18"/>
                <w:szCs w:val="18"/>
              </w:rPr>
              <w:t xml:space="preserve"> – the subsystem code of the added subsystem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subsystem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proofErr w:type="spellEnd"/>
            <w:r>
              <w:rPr>
                <w:sz w:val="18"/>
                <w:szCs w:val="18"/>
              </w:rPr>
              <w:t xml:space="preserve"> – the member class of the deleted subsystem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memberCode</w:t>
            </w:r>
            <w:proofErr w:type="spellEnd"/>
            <w:r>
              <w:rPr>
                <w:sz w:val="18"/>
                <w:szCs w:val="18"/>
              </w:rPr>
              <w:t xml:space="preserve">  – the member code of the deleted subsystem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proofErr w:type="spellEnd"/>
            <w:r>
              <w:rPr>
                <w:sz w:val="18"/>
                <w:szCs w:val="18"/>
              </w:rPr>
              <w:t xml:space="preserve"> – the subsystem code of the deleted subsystem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 member as security server client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serverCode</w:t>
            </w:r>
            <w:proofErr w:type="spellEnd"/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ownerClass</w:t>
            </w:r>
            <w:proofErr w:type="spellEnd"/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ownerCode</w:t>
            </w:r>
            <w:proofErr w:type="spellEnd"/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registered as client of the selected security server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Unregister member as security server client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serverCode</w:t>
            </w:r>
            <w:proofErr w:type="spellEnd"/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ownerClass</w:t>
            </w:r>
            <w:proofErr w:type="spellEnd"/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ownerCode</w:t>
            </w:r>
            <w:proofErr w:type="spellEnd"/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unregistered as client of the selected security server</w:t>
            </w:r>
          </w:p>
        </w:tc>
      </w:tr>
    </w:tbl>
    <w:p w:rsidR="00020ED8" w:rsidRDefault="000F2C53">
      <w:pPr>
        <w:pStyle w:val="Heading3"/>
        <w:tabs>
          <w:tab w:val="left" w:pos="850"/>
        </w:tabs>
      </w:pPr>
      <w:bookmarkStart w:id="20" w:name="__RefHeading___Toc49475_1846539990"/>
      <w:bookmarkStart w:id="21" w:name="_Toc435003084"/>
      <w:bookmarkEnd w:id="20"/>
      <w:r>
        <w:t>Security Servers Events</w:t>
      </w:r>
      <w:bookmarkEnd w:id="21"/>
    </w:p>
    <w:p w:rsidR="00020ED8" w:rsidRDefault="000F2C53">
      <w:pPr>
        <w:rPr>
          <w:b/>
          <w:bCs/>
          <w:sz w:val="18"/>
          <w:szCs w:val="18"/>
        </w:rPr>
      </w:pPr>
      <w:r>
        <w:t>The audit log events related to configuration of the X-Road security servers.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security server address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serverCode</w:t>
            </w:r>
            <w:proofErr w:type="spellEnd"/>
            <w:r>
              <w:rPr>
                <w:sz w:val="18"/>
                <w:szCs w:val="18"/>
              </w:rPr>
              <w:t xml:space="preserve"> – the server code of the edited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ownerCode</w:t>
            </w:r>
            <w:proofErr w:type="spellEnd"/>
            <w:r>
              <w:rPr>
                <w:sz w:val="18"/>
                <w:szCs w:val="18"/>
              </w:rPr>
              <w:t xml:space="preserve"> – the owner code of the edited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ownerClass</w:t>
            </w:r>
            <w:proofErr w:type="spellEnd"/>
            <w:r>
              <w:rPr>
                <w:sz w:val="18"/>
                <w:szCs w:val="18"/>
              </w:rPr>
              <w:t xml:space="preserve"> – the owner class of the edited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new address of the edited security server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security server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serverCode</w:t>
            </w:r>
            <w:proofErr w:type="spellEnd"/>
            <w:r>
              <w:rPr>
                <w:sz w:val="18"/>
                <w:szCs w:val="18"/>
              </w:rPr>
              <w:t xml:space="preserve"> – the server code of the deleted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ownerCode</w:t>
            </w:r>
            <w:proofErr w:type="spellEnd"/>
            <w:r>
              <w:rPr>
                <w:sz w:val="18"/>
                <w:szCs w:val="18"/>
              </w:rPr>
              <w:t xml:space="preserve"> – the owner code of the deleted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ownerClass</w:t>
            </w:r>
            <w:proofErr w:type="spellEnd"/>
            <w:r>
              <w:rPr>
                <w:sz w:val="18"/>
                <w:szCs w:val="18"/>
              </w:rPr>
              <w:t xml:space="preserve"> – the owner class of the deleted security server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authentication certificate for security server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serverCode</w:t>
            </w:r>
            <w:proofErr w:type="spellEnd"/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ownerCode</w:t>
            </w:r>
            <w:proofErr w:type="spellEnd"/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lastRenderedPageBreak/>
              <w:t>ownerClass</w:t>
            </w:r>
            <w:proofErr w:type="spellEnd"/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authentication certificate added to the selected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Delete authentication certificate of security server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serverCode</w:t>
            </w:r>
            <w:proofErr w:type="spellEnd"/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ownerCode</w:t>
            </w:r>
            <w:proofErr w:type="spellEnd"/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ownerClass</w:t>
            </w:r>
            <w:proofErr w:type="spellEnd"/>
            <w:r>
              <w:rPr>
                <w:sz w:val="18"/>
                <w:szCs w:val="18"/>
              </w:rPr>
              <w:t xml:space="preserve"> - the owner class of the selected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deleted authentication certificate of the selected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</w:tbl>
    <w:p w:rsidR="00020ED8" w:rsidRDefault="000F2C53">
      <w:pPr>
        <w:pStyle w:val="Heading3"/>
        <w:tabs>
          <w:tab w:val="left" w:pos="850"/>
        </w:tabs>
        <w:rPr>
          <w:sz w:val="22"/>
          <w:szCs w:val="22"/>
        </w:rPr>
      </w:pPr>
      <w:bookmarkStart w:id="22" w:name="__RefHeading___Toc49477_1846539990"/>
      <w:bookmarkStart w:id="23" w:name="_Toc435003085"/>
      <w:bookmarkEnd w:id="22"/>
      <w:r>
        <w:t>Global Groups Events</w:t>
      </w:r>
      <w:bookmarkEnd w:id="23"/>
    </w:p>
    <w:p w:rsidR="00020ED8" w:rsidRDefault="000F2C53">
      <w:pPr>
        <w:pStyle w:val="BodyText"/>
        <w:rPr>
          <w:b/>
          <w:bCs/>
          <w:sz w:val="18"/>
          <w:szCs w:val="18"/>
        </w:rPr>
      </w:pPr>
      <w:r>
        <w:rPr>
          <w:rFonts w:ascii="Arial" w:hAnsi="Arial"/>
          <w:sz w:val="22"/>
          <w:szCs w:val="22"/>
        </w:rPr>
        <w:t>The audit log events related to configuration of the X-Road global groups.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global group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added global group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added global group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global group description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edited global group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new description of the edited global group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global group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deleted global group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deleted global group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members to global group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selected global group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proofErr w:type="spellEnd"/>
            <w:r>
              <w:rPr>
                <w:sz w:val="18"/>
                <w:szCs w:val="18"/>
              </w:rPr>
              <w:t xml:space="preserve"> – the list of member identifiers of the members added to the selected global group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Remove members from global group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selected global group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proofErr w:type="spellEnd"/>
            <w:r>
              <w:rPr>
                <w:sz w:val="18"/>
                <w:szCs w:val="18"/>
              </w:rPr>
              <w:t xml:space="preserve"> – the list of member identifiers of the members removed from the selected global group</w:t>
            </w:r>
          </w:p>
        </w:tc>
      </w:tr>
    </w:tbl>
    <w:p w:rsidR="00020ED8" w:rsidRDefault="000F2C53">
      <w:pPr>
        <w:pStyle w:val="Heading3"/>
        <w:tabs>
          <w:tab w:val="left" w:pos="850"/>
        </w:tabs>
      </w:pPr>
      <w:bookmarkStart w:id="24" w:name="__RefHeading___Toc49479_1846539990"/>
      <w:bookmarkStart w:id="25" w:name="_Toc435003086"/>
      <w:bookmarkEnd w:id="24"/>
      <w:r>
        <w:t>Central Services Events</w:t>
      </w:r>
      <w:bookmarkEnd w:id="25"/>
    </w:p>
    <w:p w:rsidR="00020ED8" w:rsidRDefault="000F2C53">
      <w:pPr>
        <w:rPr>
          <w:b/>
          <w:bCs/>
          <w:sz w:val="18"/>
          <w:szCs w:val="18"/>
        </w:rPr>
      </w:pPr>
      <w:r>
        <w:t>The audit log events related to configuration of the X-Road central services.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central service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proofErr w:type="spellEnd"/>
            <w:r>
              <w:rPr>
                <w:sz w:val="18"/>
                <w:szCs w:val="18"/>
              </w:rPr>
              <w:t xml:space="preserve"> – the service code of the added central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targetServiceCode</w:t>
            </w:r>
            <w:proofErr w:type="spellEnd"/>
            <w:r>
              <w:rPr>
                <w:sz w:val="18"/>
                <w:szCs w:val="18"/>
              </w:rPr>
              <w:t xml:space="preserve"> – the target service code of the added central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targetServiceVersion</w:t>
            </w:r>
            <w:proofErr w:type="spellEnd"/>
            <w:r>
              <w:rPr>
                <w:sz w:val="18"/>
                <w:szCs w:val="18"/>
              </w:rPr>
              <w:t xml:space="preserve"> – the target service version of the added </w:t>
            </w:r>
            <w:r>
              <w:rPr>
                <w:sz w:val="18"/>
                <w:szCs w:val="18"/>
              </w:rPr>
              <w:lastRenderedPageBreak/>
              <w:t>central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providerIdentifier</w:t>
            </w:r>
            <w:proofErr w:type="spellEnd"/>
            <w:r>
              <w:rPr>
                <w:sz w:val="18"/>
                <w:szCs w:val="18"/>
              </w:rPr>
              <w:t xml:space="preserve"> – the provider identifier of the added central service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Edit central service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proofErr w:type="spellEnd"/>
            <w:r>
              <w:rPr>
                <w:sz w:val="18"/>
                <w:szCs w:val="18"/>
              </w:rPr>
              <w:t xml:space="preserve"> – the service code of the edited central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targetServiceCode</w:t>
            </w:r>
            <w:proofErr w:type="spellEnd"/>
            <w:r>
              <w:rPr>
                <w:sz w:val="18"/>
                <w:szCs w:val="18"/>
              </w:rPr>
              <w:t xml:space="preserve"> – the (new) target service code of the edited central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targetServiceVersion</w:t>
            </w:r>
            <w:proofErr w:type="spellEnd"/>
            <w:r>
              <w:rPr>
                <w:sz w:val="18"/>
                <w:szCs w:val="18"/>
              </w:rPr>
              <w:t xml:space="preserve"> – the (new) target service version of the edited central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providerIdentifier</w:t>
            </w:r>
            <w:proofErr w:type="spellEnd"/>
            <w:r>
              <w:rPr>
                <w:sz w:val="18"/>
                <w:szCs w:val="18"/>
              </w:rPr>
              <w:t xml:space="preserve"> – the (new) provider identifier of the edited central service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central service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proofErr w:type="spellEnd"/>
            <w:r>
              <w:rPr>
                <w:sz w:val="18"/>
                <w:szCs w:val="18"/>
              </w:rPr>
              <w:t xml:space="preserve"> – the service code of the deleted central service</w:t>
            </w:r>
          </w:p>
        </w:tc>
      </w:tr>
    </w:tbl>
    <w:p w:rsidR="00020ED8" w:rsidRDefault="000F2C53">
      <w:pPr>
        <w:pStyle w:val="Heading3"/>
        <w:tabs>
          <w:tab w:val="left" w:pos="850"/>
        </w:tabs>
      </w:pPr>
      <w:bookmarkStart w:id="26" w:name="__RefHeading___Toc50213_1846539990"/>
      <w:bookmarkStart w:id="27" w:name="_Toc435003087"/>
      <w:bookmarkEnd w:id="26"/>
      <w:r>
        <w:t>Certification Services Events</w:t>
      </w:r>
      <w:bookmarkEnd w:id="27"/>
    </w:p>
    <w:p w:rsidR="00020ED8" w:rsidRDefault="000F2C53">
      <w:pPr>
        <w:rPr>
          <w:b/>
          <w:bCs/>
          <w:sz w:val="18"/>
          <w:szCs w:val="18"/>
        </w:rPr>
      </w:pPr>
      <w:r>
        <w:t>The audit log events related to configuration of the X-Road certification services.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certification service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caId</w:t>
            </w:r>
            <w:proofErr w:type="spellEnd"/>
            <w:r>
              <w:rPr>
                <w:sz w:val="18"/>
                <w:szCs w:val="18"/>
              </w:rPr>
              <w:t xml:space="preserve"> – the identifier of the added certification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caCertHash</w:t>
            </w:r>
            <w:proofErr w:type="spellEnd"/>
            <w:r>
              <w:rPr>
                <w:sz w:val="18"/>
                <w:szCs w:val="18"/>
              </w:rPr>
              <w:t xml:space="preserve"> – the hash of the CA certificate of the added certification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caCertHashAlgorithm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caCertHash</w:t>
            </w:r>
            <w:proofErr w:type="spellEnd"/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authenticationOnly</w:t>
            </w:r>
            <w:proofErr w:type="spellEnd"/>
            <w:r>
              <w:rPr>
                <w:sz w:val="18"/>
                <w:szCs w:val="18"/>
              </w:rPr>
              <w:t xml:space="preserve"> – the authentication only flag of the added certification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proofErr w:type="spellEnd"/>
            <w:r>
              <w:rPr>
                <w:sz w:val="18"/>
                <w:szCs w:val="18"/>
              </w:rPr>
              <w:t xml:space="preserve"> –  the fully qualified (Java) class name that implements the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proofErr w:type="spellEnd"/>
            <w:r>
              <w:rPr>
                <w:sz w:val="18"/>
                <w:szCs w:val="18"/>
              </w:rPr>
              <w:t xml:space="preserve"> interface of the added certification service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certification service settings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caId</w:t>
            </w:r>
            <w:proofErr w:type="spellEnd"/>
            <w:r>
              <w:rPr>
                <w:sz w:val="18"/>
                <w:szCs w:val="18"/>
              </w:rPr>
              <w:t xml:space="preserve"> – the identifier of the edited certification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authenticationOnly</w:t>
            </w:r>
            <w:proofErr w:type="spellEnd"/>
            <w:r>
              <w:rPr>
                <w:sz w:val="18"/>
                <w:szCs w:val="18"/>
              </w:rPr>
              <w:t xml:space="preserve"> – the (new) authentication only flag of the edited certification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proofErr w:type="spellEnd"/>
            <w:r>
              <w:rPr>
                <w:sz w:val="18"/>
                <w:szCs w:val="18"/>
              </w:rPr>
              <w:t xml:space="preserve"> –  the fully qualified (Java) class name that implements the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proofErr w:type="spellEnd"/>
            <w:r>
              <w:rPr>
                <w:sz w:val="18"/>
                <w:szCs w:val="18"/>
              </w:rPr>
              <w:t xml:space="preserve"> interface of the </w:t>
            </w:r>
            <w:proofErr w:type="spellStart"/>
            <w:r>
              <w:rPr>
                <w:sz w:val="18"/>
                <w:szCs w:val="18"/>
              </w:rPr>
              <w:t>eddited</w:t>
            </w:r>
            <w:proofErr w:type="spellEnd"/>
            <w:r>
              <w:rPr>
                <w:sz w:val="18"/>
                <w:szCs w:val="18"/>
              </w:rPr>
              <w:t xml:space="preserve"> certification service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certification service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caId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certification service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intermediate CA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caId</w:t>
            </w:r>
            <w:proofErr w:type="spellEnd"/>
            <w:r>
              <w:rPr>
                <w:sz w:val="18"/>
                <w:szCs w:val="18"/>
              </w:rPr>
              <w:t xml:space="preserve"> – the identifier of the selected certification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proofErr w:type="spellEnd"/>
            <w:r>
              <w:rPr>
                <w:sz w:val="18"/>
                <w:szCs w:val="18"/>
              </w:rPr>
              <w:t xml:space="preserve"> – the identifier of the intermediate CA added to the selected certification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intermediateCaCertHash</w:t>
            </w:r>
            <w:proofErr w:type="spellEnd"/>
            <w:r>
              <w:rPr>
                <w:sz w:val="18"/>
                <w:szCs w:val="18"/>
              </w:rPr>
              <w:t xml:space="preserve"> – the hash of the intermediate CA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intermediateCaCertHashAlgorithm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intermediateCaCertHash</w:t>
            </w:r>
            <w:proofErr w:type="spellEnd"/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intermediate CA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intermediate CA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OCSP responder of </w:t>
            </w:r>
            <w:r>
              <w:rPr>
                <w:sz w:val="18"/>
                <w:szCs w:val="18"/>
              </w:rPr>
              <w:lastRenderedPageBreak/>
              <w:t>certification service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lastRenderedPageBreak/>
              <w:t>caId</w:t>
            </w:r>
            <w:proofErr w:type="spellEnd"/>
            <w:r>
              <w:rPr>
                <w:sz w:val="18"/>
                <w:szCs w:val="18"/>
              </w:rPr>
              <w:t xml:space="preserve"> – the identifier of the selected certification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lastRenderedPageBreak/>
              <w:t>ocspId</w:t>
            </w:r>
            <w:proofErr w:type="spellEnd"/>
            <w:r>
              <w:rPr>
                <w:sz w:val="18"/>
                <w:szCs w:val="18"/>
              </w:rPr>
              <w:t xml:space="preserve"> – the identifier of the OCSP responder added to the selected certification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ocspUrl</w:t>
            </w:r>
            <w:proofErr w:type="spellEnd"/>
            <w:r>
              <w:rPr>
                <w:sz w:val="18"/>
                <w:szCs w:val="18"/>
              </w:rPr>
              <w:t xml:space="preserve"> – the URL of the added OCSP responder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proofErr w:type="spellEnd"/>
            <w:r>
              <w:rPr>
                <w:sz w:val="18"/>
                <w:szCs w:val="18"/>
              </w:rPr>
              <w:t xml:space="preserve"> – the hash of the added OCSP responder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proofErr w:type="spellEnd"/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Add OCSP responder of intermediate CA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proofErr w:type="spellEnd"/>
            <w:r>
              <w:rPr>
                <w:sz w:val="18"/>
                <w:szCs w:val="18"/>
              </w:rPr>
              <w:t xml:space="preserve"> – the identifier of the selected intermediate CA 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ocspId</w:t>
            </w:r>
            <w:proofErr w:type="spellEnd"/>
            <w:r>
              <w:rPr>
                <w:sz w:val="18"/>
                <w:szCs w:val="18"/>
              </w:rPr>
              <w:t xml:space="preserve"> – the identifier of the OCSP responder added to the selected intermediate CA 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ocspUrl</w:t>
            </w:r>
            <w:proofErr w:type="spellEnd"/>
            <w:r>
              <w:rPr>
                <w:sz w:val="18"/>
                <w:szCs w:val="18"/>
              </w:rPr>
              <w:t xml:space="preserve"> – the URL of the added OCSP responder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proofErr w:type="spellEnd"/>
            <w:r>
              <w:rPr>
                <w:sz w:val="18"/>
                <w:szCs w:val="18"/>
              </w:rPr>
              <w:t xml:space="preserve"> – the hash of the added OCSP responder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proofErr w:type="spellEnd"/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OCSP responder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ocspId</w:t>
            </w:r>
            <w:proofErr w:type="spellEnd"/>
            <w:r>
              <w:rPr>
                <w:sz w:val="18"/>
                <w:szCs w:val="18"/>
              </w:rPr>
              <w:t xml:space="preserve"> – the identifier of the edited OCSP responder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ocspUrl</w:t>
            </w:r>
            <w:proofErr w:type="spellEnd"/>
            <w:r>
              <w:rPr>
                <w:sz w:val="18"/>
                <w:szCs w:val="18"/>
              </w:rPr>
              <w:t xml:space="preserve"> – the (new) URL of the edited OCSP responder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proofErr w:type="spellEnd"/>
            <w:r>
              <w:rPr>
                <w:sz w:val="18"/>
                <w:szCs w:val="18"/>
              </w:rPr>
              <w:t xml:space="preserve"> – the (new) hash of the edited OCSP responder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proofErr w:type="spellEnd"/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OCSP responder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ocspId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OCSP responder</w:t>
            </w:r>
          </w:p>
        </w:tc>
      </w:tr>
    </w:tbl>
    <w:p w:rsidR="00020ED8" w:rsidRDefault="000F2C53">
      <w:pPr>
        <w:pStyle w:val="Heading3"/>
        <w:tabs>
          <w:tab w:val="left" w:pos="850"/>
        </w:tabs>
      </w:pPr>
      <w:bookmarkStart w:id="28" w:name="__RefHeading___Toc50215_1846539990"/>
      <w:bookmarkStart w:id="29" w:name="_Toc435003088"/>
      <w:bookmarkEnd w:id="28"/>
      <w:r>
        <w:t>Timestamping Services Events</w:t>
      </w:r>
      <w:bookmarkEnd w:id="29"/>
    </w:p>
    <w:p w:rsidR="00020ED8" w:rsidRDefault="000F2C53">
      <w:pPr>
        <w:rPr>
          <w:b/>
          <w:bCs/>
          <w:sz w:val="18"/>
          <w:szCs w:val="18"/>
        </w:rPr>
      </w:pPr>
      <w:r>
        <w:t xml:space="preserve">The audit log events related to configuration of the X-Road </w:t>
      </w:r>
      <w:proofErr w:type="spellStart"/>
      <w:r>
        <w:t>timpestamping</w:t>
      </w:r>
      <w:proofErr w:type="spellEnd"/>
      <w:r>
        <w:t xml:space="preserve"> services.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timestamping service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tsaId</w:t>
            </w:r>
            <w:proofErr w:type="spellEnd"/>
            <w:r>
              <w:rPr>
                <w:sz w:val="18"/>
                <w:szCs w:val="18"/>
              </w:rPr>
              <w:t xml:space="preserve"> – the identifier of the added timestamping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tsaName</w:t>
            </w:r>
            <w:proofErr w:type="spellEnd"/>
            <w:r>
              <w:rPr>
                <w:sz w:val="18"/>
                <w:szCs w:val="18"/>
              </w:rPr>
              <w:t xml:space="preserve"> – the name of the added timestamping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tsaUrl</w:t>
            </w:r>
            <w:proofErr w:type="spellEnd"/>
            <w:r>
              <w:rPr>
                <w:sz w:val="18"/>
                <w:szCs w:val="18"/>
              </w:rPr>
              <w:t xml:space="preserve"> – the URL of the added timestamping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tsaCertHash</w:t>
            </w:r>
            <w:proofErr w:type="spellEnd"/>
            <w:r>
              <w:rPr>
                <w:sz w:val="18"/>
                <w:szCs w:val="18"/>
              </w:rPr>
              <w:t xml:space="preserve"> – the hash of the timestamping service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tsaCertHash</w:t>
            </w:r>
            <w:proofErr w:type="spellEnd"/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timestamping service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tsaId</w:t>
            </w:r>
            <w:proofErr w:type="spellEnd"/>
            <w:r>
              <w:rPr>
                <w:sz w:val="18"/>
                <w:szCs w:val="18"/>
              </w:rPr>
              <w:t xml:space="preserve"> – the identifier of the edited timestamping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tsaName</w:t>
            </w:r>
            <w:proofErr w:type="spellEnd"/>
            <w:r>
              <w:rPr>
                <w:sz w:val="18"/>
                <w:szCs w:val="18"/>
              </w:rPr>
              <w:t xml:space="preserve"> – the (new) name of the edited timestamping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tsaUrl</w:t>
            </w:r>
            <w:proofErr w:type="spellEnd"/>
            <w:r>
              <w:rPr>
                <w:sz w:val="18"/>
                <w:szCs w:val="18"/>
              </w:rPr>
              <w:t xml:space="preserve"> – the (new) URL of the edited timestamping service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timestamping service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timestamping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tsaName</w:t>
            </w:r>
            <w:proofErr w:type="spellEnd"/>
            <w:r>
              <w:rPr>
                <w:sz w:val="18"/>
                <w:szCs w:val="18"/>
              </w:rPr>
              <w:t xml:space="preserve"> – the name of the deleted timestamping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tsaUrl</w:t>
            </w:r>
            <w:proofErr w:type="spellEnd"/>
            <w:r>
              <w:rPr>
                <w:sz w:val="18"/>
                <w:szCs w:val="18"/>
              </w:rPr>
              <w:t xml:space="preserve"> – the URL of the deleted timestamping service</w:t>
            </w:r>
          </w:p>
        </w:tc>
      </w:tr>
    </w:tbl>
    <w:p w:rsidR="00020ED8" w:rsidRDefault="000F2C53">
      <w:pPr>
        <w:pStyle w:val="Heading3"/>
        <w:tabs>
          <w:tab w:val="left" w:pos="850"/>
        </w:tabs>
        <w:rPr>
          <w:sz w:val="18"/>
          <w:szCs w:val="18"/>
        </w:rPr>
      </w:pPr>
      <w:bookmarkStart w:id="30" w:name="__RefHeading___Toc50217_1846539990"/>
      <w:bookmarkStart w:id="31" w:name="_Toc435003089"/>
      <w:bookmarkEnd w:id="30"/>
      <w:r>
        <w:t>Management Requests Events</w:t>
      </w:r>
      <w:bookmarkEnd w:id="31"/>
    </w:p>
    <w:p w:rsidR="00020ED8" w:rsidRDefault="000F2C53">
      <w:pPr>
        <w:pStyle w:val="BodyText"/>
        <w:rPr>
          <w:b/>
          <w:bCs/>
          <w:sz w:val="18"/>
          <w:szCs w:val="18"/>
        </w:rPr>
      </w:pPr>
      <w:r>
        <w:rPr>
          <w:rFonts w:ascii="Arial" w:hAnsi="Arial"/>
          <w:sz w:val="18"/>
          <w:szCs w:val="18"/>
        </w:rPr>
        <w:t>The audit log events related to the management requests.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Revoke client registration request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revoked request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Revoke authentication certificate registration request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revoked request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Approve registration request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approved request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Decline registration request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declined request</w:t>
            </w:r>
          </w:p>
        </w:tc>
      </w:tr>
    </w:tbl>
    <w:p w:rsidR="00020ED8" w:rsidRDefault="000F2C53">
      <w:pPr>
        <w:pStyle w:val="Heading3"/>
        <w:tabs>
          <w:tab w:val="left" w:pos="850"/>
        </w:tabs>
      </w:pPr>
      <w:bookmarkStart w:id="32" w:name="__RefHeading___Toc50219_1846539990"/>
      <w:bookmarkStart w:id="33" w:name="_Toc435003090"/>
      <w:bookmarkEnd w:id="32"/>
      <w:r>
        <w:t>Configuration Management Events</w:t>
      </w:r>
      <w:bookmarkEnd w:id="33"/>
    </w:p>
    <w:p w:rsidR="00020ED8" w:rsidRDefault="000F2C53">
      <w:pPr>
        <w:rPr>
          <w:b/>
          <w:bCs/>
          <w:sz w:val="18"/>
          <w:szCs w:val="18"/>
        </w:rPr>
      </w:pPr>
      <w:r>
        <w:t>The audit log events related to configuration management.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Re-create internal configuration anchor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  <w:r>
              <w:rPr>
                <w:sz w:val="18"/>
                <w:szCs w:val="18"/>
              </w:rPr>
              <w:t xml:space="preserve"> – the hash of the re-created internal configuration anchor file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internal configuration signing key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used to generate the signing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generated signing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keyLabel</w:t>
            </w:r>
            <w:proofErr w:type="spellEnd"/>
            <w:r>
              <w:rPr>
                <w:sz w:val="18"/>
                <w:szCs w:val="18"/>
              </w:rPr>
              <w:t xml:space="preserve"> – the label of the generated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generated signing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Activate internal configuration signing key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activated signing key 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internal configuration signing key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signing key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Re-create external configuration anchor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  <w:r>
              <w:rPr>
                <w:sz w:val="18"/>
                <w:szCs w:val="18"/>
              </w:rPr>
              <w:t xml:space="preserve"> – the hash of the re-created external configuration anchor file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external configuration signing key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used to generate the signing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lastRenderedPageBreak/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generated signing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generated signing key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  <w:tr w:rsidR="00020ED8">
        <w:trPr>
          <w:trHeight w:val="1400"/>
        </w:trPr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Activate external configuration signing key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activated signing key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external configuration signing key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signing key</w:t>
            </w:r>
          </w:p>
        </w:tc>
      </w:tr>
      <w:tr w:rsidR="00020ED8">
        <w:trPr>
          <w:trHeight w:val="1708"/>
        </w:trPr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trusted anchor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  <w:r>
              <w:rPr>
                <w:sz w:val="18"/>
                <w:szCs w:val="18"/>
              </w:rPr>
              <w:t xml:space="preserve"> – the hash of the added anchor file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instanceIdentifier</w:t>
            </w:r>
            <w:proofErr w:type="spellEnd"/>
            <w:r>
              <w:rPr>
                <w:sz w:val="18"/>
                <w:szCs w:val="18"/>
              </w:rPr>
              <w:t xml:space="preserve"> – the X-Road instance identifier of the added anchor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proofErr w:type="spellEnd"/>
            <w:r>
              <w:rPr>
                <w:sz w:val="18"/>
                <w:szCs w:val="18"/>
              </w:rPr>
              <w:t xml:space="preserve"> – the UTC time when anchor file was generated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anchorUrls</w:t>
            </w:r>
            <w:proofErr w:type="spellEnd"/>
            <w:r>
              <w:rPr>
                <w:sz w:val="18"/>
                <w:szCs w:val="18"/>
              </w:rPr>
              <w:t xml:space="preserve"> – the configuration download URLs of the added anchor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trusted anchor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  <w:r>
              <w:rPr>
                <w:sz w:val="18"/>
                <w:szCs w:val="18"/>
              </w:rPr>
              <w:t xml:space="preserve"> – the hash of the deleted anchor file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instanceIdentifier</w:t>
            </w:r>
            <w:proofErr w:type="spellEnd"/>
            <w:r>
              <w:rPr>
                <w:sz w:val="18"/>
                <w:szCs w:val="18"/>
              </w:rPr>
              <w:t xml:space="preserve"> – the X-Road instance identifier of the deleted anchor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Log in to token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logged in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token 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Log out from token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logged out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token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configuration part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sourceType</w:t>
            </w:r>
            <w:proofErr w:type="spellEnd"/>
            <w:r>
              <w:rPr>
                <w:sz w:val="18"/>
                <w:szCs w:val="18"/>
              </w:rPr>
              <w:t xml:space="preserve"> – the source type (internal or external) of the uploaded configuration part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contentIdentifier</w:t>
            </w:r>
            <w:proofErr w:type="spellEnd"/>
            <w:r>
              <w:rPr>
                <w:sz w:val="18"/>
                <w:szCs w:val="18"/>
              </w:rPr>
              <w:t xml:space="preserve"> – the content identifier of the uploaded configuration part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partFileName</w:t>
            </w:r>
            <w:proofErr w:type="spellEnd"/>
            <w:r>
              <w:rPr>
                <w:sz w:val="18"/>
                <w:szCs w:val="18"/>
              </w:rPr>
              <w:t xml:space="preserve"> – the internal name of the configuration part file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uploadFileName</w:t>
            </w:r>
            <w:proofErr w:type="spellEnd"/>
            <w:r>
              <w:rPr>
                <w:sz w:val="18"/>
                <w:szCs w:val="18"/>
              </w:rPr>
              <w:t xml:space="preserve"> – the name of the uploaded configuration part file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uploadFileHash</w:t>
            </w:r>
            <w:proofErr w:type="spellEnd"/>
            <w:r>
              <w:rPr>
                <w:sz w:val="18"/>
                <w:szCs w:val="18"/>
              </w:rPr>
              <w:t xml:space="preserve"> – the hash of the uploaded configuration part file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lastRenderedPageBreak/>
              <w:t>uploadFileHashAlgorithm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uploadFileHash</w:t>
            </w:r>
            <w:proofErr w:type="spellEnd"/>
          </w:p>
        </w:tc>
      </w:tr>
    </w:tbl>
    <w:p w:rsidR="00020ED8" w:rsidRDefault="000F2C53">
      <w:pPr>
        <w:pStyle w:val="Heading3"/>
        <w:tabs>
          <w:tab w:val="left" w:pos="850"/>
        </w:tabs>
      </w:pPr>
      <w:bookmarkStart w:id="34" w:name="__RefHeading___Toc50221_1846539990"/>
      <w:bookmarkStart w:id="35" w:name="_Toc435003091"/>
      <w:bookmarkEnd w:id="34"/>
      <w:r>
        <w:lastRenderedPageBreak/>
        <w:t>System Settings Events</w:t>
      </w:r>
      <w:bookmarkEnd w:id="35"/>
    </w:p>
    <w:p w:rsidR="00020ED8" w:rsidRDefault="000F2C53">
      <w:pPr>
        <w:rPr>
          <w:b/>
          <w:bCs/>
          <w:sz w:val="18"/>
          <w:szCs w:val="18"/>
        </w:rPr>
      </w:pPr>
      <w:r>
        <w:t>The audit log events related to the system settings.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central server address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new address of the central server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 management service provider as security server client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serverCode</w:t>
            </w:r>
            <w:proofErr w:type="spellEnd"/>
            <w:r>
              <w:rPr>
                <w:sz w:val="18"/>
                <w:szCs w:val="18"/>
              </w:rPr>
              <w:t xml:space="preserve"> – the server code of the management services'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ownerClass</w:t>
            </w:r>
            <w:proofErr w:type="spellEnd"/>
            <w:r>
              <w:rPr>
                <w:sz w:val="18"/>
                <w:szCs w:val="18"/>
              </w:rPr>
              <w:t xml:space="preserve"> – the owner class of the management services'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ownerCode</w:t>
            </w:r>
            <w:proofErr w:type="spellEnd"/>
            <w:r>
              <w:rPr>
                <w:sz w:val="18"/>
                <w:szCs w:val="18"/>
              </w:rPr>
              <w:t xml:space="preserve"> – the owner code of the management services'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 the client identifier of the registered management service provider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provider of management services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serviceProviderIdentifier</w:t>
            </w:r>
            <w:proofErr w:type="spellEnd"/>
            <w:r>
              <w:rPr>
                <w:sz w:val="18"/>
                <w:szCs w:val="18"/>
              </w:rPr>
              <w:t xml:space="preserve"> – the new service provider identifier of the management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serviceProviderName</w:t>
            </w:r>
            <w:proofErr w:type="spellEnd"/>
            <w:r>
              <w:rPr>
                <w:sz w:val="18"/>
                <w:szCs w:val="18"/>
              </w:rPr>
              <w:t xml:space="preserve"> – the new service provider name of the management service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 class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added member class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added member class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member class description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edited member class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new description of the edited member class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member class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deleted member class</w:t>
            </w:r>
          </w:p>
        </w:tc>
      </w:tr>
    </w:tbl>
    <w:p w:rsidR="00020ED8" w:rsidRDefault="000F2C53">
      <w:pPr>
        <w:pStyle w:val="Heading3"/>
        <w:tabs>
          <w:tab w:val="left" w:pos="850"/>
        </w:tabs>
      </w:pPr>
      <w:bookmarkStart w:id="36" w:name="__RefHeading___Toc50223_1846539990"/>
      <w:bookmarkStart w:id="37" w:name="_Toc435003092"/>
      <w:bookmarkEnd w:id="36"/>
      <w:r>
        <w:t>Backup and Restore Events</w:t>
      </w:r>
      <w:bookmarkEnd w:id="37"/>
    </w:p>
    <w:p w:rsidR="00020ED8" w:rsidRDefault="000F2C53">
      <w:pPr>
        <w:rPr>
          <w:b/>
          <w:bCs/>
          <w:sz w:val="18"/>
          <w:szCs w:val="18"/>
        </w:rPr>
      </w:pPr>
      <w:r>
        <w:t>The audit log events related to backup and restore.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Back up configuration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proofErr w:type="spellEnd"/>
            <w:r>
              <w:rPr>
                <w:sz w:val="18"/>
                <w:szCs w:val="18"/>
              </w:rPr>
              <w:t xml:space="preserve"> – the name of the created backup file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backup file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proofErr w:type="spellEnd"/>
            <w:r>
              <w:rPr>
                <w:sz w:val="18"/>
                <w:szCs w:val="18"/>
              </w:rPr>
              <w:t xml:space="preserve"> – the name of the uploaded backup file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backup file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proofErr w:type="spellEnd"/>
            <w:r>
              <w:rPr>
                <w:sz w:val="18"/>
                <w:szCs w:val="18"/>
              </w:rPr>
              <w:t xml:space="preserve"> – the name of the deleted backup file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Restore configuration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proofErr w:type="spellEnd"/>
            <w:r>
              <w:rPr>
                <w:sz w:val="18"/>
                <w:szCs w:val="18"/>
              </w:rPr>
              <w:t xml:space="preserve"> – the name of the backup file used to restore configuration</w:t>
            </w:r>
          </w:p>
        </w:tc>
      </w:tr>
    </w:tbl>
    <w:p w:rsidR="00020ED8" w:rsidRDefault="000F2C53">
      <w:pPr>
        <w:pStyle w:val="Heading2"/>
        <w:tabs>
          <w:tab w:val="left" w:pos="850"/>
        </w:tabs>
      </w:pPr>
      <w:bookmarkStart w:id="38" w:name="__RefHeading___Toc49481_1846539990"/>
      <w:bookmarkStart w:id="39" w:name="_Toc435003093"/>
      <w:bookmarkEnd w:id="38"/>
      <w:r>
        <w:t>Security Server</w:t>
      </w:r>
      <w:bookmarkEnd w:id="39"/>
    </w:p>
    <w:p w:rsidR="00020ED8" w:rsidRDefault="000F2C53">
      <w:pPr>
        <w:pStyle w:val="Heading3"/>
        <w:tabs>
          <w:tab w:val="left" w:pos="850"/>
        </w:tabs>
      </w:pPr>
      <w:bookmarkStart w:id="40" w:name="__RefHeading___Toc51371_1846539990"/>
      <w:bookmarkStart w:id="41" w:name="_Toc435003094"/>
      <w:bookmarkEnd w:id="40"/>
      <w:r>
        <w:t>Common Events</w:t>
      </w:r>
      <w:bookmarkEnd w:id="41"/>
    </w:p>
    <w:p w:rsidR="00020ED8" w:rsidRDefault="000F2C53">
      <w:pPr>
        <w:rPr>
          <w:b/>
          <w:bCs/>
          <w:sz w:val="18"/>
          <w:szCs w:val="18"/>
        </w:rPr>
      </w:pPr>
      <w:r>
        <w:t>The audit log events related to the UI logging and the UI language settings.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user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20ED8">
            <w:pPr>
              <w:pStyle w:val="TableContents"/>
              <w:rPr>
                <w:sz w:val="18"/>
                <w:szCs w:val="18"/>
              </w:rPr>
            </w:pP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user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20ED8">
            <w:pPr>
              <w:pStyle w:val="TableContents"/>
              <w:rPr>
                <w:sz w:val="18"/>
                <w:szCs w:val="18"/>
              </w:rPr>
            </w:pP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Set UI language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r>
              <w:rPr>
                <w:rFonts w:ascii="Courier New" w:hAnsi="Courier New"/>
                <w:sz w:val="18"/>
                <w:szCs w:val="18"/>
              </w:rPr>
              <w:t>locale</w:t>
            </w:r>
            <w:r>
              <w:rPr>
                <w:sz w:val="18"/>
                <w:szCs w:val="18"/>
              </w:rPr>
              <w:t xml:space="preserve"> – the selected UI locale (</w:t>
            </w:r>
            <w:proofErr w:type="spellStart"/>
            <w:r>
              <w:rPr>
                <w:sz w:val="18"/>
                <w:szCs w:val="18"/>
              </w:rPr>
              <w:t>e.g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en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</w:tbl>
    <w:p w:rsidR="00020ED8" w:rsidRDefault="000F2C53">
      <w:pPr>
        <w:pStyle w:val="Heading3"/>
        <w:tabs>
          <w:tab w:val="left" w:pos="850"/>
        </w:tabs>
      </w:pPr>
      <w:bookmarkStart w:id="42" w:name="__RefHeading___Toc51373_1846539990"/>
      <w:bookmarkStart w:id="43" w:name="_Toc435003095"/>
      <w:bookmarkEnd w:id="42"/>
      <w:r>
        <w:t>Initialization Events</w:t>
      </w:r>
      <w:bookmarkEnd w:id="43"/>
    </w:p>
    <w:p w:rsidR="00020ED8" w:rsidRDefault="000F2C53">
      <w:pPr>
        <w:rPr>
          <w:b/>
          <w:bCs/>
          <w:sz w:val="18"/>
          <w:szCs w:val="18"/>
        </w:rPr>
      </w:pPr>
      <w:r>
        <w:t>The audit log events related to initialization.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Initialize anchor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bookmarkStart w:id="44" w:name="__DdeLink__22252_62233668"/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bookmarkEnd w:id="44"/>
            <w:proofErr w:type="spellEnd"/>
            <w:r>
              <w:rPr>
                <w:sz w:val="18"/>
                <w:szCs w:val="18"/>
              </w:rPr>
              <w:t xml:space="preserve"> – the hash of the initialized anchor file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proofErr w:type="spellEnd"/>
            <w:r>
              <w:rPr>
                <w:sz w:val="18"/>
                <w:szCs w:val="18"/>
              </w:rPr>
              <w:t xml:space="preserve"> – the UTC time when the anchor file was generated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Initialize server configuration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ownerIdentifier</w:t>
            </w:r>
            <w:proofErr w:type="spellEnd"/>
            <w:r>
              <w:rPr>
                <w:sz w:val="18"/>
                <w:szCs w:val="18"/>
              </w:rPr>
              <w:t xml:space="preserve"> – the owner identifier of the initialized security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serverCode</w:t>
            </w:r>
            <w:proofErr w:type="spellEnd"/>
            <w:r>
              <w:rPr>
                <w:sz w:val="18"/>
                <w:szCs w:val="18"/>
              </w:rPr>
              <w:t xml:space="preserve"> – the server code of the initialized security server</w:t>
            </w:r>
          </w:p>
        </w:tc>
      </w:tr>
    </w:tbl>
    <w:p w:rsidR="00020ED8" w:rsidRDefault="000F2C53">
      <w:pPr>
        <w:pStyle w:val="Heading3"/>
        <w:tabs>
          <w:tab w:val="left" w:pos="850"/>
        </w:tabs>
      </w:pPr>
      <w:bookmarkStart w:id="45" w:name="__RefHeading___Toc51375_1846539990"/>
      <w:bookmarkStart w:id="46" w:name="_Toc435003096"/>
      <w:bookmarkEnd w:id="45"/>
      <w:r>
        <w:t>Security Server Clients Events</w:t>
      </w:r>
      <w:bookmarkEnd w:id="46"/>
    </w:p>
    <w:p w:rsidR="00020ED8" w:rsidRDefault="000F2C53">
      <w:pPr>
        <w:rPr>
          <w:b/>
          <w:bCs/>
          <w:sz w:val="18"/>
          <w:szCs w:val="18"/>
        </w:rPr>
      </w:pPr>
      <w:r>
        <w:t>The audit log events related to the security server clients configuration.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6013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client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added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isAuthentication</w:t>
            </w:r>
            <w:proofErr w:type="spellEnd"/>
            <w:r>
              <w:rPr>
                <w:sz w:val="18"/>
                <w:szCs w:val="18"/>
              </w:rPr>
              <w:t xml:space="preserve"> – the information system authentication type of the added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proofErr w:type="spellEnd"/>
            <w:r>
              <w:rPr>
                <w:sz w:val="18"/>
                <w:szCs w:val="18"/>
              </w:rPr>
              <w:t xml:space="preserve"> – the status of the added client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Register client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registered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proofErr w:type="spellEnd"/>
            <w:r>
              <w:rPr>
                <w:sz w:val="18"/>
                <w:szCs w:val="18"/>
              </w:rPr>
              <w:t xml:space="preserve"> – the status of the registered client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Unregister client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unregistered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proofErr w:type="spellEnd"/>
            <w:r>
              <w:rPr>
                <w:sz w:val="18"/>
                <w:szCs w:val="18"/>
              </w:rPr>
              <w:t xml:space="preserve"> – the status of the unregistered client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client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deleted client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client certificates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client which certificates and certificate requests were deleted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certHashes</w:t>
            </w:r>
            <w:proofErr w:type="spellEnd"/>
            <w:r>
              <w:rPr>
                <w:sz w:val="18"/>
                <w:szCs w:val="18"/>
              </w:rPr>
              <w:t xml:space="preserve"> – the list of hashes of the deleted certificates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hash values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certHashes</w:t>
            </w:r>
            <w:proofErr w:type="spellEnd"/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lastRenderedPageBreak/>
              <w:t>certRequestIds</w:t>
            </w:r>
            <w:proofErr w:type="spellEnd"/>
            <w:r>
              <w:rPr>
                <w:sz w:val="18"/>
                <w:szCs w:val="18"/>
              </w:rPr>
              <w:t xml:space="preserve"> – the list of identifiers of the deleted certificate requests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Add WSDL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wsdlUrl</w:t>
            </w:r>
            <w:proofErr w:type="spellEnd"/>
            <w:r>
              <w:rPr>
                <w:sz w:val="18"/>
                <w:szCs w:val="18"/>
              </w:rPr>
              <w:t xml:space="preserve"> – the URL of the added WSDL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disabled</w:t>
            </w:r>
            <w:r>
              <w:rPr>
                <w:sz w:val="18"/>
                <w:szCs w:val="18"/>
              </w:rPr>
              <w:t xml:space="preserve"> – the flag indicating whether the added WSDL and all its services were disabled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refreshedDate</w:t>
            </w:r>
            <w:proofErr w:type="spellEnd"/>
            <w:r>
              <w:rPr>
                <w:sz w:val="18"/>
                <w:szCs w:val="18"/>
              </w:rPr>
              <w:t xml:space="preserve"> – the time when the added WSDL was refreshed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WSDL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wsdlUrls</w:t>
            </w:r>
            <w:proofErr w:type="spellEnd"/>
            <w:r>
              <w:rPr>
                <w:sz w:val="18"/>
                <w:szCs w:val="18"/>
              </w:rPr>
              <w:t xml:space="preserve"> – the list of URLs of the deleted WSDLs of the selected client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Disable WSDL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wsdlUrls</w:t>
            </w:r>
            <w:proofErr w:type="spellEnd"/>
            <w:r>
              <w:rPr>
                <w:sz w:val="18"/>
                <w:szCs w:val="18"/>
              </w:rPr>
              <w:t xml:space="preserve"> – the list of URLs of the disabled WSDLs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disabledNotice</w:t>
            </w:r>
            <w:proofErr w:type="spellEnd"/>
            <w:r>
              <w:rPr>
                <w:sz w:val="18"/>
                <w:szCs w:val="18"/>
              </w:rPr>
              <w:t xml:space="preserve"> – the notice of the disabled WSDLs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Enable WSDL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wsdlUrls</w:t>
            </w:r>
            <w:proofErr w:type="spellEnd"/>
            <w:r>
              <w:rPr>
                <w:sz w:val="18"/>
                <w:szCs w:val="18"/>
              </w:rPr>
              <w:t xml:space="preserve"> – the list of URLs of the enabled WSDLs of the selected client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Refresh WSDL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hAnsi="Courier New"/>
                <w:sz w:val="18"/>
                <w:szCs w:val="18"/>
              </w:rPr>
              <w:t>wsdls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– the list of the refreshed WSDLs of the selected client. The list item contains of the following data fields:</w:t>
            </w:r>
          </w:p>
          <w:p w:rsidR="00020ED8" w:rsidRDefault="000F2C53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wsdlUrl</w:t>
            </w:r>
            <w:proofErr w:type="spellEnd"/>
            <w:r>
              <w:rPr>
                <w:sz w:val="18"/>
                <w:szCs w:val="18"/>
              </w:rPr>
              <w:t xml:space="preserve"> – the URL of the WSDL</w:t>
            </w:r>
          </w:p>
          <w:p w:rsidR="00020ED8" w:rsidRDefault="000F2C53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servicesAdded</w:t>
            </w:r>
            <w:proofErr w:type="spellEnd"/>
            <w:r>
              <w:rPr>
                <w:sz w:val="18"/>
                <w:szCs w:val="18"/>
              </w:rPr>
              <w:t xml:space="preserve"> – the list of services added during refresh</w:t>
            </w:r>
          </w:p>
          <w:p w:rsidR="00020ED8" w:rsidRDefault="000F2C53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servicesDeleted</w:t>
            </w:r>
            <w:proofErr w:type="spellEnd"/>
            <w:r>
              <w:rPr>
                <w:sz w:val="18"/>
                <w:szCs w:val="18"/>
              </w:rPr>
              <w:t xml:space="preserve"> – the list of services removed during refresh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WSDL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hAnsi="Courier New"/>
                <w:sz w:val="18"/>
                <w:szCs w:val="18"/>
              </w:rPr>
              <w:t>wsdl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– the edited WSDL of the selected client. The value of the field is a structure containing the following data fields:</w:t>
            </w:r>
          </w:p>
          <w:p w:rsidR="00020ED8" w:rsidRDefault="000F2C53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wsdlUrl</w:t>
            </w:r>
            <w:proofErr w:type="spellEnd"/>
            <w:r>
              <w:rPr>
                <w:sz w:val="18"/>
                <w:szCs w:val="18"/>
              </w:rPr>
              <w:t xml:space="preserve"> – the previous URL of the WSDL</w:t>
            </w:r>
          </w:p>
          <w:p w:rsidR="00020ED8" w:rsidRDefault="000F2C53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wsdlUrlNew</w:t>
            </w:r>
            <w:proofErr w:type="spellEnd"/>
            <w:r>
              <w:rPr>
                <w:sz w:val="18"/>
                <w:szCs w:val="18"/>
              </w:rPr>
              <w:t xml:space="preserve"> – the new URL of the WSDL</w:t>
            </w:r>
          </w:p>
          <w:p w:rsidR="00020ED8" w:rsidRDefault="000F2C53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servicesAdded</w:t>
            </w:r>
            <w:proofErr w:type="spellEnd"/>
            <w:r>
              <w:rPr>
                <w:sz w:val="18"/>
                <w:szCs w:val="18"/>
              </w:rPr>
              <w:t xml:space="preserve"> – the list of services added by the new WSDL</w:t>
            </w:r>
          </w:p>
          <w:p w:rsidR="00020ED8" w:rsidRDefault="000F2C53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servicesDeleted</w:t>
            </w:r>
            <w:proofErr w:type="spellEnd"/>
            <w:r>
              <w:rPr>
                <w:sz w:val="18"/>
                <w:szCs w:val="18"/>
              </w:rPr>
              <w:t xml:space="preserve"> – the list of services removed by the new WSDL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service parameters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provided the edited services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wsdlUrl</w:t>
            </w:r>
            <w:proofErr w:type="spellEnd"/>
            <w:r>
              <w:rPr>
                <w:sz w:val="18"/>
                <w:szCs w:val="18"/>
              </w:rPr>
              <w:t xml:space="preserve"> – the URL of the WSDL of the edited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/>
                <w:sz w:val="18"/>
                <w:szCs w:val="18"/>
              </w:rPr>
              <w:t>services</w:t>
            </w:r>
            <w:proofErr w:type="gramEnd"/>
            <w:r>
              <w:rPr>
                <w:sz w:val="18"/>
                <w:szCs w:val="18"/>
              </w:rPr>
              <w:t xml:space="preserve"> – the list of the edited services. The list item contains of the following data fields:</w:t>
            </w:r>
          </w:p>
          <w:p w:rsidR="00020ED8" w:rsidRDefault="000F2C53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– the identifier of the service</w:t>
            </w:r>
          </w:p>
          <w:p w:rsidR="00020ED8" w:rsidRDefault="000F2C53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url</w:t>
            </w:r>
            <w:proofErr w:type="spellEnd"/>
            <w:r>
              <w:rPr>
                <w:sz w:val="18"/>
                <w:szCs w:val="18"/>
              </w:rPr>
              <w:t xml:space="preserve"> – the URL of the service</w:t>
            </w:r>
          </w:p>
          <w:p w:rsidR="00020ED8" w:rsidRDefault="000F2C53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timeout</w:t>
            </w:r>
            <w:r>
              <w:rPr>
                <w:sz w:val="18"/>
                <w:szCs w:val="18"/>
              </w:rPr>
              <w:t xml:space="preserve"> – the timeout of the service</w:t>
            </w:r>
          </w:p>
          <w:p w:rsidR="00020ED8" w:rsidRDefault="000F2C53">
            <w:pPr>
              <w:pStyle w:val="TableContents"/>
              <w:numPr>
                <w:ilvl w:val="1"/>
                <w:numId w:val="4"/>
              </w:numPr>
              <w:tabs>
                <w:tab w:val="left" w:pos="723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tlsAuth</w:t>
            </w:r>
            <w:proofErr w:type="spellEnd"/>
            <w:r>
              <w:rPr>
                <w:sz w:val="18"/>
                <w:szCs w:val="18"/>
              </w:rPr>
              <w:t xml:space="preserve"> – the flag indicating whether the certificate of the </w:t>
            </w:r>
            <w:r>
              <w:rPr>
                <w:sz w:val="18"/>
                <w:szCs w:val="18"/>
              </w:rPr>
              <w:lastRenderedPageBreak/>
              <w:t>service provider should be verified for TLS connections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Add access rights to service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proofErr w:type="spellEnd"/>
            <w:r>
              <w:rPr>
                <w:sz w:val="18"/>
                <w:szCs w:val="18"/>
              </w:rPr>
              <w:t xml:space="preserve"> – the selected service code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subjectIds</w:t>
            </w:r>
            <w:proofErr w:type="spellEnd"/>
            <w:r>
              <w:rPr>
                <w:sz w:val="18"/>
                <w:szCs w:val="18"/>
              </w:rPr>
              <w:t xml:space="preserve"> – the list of the selected subject identifiers to which the access of the selected service granted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Remove access rights from service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proofErr w:type="spellEnd"/>
            <w:r>
              <w:rPr>
                <w:sz w:val="18"/>
                <w:szCs w:val="18"/>
              </w:rPr>
              <w:t xml:space="preserve"> – the selected service code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subjectIds</w:t>
            </w:r>
            <w:proofErr w:type="spellEnd"/>
            <w:r>
              <w:rPr>
                <w:sz w:val="18"/>
                <w:szCs w:val="18"/>
              </w:rPr>
              <w:t xml:space="preserve"> – the list of the selected subject identifiers from which the access of the selected service denied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access rights to subject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subjectId</w:t>
            </w:r>
            <w:proofErr w:type="spellEnd"/>
            <w:r>
              <w:rPr>
                <w:sz w:val="18"/>
                <w:szCs w:val="18"/>
              </w:rPr>
              <w:t xml:space="preserve"> – the selected subject identifier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serviceCodes</w:t>
            </w:r>
            <w:proofErr w:type="spellEnd"/>
            <w:r>
              <w:rPr>
                <w:sz w:val="18"/>
                <w:szCs w:val="18"/>
              </w:rPr>
              <w:t xml:space="preserve"> – the list of the service codes which access granted to the selected subject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Remove access rights from subject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subjectId</w:t>
            </w:r>
            <w:proofErr w:type="spellEnd"/>
            <w:r>
              <w:rPr>
                <w:sz w:val="18"/>
                <w:szCs w:val="18"/>
              </w:rPr>
              <w:t xml:space="preserve"> – the selected subject identifier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serviceCodes</w:t>
            </w:r>
            <w:proofErr w:type="spellEnd"/>
            <w:r>
              <w:rPr>
                <w:sz w:val="18"/>
                <w:szCs w:val="18"/>
              </w:rPr>
              <w:t xml:space="preserve"> – the list of the service codes which access denied to the selected subject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connection type for servers in service consumer role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isAuthentication</w:t>
            </w:r>
            <w:proofErr w:type="spellEnd"/>
            <w:r>
              <w:rPr>
                <w:sz w:val="18"/>
                <w:szCs w:val="18"/>
              </w:rPr>
              <w:t xml:space="preserve"> – the new information system authentication type of the selected client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internal TLS certificate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proofErr w:type="spellEnd"/>
            <w:r>
              <w:rPr>
                <w:sz w:val="18"/>
                <w:szCs w:val="18"/>
              </w:rPr>
              <w:t xml:space="preserve"> –  the client identifier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certificate added to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uploadFileName</w:t>
            </w:r>
            <w:proofErr w:type="spellEnd"/>
            <w:r>
              <w:rPr>
                <w:sz w:val="18"/>
                <w:szCs w:val="18"/>
              </w:rPr>
              <w:t xml:space="preserve"> – the name of the uploaded certificate file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internal TLS certificate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certificate deleted from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group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groupCode</w:t>
            </w:r>
            <w:proofErr w:type="spellEnd"/>
            <w:r>
              <w:rPr>
                <w:sz w:val="18"/>
                <w:szCs w:val="18"/>
              </w:rPr>
              <w:t xml:space="preserve"> – the code of the local group added to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proofErr w:type="spellEnd"/>
            <w:r>
              <w:rPr>
                <w:sz w:val="18"/>
                <w:szCs w:val="18"/>
              </w:rPr>
              <w:t xml:space="preserve"> – the description of the added local group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group description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 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groupCode</w:t>
            </w:r>
            <w:proofErr w:type="spellEnd"/>
            <w:r>
              <w:rPr>
                <w:sz w:val="18"/>
                <w:szCs w:val="18"/>
              </w:rPr>
              <w:t xml:space="preserve"> – the code of the edited local group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proofErr w:type="spellEnd"/>
            <w:r>
              <w:rPr>
                <w:sz w:val="18"/>
                <w:szCs w:val="18"/>
              </w:rPr>
              <w:t xml:space="preserve"> – the new description of the edited local group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Add members to group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groupCode</w:t>
            </w:r>
            <w:proofErr w:type="spellEnd"/>
            <w:r>
              <w:rPr>
                <w:sz w:val="18"/>
                <w:szCs w:val="18"/>
              </w:rPr>
              <w:t xml:space="preserve"> – the code of the selected local group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proofErr w:type="spellEnd"/>
            <w:r>
              <w:rPr>
                <w:sz w:val="18"/>
                <w:szCs w:val="18"/>
              </w:rPr>
              <w:t xml:space="preserve"> – the list of member identifiers of members added to the selected local group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Remove members from group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groupCode</w:t>
            </w:r>
            <w:proofErr w:type="spellEnd"/>
            <w:r>
              <w:rPr>
                <w:sz w:val="18"/>
                <w:szCs w:val="18"/>
              </w:rPr>
              <w:t xml:space="preserve"> – the code of the selected global group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proofErr w:type="spellEnd"/>
            <w:r>
              <w:rPr>
                <w:sz w:val="18"/>
                <w:szCs w:val="18"/>
              </w:rPr>
              <w:t xml:space="preserve"> – the list of member identifiers of the removed members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group </w:t>
            </w:r>
          </w:p>
        </w:tc>
        <w:tc>
          <w:tcPr>
            <w:tcW w:w="60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groupCode</w:t>
            </w:r>
            <w:proofErr w:type="spellEnd"/>
            <w:r>
              <w:rPr>
                <w:sz w:val="18"/>
                <w:szCs w:val="18"/>
              </w:rPr>
              <w:t xml:space="preserve"> – the code of the deleted local group of the selected client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proofErr w:type="spellEnd"/>
            <w:r>
              <w:rPr>
                <w:sz w:val="18"/>
                <w:szCs w:val="18"/>
              </w:rPr>
              <w:t xml:space="preserve"> – the description of the deleted local group </w:t>
            </w:r>
          </w:p>
        </w:tc>
      </w:tr>
    </w:tbl>
    <w:p w:rsidR="00020ED8" w:rsidRDefault="000F2C53">
      <w:pPr>
        <w:pStyle w:val="Heading3"/>
        <w:tabs>
          <w:tab w:val="left" w:pos="850"/>
        </w:tabs>
      </w:pPr>
      <w:bookmarkStart w:id="47" w:name="__RefHeading___Toc51377_1846539990"/>
      <w:bookmarkStart w:id="48" w:name="_Toc435003097"/>
      <w:bookmarkEnd w:id="47"/>
      <w:r>
        <w:t>System Parameters Events</w:t>
      </w:r>
      <w:bookmarkEnd w:id="48"/>
    </w:p>
    <w:p w:rsidR="00020ED8" w:rsidRDefault="000F2C53">
      <w:pPr>
        <w:rPr>
          <w:b/>
          <w:bCs/>
          <w:sz w:val="18"/>
          <w:szCs w:val="18"/>
        </w:rPr>
      </w:pPr>
      <w:r>
        <w:t>The audit log events related to the system parameters.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configuration anchor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  <w:r>
              <w:rPr>
                <w:sz w:val="18"/>
                <w:szCs w:val="18"/>
              </w:rPr>
              <w:t xml:space="preserve"> – the hash of the uploaded anchor file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proofErr w:type="spellEnd"/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proofErr w:type="spellEnd"/>
            <w:r>
              <w:rPr>
                <w:sz w:val="18"/>
                <w:szCs w:val="18"/>
              </w:rPr>
              <w:t xml:space="preserve"> – the UTC time when the anchor file was generated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timestamping service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tspName</w:t>
            </w:r>
            <w:proofErr w:type="spellEnd"/>
            <w:r>
              <w:rPr>
                <w:sz w:val="18"/>
                <w:szCs w:val="18"/>
              </w:rPr>
              <w:t xml:space="preserve"> – the name of the added timestamping service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tspUrl</w:t>
            </w:r>
            <w:proofErr w:type="spellEnd"/>
            <w:r>
              <w:rPr>
                <w:sz w:val="18"/>
                <w:szCs w:val="18"/>
              </w:rPr>
              <w:t xml:space="preserve"> – the URL of the added timestamping service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timestamping service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tspName</w:t>
            </w:r>
            <w:proofErr w:type="spellEnd"/>
            <w:r>
              <w:rPr>
                <w:sz w:val="18"/>
                <w:szCs w:val="18"/>
              </w:rPr>
              <w:t xml:space="preserve"> – the name of the deleted timestamping service 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tspUrl</w:t>
            </w:r>
            <w:proofErr w:type="spellEnd"/>
            <w:r>
              <w:rPr>
                <w:sz w:val="18"/>
                <w:szCs w:val="18"/>
              </w:rPr>
              <w:t xml:space="preserve"> – the URL of the deleted timestamping service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new internal TLS key and certificate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generated internal TLS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</w:tbl>
    <w:p w:rsidR="00020ED8" w:rsidRDefault="000F2C53">
      <w:pPr>
        <w:pStyle w:val="Heading3"/>
        <w:tabs>
          <w:tab w:val="left" w:pos="850"/>
        </w:tabs>
      </w:pPr>
      <w:bookmarkStart w:id="49" w:name="__RefHeading___Toc51379_1846539990"/>
      <w:bookmarkStart w:id="50" w:name="_Toc435003098"/>
      <w:bookmarkEnd w:id="49"/>
      <w:r>
        <w:t>Keys and Certificates Events</w:t>
      </w:r>
      <w:bookmarkEnd w:id="50"/>
    </w:p>
    <w:p w:rsidR="00020ED8" w:rsidRDefault="000F2C53">
      <w:pPr>
        <w:rPr>
          <w:b/>
          <w:bCs/>
          <w:sz w:val="18"/>
          <w:szCs w:val="18"/>
        </w:rPr>
      </w:pPr>
      <w:r>
        <w:t>The audit log events related to keys and certificates management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4"/>
        <w:gridCol w:w="6017"/>
      </w:tblGrid>
      <w:tr w:rsidR="00020ED8">
        <w:tc>
          <w:tcPr>
            <w:tcW w:w="2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Log in to token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logged in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</w:tc>
      </w:tr>
      <w:tr w:rsidR="00020ED8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from token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logged out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lastRenderedPageBreak/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</w:tc>
      </w:tr>
      <w:tr w:rsidR="00020ED8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Generate key 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used to generate the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generated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keyLabel</w:t>
            </w:r>
            <w:proofErr w:type="spellEnd"/>
            <w:r>
              <w:rPr>
                <w:sz w:val="18"/>
                <w:szCs w:val="18"/>
              </w:rPr>
              <w:t xml:space="preserve"> – the label of the generated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generated key</w:t>
            </w:r>
          </w:p>
        </w:tc>
      </w:tr>
      <w:tr w:rsidR="00020ED8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key from configuration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where the deleted key located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deleted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 of the deleted key</w:t>
            </w:r>
          </w:p>
        </w:tc>
      </w:tr>
      <w:tr w:rsidR="00020ED8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key from token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where the deleted key located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deleted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 of the deleted key</w:t>
            </w:r>
          </w:p>
        </w:tc>
      </w:tr>
      <w:tr w:rsidR="00020ED8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CSR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used to generate the certificate request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 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used to generate the certificate request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client which certificate request was generated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proofErr w:type="spellEnd"/>
            <w:r>
              <w:rPr>
                <w:sz w:val="18"/>
                <w:szCs w:val="18"/>
              </w:rPr>
              <w:t xml:space="preserve"> – the subject name of the generated certificate request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certificationServiceName</w:t>
            </w:r>
            <w:proofErr w:type="spellEnd"/>
            <w:r>
              <w:rPr>
                <w:sz w:val="18"/>
                <w:szCs w:val="18"/>
              </w:rPr>
              <w:t xml:space="preserve"> - the name of the approved certification service for which the CSR was generated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csrFormat</w:t>
            </w:r>
            <w:proofErr w:type="spellEnd"/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  <w:tr w:rsidR="00020ED8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CSR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bookmarkStart w:id="51" w:name="__DdeLink__6280_15607676"/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where the key of the deleted certificate request located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lastRenderedPageBreak/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related to the deleted certificate request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certificate request</w:t>
            </w:r>
            <w:bookmarkEnd w:id="51"/>
          </w:p>
        </w:tc>
      </w:tr>
      <w:tr w:rsidR="00020ED8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Import certificate from file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certFileName</w:t>
            </w:r>
            <w:proofErr w:type="spellEnd"/>
            <w:r>
              <w:rPr>
                <w:sz w:val="18"/>
                <w:szCs w:val="18"/>
              </w:rPr>
              <w:t xml:space="preserve"> – the name of the imported certificate file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imported certificate file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</w:t>
            </w:r>
            <w:bookmarkStart w:id="52" w:name="__DdeLink__27498_6223366833"/>
            <w:r>
              <w:rPr>
                <w:sz w:val="18"/>
                <w:szCs w:val="18"/>
              </w:rPr>
              <w:t xml:space="preserve">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52"/>
            <w:proofErr w:type="spellEnd"/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 of the imported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constructed  from signing certificate</w:t>
            </w:r>
          </w:p>
        </w:tc>
      </w:tr>
      <w:tr w:rsidR="00020ED8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Import certificate from token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identifier of the token where imported certificate located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related to the imported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imported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imported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constructed  from signing certificate</w:t>
            </w:r>
          </w:p>
        </w:tc>
      </w:tr>
      <w:tr w:rsidR="00020ED8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certificate from configuration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token where the key of the deleted certificate located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 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of the deleted certificate 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deleted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</w:t>
            </w:r>
            <w:bookmarkStart w:id="53" w:name="__DdeLink__27498_62233668"/>
            <w:r>
              <w:rPr>
                <w:sz w:val="18"/>
                <w:szCs w:val="18"/>
              </w:rPr>
              <w:t xml:space="preserve">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53"/>
            <w:proofErr w:type="spellEnd"/>
          </w:p>
        </w:tc>
      </w:tr>
      <w:tr w:rsidR="00020ED8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certificate from </w:t>
            </w:r>
            <w:proofErr w:type="spellStart"/>
            <w:r>
              <w:rPr>
                <w:sz w:val="18"/>
                <w:szCs w:val="18"/>
              </w:rPr>
              <w:t>foken</w:t>
            </w:r>
            <w:proofErr w:type="spellEnd"/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token where the key of the deleted certificate located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 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of the deleted certificate 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lastRenderedPageBreak/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deleted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</w:t>
            </w:r>
            <w:bookmarkStart w:id="54" w:name="__DdeLink__27498_6223366835"/>
            <w:r>
              <w:rPr>
                <w:sz w:val="18"/>
                <w:szCs w:val="18"/>
              </w:rPr>
              <w:t xml:space="preserve">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54"/>
            <w:proofErr w:type="spellEnd"/>
          </w:p>
        </w:tc>
      </w:tr>
      <w:tr w:rsidR="00020ED8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Enable certificate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token where the key of the enabled certificate located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 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of the enabled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enabled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enabled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  <w:tr w:rsidR="00020ED8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Disable certificate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where the key of the disabled certificate located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of the disabled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disabled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disabled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</w:tc>
      </w:tr>
      <w:tr w:rsidR="00020ED8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Register authentication certificate 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token where key of authentication certificate locates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token where key of authentication certificate locates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token where key of authentication certificate locates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key of registered authentication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registered authentication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registered authentication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address of security server which authentication certificate was registered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bookmarkStart w:id="55" w:name="__DdeLink__7133_830610518"/>
            <w:proofErr w:type="spellStart"/>
            <w:r>
              <w:rPr>
                <w:rFonts w:ascii="Courier New" w:hAnsi="Courier New"/>
                <w:sz w:val="18"/>
                <w:szCs w:val="18"/>
              </w:rPr>
              <w:lastRenderedPageBreak/>
              <w:t>managementRequestId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  <w:bookmarkEnd w:id="55"/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certStatus</w:t>
            </w:r>
            <w:proofErr w:type="spellEnd"/>
            <w:r>
              <w:rPr>
                <w:sz w:val="18"/>
                <w:szCs w:val="18"/>
              </w:rPr>
              <w:t xml:space="preserve"> – the status of registered certificate</w:t>
            </w:r>
          </w:p>
        </w:tc>
      </w:tr>
      <w:tr w:rsidR="00020ED8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Unregister authentication certificate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where the key of the authentication certificate located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token 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friendly name of the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of the unregistered authentication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unregistered authentication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  <w:r>
              <w:rPr>
                <w:sz w:val="18"/>
                <w:szCs w:val="18"/>
              </w:rPr>
              <w:t xml:space="preserve"> – the hash of the unregistered authentication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proofErr w:type="spellEnd"/>
            <w:r>
              <w:rPr>
                <w:sz w:val="18"/>
                <w:szCs w:val="18"/>
              </w:rPr>
              <w:t xml:space="preserve"> – the hash algorithm used to calculate value of the field </w:t>
            </w:r>
            <w:proofErr w:type="spellStart"/>
            <w:r>
              <w:rPr>
                <w:rFonts w:ascii="Courier New" w:hAnsi="Courier New"/>
                <w:sz w:val="18"/>
                <w:szCs w:val="18"/>
              </w:rPr>
              <w:t>certHash</w:t>
            </w:r>
            <w:proofErr w:type="spellEnd"/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certStatus</w:t>
            </w:r>
            <w:proofErr w:type="spellEnd"/>
            <w:r>
              <w:rPr>
                <w:sz w:val="18"/>
                <w:szCs w:val="18"/>
              </w:rPr>
              <w:t xml:space="preserve"> – the status of the unregistered certificate</w:t>
            </w:r>
          </w:p>
        </w:tc>
      </w:tr>
      <w:tr w:rsidR="00020ED8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friendly name to token 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selected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proofErr w:type="spellEnd"/>
            <w:r>
              <w:rPr>
                <w:sz w:val="18"/>
                <w:szCs w:val="18"/>
              </w:rPr>
              <w:t xml:space="preserve"> – the serial number of the selected token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new friendly name of the selected token</w:t>
            </w:r>
          </w:p>
        </w:tc>
      </w:tr>
      <w:tr w:rsidR="00020ED8">
        <w:tc>
          <w:tcPr>
            <w:tcW w:w="294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Set friendly name to key</w:t>
            </w:r>
          </w:p>
        </w:tc>
        <w:tc>
          <w:tcPr>
            <w:tcW w:w="60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selected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new friendly name of the selected key</w:t>
            </w:r>
          </w:p>
        </w:tc>
      </w:tr>
    </w:tbl>
    <w:p w:rsidR="00020ED8" w:rsidRDefault="000F2C53">
      <w:pPr>
        <w:pStyle w:val="Heading3"/>
        <w:tabs>
          <w:tab w:val="left" w:pos="850"/>
        </w:tabs>
      </w:pPr>
      <w:bookmarkStart w:id="56" w:name="__RefHeading___Toc51381_1846539990"/>
      <w:bookmarkStart w:id="57" w:name="_Toc435003099"/>
      <w:bookmarkEnd w:id="56"/>
      <w:r>
        <w:t>Backup and Restore Events</w:t>
      </w:r>
      <w:bookmarkEnd w:id="57"/>
    </w:p>
    <w:p w:rsidR="00020ED8" w:rsidRDefault="000F2C53">
      <w:pPr>
        <w:rPr>
          <w:b/>
          <w:bCs/>
          <w:sz w:val="18"/>
          <w:szCs w:val="18"/>
        </w:rPr>
      </w:pPr>
      <w:r>
        <w:t>The audit log events related to backup and restore.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Back up configuration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proofErr w:type="spellEnd"/>
            <w:r>
              <w:rPr>
                <w:sz w:val="18"/>
                <w:szCs w:val="18"/>
              </w:rPr>
              <w:t xml:space="preserve"> – the name of the created backup file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backup file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proofErr w:type="spellEnd"/>
            <w:r>
              <w:rPr>
                <w:sz w:val="18"/>
                <w:szCs w:val="18"/>
              </w:rPr>
              <w:t xml:space="preserve"> – the name of the uploaded backup file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backup file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proofErr w:type="spellEnd"/>
            <w:r>
              <w:rPr>
                <w:sz w:val="18"/>
                <w:szCs w:val="18"/>
              </w:rPr>
              <w:t xml:space="preserve"> – the name of the deleted backup file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Restore configuration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proofErr w:type="spellEnd"/>
            <w:r>
              <w:rPr>
                <w:sz w:val="18"/>
                <w:szCs w:val="18"/>
              </w:rPr>
              <w:t xml:space="preserve"> – the name of the backup file used to restore configuration</w:t>
            </w:r>
          </w:p>
        </w:tc>
      </w:tr>
    </w:tbl>
    <w:p w:rsidR="00020ED8" w:rsidRDefault="000F2C53">
      <w:pPr>
        <w:pStyle w:val="Heading2"/>
        <w:tabs>
          <w:tab w:val="left" w:pos="850"/>
        </w:tabs>
      </w:pPr>
      <w:bookmarkStart w:id="58" w:name="__RefHeading___Toc49483_1846539990"/>
      <w:bookmarkStart w:id="59" w:name="_Toc435003100"/>
      <w:bookmarkEnd w:id="58"/>
      <w:r>
        <w:t>Utility signer-console</w:t>
      </w:r>
      <w:bookmarkEnd w:id="59"/>
    </w:p>
    <w:p w:rsidR="00020ED8" w:rsidRDefault="000F2C53">
      <w:pPr>
        <w:rPr>
          <w:b/>
          <w:bCs/>
          <w:sz w:val="18"/>
          <w:szCs w:val="18"/>
        </w:rPr>
      </w:pPr>
      <w:r>
        <w:t>The audit log events logged by the utility signer-console.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3"/>
        <w:gridCol w:w="5982"/>
      </w:tblGrid>
      <w:tr w:rsidR="00020ED8"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Set a friendly name to the token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entered token identifier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proofErr w:type="spellEnd"/>
            <w:r>
              <w:rPr>
                <w:sz w:val="18"/>
                <w:szCs w:val="18"/>
              </w:rPr>
              <w:t xml:space="preserve"> – the new friendly name for the entered token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Set a friendly name to the key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entered key identifier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proofErr w:type="spellEnd"/>
            <w:r>
              <w:rPr>
                <w:sz w:val="18"/>
                <w:szCs w:val="18"/>
              </w:rPr>
              <w:t xml:space="preserve"> – the new friendly name for the entered key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Activate the certificate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activated certificate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Deactivate the certificate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deactivated certificate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the key from token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key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the certificate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certificate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the certificate request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certRequestId</w:t>
            </w:r>
            <w:proofErr w:type="spellEnd"/>
            <w:r>
              <w:rPr>
                <w:sz w:val="18"/>
                <w:szCs w:val="18"/>
              </w:rPr>
              <w:t xml:space="preserve"> – the identifier of the deleted certificate request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Import a certificate from the file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certFileName</w:t>
            </w:r>
            <w:proofErr w:type="spellEnd"/>
            <w:r>
              <w:rPr>
                <w:sz w:val="18"/>
                <w:szCs w:val="18"/>
              </w:rPr>
              <w:t xml:space="preserve"> – the name of the imported certificate file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member constructed from signing certificate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proofErr w:type="gram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– the identifier of the key to which the certificate was imported.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Log into the token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logged in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Initialize the software token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initialized token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a key on the token 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tokenId</w:t>
            </w:r>
            <w:proofErr w:type="spellEnd"/>
            <w:r>
              <w:rPr>
                <w:sz w:val="18"/>
                <w:szCs w:val="18"/>
              </w:rPr>
              <w:t xml:space="preserve"> – the identifier of the token used to generate the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generated key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keyLabel</w:t>
            </w:r>
            <w:proofErr w:type="spellEnd"/>
            <w:r>
              <w:rPr>
                <w:sz w:val="18"/>
                <w:szCs w:val="18"/>
              </w:rPr>
              <w:t xml:space="preserve"> – the label of the generated key</w:t>
            </w:r>
          </w:p>
        </w:tc>
      </w:tr>
      <w:tr w:rsidR="00020ED8">
        <w:tc>
          <w:tcPr>
            <w:tcW w:w="29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CSR</w:t>
            </w:r>
          </w:p>
        </w:tc>
        <w:tc>
          <w:tcPr>
            <w:tcW w:w="59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keyId</w:t>
            </w:r>
            <w:proofErr w:type="spellEnd"/>
            <w:r>
              <w:rPr>
                <w:sz w:val="18"/>
                <w:szCs w:val="18"/>
              </w:rPr>
              <w:t xml:space="preserve"> – the identifier of the key used to generate the certification request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keyUsage</w:t>
            </w:r>
            <w:proofErr w:type="spellEnd"/>
            <w:r>
              <w:rPr>
                <w:sz w:val="18"/>
                <w:szCs w:val="18"/>
              </w:rPr>
              <w:t xml:space="preserve"> – the key usage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proofErr w:type="spellEnd"/>
            <w:r>
              <w:rPr>
                <w:sz w:val="18"/>
                <w:szCs w:val="18"/>
              </w:rPr>
              <w:t xml:space="preserve"> – the client identifier of the client which certificate request was generated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  <w:rPr>
                <w:rFonts w:ascii="Courier New" w:hAnsi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proofErr w:type="spellEnd"/>
            <w:r>
              <w:rPr>
                <w:sz w:val="18"/>
                <w:szCs w:val="18"/>
              </w:rPr>
              <w:t xml:space="preserve"> – the subject name of the generated certification request</w:t>
            </w:r>
          </w:p>
          <w:p w:rsidR="00020ED8" w:rsidRDefault="000F2C53">
            <w:pPr>
              <w:pStyle w:val="TableContents"/>
              <w:numPr>
                <w:ilvl w:val="0"/>
                <w:numId w:val="4"/>
              </w:numPr>
              <w:tabs>
                <w:tab w:val="left" w:pos="360"/>
              </w:tabs>
            </w:pPr>
            <w:proofErr w:type="spellStart"/>
            <w:r>
              <w:rPr>
                <w:rFonts w:ascii="Courier New" w:hAnsi="Courier New"/>
                <w:sz w:val="18"/>
                <w:szCs w:val="18"/>
              </w:rPr>
              <w:t>csrFormat</w:t>
            </w:r>
            <w:proofErr w:type="spellEnd"/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</w:tbl>
    <w:p w:rsidR="00020ED8" w:rsidRDefault="00020ED8"/>
    <w:sectPr w:rsidR="00020ED8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539" w:right="1422" w:bottom="1831" w:left="1559" w:header="104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ED8" w:rsidRDefault="000F2C53">
      <w:pPr>
        <w:spacing w:after="0"/>
      </w:pPr>
      <w:r>
        <w:separator/>
      </w:r>
    </w:p>
  </w:endnote>
  <w:endnote w:type="continuationSeparator" w:id="0">
    <w:p w:rsidR="00020ED8" w:rsidRDefault="000F2C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ED8" w:rsidRDefault="000F2C53">
    <w:pPr>
      <w:pStyle w:val="Footer"/>
      <w:tabs>
        <w:tab w:val="clear" w:pos="4818"/>
        <w:tab w:val="clear" w:pos="9637"/>
        <w:tab w:val="right" w:pos="8901"/>
      </w:tabs>
    </w:pPr>
    <w:r>
      <w:rPr>
        <w:b/>
        <w:bCs/>
      </w:rPr>
      <w:fldChar w:fldCharType="begin"/>
    </w:r>
    <w:r>
      <w:rPr>
        <w:b/>
        <w:bCs/>
      </w:rPr>
      <w:instrText xml:space="preserve"> TITLE </w:instrText>
    </w:r>
    <w:r>
      <w:rPr>
        <w:b/>
        <w:bCs/>
      </w:rPr>
      <w:fldChar w:fldCharType="separate"/>
    </w:r>
    <w:r>
      <w:rPr>
        <w:b/>
        <w:bCs/>
      </w:rPr>
      <w:t>X-Road: Audit log events</w:t>
    </w:r>
    <w:r>
      <w:rPr>
        <w:b/>
        <w:bCs/>
      </w:rPr>
      <w:fldChar w:fldCharType="end"/>
    </w:r>
    <w:r>
      <w:tab/>
    </w:r>
    <w:r>
      <w:fldChar w:fldCharType="begin"/>
    </w:r>
    <w:r>
      <w:instrText xml:space="preserve"> KEYWORDS </w:instrText>
    </w:r>
    <w:r>
      <w:fldChar w:fldCharType="separate"/>
    </w:r>
    <w:r>
      <w:t>1.5</w:t>
    </w:r>
    <w:r>
      <w:fldChar w:fldCharType="end"/>
    </w:r>
  </w:p>
  <w:p w:rsidR="00020ED8" w:rsidRDefault="000F2C53">
    <w:pPr>
      <w:pStyle w:val="Footer"/>
      <w:tabs>
        <w:tab w:val="clear" w:pos="4818"/>
        <w:tab w:val="clear" w:pos="9637"/>
        <w:tab w:val="right" w:pos="8901"/>
      </w:tabs>
    </w:pPr>
    <w:r>
      <w:fldChar w:fldCharType="begin"/>
    </w:r>
    <w:r>
      <w:instrText xml:space="preserve"> DOCPROPERTY "Date completed"</w:instrText>
    </w:r>
    <w:r>
      <w:fldChar w:fldCharType="separate"/>
    </w:r>
    <w:r>
      <w:t>23.10.2015</w:t>
    </w:r>
    <w:r>
      <w:fldChar w:fldCharType="end"/>
    </w:r>
    <w:r>
      <w:tab/>
    </w:r>
    <w:r>
      <w:fldChar w:fldCharType="begin"/>
    </w:r>
    <w:r>
      <w:instrText xml:space="preserve"> PAGE </w:instrText>
    </w:r>
    <w:r>
      <w:fldChar w:fldCharType="separate"/>
    </w:r>
    <w:r w:rsidR="00E53331">
      <w:rPr>
        <w:noProof/>
      </w:rPr>
      <w:t>21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 w:rsidR="00E53331">
      <w:rPr>
        <w:noProof/>
      </w:rPr>
      <w:t>22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ED8" w:rsidRDefault="00020ED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ED8" w:rsidRDefault="000F2C53">
      <w:pPr>
        <w:spacing w:after="0"/>
      </w:pPr>
      <w:r>
        <w:separator/>
      </w:r>
    </w:p>
  </w:footnote>
  <w:footnote w:type="continuationSeparator" w:id="0">
    <w:p w:rsidR="00020ED8" w:rsidRDefault="000F2C5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ED8" w:rsidRDefault="000F2C53">
    <w:pPr>
      <w:pStyle w:val="Header"/>
      <w:jc w:val="right"/>
    </w:pPr>
    <w:r>
      <w:fldChar w:fldCharType="begin"/>
    </w:r>
    <w:r>
      <w:instrText xml:space="preserve"> COMMENTS </w:instrTex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ED8" w:rsidRDefault="00020ED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 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pStyle w:val="Heading2"/>
      <w:lvlText w:val="%1.%2 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pStyle w:val="Heading3"/>
      <w:lvlText w:val="%1.%2.%3 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pStyle w:val="Heading4"/>
      <w:lvlText w:val="%1.%2.%3.%4 "/>
      <w:lvlJc w:val="left"/>
      <w:pPr>
        <w:tabs>
          <w:tab w:val="num" w:pos="850"/>
        </w:tabs>
        <w:ind w:left="850" w:hanging="85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Numbering 1"/>
    <w:lvl w:ilvl="0">
      <w:start w:val="1"/>
      <w:numFmt w:val="decimal"/>
      <w:pStyle w:val="TableHeading"/>
      <w:lvlText w:val=" %1 "/>
      <w:lvlJc w:val="left"/>
      <w:pPr>
        <w:tabs>
          <w:tab w:val="num" w:pos="454"/>
        </w:tabs>
        <w:ind w:left="454" w:hanging="454"/>
      </w:pPr>
    </w:lvl>
    <w:lvl w:ilvl="1">
      <w:start w:val="1"/>
      <w:numFmt w:val="decimal"/>
      <w:lvlText w:val=" %1.%2 "/>
      <w:lvlJc w:val="left"/>
      <w:pPr>
        <w:tabs>
          <w:tab w:val="num" w:pos="454"/>
        </w:tabs>
        <w:ind w:left="454" w:hanging="454"/>
      </w:pPr>
    </w:lvl>
    <w:lvl w:ilvl="2">
      <w:start w:val="1"/>
      <w:numFmt w:val="decimal"/>
      <w:lvlText w:val=" %1.%2.%3 "/>
      <w:lvlJc w:val="left"/>
      <w:pPr>
        <w:tabs>
          <w:tab w:val="num" w:pos="454"/>
        </w:tabs>
        <w:ind w:left="454" w:hanging="454"/>
      </w:pPr>
    </w:lvl>
    <w:lvl w:ilvl="3">
      <w:start w:val="1"/>
      <w:numFmt w:val="decimal"/>
      <w:lvlText w:val=" %1.%2.%3.%4 "/>
      <w:lvlJc w:val="left"/>
      <w:pPr>
        <w:tabs>
          <w:tab w:val="num" w:pos="454"/>
        </w:tabs>
        <w:ind w:left="454" w:hanging="454"/>
      </w:pPr>
    </w:lvl>
    <w:lvl w:ilvl="4">
      <w:start w:val="1"/>
      <w:numFmt w:val="decimal"/>
      <w:lvlText w:val=" %1.%2.%3.%4.%5 "/>
      <w:lvlJc w:val="left"/>
      <w:pPr>
        <w:tabs>
          <w:tab w:val="num" w:pos="454"/>
        </w:tabs>
        <w:ind w:left="454" w:hanging="454"/>
      </w:pPr>
    </w:lvl>
    <w:lvl w:ilvl="5">
      <w:start w:val="1"/>
      <w:numFmt w:val="decimal"/>
      <w:lvlText w:val=" %1.%2.%3.%4.%5.%6 "/>
      <w:lvlJc w:val="left"/>
      <w:pPr>
        <w:tabs>
          <w:tab w:val="num" w:pos="454"/>
        </w:tabs>
        <w:ind w:left="454" w:hanging="454"/>
      </w:pPr>
    </w:lvl>
    <w:lvl w:ilvl="6">
      <w:start w:val="1"/>
      <w:numFmt w:val="decimal"/>
      <w:lvlText w:val=" %1.%2.%3.%4.%5.%6.%7 "/>
      <w:lvlJc w:val="left"/>
      <w:pPr>
        <w:tabs>
          <w:tab w:val="num" w:pos="454"/>
        </w:tabs>
        <w:ind w:left="454" w:hanging="454"/>
      </w:pPr>
    </w:lvl>
    <w:lvl w:ilvl="7">
      <w:start w:val="1"/>
      <w:numFmt w:val="decimal"/>
      <w:lvlText w:val=" %1.%2.%3.%4.%5.%6.%7.%8 "/>
      <w:lvlJc w:val="left"/>
      <w:pPr>
        <w:tabs>
          <w:tab w:val="num" w:pos="454"/>
        </w:tabs>
        <w:ind w:left="454" w:hanging="454"/>
      </w:pPr>
    </w:lvl>
    <w:lvl w:ilvl="8">
      <w:start w:val="1"/>
      <w:numFmt w:val="decimal"/>
      <w:lvlText w:val=" %1.%2.%3.%4.%5.%6.%7.%8.%9 "/>
      <w:lvlJc w:val="left"/>
      <w:pPr>
        <w:tabs>
          <w:tab w:val="num" w:pos="454"/>
        </w:tabs>
        <w:ind w:left="454" w:hanging="454"/>
      </w:pPr>
    </w:lvl>
  </w:abstractNum>
  <w:abstractNum w:abstractNumId="2" w15:restartNumberingAfterBreak="0">
    <w:nsid w:val="00000003"/>
    <w:multiLevelType w:val="multilevel"/>
    <w:tmpl w:val="00000003"/>
    <w:name w:val="lausete loetelu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</w:lvl>
    <w:lvl w:ilvl="1">
      <w:start w:val="1"/>
      <w:numFmt w:val="lowerLetter"/>
      <w:lvlText w:val="%2)"/>
      <w:lvlJc w:val="left"/>
      <w:pPr>
        <w:tabs>
          <w:tab w:val="num" w:pos="723"/>
        </w:tabs>
        <w:ind w:left="723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443"/>
        </w:tabs>
        <w:ind w:left="1443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163"/>
        </w:tabs>
        <w:ind w:left="2163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tappidega loetelu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723"/>
        </w:tabs>
        <w:ind w:left="723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letters"/>
    <w:lvl w:ilvl="0">
      <w:start w:val="1"/>
      <w:numFmt w:val="lowerLetter"/>
      <w:pStyle w:val="Lista"/>
      <w:lvlText w:val="%1)"/>
      <w:lvlJc w:val="left"/>
      <w:pPr>
        <w:tabs>
          <w:tab w:val="num" w:pos="28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28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28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28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8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8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28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28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lisakesed"/>
    <w:lvl w:ilvl="0">
      <w:start w:val="1"/>
      <w:numFmt w:val="upperLetter"/>
      <w:pStyle w:val="A2"/>
      <w:suff w:val="space"/>
      <w:lvlText w:val="Annex %1 "/>
      <w:lvlJc w:val="left"/>
      <w:pPr>
        <w:tabs>
          <w:tab w:val="num" w:pos="0"/>
        </w:tabs>
        <w:ind w:left="1984" w:hanging="1984"/>
      </w:pPr>
    </w:lvl>
    <w:lvl w:ilvl="1">
      <w:start w:val="1"/>
      <w:numFmt w:val="decimal"/>
      <w:suff w:val="space"/>
      <w:lvlText w:val="%1.%2 "/>
      <w:lvlJc w:val="left"/>
      <w:pPr>
        <w:tabs>
          <w:tab w:val="num" w:pos="0"/>
        </w:tabs>
        <w:ind w:left="1984" w:hanging="1984"/>
      </w:pPr>
    </w:lvl>
    <w:lvl w:ilvl="2">
      <w:start w:val="1"/>
      <w:numFmt w:val="decimal"/>
      <w:suff w:val="space"/>
      <w:lvlText w:val="%1.%2.%3 "/>
      <w:lvlJc w:val="left"/>
      <w:pPr>
        <w:tabs>
          <w:tab w:val="num" w:pos="0"/>
        </w:tabs>
        <w:ind w:left="1984" w:hanging="1984"/>
      </w:pPr>
    </w:lvl>
    <w:lvl w:ilvl="3">
      <w:start w:val="1"/>
      <w:numFmt w:val="decimal"/>
      <w:suff w:val="space"/>
      <w:lvlText w:val="%1.%2.%3.%4 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suff w:val="space"/>
      <w:lvlText w:val=" %1.%2.%3.%4.%5 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suff w:val="space"/>
      <w:lvlText w:val=" %1.%2.%3.%4.%5.%6 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suff w:val="space"/>
      <w:lvlText w:val=" %1.%2.%3.%4.%5.%6.%7 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suff w:val="space"/>
      <w:lvlText w:val=" %1.%2.%3.%4.%5.%6.%7.%8 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suff w:val="space"/>
      <w:lvlText w:val=" %1.%2.%3.%4.%5.%6.%7.%8.%9 "/>
      <w:lvlJc w:val="left"/>
      <w:pPr>
        <w:tabs>
          <w:tab w:val="num" w:pos="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name w:val="lisa_1"/>
    <w:lvl w:ilvl="0">
      <w:start w:val="1"/>
      <w:numFmt w:val="upperLetter"/>
      <w:pStyle w:val="Annex3"/>
      <w:lvlText w:val="Lisa %1 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Lisa %2 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Lisa %3 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Lisa %4 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Lisa %5 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Lisa %6 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Lisa %7 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Lisa %8 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Lisa %9 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name w:val="lisakesed_eesti"/>
    <w:lvl w:ilvl="0">
      <w:start w:val="1"/>
      <w:numFmt w:val="upperLetter"/>
      <w:pStyle w:val="Lisa1"/>
      <w:suff w:val="space"/>
      <w:lvlText w:val="Lisa %1 "/>
      <w:lvlJc w:val="left"/>
      <w:pPr>
        <w:tabs>
          <w:tab w:val="num" w:pos="0"/>
        </w:tabs>
        <w:ind w:left="1984" w:hanging="1984"/>
      </w:pPr>
    </w:lvl>
    <w:lvl w:ilvl="1">
      <w:start w:val="1"/>
      <w:numFmt w:val="decimal"/>
      <w:suff w:val="space"/>
      <w:lvlText w:val="%1.%2 "/>
      <w:lvlJc w:val="left"/>
      <w:pPr>
        <w:tabs>
          <w:tab w:val="num" w:pos="0"/>
        </w:tabs>
        <w:ind w:left="1984" w:hanging="1984"/>
      </w:pPr>
    </w:lvl>
    <w:lvl w:ilvl="2">
      <w:start w:val="1"/>
      <w:numFmt w:val="decimal"/>
      <w:suff w:val="space"/>
      <w:lvlText w:val="%1.%2.%3 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suff w:val="space"/>
      <w:lvlText w:val="%1.%2.%3.%4 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suff w:val="space"/>
      <w:lvlText w:val=" %1.%2.%3.%4.%5 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suff w:val="space"/>
      <w:lvlText w:val=" %1.%2.%3.%4.%5.%6 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suff w:val="space"/>
      <w:lvlText w:val=" %1.%2.%3.%4.%5.%6.%7 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suff w:val="space"/>
      <w:lvlText w:val=" %1.%2.%3.%4.%5.%6.%7.%8 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suff w:val="space"/>
      <w:lvlText w:val=" %1.%2.%3.%4.%5.%6.%7.%8.%9 "/>
      <w:lvlJc w:val="left"/>
      <w:pPr>
        <w:tabs>
          <w:tab w:val="num" w:pos="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FA0"/>
    <w:rsid w:val="00020ED8"/>
    <w:rsid w:val="000F2C53"/>
    <w:rsid w:val="00C02FA0"/>
    <w:rsid w:val="00E5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9FDB96F6-0A66-41C0-847B-936B7012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spacing w:after="113"/>
    </w:pPr>
    <w:rPr>
      <w:rFonts w:ascii="Arial" w:eastAsia="Arial Unicode MS" w:hAnsi="Arial"/>
      <w:sz w:val="22"/>
      <w:szCs w:val="24"/>
      <w:lang w:val="en-GB"/>
    </w:rPr>
  </w:style>
  <w:style w:type="paragraph" w:styleId="Heading1">
    <w:name w:val="heading 1"/>
    <w:basedOn w:val="Heading"/>
    <w:next w:val="Normal"/>
    <w:qFormat/>
    <w:pPr>
      <w:pageBreakBefore/>
      <w:numPr>
        <w:numId w:val="1"/>
      </w:numPr>
      <w:spacing w:before="822" w:after="119"/>
      <w:outlineLvl w:val="0"/>
    </w:pPr>
    <w:rPr>
      <w:b/>
      <w:bCs/>
      <w:sz w:val="44"/>
      <w:szCs w:val="32"/>
    </w:rPr>
  </w:style>
  <w:style w:type="paragraph" w:styleId="Heading2">
    <w:name w:val="heading 2"/>
    <w:basedOn w:val="Heading"/>
    <w:next w:val="Normal"/>
    <w:qFormat/>
    <w:pPr>
      <w:numPr>
        <w:ilvl w:val="1"/>
        <w:numId w:val="1"/>
      </w:numPr>
      <w:spacing w:before="352" w:after="119"/>
      <w:outlineLvl w:val="1"/>
    </w:pPr>
    <w:rPr>
      <w:b/>
      <w:bCs/>
      <w:iCs/>
      <w:sz w:val="32"/>
    </w:rPr>
  </w:style>
  <w:style w:type="paragraph" w:styleId="Heading3">
    <w:name w:val="heading 3"/>
    <w:basedOn w:val="Heading"/>
    <w:next w:val="Normal"/>
    <w:qFormat/>
    <w:pPr>
      <w:numPr>
        <w:ilvl w:val="2"/>
        <w:numId w:val="1"/>
      </w:numPr>
      <w:outlineLvl w:val="2"/>
    </w:pPr>
    <w:rPr>
      <w:b/>
      <w:bCs/>
      <w:sz w:val="26"/>
    </w:rPr>
  </w:style>
  <w:style w:type="paragraph" w:styleId="Heading4">
    <w:name w:val="heading 4"/>
    <w:basedOn w:val="Heading"/>
    <w:next w:val="Normal"/>
    <w:qFormat/>
    <w:pPr>
      <w:numPr>
        <w:ilvl w:val="3"/>
        <w:numId w:val="1"/>
      </w:numPr>
      <w:outlineLvl w:val="3"/>
    </w:pPr>
    <w:rPr>
      <w:bCs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LineNumber">
    <w:name w:val="line number"/>
  </w:style>
  <w:style w:type="character" w:customStyle="1" w:styleId="IndexLink">
    <w:name w:val="Index Link"/>
  </w:style>
  <w:style w:type="character" w:styleId="Hyperlink">
    <w:name w:val="Hyperlink"/>
    <w:uiPriority w:val="99"/>
    <w:rPr>
      <w:color w:val="000080"/>
      <w:u w:val="single"/>
    </w:rPr>
  </w:style>
  <w:style w:type="character" w:styleId="PageNumber">
    <w:name w:val="page number"/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character" w:styleId="FollowedHyperlink">
    <w:name w:val="FollowedHyperlink"/>
    <w:rPr>
      <w:color w:val="800000"/>
      <w:u w:val="single"/>
    </w:rPr>
  </w:style>
  <w:style w:type="character" w:customStyle="1" w:styleId="Character20style">
    <w:name w:val="Character_20_style"/>
  </w:style>
  <w:style w:type="paragraph" w:styleId="BodyText">
    <w:name w:val="Body Text"/>
    <w:pPr>
      <w:widowControl w:val="0"/>
      <w:suppressAutoHyphens/>
      <w:spacing w:after="120"/>
    </w:pPr>
    <w:rPr>
      <w:rFonts w:eastAsia="Arial Unicode MS"/>
      <w:sz w:val="24"/>
      <w:szCs w:val="24"/>
      <w:lang w:val="en-GB"/>
    </w:rPr>
  </w:style>
  <w:style w:type="paragraph" w:styleId="BodyTextIndent">
    <w:name w:val="Body Text Indent"/>
    <w:basedOn w:val="BodyText"/>
    <w:pPr>
      <w:spacing w:after="0"/>
      <w:ind w:left="283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List">
    <w:name w:val="List"/>
    <w:basedOn w:val="BodyText"/>
    <w:rPr>
      <w:rFonts w:cs="Tahoma"/>
    </w:rPr>
  </w:style>
  <w:style w:type="paragraph" w:styleId="Header">
    <w:name w:val="header"/>
    <w:basedOn w:val="Normal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enter" w:pos="4818"/>
        <w:tab w:val="right" w:pos="9637"/>
      </w:tabs>
    </w:pPr>
    <w:rPr>
      <w:sz w:val="18"/>
    </w:rPr>
  </w:style>
  <w:style w:type="paragraph" w:customStyle="1" w:styleId="HeaderLeft">
    <w:name w:val="Header Left"/>
    <w:basedOn w:val="Normal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enter" w:pos="4819"/>
        <w:tab w:val="right" w:pos="9638"/>
      </w:tabs>
    </w:pPr>
  </w:style>
  <w:style w:type="paragraph" w:customStyle="1" w:styleId="HeaderRight">
    <w:name w:val="Header Right"/>
    <w:basedOn w:val="Normal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enter" w:pos="4819"/>
        <w:tab w:val="right" w:pos="9638"/>
      </w:tabs>
      <w:jc w:val="right"/>
    </w:pPr>
    <w:rPr>
      <w:sz w:val="18"/>
    </w:rPr>
  </w:style>
  <w:style w:type="paragraph" w:styleId="Footer">
    <w:name w:val="footer"/>
    <w:basedOn w:val="Normal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tabs>
        <w:tab w:val="center" w:pos="4818"/>
        <w:tab w:val="right" w:pos="9637"/>
      </w:tabs>
    </w:pPr>
    <w:rPr>
      <w:sz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numPr>
        <w:numId w:val="2"/>
      </w:numPr>
    </w:pPr>
    <w:rPr>
      <w:b/>
      <w:bCs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b/>
      <w:iCs/>
      <w:sz w:val="20"/>
    </w:rPr>
  </w:style>
  <w:style w:type="paragraph" w:customStyle="1" w:styleId="Illustration">
    <w:name w:val="Illustration"/>
    <w:basedOn w:val="Caption"/>
  </w:style>
  <w:style w:type="paragraph" w:customStyle="1" w:styleId="Table">
    <w:name w:val="Table"/>
    <w:basedOn w:val="Caption"/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OAHeading">
    <w:name w:val="toa heading"/>
    <w:basedOn w:val="Heading"/>
    <w:pPr>
      <w:suppressLineNumbers/>
      <w:spacing w:before="0" w:after="283"/>
    </w:pPr>
    <w:rPr>
      <w:b/>
      <w:bCs/>
      <w:sz w:val="32"/>
      <w:szCs w:val="32"/>
    </w:rPr>
  </w:style>
  <w:style w:type="paragraph" w:styleId="TOC1">
    <w:name w:val="toc 1"/>
    <w:basedOn w:val="Index"/>
    <w:uiPriority w:val="39"/>
    <w:pPr>
      <w:keepLines/>
      <w:tabs>
        <w:tab w:val="right" w:leader="dot" w:pos="8787"/>
      </w:tabs>
      <w:spacing w:after="0" w:line="510" w:lineRule="exact"/>
    </w:pPr>
    <w:rPr>
      <w:b/>
      <w:sz w:val="28"/>
    </w:rPr>
  </w:style>
  <w:style w:type="paragraph" w:styleId="TOC2">
    <w:name w:val="toc 2"/>
    <w:basedOn w:val="Index"/>
    <w:uiPriority w:val="39"/>
    <w:pPr>
      <w:tabs>
        <w:tab w:val="right" w:leader="dot" w:pos="8787"/>
      </w:tabs>
      <w:spacing w:after="0" w:line="340" w:lineRule="exact"/>
      <w:ind w:left="238"/>
    </w:pPr>
    <w:rPr>
      <w:sz w:val="24"/>
    </w:rPr>
  </w:style>
  <w:style w:type="paragraph" w:styleId="TOC3">
    <w:name w:val="toc 3"/>
    <w:basedOn w:val="Index"/>
    <w:uiPriority w:val="39"/>
    <w:pPr>
      <w:tabs>
        <w:tab w:val="right" w:leader="dot" w:pos="8788"/>
      </w:tabs>
      <w:spacing w:after="0" w:line="340" w:lineRule="exact"/>
      <w:ind w:left="482"/>
    </w:pPr>
    <w:rPr>
      <w:sz w:val="24"/>
    </w:rPr>
  </w:style>
  <w:style w:type="paragraph" w:styleId="TOC4">
    <w:name w:val="toc 4"/>
    <w:basedOn w:val="Index"/>
    <w:pPr>
      <w:tabs>
        <w:tab w:val="right" w:leader="dot" w:pos="8789"/>
      </w:tabs>
      <w:spacing w:after="0" w:line="340" w:lineRule="exact"/>
    </w:pPr>
  </w:style>
  <w:style w:type="paragraph" w:styleId="TOC5">
    <w:name w:val="toc 5"/>
    <w:basedOn w:val="Index"/>
    <w:pPr>
      <w:tabs>
        <w:tab w:val="right" w:leader="dot" w:pos="9638"/>
      </w:tabs>
      <w:spacing w:after="0"/>
      <w:ind w:left="1132"/>
    </w:pPr>
  </w:style>
  <w:style w:type="paragraph" w:styleId="TOC6">
    <w:name w:val="toc 6"/>
    <w:basedOn w:val="Index"/>
    <w:pPr>
      <w:tabs>
        <w:tab w:val="right" w:leader="dot" w:pos="9638"/>
      </w:tabs>
      <w:spacing w:after="0"/>
      <w:ind w:left="1415"/>
    </w:pPr>
  </w:style>
  <w:style w:type="paragraph" w:styleId="TOC7">
    <w:name w:val="toc 7"/>
    <w:basedOn w:val="Index"/>
    <w:pPr>
      <w:tabs>
        <w:tab w:val="right" w:leader="dot" w:pos="9638"/>
      </w:tabs>
      <w:spacing w:after="0"/>
      <w:ind w:left="1698"/>
    </w:pPr>
  </w:style>
  <w:style w:type="paragraph" w:styleId="TOC8">
    <w:name w:val="toc 8"/>
    <w:basedOn w:val="Index"/>
    <w:pPr>
      <w:tabs>
        <w:tab w:val="right" w:leader="dot" w:pos="9638"/>
      </w:tabs>
      <w:spacing w:after="0"/>
      <w:ind w:left="1981"/>
    </w:pPr>
  </w:style>
  <w:style w:type="paragraph" w:styleId="TOC9">
    <w:name w:val="toc 9"/>
    <w:basedOn w:val="Index"/>
    <w:pPr>
      <w:tabs>
        <w:tab w:val="right" w:leader="dot" w:pos="9638"/>
      </w:tabs>
      <w:spacing w:after="0"/>
      <w:ind w:left="2264"/>
    </w:pPr>
  </w:style>
  <w:style w:type="paragraph" w:customStyle="1" w:styleId="Contents10">
    <w:name w:val="Contents 10"/>
    <w:basedOn w:val="Index"/>
    <w:pPr>
      <w:tabs>
        <w:tab w:val="right" w:leader="dot" w:pos="9638"/>
      </w:tabs>
      <w:spacing w:after="0"/>
      <w:ind w:left="2547"/>
    </w:pPr>
  </w:style>
  <w:style w:type="paragraph" w:customStyle="1" w:styleId="Tableheading0">
    <w:name w:val="Table heading"/>
    <w:basedOn w:val="Normal"/>
    <w:next w:val="Normal"/>
    <w:rPr>
      <w:b/>
      <w:sz w:val="20"/>
    </w:rPr>
  </w:style>
  <w:style w:type="paragraph" w:customStyle="1" w:styleId="Lisa1">
    <w:name w:val="Lisa 1"/>
    <w:basedOn w:val="Heading1"/>
    <w:next w:val="Normal"/>
    <w:pPr>
      <w:numPr>
        <w:numId w:val="8"/>
      </w:numPr>
      <w:spacing w:before="408"/>
      <w:ind w:left="0" w:firstLine="0"/>
    </w:pPr>
  </w:style>
  <w:style w:type="paragraph" w:customStyle="1" w:styleId="Lisa2">
    <w:name w:val="Lisa 2"/>
    <w:basedOn w:val="Heading2"/>
    <w:next w:val="Normal"/>
    <w:pPr>
      <w:numPr>
        <w:ilvl w:val="0"/>
        <w:numId w:val="0"/>
      </w:numPr>
      <w:suppressLineNumbers/>
      <w:tabs>
        <w:tab w:val="num" w:pos="0"/>
      </w:tabs>
      <w:spacing w:before="408" w:after="408"/>
    </w:pPr>
  </w:style>
  <w:style w:type="paragraph" w:styleId="Title">
    <w:name w:val="Title"/>
    <w:basedOn w:val="Heading"/>
    <w:next w:val="Subtitle"/>
    <w:qFormat/>
    <w:pPr>
      <w:spacing w:before="119" w:after="119"/>
    </w:pPr>
    <w:rPr>
      <w:b/>
      <w:bCs/>
      <w:sz w:val="48"/>
      <w:szCs w:val="36"/>
    </w:rPr>
  </w:style>
  <w:style w:type="paragraph" w:styleId="Subtitle">
    <w:name w:val="Subtitle"/>
    <w:basedOn w:val="Heading"/>
    <w:next w:val="Normal"/>
    <w:qFormat/>
    <w:pPr>
      <w:pageBreakBefore/>
      <w:spacing w:before="119" w:after="119"/>
    </w:pPr>
    <w:rPr>
      <w:b/>
      <w:iCs/>
      <w:sz w:val="32"/>
    </w:rPr>
  </w:style>
  <w:style w:type="paragraph" w:customStyle="1" w:styleId="Code">
    <w:name w:val="Code"/>
    <w:basedOn w:val="Normal"/>
    <w:pPr>
      <w:spacing w:after="0"/>
    </w:pPr>
    <w:rPr>
      <w:rFonts w:ascii="Courier New" w:hAnsi="Courier New"/>
      <w:sz w:val="18"/>
    </w:rPr>
  </w:style>
  <w:style w:type="paragraph" w:styleId="ListNumber">
    <w:name w:val="List Number"/>
    <w:basedOn w:val="List"/>
    <w:pPr>
      <w:ind w:left="360" w:hanging="360"/>
    </w:pPr>
  </w:style>
  <w:style w:type="paragraph" w:customStyle="1" w:styleId="Numbering1Cont">
    <w:name w:val="Numbering 1 Cont."/>
    <w:basedOn w:val="List"/>
    <w:pPr>
      <w:ind w:left="360"/>
    </w:pPr>
  </w:style>
  <w:style w:type="paragraph" w:customStyle="1" w:styleId="Numbering1End">
    <w:name w:val="Numbering 1 End"/>
    <w:basedOn w:val="List"/>
    <w:next w:val="ListNumber"/>
    <w:pPr>
      <w:spacing w:after="240"/>
      <w:ind w:left="360" w:hanging="360"/>
    </w:pPr>
  </w:style>
  <w:style w:type="paragraph" w:customStyle="1" w:styleId="Numbering1Start">
    <w:name w:val="Numbering 1 Start"/>
    <w:basedOn w:val="List"/>
    <w:next w:val="ListNumber"/>
    <w:pPr>
      <w:spacing w:before="240"/>
      <w:ind w:left="360" w:hanging="360"/>
    </w:pPr>
  </w:style>
  <w:style w:type="paragraph" w:customStyle="1" w:styleId="TableIndex1">
    <w:name w:val="Table Index 1"/>
    <w:basedOn w:val="Index"/>
    <w:pPr>
      <w:tabs>
        <w:tab w:val="right" w:leader="dot" w:pos="9638"/>
      </w:tabs>
      <w:spacing w:after="0"/>
    </w:pPr>
  </w:style>
  <w:style w:type="paragraph" w:customStyle="1" w:styleId="TableIndexHeading">
    <w:name w:val="Table Index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Text">
    <w:name w:val="Text"/>
    <w:basedOn w:val="Caption"/>
  </w:style>
  <w:style w:type="paragraph" w:customStyle="1" w:styleId="Lista">
    <w:name w:val="List a)"/>
    <w:basedOn w:val="Normal"/>
    <w:pPr>
      <w:numPr>
        <w:numId w:val="5"/>
      </w:numPr>
    </w:pPr>
  </w:style>
  <w:style w:type="paragraph" w:customStyle="1" w:styleId="Annex1">
    <w:name w:val="Annex 1"/>
    <w:basedOn w:val="Lisa1"/>
    <w:next w:val="Normal"/>
    <w:pPr>
      <w:spacing w:before="0" w:after="0"/>
    </w:pPr>
  </w:style>
  <w:style w:type="paragraph" w:customStyle="1" w:styleId="Annex2">
    <w:name w:val="Annex 2"/>
    <w:basedOn w:val="Lisa2"/>
    <w:next w:val="Normal"/>
    <w:pPr>
      <w:spacing w:before="0" w:after="0"/>
    </w:pPr>
  </w:style>
  <w:style w:type="paragraph" w:customStyle="1" w:styleId="Annex3">
    <w:name w:val="Annex 3"/>
    <w:basedOn w:val="Lisa3"/>
    <w:next w:val="Normal"/>
  </w:style>
  <w:style w:type="paragraph" w:customStyle="1" w:styleId="Lisa3">
    <w:name w:val="Lisa 3"/>
    <w:basedOn w:val="Heading3"/>
    <w:next w:val="Normal"/>
    <w:pPr>
      <w:numPr>
        <w:ilvl w:val="0"/>
        <w:numId w:val="0"/>
      </w:numPr>
      <w:tabs>
        <w:tab w:val="num" w:pos="720"/>
      </w:tabs>
      <w:ind w:left="720" w:hanging="360"/>
    </w:pPr>
  </w:style>
  <w:style w:type="paragraph" w:customStyle="1" w:styleId="A1">
    <w:name w:val="A1"/>
    <w:basedOn w:val="Heading1"/>
    <w:next w:val="Normal"/>
    <w:pPr>
      <w:numPr>
        <w:numId w:val="0"/>
      </w:numPr>
      <w:tabs>
        <w:tab w:val="num" w:pos="720"/>
      </w:tabs>
      <w:ind w:left="720" w:hanging="360"/>
    </w:pPr>
  </w:style>
  <w:style w:type="paragraph" w:customStyle="1" w:styleId="A2">
    <w:name w:val="A2"/>
    <w:basedOn w:val="Heading2"/>
    <w:next w:val="Normal"/>
    <w:pPr>
      <w:numPr>
        <w:ilvl w:val="0"/>
        <w:numId w:val="6"/>
      </w:numPr>
    </w:pPr>
  </w:style>
  <w:style w:type="paragraph" w:customStyle="1" w:styleId="A3">
    <w:name w:val="A3"/>
    <w:basedOn w:val="Heading3"/>
    <w:next w:val="Normal"/>
    <w:pPr>
      <w:numPr>
        <w:ilvl w:val="0"/>
        <w:numId w:val="0"/>
      </w:numPr>
    </w:pPr>
  </w:style>
  <w:style w:type="paragraph" w:styleId="ListBullet">
    <w:name w:val="List Bullet"/>
    <w:basedOn w:val="List"/>
    <w:pPr>
      <w:ind w:left="360" w:hanging="360"/>
    </w:pPr>
    <w:rPr>
      <w:rFonts w:ascii="Arial" w:hAnsi="Arial"/>
      <w:sz w:val="22"/>
    </w:rPr>
  </w:style>
  <w:style w:type="paragraph" w:customStyle="1" w:styleId="List1End">
    <w:name w:val="List 1 End"/>
    <w:basedOn w:val="List"/>
    <w:next w:val="ListBullet"/>
    <w:pPr>
      <w:spacing w:after="240"/>
      <w:ind w:left="360" w:hanging="360"/>
    </w:pPr>
  </w:style>
  <w:style w:type="paragraph" w:customStyle="1" w:styleId="List1Start">
    <w:name w:val="List 1 Start"/>
    <w:basedOn w:val="List"/>
    <w:next w:val="ListBullet"/>
    <w:pPr>
      <w:spacing w:before="240"/>
      <w:ind w:left="360" w:hanging="360"/>
    </w:pPr>
  </w:style>
  <w:style w:type="paragraph" w:styleId="ListBullet2">
    <w:name w:val="List Bullet 2"/>
    <w:basedOn w:val="List"/>
    <w:pPr>
      <w:ind w:left="720" w:hanging="360"/>
    </w:pPr>
  </w:style>
  <w:style w:type="paragraph" w:styleId="ListContinue2">
    <w:name w:val="List Continue 2"/>
    <w:basedOn w:val="List"/>
    <w:pPr>
      <w:ind w:left="720"/>
    </w:pPr>
  </w:style>
  <w:style w:type="paragraph" w:customStyle="1" w:styleId="List2End">
    <w:name w:val="List 2 End"/>
    <w:basedOn w:val="List"/>
    <w:next w:val="ListBullet2"/>
    <w:pPr>
      <w:spacing w:after="240"/>
      <w:ind w:left="720" w:hanging="360"/>
    </w:pPr>
  </w:style>
  <w:style w:type="paragraph" w:customStyle="1" w:styleId="List2Start">
    <w:name w:val="List 2 Start"/>
    <w:basedOn w:val="List"/>
    <w:next w:val="ListBullet2"/>
    <w:pPr>
      <w:spacing w:before="240"/>
      <w:ind w:left="720" w:hanging="360"/>
    </w:pPr>
  </w:style>
  <w:style w:type="paragraph" w:styleId="ListBullet3">
    <w:name w:val="List Bullet 3"/>
    <w:basedOn w:val="List"/>
    <w:pPr>
      <w:ind w:left="1080" w:hanging="360"/>
    </w:pPr>
  </w:style>
  <w:style w:type="paragraph" w:styleId="ListContinue3">
    <w:name w:val="List Continue 3"/>
    <w:basedOn w:val="List"/>
    <w:pPr>
      <w:ind w:left="1080"/>
    </w:pPr>
  </w:style>
  <w:style w:type="paragraph" w:customStyle="1" w:styleId="List3End">
    <w:name w:val="List 3 End"/>
    <w:basedOn w:val="List"/>
    <w:next w:val="ListBullet3"/>
    <w:pPr>
      <w:spacing w:after="240"/>
      <w:ind w:left="1080" w:hanging="360"/>
    </w:pPr>
  </w:style>
  <w:style w:type="paragraph" w:customStyle="1" w:styleId="List3Start">
    <w:name w:val="List 3 Start"/>
    <w:basedOn w:val="List"/>
    <w:next w:val="ListBullet3"/>
    <w:pPr>
      <w:spacing w:before="240"/>
      <w:ind w:left="1080" w:hanging="360"/>
    </w:pPr>
  </w:style>
  <w:style w:type="paragraph" w:styleId="ListBullet4">
    <w:name w:val="List Bullet 4"/>
    <w:basedOn w:val="List"/>
    <w:pPr>
      <w:ind w:left="1440" w:hanging="360"/>
    </w:pPr>
  </w:style>
  <w:style w:type="paragraph" w:styleId="ListContinue4">
    <w:name w:val="List Continue 4"/>
    <w:basedOn w:val="List"/>
    <w:pPr>
      <w:ind w:left="1440"/>
    </w:pPr>
  </w:style>
  <w:style w:type="paragraph" w:customStyle="1" w:styleId="List4Start">
    <w:name w:val="List 4 Start"/>
    <w:basedOn w:val="List"/>
    <w:next w:val="ListBullet4"/>
    <w:pPr>
      <w:spacing w:before="240"/>
      <w:ind w:left="1440" w:hanging="360"/>
    </w:pPr>
  </w:style>
  <w:style w:type="paragraph" w:styleId="ListBullet5">
    <w:name w:val="List Bullet 5"/>
    <w:basedOn w:val="List"/>
    <w:pPr>
      <w:ind w:left="1800" w:hanging="360"/>
    </w:pPr>
  </w:style>
  <w:style w:type="paragraph" w:styleId="ListContinue5">
    <w:name w:val="List Continue 5"/>
    <w:basedOn w:val="List"/>
    <w:pPr>
      <w:ind w:left="1800"/>
    </w:pPr>
  </w:style>
  <w:style w:type="paragraph" w:customStyle="1" w:styleId="List5End">
    <w:name w:val="List 5 End"/>
    <w:basedOn w:val="List"/>
    <w:next w:val="ListBullet5"/>
    <w:pPr>
      <w:spacing w:after="240"/>
      <w:ind w:left="1800" w:hanging="360"/>
    </w:pPr>
  </w:style>
  <w:style w:type="paragraph" w:customStyle="1" w:styleId="List5Start">
    <w:name w:val="List 5 Start"/>
    <w:basedOn w:val="List"/>
    <w:next w:val="ListBullet5"/>
    <w:pPr>
      <w:spacing w:before="240"/>
      <w:ind w:left="1800" w:hanging="360"/>
    </w:pPr>
  </w:style>
  <w:style w:type="paragraph" w:customStyle="1" w:styleId="ListContents">
    <w:name w:val="List Contents"/>
    <w:basedOn w:val="Normal"/>
    <w:pPr>
      <w:spacing w:after="0"/>
      <w:ind w:left="567"/>
    </w:pPr>
  </w:style>
  <w:style w:type="paragraph" w:styleId="TableofAuthorities">
    <w:name w:val="table of authorities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Joonis">
    <w:name w:val="Joonis"/>
    <w:basedOn w:val="Caption"/>
  </w:style>
  <w:style w:type="paragraph" w:customStyle="1" w:styleId="FrameContents">
    <w:name w:val="Frame Contents"/>
    <w:basedOn w:val="BodyText"/>
  </w:style>
  <w:style w:type="paragraph" w:customStyle="1" w:styleId="FooterLeft">
    <w:name w:val="Footer Left"/>
    <w:basedOn w:val="Normal"/>
    <w:pPr>
      <w:suppressLineNumbers/>
      <w:tabs>
        <w:tab w:val="center" w:pos="4465"/>
        <w:tab w:val="right" w:pos="8930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4465"/>
        <w:tab w:val="right" w:pos="8930"/>
      </w:tabs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customStyle="1" w:styleId="Tiitellehelmetaandmed">
    <w:name w:val="Tiitellehel metaandmed"/>
    <w:basedOn w:val="TableContents"/>
    <w:rPr>
      <w:b/>
      <w:sz w:val="32"/>
    </w:rPr>
  </w:style>
  <w:style w:type="paragraph" w:customStyle="1" w:styleId="Heading1ilmanumbrita">
    <w:name w:val="Heading 1 ilma numbrita"/>
    <w:basedOn w:val="Heading"/>
    <w:next w:val="Normal"/>
    <w:pPr>
      <w:pageBreakBefore/>
    </w:pPr>
    <w:rPr>
      <w:b/>
      <w:sz w:val="44"/>
    </w:rPr>
  </w:style>
  <w:style w:type="paragraph" w:customStyle="1" w:styleId="PreformattedText">
    <w:name w:val="Preformatted Text"/>
    <w:basedOn w:val="Normal"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59237-9E52-480A-9D7A-89531381D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5711</Words>
  <Characters>32556</Characters>
  <Application>Microsoft Office Word</Application>
  <DocSecurity>0</DocSecurity>
  <Lines>271</Lines>
  <Paragraphs>76</Paragraphs>
  <ScaleCrop>false</ScaleCrop>
  <Company/>
  <LinksUpToDate>false</LinksUpToDate>
  <CharactersWithSpaces>38191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X-Road: Audit log events</dc:title>
  <dc:subject>SPEC-AL</dc:subject>
  <dc:creator>kristo heero</dc:creator>
  <cp:keywords>1.5</cp:keywords>
  <dc:description/>
  <cp:lastModifiedBy>imbi</cp:lastModifiedBy>
  <cp:revision>3</cp:revision>
  <cp:lastPrinted>2015-09-10T16:51:00Z</cp:lastPrinted>
  <dcterms:created xsi:type="dcterms:W3CDTF">2015-11-11T09:02:00Z</dcterms:created>
  <dcterms:modified xsi:type="dcterms:W3CDTF">2015-11-11T09:02:00Z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23.10.2015</vt:lpwstr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