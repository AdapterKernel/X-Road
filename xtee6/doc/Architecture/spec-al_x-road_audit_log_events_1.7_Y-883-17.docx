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D8" w:rsidRDefault="000F2C53">
      <w:r>
        <w:rPr>
          <w:noProof/>
          <w:lang w:val="et-EE" w:eastAsia="et-EE"/>
        </w:rPr>
        <w:drawing>
          <wp:inline distT="0" distB="0" distL="0" distR="0">
            <wp:extent cx="33718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8" w:rsidRDefault="000F2C53">
      <w:r>
        <w:rPr>
          <w:noProof/>
          <w:lang w:val="et-EE" w:eastAsia="et-EE"/>
        </w:rPr>
        <w:drawing>
          <wp:inline distT="0" distB="0" distL="0" distR="0">
            <wp:extent cx="20002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8" w:rsidRDefault="00020ED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25"/>
      </w:tblGrid>
      <w:tr w:rsidR="00020ED8">
        <w:trPr>
          <w:cantSplit/>
          <w:trHeight w:val="5100"/>
        </w:trPr>
        <w:tc>
          <w:tcPr>
            <w:tcW w:w="8925" w:type="dxa"/>
            <w:shd w:val="clear" w:color="auto" w:fill="auto"/>
          </w:tcPr>
          <w:p w:rsidR="00020ED8" w:rsidRDefault="00020ED8"/>
          <w:p w:rsidR="00020ED8" w:rsidRDefault="00020ED8"/>
          <w:p w:rsidR="00020ED8" w:rsidRDefault="00020ED8"/>
          <w:p w:rsidR="00020ED8" w:rsidRDefault="000F2C53">
            <w:pPr>
              <w:pStyle w:val="Pealkiri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 w:rsidR="00E53331">
              <w:t>X-Road: Audit log events</w:t>
            </w:r>
            <w:r>
              <w:fldChar w:fldCharType="end"/>
            </w:r>
          </w:p>
          <w:p w:rsidR="00020ED8" w:rsidRDefault="000F2C53"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020ED8">
        <w:trPr>
          <w:cantSplit/>
        </w:trPr>
        <w:tc>
          <w:tcPr>
            <w:tcW w:w="8925" w:type="dxa"/>
            <w:shd w:val="clear" w:color="auto" w:fill="auto"/>
          </w:tcPr>
          <w:p w:rsidR="00020ED8" w:rsidRDefault="00020ED8">
            <w:pPr>
              <w:rPr>
                <w:b/>
                <w:bCs/>
                <w:sz w:val="32"/>
                <w:szCs w:val="32"/>
              </w:rPr>
            </w:pPr>
          </w:p>
          <w:p w:rsidR="00020ED8" w:rsidRDefault="000F2C53">
            <w:pPr>
              <w:pStyle w:val="Tiitellehelmetaandmed"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bCs/>
                <w:szCs w:val="32"/>
              </w:rPr>
              <w:instrText xml:space="preserve"> KEYWORDS </w:instrText>
            </w:r>
            <w:r>
              <w:rPr>
                <w:bCs/>
                <w:szCs w:val="32"/>
              </w:rPr>
              <w:fldChar w:fldCharType="separate"/>
            </w:r>
            <w:r w:rsidR="007C2770">
              <w:rPr>
                <w:bCs/>
                <w:szCs w:val="32"/>
              </w:rPr>
              <w:t>1.7</w:t>
            </w:r>
            <w:r>
              <w:rPr>
                <w:bCs/>
                <w:szCs w:val="32"/>
              </w:rPr>
              <w:fldChar w:fldCharType="end"/>
            </w:r>
          </w:p>
          <w:p w:rsidR="00020ED8" w:rsidRDefault="000F2C53">
            <w:pPr>
              <w:pStyle w:val="Tiitellehelmetaandmed"/>
            </w:pPr>
            <w:r>
              <w:fldChar w:fldCharType="begin"/>
            </w:r>
            <w:r>
              <w:instrText xml:space="preserve"> DOCPROPERTY "Date completed"</w:instrText>
            </w:r>
            <w:r>
              <w:fldChar w:fldCharType="separate"/>
            </w:r>
            <w:r w:rsidR="007C2770">
              <w:t>10.05.2016</w:t>
            </w:r>
            <w:r>
              <w:fldChar w:fldCharType="end"/>
            </w:r>
          </w:p>
          <w:p w:rsidR="00020ED8" w:rsidRDefault="000F2C53">
            <w:pPr>
              <w:pStyle w:val="Tiitellehelmetaandmed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7C2770">
              <w:rPr>
                <w:noProof/>
              </w:rPr>
              <w:t>23</w:t>
            </w:r>
            <w:r>
              <w:fldChar w:fldCharType="end"/>
            </w:r>
            <w:r>
              <w:t xml:space="preserve"> pages</w:t>
            </w:r>
          </w:p>
          <w:p w:rsidR="00020ED8" w:rsidRDefault="000F2C53">
            <w:pPr>
              <w:pStyle w:val="Tiitellehelmetaandmed"/>
              <w:rPr>
                <w:bCs/>
                <w:szCs w:val="32"/>
              </w:rPr>
            </w:pPr>
            <w:r>
              <w:t xml:space="preserve">Doc. ID: </w:t>
            </w:r>
            <w:r>
              <w:fldChar w:fldCharType="begin"/>
            </w:r>
            <w:r>
              <w:instrText xml:space="preserve"> SUBJECT </w:instrText>
            </w:r>
            <w:r>
              <w:fldChar w:fldCharType="separate"/>
            </w:r>
            <w:r w:rsidR="00E53331">
              <w:t>SPEC-AL</w:t>
            </w:r>
            <w:r>
              <w:fldChar w:fldCharType="end"/>
            </w:r>
          </w:p>
          <w:p w:rsidR="00020ED8" w:rsidRDefault="00020ED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0ED8" w:rsidRDefault="00020ED8"/>
    <w:p w:rsidR="00020ED8" w:rsidRDefault="00020ED8">
      <w:pPr>
        <w:pageBreakBefore/>
      </w:pPr>
    </w:p>
    <w:p w:rsidR="00020ED8" w:rsidRDefault="00020ED8"/>
    <w:tbl>
      <w:tblPr>
        <w:tblW w:w="89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7"/>
        <w:gridCol w:w="1054"/>
        <w:gridCol w:w="4359"/>
        <w:gridCol w:w="2140"/>
      </w:tblGrid>
      <w:tr w:rsidR="00020ED8" w:rsidTr="00B84EFA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color w:val="000000"/>
                <w:szCs w:val="22"/>
              </w:rPr>
              <w:t>Author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11.09.2015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Initial version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14.09.2015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Bug fixes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16.09.2015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Made editorial changes in introduction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Margus Freudenthal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18.09.2015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1.0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Editorial changes made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Imbi Nõgisto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09.10.2015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Delete certificate/key events of security server updated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12.10.2015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20.10.2015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New events 'Add subsystem' and 'Register management service provider as security server client' added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020ED8" w:rsidTr="00B84EFA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21.10.2015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1.4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t xml:space="preserve"> added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020ED8" w:rsidTr="00B84EFA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Cs w:val="22"/>
              </w:rPr>
            </w:pPr>
            <w:r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Kristo Heero</w:t>
            </w:r>
          </w:p>
        </w:tc>
      </w:tr>
      <w:tr w:rsidR="00B84EFA" w:rsidTr="00641D0C">
        <w:tc>
          <w:tcPr>
            <w:tcW w:w="138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8.12.2015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1.6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Added audit log events for TLS internal key certificate requests and certificate import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84EFA" w:rsidRDefault="00B84EFA" w:rsidP="00B84EFA">
            <w:pPr>
              <w:pStyle w:val="TableContents"/>
            </w:pPr>
            <w:r>
              <w:t>Ilkka Seppälä</w:t>
            </w:r>
          </w:p>
        </w:tc>
      </w:tr>
      <w:tr w:rsidR="00641D0C" w:rsidTr="00B84EFA">
        <w:tc>
          <w:tcPr>
            <w:tcW w:w="13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41D0C" w:rsidRDefault="00641D0C" w:rsidP="00B84EFA">
            <w:pPr>
              <w:pStyle w:val="TableContents"/>
            </w:pPr>
            <w:r>
              <w:t>10.05.2016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41D0C" w:rsidRDefault="00641D0C" w:rsidP="00B84EFA">
            <w:pPr>
              <w:pStyle w:val="TableContents"/>
            </w:pPr>
            <w:r>
              <w:t>1.7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41D0C" w:rsidRDefault="00641D0C" w:rsidP="00B84EFA">
            <w:pPr>
              <w:pStyle w:val="TableContents"/>
            </w:pPr>
            <w:r>
              <w:t>Merged changes from xtee6-doc repo.</w:t>
            </w:r>
          </w:p>
          <w:p w:rsidR="00641D0C" w:rsidRPr="00641D0C" w:rsidRDefault="00641D0C" w:rsidP="00641D0C">
            <w:pPr>
              <w:pStyle w:val="TableContents"/>
            </w:pPr>
            <w:r>
              <w:t xml:space="preserve">Added </w:t>
            </w:r>
            <w:r w:rsidRPr="00641D0C">
              <w:rPr>
                <w:i/>
              </w:rPr>
              <w:t>New event ‘Skip unregistration of authentication certificate' added</w:t>
            </w:r>
            <w:r>
              <w:rPr>
                <w:i/>
              </w:rPr>
              <w:t xml:space="preserve"> </w:t>
            </w:r>
            <w:r>
              <w:t>change made by Meril Vaht on 10.12.2015.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1D0C" w:rsidRDefault="00641D0C" w:rsidP="00B84EFA">
            <w:pPr>
              <w:pStyle w:val="TableContents"/>
            </w:pPr>
            <w:r>
              <w:t>Kedi Välba</w:t>
            </w:r>
          </w:p>
        </w:tc>
      </w:tr>
    </w:tbl>
    <w:p w:rsidR="00020ED8" w:rsidRDefault="00020ED8">
      <w:pPr>
        <w:rPr>
          <w:color w:val="000000"/>
        </w:rPr>
      </w:pPr>
    </w:p>
    <w:p w:rsidR="00020ED8" w:rsidRDefault="00020ED8">
      <w:pPr>
        <w:rPr>
          <w:color w:val="000000"/>
        </w:rPr>
      </w:pPr>
      <w:bookmarkStart w:id="0" w:name="_GoBack"/>
      <w:bookmarkEnd w:id="0"/>
    </w:p>
    <w:p w:rsidR="00020ED8" w:rsidRDefault="00020ED8">
      <w:pPr>
        <w:pStyle w:val="Alapealkiri"/>
      </w:pPr>
    </w:p>
    <w:p w:rsidR="00C02FA0" w:rsidRDefault="000F2C53" w:rsidP="00C02FA0">
      <w:pPr>
        <w:pStyle w:val="Teatmeallikateloendipealkiri"/>
      </w:pPr>
      <w:r>
        <w:t>Table of Contents</w:t>
      </w:r>
    </w:p>
    <w:p w:rsidR="00E53331" w:rsidRDefault="00C02FA0">
      <w:pPr>
        <w:pStyle w:val="SK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003076" w:history="1">
        <w:r w:rsidR="00E53331" w:rsidRPr="002B25EC">
          <w:rPr>
            <w:rStyle w:val="Hperlink"/>
            <w:noProof/>
          </w:rPr>
          <w:t>1</w:t>
        </w:r>
        <w:r w:rsidR="00E5333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Introduction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7" w:history="1">
        <w:r w:rsidR="00E53331" w:rsidRPr="002B25EC">
          <w:rPr>
            <w:rStyle w:val="Hperlink"/>
            <w:noProof/>
          </w:rPr>
          <w:t>1.1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Format of the Audit Log Event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_Toc435003077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8" w:history="1">
        <w:r w:rsidR="00E53331" w:rsidRPr="002B25EC">
          <w:rPr>
            <w:rStyle w:val="Hperlink"/>
            <w:noProof/>
          </w:rPr>
          <w:t>1.1.1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Common Value Structures of the Data Fields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_Toc435003078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9" w:history="1">
        <w:r w:rsidR="00E53331" w:rsidRPr="002B25EC">
          <w:rPr>
            <w:rStyle w:val="Hperlink"/>
            <w:noProof/>
          </w:rPr>
          <w:t>1.2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References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_Toc435003079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35003080" w:history="1">
        <w:r w:rsidR="00E53331" w:rsidRPr="002B25EC">
          <w:rPr>
            <w:rStyle w:val="Hperlink"/>
            <w:noProof/>
          </w:rPr>
          <w:t>2</w:t>
        </w:r>
        <w:r w:rsidR="00E5333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Audit Log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_Toc435003080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1" w:history="1">
        <w:r w:rsidR="00E53331" w:rsidRPr="002B25EC">
          <w:rPr>
            <w:rStyle w:val="Hperlink"/>
            <w:noProof/>
          </w:rPr>
          <w:t>2.1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Central Server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_Toc435003081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2" w:history="1">
        <w:r w:rsidR="00E53331" w:rsidRPr="002B25EC">
          <w:rPr>
            <w:rStyle w:val="Hperlink"/>
            <w:noProof/>
          </w:rPr>
          <w:t>2.1.1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Common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_Toc435003082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3" w:history="1">
        <w:r w:rsidR="00E53331" w:rsidRPr="002B25EC">
          <w:rPr>
            <w:rStyle w:val="Hperlink"/>
            <w:noProof/>
          </w:rPr>
          <w:t>2.1.2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Members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_Toc435003083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6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4" w:history="1">
        <w:r w:rsidR="00E53331" w:rsidRPr="002B25EC">
          <w:rPr>
            <w:rStyle w:val="Hperlink"/>
            <w:noProof/>
          </w:rPr>
          <w:t>2.1.3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Security Servers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_Toc435003084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7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5" w:history="1">
        <w:r w:rsidR="00E53331" w:rsidRPr="002B25EC">
          <w:rPr>
            <w:rStyle w:val="Hperlink"/>
            <w:noProof/>
          </w:rPr>
          <w:t>2.1.4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Global Groups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_Toc435003085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8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6" w:history="1">
        <w:r w:rsidR="00E53331" w:rsidRPr="002B25EC">
          <w:rPr>
            <w:rStyle w:val="Hperlink"/>
            <w:noProof/>
          </w:rPr>
          <w:t>2.1.5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Central Services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8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7" w:history="1">
        <w:r w:rsidR="00E53331" w:rsidRPr="002B25EC">
          <w:rPr>
            <w:rStyle w:val="Hperlink"/>
            <w:noProof/>
          </w:rPr>
          <w:t>2.1.6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Certification Services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_Toc435003087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9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8" w:history="1">
        <w:r w:rsidR="00E53331" w:rsidRPr="002B25EC">
          <w:rPr>
            <w:rStyle w:val="Hperlink"/>
            <w:noProof/>
          </w:rPr>
          <w:t>2.1.7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Timestamping Services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_Toc435003088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10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9" w:history="1">
        <w:r w:rsidR="00E53331" w:rsidRPr="002B25EC">
          <w:rPr>
            <w:rStyle w:val="Hperlink"/>
            <w:noProof/>
          </w:rPr>
          <w:t>2.1.8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Management Requests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_Toc435003089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10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0" w:history="1">
        <w:r w:rsidR="00E53331" w:rsidRPr="002B25EC">
          <w:rPr>
            <w:rStyle w:val="Hperlink"/>
            <w:noProof/>
          </w:rPr>
          <w:t>2.1.9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Configuration Management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_Toc435003090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11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1" w:history="1">
        <w:r w:rsidR="00E53331" w:rsidRPr="002B25EC">
          <w:rPr>
            <w:rStyle w:val="Hperlink"/>
            <w:noProof/>
          </w:rPr>
          <w:t>2.1.10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System Settings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_Toc435003091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2" w:history="1">
        <w:r w:rsidR="00E53331" w:rsidRPr="002B25EC">
          <w:rPr>
            <w:rStyle w:val="Hperlink"/>
            <w:noProof/>
          </w:rPr>
          <w:t>2.1.11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Backup and Restore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_Toc435003092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3" w:history="1">
        <w:r w:rsidR="00E53331" w:rsidRPr="002B25EC">
          <w:rPr>
            <w:rStyle w:val="Hperlink"/>
            <w:noProof/>
          </w:rPr>
          <w:t>2.2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Security Server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_Toc435003093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4" w:history="1">
        <w:r w:rsidR="00E53331" w:rsidRPr="002B25EC">
          <w:rPr>
            <w:rStyle w:val="Hperlink"/>
            <w:noProof/>
          </w:rPr>
          <w:t>2.2.1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Common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_Toc435003094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13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5" w:history="1">
        <w:r w:rsidR="00E53331" w:rsidRPr="002B25EC">
          <w:rPr>
            <w:rStyle w:val="Hperlink"/>
            <w:noProof/>
          </w:rPr>
          <w:t>2.2.2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Initialization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_Toc435003095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14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6" w:history="1">
        <w:r w:rsidR="00E53331" w:rsidRPr="002B25EC">
          <w:rPr>
            <w:rStyle w:val="Hperlink"/>
            <w:noProof/>
          </w:rPr>
          <w:t>2.2.3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Security Server Clients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14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7" w:history="1">
        <w:r w:rsidR="00E53331" w:rsidRPr="002B25EC">
          <w:rPr>
            <w:rStyle w:val="Hperlink"/>
            <w:noProof/>
          </w:rPr>
          <w:t>2.2.4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System Parameters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_Toc435003097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17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8" w:history="1">
        <w:r w:rsidR="00E53331" w:rsidRPr="002B25EC">
          <w:rPr>
            <w:rStyle w:val="Hperlink"/>
            <w:noProof/>
          </w:rPr>
          <w:t>2.2.5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Keys and Certificates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_Toc435003098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17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9" w:history="1">
        <w:r w:rsidR="00E53331" w:rsidRPr="002B25EC">
          <w:rPr>
            <w:rStyle w:val="Hperlink"/>
            <w:noProof/>
          </w:rPr>
          <w:t>2.2.6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Backup and Restore Events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_Toc435003099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21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481FC2">
      <w:pPr>
        <w:pStyle w:val="SK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100" w:history="1">
        <w:r w:rsidR="00E53331" w:rsidRPr="002B25EC">
          <w:rPr>
            <w:rStyle w:val="Hperlink"/>
            <w:noProof/>
          </w:rPr>
          <w:t>2.3</w:t>
        </w:r>
        <w:r w:rsidR="00E5333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perlink"/>
            <w:noProof/>
          </w:rPr>
          <w:t>Utility signer-console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_Toc435003100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21</w:t>
        </w:r>
        <w:r w:rsidR="00E53331">
          <w:rPr>
            <w:noProof/>
            <w:webHidden/>
          </w:rPr>
          <w:fldChar w:fldCharType="end"/>
        </w:r>
      </w:hyperlink>
    </w:p>
    <w:p w:rsidR="00C02FA0" w:rsidRDefault="00C02FA0" w:rsidP="00C02FA0">
      <w:r>
        <w:fldChar w:fldCharType="end"/>
      </w:r>
    </w:p>
    <w:p w:rsidR="00020ED8" w:rsidRDefault="00020ED8"/>
    <w:p w:rsidR="00020ED8" w:rsidRDefault="00020ED8"/>
    <w:p w:rsidR="00020ED8" w:rsidRDefault="000F2C53">
      <w:pPr>
        <w:pStyle w:val="Heading1ilmanumbrita"/>
      </w:pPr>
      <w:bookmarkStart w:id="1" w:name="__RefHeading__7792_1358676947"/>
      <w:bookmarkEnd w:id="1"/>
      <w:r>
        <w:lastRenderedPageBreak/>
        <w:t>License</w:t>
      </w:r>
    </w:p>
    <w:p w:rsidR="00020ED8" w:rsidRDefault="000F2C53">
      <w:r>
        <w:t>This work is licensed under the Creative Commons Attribution-ShareAlike 3.0 Unported License. To view a copy of this license, visit http://creativecommons.org/licenses/by-sa/3.0/.</w:t>
      </w:r>
    </w:p>
    <w:p w:rsidR="00020ED8" w:rsidRDefault="000F2C53">
      <w:pPr>
        <w:pStyle w:val="Pealkiri1"/>
        <w:tabs>
          <w:tab w:val="left" w:pos="850"/>
        </w:tabs>
      </w:pPr>
      <w:bookmarkStart w:id="2" w:name="__RefHeading__1436_2115075793"/>
      <w:bookmarkStart w:id="3" w:name="_Toc435003076"/>
      <w:bookmarkEnd w:id="2"/>
      <w:r>
        <w:lastRenderedPageBreak/>
        <w:t>Introduction</w:t>
      </w:r>
      <w:bookmarkEnd w:id="3"/>
    </w:p>
    <w:p w:rsidR="00020ED8" w:rsidRDefault="000F2C53">
      <w:r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t xml:space="preserve"> generates audit log events. The user actions are logged regardless of whether the outcome was a success or a failure.</w:t>
      </w:r>
    </w:p>
    <w:p w:rsidR="00020ED8" w:rsidRDefault="000F2C53">
      <w:r>
        <w:t>This document provides complete list of all audit log events and theirs related data sets.</w:t>
      </w:r>
    </w:p>
    <w:p w:rsidR="00020ED8" w:rsidRDefault="000F2C53">
      <w:pPr>
        <w:pStyle w:val="Pealkiri2"/>
        <w:tabs>
          <w:tab w:val="left" w:pos="850"/>
        </w:tabs>
      </w:pPr>
      <w:bookmarkStart w:id="4" w:name="__RefHeading___Toc36499_1352045298"/>
      <w:bookmarkStart w:id="5" w:name="_Toc435003077"/>
      <w:bookmarkEnd w:id="4"/>
      <w:r>
        <w:t>Format of the Audit Log Event</w:t>
      </w:r>
      <w:bookmarkEnd w:id="5"/>
    </w:p>
    <w:p w:rsidR="00020ED8" w:rsidRDefault="000F2C53">
      <w:r>
        <w:t>The audit log record contains description of the audit log event in JSON [</w:t>
      </w:r>
      <w:r>
        <w:fldChar w:fldCharType="begin"/>
      </w:r>
      <w:r>
        <w:instrText xml:space="preserve"> REF JSON \h </w:instrText>
      </w:r>
      <w:r>
        <w:fldChar w:fldCharType="separate"/>
      </w:r>
      <w:r w:rsidR="00E53331">
        <w:t>JSON</w:t>
      </w:r>
      <w:r>
        <w:fldChar w:fldCharType="end"/>
      </w:r>
      <w:r>
        <w:t xml:space="preserve">] format. The field </w:t>
      </w:r>
      <w:r>
        <w:rPr>
          <w:rFonts w:ascii="Courier New" w:hAnsi="Courier New"/>
        </w:rPr>
        <w:t>event</w:t>
      </w:r>
      <w:r>
        <w:t xml:space="preserve"> represents the description of the event, the field </w:t>
      </w:r>
      <w:r>
        <w:rPr>
          <w:rFonts w:ascii="Courier New" w:hAnsi="Courier New"/>
        </w:rPr>
        <w:t>user</w:t>
      </w:r>
      <w:r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t xml:space="preserve">), and the field </w:t>
      </w:r>
      <w:r>
        <w:rPr>
          <w:rFonts w:ascii="Courier New" w:hAnsi="Courier New"/>
        </w:rPr>
        <w:t>data</w:t>
      </w:r>
      <w:r>
        <w:t xml:space="preserve"> represents data fields related with the event:</w:t>
      </w:r>
    </w:p>
    <w:p w:rsidR="00020ED8" w:rsidRDefault="000F2C53">
      <w:pPr>
        <w:pStyle w:val="Code"/>
        <w:ind w:left="709"/>
      </w:pPr>
      <w:r>
        <w:t>{</w:t>
      </w:r>
    </w:p>
    <w:p w:rsidR="00020ED8" w:rsidRDefault="000F2C53">
      <w:pPr>
        <w:pStyle w:val="Code"/>
        <w:ind w:left="709"/>
      </w:pPr>
      <w:r>
        <w:t xml:space="preserve">  "event": "...",</w:t>
      </w:r>
    </w:p>
    <w:p w:rsidR="00020ED8" w:rsidRDefault="000F2C53">
      <w:pPr>
        <w:pStyle w:val="Code"/>
        <w:ind w:left="709"/>
      </w:pPr>
      <w:r>
        <w:t xml:space="preserve">  "user": "...",</w:t>
      </w:r>
    </w:p>
    <w:p w:rsidR="00020ED8" w:rsidRDefault="000F2C53">
      <w:pPr>
        <w:pStyle w:val="Code"/>
        <w:ind w:left="709"/>
      </w:pPr>
      <w:r>
        <w:t xml:space="preserve">  "reason": "...",</w:t>
      </w:r>
    </w:p>
    <w:p w:rsidR="00020ED8" w:rsidRDefault="000F2C53">
      <w:pPr>
        <w:pStyle w:val="Code"/>
        <w:ind w:left="709"/>
      </w:pPr>
      <w:r>
        <w:t xml:space="preserve">  "data": {"data_field_1": "data_field_1_value", ...}</w:t>
      </w:r>
    </w:p>
    <w:p w:rsidR="00020ED8" w:rsidRDefault="000F2C53">
      <w:pPr>
        <w:pStyle w:val="Code"/>
        <w:ind w:left="709"/>
      </w:pPr>
      <w:r>
        <w:t>}</w:t>
      </w:r>
    </w:p>
    <w:p w:rsidR="00020ED8" w:rsidRDefault="00020ED8">
      <w:pPr>
        <w:pStyle w:val="Code"/>
        <w:ind w:left="709"/>
      </w:pPr>
    </w:p>
    <w:p w:rsidR="00020ED8" w:rsidRDefault="000F2C53">
      <w:r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t xml:space="preserve"> and related data set may contain less data fields than normally. Also, an additional field </w:t>
      </w:r>
      <w:r>
        <w:rPr>
          <w:rFonts w:ascii="Courier New" w:hAnsi="Courier New" w:cs="Consolas"/>
          <w:szCs w:val="22"/>
        </w:rPr>
        <w:t>reason</w:t>
      </w:r>
      <w:r>
        <w:t xml:space="preserve"> for the error message will be added.</w:t>
      </w:r>
    </w:p>
    <w:p w:rsidR="00020ED8" w:rsidRDefault="000F2C53">
      <w:r>
        <w:t xml:space="preserve">Section </w:t>
      </w:r>
      <w:r>
        <w:fldChar w:fldCharType="begin"/>
      </w:r>
      <w:r>
        <w:instrText xml:space="preserve"> REF __RefHeading___Toc49467_1846539990 \n \h </w:instrText>
      </w:r>
      <w:r>
        <w:fldChar w:fldCharType="separate"/>
      </w:r>
      <w:r w:rsidR="00E53331">
        <w:t xml:space="preserve">2 </w:t>
      </w:r>
      <w:r>
        <w:fldChar w:fldCharType="end"/>
      </w:r>
      <w:r>
        <w:t xml:space="preserve"> lists all the possible (successful) event descriptions and corresponding set of data fields (some fields are optional). </w:t>
      </w:r>
    </w:p>
    <w:p w:rsidR="00020ED8" w:rsidRDefault="000F2C53">
      <w:pPr>
        <w:pStyle w:val="Pealkiri3"/>
        <w:tabs>
          <w:tab w:val="left" w:pos="850"/>
        </w:tabs>
      </w:pPr>
      <w:bookmarkStart w:id="6" w:name="__RefHeading___Toc36501_1352045298"/>
      <w:bookmarkStart w:id="7" w:name="_Toc435003078"/>
      <w:bookmarkEnd w:id="6"/>
      <w:r>
        <w:t>Common Value Structures of the Data Fields</w:t>
      </w:r>
      <w:bookmarkEnd w:id="7"/>
    </w:p>
    <w:p w:rsidR="00020ED8" w:rsidRDefault="000F2C53">
      <w:r>
        <w:t xml:space="preserve">Values of data fields </w:t>
      </w:r>
      <w:r>
        <w:rPr>
          <w:rFonts w:ascii="Courier New" w:hAnsi="Courier New"/>
        </w:rPr>
        <w:t>memberIdentifier</w:t>
      </w:r>
      <w:r>
        <w:t xml:space="preserve">, </w:t>
      </w:r>
      <w:r>
        <w:rPr>
          <w:rFonts w:ascii="Courier New" w:hAnsi="Courier New"/>
        </w:rPr>
        <w:t>clientIdentifier</w:t>
      </w:r>
      <w:r>
        <w:t xml:space="preserve">, </w:t>
      </w:r>
      <w:r>
        <w:rPr>
          <w:rFonts w:ascii="Courier New" w:hAnsi="Courier New"/>
        </w:rPr>
        <w:t>ownerIdentifier</w:t>
      </w:r>
      <w:r>
        <w:t xml:space="preserve">, </w:t>
      </w:r>
      <w:r>
        <w:rPr>
          <w:rFonts w:ascii="Courier New" w:hAnsi="Courier New"/>
        </w:rPr>
        <w:t>providerIdentifier</w:t>
      </w:r>
      <w:r>
        <w:t xml:space="preserve">, and </w:t>
      </w:r>
      <w:r>
        <w:rPr>
          <w:rFonts w:ascii="Courier New" w:hAnsi="Courier New"/>
        </w:rPr>
        <w:t>serviceProviderIdentifier</w:t>
      </w:r>
      <w:r>
        <w:t xml:space="preserve"> have a common structure:</w:t>
      </w:r>
    </w:p>
    <w:p w:rsidR="00020ED8" w:rsidRDefault="000F2C53">
      <w:pPr>
        <w:pStyle w:val="Code"/>
        <w:ind w:left="709"/>
      </w:pPr>
      <w:r>
        <w:t>{</w:t>
      </w:r>
    </w:p>
    <w:p w:rsidR="00020ED8" w:rsidRDefault="000F2C53">
      <w:pPr>
        <w:pStyle w:val="Code"/>
        <w:ind w:left="709"/>
      </w:pPr>
      <w:r>
        <w:t xml:space="preserve">  "xRoadInstance": "...",</w:t>
      </w:r>
    </w:p>
    <w:p w:rsidR="00020ED8" w:rsidRDefault="000F2C53">
      <w:pPr>
        <w:pStyle w:val="Code"/>
        <w:ind w:left="709"/>
      </w:pPr>
      <w:r>
        <w:t xml:space="preserve">  "memberClass": "...",</w:t>
      </w:r>
    </w:p>
    <w:p w:rsidR="00020ED8" w:rsidRDefault="000F2C53">
      <w:pPr>
        <w:pStyle w:val="Code"/>
        <w:ind w:left="709"/>
      </w:pPr>
      <w:r>
        <w:t xml:space="preserve">  "memberCode": "..."</w:t>
      </w:r>
    </w:p>
    <w:p w:rsidR="00020ED8" w:rsidRDefault="000F2C53">
      <w:pPr>
        <w:pStyle w:val="Code"/>
        <w:ind w:left="709"/>
      </w:pPr>
      <w:r>
        <w:t>}</w:t>
      </w:r>
    </w:p>
    <w:p w:rsidR="00020ED8" w:rsidRDefault="00020ED8">
      <w:pPr>
        <w:pStyle w:val="Code"/>
        <w:ind w:left="709"/>
      </w:pPr>
    </w:p>
    <w:p w:rsidR="00020ED8" w:rsidRDefault="000F2C53">
      <w:r>
        <w:t xml:space="preserve">where </w:t>
      </w:r>
      <w:r>
        <w:rPr>
          <w:rFonts w:ascii="Courier New" w:hAnsi="Courier New"/>
        </w:rPr>
        <w:t>xRoadInstance</w:t>
      </w:r>
      <w:r>
        <w:t xml:space="preserve"> is the X-Road instance,  </w:t>
      </w:r>
      <w:r>
        <w:rPr>
          <w:rFonts w:ascii="Courier New" w:hAnsi="Courier New"/>
        </w:rPr>
        <w:t>memberClass</w:t>
      </w:r>
      <w:r>
        <w:t xml:space="preserve"> is the X-Road member class, and </w:t>
      </w:r>
      <w:r>
        <w:rPr>
          <w:rFonts w:ascii="Courier New" w:hAnsi="Courier New"/>
        </w:rPr>
        <w:t>memberCode</w:t>
      </w:r>
      <w:r>
        <w:t xml:space="preserve"> is the X-Road member code. In case of </w:t>
      </w:r>
      <w:r>
        <w:rPr>
          <w:rFonts w:ascii="Courier New" w:hAnsi="Courier New"/>
        </w:rPr>
        <w:t>clientIdentifier</w:t>
      </w:r>
      <w:r>
        <w:t xml:space="preserve">, </w:t>
      </w:r>
      <w:r>
        <w:rPr>
          <w:rFonts w:ascii="Courier New" w:hAnsi="Courier New"/>
        </w:rPr>
        <w:t>providerIdentifier</w:t>
      </w:r>
      <w:r>
        <w:t xml:space="preserve">, and </w:t>
      </w:r>
      <w:r>
        <w:rPr>
          <w:rFonts w:ascii="Courier New" w:hAnsi="Courier New"/>
        </w:rPr>
        <w:t>serviceProviderIdentifier</w:t>
      </w:r>
      <w:r>
        <w:t xml:space="preserve"> an optional field </w:t>
      </w:r>
      <w:r>
        <w:rPr>
          <w:rFonts w:ascii="Courier New" w:hAnsi="Courier New"/>
        </w:rPr>
        <w:t>subsystemCode</w:t>
      </w:r>
      <w:r>
        <w:t xml:space="preserve"> (the X-Road subsystem code) is present in the structure.</w:t>
      </w:r>
    </w:p>
    <w:p w:rsidR="00020ED8" w:rsidRDefault="000F2C53">
      <w:pPr>
        <w:pStyle w:val="Pealkiri2"/>
        <w:tabs>
          <w:tab w:val="left" w:pos="850"/>
        </w:tabs>
      </w:pPr>
      <w:bookmarkStart w:id="8" w:name="__RefHeading__1446_2115075793"/>
      <w:bookmarkStart w:id="9" w:name="_Toc435003079"/>
      <w:bookmarkEnd w:id="8"/>
      <w:r>
        <w:t>References</w:t>
      </w:r>
      <w:bookmarkEnd w:id="9"/>
    </w:p>
    <w:p w:rsidR="00020ED8" w:rsidRDefault="000F2C53">
      <w:pPr>
        <w:numPr>
          <w:ilvl w:val="0"/>
          <w:numId w:val="3"/>
        </w:numPr>
        <w:tabs>
          <w:tab w:val="left" w:pos="397"/>
        </w:tabs>
      </w:pPr>
      <w:r>
        <w:t>[</w:t>
      </w:r>
      <w:bookmarkStart w:id="10" w:name="JSON"/>
      <w:r>
        <w:t>JSON</w:t>
      </w:r>
      <w:bookmarkEnd w:id="10"/>
      <w:r>
        <w:t>] Introducing JSON, http://json.org/</w:t>
      </w:r>
    </w:p>
    <w:p w:rsidR="00020ED8" w:rsidRDefault="00020ED8">
      <w:bookmarkStart w:id="11" w:name="__RefHeading__1454_2115075793"/>
      <w:bookmarkEnd w:id="11"/>
    </w:p>
    <w:p w:rsidR="00020ED8" w:rsidRDefault="00020ED8"/>
    <w:p w:rsidR="00020ED8" w:rsidRDefault="000F2C53">
      <w:pPr>
        <w:pStyle w:val="Pealkiri1"/>
        <w:tabs>
          <w:tab w:val="left" w:pos="850"/>
        </w:tabs>
      </w:pPr>
      <w:bookmarkStart w:id="12" w:name="__RefHeading___Toc49467_1846539990"/>
      <w:bookmarkStart w:id="13" w:name="_Toc435003080"/>
      <w:bookmarkEnd w:id="12"/>
      <w:r>
        <w:lastRenderedPageBreak/>
        <w:t>Audit Log Events</w:t>
      </w:r>
      <w:bookmarkEnd w:id="13"/>
    </w:p>
    <w:p w:rsidR="00020ED8" w:rsidRDefault="000F2C53">
      <w:pPr>
        <w:pStyle w:val="Pealkiri2"/>
        <w:tabs>
          <w:tab w:val="left" w:pos="850"/>
        </w:tabs>
      </w:pPr>
      <w:bookmarkStart w:id="14" w:name="__RefHeading___Toc49469_1846539990"/>
      <w:bookmarkStart w:id="15" w:name="_Toc435003081"/>
      <w:bookmarkEnd w:id="14"/>
      <w:r>
        <w:t>Central Server</w:t>
      </w:r>
      <w:bookmarkEnd w:id="15"/>
    </w:p>
    <w:p w:rsidR="00020ED8" w:rsidRDefault="000F2C53">
      <w:pPr>
        <w:pStyle w:val="Pealkiri3"/>
        <w:tabs>
          <w:tab w:val="left" w:pos="850"/>
        </w:tabs>
      </w:pPr>
      <w:bookmarkStart w:id="16" w:name="__RefHeading___Toc49471_1846539990"/>
      <w:bookmarkStart w:id="17" w:name="_Toc435003082"/>
      <w:bookmarkEnd w:id="16"/>
      <w:r>
        <w:t>Common Events</w:t>
      </w:r>
      <w:bookmarkEnd w:id="1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UI logging and the UI language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18" w:name="__RefHeading___Toc49473_1846539990"/>
      <w:bookmarkStart w:id="19" w:name="_Toc435003083"/>
      <w:bookmarkEnd w:id="18"/>
      <w:r>
        <w:t>Members Events</w:t>
      </w:r>
      <w:bookmarkEnd w:id="19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members.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Remove member from global group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 w:rsidR="00020ED8" w:rsidRDefault="000F2C53">
            <w:pPr>
              <w:pStyle w:val="TableContents"/>
              <w:ind w:left="36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20" w:name="__RefHeading___Toc49475_1846539990"/>
      <w:bookmarkStart w:id="21" w:name="_Toc435003084"/>
      <w:bookmarkEnd w:id="20"/>
      <w:r>
        <w:t>Security Servers Events</w:t>
      </w:r>
      <w:bookmarkEnd w:id="21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security servers.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authentication certificate of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 w:rsidR="00020ED8" w:rsidRDefault="000F2C53">
      <w:pPr>
        <w:pStyle w:val="Pealkiri3"/>
        <w:tabs>
          <w:tab w:val="left" w:pos="850"/>
        </w:tabs>
        <w:rPr>
          <w:sz w:val="22"/>
          <w:szCs w:val="22"/>
        </w:rPr>
      </w:pPr>
      <w:bookmarkStart w:id="22" w:name="__RefHeading___Toc49477_1846539990"/>
      <w:bookmarkStart w:id="23" w:name="_Toc435003085"/>
      <w:bookmarkEnd w:id="22"/>
      <w:r>
        <w:t>Global Groups Events</w:t>
      </w:r>
      <w:bookmarkEnd w:id="23"/>
    </w:p>
    <w:p w:rsidR="00020ED8" w:rsidRDefault="000F2C53">
      <w:pPr>
        <w:pStyle w:val="Kehatekst"/>
        <w:rPr>
          <w:b/>
          <w:bCs/>
          <w:sz w:val="18"/>
          <w:szCs w:val="18"/>
        </w:rPr>
      </w:pPr>
      <w:r>
        <w:rPr>
          <w:rFonts w:ascii="Arial" w:hAnsi="Arial"/>
          <w:sz w:val="22"/>
          <w:szCs w:val="22"/>
        </w:rPr>
        <w:t>The audit log events related to configuration of the X-Road global groups.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24" w:name="__RefHeading___Toc49479_1846539990"/>
      <w:bookmarkStart w:id="25" w:name="_Toc435003086"/>
      <w:bookmarkEnd w:id="24"/>
      <w:r>
        <w:t>Central Services Events</w:t>
      </w:r>
      <w:bookmarkEnd w:id="25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central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</w:t>
            </w:r>
            <w:r>
              <w:rPr>
                <w:sz w:val="18"/>
                <w:szCs w:val="18"/>
              </w:rPr>
              <w:lastRenderedPageBreak/>
              <w:t>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26" w:name="__RefHeading___Toc50213_1846539990"/>
      <w:bookmarkStart w:id="27" w:name="_Toc435003087"/>
      <w:bookmarkEnd w:id="26"/>
      <w:r>
        <w:t>Certification Services Events</w:t>
      </w:r>
      <w:bookmarkEnd w:id="2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certification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</w:t>
            </w:r>
            <w:r>
              <w:rPr>
                <w:sz w:val="18"/>
                <w:szCs w:val="18"/>
              </w:rPr>
              <w:lastRenderedPageBreak/>
              <w:t>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OCSP responder of intermediate CA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28" w:name="__RefHeading___Toc50215_1846539990"/>
      <w:bookmarkStart w:id="29" w:name="_Toc435003088"/>
      <w:bookmarkEnd w:id="28"/>
      <w:r>
        <w:t>Timestamping Services Events</w:t>
      </w:r>
      <w:bookmarkEnd w:id="29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timpestamping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 w:rsidR="00020ED8" w:rsidRDefault="000F2C53">
      <w:pPr>
        <w:pStyle w:val="Pealkiri3"/>
        <w:tabs>
          <w:tab w:val="left" w:pos="850"/>
        </w:tabs>
        <w:rPr>
          <w:sz w:val="18"/>
          <w:szCs w:val="18"/>
        </w:rPr>
      </w:pPr>
      <w:bookmarkStart w:id="30" w:name="__RefHeading___Toc50217_1846539990"/>
      <w:bookmarkStart w:id="31" w:name="_Toc435003089"/>
      <w:bookmarkEnd w:id="30"/>
      <w:r>
        <w:t>Management Requests Events</w:t>
      </w:r>
      <w:bookmarkEnd w:id="31"/>
    </w:p>
    <w:p w:rsidR="00020ED8" w:rsidRDefault="000F2C53">
      <w:pPr>
        <w:pStyle w:val="Kehatekst"/>
        <w:rPr>
          <w:b/>
          <w:bCs/>
          <w:sz w:val="18"/>
          <w:szCs w:val="18"/>
        </w:rPr>
      </w:pPr>
      <w:r>
        <w:rPr>
          <w:rFonts w:ascii="Arial" w:hAnsi="Arial"/>
          <w:sz w:val="18"/>
          <w:szCs w:val="18"/>
        </w:rPr>
        <w:t>The audit log events related to the management requests.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32" w:name="__RefHeading___Toc50219_1846539990"/>
      <w:bookmarkStart w:id="33" w:name="_Toc435003090"/>
      <w:bookmarkEnd w:id="32"/>
      <w:r>
        <w:t>Configuration Management Events</w:t>
      </w:r>
      <w:bookmarkEnd w:id="33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management.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>
        <w:trPr>
          <w:trHeight w:val="1400"/>
        </w:trPr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Activate external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020ED8">
        <w:trPr>
          <w:trHeight w:val="1708"/>
        </w:trPr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34" w:name="__RefHeading___Toc50221_1846539990"/>
      <w:bookmarkStart w:id="35" w:name="_Toc435003091"/>
      <w:bookmarkEnd w:id="34"/>
      <w:r>
        <w:lastRenderedPageBreak/>
        <w:t>System Settings Events</w:t>
      </w:r>
      <w:bookmarkEnd w:id="35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system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36" w:name="__RefHeading___Toc50223_1846539990"/>
      <w:bookmarkStart w:id="37" w:name="_Toc435003092"/>
      <w:bookmarkEnd w:id="36"/>
      <w:r>
        <w:t>Backup and Restore Events</w:t>
      </w:r>
      <w:bookmarkEnd w:id="3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backup and restore.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:rsidR="00020ED8" w:rsidRDefault="000F2C53">
      <w:pPr>
        <w:pStyle w:val="Pealkiri2"/>
        <w:tabs>
          <w:tab w:val="left" w:pos="850"/>
        </w:tabs>
      </w:pPr>
      <w:bookmarkStart w:id="38" w:name="__RefHeading___Toc49481_1846539990"/>
      <w:bookmarkStart w:id="39" w:name="_Toc435003093"/>
      <w:bookmarkEnd w:id="38"/>
      <w:r>
        <w:t>Security Server</w:t>
      </w:r>
      <w:bookmarkEnd w:id="39"/>
    </w:p>
    <w:p w:rsidR="00020ED8" w:rsidRDefault="000F2C53">
      <w:pPr>
        <w:pStyle w:val="Pealkiri3"/>
        <w:tabs>
          <w:tab w:val="left" w:pos="850"/>
        </w:tabs>
      </w:pPr>
      <w:bookmarkStart w:id="40" w:name="__RefHeading___Toc51371_1846539990"/>
      <w:bookmarkStart w:id="41" w:name="_Toc435003094"/>
      <w:bookmarkEnd w:id="40"/>
      <w:r>
        <w:t>Common Events</w:t>
      </w:r>
      <w:bookmarkEnd w:id="41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UI logging and the UI language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42" w:name="__RefHeading___Toc51373_1846539990"/>
      <w:bookmarkStart w:id="43" w:name="_Toc435003095"/>
      <w:bookmarkEnd w:id="42"/>
      <w:r>
        <w:t>Initialization Events</w:t>
      </w:r>
      <w:bookmarkEnd w:id="43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initialization.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44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4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45" w:name="__RefHeading___Toc51375_1846539990"/>
      <w:bookmarkStart w:id="46" w:name="_Toc435003096"/>
      <w:bookmarkEnd w:id="45"/>
      <w:r>
        <w:t>Security Server Clients Events</w:t>
      </w:r>
      <w:bookmarkEnd w:id="46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security server clients configuration.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6013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wsdls</w:t>
            </w:r>
            <w:r>
              <w:rPr>
                <w:sz w:val="18"/>
                <w:szCs w:val="18"/>
              </w:rPr>
              <w:t xml:space="preserve"> – the list of the refreshed WSDLs of the selected client. The list item contains of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</w:t>
            </w:r>
            <w:r>
              <w:rPr>
                <w:sz w:val="18"/>
                <w:szCs w:val="18"/>
              </w:rPr>
              <w:lastRenderedPageBreak/>
              <w:t>service provider should be verified for TLS connections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access rights to service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members to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47" w:name="__RefHeading___Toc51377_1846539990"/>
      <w:bookmarkStart w:id="48" w:name="_Toc435003097"/>
      <w:bookmarkEnd w:id="47"/>
      <w:r>
        <w:t>System Parameters Events</w:t>
      </w:r>
      <w:bookmarkEnd w:id="48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system parameters.</w:t>
      </w:r>
    </w:p>
    <w:tbl>
      <w:tblPr>
        <w:tblW w:w="89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 w:rsidTr="009E4D93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9E4D93" w:rsidTr="009E4D93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Pr="00BF6BF8" w:rsidRDefault="009E4D93" w:rsidP="009E4D93">
            <w:pPr>
              <w:pStyle w:val="TableContents"/>
              <w:rPr>
                <w:bCs/>
                <w:sz w:val="18"/>
                <w:szCs w:val="18"/>
              </w:rPr>
            </w:pPr>
            <w:r w:rsidRPr="00BF6BF8"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 w:rsidR="009E4D93" w:rsidTr="009E4D93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Pr="00BF6BF8" w:rsidRDefault="009E4D93" w:rsidP="009E4D93">
            <w:pPr>
              <w:pStyle w:val="TableContents"/>
              <w:rPr>
                <w:bCs/>
                <w:sz w:val="18"/>
                <w:szCs w:val="18"/>
              </w:rPr>
            </w:pPr>
            <w:r w:rsidRPr="00BF6BF8"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 w:rsidR="009E4D93" w:rsidTr="009E4D93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:rsidR="009E4D93" w:rsidRDefault="009E4D93" w:rsidP="009E4D9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 w:rsidR="00481FC2" w:rsidRDefault="00481FC2">
      <w:pPr>
        <w:widowControl/>
        <w:suppressAutoHyphens w:val="0"/>
        <w:spacing w:after="0"/>
        <w:rPr>
          <w:rFonts w:eastAsia="MS Mincho" w:cs="Tahoma"/>
          <w:b/>
          <w:bCs/>
          <w:sz w:val="26"/>
          <w:szCs w:val="28"/>
        </w:rPr>
      </w:pPr>
      <w:bookmarkStart w:id="49" w:name="__RefHeading___Toc51379_1846539990"/>
      <w:bookmarkStart w:id="50" w:name="_Toc435003098"/>
      <w:bookmarkEnd w:id="49"/>
      <w:r>
        <w:br w:type="page"/>
      </w:r>
    </w:p>
    <w:p w:rsidR="00020ED8" w:rsidRDefault="000F2C53">
      <w:pPr>
        <w:pStyle w:val="Pealkiri3"/>
        <w:tabs>
          <w:tab w:val="left" w:pos="850"/>
        </w:tabs>
      </w:pPr>
      <w:r>
        <w:lastRenderedPageBreak/>
        <w:t>Keys and Certificates Events</w:t>
      </w:r>
      <w:bookmarkEnd w:id="50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keys and certificates management</w:t>
      </w:r>
    </w:p>
    <w:tbl>
      <w:tblPr>
        <w:tblW w:w="89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4"/>
        <w:gridCol w:w="6017"/>
      </w:tblGrid>
      <w:tr w:rsidR="00020ED8" w:rsidTr="00481FC2"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51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1"/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2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2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3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3"/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certificate from foken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4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4"/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</w:t>
            </w:r>
            <w:r>
              <w:rPr>
                <w:sz w:val="18"/>
                <w:szCs w:val="18"/>
              </w:rPr>
              <w:lastRenderedPageBreak/>
              <w:t>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55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 w:rsidR="00020ED8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Unregister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481FC2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81FC2" w:rsidRDefault="00481FC2" w:rsidP="00481FC2">
            <w:pPr>
              <w:pStyle w:val="TableContents"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481FC2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81FC2" w:rsidRDefault="00481FC2" w:rsidP="00481FC2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 w:rsidR="00481FC2" w:rsidTr="00481FC2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81FC2" w:rsidRDefault="00481FC2" w:rsidP="00481FC2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 w:rsidR="00481FC2" w:rsidRDefault="00481FC2" w:rsidP="00481FC2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lastRenderedPageBreak/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 w:rsidR="00020ED8" w:rsidRDefault="000F2C53">
      <w:pPr>
        <w:pStyle w:val="Pealkiri3"/>
        <w:tabs>
          <w:tab w:val="left" w:pos="850"/>
        </w:tabs>
      </w:pPr>
      <w:bookmarkStart w:id="56" w:name="__RefHeading___Toc51381_1846539990"/>
      <w:bookmarkStart w:id="57" w:name="_Toc435003099"/>
      <w:bookmarkEnd w:id="56"/>
      <w:r>
        <w:lastRenderedPageBreak/>
        <w:t>Backup and Restore Events</w:t>
      </w:r>
      <w:bookmarkEnd w:id="5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backup and restore.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:rsidR="00020ED8" w:rsidRDefault="000F2C53">
      <w:pPr>
        <w:pStyle w:val="Pealkiri2"/>
        <w:tabs>
          <w:tab w:val="left" w:pos="850"/>
        </w:tabs>
      </w:pPr>
      <w:bookmarkStart w:id="58" w:name="__RefHeading___Toc49483_1846539990"/>
      <w:bookmarkStart w:id="59" w:name="_Toc435003100"/>
      <w:bookmarkEnd w:id="58"/>
      <w:r>
        <w:t>Utility signer-console</w:t>
      </w:r>
      <w:bookmarkEnd w:id="59"/>
    </w:p>
    <w:p w:rsidR="00020ED8" w:rsidRDefault="000F2C53">
      <w:pPr>
        <w:rPr>
          <w:b/>
          <w:bCs/>
          <w:sz w:val="18"/>
          <w:szCs w:val="18"/>
        </w:rPr>
      </w:pPr>
      <w:r>
        <w:t>The audit log events logged by the utility signer-console.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Generate CSR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 w:rsidR="00020ED8" w:rsidRDefault="00020ED8"/>
    <w:sectPr w:rsidR="00020ED8">
      <w:headerReference w:type="default" r:id="rId10"/>
      <w:footerReference w:type="default" r:id="rId11"/>
      <w:pgSz w:w="11906" w:h="16838"/>
      <w:pgMar w:top="1539" w:right="1422" w:bottom="1831" w:left="1559" w:header="10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EA" w:rsidRDefault="00877CEA">
      <w:pPr>
        <w:spacing w:after="0"/>
      </w:pPr>
      <w:r>
        <w:separator/>
      </w:r>
    </w:p>
  </w:endnote>
  <w:endnote w:type="continuationSeparator" w:id="0">
    <w:p w:rsidR="00877CEA" w:rsidRDefault="00877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FC2" w:rsidRDefault="00481FC2">
    <w:pPr>
      <w:pStyle w:val="Jalus"/>
      <w:tabs>
        <w:tab w:val="clear" w:pos="4818"/>
        <w:tab w:val="clear" w:pos="9637"/>
        <w:tab w:val="right" w:pos="8901"/>
      </w:tabs>
    </w:pPr>
    <w:r>
      <w:rPr>
        <w:b/>
        <w:bCs/>
      </w:rPr>
      <w:fldChar w:fldCharType="begin"/>
    </w:r>
    <w:r>
      <w:rPr>
        <w:b/>
        <w:bCs/>
      </w:rPr>
      <w:instrText xml:space="preserve"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tab/>
    </w:r>
    <w:r>
      <w:fldChar w:fldCharType="begin"/>
    </w:r>
    <w:r>
      <w:instrText xml:space="preserve"> KEYWORDS </w:instrText>
    </w:r>
    <w:r>
      <w:fldChar w:fldCharType="separate"/>
    </w:r>
    <w:r>
      <w:t>1.7</w:t>
    </w:r>
    <w:r>
      <w:fldChar w:fldCharType="end"/>
    </w:r>
  </w:p>
  <w:p w:rsidR="00481FC2" w:rsidRDefault="00481FC2">
    <w:pPr>
      <w:pStyle w:val="Jalus"/>
      <w:tabs>
        <w:tab w:val="clear" w:pos="4818"/>
        <w:tab w:val="clear" w:pos="9637"/>
        <w:tab w:val="right" w:pos="8901"/>
      </w:tabs>
    </w:pPr>
    <w:r>
      <w:fldChar w:fldCharType="begin"/>
    </w:r>
    <w:r>
      <w:instrText xml:space="preserve"> DOCPROPERTY  "Date completed" </w:instrText>
    </w:r>
    <w:r>
      <w:fldChar w:fldCharType="separate"/>
    </w:r>
    <w:r w:rsidR="007C2770">
      <w:t>10.05.2016</w:t>
    </w:r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C2770">
      <w:rPr>
        <w:noProof/>
      </w:rP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7C2770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EA" w:rsidRDefault="00877CEA">
      <w:pPr>
        <w:spacing w:after="0"/>
      </w:pPr>
      <w:r>
        <w:separator/>
      </w:r>
    </w:p>
  </w:footnote>
  <w:footnote w:type="continuationSeparator" w:id="0">
    <w:p w:rsidR="00877CEA" w:rsidRDefault="00877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FC2" w:rsidRDefault="00481FC2">
    <w:pPr>
      <w:pStyle w:val="Pis"/>
      <w:jc w:val="right"/>
    </w:pPr>
    <w:r>
      <w:fldChar w:fldCharType="begin"/>
    </w:r>
    <w:r>
      <w:instrText xml:space="preserve"> COMMENTS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Pealkiri1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Pealkiri2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Pealkiri3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Pealkiri4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Numbering 1"/>
    <w:lvl w:ilvl="0">
      <w:start w:val="1"/>
      <w:numFmt w:val="decimal"/>
      <w:pStyle w:val="TableHeading"/>
      <w:lvlText w:val=" %1 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 %1.%2 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 %1.%2.%3 "/>
      <w:lvlJc w:val="left"/>
      <w:pPr>
        <w:tabs>
          <w:tab w:val="num" w:pos="454"/>
        </w:tabs>
        <w:ind w:left="454" w:hanging="454"/>
      </w:pPr>
    </w:lvl>
    <w:lvl w:ilvl="3">
      <w:start w:val="1"/>
      <w:numFmt w:val="decimal"/>
      <w:lvlText w:val=" %1.%2.%3.%4 "/>
      <w:lvlJc w:val="left"/>
      <w:pPr>
        <w:tabs>
          <w:tab w:val="num" w:pos="454"/>
        </w:tabs>
        <w:ind w:left="454" w:hanging="454"/>
      </w:pPr>
    </w:lvl>
    <w:lvl w:ilvl="4">
      <w:start w:val="1"/>
      <w:numFmt w:val="decimal"/>
      <w:lvlText w:val=" %1.%2.%3.%4.%5 "/>
      <w:lvlJc w:val="left"/>
      <w:pPr>
        <w:tabs>
          <w:tab w:val="num" w:pos="454"/>
        </w:tabs>
        <w:ind w:left="454" w:hanging="454"/>
      </w:pPr>
    </w:lvl>
    <w:lvl w:ilvl="5">
      <w:start w:val="1"/>
      <w:numFmt w:val="decimal"/>
      <w:lvlText w:val=" %1.%2.%3.%4.%5.%6 "/>
      <w:lvlJc w:val="left"/>
      <w:pPr>
        <w:tabs>
          <w:tab w:val="num" w:pos="454"/>
        </w:tabs>
        <w:ind w:left="454" w:hanging="454"/>
      </w:pPr>
    </w:lvl>
    <w:lvl w:ilvl="6">
      <w:start w:val="1"/>
      <w:numFmt w:val="decimal"/>
      <w:lvlText w:val=" %1.%2.%3.%4.%5.%6.%7 "/>
      <w:lvlJc w:val="left"/>
      <w:pPr>
        <w:tabs>
          <w:tab w:val="num" w:pos="454"/>
        </w:tabs>
        <w:ind w:left="454" w:hanging="454"/>
      </w:pPr>
    </w:lvl>
    <w:lvl w:ilvl="7">
      <w:start w:val="1"/>
      <w:numFmt w:val="decimal"/>
      <w:lvlText w:val=" %1.%2.%3.%4.%5.%6.%7.%8 "/>
      <w:lvlJc w:val="left"/>
      <w:pPr>
        <w:tabs>
          <w:tab w:val="num" w:pos="454"/>
        </w:tabs>
        <w:ind w:left="454" w:hanging="454"/>
      </w:pPr>
    </w:lvl>
    <w:lvl w:ilvl="8">
      <w:start w:val="1"/>
      <w:numFmt w:val="decimal"/>
      <w:lvlText w:val=" %1.%2.%3.%4.%5.%6.%7.%8.%9 "/>
      <w:lvlJc w:val="left"/>
      <w:pPr>
        <w:tabs>
          <w:tab w:val="num" w:pos="454"/>
        </w:tabs>
        <w:ind w:left="454" w:hanging="454"/>
      </w:pPr>
    </w:lvl>
  </w:abstractNum>
  <w:abstractNum w:abstractNumId="2" w15:restartNumberingAfterBreak="0">
    <w:nsid w:val="00000003"/>
    <w:multiLevelType w:val="multilevel"/>
    <w:tmpl w:val="00000003"/>
    <w:name w:val="lausete loetelu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tappidega loetelu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letters"/>
    <w:lvl w:ilvl="0">
      <w:start w:val="1"/>
      <w:numFmt w:val="lowerLetter"/>
      <w:pStyle w:val="Lista"/>
      <w:lvlText w:val="%1)"/>
      <w:lvlJc w:val="left"/>
      <w:pPr>
        <w:tabs>
          <w:tab w:val="num" w:pos="28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28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28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28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8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8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28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28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lisakesed"/>
    <w:lvl w:ilvl="0">
      <w:start w:val="1"/>
      <w:numFmt w:val="upperLetter"/>
      <w:pStyle w:val="A2"/>
      <w:suff w:val="space"/>
      <w:lvlText w:val="Annex %1 "/>
      <w:lvlJc w:val="left"/>
      <w:pPr>
        <w:tabs>
          <w:tab w:val="num" w:pos="0"/>
        </w:tabs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1984" w:hanging="1984"/>
      </w:p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lisa_1"/>
    <w:lvl w:ilvl="0">
      <w:start w:val="1"/>
      <w:numFmt w:val="upperLetter"/>
      <w:lvlText w:val="Lisa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Lisa %2 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Lisa %3 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Lisa %4 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Lisa %5 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Lisa %6 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Lisa %7 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Lisa %8 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Lisa %9 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lisakesed_eesti"/>
    <w:lvl w:ilvl="0">
      <w:start w:val="1"/>
      <w:numFmt w:val="upperLetter"/>
      <w:pStyle w:val="Lisa1"/>
      <w:suff w:val="space"/>
      <w:lvlText w:val="Lisa %1 "/>
      <w:lvlJc w:val="left"/>
      <w:pPr>
        <w:tabs>
          <w:tab w:val="num" w:pos="0"/>
        </w:tabs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45DF3439"/>
    <w:multiLevelType w:val="hybridMultilevel"/>
    <w:tmpl w:val="5B0AE72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allaa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A0"/>
    <w:rsid w:val="00020ED8"/>
    <w:rsid w:val="000F2C53"/>
    <w:rsid w:val="001068BE"/>
    <w:rsid w:val="003B2E56"/>
    <w:rsid w:val="00481FC2"/>
    <w:rsid w:val="00551ED3"/>
    <w:rsid w:val="005E358A"/>
    <w:rsid w:val="00641D0C"/>
    <w:rsid w:val="007C2770"/>
    <w:rsid w:val="00877CEA"/>
    <w:rsid w:val="009E4D93"/>
    <w:rsid w:val="00B84EFA"/>
    <w:rsid w:val="00C02FA0"/>
    <w:rsid w:val="00E5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FDB96F6-0A66-41C0-847B-936B701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pPr>
      <w:widowControl w:val="0"/>
      <w:suppressAutoHyphens/>
      <w:spacing w:after="113"/>
    </w:pPr>
    <w:rPr>
      <w:rFonts w:ascii="Arial" w:eastAsia="Arial Unicode MS" w:hAnsi="Arial"/>
      <w:sz w:val="22"/>
      <w:szCs w:val="24"/>
      <w:lang w:val="en-GB"/>
    </w:rPr>
  </w:style>
  <w:style w:type="paragraph" w:styleId="Pealkiri1">
    <w:name w:val="heading 1"/>
    <w:basedOn w:val="Heading"/>
    <w:next w:val="Normaallaad"/>
    <w:qFormat/>
    <w:pPr>
      <w:pageBreakBefore/>
      <w:numPr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Pealkiri2">
    <w:name w:val="heading 2"/>
    <w:basedOn w:val="Heading"/>
    <w:next w:val="Normaallaad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Pealkiri3">
    <w:name w:val="heading 3"/>
    <w:basedOn w:val="Heading"/>
    <w:next w:val="Normaallaad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Pealkiri4">
    <w:name w:val="heading 4"/>
    <w:basedOn w:val="Heading"/>
    <w:next w:val="Normaallaad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Reanumber">
    <w:name w:val="line number"/>
  </w:style>
  <w:style w:type="character" w:customStyle="1" w:styleId="IndexLink">
    <w:name w:val="Index Link"/>
  </w:style>
  <w:style w:type="character" w:styleId="Hperlink">
    <w:name w:val="Hyperlink"/>
    <w:uiPriority w:val="99"/>
    <w:rPr>
      <w:color w:val="000080"/>
      <w:u w:val="single"/>
    </w:rPr>
  </w:style>
  <w:style w:type="character" w:styleId="Lehekljenumber">
    <w:name w:val="page number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Klastatudhperlink">
    <w:name w:val="FollowedHyperlink"/>
    <w:rPr>
      <w:color w:val="800000"/>
      <w:u w:val="single"/>
    </w:rPr>
  </w:style>
  <w:style w:type="character" w:customStyle="1" w:styleId="Character20style">
    <w:name w:val="Character_20_style"/>
  </w:style>
  <w:style w:type="paragraph" w:styleId="Kehatekst">
    <w:name w:val="Body Text"/>
    <w:pPr>
      <w:widowControl w:val="0"/>
      <w:suppressAutoHyphens/>
      <w:spacing w:after="120"/>
    </w:pPr>
    <w:rPr>
      <w:rFonts w:eastAsia="Arial Unicode MS"/>
      <w:sz w:val="24"/>
      <w:szCs w:val="24"/>
      <w:lang w:val="en-GB"/>
    </w:rPr>
  </w:style>
  <w:style w:type="paragraph" w:styleId="Taandegakehatekst">
    <w:name w:val="Body Text Indent"/>
    <w:basedOn w:val="Kehatekst"/>
    <w:pPr>
      <w:spacing w:after="0"/>
      <w:ind w:left="283"/>
    </w:pPr>
  </w:style>
  <w:style w:type="paragraph" w:customStyle="1" w:styleId="Heading">
    <w:name w:val="Heading"/>
    <w:basedOn w:val="Normaallaad"/>
    <w:next w:val="Kehateks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oend">
    <w:name w:val="List"/>
    <w:basedOn w:val="Kehatekst"/>
    <w:rPr>
      <w:rFonts w:cs="Tahoma"/>
    </w:rPr>
  </w:style>
  <w:style w:type="paragraph" w:styleId="Pis">
    <w:name w:val="header"/>
    <w:basedOn w:val="Normaallaad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Normaallaad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allaad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9"/>
        <w:tab w:val="right" w:pos="9638"/>
      </w:tabs>
      <w:jc w:val="right"/>
    </w:pPr>
    <w:rPr>
      <w:sz w:val="18"/>
    </w:rPr>
  </w:style>
  <w:style w:type="paragraph" w:styleId="Jalus">
    <w:name w:val="footer"/>
    <w:basedOn w:val="Normaallaad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8"/>
        <w:tab w:val="right" w:pos="9637"/>
      </w:tabs>
    </w:pPr>
    <w:rPr>
      <w:sz w:val="18"/>
    </w:rPr>
  </w:style>
  <w:style w:type="paragraph" w:customStyle="1" w:styleId="TableContents">
    <w:name w:val="Table Contents"/>
    <w:basedOn w:val="Normaallaad"/>
    <w:pPr>
      <w:suppressLineNumbers/>
    </w:pPr>
  </w:style>
  <w:style w:type="paragraph" w:customStyle="1" w:styleId="TableHeading">
    <w:name w:val="Table Heading"/>
    <w:basedOn w:val="TableContents"/>
    <w:pPr>
      <w:numPr>
        <w:numId w:val="2"/>
      </w:numPr>
    </w:pPr>
    <w:rPr>
      <w:b/>
      <w:bCs/>
      <w:sz w:val="20"/>
    </w:rPr>
  </w:style>
  <w:style w:type="paragraph" w:styleId="Pealdis">
    <w:name w:val="caption"/>
    <w:basedOn w:val="Normaallaad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customStyle="1" w:styleId="Illustration">
    <w:name w:val="Illustration"/>
    <w:basedOn w:val="Pealdis"/>
  </w:style>
  <w:style w:type="paragraph" w:customStyle="1" w:styleId="Table">
    <w:name w:val="Table"/>
    <w:basedOn w:val="Pealdis"/>
  </w:style>
  <w:style w:type="paragraph" w:customStyle="1" w:styleId="Index">
    <w:name w:val="Index"/>
    <w:basedOn w:val="Normaallaad"/>
    <w:pPr>
      <w:suppressLineNumbers/>
    </w:pPr>
    <w:rPr>
      <w:rFonts w:cs="Tahoma"/>
    </w:rPr>
  </w:style>
  <w:style w:type="paragraph" w:styleId="Teatmeallikateloendipealkiri">
    <w:name w:val="toa heading"/>
    <w:basedOn w:val="Heading"/>
    <w:pPr>
      <w:suppressLineNumbers/>
      <w:spacing w:before="0" w:after="283"/>
    </w:pPr>
    <w:rPr>
      <w:b/>
      <w:bCs/>
      <w:sz w:val="32"/>
      <w:szCs w:val="32"/>
    </w:rPr>
  </w:style>
  <w:style w:type="paragraph" w:styleId="SK1">
    <w:name w:val="toc 1"/>
    <w:basedOn w:val="Index"/>
    <w:uiPriority w:val="39"/>
    <w:pPr>
      <w:keepLines/>
      <w:tabs>
        <w:tab w:val="right" w:leader="dot" w:pos="8787"/>
      </w:tabs>
      <w:spacing w:after="0" w:line="510" w:lineRule="exact"/>
    </w:pPr>
    <w:rPr>
      <w:b/>
      <w:sz w:val="28"/>
    </w:rPr>
  </w:style>
  <w:style w:type="paragraph" w:styleId="SK2">
    <w:name w:val="toc 2"/>
    <w:basedOn w:val="Index"/>
    <w:uiPriority w:val="39"/>
    <w:pPr>
      <w:tabs>
        <w:tab w:val="right" w:leader="dot" w:pos="8787"/>
      </w:tabs>
      <w:spacing w:after="0" w:line="340" w:lineRule="exact"/>
      <w:ind w:left="238"/>
    </w:pPr>
    <w:rPr>
      <w:sz w:val="24"/>
    </w:rPr>
  </w:style>
  <w:style w:type="paragraph" w:styleId="SK3">
    <w:name w:val="toc 3"/>
    <w:basedOn w:val="Index"/>
    <w:uiPriority w:val="39"/>
    <w:pPr>
      <w:tabs>
        <w:tab w:val="right" w:leader="dot" w:pos="8788"/>
      </w:tabs>
      <w:spacing w:after="0" w:line="340" w:lineRule="exact"/>
      <w:ind w:left="482"/>
    </w:pPr>
    <w:rPr>
      <w:sz w:val="24"/>
    </w:rPr>
  </w:style>
  <w:style w:type="paragraph" w:styleId="SK4">
    <w:name w:val="toc 4"/>
    <w:basedOn w:val="Index"/>
    <w:pPr>
      <w:tabs>
        <w:tab w:val="right" w:leader="dot" w:pos="8789"/>
      </w:tabs>
      <w:spacing w:after="0" w:line="340" w:lineRule="exact"/>
    </w:pPr>
  </w:style>
  <w:style w:type="paragraph" w:styleId="SK5">
    <w:name w:val="toc 5"/>
    <w:basedOn w:val="Index"/>
    <w:pPr>
      <w:tabs>
        <w:tab w:val="right" w:leader="dot" w:pos="9638"/>
      </w:tabs>
      <w:spacing w:after="0"/>
      <w:ind w:left="1132"/>
    </w:pPr>
  </w:style>
  <w:style w:type="paragraph" w:styleId="SK6">
    <w:name w:val="toc 6"/>
    <w:basedOn w:val="Index"/>
    <w:pPr>
      <w:tabs>
        <w:tab w:val="right" w:leader="dot" w:pos="9638"/>
      </w:tabs>
      <w:spacing w:after="0"/>
      <w:ind w:left="1415"/>
    </w:pPr>
  </w:style>
  <w:style w:type="paragraph" w:styleId="SK7">
    <w:name w:val="toc 7"/>
    <w:basedOn w:val="Index"/>
    <w:pPr>
      <w:tabs>
        <w:tab w:val="right" w:leader="dot" w:pos="9638"/>
      </w:tabs>
      <w:spacing w:after="0"/>
      <w:ind w:left="1698"/>
    </w:pPr>
  </w:style>
  <w:style w:type="paragraph" w:styleId="SK8">
    <w:name w:val="toc 8"/>
    <w:basedOn w:val="Index"/>
    <w:pPr>
      <w:tabs>
        <w:tab w:val="right" w:leader="dot" w:pos="9638"/>
      </w:tabs>
      <w:spacing w:after="0"/>
      <w:ind w:left="1981"/>
    </w:pPr>
  </w:style>
  <w:style w:type="paragraph" w:styleId="SK9">
    <w:name w:val="toc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Normaallaad"/>
    <w:next w:val="Normaallaad"/>
    <w:rPr>
      <w:b/>
      <w:sz w:val="20"/>
    </w:rPr>
  </w:style>
  <w:style w:type="paragraph" w:customStyle="1" w:styleId="Lisa1">
    <w:name w:val="Lisa 1"/>
    <w:basedOn w:val="Pealkiri1"/>
    <w:next w:val="Normaallaad"/>
    <w:pPr>
      <w:numPr>
        <w:numId w:val="8"/>
      </w:numPr>
      <w:spacing w:before="408"/>
      <w:ind w:left="0" w:firstLine="0"/>
    </w:pPr>
  </w:style>
  <w:style w:type="paragraph" w:customStyle="1" w:styleId="Lisa2">
    <w:name w:val="Lisa 2"/>
    <w:basedOn w:val="Pealkiri2"/>
    <w:next w:val="Normaallaad"/>
    <w:pPr>
      <w:numPr>
        <w:ilvl w:val="0"/>
        <w:numId w:val="0"/>
      </w:numPr>
      <w:suppressLineNumbers/>
      <w:tabs>
        <w:tab w:val="num" w:pos="0"/>
      </w:tabs>
      <w:spacing w:before="408" w:after="408"/>
    </w:pPr>
  </w:style>
  <w:style w:type="paragraph" w:styleId="Pealkiri">
    <w:name w:val="Title"/>
    <w:basedOn w:val="Heading"/>
    <w:next w:val="Alapealkiri"/>
    <w:qFormat/>
    <w:pPr>
      <w:spacing w:before="119" w:after="119"/>
    </w:pPr>
    <w:rPr>
      <w:b/>
      <w:bCs/>
      <w:sz w:val="48"/>
      <w:szCs w:val="36"/>
    </w:rPr>
  </w:style>
  <w:style w:type="paragraph" w:styleId="Alapealkiri">
    <w:name w:val="Subtitle"/>
    <w:basedOn w:val="Heading"/>
    <w:next w:val="Normaallaad"/>
    <w:qFormat/>
    <w:pPr>
      <w:pageBreakBefore/>
      <w:spacing w:before="119" w:after="119"/>
    </w:pPr>
    <w:rPr>
      <w:b/>
      <w:iCs/>
      <w:sz w:val="32"/>
    </w:rPr>
  </w:style>
  <w:style w:type="paragraph" w:customStyle="1" w:styleId="Code">
    <w:name w:val="Code"/>
    <w:basedOn w:val="Normaallaad"/>
    <w:pPr>
      <w:spacing w:after="0"/>
    </w:pPr>
    <w:rPr>
      <w:rFonts w:ascii="Courier New" w:hAnsi="Courier New"/>
      <w:sz w:val="18"/>
    </w:rPr>
  </w:style>
  <w:style w:type="paragraph" w:styleId="Loendinumber">
    <w:name w:val="List Number"/>
    <w:basedOn w:val="Loend"/>
    <w:pPr>
      <w:ind w:left="360" w:hanging="360"/>
    </w:pPr>
  </w:style>
  <w:style w:type="paragraph" w:customStyle="1" w:styleId="Numbering1Cont">
    <w:name w:val="Numbering 1 Cont."/>
    <w:basedOn w:val="Loend"/>
    <w:pPr>
      <w:ind w:left="360"/>
    </w:pPr>
  </w:style>
  <w:style w:type="paragraph" w:customStyle="1" w:styleId="Numbering1End">
    <w:name w:val="Numbering 1 End"/>
    <w:basedOn w:val="Loend"/>
    <w:next w:val="Loendinumber"/>
    <w:pPr>
      <w:spacing w:after="240"/>
      <w:ind w:left="360" w:hanging="360"/>
    </w:pPr>
  </w:style>
  <w:style w:type="paragraph" w:customStyle="1" w:styleId="Numbering1Start">
    <w:name w:val="Numbering 1 Start"/>
    <w:basedOn w:val="Loend"/>
    <w:next w:val="Loendinumber"/>
    <w:pPr>
      <w:spacing w:before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8"/>
      </w:tabs>
      <w:spacing w:after="0"/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Pealdis"/>
  </w:style>
  <w:style w:type="paragraph" w:customStyle="1" w:styleId="Lista">
    <w:name w:val="List a)"/>
    <w:basedOn w:val="Normaallaad"/>
    <w:pPr>
      <w:numPr>
        <w:numId w:val="5"/>
      </w:numPr>
    </w:pPr>
  </w:style>
  <w:style w:type="paragraph" w:customStyle="1" w:styleId="Annex1">
    <w:name w:val="Annex 1"/>
    <w:basedOn w:val="Lisa1"/>
    <w:next w:val="Normaallaad"/>
    <w:pPr>
      <w:spacing w:before="0" w:after="0"/>
    </w:pPr>
  </w:style>
  <w:style w:type="paragraph" w:customStyle="1" w:styleId="Annex2">
    <w:name w:val="Annex 2"/>
    <w:basedOn w:val="Lisa2"/>
    <w:next w:val="Normaallaad"/>
    <w:pPr>
      <w:spacing w:before="0" w:after="0"/>
    </w:pPr>
  </w:style>
  <w:style w:type="paragraph" w:customStyle="1" w:styleId="Annex3">
    <w:name w:val="Annex 3"/>
    <w:basedOn w:val="Lisa3"/>
    <w:next w:val="Normaallaad"/>
  </w:style>
  <w:style w:type="paragraph" w:customStyle="1" w:styleId="Lisa3">
    <w:name w:val="Lisa 3"/>
    <w:basedOn w:val="Pealkiri3"/>
    <w:next w:val="Normaallaad"/>
    <w:pPr>
      <w:numPr>
        <w:ilvl w:val="0"/>
        <w:numId w:val="0"/>
      </w:numPr>
      <w:tabs>
        <w:tab w:val="num" w:pos="720"/>
      </w:tabs>
      <w:ind w:left="720" w:hanging="360"/>
    </w:pPr>
  </w:style>
  <w:style w:type="paragraph" w:customStyle="1" w:styleId="A1">
    <w:name w:val="A1"/>
    <w:basedOn w:val="Pealkiri1"/>
    <w:next w:val="Normaallaad"/>
    <w:pPr>
      <w:numPr>
        <w:numId w:val="0"/>
      </w:numPr>
      <w:tabs>
        <w:tab w:val="num" w:pos="720"/>
      </w:tabs>
      <w:ind w:left="720" w:hanging="360"/>
    </w:pPr>
  </w:style>
  <w:style w:type="paragraph" w:customStyle="1" w:styleId="A2">
    <w:name w:val="A2"/>
    <w:basedOn w:val="Pealkiri2"/>
    <w:next w:val="Normaallaad"/>
    <w:pPr>
      <w:numPr>
        <w:ilvl w:val="0"/>
        <w:numId w:val="6"/>
      </w:numPr>
    </w:pPr>
  </w:style>
  <w:style w:type="paragraph" w:customStyle="1" w:styleId="A3">
    <w:name w:val="A3"/>
    <w:basedOn w:val="Pealkiri3"/>
    <w:next w:val="Normaallaad"/>
    <w:pPr>
      <w:numPr>
        <w:ilvl w:val="0"/>
        <w:numId w:val="0"/>
      </w:numPr>
    </w:pPr>
  </w:style>
  <w:style w:type="paragraph" w:styleId="Loenditpp">
    <w:name w:val="List Bullet"/>
    <w:basedOn w:val="Loend"/>
    <w:pPr>
      <w:ind w:left="360" w:hanging="360"/>
    </w:pPr>
    <w:rPr>
      <w:rFonts w:ascii="Arial" w:hAnsi="Arial"/>
      <w:sz w:val="22"/>
    </w:rPr>
  </w:style>
  <w:style w:type="paragraph" w:customStyle="1" w:styleId="List1End">
    <w:name w:val="List 1 End"/>
    <w:basedOn w:val="Loend"/>
    <w:next w:val="Loenditpp"/>
    <w:pPr>
      <w:spacing w:after="240"/>
      <w:ind w:left="360" w:hanging="360"/>
    </w:pPr>
  </w:style>
  <w:style w:type="paragraph" w:customStyle="1" w:styleId="List1Start">
    <w:name w:val="List 1 Start"/>
    <w:basedOn w:val="Loend"/>
    <w:next w:val="Loenditpp"/>
    <w:pPr>
      <w:spacing w:before="240"/>
      <w:ind w:left="360" w:hanging="360"/>
    </w:pPr>
  </w:style>
  <w:style w:type="paragraph" w:styleId="Loenditpp2">
    <w:name w:val="List Bullet 2"/>
    <w:basedOn w:val="Loend"/>
    <w:pPr>
      <w:ind w:left="720" w:hanging="360"/>
    </w:pPr>
  </w:style>
  <w:style w:type="paragraph" w:styleId="Loendijtk2">
    <w:name w:val="List Continue 2"/>
    <w:basedOn w:val="Loend"/>
    <w:pPr>
      <w:ind w:left="720"/>
    </w:pPr>
  </w:style>
  <w:style w:type="paragraph" w:customStyle="1" w:styleId="List2End">
    <w:name w:val="List 2 End"/>
    <w:basedOn w:val="Loend"/>
    <w:next w:val="Loenditpp2"/>
    <w:pPr>
      <w:spacing w:after="240"/>
      <w:ind w:left="720" w:hanging="360"/>
    </w:pPr>
  </w:style>
  <w:style w:type="paragraph" w:customStyle="1" w:styleId="List2Start">
    <w:name w:val="List 2 Start"/>
    <w:basedOn w:val="Loend"/>
    <w:next w:val="Loenditpp2"/>
    <w:pPr>
      <w:spacing w:before="240"/>
      <w:ind w:left="720" w:hanging="360"/>
    </w:pPr>
  </w:style>
  <w:style w:type="paragraph" w:styleId="Loenditpp3">
    <w:name w:val="List Bullet 3"/>
    <w:basedOn w:val="Loend"/>
    <w:pPr>
      <w:ind w:left="1080" w:hanging="360"/>
    </w:pPr>
  </w:style>
  <w:style w:type="paragraph" w:styleId="Loendijtk3">
    <w:name w:val="List Continue 3"/>
    <w:basedOn w:val="Loend"/>
    <w:pPr>
      <w:ind w:left="1080"/>
    </w:pPr>
  </w:style>
  <w:style w:type="paragraph" w:customStyle="1" w:styleId="List3End">
    <w:name w:val="List 3 End"/>
    <w:basedOn w:val="Loend"/>
    <w:next w:val="Loenditpp3"/>
    <w:pPr>
      <w:spacing w:after="240"/>
      <w:ind w:left="1080" w:hanging="360"/>
    </w:pPr>
  </w:style>
  <w:style w:type="paragraph" w:customStyle="1" w:styleId="List3Start">
    <w:name w:val="List 3 Start"/>
    <w:basedOn w:val="Loend"/>
    <w:next w:val="Loenditpp3"/>
    <w:pPr>
      <w:spacing w:before="240"/>
      <w:ind w:left="1080" w:hanging="360"/>
    </w:pPr>
  </w:style>
  <w:style w:type="paragraph" w:styleId="Loenditpp4">
    <w:name w:val="List Bullet 4"/>
    <w:basedOn w:val="Loend"/>
    <w:pPr>
      <w:ind w:left="1440" w:hanging="360"/>
    </w:pPr>
  </w:style>
  <w:style w:type="paragraph" w:styleId="Loendijtk4">
    <w:name w:val="List Continue 4"/>
    <w:basedOn w:val="Loend"/>
    <w:pPr>
      <w:ind w:left="1440"/>
    </w:pPr>
  </w:style>
  <w:style w:type="paragraph" w:customStyle="1" w:styleId="List4Start">
    <w:name w:val="List 4 Start"/>
    <w:basedOn w:val="Loend"/>
    <w:next w:val="Loenditpp4"/>
    <w:pPr>
      <w:spacing w:before="240"/>
      <w:ind w:left="1440" w:hanging="360"/>
    </w:pPr>
  </w:style>
  <w:style w:type="paragraph" w:styleId="Loenditpp5">
    <w:name w:val="List Bullet 5"/>
    <w:basedOn w:val="Loend"/>
    <w:pPr>
      <w:ind w:left="1800" w:hanging="360"/>
    </w:pPr>
  </w:style>
  <w:style w:type="paragraph" w:styleId="Loendijtk5">
    <w:name w:val="List Continue 5"/>
    <w:basedOn w:val="Loend"/>
    <w:pPr>
      <w:ind w:left="1800"/>
    </w:pPr>
  </w:style>
  <w:style w:type="paragraph" w:customStyle="1" w:styleId="List5End">
    <w:name w:val="List 5 End"/>
    <w:basedOn w:val="Loend"/>
    <w:next w:val="Loenditpp5"/>
    <w:pPr>
      <w:spacing w:after="240"/>
      <w:ind w:left="1800" w:hanging="360"/>
    </w:pPr>
  </w:style>
  <w:style w:type="paragraph" w:customStyle="1" w:styleId="List5Start">
    <w:name w:val="List 5 Start"/>
    <w:basedOn w:val="Loend"/>
    <w:next w:val="Loenditpp5"/>
    <w:pPr>
      <w:spacing w:before="240"/>
      <w:ind w:left="1800" w:hanging="360"/>
    </w:pPr>
  </w:style>
  <w:style w:type="paragraph" w:customStyle="1" w:styleId="ListContents">
    <w:name w:val="List Contents"/>
    <w:basedOn w:val="Normaallaad"/>
    <w:pPr>
      <w:spacing w:after="0"/>
      <w:ind w:left="567"/>
    </w:pPr>
  </w:style>
  <w:style w:type="paragraph" w:styleId="igusallikateloend">
    <w:name w:val="table of authorities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Pealdis"/>
  </w:style>
  <w:style w:type="paragraph" w:customStyle="1" w:styleId="FrameContents">
    <w:name w:val="Frame Contents"/>
    <w:basedOn w:val="Kehatekst"/>
  </w:style>
  <w:style w:type="paragraph" w:customStyle="1" w:styleId="FooterLeft">
    <w:name w:val="Footer Left"/>
    <w:basedOn w:val="Normaallaad"/>
    <w:pPr>
      <w:suppressLineNumbers/>
      <w:tabs>
        <w:tab w:val="center" w:pos="4465"/>
        <w:tab w:val="right" w:pos="8930"/>
      </w:tabs>
    </w:pPr>
  </w:style>
  <w:style w:type="paragraph" w:customStyle="1" w:styleId="FooterRight">
    <w:name w:val="Footer Right"/>
    <w:basedOn w:val="Normaallaad"/>
    <w:pPr>
      <w:suppressLineNumbers/>
      <w:tabs>
        <w:tab w:val="center" w:pos="4465"/>
        <w:tab w:val="right" w:pos="8930"/>
      </w:tabs>
    </w:pPr>
  </w:style>
  <w:style w:type="paragraph" w:customStyle="1" w:styleId="Quotations">
    <w:name w:val="Quotations"/>
    <w:basedOn w:val="Normaallaad"/>
    <w:pPr>
      <w:spacing w:after="283"/>
      <w:ind w:left="567" w:right="567"/>
    </w:pPr>
  </w:style>
  <w:style w:type="paragraph" w:customStyle="1" w:styleId="Tiitellehelmetaandmed">
    <w:name w:val="Tiitellehel metaandmed"/>
    <w:basedOn w:val="TableContents"/>
    <w:rPr>
      <w:b/>
      <w:sz w:val="32"/>
    </w:rPr>
  </w:style>
  <w:style w:type="paragraph" w:customStyle="1" w:styleId="Heading1ilmanumbrita">
    <w:name w:val="Heading 1 ilma numbrita"/>
    <w:basedOn w:val="Heading"/>
    <w:next w:val="Normaallaad"/>
    <w:pPr>
      <w:pageBreakBefore/>
    </w:pPr>
    <w:rPr>
      <w:b/>
      <w:sz w:val="44"/>
    </w:rPr>
  </w:style>
  <w:style w:type="paragraph" w:customStyle="1" w:styleId="PreformattedText">
    <w:name w:val="Preformatted Text"/>
    <w:basedOn w:val="Normaallaad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5657</Words>
  <Characters>33777</Characters>
  <Application>Microsoft Office Word</Application>
  <DocSecurity>0</DocSecurity>
  <Lines>1023</Lines>
  <Paragraphs>917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X-Road: Audit log events</vt:lpstr>
      <vt:lpstr>X-Road: Audit log events</vt:lpstr>
    </vt:vector>
  </TitlesOfParts>
  <Company/>
  <LinksUpToDate>false</LinksUpToDate>
  <CharactersWithSpaces>38517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X-Road: Audit log events</dc:title>
  <dc:subject>SPEC-AL</dc:subject>
  <dc:creator>kristo heero</dc:creator>
  <cp:keywords>1.7</cp:keywords>
  <dc:description/>
  <cp:lastModifiedBy>kedi.valba</cp:lastModifiedBy>
  <cp:revision>2</cp:revision>
  <cp:lastPrinted>2015-09-10T16:51:00Z</cp:lastPrinted>
  <dcterms:created xsi:type="dcterms:W3CDTF">2016-05-10T12:10:00Z</dcterms:created>
  <dcterms:modified xsi:type="dcterms:W3CDTF">2016-05-10T12:10:00Z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10.05.2016</vt:lpwstr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