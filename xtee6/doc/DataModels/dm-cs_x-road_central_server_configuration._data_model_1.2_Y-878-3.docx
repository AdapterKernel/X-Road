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0E0A" w:rsidRDefault="00DA3538">
      <w:r>
        <w:rPr>
          <w:noProof/>
          <w:lang w:val="en-US"/>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800E0A" w:rsidRDefault="00DA3538">
      <w:r>
        <w:rPr>
          <w:noProof/>
          <w:lang w:val="en-US"/>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800E0A" w:rsidRDefault="00800E0A"/>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800E0A">
        <w:trPr>
          <w:cantSplit/>
          <w:trHeight w:val="5100"/>
        </w:trPr>
        <w:tc>
          <w:tcPr>
            <w:tcW w:w="8930" w:type="dxa"/>
            <w:shd w:val="clear" w:color="auto" w:fill="auto"/>
          </w:tcPr>
          <w:p w:rsidR="00800E0A" w:rsidRDefault="00800E0A"/>
          <w:p w:rsidR="00800E0A" w:rsidRDefault="00800E0A"/>
          <w:p w:rsidR="00800E0A" w:rsidRDefault="00800E0A"/>
          <w:p w:rsidR="00800E0A" w:rsidRDefault="00DA3538">
            <w:pPr>
              <w:pStyle w:val="Title"/>
              <w:rPr>
                <w:sz w:val="32"/>
                <w:szCs w:val="32"/>
              </w:rPr>
            </w:pPr>
            <w:r>
              <w:fldChar w:fldCharType="begin"/>
            </w:r>
            <w:r>
              <w:instrText xml:space="preserve"> TITLE </w:instrText>
            </w:r>
            <w:r>
              <w:fldChar w:fldCharType="separate"/>
            </w:r>
            <w:r w:rsidR="003244BA">
              <w:t>X-Road: Central Server Configuration</w:t>
            </w:r>
            <w:r>
              <w:fldChar w:fldCharType="end"/>
            </w:r>
          </w:p>
          <w:p w:rsidR="00800E0A" w:rsidRDefault="00DA3538">
            <w:r>
              <w:rPr>
                <w:b/>
                <w:bCs/>
                <w:sz w:val="32"/>
                <w:szCs w:val="32"/>
              </w:rPr>
              <w:t>Data Model</w:t>
            </w:r>
          </w:p>
        </w:tc>
      </w:tr>
      <w:tr w:rsidR="00800E0A">
        <w:trPr>
          <w:cantSplit/>
        </w:trPr>
        <w:tc>
          <w:tcPr>
            <w:tcW w:w="8930" w:type="dxa"/>
            <w:shd w:val="clear" w:color="auto" w:fill="auto"/>
          </w:tcPr>
          <w:p w:rsidR="00800E0A" w:rsidRDefault="00800E0A">
            <w:pPr>
              <w:rPr>
                <w:b/>
                <w:bCs/>
                <w:sz w:val="32"/>
                <w:szCs w:val="32"/>
              </w:rPr>
            </w:pPr>
          </w:p>
          <w:p w:rsidR="00800E0A" w:rsidRDefault="00DA3538">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3244BA">
              <w:rPr>
                <w:bCs/>
                <w:szCs w:val="32"/>
              </w:rPr>
              <w:t>1.2</w:t>
            </w:r>
            <w:r>
              <w:rPr>
                <w:bCs/>
                <w:szCs w:val="32"/>
              </w:rPr>
              <w:fldChar w:fldCharType="end"/>
            </w:r>
          </w:p>
          <w:p w:rsidR="00800E0A" w:rsidRDefault="00DA3538">
            <w:pPr>
              <w:pStyle w:val="Tiitellehelmetaandmed"/>
            </w:pPr>
            <w:r>
              <w:fldChar w:fldCharType="begin"/>
            </w:r>
            <w:r>
              <w:instrText xml:space="preserve"> DOCPROPERTY "Date completed"</w:instrText>
            </w:r>
            <w:r>
              <w:fldChar w:fldCharType="separate"/>
            </w:r>
            <w:r w:rsidR="003244BA">
              <w:t>16.10.2015</w:t>
            </w:r>
            <w:r>
              <w:fldChar w:fldCharType="end"/>
            </w:r>
          </w:p>
          <w:p w:rsidR="00800E0A" w:rsidRDefault="00DA3538">
            <w:pPr>
              <w:pStyle w:val="Tiitellehelmetaandmed"/>
            </w:pPr>
            <w:r>
              <w:fldChar w:fldCharType="begin"/>
            </w:r>
            <w:r>
              <w:instrText xml:space="preserve"> NUMPAGES </w:instrText>
            </w:r>
            <w:r>
              <w:fldChar w:fldCharType="separate"/>
            </w:r>
            <w:r w:rsidR="003244BA">
              <w:rPr>
                <w:noProof/>
              </w:rPr>
              <w:t>43</w:t>
            </w:r>
            <w:r>
              <w:fldChar w:fldCharType="end"/>
            </w:r>
            <w:r>
              <w:t xml:space="preserve"> pages</w:t>
            </w:r>
          </w:p>
          <w:p w:rsidR="00800E0A" w:rsidRDefault="00DA3538">
            <w:pPr>
              <w:pStyle w:val="Tiitellehelmetaandmed"/>
              <w:rPr>
                <w:bCs/>
                <w:szCs w:val="32"/>
              </w:rPr>
            </w:pPr>
            <w:r>
              <w:t xml:space="preserve">Doc. ID: </w:t>
            </w:r>
            <w:r>
              <w:fldChar w:fldCharType="begin"/>
            </w:r>
            <w:r>
              <w:instrText xml:space="preserve"> SUBJECT </w:instrText>
            </w:r>
            <w:r>
              <w:fldChar w:fldCharType="separate"/>
            </w:r>
            <w:r w:rsidR="003244BA">
              <w:t>DM-CS</w:t>
            </w:r>
            <w:r>
              <w:fldChar w:fldCharType="end"/>
            </w:r>
          </w:p>
          <w:p w:rsidR="00800E0A" w:rsidRDefault="00800E0A">
            <w:pPr>
              <w:rPr>
                <w:b/>
                <w:bCs/>
                <w:sz w:val="32"/>
                <w:szCs w:val="32"/>
              </w:rPr>
            </w:pPr>
          </w:p>
        </w:tc>
      </w:tr>
    </w:tbl>
    <w:p w:rsidR="00800E0A" w:rsidRDefault="00800E0A"/>
    <w:p w:rsidR="00800E0A" w:rsidRDefault="00800E0A">
      <w:pPr>
        <w:pageBreakBefore/>
      </w:pPr>
    </w:p>
    <w:p w:rsidR="00800E0A" w:rsidRDefault="00800E0A"/>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09"/>
        <w:gridCol w:w="2190"/>
      </w:tblGrid>
      <w:tr w:rsidR="00800E0A">
        <w:tc>
          <w:tcPr>
            <w:tcW w:w="1387" w:type="dxa"/>
            <w:tcBorders>
              <w:top w:val="single" w:sz="8" w:space="0" w:color="000000"/>
              <w:left w:val="single" w:sz="8" w:space="0" w:color="000000"/>
              <w:bottom w:val="single" w:sz="8" w:space="0" w:color="000000"/>
            </w:tcBorders>
            <w:shd w:val="clear" w:color="auto" w:fill="auto"/>
          </w:tcPr>
          <w:p w:rsidR="00800E0A" w:rsidRDefault="00DA3538">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800E0A" w:rsidRDefault="00DA3538">
            <w:pPr>
              <w:pStyle w:val="TableContents"/>
              <w:rPr>
                <w:color w:val="000000"/>
                <w:szCs w:val="22"/>
              </w:rPr>
            </w:pPr>
            <w:r>
              <w:rPr>
                <w:color w:val="000000"/>
                <w:szCs w:val="22"/>
              </w:rPr>
              <w:t>Version</w:t>
            </w:r>
          </w:p>
        </w:tc>
        <w:tc>
          <w:tcPr>
            <w:tcW w:w="4309" w:type="dxa"/>
            <w:tcBorders>
              <w:top w:val="single" w:sz="8" w:space="0" w:color="000000"/>
              <w:left w:val="single" w:sz="8" w:space="0" w:color="000000"/>
              <w:bottom w:val="single" w:sz="8" w:space="0" w:color="000000"/>
            </w:tcBorders>
            <w:shd w:val="clear" w:color="auto" w:fill="auto"/>
          </w:tcPr>
          <w:p w:rsidR="00800E0A" w:rsidRDefault="00DA3538">
            <w:pPr>
              <w:pStyle w:val="TableContents"/>
              <w:rPr>
                <w:color w:val="000000"/>
                <w:szCs w:val="22"/>
              </w:rPr>
            </w:pPr>
            <w:r>
              <w:rPr>
                <w:color w:val="000000"/>
                <w:szCs w:val="22"/>
              </w:rPr>
              <w:t>Description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800E0A" w:rsidRDefault="00DA3538">
            <w:pPr>
              <w:pStyle w:val="TableContents"/>
            </w:pPr>
            <w:r>
              <w:rPr>
                <w:color w:val="000000"/>
                <w:szCs w:val="22"/>
              </w:rPr>
              <w:t>Author</w:t>
            </w:r>
          </w:p>
        </w:tc>
      </w:tr>
      <w:tr w:rsidR="00800E0A">
        <w:tc>
          <w:tcPr>
            <w:tcW w:w="1387" w:type="dxa"/>
            <w:tcBorders>
              <w:left w:val="single" w:sz="8" w:space="0" w:color="000000"/>
              <w:bottom w:val="single" w:sz="8" w:space="0" w:color="000000"/>
            </w:tcBorders>
            <w:shd w:val="clear" w:color="auto" w:fill="auto"/>
          </w:tcPr>
          <w:p w:rsidR="00800E0A" w:rsidRDefault="00DA3538">
            <w:pPr>
              <w:pStyle w:val="TableContents"/>
            </w:pPr>
            <w:r>
              <w:t>15.06.2015</w:t>
            </w:r>
          </w:p>
        </w:tc>
        <w:tc>
          <w:tcPr>
            <w:tcW w:w="1054" w:type="dxa"/>
            <w:tcBorders>
              <w:left w:val="single" w:sz="8" w:space="0" w:color="000000"/>
              <w:bottom w:val="single" w:sz="8" w:space="0" w:color="000000"/>
            </w:tcBorders>
            <w:shd w:val="clear" w:color="auto" w:fill="auto"/>
          </w:tcPr>
          <w:p w:rsidR="00800E0A" w:rsidRDefault="00DA3538">
            <w:pPr>
              <w:pStyle w:val="TableContents"/>
            </w:pPr>
            <w:r>
              <w:t>0.1</w:t>
            </w:r>
          </w:p>
        </w:tc>
        <w:tc>
          <w:tcPr>
            <w:tcW w:w="4309" w:type="dxa"/>
            <w:tcBorders>
              <w:left w:val="single" w:sz="8" w:space="0" w:color="000000"/>
              <w:bottom w:val="single" w:sz="8" w:space="0" w:color="000000"/>
            </w:tcBorders>
            <w:shd w:val="clear" w:color="auto" w:fill="auto"/>
          </w:tcPr>
          <w:p w:rsidR="00800E0A" w:rsidRDefault="00DA3538">
            <w:pPr>
              <w:pStyle w:val="TableContents"/>
            </w:pPr>
            <w:r>
              <w:t>Initial version</w:t>
            </w:r>
          </w:p>
        </w:tc>
        <w:tc>
          <w:tcPr>
            <w:tcW w:w="2190" w:type="dxa"/>
            <w:tcBorders>
              <w:left w:val="single" w:sz="8" w:space="0" w:color="000000"/>
              <w:bottom w:val="single" w:sz="8" w:space="0" w:color="000000"/>
              <w:right w:val="single" w:sz="8" w:space="0" w:color="000000"/>
            </w:tcBorders>
            <w:shd w:val="clear" w:color="auto" w:fill="auto"/>
          </w:tcPr>
          <w:p w:rsidR="00800E0A" w:rsidRDefault="00DA3538">
            <w:pPr>
              <w:pStyle w:val="TableContents"/>
            </w:pPr>
            <w:r>
              <w:t>Martin Lind</w:t>
            </w:r>
          </w:p>
        </w:tc>
      </w:tr>
      <w:tr w:rsidR="00800E0A">
        <w:tc>
          <w:tcPr>
            <w:tcW w:w="1387" w:type="dxa"/>
            <w:tcBorders>
              <w:left w:val="single" w:sz="8" w:space="0" w:color="000000"/>
              <w:bottom w:val="single" w:sz="8" w:space="0" w:color="000000"/>
            </w:tcBorders>
            <w:shd w:val="clear" w:color="auto" w:fill="auto"/>
          </w:tcPr>
          <w:p w:rsidR="00800E0A" w:rsidRDefault="00DA3538">
            <w:pPr>
              <w:pStyle w:val="TableContents"/>
            </w:pPr>
            <w:r>
              <w:t>30.06.2015</w:t>
            </w:r>
          </w:p>
        </w:tc>
        <w:tc>
          <w:tcPr>
            <w:tcW w:w="1054" w:type="dxa"/>
            <w:tcBorders>
              <w:left w:val="single" w:sz="8" w:space="0" w:color="000000"/>
              <w:bottom w:val="single" w:sz="8" w:space="0" w:color="000000"/>
            </w:tcBorders>
            <w:shd w:val="clear" w:color="auto" w:fill="auto"/>
          </w:tcPr>
          <w:p w:rsidR="00800E0A" w:rsidRDefault="00DA3538">
            <w:pPr>
              <w:pStyle w:val="TableContents"/>
            </w:pPr>
            <w:r>
              <w:t>0.2</w:t>
            </w:r>
          </w:p>
        </w:tc>
        <w:tc>
          <w:tcPr>
            <w:tcW w:w="4309" w:type="dxa"/>
            <w:tcBorders>
              <w:left w:val="single" w:sz="8" w:space="0" w:color="000000"/>
              <w:bottom w:val="single" w:sz="8" w:space="0" w:color="000000"/>
            </w:tcBorders>
            <w:shd w:val="clear" w:color="auto" w:fill="auto"/>
          </w:tcPr>
          <w:p w:rsidR="00800E0A" w:rsidRDefault="00DA3538">
            <w:pPr>
              <w:pStyle w:val="TableContents"/>
            </w:pPr>
            <w:r>
              <w:t>Comments and revisions</w:t>
            </w:r>
          </w:p>
        </w:tc>
        <w:tc>
          <w:tcPr>
            <w:tcW w:w="2190" w:type="dxa"/>
            <w:tcBorders>
              <w:left w:val="single" w:sz="8" w:space="0" w:color="000000"/>
              <w:bottom w:val="single" w:sz="8" w:space="0" w:color="000000"/>
              <w:right w:val="single" w:sz="8" w:space="0" w:color="000000"/>
            </w:tcBorders>
            <w:shd w:val="clear" w:color="auto" w:fill="auto"/>
          </w:tcPr>
          <w:p w:rsidR="00800E0A" w:rsidRDefault="00DA3538">
            <w:pPr>
              <w:pStyle w:val="TableContents"/>
            </w:pPr>
            <w:r>
              <w:t>Margus Freudenthal</w:t>
            </w:r>
          </w:p>
        </w:tc>
      </w:tr>
      <w:tr w:rsidR="00800E0A">
        <w:tc>
          <w:tcPr>
            <w:tcW w:w="1387" w:type="dxa"/>
            <w:tcBorders>
              <w:left w:val="single" w:sz="8" w:space="0" w:color="000000"/>
              <w:bottom w:val="single" w:sz="8" w:space="0" w:color="000000"/>
            </w:tcBorders>
            <w:shd w:val="clear" w:color="auto" w:fill="auto"/>
          </w:tcPr>
          <w:p w:rsidR="00800E0A" w:rsidRDefault="00DA3538">
            <w:pPr>
              <w:pStyle w:val="TableContents"/>
            </w:pPr>
            <w:r>
              <w:t>9.07.2015</w:t>
            </w:r>
          </w:p>
        </w:tc>
        <w:tc>
          <w:tcPr>
            <w:tcW w:w="1054" w:type="dxa"/>
            <w:tcBorders>
              <w:left w:val="single" w:sz="8" w:space="0" w:color="000000"/>
              <w:bottom w:val="single" w:sz="8" w:space="0" w:color="000000"/>
            </w:tcBorders>
            <w:shd w:val="clear" w:color="auto" w:fill="auto"/>
          </w:tcPr>
          <w:p w:rsidR="00800E0A" w:rsidRDefault="00DA3538">
            <w:pPr>
              <w:pStyle w:val="TableContents"/>
            </w:pPr>
            <w:r>
              <w:t>0.3</w:t>
            </w:r>
          </w:p>
        </w:tc>
        <w:tc>
          <w:tcPr>
            <w:tcW w:w="4309" w:type="dxa"/>
            <w:tcBorders>
              <w:left w:val="single" w:sz="8" w:space="0" w:color="000000"/>
              <w:bottom w:val="single" w:sz="8" w:space="0" w:color="000000"/>
            </w:tcBorders>
            <w:shd w:val="clear" w:color="auto" w:fill="auto"/>
          </w:tcPr>
          <w:p w:rsidR="00800E0A" w:rsidRDefault="00DA3538">
            <w:pPr>
              <w:pStyle w:val="TableContents"/>
            </w:pPr>
            <w:r>
              <w:t>Rearrangements for consistency</w:t>
            </w:r>
          </w:p>
        </w:tc>
        <w:tc>
          <w:tcPr>
            <w:tcW w:w="2190" w:type="dxa"/>
            <w:tcBorders>
              <w:left w:val="single" w:sz="8" w:space="0" w:color="000000"/>
              <w:bottom w:val="single" w:sz="8" w:space="0" w:color="000000"/>
              <w:right w:val="single" w:sz="8" w:space="0" w:color="000000"/>
            </w:tcBorders>
            <w:shd w:val="clear" w:color="auto" w:fill="auto"/>
          </w:tcPr>
          <w:p w:rsidR="00800E0A" w:rsidRDefault="00DA3538">
            <w:pPr>
              <w:pStyle w:val="TableContents"/>
            </w:pPr>
            <w:r>
              <w:t>Martin Lind</w:t>
            </w:r>
          </w:p>
        </w:tc>
      </w:tr>
      <w:tr w:rsidR="00800E0A">
        <w:tc>
          <w:tcPr>
            <w:tcW w:w="1387" w:type="dxa"/>
            <w:tcBorders>
              <w:left w:val="single" w:sz="8" w:space="0" w:color="000000"/>
              <w:bottom w:val="single" w:sz="8" w:space="0" w:color="000000"/>
            </w:tcBorders>
            <w:shd w:val="clear" w:color="auto" w:fill="auto"/>
          </w:tcPr>
          <w:p w:rsidR="00800E0A" w:rsidRDefault="00DA3538">
            <w:pPr>
              <w:pStyle w:val="TableContents"/>
            </w:pPr>
            <w:r>
              <w:t>28.08.2015</w:t>
            </w:r>
          </w:p>
        </w:tc>
        <w:tc>
          <w:tcPr>
            <w:tcW w:w="1054" w:type="dxa"/>
            <w:tcBorders>
              <w:left w:val="single" w:sz="8" w:space="0" w:color="000000"/>
              <w:bottom w:val="single" w:sz="8" w:space="0" w:color="000000"/>
            </w:tcBorders>
            <w:shd w:val="clear" w:color="auto" w:fill="auto"/>
          </w:tcPr>
          <w:p w:rsidR="00800E0A" w:rsidRDefault="00DA3538">
            <w:pPr>
              <w:pStyle w:val="TableContents"/>
            </w:pPr>
            <w:r>
              <w:t>0.4</w:t>
            </w:r>
          </w:p>
        </w:tc>
        <w:tc>
          <w:tcPr>
            <w:tcW w:w="4309" w:type="dxa"/>
            <w:tcBorders>
              <w:left w:val="single" w:sz="8" w:space="0" w:color="000000"/>
              <w:bottom w:val="single" w:sz="8" w:space="0" w:color="000000"/>
            </w:tcBorders>
            <w:shd w:val="clear" w:color="auto" w:fill="auto"/>
          </w:tcPr>
          <w:p w:rsidR="00800E0A" w:rsidRDefault="00DA3538">
            <w:pPr>
              <w:pStyle w:val="TableContents"/>
            </w:pPr>
            <w:r>
              <w:t>Corrections according to feedback to first 7 tables.</w:t>
            </w:r>
          </w:p>
        </w:tc>
        <w:tc>
          <w:tcPr>
            <w:tcW w:w="2190" w:type="dxa"/>
            <w:tcBorders>
              <w:left w:val="single" w:sz="8" w:space="0" w:color="000000"/>
              <w:bottom w:val="single" w:sz="8" w:space="0" w:color="000000"/>
              <w:right w:val="single" w:sz="8" w:space="0" w:color="000000"/>
            </w:tcBorders>
            <w:shd w:val="clear" w:color="auto" w:fill="auto"/>
          </w:tcPr>
          <w:p w:rsidR="00800E0A" w:rsidRDefault="00DA3538">
            <w:pPr>
              <w:pStyle w:val="TableContents"/>
            </w:pPr>
            <w:r>
              <w:t>Martin Lind</w:t>
            </w:r>
          </w:p>
        </w:tc>
      </w:tr>
      <w:tr w:rsidR="00800E0A">
        <w:tc>
          <w:tcPr>
            <w:tcW w:w="1387" w:type="dxa"/>
            <w:tcBorders>
              <w:left w:val="single" w:sz="8" w:space="0" w:color="000000"/>
              <w:bottom w:val="single" w:sz="8" w:space="0" w:color="000000"/>
            </w:tcBorders>
            <w:shd w:val="clear" w:color="auto" w:fill="auto"/>
          </w:tcPr>
          <w:p w:rsidR="00800E0A" w:rsidRDefault="00DA3538">
            <w:pPr>
              <w:pStyle w:val="TableContents"/>
            </w:pPr>
            <w:r>
              <w:t>1.09.2015</w:t>
            </w:r>
          </w:p>
        </w:tc>
        <w:tc>
          <w:tcPr>
            <w:tcW w:w="1054" w:type="dxa"/>
            <w:tcBorders>
              <w:left w:val="single" w:sz="8" w:space="0" w:color="000000"/>
              <w:bottom w:val="single" w:sz="8" w:space="0" w:color="000000"/>
            </w:tcBorders>
            <w:shd w:val="clear" w:color="auto" w:fill="auto"/>
          </w:tcPr>
          <w:p w:rsidR="00800E0A" w:rsidRDefault="00DA3538">
            <w:pPr>
              <w:pStyle w:val="TableContents"/>
            </w:pPr>
            <w:r>
              <w:t>0.5</w:t>
            </w:r>
          </w:p>
        </w:tc>
        <w:tc>
          <w:tcPr>
            <w:tcW w:w="4309" w:type="dxa"/>
            <w:tcBorders>
              <w:left w:val="single" w:sz="8" w:space="0" w:color="000000"/>
              <w:bottom w:val="single" w:sz="8" w:space="0" w:color="000000"/>
            </w:tcBorders>
            <w:shd w:val="clear" w:color="auto" w:fill="auto"/>
          </w:tcPr>
          <w:p w:rsidR="00800E0A" w:rsidRDefault="00DA3538">
            <w:pPr>
              <w:pStyle w:val="TableContents"/>
            </w:pPr>
            <w:r>
              <w:t>Better explanations for modifications to all tables.</w:t>
            </w:r>
          </w:p>
        </w:tc>
        <w:tc>
          <w:tcPr>
            <w:tcW w:w="2190" w:type="dxa"/>
            <w:tcBorders>
              <w:left w:val="single" w:sz="8" w:space="0" w:color="000000"/>
              <w:bottom w:val="single" w:sz="8" w:space="0" w:color="000000"/>
              <w:right w:val="single" w:sz="8" w:space="0" w:color="000000"/>
            </w:tcBorders>
            <w:shd w:val="clear" w:color="auto" w:fill="auto"/>
          </w:tcPr>
          <w:p w:rsidR="00800E0A" w:rsidRDefault="00DA3538">
            <w:pPr>
              <w:pStyle w:val="TableContents"/>
            </w:pPr>
            <w:r>
              <w:t>Martin Lind</w:t>
            </w:r>
          </w:p>
        </w:tc>
      </w:tr>
      <w:tr w:rsidR="00800E0A">
        <w:tc>
          <w:tcPr>
            <w:tcW w:w="1387" w:type="dxa"/>
            <w:tcBorders>
              <w:left w:val="single" w:sz="8" w:space="0" w:color="000000"/>
              <w:bottom w:val="single" w:sz="8" w:space="0" w:color="000000"/>
            </w:tcBorders>
            <w:shd w:val="clear" w:color="auto" w:fill="auto"/>
          </w:tcPr>
          <w:p w:rsidR="00800E0A" w:rsidRDefault="00DA3538">
            <w:pPr>
              <w:pStyle w:val="TableContents"/>
            </w:pPr>
            <w:r>
              <w:t>09.09.2015</w:t>
            </w:r>
          </w:p>
        </w:tc>
        <w:tc>
          <w:tcPr>
            <w:tcW w:w="1054" w:type="dxa"/>
            <w:tcBorders>
              <w:left w:val="single" w:sz="8" w:space="0" w:color="000000"/>
              <w:bottom w:val="single" w:sz="8" w:space="0" w:color="000000"/>
            </w:tcBorders>
            <w:shd w:val="clear" w:color="auto" w:fill="auto"/>
          </w:tcPr>
          <w:p w:rsidR="00800E0A" w:rsidRDefault="00DA3538">
            <w:pPr>
              <w:pStyle w:val="TableContents"/>
            </w:pPr>
            <w:r>
              <w:t>0.6</w:t>
            </w:r>
          </w:p>
        </w:tc>
        <w:tc>
          <w:tcPr>
            <w:tcW w:w="4309" w:type="dxa"/>
            <w:tcBorders>
              <w:left w:val="single" w:sz="8" w:space="0" w:color="000000"/>
              <w:bottom w:val="single" w:sz="8" w:space="0" w:color="000000"/>
            </w:tcBorders>
            <w:shd w:val="clear" w:color="auto" w:fill="auto"/>
          </w:tcPr>
          <w:p w:rsidR="00800E0A" w:rsidRDefault="00DA3538">
            <w:pPr>
              <w:pStyle w:val="TableContents"/>
            </w:pPr>
            <w:r>
              <w:t>Made minor editorial changes</w:t>
            </w:r>
          </w:p>
        </w:tc>
        <w:tc>
          <w:tcPr>
            <w:tcW w:w="2190" w:type="dxa"/>
            <w:tcBorders>
              <w:left w:val="single" w:sz="8" w:space="0" w:color="000000"/>
              <w:bottom w:val="single" w:sz="8" w:space="0" w:color="000000"/>
              <w:right w:val="single" w:sz="8" w:space="0" w:color="000000"/>
            </w:tcBorders>
            <w:shd w:val="clear" w:color="auto" w:fill="auto"/>
          </w:tcPr>
          <w:p w:rsidR="00800E0A" w:rsidRDefault="00DA3538">
            <w:pPr>
              <w:pStyle w:val="TableContents"/>
            </w:pPr>
            <w:r>
              <w:t>Margus Freudenthal</w:t>
            </w:r>
          </w:p>
        </w:tc>
      </w:tr>
      <w:tr w:rsidR="00800E0A">
        <w:tc>
          <w:tcPr>
            <w:tcW w:w="1387" w:type="dxa"/>
            <w:tcBorders>
              <w:left w:val="single" w:sz="8" w:space="0" w:color="000000"/>
              <w:bottom w:val="single" w:sz="8" w:space="0" w:color="000000"/>
            </w:tcBorders>
            <w:shd w:val="clear" w:color="auto" w:fill="auto"/>
          </w:tcPr>
          <w:p w:rsidR="00800E0A" w:rsidRDefault="00DA3538">
            <w:pPr>
              <w:pStyle w:val="TableContents"/>
            </w:pPr>
            <w:r>
              <w:t>16.09.2015</w:t>
            </w:r>
          </w:p>
        </w:tc>
        <w:tc>
          <w:tcPr>
            <w:tcW w:w="1054" w:type="dxa"/>
            <w:tcBorders>
              <w:left w:val="single" w:sz="8" w:space="0" w:color="000000"/>
              <w:bottom w:val="single" w:sz="8" w:space="0" w:color="000000"/>
            </w:tcBorders>
            <w:shd w:val="clear" w:color="auto" w:fill="auto"/>
          </w:tcPr>
          <w:p w:rsidR="00800E0A" w:rsidRDefault="00DA3538">
            <w:pPr>
              <w:pStyle w:val="TableContents"/>
            </w:pPr>
            <w:r>
              <w:t>0.7</w:t>
            </w:r>
          </w:p>
        </w:tc>
        <w:tc>
          <w:tcPr>
            <w:tcW w:w="4309" w:type="dxa"/>
            <w:tcBorders>
              <w:left w:val="single" w:sz="8" w:space="0" w:color="000000"/>
              <w:bottom w:val="single" w:sz="8" w:space="0" w:color="000000"/>
            </w:tcBorders>
            <w:shd w:val="clear" w:color="auto" w:fill="auto"/>
          </w:tcPr>
          <w:p w:rsidR="00800E0A" w:rsidRDefault="00DA3538">
            <w:pPr>
              <w:pStyle w:val="TableContents"/>
            </w:pPr>
            <w:r>
              <w:t>Added the descriptions of the fields and procedures related to high availability</w:t>
            </w:r>
          </w:p>
        </w:tc>
        <w:tc>
          <w:tcPr>
            <w:tcW w:w="2190" w:type="dxa"/>
            <w:tcBorders>
              <w:left w:val="single" w:sz="8" w:space="0" w:color="000000"/>
              <w:bottom w:val="single" w:sz="8" w:space="0" w:color="000000"/>
              <w:right w:val="single" w:sz="8" w:space="0" w:color="000000"/>
            </w:tcBorders>
            <w:shd w:val="clear" w:color="auto" w:fill="auto"/>
          </w:tcPr>
          <w:p w:rsidR="00800E0A" w:rsidRDefault="00DA3538">
            <w:pPr>
              <w:pStyle w:val="TableContents"/>
            </w:pPr>
            <w:r>
              <w:t>Marju Ignatjeva</w:t>
            </w:r>
          </w:p>
        </w:tc>
      </w:tr>
      <w:tr w:rsidR="00800E0A">
        <w:tc>
          <w:tcPr>
            <w:tcW w:w="1387" w:type="dxa"/>
            <w:tcBorders>
              <w:left w:val="single" w:sz="8" w:space="0" w:color="000000"/>
              <w:bottom w:val="single" w:sz="8" w:space="0" w:color="000000"/>
            </w:tcBorders>
            <w:shd w:val="clear" w:color="auto" w:fill="auto"/>
          </w:tcPr>
          <w:p w:rsidR="00800E0A" w:rsidRDefault="00DA3538">
            <w:pPr>
              <w:pStyle w:val="TableContents"/>
            </w:pPr>
            <w:r>
              <w:t>21.09.2015</w:t>
            </w:r>
          </w:p>
        </w:tc>
        <w:tc>
          <w:tcPr>
            <w:tcW w:w="1054" w:type="dxa"/>
            <w:tcBorders>
              <w:left w:val="single" w:sz="8" w:space="0" w:color="000000"/>
              <w:bottom w:val="single" w:sz="8" w:space="0" w:color="000000"/>
            </w:tcBorders>
            <w:shd w:val="clear" w:color="auto" w:fill="auto"/>
          </w:tcPr>
          <w:p w:rsidR="00800E0A" w:rsidRDefault="00DA3538">
            <w:pPr>
              <w:pStyle w:val="TableContents"/>
            </w:pPr>
            <w:r>
              <w:t>1.0</w:t>
            </w:r>
          </w:p>
        </w:tc>
        <w:tc>
          <w:tcPr>
            <w:tcW w:w="4309" w:type="dxa"/>
            <w:tcBorders>
              <w:left w:val="single" w:sz="8" w:space="0" w:color="000000"/>
              <w:bottom w:val="single" w:sz="8" w:space="0" w:color="000000"/>
            </w:tcBorders>
            <w:shd w:val="clear" w:color="auto" w:fill="auto"/>
          </w:tcPr>
          <w:p w:rsidR="00800E0A" w:rsidRDefault="00DA3538">
            <w:pPr>
              <w:pStyle w:val="TableContents"/>
            </w:pPr>
            <w:r>
              <w:t>Editorial changes made</w:t>
            </w:r>
          </w:p>
        </w:tc>
        <w:tc>
          <w:tcPr>
            <w:tcW w:w="2190" w:type="dxa"/>
            <w:tcBorders>
              <w:left w:val="single" w:sz="8" w:space="0" w:color="000000"/>
              <w:bottom w:val="single" w:sz="8" w:space="0" w:color="000000"/>
              <w:right w:val="single" w:sz="8" w:space="0" w:color="000000"/>
            </w:tcBorders>
            <w:shd w:val="clear" w:color="auto" w:fill="auto"/>
          </w:tcPr>
          <w:p w:rsidR="00800E0A" w:rsidRDefault="00DA3538">
            <w:pPr>
              <w:pStyle w:val="TableContents"/>
            </w:pPr>
            <w:r>
              <w:t>Imbi Nõgisto</w:t>
            </w:r>
          </w:p>
        </w:tc>
      </w:tr>
      <w:tr w:rsidR="00800E0A">
        <w:tc>
          <w:tcPr>
            <w:tcW w:w="1387" w:type="dxa"/>
            <w:tcBorders>
              <w:left w:val="single" w:sz="8" w:space="0" w:color="000000"/>
              <w:bottom w:val="single" w:sz="8" w:space="0" w:color="000000"/>
            </w:tcBorders>
            <w:shd w:val="clear" w:color="auto" w:fill="auto"/>
          </w:tcPr>
          <w:p w:rsidR="00800E0A" w:rsidRDefault="00DA3538">
            <w:pPr>
              <w:pStyle w:val="TableContents"/>
            </w:pPr>
            <w:r>
              <w:t>16.10.2015</w:t>
            </w:r>
          </w:p>
        </w:tc>
        <w:tc>
          <w:tcPr>
            <w:tcW w:w="1054" w:type="dxa"/>
            <w:tcBorders>
              <w:left w:val="single" w:sz="8" w:space="0" w:color="000000"/>
              <w:bottom w:val="single" w:sz="8" w:space="0" w:color="000000"/>
            </w:tcBorders>
            <w:shd w:val="clear" w:color="auto" w:fill="auto"/>
          </w:tcPr>
          <w:p w:rsidR="00800E0A" w:rsidRDefault="00DA3538">
            <w:pPr>
              <w:pStyle w:val="TableContents"/>
            </w:pPr>
            <w:r>
              <w:t>1.1</w:t>
            </w:r>
          </w:p>
        </w:tc>
        <w:tc>
          <w:tcPr>
            <w:tcW w:w="4309" w:type="dxa"/>
            <w:tcBorders>
              <w:left w:val="single" w:sz="8" w:space="0" w:color="000000"/>
              <w:bottom w:val="single" w:sz="8" w:space="0" w:color="000000"/>
            </w:tcBorders>
            <w:shd w:val="clear" w:color="auto" w:fill="auto"/>
          </w:tcPr>
          <w:p w:rsidR="00800E0A" w:rsidRDefault="00DA3538">
            <w:pPr>
              <w:pStyle w:val="TableContents"/>
            </w:pPr>
            <w:r>
              <w:t>Field cert_profile_info for approved CA-s table and one missing index</w:t>
            </w:r>
          </w:p>
        </w:tc>
        <w:tc>
          <w:tcPr>
            <w:tcW w:w="2190" w:type="dxa"/>
            <w:tcBorders>
              <w:left w:val="single" w:sz="8" w:space="0" w:color="000000"/>
              <w:bottom w:val="single" w:sz="8" w:space="0" w:color="000000"/>
              <w:right w:val="single" w:sz="8" w:space="0" w:color="000000"/>
            </w:tcBorders>
            <w:shd w:val="clear" w:color="auto" w:fill="auto"/>
          </w:tcPr>
          <w:p w:rsidR="00800E0A" w:rsidRDefault="00DA3538">
            <w:pPr>
              <w:pStyle w:val="TableContents"/>
            </w:pPr>
            <w:r>
              <w:t>Martin Lind</w:t>
            </w:r>
          </w:p>
        </w:tc>
      </w:tr>
      <w:tr w:rsidR="00800E0A">
        <w:tc>
          <w:tcPr>
            <w:tcW w:w="1387" w:type="dxa"/>
            <w:tcBorders>
              <w:left w:val="single" w:sz="8" w:space="0" w:color="000000"/>
              <w:bottom w:val="single" w:sz="8" w:space="0" w:color="000000"/>
            </w:tcBorders>
            <w:shd w:val="clear" w:color="auto" w:fill="auto"/>
          </w:tcPr>
          <w:p w:rsidR="00800E0A" w:rsidRDefault="00DA3538">
            <w:pPr>
              <w:pStyle w:val="TableContents"/>
            </w:pPr>
            <w:r>
              <w:t>17.10.2015</w:t>
            </w:r>
          </w:p>
        </w:tc>
        <w:tc>
          <w:tcPr>
            <w:tcW w:w="1054" w:type="dxa"/>
            <w:tcBorders>
              <w:left w:val="single" w:sz="8" w:space="0" w:color="000000"/>
              <w:bottom w:val="single" w:sz="8" w:space="0" w:color="000000"/>
            </w:tcBorders>
            <w:shd w:val="clear" w:color="auto" w:fill="auto"/>
          </w:tcPr>
          <w:p w:rsidR="00800E0A" w:rsidRDefault="00DA3538">
            <w:pPr>
              <w:pStyle w:val="TableContents"/>
            </w:pPr>
            <w:r>
              <w:t>1.2</w:t>
            </w:r>
          </w:p>
        </w:tc>
        <w:tc>
          <w:tcPr>
            <w:tcW w:w="4309" w:type="dxa"/>
            <w:tcBorders>
              <w:left w:val="single" w:sz="8" w:space="0" w:color="000000"/>
              <w:bottom w:val="single" w:sz="8" w:space="0" w:color="000000"/>
            </w:tcBorders>
            <w:shd w:val="clear" w:color="auto" w:fill="auto"/>
          </w:tcPr>
          <w:p w:rsidR="00800E0A" w:rsidRDefault="00DA3538">
            <w:pPr>
              <w:pStyle w:val="TableContents"/>
            </w:pPr>
            <w:r>
              <w:t>Clarified description of the cert_profile_info field</w:t>
            </w:r>
          </w:p>
        </w:tc>
        <w:tc>
          <w:tcPr>
            <w:tcW w:w="2190" w:type="dxa"/>
            <w:tcBorders>
              <w:left w:val="single" w:sz="8" w:space="0" w:color="000000"/>
              <w:bottom w:val="single" w:sz="8" w:space="0" w:color="000000"/>
              <w:right w:val="single" w:sz="8" w:space="0" w:color="000000"/>
            </w:tcBorders>
            <w:shd w:val="clear" w:color="auto" w:fill="auto"/>
          </w:tcPr>
          <w:p w:rsidR="00800E0A" w:rsidRDefault="00DA3538">
            <w:pPr>
              <w:pStyle w:val="TableContents"/>
            </w:pPr>
            <w:r>
              <w:t>Margus Freudenthal</w:t>
            </w:r>
          </w:p>
        </w:tc>
      </w:tr>
    </w:tbl>
    <w:p w:rsidR="00800E0A" w:rsidRDefault="00800E0A">
      <w:pPr>
        <w:rPr>
          <w:color w:val="000000"/>
        </w:rPr>
      </w:pPr>
    </w:p>
    <w:p w:rsidR="00800E0A" w:rsidRDefault="00800E0A">
      <w:pPr>
        <w:rPr>
          <w:color w:val="000000"/>
        </w:rPr>
      </w:pPr>
    </w:p>
    <w:p w:rsidR="00800E0A" w:rsidRDefault="00800E0A">
      <w:pPr>
        <w:pStyle w:val="Subtitle"/>
      </w:pPr>
    </w:p>
    <w:p w:rsidR="00800E0A" w:rsidRDefault="00DA3538">
      <w:pPr>
        <w:pStyle w:val="TOAHeading"/>
      </w:pPr>
      <w:r>
        <w:t>Table of Contents</w:t>
      </w:r>
    </w:p>
    <w:p w:rsidR="003244BA" w:rsidRDefault="00DA3538">
      <w:pPr>
        <w:pStyle w:val="TOC1"/>
        <w:tabs>
          <w:tab w:val="left" w:pos="482"/>
        </w:tabs>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3275470" w:history="1">
        <w:r w:rsidR="003244BA" w:rsidRPr="003E75B2">
          <w:rPr>
            <w:rStyle w:val="Hyperlink"/>
            <w:noProof/>
          </w:rPr>
          <w:t>1</w:t>
        </w:r>
        <w:r w:rsidR="003244BA">
          <w:rPr>
            <w:rFonts w:asciiTheme="minorHAnsi" w:eastAsiaTheme="minorEastAsia" w:hAnsiTheme="minorHAnsi" w:cstheme="minorBidi"/>
            <w:b w:val="0"/>
            <w:noProof/>
            <w:sz w:val="22"/>
            <w:szCs w:val="22"/>
            <w:lang w:val="en-US"/>
          </w:rPr>
          <w:tab/>
        </w:r>
        <w:r w:rsidR="003244BA" w:rsidRPr="003E75B2">
          <w:rPr>
            <w:rStyle w:val="Hyperlink"/>
            <w:noProof/>
          </w:rPr>
          <w:t>General</w:t>
        </w:r>
        <w:r w:rsidR="003244BA">
          <w:rPr>
            <w:noProof/>
            <w:webHidden/>
          </w:rPr>
          <w:tab/>
        </w:r>
        <w:r w:rsidR="003244BA">
          <w:rPr>
            <w:noProof/>
            <w:webHidden/>
          </w:rPr>
          <w:fldChar w:fldCharType="begin"/>
        </w:r>
        <w:r w:rsidR="003244BA">
          <w:rPr>
            <w:noProof/>
            <w:webHidden/>
          </w:rPr>
          <w:instrText xml:space="preserve"> PAGEREF _Toc433275470 \h </w:instrText>
        </w:r>
        <w:r w:rsidR="003244BA">
          <w:rPr>
            <w:noProof/>
            <w:webHidden/>
          </w:rPr>
        </w:r>
        <w:r w:rsidR="003244BA">
          <w:rPr>
            <w:noProof/>
            <w:webHidden/>
          </w:rPr>
          <w:fldChar w:fldCharType="separate"/>
        </w:r>
        <w:r w:rsidR="003244BA">
          <w:rPr>
            <w:noProof/>
            <w:webHidden/>
          </w:rPr>
          <w:t>7</w:t>
        </w:r>
        <w:r w:rsidR="003244BA">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71" w:history="1">
        <w:r w:rsidRPr="003E75B2">
          <w:rPr>
            <w:rStyle w:val="Hyperlink"/>
            <w:noProof/>
          </w:rPr>
          <w:t>1.1</w:t>
        </w:r>
        <w:r>
          <w:rPr>
            <w:rFonts w:asciiTheme="minorHAnsi" w:eastAsiaTheme="minorEastAsia" w:hAnsiTheme="minorHAnsi" w:cstheme="minorBidi"/>
            <w:noProof/>
            <w:sz w:val="22"/>
            <w:szCs w:val="22"/>
            <w:lang w:val="en-US"/>
          </w:rPr>
          <w:tab/>
        </w:r>
        <w:r w:rsidRPr="003E75B2">
          <w:rPr>
            <w:rStyle w:val="Hyperlink"/>
            <w:noProof/>
          </w:rPr>
          <w:t>Preamble</w:t>
        </w:r>
        <w:r>
          <w:rPr>
            <w:noProof/>
            <w:webHidden/>
          </w:rPr>
          <w:tab/>
        </w:r>
        <w:r>
          <w:rPr>
            <w:noProof/>
            <w:webHidden/>
          </w:rPr>
          <w:fldChar w:fldCharType="begin"/>
        </w:r>
        <w:r>
          <w:rPr>
            <w:noProof/>
            <w:webHidden/>
          </w:rPr>
          <w:instrText xml:space="preserve"> PAGEREF _Toc433275471 \h </w:instrText>
        </w:r>
        <w:r>
          <w:rPr>
            <w:noProof/>
            <w:webHidden/>
          </w:rPr>
        </w:r>
        <w:r>
          <w:rPr>
            <w:noProof/>
            <w:webHidden/>
          </w:rPr>
          <w:fldChar w:fldCharType="separate"/>
        </w:r>
        <w:r>
          <w:rPr>
            <w:noProof/>
            <w:webHidden/>
          </w:rPr>
          <w:t>7</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72" w:history="1">
        <w:r w:rsidRPr="003E75B2">
          <w:rPr>
            <w:rStyle w:val="Hyperlink"/>
            <w:noProof/>
          </w:rPr>
          <w:t>1.2</w:t>
        </w:r>
        <w:r>
          <w:rPr>
            <w:rFonts w:asciiTheme="minorHAnsi" w:eastAsiaTheme="minorEastAsia" w:hAnsiTheme="minorHAnsi" w:cstheme="minorBidi"/>
            <w:noProof/>
            <w:sz w:val="22"/>
            <w:szCs w:val="22"/>
            <w:lang w:val="en-US"/>
          </w:rPr>
          <w:tab/>
        </w:r>
        <w:r w:rsidRPr="003E75B2">
          <w:rPr>
            <w:rStyle w:val="Hyperlink"/>
            <w:noProof/>
          </w:rPr>
          <w:t>Database Version</w:t>
        </w:r>
        <w:r>
          <w:rPr>
            <w:noProof/>
            <w:webHidden/>
          </w:rPr>
          <w:tab/>
        </w:r>
        <w:r>
          <w:rPr>
            <w:noProof/>
            <w:webHidden/>
          </w:rPr>
          <w:fldChar w:fldCharType="begin"/>
        </w:r>
        <w:r>
          <w:rPr>
            <w:noProof/>
            <w:webHidden/>
          </w:rPr>
          <w:instrText xml:space="preserve"> PAGEREF _Toc433275472 \h </w:instrText>
        </w:r>
        <w:r>
          <w:rPr>
            <w:noProof/>
            <w:webHidden/>
          </w:rPr>
        </w:r>
        <w:r>
          <w:rPr>
            <w:noProof/>
            <w:webHidden/>
          </w:rPr>
          <w:fldChar w:fldCharType="separate"/>
        </w:r>
        <w:r>
          <w:rPr>
            <w:noProof/>
            <w:webHidden/>
          </w:rPr>
          <w:t>7</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73" w:history="1">
        <w:r w:rsidRPr="003E75B2">
          <w:rPr>
            <w:rStyle w:val="Hyperlink"/>
            <w:noProof/>
          </w:rPr>
          <w:t>1.3</w:t>
        </w:r>
        <w:r>
          <w:rPr>
            <w:rFonts w:asciiTheme="minorHAnsi" w:eastAsiaTheme="minorEastAsia" w:hAnsiTheme="minorHAnsi" w:cstheme="minorBidi"/>
            <w:noProof/>
            <w:sz w:val="22"/>
            <w:szCs w:val="22"/>
            <w:lang w:val="en-US"/>
          </w:rPr>
          <w:tab/>
        </w:r>
        <w:r w:rsidRPr="003E75B2">
          <w:rPr>
            <w:rStyle w:val="Hyperlink"/>
            <w:noProof/>
          </w:rPr>
          <w:t>Creating, Backing Up and Restoring the Database</w:t>
        </w:r>
        <w:r>
          <w:rPr>
            <w:noProof/>
            <w:webHidden/>
          </w:rPr>
          <w:tab/>
        </w:r>
        <w:r>
          <w:rPr>
            <w:noProof/>
            <w:webHidden/>
          </w:rPr>
          <w:fldChar w:fldCharType="begin"/>
        </w:r>
        <w:r>
          <w:rPr>
            <w:noProof/>
            <w:webHidden/>
          </w:rPr>
          <w:instrText xml:space="preserve"> PAGEREF _Toc433275473 \h </w:instrText>
        </w:r>
        <w:r>
          <w:rPr>
            <w:noProof/>
            <w:webHidden/>
          </w:rPr>
        </w:r>
        <w:r>
          <w:rPr>
            <w:noProof/>
            <w:webHidden/>
          </w:rPr>
          <w:fldChar w:fldCharType="separate"/>
        </w:r>
        <w:r>
          <w:rPr>
            <w:noProof/>
            <w:webHidden/>
          </w:rPr>
          <w:t>7</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74" w:history="1">
        <w:r w:rsidRPr="003E75B2">
          <w:rPr>
            <w:rStyle w:val="Hyperlink"/>
            <w:noProof/>
          </w:rPr>
          <w:t>1.4</w:t>
        </w:r>
        <w:r>
          <w:rPr>
            <w:rFonts w:asciiTheme="minorHAnsi" w:eastAsiaTheme="minorEastAsia" w:hAnsiTheme="minorHAnsi" w:cstheme="minorBidi"/>
            <w:noProof/>
            <w:sz w:val="22"/>
            <w:szCs w:val="22"/>
            <w:lang w:val="en-US"/>
          </w:rPr>
          <w:tab/>
        </w:r>
        <w:r w:rsidRPr="003E75B2">
          <w:rPr>
            <w:rStyle w:val="Hyperlink"/>
            <w:noProof/>
          </w:rPr>
          <w:t>Saving Database History</w:t>
        </w:r>
        <w:r>
          <w:rPr>
            <w:noProof/>
            <w:webHidden/>
          </w:rPr>
          <w:tab/>
        </w:r>
        <w:r>
          <w:rPr>
            <w:noProof/>
            <w:webHidden/>
          </w:rPr>
          <w:fldChar w:fldCharType="begin"/>
        </w:r>
        <w:r>
          <w:rPr>
            <w:noProof/>
            <w:webHidden/>
          </w:rPr>
          <w:instrText xml:space="preserve"> PAGEREF _Toc433275474 \h </w:instrText>
        </w:r>
        <w:r>
          <w:rPr>
            <w:noProof/>
            <w:webHidden/>
          </w:rPr>
        </w:r>
        <w:r>
          <w:rPr>
            <w:noProof/>
            <w:webHidden/>
          </w:rPr>
          <w:fldChar w:fldCharType="separate"/>
        </w:r>
        <w:r>
          <w:rPr>
            <w:noProof/>
            <w:webHidden/>
          </w:rPr>
          <w:t>8</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75" w:history="1">
        <w:r w:rsidRPr="003E75B2">
          <w:rPr>
            <w:rStyle w:val="Hyperlink"/>
            <w:noProof/>
          </w:rPr>
          <w:t>1.5</w:t>
        </w:r>
        <w:r>
          <w:rPr>
            <w:rFonts w:asciiTheme="minorHAnsi" w:eastAsiaTheme="minorEastAsia" w:hAnsiTheme="minorHAnsi" w:cstheme="minorBidi"/>
            <w:noProof/>
            <w:sz w:val="22"/>
            <w:szCs w:val="22"/>
            <w:lang w:val="en-US"/>
          </w:rPr>
          <w:tab/>
        </w:r>
        <w:r w:rsidRPr="003E75B2">
          <w:rPr>
            <w:rStyle w:val="Hyperlink"/>
            <w:noProof/>
          </w:rPr>
          <w:t>High Availability Support</w:t>
        </w:r>
        <w:r>
          <w:rPr>
            <w:noProof/>
            <w:webHidden/>
          </w:rPr>
          <w:tab/>
        </w:r>
        <w:r>
          <w:rPr>
            <w:noProof/>
            <w:webHidden/>
          </w:rPr>
          <w:fldChar w:fldCharType="begin"/>
        </w:r>
        <w:r>
          <w:rPr>
            <w:noProof/>
            <w:webHidden/>
          </w:rPr>
          <w:instrText xml:space="preserve"> PAGEREF _Toc433275475 \h </w:instrText>
        </w:r>
        <w:r>
          <w:rPr>
            <w:noProof/>
            <w:webHidden/>
          </w:rPr>
        </w:r>
        <w:r>
          <w:rPr>
            <w:noProof/>
            <w:webHidden/>
          </w:rPr>
          <w:fldChar w:fldCharType="separate"/>
        </w:r>
        <w:r>
          <w:rPr>
            <w:noProof/>
            <w:webHidden/>
          </w:rPr>
          <w:t>8</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76" w:history="1">
        <w:r w:rsidRPr="003E75B2">
          <w:rPr>
            <w:rStyle w:val="Hyperlink"/>
            <w:noProof/>
          </w:rPr>
          <w:t>1.6</w:t>
        </w:r>
        <w:r>
          <w:rPr>
            <w:rFonts w:asciiTheme="minorHAnsi" w:eastAsiaTheme="minorEastAsia" w:hAnsiTheme="minorHAnsi" w:cstheme="minorBidi"/>
            <w:noProof/>
            <w:sz w:val="22"/>
            <w:szCs w:val="22"/>
            <w:lang w:val="en-US"/>
          </w:rPr>
          <w:tab/>
        </w:r>
        <w:r w:rsidRPr="003E75B2">
          <w:rPr>
            <w:rStyle w:val="Hyperlink"/>
            <w:noProof/>
          </w:rPr>
          <w:t>Entity-Relationship Diagram</w:t>
        </w:r>
        <w:r>
          <w:rPr>
            <w:noProof/>
            <w:webHidden/>
          </w:rPr>
          <w:tab/>
        </w:r>
        <w:r>
          <w:rPr>
            <w:noProof/>
            <w:webHidden/>
          </w:rPr>
          <w:fldChar w:fldCharType="begin"/>
        </w:r>
        <w:r>
          <w:rPr>
            <w:noProof/>
            <w:webHidden/>
          </w:rPr>
          <w:instrText xml:space="preserve"> PAGEREF _Toc433275476 \h </w:instrText>
        </w:r>
        <w:r>
          <w:rPr>
            <w:noProof/>
            <w:webHidden/>
          </w:rPr>
        </w:r>
        <w:r>
          <w:rPr>
            <w:noProof/>
            <w:webHidden/>
          </w:rPr>
          <w:fldChar w:fldCharType="separate"/>
        </w:r>
        <w:r>
          <w:rPr>
            <w:noProof/>
            <w:webHidden/>
          </w:rPr>
          <w:t>8</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77" w:history="1">
        <w:r w:rsidRPr="003E75B2">
          <w:rPr>
            <w:rStyle w:val="Hyperlink"/>
            <w:noProof/>
          </w:rPr>
          <w:t>1.7</w:t>
        </w:r>
        <w:r>
          <w:rPr>
            <w:rFonts w:asciiTheme="minorHAnsi" w:eastAsiaTheme="minorEastAsia" w:hAnsiTheme="minorHAnsi" w:cstheme="minorBidi"/>
            <w:noProof/>
            <w:sz w:val="22"/>
            <w:szCs w:val="22"/>
            <w:lang w:val="en-US"/>
          </w:rPr>
          <w:tab/>
        </w:r>
        <w:r w:rsidRPr="003E75B2">
          <w:rPr>
            <w:rStyle w:val="Hyperlink"/>
            <w:noProof/>
          </w:rPr>
          <w:t>List of Stored Procedures</w:t>
        </w:r>
        <w:r>
          <w:rPr>
            <w:noProof/>
            <w:webHidden/>
          </w:rPr>
          <w:tab/>
        </w:r>
        <w:r>
          <w:rPr>
            <w:noProof/>
            <w:webHidden/>
          </w:rPr>
          <w:fldChar w:fldCharType="begin"/>
        </w:r>
        <w:r>
          <w:rPr>
            <w:noProof/>
            <w:webHidden/>
          </w:rPr>
          <w:instrText xml:space="preserve"> PAGEREF _Toc433275477 \h </w:instrText>
        </w:r>
        <w:r>
          <w:rPr>
            <w:noProof/>
            <w:webHidden/>
          </w:rPr>
        </w:r>
        <w:r>
          <w:rPr>
            <w:noProof/>
            <w:webHidden/>
          </w:rPr>
          <w:fldChar w:fldCharType="separate"/>
        </w:r>
        <w:r>
          <w:rPr>
            <w:noProof/>
            <w:webHidden/>
          </w:rPr>
          <w:t>10</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78" w:history="1">
        <w:r w:rsidRPr="003E75B2">
          <w:rPr>
            <w:rStyle w:val="Hyperlink"/>
            <w:noProof/>
          </w:rPr>
          <w:t>1.8</w:t>
        </w:r>
        <w:r>
          <w:rPr>
            <w:rFonts w:asciiTheme="minorHAnsi" w:eastAsiaTheme="minorEastAsia" w:hAnsiTheme="minorHAnsi" w:cstheme="minorBidi"/>
            <w:noProof/>
            <w:sz w:val="22"/>
            <w:szCs w:val="22"/>
            <w:lang w:val="en-US"/>
          </w:rPr>
          <w:tab/>
        </w:r>
        <w:r w:rsidRPr="003E75B2">
          <w:rPr>
            <w:rStyle w:val="Hyperlink"/>
            <w:noProof/>
          </w:rPr>
          <w:t>List of Triggers</w:t>
        </w:r>
        <w:r>
          <w:rPr>
            <w:noProof/>
            <w:webHidden/>
          </w:rPr>
          <w:tab/>
        </w:r>
        <w:r>
          <w:rPr>
            <w:noProof/>
            <w:webHidden/>
          </w:rPr>
          <w:fldChar w:fldCharType="begin"/>
        </w:r>
        <w:r>
          <w:rPr>
            <w:noProof/>
            <w:webHidden/>
          </w:rPr>
          <w:instrText xml:space="preserve"> PAGEREF _Toc433275478 \h </w:instrText>
        </w:r>
        <w:r>
          <w:rPr>
            <w:noProof/>
            <w:webHidden/>
          </w:rPr>
        </w:r>
        <w:r>
          <w:rPr>
            <w:noProof/>
            <w:webHidden/>
          </w:rPr>
          <w:fldChar w:fldCharType="separate"/>
        </w:r>
        <w:r>
          <w:rPr>
            <w:noProof/>
            <w:webHidden/>
          </w:rPr>
          <w:t>11</w:t>
        </w:r>
        <w:r>
          <w:rPr>
            <w:noProof/>
            <w:webHidden/>
          </w:rPr>
          <w:fldChar w:fldCharType="end"/>
        </w:r>
      </w:hyperlink>
    </w:p>
    <w:p w:rsidR="003244BA" w:rsidRDefault="003244BA">
      <w:pPr>
        <w:pStyle w:val="TOC1"/>
        <w:tabs>
          <w:tab w:val="left" w:pos="482"/>
        </w:tabs>
        <w:rPr>
          <w:rFonts w:asciiTheme="minorHAnsi" w:eastAsiaTheme="minorEastAsia" w:hAnsiTheme="minorHAnsi" w:cstheme="minorBidi"/>
          <w:b w:val="0"/>
          <w:noProof/>
          <w:sz w:val="22"/>
          <w:szCs w:val="22"/>
          <w:lang w:val="en-US"/>
        </w:rPr>
      </w:pPr>
      <w:hyperlink w:anchor="_Toc433275479" w:history="1">
        <w:r w:rsidRPr="003E75B2">
          <w:rPr>
            <w:rStyle w:val="Hyperlink"/>
            <w:noProof/>
          </w:rPr>
          <w:t>2</w:t>
        </w:r>
        <w:r>
          <w:rPr>
            <w:rFonts w:asciiTheme="minorHAnsi" w:eastAsiaTheme="minorEastAsia" w:hAnsiTheme="minorHAnsi" w:cstheme="minorBidi"/>
            <w:b w:val="0"/>
            <w:noProof/>
            <w:sz w:val="22"/>
            <w:szCs w:val="22"/>
            <w:lang w:val="en-US"/>
          </w:rPr>
          <w:tab/>
        </w:r>
        <w:r w:rsidRPr="003E75B2">
          <w:rPr>
            <w:rStyle w:val="Hyperlink"/>
            <w:noProof/>
          </w:rPr>
          <w:t>Description of Entities</w:t>
        </w:r>
        <w:r>
          <w:rPr>
            <w:noProof/>
            <w:webHidden/>
          </w:rPr>
          <w:tab/>
        </w:r>
        <w:r>
          <w:rPr>
            <w:noProof/>
            <w:webHidden/>
          </w:rPr>
          <w:fldChar w:fldCharType="begin"/>
        </w:r>
        <w:r>
          <w:rPr>
            <w:noProof/>
            <w:webHidden/>
          </w:rPr>
          <w:instrText xml:space="preserve"> PAGEREF _Toc433275479 \h </w:instrText>
        </w:r>
        <w:r>
          <w:rPr>
            <w:noProof/>
            <w:webHidden/>
          </w:rPr>
        </w:r>
        <w:r>
          <w:rPr>
            <w:noProof/>
            <w:webHidden/>
          </w:rPr>
          <w:fldChar w:fldCharType="separate"/>
        </w:r>
        <w:r>
          <w:rPr>
            <w:noProof/>
            <w:webHidden/>
          </w:rPr>
          <w:t>12</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80" w:history="1">
        <w:r w:rsidRPr="003E75B2">
          <w:rPr>
            <w:rStyle w:val="Hyperlink"/>
            <w:noProof/>
          </w:rPr>
          <w:t>2.1</w:t>
        </w:r>
        <w:r>
          <w:rPr>
            <w:rFonts w:asciiTheme="minorHAnsi" w:eastAsiaTheme="minorEastAsia" w:hAnsiTheme="minorHAnsi" w:cstheme="minorBidi"/>
            <w:noProof/>
            <w:sz w:val="22"/>
            <w:szCs w:val="22"/>
            <w:lang w:val="en-US"/>
          </w:rPr>
          <w:tab/>
        </w:r>
        <w:r w:rsidRPr="003E75B2">
          <w:rPr>
            <w:rStyle w:val="Hyperlink"/>
            <w:noProof/>
          </w:rPr>
          <w:t>ANCHOR_URL_CERTS</w:t>
        </w:r>
        <w:r>
          <w:rPr>
            <w:noProof/>
            <w:webHidden/>
          </w:rPr>
          <w:tab/>
        </w:r>
        <w:r>
          <w:rPr>
            <w:noProof/>
            <w:webHidden/>
          </w:rPr>
          <w:fldChar w:fldCharType="begin"/>
        </w:r>
        <w:r>
          <w:rPr>
            <w:noProof/>
            <w:webHidden/>
          </w:rPr>
          <w:instrText xml:space="preserve"> PAGEREF _Toc433275480 \h </w:instrText>
        </w:r>
        <w:r>
          <w:rPr>
            <w:noProof/>
            <w:webHidden/>
          </w:rPr>
        </w:r>
        <w:r>
          <w:rPr>
            <w:noProof/>
            <w:webHidden/>
          </w:rPr>
          <w:fldChar w:fldCharType="separate"/>
        </w:r>
        <w:r>
          <w:rPr>
            <w:noProof/>
            <w:webHidden/>
          </w:rPr>
          <w:t>12</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481" w:history="1">
        <w:r w:rsidRPr="003E75B2">
          <w:rPr>
            <w:rStyle w:val="Hyperlink"/>
            <w:noProof/>
          </w:rPr>
          <w:t>2.1.1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_Toc433275481 \h </w:instrText>
        </w:r>
        <w:r>
          <w:rPr>
            <w:noProof/>
            <w:webHidden/>
          </w:rPr>
        </w:r>
        <w:r>
          <w:rPr>
            <w:noProof/>
            <w:webHidden/>
          </w:rPr>
          <w:fldChar w:fldCharType="separate"/>
        </w:r>
        <w:r>
          <w:rPr>
            <w:noProof/>
            <w:webHidden/>
          </w:rPr>
          <w:t>12</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482" w:history="1">
        <w:r w:rsidRPr="003E75B2">
          <w:rPr>
            <w:rStyle w:val="Hyperlink"/>
            <w:noProof/>
          </w:rPr>
          <w:t>2.1.2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_Toc433275482 \h </w:instrText>
        </w:r>
        <w:r>
          <w:rPr>
            <w:noProof/>
            <w:webHidden/>
          </w:rPr>
        </w:r>
        <w:r>
          <w:rPr>
            <w:noProof/>
            <w:webHidden/>
          </w:rPr>
          <w:fldChar w:fldCharType="separate"/>
        </w:r>
        <w:r>
          <w:rPr>
            <w:noProof/>
            <w:webHidden/>
          </w:rPr>
          <w:t>12</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83" w:history="1">
        <w:r w:rsidRPr="003E75B2">
          <w:rPr>
            <w:rStyle w:val="Hyperlink"/>
            <w:noProof/>
          </w:rPr>
          <w:t>2.2</w:t>
        </w:r>
        <w:r>
          <w:rPr>
            <w:rFonts w:asciiTheme="minorHAnsi" w:eastAsiaTheme="minorEastAsia" w:hAnsiTheme="minorHAnsi" w:cstheme="minorBidi"/>
            <w:noProof/>
            <w:sz w:val="22"/>
            <w:szCs w:val="22"/>
            <w:lang w:val="en-US"/>
          </w:rPr>
          <w:tab/>
        </w:r>
        <w:r w:rsidRPr="003E75B2">
          <w:rPr>
            <w:rStyle w:val="Hyperlink"/>
            <w:noProof/>
          </w:rPr>
          <w:t>ANCHOR_URLS</w:t>
        </w:r>
        <w:r>
          <w:rPr>
            <w:noProof/>
            <w:webHidden/>
          </w:rPr>
          <w:tab/>
        </w:r>
        <w:r>
          <w:rPr>
            <w:noProof/>
            <w:webHidden/>
          </w:rPr>
          <w:fldChar w:fldCharType="begin"/>
        </w:r>
        <w:r>
          <w:rPr>
            <w:noProof/>
            <w:webHidden/>
          </w:rPr>
          <w:instrText xml:space="preserve"> PAGEREF _Toc433275483 \h </w:instrText>
        </w:r>
        <w:r>
          <w:rPr>
            <w:noProof/>
            <w:webHidden/>
          </w:rPr>
        </w:r>
        <w:r>
          <w:rPr>
            <w:noProof/>
            <w:webHidden/>
          </w:rPr>
          <w:fldChar w:fldCharType="separate"/>
        </w:r>
        <w:r>
          <w:rPr>
            <w:noProof/>
            <w:webHidden/>
          </w:rPr>
          <w:t>13</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484" w:history="1">
        <w:r w:rsidRPr="003E75B2">
          <w:rPr>
            <w:rStyle w:val="Hyperlink"/>
            <w:noProof/>
          </w:rPr>
          <w:t>2.2.1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_Toc433275484 \h </w:instrText>
        </w:r>
        <w:r>
          <w:rPr>
            <w:noProof/>
            <w:webHidden/>
          </w:rPr>
        </w:r>
        <w:r>
          <w:rPr>
            <w:noProof/>
            <w:webHidden/>
          </w:rPr>
          <w:fldChar w:fldCharType="separate"/>
        </w:r>
        <w:r>
          <w:rPr>
            <w:noProof/>
            <w:webHidden/>
          </w:rPr>
          <w:t>13</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485" w:history="1">
        <w:r w:rsidRPr="003E75B2">
          <w:rPr>
            <w:rStyle w:val="Hyperlink"/>
            <w:noProof/>
          </w:rPr>
          <w:t>2.2.2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_Toc433275485 \h </w:instrText>
        </w:r>
        <w:r>
          <w:rPr>
            <w:noProof/>
            <w:webHidden/>
          </w:rPr>
        </w:r>
        <w:r>
          <w:rPr>
            <w:noProof/>
            <w:webHidden/>
          </w:rPr>
          <w:fldChar w:fldCharType="separate"/>
        </w:r>
        <w:r>
          <w:rPr>
            <w:noProof/>
            <w:webHidden/>
          </w:rPr>
          <w:t>13</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86" w:history="1">
        <w:r w:rsidRPr="003E75B2">
          <w:rPr>
            <w:rStyle w:val="Hyperlink"/>
            <w:noProof/>
          </w:rPr>
          <w:t>2.3</w:t>
        </w:r>
        <w:r>
          <w:rPr>
            <w:rFonts w:asciiTheme="minorHAnsi" w:eastAsiaTheme="minorEastAsia" w:hAnsiTheme="minorHAnsi" w:cstheme="minorBidi"/>
            <w:noProof/>
            <w:sz w:val="22"/>
            <w:szCs w:val="22"/>
            <w:lang w:val="en-US"/>
          </w:rPr>
          <w:tab/>
        </w:r>
        <w:r w:rsidRPr="003E75B2">
          <w:rPr>
            <w:rStyle w:val="Hyperlink"/>
            <w:noProof/>
          </w:rPr>
          <w:t>APPROVED_CAS</w:t>
        </w:r>
        <w:r>
          <w:rPr>
            <w:noProof/>
            <w:webHidden/>
          </w:rPr>
          <w:tab/>
        </w:r>
        <w:r>
          <w:rPr>
            <w:noProof/>
            <w:webHidden/>
          </w:rPr>
          <w:fldChar w:fldCharType="begin"/>
        </w:r>
        <w:r>
          <w:rPr>
            <w:noProof/>
            <w:webHidden/>
          </w:rPr>
          <w:instrText xml:space="preserve"> PAGEREF _Toc433275486 \h </w:instrText>
        </w:r>
        <w:r>
          <w:rPr>
            <w:noProof/>
            <w:webHidden/>
          </w:rPr>
        </w:r>
        <w:r>
          <w:rPr>
            <w:noProof/>
            <w:webHidden/>
          </w:rPr>
          <w:fldChar w:fldCharType="separate"/>
        </w:r>
        <w:r>
          <w:rPr>
            <w:noProof/>
            <w:webHidden/>
          </w:rPr>
          <w:t>14</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487" w:history="1">
        <w:r w:rsidRPr="003E75B2">
          <w:rPr>
            <w:rStyle w:val="Hyperlink"/>
            <w:noProof/>
          </w:rPr>
          <w:t>2.3.1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_Toc433275487 \h </w:instrText>
        </w:r>
        <w:r>
          <w:rPr>
            <w:noProof/>
            <w:webHidden/>
          </w:rPr>
        </w:r>
        <w:r>
          <w:rPr>
            <w:noProof/>
            <w:webHidden/>
          </w:rPr>
          <w:fldChar w:fldCharType="separate"/>
        </w:r>
        <w:r>
          <w:rPr>
            <w:noProof/>
            <w:webHidden/>
          </w:rPr>
          <w:t>15</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488" w:history="1">
        <w:r w:rsidRPr="003E75B2">
          <w:rPr>
            <w:rStyle w:val="Hyperlink"/>
            <w:noProof/>
          </w:rPr>
          <w:t>2.3.2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_Toc433275488 \h </w:instrText>
        </w:r>
        <w:r>
          <w:rPr>
            <w:noProof/>
            <w:webHidden/>
          </w:rPr>
        </w:r>
        <w:r>
          <w:rPr>
            <w:noProof/>
            <w:webHidden/>
          </w:rPr>
          <w:fldChar w:fldCharType="separate"/>
        </w:r>
        <w:r>
          <w:rPr>
            <w:noProof/>
            <w:webHidden/>
          </w:rPr>
          <w:t>15</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89" w:history="1">
        <w:r w:rsidRPr="003E75B2">
          <w:rPr>
            <w:rStyle w:val="Hyperlink"/>
            <w:noProof/>
          </w:rPr>
          <w:t>2.4</w:t>
        </w:r>
        <w:r>
          <w:rPr>
            <w:rFonts w:asciiTheme="minorHAnsi" w:eastAsiaTheme="minorEastAsia" w:hAnsiTheme="minorHAnsi" w:cstheme="minorBidi"/>
            <w:noProof/>
            <w:sz w:val="22"/>
            <w:szCs w:val="22"/>
            <w:lang w:val="en-US"/>
          </w:rPr>
          <w:tab/>
        </w:r>
        <w:r w:rsidRPr="003E75B2">
          <w:rPr>
            <w:rStyle w:val="Hyperlink"/>
            <w:noProof/>
          </w:rPr>
          <w:t>APPROVED_TSAS</w:t>
        </w:r>
        <w:r>
          <w:rPr>
            <w:noProof/>
            <w:webHidden/>
          </w:rPr>
          <w:tab/>
        </w:r>
        <w:r>
          <w:rPr>
            <w:noProof/>
            <w:webHidden/>
          </w:rPr>
          <w:fldChar w:fldCharType="begin"/>
        </w:r>
        <w:r>
          <w:rPr>
            <w:noProof/>
            <w:webHidden/>
          </w:rPr>
          <w:instrText xml:space="preserve"> PAGEREF _Toc433275489 \h </w:instrText>
        </w:r>
        <w:r>
          <w:rPr>
            <w:noProof/>
            <w:webHidden/>
          </w:rPr>
        </w:r>
        <w:r>
          <w:rPr>
            <w:noProof/>
            <w:webHidden/>
          </w:rPr>
          <w:fldChar w:fldCharType="separate"/>
        </w:r>
        <w:r>
          <w:rPr>
            <w:noProof/>
            <w:webHidden/>
          </w:rPr>
          <w:t>16</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490" w:history="1">
        <w:r w:rsidRPr="003E75B2">
          <w:rPr>
            <w:rStyle w:val="Hyperlink"/>
            <w:noProof/>
          </w:rPr>
          <w:t>2.4.1</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_Toc433275490 \h </w:instrText>
        </w:r>
        <w:r>
          <w:rPr>
            <w:noProof/>
            <w:webHidden/>
          </w:rPr>
        </w:r>
        <w:r>
          <w:rPr>
            <w:noProof/>
            <w:webHidden/>
          </w:rPr>
          <w:fldChar w:fldCharType="separate"/>
        </w:r>
        <w:r>
          <w:rPr>
            <w:noProof/>
            <w:webHidden/>
          </w:rPr>
          <w:t>16</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91" w:history="1">
        <w:r w:rsidRPr="003E75B2">
          <w:rPr>
            <w:rStyle w:val="Hyperlink"/>
            <w:noProof/>
          </w:rPr>
          <w:t>2.5</w:t>
        </w:r>
        <w:r>
          <w:rPr>
            <w:rFonts w:asciiTheme="minorHAnsi" w:eastAsiaTheme="minorEastAsia" w:hAnsiTheme="minorHAnsi" w:cstheme="minorBidi"/>
            <w:noProof/>
            <w:sz w:val="22"/>
            <w:szCs w:val="22"/>
            <w:lang w:val="en-US"/>
          </w:rPr>
          <w:tab/>
        </w:r>
        <w:r w:rsidRPr="003E75B2">
          <w:rPr>
            <w:rStyle w:val="Hyperlink"/>
            <w:noProof/>
          </w:rPr>
          <w:t>AUTH_CERTS</w:t>
        </w:r>
        <w:r>
          <w:rPr>
            <w:noProof/>
            <w:webHidden/>
          </w:rPr>
          <w:tab/>
        </w:r>
        <w:r>
          <w:rPr>
            <w:noProof/>
            <w:webHidden/>
          </w:rPr>
          <w:fldChar w:fldCharType="begin"/>
        </w:r>
        <w:r>
          <w:rPr>
            <w:noProof/>
            <w:webHidden/>
          </w:rPr>
          <w:instrText xml:space="preserve"> PAGEREF _Toc433275491 \h </w:instrText>
        </w:r>
        <w:r>
          <w:rPr>
            <w:noProof/>
            <w:webHidden/>
          </w:rPr>
        </w:r>
        <w:r>
          <w:rPr>
            <w:noProof/>
            <w:webHidden/>
          </w:rPr>
          <w:fldChar w:fldCharType="separate"/>
        </w:r>
        <w:r>
          <w:rPr>
            <w:noProof/>
            <w:webHidden/>
          </w:rPr>
          <w:t>16</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492" w:history="1">
        <w:r w:rsidRPr="003E75B2">
          <w:rPr>
            <w:rStyle w:val="Hyperlink"/>
            <w:noProof/>
          </w:rPr>
          <w:t>2.5.1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_Toc433275492 \h </w:instrText>
        </w:r>
        <w:r>
          <w:rPr>
            <w:noProof/>
            <w:webHidden/>
          </w:rPr>
        </w:r>
        <w:r>
          <w:rPr>
            <w:noProof/>
            <w:webHidden/>
          </w:rPr>
          <w:fldChar w:fldCharType="separate"/>
        </w:r>
        <w:r>
          <w:rPr>
            <w:noProof/>
            <w:webHidden/>
          </w:rPr>
          <w:t>17</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493" w:history="1">
        <w:r w:rsidRPr="003E75B2">
          <w:rPr>
            <w:rStyle w:val="Hyperlink"/>
            <w:noProof/>
          </w:rPr>
          <w:t>2.5.2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_Toc433275493 \h </w:instrText>
        </w:r>
        <w:r>
          <w:rPr>
            <w:noProof/>
            <w:webHidden/>
          </w:rPr>
        </w:r>
        <w:r>
          <w:rPr>
            <w:noProof/>
            <w:webHidden/>
          </w:rPr>
          <w:fldChar w:fldCharType="separate"/>
        </w:r>
        <w:r>
          <w:rPr>
            <w:noProof/>
            <w:webHidden/>
          </w:rPr>
          <w:t>17</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94" w:history="1">
        <w:r w:rsidRPr="003E75B2">
          <w:rPr>
            <w:rStyle w:val="Hyperlink"/>
            <w:noProof/>
          </w:rPr>
          <w:t>2.6</w:t>
        </w:r>
        <w:r>
          <w:rPr>
            <w:rFonts w:asciiTheme="minorHAnsi" w:eastAsiaTheme="minorEastAsia" w:hAnsiTheme="minorHAnsi" w:cstheme="minorBidi"/>
            <w:noProof/>
            <w:sz w:val="22"/>
            <w:szCs w:val="22"/>
            <w:lang w:val="en-US"/>
          </w:rPr>
          <w:tab/>
        </w:r>
        <w:r w:rsidRPr="003E75B2">
          <w:rPr>
            <w:rStyle w:val="Hyperlink"/>
            <w:noProof/>
          </w:rPr>
          <w:t>CA_INFOS</w:t>
        </w:r>
        <w:r>
          <w:rPr>
            <w:noProof/>
            <w:webHidden/>
          </w:rPr>
          <w:tab/>
        </w:r>
        <w:r>
          <w:rPr>
            <w:noProof/>
            <w:webHidden/>
          </w:rPr>
          <w:fldChar w:fldCharType="begin"/>
        </w:r>
        <w:r>
          <w:rPr>
            <w:noProof/>
            <w:webHidden/>
          </w:rPr>
          <w:instrText xml:space="preserve"> PAGEREF _Toc433275494 \h </w:instrText>
        </w:r>
        <w:r>
          <w:rPr>
            <w:noProof/>
            <w:webHidden/>
          </w:rPr>
        </w:r>
        <w:r>
          <w:rPr>
            <w:noProof/>
            <w:webHidden/>
          </w:rPr>
          <w:fldChar w:fldCharType="separate"/>
        </w:r>
        <w:r>
          <w:rPr>
            <w:noProof/>
            <w:webHidden/>
          </w:rPr>
          <w:t>17</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495" w:history="1">
        <w:r w:rsidRPr="003E75B2">
          <w:rPr>
            <w:rStyle w:val="Hyperlink"/>
            <w:noProof/>
          </w:rPr>
          <w:t>2.6.1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_Toc433275495 \h </w:instrText>
        </w:r>
        <w:r>
          <w:rPr>
            <w:noProof/>
            <w:webHidden/>
          </w:rPr>
        </w:r>
        <w:r>
          <w:rPr>
            <w:noProof/>
            <w:webHidden/>
          </w:rPr>
          <w:fldChar w:fldCharType="separate"/>
        </w:r>
        <w:r>
          <w:rPr>
            <w:noProof/>
            <w:webHidden/>
          </w:rPr>
          <w:t>18</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496" w:history="1">
        <w:r w:rsidRPr="003E75B2">
          <w:rPr>
            <w:rStyle w:val="Hyperlink"/>
            <w:noProof/>
          </w:rPr>
          <w:t>2.6.2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_Toc433275496 \h </w:instrText>
        </w:r>
        <w:r>
          <w:rPr>
            <w:noProof/>
            <w:webHidden/>
          </w:rPr>
        </w:r>
        <w:r>
          <w:rPr>
            <w:noProof/>
            <w:webHidden/>
          </w:rPr>
          <w:fldChar w:fldCharType="separate"/>
        </w:r>
        <w:r>
          <w:rPr>
            <w:noProof/>
            <w:webHidden/>
          </w:rPr>
          <w:t>18</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497" w:history="1">
        <w:r w:rsidRPr="003E75B2">
          <w:rPr>
            <w:rStyle w:val="Hyperlink"/>
            <w:noProof/>
          </w:rPr>
          <w:t>2.7</w:t>
        </w:r>
        <w:r>
          <w:rPr>
            <w:rFonts w:asciiTheme="minorHAnsi" w:eastAsiaTheme="minorEastAsia" w:hAnsiTheme="minorHAnsi" w:cstheme="minorBidi"/>
            <w:noProof/>
            <w:sz w:val="22"/>
            <w:szCs w:val="22"/>
            <w:lang w:val="en-US"/>
          </w:rPr>
          <w:tab/>
        </w:r>
        <w:r w:rsidRPr="003E75B2">
          <w:rPr>
            <w:rStyle w:val="Hyperlink"/>
            <w:noProof/>
          </w:rPr>
          <w:t>CENTRAL_SERVICES</w:t>
        </w:r>
        <w:r>
          <w:rPr>
            <w:noProof/>
            <w:webHidden/>
          </w:rPr>
          <w:tab/>
        </w:r>
        <w:r>
          <w:rPr>
            <w:noProof/>
            <w:webHidden/>
          </w:rPr>
          <w:fldChar w:fldCharType="begin"/>
        </w:r>
        <w:r>
          <w:rPr>
            <w:noProof/>
            <w:webHidden/>
          </w:rPr>
          <w:instrText xml:space="preserve"> PAGEREF _Toc433275497 \h </w:instrText>
        </w:r>
        <w:r>
          <w:rPr>
            <w:noProof/>
            <w:webHidden/>
          </w:rPr>
        </w:r>
        <w:r>
          <w:rPr>
            <w:noProof/>
            <w:webHidden/>
          </w:rPr>
          <w:fldChar w:fldCharType="separate"/>
        </w:r>
        <w:r>
          <w:rPr>
            <w:noProof/>
            <w:webHidden/>
          </w:rPr>
          <w:t>19</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498" w:history="1">
        <w:r w:rsidRPr="003E75B2">
          <w:rPr>
            <w:rStyle w:val="Hyperlink"/>
            <w:noProof/>
          </w:rPr>
          <w:t>2.7.1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_Toc433275498 \h </w:instrText>
        </w:r>
        <w:r>
          <w:rPr>
            <w:noProof/>
            <w:webHidden/>
          </w:rPr>
        </w:r>
        <w:r>
          <w:rPr>
            <w:noProof/>
            <w:webHidden/>
          </w:rPr>
          <w:fldChar w:fldCharType="separate"/>
        </w:r>
        <w:r>
          <w:rPr>
            <w:noProof/>
            <w:webHidden/>
          </w:rPr>
          <w:t>19</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499" w:history="1">
        <w:r w:rsidRPr="003E75B2">
          <w:rPr>
            <w:rStyle w:val="Hyperlink"/>
            <w:noProof/>
          </w:rPr>
          <w:t>2.7.2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_Toc433275499 \h </w:instrText>
        </w:r>
        <w:r>
          <w:rPr>
            <w:noProof/>
            <w:webHidden/>
          </w:rPr>
        </w:r>
        <w:r>
          <w:rPr>
            <w:noProof/>
            <w:webHidden/>
          </w:rPr>
          <w:fldChar w:fldCharType="separate"/>
        </w:r>
        <w:r>
          <w:rPr>
            <w:noProof/>
            <w:webHidden/>
          </w:rPr>
          <w:t>19</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00" w:history="1">
        <w:r w:rsidRPr="003E75B2">
          <w:rPr>
            <w:rStyle w:val="Hyperlink"/>
            <w:noProof/>
          </w:rPr>
          <w:t>2.8</w:t>
        </w:r>
        <w:r>
          <w:rPr>
            <w:rFonts w:asciiTheme="minorHAnsi" w:eastAsiaTheme="minorEastAsia" w:hAnsiTheme="minorHAnsi" w:cstheme="minorBidi"/>
            <w:noProof/>
            <w:sz w:val="22"/>
            <w:szCs w:val="22"/>
            <w:lang w:val="en-US"/>
          </w:rPr>
          <w:tab/>
        </w:r>
        <w:r w:rsidRPr="003E75B2">
          <w:rPr>
            <w:rStyle w:val="Hyperlink"/>
            <w:noProof/>
          </w:rPr>
          <w:t>CONFIGURATION_SIGNING_KEYS</w:t>
        </w:r>
        <w:r>
          <w:rPr>
            <w:noProof/>
            <w:webHidden/>
          </w:rPr>
          <w:tab/>
        </w:r>
        <w:r>
          <w:rPr>
            <w:noProof/>
            <w:webHidden/>
          </w:rPr>
          <w:fldChar w:fldCharType="begin"/>
        </w:r>
        <w:r>
          <w:rPr>
            <w:noProof/>
            <w:webHidden/>
          </w:rPr>
          <w:instrText xml:space="preserve"> PAGEREF _Toc433275500 \h </w:instrText>
        </w:r>
        <w:r>
          <w:rPr>
            <w:noProof/>
            <w:webHidden/>
          </w:rPr>
        </w:r>
        <w:r>
          <w:rPr>
            <w:noProof/>
            <w:webHidden/>
          </w:rPr>
          <w:fldChar w:fldCharType="separate"/>
        </w:r>
        <w:r>
          <w:rPr>
            <w:noProof/>
            <w:webHidden/>
          </w:rPr>
          <w:t>20</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01" w:history="1">
        <w:r w:rsidRPr="003E75B2">
          <w:rPr>
            <w:rStyle w:val="Hyperlink"/>
            <w:noProof/>
          </w:rPr>
          <w:t>2.8.1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_Toc433275501 \h </w:instrText>
        </w:r>
        <w:r>
          <w:rPr>
            <w:noProof/>
            <w:webHidden/>
          </w:rPr>
        </w:r>
        <w:r>
          <w:rPr>
            <w:noProof/>
            <w:webHidden/>
          </w:rPr>
          <w:fldChar w:fldCharType="separate"/>
        </w:r>
        <w:r>
          <w:rPr>
            <w:noProof/>
            <w:webHidden/>
          </w:rPr>
          <w:t>20</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02" w:history="1">
        <w:r w:rsidRPr="003E75B2">
          <w:rPr>
            <w:rStyle w:val="Hyperlink"/>
            <w:noProof/>
          </w:rPr>
          <w:t>2.8.2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_Toc433275502 \h </w:instrText>
        </w:r>
        <w:r>
          <w:rPr>
            <w:noProof/>
            <w:webHidden/>
          </w:rPr>
        </w:r>
        <w:r>
          <w:rPr>
            <w:noProof/>
            <w:webHidden/>
          </w:rPr>
          <w:fldChar w:fldCharType="separate"/>
        </w:r>
        <w:r>
          <w:rPr>
            <w:noProof/>
            <w:webHidden/>
          </w:rPr>
          <w:t>20</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03" w:history="1">
        <w:r w:rsidRPr="003E75B2">
          <w:rPr>
            <w:rStyle w:val="Hyperlink"/>
            <w:noProof/>
          </w:rPr>
          <w:t>2.9</w:t>
        </w:r>
        <w:r>
          <w:rPr>
            <w:rFonts w:asciiTheme="minorHAnsi" w:eastAsiaTheme="minorEastAsia" w:hAnsiTheme="minorHAnsi" w:cstheme="minorBidi"/>
            <w:noProof/>
            <w:sz w:val="22"/>
            <w:szCs w:val="22"/>
            <w:lang w:val="en-US"/>
          </w:rPr>
          <w:tab/>
        </w:r>
        <w:r w:rsidRPr="003E75B2">
          <w:rPr>
            <w:rStyle w:val="Hyperlink"/>
            <w:noProof/>
          </w:rPr>
          <w:t>CONFIGURATION_SOURCES</w:t>
        </w:r>
        <w:r>
          <w:rPr>
            <w:noProof/>
            <w:webHidden/>
          </w:rPr>
          <w:tab/>
        </w:r>
        <w:r>
          <w:rPr>
            <w:noProof/>
            <w:webHidden/>
          </w:rPr>
          <w:fldChar w:fldCharType="begin"/>
        </w:r>
        <w:r>
          <w:rPr>
            <w:noProof/>
            <w:webHidden/>
          </w:rPr>
          <w:instrText xml:space="preserve"> PAGEREF _Toc433275503 \h </w:instrText>
        </w:r>
        <w:r>
          <w:rPr>
            <w:noProof/>
            <w:webHidden/>
          </w:rPr>
        </w:r>
        <w:r>
          <w:rPr>
            <w:noProof/>
            <w:webHidden/>
          </w:rPr>
          <w:fldChar w:fldCharType="separate"/>
        </w:r>
        <w:r>
          <w:rPr>
            <w:noProof/>
            <w:webHidden/>
          </w:rPr>
          <w:t>21</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04" w:history="1">
        <w:r w:rsidRPr="003E75B2">
          <w:rPr>
            <w:rStyle w:val="Hyperlink"/>
            <w:noProof/>
          </w:rPr>
          <w:t>2.9.1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_Toc433275504 \h </w:instrText>
        </w:r>
        <w:r>
          <w:rPr>
            <w:noProof/>
            <w:webHidden/>
          </w:rPr>
        </w:r>
        <w:r>
          <w:rPr>
            <w:noProof/>
            <w:webHidden/>
          </w:rPr>
          <w:fldChar w:fldCharType="separate"/>
        </w:r>
        <w:r>
          <w:rPr>
            <w:noProof/>
            <w:webHidden/>
          </w:rPr>
          <w:t>21</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05" w:history="1">
        <w:r w:rsidRPr="003E75B2">
          <w:rPr>
            <w:rStyle w:val="Hyperlink"/>
            <w:noProof/>
          </w:rPr>
          <w:t>2.9.2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_Toc433275505 \h </w:instrText>
        </w:r>
        <w:r>
          <w:rPr>
            <w:noProof/>
            <w:webHidden/>
          </w:rPr>
        </w:r>
        <w:r>
          <w:rPr>
            <w:noProof/>
            <w:webHidden/>
          </w:rPr>
          <w:fldChar w:fldCharType="separate"/>
        </w:r>
        <w:r>
          <w:rPr>
            <w:noProof/>
            <w:webHidden/>
          </w:rPr>
          <w:t>21</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06" w:history="1">
        <w:r w:rsidRPr="003E75B2">
          <w:rPr>
            <w:rStyle w:val="Hyperlink"/>
            <w:noProof/>
          </w:rPr>
          <w:t>2.10</w:t>
        </w:r>
        <w:r>
          <w:rPr>
            <w:rFonts w:asciiTheme="minorHAnsi" w:eastAsiaTheme="minorEastAsia" w:hAnsiTheme="minorHAnsi" w:cstheme="minorBidi"/>
            <w:noProof/>
            <w:sz w:val="22"/>
            <w:szCs w:val="22"/>
            <w:lang w:val="en-US"/>
          </w:rPr>
          <w:tab/>
        </w:r>
        <w:r w:rsidRPr="003E75B2">
          <w:rPr>
            <w:rStyle w:val="Hyperlink"/>
            <w:noProof/>
          </w:rPr>
          <w:t>DISTRIBUTED_FILES</w:t>
        </w:r>
        <w:r>
          <w:rPr>
            <w:noProof/>
            <w:webHidden/>
          </w:rPr>
          <w:tab/>
        </w:r>
        <w:r>
          <w:rPr>
            <w:noProof/>
            <w:webHidden/>
          </w:rPr>
          <w:fldChar w:fldCharType="begin"/>
        </w:r>
        <w:r>
          <w:rPr>
            <w:noProof/>
            <w:webHidden/>
          </w:rPr>
          <w:instrText xml:space="preserve"> PAGEREF _Toc433275506 \h </w:instrText>
        </w:r>
        <w:r>
          <w:rPr>
            <w:noProof/>
            <w:webHidden/>
          </w:rPr>
        </w:r>
        <w:r>
          <w:rPr>
            <w:noProof/>
            <w:webHidden/>
          </w:rPr>
          <w:fldChar w:fldCharType="separate"/>
        </w:r>
        <w:r>
          <w:rPr>
            <w:noProof/>
            <w:webHidden/>
          </w:rPr>
          <w:t>22</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07" w:history="1">
        <w:r w:rsidRPr="003E75B2">
          <w:rPr>
            <w:rStyle w:val="Hyperlink"/>
            <w:noProof/>
          </w:rPr>
          <w:t>2.10.1</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_Toc433275507 \h </w:instrText>
        </w:r>
        <w:r>
          <w:rPr>
            <w:noProof/>
            <w:webHidden/>
          </w:rPr>
        </w:r>
        <w:r>
          <w:rPr>
            <w:noProof/>
            <w:webHidden/>
          </w:rPr>
          <w:fldChar w:fldCharType="separate"/>
        </w:r>
        <w:r>
          <w:rPr>
            <w:noProof/>
            <w:webHidden/>
          </w:rPr>
          <w:t>23</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08" w:history="1">
        <w:r w:rsidRPr="003E75B2">
          <w:rPr>
            <w:rStyle w:val="Hyperlink"/>
            <w:noProof/>
          </w:rPr>
          <w:t>2.11</w:t>
        </w:r>
        <w:r>
          <w:rPr>
            <w:rFonts w:asciiTheme="minorHAnsi" w:eastAsiaTheme="minorEastAsia" w:hAnsiTheme="minorHAnsi" w:cstheme="minorBidi"/>
            <w:noProof/>
            <w:sz w:val="22"/>
            <w:szCs w:val="22"/>
            <w:lang w:val="en-US"/>
          </w:rPr>
          <w:tab/>
        </w:r>
        <w:r w:rsidRPr="003E75B2">
          <w:rPr>
            <w:rStyle w:val="Hyperlink"/>
            <w:noProof/>
          </w:rPr>
          <w:t>GLOBAL_GROUP_MEMBERS</w:t>
        </w:r>
        <w:r>
          <w:rPr>
            <w:noProof/>
            <w:webHidden/>
          </w:rPr>
          <w:tab/>
        </w:r>
        <w:r>
          <w:rPr>
            <w:noProof/>
            <w:webHidden/>
          </w:rPr>
          <w:fldChar w:fldCharType="begin"/>
        </w:r>
        <w:r>
          <w:rPr>
            <w:noProof/>
            <w:webHidden/>
          </w:rPr>
          <w:instrText xml:space="preserve"> PAGEREF _Toc433275508 \h </w:instrText>
        </w:r>
        <w:r>
          <w:rPr>
            <w:noProof/>
            <w:webHidden/>
          </w:rPr>
        </w:r>
        <w:r>
          <w:rPr>
            <w:noProof/>
            <w:webHidden/>
          </w:rPr>
          <w:fldChar w:fldCharType="separate"/>
        </w:r>
        <w:r>
          <w:rPr>
            <w:noProof/>
            <w:webHidden/>
          </w:rPr>
          <w:t>23</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09" w:history="1">
        <w:r w:rsidRPr="003E75B2">
          <w:rPr>
            <w:rStyle w:val="Hyperlink"/>
            <w:noProof/>
          </w:rPr>
          <w:t>2.11.1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_Toc433275509 \h </w:instrText>
        </w:r>
        <w:r>
          <w:rPr>
            <w:noProof/>
            <w:webHidden/>
          </w:rPr>
        </w:r>
        <w:r>
          <w:rPr>
            <w:noProof/>
            <w:webHidden/>
          </w:rPr>
          <w:fldChar w:fldCharType="separate"/>
        </w:r>
        <w:r>
          <w:rPr>
            <w:noProof/>
            <w:webHidden/>
          </w:rPr>
          <w:t>23</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10" w:history="1">
        <w:r w:rsidRPr="003E75B2">
          <w:rPr>
            <w:rStyle w:val="Hyperlink"/>
            <w:noProof/>
          </w:rPr>
          <w:t>2.11.2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_Toc433275510 \h </w:instrText>
        </w:r>
        <w:r>
          <w:rPr>
            <w:noProof/>
            <w:webHidden/>
          </w:rPr>
        </w:r>
        <w:r>
          <w:rPr>
            <w:noProof/>
            <w:webHidden/>
          </w:rPr>
          <w:fldChar w:fldCharType="separate"/>
        </w:r>
        <w:r>
          <w:rPr>
            <w:noProof/>
            <w:webHidden/>
          </w:rPr>
          <w:t>24</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11" w:history="1">
        <w:r w:rsidRPr="003E75B2">
          <w:rPr>
            <w:rStyle w:val="Hyperlink"/>
            <w:noProof/>
          </w:rPr>
          <w:t>2.12</w:t>
        </w:r>
        <w:r>
          <w:rPr>
            <w:rFonts w:asciiTheme="minorHAnsi" w:eastAsiaTheme="minorEastAsia" w:hAnsiTheme="minorHAnsi" w:cstheme="minorBidi"/>
            <w:noProof/>
            <w:sz w:val="22"/>
            <w:szCs w:val="22"/>
            <w:lang w:val="en-US"/>
          </w:rPr>
          <w:tab/>
        </w:r>
        <w:r w:rsidRPr="003E75B2">
          <w:rPr>
            <w:rStyle w:val="Hyperlink"/>
            <w:noProof/>
          </w:rPr>
          <w:t>GLOBAL_GROUPS</w:t>
        </w:r>
        <w:r>
          <w:rPr>
            <w:noProof/>
            <w:webHidden/>
          </w:rPr>
          <w:tab/>
        </w:r>
        <w:r>
          <w:rPr>
            <w:noProof/>
            <w:webHidden/>
          </w:rPr>
          <w:fldChar w:fldCharType="begin"/>
        </w:r>
        <w:r>
          <w:rPr>
            <w:noProof/>
            <w:webHidden/>
          </w:rPr>
          <w:instrText xml:space="preserve"> PAGEREF _Toc433275511 \h </w:instrText>
        </w:r>
        <w:r>
          <w:rPr>
            <w:noProof/>
            <w:webHidden/>
          </w:rPr>
        </w:r>
        <w:r>
          <w:rPr>
            <w:noProof/>
            <w:webHidden/>
          </w:rPr>
          <w:fldChar w:fldCharType="separate"/>
        </w:r>
        <w:r>
          <w:rPr>
            <w:noProof/>
            <w:webHidden/>
          </w:rPr>
          <w:t>24</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12" w:history="1">
        <w:r w:rsidRPr="003E75B2">
          <w:rPr>
            <w:rStyle w:val="Hyperlink"/>
            <w:noProof/>
          </w:rPr>
          <w:t>2.12.1</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_Toc433275512 \h </w:instrText>
        </w:r>
        <w:r>
          <w:rPr>
            <w:noProof/>
            <w:webHidden/>
          </w:rPr>
        </w:r>
        <w:r>
          <w:rPr>
            <w:noProof/>
            <w:webHidden/>
          </w:rPr>
          <w:fldChar w:fldCharType="separate"/>
        </w:r>
        <w:r>
          <w:rPr>
            <w:noProof/>
            <w:webHidden/>
          </w:rPr>
          <w:t>24</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13" w:history="1">
        <w:r w:rsidRPr="003E75B2">
          <w:rPr>
            <w:rStyle w:val="Hyperlink"/>
            <w:noProof/>
          </w:rPr>
          <w:t>2.13</w:t>
        </w:r>
        <w:r>
          <w:rPr>
            <w:rFonts w:asciiTheme="minorHAnsi" w:eastAsiaTheme="minorEastAsia" w:hAnsiTheme="minorHAnsi" w:cstheme="minorBidi"/>
            <w:noProof/>
            <w:sz w:val="22"/>
            <w:szCs w:val="22"/>
            <w:lang w:val="en-US"/>
          </w:rPr>
          <w:tab/>
        </w:r>
        <w:r w:rsidRPr="003E75B2">
          <w:rPr>
            <w:rStyle w:val="Hyperlink"/>
            <w:noProof/>
          </w:rPr>
          <w:t>HISTORY</w:t>
        </w:r>
        <w:r>
          <w:rPr>
            <w:noProof/>
            <w:webHidden/>
          </w:rPr>
          <w:tab/>
        </w:r>
        <w:r>
          <w:rPr>
            <w:noProof/>
            <w:webHidden/>
          </w:rPr>
          <w:fldChar w:fldCharType="begin"/>
        </w:r>
        <w:r>
          <w:rPr>
            <w:noProof/>
            <w:webHidden/>
          </w:rPr>
          <w:instrText xml:space="preserve"> PAGEREF _Toc433275513 \h </w:instrText>
        </w:r>
        <w:r>
          <w:rPr>
            <w:noProof/>
            <w:webHidden/>
          </w:rPr>
        </w:r>
        <w:r>
          <w:rPr>
            <w:noProof/>
            <w:webHidden/>
          </w:rPr>
          <w:fldChar w:fldCharType="separate"/>
        </w:r>
        <w:r>
          <w:rPr>
            <w:noProof/>
            <w:webHidden/>
          </w:rPr>
          <w:t>25</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14" w:history="1">
        <w:r w:rsidRPr="003E75B2">
          <w:rPr>
            <w:rStyle w:val="Hyperlink"/>
            <w:noProof/>
          </w:rPr>
          <w:t>2.13.1</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_Toc433275514 \h </w:instrText>
        </w:r>
        <w:r>
          <w:rPr>
            <w:noProof/>
            <w:webHidden/>
          </w:rPr>
        </w:r>
        <w:r>
          <w:rPr>
            <w:noProof/>
            <w:webHidden/>
          </w:rPr>
          <w:fldChar w:fldCharType="separate"/>
        </w:r>
        <w:r>
          <w:rPr>
            <w:noProof/>
            <w:webHidden/>
          </w:rPr>
          <w:t>25</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15" w:history="1">
        <w:r w:rsidRPr="003E75B2">
          <w:rPr>
            <w:rStyle w:val="Hyperlink"/>
            <w:noProof/>
          </w:rPr>
          <w:t>2.14</w:t>
        </w:r>
        <w:r>
          <w:rPr>
            <w:rFonts w:asciiTheme="minorHAnsi" w:eastAsiaTheme="minorEastAsia" w:hAnsiTheme="minorHAnsi" w:cstheme="minorBidi"/>
            <w:noProof/>
            <w:sz w:val="22"/>
            <w:szCs w:val="22"/>
            <w:lang w:val="en-US"/>
          </w:rPr>
          <w:tab/>
        </w:r>
        <w:r w:rsidRPr="003E75B2">
          <w:rPr>
            <w:rStyle w:val="Hyperlink"/>
            <w:noProof/>
          </w:rPr>
          <w:t>IDENTIFIERS</w:t>
        </w:r>
        <w:r>
          <w:rPr>
            <w:noProof/>
            <w:webHidden/>
          </w:rPr>
          <w:tab/>
        </w:r>
        <w:r>
          <w:rPr>
            <w:noProof/>
            <w:webHidden/>
          </w:rPr>
          <w:fldChar w:fldCharType="begin"/>
        </w:r>
        <w:r>
          <w:rPr>
            <w:noProof/>
            <w:webHidden/>
          </w:rPr>
          <w:instrText xml:space="preserve"> PAGEREF _Toc433275515 \h </w:instrText>
        </w:r>
        <w:r>
          <w:rPr>
            <w:noProof/>
            <w:webHidden/>
          </w:rPr>
        </w:r>
        <w:r>
          <w:rPr>
            <w:noProof/>
            <w:webHidden/>
          </w:rPr>
          <w:fldChar w:fldCharType="separate"/>
        </w:r>
        <w:r>
          <w:rPr>
            <w:noProof/>
            <w:webHidden/>
          </w:rPr>
          <w:t>26</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16" w:history="1">
        <w:r w:rsidRPr="003E75B2">
          <w:rPr>
            <w:rStyle w:val="Hyperlink"/>
            <w:noProof/>
          </w:rPr>
          <w:t>2.14.1</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_Toc433275516 \h </w:instrText>
        </w:r>
        <w:r>
          <w:rPr>
            <w:noProof/>
            <w:webHidden/>
          </w:rPr>
        </w:r>
        <w:r>
          <w:rPr>
            <w:noProof/>
            <w:webHidden/>
          </w:rPr>
          <w:fldChar w:fldCharType="separate"/>
        </w:r>
        <w:r>
          <w:rPr>
            <w:noProof/>
            <w:webHidden/>
          </w:rPr>
          <w:t>27</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17" w:history="1">
        <w:r w:rsidRPr="003E75B2">
          <w:rPr>
            <w:rStyle w:val="Hyperlink"/>
            <w:noProof/>
          </w:rPr>
          <w:t>2.15</w:t>
        </w:r>
        <w:r>
          <w:rPr>
            <w:rFonts w:asciiTheme="minorHAnsi" w:eastAsiaTheme="minorEastAsia" w:hAnsiTheme="minorHAnsi" w:cstheme="minorBidi"/>
            <w:noProof/>
            <w:sz w:val="22"/>
            <w:szCs w:val="22"/>
            <w:lang w:val="en-US"/>
          </w:rPr>
          <w:tab/>
        </w:r>
        <w:r w:rsidRPr="003E75B2">
          <w:rPr>
            <w:rStyle w:val="Hyperlink"/>
            <w:noProof/>
          </w:rPr>
          <w:t>MEMBER_CLASSES</w:t>
        </w:r>
        <w:r>
          <w:rPr>
            <w:noProof/>
            <w:webHidden/>
          </w:rPr>
          <w:tab/>
        </w:r>
        <w:r>
          <w:rPr>
            <w:noProof/>
            <w:webHidden/>
          </w:rPr>
          <w:fldChar w:fldCharType="begin"/>
        </w:r>
        <w:r>
          <w:rPr>
            <w:noProof/>
            <w:webHidden/>
          </w:rPr>
          <w:instrText xml:space="preserve"> PAGEREF _Toc433275517 \h </w:instrText>
        </w:r>
        <w:r>
          <w:rPr>
            <w:noProof/>
            <w:webHidden/>
          </w:rPr>
        </w:r>
        <w:r>
          <w:rPr>
            <w:noProof/>
            <w:webHidden/>
          </w:rPr>
          <w:fldChar w:fldCharType="separate"/>
        </w:r>
        <w:r>
          <w:rPr>
            <w:noProof/>
            <w:webHidden/>
          </w:rPr>
          <w:t>28</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18" w:history="1">
        <w:r w:rsidRPr="003E75B2">
          <w:rPr>
            <w:rStyle w:val="Hyperlink"/>
            <w:noProof/>
          </w:rPr>
          <w:t>2.15.1</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_Toc433275518 \h </w:instrText>
        </w:r>
        <w:r>
          <w:rPr>
            <w:noProof/>
            <w:webHidden/>
          </w:rPr>
        </w:r>
        <w:r>
          <w:rPr>
            <w:noProof/>
            <w:webHidden/>
          </w:rPr>
          <w:fldChar w:fldCharType="separate"/>
        </w:r>
        <w:r>
          <w:rPr>
            <w:noProof/>
            <w:webHidden/>
          </w:rPr>
          <w:t>28</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19" w:history="1">
        <w:r w:rsidRPr="003E75B2">
          <w:rPr>
            <w:rStyle w:val="Hyperlink"/>
            <w:noProof/>
          </w:rPr>
          <w:t>2.16</w:t>
        </w:r>
        <w:r>
          <w:rPr>
            <w:rFonts w:asciiTheme="minorHAnsi" w:eastAsiaTheme="minorEastAsia" w:hAnsiTheme="minorHAnsi" w:cstheme="minorBidi"/>
            <w:noProof/>
            <w:sz w:val="22"/>
            <w:szCs w:val="22"/>
            <w:lang w:val="en-US"/>
          </w:rPr>
          <w:tab/>
        </w:r>
        <w:r w:rsidRPr="003E75B2">
          <w:rPr>
            <w:rStyle w:val="Hyperlink"/>
            <w:noProof/>
          </w:rPr>
          <w:t>OCSP_INFOS</w:t>
        </w:r>
        <w:r>
          <w:rPr>
            <w:noProof/>
            <w:webHidden/>
          </w:rPr>
          <w:tab/>
        </w:r>
        <w:r>
          <w:rPr>
            <w:noProof/>
            <w:webHidden/>
          </w:rPr>
          <w:fldChar w:fldCharType="begin"/>
        </w:r>
        <w:r>
          <w:rPr>
            <w:noProof/>
            <w:webHidden/>
          </w:rPr>
          <w:instrText xml:space="preserve"> PAGEREF _Toc433275519 \h </w:instrText>
        </w:r>
        <w:r>
          <w:rPr>
            <w:noProof/>
            <w:webHidden/>
          </w:rPr>
        </w:r>
        <w:r>
          <w:rPr>
            <w:noProof/>
            <w:webHidden/>
          </w:rPr>
          <w:fldChar w:fldCharType="separate"/>
        </w:r>
        <w:r>
          <w:rPr>
            <w:noProof/>
            <w:webHidden/>
          </w:rPr>
          <w:t>28</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20" w:history="1">
        <w:r w:rsidRPr="003E75B2">
          <w:rPr>
            <w:rStyle w:val="Hyperlink"/>
            <w:noProof/>
          </w:rPr>
          <w:t>2.16.1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_Toc433275520 \h </w:instrText>
        </w:r>
        <w:r>
          <w:rPr>
            <w:noProof/>
            <w:webHidden/>
          </w:rPr>
        </w:r>
        <w:r>
          <w:rPr>
            <w:noProof/>
            <w:webHidden/>
          </w:rPr>
          <w:fldChar w:fldCharType="separate"/>
        </w:r>
        <w:r>
          <w:rPr>
            <w:noProof/>
            <w:webHidden/>
          </w:rPr>
          <w:t>29</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21" w:history="1">
        <w:r w:rsidRPr="003E75B2">
          <w:rPr>
            <w:rStyle w:val="Hyperlink"/>
            <w:noProof/>
          </w:rPr>
          <w:t>2.16.2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_Toc433275521 \h </w:instrText>
        </w:r>
        <w:r>
          <w:rPr>
            <w:noProof/>
            <w:webHidden/>
          </w:rPr>
        </w:r>
        <w:r>
          <w:rPr>
            <w:noProof/>
            <w:webHidden/>
          </w:rPr>
          <w:fldChar w:fldCharType="separate"/>
        </w:r>
        <w:r>
          <w:rPr>
            <w:noProof/>
            <w:webHidden/>
          </w:rPr>
          <w:t>29</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22" w:history="1">
        <w:r w:rsidRPr="003E75B2">
          <w:rPr>
            <w:rStyle w:val="Hyperlink"/>
            <w:noProof/>
          </w:rPr>
          <w:t>2.17</w:t>
        </w:r>
        <w:r>
          <w:rPr>
            <w:rFonts w:asciiTheme="minorHAnsi" w:eastAsiaTheme="minorEastAsia" w:hAnsiTheme="minorHAnsi" w:cstheme="minorBidi"/>
            <w:noProof/>
            <w:sz w:val="22"/>
            <w:szCs w:val="22"/>
            <w:lang w:val="en-US"/>
          </w:rPr>
          <w:tab/>
        </w:r>
        <w:r w:rsidRPr="003E75B2">
          <w:rPr>
            <w:rStyle w:val="Hyperlink"/>
            <w:noProof/>
          </w:rPr>
          <w:t>REQUEST_PROCESSINGS</w:t>
        </w:r>
        <w:r>
          <w:rPr>
            <w:noProof/>
            <w:webHidden/>
          </w:rPr>
          <w:tab/>
        </w:r>
        <w:r>
          <w:rPr>
            <w:noProof/>
            <w:webHidden/>
          </w:rPr>
          <w:fldChar w:fldCharType="begin"/>
        </w:r>
        <w:r>
          <w:rPr>
            <w:noProof/>
            <w:webHidden/>
          </w:rPr>
          <w:instrText xml:space="preserve"> PAGEREF _Toc433275522 \h </w:instrText>
        </w:r>
        <w:r>
          <w:rPr>
            <w:noProof/>
            <w:webHidden/>
          </w:rPr>
        </w:r>
        <w:r>
          <w:rPr>
            <w:noProof/>
            <w:webHidden/>
          </w:rPr>
          <w:fldChar w:fldCharType="separate"/>
        </w:r>
        <w:r>
          <w:rPr>
            <w:noProof/>
            <w:webHidden/>
          </w:rPr>
          <w:t>29</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23" w:history="1">
        <w:r w:rsidRPr="003E75B2">
          <w:rPr>
            <w:rStyle w:val="Hyperlink"/>
            <w:noProof/>
          </w:rPr>
          <w:t>2.17.1</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_Toc433275523 \h </w:instrText>
        </w:r>
        <w:r>
          <w:rPr>
            <w:noProof/>
            <w:webHidden/>
          </w:rPr>
        </w:r>
        <w:r>
          <w:rPr>
            <w:noProof/>
            <w:webHidden/>
          </w:rPr>
          <w:fldChar w:fldCharType="separate"/>
        </w:r>
        <w:r>
          <w:rPr>
            <w:noProof/>
            <w:webHidden/>
          </w:rPr>
          <w:t>30</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24" w:history="1">
        <w:r w:rsidRPr="003E75B2">
          <w:rPr>
            <w:rStyle w:val="Hyperlink"/>
            <w:noProof/>
          </w:rPr>
          <w:t>2.18</w:t>
        </w:r>
        <w:r>
          <w:rPr>
            <w:rFonts w:asciiTheme="minorHAnsi" w:eastAsiaTheme="minorEastAsia" w:hAnsiTheme="minorHAnsi" w:cstheme="minorBidi"/>
            <w:noProof/>
            <w:sz w:val="22"/>
            <w:szCs w:val="22"/>
            <w:lang w:val="en-US"/>
          </w:rPr>
          <w:tab/>
        </w:r>
        <w:r w:rsidRPr="003E75B2">
          <w:rPr>
            <w:rStyle w:val="Hyperlink"/>
            <w:noProof/>
          </w:rPr>
          <w:t>REQUESTS</w:t>
        </w:r>
        <w:r>
          <w:rPr>
            <w:noProof/>
            <w:webHidden/>
          </w:rPr>
          <w:tab/>
        </w:r>
        <w:r>
          <w:rPr>
            <w:noProof/>
            <w:webHidden/>
          </w:rPr>
          <w:fldChar w:fldCharType="begin"/>
        </w:r>
        <w:r>
          <w:rPr>
            <w:noProof/>
            <w:webHidden/>
          </w:rPr>
          <w:instrText xml:space="preserve"> PAGEREF _Toc433275524 \h </w:instrText>
        </w:r>
        <w:r>
          <w:rPr>
            <w:noProof/>
            <w:webHidden/>
          </w:rPr>
        </w:r>
        <w:r>
          <w:rPr>
            <w:noProof/>
            <w:webHidden/>
          </w:rPr>
          <w:fldChar w:fldCharType="separate"/>
        </w:r>
        <w:r>
          <w:rPr>
            <w:noProof/>
            <w:webHidden/>
          </w:rPr>
          <w:t>30</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25" w:history="1">
        <w:r w:rsidRPr="003E75B2">
          <w:rPr>
            <w:rStyle w:val="Hyperlink"/>
            <w:noProof/>
          </w:rPr>
          <w:t>2.18.1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_Toc433275525 \h </w:instrText>
        </w:r>
        <w:r>
          <w:rPr>
            <w:noProof/>
            <w:webHidden/>
          </w:rPr>
        </w:r>
        <w:r>
          <w:rPr>
            <w:noProof/>
            <w:webHidden/>
          </w:rPr>
          <w:fldChar w:fldCharType="separate"/>
        </w:r>
        <w:r>
          <w:rPr>
            <w:noProof/>
            <w:webHidden/>
          </w:rPr>
          <w:t>31</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26" w:history="1">
        <w:r w:rsidRPr="003E75B2">
          <w:rPr>
            <w:rStyle w:val="Hyperlink"/>
            <w:noProof/>
          </w:rPr>
          <w:t>2.18.2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_Toc433275526 \h </w:instrText>
        </w:r>
        <w:r>
          <w:rPr>
            <w:noProof/>
            <w:webHidden/>
          </w:rPr>
        </w:r>
        <w:r>
          <w:rPr>
            <w:noProof/>
            <w:webHidden/>
          </w:rPr>
          <w:fldChar w:fldCharType="separate"/>
        </w:r>
        <w:r>
          <w:rPr>
            <w:noProof/>
            <w:webHidden/>
          </w:rPr>
          <w:t>32</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27" w:history="1">
        <w:r w:rsidRPr="003E75B2">
          <w:rPr>
            <w:rStyle w:val="Hyperlink"/>
            <w:noProof/>
          </w:rPr>
          <w:t>2.19</w:t>
        </w:r>
        <w:r>
          <w:rPr>
            <w:rFonts w:asciiTheme="minorHAnsi" w:eastAsiaTheme="minorEastAsia" w:hAnsiTheme="minorHAnsi" w:cstheme="minorBidi"/>
            <w:noProof/>
            <w:sz w:val="22"/>
            <w:szCs w:val="22"/>
            <w:lang w:val="en-US"/>
          </w:rPr>
          <w:tab/>
        </w:r>
        <w:r w:rsidRPr="003E75B2">
          <w:rPr>
            <w:rStyle w:val="Hyperlink"/>
            <w:noProof/>
          </w:rPr>
          <w:t>SCHEMA_MIGRATIONS</w:t>
        </w:r>
        <w:r>
          <w:rPr>
            <w:noProof/>
            <w:webHidden/>
          </w:rPr>
          <w:tab/>
        </w:r>
        <w:r>
          <w:rPr>
            <w:noProof/>
            <w:webHidden/>
          </w:rPr>
          <w:fldChar w:fldCharType="begin"/>
        </w:r>
        <w:r>
          <w:rPr>
            <w:noProof/>
            <w:webHidden/>
          </w:rPr>
          <w:instrText xml:space="preserve"> PAGEREF _Toc433275527 \h </w:instrText>
        </w:r>
        <w:r>
          <w:rPr>
            <w:noProof/>
            <w:webHidden/>
          </w:rPr>
        </w:r>
        <w:r>
          <w:rPr>
            <w:noProof/>
            <w:webHidden/>
          </w:rPr>
          <w:fldChar w:fldCharType="separate"/>
        </w:r>
        <w:r>
          <w:rPr>
            <w:noProof/>
            <w:webHidden/>
          </w:rPr>
          <w:t>33</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28" w:history="1">
        <w:r w:rsidRPr="003E75B2">
          <w:rPr>
            <w:rStyle w:val="Hyperlink"/>
            <w:noProof/>
          </w:rPr>
          <w:t>2.19.1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_Toc433275528 \h </w:instrText>
        </w:r>
        <w:r>
          <w:rPr>
            <w:noProof/>
            <w:webHidden/>
          </w:rPr>
        </w:r>
        <w:r>
          <w:rPr>
            <w:noProof/>
            <w:webHidden/>
          </w:rPr>
          <w:fldChar w:fldCharType="separate"/>
        </w:r>
        <w:r>
          <w:rPr>
            <w:noProof/>
            <w:webHidden/>
          </w:rPr>
          <w:t>33</w:t>
        </w:r>
        <w:r>
          <w:rPr>
            <w:noProof/>
            <w:webHidden/>
          </w:rPr>
          <w:fldChar w:fldCharType="end"/>
        </w:r>
      </w:hyperlink>
    </w:p>
    <w:p w:rsidR="003244BA" w:rsidRDefault="003244BA">
      <w:pPr>
        <w:pStyle w:val="TOC3"/>
        <w:rPr>
          <w:rFonts w:asciiTheme="minorHAnsi" w:eastAsiaTheme="minorEastAsia" w:hAnsiTheme="minorHAnsi" w:cstheme="minorBidi"/>
          <w:noProof/>
          <w:sz w:val="22"/>
          <w:szCs w:val="22"/>
          <w:lang w:val="en-US"/>
        </w:rPr>
      </w:pPr>
      <w:hyperlink w:anchor="_Toc433275529" w:history="1">
        <w:r w:rsidRPr="003E75B2">
          <w:rPr>
            <w:rStyle w:val="Hyperlink"/>
            <w:noProof/>
          </w:rPr>
          <w:t>Attributes</w:t>
        </w:r>
        <w:r>
          <w:rPr>
            <w:noProof/>
            <w:webHidden/>
          </w:rPr>
          <w:tab/>
        </w:r>
        <w:r>
          <w:rPr>
            <w:noProof/>
            <w:webHidden/>
          </w:rPr>
          <w:fldChar w:fldCharType="begin"/>
        </w:r>
        <w:r>
          <w:rPr>
            <w:noProof/>
            <w:webHidden/>
          </w:rPr>
          <w:instrText xml:space="preserve"> PAGEREF _Toc433275529 \h </w:instrText>
        </w:r>
        <w:r>
          <w:rPr>
            <w:noProof/>
            <w:webHidden/>
          </w:rPr>
        </w:r>
        <w:r>
          <w:rPr>
            <w:noProof/>
            <w:webHidden/>
          </w:rPr>
          <w:fldChar w:fldCharType="separate"/>
        </w:r>
        <w:r>
          <w:rPr>
            <w:noProof/>
            <w:webHidden/>
          </w:rPr>
          <w:t>33</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30" w:history="1">
        <w:r w:rsidRPr="003E75B2">
          <w:rPr>
            <w:rStyle w:val="Hyperlink"/>
            <w:noProof/>
          </w:rPr>
          <w:t>2.20</w:t>
        </w:r>
        <w:r>
          <w:rPr>
            <w:rFonts w:asciiTheme="minorHAnsi" w:eastAsiaTheme="minorEastAsia" w:hAnsiTheme="minorHAnsi" w:cstheme="minorBidi"/>
            <w:noProof/>
            <w:sz w:val="22"/>
            <w:szCs w:val="22"/>
            <w:lang w:val="en-US"/>
          </w:rPr>
          <w:tab/>
        </w:r>
        <w:r w:rsidRPr="003E75B2">
          <w:rPr>
            <w:rStyle w:val="Hyperlink"/>
            <w:noProof/>
          </w:rPr>
          <w:t>SECURITY_CATEGORIES</w:t>
        </w:r>
        <w:r>
          <w:rPr>
            <w:noProof/>
            <w:webHidden/>
          </w:rPr>
          <w:tab/>
        </w:r>
        <w:r>
          <w:rPr>
            <w:noProof/>
            <w:webHidden/>
          </w:rPr>
          <w:fldChar w:fldCharType="begin"/>
        </w:r>
        <w:r>
          <w:rPr>
            <w:noProof/>
            <w:webHidden/>
          </w:rPr>
          <w:instrText xml:space="preserve"> PAGEREF _Toc433275530 \h </w:instrText>
        </w:r>
        <w:r>
          <w:rPr>
            <w:noProof/>
            <w:webHidden/>
          </w:rPr>
        </w:r>
        <w:r>
          <w:rPr>
            <w:noProof/>
            <w:webHidden/>
          </w:rPr>
          <w:fldChar w:fldCharType="separate"/>
        </w:r>
        <w:r>
          <w:rPr>
            <w:noProof/>
            <w:webHidden/>
          </w:rPr>
          <w:t>34</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31" w:history="1">
        <w:r w:rsidRPr="003E75B2">
          <w:rPr>
            <w:rStyle w:val="Hyperlink"/>
            <w:noProof/>
          </w:rPr>
          <w:t>2.20.1</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_Toc433275531 \h </w:instrText>
        </w:r>
        <w:r>
          <w:rPr>
            <w:noProof/>
            <w:webHidden/>
          </w:rPr>
        </w:r>
        <w:r>
          <w:rPr>
            <w:noProof/>
            <w:webHidden/>
          </w:rPr>
          <w:fldChar w:fldCharType="separate"/>
        </w:r>
        <w:r>
          <w:rPr>
            <w:noProof/>
            <w:webHidden/>
          </w:rPr>
          <w:t>34</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32" w:history="1">
        <w:r w:rsidRPr="003E75B2">
          <w:rPr>
            <w:rStyle w:val="Hyperlink"/>
            <w:noProof/>
          </w:rPr>
          <w:t>2.21</w:t>
        </w:r>
        <w:r>
          <w:rPr>
            <w:rFonts w:asciiTheme="minorHAnsi" w:eastAsiaTheme="minorEastAsia" w:hAnsiTheme="minorHAnsi" w:cstheme="minorBidi"/>
            <w:noProof/>
            <w:sz w:val="22"/>
            <w:szCs w:val="22"/>
            <w:lang w:val="en-US"/>
          </w:rPr>
          <w:tab/>
        </w:r>
        <w:r w:rsidRPr="003E75B2">
          <w:rPr>
            <w:rStyle w:val="Hyperlink"/>
            <w:noProof/>
          </w:rPr>
          <w:t>SECURITY_SERVER_CLIENT_NAMES</w:t>
        </w:r>
        <w:r>
          <w:rPr>
            <w:noProof/>
            <w:webHidden/>
          </w:rPr>
          <w:tab/>
        </w:r>
        <w:r>
          <w:rPr>
            <w:noProof/>
            <w:webHidden/>
          </w:rPr>
          <w:fldChar w:fldCharType="begin"/>
        </w:r>
        <w:r>
          <w:rPr>
            <w:noProof/>
            <w:webHidden/>
          </w:rPr>
          <w:instrText xml:space="preserve"> PAGEREF _Toc433275532 \h </w:instrText>
        </w:r>
        <w:r>
          <w:rPr>
            <w:noProof/>
            <w:webHidden/>
          </w:rPr>
        </w:r>
        <w:r>
          <w:rPr>
            <w:noProof/>
            <w:webHidden/>
          </w:rPr>
          <w:fldChar w:fldCharType="separate"/>
        </w:r>
        <w:r>
          <w:rPr>
            <w:noProof/>
            <w:webHidden/>
          </w:rPr>
          <w:t>34</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33" w:history="1">
        <w:r w:rsidRPr="003E75B2">
          <w:rPr>
            <w:rStyle w:val="Hyperlink"/>
            <w:noProof/>
          </w:rPr>
          <w:t>2.21.1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_Toc433275533 \h </w:instrText>
        </w:r>
        <w:r>
          <w:rPr>
            <w:noProof/>
            <w:webHidden/>
          </w:rPr>
        </w:r>
        <w:r>
          <w:rPr>
            <w:noProof/>
            <w:webHidden/>
          </w:rPr>
          <w:fldChar w:fldCharType="separate"/>
        </w:r>
        <w:r>
          <w:rPr>
            <w:noProof/>
            <w:webHidden/>
          </w:rPr>
          <w:t>34</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34" w:history="1">
        <w:r w:rsidRPr="003E75B2">
          <w:rPr>
            <w:rStyle w:val="Hyperlink"/>
            <w:noProof/>
          </w:rPr>
          <w:t>2.21.2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_Toc433275534 \h </w:instrText>
        </w:r>
        <w:r>
          <w:rPr>
            <w:noProof/>
            <w:webHidden/>
          </w:rPr>
        </w:r>
        <w:r>
          <w:rPr>
            <w:noProof/>
            <w:webHidden/>
          </w:rPr>
          <w:fldChar w:fldCharType="separate"/>
        </w:r>
        <w:r>
          <w:rPr>
            <w:noProof/>
            <w:webHidden/>
          </w:rPr>
          <w:t>35</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35" w:history="1">
        <w:r w:rsidRPr="003E75B2">
          <w:rPr>
            <w:rStyle w:val="Hyperlink"/>
            <w:noProof/>
          </w:rPr>
          <w:t>2.22</w:t>
        </w:r>
        <w:r>
          <w:rPr>
            <w:rFonts w:asciiTheme="minorHAnsi" w:eastAsiaTheme="minorEastAsia" w:hAnsiTheme="minorHAnsi" w:cstheme="minorBidi"/>
            <w:noProof/>
            <w:sz w:val="22"/>
            <w:szCs w:val="22"/>
            <w:lang w:val="en-US"/>
          </w:rPr>
          <w:tab/>
        </w:r>
        <w:r w:rsidRPr="003E75B2">
          <w:rPr>
            <w:rStyle w:val="Hyperlink"/>
            <w:noProof/>
          </w:rPr>
          <w:t>SECURITY_SERVER_CLIENTS</w:t>
        </w:r>
        <w:r>
          <w:rPr>
            <w:noProof/>
            <w:webHidden/>
          </w:rPr>
          <w:tab/>
        </w:r>
        <w:r>
          <w:rPr>
            <w:noProof/>
            <w:webHidden/>
          </w:rPr>
          <w:fldChar w:fldCharType="begin"/>
        </w:r>
        <w:r>
          <w:rPr>
            <w:noProof/>
            <w:webHidden/>
          </w:rPr>
          <w:instrText xml:space="preserve"> PAGEREF _Toc433275535 \h </w:instrText>
        </w:r>
        <w:r>
          <w:rPr>
            <w:noProof/>
            <w:webHidden/>
          </w:rPr>
        </w:r>
        <w:r>
          <w:rPr>
            <w:noProof/>
            <w:webHidden/>
          </w:rPr>
          <w:fldChar w:fldCharType="separate"/>
        </w:r>
        <w:r>
          <w:rPr>
            <w:noProof/>
            <w:webHidden/>
          </w:rPr>
          <w:t>35</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36" w:history="1">
        <w:r w:rsidRPr="003E75B2">
          <w:rPr>
            <w:rStyle w:val="Hyperlink"/>
            <w:noProof/>
          </w:rPr>
          <w:t>2.22.1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_Toc433275536 \h </w:instrText>
        </w:r>
        <w:r>
          <w:rPr>
            <w:noProof/>
            <w:webHidden/>
          </w:rPr>
        </w:r>
        <w:r>
          <w:rPr>
            <w:noProof/>
            <w:webHidden/>
          </w:rPr>
          <w:fldChar w:fldCharType="separate"/>
        </w:r>
        <w:r>
          <w:rPr>
            <w:noProof/>
            <w:webHidden/>
          </w:rPr>
          <w:t>35</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37" w:history="1">
        <w:r w:rsidRPr="003E75B2">
          <w:rPr>
            <w:rStyle w:val="Hyperlink"/>
            <w:noProof/>
          </w:rPr>
          <w:t>2.22.2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_Toc433275537 \h </w:instrText>
        </w:r>
        <w:r>
          <w:rPr>
            <w:noProof/>
            <w:webHidden/>
          </w:rPr>
        </w:r>
        <w:r>
          <w:rPr>
            <w:noProof/>
            <w:webHidden/>
          </w:rPr>
          <w:fldChar w:fldCharType="separate"/>
        </w:r>
        <w:r>
          <w:rPr>
            <w:noProof/>
            <w:webHidden/>
          </w:rPr>
          <w:t>37</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38" w:history="1">
        <w:r w:rsidRPr="003E75B2">
          <w:rPr>
            <w:rStyle w:val="Hyperlink"/>
            <w:noProof/>
          </w:rPr>
          <w:t>2.23</w:t>
        </w:r>
        <w:r>
          <w:rPr>
            <w:rFonts w:asciiTheme="minorHAnsi" w:eastAsiaTheme="minorEastAsia" w:hAnsiTheme="minorHAnsi" w:cstheme="minorBidi"/>
            <w:noProof/>
            <w:sz w:val="22"/>
            <w:szCs w:val="22"/>
            <w:lang w:val="en-US"/>
          </w:rPr>
          <w:tab/>
        </w:r>
        <w:r w:rsidRPr="003E75B2">
          <w:rPr>
            <w:rStyle w:val="Hyperlink"/>
            <w:noProof/>
          </w:rPr>
          <w:t>SECURITY_SERVERS</w:t>
        </w:r>
        <w:r>
          <w:rPr>
            <w:noProof/>
            <w:webHidden/>
          </w:rPr>
          <w:tab/>
        </w:r>
        <w:r>
          <w:rPr>
            <w:noProof/>
            <w:webHidden/>
          </w:rPr>
          <w:fldChar w:fldCharType="begin"/>
        </w:r>
        <w:r>
          <w:rPr>
            <w:noProof/>
            <w:webHidden/>
          </w:rPr>
          <w:instrText xml:space="preserve"> PAGEREF _Toc433275538 \h </w:instrText>
        </w:r>
        <w:r>
          <w:rPr>
            <w:noProof/>
            <w:webHidden/>
          </w:rPr>
        </w:r>
        <w:r>
          <w:rPr>
            <w:noProof/>
            <w:webHidden/>
          </w:rPr>
          <w:fldChar w:fldCharType="separate"/>
        </w:r>
        <w:r>
          <w:rPr>
            <w:noProof/>
            <w:webHidden/>
          </w:rPr>
          <w:t>37</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39" w:history="1">
        <w:r w:rsidRPr="003E75B2">
          <w:rPr>
            <w:rStyle w:val="Hyperlink"/>
            <w:noProof/>
          </w:rPr>
          <w:t>2.23.1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_Toc433275539 \h </w:instrText>
        </w:r>
        <w:r>
          <w:rPr>
            <w:noProof/>
            <w:webHidden/>
          </w:rPr>
        </w:r>
        <w:r>
          <w:rPr>
            <w:noProof/>
            <w:webHidden/>
          </w:rPr>
          <w:fldChar w:fldCharType="separate"/>
        </w:r>
        <w:r>
          <w:rPr>
            <w:noProof/>
            <w:webHidden/>
          </w:rPr>
          <w:t>38</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40" w:history="1">
        <w:r w:rsidRPr="003E75B2">
          <w:rPr>
            <w:rStyle w:val="Hyperlink"/>
            <w:noProof/>
          </w:rPr>
          <w:t>2.23.2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_Toc433275540 \h </w:instrText>
        </w:r>
        <w:r>
          <w:rPr>
            <w:noProof/>
            <w:webHidden/>
          </w:rPr>
        </w:r>
        <w:r>
          <w:rPr>
            <w:noProof/>
            <w:webHidden/>
          </w:rPr>
          <w:fldChar w:fldCharType="separate"/>
        </w:r>
        <w:r>
          <w:rPr>
            <w:noProof/>
            <w:webHidden/>
          </w:rPr>
          <w:t>38</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41" w:history="1">
        <w:r w:rsidRPr="003E75B2">
          <w:rPr>
            <w:rStyle w:val="Hyperlink"/>
            <w:noProof/>
          </w:rPr>
          <w:t>2.24</w:t>
        </w:r>
        <w:r>
          <w:rPr>
            <w:rFonts w:asciiTheme="minorHAnsi" w:eastAsiaTheme="minorEastAsia" w:hAnsiTheme="minorHAnsi" w:cstheme="minorBidi"/>
            <w:noProof/>
            <w:sz w:val="22"/>
            <w:szCs w:val="22"/>
            <w:lang w:val="en-US"/>
          </w:rPr>
          <w:tab/>
        </w:r>
        <w:r w:rsidRPr="003E75B2">
          <w:rPr>
            <w:rStyle w:val="Hyperlink"/>
            <w:noProof/>
          </w:rPr>
          <w:t>SECURITY_SERVERS_SECURITY_CATEGORIES</w:t>
        </w:r>
        <w:r>
          <w:rPr>
            <w:noProof/>
            <w:webHidden/>
          </w:rPr>
          <w:tab/>
        </w:r>
        <w:r>
          <w:rPr>
            <w:noProof/>
            <w:webHidden/>
          </w:rPr>
          <w:fldChar w:fldCharType="begin"/>
        </w:r>
        <w:r>
          <w:rPr>
            <w:noProof/>
            <w:webHidden/>
          </w:rPr>
          <w:instrText xml:space="preserve"> PAGEREF _Toc433275541 \h </w:instrText>
        </w:r>
        <w:r>
          <w:rPr>
            <w:noProof/>
            <w:webHidden/>
          </w:rPr>
        </w:r>
        <w:r>
          <w:rPr>
            <w:noProof/>
            <w:webHidden/>
          </w:rPr>
          <w:fldChar w:fldCharType="separate"/>
        </w:r>
        <w:r>
          <w:rPr>
            <w:noProof/>
            <w:webHidden/>
          </w:rPr>
          <w:t>38</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42" w:history="1">
        <w:r w:rsidRPr="003E75B2">
          <w:rPr>
            <w:rStyle w:val="Hyperlink"/>
            <w:noProof/>
          </w:rPr>
          <w:t>2.24.1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_Toc433275542 \h </w:instrText>
        </w:r>
        <w:r>
          <w:rPr>
            <w:noProof/>
            <w:webHidden/>
          </w:rPr>
        </w:r>
        <w:r>
          <w:rPr>
            <w:noProof/>
            <w:webHidden/>
          </w:rPr>
          <w:fldChar w:fldCharType="separate"/>
        </w:r>
        <w:r>
          <w:rPr>
            <w:noProof/>
            <w:webHidden/>
          </w:rPr>
          <w:t>39</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43" w:history="1">
        <w:r w:rsidRPr="003E75B2">
          <w:rPr>
            <w:rStyle w:val="Hyperlink"/>
            <w:noProof/>
          </w:rPr>
          <w:t>2.24.2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_Toc433275543 \h </w:instrText>
        </w:r>
        <w:r>
          <w:rPr>
            <w:noProof/>
            <w:webHidden/>
          </w:rPr>
        </w:r>
        <w:r>
          <w:rPr>
            <w:noProof/>
            <w:webHidden/>
          </w:rPr>
          <w:fldChar w:fldCharType="separate"/>
        </w:r>
        <w:r>
          <w:rPr>
            <w:noProof/>
            <w:webHidden/>
          </w:rPr>
          <w:t>39</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44" w:history="1">
        <w:r w:rsidRPr="003E75B2">
          <w:rPr>
            <w:rStyle w:val="Hyperlink"/>
            <w:noProof/>
          </w:rPr>
          <w:t>2.25</w:t>
        </w:r>
        <w:r>
          <w:rPr>
            <w:rFonts w:asciiTheme="minorHAnsi" w:eastAsiaTheme="minorEastAsia" w:hAnsiTheme="minorHAnsi" w:cstheme="minorBidi"/>
            <w:noProof/>
            <w:sz w:val="22"/>
            <w:szCs w:val="22"/>
            <w:lang w:val="en-US"/>
          </w:rPr>
          <w:tab/>
        </w:r>
        <w:r w:rsidRPr="003E75B2">
          <w:rPr>
            <w:rStyle w:val="Hyperlink"/>
            <w:noProof/>
          </w:rPr>
          <w:t>SERVER_CLIENTS</w:t>
        </w:r>
        <w:r>
          <w:rPr>
            <w:noProof/>
            <w:webHidden/>
          </w:rPr>
          <w:tab/>
        </w:r>
        <w:r>
          <w:rPr>
            <w:noProof/>
            <w:webHidden/>
          </w:rPr>
          <w:fldChar w:fldCharType="begin"/>
        </w:r>
        <w:r>
          <w:rPr>
            <w:noProof/>
            <w:webHidden/>
          </w:rPr>
          <w:instrText xml:space="preserve"> PAGEREF _Toc433275544 \h </w:instrText>
        </w:r>
        <w:r>
          <w:rPr>
            <w:noProof/>
            <w:webHidden/>
          </w:rPr>
        </w:r>
        <w:r>
          <w:rPr>
            <w:noProof/>
            <w:webHidden/>
          </w:rPr>
          <w:fldChar w:fldCharType="separate"/>
        </w:r>
        <w:r>
          <w:rPr>
            <w:noProof/>
            <w:webHidden/>
          </w:rPr>
          <w:t>39</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45" w:history="1">
        <w:r w:rsidRPr="003E75B2">
          <w:rPr>
            <w:rStyle w:val="Hyperlink"/>
            <w:noProof/>
          </w:rPr>
          <w:t>2.25.1</w:t>
        </w:r>
        <w:r>
          <w:rPr>
            <w:rFonts w:asciiTheme="minorHAnsi" w:eastAsiaTheme="minorEastAsia" w:hAnsiTheme="minorHAnsi" w:cstheme="minorBidi"/>
            <w:noProof/>
            <w:sz w:val="22"/>
            <w:szCs w:val="22"/>
            <w:lang w:val="en-US"/>
          </w:rPr>
          <w:tab/>
        </w:r>
        <w:r w:rsidRPr="003E75B2">
          <w:rPr>
            <w:rStyle w:val="Hyperlink"/>
            <w:noProof/>
          </w:rPr>
          <w:t>Indexes</w:t>
        </w:r>
        <w:r>
          <w:rPr>
            <w:noProof/>
            <w:webHidden/>
          </w:rPr>
          <w:tab/>
        </w:r>
        <w:r>
          <w:rPr>
            <w:noProof/>
            <w:webHidden/>
          </w:rPr>
          <w:fldChar w:fldCharType="begin"/>
        </w:r>
        <w:r>
          <w:rPr>
            <w:noProof/>
            <w:webHidden/>
          </w:rPr>
          <w:instrText xml:space="preserve"> PAGEREF _Toc433275545 \h </w:instrText>
        </w:r>
        <w:r>
          <w:rPr>
            <w:noProof/>
            <w:webHidden/>
          </w:rPr>
        </w:r>
        <w:r>
          <w:rPr>
            <w:noProof/>
            <w:webHidden/>
          </w:rPr>
          <w:fldChar w:fldCharType="separate"/>
        </w:r>
        <w:r>
          <w:rPr>
            <w:noProof/>
            <w:webHidden/>
          </w:rPr>
          <w:t>39</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46" w:history="1">
        <w:r w:rsidRPr="003E75B2">
          <w:rPr>
            <w:rStyle w:val="Hyperlink"/>
            <w:noProof/>
          </w:rPr>
          <w:t>2.25.2</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_Toc433275546 \h </w:instrText>
        </w:r>
        <w:r>
          <w:rPr>
            <w:noProof/>
            <w:webHidden/>
          </w:rPr>
        </w:r>
        <w:r>
          <w:rPr>
            <w:noProof/>
            <w:webHidden/>
          </w:rPr>
          <w:fldChar w:fldCharType="separate"/>
        </w:r>
        <w:r>
          <w:rPr>
            <w:noProof/>
            <w:webHidden/>
          </w:rPr>
          <w:t>40</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47" w:history="1">
        <w:r w:rsidRPr="003E75B2">
          <w:rPr>
            <w:rStyle w:val="Hyperlink"/>
            <w:noProof/>
          </w:rPr>
          <w:t>2.26</w:t>
        </w:r>
        <w:r>
          <w:rPr>
            <w:rFonts w:asciiTheme="minorHAnsi" w:eastAsiaTheme="minorEastAsia" w:hAnsiTheme="minorHAnsi" w:cstheme="minorBidi"/>
            <w:noProof/>
            <w:sz w:val="22"/>
            <w:szCs w:val="22"/>
            <w:lang w:val="en-US"/>
          </w:rPr>
          <w:tab/>
        </w:r>
        <w:r w:rsidRPr="003E75B2">
          <w:rPr>
            <w:rStyle w:val="Hyperlink"/>
            <w:noProof/>
          </w:rPr>
          <w:t>SYSTEM_PARAMETERS</w:t>
        </w:r>
        <w:r>
          <w:rPr>
            <w:noProof/>
            <w:webHidden/>
          </w:rPr>
          <w:tab/>
        </w:r>
        <w:r>
          <w:rPr>
            <w:noProof/>
            <w:webHidden/>
          </w:rPr>
          <w:fldChar w:fldCharType="begin"/>
        </w:r>
        <w:r>
          <w:rPr>
            <w:noProof/>
            <w:webHidden/>
          </w:rPr>
          <w:instrText xml:space="preserve"> PAGEREF _Toc433275547 \h </w:instrText>
        </w:r>
        <w:r>
          <w:rPr>
            <w:noProof/>
            <w:webHidden/>
          </w:rPr>
        </w:r>
        <w:r>
          <w:rPr>
            <w:noProof/>
            <w:webHidden/>
          </w:rPr>
          <w:fldChar w:fldCharType="separate"/>
        </w:r>
        <w:r>
          <w:rPr>
            <w:noProof/>
            <w:webHidden/>
          </w:rPr>
          <w:t>40</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48" w:history="1">
        <w:r w:rsidRPr="003E75B2">
          <w:rPr>
            <w:rStyle w:val="Hyperlink"/>
            <w:noProof/>
          </w:rPr>
          <w:t>2.26.1</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_Toc433275548 \h </w:instrText>
        </w:r>
        <w:r>
          <w:rPr>
            <w:noProof/>
            <w:webHidden/>
          </w:rPr>
        </w:r>
        <w:r>
          <w:rPr>
            <w:noProof/>
            <w:webHidden/>
          </w:rPr>
          <w:fldChar w:fldCharType="separate"/>
        </w:r>
        <w:r>
          <w:rPr>
            <w:noProof/>
            <w:webHidden/>
          </w:rPr>
          <w:t>41</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49" w:history="1">
        <w:r w:rsidRPr="003E75B2">
          <w:rPr>
            <w:rStyle w:val="Hyperlink"/>
            <w:noProof/>
          </w:rPr>
          <w:t>2.27</w:t>
        </w:r>
        <w:r>
          <w:rPr>
            <w:rFonts w:asciiTheme="minorHAnsi" w:eastAsiaTheme="minorEastAsia" w:hAnsiTheme="minorHAnsi" w:cstheme="minorBidi"/>
            <w:noProof/>
            <w:sz w:val="22"/>
            <w:szCs w:val="22"/>
            <w:lang w:val="en-US"/>
          </w:rPr>
          <w:tab/>
        </w:r>
        <w:r w:rsidRPr="003E75B2">
          <w:rPr>
            <w:rStyle w:val="Hyperlink"/>
            <w:noProof/>
          </w:rPr>
          <w:t>TRUSTED_ANCHORS</w:t>
        </w:r>
        <w:r>
          <w:rPr>
            <w:noProof/>
            <w:webHidden/>
          </w:rPr>
          <w:tab/>
        </w:r>
        <w:r>
          <w:rPr>
            <w:noProof/>
            <w:webHidden/>
          </w:rPr>
          <w:fldChar w:fldCharType="begin"/>
        </w:r>
        <w:r>
          <w:rPr>
            <w:noProof/>
            <w:webHidden/>
          </w:rPr>
          <w:instrText xml:space="preserve"> PAGEREF _Toc433275549 \h </w:instrText>
        </w:r>
        <w:r>
          <w:rPr>
            <w:noProof/>
            <w:webHidden/>
          </w:rPr>
        </w:r>
        <w:r>
          <w:rPr>
            <w:noProof/>
            <w:webHidden/>
          </w:rPr>
          <w:fldChar w:fldCharType="separate"/>
        </w:r>
        <w:r>
          <w:rPr>
            <w:noProof/>
            <w:webHidden/>
          </w:rPr>
          <w:t>42</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50" w:history="1">
        <w:r w:rsidRPr="003E75B2">
          <w:rPr>
            <w:rStyle w:val="Hyperlink"/>
            <w:noProof/>
          </w:rPr>
          <w:t>2.27.1</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_Toc433275550 \h </w:instrText>
        </w:r>
        <w:r>
          <w:rPr>
            <w:noProof/>
            <w:webHidden/>
          </w:rPr>
        </w:r>
        <w:r>
          <w:rPr>
            <w:noProof/>
            <w:webHidden/>
          </w:rPr>
          <w:fldChar w:fldCharType="separate"/>
        </w:r>
        <w:r>
          <w:rPr>
            <w:noProof/>
            <w:webHidden/>
          </w:rPr>
          <w:t>42</w:t>
        </w:r>
        <w:r>
          <w:rPr>
            <w:noProof/>
            <w:webHidden/>
          </w:rPr>
          <w:fldChar w:fldCharType="end"/>
        </w:r>
      </w:hyperlink>
    </w:p>
    <w:p w:rsidR="003244BA" w:rsidRDefault="003244BA">
      <w:pPr>
        <w:pStyle w:val="TOC2"/>
        <w:tabs>
          <w:tab w:val="left" w:pos="1132"/>
        </w:tabs>
        <w:rPr>
          <w:rFonts w:asciiTheme="minorHAnsi" w:eastAsiaTheme="minorEastAsia" w:hAnsiTheme="minorHAnsi" w:cstheme="minorBidi"/>
          <w:noProof/>
          <w:sz w:val="22"/>
          <w:szCs w:val="22"/>
          <w:lang w:val="en-US"/>
        </w:rPr>
      </w:pPr>
      <w:hyperlink w:anchor="_Toc433275551" w:history="1">
        <w:r w:rsidRPr="003E75B2">
          <w:rPr>
            <w:rStyle w:val="Hyperlink"/>
            <w:noProof/>
          </w:rPr>
          <w:t>2.28</w:t>
        </w:r>
        <w:r>
          <w:rPr>
            <w:rFonts w:asciiTheme="minorHAnsi" w:eastAsiaTheme="minorEastAsia" w:hAnsiTheme="minorHAnsi" w:cstheme="minorBidi"/>
            <w:noProof/>
            <w:sz w:val="22"/>
            <w:szCs w:val="22"/>
            <w:lang w:val="en-US"/>
          </w:rPr>
          <w:tab/>
        </w:r>
        <w:r w:rsidRPr="003E75B2">
          <w:rPr>
            <w:rStyle w:val="Hyperlink"/>
            <w:noProof/>
          </w:rPr>
          <w:t>UI_USERS</w:t>
        </w:r>
        <w:r>
          <w:rPr>
            <w:noProof/>
            <w:webHidden/>
          </w:rPr>
          <w:tab/>
        </w:r>
        <w:r>
          <w:rPr>
            <w:noProof/>
            <w:webHidden/>
          </w:rPr>
          <w:fldChar w:fldCharType="begin"/>
        </w:r>
        <w:r>
          <w:rPr>
            <w:noProof/>
            <w:webHidden/>
          </w:rPr>
          <w:instrText xml:space="preserve"> PAGEREF _Toc433275551 \h </w:instrText>
        </w:r>
        <w:r>
          <w:rPr>
            <w:noProof/>
            <w:webHidden/>
          </w:rPr>
        </w:r>
        <w:r>
          <w:rPr>
            <w:noProof/>
            <w:webHidden/>
          </w:rPr>
          <w:fldChar w:fldCharType="separate"/>
        </w:r>
        <w:r>
          <w:rPr>
            <w:noProof/>
            <w:webHidden/>
          </w:rPr>
          <w:t>42</w:t>
        </w:r>
        <w:r>
          <w:rPr>
            <w:noProof/>
            <w:webHidden/>
          </w:rPr>
          <w:fldChar w:fldCharType="end"/>
        </w:r>
      </w:hyperlink>
    </w:p>
    <w:p w:rsidR="003244BA" w:rsidRDefault="003244BA">
      <w:pPr>
        <w:pStyle w:val="TOC3"/>
        <w:tabs>
          <w:tab w:val="left" w:pos="1415"/>
        </w:tabs>
        <w:rPr>
          <w:rFonts w:asciiTheme="minorHAnsi" w:eastAsiaTheme="minorEastAsia" w:hAnsiTheme="minorHAnsi" w:cstheme="minorBidi"/>
          <w:noProof/>
          <w:sz w:val="22"/>
          <w:szCs w:val="22"/>
          <w:lang w:val="en-US"/>
        </w:rPr>
      </w:pPr>
      <w:hyperlink w:anchor="_Toc433275552" w:history="1">
        <w:r w:rsidRPr="003E75B2">
          <w:rPr>
            <w:rStyle w:val="Hyperlink"/>
            <w:noProof/>
          </w:rPr>
          <w:t>2.28.1</w:t>
        </w:r>
        <w:r>
          <w:rPr>
            <w:rFonts w:asciiTheme="minorHAnsi" w:eastAsiaTheme="minorEastAsia" w:hAnsiTheme="minorHAnsi" w:cstheme="minorBidi"/>
            <w:noProof/>
            <w:sz w:val="22"/>
            <w:szCs w:val="22"/>
            <w:lang w:val="en-US"/>
          </w:rPr>
          <w:tab/>
        </w:r>
        <w:r w:rsidRPr="003E75B2">
          <w:rPr>
            <w:rStyle w:val="Hyperlink"/>
            <w:noProof/>
          </w:rPr>
          <w:t>Attributes</w:t>
        </w:r>
        <w:r>
          <w:rPr>
            <w:noProof/>
            <w:webHidden/>
          </w:rPr>
          <w:tab/>
        </w:r>
        <w:r>
          <w:rPr>
            <w:noProof/>
            <w:webHidden/>
          </w:rPr>
          <w:fldChar w:fldCharType="begin"/>
        </w:r>
        <w:r>
          <w:rPr>
            <w:noProof/>
            <w:webHidden/>
          </w:rPr>
          <w:instrText xml:space="preserve"> PAGEREF _Toc433275552 \h </w:instrText>
        </w:r>
        <w:r>
          <w:rPr>
            <w:noProof/>
            <w:webHidden/>
          </w:rPr>
        </w:r>
        <w:r>
          <w:rPr>
            <w:noProof/>
            <w:webHidden/>
          </w:rPr>
          <w:fldChar w:fldCharType="separate"/>
        </w:r>
        <w:r>
          <w:rPr>
            <w:noProof/>
            <w:webHidden/>
          </w:rPr>
          <w:t>43</w:t>
        </w:r>
        <w:r>
          <w:rPr>
            <w:noProof/>
            <w:webHidden/>
          </w:rPr>
          <w:fldChar w:fldCharType="end"/>
        </w:r>
      </w:hyperlink>
    </w:p>
    <w:p w:rsidR="00DA3538" w:rsidRDefault="00DA3538" w:rsidP="00DA3538">
      <w:r>
        <w:fldChar w:fldCharType="end"/>
      </w:r>
    </w:p>
    <w:p w:rsidR="00800E0A" w:rsidRDefault="00800E0A"/>
    <w:p w:rsidR="00800E0A" w:rsidRDefault="00DA3538">
      <w:pPr>
        <w:pStyle w:val="Heading1ilmanumbrita"/>
      </w:pPr>
      <w:bookmarkStart w:id="0" w:name="__RefHeading__7792_1358676947"/>
      <w:bookmarkEnd w:id="0"/>
      <w:r>
        <w:lastRenderedPageBreak/>
        <w:t>License</w:t>
      </w:r>
    </w:p>
    <w:p w:rsidR="00800E0A" w:rsidRDefault="00DA3538">
      <w:r>
        <w:t>This work is licensed under the Creative Commons Attribution-ShareAlike 3.0 Unported License. To view a copy of this license, visit http://creativecommons.org/licenses/by-sa/3.0/.</w:t>
      </w:r>
    </w:p>
    <w:p w:rsidR="00800E0A" w:rsidRDefault="00DA3538">
      <w:pPr>
        <w:pStyle w:val="Heading1"/>
        <w:tabs>
          <w:tab w:val="left" w:pos="850"/>
        </w:tabs>
      </w:pPr>
      <w:bookmarkStart w:id="1" w:name="__RefHeading__1436_2115075793"/>
      <w:bookmarkStart w:id="2" w:name="_Toc433275470"/>
      <w:bookmarkEnd w:id="1"/>
      <w:r>
        <w:lastRenderedPageBreak/>
        <w:t>General</w:t>
      </w:r>
      <w:bookmarkEnd w:id="2"/>
    </w:p>
    <w:p w:rsidR="00800E0A" w:rsidRDefault="00DA3538">
      <w:pPr>
        <w:pStyle w:val="Heading2"/>
        <w:tabs>
          <w:tab w:val="left" w:pos="850"/>
        </w:tabs>
      </w:pPr>
      <w:bookmarkStart w:id="3" w:name="__RefHeading__1444_2115075793"/>
      <w:bookmarkStart w:id="4" w:name="_Toc433275471"/>
      <w:bookmarkEnd w:id="3"/>
      <w:r>
        <w:t>Preamble</w:t>
      </w:r>
      <w:bookmarkEnd w:id="4"/>
    </w:p>
    <w:p w:rsidR="00800E0A" w:rsidRDefault="00DA3538">
      <w:r>
        <w:t>This document describes the database model of the X-Road central server.</w:t>
      </w:r>
    </w:p>
    <w:p w:rsidR="00800E0A" w:rsidRDefault="00DA3538">
      <w:pPr>
        <w:pStyle w:val="Heading2"/>
        <w:tabs>
          <w:tab w:val="left" w:pos="850"/>
        </w:tabs>
      </w:pPr>
      <w:bookmarkStart w:id="5" w:name="__RefHeading__1446_2115075793"/>
      <w:bookmarkStart w:id="6" w:name="_Toc433275472"/>
      <w:bookmarkEnd w:id="5"/>
      <w:r>
        <w:t>Database Version</w:t>
      </w:r>
      <w:bookmarkEnd w:id="6"/>
    </w:p>
    <w:p w:rsidR="00800E0A" w:rsidRDefault="00DA3538">
      <w:r>
        <w:t xml:space="preserve">This database assumes PostgreSQL version 9.3 or 9.4 depending on whether the central server is deployed in a simple setup or in a cluster for achieving high availability (HA) (see section </w:t>
      </w:r>
      <w:r>
        <w:fldChar w:fldCharType="begin"/>
      </w:r>
      <w:r>
        <w:instrText xml:space="preserve"> REF __RefHeading___Toc9584_1619571371 \r \h </w:instrText>
      </w:r>
      <w:r>
        <w:fldChar w:fldCharType="separate"/>
      </w:r>
      <w:r w:rsidR="003244BA">
        <w:t xml:space="preserve">1.5 </w:t>
      </w:r>
      <w:r>
        <w:fldChar w:fldCharType="end"/>
      </w:r>
      <w:r>
        <w:t xml:space="preserve"> for details). Ubuntu 14.04 default settings are used in simple setup, while a custom configuration is used in HA setup.</w:t>
      </w:r>
    </w:p>
    <w:p w:rsidR="00800E0A" w:rsidRDefault="00DA3538">
      <w:pPr>
        <w:pStyle w:val="Heading2"/>
        <w:tabs>
          <w:tab w:val="left" w:pos="850"/>
        </w:tabs>
      </w:pPr>
      <w:bookmarkStart w:id="7" w:name="__RefHeading__44880_246923266"/>
      <w:bookmarkStart w:id="8" w:name="_Toc433275473"/>
      <w:bookmarkEnd w:id="7"/>
      <w:r>
        <w:t>Creating, Backing Up and Restoring the Database</w:t>
      </w:r>
      <w:bookmarkEnd w:id="8"/>
    </w:p>
    <w:p w:rsidR="00800E0A" w:rsidRDefault="00DA3538">
      <w:r>
        <w:t>This database is integrated into X-Road central server application. The database management functions are embedded into the application user interface.</w:t>
      </w:r>
    </w:p>
    <w:p w:rsidR="00800E0A" w:rsidRDefault="00DA3538">
      <w:r>
        <w:t xml:space="preserve">The database, the database user and the data model is created by the application's installer. The database updates are packaged as application updates and are applied when the application is upgraded. From the technical point of view, the database structure is created and updated using Rails migrations (see </w:t>
      </w:r>
      <w:hyperlink r:id="rId10" w:history="1">
        <w:r>
          <w:rPr>
            <w:rStyle w:val="Hyperlink"/>
          </w:rPr>
          <w:t>http://guides.rubyonrails.org/</w:t>
        </w:r>
      </w:hyperlink>
      <w:r>
        <w:t xml:space="preserve">). The migration scripts can be found both in application source and in WAR file of central server's web based user interface (WAR – </w:t>
      </w:r>
      <w:hyperlink r:id="rId11" w:history="1">
        <w:r>
          <w:rPr>
            <w:rStyle w:val="Hyperlink"/>
          </w:rPr>
          <w:t>Java Web Archive</w:t>
        </w:r>
      </w:hyperlink>
      <w:r>
        <w:t>).</w:t>
      </w:r>
    </w:p>
    <w:p w:rsidR="00800E0A" w:rsidRDefault="00DA3538">
      <w:r>
        <w:t xml:space="preserve">Database backup functionality is built into the application. The backup operation can be invoked from the web-based user interface or from the command line. The backup contains dump of all the database structure and contents. When restoring the application, first the software is installed and then the configuration database is restored together with all the other necessary files. This produces a working central server. </w:t>
      </w:r>
    </w:p>
    <w:p w:rsidR="00800E0A" w:rsidRDefault="00DA3538">
      <w:pPr>
        <w:pStyle w:val="Heading2"/>
        <w:pageBreakBefore/>
        <w:tabs>
          <w:tab w:val="left" w:pos="850"/>
        </w:tabs>
      </w:pPr>
      <w:bookmarkStart w:id="9" w:name="__RefHeading__44882_246923266"/>
      <w:bookmarkStart w:id="10" w:name="_Toc433275474"/>
      <w:bookmarkEnd w:id="9"/>
      <w:r>
        <w:lastRenderedPageBreak/>
        <w:t>Saving Database History</w:t>
      </w:r>
      <w:bookmarkEnd w:id="10"/>
    </w:p>
    <w:p w:rsidR="00800E0A" w:rsidRDefault="00DA3538">
      <w:pPr>
        <w:rPr>
          <w:rStyle w:val="Strong"/>
        </w:rPr>
      </w:pPr>
      <w:r>
        <w:t xml:space="preserve">This section describes the general mechanism for storing the history of the database tables. All the history-aware tables have an associated trigger </w:t>
      </w:r>
      <w:r>
        <w:rPr>
          <w:i/>
          <w:iCs/>
        </w:rPr>
        <w:t>update_history</w:t>
      </w:r>
      <w:r>
        <w:t xml:space="preserve"> that records all the modifications to data. All the tables of central database are history-aware, except for</w:t>
      </w:r>
    </w:p>
    <w:p w:rsidR="00800E0A" w:rsidRDefault="00DA3538">
      <w:pPr>
        <w:numPr>
          <w:ilvl w:val="0"/>
          <w:numId w:val="4"/>
        </w:numPr>
        <w:tabs>
          <w:tab w:val="left" w:pos="360"/>
        </w:tabs>
        <w:rPr>
          <w:rStyle w:val="Strong"/>
        </w:rPr>
      </w:pPr>
      <w:r>
        <w:rPr>
          <w:rStyle w:val="Strong"/>
        </w:rPr>
        <w:t>history</w:t>
      </w:r>
      <w:r>
        <w:t>,</w:t>
      </w:r>
    </w:p>
    <w:p w:rsidR="00800E0A" w:rsidRDefault="00DA3538">
      <w:pPr>
        <w:numPr>
          <w:ilvl w:val="0"/>
          <w:numId w:val="4"/>
        </w:numPr>
        <w:tabs>
          <w:tab w:val="left" w:pos="360"/>
        </w:tabs>
        <w:rPr>
          <w:b/>
          <w:bCs/>
        </w:rPr>
      </w:pPr>
      <w:r>
        <w:rPr>
          <w:rStyle w:val="Strong"/>
        </w:rPr>
        <w:t>distributed_files</w:t>
      </w:r>
      <w:r>
        <w:t xml:space="preserve"> and</w:t>
      </w:r>
    </w:p>
    <w:p w:rsidR="00800E0A" w:rsidRDefault="00DA3538">
      <w:pPr>
        <w:numPr>
          <w:ilvl w:val="0"/>
          <w:numId w:val="4"/>
        </w:numPr>
        <w:tabs>
          <w:tab w:val="left" w:pos="360"/>
        </w:tabs>
      </w:pPr>
      <w:r>
        <w:rPr>
          <w:b/>
          <w:bCs/>
        </w:rPr>
        <w:t>schema_migrations</w:t>
      </w:r>
    </w:p>
    <w:p w:rsidR="00800E0A" w:rsidRDefault="00DA3538">
      <w:pPr>
        <w:rPr>
          <w:b/>
          <w:bCs/>
        </w:rPr>
      </w:pPr>
      <w:r>
        <w:t xml:space="preserve">When a row is created, updated or deleted in one of the history-aware tables, the trigger </w:t>
      </w:r>
      <w:r>
        <w:rPr>
          <w:i/>
          <w:iCs/>
        </w:rPr>
        <w:t>update_history</w:t>
      </w:r>
      <w:r>
        <w:t xml:space="preserve"> is activated and invokes the stored procedure </w:t>
      </w:r>
      <w:r>
        <w:rPr>
          <w:i/>
          <w:iCs/>
        </w:rPr>
        <w:t>add_history_rows.</w:t>
      </w:r>
      <w:r>
        <w:t xml:space="preserve"> For each changed column, </w:t>
      </w:r>
      <w:r>
        <w:rPr>
          <w:i/>
          <w:iCs/>
        </w:rPr>
        <w:t>add_history_rows</w:t>
      </w:r>
      <w:r>
        <w:t xml:space="preserve"> inserts a row into the history table. The details of the stored procedures are described in section </w:t>
      </w:r>
      <w:r>
        <w:fldChar w:fldCharType="begin"/>
      </w:r>
      <w:r>
        <w:instrText xml:space="preserve"> REF __RefHeading__7302_1619571371 \r \h </w:instrText>
      </w:r>
      <w:r>
        <w:fldChar w:fldCharType="separate"/>
      </w:r>
      <w:r w:rsidR="003244BA">
        <w:t xml:space="preserve">1.7 </w:t>
      </w:r>
      <w:r>
        <w:fldChar w:fldCharType="end"/>
      </w:r>
      <w:r>
        <w:t>.</w:t>
      </w:r>
    </w:p>
    <w:p w:rsidR="00800E0A" w:rsidRDefault="00DA3538">
      <w:pPr>
        <w:pStyle w:val="Heading2"/>
        <w:tabs>
          <w:tab w:val="left" w:pos="850"/>
        </w:tabs>
        <w:rPr>
          <w:b w:val="0"/>
          <w:bCs w:val="0"/>
          <w:iCs w:val="0"/>
        </w:rPr>
      </w:pPr>
      <w:bookmarkStart w:id="11" w:name="__RefHeading___Toc9584_1619571371"/>
      <w:bookmarkStart w:id="12" w:name="_Toc433275475"/>
      <w:bookmarkEnd w:id="11"/>
      <w:r>
        <w:rPr>
          <w:iCs w:val="0"/>
        </w:rPr>
        <w:t>High Availability Support</w:t>
      </w:r>
      <w:bookmarkEnd w:id="12"/>
    </w:p>
    <w:p w:rsidR="00800E0A" w:rsidRDefault="00DA3538">
      <w:r>
        <w:t>High availability of the X-Road central server has been implemented using the BDR extension of the PostgreSQL database (</w:t>
      </w:r>
      <w:hyperlink r:id="rId12" w:history="1">
        <w:r>
          <w:rPr>
            <w:rStyle w:val="Hyperlink"/>
          </w:rPr>
          <w:t>http://2ndquadrant.com/en/resources/bdr/</w:t>
        </w:r>
      </w:hyperlink>
      <w:r>
        <w:t>). The implementation is an asynchronous multi-master setup where the database changes to any node of the cluster are replicated to the rest of the nodes. Each node runs a separate instance of the UI of the central server and uses separate keys for signing configuration.</w:t>
      </w:r>
    </w:p>
    <w:p w:rsidR="00800E0A" w:rsidRDefault="00DA3538">
      <w:bookmarkStart w:id="13" w:name="__RefHeading__44884_246923266"/>
      <w:bookmarkEnd w:id="13"/>
      <w:r>
        <w:t xml:space="preserve">In order to support high availability (HA) setup of the X-Road central server, some database tables have the </w:t>
      </w:r>
      <w:r>
        <w:rPr>
          <w:i/>
          <w:iCs/>
        </w:rPr>
        <w:t>ha_node_name</w:t>
      </w:r>
      <w:r>
        <w:t xml:space="preserve"> field. In an HA setup, the name of the node of the cluster that initiated the insertion of a given record, is stored in that field. In ordinary setup, a default value is used. In both cases, this is done at the level of stored procedures as described in section </w:t>
      </w:r>
      <w:r>
        <w:fldChar w:fldCharType="begin"/>
      </w:r>
      <w:r>
        <w:instrText xml:space="preserve"> REF __RefHeading__7302_1619571371 \r \h </w:instrText>
      </w:r>
      <w:r>
        <w:fldChar w:fldCharType="separate"/>
      </w:r>
      <w:r w:rsidR="003244BA">
        <w:t xml:space="preserve">1.7 </w:t>
      </w:r>
      <w:r>
        <w:fldChar w:fldCharType="end"/>
      </w:r>
      <w:r>
        <w:t>.</w:t>
      </w:r>
    </w:p>
    <w:p w:rsidR="00800E0A" w:rsidRDefault="00DA3538">
      <w:r>
        <w:t xml:space="preserve">The logic of taking into account the value of </w:t>
      </w:r>
      <w:r>
        <w:rPr>
          <w:i/>
          <w:iCs/>
        </w:rPr>
        <w:t>ha_node_name</w:t>
      </w:r>
      <w:r>
        <w:t xml:space="preserve"> where applicable, has been implemented at the application level.</w:t>
      </w:r>
    </w:p>
    <w:p w:rsidR="00800E0A" w:rsidRDefault="00DA3538">
      <w:r>
        <w:t>Database history records are aware of the node name in an HA setup and are replicated just like other records. Thus each node contains the full history of database changes. Because replication events happen at a lower level than insertions of records, the replication of history records themselves does not trigger any subsequent insertions of history records on target nodes.</w:t>
      </w:r>
    </w:p>
    <w:p w:rsidR="00800E0A" w:rsidRDefault="00DA3538">
      <w:pPr>
        <w:pStyle w:val="Heading2"/>
        <w:tabs>
          <w:tab w:val="left" w:pos="850"/>
        </w:tabs>
      </w:pPr>
      <w:bookmarkStart w:id="14" w:name="__RefHeading___Toc9586_1619571371"/>
      <w:bookmarkStart w:id="15" w:name="_Toc433275476"/>
      <w:bookmarkEnd w:id="14"/>
      <w:r>
        <w:t>Entity-Relationship Diagram</w:t>
      </w:r>
      <w:bookmarkEnd w:id="15"/>
    </w:p>
    <w:p w:rsidR="00800E0A" w:rsidRDefault="00DA3538">
      <w:r>
        <w:t>The data model is described in two entity relationship diagrams (ERD). The first diagram contains tables related to security servers and security server clients. The second diagram contains the rest of the tables.</w:t>
      </w:r>
    </w:p>
    <w:p w:rsidR="00800E0A" w:rsidRDefault="00800E0A"/>
    <w:p w:rsidR="00800E0A" w:rsidRDefault="00DA3538">
      <w:pPr>
        <w:pStyle w:val="Caption"/>
      </w:pPr>
      <w:r>
        <w:rPr>
          <w:noProof/>
          <w:lang w:val="en-US"/>
        </w:rPr>
        <w:lastRenderedPageBreak/>
        <w:drawing>
          <wp:inline distT="0" distB="0" distL="0" distR="0">
            <wp:extent cx="5676900" cy="541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5410200"/>
                    </a:xfrm>
                    <a:prstGeom prst="rect">
                      <a:avLst/>
                    </a:prstGeom>
                    <a:solidFill>
                      <a:srgbClr val="FFFFFF"/>
                    </a:solidFill>
                    <a:ln>
                      <a:noFill/>
                    </a:ln>
                  </pic:spPr>
                </pic:pic>
              </a:graphicData>
            </a:graphic>
          </wp:inline>
        </w:drawing>
      </w:r>
    </w:p>
    <w:p w:rsidR="00800E0A" w:rsidRDefault="00DA3538">
      <w:pPr>
        <w:pStyle w:val="Caption"/>
      </w:pPr>
      <w:r>
        <w:t xml:space="preserve">Figure </w:t>
      </w:r>
      <w:r>
        <w:fldChar w:fldCharType="begin"/>
      </w:r>
      <w:r>
        <w:instrText xml:space="preserve"> SEQ "Figure" \* ARABIC </w:instrText>
      </w:r>
      <w:r>
        <w:fldChar w:fldCharType="separate"/>
      </w:r>
      <w:r w:rsidR="003244BA">
        <w:rPr>
          <w:noProof/>
        </w:rPr>
        <w:t>1</w:t>
      </w:r>
      <w:r>
        <w:fldChar w:fldCharType="end"/>
      </w:r>
      <w:r>
        <w:t>. ERD describing security servers, security server clients and related database tables in the central server database</w:t>
      </w:r>
    </w:p>
    <w:p w:rsidR="00800E0A" w:rsidRDefault="00DA3538">
      <w:pPr>
        <w:pStyle w:val="Caption"/>
        <w:pageBreakBefore/>
      </w:pPr>
      <w:r>
        <w:rPr>
          <w:noProof/>
          <w:lang w:val="en-US"/>
        </w:rPr>
        <w:lastRenderedPageBreak/>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5669915" cy="5454650"/>
            <wp:effectExtent l="0" t="0" r="6985"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915" cy="5454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Figure </w:t>
      </w:r>
      <w:r>
        <w:fldChar w:fldCharType="begin"/>
      </w:r>
      <w:r>
        <w:instrText xml:space="preserve"> SEQ "Figure" \* ARABIC </w:instrText>
      </w:r>
      <w:r>
        <w:fldChar w:fldCharType="separate"/>
      </w:r>
      <w:r w:rsidR="003244BA">
        <w:rPr>
          <w:noProof/>
        </w:rPr>
        <w:t>2</w:t>
      </w:r>
      <w:r>
        <w:fldChar w:fldCharType="end"/>
      </w:r>
      <w:r>
        <w:t>. ERD describing entities not directly related to security servers and security server clients in the central server database</w:t>
      </w:r>
    </w:p>
    <w:p w:rsidR="00800E0A" w:rsidRDefault="00DA3538">
      <w:pPr>
        <w:pStyle w:val="Heading2"/>
        <w:tabs>
          <w:tab w:val="left" w:pos="850"/>
        </w:tabs>
      </w:pPr>
      <w:bookmarkStart w:id="16" w:name="__RefHeading__7302_1619571371"/>
      <w:bookmarkStart w:id="17" w:name="_Toc433275477"/>
      <w:bookmarkEnd w:id="16"/>
      <w:r>
        <w:t>List of Stored Procedures</w:t>
      </w:r>
      <w:bookmarkEnd w:id="17"/>
    </w:p>
    <w:p w:rsidR="00800E0A" w:rsidRDefault="00DA3538">
      <w:pPr>
        <w:rPr>
          <w:rStyle w:val="Strong"/>
        </w:rPr>
      </w:pPr>
      <w:r>
        <w:t>The following stored procedures are present in the database, regardless of whether a given central server has been installed in standalone or HA setup.</w:t>
      </w:r>
    </w:p>
    <w:p w:rsidR="00800E0A" w:rsidRDefault="00DA3538">
      <w:pPr>
        <w:numPr>
          <w:ilvl w:val="0"/>
          <w:numId w:val="10"/>
        </w:numPr>
        <w:tabs>
          <w:tab w:val="left" w:pos="397"/>
        </w:tabs>
        <w:rPr>
          <w:rStyle w:val="Strong"/>
        </w:rPr>
      </w:pPr>
      <w:r>
        <w:rPr>
          <w:rStyle w:val="Strong"/>
        </w:rPr>
        <w:t>add_history_rows</w:t>
      </w:r>
      <w:r>
        <w:t xml:space="preserve">: Detects the changes made as a result of the operation it is invoked on, and calls the </w:t>
      </w:r>
      <w:r>
        <w:rPr>
          <w:rStyle w:val="Strong"/>
        </w:rPr>
        <w:t>insert_history_row</w:t>
      </w:r>
      <w:r>
        <w:t xml:space="preserve"> stored procedure to insert a row to the history table, for each changed field. For insertions and deletions, a history record is inserted for each field of the original table.</w:t>
      </w:r>
    </w:p>
    <w:p w:rsidR="00800E0A" w:rsidRDefault="00DA3538">
      <w:pPr>
        <w:numPr>
          <w:ilvl w:val="0"/>
          <w:numId w:val="10"/>
        </w:numPr>
        <w:tabs>
          <w:tab w:val="left" w:pos="397"/>
        </w:tabs>
        <w:rPr>
          <w:b/>
          <w:bCs/>
        </w:rPr>
      </w:pPr>
      <w:r>
        <w:rPr>
          <w:rStyle w:val="Strong"/>
        </w:rPr>
        <w:t>insert_history_row</w:t>
      </w:r>
      <w:r>
        <w:t xml:space="preserve">: Inserts a single row with values corresponding to a changed field in one of the database tables. Invoked by the </w:t>
      </w:r>
      <w:r>
        <w:rPr>
          <w:rStyle w:val="Strong"/>
        </w:rPr>
        <w:t>add_history_rows</w:t>
      </w:r>
      <w:r>
        <w:t xml:space="preserve"> stored procedure.</w:t>
      </w:r>
    </w:p>
    <w:p w:rsidR="00800E0A" w:rsidRDefault="00DA3538">
      <w:pPr>
        <w:numPr>
          <w:ilvl w:val="0"/>
          <w:numId w:val="10"/>
        </w:numPr>
        <w:tabs>
          <w:tab w:val="left" w:pos="397"/>
        </w:tabs>
      </w:pPr>
      <w:r>
        <w:rPr>
          <w:b/>
          <w:bCs/>
        </w:rPr>
        <w:t>insert_node_name</w:t>
      </w:r>
      <w:r>
        <w:t xml:space="preserve">: For each record inserted to a table with the field </w:t>
      </w:r>
      <w:r>
        <w:rPr>
          <w:i/>
          <w:iCs/>
        </w:rPr>
        <w:t>ha_node_name</w:t>
      </w:r>
      <w:r>
        <w:t>, sets the value of this field to</w:t>
      </w:r>
    </w:p>
    <w:p w:rsidR="00800E0A" w:rsidRDefault="00DA3538">
      <w:pPr>
        <w:numPr>
          <w:ilvl w:val="0"/>
          <w:numId w:val="9"/>
        </w:numPr>
      </w:pPr>
      <w:r>
        <w:t>the default value in standalone systems</w:t>
      </w:r>
    </w:p>
    <w:p w:rsidR="00800E0A" w:rsidRDefault="00DA3538">
      <w:pPr>
        <w:numPr>
          <w:ilvl w:val="0"/>
          <w:numId w:val="9"/>
        </w:numPr>
      </w:pPr>
      <w:r>
        <w:lastRenderedPageBreak/>
        <w:t>the name of the cluster node that initiated the insertion, in an HA setup.</w:t>
      </w:r>
    </w:p>
    <w:p w:rsidR="00800E0A" w:rsidRDefault="00DA3538">
      <w:pPr>
        <w:pStyle w:val="Heading2"/>
        <w:tabs>
          <w:tab w:val="left" w:pos="850"/>
        </w:tabs>
      </w:pPr>
      <w:bookmarkStart w:id="18" w:name="__RefHeading__85770_246923266"/>
      <w:bookmarkStart w:id="19" w:name="_Toc433275478"/>
      <w:bookmarkEnd w:id="18"/>
      <w:r>
        <w:t>List of Triggers</w:t>
      </w:r>
      <w:bookmarkEnd w:id="19"/>
    </w:p>
    <w:p w:rsidR="00800E0A" w:rsidRDefault="00DA3538">
      <w:pPr>
        <w:rPr>
          <w:rStyle w:val="Strong"/>
        </w:rPr>
      </w:pPr>
      <w:r>
        <w:t>The following triggers are present in the database, regardless of whether a given central server has been installed in standalone or HA setup.</w:t>
      </w:r>
    </w:p>
    <w:p w:rsidR="00800E0A" w:rsidRDefault="00DA3538">
      <w:pPr>
        <w:numPr>
          <w:ilvl w:val="0"/>
          <w:numId w:val="11"/>
        </w:numPr>
        <w:tabs>
          <w:tab w:val="left" w:pos="397"/>
        </w:tabs>
        <w:rPr>
          <w:b/>
          <w:bCs/>
        </w:rPr>
      </w:pPr>
      <w:r>
        <w:rPr>
          <w:rStyle w:val="Strong"/>
        </w:rPr>
        <w:t>update_history</w:t>
      </w:r>
      <w:r>
        <w:t xml:space="preserve">: Invokes the </w:t>
      </w:r>
      <w:r>
        <w:rPr>
          <w:rStyle w:val="Strong"/>
        </w:rPr>
        <w:t>add_history_rows</w:t>
      </w:r>
      <w:r>
        <w:t xml:space="preserve"> stored procedure upon insertions, updates and deletions of records. Created for each history-aware table.</w:t>
      </w:r>
    </w:p>
    <w:p w:rsidR="00800E0A" w:rsidRDefault="00DA3538">
      <w:pPr>
        <w:numPr>
          <w:ilvl w:val="0"/>
          <w:numId w:val="11"/>
        </w:numPr>
        <w:tabs>
          <w:tab w:val="left" w:pos="397"/>
        </w:tabs>
        <w:sectPr w:rsidR="00800E0A">
          <w:headerReference w:type="default" r:id="rId15"/>
          <w:footerReference w:type="default" r:id="rId16"/>
          <w:headerReference w:type="first" r:id="rId17"/>
          <w:footerReference w:type="first" r:id="rId18"/>
          <w:pgSz w:w="11906" w:h="16838"/>
          <w:pgMar w:top="1539" w:right="1417" w:bottom="1831" w:left="1559" w:header="1049" w:footer="850" w:gutter="0"/>
          <w:cols w:space="720"/>
        </w:sectPr>
      </w:pPr>
      <w:r>
        <w:rPr>
          <w:b/>
          <w:bCs/>
        </w:rPr>
        <w:t>insert_node_name</w:t>
      </w:r>
      <w:r>
        <w:t xml:space="preserve">: Invokes the </w:t>
      </w:r>
      <w:r>
        <w:rPr>
          <w:b/>
          <w:bCs/>
        </w:rPr>
        <w:t>insert_node_name</w:t>
      </w:r>
      <w:r>
        <w:t xml:space="preserve"> stored procedure upon insertions. Created for each table with the </w:t>
      </w:r>
      <w:r>
        <w:rPr>
          <w:i/>
          <w:iCs/>
        </w:rPr>
        <w:t>ha_node_name</w:t>
      </w:r>
      <w:r>
        <w:t xml:space="preserve"> field.</w:t>
      </w:r>
    </w:p>
    <w:p w:rsidR="00800E0A" w:rsidRDefault="00DA3538">
      <w:pPr>
        <w:pStyle w:val="Heading1"/>
        <w:tabs>
          <w:tab w:val="left" w:pos="850"/>
        </w:tabs>
      </w:pPr>
      <w:bookmarkStart w:id="20" w:name="__RefHeading__44888_246923266"/>
      <w:bookmarkStart w:id="21" w:name="_Toc433275479"/>
      <w:bookmarkEnd w:id="20"/>
      <w:r>
        <w:lastRenderedPageBreak/>
        <w:t>Description of Entities</w:t>
      </w:r>
      <w:bookmarkEnd w:id="21"/>
    </w:p>
    <w:p w:rsidR="00800E0A" w:rsidRDefault="00DA3538">
      <w:pPr>
        <w:pStyle w:val="Heading2"/>
        <w:tabs>
          <w:tab w:val="left" w:pos="850"/>
        </w:tabs>
      </w:pPr>
      <w:bookmarkStart w:id="22" w:name="__RefHeading__265747_246923266"/>
      <w:bookmarkStart w:id="23" w:name="_Toc433275480"/>
      <w:bookmarkEnd w:id="22"/>
      <w:r>
        <w:t>ANCHOR_URL_CERTS</w:t>
      </w:r>
      <w:bookmarkEnd w:id="23"/>
    </w:p>
    <w:p w:rsidR="00800E0A" w:rsidRDefault="00DA3538">
      <w:r>
        <w:t xml:space="preserve">Certificate belonging to a configuration source that is represented in database by an </w:t>
      </w:r>
      <w:r>
        <w:rPr>
          <w:b/>
          <w:bCs/>
        </w:rPr>
        <w:t>anchor URL</w:t>
      </w:r>
      <w:r>
        <w:t xml:space="preserve">. The certificates are used to verify signed configuration downloaded from a given URL. </w:t>
      </w:r>
    </w:p>
    <w:p w:rsidR="00800E0A" w:rsidRDefault="00DA3538">
      <w:r>
        <w:t xml:space="preserve">The record is created when an X-Road security officer has received trusted anchor from federation partner and uploads it in the user interface. The record is deleted when the federation contract between two X-Road instances has come to an end and an X-Road security officer deletes the anchor associated with the record in the user interface. The record is never modified. Records in tables </w:t>
      </w:r>
      <w:r>
        <w:rPr>
          <w:i/>
          <w:iCs/>
        </w:rPr>
        <w:t>trusted_anchors</w:t>
      </w:r>
      <w:r>
        <w:t xml:space="preserve"> and </w:t>
      </w:r>
      <w:r>
        <w:rPr>
          <w:i/>
          <w:iCs/>
        </w:rPr>
        <w:t>anchor_urls</w:t>
      </w:r>
      <w:r>
        <w:t xml:space="preserve"> are created and deleted in exactly the same way. See also documentation of these tables.</w:t>
      </w:r>
    </w:p>
    <w:p w:rsidR="00800E0A" w:rsidRDefault="00DA3538">
      <w:pPr>
        <w:pStyle w:val="Heading3"/>
        <w:tabs>
          <w:tab w:val="left" w:pos="850"/>
        </w:tabs>
        <w:rPr>
          <w:rStyle w:val="Strong"/>
          <w:sz w:val="20"/>
          <w:szCs w:val="20"/>
        </w:rPr>
      </w:pPr>
      <w:bookmarkStart w:id="24" w:name="__RefHeading___Toc6746_795813749"/>
      <w:bookmarkStart w:id="25" w:name="_Toc433275481"/>
      <w:bookmarkEnd w:id="24"/>
      <w:r>
        <w:t>Indexes</w:t>
      </w:r>
      <w:bookmarkEnd w:id="25"/>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875"/>
        <w:gridCol w:w="10700"/>
      </w:tblGrid>
      <w:tr w:rsidR="00800E0A">
        <w:tc>
          <w:tcPr>
            <w:tcW w:w="38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107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38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index_anchor_url_certs_on_anchor_url_id</w:t>
            </w:r>
          </w:p>
        </w:tc>
        <w:tc>
          <w:tcPr>
            <w:tcW w:w="107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anchor_url_id</w:t>
            </w:r>
          </w:p>
        </w:tc>
      </w:tr>
    </w:tbl>
    <w:p w:rsidR="00800E0A" w:rsidRDefault="00DA3538">
      <w:pPr>
        <w:pStyle w:val="Heading3"/>
        <w:tabs>
          <w:tab w:val="left" w:pos="850"/>
        </w:tabs>
        <w:rPr>
          <w:rStyle w:val="Strong"/>
          <w:sz w:val="20"/>
          <w:szCs w:val="20"/>
        </w:rPr>
      </w:pPr>
      <w:bookmarkStart w:id="26" w:name="__RefHeading__265753_246923266"/>
      <w:bookmarkStart w:id="27" w:name="_Toc433275482"/>
      <w:bookmarkEnd w:id="26"/>
      <w:r>
        <w:t>Attributes</w:t>
      </w:r>
      <w:bookmarkEnd w:id="27"/>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073"/>
        <w:gridCol w:w="1265"/>
        <w:gridCol w:w="1957"/>
        <w:gridCol w:w="8275"/>
      </w:tblGrid>
      <w:tr w:rsidR="00800E0A">
        <w:tc>
          <w:tcPr>
            <w:tcW w:w="307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126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957"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2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307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126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95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2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307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anchor_url_id [FK]</w:t>
            </w:r>
          </w:p>
        </w:tc>
        <w:tc>
          <w:tcPr>
            <w:tcW w:w="126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957"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2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configuration anchor URL the certificate belongs to. References </w:t>
            </w:r>
            <w:r>
              <w:rPr>
                <w:rStyle w:val="Strong"/>
                <w:sz w:val="20"/>
                <w:szCs w:val="20"/>
              </w:rPr>
              <w:t>id</w:t>
            </w:r>
            <w:r>
              <w:rPr>
                <w:sz w:val="20"/>
                <w:szCs w:val="20"/>
              </w:rPr>
              <w:t xml:space="preserve"> attribute of </w:t>
            </w:r>
            <w:r>
              <w:rPr>
                <w:rStyle w:val="Strong"/>
                <w:sz w:val="20"/>
                <w:szCs w:val="20"/>
              </w:rPr>
              <w:t>anchor_urls</w:t>
            </w:r>
            <w:r>
              <w:rPr>
                <w:sz w:val="20"/>
                <w:szCs w:val="20"/>
              </w:rPr>
              <w:t xml:space="preserve"> entity. As every anchor URL certificate must belong to particular anchor URL, the column cannot be NULL (currently set in the data model layer of the user interface).</w:t>
            </w:r>
          </w:p>
        </w:tc>
      </w:tr>
      <w:tr w:rsidR="00800E0A">
        <w:tc>
          <w:tcPr>
            <w:tcW w:w="307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cert</w:t>
            </w:r>
          </w:p>
        </w:tc>
        <w:tc>
          <w:tcPr>
            <w:tcW w:w="126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bytea</w:t>
            </w:r>
          </w:p>
        </w:tc>
        <w:tc>
          <w:tcPr>
            <w:tcW w:w="1957"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2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Bytes of anchor URL certificate (in DER encoding, see also </w:t>
            </w:r>
            <w:hyperlink r:id="rId19" w:history="1">
              <w:r>
                <w:rPr>
                  <w:rStyle w:val="Hyperlink"/>
                  <w:sz w:val="20"/>
                  <w:szCs w:val="20"/>
                </w:rPr>
                <w:t>http://www.itu.int/ITU-</w:t>
              </w:r>
              <w:r>
                <w:rPr>
                  <w:rStyle w:val="Hyperlink"/>
                  <w:sz w:val="20"/>
                  <w:szCs w:val="20"/>
                </w:rPr>
                <w:lastRenderedPageBreak/>
                <w:t>T/studygroups/com17/languages/X.690-0207.pdf</w:t>
              </w:r>
            </w:hyperlink>
            <w:r>
              <w:rPr>
                <w:sz w:val="20"/>
                <w:szCs w:val="20"/>
              </w:rPr>
              <w:t>). Cannot be NULL.</w:t>
            </w:r>
          </w:p>
        </w:tc>
      </w:tr>
    </w:tbl>
    <w:p w:rsidR="00800E0A" w:rsidRDefault="00DA3538">
      <w:pPr>
        <w:pStyle w:val="Heading2"/>
        <w:tabs>
          <w:tab w:val="left" w:pos="850"/>
        </w:tabs>
      </w:pPr>
      <w:bookmarkStart w:id="28" w:name="__RefHeading__265755_246923266"/>
      <w:bookmarkStart w:id="29" w:name="_Toc433275483"/>
      <w:bookmarkEnd w:id="28"/>
      <w:r>
        <w:lastRenderedPageBreak/>
        <w:t>ANCHOR_URLS</w:t>
      </w:r>
      <w:bookmarkEnd w:id="29"/>
    </w:p>
    <w:p w:rsidR="00800E0A" w:rsidRDefault="00DA3538">
      <w:r>
        <w:t xml:space="preserve">URL pointing to a configuration source that is described by a </w:t>
      </w:r>
      <w:r>
        <w:rPr>
          <w:b/>
          <w:bCs/>
        </w:rPr>
        <w:t>trusted anchor</w:t>
      </w:r>
      <w:r>
        <w:t xml:space="preserve">. Anchor URL is HTTP URL that can be used to download signed configuration. </w:t>
      </w:r>
    </w:p>
    <w:p w:rsidR="00800E0A" w:rsidRDefault="00DA3538">
      <w:r>
        <w:t xml:space="preserve">The record is created or modified exactly the same way as described in the documentation of table </w:t>
      </w:r>
      <w:r>
        <w:rPr>
          <w:i/>
          <w:iCs/>
        </w:rPr>
        <w:t>anchor_url_certs</w:t>
      </w:r>
      <w:r>
        <w:t>. The record is never modified.</w:t>
      </w:r>
    </w:p>
    <w:p w:rsidR="00800E0A" w:rsidRDefault="00DA3538">
      <w:pPr>
        <w:pStyle w:val="Heading3"/>
        <w:tabs>
          <w:tab w:val="left" w:pos="850"/>
        </w:tabs>
        <w:rPr>
          <w:rStyle w:val="Strong"/>
          <w:sz w:val="20"/>
          <w:szCs w:val="20"/>
        </w:rPr>
      </w:pPr>
      <w:bookmarkStart w:id="30" w:name="__RefHeading__265757_246923266"/>
      <w:bookmarkStart w:id="31" w:name="_Toc433275484"/>
      <w:bookmarkEnd w:id="30"/>
      <w:r>
        <w:t>Indexes</w:t>
      </w:r>
      <w:bookmarkEnd w:id="31"/>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875"/>
        <w:gridCol w:w="10700"/>
      </w:tblGrid>
      <w:tr w:rsidR="00800E0A">
        <w:tc>
          <w:tcPr>
            <w:tcW w:w="38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107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38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index_anchor_urls_on_trusted_anchor_id</w:t>
            </w:r>
          </w:p>
        </w:tc>
        <w:tc>
          <w:tcPr>
            <w:tcW w:w="107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trusted_anchor_id</w:t>
            </w:r>
          </w:p>
        </w:tc>
      </w:tr>
    </w:tbl>
    <w:p w:rsidR="00800E0A" w:rsidRDefault="00DA3538">
      <w:pPr>
        <w:pStyle w:val="Heading3"/>
        <w:tabs>
          <w:tab w:val="left" w:pos="850"/>
        </w:tabs>
        <w:rPr>
          <w:rStyle w:val="Strong"/>
          <w:sz w:val="20"/>
          <w:szCs w:val="20"/>
        </w:rPr>
      </w:pPr>
      <w:bookmarkStart w:id="32" w:name="__RefHeading__265761_246923266"/>
      <w:bookmarkStart w:id="33" w:name="_Toc433275485"/>
      <w:bookmarkEnd w:id="32"/>
      <w:r>
        <w:t>Attributes</w:t>
      </w:r>
      <w:bookmarkEnd w:id="33"/>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673"/>
        <w:gridCol w:w="2327"/>
        <w:gridCol w:w="1894"/>
        <w:gridCol w:w="6676"/>
      </w:tblGrid>
      <w:tr w:rsidR="00800E0A">
        <w:tc>
          <w:tcPr>
            <w:tcW w:w="367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327"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894"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6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367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32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894"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6676"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367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trusted_anchor_id [FK]</w:t>
            </w:r>
          </w:p>
        </w:tc>
        <w:tc>
          <w:tcPr>
            <w:tcW w:w="232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894"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6676"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trusted anchor that contains this anchor URL. References </w:t>
            </w:r>
            <w:r>
              <w:rPr>
                <w:rStyle w:val="Strong"/>
                <w:sz w:val="20"/>
                <w:szCs w:val="20"/>
              </w:rPr>
              <w:t>id</w:t>
            </w:r>
            <w:r>
              <w:rPr>
                <w:sz w:val="20"/>
                <w:szCs w:val="20"/>
              </w:rPr>
              <w:t xml:space="preserve"> attribute of </w:t>
            </w:r>
            <w:r>
              <w:rPr>
                <w:rStyle w:val="Strong"/>
                <w:sz w:val="20"/>
                <w:szCs w:val="20"/>
              </w:rPr>
              <w:t>trusted_anchors</w:t>
            </w:r>
            <w:r>
              <w:rPr>
                <w:sz w:val="20"/>
                <w:szCs w:val="20"/>
              </w:rPr>
              <w:t xml:space="preserve"> entity. Cannot be NULL.</w:t>
            </w:r>
          </w:p>
        </w:tc>
      </w:tr>
      <w:tr w:rsidR="00800E0A">
        <w:tc>
          <w:tcPr>
            <w:tcW w:w="367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url </w:t>
            </w:r>
          </w:p>
        </w:tc>
        <w:tc>
          <w:tcPr>
            <w:tcW w:w="232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894"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6676"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The URL that can be used by the configuration client to download the configuration from the configuration source. Must correspond to the URL format (See also URL specification: </w:t>
            </w:r>
            <w:hyperlink r:id="rId20" w:history="1">
              <w:r>
                <w:rPr>
                  <w:rStyle w:val="Hyperlink"/>
                  <w:sz w:val="20"/>
                  <w:szCs w:val="20"/>
                </w:rPr>
                <w:t>http://www.w3.org/Addressing/URL/url-spec.txt</w:t>
              </w:r>
            </w:hyperlink>
            <w:r>
              <w:rPr>
                <w:sz w:val="20"/>
                <w:szCs w:val="20"/>
              </w:rPr>
              <w:t>). Cannot be NULL.</w:t>
            </w:r>
          </w:p>
        </w:tc>
      </w:tr>
    </w:tbl>
    <w:p w:rsidR="00800E0A" w:rsidRDefault="00800E0A"/>
    <w:p w:rsidR="00800E0A" w:rsidRDefault="00DA3538">
      <w:pPr>
        <w:pStyle w:val="Heading2"/>
        <w:pageBreakBefore/>
        <w:tabs>
          <w:tab w:val="left" w:pos="850"/>
        </w:tabs>
      </w:pPr>
      <w:bookmarkStart w:id="34" w:name="__RefHeading__265763_246923266"/>
      <w:bookmarkStart w:id="35" w:name="_Toc433275486"/>
      <w:bookmarkEnd w:id="34"/>
      <w:r>
        <w:lastRenderedPageBreak/>
        <w:t>APPROVED_CAS</w:t>
      </w:r>
      <w:bookmarkEnd w:id="35"/>
    </w:p>
    <w:p w:rsidR="00800E0A" w:rsidRDefault="00DA3538">
      <w:r>
        <w:t xml:space="preserve">Approved certification authority (CA) that is used when verifying authentication and signing certificates. Exactly one top-level CA certificate is associated with each approved CA. Multiple intermediate CA certificates can be associated with each approved CA. The intermediate CA certificates form a hierarchy with top-level CA used as a trust anchor. The intermediate CAs are used for certificate path building and for finding OCSP responders. </w:t>
      </w:r>
    </w:p>
    <w:p w:rsidR="00800E0A" w:rsidRDefault="00DA3538">
      <w:r>
        <w:t>New record creation process starts when an X-Road system administrator receives a certificate from a CA which is going to be trusted by the X-Road instance. Having received the certificate, an X-Road system administrator uploads it in the user interface. The record is deleted when for any reason the governing authority of the X-Road instance does not trust the CA any more. Then an X-Road system administrator deletes the approved CA in the user interface. The record is modified when the user changes parameters of the approved CA. Parameters that can be changed, are following:</w:t>
      </w:r>
    </w:p>
    <w:p w:rsidR="00800E0A" w:rsidRDefault="00DA3538">
      <w:pPr>
        <w:numPr>
          <w:ilvl w:val="0"/>
          <w:numId w:val="12"/>
        </w:numPr>
        <w:tabs>
          <w:tab w:val="left" w:pos="397"/>
        </w:tabs>
      </w:pPr>
      <w:r>
        <w:t xml:space="preserve">Flag “authentication only”, see also documentation of the column </w:t>
      </w:r>
      <w:r>
        <w:rPr>
          <w:i/>
          <w:iCs/>
        </w:rPr>
        <w:t>authentication_only</w:t>
      </w:r>
      <w:r>
        <w:t xml:space="preserve"> of this table.</w:t>
      </w:r>
    </w:p>
    <w:p w:rsidR="00800E0A" w:rsidRDefault="00DA3538">
      <w:pPr>
        <w:numPr>
          <w:ilvl w:val="0"/>
          <w:numId w:val="12"/>
        </w:numPr>
        <w:tabs>
          <w:tab w:val="left" w:pos="397"/>
        </w:tabs>
      </w:pPr>
      <w:r>
        <w:t xml:space="preserve">Certificate profile info class name, see also documentation of the column </w:t>
      </w:r>
      <w:r>
        <w:rPr>
          <w:i/>
          <w:iCs/>
        </w:rPr>
        <w:t>cert_profile_info</w:t>
      </w:r>
      <w:r>
        <w:t xml:space="preserve"> of this table.</w:t>
      </w:r>
    </w:p>
    <w:p w:rsidR="00800E0A" w:rsidRDefault="00800E0A"/>
    <w:p w:rsidR="00800E0A" w:rsidRDefault="00DA3538">
      <w:pPr>
        <w:pStyle w:val="Heading3"/>
        <w:pageBreakBefore/>
        <w:tabs>
          <w:tab w:val="left" w:pos="850"/>
        </w:tabs>
      </w:pPr>
      <w:bookmarkStart w:id="36" w:name="__RefHeading___Toc6748_795813749"/>
      <w:bookmarkStart w:id="37" w:name="_Toc433275487"/>
      <w:bookmarkEnd w:id="36"/>
      <w:r>
        <w:lastRenderedPageBreak/>
        <w:t>Indexes</w:t>
      </w:r>
      <w:bookmarkEnd w:id="37"/>
    </w:p>
    <w:p w:rsidR="00800E0A" w:rsidRDefault="00800E0A"/>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875"/>
        <w:gridCol w:w="10700"/>
      </w:tblGrid>
      <w:tr w:rsidR="00800E0A">
        <w:tc>
          <w:tcPr>
            <w:tcW w:w="38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107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38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index_approved_cas_on_top_ca_id</w:t>
            </w:r>
          </w:p>
        </w:tc>
        <w:tc>
          <w:tcPr>
            <w:tcW w:w="107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top_ca_id</w:t>
            </w:r>
          </w:p>
        </w:tc>
      </w:tr>
    </w:tbl>
    <w:p w:rsidR="00800E0A" w:rsidRDefault="00DA3538">
      <w:pPr>
        <w:pStyle w:val="Heading3"/>
        <w:tabs>
          <w:tab w:val="left" w:pos="850"/>
        </w:tabs>
        <w:rPr>
          <w:rStyle w:val="Strong"/>
          <w:sz w:val="20"/>
          <w:szCs w:val="20"/>
        </w:rPr>
      </w:pPr>
      <w:bookmarkStart w:id="38" w:name="__RefHeading__265767_246923266"/>
      <w:bookmarkStart w:id="39" w:name="_Toc433275488"/>
      <w:bookmarkEnd w:id="38"/>
      <w:r>
        <w:t>Attributes</w:t>
      </w:r>
      <w:bookmarkEnd w:id="39"/>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063"/>
        <w:gridCol w:w="2162"/>
        <w:gridCol w:w="1350"/>
        <w:gridCol w:w="8000"/>
      </w:tblGrid>
      <w:tr w:rsidR="00800E0A">
        <w:tc>
          <w:tcPr>
            <w:tcW w:w="30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162"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35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0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30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35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0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30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name </w:t>
            </w:r>
          </w:p>
        </w:tc>
        <w:tc>
          <w:tcPr>
            <w:tcW w:w="2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350"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0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Name of the CA, used in user interfaces. Technically this is the subject name of the top level certification authority certificate.</w:t>
            </w:r>
          </w:p>
        </w:tc>
      </w:tr>
      <w:tr w:rsidR="00800E0A">
        <w:tc>
          <w:tcPr>
            <w:tcW w:w="30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top_ca_id [FK]</w:t>
            </w:r>
          </w:p>
        </w:tc>
        <w:tc>
          <w:tcPr>
            <w:tcW w:w="2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350"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0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top level CA certificate entry of the record. See also documentation of the table </w:t>
            </w:r>
            <w:r>
              <w:rPr>
                <w:i/>
                <w:iCs/>
                <w:sz w:val="20"/>
                <w:szCs w:val="20"/>
              </w:rPr>
              <w:t>ca_infos</w:t>
            </w:r>
            <w:r>
              <w:rPr>
                <w:sz w:val="20"/>
                <w:szCs w:val="20"/>
              </w:rPr>
              <w:t>. Cannot be NULL.</w:t>
            </w:r>
          </w:p>
        </w:tc>
      </w:tr>
      <w:tr w:rsidR="00800E0A">
        <w:tc>
          <w:tcPr>
            <w:tcW w:w="30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authentication_only </w:t>
            </w:r>
          </w:p>
        </w:tc>
        <w:tc>
          <w:tcPr>
            <w:tcW w:w="2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boolean</w:t>
            </w:r>
          </w:p>
        </w:tc>
        <w:tc>
          <w:tcPr>
            <w:tcW w:w="1350"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0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If true, this CA can only issue authentication certificates. If false, this CA can issue all certificates.</w:t>
            </w:r>
          </w:p>
        </w:tc>
      </w:tr>
      <w:tr w:rsidR="00800E0A">
        <w:tc>
          <w:tcPr>
            <w:tcW w:w="30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cert_profile_info </w:t>
            </w:r>
          </w:p>
        </w:tc>
        <w:tc>
          <w:tcPr>
            <w:tcW w:w="2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350"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0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Fully qualified Java class name that implements the CertificateProfileInfoProvider interface. The implementing class is used for extracting subject information from certificates. The implementing class must be present in classpath of both central server and securitys servers. Cannot be NULL.</w:t>
            </w:r>
          </w:p>
        </w:tc>
      </w:tr>
      <w:tr w:rsidR="00800E0A">
        <w:tc>
          <w:tcPr>
            <w:tcW w:w="30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35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0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30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35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0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DA3538">
      <w:pPr>
        <w:pStyle w:val="Heading2"/>
        <w:tabs>
          <w:tab w:val="left" w:pos="850"/>
        </w:tabs>
      </w:pPr>
      <w:bookmarkStart w:id="40" w:name="__RefHeading__265769_246923266"/>
      <w:bookmarkStart w:id="41" w:name="_Toc433275489"/>
      <w:bookmarkEnd w:id="40"/>
      <w:r>
        <w:lastRenderedPageBreak/>
        <w:t>APPROVED_TSAS</w:t>
      </w:r>
      <w:bookmarkEnd w:id="41"/>
    </w:p>
    <w:p w:rsidR="00800E0A" w:rsidRDefault="00DA3538">
      <w:r>
        <w:t xml:space="preserve">Approved time-stamping authority (TSA). The certificate of the approved CA is used for time-stamping signed messages. </w:t>
      </w:r>
    </w:p>
    <w:p w:rsidR="00800E0A" w:rsidRDefault="00DA3538">
      <w:r>
        <w:t>New record creation process starts when an X-Road system administrator receives a certificate from a TSA which is going to be trusted by the X</w:t>
      </w:r>
      <w:r>
        <w:noBreakHyphen/>
        <w:t>Road instance. Having received the certificate, an X-Road system administrator uploads it in the user interface. The record is created when the user adds new approved TSA in the user interface. The record is deleted when for any reason the governing authority of the X-Road instance does not trust the TSA any more. Then an X-Road system administrator deletes the approved TSA in the user interface. The record is never modified.</w:t>
      </w:r>
    </w:p>
    <w:p w:rsidR="00800E0A" w:rsidRDefault="00DA3538">
      <w:pPr>
        <w:pStyle w:val="Heading3"/>
        <w:tabs>
          <w:tab w:val="left" w:pos="850"/>
        </w:tabs>
        <w:rPr>
          <w:rStyle w:val="Strong"/>
          <w:sz w:val="20"/>
          <w:szCs w:val="20"/>
        </w:rPr>
      </w:pPr>
      <w:bookmarkStart w:id="42" w:name="__RefHeading__265773_246923266"/>
      <w:bookmarkStart w:id="43" w:name="_Toc433275490"/>
      <w:bookmarkEnd w:id="42"/>
      <w:r>
        <w:t>Attributes</w:t>
      </w:r>
      <w:bookmarkEnd w:id="43"/>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03"/>
        <w:gridCol w:w="2747"/>
        <w:gridCol w:w="1075"/>
        <w:gridCol w:w="8550"/>
      </w:tblGrid>
      <w:tr w:rsidR="00800E0A">
        <w:tc>
          <w:tcPr>
            <w:tcW w:w="220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47"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5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220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4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220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name </w:t>
            </w:r>
          </w:p>
        </w:tc>
        <w:tc>
          <w:tcPr>
            <w:tcW w:w="274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Name of the TSA, used in user interfaces. Technically, this is the subject name of the TSA certificate.</w:t>
            </w:r>
          </w:p>
        </w:tc>
      </w:tr>
      <w:tr w:rsidR="00800E0A">
        <w:tc>
          <w:tcPr>
            <w:tcW w:w="220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url </w:t>
            </w:r>
          </w:p>
        </w:tc>
        <w:tc>
          <w:tcPr>
            <w:tcW w:w="274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URL that is used for sending time-stamping requests. Must correspond to the URL format. Cannot be NULL.</w:t>
            </w:r>
          </w:p>
        </w:tc>
      </w:tr>
      <w:tr w:rsidR="00800E0A">
        <w:tc>
          <w:tcPr>
            <w:tcW w:w="220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cert </w:t>
            </w:r>
          </w:p>
        </w:tc>
        <w:tc>
          <w:tcPr>
            <w:tcW w:w="274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bytea</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TSA certificate that is used to verify issued time stamps. Stored in DER-encoded form. Cannot be NULL.</w:t>
            </w:r>
          </w:p>
        </w:tc>
      </w:tr>
      <w:tr w:rsidR="00800E0A">
        <w:tc>
          <w:tcPr>
            <w:tcW w:w="220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valid_from </w:t>
            </w:r>
          </w:p>
        </w:tc>
        <w:tc>
          <w:tcPr>
            <w:tcW w:w="274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Start of validity period of the TSA's certificate. Extracted from the uploaded certificate.</w:t>
            </w:r>
          </w:p>
        </w:tc>
      </w:tr>
      <w:tr w:rsidR="00800E0A">
        <w:tc>
          <w:tcPr>
            <w:tcW w:w="220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valid_to </w:t>
            </w:r>
          </w:p>
        </w:tc>
        <w:tc>
          <w:tcPr>
            <w:tcW w:w="274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End of validity period of the TSA's certificate. Extracted from the uploaded certificate.</w:t>
            </w:r>
          </w:p>
        </w:tc>
      </w:tr>
      <w:tr w:rsidR="00800E0A">
        <w:tc>
          <w:tcPr>
            <w:tcW w:w="220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4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220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4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DA3538">
      <w:pPr>
        <w:pStyle w:val="Heading2"/>
        <w:tabs>
          <w:tab w:val="left" w:pos="850"/>
        </w:tabs>
      </w:pPr>
      <w:bookmarkStart w:id="44" w:name="__RefHeading__265775_246923266"/>
      <w:bookmarkStart w:id="45" w:name="_Toc433275491"/>
      <w:bookmarkEnd w:id="44"/>
      <w:r>
        <w:t>AUTH_CERTS</w:t>
      </w:r>
      <w:bookmarkEnd w:id="45"/>
    </w:p>
    <w:p w:rsidR="00800E0A" w:rsidRDefault="00DA3538">
      <w:r>
        <w:t xml:space="preserve">Authentication certificate that is used by a security server to establish secure connection. Each authentication certificate belongs to a particular </w:t>
      </w:r>
      <w:r>
        <w:lastRenderedPageBreak/>
        <w:t xml:space="preserve">security server. </w:t>
      </w:r>
    </w:p>
    <w:p w:rsidR="00800E0A" w:rsidRDefault="00DA3538">
      <w:r>
        <w:t xml:space="preserve">Prerequisite for creating the record is that a pair of authentication certificate registration requests are submitted for approval (see also documentation of tables </w:t>
      </w:r>
      <w:r>
        <w:rPr>
          <w:i/>
          <w:iCs/>
        </w:rPr>
        <w:t>requests</w:t>
      </w:r>
      <w:r>
        <w:t xml:space="preserve"> and </w:t>
      </w:r>
      <w:r>
        <w:rPr>
          <w:i/>
          <w:iCs/>
        </w:rPr>
        <w:t>request_processings</w:t>
      </w:r>
      <w:r>
        <w:t xml:space="preserve">). The record is created whenever an X-Road registration officer approves one of the submitted requests in the user interface. The record is removed whenever there is need to remove the security server the record belongs to or when the authentication certificate cannot be used any more. An X-Road registration officer can either remove security server or send authentication certificate deletion request for the security server in the user interface. The latter is done when only authentication certificate (without security server) is going to be deleted. The record is never modified. See also documentation of table </w:t>
      </w:r>
      <w:r>
        <w:rPr>
          <w:i/>
          <w:iCs/>
        </w:rPr>
        <w:t>security_servers</w:t>
      </w:r>
      <w:r>
        <w:t>.</w:t>
      </w:r>
    </w:p>
    <w:p w:rsidR="00800E0A" w:rsidRDefault="00DA3538">
      <w:pPr>
        <w:pStyle w:val="Heading3"/>
        <w:tabs>
          <w:tab w:val="left" w:pos="850"/>
        </w:tabs>
        <w:rPr>
          <w:rStyle w:val="Strong"/>
          <w:sz w:val="20"/>
          <w:szCs w:val="20"/>
        </w:rPr>
      </w:pPr>
      <w:bookmarkStart w:id="46" w:name="__RefHeading__265777_246923266"/>
      <w:bookmarkStart w:id="47" w:name="_Toc433275492"/>
      <w:bookmarkEnd w:id="46"/>
      <w:r>
        <w:t>Indexes</w:t>
      </w:r>
      <w:bookmarkEnd w:id="47"/>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688"/>
        <w:gridCol w:w="10887"/>
      </w:tblGrid>
      <w:tr w:rsidR="00800E0A">
        <w:tc>
          <w:tcPr>
            <w:tcW w:w="3688"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1088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36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index_auth_certs_on_security_server_id</w:t>
            </w:r>
          </w:p>
        </w:tc>
        <w:tc>
          <w:tcPr>
            <w:tcW w:w="108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security_server_id</w:t>
            </w:r>
          </w:p>
        </w:tc>
      </w:tr>
    </w:tbl>
    <w:p w:rsidR="00800E0A" w:rsidRDefault="00DA3538">
      <w:pPr>
        <w:pStyle w:val="Heading3"/>
        <w:tabs>
          <w:tab w:val="left" w:pos="850"/>
        </w:tabs>
        <w:rPr>
          <w:rStyle w:val="Strong"/>
          <w:sz w:val="20"/>
          <w:szCs w:val="20"/>
        </w:rPr>
      </w:pPr>
      <w:bookmarkStart w:id="48" w:name="__RefHeading__265781_246923266"/>
      <w:bookmarkStart w:id="49" w:name="_Toc433275493"/>
      <w:bookmarkEnd w:id="48"/>
      <w:r>
        <w:t>Attributes</w:t>
      </w:r>
      <w:bookmarkEnd w:id="49"/>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163"/>
        <w:gridCol w:w="2700"/>
        <w:gridCol w:w="1162"/>
        <w:gridCol w:w="8550"/>
      </w:tblGrid>
      <w:tr w:rsidR="00800E0A">
        <w:tc>
          <w:tcPr>
            <w:tcW w:w="21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162"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5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security_server_id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2"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t xml:space="preserve">ID of the security server the authentication certificate belongs to. </w:t>
            </w:r>
            <w:r>
              <w:rPr>
                <w:sz w:val="20"/>
                <w:szCs w:val="20"/>
              </w:rPr>
              <w:t xml:space="preserve">References </w:t>
            </w:r>
            <w:r>
              <w:rPr>
                <w:rStyle w:val="Strong"/>
                <w:sz w:val="20"/>
                <w:szCs w:val="20"/>
              </w:rPr>
              <w:t>id</w:t>
            </w:r>
            <w:r>
              <w:rPr>
                <w:sz w:val="20"/>
                <w:szCs w:val="20"/>
              </w:rPr>
              <w:t xml:space="preserve"> attribute of </w:t>
            </w:r>
            <w:r>
              <w:rPr>
                <w:rStyle w:val="Strong"/>
                <w:sz w:val="20"/>
                <w:szCs w:val="20"/>
              </w:rPr>
              <w:t>security_servers</w:t>
            </w:r>
            <w:r>
              <w:rPr>
                <w:sz w:val="20"/>
                <w:szCs w:val="20"/>
              </w:rPr>
              <w:t xml:space="preserve"> entity. Cannot be NULL.</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cert</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bytea</w:t>
            </w:r>
          </w:p>
        </w:tc>
        <w:tc>
          <w:tcPr>
            <w:tcW w:w="1162"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Authentication certificate contents (in DER encoding). Cannot be NULL.</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DA3538">
      <w:pPr>
        <w:pStyle w:val="Heading2"/>
        <w:tabs>
          <w:tab w:val="left" w:pos="850"/>
        </w:tabs>
      </w:pPr>
      <w:bookmarkStart w:id="50" w:name="__RefHeading__265783_246923266"/>
      <w:bookmarkStart w:id="51" w:name="_Toc433275494"/>
      <w:bookmarkEnd w:id="50"/>
      <w:r>
        <w:t>CA_INFOS</w:t>
      </w:r>
      <w:bookmarkEnd w:id="51"/>
    </w:p>
    <w:p w:rsidR="00800E0A" w:rsidRDefault="00DA3538">
      <w:r>
        <w:t>CA certificates with additional data that is displayed in the user interface. The CA info can describe either certificate of a top-level CA or an intermediate CA. The record is created when a new top-level CA or an intermediate CA is added in the user interface.</w:t>
      </w:r>
    </w:p>
    <w:p w:rsidR="00800E0A" w:rsidRDefault="00DA3538">
      <w:r>
        <w:lastRenderedPageBreak/>
        <w:t>The record is created on two occasions:</w:t>
      </w:r>
    </w:p>
    <w:p w:rsidR="00800E0A" w:rsidRDefault="00DA3538">
      <w:pPr>
        <w:numPr>
          <w:ilvl w:val="0"/>
          <w:numId w:val="13"/>
        </w:numPr>
        <w:tabs>
          <w:tab w:val="left" w:pos="397"/>
        </w:tabs>
      </w:pPr>
      <w:r>
        <w:t xml:space="preserve">When a new approved CA is added in the user interface (for details, see documentation of table </w:t>
      </w:r>
      <w:r>
        <w:rPr>
          <w:i/>
          <w:iCs/>
        </w:rPr>
        <w:t>approved_cas</w:t>
      </w:r>
      <w:r>
        <w:t>), CA info corresponding to top CA is added.</w:t>
      </w:r>
    </w:p>
    <w:p w:rsidR="00800E0A" w:rsidRDefault="00DA3538">
      <w:pPr>
        <w:numPr>
          <w:ilvl w:val="0"/>
          <w:numId w:val="13"/>
        </w:numPr>
        <w:tabs>
          <w:tab w:val="left" w:pos="397"/>
        </w:tabs>
      </w:pPr>
      <w:r>
        <w:t>When the certification chain of the approved CA includes intermediate CA-s. Then an X-Road system administrator adds intermediate CA certificate(s) in the user interface.</w:t>
      </w:r>
    </w:p>
    <w:p w:rsidR="00800E0A" w:rsidRDefault="00DA3538">
      <w:r>
        <w:t xml:space="preserve">Accordingly, the record is deleted when either the approved CA is deleted (see also documentation of table </w:t>
      </w:r>
      <w:r>
        <w:rPr>
          <w:i/>
          <w:iCs/>
        </w:rPr>
        <w:t>approved_cas</w:t>
      </w:r>
      <w:r>
        <w:t>) or the intermediate CA is deleted in the user interface. The latter can happen when certification chain for approved CA changes. The record is never modified.</w:t>
      </w:r>
    </w:p>
    <w:p w:rsidR="00800E0A" w:rsidRDefault="00DA3538">
      <w:pPr>
        <w:pStyle w:val="Heading3"/>
        <w:tabs>
          <w:tab w:val="left" w:pos="850"/>
        </w:tabs>
        <w:rPr>
          <w:rStyle w:val="Strong"/>
          <w:sz w:val="20"/>
          <w:szCs w:val="20"/>
        </w:rPr>
      </w:pPr>
      <w:bookmarkStart w:id="52" w:name="__RefHeading__162083_1178439701"/>
      <w:bookmarkStart w:id="53" w:name="_Toc433275495"/>
      <w:bookmarkEnd w:id="52"/>
      <w:r>
        <w:t>Indexes</w:t>
      </w:r>
      <w:bookmarkEnd w:id="53"/>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600"/>
        <w:gridCol w:w="10975"/>
      </w:tblGrid>
      <w:tr w:rsidR="00800E0A">
        <w:tc>
          <w:tcPr>
            <w:tcW w:w="36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109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36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index_ca_infos_on_intermediate_ca_id</w:t>
            </w:r>
          </w:p>
        </w:tc>
        <w:tc>
          <w:tcPr>
            <w:tcW w:w="109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intermediate_ca_id</w:t>
            </w:r>
          </w:p>
        </w:tc>
      </w:tr>
      <w:tr w:rsidR="00800E0A">
        <w:tc>
          <w:tcPr>
            <w:tcW w:w="36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index_ca_infos_on_top_ca_id</w:t>
            </w:r>
          </w:p>
        </w:tc>
        <w:tc>
          <w:tcPr>
            <w:tcW w:w="109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top_ca_id</w:t>
            </w:r>
          </w:p>
        </w:tc>
      </w:tr>
    </w:tbl>
    <w:p w:rsidR="00800E0A" w:rsidRDefault="00DA3538">
      <w:pPr>
        <w:pStyle w:val="Heading3"/>
        <w:tabs>
          <w:tab w:val="left" w:pos="850"/>
        </w:tabs>
        <w:rPr>
          <w:rStyle w:val="Strong"/>
          <w:sz w:val="20"/>
          <w:szCs w:val="20"/>
        </w:rPr>
      </w:pPr>
      <w:bookmarkStart w:id="54" w:name="__RefHeading__265789_246923266"/>
      <w:bookmarkStart w:id="55" w:name="_Toc433275496"/>
      <w:bookmarkEnd w:id="54"/>
      <w:r>
        <w:t>Attributes</w:t>
      </w:r>
      <w:bookmarkEnd w:id="55"/>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613"/>
        <w:gridCol w:w="2787"/>
        <w:gridCol w:w="1075"/>
        <w:gridCol w:w="8100"/>
      </w:tblGrid>
      <w:tr w:rsidR="00800E0A">
        <w:tc>
          <w:tcPr>
            <w:tcW w:w="261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87"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1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26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8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1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26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cert </w:t>
            </w:r>
          </w:p>
        </w:tc>
        <w:tc>
          <w:tcPr>
            <w:tcW w:w="278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bytea</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Contents of the CA certificate (in DER encoding). Cannot be NULL.</w:t>
            </w:r>
          </w:p>
        </w:tc>
      </w:tr>
      <w:tr w:rsidR="00800E0A">
        <w:tc>
          <w:tcPr>
            <w:tcW w:w="26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intermediate_ca_id [FK]</w:t>
            </w:r>
          </w:p>
        </w:tc>
        <w:tc>
          <w:tcPr>
            <w:tcW w:w="278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Used to associate the </w:t>
            </w:r>
            <w:r>
              <w:rPr>
                <w:i/>
                <w:iCs/>
                <w:sz w:val="20"/>
                <w:szCs w:val="20"/>
              </w:rPr>
              <w:t>ca_info</w:t>
            </w:r>
            <w:r>
              <w:rPr>
                <w:sz w:val="20"/>
                <w:szCs w:val="20"/>
              </w:rPr>
              <w:t xml:space="preserve"> record with a top-level CA record. This field is present only for intermediate-level CAs (top-level CA is referenced directly by the </w:t>
            </w:r>
            <w:r>
              <w:rPr>
                <w:i/>
                <w:iCs/>
                <w:sz w:val="20"/>
                <w:szCs w:val="20"/>
              </w:rPr>
              <w:t>ca_info</w:t>
            </w:r>
            <w:r>
              <w:rPr>
                <w:sz w:val="20"/>
                <w:szCs w:val="20"/>
              </w:rPr>
              <w:t xml:space="preserve"> table. References to </w:t>
            </w:r>
            <w:r>
              <w:rPr>
                <w:rStyle w:val="Strong"/>
                <w:sz w:val="20"/>
                <w:szCs w:val="20"/>
              </w:rPr>
              <w:t>id</w:t>
            </w:r>
            <w:r>
              <w:rPr>
                <w:sz w:val="20"/>
                <w:szCs w:val="20"/>
              </w:rPr>
              <w:t xml:space="preserve"> attribute of </w:t>
            </w:r>
            <w:r>
              <w:rPr>
                <w:rStyle w:val="Strong"/>
                <w:sz w:val="20"/>
                <w:szCs w:val="20"/>
              </w:rPr>
              <w:t>approved_cas</w:t>
            </w:r>
            <w:r>
              <w:rPr>
                <w:sz w:val="20"/>
                <w:szCs w:val="20"/>
              </w:rPr>
              <w:t xml:space="preserve"> entity.</w:t>
            </w:r>
          </w:p>
        </w:tc>
      </w:tr>
      <w:tr w:rsidR="00800E0A">
        <w:tc>
          <w:tcPr>
            <w:tcW w:w="26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valid_from </w:t>
            </w:r>
          </w:p>
        </w:tc>
        <w:tc>
          <w:tcPr>
            <w:tcW w:w="278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Start of validity period of the CA's certificate. Extracted from the certificate.</w:t>
            </w:r>
          </w:p>
        </w:tc>
      </w:tr>
      <w:tr w:rsidR="00800E0A">
        <w:tc>
          <w:tcPr>
            <w:tcW w:w="26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valid_to </w:t>
            </w:r>
          </w:p>
        </w:tc>
        <w:tc>
          <w:tcPr>
            <w:tcW w:w="278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End of validity period of the CA's certificate. Extracted from the certificate.</w:t>
            </w:r>
          </w:p>
        </w:tc>
      </w:tr>
      <w:tr w:rsidR="00800E0A">
        <w:tc>
          <w:tcPr>
            <w:tcW w:w="26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8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1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26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lastRenderedPageBreak/>
              <w:t xml:space="preserve">updated_at </w:t>
            </w:r>
          </w:p>
        </w:tc>
        <w:tc>
          <w:tcPr>
            <w:tcW w:w="278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1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DA3538">
      <w:pPr>
        <w:pStyle w:val="Heading2"/>
        <w:tabs>
          <w:tab w:val="left" w:pos="850"/>
        </w:tabs>
      </w:pPr>
      <w:bookmarkStart w:id="56" w:name="__RefHeading__265791_246923266"/>
      <w:bookmarkStart w:id="57" w:name="_Toc433275497"/>
      <w:bookmarkEnd w:id="56"/>
      <w:r>
        <w:t>CENTRAL_SERVICES</w:t>
      </w:r>
      <w:bookmarkEnd w:id="57"/>
    </w:p>
    <w:p w:rsidR="00800E0A" w:rsidRDefault="00DA3538">
      <w:r>
        <w:t>Central service is a centrally defined and managed alias (service code) to a concrete service implemented by an X-Road member or a subsystem.</w:t>
      </w:r>
    </w:p>
    <w:p w:rsidR="00800E0A" w:rsidRDefault="00DA3538">
      <w:r>
        <w:t>Central service record is created when there is a need for a new centrally defined service. Then an X-Road system administrator adds new central service in the user interface.</w:t>
      </w:r>
    </w:p>
    <w:p w:rsidR="00800E0A" w:rsidRDefault="00DA3538">
      <w:r>
        <w:t>The record is modified when implementing service for the central service changes. Then an X-Road system administrator updates the target service in the user interface. The record is deleted when there is no need for the central service with this particular service code any more. Then an X-Road system administrator deletes the central service in the user interface.</w:t>
      </w:r>
    </w:p>
    <w:p w:rsidR="00800E0A" w:rsidRDefault="00DA3538">
      <w:pPr>
        <w:pStyle w:val="Heading3"/>
        <w:tabs>
          <w:tab w:val="left" w:pos="850"/>
        </w:tabs>
        <w:rPr>
          <w:rStyle w:val="Strong"/>
          <w:sz w:val="20"/>
          <w:szCs w:val="20"/>
        </w:rPr>
      </w:pPr>
      <w:bookmarkStart w:id="58" w:name="__RefHeading__265793_246923266"/>
      <w:bookmarkStart w:id="59" w:name="_Toc433275498"/>
      <w:bookmarkEnd w:id="58"/>
      <w:r>
        <w:t>Indexes</w:t>
      </w:r>
      <w:bookmarkEnd w:id="59"/>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138"/>
        <w:gridCol w:w="10437"/>
      </w:tblGrid>
      <w:tr w:rsidR="00800E0A">
        <w:tc>
          <w:tcPr>
            <w:tcW w:w="4138"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104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413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index_central_services_on_target_service_id</w:t>
            </w:r>
          </w:p>
        </w:tc>
        <w:tc>
          <w:tcPr>
            <w:tcW w:w="104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target_service_id</w:t>
            </w:r>
          </w:p>
        </w:tc>
      </w:tr>
    </w:tbl>
    <w:p w:rsidR="00800E0A" w:rsidRDefault="00DA3538">
      <w:pPr>
        <w:pStyle w:val="Heading3"/>
        <w:tabs>
          <w:tab w:val="left" w:pos="850"/>
        </w:tabs>
        <w:rPr>
          <w:rStyle w:val="Strong"/>
          <w:sz w:val="20"/>
          <w:szCs w:val="20"/>
        </w:rPr>
      </w:pPr>
      <w:bookmarkStart w:id="60" w:name="__RefHeading__265797_246923266"/>
      <w:bookmarkStart w:id="61" w:name="_Toc433275499"/>
      <w:bookmarkEnd w:id="60"/>
      <w:r>
        <w:t>Attributes</w:t>
      </w:r>
      <w:bookmarkEnd w:id="61"/>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075"/>
        <w:gridCol w:w="2700"/>
        <w:gridCol w:w="1163"/>
        <w:gridCol w:w="8637"/>
      </w:tblGrid>
      <w:tr w:rsidR="00800E0A">
        <w:tc>
          <w:tcPr>
            <w:tcW w:w="20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1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2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2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service_code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Code that uniquely identifies the central service in this X-Road instance. Cannot be NULL.</w:t>
            </w:r>
          </w:p>
        </w:tc>
      </w:tr>
      <w:tr w:rsidR="00800E0A">
        <w:tc>
          <w:tcPr>
            <w:tcW w:w="2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target_service_id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implementing service identifier. Implementing service can be any X-Road service. References </w:t>
            </w:r>
            <w:r>
              <w:rPr>
                <w:rStyle w:val="Strong"/>
                <w:sz w:val="20"/>
                <w:szCs w:val="20"/>
              </w:rPr>
              <w:t>id</w:t>
            </w:r>
            <w:r>
              <w:rPr>
                <w:sz w:val="20"/>
                <w:szCs w:val="20"/>
              </w:rPr>
              <w:t xml:space="preserve"> attribute of </w:t>
            </w:r>
            <w:r>
              <w:rPr>
                <w:rStyle w:val="Strong"/>
                <w:sz w:val="20"/>
                <w:szCs w:val="20"/>
              </w:rPr>
              <w:t>identifiers</w:t>
            </w:r>
            <w:r>
              <w:rPr>
                <w:sz w:val="20"/>
                <w:szCs w:val="20"/>
              </w:rPr>
              <w:t xml:space="preserve"> entity. Can be NULL if there is no implementing service defined.</w:t>
            </w:r>
          </w:p>
        </w:tc>
      </w:tr>
      <w:tr w:rsidR="00800E0A">
        <w:tc>
          <w:tcPr>
            <w:tcW w:w="2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2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DA3538">
      <w:pPr>
        <w:pStyle w:val="Heading2"/>
        <w:tabs>
          <w:tab w:val="left" w:pos="850"/>
        </w:tabs>
      </w:pPr>
      <w:bookmarkStart w:id="62" w:name="__RefHeading__265799_246923266"/>
      <w:bookmarkStart w:id="63" w:name="_Toc433275500"/>
      <w:bookmarkEnd w:id="62"/>
      <w:r>
        <w:lastRenderedPageBreak/>
        <w:t>CONFIGURATION_SIGNING_KEYS</w:t>
      </w:r>
      <w:bookmarkEnd w:id="63"/>
    </w:p>
    <w:p w:rsidR="00800E0A" w:rsidRDefault="00DA3538">
      <w:r>
        <w:t xml:space="preserve">Signing context (key identifier used by the signer and signing certificate) for signing the global configuration. A signing key belongs to a configuration source. A configuration signing key is used when it is marked as active in the user interface. Technically it is done by designating the key as active key in the </w:t>
      </w:r>
      <w:r>
        <w:rPr>
          <w:i/>
          <w:iCs/>
        </w:rPr>
        <w:t>configuration_sources</w:t>
      </w:r>
      <w:r>
        <w:t xml:space="preserve"> table, see also documentation of table </w:t>
      </w:r>
      <w:r>
        <w:rPr>
          <w:i/>
          <w:iCs/>
        </w:rPr>
        <w:t>configuration_sources</w:t>
      </w:r>
      <w:r>
        <w:t>.</w:t>
      </w:r>
    </w:p>
    <w:p w:rsidR="00800E0A" w:rsidRDefault="00DA3538">
      <w:r>
        <w:t>The record is created when a new key for signing global configuration is needed (either no keys are present or any of present ones cannot be used). Then an X-Road security officer generates a new signing key in the user interface. Non-active configuration signing keys that are no longer necessary can be deleted by an X-Road security officer in the user interface. The record is never modified.</w:t>
      </w:r>
    </w:p>
    <w:p w:rsidR="00800E0A" w:rsidRDefault="00DA3538">
      <w:pPr>
        <w:pStyle w:val="Heading3"/>
        <w:tabs>
          <w:tab w:val="left" w:pos="850"/>
        </w:tabs>
        <w:rPr>
          <w:rStyle w:val="Strong"/>
          <w:sz w:val="20"/>
          <w:szCs w:val="20"/>
        </w:rPr>
      </w:pPr>
      <w:bookmarkStart w:id="64" w:name="__RefHeading__265801_246923266"/>
      <w:bookmarkStart w:id="65" w:name="_Toc433275501"/>
      <w:bookmarkEnd w:id="64"/>
      <w:r>
        <w:t>Indexes</w:t>
      </w:r>
      <w:bookmarkEnd w:id="65"/>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5675"/>
        <w:gridCol w:w="8900"/>
      </w:tblGrid>
      <w:tr w:rsidR="00800E0A">
        <w:tc>
          <w:tcPr>
            <w:tcW w:w="56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8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56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index_configuration_signing_keys_on_configuration_source_id</w:t>
            </w:r>
          </w:p>
        </w:tc>
        <w:tc>
          <w:tcPr>
            <w:tcW w:w="89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configuration_source_id</w:t>
            </w:r>
          </w:p>
        </w:tc>
      </w:tr>
    </w:tbl>
    <w:p w:rsidR="00800E0A" w:rsidRDefault="00DA3538">
      <w:pPr>
        <w:pStyle w:val="Heading3"/>
        <w:tabs>
          <w:tab w:val="left" w:pos="850"/>
        </w:tabs>
        <w:rPr>
          <w:rStyle w:val="Strong"/>
          <w:sz w:val="20"/>
          <w:szCs w:val="20"/>
        </w:rPr>
      </w:pPr>
      <w:bookmarkStart w:id="66" w:name="__RefHeading__265805_246923266"/>
      <w:bookmarkStart w:id="67" w:name="_Toc433275502"/>
      <w:bookmarkEnd w:id="66"/>
      <w:r>
        <w:t>Attributes</w:t>
      </w:r>
      <w:bookmarkEnd w:id="67"/>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700"/>
        <w:gridCol w:w="2700"/>
        <w:gridCol w:w="1075"/>
        <w:gridCol w:w="8100"/>
      </w:tblGrid>
      <w:tr w:rsidR="00800E0A">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1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1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configuration_source_id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configuration source that uses this signing key. References </w:t>
            </w:r>
            <w:r>
              <w:rPr>
                <w:rStyle w:val="Strong"/>
                <w:sz w:val="20"/>
                <w:szCs w:val="20"/>
              </w:rPr>
              <w:t>id</w:t>
            </w:r>
            <w:r>
              <w:rPr>
                <w:sz w:val="20"/>
                <w:szCs w:val="20"/>
              </w:rPr>
              <w:t xml:space="preserve"> attribute of </w:t>
            </w:r>
            <w:r>
              <w:rPr>
                <w:rStyle w:val="Strong"/>
                <w:sz w:val="20"/>
                <w:szCs w:val="20"/>
              </w:rPr>
              <w:t>configuration_sources</w:t>
            </w:r>
            <w:r>
              <w:rPr>
                <w:sz w:val="20"/>
                <w:szCs w:val="20"/>
              </w:rPr>
              <w:t xml:space="preserve"> entity. Cannot be NULL.</w:t>
            </w:r>
          </w:p>
        </w:tc>
      </w:tr>
      <w:tr w:rsidR="00800E0A">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key_identifier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Used to identify this key in the Signer component that actually manages the key. Signing key identifiers for the same signing token must be unique.</w:t>
            </w:r>
          </w:p>
        </w:tc>
      </w:tr>
      <w:tr w:rsidR="00800E0A">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cert</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bytea</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Contents of the configuration signing certificate (in DER encoding). </w:t>
            </w:r>
          </w:p>
        </w:tc>
      </w:tr>
      <w:tr w:rsidR="00800E0A">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key_generated_at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The signing key generation time. </w:t>
            </w:r>
          </w:p>
        </w:tc>
      </w:tr>
      <w:tr w:rsidR="00800E0A">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token_identifier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Unique identifier of hardware or software token used for signing the configuration. </w:t>
            </w:r>
          </w:p>
        </w:tc>
      </w:tr>
    </w:tbl>
    <w:p w:rsidR="00800E0A" w:rsidRDefault="00DA3538">
      <w:pPr>
        <w:pStyle w:val="Heading2"/>
        <w:tabs>
          <w:tab w:val="left" w:pos="850"/>
        </w:tabs>
      </w:pPr>
      <w:bookmarkStart w:id="68" w:name="__RefHeading__265807_246923266"/>
      <w:bookmarkStart w:id="69" w:name="_Toc433275503"/>
      <w:bookmarkEnd w:id="68"/>
      <w:r>
        <w:lastRenderedPageBreak/>
        <w:t>CONFIGURATION_SOURCES</w:t>
      </w:r>
      <w:bookmarkEnd w:id="69"/>
    </w:p>
    <w:p w:rsidR="00800E0A" w:rsidRDefault="00DA3538">
      <w:r>
        <w:t xml:space="preserve">Configuration source that the central server uses to distribute the global configuration. Stores (with associated </w:t>
      </w:r>
      <w:r>
        <w:rPr>
          <w:i/>
          <w:iCs/>
        </w:rPr>
        <w:t>configuration_signing_keys</w:t>
      </w:r>
      <w:r>
        <w:t xml:space="preserve"> table) all the data necessary to generate </w:t>
      </w:r>
      <w:r>
        <w:rPr>
          <w:b/>
          <w:bCs/>
        </w:rPr>
        <w:t>configuration anchors</w:t>
      </w:r>
      <w:r>
        <w:t xml:space="preserve"> for the central server. The configuration distributed by the source can be either </w:t>
      </w:r>
      <w:r>
        <w:rPr>
          <w:b/>
          <w:bCs/>
        </w:rPr>
        <w:t>internal configuration</w:t>
      </w:r>
      <w:r>
        <w:t xml:space="preserve"> or </w:t>
      </w:r>
      <w:r>
        <w:rPr>
          <w:b/>
          <w:bCs/>
        </w:rPr>
        <w:t>external configuration</w:t>
      </w:r>
      <w:r>
        <w:t>. The internal configuration is distributed to security servers of this X-Road instance. The external configuration is distributed to the other X-Road instances (federation partners).</w:t>
      </w:r>
    </w:p>
    <w:p w:rsidR="00800E0A" w:rsidRDefault="00DA3538">
      <w:r>
        <w:t>The configuration source is associated with several configuration signing keys. When generating a configuration anchor for the source, all the keys are included. One of the keys is marked active. Technically, the active key (in c</w:t>
      </w:r>
      <w:r>
        <w:rPr>
          <w:i/>
          <w:iCs/>
        </w:rPr>
        <w:t>onfiguration_signing_keys</w:t>
      </w:r>
      <w:r>
        <w:t xml:space="preserve"> table) is referred by the attribute </w:t>
      </w:r>
      <w:r>
        <w:rPr>
          <w:i/>
          <w:iCs/>
        </w:rPr>
        <w:t>active_key_id</w:t>
      </w:r>
      <w:r>
        <w:t>. The active key is used for signing configuration distributed by this source.</w:t>
      </w:r>
    </w:p>
    <w:p w:rsidR="00800E0A" w:rsidRDefault="00DA3538">
      <w:r>
        <w:t>In an HA setup, each node of the cluster uses separate keys for signing configuration, and configuration anchors contain entries for each node of the cluster.</w:t>
      </w:r>
    </w:p>
    <w:p w:rsidR="00800E0A" w:rsidRDefault="00DA3538">
      <w:r>
        <w:t>The record is created when the configuration source tab (either for internal or external configuration) is opened in the UI for the first time. The configuration source tab can be opened for viewing or editing configuration anchor or signing keys information for the configuration source. The record is modified when signing keys information of the configuration source is changed and a new configuration anchor is generated by the system. Also, the record is modified when an X-Road security officer generates a new configuration anchor in the user interface. The record is never deleted.</w:t>
      </w:r>
    </w:p>
    <w:p w:rsidR="00800E0A" w:rsidRDefault="00DA3538">
      <w:pPr>
        <w:pStyle w:val="Heading3"/>
        <w:tabs>
          <w:tab w:val="left" w:pos="850"/>
        </w:tabs>
        <w:rPr>
          <w:rStyle w:val="Strong"/>
          <w:sz w:val="20"/>
          <w:szCs w:val="20"/>
        </w:rPr>
      </w:pPr>
      <w:bookmarkStart w:id="70" w:name="__RefHeading__265809_246923266"/>
      <w:bookmarkStart w:id="71" w:name="_Toc433275504"/>
      <w:bookmarkEnd w:id="70"/>
      <w:r>
        <w:t>Indexes</w:t>
      </w:r>
      <w:bookmarkEnd w:id="71"/>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325"/>
        <w:gridCol w:w="10250"/>
      </w:tblGrid>
      <w:tr w:rsidR="00800E0A">
        <w:tc>
          <w:tcPr>
            <w:tcW w:w="432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102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43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index_configuration_sources_on_active_key_id</w:t>
            </w:r>
          </w:p>
        </w:tc>
        <w:tc>
          <w:tcPr>
            <w:tcW w:w="102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active_key_id</w:t>
            </w:r>
          </w:p>
        </w:tc>
      </w:tr>
    </w:tbl>
    <w:p w:rsidR="00800E0A" w:rsidRDefault="00DA3538">
      <w:pPr>
        <w:pStyle w:val="Heading3"/>
        <w:tabs>
          <w:tab w:val="left" w:pos="850"/>
        </w:tabs>
        <w:rPr>
          <w:rStyle w:val="Strong"/>
          <w:sz w:val="20"/>
          <w:szCs w:val="20"/>
        </w:rPr>
      </w:pPr>
      <w:bookmarkStart w:id="72" w:name="__RefHeading__265813_246923266"/>
      <w:bookmarkStart w:id="73" w:name="_Toc433275505"/>
      <w:bookmarkEnd w:id="72"/>
      <w:r>
        <w:t>Attributes</w:t>
      </w:r>
      <w:bookmarkEnd w:id="73"/>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975"/>
        <w:gridCol w:w="2700"/>
        <w:gridCol w:w="1088"/>
        <w:gridCol w:w="8812"/>
      </w:tblGrid>
      <w:tr w:rsidR="00800E0A">
        <w:tc>
          <w:tcPr>
            <w:tcW w:w="19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088"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8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source_type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Type of the configuration source, can be either 'internal' or 'external'. </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active_key_id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active key that is used to sign the distributed configuration (all the other keys are only included in the generated configuration anchor).References </w:t>
            </w:r>
            <w:r>
              <w:rPr>
                <w:rStyle w:val="Strong"/>
                <w:sz w:val="20"/>
                <w:szCs w:val="20"/>
              </w:rPr>
              <w:t>id</w:t>
            </w:r>
            <w:r>
              <w:rPr>
                <w:sz w:val="20"/>
                <w:szCs w:val="20"/>
              </w:rPr>
              <w:t xml:space="preserve"> attribute of </w:t>
            </w:r>
            <w:r>
              <w:rPr>
                <w:rStyle w:val="Strong"/>
                <w:sz w:val="20"/>
                <w:szCs w:val="20"/>
              </w:rPr>
              <w:lastRenderedPageBreak/>
              <w:t>configuration_signing_keys</w:t>
            </w:r>
            <w:r>
              <w:rPr>
                <w:sz w:val="20"/>
                <w:szCs w:val="20"/>
              </w:rPr>
              <w:t xml:space="preserve"> entity. </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lastRenderedPageBreak/>
              <w:t xml:space="preserve">anchor_file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bytea</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Configuration anchor file (in XML format). The anchor is re-generated if any information contained in the anchor is saved.</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anchor_file_hash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text</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Configuration anchor file hash (for displaying in user interface). Updated when the configuration anchor is re-generated.</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anchor_generated_at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Configuration anchor generation time. Updated when the configuration anchor is re-generated.</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ha_node_name</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Name of the cluster node that initiated the insertion in an HA setup; the default value in standalone setup.</w:t>
            </w:r>
          </w:p>
        </w:tc>
      </w:tr>
    </w:tbl>
    <w:p w:rsidR="00800E0A" w:rsidRDefault="00DA3538">
      <w:pPr>
        <w:pStyle w:val="Heading2"/>
        <w:tabs>
          <w:tab w:val="left" w:pos="850"/>
        </w:tabs>
      </w:pPr>
      <w:bookmarkStart w:id="74" w:name="__RefHeading__265815_246923266"/>
      <w:bookmarkStart w:id="75" w:name="_Toc433275506"/>
      <w:bookmarkEnd w:id="74"/>
      <w:r>
        <w:t>DISTRIBUTED_FILES</w:t>
      </w:r>
      <w:bookmarkEnd w:id="75"/>
    </w:p>
    <w:p w:rsidR="00800E0A" w:rsidRDefault="00DA3538">
      <w:r>
        <w:t>Stores global configuration files that are distributed to the X-Road members. There are three kinds of distributed files:</w:t>
      </w:r>
    </w:p>
    <w:p w:rsidR="00800E0A" w:rsidRDefault="00DA3538">
      <w:pPr>
        <w:numPr>
          <w:ilvl w:val="0"/>
          <w:numId w:val="4"/>
        </w:numPr>
        <w:tabs>
          <w:tab w:val="left" w:pos="360"/>
        </w:tabs>
      </w:pPr>
      <w:r>
        <w:t>private parameters (distributed to only members of this X-Road instance),</w:t>
      </w:r>
    </w:p>
    <w:p w:rsidR="00800E0A" w:rsidRDefault="00DA3538">
      <w:pPr>
        <w:numPr>
          <w:ilvl w:val="0"/>
          <w:numId w:val="4"/>
        </w:numPr>
        <w:tabs>
          <w:tab w:val="left" w:pos="360"/>
        </w:tabs>
      </w:pPr>
      <w:r>
        <w:t>shared parameters (distributed to members of this X-Road instance and to members of federation partners),</w:t>
      </w:r>
    </w:p>
    <w:p w:rsidR="00800E0A" w:rsidRDefault="00DA3538">
      <w:pPr>
        <w:numPr>
          <w:ilvl w:val="0"/>
          <w:numId w:val="4"/>
        </w:numPr>
        <w:tabs>
          <w:tab w:val="left" w:pos="360"/>
        </w:tabs>
      </w:pPr>
      <w:r>
        <w:t>other configuration files (optional, depends on the configuration of the instance. The supported optional configuration files are described in the system configuration).</w:t>
      </w:r>
    </w:p>
    <w:p w:rsidR="00800E0A" w:rsidRDefault="00DA3538">
      <w:r>
        <w:t>The record can be created in two different ways:</w:t>
      </w:r>
    </w:p>
    <w:p w:rsidR="00800E0A" w:rsidRDefault="00DA3538">
      <w:pPr>
        <w:numPr>
          <w:ilvl w:val="0"/>
          <w:numId w:val="4"/>
        </w:numPr>
        <w:tabs>
          <w:tab w:val="left" w:pos="360"/>
        </w:tabs>
      </w:pPr>
      <w:r>
        <w:t>The record corresponding to either private or shared parameters is created when a new global configuration is generated. Global configuration is triggered periodically (every minute) by a cron job.</w:t>
      </w:r>
    </w:p>
    <w:p w:rsidR="00800E0A" w:rsidRDefault="00DA3538">
      <w:pPr>
        <w:numPr>
          <w:ilvl w:val="0"/>
          <w:numId w:val="4"/>
        </w:numPr>
        <w:tabs>
          <w:tab w:val="left" w:pos="360"/>
        </w:tabs>
      </w:pPr>
      <w:r>
        <w:t>The record corresponding to other configuration file is created when there is a need to distribute new version of a configuration file specific to the X-Road instance. Then an X-Road security officer on an X-Road registration officer uploads a new configuration part file in the user interface.</w:t>
      </w:r>
    </w:p>
    <w:p w:rsidR="00800E0A" w:rsidRDefault="00DA3538">
      <w:r>
        <w:t>The record is always deleted before new record with particular file name is created. The record is never modified.</w:t>
      </w:r>
    </w:p>
    <w:p w:rsidR="00800E0A" w:rsidRDefault="00DA3538">
      <w:pPr>
        <w:pStyle w:val="Heading3"/>
        <w:tabs>
          <w:tab w:val="left" w:pos="850"/>
        </w:tabs>
        <w:rPr>
          <w:rStyle w:val="Strong"/>
          <w:sz w:val="20"/>
          <w:szCs w:val="20"/>
        </w:rPr>
      </w:pPr>
      <w:bookmarkStart w:id="76" w:name="__RefHeading__265817_246923266"/>
      <w:bookmarkStart w:id="77" w:name="_Toc433275507"/>
      <w:bookmarkEnd w:id="76"/>
      <w:r>
        <w:lastRenderedPageBreak/>
        <w:t>Attributes</w:t>
      </w:r>
      <w:bookmarkEnd w:id="77"/>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800"/>
        <w:gridCol w:w="2700"/>
        <w:gridCol w:w="1075"/>
        <w:gridCol w:w="9000"/>
      </w:tblGrid>
      <w:tr w:rsidR="00800E0A">
        <w:tc>
          <w:tcPr>
            <w:tcW w:w="18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90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18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0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18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file_name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0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Name of the distributed file. Any valid file name. Cannot be NULL.</w:t>
            </w:r>
          </w:p>
        </w:tc>
      </w:tr>
      <w:tr w:rsidR="00800E0A">
        <w:tc>
          <w:tcPr>
            <w:tcW w:w="18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file_data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bytea</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0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Contents of the distributed file. Cannot be NULL.</w:t>
            </w:r>
          </w:p>
        </w:tc>
      </w:tr>
      <w:tr w:rsidR="00800E0A">
        <w:tc>
          <w:tcPr>
            <w:tcW w:w="18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content_identifier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0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Content identifier of the distributed file. The content identifier is used by security server to determine the exact type of the file. Must be unique inside an X-Road instance. Cannot be NULL.</w:t>
            </w:r>
          </w:p>
        </w:tc>
      </w:tr>
      <w:tr w:rsidR="00800E0A">
        <w:tc>
          <w:tcPr>
            <w:tcW w:w="18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file_updated_at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0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Time when the distributed file was last updated. </w:t>
            </w:r>
          </w:p>
        </w:tc>
      </w:tr>
      <w:tr w:rsidR="00800E0A">
        <w:tc>
          <w:tcPr>
            <w:tcW w:w="18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ha_node_name</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0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Name of the cluster node that initiated the insertion in an HA setup; the default value in standalone setup.</w:t>
            </w:r>
          </w:p>
        </w:tc>
      </w:tr>
    </w:tbl>
    <w:p w:rsidR="00800E0A" w:rsidRDefault="00DA3538">
      <w:pPr>
        <w:pStyle w:val="Heading2"/>
        <w:tabs>
          <w:tab w:val="left" w:pos="850"/>
        </w:tabs>
      </w:pPr>
      <w:bookmarkStart w:id="78" w:name="__RefHeading__265823_246923266"/>
      <w:bookmarkStart w:id="79" w:name="_Toc433275508"/>
      <w:bookmarkEnd w:id="78"/>
      <w:r>
        <w:t>GLOBAL_GROUP_MEMBERS</w:t>
      </w:r>
      <w:bookmarkEnd w:id="79"/>
    </w:p>
    <w:p w:rsidR="00800E0A" w:rsidRDefault="00DA3538">
      <w:r>
        <w:t xml:space="preserve">Join table that associates global group member identifier with the global group the member belongs to. See also documentation of the table </w:t>
      </w:r>
      <w:r>
        <w:rPr>
          <w:i/>
          <w:iCs/>
        </w:rPr>
        <w:t>global_groups</w:t>
      </w:r>
      <w:r>
        <w:t>.</w:t>
      </w:r>
    </w:p>
    <w:p w:rsidR="00800E0A" w:rsidRDefault="00DA3538">
      <w:r>
        <w:t>The record is created when a new member needs to be added to a global group. Then an X-Road registration officer adds global group member in the user interface. The record is deleted when a global group member or the group where the member belongs to is deleted in the user interface. The record is never modified.</w:t>
      </w:r>
    </w:p>
    <w:p w:rsidR="00800E0A" w:rsidRDefault="00DA3538">
      <w:pPr>
        <w:pStyle w:val="Heading3"/>
        <w:tabs>
          <w:tab w:val="left" w:pos="850"/>
        </w:tabs>
        <w:rPr>
          <w:rStyle w:val="Strong"/>
          <w:sz w:val="20"/>
          <w:szCs w:val="20"/>
        </w:rPr>
      </w:pPr>
      <w:bookmarkStart w:id="80" w:name="__RefHeading__265825_246923266"/>
      <w:bookmarkStart w:id="81" w:name="_Toc433275509"/>
      <w:bookmarkEnd w:id="80"/>
      <w:r>
        <w:t>Indexes</w:t>
      </w:r>
      <w:bookmarkEnd w:id="81"/>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863"/>
        <w:gridCol w:w="9712"/>
      </w:tblGrid>
      <w:tr w:rsidR="00800E0A">
        <w:tc>
          <w:tcPr>
            <w:tcW w:w="48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97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48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index_global_group_members_on_global_group_id</w:t>
            </w: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global_group_id</w:t>
            </w:r>
          </w:p>
        </w:tc>
      </w:tr>
      <w:tr w:rsidR="00800E0A">
        <w:tc>
          <w:tcPr>
            <w:tcW w:w="48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index_global_group_members_on_group_member_id</w:t>
            </w: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group_member_id</w:t>
            </w:r>
          </w:p>
        </w:tc>
      </w:tr>
    </w:tbl>
    <w:p w:rsidR="00800E0A" w:rsidRDefault="00DA3538">
      <w:pPr>
        <w:pStyle w:val="Heading3"/>
        <w:tabs>
          <w:tab w:val="left" w:pos="850"/>
        </w:tabs>
        <w:rPr>
          <w:rStyle w:val="Strong"/>
          <w:sz w:val="20"/>
          <w:szCs w:val="20"/>
        </w:rPr>
      </w:pPr>
      <w:bookmarkStart w:id="82" w:name="__RefHeading__265829_246923266"/>
      <w:bookmarkStart w:id="83" w:name="_Toc433275510"/>
      <w:bookmarkEnd w:id="82"/>
      <w:r>
        <w:lastRenderedPageBreak/>
        <w:t>Attributes</w:t>
      </w:r>
      <w:bookmarkEnd w:id="83"/>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425"/>
        <w:gridCol w:w="2700"/>
        <w:gridCol w:w="1175"/>
        <w:gridCol w:w="8275"/>
      </w:tblGrid>
      <w:tr w:rsidR="00800E0A">
        <w:tc>
          <w:tcPr>
            <w:tcW w:w="242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1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2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24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2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24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group_member_id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2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member identifier that belongs to this global group. References </w:t>
            </w:r>
            <w:r>
              <w:rPr>
                <w:rStyle w:val="Strong"/>
                <w:sz w:val="20"/>
                <w:szCs w:val="20"/>
              </w:rPr>
              <w:t>id</w:t>
            </w:r>
            <w:r>
              <w:rPr>
                <w:sz w:val="20"/>
                <w:szCs w:val="20"/>
              </w:rPr>
              <w:t xml:space="preserve"> attribute of </w:t>
            </w:r>
            <w:r>
              <w:rPr>
                <w:rStyle w:val="Strong"/>
                <w:sz w:val="20"/>
                <w:szCs w:val="20"/>
              </w:rPr>
              <w:t>identifiers</w:t>
            </w:r>
            <w:r>
              <w:rPr>
                <w:sz w:val="20"/>
                <w:szCs w:val="20"/>
              </w:rPr>
              <w:t xml:space="preserve"> entity. Cannot be NULL.</w:t>
            </w:r>
          </w:p>
        </w:tc>
      </w:tr>
      <w:tr w:rsidR="00800E0A">
        <w:tc>
          <w:tcPr>
            <w:tcW w:w="24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2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24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2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r w:rsidR="00800E0A">
        <w:tc>
          <w:tcPr>
            <w:tcW w:w="24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global_group_id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2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global group the member referenced by </w:t>
            </w:r>
            <w:r>
              <w:rPr>
                <w:i/>
                <w:iCs/>
                <w:sz w:val="20"/>
                <w:szCs w:val="20"/>
              </w:rPr>
              <w:t>group_member_id</w:t>
            </w:r>
            <w:r>
              <w:rPr>
                <w:sz w:val="20"/>
                <w:szCs w:val="20"/>
              </w:rPr>
              <w:t xml:space="preserve"> belongs to. References </w:t>
            </w:r>
            <w:r>
              <w:rPr>
                <w:rStyle w:val="Strong"/>
                <w:sz w:val="20"/>
                <w:szCs w:val="20"/>
              </w:rPr>
              <w:t>id</w:t>
            </w:r>
            <w:r>
              <w:rPr>
                <w:sz w:val="20"/>
                <w:szCs w:val="20"/>
              </w:rPr>
              <w:t xml:space="preserve"> attribute of </w:t>
            </w:r>
            <w:r>
              <w:rPr>
                <w:rStyle w:val="Strong"/>
                <w:sz w:val="20"/>
                <w:szCs w:val="20"/>
              </w:rPr>
              <w:t>global_groups</w:t>
            </w:r>
            <w:r>
              <w:rPr>
                <w:sz w:val="20"/>
                <w:szCs w:val="20"/>
              </w:rPr>
              <w:t xml:space="preserve"> entity. Cannot be NULL.</w:t>
            </w:r>
          </w:p>
        </w:tc>
      </w:tr>
    </w:tbl>
    <w:p w:rsidR="00800E0A" w:rsidRDefault="00DA3538">
      <w:pPr>
        <w:pStyle w:val="Heading2"/>
        <w:tabs>
          <w:tab w:val="left" w:pos="850"/>
        </w:tabs>
      </w:pPr>
      <w:bookmarkStart w:id="84" w:name="__RefHeading__265831_246923266"/>
      <w:bookmarkStart w:id="85" w:name="_Toc433275511"/>
      <w:bookmarkEnd w:id="84"/>
      <w:r>
        <w:t>GLOBAL_GROUPS</w:t>
      </w:r>
      <w:bookmarkEnd w:id="85"/>
    </w:p>
    <w:p w:rsidR="00800E0A" w:rsidRDefault="00DA3538">
      <w:r>
        <w:t>Global group of access rights subjects that can be added to access control lists at security servers.</w:t>
      </w:r>
    </w:p>
    <w:p w:rsidR="00800E0A" w:rsidRDefault="00DA3538">
      <w:r>
        <w:t>The record is created when a new global group needs to be added to the X-Road instance. Then an X-Road registration officer adds new global group in the user interface. The record is modified when the group description is edited or members are added to or removed from the group by an X</w:t>
      </w:r>
      <w:r>
        <w:noBreakHyphen/>
        <w:t>Road registration officer in the user interface. The record is deleted when the global group is deleted in the user interface by an X-Road registration officer.</w:t>
      </w:r>
    </w:p>
    <w:p w:rsidR="00800E0A" w:rsidRDefault="00DA3538">
      <w:pPr>
        <w:pStyle w:val="Heading3"/>
        <w:tabs>
          <w:tab w:val="left" w:pos="850"/>
        </w:tabs>
        <w:rPr>
          <w:rStyle w:val="Strong"/>
          <w:sz w:val="20"/>
          <w:szCs w:val="20"/>
        </w:rPr>
      </w:pPr>
      <w:bookmarkStart w:id="86" w:name="__RefHeading__265835_246923266"/>
      <w:bookmarkStart w:id="87" w:name="_Toc433275512"/>
      <w:bookmarkEnd w:id="86"/>
      <w:r>
        <w:t>Attributes</w:t>
      </w:r>
      <w:bookmarkEnd w:id="87"/>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713"/>
        <w:gridCol w:w="2337"/>
        <w:gridCol w:w="1175"/>
        <w:gridCol w:w="9350"/>
      </w:tblGrid>
      <w:tr w:rsidR="00800E0A">
        <w:tc>
          <w:tcPr>
            <w:tcW w:w="171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337"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1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93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17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33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17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group_code </w:t>
            </w:r>
          </w:p>
        </w:tc>
        <w:tc>
          <w:tcPr>
            <w:tcW w:w="233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Global group code that is unique inside the X-Road instance. Cannot be modified after the record is created. Cannot be NULL.</w:t>
            </w:r>
          </w:p>
        </w:tc>
      </w:tr>
      <w:tr w:rsidR="00800E0A">
        <w:tc>
          <w:tcPr>
            <w:tcW w:w="17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description </w:t>
            </w:r>
          </w:p>
        </w:tc>
        <w:tc>
          <w:tcPr>
            <w:tcW w:w="233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Longer, human-readable description of the group. Can be modified after the record is created.</w:t>
            </w:r>
          </w:p>
        </w:tc>
      </w:tr>
      <w:tr w:rsidR="00800E0A">
        <w:tc>
          <w:tcPr>
            <w:tcW w:w="17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lastRenderedPageBreak/>
              <w:t xml:space="preserve">member_count </w:t>
            </w:r>
          </w:p>
        </w:tc>
        <w:tc>
          <w:tcPr>
            <w:tcW w:w="233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Number of members in the global group, used in user interfaces. The member count is automatically updated any time when members are added to or removed from the group.</w:t>
            </w:r>
          </w:p>
        </w:tc>
      </w:tr>
      <w:tr w:rsidR="00800E0A">
        <w:tc>
          <w:tcPr>
            <w:tcW w:w="17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33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17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33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DA3538">
      <w:pPr>
        <w:pStyle w:val="Heading2"/>
        <w:tabs>
          <w:tab w:val="left" w:pos="850"/>
        </w:tabs>
      </w:pPr>
      <w:bookmarkStart w:id="88" w:name="__RefHeading__265837_246923266"/>
      <w:bookmarkStart w:id="89" w:name="_Toc433275513"/>
      <w:bookmarkEnd w:id="88"/>
      <w:r>
        <w:t>HISTORY</w:t>
      </w:r>
      <w:bookmarkEnd w:id="89"/>
    </w:p>
    <w:p w:rsidR="00800E0A" w:rsidRDefault="00DA3538">
      <w:r>
        <w:t xml:space="preserve">Operation (insertion, update or deletions of a record) on the tables of this database, for the purpose of auditing. Each row corresponds to the change of a single field. </w:t>
      </w:r>
    </w:p>
    <w:p w:rsidR="00800E0A" w:rsidRDefault="00DA3538">
      <w:r>
        <w:t>The record is created in the manner described above in this document. The record can be neither modified nor deleted.</w:t>
      </w:r>
    </w:p>
    <w:p w:rsidR="00800E0A" w:rsidRDefault="00DA3538">
      <w:pPr>
        <w:pStyle w:val="Heading3"/>
        <w:tabs>
          <w:tab w:val="left" w:pos="850"/>
        </w:tabs>
        <w:rPr>
          <w:rStyle w:val="Strong"/>
          <w:sz w:val="20"/>
          <w:szCs w:val="20"/>
        </w:rPr>
      </w:pPr>
      <w:bookmarkStart w:id="90" w:name="__RefHeading__265839_246923266"/>
      <w:bookmarkStart w:id="91" w:name="_Toc433275514"/>
      <w:bookmarkEnd w:id="90"/>
      <w:r>
        <w:t>Attributes</w:t>
      </w:r>
      <w:bookmarkEnd w:id="91"/>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475"/>
        <w:gridCol w:w="2300"/>
        <w:gridCol w:w="1088"/>
        <w:gridCol w:w="9712"/>
      </w:tblGrid>
      <w:tr w:rsidR="00800E0A">
        <w:tc>
          <w:tcPr>
            <w:tcW w:w="14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3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088"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97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14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3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14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operation </w:t>
            </w:r>
          </w:p>
        </w:tc>
        <w:tc>
          <w:tcPr>
            <w:tcW w:w="23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Name of the database operation (possible values are 'INSERT', 'UPDATE' and 'DELETE'). </w:t>
            </w:r>
          </w:p>
        </w:tc>
      </w:tr>
      <w:tr w:rsidR="00800E0A">
        <w:tc>
          <w:tcPr>
            <w:tcW w:w="14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table_name </w:t>
            </w:r>
          </w:p>
        </w:tc>
        <w:tc>
          <w:tcPr>
            <w:tcW w:w="23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Name of the table the operation was made on. </w:t>
            </w:r>
          </w:p>
        </w:tc>
      </w:tr>
      <w:tr w:rsidR="00800E0A">
        <w:tc>
          <w:tcPr>
            <w:tcW w:w="14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record_id </w:t>
            </w:r>
          </w:p>
        </w:tc>
        <w:tc>
          <w:tcPr>
            <w:tcW w:w="23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record that was inserted, updated or deleted, in the original table. </w:t>
            </w:r>
          </w:p>
        </w:tc>
      </w:tr>
      <w:tr w:rsidR="00800E0A">
        <w:tc>
          <w:tcPr>
            <w:tcW w:w="14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field_name </w:t>
            </w:r>
          </w:p>
        </w:tc>
        <w:tc>
          <w:tcPr>
            <w:tcW w:w="23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Name of the column that was inserted, updated or deleted. </w:t>
            </w:r>
          </w:p>
        </w:tc>
      </w:tr>
      <w:tr w:rsidR="00800E0A">
        <w:tc>
          <w:tcPr>
            <w:tcW w:w="14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old_value </w:t>
            </w:r>
          </w:p>
        </w:tc>
        <w:tc>
          <w:tcPr>
            <w:tcW w:w="23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text</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Previous value of the column if applicable (NULL for INSERT operations). </w:t>
            </w:r>
          </w:p>
        </w:tc>
      </w:tr>
      <w:tr w:rsidR="00800E0A">
        <w:tc>
          <w:tcPr>
            <w:tcW w:w="14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new_value </w:t>
            </w:r>
          </w:p>
        </w:tc>
        <w:tc>
          <w:tcPr>
            <w:tcW w:w="23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text</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New value of the column if applicable (NULL for DELETE operations). </w:t>
            </w:r>
          </w:p>
        </w:tc>
      </w:tr>
      <w:tr w:rsidR="00800E0A">
        <w:tc>
          <w:tcPr>
            <w:tcW w:w="14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user_name </w:t>
            </w:r>
          </w:p>
        </w:tc>
        <w:tc>
          <w:tcPr>
            <w:tcW w:w="23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Name of either the logged in user of the UI or the database user behind the connection, that initiated the </w:t>
            </w:r>
            <w:r>
              <w:rPr>
                <w:sz w:val="20"/>
                <w:szCs w:val="20"/>
              </w:rPr>
              <w:lastRenderedPageBreak/>
              <w:t xml:space="preserve">operation. </w:t>
            </w:r>
          </w:p>
        </w:tc>
      </w:tr>
      <w:tr w:rsidR="00800E0A">
        <w:tc>
          <w:tcPr>
            <w:tcW w:w="14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lastRenderedPageBreak/>
              <w:t xml:space="preserve">timestamp </w:t>
            </w:r>
          </w:p>
        </w:tc>
        <w:tc>
          <w:tcPr>
            <w:tcW w:w="23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Date and time of the operation. </w:t>
            </w:r>
          </w:p>
        </w:tc>
      </w:tr>
      <w:tr w:rsidR="00800E0A">
        <w:tc>
          <w:tcPr>
            <w:tcW w:w="14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ha_node_name</w:t>
            </w:r>
          </w:p>
        </w:tc>
        <w:tc>
          <w:tcPr>
            <w:tcW w:w="23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Name of the cluster node that initiated the insertion in an HA setup; the default value in standalone setup.</w:t>
            </w:r>
          </w:p>
        </w:tc>
      </w:tr>
    </w:tbl>
    <w:p w:rsidR="00800E0A" w:rsidRDefault="00DA3538">
      <w:pPr>
        <w:pStyle w:val="Heading2"/>
        <w:tabs>
          <w:tab w:val="left" w:pos="850"/>
        </w:tabs>
      </w:pPr>
      <w:bookmarkStart w:id="92" w:name="__RefHeading__265841_246923266"/>
      <w:bookmarkStart w:id="93" w:name="_Toc433275515"/>
      <w:bookmarkEnd w:id="92"/>
      <w:r>
        <w:t>IDENTIFIERS</w:t>
      </w:r>
      <w:bookmarkEnd w:id="93"/>
    </w:p>
    <w:p w:rsidR="00800E0A" w:rsidRDefault="00DA3538">
      <w:r>
        <w:t>Identifier that can be used to identify various objects on X-Road. An identifier record is only created together with records of other entities. There is no check of duplicates when new identifier record is added. The record is deleted when any record associated with the identifier is deleted. For example, when an entity of global_group_members is deleted, respective identifier is deleted as well. The record is never modified.</w:t>
      </w:r>
    </w:p>
    <w:p w:rsidR="00800E0A" w:rsidRDefault="00DA3538">
      <w:pPr>
        <w:pStyle w:val="Heading3"/>
        <w:pageBreakBefore/>
        <w:tabs>
          <w:tab w:val="left" w:pos="850"/>
        </w:tabs>
        <w:rPr>
          <w:rStyle w:val="Strong"/>
          <w:sz w:val="20"/>
          <w:szCs w:val="20"/>
        </w:rPr>
      </w:pPr>
      <w:bookmarkStart w:id="94" w:name="__RefHeading__265845_246923266"/>
      <w:bookmarkStart w:id="95" w:name="_Toc433275516"/>
      <w:bookmarkEnd w:id="94"/>
      <w:r>
        <w:lastRenderedPageBreak/>
        <w:t>Attributes</w:t>
      </w:r>
      <w:bookmarkEnd w:id="95"/>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625"/>
        <w:gridCol w:w="2700"/>
        <w:gridCol w:w="1075"/>
        <w:gridCol w:w="9175"/>
      </w:tblGrid>
      <w:tr w:rsidR="00800E0A">
        <w:tc>
          <w:tcPr>
            <w:tcW w:w="162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91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16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1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16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object_type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1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Specifies the type of the object that the identifier identifies. Possible values, defined in enum </w:t>
            </w:r>
            <w:r>
              <w:rPr>
                <w:i/>
                <w:iCs/>
                <w:sz w:val="20"/>
                <w:szCs w:val="20"/>
              </w:rPr>
              <w:t>ee.ria.xroad.common.identifier.XroadObjectType</w:t>
            </w:r>
            <w:r>
              <w:rPr>
                <w:sz w:val="20"/>
                <w:szCs w:val="20"/>
              </w:rPr>
              <w:t>, are 'MEMBER', 'SUBSYSTEM', 'SERVICE', 'CENTRALSERVICE', 'SERVER'.</w:t>
            </w:r>
          </w:p>
        </w:tc>
      </w:tr>
      <w:tr w:rsidR="00800E0A">
        <w:tc>
          <w:tcPr>
            <w:tcW w:w="16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xroad_instance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1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X-Road instance identifier. Present (otherwise NULL) in identifiers of all types.</w:t>
            </w:r>
          </w:p>
        </w:tc>
      </w:tr>
      <w:tr w:rsidR="00800E0A">
        <w:tc>
          <w:tcPr>
            <w:tcW w:w="16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member_class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1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Member class. Present in identifiers of 'MEMBER', 'SUBSYSTEM', 'SERVER' and 'SERVICE' type. </w:t>
            </w:r>
          </w:p>
        </w:tc>
      </w:tr>
      <w:tr w:rsidR="00800E0A">
        <w:tc>
          <w:tcPr>
            <w:tcW w:w="16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member_code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1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Member code. Present in identifiers of 'MEMBER', 'SUBSYSTEM, SERVER' and 'SERVICE' type. </w:t>
            </w:r>
          </w:p>
        </w:tc>
      </w:tr>
      <w:tr w:rsidR="00800E0A">
        <w:tc>
          <w:tcPr>
            <w:tcW w:w="16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subsystem_code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1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Subsystem code. Present in identifiers of 'SUBSYSTEM' and 'SERVICE' type.</w:t>
            </w:r>
          </w:p>
        </w:tc>
      </w:tr>
      <w:tr w:rsidR="00800E0A">
        <w:tc>
          <w:tcPr>
            <w:tcW w:w="16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service_code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1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Service code. Present in identifiers of 'SERVICE' type. </w:t>
            </w:r>
          </w:p>
        </w:tc>
      </w:tr>
      <w:tr w:rsidR="00800E0A">
        <w:tc>
          <w:tcPr>
            <w:tcW w:w="16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server_code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1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Security server code. Present in identifiers of 'SERVER' type. </w:t>
            </w:r>
          </w:p>
        </w:tc>
      </w:tr>
      <w:tr w:rsidR="00800E0A">
        <w:tc>
          <w:tcPr>
            <w:tcW w:w="16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type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1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rPr>
                <w:sz w:val="20"/>
                <w:szCs w:val="20"/>
              </w:rPr>
            </w:pPr>
            <w:r>
              <w:rPr>
                <w:sz w:val="20"/>
                <w:szCs w:val="20"/>
              </w:rPr>
              <w:t>Application model class type, managed automatically by the Rails framework. Possible value are:</w:t>
            </w:r>
          </w:p>
          <w:p w:rsidR="00800E0A" w:rsidRDefault="00DA3538">
            <w:pPr>
              <w:pStyle w:val="TableContents"/>
              <w:numPr>
                <w:ilvl w:val="0"/>
                <w:numId w:val="4"/>
              </w:numPr>
              <w:tabs>
                <w:tab w:val="left" w:pos="360"/>
              </w:tabs>
              <w:rPr>
                <w:sz w:val="20"/>
                <w:szCs w:val="20"/>
              </w:rPr>
            </w:pPr>
            <w:r>
              <w:rPr>
                <w:sz w:val="20"/>
                <w:szCs w:val="20"/>
              </w:rPr>
              <w:t xml:space="preserve">'ClientId' – if field </w:t>
            </w:r>
            <w:r>
              <w:rPr>
                <w:i/>
                <w:iCs/>
                <w:sz w:val="20"/>
                <w:szCs w:val="20"/>
              </w:rPr>
              <w:t>object_type</w:t>
            </w:r>
            <w:r>
              <w:rPr>
                <w:sz w:val="20"/>
                <w:szCs w:val="20"/>
              </w:rPr>
              <w:t xml:space="preserve"> has value 'MEMBER' or 'SUBSYSTEM'.</w:t>
            </w:r>
          </w:p>
          <w:p w:rsidR="00800E0A" w:rsidRDefault="00DA3538">
            <w:pPr>
              <w:pStyle w:val="TableContents"/>
              <w:numPr>
                <w:ilvl w:val="0"/>
                <w:numId w:val="4"/>
              </w:numPr>
              <w:tabs>
                <w:tab w:val="left" w:pos="360"/>
              </w:tabs>
              <w:rPr>
                <w:sz w:val="20"/>
                <w:szCs w:val="20"/>
              </w:rPr>
            </w:pPr>
            <w:r>
              <w:rPr>
                <w:sz w:val="20"/>
                <w:szCs w:val="20"/>
              </w:rPr>
              <w:t xml:space="preserve">'SecurityServerId' – if field </w:t>
            </w:r>
            <w:r>
              <w:rPr>
                <w:i/>
                <w:iCs/>
                <w:sz w:val="20"/>
                <w:szCs w:val="20"/>
              </w:rPr>
              <w:t>object_type</w:t>
            </w:r>
            <w:r>
              <w:rPr>
                <w:sz w:val="20"/>
                <w:szCs w:val="20"/>
              </w:rPr>
              <w:t xml:space="preserve"> has value 'SERVER'.</w:t>
            </w:r>
          </w:p>
          <w:p w:rsidR="00800E0A" w:rsidRDefault="00DA3538">
            <w:pPr>
              <w:pStyle w:val="TableContents"/>
              <w:numPr>
                <w:ilvl w:val="0"/>
                <w:numId w:val="4"/>
              </w:numPr>
              <w:tabs>
                <w:tab w:val="left" w:pos="360"/>
              </w:tabs>
            </w:pPr>
            <w:r>
              <w:rPr>
                <w:sz w:val="20"/>
                <w:szCs w:val="20"/>
              </w:rPr>
              <w:t xml:space="preserve">'ServiceId' – if field </w:t>
            </w:r>
            <w:r>
              <w:rPr>
                <w:i/>
                <w:iCs/>
                <w:sz w:val="20"/>
                <w:szCs w:val="20"/>
              </w:rPr>
              <w:t>object_type</w:t>
            </w:r>
            <w:r>
              <w:rPr>
                <w:sz w:val="20"/>
                <w:szCs w:val="20"/>
              </w:rPr>
              <w:t xml:space="preserve"> has value 'SERVICE' or 'CENTRALSERVICE'.</w:t>
            </w:r>
          </w:p>
        </w:tc>
      </w:tr>
      <w:tr w:rsidR="00800E0A">
        <w:tc>
          <w:tcPr>
            <w:tcW w:w="16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1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16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1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r w:rsidR="00800E0A">
        <w:tc>
          <w:tcPr>
            <w:tcW w:w="16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service_version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1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X-Road service version. May be present in identifiers of 'SERVICE' type.</w:t>
            </w:r>
          </w:p>
        </w:tc>
      </w:tr>
    </w:tbl>
    <w:p w:rsidR="00800E0A" w:rsidRDefault="00DA3538">
      <w:pPr>
        <w:pStyle w:val="Heading2"/>
        <w:tabs>
          <w:tab w:val="left" w:pos="850"/>
        </w:tabs>
      </w:pPr>
      <w:bookmarkStart w:id="96" w:name="__RefHeading__265847_246923266"/>
      <w:bookmarkStart w:id="97" w:name="_Toc433275517"/>
      <w:bookmarkEnd w:id="96"/>
      <w:r>
        <w:lastRenderedPageBreak/>
        <w:t>MEMBER_CLASSES</w:t>
      </w:r>
      <w:bookmarkEnd w:id="97"/>
    </w:p>
    <w:p w:rsidR="00800E0A" w:rsidRDefault="00DA3538">
      <w:r>
        <w:t>Member class supported by this X-Road instance. Member class has the purpose of grouping members with similar properties. A member class must have unique code inside the X-Road instance.</w:t>
      </w:r>
    </w:p>
    <w:p w:rsidR="00800E0A" w:rsidRDefault="00DA3538">
      <w:r>
        <w:t>The record is added when the X-Road instance needs new member class. Then an X-Road system administrator adds a new member class in the user interface. The record is deleted when the member class is no longer necessary for this X-Road instance. Then an X-Road system administrator deletes the member class in the user interface. The description of the member class can be edited in the user interface.</w:t>
      </w:r>
    </w:p>
    <w:p w:rsidR="00800E0A" w:rsidRDefault="00DA3538">
      <w:pPr>
        <w:pStyle w:val="Heading3"/>
        <w:tabs>
          <w:tab w:val="left" w:pos="850"/>
        </w:tabs>
        <w:rPr>
          <w:rStyle w:val="Strong"/>
          <w:sz w:val="20"/>
          <w:szCs w:val="20"/>
        </w:rPr>
      </w:pPr>
      <w:bookmarkStart w:id="98" w:name="__RefHeading__265851_246923266"/>
      <w:bookmarkStart w:id="99" w:name="_Toc433275518"/>
      <w:bookmarkEnd w:id="98"/>
      <w:r>
        <w:t>Attributes</w:t>
      </w:r>
      <w:bookmarkEnd w:id="99"/>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175"/>
        <w:gridCol w:w="2700"/>
        <w:gridCol w:w="1163"/>
        <w:gridCol w:w="9537"/>
      </w:tblGrid>
      <w:tr w:rsidR="00800E0A">
        <w:tc>
          <w:tcPr>
            <w:tcW w:w="11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1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95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code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Member class code, unique inside an X-Road instance. Cannot be NULL.</w:t>
            </w:r>
          </w:p>
        </w:tc>
      </w:tr>
      <w:tr w:rsidR="00800E0A">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description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Member class description. </w:t>
            </w:r>
          </w:p>
        </w:tc>
      </w:tr>
      <w:tr w:rsidR="00800E0A">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DA3538">
      <w:pPr>
        <w:pStyle w:val="Heading2"/>
        <w:tabs>
          <w:tab w:val="left" w:pos="850"/>
        </w:tabs>
      </w:pPr>
      <w:bookmarkStart w:id="100" w:name="__RefHeading__265853_246923266"/>
      <w:bookmarkStart w:id="101" w:name="_Toc433275519"/>
      <w:bookmarkEnd w:id="100"/>
      <w:r>
        <w:t>OCSP_INFOS</w:t>
      </w:r>
      <w:bookmarkEnd w:id="101"/>
    </w:p>
    <w:p w:rsidR="00800E0A" w:rsidRDefault="00DA3538">
      <w:r>
        <w:t xml:space="preserve">Information about OCSP service that is offered by a particular CA. See also documentation of table </w:t>
      </w:r>
      <w:r>
        <w:rPr>
          <w:i/>
          <w:iCs/>
        </w:rPr>
        <w:t>approved_cas</w:t>
      </w:r>
      <w:r>
        <w:t>.</w:t>
      </w:r>
    </w:p>
    <w:p w:rsidR="00800E0A" w:rsidRDefault="00DA3538">
      <w:r>
        <w:t xml:space="preserve">The record is created when a new OCSP responder needs to be registered for either top CA or intermediate CA of approved CA (see also documentation of tables </w:t>
      </w:r>
      <w:r>
        <w:rPr>
          <w:i/>
          <w:iCs/>
        </w:rPr>
        <w:t>approved_cas</w:t>
      </w:r>
      <w:r>
        <w:t xml:space="preserve"> and </w:t>
      </w:r>
      <w:r>
        <w:rPr>
          <w:i/>
          <w:iCs/>
        </w:rPr>
        <w:t>ca_infos</w:t>
      </w:r>
      <w:r>
        <w:t>). Then an X-Road system administrator adds new OCSP info in the user interface. The record can be modified or deleted in the user interface.</w:t>
      </w:r>
    </w:p>
    <w:p w:rsidR="00800E0A" w:rsidRDefault="00800E0A">
      <w:pPr>
        <w:pStyle w:val="Heading3"/>
        <w:numPr>
          <w:ilvl w:val="0"/>
          <w:numId w:val="0"/>
        </w:numPr>
      </w:pPr>
    </w:p>
    <w:p w:rsidR="00800E0A" w:rsidRDefault="00DA3538">
      <w:pPr>
        <w:pStyle w:val="Heading3"/>
        <w:pageBreakBefore/>
        <w:tabs>
          <w:tab w:val="left" w:pos="850"/>
        </w:tabs>
        <w:rPr>
          <w:rStyle w:val="Strong"/>
          <w:sz w:val="20"/>
          <w:szCs w:val="20"/>
        </w:rPr>
      </w:pPr>
      <w:bookmarkStart w:id="102" w:name="__RefHeading__265855_246923266"/>
      <w:bookmarkStart w:id="103" w:name="_Toc433275520"/>
      <w:bookmarkEnd w:id="102"/>
      <w:r>
        <w:lastRenderedPageBreak/>
        <w:t>Indexes</w:t>
      </w:r>
      <w:bookmarkEnd w:id="103"/>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150"/>
        <w:gridCol w:w="11425"/>
      </w:tblGrid>
      <w:tr w:rsidR="00800E0A">
        <w:tc>
          <w:tcPr>
            <w:tcW w:w="315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114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315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index_ocsp_infos_on_ca_info_id</w:t>
            </w:r>
          </w:p>
        </w:tc>
        <w:tc>
          <w:tcPr>
            <w:tcW w:w="1142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ca_info_id</w:t>
            </w:r>
          </w:p>
        </w:tc>
      </w:tr>
    </w:tbl>
    <w:p w:rsidR="00800E0A" w:rsidRDefault="00DA3538">
      <w:pPr>
        <w:pStyle w:val="Heading3"/>
        <w:tabs>
          <w:tab w:val="left" w:pos="850"/>
        </w:tabs>
        <w:rPr>
          <w:rStyle w:val="Strong"/>
          <w:sz w:val="20"/>
          <w:szCs w:val="20"/>
        </w:rPr>
      </w:pPr>
      <w:bookmarkStart w:id="104" w:name="__RefHeading__265859_246923266"/>
      <w:bookmarkStart w:id="105" w:name="_Toc433275521"/>
      <w:bookmarkEnd w:id="104"/>
      <w:r>
        <w:t>Attributes</w:t>
      </w:r>
      <w:bookmarkEnd w:id="105"/>
    </w:p>
    <w:tbl>
      <w:tblPr>
        <w:tblW w:w="0" w:type="auto"/>
        <w:tblInd w:w="10" w:type="dxa"/>
        <w:tblLayout w:type="fixed"/>
        <w:tblCellMar>
          <w:left w:w="0" w:type="dxa"/>
          <w:right w:w="0" w:type="dxa"/>
        </w:tblCellMar>
        <w:tblLook w:val="0000" w:firstRow="0" w:lastRow="0" w:firstColumn="0" w:lastColumn="0" w:noHBand="0" w:noVBand="0"/>
      </w:tblPr>
      <w:tblGrid>
        <w:gridCol w:w="1525"/>
        <w:gridCol w:w="2613"/>
        <w:gridCol w:w="1087"/>
        <w:gridCol w:w="9350"/>
      </w:tblGrid>
      <w:tr w:rsidR="00800E0A">
        <w:tc>
          <w:tcPr>
            <w:tcW w:w="152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61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087"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93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1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6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8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1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url </w:t>
            </w:r>
          </w:p>
        </w:tc>
        <w:tc>
          <w:tcPr>
            <w:tcW w:w="26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87"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URL of the OCSP server. Must correspond to the URL format. Cannot be NULL.</w:t>
            </w:r>
          </w:p>
        </w:tc>
      </w:tr>
      <w:tr w:rsidR="00800E0A">
        <w:tc>
          <w:tcPr>
            <w:tcW w:w="1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cert </w:t>
            </w:r>
          </w:p>
        </w:tc>
        <w:tc>
          <w:tcPr>
            <w:tcW w:w="26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bytea</w:t>
            </w:r>
          </w:p>
        </w:tc>
        <w:tc>
          <w:tcPr>
            <w:tcW w:w="1087"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Certificate used by the OCSP server to sign OCSP responses (in DER encoding).</w:t>
            </w:r>
          </w:p>
        </w:tc>
      </w:tr>
      <w:tr w:rsidR="00800E0A">
        <w:tc>
          <w:tcPr>
            <w:tcW w:w="1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ca_info_id [FK]</w:t>
            </w:r>
          </w:p>
        </w:tc>
        <w:tc>
          <w:tcPr>
            <w:tcW w:w="26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87"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CA info record this OCSP info belongs to. References </w:t>
            </w:r>
            <w:r>
              <w:rPr>
                <w:rStyle w:val="Strong"/>
                <w:sz w:val="20"/>
                <w:szCs w:val="20"/>
              </w:rPr>
              <w:t>id</w:t>
            </w:r>
            <w:r>
              <w:rPr>
                <w:sz w:val="20"/>
                <w:szCs w:val="20"/>
              </w:rPr>
              <w:t xml:space="preserve"> attribute of </w:t>
            </w:r>
            <w:r>
              <w:rPr>
                <w:rStyle w:val="Strong"/>
                <w:sz w:val="20"/>
                <w:szCs w:val="20"/>
              </w:rPr>
              <w:t>ca_infos</w:t>
            </w:r>
            <w:r>
              <w:rPr>
                <w:sz w:val="20"/>
                <w:szCs w:val="20"/>
              </w:rPr>
              <w:t xml:space="preserve"> entity. Cannot be NULL.</w:t>
            </w:r>
          </w:p>
        </w:tc>
      </w:tr>
      <w:tr w:rsidR="00800E0A">
        <w:tc>
          <w:tcPr>
            <w:tcW w:w="1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6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8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1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61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87"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DA3538">
      <w:pPr>
        <w:pStyle w:val="Heading2"/>
        <w:tabs>
          <w:tab w:val="left" w:pos="850"/>
        </w:tabs>
      </w:pPr>
      <w:bookmarkStart w:id="106" w:name="__RefHeading__265861_246923266"/>
      <w:bookmarkStart w:id="107" w:name="_Toc433275522"/>
      <w:bookmarkEnd w:id="106"/>
      <w:r>
        <w:t>REQUEST_PROCESSINGS</w:t>
      </w:r>
      <w:bookmarkEnd w:id="107"/>
    </w:p>
    <w:p w:rsidR="00800E0A" w:rsidRDefault="00DA3538">
      <w:r>
        <w:t xml:space="preserve">Processing status of the management request. </w:t>
      </w:r>
      <w:r>
        <w:rPr>
          <w:b/>
          <w:bCs/>
        </w:rPr>
        <w:t>Management requests</w:t>
      </w:r>
      <w:r>
        <w:t xml:space="preserve"> are means of managing clients and authentication certificates of security servers. See also documentation of the table </w:t>
      </w:r>
      <w:r>
        <w:rPr>
          <w:i/>
          <w:iCs/>
        </w:rPr>
        <w:t>management_requests</w:t>
      </w:r>
      <w:r>
        <w:t>. Request processing binds together two management requests that refer to the same data but have different origin (security server or user interface of the central server). If one request associated with the processing is from center, the other one must be from security server and vice versa. Request processing can have one of following statuses:</w:t>
      </w:r>
    </w:p>
    <w:p w:rsidR="00800E0A" w:rsidRDefault="00DA3538">
      <w:pPr>
        <w:numPr>
          <w:ilvl w:val="0"/>
          <w:numId w:val="14"/>
        </w:numPr>
        <w:tabs>
          <w:tab w:val="left" w:pos="360"/>
        </w:tabs>
      </w:pPr>
      <w:r>
        <w:t xml:space="preserve">WAITING – central server has received a request that does not have the complimentary request. From this state the central server starts waiting for the complementary request. </w:t>
      </w:r>
    </w:p>
    <w:p w:rsidR="00800E0A" w:rsidRDefault="00DA3538">
      <w:pPr>
        <w:numPr>
          <w:ilvl w:val="0"/>
          <w:numId w:val="14"/>
        </w:numPr>
        <w:tabs>
          <w:tab w:val="left" w:pos="360"/>
        </w:tabs>
      </w:pPr>
      <w:r>
        <w:t>SUBMITTED FOR APPROVAL – central server has received two complementary requests from different sources. From this state, the user must either approve or decline the request.</w:t>
      </w:r>
    </w:p>
    <w:p w:rsidR="00800E0A" w:rsidRDefault="00DA3538">
      <w:pPr>
        <w:numPr>
          <w:ilvl w:val="0"/>
          <w:numId w:val="14"/>
        </w:numPr>
        <w:tabs>
          <w:tab w:val="left" w:pos="360"/>
        </w:tabs>
      </w:pPr>
      <w:r>
        <w:lastRenderedPageBreak/>
        <w:t>APPROVED – when the user approves the request, the processing enters APPROVED state. When entering this state the requested action (such as adding a client to a security server) is performed.</w:t>
      </w:r>
    </w:p>
    <w:p w:rsidR="00800E0A" w:rsidRDefault="00DA3538">
      <w:pPr>
        <w:numPr>
          <w:ilvl w:val="0"/>
          <w:numId w:val="14"/>
        </w:numPr>
        <w:tabs>
          <w:tab w:val="left" w:pos="360"/>
        </w:tabs>
      </w:pPr>
      <w:r>
        <w:t>REVOKED – when the processing is in WAITING state, respective deletion request can be sent to revoke the request. Deletion request can be sent either from security server or using the user interface.</w:t>
      </w:r>
    </w:p>
    <w:p w:rsidR="00800E0A" w:rsidRDefault="00DA3538">
      <w:pPr>
        <w:numPr>
          <w:ilvl w:val="0"/>
          <w:numId w:val="14"/>
        </w:numPr>
        <w:tabs>
          <w:tab w:val="left" w:pos="360"/>
        </w:tabs>
      </w:pPr>
      <w:r>
        <w:t>DECLINED – when the processing is in SUBMITTED FOR APPROVAL state, it can be declined from the user interface if X-Road registration officer decides so.</w:t>
      </w:r>
    </w:p>
    <w:p w:rsidR="00800E0A" w:rsidRDefault="00DA3538">
      <w:r>
        <w:t>Request processing record is created when one request that can have processing (registration requests for X-Road client and security server authentication certificate) is either sent from security server or inserted in the user interface by an X-Road registration officer. Modifications to the record are related to changes of the request processing status and are described above in this section. The record is never deleted.</w:t>
      </w:r>
    </w:p>
    <w:p w:rsidR="00800E0A" w:rsidRDefault="00DA3538">
      <w:pPr>
        <w:pStyle w:val="Heading3"/>
        <w:tabs>
          <w:tab w:val="left" w:pos="850"/>
        </w:tabs>
        <w:rPr>
          <w:rStyle w:val="Strong"/>
          <w:sz w:val="20"/>
          <w:szCs w:val="20"/>
        </w:rPr>
      </w:pPr>
      <w:bookmarkStart w:id="108" w:name="__RefHeading__265865_246923266"/>
      <w:bookmarkStart w:id="109" w:name="_Toc433275523"/>
      <w:bookmarkEnd w:id="108"/>
      <w:r>
        <w:t>Attributes</w:t>
      </w:r>
      <w:bookmarkEnd w:id="109"/>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75"/>
        <w:gridCol w:w="2700"/>
        <w:gridCol w:w="1175"/>
        <w:gridCol w:w="9625"/>
      </w:tblGrid>
      <w:tr w:rsidR="00800E0A">
        <w:tc>
          <w:tcPr>
            <w:tcW w:w="10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1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96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62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type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62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Application model class type, managed automatically by the Rails framework.  Possible values are 'ClientRegProcessing' and 'AuthCertRegProcessing'.</w:t>
            </w:r>
          </w:p>
        </w:tc>
      </w:tr>
      <w:tr w:rsidR="00800E0A">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status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62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Current status of the request processing. Possible values are 'NEW', 'WAITING', 'EXECUTING', 'SUBMITTED FOR APPROVAL', 'APPROVED', 'DECLINED' and 'REVOKED'. </w:t>
            </w:r>
          </w:p>
        </w:tc>
      </w:tr>
      <w:tr w:rsidR="00800E0A">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62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62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DA3538">
      <w:pPr>
        <w:pStyle w:val="Heading2"/>
        <w:tabs>
          <w:tab w:val="left" w:pos="850"/>
        </w:tabs>
      </w:pPr>
      <w:bookmarkStart w:id="110" w:name="__RefHeading__265867_246923266"/>
      <w:bookmarkStart w:id="111" w:name="_Toc433275524"/>
      <w:bookmarkEnd w:id="110"/>
      <w:r>
        <w:t>REQUESTS</w:t>
      </w:r>
      <w:bookmarkEnd w:id="111"/>
    </w:p>
    <w:p w:rsidR="00800E0A" w:rsidRDefault="00DA3538">
      <w:r>
        <w:t>Management request for creating or deleting association between X-Road member and security server. Management requests are divided into registration and deletion requests.</w:t>
      </w:r>
    </w:p>
    <w:p w:rsidR="00800E0A" w:rsidRDefault="00DA3538">
      <w:pPr>
        <w:numPr>
          <w:ilvl w:val="0"/>
          <w:numId w:val="15"/>
        </w:numPr>
        <w:tabs>
          <w:tab w:val="left" w:pos="360"/>
        </w:tabs>
      </w:pPr>
      <w:r>
        <w:t xml:space="preserve">Registration requests are submitted to the X-Road center over two channels which bring with it the need of two complementary requests: one </w:t>
      </w:r>
      <w:r>
        <w:lastRenderedPageBreak/>
        <w:t>request is submitted through X-Road security server, the other is presented to the central server's administrator through means independent of X-Road (for example, over digitally signed e-mail). The request can be either approved or declined in the user interface of the central server. There are two types of registration requests: registration of a security server client and registration of security server's authentication certificate.</w:t>
      </w:r>
    </w:p>
    <w:p w:rsidR="00800E0A" w:rsidRDefault="00DA3538">
      <w:pPr>
        <w:numPr>
          <w:ilvl w:val="0"/>
          <w:numId w:val="15"/>
        </w:numPr>
        <w:tabs>
          <w:tab w:val="left" w:pos="360"/>
        </w:tabs>
      </w:pPr>
      <w:r>
        <w:t>Deletion requests are there to delete associations between X-Road clients, security servers and authentication certificates. Deletion requests are not associated with request processing. There are two types of deletion requests: deletion of security server's authentication certificate and  deletion of security server' client. Deletion request can be sent for following purposes:</w:t>
      </w:r>
    </w:p>
    <w:p w:rsidR="00800E0A" w:rsidRDefault="00DA3538">
      <w:pPr>
        <w:numPr>
          <w:ilvl w:val="1"/>
          <w:numId w:val="15"/>
        </w:numPr>
        <w:tabs>
          <w:tab w:val="left" w:pos="723"/>
        </w:tabs>
      </w:pPr>
      <w:r>
        <w:t>if a registration request is mistakenly sent (either from user interface of the central server or security server), respective (with the same client, security server and/or authentication certificate data) deletion request can be sent to delete the bad registration request;</w:t>
      </w:r>
    </w:p>
    <w:p w:rsidR="00800E0A" w:rsidRDefault="00DA3538">
      <w:pPr>
        <w:numPr>
          <w:ilvl w:val="1"/>
          <w:numId w:val="15"/>
        </w:numPr>
        <w:tabs>
          <w:tab w:val="left" w:pos="723"/>
        </w:tabs>
      </w:pPr>
      <w:r>
        <w:t>if authentication certificate of central server needs to be deleted, respective authentication certificate deletion request is sent either from user interface of the central server or security server;</w:t>
      </w:r>
    </w:p>
    <w:p w:rsidR="00800E0A" w:rsidRDefault="00DA3538">
      <w:pPr>
        <w:numPr>
          <w:ilvl w:val="1"/>
          <w:numId w:val="15"/>
        </w:numPr>
        <w:tabs>
          <w:tab w:val="left" w:pos="723"/>
        </w:tabs>
      </w:pPr>
      <w:r>
        <w:t>if client of a security server needs to be removed, respective deletion request can be sent.</w:t>
      </w:r>
    </w:p>
    <w:p w:rsidR="00800E0A" w:rsidRDefault="00DA3538">
      <w:r>
        <w:t>The record is created in the manner described above in this section. The record is modified on following occasions:</w:t>
      </w:r>
    </w:p>
    <w:p w:rsidR="00800E0A" w:rsidRDefault="00DA3538">
      <w:pPr>
        <w:numPr>
          <w:ilvl w:val="0"/>
          <w:numId w:val="15"/>
        </w:numPr>
        <w:tabs>
          <w:tab w:val="left" w:pos="360"/>
        </w:tabs>
      </w:pPr>
      <w:r>
        <w:t xml:space="preserve">When the waiting request is revoked – field </w:t>
      </w:r>
      <w:r>
        <w:rPr>
          <w:i/>
          <w:iCs/>
        </w:rPr>
        <w:t>processing_status</w:t>
      </w:r>
      <w:r>
        <w:t xml:space="preserve"> changes. See documentations of the field </w:t>
      </w:r>
      <w:r>
        <w:rPr>
          <w:i/>
          <w:iCs/>
        </w:rPr>
        <w:t>processing_status</w:t>
      </w:r>
      <w:r>
        <w:t xml:space="preserve"> and the table </w:t>
      </w:r>
      <w:r>
        <w:rPr>
          <w:i/>
          <w:iCs/>
        </w:rPr>
        <w:t>request_processings</w:t>
      </w:r>
      <w:r>
        <w:t xml:space="preserve"> for details.</w:t>
      </w:r>
    </w:p>
    <w:p w:rsidR="00800E0A" w:rsidRDefault="00DA3538">
      <w:pPr>
        <w:numPr>
          <w:ilvl w:val="0"/>
          <w:numId w:val="15"/>
        </w:numPr>
        <w:tabs>
          <w:tab w:val="left" w:pos="360"/>
        </w:tabs>
      </w:pPr>
      <w:r>
        <w:t xml:space="preserve">When the request submitted for approval is either approved or declined – field </w:t>
      </w:r>
      <w:r>
        <w:rPr>
          <w:i/>
          <w:iCs/>
        </w:rPr>
        <w:t>processing_status</w:t>
      </w:r>
      <w:r>
        <w:t xml:space="preserve"> changes. See documentations of the field </w:t>
      </w:r>
      <w:r>
        <w:rPr>
          <w:i/>
          <w:iCs/>
        </w:rPr>
        <w:t>processing_status</w:t>
      </w:r>
      <w:r>
        <w:t xml:space="preserve"> and the table </w:t>
      </w:r>
      <w:r>
        <w:rPr>
          <w:i/>
          <w:iCs/>
        </w:rPr>
        <w:t>request_processings</w:t>
      </w:r>
      <w:r>
        <w:t xml:space="preserve"> for details.</w:t>
      </w:r>
    </w:p>
    <w:p w:rsidR="00800E0A" w:rsidRDefault="00DA3538">
      <w:pPr>
        <w:numPr>
          <w:ilvl w:val="0"/>
          <w:numId w:val="15"/>
        </w:numPr>
        <w:tabs>
          <w:tab w:val="left" w:pos="360"/>
        </w:tabs>
      </w:pPr>
      <w:r>
        <w:t xml:space="preserve">For a request from the X-Road center – when complementary request (from security server) is received – field </w:t>
      </w:r>
      <w:r>
        <w:rPr>
          <w:i/>
          <w:iCs/>
        </w:rPr>
        <w:t>processing_status</w:t>
      </w:r>
      <w:r>
        <w:t xml:space="preserve"> changes. See documentations of the field </w:t>
      </w:r>
      <w:r>
        <w:rPr>
          <w:i/>
          <w:iCs/>
        </w:rPr>
        <w:t>processing_status</w:t>
      </w:r>
      <w:r>
        <w:t xml:space="preserve"> and the table </w:t>
      </w:r>
      <w:r>
        <w:rPr>
          <w:i/>
          <w:iCs/>
        </w:rPr>
        <w:t>request_processings</w:t>
      </w:r>
      <w:r>
        <w:t xml:space="preserve"> for details.</w:t>
      </w:r>
    </w:p>
    <w:p w:rsidR="00800E0A" w:rsidRDefault="00DA3538">
      <w:pPr>
        <w:numPr>
          <w:ilvl w:val="0"/>
          <w:numId w:val="15"/>
        </w:numPr>
        <w:tabs>
          <w:tab w:val="left" w:pos="360"/>
        </w:tabs>
      </w:pPr>
      <w:r>
        <w:t xml:space="preserve">If a name of a member associated with the request is edited – either column </w:t>
      </w:r>
      <w:r>
        <w:rPr>
          <w:i/>
          <w:iCs/>
        </w:rPr>
        <w:t>server_owner_name</w:t>
      </w:r>
      <w:r>
        <w:t xml:space="preserve"> or </w:t>
      </w:r>
      <w:r>
        <w:rPr>
          <w:i/>
          <w:iCs/>
        </w:rPr>
        <w:t>server_user_name</w:t>
      </w:r>
      <w:r>
        <w:t xml:space="preserve"> changes.</w:t>
      </w:r>
    </w:p>
    <w:p w:rsidR="00800E0A" w:rsidRDefault="00DA3538">
      <w:r>
        <w:t>The record is never deleted.</w:t>
      </w:r>
    </w:p>
    <w:p w:rsidR="00800E0A" w:rsidRDefault="00DA3538">
      <w:pPr>
        <w:pStyle w:val="Heading3"/>
        <w:tabs>
          <w:tab w:val="left" w:pos="850"/>
        </w:tabs>
        <w:rPr>
          <w:rStyle w:val="Strong"/>
          <w:sz w:val="20"/>
          <w:szCs w:val="20"/>
        </w:rPr>
      </w:pPr>
      <w:bookmarkStart w:id="112" w:name="__RefHeading__265869_246923266"/>
      <w:bookmarkStart w:id="113" w:name="_Toc433275525"/>
      <w:bookmarkEnd w:id="112"/>
      <w:r>
        <w:t>Indexes</w:t>
      </w:r>
      <w:bookmarkEnd w:id="113"/>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963"/>
        <w:gridCol w:w="10612"/>
      </w:tblGrid>
      <w:tr w:rsidR="00800E0A">
        <w:tc>
          <w:tcPr>
            <w:tcW w:w="39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106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39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index_requests_on_request_processing_id</w:t>
            </w:r>
          </w:p>
        </w:tc>
        <w:tc>
          <w:tcPr>
            <w:tcW w:w="106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request_processing_id</w:t>
            </w:r>
          </w:p>
        </w:tc>
      </w:tr>
      <w:tr w:rsidR="00800E0A">
        <w:tc>
          <w:tcPr>
            <w:tcW w:w="39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index_requests_on_sec_serv_user_id</w:t>
            </w:r>
          </w:p>
        </w:tc>
        <w:tc>
          <w:tcPr>
            <w:tcW w:w="106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sec_serv_user_id</w:t>
            </w:r>
          </w:p>
        </w:tc>
      </w:tr>
      <w:tr w:rsidR="00800E0A">
        <w:tc>
          <w:tcPr>
            <w:tcW w:w="39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lastRenderedPageBreak/>
              <w:t>index_requests_on_security_server_id</w:t>
            </w:r>
          </w:p>
        </w:tc>
        <w:tc>
          <w:tcPr>
            <w:tcW w:w="106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security_server_id</w:t>
            </w:r>
          </w:p>
        </w:tc>
      </w:tr>
    </w:tbl>
    <w:p w:rsidR="00800E0A" w:rsidRDefault="00DA3538">
      <w:pPr>
        <w:pStyle w:val="Heading3"/>
        <w:tabs>
          <w:tab w:val="left" w:pos="850"/>
        </w:tabs>
        <w:rPr>
          <w:rStyle w:val="Strong"/>
          <w:sz w:val="20"/>
          <w:szCs w:val="20"/>
        </w:rPr>
      </w:pPr>
      <w:bookmarkStart w:id="114" w:name="__RefHeading__265873_246923266"/>
      <w:bookmarkStart w:id="115" w:name="_Toc433275526"/>
      <w:bookmarkEnd w:id="114"/>
      <w:r>
        <w:t>Attributes</w:t>
      </w:r>
      <w:bookmarkEnd w:id="115"/>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525"/>
        <w:gridCol w:w="2700"/>
        <w:gridCol w:w="1163"/>
        <w:gridCol w:w="8187"/>
      </w:tblGrid>
      <w:tr w:rsidR="00800E0A">
        <w:tc>
          <w:tcPr>
            <w:tcW w:w="252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1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18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request_processing_id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registration processing object that manages this request. Applicable if </w:t>
            </w:r>
            <w:r>
              <w:rPr>
                <w:i/>
                <w:iCs/>
                <w:sz w:val="20"/>
                <w:szCs w:val="20"/>
              </w:rPr>
              <w:t>type</w:t>
            </w:r>
            <w:r>
              <w:rPr>
                <w:sz w:val="20"/>
                <w:szCs w:val="20"/>
              </w:rPr>
              <w:t xml:space="preserve"> has value 'AuthCertRegRequest' or 'ClientRegRequest', otherwise NULL. References </w:t>
            </w:r>
            <w:r>
              <w:rPr>
                <w:rStyle w:val="Strong"/>
                <w:sz w:val="20"/>
                <w:szCs w:val="20"/>
              </w:rPr>
              <w:t>id</w:t>
            </w:r>
            <w:r>
              <w:rPr>
                <w:sz w:val="20"/>
                <w:szCs w:val="20"/>
              </w:rPr>
              <w:t xml:space="preserve"> attribute of </w:t>
            </w:r>
            <w:r>
              <w:rPr>
                <w:rStyle w:val="Strong"/>
                <w:sz w:val="20"/>
                <w:szCs w:val="20"/>
              </w:rPr>
              <w:t>request_processings</w:t>
            </w:r>
            <w:r>
              <w:rPr>
                <w:sz w:val="20"/>
                <w:szCs w:val="20"/>
              </w:rPr>
              <w:t xml:space="preserve"> entity.</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type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Application model class type, managed automatically by the Rails framework. Possible values are 'AuthCertRegRequest', 'ClientRegRequest', 'AuthCertDeletionRequest' and 'ClientDeletionRequest'.</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security_server_id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security server related to the request.. References </w:t>
            </w:r>
            <w:r>
              <w:rPr>
                <w:rStyle w:val="Strong"/>
                <w:sz w:val="20"/>
                <w:szCs w:val="20"/>
              </w:rPr>
              <w:t>id</w:t>
            </w:r>
            <w:r>
              <w:rPr>
                <w:sz w:val="20"/>
                <w:szCs w:val="20"/>
              </w:rPr>
              <w:t xml:space="preserve"> attribute of </w:t>
            </w:r>
            <w:r>
              <w:rPr>
                <w:rStyle w:val="Strong"/>
                <w:sz w:val="20"/>
                <w:szCs w:val="20"/>
              </w:rPr>
              <w:t>identifiers</w:t>
            </w:r>
            <w:r>
              <w:rPr>
                <w:sz w:val="20"/>
                <w:szCs w:val="20"/>
              </w:rPr>
              <w:t xml:space="preserve"> entity. Cannot be NULL.</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sec_serv_user_id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security server client related to the request. Applicable when type is client registration request or client deletion request, otherwise NULL. References </w:t>
            </w:r>
            <w:r>
              <w:rPr>
                <w:rStyle w:val="Strong"/>
                <w:sz w:val="20"/>
                <w:szCs w:val="20"/>
              </w:rPr>
              <w:t>id</w:t>
            </w:r>
            <w:r>
              <w:rPr>
                <w:sz w:val="20"/>
                <w:szCs w:val="20"/>
              </w:rPr>
              <w:t xml:space="preserve"> attribute of </w:t>
            </w:r>
            <w:r>
              <w:rPr>
                <w:rStyle w:val="Strong"/>
                <w:sz w:val="20"/>
                <w:szCs w:val="20"/>
              </w:rPr>
              <w:t>identifiers</w:t>
            </w:r>
            <w:r>
              <w:rPr>
                <w:sz w:val="20"/>
                <w:szCs w:val="20"/>
              </w:rPr>
              <w:t xml:space="preserve"> entity.</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auth_cert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bytea</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Applicable for authentication certificate registration or deletion request, otherwise NULL. Contents of the authentication certificate (in DER encoding). </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address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Security server address for helping X-Road clients to locate the security server. Added into the global configuration when authentication certificate registration request is approved. Applicable only for requests of type 'AuthCertRegRequest', otherwise NULL. </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origin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Specifies where the request is from either CENTER or from SECURITY_SERVER. </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server_owner_name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Security server owner name (for displaying in the user interface). </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server_user_name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Security server user name (for displaying in the user interface). </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lastRenderedPageBreak/>
              <w:t xml:space="preserve">comments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text</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Comments related to creating this request. Currently not in use.</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server_owner_class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Security server owner class (for displaying in the user interface). </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server_owner_code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Security server owner code (for displaying in the user interface). </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server_code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Security server code (for displaying in the user interface). </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processing_status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1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Request processing status (for displaying in the user interface). Has always the same value as column status in the request_processings table of the processing associated with this request. When there is no processing for request, the value is NULL. See also documentation of the table </w:t>
            </w:r>
            <w:r>
              <w:rPr>
                <w:i/>
                <w:iCs/>
                <w:sz w:val="20"/>
                <w:szCs w:val="20"/>
              </w:rPr>
              <w:t>request_processings</w:t>
            </w:r>
            <w:r>
              <w:rPr>
                <w:sz w:val="20"/>
                <w:szCs w:val="20"/>
              </w:rPr>
              <w:t>.</w:t>
            </w:r>
          </w:p>
        </w:tc>
      </w:tr>
    </w:tbl>
    <w:p w:rsidR="00800E0A" w:rsidRDefault="00DA3538">
      <w:pPr>
        <w:pStyle w:val="Heading2"/>
        <w:tabs>
          <w:tab w:val="left" w:pos="850"/>
        </w:tabs>
      </w:pPr>
      <w:bookmarkStart w:id="116" w:name="__RefHeading__265875_246923266"/>
      <w:bookmarkStart w:id="117" w:name="_Toc433275527"/>
      <w:bookmarkEnd w:id="116"/>
      <w:r>
        <w:t>SCHEMA_MIGRATIONS</w:t>
      </w:r>
      <w:bookmarkEnd w:id="117"/>
    </w:p>
    <w:p w:rsidR="00800E0A" w:rsidRDefault="00DA3538">
      <w:r>
        <w:t xml:space="preserve">Keeps track of database migrations that have already been executed. Managed automatically by the Rails framework (see also </w:t>
      </w:r>
      <w:hyperlink r:id="rId21" w:history="1">
        <w:r>
          <w:rPr>
            <w:rStyle w:val="Hyperlink"/>
          </w:rPr>
          <w:t>http://guides.rubyonrails.org/v3.2.21/migrations.html</w:t>
        </w:r>
      </w:hyperlink>
      <w:r>
        <w:t>).</w:t>
      </w:r>
    </w:p>
    <w:p w:rsidR="00800E0A" w:rsidRDefault="00DA3538">
      <w:pPr>
        <w:pStyle w:val="Heading3"/>
        <w:tabs>
          <w:tab w:val="left" w:pos="850"/>
        </w:tabs>
        <w:rPr>
          <w:rStyle w:val="Strong"/>
          <w:sz w:val="20"/>
          <w:szCs w:val="20"/>
        </w:rPr>
      </w:pPr>
      <w:bookmarkStart w:id="118" w:name="__RefHeading__265877_246923266"/>
      <w:bookmarkStart w:id="119" w:name="_Toc433275528"/>
      <w:bookmarkEnd w:id="118"/>
      <w:r>
        <w:t>Indexes</w:t>
      </w:r>
      <w:bookmarkEnd w:id="119"/>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525"/>
        <w:gridCol w:w="12050"/>
      </w:tblGrid>
      <w:tr w:rsidR="00800E0A">
        <w:tc>
          <w:tcPr>
            <w:tcW w:w="252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120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25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unique_schema_migrations</w:t>
            </w:r>
          </w:p>
        </w:tc>
        <w:tc>
          <w:tcPr>
            <w:tcW w:w="120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version</w:t>
            </w:r>
          </w:p>
        </w:tc>
      </w:tr>
    </w:tbl>
    <w:p w:rsidR="00800E0A" w:rsidRDefault="00DA3538">
      <w:pPr>
        <w:pStyle w:val="Heading3"/>
        <w:numPr>
          <w:ilvl w:val="0"/>
          <w:numId w:val="0"/>
        </w:numPr>
        <w:rPr>
          <w:rStyle w:val="Strong"/>
          <w:sz w:val="20"/>
          <w:szCs w:val="20"/>
        </w:rPr>
      </w:pPr>
      <w:bookmarkStart w:id="120" w:name="__RefHeading__265879_246923266"/>
      <w:bookmarkStart w:id="121" w:name="_Toc433275529"/>
      <w:bookmarkEnd w:id="120"/>
      <w:r>
        <w:t>Attributes</w:t>
      </w:r>
      <w:bookmarkEnd w:id="121"/>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988"/>
        <w:gridCol w:w="2162"/>
        <w:gridCol w:w="1263"/>
        <w:gridCol w:w="10162"/>
      </w:tblGrid>
      <w:tr w:rsidR="00800E0A">
        <w:tc>
          <w:tcPr>
            <w:tcW w:w="988"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162"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2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10162"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9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version </w:t>
            </w:r>
          </w:p>
        </w:tc>
        <w:tc>
          <w:tcPr>
            <w:tcW w:w="2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2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1016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UTC timestamp in 'yyyyMMddhhmmss' format describing the time when migration was executed. </w:t>
            </w:r>
          </w:p>
        </w:tc>
      </w:tr>
    </w:tbl>
    <w:p w:rsidR="00800E0A" w:rsidRDefault="00DA3538">
      <w:pPr>
        <w:pStyle w:val="Heading2"/>
        <w:tabs>
          <w:tab w:val="left" w:pos="850"/>
        </w:tabs>
      </w:pPr>
      <w:bookmarkStart w:id="122" w:name="__RefHeading__265881_246923266"/>
      <w:bookmarkStart w:id="123" w:name="_Toc433275530"/>
      <w:bookmarkEnd w:id="122"/>
      <w:r>
        <w:lastRenderedPageBreak/>
        <w:t>SECURITY_CATEGORIES</w:t>
      </w:r>
      <w:bookmarkEnd w:id="123"/>
    </w:p>
    <w:p w:rsidR="00800E0A" w:rsidRDefault="00DA3538">
      <w:r>
        <w:t xml:space="preserve">Security category, intended to be applied to security servers. </w:t>
      </w:r>
      <w:r>
        <w:rPr>
          <w:b/>
          <w:bCs/>
        </w:rPr>
        <w:t>NB! Not used at the moment.</w:t>
      </w:r>
    </w:p>
    <w:p w:rsidR="00800E0A" w:rsidRDefault="00DA3538">
      <w:pPr>
        <w:pStyle w:val="Heading3"/>
        <w:tabs>
          <w:tab w:val="left" w:pos="850"/>
        </w:tabs>
        <w:rPr>
          <w:rStyle w:val="Strong"/>
          <w:sz w:val="20"/>
          <w:szCs w:val="20"/>
        </w:rPr>
      </w:pPr>
      <w:bookmarkStart w:id="124" w:name="__RefHeading__265885_246923266"/>
      <w:bookmarkStart w:id="125" w:name="_Toc433275531"/>
      <w:bookmarkEnd w:id="124"/>
      <w:r>
        <w:t>Attributes</w:t>
      </w:r>
      <w:bookmarkEnd w:id="125"/>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263"/>
        <w:gridCol w:w="2700"/>
        <w:gridCol w:w="1162"/>
        <w:gridCol w:w="9450"/>
      </w:tblGrid>
      <w:tr w:rsidR="00800E0A">
        <w:tc>
          <w:tcPr>
            <w:tcW w:w="12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162"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9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12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4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12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code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2"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4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Security category code, must be unique. Cannot be NULL.</w:t>
            </w:r>
          </w:p>
        </w:tc>
      </w:tr>
      <w:tr w:rsidR="00800E0A">
        <w:tc>
          <w:tcPr>
            <w:tcW w:w="12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description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2"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4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Security category description. </w:t>
            </w:r>
          </w:p>
        </w:tc>
      </w:tr>
      <w:tr w:rsidR="00800E0A">
        <w:tc>
          <w:tcPr>
            <w:tcW w:w="12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4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12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4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DA3538">
      <w:pPr>
        <w:pStyle w:val="Heading2"/>
        <w:tabs>
          <w:tab w:val="left" w:pos="850"/>
        </w:tabs>
      </w:pPr>
      <w:bookmarkStart w:id="126" w:name="__RefHeading__265887_246923266"/>
      <w:bookmarkStart w:id="127" w:name="_Toc433275532"/>
      <w:bookmarkEnd w:id="126"/>
      <w:r>
        <w:t>SECURITY_SERVER_CLIENT_NAMES</w:t>
      </w:r>
      <w:bookmarkEnd w:id="127"/>
    </w:p>
    <w:p w:rsidR="00800E0A" w:rsidRDefault="00DA3538">
      <w:r>
        <w:t>Helper table that facilitates displaying security server clients (members and subsystems) in user interfaces. The table simplifies adding name to members and subsystems' data.</w:t>
      </w:r>
    </w:p>
    <w:p w:rsidR="00800E0A" w:rsidRDefault="00DA3538">
      <w:r>
        <w:t xml:space="preserve">The record is created automatically whenever new identifier of type MEMBER or SUBSYSTEM is created. See also documentation of the table </w:t>
      </w:r>
      <w:r>
        <w:rPr>
          <w:i/>
          <w:iCs/>
        </w:rPr>
        <w:t>identifiers</w:t>
      </w:r>
      <w:r>
        <w:t>. The record is removed automatically whenever new identifier of type MEMBER or SUBSYSTEM is removed. The record is never modified.</w:t>
      </w:r>
    </w:p>
    <w:p w:rsidR="00800E0A" w:rsidRDefault="00DA3538">
      <w:pPr>
        <w:pStyle w:val="Heading3"/>
        <w:tabs>
          <w:tab w:val="left" w:pos="850"/>
        </w:tabs>
        <w:rPr>
          <w:rStyle w:val="Strong"/>
          <w:sz w:val="20"/>
          <w:szCs w:val="20"/>
        </w:rPr>
      </w:pPr>
      <w:bookmarkStart w:id="128" w:name="__RefHeading__265889_246923266"/>
      <w:bookmarkStart w:id="129" w:name="_Toc433275533"/>
      <w:bookmarkEnd w:id="128"/>
      <w:r>
        <w:t>Indexes</w:t>
      </w:r>
      <w:bookmarkEnd w:id="129"/>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5400"/>
        <w:gridCol w:w="9175"/>
      </w:tblGrid>
      <w:tr w:rsidR="00800E0A">
        <w:tc>
          <w:tcPr>
            <w:tcW w:w="54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91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54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index_security_server_client_names_on_client_identifier_id</w:t>
            </w:r>
          </w:p>
        </w:tc>
        <w:tc>
          <w:tcPr>
            <w:tcW w:w="9175"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client_identifier_id</w:t>
            </w:r>
          </w:p>
        </w:tc>
      </w:tr>
    </w:tbl>
    <w:p w:rsidR="00800E0A" w:rsidRDefault="00DA3538">
      <w:pPr>
        <w:pStyle w:val="Heading3"/>
        <w:tabs>
          <w:tab w:val="left" w:pos="850"/>
        </w:tabs>
        <w:rPr>
          <w:rStyle w:val="Strong"/>
          <w:sz w:val="20"/>
          <w:szCs w:val="20"/>
        </w:rPr>
      </w:pPr>
      <w:bookmarkStart w:id="130" w:name="__RefHeading__265893_246923266"/>
      <w:bookmarkStart w:id="131" w:name="_Toc433275534"/>
      <w:bookmarkEnd w:id="130"/>
      <w:r>
        <w:lastRenderedPageBreak/>
        <w:t>Attributes</w:t>
      </w:r>
      <w:bookmarkEnd w:id="131"/>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163"/>
        <w:gridCol w:w="2700"/>
        <w:gridCol w:w="1162"/>
        <w:gridCol w:w="8550"/>
      </w:tblGrid>
      <w:tr w:rsidR="00800E0A">
        <w:tc>
          <w:tcPr>
            <w:tcW w:w="21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162"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5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name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2"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Security server client name, used in user interfaces. </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client_identifier_id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2"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client identifier the name is associated with. References </w:t>
            </w:r>
            <w:r>
              <w:rPr>
                <w:rStyle w:val="Strong"/>
                <w:sz w:val="20"/>
                <w:szCs w:val="20"/>
              </w:rPr>
              <w:t>id</w:t>
            </w:r>
            <w:r>
              <w:rPr>
                <w:sz w:val="20"/>
                <w:szCs w:val="20"/>
              </w:rPr>
              <w:t xml:space="preserve"> attribute of </w:t>
            </w:r>
            <w:r>
              <w:rPr>
                <w:rStyle w:val="Strong"/>
                <w:sz w:val="20"/>
                <w:szCs w:val="20"/>
              </w:rPr>
              <w:t>identifiers</w:t>
            </w:r>
            <w:r>
              <w:rPr>
                <w:sz w:val="20"/>
                <w:szCs w:val="20"/>
              </w:rPr>
              <w:t xml:space="preserve"> entity. Cannot be NULL.</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DA3538">
      <w:pPr>
        <w:pStyle w:val="Heading2"/>
        <w:tabs>
          <w:tab w:val="left" w:pos="850"/>
        </w:tabs>
      </w:pPr>
      <w:bookmarkStart w:id="132" w:name="__RefHeading__265895_246923266"/>
      <w:bookmarkStart w:id="133" w:name="_Toc433275535"/>
      <w:bookmarkEnd w:id="132"/>
      <w:r>
        <w:t>SECURITY_SERVER_CLIENTS</w:t>
      </w:r>
      <w:bookmarkEnd w:id="133"/>
    </w:p>
    <w:p w:rsidR="00800E0A" w:rsidRDefault="00DA3538">
      <w:r>
        <w:t>The subject that can be a security server client of this X-Road instance. Clients are divided into members and subsystems. Both can provide and consume X-Road services, but only members can own security servers.</w:t>
      </w:r>
    </w:p>
    <w:p w:rsidR="00800E0A" w:rsidRDefault="00DA3538">
      <w:r>
        <w:t>The way clients can be added depends on whether the addable client is a member or a subsystem:</w:t>
      </w:r>
    </w:p>
    <w:p w:rsidR="00800E0A" w:rsidRDefault="00DA3538">
      <w:pPr>
        <w:numPr>
          <w:ilvl w:val="0"/>
          <w:numId w:val="15"/>
        </w:numPr>
        <w:tabs>
          <w:tab w:val="left" w:pos="360"/>
        </w:tabs>
      </w:pPr>
      <w:r>
        <w:t>Member can be added in the user interface by an X-Road registration officer.</w:t>
      </w:r>
    </w:p>
    <w:p w:rsidR="00800E0A" w:rsidRDefault="00DA3538">
      <w:pPr>
        <w:numPr>
          <w:ilvl w:val="0"/>
          <w:numId w:val="15"/>
        </w:numPr>
        <w:tabs>
          <w:tab w:val="left" w:pos="360"/>
        </w:tabs>
      </w:pPr>
      <w:r>
        <w:t xml:space="preserve">Subsystem is added when a client registration request with non-empty subsystem code is approved. See also documentation for tables </w:t>
      </w:r>
      <w:r>
        <w:rPr>
          <w:i/>
          <w:iCs/>
        </w:rPr>
        <w:t>requests</w:t>
      </w:r>
      <w:r>
        <w:t xml:space="preserve"> and </w:t>
      </w:r>
      <w:r>
        <w:rPr>
          <w:i/>
          <w:iCs/>
        </w:rPr>
        <w:t>request_processings</w:t>
      </w:r>
      <w:r>
        <w:t>.</w:t>
      </w:r>
    </w:p>
    <w:p w:rsidR="00800E0A" w:rsidRDefault="00DA3538">
      <w:r>
        <w:t xml:space="preserve">Once a client is created, only its name can be edited. For subsystems, field </w:t>
      </w:r>
      <w:r>
        <w:rPr>
          <w:i/>
          <w:iCs/>
        </w:rPr>
        <w:t>name</w:t>
      </w:r>
      <w:r>
        <w:t xml:space="preserve"> is always NULL.  All clients can be deleted in the user interface.</w:t>
      </w:r>
    </w:p>
    <w:p w:rsidR="00800E0A" w:rsidRDefault="00DA3538">
      <w:pPr>
        <w:pStyle w:val="Heading3"/>
        <w:tabs>
          <w:tab w:val="left" w:pos="850"/>
        </w:tabs>
        <w:rPr>
          <w:rStyle w:val="Strong"/>
          <w:sz w:val="20"/>
          <w:szCs w:val="20"/>
        </w:rPr>
      </w:pPr>
      <w:bookmarkStart w:id="134" w:name="__RefHeading__265897_246923266"/>
      <w:bookmarkStart w:id="135" w:name="_Toc433275536"/>
      <w:bookmarkEnd w:id="134"/>
      <w:r>
        <w:t>Indexes</w:t>
      </w:r>
      <w:bookmarkEnd w:id="135"/>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863"/>
        <w:gridCol w:w="9712"/>
      </w:tblGrid>
      <w:tr w:rsidR="00800E0A">
        <w:tc>
          <w:tcPr>
            <w:tcW w:w="48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97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48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index_security_server_clients_on_member_class_id</w:t>
            </w: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member_class_id</w:t>
            </w:r>
          </w:p>
        </w:tc>
      </w:tr>
      <w:tr w:rsidR="00800E0A">
        <w:tc>
          <w:tcPr>
            <w:tcW w:w="48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index_security_server_clients_on_server_client_id</w:t>
            </w: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server_client_id</w:t>
            </w:r>
          </w:p>
        </w:tc>
      </w:tr>
      <w:tr w:rsidR="00800E0A">
        <w:tc>
          <w:tcPr>
            <w:tcW w:w="48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lastRenderedPageBreak/>
              <w:t>index_security_server_clients_on_xroad_member_id</w:t>
            </w:r>
          </w:p>
        </w:tc>
        <w:tc>
          <w:tcPr>
            <w:tcW w:w="97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xroad_member_id</w:t>
            </w:r>
          </w:p>
        </w:tc>
      </w:tr>
    </w:tbl>
    <w:p w:rsidR="00800E0A" w:rsidRDefault="00800E0A">
      <w:pPr>
        <w:pStyle w:val="Heading3"/>
        <w:numPr>
          <w:ilvl w:val="0"/>
          <w:numId w:val="0"/>
        </w:numPr>
      </w:pPr>
    </w:p>
    <w:p w:rsidR="00800E0A" w:rsidRDefault="00DA3538">
      <w:pPr>
        <w:pStyle w:val="Heading3"/>
        <w:pageBreakBefore/>
        <w:tabs>
          <w:tab w:val="left" w:pos="850"/>
        </w:tabs>
        <w:rPr>
          <w:rStyle w:val="Strong"/>
          <w:sz w:val="20"/>
          <w:szCs w:val="20"/>
        </w:rPr>
      </w:pPr>
      <w:bookmarkStart w:id="136" w:name="__RefHeading__265901_246923266"/>
      <w:bookmarkStart w:id="137" w:name="_Toc433275537"/>
      <w:bookmarkEnd w:id="136"/>
      <w:r>
        <w:lastRenderedPageBreak/>
        <w:t>Attributes</w:t>
      </w:r>
      <w:bookmarkEnd w:id="137"/>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163"/>
        <w:gridCol w:w="2700"/>
        <w:gridCol w:w="1075"/>
        <w:gridCol w:w="8637"/>
      </w:tblGrid>
      <w:tr w:rsidR="00800E0A">
        <w:tc>
          <w:tcPr>
            <w:tcW w:w="21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member_code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Member code, unique inside member class. NULL if type is 'Subsystem'.</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subsystem_code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Subsystem code, unique inside member, filled if type is 'Subsystem'. NULL if type is 'XroadMember'.</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name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Member (human-readable) name. </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xroad_member_id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member the subsystem record belongs to. Filled if type is 'Subsystem'. NULL if type is 'XroadMember'. References </w:t>
            </w:r>
            <w:r>
              <w:rPr>
                <w:rStyle w:val="Strong"/>
                <w:sz w:val="20"/>
                <w:szCs w:val="20"/>
              </w:rPr>
              <w:t>id</w:t>
            </w:r>
            <w:r>
              <w:rPr>
                <w:sz w:val="20"/>
                <w:szCs w:val="20"/>
              </w:rPr>
              <w:t xml:space="preserve"> attribute of </w:t>
            </w:r>
            <w:r>
              <w:rPr>
                <w:rStyle w:val="Strong"/>
                <w:sz w:val="20"/>
                <w:szCs w:val="20"/>
              </w:rPr>
              <w:t>security_server_clients</w:t>
            </w:r>
            <w:r>
              <w:rPr>
                <w:sz w:val="20"/>
                <w:szCs w:val="20"/>
              </w:rPr>
              <w:t xml:space="preserve"> entity. </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member_class_id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the member record belongs to. Filled if type is 'XroadMember'.  References </w:t>
            </w:r>
            <w:r>
              <w:rPr>
                <w:rStyle w:val="Strong"/>
                <w:b w:val="0"/>
                <w:bCs w:val="0"/>
                <w:i/>
                <w:iCs/>
                <w:sz w:val="20"/>
                <w:szCs w:val="20"/>
              </w:rPr>
              <w:t>id</w:t>
            </w:r>
            <w:r>
              <w:rPr>
                <w:sz w:val="20"/>
                <w:szCs w:val="20"/>
              </w:rPr>
              <w:t xml:space="preserve"> attribute of </w:t>
            </w:r>
            <w:r>
              <w:rPr>
                <w:i/>
                <w:iCs/>
                <w:sz w:val="20"/>
                <w:szCs w:val="20"/>
              </w:rPr>
              <w:t>member_classes</w:t>
            </w:r>
            <w:r>
              <w:rPr>
                <w:sz w:val="20"/>
                <w:szCs w:val="20"/>
              </w:rPr>
              <w:t xml:space="preserve"> entity. Cannot be NULL.</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server_client_id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Full identifier of the client. References </w:t>
            </w:r>
            <w:r>
              <w:rPr>
                <w:rStyle w:val="Strong"/>
                <w:sz w:val="20"/>
                <w:szCs w:val="20"/>
              </w:rPr>
              <w:t>id</w:t>
            </w:r>
            <w:r>
              <w:rPr>
                <w:sz w:val="20"/>
                <w:szCs w:val="20"/>
              </w:rPr>
              <w:t xml:space="preserve"> attribute of </w:t>
            </w:r>
            <w:r>
              <w:rPr>
                <w:rStyle w:val="Strong"/>
                <w:sz w:val="20"/>
                <w:szCs w:val="20"/>
              </w:rPr>
              <w:t>identifiers</w:t>
            </w:r>
            <w:r>
              <w:rPr>
                <w:sz w:val="20"/>
                <w:szCs w:val="20"/>
              </w:rPr>
              <w:t xml:space="preserve"> entity. Cannot be NULL.</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type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Application model class type, managed automatically by the Rails framework. Possible values are 'XroadMember' and 'Subsystem'.</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administrative_contact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Administrative contact of the member, may be e-mail, phone etc. </w:t>
            </w:r>
            <w:r>
              <w:rPr>
                <w:b/>
                <w:bCs/>
                <w:sz w:val="20"/>
                <w:szCs w:val="20"/>
              </w:rPr>
              <w:t>NB! Not used at the moment!</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6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DA3538">
      <w:pPr>
        <w:pStyle w:val="Heading2"/>
        <w:tabs>
          <w:tab w:val="left" w:pos="850"/>
        </w:tabs>
      </w:pPr>
      <w:bookmarkStart w:id="138" w:name="__RefHeading__265903_246923266"/>
      <w:bookmarkStart w:id="139" w:name="_Toc433275538"/>
      <w:bookmarkEnd w:id="138"/>
      <w:r>
        <w:t>SECURITY_SERVERS</w:t>
      </w:r>
      <w:bookmarkEnd w:id="139"/>
    </w:p>
    <w:p w:rsidR="00800E0A" w:rsidRDefault="00DA3538">
      <w:r>
        <w:t>Information about a security server registered in this X-Road instance. Security server always belongs to a particular X-Road member. For security server to function properly, it needs at least one authentication certificate. Security server may have clients (can be either members or subsystems).</w:t>
      </w:r>
    </w:p>
    <w:p w:rsidR="00800E0A" w:rsidRDefault="00DA3538">
      <w:r>
        <w:t xml:space="preserve">A prerequisite for creating the record is that a pair of authentication certificate registration requests for not yet existing security server are submitted </w:t>
      </w:r>
      <w:r>
        <w:lastRenderedPageBreak/>
        <w:t xml:space="preserve">for approval (see also documentation of tables </w:t>
      </w:r>
      <w:r>
        <w:rPr>
          <w:i/>
          <w:iCs/>
        </w:rPr>
        <w:t>requests</w:t>
      </w:r>
      <w:r>
        <w:t xml:space="preserve"> and </w:t>
      </w:r>
      <w:r>
        <w:rPr>
          <w:i/>
          <w:iCs/>
        </w:rPr>
        <w:t>request_processings</w:t>
      </w:r>
      <w:r>
        <w:t>). The record is created when one of requests submitted for approval is approved by an X-Road registration officer in the user interface. The record is modified when an X-Road registration officer edits security server address in the user interface. The record can be deleted in the user interface by an X-Road registration officer.</w:t>
      </w:r>
    </w:p>
    <w:p w:rsidR="00800E0A" w:rsidRDefault="00DA3538">
      <w:pPr>
        <w:pStyle w:val="Heading3"/>
        <w:tabs>
          <w:tab w:val="left" w:pos="850"/>
        </w:tabs>
        <w:rPr>
          <w:rStyle w:val="Strong"/>
          <w:sz w:val="20"/>
          <w:szCs w:val="20"/>
        </w:rPr>
      </w:pPr>
      <w:bookmarkStart w:id="140" w:name="__RefHeading__265905_246923266"/>
      <w:bookmarkStart w:id="141" w:name="_Toc433275539"/>
      <w:bookmarkEnd w:id="140"/>
      <w:r>
        <w:t>Indexes</w:t>
      </w:r>
      <w:bookmarkEnd w:id="141"/>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225"/>
        <w:gridCol w:w="10350"/>
      </w:tblGrid>
      <w:tr w:rsidR="00800E0A">
        <w:tc>
          <w:tcPr>
            <w:tcW w:w="422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103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42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index_security_servers_on_xroad_member_id</w:t>
            </w:r>
          </w:p>
        </w:tc>
        <w:tc>
          <w:tcPr>
            <w:tcW w:w="10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xroad_member_id</w:t>
            </w:r>
          </w:p>
        </w:tc>
      </w:tr>
    </w:tbl>
    <w:p w:rsidR="00800E0A" w:rsidRDefault="00DA3538">
      <w:pPr>
        <w:pStyle w:val="Heading3"/>
        <w:tabs>
          <w:tab w:val="left" w:pos="850"/>
        </w:tabs>
        <w:rPr>
          <w:rStyle w:val="Strong"/>
          <w:sz w:val="20"/>
          <w:szCs w:val="20"/>
        </w:rPr>
      </w:pPr>
      <w:bookmarkStart w:id="142" w:name="__RefHeading__265909_246923266"/>
      <w:bookmarkStart w:id="143" w:name="_Toc433275540"/>
      <w:bookmarkEnd w:id="142"/>
      <w:r>
        <w:t>Attributes</w:t>
      </w:r>
      <w:bookmarkEnd w:id="143"/>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163"/>
        <w:gridCol w:w="2700"/>
        <w:gridCol w:w="1162"/>
        <w:gridCol w:w="8550"/>
      </w:tblGrid>
      <w:tr w:rsidR="00800E0A">
        <w:tc>
          <w:tcPr>
            <w:tcW w:w="21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162"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5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server_code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2"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Security server code, unique between security servers belonging to the same owner. Cannot be NULL.</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owner_id [FK]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2"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X-Road member that owns the security server. References </w:t>
            </w:r>
            <w:r>
              <w:rPr>
                <w:rStyle w:val="Strong"/>
                <w:sz w:val="20"/>
                <w:szCs w:val="20"/>
              </w:rPr>
              <w:t>id</w:t>
            </w:r>
            <w:r>
              <w:rPr>
                <w:sz w:val="20"/>
                <w:szCs w:val="20"/>
              </w:rPr>
              <w:t xml:space="preserve"> attribute of </w:t>
            </w:r>
            <w:r>
              <w:rPr>
                <w:rStyle w:val="Strong"/>
                <w:sz w:val="20"/>
                <w:szCs w:val="20"/>
              </w:rPr>
              <w:t>security_server_clients</w:t>
            </w:r>
            <w:r>
              <w:rPr>
                <w:sz w:val="20"/>
                <w:szCs w:val="20"/>
              </w:rPr>
              <w:t xml:space="preserve"> entity. Cannot be NULL.</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address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2"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DNS name or IP-address of the security server. </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2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DA3538">
      <w:pPr>
        <w:pStyle w:val="Heading2"/>
        <w:tabs>
          <w:tab w:val="left" w:pos="850"/>
        </w:tabs>
      </w:pPr>
      <w:bookmarkStart w:id="144" w:name="__RefHeading__265911_246923266"/>
      <w:bookmarkStart w:id="145" w:name="_Toc433275541"/>
      <w:bookmarkEnd w:id="144"/>
      <w:r>
        <w:t>SECURITY_SERVERS_SECURITY_CATEGORIES</w:t>
      </w:r>
      <w:bookmarkEnd w:id="145"/>
    </w:p>
    <w:p w:rsidR="00800E0A" w:rsidRDefault="00DA3538">
      <w:r>
        <w:t xml:space="preserve">Join table enabling many-to-many relationship between security servers and security categories. In other words, associates security servers with security categories. </w:t>
      </w:r>
      <w:r>
        <w:rPr>
          <w:b/>
          <w:bCs/>
        </w:rPr>
        <w:t>NB! Not used at the moment</w:t>
      </w:r>
      <w:r>
        <w:t>!</w:t>
      </w:r>
    </w:p>
    <w:p w:rsidR="00800E0A" w:rsidRDefault="00DA3538">
      <w:pPr>
        <w:pStyle w:val="Heading3"/>
        <w:tabs>
          <w:tab w:val="left" w:pos="850"/>
        </w:tabs>
        <w:rPr>
          <w:rStyle w:val="Strong"/>
          <w:sz w:val="20"/>
          <w:szCs w:val="20"/>
        </w:rPr>
      </w:pPr>
      <w:bookmarkStart w:id="146" w:name="__RefHeading__265913_246923266"/>
      <w:bookmarkStart w:id="147" w:name="_Toc433275542"/>
      <w:bookmarkEnd w:id="146"/>
      <w:r>
        <w:lastRenderedPageBreak/>
        <w:t>Indexes</w:t>
      </w:r>
      <w:bookmarkEnd w:id="147"/>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425"/>
        <w:gridCol w:w="11150"/>
      </w:tblGrid>
      <w:tr w:rsidR="00800E0A">
        <w:tc>
          <w:tcPr>
            <w:tcW w:w="342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111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34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index_server_category_to_server_id</w:t>
            </w:r>
          </w:p>
        </w:tc>
        <w:tc>
          <w:tcPr>
            <w:tcW w:w="111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security_server_id</w:t>
            </w:r>
          </w:p>
        </w:tc>
      </w:tr>
      <w:tr w:rsidR="00800E0A">
        <w:tc>
          <w:tcPr>
            <w:tcW w:w="34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index_server_to_category</w:t>
            </w:r>
          </w:p>
        </w:tc>
        <w:tc>
          <w:tcPr>
            <w:tcW w:w="111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security_category_id</w:t>
            </w:r>
          </w:p>
        </w:tc>
      </w:tr>
    </w:tbl>
    <w:p w:rsidR="00800E0A" w:rsidRDefault="00DA3538">
      <w:pPr>
        <w:pStyle w:val="Heading3"/>
        <w:tabs>
          <w:tab w:val="left" w:pos="850"/>
        </w:tabs>
        <w:rPr>
          <w:rStyle w:val="Strong"/>
          <w:sz w:val="20"/>
          <w:szCs w:val="20"/>
        </w:rPr>
      </w:pPr>
      <w:bookmarkStart w:id="148" w:name="__RefHeading__265917_246923266"/>
      <w:bookmarkStart w:id="149" w:name="_Toc433275543"/>
      <w:bookmarkEnd w:id="148"/>
      <w:r>
        <w:t>Attributes</w:t>
      </w:r>
      <w:bookmarkEnd w:id="149"/>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425"/>
        <w:gridCol w:w="725"/>
        <w:gridCol w:w="1075"/>
        <w:gridCol w:w="10350"/>
      </w:tblGrid>
      <w:tr w:rsidR="00800E0A">
        <w:tc>
          <w:tcPr>
            <w:tcW w:w="242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72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103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24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security_server_id [FK]</w:t>
            </w:r>
          </w:p>
        </w:tc>
        <w:tc>
          <w:tcPr>
            <w:tcW w:w="7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10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security server with the security category referenced by </w:t>
            </w:r>
            <w:r>
              <w:rPr>
                <w:i/>
                <w:iCs/>
                <w:sz w:val="20"/>
                <w:szCs w:val="20"/>
              </w:rPr>
              <w:t>security_category_id</w:t>
            </w:r>
            <w:r>
              <w:rPr>
                <w:sz w:val="20"/>
                <w:szCs w:val="20"/>
              </w:rPr>
              <w:t xml:space="preserve">. References </w:t>
            </w:r>
            <w:r>
              <w:rPr>
                <w:rStyle w:val="Strong"/>
                <w:sz w:val="20"/>
                <w:szCs w:val="20"/>
              </w:rPr>
              <w:t>id</w:t>
            </w:r>
            <w:r>
              <w:rPr>
                <w:sz w:val="20"/>
                <w:szCs w:val="20"/>
              </w:rPr>
              <w:t xml:space="preserve"> attribute of </w:t>
            </w:r>
            <w:r>
              <w:rPr>
                <w:rStyle w:val="Strong"/>
                <w:sz w:val="20"/>
                <w:szCs w:val="20"/>
              </w:rPr>
              <w:t>security_servers</w:t>
            </w:r>
            <w:r>
              <w:rPr>
                <w:sz w:val="20"/>
                <w:szCs w:val="20"/>
              </w:rPr>
              <w:t xml:space="preserve"> entity.</w:t>
            </w:r>
          </w:p>
        </w:tc>
      </w:tr>
      <w:tr w:rsidR="00800E0A">
        <w:tc>
          <w:tcPr>
            <w:tcW w:w="24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security_category_id [FK]</w:t>
            </w:r>
          </w:p>
        </w:tc>
        <w:tc>
          <w:tcPr>
            <w:tcW w:w="7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10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security category. References </w:t>
            </w:r>
            <w:r>
              <w:rPr>
                <w:rStyle w:val="Strong"/>
                <w:sz w:val="20"/>
                <w:szCs w:val="20"/>
              </w:rPr>
              <w:t>id</w:t>
            </w:r>
            <w:r>
              <w:rPr>
                <w:sz w:val="20"/>
                <w:szCs w:val="20"/>
              </w:rPr>
              <w:t xml:space="preserve"> attribute of </w:t>
            </w:r>
            <w:r>
              <w:rPr>
                <w:rStyle w:val="Strong"/>
                <w:sz w:val="20"/>
                <w:szCs w:val="20"/>
              </w:rPr>
              <w:t>security_categories</w:t>
            </w:r>
            <w:r>
              <w:rPr>
                <w:sz w:val="20"/>
                <w:szCs w:val="20"/>
              </w:rPr>
              <w:t xml:space="preserve"> entity.</w:t>
            </w:r>
          </w:p>
        </w:tc>
      </w:tr>
      <w:tr w:rsidR="00800E0A">
        <w:tc>
          <w:tcPr>
            <w:tcW w:w="24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72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1035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bl>
    <w:p w:rsidR="00800E0A" w:rsidRDefault="00DA3538">
      <w:pPr>
        <w:pStyle w:val="Heading2"/>
        <w:tabs>
          <w:tab w:val="left" w:pos="850"/>
        </w:tabs>
      </w:pPr>
      <w:bookmarkStart w:id="150" w:name="__RefHeading__265919_246923266"/>
      <w:bookmarkStart w:id="151" w:name="_Toc433275544"/>
      <w:bookmarkEnd w:id="150"/>
      <w:r>
        <w:t>SERVER_CLIENTS</w:t>
      </w:r>
      <w:bookmarkEnd w:id="151"/>
    </w:p>
    <w:p w:rsidR="00800E0A" w:rsidRDefault="00DA3538">
      <w:r>
        <w:t>Join table enabling many-to-many relationship between security servers and security server clients. In other words, associates security servers with its clients.</w:t>
      </w:r>
    </w:p>
    <w:p w:rsidR="00800E0A" w:rsidRDefault="00DA3538">
      <w:r>
        <w:t xml:space="preserve">The record is created when a new client is added to the security server. It requires approval of a client registration request (see documentation of tables </w:t>
      </w:r>
      <w:r>
        <w:rPr>
          <w:i/>
          <w:iCs/>
        </w:rPr>
        <w:t>requests</w:t>
      </w:r>
      <w:r>
        <w:t xml:space="preserve"> and </w:t>
      </w:r>
      <w:r>
        <w:rPr>
          <w:i/>
          <w:iCs/>
        </w:rPr>
        <w:t>request_processings</w:t>
      </w:r>
      <w:r>
        <w:t xml:space="preserve"> for details). An X-Road registration officer can do it in the user interface. The record is deleted when a client of a security server is deleted in the user interface by an X-Road registration officer. The record is never modified.</w:t>
      </w:r>
    </w:p>
    <w:p w:rsidR="00800E0A" w:rsidRDefault="00DA3538">
      <w:pPr>
        <w:pStyle w:val="Heading3"/>
        <w:tabs>
          <w:tab w:val="left" w:pos="850"/>
        </w:tabs>
        <w:rPr>
          <w:rStyle w:val="Strong"/>
          <w:sz w:val="20"/>
          <w:szCs w:val="20"/>
        </w:rPr>
      </w:pPr>
      <w:bookmarkStart w:id="152" w:name="__RefHeading__265921_246923266"/>
      <w:bookmarkStart w:id="153" w:name="_Toc433275545"/>
      <w:bookmarkEnd w:id="152"/>
      <w:r>
        <w:t>Indexes</w:t>
      </w:r>
      <w:bookmarkEnd w:id="153"/>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588"/>
        <w:gridCol w:w="9987"/>
      </w:tblGrid>
      <w:tr w:rsidR="00800E0A">
        <w:tc>
          <w:tcPr>
            <w:tcW w:w="4588"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998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Columns</w:t>
            </w:r>
            <w:r>
              <w:rPr>
                <w:sz w:val="20"/>
                <w:szCs w:val="20"/>
              </w:rPr>
              <w:t xml:space="preserve"> </w:t>
            </w:r>
          </w:p>
        </w:tc>
      </w:tr>
      <w:tr w:rsidR="00800E0A">
        <w:tc>
          <w:tcPr>
            <w:tcW w:w="45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index_server_clients_on_security_server_client_id</w:t>
            </w:r>
          </w:p>
        </w:tc>
        <w:tc>
          <w:tcPr>
            <w:tcW w:w="99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security_server_client_id</w:t>
            </w:r>
          </w:p>
        </w:tc>
      </w:tr>
      <w:tr w:rsidR="00800E0A">
        <w:tc>
          <w:tcPr>
            <w:tcW w:w="45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lastRenderedPageBreak/>
              <w:t>index_server_clients_on_security_server_id</w:t>
            </w:r>
          </w:p>
        </w:tc>
        <w:tc>
          <w:tcPr>
            <w:tcW w:w="998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security_server_id</w:t>
            </w:r>
          </w:p>
        </w:tc>
      </w:tr>
    </w:tbl>
    <w:p w:rsidR="00800E0A" w:rsidRDefault="00DA3538">
      <w:pPr>
        <w:pStyle w:val="Heading3"/>
        <w:tabs>
          <w:tab w:val="left" w:pos="850"/>
        </w:tabs>
        <w:rPr>
          <w:rStyle w:val="Strong"/>
          <w:sz w:val="20"/>
          <w:szCs w:val="20"/>
        </w:rPr>
      </w:pPr>
      <w:bookmarkStart w:id="154" w:name="__RefHeading__265925_246923266"/>
      <w:bookmarkStart w:id="155" w:name="_Toc433275546"/>
      <w:bookmarkEnd w:id="154"/>
      <w:r>
        <w:t>Attributes</w:t>
      </w:r>
      <w:bookmarkEnd w:id="155"/>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788"/>
        <w:gridCol w:w="812"/>
        <w:gridCol w:w="1075"/>
        <w:gridCol w:w="9900"/>
      </w:tblGrid>
      <w:tr w:rsidR="00800E0A">
        <w:tc>
          <w:tcPr>
            <w:tcW w:w="2788"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812"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9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27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security_server_id [FK]</w:t>
            </w:r>
          </w:p>
        </w:tc>
        <w:tc>
          <w:tcPr>
            <w:tcW w:w="81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9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security server. References </w:t>
            </w:r>
            <w:r>
              <w:rPr>
                <w:rStyle w:val="Strong"/>
                <w:sz w:val="20"/>
                <w:szCs w:val="20"/>
              </w:rPr>
              <w:t>id</w:t>
            </w:r>
            <w:r>
              <w:rPr>
                <w:sz w:val="20"/>
                <w:szCs w:val="20"/>
              </w:rPr>
              <w:t xml:space="preserve"> attribute of </w:t>
            </w:r>
            <w:r>
              <w:rPr>
                <w:rStyle w:val="Strong"/>
                <w:sz w:val="20"/>
                <w:szCs w:val="20"/>
              </w:rPr>
              <w:t>security_servers</w:t>
            </w:r>
            <w:r>
              <w:rPr>
                <w:sz w:val="20"/>
                <w:szCs w:val="20"/>
              </w:rPr>
              <w:t xml:space="preserve"> entity.</w:t>
            </w:r>
          </w:p>
        </w:tc>
      </w:tr>
      <w:tr w:rsidR="00800E0A">
        <w:tc>
          <w:tcPr>
            <w:tcW w:w="27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security_server_client_id [FK]</w:t>
            </w:r>
          </w:p>
        </w:tc>
        <w:tc>
          <w:tcPr>
            <w:tcW w:w="81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9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ID of the client the security server has. References </w:t>
            </w:r>
            <w:r>
              <w:rPr>
                <w:rStyle w:val="Strong"/>
                <w:sz w:val="20"/>
                <w:szCs w:val="20"/>
              </w:rPr>
              <w:t>id</w:t>
            </w:r>
            <w:r>
              <w:rPr>
                <w:sz w:val="20"/>
                <w:szCs w:val="20"/>
              </w:rPr>
              <w:t xml:space="preserve"> attribute of </w:t>
            </w:r>
            <w:r>
              <w:rPr>
                <w:rStyle w:val="Strong"/>
                <w:sz w:val="20"/>
                <w:szCs w:val="20"/>
              </w:rPr>
              <w:t>security_server_clients</w:t>
            </w:r>
            <w:r>
              <w:rPr>
                <w:sz w:val="20"/>
                <w:szCs w:val="20"/>
              </w:rPr>
              <w:t xml:space="preserve"> entity.</w:t>
            </w:r>
          </w:p>
        </w:tc>
      </w:tr>
      <w:tr w:rsidR="00800E0A">
        <w:tc>
          <w:tcPr>
            <w:tcW w:w="27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81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900"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bl>
    <w:p w:rsidR="00800E0A" w:rsidRDefault="00DA3538">
      <w:pPr>
        <w:pStyle w:val="Heading2"/>
        <w:tabs>
          <w:tab w:val="left" w:pos="850"/>
        </w:tabs>
      </w:pPr>
      <w:bookmarkStart w:id="156" w:name="__RefHeading__265927_246923266"/>
      <w:bookmarkStart w:id="157" w:name="_Toc433275547"/>
      <w:bookmarkEnd w:id="156"/>
      <w:r>
        <w:t>SYSTEM_PARAMETERS</w:t>
      </w:r>
      <w:bookmarkEnd w:id="157"/>
    </w:p>
    <w:p w:rsidR="00800E0A" w:rsidRDefault="00DA3538">
      <w:pPr>
        <w:rPr>
          <w:b/>
          <w:bCs/>
        </w:rPr>
      </w:pPr>
      <w:r>
        <w:t>System configuration parameter necessary for proper functioning of central server and entire X-Road for that matter. System parameters are stored as key-value pairs. Following is the list of supported system parameters. In an HA setup, the name of the node that initiated a particular insertion, is not significant, except for where stated explicitly.</w:t>
      </w:r>
    </w:p>
    <w:p w:rsidR="00800E0A" w:rsidRDefault="00DA3538">
      <w:pPr>
        <w:numPr>
          <w:ilvl w:val="0"/>
          <w:numId w:val="16"/>
        </w:numPr>
        <w:tabs>
          <w:tab w:val="left" w:pos="397"/>
        </w:tabs>
        <w:rPr>
          <w:b/>
          <w:bCs/>
        </w:rPr>
      </w:pPr>
      <w:r>
        <w:rPr>
          <w:b/>
          <w:bCs/>
        </w:rPr>
        <w:t>managementServiceProviderClass</w:t>
      </w:r>
      <w:r>
        <w:t xml:space="preserve"> – Member class part of the identifier pointing to the security server client that provides management services. The value can be changed in the user interface.</w:t>
      </w:r>
    </w:p>
    <w:p w:rsidR="00800E0A" w:rsidRDefault="00DA3538">
      <w:pPr>
        <w:numPr>
          <w:ilvl w:val="0"/>
          <w:numId w:val="16"/>
        </w:numPr>
        <w:tabs>
          <w:tab w:val="left" w:pos="397"/>
        </w:tabs>
        <w:rPr>
          <w:b/>
          <w:bCs/>
        </w:rPr>
      </w:pPr>
      <w:r>
        <w:rPr>
          <w:b/>
          <w:bCs/>
        </w:rPr>
        <w:t xml:space="preserve">managementServiceProviderCode </w:t>
      </w:r>
      <w:r>
        <w:t>– Member code part of the identifier pointing to the security server client that provides management services. The value can be changed in the user interface.</w:t>
      </w:r>
    </w:p>
    <w:p w:rsidR="00800E0A" w:rsidRDefault="00DA3538">
      <w:pPr>
        <w:numPr>
          <w:ilvl w:val="0"/>
          <w:numId w:val="16"/>
        </w:numPr>
        <w:tabs>
          <w:tab w:val="left" w:pos="397"/>
        </w:tabs>
        <w:rPr>
          <w:b/>
          <w:bCs/>
        </w:rPr>
      </w:pPr>
      <w:r>
        <w:rPr>
          <w:b/>
          <w:bCs/>
        </w:rPr>
        <w:t xml:space="preserve">managementServiceProviderSubsystem </w:t>
      </w:r>
      <w:r>
        <w:t>– Subsystem code part of the identifier pointing to the security server client that provides management services. The value can be changed in the user interface.</w:t>
      </w:r>
    </w:p>
    <w:p w:rsidR="00800E0A" w:rsidRDefault="00DA3538">
      <w:pPr>
        <w:numPr>
          <w:ilvl w:val="0"/>
          <w:numId w:val="16"/>
        </w:numPr>
        <w:tabs>
          <w:tab w:val="left" w:pos="397"/>
        </w:tabs>
        <w:rPr>
          <w:b/>
          <w:bCs/>
        </w:rPr>
      </w:pPr>
      <w:r>
        <w:rPr>
          <w:b/>
          <w:bCs/>
        </w:rPr>
        <w:t xml:space="preserve">centralServerAddress </w:t>
      </w:r>
      <w:r>
        <w:t>–</w:t>
      </w:r>
      <w:r>
        <w:rPr>
          <w:b/>
          <w:bCs/>
        </w:rPr>
        <w:t xml:space="preserve"> </w:t>
      </w:r>
      <w:r>
        <w:t>the DNS name of this central server. The value can be changed in the user interface. In an HA setup, the value is local to each node of the cluster.</w:t>
      </w:r>
    </w:p>
    <w:p w:rsidR="00800E0A" w:rsidRDefault="00DA3538">
      <w:pPr>
        <w:numPr>
          <w:ilvl w:val="0"/>
          <w:numId w:val="16"/>
        </w:numPr>
        <w:tabs>
          <w:tab w:val="left" w:pos="397"/>
        </w:tabs>
        <w:rPr>
          <w:b/>
          <w:bCs/>
        </w:rPr>
      </w:pPr>
      <w:r>
        <w:rPr>
          <w:b/>
          <w:bCs/>
        </w:rPr>
        <w:t xml:space="preserve">instanceIdentifier </w:t>
      </w:r>
      <w:r>
        <w:t>– the instance identifier of this X-Road instance. Must be globally unique. The value is assigned during the initialization of the central server in the user interface.</w:t>
      </w:r>
    </w:p>
    <w:p w:rsidR="00800E0A" w:rsidRDefault="00DA3538">
      <w:pPr>
        <w:numPr>
          <w:ilvl w:val="0"/>
          <w:numId w:val="16"/>
        </w:numPr>
        <w:tabs>
          <w:tab w:val="left" w:pos="397"/>
        </w:tabs>
        <w:rPr>
          <w:b/>
          <w:bCs/>
        </w:rPr>
      </w:pPr>
      <w:r>
        <w:rPr>
          <w:b/>
          <w:bCs/>
        </w:rPr>
        <w:t xml:space="preserve">authCertRegUrl </w:t>
      </w:r>
      <w:r>
        <w:t xml:space="preserve">– URL where security servers can send their authentication certificate registration requests. May contain placeholder %{centralServerAddress} which will be replaced with value of the </w:t>
      </w:r>
      <w:r>
        <w:rPr>
          <w:i/>
          <w:iCs/>
        </w:rPr>
        <w:t xml:space="preserve">centralServerAddress </w:t>
      </w:r>
      <w:r>
        <w:t>system parameter.</w:t>
      </w:r>
    </w:p>
    <w:p w:rsidR="00800E0A" w:rsidRDefault="00DA3538">
      <w:pPr>
        <w:numPr>
          <w:ilvl w:val="0"/>
          <w:numId w:val="16"/>
        </w:numPr>
        <w:tabs>
          <w:tab w:val="left" w:pos="397"/>
        </w:tabs>
        <w:rPr>
          <w:b/>
          <w:bCs/>
        </w:rPr>
      </w:pPr>
      <w:r>
        <w:rPr>
          <w:b/>
          <w:bCs/>
        </w:rPr>
        <w:lastRenderedPageBreak/>
        <w:t xml:space="preserve">confSignAlgoId </w:t>
      </w:r>
      <w:r>
        <w:t>– identifier of the algorithm that is used for signing the global configuration. Supported values are 'SHA512withRSA', 'SHA256withRSA' and 'SHA384withRSA'.</w:t>
      </w:r>
    </w:p>
    <w:p w:rsidR="00800E0A" w:rsidRDefault="00DA3538">
      <w:pPr>
        <w:numPr>
          <w:ilvl w:val="0"/>
          <w:numId w:val="16"/>
        </w:numPr>
        <w:tabs>
          <w:tab w:val="left" w:pos="397"/>
        </w:tabs>
        <w:rPr>
          <w:b/>
          <w:bCs/>
        </w:rPr>
      </w:pPr>
      <w:r>
        <w:rPr>
          <w:b/>
          <w:bCs/>
        </w:rPr>
        <w:t xml:space="preserve">confHashAlgoUri </w:t>
      </w:r>
      <w:r>
        <w:t xml:space="preserve">– URI of the algorithm that is used to hash distributable global configuration files. Supported values are </w:t>
      </w:r>
      <w:hyperlink r:id="rId22" w:anchor="sha512" w:history="1">
        <w:r>
          <w:rPr>
            <w:rStyle w:val="Hyperlink"/>
          </w:rPr>
          <w:t>http://www.w3.org/2001/04/xmlenc#sha512</w:t>
        </w:r>
      </w:hyperlink>
      <w:r>
        <w:t xml:space="preserve"> and </w:t>
      </w:r>
      <w:hyperlink r:id="rId23" w:anchor="sha256" w:history="1">
        <w:r>
          <w:rPr>
            <w:rStyle w:val="Hyperlink"/>
          </w:rPr>
          <w:t>http://www.w3.org/2001/04/xmlenc#sha256</w:t>
        </w:r>
      </w:hyperlink>
      <w:r>
        <w:t>.</w:t>
      </w:r>
    </w:p>
    <w:p w:rsidR="00800E0A" w:rsidRDefault="00DA3538">
      <w:pPr>
        <w:numPr>
          <w:ilvl w:val="0"/>
          <w:numId w:val="16"/>
        </w:numPr>
        <w:tabs>
          <w:tab w:val="left" w:pos="397"/>
        </w:tabs>
        <w:rPr>
          <w:b/>
          <w:bCs/>
        </w:rPr>
      </w:pPr>
      <w:r>
        <w:rPr>
          <w:b/>
          <w:bCs/>
        </w:rPr>
        <w:t xml:space="preserve">confSignCertHashAlgoUri </w:t>
      </w:r>
      <w:r>
        <w:t xml:space="preserve">– URI of the algorithm that is used to hash global configuration signing certificate. Supported values are </w:t>
      </w:r>
      <w:hyperlink r:id="rId24" w:anchor="sha512" w:history="1">
        <w:r>
          <w:rPr>
            <w:rStyle w:val="Hyperlink"/>
          </w:rPr>
          <w:t>http://www.w3.org/2001/04/xmlenc#sha512</w:t>
        </w:r>
      </w:hyperlink>
      <w:r>
        <w:t xml:space="preserve"> and </w:t>
      </w:r>
      <w:hyperlink r:id="rId25" w:anchor="sha256" w:history="1">
        <w:r>
          <w:rPr>
            <w:rStyle w:val="Hyperlink"/>
          </w:rPr>
          <w:t>http://www.w3.org/2001/04/xmlenc#sha256</w:t>
        </w:r>
      </w:hyperlink>
      <w:r>
        <w:t>.</w:t>
      </w:r>
    </w:p>
    <w:p w:rsidR="00800E0A" w:rsidRDefault="00DA3538">
      <w:pPr>
        <w:numPr>
          <w:ilvl w:val="0"/>
          <w:numId w:val="16"/>
        </w:numPr>
        <w:tabs>
          <w:tab w:val="left" w:pos="397"/>
        </w:tabs>
        <w:rPr>
          <w:b/>
          <w:bCs/>
        </w:rPr>
      </w:pPr>
      <w:r>
        <w:rPr>
          <w:b/>
          <w:bCs/>
        </w:rPr>
        <w:t>securityServerOwnersGroup</w:t>
      </w:r>
      <w:r>
        <w:t xml:space="preserve"> – name of the global group where all the members that get ownership of any security server are automatically added.</w:t>
      </w:r>
    </w:p>
    <w:p w:rsidR="00800E0A" w:rsidRDefault="00DA3538">
      <w:pPr>
        <w:numPr>
          <w:ilvl w:val="0"/>
          <w:numId w:val="16"/>
        </w:numPr>
        <w:tabs>
          <w:tab w:val="left" w:pos="397"/>
        </w:tabs>
        <w:rPr>
          <w:b/>
          <w:bCs/>
        </w:rPr>
      </w:pPr>
      <w:r>
        <w:rPr>
          <w:b/>
          <w:bCs/>
        </w:rPr>
        <w:t>confExpireIntervalSeconds</w:t>
      </w:r>
      <w:r>
        <w:t xml:space="preserve"> – time (in seconds)  during which generated global configuration is considered valid.</w:t>
      </w:r>
    </w:p>
    <w:p w:rsidR="00800E0A" w:rsidRDefault="00DA3538">
      <w:pPr>
        <w:numPr>
          <w:ilvl w:val="0"/>
          <w:numId w:val="16"/>
        </w:numPr>
        <w:tabs>
          <w:tab w:val="left" w:pos="397"/>
        </w:tabs>
      </w:pPr>
      <w:r>
        <w:rPr>
          <w:b/>
          <w:bCs/>
        </w:rPr>
        <w:t>ocspFreshnessSeconds</w:t>
      </w:r>
      <w:r>
        <w:t xml:space="preserve"> – time (in seconds) during which security servers should consider validity information to be usable. After that time, cached OCSP responses must be discarded. This configuration parameter is distributed to security servers as part of global configuration.</w:t>
      </w:r>
    </w:p>
    <w:p w:rsidR="00800E0A" w:rsidRDefault="00DA3538">
      <w:r>
        <w:t>Some system parameters can be modified by an X-Road security officer in the user interface. All the system parameters that cannot be changed in the user interface, are assigned default values during the initialization of the central server. Later these can only be changed from the database. As these parameters are critical for functioning of entire X-Road instance, these must be modified with extreme care.</w:t>
      </w:r>
    </w:p>
    <w:p w:rsidR="00800E0A" w:rsidRDefault="00DA3538">
      <w:pPr>
        <w:pStyle w:val="Heading3"/>
        <w:tabs>
          <w:tab w:val="left" w:pos="850"/>
        </w:tabs>
        <w:rPr>
          <w:rStyle w:val="Strong"/>
          <w:sz w:val="20"/>
          <w:szCs w:val="20"/>
        </w:rPr>
      </w:pPr>
      <w:bookmarkStart w:id="158" w:name="__RefHeading__265931_246923266"/>
      <w:bookmarkStart w:id="159" w:name="_Toc433275548"/>
      <w:bookmarkEnd w:id="158"/>
      <w:r>
        <w:t>Attributes</w:t>
      </w:r>
      <w:bookmarkEnd w:id="159"/>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592"/>
        <w:gridCol w:w="2283"/>
        <w:gridCol w:w="1163"/>
        <w:gridCol w:w="9537"/>
      </w:tblGrid>
      <w:tr w:rsidR="00800E0A">
        <w:tc>
          <w:tcPr>
            <w:tcW w:w="1592"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28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1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95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159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28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159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key </w:t>
            </w:r>
          </w:p>
        </w:tc>
        <w:tc>
          <w:tcPr>
            <w:tcW w:w="228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System parameter key. Cannot be NULL.</w:t>
            </w:r>
          </w:p>
        </w:tc>
      </w:tr>
      <w:tr w:rsidR="00800E0A">
        <w:tc>
          <w:tcPr>
            <w:tcW w:w="159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value </w:t>
            </w:r>
          </w:p>
        </w:tc>
        <w:tc>
          <w:tcPr>
            <w:tcW w:w="228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System parameter value corresponding to the key. </w:t>
            </w:r>
          </w:p>
        </w:tc>
      </w:tr>
      <w:tr w:rsidR="00800E0A">
        <w:tc>
          <w:tcPr>
            <w:tcW w:w="159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28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159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28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r w:rsidR="00800E0A">
        <w:tc>
          <w:tcPr>
            <w:tcW w:w="1592"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lastRenderedPageBreak/>
              <w:t>ha_node_name</w:t>
            </w:r>
          </w:p>
        </w:tc>
        <w:tc>
          <w:tcPr>
            <w:tcW w:w="228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Name of the cluster node that initiated the insertion in an HA setup; the default value in standalone setup.</w:t>
            </w:r>
          </w:p>
        </w:tc>
      </w:tr>
    </w:tbl>
    <w:p w:rsidR="00800E0A" w:rsidRDefault="00DA3538">
      <w:pPr>
        <w:pStyle w:val="Heading2"/>
        <w:tabs>
          <w:tab w:val="left" w:pos="850"/>
        </w:tabs>
      </w:pPr>
      <w:bookmarkStart w:id="160" w:name="__RefHeading__265933_246923266"/>
      <w:bookmarkStart w:id="161" w:name="_Toc433275549"/>
      <w:bookmarkEnd w:id="160"/>
      <w:r>
        <w:t>TRUSTED_ANCHORS</w:t>
      </w:r>
      <w:bookmarkEnd w:id="161"/>
    </w:p>
    <w:p w:rsidR="00800E0A" w:rsidRDefault="00DA3538">
      <w:r>
        <w:t xml:space="preserve">Trusted anchor of a federation partner. A trusted anchor is the configuration anchor of the configuration source distributing the external configuration of a federation partner. </w:t>
      </w:r>
    </w:p>
    <w:p w:rsidR="00800E0A" w:rsidRDefault="00DA3538">
      <w:r>
        <w:t xml:space="preserve">The record is created or modified exactly the same way as described in the documentation of table </w:t>
      </w:r>
      <w:r>
        <w:rPr>
          <w:i/>
          <w:iCs/>
        </w:rPr>
        <w:t>anchor_url_certs.</w:t>
      </w:r>
      <w:r>
        <w:t xml:space="preserve"> The record is never modified.</w:t>
      </w:r>
    </w:p>
    <w:p w:rsidR="00800E0A" w:rsidRDefault="00DA3538">
      <w:pPr>
        <w:pStyle w:val="Heading3"/>
        <w:tabs>
          <w:tab w:val="left" w:pos="850"/>
        </w:tabs>
        <w:rPr>
          <w:rStyle w:val="Strong"/>
          <w:sz w:val="20"/>
          <w:szCs w:val="20"/>
        </w:rPr>
      </w:pPr>
      <w:bookmarkStart w:id="162" w:name="__RefHeading__81472_616942032"/>
      <w:bookmarkStart w:id="163" w:name="_Toc433275550"/>
      <w:bookmarkEnd w:id="162"/>
      <w:r>
        <w:t>Attributes</w:t>
      </w:r>
      <w:bookmarkEnd w:id="163"/>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975"/>
        <w:gridCol w:w="2700"/>
        <w:gridCol w:w="1088"/>
        <w:gridCol w:w="8812"/>
      </w:tblGrid>
      <w:tr w:rsidR="00800E0A">
        <w:tc>
          <w:tcPr>
            <w:tcW w:w="19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088"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88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088"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instance_identifier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Instance identifier of the trusted anchor. Cannot be NULL.</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trusted_anchor_file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bytea</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Trusted anchor file (in XML format). Cannot be NULL.</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trusted_anchor_hash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text</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Hash of the trusted anchor file. Cannot be NULL.</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r w:rsidR="00800E0A">
        <w:tc>
          <w:tcPr>
            <w:tcW w:w="19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generated_at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088"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8812"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Anchor generation time (read from the anchor file). </w:t>
            </w:r>
          </w:p>
        </w:tc>
      </w:tr>
    </w:tbl>
    <w:p w:rsidR="00800E0A" w:rsidRDefault="00DA3538">
      <w:pPr>
        <w:pStyle w:val="Heading2"/>
        <w:tabs>
          <w:tab w:val="left" w:pos="850"/>
        </w:tabs>
      </w:pPr>
      <w:bookmarkStart w:id="164" w:name="__RefHeading__265939_246923266"/>
      <w:bookmarkStart w:id="165" w:name="_Toc433275551"/>
      <w:bookmarkEnd w:id="164"/>
      <w:r>
        <w:t>UI_USERS</w:t>
      </w:r>
      <w:bookmarkEnd w:id="165"/>
    </w:p>
    <w:p w:rsidR="00800E0A" w:rsidRDefault="00DA3538">
      <w:r>
        <w:t>UI user name with its last used locale. Maps possible user interface (UI) user names with locales so that when UI user is logged in next time, the locale it has been used is remembered. If a user with no assigned locale logs in, the first available locale is selected to this user. Later user can change its locale in the user interface.</w:t>
      </w:r>
    </w:p>
    <w:p w:rsidR="003244BA" w:rsidRDefault="00DA3538">
      <w:r>
        <w:t xml:space="preserve">The record is created when the user is logged in the user interface for the first time. The record is modified when the user logged in changes its locale </w:t>
      </w:r>
      <w:r>
        <w:lastRenderedPageBreak/>
        <w:t>in the user interface. The record is never deleted.</w:t>
      </w:r>
      <w:bookmarkStart w:id="166" w:name="_GoBack"/>
      <w:bookmarkEnd w:id="166"/>
    </w:p>
    <w:p w:rsidR="00800E0A" w:rsidRDefault="00DA3538">
      <w:pPr>
        <w:pStyle w:val="Heading3"/>
        <w:tabs>
          <w:tab w:val="left" w:pos="850"/>
        </w:tabs>
        <w:rPr>
          <w:rStyle w:val="Strong"/>
          <w:sz w:val="20"/>
          <w:szCs w:val="20"/>
        </w:rPr>
      </w:pPr>
      <w:bookmarkStart w:id="167" w:name="__RefHeading__265943_246923266"/>
      <w:bookmarkStart w:id="168" w:name="_Toc433275552"/>
      <w:bookmarkEnd w:id="167"/>
      <w:r>
        <w:t>Attributes</w:t>
      </w:r>
      <w:bookmarkEnd w:id="168"/>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175"/>
        <w:gridCol w:w="2700"/>
        <w:gridCol w:w="1163"/>
        <w:gridCol w:w="9537"/>
      </w:tblGrid>
      <w:tr w:rsidR="00800E0A">
        <w:tc>
          <w:tcPr>
            <w:tcW w:w="1175"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Type</w:t>
            </w:r>
            <w:r>
              <w:rPr>
                <w:sz w:val="20"/>
                <w:szCs w:val="20"/>
              </w:rPr>
              <w:t xml:space="preserve"> </w:t>
            </w:r>
          </w:p>
        </w:tc>
        <w:tc>
          <w:tcPr>
            <w:tcW w:w="1163" w:type="dxa"/>
            <w:tcBorders>
              <w:top w:val="single" w:sz="8" w:space="0" w:color="000000"/>
              <w:left w:val="single" w:sz="8" w:space="0" w:color="000000"/>
              <w:bottom w:val="single" w:sz="8" w:space="0" w:color="000000"/>
            </w:tcBorders>
            <w:shd w:val="clear" w:color="auto" w:fill="auto"/>
            <w:vAlign w:val="center"/>
          </w:tcPr>
          <w:p w:rsidR="00800E0A" w:rsidRDefault="00DA3538">
            <w:pPr>
              <w:pStyle w:val="TableContents"/>
              <w:rPr>
                <w:rStyle w:val="Strong"/>
                <w:sz w:val="20"/>
                <w:szCs w:val="20"/>
              </w:rPr>
            </w:pPr>
            <w:r>
              <w:rPr>
                <w:rStyle w:val="Strong"/>
                <w:sz w:val="20"/>
                <w:szCs w:val="20"/>
              </w:rPr>
              <w:t>Modifiers</w:t>
            </w:r>
            <w:r>
              <w:rPr>
                <w:sz w:val="20"/>
                <w:szCs w:val="20"/>
              </w:rPr>
              <w:t xml:space="preserve"> </w:t>
            </w:r>
          </w:p>
        </w:tc>
        <w:tc>
          <w:tcPr>
            <w:tcW w:w="95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rStyle w:val="Strong"/>
                <w:sz w:val="20"/>
                <w:szCs w:val="20"/>
              </w:rPr>
              <w:t>Description</w:t>
            </w:r>
            <w:r>
              <w:rPr>
                <w:sz w:val="20"/>
                <w:szCs w:val="20"/>
              </w:rPr>
              <w:t xml:space="preserve"> </w:t>
            </w:r>
          </w:p>
        </w:tc>
      </w:tr>
      <w:tr w:rsidR="00800E0A">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id [PK]</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integer</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Primary key</w:t>
            </w:r>
          </w:p>
        </w:tc>
      </w:tr>
      <w:tr w:rsidR="00800E0A">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username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User name of the UI user. </w:t>
            </w:r>
          </w:p>
        </w:tc>
      </w:tr>
      <w:tr w:rsidR="00800E0A">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locale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800E0A" w:rsidRDefault="00800E0A">
            <w:pPr>
              <w:pStyle w:val="TableContents"/>
              <w:rPr>
                <w:sz w:val="20"/>
                <w:szCs w:val="20"/>
              </w:rPr>
            </w:pP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Current locale of the UI user. </w:t>
            </w:r>
          </w:p>
        </w:tc>
      </w:tr>
      <w:tr w:rsidR="00800E0A">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created_at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creation time, managed automatically by the Rails framework. </w:t>
            </w:r>
          </w:p>
        </w:tc>
      </w:tr>
      <w:tr w:rsidR="00800E0A">
        <w:tc>
          <w:tcPr>
            <w:tcW w:w="1175"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 xml:space="preserve">updated_at </w:t>
            </w:r>
          </w:p>
        </w:tc>
        <w:tc>
          <w:tcPr>
            <w:tcW w:w="2700"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800E0A" w:rsidRDefault="00DA3538">
            <w:pPr>
              <w:pStyle w:val="TableContents"/>
              <w:rPr>
                <w:sz w:val="20"/>
                <w:szCs w:val="20"/>
              </w:rPr>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800E0A" w:rsidRDefault="00DA3538">
            <w:pPr>
              <w:pStyle w:val="TableContents"/>
            </w:pPr>
            <w:r>
              <w:rPr>
                <w:sz w:val="20"/>
                <w:szCs w:val="20"/>
              </w:rPr>
              <w:t xml:space="preserve">Record last modified time, managed automatically by the Rails framework. </w:t>
            </w:r>
          </w:p>
        </w:tc>
      </w:tr>
    </w:tbl>
    <w:p w:rsidR="00800E0A" w:rsidRDefault="00800E0A"/>
    <w:sectPr w:rsidR="00800E0A">
      <w:headerReference w:type="even" r:id="rId26"/>
      <w:headerReference w:type="default" r:id="rId27"/>
      <w:footerReference w:type="even" r:id="rId28"/>
      <w:footerReference w:type="default" r:id="rId29"/>
      <w:headerReference w:type="first" r:id="rId30"/>
      <w:footerReference w:type="first" r:id="rId31"/>
      <w:pgSz w:w="16838" w:h="11906" w:orient="landscape"/>
      <w:pgMar w:top="1700" w:right="1134" w:bottom="2115"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E0A" w:rsidRDefault="00DA3538">
      <w:pPr>
        <w:spacing w:after="0"/>
      </w:pPr>
      <w:r>
        <w:separator/>
      </w:r>
    </w:p>
  </w:endnote>
  <w:endnote w:type="continuationSeparator" w:id="0">
    <w:p w:rsidR="00800E0A" w:rsidRDefault="00DA35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E0A" w:rsidRDefault="00DA3538">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Central Server Configuration</w:t>
    </w:r>
    <w:r>
      <w:rPr>
        <w:b/>
        <w:bCs/>
      </w:rPr>
      <w:fldChar w:fldCharType="end"/>
    </w:r>
    <w:r>
      <w:rPr>
        <w:b/>
        <w:bCs/>
      </w:rPr>
      <w:tab/>
    </w:r>
    <w:r>
      <w:fldChar w:fldCharType="begin"/>
    </w:r>
    <w:r>
      <w:instrText xml:space="preserve"> KEYWORDS </w:instrText>
    </w:r>
    <w:r>
      <w:fldChar w:fldCharType="separate"/>
    </w:r>
    <w:r>
      <w:t>1.2</w:t>
    </w:r>
    <w:r>
      <w:fldChar w:fldCharType="end"/>
    </w:r>
  </w:p>
  <w:p w:rsidR="00800E0A" w:rsidRDefault="00DA3538">
    <w:pPr>
      <w:pStyle w:val="Footer"/>
      <w:tabs>
        <w:tab w:val="clear" w:pos="4818"/>
        <w:tab w:val="clear" w:pos="9637"/>
        <w:tab w:val="right" w:pos="8901"/>
      </w:tabs>
    </w:pPr>
    <w:r>
      <w:fldChar w:fldCharType="begin"/>
    </w:r>
    <w:r>
      <w:instrText xml:space="preserve"> DOCPROPERTY "Date completed"</w:instrText>
    </w:r>
    <w:r>
      <w:fldChar w:fldCharType="separate"/>
    </w:r>
    <w:r>
      <w:t>16.10.2015</w:t>
    </w:r>
    <w:r>
      <w:fldChar w:fldCharType="end"/>
    </w:r>
    <w:r>
      <w:tab/>
    </w:r>
    <w:r>
      <w:fldChar w:fldCharType="begin"/>
    </w:r>
    <w:r>
      <w:instrText xml:space="preserve"> PAGE </w:instrText>
    </w:r>
    <w:r>
      <w:fldChar w:fldCharType="separate"/>
    </w:r>
    <w:r w:rsidR="003244BA">
      <w:rPr>
        <w:noProof/>
      </w:rPr>
      <w:t>11</w:t>
    </w:r>
    <w:r>
      <w:fldChar w:fldCharType="end"/>
    </w:r>
    <w:r>
      <w:t>/</w:t>
    </w:r>
    <w:r>
      <w:fldChar w:fldCharType="begin"/>
    </w:r>
    <w:r>
      <w:instrText xml:space="preserve"> NUMPAGES </w:instrText>
    </w:r>
    <w:r>
      <w:fldChar w:fldCharType="separate"/>
    </w:r>
    <w:r w:rsidR="003244BA">
      <w:rPr>
        <w:noProof/>
      </w:rPr>
      <w:t>43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E0A" w:rsidRDefault="00800E0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E0A" w:rsidRDefault="00800E0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E0A" w:rsidRDefault="00DA3538">
    <w:pPr>
      <w:pStyle w:val="Footer"/>
      <w:tabs>
        <w:tab w:val="clear" w:pos="4818"/>
        <w:tab w:val="clear" w:pos="9637"/>
        <w:tab w:val="right" w:pos="14570"/>
      </w:tabs>
    </w:pPr>
    <w:r>
      <w:rPr>
        <w:b/>
        <w:bCs/>
      </w:rPr>
      <w:fldChar w:fldCharType="begin"/>
    </w:r>
    <w:r>
      <w:rPr>
        <w:b/>
        <w:bCs/>
      </w:rPr>
      <w:instrText xml:space="preserve"> TITLE </w:instrText>
    </w:r>
    <w:r>
      <w:rPr>
        <w:b/>
        <w:bCs/>
      </w:rPr>
      <w:fldChar w:fldCharType="separate"/>
    </w:r>
    <w:r>
      <w:rPr>
        <w:b/>
        <w:bCs/>
      </w:rPr>
      <w:t>X-Road: Central Server Configuration</w:t>
    </w:r>
    <w:r>
      <w:rPr>
        <w:b/>
        <w:bCs/>
      </w:rPr>
      <w:fldChar w:fldCharType="end"/>
    </w:r>
    <w:r>
      <w:rPr>
        <w:b/>
        <w:bCs/>
      </w:rPr>
      <w:tab/>
    </w:r>
    <w:r>
      <w:fldChar w:fldCharType="begin"/>
    </w:r>
    <w:r>
      <w:instrText xml:space="preserve"> KEYWORDS </w:instrText>
    </w:r>
    <w:r>
      <w:fldChar w:fldCharType="separate"/>
    </w:r>
    <w:r>
      <w:t>1.2</w:t>
    </w:r>
    <w:r>
      <w:fldChar w:fldCharType="end"/>
    </w:r>
  </w:p>
  <w:p w:rsidR="00800E0A" w:rsidRDefault="00DA3538">
    <w:pPr>
      <w:pStyle w:val="Footer"/>
      <w:tabs>
        <w:tab w:val="clear" w:pos="4818"/>
        <w:tab w:val="clear" w:pos="9637"/>
        <w:tab w:val="right" w:pos="14570"/>
      </w:tabs>
    </w:pPr>
    <w:r>
      <w:fldChar w:fldCharType="begin"/>
    </w:r>
    <w:r>
      <w:instrText xml:space="preserve"> DOCPROPERTY "Date completed"</w:instrText>
    </w:r>
    <w:r>
      <w:fldChar w:fldCharType="separate"/>
    </w:r>
    <w:r>
      <w:t>16.10.2015</w:t>
    </w:r>
    <w:r>
      <w:fldChar w:fldCharType="end"/>
    </w:r>
    <w:r>
      <w:tab/>
    </w:r>
    <w:r>
      <w:fldChar w:fldCharType="begin"/>
    </w:r>
    <w:r>
      <w:instrText xml:space="preserve"> PAGE </w:instrText>
    </w:r>
    <w:r>
      <w:fldChar w:fldCharType="separate"/>
    </w:r>
    <w:r w:rsidR="003244BA">
      <w:rPr>
        <w:noProof/>
      </w:rPr>
      <w:t>41</w:t>
    </w:r>
    <w:r>
      <w:fldChar w:fldCharType="end"/>
    </w:r>
    <w:r>
      <w:t>/</w:t>
    </w:r>
    <w:r>
      <w:fldChar w:fldCharType="begin"/>
    </w:r>
    <w:r>
      <w:instrText xml:space="preserve"> NUMPAGES </w:instrText>
    </w:r>
    <w:r>
      <w:fldChar w:fldCharType="separate"/>
    </w:r>
    <w:r w:rsidR="003244BA">
      <w:rPr>
        <w:noProof/>
      </w:rPr>
      <w:t>43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E0A" w:rsidRDefault="00800E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E0A" w:rsidRDefault="00DA3538">
      <w:pPr>
        <w:spacing w:after="0"/>
      </w:pPr>
      <w:r>
        <w:separator/>
      </w:r>
    </w:p>
  </w:footnote>
  <w:footnote w:type="continuationSeparator" w:id="0">
    <w:p w:rsidR="00800E0A" w:rsidRDefault="00DA353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E0A" w:rsidRDefault="00DA3538">
    <w:pPr>
      <w:pStyle w:val="Header"/>
      <w:jc w:val="right"/>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E0A" w:rsidRDefault="00800E0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E0A" w:rsidRDefault="00800E0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E0A" w:rsidRDefault="00DA3538">
    <w:pPr>
      <w:pStyle w:val="HeaderRight"/>
    </w:pPr>
    <w:r>
      <w:fldChar w:fldCharType="begin"/>
    </w:r>
    <w:r>
      <w:instrText xml:space="preserve"> COMMENTS </w:instrTex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E0A" w:rsidRDefault="00800E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000000A"/>
    <w:multiLevelType w:val="multilevel"/>
    <w:tmpl w:val="0000000A"/>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0000000B"/>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0000000C"/>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0000000D"/>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0000000E"/>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0000000F"/>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00000010"/>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538"/>
    <w:rsid w:val="003244BA"/>
    <w:rsid w:val="00800E0A"/>
    <w:rsid w:val="00DA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4]" strokecolor="none [1]" shadowcolor="none [2]"/>
    </o:shapedefaults>
    <o:shapelayout v:ext="edit">
      <o:idmap v:ext="edit" data="1"/>
    </o:shapelayout>
  </w:shapeDefaults>
  <w:doNotEmbedSmartTags/>
  <w:decimalSymbol w:val=","/>
  <w:listSeparator w:val=";"/>
  <w15:chartTrackingRefBased/>
  <w15:docId w15:val="{459DF840-2C69-43C8-A30C-F481DC6C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FootnoteReference">
    <w:name w:val="footnote reference"/>
    <w:rPr>
      <w:vertAlign w:val="superscript"/>
    </w:rPr>
  </w:style>
  <w:style w:type="character" w:styleId="Strong">
    <w:name w:val="Strong"/>
    <w:qFormat/>
    <w:rPr>
      <w:b/>
      <w:bCs/>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uiPriority w:val="39"/>
    <w:pPr>
      <w:tabs>
        <w:tab w:val="right" w:leader="dot" w:pos="8788"/>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FootnoteText">
    <w:name w:val="footnote text"/>
    <w:basedOn w:val="Normal"/>
    <w:pPr>
      <w:suppressLineNumbers/>
      <w:ind w:left="339" w:hanging="339"/>
    </w:pPr>
    <w:rPr>
      <w:sz w:val="20"/>
      <w:szCs w:val="20"/>
    </w:r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EnvelopeAddress">
    <w:name w:val="envelope address"/>
    <w:basedOn w:val="Normal"/>
    <w:pPr>
      <w:suppressLineNumbers/>
      <w:spacing w:after="60"/>
    </w:pPr>
  </w:style>
  <w:style w:type="paragraph" w:styleId="TableofFigures">
    <w:name w:val="table of figures"/>
    <w:basedOn w:val="Caption"/>
  </w:style>
  <w:style w:type="paragraph" w:styleId="EndnoteText">
    <w:name w:val="endnote text"/>
    <w:basedOn w:val="Normal"/>
    <w:pPr>
      <w:suppressLineNumbers/>
      <w:ind w:left="339" w:hanging="339"/>
    </w:pPr>
    <w:rPr>
      <w:sz w:val="20"/>
      <w:szCs w:val="20"/>
    </w:rPr>
  </w:style>
  <w:style w:type="paragraph" w:styleId="EnvelopeReturn">
    <w:name w:val="envelope return"/>
    <w:basedOn w:val="Normal"/>
    <w:pPr>
      <w:suppressLineNumbers/>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guides.rubyonrails.org/v3.2.21/migrations.html" TargetMode="External"/><Relationship Id="rId7" Type="http://schemas.openxmlformats.org/officeDocument/2006/relationships/endnotes" Target="endnotes.xml"/><Relationship Id="rId12" Type="http://schemas.openxmlformats.org/officeDocument/2006/relationships/hyperlink" Target="http://2ndquadrant.com/en/resources/bdr/" TargetMode="External"/><Relationship Id="rId17" Type="http://schemas.openxmlformats.org/officeDocument/2006/relationships/header" Target="header2.xml"/><Relationship Id="rId25" Type="http://schemas.openxmlformats.org/officeDocument/2006/relationships/hyperlink" Target="http://www.w3.org/2001/04/xmlen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w3.org/Addressing/URL/url-spec.txt"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ee/7/tutorial/packaging003.htm" TargetMode="External"/><Relationship Id="rId24" Type="http://schemas.openxmlformats.org/officeDocument/2006/relationships/hyperlink" Target="http://www.w3.org/2001/04/xmlen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w3.org/2001/04/xmlenc" TargetMode="External"/><Relationship Id="rId28" Type="http://schemas.openxmlformats.org/officeDocument/2006/relationships/footer" Target="footer3.xml"/><Relationship Id="rId10" Type="http://schemas.openxmlformats.org/officeDocument/2006/relationships/hyperlink" Target="http://guides.rubyonrails.org/v3.2.21/migrations.html" TargetMode="External"/><Relationship Id="rId19" Type="http://schemas.openxmlformats.org/officeDocument/2006/relationships/hyperlink" Target="http://www.itu.int/ITU-T/studygroups/com17/languages/X.690-0207.pdf"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www.w3.org/2001/04/xmlenc" TargetMode="External"/><Relationship Id="rId27" Type="http://schemas.openxmlformats.org/officeDocument/2006/relationships/header" Target="header4.xm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38C6A-1368-4CE2-A301-5F2093C11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9386</Words>
  <Characters>53504</Characters>
  <Application>Microsoft Office Word</Application>
  <DocSecurity>0</DocSecurity>
  <Lines>445</Lines>
  <Paragraphs>125</Paragraphs>
  <ScaleCrop>false</ScaleCrop>
  <Company/>
  <LinksUpToDate>false</LinksUpToDate>
  <CharactersWithSpaces>62765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Central Server Configuration</dc:title>
  <dc:subject>DM-CS</dc:subject>
  <dc:creator>Martin Lind</dc:creator>
  <cp:keywords>1.2</cp:keywords>
  <dc:description/>
  <cp:lastModifiedBy>imbi</cp:lastModifiedBy>
  <cp:revision>3</cp:revision>
  <cp:lastPrinted>1899-12-31T21:00:00Z</cp:lastPrinted>
  <dcterms:created xsi:type="dcterms:W3CDTF">2015-10-22T08:07:00Z</dcterms:created>
  <dcterms:modified xsi:type="dcterms:W3CDTF">2015-10-22T08:12:00Z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16.10.2015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