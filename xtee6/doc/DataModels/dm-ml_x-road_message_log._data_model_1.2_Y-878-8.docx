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CEB" w:rsidRDefault="006E59A9">
      <w:r>
        <w:rPr>
          <w:noProof/>
          <w:lang w:val="fi-FI" w:eastAsia="fi-FI"/>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D90CEB" w:rsidRDefault="006E59A9">
      <w:r>
        <w:rPr>
          <w:noProof/>
          <w:lang w:val="fi-FI" w:eastAsia="fi-FI"/>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D90CEB" w:rsidRDefault="00D90CE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D90CEB">
        <w:trPr>
          <w:cantSplit/>
          <w:trHeight w:val="5100"/>
        </w:trPr>
        <w:tc>
          <w:tcPr>
            <w:tcW w:w="8930" w:type="dxa"/>
            <w:shd w:val="clear" w:color="auto" w:fill="auto"/>
          </w:tcPr>
          <w:p w:rsidR="00D90CEB" w:rsidRDefault="00D90CEB"/>
          <w:p w:rsidR="00D90CEB" w:rsidRDefault="00D90CEB"/>
          <w:p w:rsidR="00D90CEB" w:rsidRDefault="00D90CEB"/>
          <w:p w:rsidR="00D90CEB" w:rsidRDefault="006E59A9">
            <w:pPr>
              <w:pStyle w:val="Title"/>
              <w:rPr>
                <w:sz w:val="32"/>
                <w:szCs w:val="32"/>
              </w:rPr>
            </w:pPr>
            <w:r>
              <w:fldChar w:fldCharType="begin"/>
            </w:r>
            <w:r>
              <w:instrText xml:space="preserve"> TITLE </w:instrText>
            </w:r>
            <w:r>
              <w:fldChar w:fldCharType="separate"/>
            </w:r>
            <w:r w:rsidR="00D67380">
              <w:t>X-Road: Message Log</w:t>
            </w:r>
            <w:r>
              <w:fldChar w:fldCharType="end"/>
            </w:r>
          </w:p>
          <w:p w:rsidR="00D90CEB" w:rsidRDefault="006E59A9">
            <w:r>
              <w:rPr>
                <w:b/>
                <w:bCs/>
                <w:sz w:val="32"/>
                <w:szCs w:val="32"/>
              </w:rPr>
              <w:t>Data Model</w:t>
            </w:r>
          </w:p>
        </w:tc>
      </w:tr>
      <w:tr w:rsidR="00D90CEB">
        <w:trPr>
          <w:cantSplit/>
        </w:trPr>
        <w:tc>
          <w:tcPr>
            <w:tcW w:w="8930" w:type="dxa"/>
            <w:shd w:val="clear" w:color="auto" w:fill="auto"/>
          </w:tcPr>
          <w:p w:rsidR="00D90CEB" w:rsidRDefault="00D90CEB">
            <w:pPr>
              <w:rPr>
                <w:b/>
                <w:bCs/>
                <w:sz w:val="32"/>
                <w:szCs w:val="32"/>
              </w:rPr>
            </w:pPr>
          </w:p>
          <w:p w:rsidR="00D90CEB" w:rsidRDefault="006E59A9">
            <w:r>
              <w:rPr>
                <w:b/>
                <w:bCs/>
                <w:sz w:val="32"/>
                <w:szCs w:val="32"/>
              </w:rPr>
              <w:t xml:space="preserve">Version: </w:t>
            </w:r>
            <w:r>
              <w:rPr>
                <w:b/>
                <w:bCs/>
                <w:sz w:val="32"/>
                <w:szCs w:val="32"/>
              </w:rPr>
              <w:fldChar w:fldCharType="begin"/>
            </w:r>
            <w:r>
              <w:rPr>
                <w:b/>
                <w:bCs/>
                <w:sz w:val="32"/>
                <w:szCs w:val="32"/>
              </w:rPr>
              <w:instrText xml:space="preserve"> KEYWORDS </w:instrText>
            </w:r>
            <w:r>
              <w:rPr>
                <w:b/>
                <w:bCs/>
                <w:sz w:val="32"/>
                <w:szCs w:val="32"/>
              </w:rPr>
              <w:fldChar w:fldCharType="separate"/>
            </w:r>
            <w:r w:rsidR="00D67380">
              <w:rPr>
                <w:b/>
                <w:bCs/>
                <w:sz w:val="32"/>
                <w:szCs w:val="32"/>
              </w:rPr>
              <w:t>1.2</w:t>
            </w:r>
            <w:r>
              <w:rPr>
                <w:b/>
                <w:bCs/>
                <w:sz w:val="32"/>
                <w:szCs w:val="32"/>
              </w:rPr>
              <w:fldChar w:fldCharType="end"/>
            </w:r>
          </w:p>
          <w:p w:rsidR="00D90CEB" w:rsidRDefault="006E59A9">
            <w:r>
              <w:rPr>
                <w:b/>
                <w:bCs/>
                <w:sz w:val="32"/>
                <w:szCs w:val="32"/>
              </w:rPr>
              <w:fldChar w:fldCharType="begin"/>
            </w:r>
            <w:r>
              <w:rPr>
                <w:b/>
                <w:bCs/>
                <w:sz w:val="32"/>
                <w:szCs w:val="32"/>
              </w:rPr>
              <w:instrText xml:space="preserve"> DOCPROPERTY "Date completed"</w:instrText>
            </w:r>
            <w:r>
              <w:rPr>
                <w:b/>
                <w:bCs/>
                <w:sz w:val="32"/>
                <w:szCs w:val="32"/>
              </w:rPr>
              <w:fldChar w:fldCharType="separate"/>
            </w:r>
            <w:r w:rsidR="00D67380">
              <w:rPr>
                <w:b/>
                <w:bCs/>
                <w:sz w:val="32"/>
                <w:szCs w:val="32"/>
              </w:rPr>
              <w:t>16.12.2016</w:t>
            </w:r>
            <w:r>
              <w:rPr>
                <w:b/>
                <w:bCs/>
                <w:sz w:val="32"/>
                <w:szCs w:val="32"/>
              </w:rPr>
              <w:fldChar w:fldCharType="end"/>
            </w:r>
          </w:p>
          <w:p w:rsidR="00D90CEB" w:rsidRDefault="006E59A9">
            <w:r>
              <w:rPr>
                <w:b/>
                <w:bCs/>
                <w:sz w:val="32"/>
                <w:szCs w:val="32"/>
              </w:rPr>
              <w:fldChar w:fldCharType="begin"/>
            </w:r>
            <w:r>
              <w:rPr>
                <w:b/>
                <w:bCs/>
                <w:sz w:val="32"/>
                <w:szCs w:val="32"/>
              </w:rPr>
              <w:instrText xml:space="preserve"> NUMPAGES </w:instrText>
            </w:r>
            <w:r>
              <w:rPr>
                <w:b/>
                <w:bCs/>
                <w:sz w:val="32"/>
                <w:szCs w:val="32"/>
              </w:rPr>
              <w:fldChar w:fldCharType="separate"/>
            </w:r>
            <w:r w:rsidR="00D67380">
              <w:rPr>
                <w:b/>
                <w:bCs/>
                <w:noProof/>
                <w:sz w:val="32"/>
                <w:szCs w:val="32"/>
              </w:rPr>
              <w:t>11</w:t>
            </w:r>
            <w:r>
              <w:rPr>
                <w:b/>
                <w:bCs/>
                <w:sz w:val="32"/>
                <w:szCs w:val="32"/>
              </w:rPr>
              <w:fldChar w:fldCharType="end"/>
            </w:r>
            <w:r>
              <w:rPr>
                <w:b/>
                <w:bCs/>
                <w:sz w:val="32"/>
                <w:szCs w:val="32"/>
              </w:rPr>
              <w:t xml:space="preserve"> pages</w:t>
            </w:r>
          </w:p>
          <w:p w:rsidR="00D90CEB" w:rsidRDefault="006E59A9">
            <w:pPr>
              <w:rPr>
                <w:b/>
                <w:bCs/>
                <w:sz w:val="32"/>
                <w:szCs w:val="32"/>
              </w:rPr>
            </w:pPr>
            <w:r>
              <w:rPr>
                <w:b/>
                <w:bCs/>
                <w:sz w:val="32"/>
                <w:szCs w:val="32"/>
              </w:rPr>
              <w:fldChar w:fldCharType="begin"/>
            </w:r>
            <w:r>
              <w:rPr>
                <w:b/>
                <w:bCs/>
                <w:sz w:val="32"/>
                <w:szCs w:val="32"/>
              </w:rPr>
              <w:instrText xml:space="preserve"> SUBJECT </w:instrText>
            </w:r>
            <w:r>
              <w:rPr>
                <w:b/>
                <w:bCs/>
                <w:sz w:val="32"/>
                <w:szCs w:val="32"/>
              </w:rPr>
              <w:fldChar w:fldCharType="separate"/>
            </w:r>
            <w:r w:rsidR="00D67380">
              <w:rPr>
                <w:b/>
                <w:bCs/>
                <w:sz w:val="32"/>
                <w:szCs w:val="32"/>
              </w:rPr>
              <w:t>DM-ML</w:t>
            </w:r>
            <w:r>
              <w:rPr>
                <w:b/>
                <w:bCs/>
                <w:sz w:val="32"/>
                <w:szCs w:val="32"/>
              </w:rPr>
              <w:fldChar w:fldCharType="end"/>
            </w:r>
          </w:p>
          <w:p w:rsidR="00D90CEB" w:rsidRDefault="00D90CEB">
            <w:pPr>
              <w:rPr>
                <w:b/>
                <w:bCs/>
                <w:sz w:val="32"/>
                <w:szCs w:val="32"/>
              </w:rPr>
            </w:pPr>
          </w:p>
        </w:tc>
      </w:tr>
    </w:tbl>
    <w:p w:rsidR="00D90CEB" w:rsidRDefault="00D90CEB"/>
    <w:p w:rsidR="00D90CEB" w:rsidRDefault="00D90CEB">
      <w:pPr>
        <w:pageBreakBefore/>
      </w:pPr>
    </w:p>
    <w:p w:rsidR="00D90CEB" w:rsidRDefault="00D90CEB"/>
    <w:tbl>
      <w:tblPr>
        <w:tblStyle w:val="TableGrid"/>
        <w:tblW w:w="0" w:type="auto"/>
        <w:tblLayout w:type="fixed"/>
        <w:tblLook w:val="0000" w:firstRow="0" w:lastRow="0" w:firstColumn="0" w:lastColumn="0" w:noHBand="0" w:noVBand="0"/>
      </w:tblPr>
      <w:tblGrid>
        <w:gridCol w:w="1387"/>
        <w:gridCol w:w="1054"/>
        <w:gridCol w:w="4404"/>
        <w:gridCol w:w="2095"/>
      </w:tblGrid>
      <w:tr w:rsidR="00D90CEB" w:rsidTr="00BE16E5">
        <w:tc>
          <w:tcPr>
            <w:tcW w:w="1387" w:type="dxa"/>
          </w:tcPr>
          <w:p w:rsidR="00D90CEB" w:rsidRDefault="006E59A9">
            <w:pPr>
              <w:pStyle w:val="TableContents"/>
              <w:rPr>
                <w:color w:val="000000"/>
                <w:szCs w:val="22"/>
              </w:rPr>
            </w:pPr>
            <w:r>
              <w:rPr>
                <w:color w:val="000000"/>
                <w:szCs w:val="22"/>
              </w:rPr>
              <w:t>Date</w:t>
            </w:r>
          </w:p>
        </w:tc>
        <w:tc>
          <w:tcPr>
            <w:tcW w:w="1054" w:type="dxa"/>
          </w:tcPr>
          <w:p w:rsidR="00D90CEB" w:rsidRDefault="006E59A9">
            <w:pPr>
              <w:pStyle w:val="TableContents"/>
              <w:rPr>
                <w:color w:val="000000"/>
                <w:szCs w:val="22"/>
              </w:rPr>
            </w:pPr>
            <w:r>
              <w:rPr>
                <w:color w:val="000000"/>
                <w:szCs w:val="22"/>
              </w:rPr>
              <w:t>Version</w:t>
            </w:r>
          </w:p>
        </w:tc>
        <w:tc>
          <w:tcPr>
            <w:tcW w:w="4404" w:type="dxa"/>
          </w:tcPr>
          <w:p w:rsidR="00D90CEB" w:rsidRDefault="006E59A9">
            <w:pPr>
              <w:pStyle w:val="TableContents"/>
              <w:rPr>
                <w:color w:val="000000"/>
                <w:szCs w:val="22"/>
              </w:rPr>
            </w:pPr>
            <w:r>
              <w:rPr>
                <w:color w:val="000000"/>
                <w:szCs w:val="22"/>
              </w:rPr>
              <w:t>Description</w:t>
            </w:r>
          </w:p>
        </w:tc>
        <w:tc>
          <w:tcPr>
            <w:tcW w:w="2095" w:type="dxa"/>
          </w:tcPr>
          <w:p w:rsidR="00D90CEB" w:rsidRDefault="006E59A9">
            <w:pPr>
              <w:pStyle w:val="TableContents"/>
            </w:pPr>
            <w:r>
              <w:rPr>
                <w:color w:val="000000"/>
                <w:szCs w:val="22"/>
              </w:rPr>
              <w:t>Author</w:t>
            </w:r>
          </w:p>
        </w:tc>
      </w:tr>
      <w:tr w:rsidR="00D90CEB" w:rsidTr="00BE16E5">
        <w:tc>
          <w:tcPr>
            <w:tcW w:w="1387" w:type="dxa"/>
          </w:tcPr>
          <w:p w:rsidR="00D90CEB" w:rsidRDefault="006E59A9">
            <w:pPr>
              <w:pStyle w:val="TableContents"/>
              <w:rPr>
                <w:color w:val="000000"/>
                <w:szCs w:val="22"/>
              </w:rPr>
            </w:pPr>
            <w:r>
              <w:rPr>
                <w:color w:val="000000"/>
                <w:szCs w:val="22"/>
              </w:rPr>
              <w:t>21.08.2015</w:t>
            </w:r>
          </w:p>
        </w:tc>
        <w:tc>
          <w:tcPr>
            <w:tcW w:w="1054" w:type="dxa"/>
          </w:tcPr>
          <w:p w:rsidR="00D90CEB" w:rsidRDefault="006E59A9">
            <w:pPr>
              <w:pStyle w:val="TableContents"/>
              <w:rPr>
                <w:color w:val="000000"/>
                <w:szCs w:val="22"/>
              </w:rPr>
            </w:pPr>
            <w:r>
              <w:rPr>
                <w:color w:val="000000"/>
                <w:szCs w:val="22"/>
              </w:rPr>
              <w:t>0.1</w:t>
            </w:r>
          </w:p>
        </w:tc>
        <w:tc>
          <w:tcPr>
            <w:tcW w:w="4404" w:type="dxa"/>
          </w:tcPr>
          <w:p w:rsidR="00D90CEB" w:rsidRDefault="006E59A9">
            <w:pPr>
              <w:pStyle w:val="TableContents"/>
              <w:rPr>
                <w:color w:val="000000"/>
                <w:szCs w:val="22"/>
              </w:rPr>
            </w:pPr>
            <w:r>
              <w:rPr>
                <w:color w:val="000000"/>
                <w:szCs w:val="22"/>
              </w:rPr>
              <w:t>Initial version</w:t>
            </w:r>
          </w:p>
        </w:tc>
        <w:tc>
          <w:tcPr>
            <w:tcW w:w="2095" w:type="dxa"/>
          </w:tcPr>
          <w:p w:rsidR="00D90CEB" w:rsidRDefault="006E59A9">
            <w:pPr>
              <w:pStyle w:val="TableContents"/>
            </w:pPr>
            <w:proofErr w:type="spellStart"/>
            <w:r>
              <w:rPr>
                <w:color w:val="000000"/>
                <w:szCs w:val="22"/>
              </w:rPr>
              <w:t>Mait</w:t>
            </w:r>
            <w:proofErr w:type="spellEnd"/>
            <w:r>
              <w:rPr>
                <w:color w:val="000000"/>
                <w:szCs w:val="22"/>
              </w:rPr>
              <w:t xml:space="preserve"> </w:t>
            </w:r>
            <w:proofErr w:type="spellStart"/>
            <w:r>
              <w:rPr>
                <w:color w:val="000000"/>
                <w:szCs w:val="22"/>
              </w:rPr>
              <w:t>Märdin</w:t>
            </w:r>
            <w:proofErr w:type="spellEnd"/>
          </w:p>
        </w:tc>
      </w:tr>
      <w:tr w:rsidR="00D90CEB" w:rsidTr="00BE16E5">
        <w:tc>
          <w:tcPr>
            <w:tcW w:w="1387" w:type="dxa"/>
          </w:tcPr>
          <w:p w:rsidR="00D90CEB" w:rsidRDefault="006E59A9">
            <w:pPr>
              <w:pStyle w:val="TableContents"/>
              <w:rPr>
                <w:color w:val="000000"/>
                <w:szCs w:val="22"/>
              </w:rPr>
            </w:pPr>
            <w:r>
              <w:rPr>
                <w:color w:val="000000"/>
                <w:szCs w:val="22"/>
              </w:rPr>
              <w:t>25.08.2015</w:t>
            </w:r>
          </w:p>
        </w:tc>
        <w:tc>
          <w:tcPr>
            <w:tcW w:w="1054" w:type="dxa"/>
          </w:tcPr>
          <w:p w:rsidR="00D90CEB" w:rsidRDefault="006E59A9">
            <w:pPr>
              <w:pStyle w:val="TableContents"/>
              <w:rPr>
                <w:color w:val="000000"/>
                <w:szCs w:val="22"/>
              </w:rPr>
            </w:pPr>
            <w:r>
              <w:rPr>
                <w:color w:val="000000"/>
                <w:szCs w:val="22"/>
              </w:rPr>
              <w:t>0.2</w:t>
            </w:r>
          </w:p>
        </w:tc>
        <w:tc>
          <w:tcPr>
            <w:tcW w:w="4404" w:type="dxa"/>
          </w:tcPr>
          <w:p w:rsidR="00D90CEB" w:rsidRDefault="006E59A9">
            <w:pPr>
              <w:pStyle w:val="TableContents"/>
              <w:rPr>
                <w:color w:val="000000"/>
                <w:szCs w:val="22"/>
              </w:rPr>
            </w:pPr>
            <w:r>
              <w:rPr>
                <w:color w:val="000000"/>
                <w:szCs w:val="22"/>
              </w:rPr>
              <w:t>Resolved a few TODOs</w:t>
            </w:r>
          </w:p>
        </w:tc>
        <w:tc>
          <w:tcPr>
            <w:tcW w:w="2095" w:type="dxa"/>
          </w:tcPr>
          <w:p w:rsidR="00D90CEB" w:rsidRDefault="006E59A9">
            <w:pPr>
              <w:pStyle w:val="TableContents"/>
            </w:pPr>
            <w:proofErr w:type="spellStart"/>
            <w:r>
              <w:rPr>
                <w:color w:val="000000"/>
                <w:szCs w:val="22"/>
              </w:rPr>
              <w:t>Siim</w:t>
            </w:r>
            <w:proofErr w:type="spellEnd"/>
            <w:r>
              <w:rPr>
                <w:color w:val="000000"/>
                <w:szCs w:val="22"/>
              </w:rPr>
              <w:t xml:space="preserve"> </w:t>
            </w:r>
            <w:proofErr w:type="spellStart"/>
            <w:r>
              <w:rPr>
                <w:color w:val="000000"/>
                <w:szCs w:val="22"/>
              </w:rPr>
              <w:t>Annuk</w:t>
            </w:r>
            <w:proofErr w:type="spellEnd"/>
          </w:p>
        </w:tc>
      </w:tr>
      <w:tr w:rsidR="00D90CEB" w:rsidTr="00BE16E5">
        <w:tc>
          <w:tcPr>
            <w:tcW w:w="1387" w:type="dxa"/>
          </w:tcPr>
          <w:p w:rsidR="00D90CEB" w:rsidRDefault="006E59A9">
            <w:pPr>
              <w:pStyle w:val="TableContents"/>
              <w:rPr>
                <w:color w:val="000000"/>
                <w:szCs w:val="22"/>
              </w:rPr>
            </w:pPr>
            <w:r>
              <w:rPr>
                <w:color w:val="000000"/>
                <w:szCs w:val="22"/>
              </w:rPr>
              <w:t>10.09.2015</w:t>
            </w:r>
          </w:p>
        </w:tc>
        <w:tc>
          <w:tcPr>
            <w:tcW w:w="1054" w:type="dxa"/>
          </w:tcPr>
          <w:p w:rsidR="00D90CEB" w:rsidRDefault="006E59A9">
            <w:pPr>
              <w:pStyle w:val="TableContents"/>
              <w:rPr>
                <w:color w:val="000000"/>
                <w:szCs w:val="22"/>
              </w:rPr>
            </w:pPr>
            <w:r>
              <w:rPr>
                <w:color w:val="000000"/>
                <w:szCs w:val="22"/>
              </w:rPr>
              <w:t>0.3</w:t>
            </w:r>
          </w:p>
        </w:tc>
        <w:tc>
          <w:tcPr>
            <w:tcW w:w="4404" w:type="dxa"/>
          </w:tcPr>
          <w:p w:rsidR="00D90CEB" w:rsidRDefault="006E59A9">
            <w:pPr>
              <w:pStyle w:val="TableContents"/>
              <w:rPr>
                <w:color w:val="000000"/>
                <w:szCs w:val="22"/>
              </w:rPr>
            </w:pPr>
            <w:r>
              <w:rPr>
                <w:color w:val="000000"/>
                <w:szCs w:val="22"/>
              </w:rPr>
              <w:t>Added corrections and comments</w:t>
            </w:r>
          </w:p>
        </w:tc>
        <w:tc>
          <w:tcPr>
            <w:tcW w:w="2095" w:type="dxa"/>
          </w:tcPr>
          <w:p w:rsidR="00D90CEB" w:rsidRDefault="006E59A9">
            <w:pPr>
              <w:pStyle w:val="TableContents"/>
            </w:pPr>
            <w:proofErr w:type="spellStart"/>
            <w:r>
              <w:rPr>
                <w:color w:val="000000"/>
                <w:szCs w:val="22"/>
              </w:rPr>
              <w:t>Margus</w:t>
            </w:r>
            <w:proofErr w:type="spellEnd"/>
            <w:r>
              <w:rPr>
                <w:color w:val="000000"/>
                <w:szCs w:val="22"/>
              </w:rPr>
              <w:t xml:space="preserve"> </w:t>
            </w:r>
            <w:proofErr w:type="spellStart"/>
            <w:r>
              <w:rPr>
                <w:color w:val="000000"/>
                <w:szCs w:val="22"/>
              </w:rPr>
              <w:t>Freudenthal</w:t>
            </w:r>
            <w:proofErr w:type="spellEnd"/>
          </w:p>
        </w:tc>
      </w:tr>
      <w:tr w:rsidR="00D90CEB" w:rsidTr="00BE16E5">
        <w:tc>
          <w:tcPr>
            <w:tcW w:w="1387" w:type="dxa"/>
          </w:tcPr>
          <w:p w:rsidR="00D90CEB" w:rsidRDefault="006E59A9">
            <w:pPr>
              <w:pStyle w:val="TableContents"/>
              <w:rPr>
                <w:color w:val="000000"/>
                <w:szCs w:val="22"/>
              </w:rPr>
            </w:pPr>
            <w:r>
              <w:rPr>
                <w:color w:val="000000"/>
                <w:szCs w:val="22"/>
              </w:rPr>
              <w:t>14.09.2015</w:t>
            </w:r>
          </w:p>
        </w:tc>
        <w:tc>
          <w:tcPr>
            <w:tcW w:w="1054" w:type="dxa"/>
          </w:tcPr>
          <w:p w:rsidR="00D90CEB" w:rsidRDefault="006E59A9">
            <w:pPr>
              <w:pStyle w:val="TableContents"/>
              <w:rPr>
                <w:color w:val="000000"/>
                <w:szCs w:val="22"/>
              </w:rPr>
            </w:pPr>
            <w:r>
              <w:rPr>
                <w:color w:val="000000"/>
                <w:szCs w:val="22"/>
              </w:rPr>
              <w:t>0.4</w:t>
            </w:r>
          </w:p>
        </w:tc>
        <w:tc>
          <w:tcPr>
            <w:tcW w:w="4404" w:type="dxa"/>
          </w:tcPr>
          <w:p w:rsidR="00D90CEB" w:rsidRDefault="006E59A9">
            <w:pPr>
              <w:pStyle w:val="TableContents"/>
              <w:rPr>
                <w:color w:val="000000"/>
                <w:szCs w:val="22"/>
              </w:rPr>
            </w:pPr>
            <w:r>
              <w:rPr>
                <w:color w:val="000000"/>
                <w:szCs w:val="22"/>
              </w:rPr>
              <w:t>Added more informative text</w:t>
            </w:r>
          </w:p>
        </w:tc>
        <w:tc>
          <w:tcPr>
            <w:tcW w:w="2095" w:type="dxa"/>
          </w:tcPr>
          <w:p w:rsidR="00D90CEB" w:rsidRDefault="006E59A9">
            <w:pPr>
              <w:pStyle w:val="TableContents"/>
            </w:pPr>
            <w:proofErr w:type="spellStart"/>
            <w:r>
              <w:rPr>
                <w:color w:val="000000"/>
                <w:szCs w:val="22"/>
              </w:rPr>
              <w:t>Siim</w:t>
            </w:r>
            <w:proofErr w:type="spellEnd"/>
            <w:r>
              <w:rPr>
                <w:color w:val="000000"/>
                <w:szCs w:val="22"/>
              </w:rPr>
              <w:t xml:space="preserve"> </w:t>
            </w:r>
            <w:proofErr w:type="spellStart"/>
            <w:r>
              <w:rPr>
                <w:color w:val="000000"/>
                <w:szCs w:val="22"/>
              </w:rPr>
              <w:t>Annuk</w:t>
            </w:r>
            <w:proofErr w:type="spellEnd"/>
          </w:p>
        </w:tc>
      </w:tr>
      <w:tr w:rsidR="00D90CEB" w:rsidTr="00BE16E5">
        <w:tc>
          <w:tcPr>
            <w:tcW w:w="1387" w:type="dxa"/>
          </w:tcPr>
          <w:p w:rsidR="00D90CEB" w:rsidRDefault="006E59A9">
            <w:pPr>
              <w:pStyle w:val="TableContents"/>
              <w:rPr>
                <w:color w:val="000000"/>
                <w:szCs w:val="22"/>
              </w:rPr>
            </w:pPr>
            <w:r>
              <w:rPr>
                <w:color w:val="000000"/>
                <w:szCs w:val="22"/>
              </w:rPr>
              <w:t>16.09.2015</w:t>
            </w:r>
          </w:p>
        </w:tc>
        <w:tc>
          <w:tcPr>
            <w:tcW w:w="1054" w:type="dxa"/>
          </w:tcPr>
          <w:p w:rsidR="00D90CEB" w:rsidRDefault="006E59A9">
            <w:pPr>
              <w:pStyle w:val="TableContents"/>
              <w:rPr>
                <w:color w:val="000000"/>
                <w:szCs w:val="22"/>
              </w:rPr>
            </w:pPr>
            <w:r>
              <w:rPr>
                <w:color w:val="000000"/>
                <w:szCs w:val="22"/>
              </w:rPr>
              <w:t>0.5</w:t>
            </w:r>
          </w:p>
        </w:tc>
        <w:tc>
          <w:tcPr>
            <w:tcW w:w="4404" w:type="dxa"/>
          </w:tcPr>
          <w:p w:rsidR="00D90CEB" w:rsidRDefault="006E59A9">
            <w:pPr>
              <w:pStyle w:val="TableContents"/>
              <w:rPr>
                <w:color w:val="000000"/>
                <w:szCs w:val="22"/>
              </w:rPr>
            </w:pPr>
            <w:r>
              <w:rPr>
                <w:color w:val="000000"/>
                <w:szCs w:val="22"/>
              </w:rPr>
              <w:t>Cleaned up a bit and added some documentation</w:t>
            </w:r>
          </w:p>
        </w:tc>
        <w:tc>
          <w:tcPr>
            <w:tcW w:w="2095" w:type="dxa"/>
          </w:tcPr>
          <w:p w:rsidR="00D90CEB" w:rsidRDefault="006E59A9">
            <w:pPr>
              <w:pStyle w:val="TableContents"/>
            </w:pPr>
            <w:proofErr w:type="spellStart"/>
            <w:r>
              <w:rPr>
                <w:color w:val="000000"/>
                <w:szCs w:val="22"/>
              </w:rPr>
              <w:t>Margus</w:t>
            </w:r>
            <w:proofErr w:type="spellEnd"/>
            <w:r>
              <w:rPr>
                <w:color w:val="000000"/>
                <w:szCs w:val="22"/>
              </w:rPr>
              <w:t xml:space="preserve"> </w:t>
            </w:r>
            <w:proofErr w:type="spellStart"/>
            <w:r>
              <w:rPr>
                <w:color w:val="000000"/>
                <w:szCs w:val="22"/>
              </w:rPr>
              <w:t>Freudenthal</w:t>
            </w:r>
            <w:proofErr w:type="spellEnd"/>
          </w:p>
        </w:tc>
      </w:tr>
      <w:tr w:rsidR="00D90CEB" w:rsidTr="00BE16E5">
        <w:tc>
          <w:tcPr>
            <w:tcW w:w="1387" w:type="dxa"/>
          </w:tcPr>
          <w:p w:rsidR="00D90CEB" w:rsidRDefault="006E59A9">
            <w:pPr>
              <w:pStyle w:val="TableContents"/>
              <w:rPr>
                <w:color w:val="000000"/>
                <w:szCs w:val="22"/>
              </w:rPr>
            </w:pPr>
            <w:r>
              <w:rPr>
                <w:color w:val="000000"/>
                <w:szCs w:val="22"/>
              </w:rPr>
              <w:t>16.09.2015</w:t>
            </w:r>
          </w:p>
        </w:tc>
        <w:tc>
          <w:tcPr>
            <w:tcW w:w="1054" w:type="dxa"/>
          </w:tcPr>
          <w:p w:rsidR="00D90CEB" w:rsidRDefault="006E59A9">
            <w:pPr>
              <w:pStyle w:val="TableContents"/>
              <w:rPr>
                <w:color w:val="000000"/>
                <w:szCs w:val="22"/>
              </w:rPr>
            </w:pPr>
            <w:r>
              <w:rPr>
                <w:color w:val="000000"/>
                <w:szCs w:val="22"/>
              </w:rPr>
              <w:t>0.6</w:t>
            </w:r>
          </w:p>
        </w:tc>
        <w:tc>
          <w:tcPr>
            <w:tcW w:w="4404" w:type="dxa"/>
          </w:tcPr>
          <w:p w:rsidR="00D90CEB" w:rsidRDefault="006E59A9">
            <w:pPr>
              <w:rPr>
                <w:color w:val="000000"/>
                <w:szCs w:val="22"/>
              </w:rPr>
            </w:pPr>
            <w:r>
              <w:rPr>
                <w:color w:val="000000"/>
                <w:szCs w:val="22"/>
              </w:rPr>
              <w:t>PostgreSQL version 9.4 is used now</w:t>
            </w:r>
          </w:p>
        </w:tc>
        <w:tc>
          <w:tcPr>
            <w:tcW w:w="2095" w:type="dxa"/>
          </w:tcPr>
          <w:p w:rsidR="00D90CEB" w:rsidRDefault="006E59A9">
            <w:pPr>
              <w:pStyle w:val="TableContents"/>
            </w:pPr>
            <w:r>
              <w:rPr>
                <w:color w:val="000000"/>
                <w:szCs w:val="22"/>
              </w:rPr>
              <w:t>Martin Lind</w:t>
            </w:r>
          </w:p>
        </w:tc>
      </w:tr>
      <w:tr w:rsidR="00D90CEB" w:rsidTr="00BE16E5">
        <w:tc>
          <w:tcPr>
            <w:tcW w:w="1387" w:type="dxa"/>
          </w:tcPr>
          <w:p w:rsidR="00D90CEB" w:rsidRDefault="006E59A9">
            <w:pPr>
              <w:pStyle w:val="TableContents"/>
              <w:rPr>
                <w:color w:val="000000"/>
                <w:szCs w:val="22"/>
              </w:rPr>
            </w:pPr>
            <w:r>
              <w:rPr>
                <w:color w:val="000000"/>
                <w:szCs w:val="22"/>
              </w:rPr>
              <w:t>16.09.2015</w:t>
            </w:r>
          </w:p>
        </w:tc>
        <w:tc>
          <w:tcPr>
            <w:tcW w:w="1054" w:type="dxa"/>
          </w:tcPr>
          <w:p w:rsidR="00D90CEB" w:rsidRDefault="006E59A9">
            <w:pPr>
              <w:pStyle w:val="TableContents"/>
              <w:rPr>
                <w:color w:val="000000"/>
                <w:szCs w:val="22"/>
              </w:rPr>
            </w:pPr>
            <w:r>
              <w:rPr>
                <w:color w:val="000000"/>
                <w:szCs w:val="22"/>
              </w:rPr>
              <w:t>0.7</w:t>
            </w:r>
          </w:p>
        </w:tc>
        <w:tc>
          <w:tcPr>
            <w:tcW w:w="4404" w:type="dxa"/>
          </w:tcPr>
          <w:p w:rsidR="00D90CEB" w:rsidRDefault="006E59A9">
            <w:pPr>
              <w:rPr>
                <w:color w:val="000000"/>
                <w:szCs w:val="22"/>
              </w:rPr>
            </w:pPr>
            <w:r>
              <w:rPr>
                <w:color w:val="000000"/>
                <w:szCs w:val="22"/>
              </w:rPr>
              <w:t xml:space="preserve">We still use </w:t>
            </w:r>
            <w:proofErr w:type="spellStart"/>
            <w:r>
              <w:rPr>
                <w:color w:val="000000"/>
                <w:szCs w:val="22"/>
              </w:rPr>
              <w:t>Postgre</w:t>
            </w:r>
            <w:proofErr w:type="spellEnd"/>
            <w:r>
              <w:rPr>
                <w:color w:val="000000"/>
                <w:szCs w:val="22"/>
              </w:rPr>
              <w:t xml:space="preserve"> SQL 9.3</w:t>
            </w:r>
          </w:p>
        </w:tc>
        <w:tc>
          <w:tcPr>
            <w:tcW w:w="2095" w:type="dxa"/>
          </w:tcPr>
          <w:p w:rsidR="00D90CEB" w:rsidRDefault="006E59A9">
            <w:pPr>
              <w:pStyle w:val="TableContents"/>
            </w:pPr>
            <w:r>
              <w:rPr>
                <w:color w:val="000000"/>
                <w:szCs w:val="22"/>
              </w:rPr>
              <w:t>Martin Lind</w:t>
            </w:r>
          </w:p>
        </w:tc>
      </w:tr>
      <w:tr w:rsidR="00D90CEB" w:rsidTr="00BE16E5">
        <w:tc>
          <w:tcPr>
            <w:tcW w:w="1387" w:type="dxa"/>
          </w:tcPr>
          <w:p w:rsidR="00D90CEB" w:rsidRDefault="006E59A9">
            <w:pPr>
              <w:pStyle w:val="TableContents"/>
              <w:rPr>
                <w:color w:val="000000"/>
                <w:szCs w:val="22"/>
              </w:rPr>
            </w:pPr>
            <w:r>
              <w:rPr>
                <w:color w:val="000000"/>
                <w:szCs w:val="22"/>
              </w:rPr>
              <w:t>20.09.2015</w:t>
            </w:r>
          </w:p>
        </w:tc>
        <w:tc>
          <w:tcPr>
            <w:tcW w:w="1054" w:type="dxa"/>
          </w:tcPr>
          <w:p w:rsidR="00D90CEB" w:rsidRDefault="006E59A9">
            <w:pPr>
              <w:pStyle w:val="TableContents"/>
              <w:rPr>
                <w:color w:val="000000"/>
                <w:szCs w:val="22"/>
              </w:rPr>
            </w:pPr>
            <w:r>
              <w:rPr>
                <w:color w:val="000000"/>
                <w:szCs w:val="22"/>
              </w:rPr>
              <w:t>1.0</w:t>
            </w:r>
          </w:p>
        </w:tc>
        <w:tc>
          <w:tcPr>
            <w:tcW w:w="4404" w:type="dxa"/>
          </w:tcPr>
          <w:p w:rsidR="00D90CEB" w:rsidRDefault="006E59A9">
            <w:pPr>
              <w:rPr>
                <w:color w:val="000000"/>
                <w:szCs w:val="22"/>
              </w:rPr>
            </w:pPr>
            <w:r>
              <w:rPr>
                <w:color w:val="000000"/>
                <w:szCs w:val="22"/>
              </w:rPr>
              <w:t>Editorial changes made</w:t>
            </w:r>
          </w:p>
        </w:tc>
        <w:tc>
          <w:tcPr>
            <w:tcW w:w="2095" w:type="dxa"/>
          </w:tcPr>
          <w:p w:rsidR="00D90CEB" w:rsidRDefault="006E59A9">
            <w:pPr>
              <w:pStyle w:val="TableContents"/>
            </w:pPr>
            <w:proofErr w:type="spellStart"/>
            <w:r>
              <w:rPr>
                <w:color w:val="000000"/>
                <w:szCs w:val="22"/>
              </w:rPr>
              <w:t>Imbi</w:t>
            </w:r>
            <w:proofErr w:type="spellEnd"/>
            <w:r>
              <w:rPr>
                <w:color w:val="000000"/>
                <w:szCs w:val="22"/>
              </w:rPr>
              <w:t xml:space="preserve"> </w:t>
            </w:r>
            <w:proofErr w:type="spellStart"/>
            <w:r>
              <w:rPr>
                <w:color w:val="000000"/>
                <w:szCs w:val="22"/>
              </w:rPr>
              <w:t>Nõgisto</w:t>
            </w:r>
            <w:proofErr w:type="spellEnd"/>
          </w:p>
        </w:tc>
      </w:tr>
      <w:tr w:rsidR="00D90CEB" w:rsidTr="00BE16E5">
        <w:tc>
          <w:tcPr>
            <w:tcW w:w="1387" w:type="dxa"/>
          </w:tcPr>
          <w:p w:rsidR="00D90CEB" w:rsidRDefault="006E59A9">
            <w:pPr>
              <w:pStyle w:val="TableContents"/>
              <w:rPr>
                <w:color w:val="000000"/>
                <w:szCs w:val="22"/>
              </w:rPr>
            </w:pPr>
            <w:r>
              <w:rPr>
                <w:color w:val="000000"/>
                <w:szCs w:val="22"/>
              </w:rPr>
              <w:t>19.10.15</w:t>
            </w:r>
          </w:p>
        </w:tc>
        <w:tc>
          <w:tcPr>
            <w:tcW w:w="1054" w:type="dxa"/>
          </w:tcPr>
          <w:p w:rsidR="00D90CEB" w:rsidRDefault="006E59A9">
            <w:pPr>
              <w:pStyle w:val="TableContents"/>
              <w:rPr>
                <w:color w:val="000000"/>
                <w:szCs w:val="22"/>
              </w:rPr>
            </w:pPr>
            <w:r>
              <w:rPr>
                <w:color w:val="000000"/>
                <w:szCs w:val="22"/>
              </w:rPr>
              <w:t>1.1</w:t>
            </w:r>
          </w:p>
        </w:tc>
        <w:tc>
          <w:tcPr>
            <w:tcW w:w="4404" w:type="dxa"/>
          </w:tcPr>
          <w:p w:rsidR="00D90CEB" w:rsidRDefault="006E59A9">
            <w:pPr>
              <w:rPr>
                <w:color w:val="000000"/>
                <w:szCs w:val="22"/>
              </w:rPr>
            </w:pPr>
            <w:r>
              <w:rPr>
                <w:color w:val="000000"/>
                <w:szCs w:val="22"/>
              </w:rPr>
              <w:t>Indexes added</w:t>
            </w:r>
          </w:p>
        </w:tc>
        <w:tc>
          <w:tcPr>
            <w:tcW w:w="2095" w:type="dxa"/>
          </w:tcPr>
          <w:p w:rsidR="00D90CEB" w:rsidRDefault="006E59A9">
            <w:pPr>
              <w:pStyle w:val="TableContents"/>
            </w:pPr>
            <w:r>
              <w:rPr>
                <w:color w:val="000000"/>
                <w:szCs w:val="22"/>
              </w:rPr>
              <w:t>Martin Lind</w:t>
            </w:r>
          </w:p>
        </w:tc>
      </w:tr>
      <w:tr w:rsidR="00BE16E5" w:rsidTr="00BE16E5">
        <w:tc>
          <w:tcPr>
            <w:tcW w:w="1387" w:type="dxa"/>
          </w:tcPr>
          <w:p w:rsidR="00BE16E5" w:rsidRDefault="00BE16E5">
            <w:pPr>
              <w:pStyle w:val="TableContents"/>
              <w:rPr>
                <w:color w:val="000000"/>
                <w:szCs w:val="22"/>
              </w:rPr>
            </w:pPr>
            <w:r>
              <w:rPr>
                <w:color w:val="000000"/>
                <w:szCs w:val="22"/>
              </w:rPr>
              <w:t>16.12.2016</w:t>
            </w:r>
          </w:p>
        </w:tc>
        <w:tc>
          <w:tcPr>
            <w:tcW w:w="1054" w:type="dxa"/>
          </w:tcPr>
          <w:p w:rsidR="00BE16E5" w:rsidRDefault="00BE16E5">
            <w:pPr>
              <w:pStyle w:val="TableContents"/>
              <w:rPr>
                <w:color w:val="000000"/>
                <w:szCs w:val="22"/>
              </w:rPr>
            </w:pPr>
            <w:r>
              <w:rPr>
                <w:color w:val="000000"/>
                <w:szCs w:val="22"/>
              </w:rPr>
              <w:t>1.2</w:t>
            </w:r>
          </w:p>
        </w:tc>
        <w:tc>
          <w:tcPr>
            <w:tcW w:w="4404" w:type="dxa"/>
          </w:tcPr>
          <w:p w:rsidR="00BE16E5" w:rsidRDefault="00BE16E5">
            <w:pPr>
              <w:rPr>
                <w:color w:val="000000"/>
                <w:szCs w:val="22"/>
              </w:rPr>
            </w:pPr>
            <w:r>
              <w:rPr>
                <w:color w:val="000000"/>
                <w:szCs w:val="22"/>
              </w:rPr>
              <w:t>Described index added to message log</w:t>
            </w:r>
          </w:p>
        </w:tc>
        <w:tc>
          <w:tcPr>
            <w:tcW w:w="2095" w:type="dxa"/>
          </w:tcPr>
          <w:p w:rsidR="00BE16E5" w:rsidRDefault="00BE16E5">
            <w:pPr>
              <w:pStyle w:val="TableContents"/>
              <w:rPr>
                <w:color w:val="000000"/>
                <w:szCs w:val="22"/>
              </w:rPr>
            </w:pPr>
            <w:r>
              <w:rPr>
                <w:color w:val="000000"/>
                <w:szCs w:val="22"/>
              </w:rPr>
              <w:t>Olli Lindgren</w:t>
            </w:r>
          </w:p>
        </w:tc>
      </w:tr>
    </w:tbl>
    <w:p w:rsidR="00D90CEB" w:rsidRDefault="00D90CEB">
      <w:pPr>
        <w:rPr>
          <w:color w:val="000000"/>
        </w:rPr>
      </w:pPr>
    </w:p>
    <w:p w:rsidR="00D90CEB" w:rsidRDefault="00D90CEB">
      <w:pPr>
        <w:pageBreakBefore/>
        <w:rPr>
          <w:color w:val="000000"/>
        </w:rPr>
      </w:pPr>
    </w:p>
    <w:p w:rsidR="00D90CEB" w:rsidRDefault="006E59A9">
      <w:pPr>
        <w:pStyle w:val="TOAHeading"/>
      </w:pPr>
      <w:r>
        <w:t>Table of Contents</w:t>
      </w:r>
    </w:p>
    <w:p w:rsidR="00BF46FC" w:rsidRDefault="006E59A9">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3278143" w:history="1">
        <w:r w:rsidR="00BF46FC" w:rsidRPr="00B668EA">
          <w:rPr>
            <w:rStyle w:val="Hyperlink"/>
            <w:noProof/>
          </w:rPr>
          <w:t>License</w:t>
        </w:r>
        <w:r w:rsidR="00BF46FC">
          <w:rPr>
            <w:noProof/>
            <w:webHidden/>
          </w:rPr>
          <w:tab/>
        </w:r>
        <w:r w:rsidR="00BF46FC">
          <w:rPr>
            <w:noProof/>
            <w:webHidden/>
          </w:rPr>
          <w:fldChar w:fldCharType="begin"/>
        </w:r>
        <w:r w:rsidR="00BF46FC">
          <w:rPr>
            <w:noProof/>
            <w:webHidden/>
          </w:rPr>
          <w:instrText xml:space="preserve"> PAGEREF _Toc433278143 \h </w:instrText>
        </w:r>
        <w:r w:rsidR="00BF46FC">
          <w:rPr>
            <w:noProof/>
            <w:webHidden/>
          </w:rPr>
        </w:r>
        <w:r w:rsidR="00BF46FC">
          <w:rPr>
            <w:noProof/>
            <w:webHidden/>
          </w:rPr>
          <w:fldChar w:fldCharType="separate"/>
        </w:r>
        <w:r w:rsidR="00BF46FC">
          <w:rPr>
            <w:noProof/>
            <w:webHidden/>
          </w:rPr>
          <w:t>4</w:t>
        </w:r>
        <w:r w:rsidR="00BF46FC">
          <w:rPr>
            <w:noProof/>
            <w:webHidden/>
          </w:rPr>
          <w:fldChar w:fldCharType="end"/>
        </w:r>
      </w:hyperlink>
    </w:p>
    <w:p w:rsidR="00BF46FC" w:rsidRDefault="002A35AB">
      <w:pPr>
        <w:pStyle w:val="TOC1"/>
        <w:tabs>
          <w:tab w:val="left" w:pos="482"/>
        </w:tabs>
        <w:rPr>
          <w:rFonts w:asciiTheme="minorHAnsi" w:eastAsiaTheme="minorEastAsia" w:hAnsiTheme="minorHAnsi" w:cstheme="minorBidi"/>
          <w:b w:val="0"/>
          <w:noProof/>
          <w:sz w:val="22"/>
          <w:szCs w:val="22"/>
          <w:lang w:val="en-US"/>
        </w:rPr>
      </w:pPr>
      <w:hyperlink w:anchor="_Toc433278144" w:history="1">
        <w:r w:rsidR="00BF46FC" w:rsidRPr="00B668EA">
          <w:rPr>
            <w:rStyle w:val="Hyperlink"/>
            <w:noProof/>
          </w:rPr>
          <w:t>1</w:t>
        </w:r>
        <w:r w:rsidR="00BF46FC">
          <w:rPr>
            <w:rFonts w:asciiTheme="minorHAnsi" w:eastAsiaTheme="minorEastAsia" w:hAnsiTheme="minorHAnsi" w:cstheme="minorBidi"/>
            <w:b w:val="0"/>
            <w:noProof/>
            <w:sz w:val="22"/>
            <w:szCs w:val="22"/>
            <w:lang w:val="en-US"/>
          </w:rPr>
          <w:tab/>
        </w:r>
        <w:r w:rsidR="00BF46FC" w:rsidRPr="00B668EA">
          <w:rPr>
            <w:rStyle w:val="Hyperlink"/>
            <w:noProof/>
          </w:rPr>
          <w:t>General</w:t>
        </w:r>
        <w:r w:rsidR="00BF46FC">
          <w:rPr>
            <w:noProof/>
            <w:webHidden/>
          </w:rPr>
          <w:tab/>
        </w:r>
        <w:r w:rsidR="00BF46FC">
          <w:rPr>
            <w:noProof/>
            <w:webHidden/>
          </w:rPr>
          <w:fldChar w:fldCharType="begin"/>
        </w:r>
        <w:r w:rsidR="00BF46FC">
          <w:rPr>
            <w:noProof/>
            <w:webHidden/>
          </w:rPr>
          <w:instrText xml:space="preserve"> PAGEREF _Toc433278144 \h </w:instrText>
        </w:r>
        <w:r w:rsidR="00BF46FC">
          <w:rPr>
            <w:noProof/>
            <w:webHidden/>
          </w:rPr>
        </w:r>
        <w:r w:rsidR="00BF46FC">
          <w:rPr>
            <w:noProof/>
            <w:webHidden/>
          </w:rPr>
          <w:fldChar w:fldCharType="separate"/>
        </w:r>
        <w:r w:rsidR="00BF46FC">
          <w:rPr>
            <w:noProof/>
            <w:webHidden/>
          </w:rPr>
          <w:t>5</w:t>
        </w:r>
        <w:r w:rsidR="00BF46FC">
          <w:rPr>
            <w:noProof/>
            <w:webHidden/>
          </w:rPr>
          <w:fldChar w:fldCharType="end"/>
        </w:r>
      </w:hyperlink>
    </w:p>
    <w:p w:rsidR="00BF46FC" w:rsidRDefault="002A35AB">
      <w:pPr>
        <w:pStyle w:val="TOC2"/>
        <w:tabs>
          <w:tab w:val="left" w:pos="1132"/>
        </w:tabs>
        <w:rPr>
          <w:rFonts w:asciiTheme="minorHAnsi" w:eastAsiaTheme="minorEastAsia" w:hAnsiTheme="minorHAnsi" w:cstheme="minorBidi"/>
          <w:noProof/>
          <w:sz w:val="22"/>
          <w:szCs w:val="22"/>
          <w:lang w:val="en-US"/>
        </w:rPr>
      </w:pPr>
      <w:hyperlink w:anchor="_Toc433278145" w:history="1">
        <w:r w:rsidR="00BF46FC" w:rsidRPr="00B668EA">
          <w:rPr>
            <w:rStyle w:val="Hyperlink"/>
            <w:noProof/>
          </w:rPr>
          <w:t>1.1</w:t>
        </w:r>
        <w:r w:rsidR="00BF46FC">
          <w:rPr>
            <w:rFonts w:asciiTheme="minorHAnsi" w:eastAsiaTheme="minorEastAsia" w:hAnsiTheme="minorHAnsi" w:cstheme="minorBidi"/>
            <w:noProof/>
            <w:sz w:val="22"/>
            <w:szCs w:val="22"/>
            <w:lang w:val="en-US"/>
          </w:rPr>
          <w:tab/>
        </w:r>
        <w:r w:rsidR="00BF46FC" w:rsidRPr="00B668EA">
          <w:rPr>
            <w:rStyle w:val="Hyperlink"/>
            <w:noProof/>
          </w:rPr>
          <w:t>Preamble</w:t>
        </w:r>
        <w:r w:rsidR="00BF46FC">
          <w:rPr>
            <w:noProof/>
            <w:webHidden/>
          </w:rPr>
          <w:tab/>
        </w:r>
        <w:r w:rsidR="00BF46FC">
          <w:rPr>
            <w:noProof/>
            <w:webHidden/>
          </w:rPr>
          <w:fldChar w:fldCharType="begin"/>
        </w:r>
        <w:r w:rsidR="00BF46FC">
          <w:rPr>
            <w:noProof/>
            <w:webHidden/>
          </w:rPr>
          <w:instrText xml:space="preserve"> PAGEREF _Toc433278145 \h </w:instrText>
        </w:r>
        <w:r w:rsidR="00BF46FC">
          <w:rPr>
            <w:noProof/>
            <w:webHidden/>
          </w:rPr>
        </w:r>
        <w:r w:rsidR="00BF46FC">
          <w:rPr>
            <w:noProof/>
            <w:webHidden/>
          </w:rPr>
          <w:fldChar w:fldCharType="separate"/>
        </w:r>
        <w:r w:rsidR="00BF46FC">
          <w:rPr>
            <w:noProof/>
            <w:webHidden/>
          </w:rPr>
          <w:t>5</w:t>
        </w:r>
        <w:r w:rsidR="00BF46FC">
          <w:rPr>
            <w:noProof/>
            <w:webHidden/>
          </w:rPr>
          <w:fldChar w:fldCharType="end"/>
        </w:r>
      </w:hyperlink>
    </w:p>
    <w:p w:rsidR="00BF46FC" w:rsidRDefault="002A35AB">
      <w:pPr>
        <w:pStyle w:val="TOC2"/>
        <w:tabs>
          <w:tab w:val="left" w:pos="1132"/>
        </w:tabs>
        <w:rPr>
          <w:rFonts w:asciiTheme="minorHAnsi" w:eastAsiaTheme="minorEastAsia" w:hAnsiTheme="minorHAnsi" w:cstheme="minorBidi"/>
          <w:noProof/>
          <w:sz w:val="22"/>
          <w:szCs w:val="22"/>
          <w:lang w:val="en-US"/>
        </w:rPr>
      </w:pPr>
      <w:hyperlink w:anchor="_Toc433278146" w:history="1">
        <w:r w:rsidR="00BF46FC" w:rsidRPr="00B668EA">
          <w:rPr>
            <w:rStyle w:val="Hyperlink"/>
            <w:noProof/>
          </w:rPr>
          <w:t>1.2</w:t>
        </w:r>
        <w:r w:rsidR="00BF46FC">
          <w:rPr>
            <w:rFonts w:asciiTheme="minorHAnsi" w:eastAsiaTheme="minorEastAsia" w:hAnsiTheme="minorHAnsi" w:cstheme="minorBidi"/>
            <w:noProof/>
            <w:sz w:val="22"/>
            <w:szCs w:val="22"/>
            <w:lang w:val="en-US"/>
          </w:rPr>
          <w:tab/>
        </w:r>
        <w:r w:rsidR="00BF46FC" w:rsidRPr="00B668EA">
          <w:rPr>
            <w:rStyle w:val="Hyperlink"/>
            <w:noProof/>
          </w:rPr>
          <w:t>Database Version</w:t>
        </w:r>
        <w:r w:rsidR="00BF46FC">
          <w:rPr>
            <w:noProof/>
            <w:webHidden/>
          </w:rPr>
          <w:tab/>
        </w:r>
        <w:r w:rsidR="00BF46FC">
          <w:rPr>
            <w:noProof/>
            <w:webHidden/>
          </w:rPr>
          <w:fldChar w:fldCharType="begin"/>
        </w:r>
        <w:r w:rsidR="00BF46FC">
          <w:rPr>
            <w:noProof/>
            <w:webHidden/>
          </w:rPr>
          <w:instrText xml:space="preserve"> PAGEREF _Toc433278146 \h </w:instrText>
        </w:r>
        <w:r w:rsidR="00BF46FC">
          <w:rPr>
            <w:noProof/>
            <w:webHidden/>
          </w:rPr>
        </w:r>
        <w:r w:rsidR="00BF46FC">
          <w:rPr>
            <w:noProof/>
            <w:webHidden/>
          </w:rPr>
          <w:fldChar w:fldCharType="separate"/>
        </w:r>
        <w:r w:rsidR="00BF46FC">
          <w:rPr>
            <w:noProof/>
            <w:webHidden/>
          </w:rPr>
          <w:t>5</w:t>
        </w:r>
        <w:r w:rsidR="00BF46FC">
          <w:rPr>
            <w:noProof/>
            <w:webHidden/>
          </w:rPr>
          <w:fldChar w:fldCharType="end"/>
        </w:r>
      </w:hyperlink>
    </w:p>
    <w:p w:rsidR="00BF46FC" w:rsidRDefault="002A35AB">
      <w:pPr>
        <w:pStyle w:val="TOC2"/>
        <w:tabs>
          <w:tab w:val="left" w:pos="1132"/>
        </w:tabs>
        <w:rPr>
          <w:rFonts w:asciiTheme="minorHAnsi" w:eastAsiaTheme="minorEastAsia" w:hAnsiTheme="minorHAnsi" w:cstheme="minorBidi"/>
          <w:noProof/>
          <w:sz w:val="22"/>
          <w:szCs w:val="22"/>
          <w:lang w:val="en-US"/>
        </w:rPr>
      </w:pPr>
      <w:hyperlink w:anchor="_Toc433278147" w:history="1">
        <w:r w:rsidR="00BF46FC" w:rsidRPr="00B668EA">
          <w:rPr>
            <w:rStyle w:val="Hyperlink"/>
            <w:noProof/>
          </w:rPr>
          <w:t>1.3</w:t>
        </w:r>
        <w:r w:rsidR="00BF46FC">
          <w:rPr>
            <w:rFonts w:asciiTheme="minorHAnsi" w:eastAsiaTheme="minorEastAsia" w:hAnsiTheme="minorHAnsi" w:cstheme="minorBidi"/>
            <w:noProof/>
            <w:sz w:val="22"/>
            <w:szCs w:val="22"/>
            <w:lang w:val="en-US"/>
          </w:rPr>
          <w:tab/>
        </w:r>
        <w:r w:rsidR="00BF46FC" w:rsidRPr="00B668EA">
          <w:rPr>
            <w:rStyle w:val="Hyperlink"/>
            <w:noProof/>
          </w:rPr>
          <w:t>Creating, Backing Up and Restoring the Database</w:t>
        </w:r>
        <w:r w:rsidR="00BF46FC">
          <w:rPr>
            <w:noProof/>
            <w:webHidden/>
          </w:rPr>
          <w:tab/>
        </w:r>
        <w:r w:rsidR="00BF46FC">
          <w:rPr>
            <w:noProof/>
            <w:webHidden/>
          </w:rPr>
          <w:fldChar w:fldCharType="begin"/>
        </w:r>
        <w:r w:rsidR="00BF46FC">
          <w:rPr>
            <w:noProof/>
            <w:webHidden/>
          </w:rPr>
          <w:instrText xml:space="preserve"> PAGEREF _Toc433278147 \h </w:instrText>
        </w:r>
        <w:r w:rsidR="00BF46FC">
          <w:rPr>
            <w:noProof/>
            <w:webHidden/>
          </w:rPr>
        </w:r>
        <w:r w:rsidR="00BF46FC">
          <w:rPr>
            <w:noProof/>
            <w:webHidden/>
          </w:rPr>
          <w:fldChar w:fldCharType="separate"/>
        </w:r>
        <w:r w:rsidR="00BF46FC">
          <w:rPr>
            <w:noProof/>
            <w:webHidden/>
          </w:rPr>
          <w:t>5</w:t>
        </w:r>
        <w:r w:rsidR="00BF46FC">
          <w:rPr>
            <w:noProof/>
            <w:webHidden/>
          </w:rPr>
          <w:fldChar w:fldCharType="end"/>
        </w:r>
      </w:hyperlink>
    </w:p>
    <w:p w:rsidR="00BF46FC" w:rsidRDefault="002A35AB">
      <w:pPr>
        <w:pStyle w:val="TOC2"/>
        <w:tabs>
          <w:tab w:val="left" w:pos="1132"/>
        </w:tabs>
        <w:rPr>
          <w:rFonts w:asciiTheme="minorHAnsi" w:eastAsiaTheme="minorEastAsia" w:hAnsiTheme="minorHAnsi" w:cstheme="minorBidi"/>
          <w:noProof/>
          <w:sz w:val="22"/>
          <w:szCs w:val="22"/>
          <w:lang w:val="en-US"/>
        </w:rPr>
      </w:pPr>
      <w:hyperlink w:anchor="_Toc433278148" w:history="1">
        <w:r w:rsidR="00BF46FC" w:rsidRPr="00B668EA">
          <w:rPr>
            <w:rStyle w:val="Hyperlink"/>
            <w:noProof/>
          </w:rPr>
          <w:t>1.4</w:t>
        </w:r>
        <w:r w:rsidR="00BF46FC">
          <w:rPr>
            <w:rFonts w:asciiTheme="minorHAnsi" w:eastAsiaTheme="minorEastAsia" w:hAnsiTheme="minorHAnsi" w:cstheme="minorBidi"/>
            <w:noProof/>
            <w:sz w:val="22"/>
            <w:szCs w:val="22"/>
            <w:lang w:val="en-US"/>
          </w:rPr>
          <w:tab/>
        </w:r>
        <w:r w:rsidR="00BF46FC" w:rsidRPr="00B668EA">
          <w:rPr>
            <w:rStyle w:val="Hyperlink"/>
            <w:noProof/>
          </w:rPr>
          <w:t>Message Logging and Timestamping</w:t>
        </w:r>
        <w:r w:rsidR="00BF46FC">
          <w:rPr>
            <w:noProof/>
            <w:webHidden/>
          </w:rPr>
          <w:tab/>
        </w:r>
        <w:r w:rsidR="00BF46FC">
          <w:rPr>
            <w:noProof/>
            <w:webHidden/>
          </w:rPr>
          <w:fldChar w:fldCharType="begin"/>
        </w:r>
        <w:r w:rsidR="00BF46FC">
          <w:rPr>
            <w:noProof/>
            <w:webHidden/>
          </w:rPr>
          <w:instrText xml:space="preserve"> PAGEREF _Toc433278148 \h </w:instrText>
        </w:r>
        <w:r w:rsidR="00BF46FC">
          <w:rPr>
            <w:noProof/>
            <w:webHidden/>
          </w:rPr>
        </w:r>
        <w:r w:rsidR="00BF46FC">
          <w:rPr>
            <w:noProof/>
            <w:webHidden/>
          </w:rPr>
          <w:fldChar w:fldCharType="separate"/>
        </w:r>
        <w:r w:rsidR="00BF46FC">
          <w:rPr>
            <w:noProof/>
            <w:webHidden/>
          </w:rPr>
          <w:t>5</w:t>
        </w:r>
        <w:r w:rsidR="00BF46FC">
          <w:rPr>
            <w:noProof/>
            <w:webHidden/>
          </w:rPr>
          <w:fldChar w:fldCharType="end"/>
        </w:r>
      </w:hyperlink>
    </w:p>
    <w:p w:rsidR="00BF46FC" w:rsidRDefault="002A35AB">
      <w:pPr>
        <w:pStyle w:val="TOC2"/>
        <w:tabs>
          <w:tab w:val="left" w:pos="1132"/>
        </w:tabs>
        <w:rPr>
          <w:rFonts w:asciiTheme="minorHAnsi" w:eastAsiaTheme="minorEastAsia" w:hAnsiTheme="minorHAnsi" w:cstheme="minorBidi"/>
          <w:noProof/>
          <w:sz w:val="22"/>
          <w:szCs w:val="22"/>
          <w:lang w:val="en-US"/>
        </w:rPr>
      </w:pPr>
      <w:hyperlink w:anchor="_Toc433278149" w:history="1">
        <w:r w:rsidR="00BF46FC" w:rsidRPr="00B668EA">
          <w:rPr>
            <w:rStyle w:val="Hyperlink"/>
            <w:noProof/>
          </w:rPr>
          <w:t>1.5</w:t>
        </w:r>
        <w:r w:rsidR="00BF46FC">
          <w:rPr>
            <w:rFonts w:asciiTheme="minorHAnsi" w:eastAsiaTheme="minorEastAsia" w:hAnsiTheme="minorHAnsi" w:cstheme="minorBidi"/>
            <w:noProof/>
            <w:sz w:val="22"/>
            <w:szCs w:val="22"/>
            <w:lang w:val="en-US"/>
          </w:rPr>
          <w:tab/>
        </w:r>
        <w:r w:rsidR="00BF46FC" w:rsidRPr="00B668EA">
          <w:rPr>
            <w:rStyle w:val="Hyperlink"/>
            <w:noProof/>
          </w:rPr>
          <w:t>Entity-Relationship Diagram</w:t>
        </w:r>
        <w:r w:rsidR="00BF46FC">
          <w:rPr>
            <w:noProof/>
            <w:webHidden/>
          </w:rPr>
          <w:tab/>
        </w:r>
        <w:r w:rsidR="00BF46FC">
          <w:rPr>
            <w:noProof/>
            <w:webHidden/>
          </w:rPr>
          <w:fldChar w:fldCharType="begin"/>
        </w:r>
        <w:r w:rsidR="00BF46FC">
          <w:rPr>
            <w:noProof/>
            <w:webHidden/>
          </w:rPr>
          <w:instrText xml:space="preserve"> PAGEREF _Toc433278149 \h </w:instrText>
        </w:r>
        <w:r w:rsidR="00BF46FC">
          <w:rPr>
            <w:noProof/>
            <w:webHidden/>
          </w:rPr>
        </w:r>
        <w:r w:rsidR="00BF46FC">
          <w:rPr>
            <w:noProof/>
            <w:webHidden/>
          </w:rPr>
          <w:fldChar w:fldCharType="separate"/>
        </w:r>
        <w:r w:rsidR="00BF46FC">
          <w:rPr>
            <w:noProof/>
            <w:webHidden/>
          </w:rPr>
          <w:t>6</w:t>
        </w:r>
        <w:r w:rsidR="00BF46FC">
          <w:rPr>
            <w:noProof/>
            <w:webHidden/>
          </w:rPr>
          <w:fldChar w:fldCharType="end"/>
        </w:r>
      </w:hyperlink>
    </w:p>
    <w:p w:rsidR="00BF46FC" w:rsidRDefault="002A35AB">
      <w:pPr>
        <w:pStyle w:val="TOC1"/>
        <w:tabs>
          <w:tab w:val="left" w:pos="482"/>
        </w:tabs>
        <w:rPr>
          <w:rFonts w:asciiTheme="minorHAnsi" w:eastAsiaTheme="minorEastAsia" w:hAnsiTheme="minorHAnsi" w:cstheme="minorBidi"/>
          <w:b w:val="0"/>
          <w:noProof/>
          <w:sz w:val="22"/>
          <w:szCs w:val="22"/>
          <w:lang w:val="en-US"/>
        </w:rPr>
      </w:pPr>
      <w:hyperlink w:anchor="_Toc433278150" w:history="1">
        <w:r w:rsidR="00BF46FC" w:rsidRPr="00B668EA">
          <w:rPr>
            <w:rStyle w:val="Hyperlink"/>
            <w:noProof/>
          </w:rPr>
          <w:t>2</w:t>
        </w:r>
        <w:r w:rsidR="00BF46FC">
          <w:rPr>
            <w:rFonts w:asciiTheme="minorHAnsi" w:eastAsiaTheme="minorEastAsia" w:hAnsiTheme="minorHAnsi" w:cstheme="minorBidi"/>
            <w:b w:val="0"/>
            <w:noProof/>
            <w:sz w:val="22"/>
            <w:szCs w:val="22"/>
            <w:lang w:val="en-US"/>
          </w:rPr>
          <w:tab/>
        </w:r>
        <w:r w:rsidR="00BF46FC" w:rsidRPr="00B668EA">
          <w:rPr>
            <w:rStyle w:val="Hyperlink"/>
            <w:noProof/>
          </w:rPr>
          <w:t>Description of Entities</w:t>
        </w:r>
        <w:r w:rsidR="00BF46FC">
          <w:rPr>
            <w:noProof/>
            <w:webHidden/>
          </w:rPr>
          <w:tab/>
        </w:r>
        <w:r w:rsidR="00BF46FC">
          <w:rPr>
            <w:noProof/>
            <w:webHidden/>
          </w:rPr>
          <w:fldChar w:fldCharType="begin"/>
        </w:r>
        <w:r w:rsidR="00BF46FC">
          <w:rPr>
            <w:noProof/>
            <w:webHidden/>
          </w:rPr>
          <w:instrText xml:space="preserve"> PAGEREF _Toc433278150 \h </w:instrText>
        </w:r>
        <w:r w:rsidR="00BF46FC">
          <w:rPr>
            <w:noProof/>
            <w:webHidden/>
          </w:rPr>
        </w:r>
        <w:r w:rsidR="00BF46FC">
          <w:rPr>
            <w:noProof/>
            <w:webHidden/>
          </w:rPr>
          <w:fldChar w:fldCharType="separate"/>
        </w:r>
        <w:r w:rsidR="00BF46FC">
          <w:rPr>
            <w:noProof/>
            <w:webHidden/>
          </w:rPr>
          <w:t>7</w:t>
        </w:r>
        <w:r w:rsidR="00BF46FC">
          <w:rPr>
            <w:noProof/>
            <w:webHidden/>
          </w:rPr>
          <w:fldChar w:fldCharType="end"/>
        </w:r>
      </w:hyperlink>
    </w:p>
    <w:p w:rsidR="00BF46FC" w:rsidRDefault="002A35AB">
      <w:pPr>
        <w:pStyle w:val="TOC2"/>
        <w:tabs>
          <w:tab w:val="left" w:pos="1132"/>
        </w:tabs>
        <w:rPr>
          <w:rFonts w:asciiTheme="minorHAnsi" w:eastAsiaTheme="minorEastAsia" w:hAnsiTheme="minorHAnsi" w:cstheme="minorBidi"/>
          <w:noProof/>
          <w:sz w:val="22"/>
          <w:szCs w:val="22"/>
          <w:lang w:val="en-US"/>
        </w:rPr>
      </w:pPr>
      <w:hyperlink w:anchor="_Toc433278151" w:history="1">
        <w:r w:rsidR="00BF46FC" w:rsidRPr="00B668EA">
          <w:rPr>
            <w:rStyle w:val="Hyperlink"/>
            <w:noProof/>
          </w:rPr>
          <w:t>2.1</w:t>
        </w:r>
        <w:r w:rsidR="00BF46FC">
          <w:rPr>
            <w:rFonts w:asciiTheme="minorHAnsi" w:eastAsiaTheme="minorEastAsia" w:hAnsiTheme="minorHAnsi" w:cstheme="minorBidi"/>
            <w:noProof/>
            <w:sz w:val="22"/>
            <w:szCs w:val="22"/>
            <w:lang w:val="en-US"/>
          </w:rPr>
          <w:tab/>
        </w:r>
        <w:r w:rsidR="00BF46FC" w:rsidRPr="00B668EA">
          <w:rPr>
            <w:rStyle w:val="Hyperlink"/>
            <w:noProof/>
          </w:rPr>
          <w:t>LOGRECORD</w:t>
        </w:r>
        <w:r w:rsidR="00BF46FC">
          <w:rPr>
            <w:noProof/>
            <w:webHidden/>
          </w:rPr>
          <w:tab/>
        </w:r>
        <w:r w:rsidR="00BF46FC">
          <w:rPr>
            <w:noProof/>
            <w:webHidden/>
          </w:rPr>
          <w:fldChar w:fldCharType="begin"/>
        </w:r>
        <w:r w:rsidR="00BF46FC">
          <w:rPr>
            <w:noProof/>
            <w:webHidden/>
          </w:rPr>
          <w:instrText xml:space="preserve"> PAGEREF _Toc433278151 \h </w:instrText>
        </w:r>
        <w:r w:rsidR="00BF46FC">
          <w:rPr>
            <w:noProof/>
            <w:webHidden/>
          </w:rPr>
        </w:r>
        <w:r w:rsidR="00BF46FC">
          <w:rPr>
            <w:noProof/>
            <w:webHidden/>
          </w:rPr>
          <w:fldChar w:fldCharType="separate"/>
        </w:r>
        <w:r w:rsidR="00BF46FC">
          <w:rPr>
            <w:noProof/>
            <w:webHidden/>
          </w:rPr>
          <w:t>7</w:t>
        </w:r>
        <w:r w:rsidR="00BF46FC">
          <w:rPr>
            <w:noProof/>
            <w:webHidden/>
          </w:rPr>
          <w:fldChar w:fldCharType="end"/>
        </w:r>
      </w:hyperlink>
    </w:p>
    <w:p w:rsidR="00BF46FC" w:rsidRDefault="002A35AB">
      <w:pPr>
        <w:pStyle w:val="TOC3"/>
        <w:tabs>
          <w:tab w:val="left" w:pos="1415"/>
        </w:tabs>
        <w:rPr>
          <w:rFonts w:asciiTheme="minorHAnsi" w:eastAsiaTheme="minorEastAsia" w:hAnsiTheme="minorHAnsi" w:cstheme="minorBidi"/>
          <w:noProof/>
          <w:sz w:val="22"/>
          <w:szCs w:val="22"/>
          <w:lang w:val="en-US"/>
        </w:rPr>
      </w:pPr>
      <w:hyperlink w:anchor="_Toc433278152" w:history="1">
        <w:r w:rsidR="00BF46FC" w:rsidRPr="00B668EA">
          <w:rPr>
            <w:rStyle w:val="Hyperlink"/>
            <w:noProof/>
          </w:rPr>
          <w:t>2.1.1</w:t>
        </w:r>
        <w:r w:rsidR="00BF46FC">
          <w:rPr>
            <w:rFonts w:asciiTheme="minorHAnsi" w:eastAsiaTheme="minorEastAsia" w:hAnsiTheme="minorHAnsi" w:cstheme="minorBidi"/>
            <w:noProof/>
            <w:sz w:val="22"/>
            <w:szCs w:val="22"/>
            <w:lang w:val="en-US"/>
          </w:rPr>
          <w:tab/>
        </w:r>
        <w:r w:rsidR="00BF46FC" w:rsidRPr="00B668EA">
          <w:rPr>
            <w:rStyle w:val="Hyperlink"/>
            <w:noProof/>
          </w:rPr>
          <w:t>Indexes</w:t>
        </w:r>
        <w:r w:rsidR="00BF46FC">
          <w:rPr>
            <w:noProof/>
            <w:webHidden/>
          </w:rPr>
          <w:tab/>
        </w:r>
        <w:r w:rsidR="00BF46FC">
          <w:rPr>
            <w:noProof/>
            <w:webHidden/>
          </w:rPr>
          <w:fldChar w:fldCharType="begin"/>
        </w:r>
        <w:r w:rsidR="00BF46FC">
          <w:rPr>
            <w:noProof/>
            <w:webHidden/>
          </w:rPr>
          <w:instrText xml:space="preserve"> PAGEREF _Toc433278152 \h </w:instrText>
        </w:r>
        <w:r w:rsidR="00BF46FC">
          <w:rPr>
            <w:noProof/>
            <w:webHidden/>
          </w:rPr>
        </w:r>
        <w:r w:rsidR="00BF46FC">
          <w:rPr>
            <w:noProof/>
            <w:webHidden/>
          </w:rPr>
          <w:fldChar w:fldCharType="separate"/>
        </w:r>
        <w:r w:rsidR="00BF46FC">
          <w:rPr>
            <w:noProof/>
            <w:webHidden/>
          </w:rPr>
          <w:t>7</w:t>
        </w:r>
        <w:r w:rsidR="00BF46FC">
          <w:rPr>
            <w:noProof/>
            <w:webHidden/>
          </w:rPr>
          <w:fldChar w:fldCharType="end"/>
        </w:r>
      </w:hyperlink>
    </w:p>
    <w:p w:rsidR="00BF46FC" w:rsidRDefault="002A35AB">
      <w:pPr>
        <w:pStyle w:val="TOC3"/>
        <w:tabs>
          <w:tab w:val="left" w:pos="1415"/>
        </w:tabs>
        <w:rPr>
          <w:rFonts w:asciiTheme="minorHAnsi" w:eastAsiaTheme="minorEastAsia" w:hAnsiTheme="minorHAnsi" w:cstheme="minorBidi"/>
          <w:noProof/>
          <w:sz w:val="22"/>
          <w:szCs w:val="22"/>
          <w:lang w:val="en-US"/>
        </w:rPr>
      </w:pPr>
      <w:hyperlink w:anchor="_Toc433278153" w:history="1">
        <w:r w:rsidR="00BF46FC" w:rsidRPr="00B668EA">
          <w:rPr>
            <w:rStyle w:val="Hyperlink"/>
            <w:noProof/>
          </w:rPr>
          <w:t>2.1.2</w:t>
        </w:r>
        <w:r w:rsidR="00BF46FC">
          <w:rPr>
            <w:rFonts w:asciiTheme="minorHAnsi" w:eastAsiaTheme="minorEastAsia" w:hAnsiTheme="minorHAnsi" w:cstheme="minorBidi"/>
            <w:noProof/>
            <w:sz w:val="22"/>
            <w:szCs w:val="22"/>
            <w:lang w:val="en-US"/>
          </w:rPr>
          <w:tab/>
        </w:r>
        <w:r w:rsidR="00BF46FC" w:rsidRPr="00B668EA">
          <w:rPr>
            <w:rStyle w:val="Hyperlink"/>
            <w:noProof/>
          </w:rPr>
          <w:t>Attributes</w:t>
        </w:r>
        <w:r w:rsidR="00BF46FC">
          <w:rPr>
            <w:noProof/>
            <w:webHidden/>
          </w:rPr>
          <w:tab/>
        </w:r>
        <w:r w:rsidR="00BF46FC">
          <w:rPr>
            <w:noProof/>
            <w:webHidden/>
          </w:rPr>
          <w:fldChar w:fldCharType="begin"/>
        </w:r>
        <w:r w:rsidR="00BF46FC">
          <w:rPr>
            <w:noProof/>
            <w:webHidden/>
          </w:rPr>
          <w:instrText xml:space="preserve"> PAGEREF _Toc433278153 \h </w:instrText>
        </w:r>
        <w:r w:rsidR="00BF46FC">
          <w:rPr>
            <w:noProof/>
            <w:webHidden/>
          </w:rPr>
        </w:r>
        <w:r w:rsidR="00BF46FC">
          <w:rPr>
            <w:noProof/>
            <w:webHidden/>
          </w:rPr>
          <w:fldChar w:fldCharType="separate"/>
        </w:r>
        <w:r w:rsidR="00BF46FC">
          <w:rPr>
            <w:noProof/>
            <w:webHidden/>
          </w:rPr>
          <w:t>7</w:t>
        </w:r>
        <w:r w:rsidR="00BF46FC">
          <w:rPr>
            <w:noProof/>
            <w:webHidden/>
          </w:rPr>
          <w:fldChar w:fldCharType="end"/>
        </w:r>
      </w:hyperlink>
    </w:p>
    <w:p w:rsidR="00BF46FC" w:rsidRDefault="002A35AB">
      <w:pPr>
        <w:pStyle w:val="TOC2"/>
        <w:tabs>
          <w:tab w:val="left" w:pos="1132"/>
        </w:tabs>
        <w:rPr>
          <w:rFonts w:asciiTheme="minorHAnsi" w:eastAsiaTheme="minorEastAsia" w:hAnsiTheme="minorHAnsi" w:cstheme="minorBidi"/>
          <w:noProof/>
          <w:sz w:val="22"/>
          <w:szCs w:val="22"/>
          <w:lang w:val="en-US"/>
        </w:rPr>
      </w:pPr>
      <w:hyperlink w:anchor="_Toc433278154" w:history="1">
        <w:r w:rsidR="00BF46FC" w:rsidRPr="00B668EA">
          <w:rPr>
            <w:rStyle w:val="Hyperlink"/>
            <w:noProof/>
          </w:rPr>
          <w:t>2.2</w:t>
        </w:r>
        <w:r w:rsidR="00BF46FC">
          <w:rPr>
            <w:rFonts w:asciiTheme="minorHAnsi" w:eastAsiaTheme="minorEastAsia" w:hAnsiTheme="minorHAnsi" w:cstheme="minorBidi"/>
            <w:noProof/>
            <w:sz w:val="22"/>
            <w:szCs w:val="22"/>
            <w:lang w:val="en-US"/>
          </w:rPr>
          <w:tab/>
        </w:r>
        <w:r w:rsidR="00BF46FC" w:rsidRPr="00B668EA">
          <w:rPr>
            <w:rStyle w:val="Hyperlink"/>
            <w:noProof/>
          </w:rPr>
          <w:t>LAST_ARCHIVE_DIGEST</w:t>
        </w:r>
        <w:r w:rsidR="00BF46FC">
          <w:rPr>
            <w:noProof/>
            <w:webHidden/>
          </w:rPr>
          <w:tab/>
        </w:r>
        <w:r w:rsidR="00BF46FC">
          <w:rPr>
            <w:noProof/>
            <w:webHidden/>
          </w:rPr>
          <w:fldChar w:fldCharType="begin"/>
        </w:r>
        <w:r w:rsidR="00BF46FC">
          <w:rPr>
            <w:noProof/>
            <w:webHidden/>
          </w:rPr>
          <w:instrText xml:space="preserve"> PAGEREF _Toc433278154 \h </w:instrText>
        </w:r>
        <w:r w:rsidR="00BF46FC">
          <w:rPr>
            <w:noProof/>
            <w:webHidden/>
          </w:rPr>
        </w:r>
        <w:r w:rsidR="00BF46FC">
          <w:rPr>
            <w:noProof/>
            <w:webHidden/>
          </w:rPr>
          <w:fldChar w:fldCharType="separate"/>
        </w:r>
        <w:r w:rsidR="00BF46FC">
          <w:rPr>
            <w:noProof/>
            <w:webHidden/>
          </w:rPr>
          <w:t>9</w:t>
        </w:r>
        <w:r w:rsidR="00BF46FC">
          <w:rPr>
            <w:noProof/>
            <w:webHidden/>
          </w:rPr>
          <w:fldChar w:fldCharType="end"/>
        </w:r>
      </w:hyperlink>
    </w:p>
    <w:p w:rsidR="00BF46FC" w:rsidRDefault="002A35AB">
      <w:pPr>
        <w:pStyle w:val="TOC3"/>
        <w:tabs>
          <w:tab w:val="left" w:pos="1415"/>
        </w:tabs>
        <w:rPr>
          <w:rFonts w:asciiTheme="minorHAnsi" w:eastAsiaTheme="minorEastAsia" w:hAnsiTheme="minorHAnsi" w:cstheme="minorBidi"/>
          <w:noProof/>
          <w:sz w:val="22"/>
          <w:szCs w:val="22"/>
          <w:lang w:val="en-US"/>
        </w:rPr>
      </w:pPr>
      <w:hyperlink w:anchor="_Toc433278155" w:history="1">
        <w:r w:rsidR="00BF46FC" w:rsidRPr="00B668EA">
          <w:rPr>
            <w:rStyle w:val="Hyperlink"/>
            <w:noProof/>
          </w:rPr>
          <w:t>2.2.1</w:t>
        </w:r>
        <w:r w:rsidR="00BF46FC">
          <w:rPr>
            <w:rFonts w:asciiTheme="minorHAnsi" w:eastAsiaTheme="minorEastAsia" w:hAnsiTheme="minorHAnsi" w:cstheme="minorBidi"/>
            <w:noProof/>
            <w:sz w:val="22"/>
            <w:szCs w:val="22"/>
            <w:lang w:val="en-US"/>
          </w:rPr>
          <w:tab/>
        </w:r>
        <w:r w:rsidR="00BF46FC" w:rsidRPr="00B668EA">
          <w:rPr>
            <w:rStyle w:val="Hyperlink"/>
            <w:noProof/>
          </w:rPr>
          <w:t>Attributes</w:t>
        </w:r>
        <w:r w:rsidR="00BF46FC">
          <w:rPr>
            <w:noProof/>
            <w:webHidden/>
          </w:rPr>
          <w:tab/>
        </w:r>
        <w:r w:rsidR="00BF46FC">
          <w:rPr>
            <w:noProof/>
            <w:webHidden/>
          </w:rPr>
          <w:fldChar w:fldCharType="begin"/>
        </w:r>
        <w:r w:rsidR="00BF46FC">
          <w:rPr>
            <w:noProof/>
            <w:webHidden/>
          </w:rPr>
          <w:instrText xml:space="preserve"> PAGEREF _Toc433278155 \h </w:instrText>
        </w:r>
        <w:r w:rsidR="00BF46FC">
          <w:rPr>
            <w:noProof/>
            <w:webHidden/>
          </w:rPr>
        </w:r>
        <w:r w:rsidR="00BF46FC">
          <w:rPr>
            <w:noProof/>
            <w:webHidden/>
          </w:rPr>
          <w:fldChar w:fldCharType="separate"/>
        </w:r>
        <w:r w:rsidR="00BF46FC">
          <w:rPr>
            <w:noProof/>
            <w:webHidden/>
          </w:rPr>
          <w:t>9</w:t>
        </w:r>
        <w:r w:rsidR="00BF46FC">
          <w:rPr>
            <w:noProof/>
            <w:webHidden/>
          </w:rPr>
          <w:fldChar w:fldCharType="end"/>
        </w:r>
      </w:hyperlink>
    </w:p>
    <w:p w:rsidR="00BF46FC" w:rsidRDefault="002A35AB">
      <w:pPr>
        <w:pStyle w:val="TOC2"/>
        <w:tabs>
          <w:tab w:val="left" w:pos="1132"/>
        </w:tabs>
        <w:rPr>
          <w:rFonts w:asciiTheme="minorHAnsi" w:eastAsiaTheme="minorEastAsia" w:hAnsiTheme="minorHAnsi" w:cstheme="minorBidi"/>
          <w:noProof/>
          <w:sz w:val="22"/>
          <w:szCs w:val="22"/>
          <w:lang w:val="en-US"/>
        </w:rPr>
      </w:pPr>
      <w:hyperlink w:anchor="_Toc433278156" w:history="1">
        <w:r w:rsidR="00BF46FC" w:rsidRPr="00B668EA">
          <w:rPr>
            <w:rStyle w:val="Hyperlink"/>
            <w:noProof/>
          </w:rPr>
          <w:t>2.3</w:t>
        </w:r>
        <w:r w:rsidR="00BF46FC">
          <w:rPr>
            <w:rFonts w:asciiTheme="minorHAnsi" w:eastAsiaTheme="minorEastAsia" w:hAnsiTheme="minorHAnsi" w:cstheme="minorBidi"/>
            <w:noProof/>
            <w:sz w:val="22"/>
            <w:szCs w:val="22"/>
            <w:lang w:val="en-US"/>
          </w:rPr>
          <w:tab/>
        </w:r>
        <w:r w:rsidR="00BF46FC" w:rsidRPr="00B668EA">
          <w:rPr>
            <w:rStyle w:val="Hyperlink"/>
            <w:noProof/>
          </w:rPr>
          <w:t>DATABASECHANGELOG</w:t>
        </w:r>
        <w:r w:rsidR="00BF46FC">
          <w:rPr>
            <w:noProof/>
            <w:webHidden/>
          </w:rPr>
          <w:tab/>
        </w:r>
        <w:r w:rsidR="00BF46FC">
          <w:rPr>
            <w:noProof/>
            <w:webHidden/>
          </w:rPr>
          <w:fldChar w:fldCharType="begin"/>
        </w:r>
        <w:r w:rsidR="00BF46FC">
          <w:rPr>
            <w:noProof/>
            <w:webHidden/>
          </w:rPr>
          <w:instrText xml:space="preserve"> PAGEREF _Toc433278156 \h </w:instrText>
        </w:r>
        <w:r w:rsidR="00BF46FC">
          <w:rPr>
            <w:noProof/>
            <w:webHidden/>
          </w:rPr>
        </w:r>
        <w:r w:rsidR="00BF46FC">
          <w:rPr>
            <w:noProof/>
            <w:webHidden/>
          </w:rPr>
          <w:fldChar w:fldCharType="separate"/>
        </w:r>
        <w:r w:rsidR="00BF46FC">
          <w:rPr>
            <w:noProof/>
            <w:webHidden/>
          </w:rPr>
          <w:t>9</w:t>
        </w:r>
        <w:r w:rsidR="00BF46FC">
          <w:rPr>
            <w:noProof/>
            <w:webHidden/>
          </w:rPr>
          <w:fldChar w:fldCharType="end"/>
        </w:r>
      </w:hyperlink>
    </w:p>
    <w:p w:rsidR="00BF46FC" w:rsidRDefault="002A35AB">
      <w:pPr>
        <w:pStyle w:val="TOC3"/>
        <w:tabs>
          <w:tab w:val="left" w:pos="1415"/>
        </w:tabs>
        <w:rPr>
          <w:rFonts w:asciiTheme="minorHAnsi" w:eastAsiaTheme="minorEastAsia" w:hAnsiTheme="minorHAnsi" w:cstheme="minorBidi"/>
          <w:noProof/>
          <w:sz w:val="22"/>
          <w:szCs w:val="22"/>
          <w:lang w:val="en-US"/>
        </w:rPr>
      </w:pPr>
      <w:hyperlink w:anchor="_Toc433278157" w:history="1">
        <w:r w:rsidR="00BF46FC" w:rsidRPr="00B668EA">
          <w:rPr>
            <w:rStyle w:val="Hyperlink"/>
            <w:noProof/>
          </w:rPr>
          <w:t>2.3.1</w:t>
        </w:r>
        <w:r w:rsidR="00BF46FC">
          <w:rPr>
            <w:rFonts w:asciiTheme="minorHAnsi" w:eastAsiaTheme="minorEastAsia" w:hAnsiTheme="minorHAnsi" w:cstheme="minorBidi"/>
            <w:noProof/>
            <w:sz w:val="22"/>
            <w:szCs w:val="22"/>
            <w:lang w:val="en-US"/>
          </w:rPr>
          <w:tab/>
        </w:r>
        <w:r w:rsidR="00BF46FC" w:rsidRPr="00B668EA">
          <w:rPr>
            <w:rStyle w:val="Hyperlink"/>
            <w:noProof/>
          </w:rPr>
          <w:t>Attributes</w:t>
        </w:r>
        <w:r w:rsidR="00BF46FC">
          <w:rPr>
            <w:noProof/>
            <w:webHidden/>
          </w:rPr>
          <w:tab/>
        </w:r>
        <w:r w:rsidR="00BF46FC">
          <w:rPr>
            <w:noProof/>
            <w:webHidden/>
          </w:rPr>
          <w:fldChar w:fldCharType="begin"/>
        </w:r>
        <w:r w:rsidR="00BF46FC">
          <w:rPr>
            <w:noProof/>
            <w:webHidden/>
          </w:rPr>
          <w:instrText xml:space="preserve"> PAGEREF _Toc433278157 \h </w:instrText>
        </w:r>
        <w:r w:rsidR="00BF46FC">
          <w:rPr>
            <w:noProof/>
            <w:webHidden/>
          </w:rPr>
        </w:r>
        <w:r w:rsidR="00BF46FC">
          <w:rPr>
            <w:noProof/>
            <w:webHidden/>
          </w:rPr>
          <w:fldChar w:fldCharType="separate"/>
        </w:r>
        <w:r w:rsidR="00BF46FC">
          <w:rPr>
            <w:noProof/>
            <w:webHidden/>
          </w:rPr>
          <w:t>9</w:t>
        </w:r>
        <w:r w:rsidR="00BF46FC">
          <w:rPr>
            <w:noProof/>
            <w:webHidden/>
          </w:rPr>
          <w:fldChar w:fldCharType="end"/>
        </w:r>
      </w:hyperlink>
    </w:p>
    <w:p w:rsidR="00BF46FC" w:rsidRDefault="002A35AB">
      <w:pPr>
        <w:pStyle w:val="TOC2"/>
        <w:tabs>
          <w:tab w:val="left" w:pos="1132"/>
        </w:tabs>
        <w:rPr>
          <w:rFonts w:asciiTheme="minorHAnsi" w:eastAsiaTheme="minorEastAsia" w:hAnsiTheme="minorHAnsi" w:cstheme="minorBidi"/>
          <w:noProof/>
          <w:sz w:val="22"/>
          <w:szCs w:val="22"/>
          <w:lang w:val="en-US"/>
        </w:rPr>
      </w:pPr>
      <w:hyperlink w:anchor="_Toc433278158" w:history="1">
        <w:r w:rsidR="00BF46FC" w:rsidRPr="00B668EA">
          <w:rPr>
            <w:rStyle w:val="Hyperlink"/>
            <w:noProof/>
          </w:rPr>
          <w:t>2.4</w:t>
        </w:r>
        <w:r w:rsidR="00BF46FC">
          <w:rPr>
            <w:rFonts w:asciiTheme="minorHAnsi" w:eastAsiaTheme="minorEastAsia" w:hAnsiTheme="minorHAnsi" w:cstheme="minorBidi"/>
            <w:noProof/>
            <w:sz w:val="22"/>
            <w:szCs w:val="22"/>
            <w:lang w:val="en-US"/>
          </w:rPr>
          <w:tab/>
        </w:r>
        <w:r w:rsidR="00BF46FC" w:rsidRPr="00B668EA">
          <w:rPr>
            <w:rStyle w:val="Hyperlink"/>
            <w:noProof/>
          </w:rPr>
          <w:t>DATABASECHANGELOGLOCK</w:t>
        </w:r>
        <w:r w:rsidR="00BF46FC">
          <w:rPr>
            <w:noProof/>
            <w:webHidden/>
          </w:rPr>
          <w:tab/>
        </w:r>
        <w:r w:rsidR="00BF46FC">
          <w:rPr>
            <w:noProof/>
            <w:webHidden/>
          </w:rPr>
          <w:fldChar w:fldCharType="begin"/>
        </w:r>
        <w:r w:rsidR="00BF46FC">
          <w:rPr>
            <w:noProof/>
            <w:webHidden/>
          </w:rPr>
          <w:instrText xml:space="preserve"> PAGEREF _Toc433278158 \h </w:instrText>
        </w:r>
        <w:r w:rsidR="00BF46FC">
          <w:rPr>
            <w:noProof/>
            <w:webHidden/>
          </w:rPr>
        </w:r>
        <w:r w:rsidR="00BF46FC">
          <w:rPr>
            <w:noProof/>
            <w:webHidden/>
          </w:rPr>
          <w:fldChar w:fldCharType="separate"/>
        </w:r>
        <w:r w:rsidR="00BF46FC">
          <w:rPr>
            <w:noProof/>
            <w:webHidden/>
          </w:rPr>
          <w:t>10</w:t>
        </w:r>
        <w:r w:rsidR="00BF46FC">
          <w:rPr>
            <w:noProof/>
            <w:webHidden/>
          </w:rPr>
          <w:fldChar w:fldCharType="end"/>
        </w:r>
      </w:hyperlink>
    </w:p>
    <w:p w:rsidR="00BF46FC" w:rsidRDefault="002A35AB">
      <w:pPr>
        <w:pStyle w:val="TOC3"/>
        <w:tabs>
          <w:tab w:val="left" w:pos="1415"/>
        </w:tabs>
        <w:rPr>
          <w:rFonts w:asciiTheme="minorHAnsi" w:eastAsiaTheme="minorEastAsia" w:hAnsiTheme="minorHAnsi" w:cstheme="minorBidi"/>
          <w:noProof/>
          <w:sz w:val="22"/>
          <w:szCs w:val="22"/>
          <w:lang w:val="en-US"/>
        </w:rPr>
      </w:pPr>
      <w:hyperlink w:anchor="_Toc433278159" w:history="1">
        <w:r w:rsidR="00BF46FC" w:rsidRPr="00B668EA">
          <w:rPr>
            <w:rStyle w:val="Hyperlink"/>
            <w:noProof/>
          </w:rPr>
          <w:t>2.4.1</w:t>
        </w:r>
        <w:r w:rsidR="00BF46FC">
          <w:rPr>
            <w:rFonts w:asciiTheme="minorHAnsi" w:eastAsiaTheme="minorEastAsia" w:hAnsiTheme="minorHAnsi" w:cstheme="minorBidi"/>
            <w:noProof/>
            <w:sz w:val="22"/>
            <w:szCs w:val="22"/>
            <w:lang w:val="en-US"/>
          </w:rPr>
          <w:tab/>
        </w:r>
        <w:r w:rsidR="00BF46FC" w:rsidRPr="00B668EA">
          <w:rPr>
            <w:rStyle w:val="Hyperlink"/>
            <w:noProof/>
          </w:rPr>
          <w:t>Attributes</w:t>
        </w:r>
        <w:r w:rsidR="00BF46FC">
          <w:rPr>
            <w:noProof/>
            <w:webHidden/>
          </w:rPr>
          <w:tab/>
        </w:r>
        <w:r w:rsidR="00BF46FC">
          <w:rPr>
            <w:noProof/>
            <w:webHidden/>
          </w:rPr>
          <w:fldChar w:fldCharType="begin"/>
        </w:r>
        <w:r w:rsidR="00BF46FC">
          <w:rPr>
            <w:noProof/>
            <w:webHidden/>
          </w:rPr>
          <w:instrText xml:space="preserve"> PAGEREF _Toc433278159 \h </w:instrText>
        </w:r>
        <w:r w:rsidR="00BF46FC">
          <w:rPr>
            <w:noProof/>
            <w:webHidden/>
          </w:rPr>
        </w:r>
        <w:r w:rsidR="00BF46FC">
          <w:rPr>
            <w:noProof/>
            <w:webHidden/>
          </w:rPr>
          <w:fldChar w:fldCharType="separate"/>
        </w:r>
        <w:r w:rsidR="00BF46FC">
          <w:rPr>
            <w:noProof/>
            <w:webHidden/>
          </w:rPr>
          <w:t>10</w:t>
        </w:r>
        <w:r w:rsidR="00BF46FC">
          <w:rPr>
            <w:noProof/>
            <w:webHidden/>
          </w:rPr>
          <w:fldChar w:fldCharType="end"/>
        </w:r>
      </w:hyperlink>
    </w:p>
    <w:p w:rsidR="006E59A9" w:rsidRDefault="006E59A9" w:rsidP="006E59A9">
      <w:r>
        <w:fldChar w:fldCharType="end"/>
      </w:r>
      <w:bookmarkStart w:id="0" w:name="__RefHeading__7792_1358676947"/>
      <w:bookmarkEnd w:id="0"/>
    </w:p>
    <w:p w:rsidR="00D90CEB" w:rsidRDefault="006E59A9">
      <w:pPr>
        <w:pStyle w:val="Heading1"/>
        <w:numPr>
          <w:ilvl w:val="0"/>
          <w:numId w:val="0"/>
        </w:numPr>
        <w:suppressLineNumbers/>
      </w:pPr>
      <w:bookmarkStart w:id="1" w:name="_Toc433278143"/>
      <w:r>
        <w:lastRenderedPageBreak/>
        <w:t>License</w:t>
      </w:r>
      <w:bookmarkEnd w:id="1"/>
    </w:p>
    <w:p w:rsidR="00D90CEB" w:rsidRDefault="006E59A9">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D90CEB" w:rsidRDefault="006E59A9">
      <w:pPr>
        <w:pStyle w:val="Heading1"/>
        <w:tabs>
          <w:tab w:val="left" w:pos="850"/>
        </w:tabs>
      </w:pPr>
      <w:bookmarkStart w:id="2" w:name="__RefHeading__1436_2115075793"/>
      <w:bookmarkStart w:id="3" w:name="_Toc433278144"/>
      <w:bookmarkEnd w:id="2"/>
      <w:r>
        <w:lastRenderedPageBreak/>
        <w:t>General</w:t>
      </w:r>
      <w:bookmarkEnd w:id="3"/>
    </w:p>
    <w:p w:rsidR="00D90CEB" w:rsidRDefault="006E59A9">
      <w:pPr>
        <w:pStyle w:val="Heading2"/>
        <w:tabs>
          <w:tab w:val="left" w:pos="850"/>
        </w:tabs>
      </w:pPr>
      <w:bookmarkStart w:id="4" w:name="__RefHeading___Toc1812_1154245659"/>
      <w:bookmarkStart w:id="5" w:name="_Toc433278145"/>
      <w:bookmarkEnd w:id="4"/>
      <w:r>
        <w:t>Preamble</w:t>
      </w:r>
      <w:bookmarkEnd w:id="5"/>
    </w:p>
    <w:p w:rsidR="00D90CEB" w:rsidRDefault="006E59A9">
      <w:r>
        <w:t xml:space="preserve">This document describes database model of X-Road message log. </w:t>
      </w:r>
    </w:p>
    <w:p w:rsidR="00D90CEB" w:rsidRDefault="006E59A9">
      <w:pPr>
        <w:pStyle w:val="Heading2"/>
        <w:tabs>
          <w:tab w:val="left" w:pos="850"/>
        </w:tabs>
      </w:pPr>
      <w:bookmarkStart w:id="6" w:name="__RefHeading___Toc1814_1154245659"/>
      <w:bookmarkStart w:id="7" w:name="_Toc433278146"/>
      <w:bookmarkEnd w:id="6"/>
      <w:r>
        <w:t>Database Version</w:t>
      </w:r>
      <w:bookmarkEnd w:id="7"/>
    </w:p>
    <w:p w:rsidR="00D90CEB" w:rsidRDefault="006E59A9">
      <w:r>
        <w:t>This database assumes PostgreSQL version 9.3. Ubuntu 14.04 default settings are used.</w:t>
      </w:r>
    </w:p>
    <w:p w:rsidR="00D90CEB" w:rsidRDefault="006E59A9">
      <w:pPr>
        <w:pStyle w:val="Heading2"/>
        <w:tabs>
          <w:tab w:val="left" w:pos="850"/>
        </w:tabs>
      </w:pPr>
      <w:bookmarkStart w:id="8" w:name="__RefHeading___Toc1816_1154245659"/>
      <w:bookmarkStart w:id="9" w:name="_Toc433278147"/>
      <w:bookmarkEnd w:id="8"/>
      <w:r>
        <w:t>Creating, Backing Up and Restoring the Database</w:t>
      </w:r>
      <w:bookmarkEnd w:id="9"/>
    </w:p>
    <w:p w:rsidR="00D90CEB" w:rsidRDefault="006E59A9">
      <w:r>
        <w:t>This database is integrated into X-Road message log component.</w:t>
      </w:r>
    </w:p>
    <w:p w:rsidR="00D90CEB" w:rsidRDefault="006E59A9">
      <w:r>
        <w:t xml:space="preserve">The database, the database user and the data model is created by the component's installer. The database updates are packaged as component updates and are applied when the component is upgraded. From the technical point of view, the database structure is created and updated using </w:t>
      </w:r>
      <w:proofErr w:type="spellStart"/>
      <w:r>
        <w:t>Liquibase</w:t>
      </w:r>
      <w:proofErr w:type="spellEnd"/>
      <w:r>
        <w:t xml:space="preserve"> tool (see </w:t>
      </w:r>
      <w:hyperlink r:id="rId10" w:history="1">
        <w:r>
          <w:rPr>
            <w:rStyle w:val="Hyperlink"/>
          </w:rPr>
          <w:t>http://www.liquibase.org/</w:t>
        </w:r>
      </w:hyperlink>
      <w:r>
        <w:t>). The migration scripts can be found both in component source and in file system of the installed component.</w:t>
      </w:r>
    </w:p>
    <w:p w:rsidR="00D90CEB" w:rsidRDefault="006E59A9">
      <w:r>
        <w:t>The database is used for logging purposes only and does not contain any configuration. Backing-up and restoring the database is not necessary for the functioning of the component.</w:t>
      </w:r>
    </w:p>
    <w:p w:rsidR="00D90CEB" w:rsidRDefault="006E59A9">
      <w:pPr>
        <w:pStyle w:val="Heading2"/>
        <w:tabs>
          <w:tab w:val="left" w:pos="850"/>
        </w:tabs>
      </w:pPr>
      <w:bookmarkStart w:id="10" w:name="__RefHeading__1096_786991679"/>
      <w:bookmarkStart w:id="11" w:name="_Toc433278148"/>
      <w:bookmarkEnd w:id="10"/>
      <w:r>
        <w:t>Message Logging and Timestamping</w:t>
      </w:r>
      <w:bookmarkEnd w:id="11"/>
    </w:p>
    <w:p w:rsidR="00D90CEB" w:rsidRDefault="006E59A9">
      <w:r>
        <w:t>The input to the message log component consists of a message and its corresponding signature (along with hash chain and hash chain result if the signature is a batch signature). Depending on the security policy, timestamping can be asynchronous (one or more signatures are batch timestamped) or synchronous (to guarantee the timestamp).</w:t>
      </w:r>
    </w:p>
    <w:p w:rsidR="00D90CEB" w:rsidRDefault="006E59A9">
      <w:r>
        <w:t>The process of logging and asynchronous timestamping consists of the following steps:</w:t>
      </w:r>
    </w:p>
    <w:p w:rsidR="00D90CEB" w:rsidRDefault="006E59A9">
      <w:pPr>
        <w:numPr>
          <w:ilvl w:val="0"/>
          <w:numId w:val="3"/>
        </w:numPr>
        <w:tabs>
          <w:tab w:val="left" w:pos="397"/>
        </w:tabs>
      </w:pPr>
      <w:r>
        <w:t>System verifies that the message and signature can be logged – if the time of last successful timestamping is older than specified by the security policy then no more messages are accepted by the system and the situation should be considered as system failure.</w:t>
      </w:r>
    </w:p>
    <w:p w:rsidR="00D90CEB" w:rsidRDefault="006E59A9">
      <w:pPr>
        <w:numPr>
          <w:ilvl w:val="0"/>
          <w:numId w:val="3"/>
        </w:numPr>
        <w:tabs>
          <w:tab w:val="left" w:pos="397"/>
        </w:tabs>
      </w:pPr>
      <w:r>
        <w:t>System saves the message and signature in the message log.</w:t>
      </w:r>
    </w:p>
    <w:p w:rsidR="00D90CEB" w:rsidRDefault="006E59A9">
      <w:pPr>
        <w:numPr>
          <w:ilvl w:val="0"/>
          <w:numId w:val="3"/>
        </w:numPr>
        <w:tabs>
          <w:tab w:val="left" w:pos="397"/>
        </w:tabs>
      </w:pPr>
      <w:r>
        <w:t>System periodically timestamps messages that have no timestamp. Batch timestamp is created if more than one message is timestamped simultaneously. Regular timestamp is created for single messages.</w:t>
      </w:r>
    </w:p>
    <w:p w:rsidR="00D90CEB" w:rsidRDefault="006E59A9">
      <w:r>
        <w:t>When timestamping synchronously, the logging call will block until the timestamp is received. The process of synchronous timestamping consists of the following steps:</w:t>
      </w:r>
    </w:p>
    <w:p w:rsidR="00D90CEB" w:rsidRDefault="006E59A9">
      <w:pPr>
        <w:numPr>
          <w:ilvl w:val="0"/>
          <w:numId w:val="8"/>
        </w:numPr>
        <w:tabs>
          <w:tab w:val="left" w:pos="397"/>
        </w:tabs>
      </w:pPr>
      <w:r>
        <w:t>The system saves the message and signature in the message log.</w:t>
      </w:r>
    </w:p>
    <w:p w:rsidR="00D90CEB" w:rsidRDefault="006E59A9">
      <w:pPr>
        <w:numPr>
          <w:ilvl w:val="0"/>
          <w:numId w:val="8"/>
        </w:numPr>
        <w:tabs>
          <w:tab w:val="left" w:pos="397"/>
        </w:tabs>
      </w:pPr>
      <w:r>
        <w:t>System timestamps the message synchronously.</w:t>
      </w:r>
    </w:p>
    <w:p w:rsidR="00D90CEB" w:rsidRDefault="006E59A9">
      <w:pPr>
        <w:pStyle w:val="Heading2"/>
        <w:tabs>
          <w:tab w:val="left" w:pos="850"/>
        </w:tabs>
      </w:pPr>
      <w:bookmarkStart w:id="12" w:name="__RefHeading___Toc2768_1179042110"/>
      <w:bookmarkStart w:id="13" w:name="_Toc433278149"/>
      <w:bookmarkEnd w:id="12"/>
      <w:r>
        <w:lastRenderedPageBreak/>
        <w:t>Entity-Relationship Diagram</w:t>
      </w:r>
      <w:bookmarkEnd w:id="13"/>
    </w:p>
    <w:p w:rsidR="00D90CEB" w:rsidRDefault="006E59A9">
      <w:r>
        <w:rPr>
          <w:noProof/>
          <w:lang w:val="fi-FI" w:eastAsia="fi-FI"/>
        </w:rPr>
        <w:drawing>
          <wp:inline distT="0" distB="0" distL="0" distR="0">
            <wp:extent cx="56769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2495550"/>
                    </a:xfrm>
                    <a:prstGeom prst="rect">
                      <a:avLst/>
                    </a:prstGeom>
                    <a:solidFill>
                      <a:srgbClr val="FFFFFF"/>
                    </a:solidFill>
                    <a:ln>
                      <a:noFill/>
                    </a:ln>
                  </pic:spPr>
                </pic:pic>
              </a:graphicData>
            </a:graphic>
          </wp:inline>
        </w:drawing>
      </w:r>
    </w:p>
    <w:p w:rsidR="00D90CEB" w:rsidRDefault="00D90CEB"/>
    <w:p w:rsidR="00D90CEB" w:rsidRDefault="00D90CEB">
      <w:pPr>
        <w:sectPr w:rsidR="00D90CEB">
          <w:headerReference w:type="default" r:id="rId12"/>
          <w:footerReference w:type="default" r:id="rId13"/>
          <w:pgSz w:w="11906" w:h="16838"/>
          <w:pgMar w:top="1539" w:right="1417" w:bottom="1831" w:left="1559" w:header="1049" w:footer="850" w:gutter="0"/>
          <w:cols w:space="720"/>
        </w:sectPr>
      </w:pPr>
    </w:p>
    <w:p w:rsidR="00D90CEB" w:rsidRDefault="006E59A9">
      <w:pPr>
        <w:pStyle w:val="Heading1"/>
        <w:tabs>
          <w:tab w:val="left" w:pos="850"/>
        </w:tabs>
      </w:pPr>
      <w:bookmarkStart w:id="14" w:name="__RefHeading___Toc2134_1154245659"/>
      <w:bookmarkStart w:id="15" w:name="_Toc433278150"/>
      <w:bookmarkEnd w:id="14"/>
      <w:r>
        <w:lastRenderedPageBreak/>
        <w:t>Description of Entities</w:t>
      </w:r>
      <w:bookmarkEnd w:id="15"/>
    </w:p>
    <w:p w:rsidR="00D90CEB" w:rsidRDefault="006E59A9">
      <w:pPr>
        <w:pStyle w:val="Heading2"/>
        <w:tabs>
          <w:tab w:val="left" w:pos="850"/>
        </w:tabs>
      </w:pPr>
      <w:bookmarkStart w:id="16" w:name="__RefHeading___Toc8310_1139333843"/>
      <w:bookmarkStart w:id="17" w:name="_Toc433278151"/>
      <w:bookmarkEnd w:id="16"/>
      <w:r>
        <w:t>LOGRECORD</w:t>
      </w:r>
      <w:bookmarkEnd w:id="17"/>
    </w:p>
    <w:p w:rsidR="00D90CEB" w:rsidRDefault="006E59A9">
      <w:r>
        <w:t>Log record can either be a message record or a timestamp record. A message record is created when the system processes an X-Road message. A timestamp record is created when the system timestamps the message records created since the last timestamping. A message record is modified by adding a reference to a timestamp record after it has been timestamped. All the records are modified by changing the archived flag after they have been archived. All the records are eventually deleted after they have been timestamped and archived.</w:t>
      </w:r>
    </w:p>
    <w:p w:rsidR="00D90CEB" w:rsidRDefault="006E59A9">
      <w:pPr>
        <w:pStyle w:val="Heading3"/>
        <w:tabs>
          <w:tab w:val="left" w:pos="850"/>
        </w:tabs>
        <w:rPr>
          <w:rStyle w:val="Strong"/>
        </w:rPr>
      </w:pPr>
      <w:bookmarkStart w:id="18" w:name="__RefHeading___Toc102217_524470958"/>
      <w:bookmarkStart w:id="19" w:name="_Toc433278152"/>
      <w:bookmarkEnd w:id="18"/>
      <w:r>
        <w:t>Indexes</w:t>
      </w:r>
      <w:bookmarkEnd w:id="19"/>
    </w:p>
    <w:tbl>
      <w:tblPr>
        <w:tblStyle w:val="TableGrid"/>
        <w:tblW w:w="14596" w:type="dxa"/>
        <w:tblLayout w:type="fixed"/>
        <w:tblLook w:val="0000" w:firstRow="0" w:lastRow="0" w:firstColumn="0" w:lastColumn="0" w:noHBand="0" w:noVBand="0"/>
      </w:tblPr>
      <w:tblGrid>
        <w:gridCol w:w="4769"/>
        <w:gridCol w:w="1889"/>
        <w:gridCol w:w="7938"/>
      </w:tblGrid>
      <w:tr w:rsidR="009E46F2" w:rsidTr="009E46F2">
        <w:tc>
          <w:tcPr>
            <w:tcW w:w="4769" w:type="dxa"/>
          </w:tcPr>
          <w:p w:rsidR="009E46F2" w:rsidRDefault="009E46F2">
            <w:pPr>
              <w:pStyle w:val="TableContents"/>
              <w:rPr>
                <w:rStyle w:val="Strong"/>
              </w:rPr>
            </w:pPr>
            <w:r>
              <w:rPr>
                <w:rStyle w:val="Strong"/>
              </w:rPr>
              <w:t>Name</w:t>
            </w:r>
            <w:r>
              <w:t xml:space="preserve"> </w:t>
            </w:r>
          </w:p>
        </w:tc>
        <w:tc>
          <w:tcPr>
            <w:tcW w:w="1889" w:type="dxa"/>
          </w:tcPr>
          <w:p w:rsidR="009E46F2" w:rsidRDefault="009E46F2">
            <w:pPr>
              <w:pStyle w:val="TableContents"/>
            </w:pPr>
            <w:r>
              <w:rPr>
                <w:rStyle w:val="Strong"/>
              </w:rPr>
              <w:t>Columns</w:t>
            </w:r>
            <w:r>
              <w:t xml:space="preserve"> </w:t>
            </w:r>
          </w:p>
        </w:tc>
        <w:tc>
          <w:tcPr>
            <w:tcW w:w="7938" w:type="dxa"/>
          </w:tcPr>
          <w:p w:rsidR="009E46F2" w:rsidRDefault="009E46F2">
            <w:pPr>
              <w:pStyle w:val="TableContents"/>
              <w:rPr>
                <w:rStyle w:val="Strong"/>
              </w:rPr>
            </w:pPr>
            <w:r>
              <w:rPr>
                <w:rStyle w:val="Strong"/>
              </w:rPr>
              <w:t>Partial index details</w:t>
            </w:r>
          </w:p>
        </w:tc>
      </w:tr>
      <w:tr w:rsidR="009E46F2" w:rsidTr="009E46F2">
        <w:tc>
          <w:tcPr>
            <w:tcW w:w="4769" w:type="dxa"/>
          </w:tcPr>
          <w:p w:rsidR="009E46F2" w:rsidRDefault="009E46F2">
            <w:pPr>
              <w:pStyle w:val="TableContents"/>
            </w:pPr>
            <w:proofErr w:type="spellStart"/>
            <w:r>
              <w:t>LOGRECORD_TIMESTAMPRECORD_fkey</w:t>
            </w:r>
            <w:proofErr w:type="spellEnd"/>
          </w:p>
        </w:tc>
        <w:tc>
          <w:tcPr>
            <w:tcW w:w="1889" w:type="dxa"/>
          </w:tcPr>
          <w:p w:rsidR="009E46F2" w:rsidRDefault="009E46F2">
            <w:pPr>
              <w:pStyle w:val="TableContents"/>
            </w:pPr>
            <w:proofErr w:type="spellStart"/>
            <w:r>
              <w:t>timestamprecord</w:t>
            </w:r>
            <w:proofErr w:type="spellEnd"/>
          </w:p>
        </w:tc>
        <w:tc>
          <w:tcPr>
            <w:tcW w:w="7938" w:type="dxa"/>
          </w:tcPr>
          <w:p w:rsidR="009E46F2" w:rsidRDefault="009E46F2">
            <w:pPr>
              <w:pStyle w:val="TableContents"/>
            </w:pPr>
            <w:r>
              <w:t>N/A</w:t>
            </w:r>
          </w:p>
        </w:tc>
        <w:bookmarkStart w:id="20" w:name="_GoBack"/>
        <w:bookmarkEnd w:id="20"/>
      </w:tr>
      <w:tr w:rsidR="009E46F2" w:rsidTr="009E46F2">
        <w:tc>
          <w:tcPr>
            <w:tcW w:w="4769" w:type="dxa"/>
          </w:tcPr>
          <w:p w:rsidR="009E46F2" w:rsidRDefault="009E46F2">
            <w:pPr>
              <w:pStyle w:val="TableContents"/>
            </w:pPr>
            <w:proofErr w:type="spellStart"/>
            <w:r w:rsidRPr="009E46F2">
              <w:t>ix_logrecord_not_archived</w:t>
            </w:r>
            <w:proofErr w:type="spellEnd"/>
          </w:p>
        </w:tc>
        <w:tc>
          <w:tcPr>
            <w:tcW w:w="1889" w:type="dxa"/>
          </w:tcPr>
          <w:p w:rsidR="009E46F2" w:rsidRDefault="009E46F2" w:rsidP="009E46F2">
            <w:pPr>
              <w:pStyle w:val="TableContents"/>
            </w:pPr>
            <w:r>
              <w:rPr>
                <w:rFonts w:cs="Arial"/>
                <w:color w:val="333333"/>
                <w:sz w:val="21"/>
                <w:szCs w:val="21"/>
                <w:shd w:val="clear" w:color="auto" w:fill="FFFFFF"/>
              </w:rPr>
              <w:t>id</w:t>
            </w:r>
          </w:p>
        </w:tc>
        <w:tc>
          <w:tcPr>
            <w:tcW w:w="7938" w:type="dxa"/>
          </w:tcPr>
          <w:p w:rsidR="009E46F2" w:rsidRDefault="009E46F2">
            <w:pPr>
              <w:pStyle w:val="TableContents"/>
              <w:rPr>
                <w:rFonts w:cs="Arial"/>
                <w:color w:val="333333"/>
                <w:sz w:val="21"/>
                <w:szCs w:val="21"/>
                <w:shd w:val="clear" w:color="auto" w:fill="FFFFFF"/>
              </w:rPr>
            </w:pPr>
            <w:r>
              <w:rPr>
                <w:rFonts w:cs="Arial"/>
                <w:color w:val="333333"/>
                <w:sz w:val="21"/>
                <w:szCs w:val="21"/>
                <w:shd w:val="clear" w:color="auto" w:fill="FFFFFF"/>
              </w:rPr>
              <w:t>where discriminator = 't' and archived = false</w:t>
            </w:r>
          </w:p>
        </w:tc>
      </w:tr>
    </w:tbl>
    <w:p w:rsidR="00D90CEB" w:rsidRDefault="006E59A9">
      <w:pPr>
        <w:pStyle w:val="Heading3"/>
        <w:tabs>
          <w:tab w:val="left" w:pos="850"/>
        </w:tabs>
        <w:rPr>
          <w:rStyle w:val="Strong"/>
        </w:rPr>
      </w:pPr>
      <w:bookmarkStart w:id="21" w:name="__RefHeading___Toc8312_1139333843"/>
      <w:bookmarkStart w:id="22" w:name="_Toc433278153"/>
      <w:bookmarkEnd w:id="21"/>
      <w:r>
        <w:t>Attributes</w:t>
      </w:r>
      <w:bookmarkEnd w:id="22"/>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50"/>
        <w:gridCol w:w="2345"/>
        <w:gridCol w:w="1255"/>
        <w:gridCol w:w="8714"/>
      </w:tblGrid>
      <w:tr w:rsidR="00D90CEB">
        <w:tc>
          <w:tcPr>
            <w:tcW w:w="225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Name</w:t>
            </w:r>
            <w:r>
              <w:t xml:space="preserve"> </w:t>
            </w:r>
          </w:p>
        </w:tc>
        <w:tc>
          <w:tcPr>
            <w:tcW w:w="2345"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Type</w:t>
            </w:r>
            <w:r>
              <w:t xml:space="preserve"> </w:t>
            </w:r>
          </w:p>
        </w:tc>
        <w:tc>
          <w:tcPr>
            <w:tcW w:w="1255"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Modifiers</w:t>
            </w:r>
            <w:r>
              <w:t xml:space="preserve"> </w:t>
            </w:r>
          </w:p>
        </w:tc>
        <w:tc>
          <w:tcPr>
            <w:tcW w:w="8714" w:type="dxa"/>
            <w:tcBorders>
              <w:top w:val="single" w:sz="8" w:space="0" w:color="000000"/>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r>
              <w:rPr>
                <w:rStyle w:val="Strong"/>
              </w:rPr>
              <w:t>Description</w:t>
            </w:r>
            <w:r>
              <w:t xml:space="preserve"> </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id [PK]</w:t>
            </w:r>
          </w:p>
        </w:tc>
        <w:tc>
          <w:tcPr>
            <w:tcW w:w="2345" w:type="dxa"/>
            <w:tcBorders>
              <w:left w:val="single" w:sz="8" w:space="0" w:color="000000"/>
              <w:bottom w:val="single" w:sz="8" w:space="0" w:color="000000"/>
            </w:tcBorders>
            <w:shd w:val="clear" w:color="auto" w:fill="auto"/>
            <w:vAlign w:val="center"/>
          </w:tcPr>
          <w:p w:rsidR="00D90CEB" w:rsidRDefault="006E59A9">
            <w:proofErr w:type="spellStart"/>
            <w:r>
              <w:t>bigint</w:t>
            </w:r>
            <w:proofErr w:type="spellEnd"/>
          </w:p>
        </w:tc>
        <w:tc>
          <w:tcPr>
            <w:tcW w:w="1255" w:type="dxa"/>
            <w:tcBorders>
              <w:left w:val="single" w:sz="8" w:space="0" w:color="000000"/>
              <w:bottom w:val="single" w:sz="8" w:space="0" w:color="000000"/>
            </w:tcBorders>
            <w:shd w:val="clear" w:color="auto" w:fill="auto"/>
            <w:vAlign w:val="center"/>
          </w:tcPr>
          <w:p w:rsidR="00D90CEB" w:rsidRDefault="006E59A9">
            <w:r>
              <w:t>NOT NULL</w:t>
            </w:r>
          </w:p>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Primary key</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discriminator</w:t>
            </w:r>
          </w:p>
        </w:tc>
        <w:tc>
          <w:tcPr>
            <w:tcW w:w="2345" w:type="dxa"/>
            <w:tcBorders>
              <w:left w:val="single" w:sz="8" w:space="0" w:color="000000"/>
              <w:bottom w:val="single" w:sz="8" w:space="0" w:color="000000"/>
            </w:tcBorders>
            <w:shd w:val="clear" w:color="auto" w:fill="auto"/>
            <w:vAlign w:val="center"/>
          </w:tcPr>
          <w:p w:rsidR="00D90CEB" w:rsidRDefault="006E59A9">
            <w:r>
              <w:t>character varying(255)</w:t>
            </w:r>
          </w:p>
        </w:tc>
        <w:tc>
          <w:tcPr>
            <w:tcW w:w="1255" w:type="dxa"/>
            <w:tcBorders>
              <w:left w:val="single" w:sz="8" w:space="0" w:color="000000"/>
              <w:bottom w:val="single" w:sz="8" w:space="0" w:color="000000"/>
            </w:tcBorders>
            <w:shd w:val="clear" w:color="auto" w:fill="auto"/>
            <w:vAlign w:val="center"/>
          </w:tcPr>
          <w:p w:rsidR="00D90CEB" w:rsidRDefault="006E59A9">
            <w:r>
              <w:t>NOT NULL</w:t>
            </w:r>
          </w:p>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r>
              <w:t>Technical attribute, specifying the Java class to which the log record is mapped. The possible values are “m” (</w:t>
            </w:r>
            <w:proofErr w:type="spellStart"/>
            <w:r>
              <w:t>MessageRecord</w:t>
            </w:r>
            <w:proofErr w:type="spellEnd"/>
            <w:r>
              <w:t>) and “t” (</w:t>
            </w:r>
            <w:proofErr w:type="spellStart"/>
            <w:r>
              <w:t>TimestampRecord</w:t>
            </w:r>
            <w:proofErr w:type="spellEnd"/>
            <w:r>
              <w:t xml:space="preserve">). The corresponding Java classes are located in the </w:t>
            </w:r>
            <w:proofErr w:type="spellStart"/>
            <w:r>
              <w:t>ee.ria.xroad.common.messagelog</w:t>
            </w:r>
            <w:proofErr w:type="spellEnd"/>
            <w:r>
              <w:t xml:space="preserve"> package.</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queryid</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character varying(255)</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 xml:space="preserve">The </w:t>
            </w:r>
            <w:r>
              <w:rPr>
                <w:i/>
                <w:iCs/>
              </w:rPr>
              <w:t>id</w:t>
            </w:r>
            <w:r>
              <w:t xml:space="preserve"> field of the SOAP message header.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lastRenderedPageBreak/>
              <w:t>response</w:t>
            </w:r>
          </w:p>
        </w:tc>
        <w:tc>
          <w:tcPr>
            <w:tcW w:w="2345" w:type="dxa"/>
            <w:tcBorders>
              <w:left w:val="single" w:sz="8" w:space="0" w:color="000000"/>
              <w:bottom w:val="single" w:sz="8" w:space="0" w:color="000000"/>
            </w:tcBorders>
            <w:shd w:val="clear" w:color="auto" w:fill="auto"/>
            <w:vAlign w:val="center"/>
          </w:tcPr>
          <w:p w:rsidR="00D90CEB" w:rsidRDefault="006E59A9">
            <w:proofErr w:type="spellStart"/>
            <w:r>
              <w:t>boolean</w:t>
            </w:r>
            <w:proofErr w:type="spellEnd"/>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A flag indicating whether the message in this log record is a response message (as opposed to a request message).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memberclass</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character varying(255)</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Member class of the client who sent this message.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membercode</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character varying(255)</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Member code of the client who sent this message.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subsystemcode</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character varying(255)</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Subsystem code of the client who sent this message.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message</w:t>
            </w:r>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The SOAP message body.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signature</w:t>
            </w:r>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The signature of the message.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signaturehash</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Hash of the signature of the message.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timestamp</w:t>
            </w:r>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Base64-encoded contents of the time stamp.  Only present for timestamp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timestamprecord</w:t>
            </w:r>
            <w:proofErr w:type="spellEnd"/>
            <w:r>
              <w:t xml:space="preserve"> [FK]</w:t>
            </w:r>
          </w:p>
        </w:tc>
        <w:tc>
          <w:tcPr>
            <w:tcW w:w="2345" w:type="dxa"/>
            <w:tcBorders>
              <w:left w:val="single" w:sz="8" w:space="0" w:color="000000"/>
              <w:bottom w:val="single" w:sz="8" w:space="0" w:color="000000"/>
            </w:tcBorders>
            <w:shd w:val="clear" w:color="auto" w:fill="auto"/>
            <w:vAlign w:val="center"/>
          </w:tcPr>
          <w:p w:rsidR="00D90CEB" w:rsidRDefault="006E59A9">
            <w:proofErr w:type="spellStart"/>
            <w:r>
              <w:t>bigint</w:t>
            </w:r>
            <w:proofErr w:type="spellEnd"/>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r>
              <w:t xml:space="preserve">Identifies the timestamp record that timestamps this message record. References </w:t>
            </w:r>
            <w:r>
              <w:rPr>
                <w:rStyle w:val="Strong"/>
              </w:rPr>
              <w:t>id</w:t>
            </w:r>
            <w:r>
              <w:t xml:space="preserve"> attribute of </w:t>
            </w:r>
            <w:r>
              <w:rPr>
                <w:rStyle w:val="Strong"/>
              </w:rPr>
              <w:t>LOGRECORD</w:t>
            </w:r>
            <w:r>
              <w:t xml:space="preserve"> entity.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timestamphashchain</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If the message record is time-stamped, the base-64 encoded hash chain of the timestamp.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hashchain</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If the signature is a batch signature, the base-64 encoded hash chain.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hashchainresult</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If the signature is a batch signature, the base-64 encoded hash chain result.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time</w:t>
            </w:r>
          </w:p>
        </w:tc>
        <w:tc>
          <w:tcPr>
            <w:tcW w:w="2345" w:type="dxa"/>
            <w:tcBorders>
              <w:left w:val="single" w:sz="8" w:space="0" w:color="000000"/>
              <w:bottom w:val="single" w:sz="8" w:space="0" w:color="000000"/>
            </w:tcBorders>
            <w:shd w:val="clear" w:color="auto" w:fill="auto"/>
            <w:vAlign w:val="center"/>
          </w:tcPr>
          <w:p w:rsidR="00D90CEB" w:rsidRDefault="006E59A9">
            <w:proofErr w:type="spellStart"/>
            <w:r>
              <w:t>bigint</w:t>
            </w:r>
            <w:proofErr w:type="spellEnd"/>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The creation time of the log record (number of milliseconds since January 1, 1970, 00:00:00 GMT).</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archived</w:t>
            </w:r>
          </w:p>
        </w:tc>
        <w:tc>
          <w:tcPr>
            <w:tcW w:w="2345" w:type="dxa"/>
            <w:tcBorders>
              <w:left w:val="single" w:sz="8" w:space="0" w:color="000000"/>
              <w:bottom w:val="single" w:sz="8" w:space="0" w:color="000000"/>
            </w:tcBorders>
            <w:shd w:val="clear" w:color="auto" w:fill="auto"/>
            <w:vAlign w:val="center"/>
          </w:tcPr>
          <w:p w:rsidR="00D90CEB" w:rsidRDefault="006E59A9">
            <w:proofErr w:type="spellStart"/>
            <w:r>
              <w:t>boolean</w:t>
            </w:r>
            <w:proofErr w:type="spellEnd"/>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A flag indicating whether this log record has been archived.</w:t>
            </w:r>
          </w:p>
        </w:tc>
      </w:tr>
    </w:tbl>
    <w:p w:rsidR="00D90CEB" w:rsidRDefault="006E59A9">
      <w:pPr>
        <w:pStyle w:val="Heading2"/>
        <w:tabs>
          <w:tab w:val="left" w:pos="850"/>
        </w:tabs>
      </w:pPr>
      <w:bookmarkStart w:id="23" w:name="__RefHeading___Toc8314_1139333843"/>
      <w:bookmarkStart w:id="24" w:name="_Toc433278154"/>
      <w:bookmarkEnd w:id="23"/>
      <w:r>
        <w:lastRenderedPageBreak/>
        <w:t>LAST_ARCHIVE_DIGEST</w:t>
      </w:r>
      <w:bookmarkEnd w:id="24"/>
    </w:p>
    <w:p w:rsidR="00D90CEB" w:rsidRDefault="006E59A9">
      <w:r>
        <w:t xml:space="preserve">Records the last digest of the archive file. When archiving signatures, the message log links them together using cryptographic hash functions. When creating an archive, the last link is saved in the </w:t>
      </w:r>
      <w:proofErr w:type="spellStart"/>
      <w:r>
        <w:rPr>
          <w:i/>
          <w:iCs/>
        </w:rPr>
        <w:t>last_archive_digest</w:t>
      </w:r>
      <w:proofErr w:type="spellEnd"/>
      <w:r>
        <w:t xml:space="preserve"> table. This makes it possible to continue the hash chain for the next archive file.</w:t>
      </w:r>
    </w:p>
    <w:p w:rsidR="00D90CEB" w:rsidRDefault="006E59A9">
      <w:r>
        <w:t>The record is created when the first archive file is created. The record is modified every time when an archive file s created. The record is never deleted.</w:t>
      </w:r>
    </w:p>
    <w:p w:rsidR="00D90CEB" w:rsidRDefault="006E59A9">
      <w:pPr>
        <w:pStyle w:val="Heading3"/>
        <w:tabs>
          <w:tab w:val="left" w:pos="850"/>
        </w:tabs>
        <w:rPr>
          <w:rStyle w:val="Strong"/>
        </w:rPr>
      </w:pPr>
      <w:bookmarkStart w:id="25" w:name="__RefHeading___Toc8316_1139333843"/>
      <w:bookmarkStart w:id="26" w:name="_Toc433278155"/>
      <w:bookmarkEnd w:id="25"/>
      <w:r>
        <w:t>Attributes</w:t>
      </w:r>
      <w:bookmarkEnd w:id="26"/>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708"/>
        <w:gridCol w:w="2610"/>
        <w:gridCol w:w="1260"/>
        <w:gridCol w:w="8992"/>
      </w:tblGrid>
      <w:tr w:rsidR="00D90CEB">
        <w:tc>
          <w:tcPr>
            <w:tcW w:w="1708"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Name</w:t>
            </w:r>
            <w:r>
              <w:t xml:space="preserve"> </w:t>
            </w:r>
          </w:p>
        </w:tc>
        <w:tc>
          <w:tcPr>
            <w:tcW w:w="261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Type</w:t>
            </w:r>
            <w:r>
              <w:t xml:space="preserve"> </w:t>
            </w:r>
          </w:p>
        </w:tc>
        <w:tc>
          <w:tcPr>
            <w:tcW w:w="126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Modifiers</w:t>
            </w:r>
            <w:r>
              <w:t xml:space="preserve"> </w:t>
            </w:r>
          </w:p>
        </w:tc>
        <w:tc>
          <w:tcPr>
            <w:tcW w:w="89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r>
              <w:rPr>
                <w:rStyle w:val="Strong"/>
              </w:rPr>
              <w:t>Description</w:t>
            </w:r>
            <w:r>
              <w:t xml:space="preserve"> </w:t>
            </w:r>
          </w:p>
        </w:tc>
      </w:tr>
      <w:tr w:rsidR="00D90CEB">
        <w:tc>
          <w:tcPr>
            <w:tcW w:w="1708" w:type="dxa"/>
            <w:tcBorders>
              <w:left w:val="single" w:sz="8" w:space="0" w:color="000000"/>
              <w:bottom w:val="single" w:sz="8" w:space="0" w:color="000000"/>
            </w:tcBorders>
            <w:shd w:val="clear" w:color="auto" w:fill="auto"/>
            <w:vAlign w:val="center"/>
          </w:tcPr>
          <w:p w:rsidR="00D90CEB" w:rsidRDefault="006E59A9">
            <w:r>
              <w:t>id [PK]</w:t>
            </w:r>
          </w:p>
        </w:tc>
        <w:tc>
          <w:tcPr>
            <w:tcW w:w="2610" w:type="dxa"/>
            <w:tcBorders>
              <w:left w:val="single" w:sz="8" w:space="0" w:color="000000"/>
              <w:bottom w:val="single" w:sz="8" w:space="0" w:color="000000"/>
            </w:tcBorders>
            <w:shd w:val="clear" w:color="auto" w:fill="auto"/>
            <w:vAlign w:val="center"/>
          </w:tcPr>
          <w:p w:rsidR="00D90CEB" w:rsidRDefault="006E59A9">
            <w:proofErr w:type="spellStart"/>
            <w:r>
              <w:t>bigint</w:t>
            </w:r>
            <w:proofErr w:type="spellEnd"/>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2" w:type="dxa"/>
            <w:tcBorders>
              <w:left w:val="single" w:sz="8" w:space="0" w:color="000000"/>
              <w:bottom w:val="single" w:sz="8" w:space="0" w:color="000000"/>
              <w:right w:val="single" w:sz="8" w:space="0" w:color="000000"/>
            </w:tcBorders>
            <w:shd w:val="clear" w:color="auto" w:fill="auto"/>
            <w:vAlign w:val="center"/>
          </w:tcPr>
          <w:p w:rsidR="00D90CEB" w:rsidRDefault="006E59A9">
            <w:r>
              <w:t>Primary key</w:t>
            </w:r>
          </w:p>
        </w:tc>
      </w:tr>
      <w:tr w:rsidR="00D90CEB">
        <w:tc>
          <w:tcPr>
            <w:tcW w:w="1708" w:type="dxa"/>
            <w:tcBorders>
              <w:left w:val="single" w:sz="8" w:space="0" w:color="000000"/>
              <w:bottom w:val="single" w:sz="8" w:space="0" w:color="000000"/>
            </w:tcBorders>
            <w:shd w:val="clear" w:color="auto" w:fill="auto"/>
            <w:vAlign w:val="center"/>
          </w:tcPr>
          <w:p w:rsidR="00D90CEB" w:rsidRDefault="006E59A9">
            <w:r>
              <w:t xml:space="preserve">digest </w:t>
            </w:r>
          </w:p>
        </w:tc>
        <w:tc>
          <w:tcPr>
            <w:tcW w:w="2610" w:type="dxa"/>
            <w:tcBorders>
              <w:left w:val="single" w:sz="8" w:space="0" w:color="000000"/>
              <w:bottom w:val="single" w:sz="8" w:space="0" w:color="000000"/>
            </w:tcBorders>
            <w:shd w:val="clear" w:color="auto" w:fill="auto"/>
            <w:vAlign w:val="center"/>
          </w:tcPr>
          <w:p w:rsidR="00D90CEB" w:rsidRDefault="006E59A9">
            <w:r>
              <w:t>text</w:t>
            </w:r>
          </w:p>
        </w:tc>
        <w:tc>
          <w:tcPr>
            <w:tcW w:w="1260" w:type="dxa"/>
            <w:tcBorders>
              <w:left w:val="single" w:sz="8" w:space="0" w:color="000000"/>
              <w:bottom w:val="single" w:sz="8" w:space="0" w:color="000000"/>
            </w:tcBorders>
            <w:shd w:val="clear" w:color="auto" w:fill="auto"/>
            <w:vAlign w:val="center"/>
          </w:tcPr>
          <w:p w:rsidR="00D90CEB" w:rsidRDefault="00D90CEB"/>
        </w:tc>
        <w:tc>
          <w:tcPr>
            <w:tcW w:w="8992" w:type="dxa"/>
            <w:tcBorders>
              <w:left w:val="single" w:sz="8" w:space="0" w:color="000000"/>
              <w:bottom w:val="single" w:sz="8" w:space="0" w:color="000000"/>
              <w:right w:val="single" w:sz="8" w:space="0" w:color="000000"/>
            </w:tcBorders>
            <w:shd w:val="clear" w:color="auto" w:fill="auto"/>
            <w:vAlign w:val="center"/>
          </w:tcPr>
          <w:p w:rsidR="00D90CEB" w:rsidRDefault="006E59A9">
            <w:r>
              <w:t>Digest of the last archive file.</w:t>
            </w:r>
          </w:p>
        </w:tc>
      </w:tr>
      <w:tr w:rsidR="00D90CEB">
        <w:trPr>
          <w:trHeight w:val="450"/>
        </w:trPr>
        <w:tc>
          <w:tcPr>
            <w:tcW w:w="1708" w:type="dxa"/>
            <w:tcBorders>
              <w:left w:val="single" w:sz="8" w:space="0" w:color="000000"/>
              <w:bottom w:val="single" w:sz="8" w:space="0" w:color="000000"/>
            </w:tcBorders>
            <w:shd w:val="clear" w:color="auto" w:fill="auto"/>
            <w:vAlign w:val="center"/>
          </w:tcPr>
          <w:p w:rsidR="00D90CEB" w:rsidRDefault="006E59A9">
            <w:r>
              <w:t xml:space="preserve">filename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D90CEB"/>
        </w:tc>
        <w:tc>
          <w:tcPr>
            <w:tcW w:w="8992" w:type="dxa"/>
            <w:tcBorders>
              <w:left w:val="single" w:sz="8" w:space="0" w:color="000000"/>
              <w:bottom w:val="single" w:sz="8" w:space="0" w:color="000000"/>
              <w:right w:val="single" w:sz="8" w:space="0" w:color="000000"/>
            </w:tcBorders>
            <w:shd w:val="clear" w:color="auto" w:fill="auto"/>
            <w:vAlign w:val="center"/>
          </w:tcPr>
          <w:p w:rsidR="00D90CEB" w:rsidRDefault="006E59A9">
            <w:r>
              <w:t>The filename of the last archive.</w:t>
            </w:r>
          </w:p>
        </w:tc>
      </w:tr>
    </w:tbl>
    <w:p w:rsidR="00D90CEB" w:rsidRDefault="006E59A9">
      <w:pPr>
        <w:pStyle w:val="Heading2"/>
        <w:tabs>
          <w:tab w:val="left" w:pos="850"/>
        </w:tabs>
      </w:pPr>
      <w:bookmarkStart w:id="27" w:name="__RefHeading___Toc2662_190414351"/>
      <w:bookmarkStart w:id="28" w:name="_Toc433278156"/>
      <w:bookmarkEnd w:id="27"/>
      <w:r>
        <w:t>DATABASECHANGELOG</w:t>
      </w:r>
      <w:bookmarkEnd w:id="28"/>
    </w:p>
    <w:p w:rsidR="00D90CEB" w:rsidRDefault="006E59A9">
      <w:proofErr w:type="spellStart"/>
      <w:r>
        <w:t>Liquibase</w:t>
      </w:r>
      <w:proofErr w:type="spellEnd"/>
      <w:r>
        <w:t xml:space="preserve"> migration of the database. A record is created when the administrator updates the software package containing this database and the database structure needs to be modified. The record is never modified or deleted. This table has a technical nature and is not managed by X-Road application software.</w:t>
      </w:r>
    </w:p>
    <w:p w:rsidR="00D90CEB" w:rsidRDefault="006E59A9">
      <w:pPr>
        <w:pStyle w:val="Heading3"/>
        <w:tabs>
          <w:tab w:val="left" w:pos="850"/>
        </w:tabs>
        <w:rPr>
          <w:rStyle w:val="Strong"/>
        </w:rPr>
      </w:pPr>
      <w:bookmarkStart w:id="29" w:name="__RefHeading___Toc2664_190414351"/>
      <w:bookmarkStart w:id="30" w:name="_Toc433278157"/>
      <w:bookmarkEnd w:id="29"/>
      <w:r>
        <w:t>Attributes</w:t>
      </w:r>
      <w:bookmarkEnd w:id="30"/>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709"/>
        <w:gridCol w:w="2610"/>
        <w:gridCol w:w="1260"/>
        <w:gridCol w:w="8991"/>
      </w:tblGrid>
      <w:tr w:rsidR="00D90CEB">
        <w:tc>
          <w:tcPr>
            <w:tcW w:w="1709"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Name</w:t>
            </w:r>
            <w:r>
              <w:t xml:space="preserve"> </w:t>
            </w:r>
          </w:p>
        </w:tc>
        <w:tc>
          <w:tcPr>
            <w:tcW w:w="261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Type</w:t>
            </w:r>
            <w:r>
              <w:t xml:space="preserve"> </w:t>
            </w:r>
          </w:p>
        </w:tc>
        <w:tc>
          <w:tcPr>
            <w:tcW w:w="126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Modifiers</w:t>
            </w:r>
            <w:r>
              <w:t xml:space="preserve"> </w:t>
            </w:r>
          </w:p>
        </w:tc>
        <w:tc>
          <w:tcPr>
            <w:tcW w:w="8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r>
              <w:rPr>
                <w:rStyle w:val="Strong"/>
              </w:rPr>
              <w:t>Description</w:t>
            </w:r>
            <w:r>
              <w:t xml:space="preserve"> </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id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The identifier of the migration.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author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The author of the migration.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filename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The filename containing the migration script.</w:t>
            </w:r>
          </w:p>
        </w:tc>
      </w:tr>
      <w:tr w:rsidR="00D90CEB">
        <w:tc>
          <w:tcPr>
            <w:tcW w:w="1709" w:type="dxa"/>
            <w:tcBorders>
              <w:left w:val="single" w:sz="8" w:space="0" w:color="000000"/>
              <w:bottom w:val="single" w:sz="8" w:space="0" w:color="000000"/>
            </w:tcBorders>
            <w:shd w:val="clear" w:color="auto" w:fill="auto"/>
            <w:vAlign w:val="center"/>
          </w:tcPr>
          <w:p w:rsidR="00D90CEB" w:rsidRDefault="006E59A9">
            <w:proofErr w:type="spellStart"/>
            <w:r>
              <w:lastRenderedPageBreak/>
              <w:t>dateexecuted</w:t>
            </w:r>
            <w:proofErr w:type="spellEnd"/>
            <w:r>
              <w:t xml:space="preserve"> </w:t>
            </w:r>
          </w:p>
        </w:tc>
        <w:tc>
          <w:tcPr>
            <w:tcW w:w="2610" w:type="dxa"/>
            <w:tcBorders>
              <w:left w:val="single" w:sz="8" w:space="0" w:color="000000"/>
              <w:bottom w:val="single" w:sz="8" w:space="0" w:color="000000"/>
            </w:tcBorders>
            <w:shd w:val="clear" w:color="auto" w:fill="auto"/>
            <w:vAlign w:val="center"/>
          </w:tcPr>
          <w:p w:rsidR="00D90CEB" w:rsidRDefault="006E59A9">
            <w:r>
              <w:t>timestamp with time zone</w:t>
            </w:r>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 xml:space="preserve">The time when the migration was executed. Used with </w:t>
            </w:r>
            <w:proofErr w:type="spellStart"/>
            <w:r>
              <w:t>orderexecuted</w:t>
            </w:r>
            <w:proofErr w:type="spellEnd"/>
            <w:r>
              <w:t xml:space="preserve"> to determine rollback order.</w:t>
            </w:r>
          </w:p>
        </w:tc>
      </w:tr>
      <w:tr w:rsidR="00D90CEB">
        <w:tc>
          <w:tcPr>
            <w:tcW w:w="1709" w:type="dxa"/>
            <w:tcBorders>
              <w:left w:val="single" w:sz="8" w:space="0" w:color="000000"/>
              <w:bottom w:val="single" w:sz="8" w:space="0" w:color="000000"/>
            </w:tcBorders>
            <w:shd w:val="clear" w:color="auto" w:fill="auto"/>
            <w:vAlign w:val="center"/>
          </w:tcPr>
          <w:p w:rsidR="00D90CEB" w:rsidRDefault="006E59A9">
            <w:proofErr w:type="spellStart"/>
            <w:r>
              <w:t>orderexecuted</w:t>
            </w:r>
            <w:proofErr w:type="spellEnd"/>
            <w:r>
              <w:t xml:space="preserve"> </w:t>
            </w:r>
          </w:p>
        </w:tc>
        <w:tc>
          <w:tcPr>
            <w:tcW w:w="2610" w:type="dxa"/>
            <w:tcBorders>
              <w:left w:val="single" w:sz="8" w:space="0" w:color="000000"/>
              <w:bottom w:val="single" w:sz="8" w:space="0" w:color="000000"/>
            </w:tcBorders>
            <w:shd w:val="clear" w:color="auto" w:fill="auto"/>
            <w:vAlign w:val="center"/>
          </w:tcPr>
          <w:p w:rsidR="00D90CEB" w:rsidRDefault="006E59A9">
            <w:r>
              <w:t>integer</w:t>
            </w:r>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 xml:space="preserve">The order number in which the migration was executed. Used in addition to </w:t>
            </w:r>
            <w:proofErr w:type="spellStart"/>
            <w:r>
              <w:t>dateexecuted</w:t>
            </w:r>
            <w:proofErr w:type="spellEnd"/>
            <w:r>
              <w:t xml:space="preserve"> to ensure order is correct even when the databases </w:t>
            </w:r>
            <w:proofErr w:type="spellStart"/>
            <w:r>
              <w:t>datetime</w:t>
            </w:r>
            <w:proofErr w:type="spellEnd"/>
            <w:r>
              <w:t xml:space="preserve"> supports poor resolution.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proofErr w:type="spellStart"/>
            <w:r>
              <w:t>exectype</w:t>
            </w:r>
            <w:proofErr w:type="spellEnd"/>
            <w:r>
              <w:t xml:space="preserve"> </w:t>
            </w:r>
          </w:p>
        </w:tc>
        <w:tc>
          <w:tcPr>
            <w:tcW w:w="2610" w:type="dxa"/>
            <w:tcBorders>
              <w:left w:val="single" w:sz="8" w:space="0" w:color="000000"/>
              <w:bottom w:val="single" w:sz="8" w:space="0" w:color="000000"/>
            </w:tcBorders>
            <w:shd w:val="clear" w:color="auto" w:fill="auto"/>
            <w:vAlign w:val="center"/>
          </w:tcPr>
          <w:p w:rsidR="00D90CEB" w:rsidRDefault="006E59A9">
            <w:r>
              <w:t>character varying(10)</w:t>
            </w:r>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The type of the execution that was performed. Possible values are EXECUTED, FAILED, SKIPPED, RERAN, and MARK_RAN.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md5sum </w:t>
            </w:r>
          </w:p>
        </w:tc>
        <w:tc>
          <w:tcPr>
            <w:tcW w:w="2610" w:type="dxa"/>
            <w:tcBorders>
              <w:left w:val="single" w:sz="8" w:space="0" w:color="000000"/>
              <w:bottom w:val="single" w:sz="8" w:space="0" w:color="000000"/>
            </w:tcBorders>
            <w:shd w:val="clear" w:color="auto" w:fill="auto"/>
            <w:vAlign w:val="center"/>
          </w:tcPr>
          <w:p w:rsidR="00D90CEB" w:rsidRDefault="006E59A9">
            <w:r>
              <w:t>character varying(35)</w:t>
            </w:r>
          </w:p>
        </w:tc>
        <w:tc>
          <w:tcPr>
            <w:tcW w:w="1260" w:type="dxa"/>
            <w:tcBorders>
              <w:left w:val="single" w:sz="8" w:space="0" w:color="000000"/>
              <w:bottom w:val="single" w:sz="8" w:space="0" w:color="000000"/>
            </w:tcBorders>
            <w:shd w:val="clear" w:color="auto" w:fill="auto"/>
            <w:vAlign w:val="center"/>
          </w:tcPr>
          <w:p w:rsidR="00D90CEB" w:rsidRDefault="00D90CEB"/>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proofErr w:type="spellStart"/>
            <w:r>
              <w:t>Tha</w:t>
            </w:r>
            <w:proofErr w:type="spellEnd"/>
            <w:r>
              <w:t xml:space="preserve"> MD5 hash of the migration script when it was executed. Used on each run to ensure there have been no unexpected changes to the migration script.</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description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D90CEB"/>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Short auto-generated human readable description of the migration.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comments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D90CEB"/>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The comments of the migration.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tag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D90CEB"/>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The tag of the migration.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proofErr w:type="spellStart"/>
            <w:r>
              <w:t>liquibase</w:t>
            </w:r>
            <w:proofErr w:type="spellEnd"/>
            <w:r>
              <w:t xml:space="preserve"> </w:t>
            </w:r>
          </w:p>
        </w:tc>
        <w:tc>
          <w:tcPr>
            <w:tcW w:w="2610" w:type="dxa"/>
            <w:tcBorders>
              <w:left w:val="single" w:sz="8" w:space="0" w:color="000000"/>
              <w:bottom w:val="single" w:sz="8" w:space="0" w:color="000000"/>
            </w:tcBorders>
            <w:shd w:val="clear" w:color="auto" w:fill="auto"/>
            <w:vAlign w:val="center"/>
          </w:tcPr>
          <w:p w:rsidR="00D90CEB" w:rsidRDefault="006E59A9">
            <w:r>
              <w:t>character varying(20)</w:t>
            </w:r>
          </w:p>
        </w:tc>
        <w:tc>
          <w:tcPr>
            <w:tcW w:w="1260" w:type="dxa"/>
            <w:tcBorders>
              <w:left w:val="single" w:sz="8" w:space="0" w:color="000000"/>
              <w:bottom w:val="single" w:sz="8" w:space="0" w:color="000000"/>
            </w:tcBorders>
            <w:shd w:val="clear" w:color="auto" w:fill="auto"/>
            <w:vAlign w:val="center"/>
          </w:tcPr>
          <w:p w:rsidR="00D90CEB" w:rsidRDefault="00D90CEB"/>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 xml:space="preserve">The version of the </w:t>
            </w:r>
            <w:proofErr w:type="spellStart"/>
            <w:r>
              <w:t>Liquibase</w:t>
            </w:r>
            <w:proofErr w:type="spellEnd"/>
            <w:r>
              <w:t xml:space="preserve"> that performed the migration.</w:t>
            </w:r>
          </w:p>
        </w:tc>
      </w:tr>
    </w:tbl>
    <w:p w:rsidR="00D90CEB" w:rsidRDefault="006E59A9">
      <w:pPr>
        <w:pStyle w:val="Heading2"/>
        <w:tabs>
          <w:tab w:val="left" w:pos="850"/>
        </w:tabs>
      </w:pPr>
      <w:bookmarkStart w:id="31" w:name="__RefHeading___Toc2666_190414351"/>
      <w:bookmarkStart w:id="32" w:name="_Toc433278158"/>
      <w:bookmarkEnd w:id="31"/>
      <w:r>
        <w:t>DATABASECHANGELOGLOCK</w:t>
      </w:r>
      <w:bookmarkEnd w:id="32"/>
    </w:p>
    <w:p w:rsidR="00D90CEB" w:rsidRDefault="006E59A9">
      <w:r>
        <w:t xml:space="preserve">Lock used by </w:t>
      </w:r>
      <w:proofErr w:type="spellStart"/>
      <w:r>
        <w:t>Liquibase</w:t>
      </w:r>
      <w:proofErr w:type="spellEnd"/>
      <w:r>
        <w:t xml:space="preserve"> to allow only one migration of the database to run at a time. This </w:t>
      </w:r>
      <w:proofErr w:type="spellStart"/>
      <w:r>
        <w:t>tabel</w:t>
      </w:r>
      <w:proofErr w:type="spellEnd"/>
      <w:r>
        <w:t xml:space="preserve"> has a technical nature and is not managed by X-Road application software.</w:t>
      </w:r>
    </w:p>
    <w:p w:rsidR="00D90CEB" w:rsidRDefault="006E59A9">
      <w:pPr>
        <w:pStyle w:val="Heading3"/>
        <w:tabs>
          <w:tab w:val="left" w:pos="850"/>
        </w:tabs>
        <w:rPr>
          <w:rStyle w:val="Strong"/>
        </w:rPr>
      </w:pPr>
      <w:bookmarkStart w:id="33" w:name="__RefHeading___Toc2668_190414351"/>
      <w:bookmarkStart w:id="34" w:name="_Toc433278159"/>
      <w:bookmarkEnd w:id="33"/>
      <w:r>
        <w:t>Attributes</w:t>
      </w:r>
      <w:bookmarkEnd w:id="34"/>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159"/>
        <w:gridCol w:w="2790"/>
        <w:gridCol w:w="1350"/>
        <w:gridCol w:w="8271"/>
      </w:tblGrid>
      <w:tr w:rsidR="00D90CEB">
        <w:tc>
          <w:tcPr>
            <w:tcW w:w="2159"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Name</w:t>
            </w:r>
            <w:r>
              <w:t xml:space="preserve"> </w:t>
            </w:r>
          </w:p>
        </w:tc>
        <w:tc>
          <w:tcPr>
            <w:tcW w:w="279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Type</w:t>
            </w:r>
            <w:r>
              <w:t xml:space="preserve"> </w:t>
            </w:r>
          </w:p>
        </w:tc>
        <w:tc>
          <w:tcPr>
            <w:tcW w:w="135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Modifiers</w:t>
            </w:r>
            <w:r>
              <w:t xml:space="preserve"> </w:t>
            </w:r>
          </w:p>
        </w:tc>
        <w:tc>
          <w:tcPr>
            <w:tcW w:w="8271" w:type="dxa"/>
            <w:tcBorders>
              <w:top w:val="single" w:sz="8" w:space="0" w:color="000000"/>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r>
              <w:rPr>
                <w:rStyle w:val="Strong"/>
              </w:rPr>
              <w:t>Description</w:t>
            </w:r>
            <w:r>
              <w:t xml:space="preserve"> </w:t>
            </w:r>
          </w:p>
        </w:tc>
      </w:tr>
      <w:tr w:rsidR="00D90CEB">
        <w:tc>
          <w:tcPr>
            <w:tcW w:w="2159" w:type="dxa"/>
            <w:tcBorders>
              <w:left w:val="single" w:sz="8" w:space="0" w:color="000000"/>
              <w:bottom w:val="single" w:sz="8" w:space="0" w:color="000000"/>
            </w:tcBorders>
            <w:shd w:val="clear" w:color="auto" w:fill="auto"/>
            <w:vAlign w:val="center"/>
          </w:tcPr>
          <w:p w:rsidR="00D90CEB" w:rsidRDefault="006E59A9">
            <w:r>
              <w:t>id [PK]</w:t>
            </w:r>
          </w:p>
        </w:tc>
        <w:tc>
          <w:tcPr>
            <w:tcW w:w="2790" w:type="dxa"/>
            <w:tcBorders>
              <w:left w:val="single" w:sz="8" w:space="0" w:color="000000"/>
              <w:bottom w:val="single" w:sz="8" w:space="0" w:color="000000"/>
            </w:tcBorders>
            <w:shd w:val="clear" w:color="auto" w:fill="auto"/>
            <w:vAlign w:val="center"/>
          </w:tcPr>
          <w:p w:rsidR="00D90CEB" w:rsidRDefault="006E59A9">
            <w:r>
              <w:t>integer</w:t>
            </w:r>
          </w:p>
        </w:tc>
        <w:tc>
          <w:tcPr>
            <w:tcW w:w="1350" w:type="dxa"/>
            <w:tcBorders>
              <w:left w:val="single" w:sz="8" w:space="0" w:color="000000"/>
              <w:bottom w:val="single" w:sz="8" w:space="0" w:color="000000"/>
            </w:tcBorders>
            <w:shd w:val="clear" w:color="auto" w:fill="auto"/>
            <w:vAlign w:val="center"/>
          </w:tcPr>
          <w:p w:rsidR="00D90CEB" w:rsidRDefault="006E59A9">
            <w:r>
              <w:t>NOT NULL</w:t>
            </w:r>
          </w:p>
        </w:tc>
        <w:tc>
          <w:tcPr>
            <w:tcW w:w="8271" w:type="dxa"/>
            <w:tcBorders>
              <w:left w:val="single" w:sz="8" w:space="0" w:color="000000"/>
              <w:bottom w:val="single" w:sz="8" w:space="0" w:color="000000"/>
              <w:right w:val="single" w:sz="8" w:space="0" w:color="000000"/>
            </w:tcBorders>
            <w:shd w:val="clear" w:color="auto" w:fill="auto"/>
            <w:vAlign w:val="center"/>
          </w:tcPr>
          <w:p w:rsidR="00D90CEB" w:rsidRDefault="006E59A9">
            <w:r>
              <w:t>Primary key. Id of the lock. Currently there is only one lock.</w:t>
            </w:r>
          </w:p>
        </w:tc>
      </w:tr>
      <w:tr w:rsidR="00D90CEB">
        <w:tc>
          <w:tcPr>
            <w:tcW w:w="2159" w:type="dxa"/>
            <w:tcBorders>
              <w:left w:val="single" w:sz="8" w:space="0" w:color="000000"/>
              <w:bottom w:val="single" w:sz="8" w:space="0" w:color="000000"/>
            </w:tcBorders>
            <w:shd w:val="clear" w:color="auto" w:fill="auto"/>
            <w:vAlign w:val="center"/>
          </w:tcPr>
          <w:p w:rsidR="00D90CEB" w:rsidRDefault="006E59A9">
            <w:r>
              <w:t xml:space="preserve">locked </w:t>
            </w:r>
          </w:p>
        </w:tc>
        <w:tc>
          <w:tcPr>
            <w:tcW w:w="2790" w:type="dxa"/>
            <w:tcBorders>
              <w:left w:val="single" w:sz="8" w:space="0" w:color="000000"/>
              <w:bottom w:val="single" w:sz="8" w:space="0" w:color="000000"/>
            </w:tcBorders>
            <w:shd w:val="clear" w:color="auto" w:fill="auto"/>
            <w:vAlign w:val="center"/>
          </w:tcPr>
          <w:p w:rsidR="00D90CEB" w:rsidRDefault="006E59A9">
            <w:proofErr w:type="spellStart"/>
            <w:r>
              <w:t>boolean</w:t>
            </w:r>
            <w:proofErr w:type="spellEnd"/>
          </w:p>
        </w:tc>
        <w:tc>
          <w:tcPr>
            <w:tcW w:w="1350" w:type="dxa"/>
            <w:tcBorders>
              <w:left w:val="single" w:sz="8" w:space="0" w:color="000000"/>
              <w:bottom w:val="single" w:sz="8" w:space="0" w:color="000000"/>
            </w:tcBorders>
            <w:shd w:val="clear" w:color="auto" w:fill="auto"/>
            <w:vAlign w:val="center"/>
          </w:tcPr>
          <w:p w:rsidR="00D90CEB" w:rsidRDefault="006E59A9">
            <w:r>
              <w:t>NOT NULL</w:t>
            </w:r>
          </w:p>
        </w:tc>
        <w:tc>
          <w:tcPr>
            <w:tcW w:w="8271" w:type="dxa"/>
            <w:tcBorders>
              <w:left w:val="single" w:sz="8" w:space="0" w:color="000000"/>
              <w:bottom w:val="single" w:sz="8" w:space="0" w:color="000000"/>
              <w:right w:val="single" w:sz="8" w:space="0" w:color="000000"/>
            </w:tcBorders>
            <w:shd w:val="clear" w:color="auto" w:fill="auto"/>
            <w:vAlign w:val="center"/>
          </w:tcPr>
          <w:p w:rsidR="00D90CEB" w:rsidRDefault="006E59A9">
            <w:r>
              <w:t xml:space="preserve">Set to "1" if the </w:t>
            </w:r>
            <w:proofErr w:type="spellStart"/>
            <w:r>
              <w:t>Liquibase</w:t>
            </w:r>
            <w:proofErr w:type="spellEnd"/>
            <w:r>
              <w:t xml:space="preserve"> is running against this database. Otherwise set to "0".</w:t>
            </w:r>
          </w:p>
        </w:tc>
      </w:tr>
      <w:tr w:rsidR="00D90CEB">
        <w:tc>
          <w:tcPr>
            <w:tcW w:w="2159" w:type="dxa"/>
            <w:tcBorders>
              <w:left w:val="single" w:sz="8" w:space="0" w:color="000000"/>
              <w:bottom w:val="single" w:sz="8" w:space="0" w:color="000000"/>
            </w:tcBorders>
            <w:shd w:val="clear" w:color="auto" w:fill="auto"/>
            <w:vAlign w:val="center"/>
          </w:tcPr>
          <w:p w:rsidR="00D90CEB" w:rsidRDefault="006E59A9">
            <w:proofErr w:type="spellStart"/>
            <w:r>
              <w:lastRenderedPageBreak/>
              <w:t>lockgranted</w:t>
            </w:r>
            <w:proofErr w:type="spellEnd"/>
            <w:r>
              <w:t xml:space="preserve"> </w:t>
            </w:r>
          </w:p>
        </w:tc>
        <w:tc>
          <w:tcPr>
            <w:tcW w:w="2790" w:type="dxa"/>
            <w:tcBorders>
              <w:left w:val="single" w:sz="8" w:space="0" w:color="000000"/>
              <w:bottom w:val="single" w:sz="8" w:space="0" w:color="000000"/>
            </w:tcBorders>
            <w:shd w:val="clear" w:color="auto" w:fill="auto"/>
            <w:vAlign w:val="center"/>
          </w:tcPr>
          <w:p w:rsidR="00D90CEB" w:rsidRDefault="006E59A9">
            <w:r>
              <w:t>timestamp with time zone</w:t>
            </w:r>
          </w:p>
        </w:tc>
        <w:tc>
          <w:tcPr>
            <w:tcW w:w="1350" w:type="dxa"/>
            <w:tcBorders>
              <w:left w:val="single" w:sz="8" w:space="0" w:color="000000"/>
              <w:bottom w:val="single" w:sz="8" w:space="0" w:color="000000"/>
            </w:tcBorders>
            <w:shd w:val="clear" w:color="auto" w:fill="auto"/>
            <w:vAlign w:val="center"/>
          </w:tcPr>
          <w:p w:rsidR="00D90CEB" w:rsidRDefault="00D90CEB"/>
        </w:tc>
        <w:tc>
          <w:tcPr>
            <w:tcW w:w="8271" w:type="dxa"/>
            <w:tcBorders>
              <w:left w:val="single" w:sz="8" w:space="0" w:color="000000"/>
              <w:bottom w:val="single" w:sz="8" w:space="0" w:color="000000"/>
              <w:right w:val="single" w:sz="8" w:space="0" w:color="000000"/>
            </w:tcBorders>
            <w:shd w:val="clear" w:color="auto" w:fill="auto"/>
            <w:vAlign w:val="center"/>
          </w:tcPr>
          <w:p w:rsidR="00D90CEB" w:rsidRDefault="006E59A9">
            <w:r>
              <w:t>Date and time when the lock was granted.</w:t>
            </w:r>
          </w:p>
        </w:tc>
      </w:tr>
      <w:tr w:rsidR="00D90CEB">
        <w:tc>
          <w:tcPr>
            <w:tcW w:w="2159" w:type="dxa"/>
            <w:tcBorders>
              <w:left w:val="single" w:sz="8" w:space="0" w:color="000000"/>
              <w:bottom w:val="single" w:sz="8" w:space="0" w:color="000000"/>
            </w:tcBorders>
            <w:shd w:val="clear" w:color="auto" w:fill="auto"/>
            <w:vAlign w:val="center"/>
          </w:tcPr>
          <w:p w:rsidR="00D90CEB" w:rsidRDefault="006E59A9">
            <w:proofErr w:type="spellStart"/>
            <w:r>
              <w:t>lockedby</w:t>
            </w:r>
            <w:proofErr w:type="spellEnd"/>
            <w:r>
              <w:t xml:space="preserve"> </w:t>
            </w:r>
          </w:p>
        </w:tc>
        <w:tc>
          <w:tcPr>
            <w:tcW w:w="2790" w:type="dxa"/>
            <w:tcBorders>
              <w:left w:val="single" w:sz="8" w:space="0" w:color="000000"/>
              <w:bottom w:val="single" w:sz="8" w:space="0" w:color="000000"/>
            </w:tcBorders>
            <w:shd w:val="clear" w:color="auto" w:fill="auto"/>
            <w:vAlign w:val="center"/>
          </w:tcPr>
          <w:p w:rsidR="00D90CEB" w:rsidRDefault="006E59A9">
            <w:r>
              <w:t>character varying(255)</w:t>
            </w:r>
          </w:p>
        </w:tc>
        <w:tc>
          <w:tcPr>
            <w:tcW w:w="1350" w:type="dxa"/>
            <w:tcBorders>
              <w:left w:val="single" w:sz="8" w:space="0" w:color="000000"/>
              <w:bottom w:val="single" w:sz="8" w:space="0" w:color="000000"/>
            </w:tcBorders>
            <w:shd w:val="clear" w:color="auto" w:fill="auto"/>
            <w:vAlign w:val="center"/>
          </w:tcPr>
          <w:p w:rsidR="00D90CEB" w:rsidRDefault="00D90CEB"/>
        </w:tc>
        <w:tc>
          <w:tcPr>
            <w:tcW w:w="8271" w:type="dxa"/>
            <w:tcBorders>
              <w:left w:val="single" w:sz="8" w:space="0" w:color="000000"/>
              <w:bottom w:val="single" w:sz="8" w:space="0" w:color="000000"/>
              <w:right w:val="single" w:sz="8" w:space="0" w:color="000000"/>
            </w:tcBorders>
            <w:shd w:val="clear" w:color="auto" w:fill="auto"/>
            <w:vAlign w:val="center"/>
          </w:tcPr>
          <w:p w:rsidR="00D90CEB" w:rsidRDefault="006E59A9">
            <w:r>
              <w:t>Human-readable description of who the lock was granted to.</w:t>
            </w:r>
          </w:p>
        </w:tc>
      </w:tr>
    </w:tbl>
    <w:p w:rsidR="00D90CEB" w:rsidRDefault="00D90CEB"/>
    <w:sectPr w:rsidR="00D90CEB">
      <w:headerReference w:type="even" r:id="rId14"/>
      <w:headerReference w:type="default" r:id="rId15"/>
      <w:footerReference w:type="even" r:id="rId16"/>
      <w:footerReference w:type="default" r:id="rId17"/>
      <w:headerReference w:type="first" r:id="rId18"/>
      <w:footerReference w:type="first" r:id="rId19"/>
      <w:pgSz w:w="16838" w:h="11906" w:orient="landscape"/>
      <w:pgMar w:top="1700" w:right="1134" w:bottom="2115"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5AB" w:rsidRDefault="002A35AB">
      <w:pPr>
        <w:spacing w:after="0"/>
      </w:pPr>
      <w:r>
        <w:separator/>
      </w:r>
    </w:p>
  </w:endnote>
  <w:endnote w:type="continuationSeparator" w:id="0">
    <w:p w:rsidR="002A35AB" w:rsidRDefault="002A35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Mono">
    <w:charset w:val="00"/>
    <w:family w:val="modern"/>
    <w:pitch w:val="fixed"/>
    <w:sig w:usb0="E0000AFF" w:usb1="400078FF" w:usb2="00000001"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CEB" w:rsidRDefault="006E59A9">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Message Log</w:t>
    </w:r>
    <w:r>
      <w:rPr>
        <w:b/>
        <w:bCs/>
      </w:rPr>
      <w:fldChar w:fldCharType="end"/>
    </w:r>
    <w:r>
      <w:rPr>
        <w:b/>
        <w:bCs/>
      </w:rPr>
      <w:tab/>
    </w:r>
    <w:r>
      <w:fldChar w:fldCharType="begin"/>
    </w:r>
    <w:r>
      <w:instrText xml:space="preserve"> KEYWORDS </w:instrText>
    </w:r>
    <w:r>
      <w:fldChar w:fldCharType="separate"/>
    </w:r>
    <w:r w:rsidR="009B03F8">
      <w:t>1.2</w:t>
    </w:r>
    <w:r>
      <w:fldChar w:fldCharType="end"/>
    </w:r>
  </w:p>
  <w:p w:rsidR="00D90CEB" w:rsidRDefault="006E59A9">
    <w:pPr>
      <w:pStyle w:val="Footer"/>
      <w:tabs>
        <w:tab w:val="clear" w:pos="4818"/>
        <w:tab w:val="clear" w:pos="9637"/>
        <w:tab w:val="right" w:pos="8901"/>
      </w:tabs>
    </w:pPr>
    <w:r>
      <w:fldChar w:fldCharType="begin"/>
    </w:r>
    <w:r>
      <w:instrText xml:space="preserve"> DOCPROPERTY "Date completed"</w:instrText>
    </w:r>
    <w:r>
      <w:fldChar w:fldCharType="separate"/>
    </w:r>
    <w:r w:rsidR="00D67380">
      <w:t>16.12.2016</w:t>
    </w:r>
    <w:r>
      <w:fldChar w:fldCharType="end"/>
    </w:r>
    <w:r>
      <w:tab/>
    </w:r>
    <w:r>
      <w:fldChar w:fldCharType="begin"/>
    </w:r>
    <w:r>
      <w:instrText xml:space="preserve"> PAGE </w:instrText>
    </w:r>
    <w:r>
      <w:fldChar w:fldCharType="separate"/>
    </w:r>
    <w:r w:rsidR="009E46F2">
      <w:rPr>
        <w:noProof/>
      </w:rPr>
      <w:t>6</w:t>
    </w:r>
    <w:r>
      <w:fldChar w:fldCharType="end"/>
    </w:r>
    <w:r>
      <w:t>/</w:t>
    </w:r>
    <w:r>
      <w:fldChar w:fldCharType="begin"/>
    </w:r>
    <w:r>
      <w:instrText xml:space="preserve"> NUMPAGES </w:instrText>
    </w:r>
    <w:r>
      <w:fldChar w:fldCharType="separate"/>
    </w:r>
    <w:r w:rsidR="009E46F2">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CEB" w:rsidRDefault="00D90CE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CEB" w:rsidRDefault="006E59A9">
    <w:pPr>
      <w:pStyle w:val="Footer"/>
      <w:tabs>
        <w:tab w:val="clear" w:pos="4818"/>
        <w:tab w:val="clear" w:pos="9637"/>
        <w:tab w:val="right" w:pos="14570"/>
      </w:tabs>
    </w:pPr>
    <w:r>
      <w:rPr>
        <w:b/>
        <w:bCs/>
      </w:rPr>
      <w:fldChar w:fldCharType="begin"/>
    </w:r>
    <w:r>
      <w:rPr>
        <w:b/>
        <w:bCs/>
      </w:rPr>
      <w:instrText xml:space="preserve"> TITLE </w:instrText>
    </w:r>
    <w:r>
      <w:rPr>
        <w:b/>
        <w:bCs/>
      </w:rPr>
      <w:fldChar w:fldCharType="separate"/>
    </w:r>
    <w:r>
      <w:rPr>
        <w:b/>
        <w:bCs/>
      </w:rPr>
      <w:t>X-Road: Message Log</w:t>
    </w:r>
    <w:r>
      <w:rPr>
        <w:b/>
        <w:bCs/>
      </w:rPr>
      <w:fldChar w:fldCharType="end"/>
    </w:r>
    <w:r>
      <w:rPr>
        <w:b/>
        <w:bCs/>
      </w:rPr>
      <w:tab/>
    </w:r>
    <w:r>
      <w:fldChar w:fldCharType="begin"/>
    </w:r>
    <w:r>
      <w:instrText xml:space="preserve"> KEYWORDS </w:instrText>
    </w:r>
    <w:r>
      <w:fldChar w:fldCharType="separate"/>
    </w:r>
    <w:r w:rsidR="00D11420">
      <w:t>1.2</w:t>
    </w:r>
    <w:r>
      <w:fldChar w:fldCharType="end"/>
    </w:r>
  </w:p>
  <w:p w:rsidR="00D90CEB" w:rsidRDefault="006E59A9">
    <w:pPr>
      <w:pStyle w:val="Footer"/>
      <w:tabs>
        <w:tab w:val="clear" w:pos="4818"/>
        <w:tab w:val="clear" w:pos="9637"/>
        <w:tab w:val="right" w:pos="14570"/>
      </w:tabs>
    </w:pPr>
    <w:r>
      <w:fldChar w:fldCharType="begin"/>
    </w:r>
    <w:r>
      <w:instrText xml:space="preserve"> DOCPROPERTY "Date completed"</w:instrText>
    </w:r>
    <w:r>
      <w:fldChar w:fldCharType="separate"/>
    </w:r>
    <w:r w:rsidR="00D67380">
      <w:t>16.12.2016</w:t>
    </w:r>
    <w:r>
      <w:fldChar w:fldCharType="end"/>
    </w:r>
    <w:r>
      <w:tab/>
    </w:r>
    <w:r>
      <w:fldChar w:fldCharType="begin"/>
    </w:r>
    <w:r>
      <w:instrText xml:space="preserve"> PAGE </w:instrText>
    </w:r>
    <w:r>
      <w:fldChar w:fldCharType="separate"/>
    </w:r>
    <w:r w:rsidR="009E46F2">
      <w:rPr>
        <w:noProof/>
      </w:rPr>
      <w:t>9</w:t>
    </w:r>
    <w:r>
      <w:fldChar w:fldCharType="end"/>
    </w:r>
    <w:r>
      <w:t>/</w:t>
    </w:r>
    <w:r>
      <w:fldChar w:fldCharType="begin"/>
    </w:r>
    <w:r>
      <w:instrText xml:space="preserve"> NUMPAGES </w:instrText>
    </w:r>
    <w:r>
      <w:fldChar w:fldCharType="separate"/>
    </w:r>
    <w:r w:rsidR="009E46F2">
      <w:rPr>
        <w:noProof/>
      </w:rPr>
      <w:t>11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CEB" w:rsidRDefault="00D90C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5AB" w:rsidRDefault="002A35AB">
      <w:pPr>
        <w:spacing w:after="0"/>
      </w:pPr>
      <w:r>
        <w:separator/>
      </w:r>
    </w:p>
  </w:footnote>
  <w:footnote w:type="continuationSeparator" w:id="0">
    <w:p w:rsidR="002A35AB" w:rsidRDefault="002A35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CEB" w:rsidRDefault="00D90CE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CEB" w:rsidRDefault="00D90CE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CEB" w:rsidRDefault="00D90CEB">
    <w:pPr>
      <w:pStyle w:val="HeaderRight"/>
      <w:jc w:val="right"/>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CEB" w:rsidRDefault="00D90C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00000008"/>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A9"/>
    <w:rsid w:val="001F09F9"/>
    <w:rsid w:val="002A35AB"/>
    <w:rsid w:val="004972B9"/>
    <w:rsid w:val="006E59A9"/>
    <w:rsid w:val="008149C3"/>
    <w:rsid w:val="008E0521"/>
    <w:rsid w:val="009B03F8"/>
    <w:rsid w:val="009E46F2"/>
    <w:rsid w:val="00B11316"/>
    <w:rsid w:val="00BE16E5"/>
    <w:rsid w:val="00BF46FC"/>
    <w:rsid w:val="00D11420"/>
    <w:rsid w:val="00D67380"/>
    <w:rsid w:val="00D9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79AB3D8"/>
  <w15:chartTrackingRefBased/>
  <w15:docId w15:val="{46059B3D-9F37-4FA1-9014-1BEC7840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Strong">
    <w:name w:val="Strong"/>
    <w:qFormat/>
    <w:rPr>
      <w:b/>
      <w:bCs/>
    </w:rPr>
  </w:style>
  <w:style w:type="character" w:styleId="FootnoteReference">
    <w:name w:val="foot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uiPriority w:val="39"/>
    <w:pPr>
      <w:tabs>
        <w:tab w:val="right" w:leader="dot" w:pos="8788"/>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7"/>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4"/>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5"/>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FootnoteText">
    <w:name w:val="footnote text"/>
    <w:basedOn w:val="Normal"/>
    <w:pPr>
      <w:suppressLineNumbers/>
      <w:ind w:left="339" w:hanging="339"/>
    </w:pPr>
    <w:rPr>
      <w:sz w:val="20"/>
      <w:szCs w:val="20"/>
    </w:rPr>
  </w:style>
  <w:style w:type="table" w:styleId="TableGrid">
    <w:name w:val="Table Grid"/>
    <w:basedOn w:val="TableNormal"/>
    <w:uiPriority w:val="39"/>
    <w:rsid w:val="00BE1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liquibase.org/"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801BD-4D5A-4FE4-ABEC-51F03E06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1575</Words>
  <Characters>8921</Characters>
  <Application>Microsoft Office Word</Application>
  <DocSecurity>0</DocSecurity>
  <Lines>387</Lines>
  <Paragraphs>318</Paragraphs>
  <ScaleCrop>false</ScaleCrop>
  <HeadingPairs>
    <vt:vector size="2" baseType="variant">
      <vt:variant>
        <vt:lpstr>Title</vt:lpstr>
      </vt:variant>
      <vt:variant>
        <vt:i4>1</vt:i4>
      </vt:variant>
    </vt:vector>
  </HeadingPairs>
  <TitlesOfParts>
    <vt:vector size="1" baseType="lpstr">
      <vt:lpstr>X-Road: Message Log</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Message Log</dc:title>
  <dc:subject>DM-ML</dc:subject>
  <dc:creator>Mait Märdin</dc:creator>
  <cp:keywords>1.2</cp:keywords>
  <dc:description/>
  <cp:lastModifiedBy>Olli Lindgren</cp:lastModifiedBy>
  <cp:revision>9</cp:revision>
  <cp:lastPrinted>2015-06-30T10:53:00Z</cp:lastPrinted>
  <dcterms:created xsi:type="dcterms:W3CDTF">2016-12-16T14:11:00Z</dcterms:created>
  <dcterms:modified xsi:type="dcterms:W3CDTF">2016-12-16T15:07:00Z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16.12.2016</vt:lpwstr>
  </property>
  <property fmtid="{D5CDD505-2E9C-101B-9397-08002B2CF9AE}" pid="3" name="Info 2">
    <vt:lpwstr/>
  </property>
  <property fmtid="{D5CDD505-2E9C-101B-9397-08002B2CF9AE}" pid="4" name="Info 3">
    <vt:lpwstr/>
  </property>
  <property fmtid="{D5CDD505-2E9C-101B-9397-08002B2CF9AE}" pid="5" name="Info 4">
    <vt:lpwstr/>
  </property>
</Properties>
</file>