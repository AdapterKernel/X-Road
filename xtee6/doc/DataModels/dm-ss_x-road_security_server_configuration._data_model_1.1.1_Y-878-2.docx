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05D32" w:rsidRDefault="000A297F">
      <w:r>
        <w:rPr>
          <w:noProof/>
          <w:lang w:val="en-US"/>
        </w:rPr>
        <w:drawing>
          <wp:inline distT="0" distB="0" distL="0" distR="0">
            <wp:extent cx="33718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1850" cy="504825"/>
                    </a:xfrm>
                    <a:prstGeom prst="rect">
                      <a:avLst/>
                    </a:prstGeom>
                    <a:solidFill>
                      <a:srgbClr val="FFFFFF"/>
                    </a:solidFill>
                    <a:ln>
                      <a:noFill/>
                    </a:ln>
                  </pic:spPr>
                </pic:pic>
              </a:graphicData>
            </a:graphic>
          </wp:inline>
        </w:drawing>
      </w:r>
    </w:p>
    <w:p w:rsidR="00505D32" w:rsidRDefault="000A297F">
      <w:r>
        <w:rPr>
          <w:noProof/>
          <w:lang w:val="en-US"/>
        </w:rPr>
        <w:drawing>
          <wp:inline distT="0" distB="0" distL="0" distR="0">
            <wp:extent cx="187642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6425" cy="1047750"/>
                    </a:xfrm>
                    <a:prstGeom prst="rect">
                      <a:avLst/>
                    </a:prstGeom>
                    <a:solidFill>
                      <a:srgbClr val="FFFFFF"/>
                    </a:solidFill>
                    <a:ln>
                      <a:noFill/>
                    </a:ln>
                  </pic:spPr>
                </pic:pic>
              </a:graphicData>
            </a:graphic>
          </wp:inline>
        </w:drawing>
      </w:r>
    </w:p>
    <w:p w:rsidR="00505D32" w:rsidRDefault="00505D3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930"/>
      </w:tblGrid>
      <w:tr w:rsidR="00505D32">
        <w:trPr>
          <w:cantSplit/>
          <w:trHeight w:val="5100"/>
        </w:trPr>
        <w:tc>
          <w:tcPr>
            <w:tcW w:w="8930" w:type="dxa"/>
            <w:shd w:val="clear" w:color="auto" w:fill="auto"/>
          </w:tcPr>
          <w:p w:rsidR="00505D32" w:rsidRDefault="00505D32"/>
          <w:p w:rsidR="00505D32" w:rsidRDefault="00505D32"/>
          <w:p w:rsidR="00505D32" w:rsidRDefault="00505D32"/>
          <w:p w:rsidR="00505D32" w:rsidRDefault="000A297F">
            <w:pPr>
              <w:pStyle w:val="Title"/>
              <w:rPr>
                <w:sz w:val="32"/>
                <w:szCs w:val="32"/>
              </w:rPr>
            </w:pPr>
            <w:r>
              <w:fldChar w:fldCharType="begin"/>
            </w:r>
            <w:r>
              <w:instrText xml:space="preserve"> TITLE </w:instrText>
            </w:r>
            <w:r>
              <w:fldChar w:fldCharType="separate"/>
            </w:r>
            <w:r w:rsidR="0038418E">
              <w:t>X-Road: Security Server Configuration</w:t>
            </w:r>
            <w:r>
              <w:fldChar w:fldCharType="end"/>
            </w:r>
          </w:p>
          <w:p w:rsidR="00505D32" w:rsidRDefault="000A297F">
            <w:r>
              <w:rPr>
                <w:b/>
                <w:bCs/>
                <w:sz w:val="32"/>
                <w:szCs w:val="32"/>
              </w:rPr>
              <w:t>Data Model</w:t>
            </w:r>
          </w:p>
        </w:tc>
      </w:tr>
      <w:tr w:rsidR="00505D32">
        <w:trPr>
          <w:cantSplit/>
        </w:trPr>
        <w:tc>
          <w:tcPr>
            <w:tcW w:w="8930" w:type="dxa"/>
            <w:shd w:val="clear" w:color="auto" w:fill="auto"/>
          </w:tcPr>
          <w:p w:rsidR="00505D32" w:rsidRDefault="00505D32">
            <w:pPr>
              <w:rPr>
                <w:b/>
                <w:bCs/>
                <w:sz w:val="32"/>
                <w:szCs w:val="32"/>
              </w:rPr>
            </w:pPr>
          </w:p>
          <w:p w:rsidR="00505D32" w:rsidRDefault="000A297F">
            <w:r>
              <w:rPr>
                <w:b/>
                <w:bCs/>
                <w:sz w:val="32"/>
                <w:szCs w:val="32"/>
              </w:rPr>
              <w:t xml:space="preserve">Version: </w:t>
            </w:r>
            <w:r>
              <w:rPr>
                <w:b/>
                <w:bCs/>
                <w:sz w:val="32"/>
                <w:szCs w:val="32"/>
              </w:rPr>
              <w:fldChar w:fldCharType="begin"/>
            </w:r>
            <w:r>
              <w:rPr>
                <w:b/>
                <w:bCs/>
                <w:sz w:val="32"/>
                <w:szCs w:val="32"/>
              </w:rPr>
              <w:instrText xml:space="preserve"> KEYWORDS </w:instrText>
            </w:r>
            <w:r>
              <w:rPr>
                <w:b/>
                <w:bCs/>
                <w:sz w:val="32"/>
                <w:szCs w:val="32"/>
              </w:rPr>
              <w:fldChar w:fldCharType="separate"/>
            </w:r>
            <w:r w:rsidR="0038418E">
              <w:rPr>
                <w:b/>
                <w:bCs/>
                <w:sz w:val="32"/>
                <w:szCs w:val="32"/>
              </w:rPr>
              <w:t>1.1</w:t>
            </w:r>
            <w:r>
              <w:rPr>
                <w:b/>
                <w:bCs/>
                <w:sz w:val="32"/>
                <w:szCs w:val="32"/>
              </w:rPr>
              <w:fldChar w:fldCharType="end"/>
            </w:r>
          </w:p>
          <w:p w:rsidR="00505D32" w:rsidRDefault="000A297F">
            <w:r>
              <w:rPr>
                <w:b/>
                <w:bCs/>
                <w:sz w:val="32"/>
                <w:szCs w:val="32"/>
              </w:rPr>
              <w:fldChar w:fldCharType="begin"/>
            </w:r>
            <w:r>
              <w:rPr>
                <w:b/>
                <w:bCs/>
                <w:sz w:val="32"/>
                <w:szCs w:val="32"/>
              </w:rPr>
              <w:instrText xml:space="preserve"> DOCPROPERTY "Date completed"</w:instrText>
            </w:r>
            <w:r>
              <w:rPr>
                <w:b/>
                <w:bCs/>
                <w:sz w:val="32"/>
                <w:szCs w:val="32"/>
              </w:rPr>
              <w:fldChar w:fldCharType="separate"/>
            </w:r>
            <w:r w:rsidR="0038418E">
              <w:rPr>
                <w:b/>
                <w:bCs/>
                <w:sz w:val="32"/>
                <w:szCs w:val="32"/>
              </w:rPr>
              <w:t>19.10.2015</w:t>
            </w:r>
            <w:r>
              <w:rPr>
                <w:b/>
                <w:bCs/>
                <w:sz w:val="32"/>
                <w:szCs w:val="32"/>
              </w:rPr>
              <w:fldChar w:fldCharType="end"/>
            </w:r>
          </w:p>
          <w:p w:rsidR="00505D32" w:rsidRDefault="000A297F">
            <w:r>
              <w:rPr>
                <w:b/>
                <w:bCs/>
                <w:sz w:val="32"/>
                <w:szCs w:val="32"/>
              </w:rPr>
              <w:fldChar w:fldCharType="begin"/>
            </w:r>
            <w:r>
              <w:rPr>
                <w:b/>
                <w:bCs/>
                <w:sz w:val="32"/>
                <w:szCs w:val="32"/>
              </w:rPr>
              <w:instrText xml:space="preserve"> NUMPAGES </w:instrText>
            </w:r>
            <w:r>
              <w:rPr>
                <w:b/>
                <w:bCs/>
                <w:sz w:val="32"/>
                <w:szCs w:val="32"/>
              </w:rPr>
              <w:fldChar w:fldCharType="separate"/>
            </w:r>
            <w:r w:rsidR="0038418E">
              <w:rPr>
                <w:b/>
                <w:bCs/>
                <w:noProof/>
                <w:sz w:val="32"/>
                <w:szCs w:val="32"/>
              </w:rPr>
              <w:t>24</w:t>
            </w:r>
            <w:r>
              <w:rPr>
                <w:b/>
                <w:bCs/>
                <w:sz w:val="32"/>
                <w:szCs w:val="32"/>
              </w:rPr>
              <w:fldChar w:fldCharType="end"/>
            </w:r>
            <w:r>
              <w:rPr>
                <w:b/>
                <w:bCs/>
                <w:sz w:val="32"/>
                <w:szCs w:val="32"/>
              </w:rPr>
              <w:t xml:space="preserve"> pages</w:t>
            </w:r>
          </w:p>
          <w:p w:rsidR="00505D32" w:rsidRDefault="000A297F">
            <w:pPr>
              <w:rPr>
                <w:b/>
                <w:bCs/>
                <w:sz w:val="32"/>
                <w:szCs w:val="32"/>
              </w:rPr>
            </w:pPr>
            <w:r>
              <w:rPr>
                <w:b/>
                <w:bCs/>
                <w:sz w:val="32"/>
                <w:szCs w:val="32"/>
              </w:rPr>
              <w:fldChar w:fldCharType="begin"/>
            </w:r>
            <w:r>
              <w:rPr>
                <w:b/>
                <w:bCs/>
                <w:sz w:val="32"/>
                <w:szCs w:val="32"/>
              </w:rPr>
              <w:instrText xml:space="preserve"> SUBJECT </w:instrText>
            </w:r>
            <w:r>
              <w:rPr>
                <w:b/>
                <w:bCs/>
                <w:sz w:val="32"/>
                <w:szCs w:val="32"/>
              </w:rPr>
              <w:fldChar w:fldCharType="separate"/>
            </w:r>
            <w:r w:rsidR="0038418E">
              <w:rPr>
                <w:b/>
                <w:bCs/>
                <w:sz w:val="32"/>
                <w:szCs w:val="32"/>
              </w:rPr>
              <w:t>DM-SS</w:t>
            </w:r>
            <w:r>
              <w:rPr>
                <w:b/>
                <w:bCs/>
                <w:sz w:val="32"/>
                <w:szCs w:val="32"/>
              </w:rPr>
              <w:fldChar w:fldCharType="end"/>
            </w:r>
          </w:p>
          <w:p w:rsidR="00505D32" w:rsidRDefault="00505D32">
            <w:pPr>
              <w:rPr>
                <w:b/>
                <w:bCs/>
                <w:sz w:val="32"/>
                <w:szCs w:val="32"/>
              </w:rPr>
            </w:pPr>
          </w:p>
        </w:tc>
      </w:tr>
    </w:tbl>
    <w:p w:rsidR="00505D32" w:rsidRDefault="00505D32"/>
    <w:p w:rsidR="00505D32" w:rsidRDefault="00505D32">
      <w:pPr>
        <w:pageBreakBefore/>
      </w:pPr>
    </w:p>
    <w:p w:rsidR="00505D32" w:rsidRDefault="00505D3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87"/>
        <w:gridCol w:w="1054"/>
        <w:gridCol w:w="4309"/>
        <w:gridCol w:w="2190"/>
      </w:tblGrid>
      <w:tr w:rsidR="00505D32">
        <w:tc>
          <w:tcPr>
            <w:tcW w:w="1387"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color w:val="000000"/>
                <w:szCs w:val="22"/>
              </w:rPr>
            </w:pPr>
            <w:r>
              <w:rPr>
                <w:color w:val="000000"/>
                <w:szCs w:val="22"/>
              </w:rPr>
              <w:t>Date</w:t>
            </w:r>
          </w:p>
        </w:tc>
        <w:tc>
          <w:tcPr>
            <w:tcW w:w="1054"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color w:val="000000"/>
                <w:szCs w:val="22"/>
              </w:rPr>
            </w:pPr>
            <w:r>
              <w:rPr>
                <w:color w:val="000000"/>
                <w:szCs w:val="22"/>
              </w:rPr>
              <w:t>Version</w:t>
            </w:r>
          </w:p>
        </w:tc>
        <w:tc>
          <w:tcPr>
            <w:tcW w:w="4309"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color w:val="000000"/>
                <w:szCs w:val="22"/>
              </w:rPr>
            </w:pPr>
            <w:r>
              <w:rPr>
                <w:color w:val="000000"/>
                <w:szCs w:val="22"/>
              </w:rPr>
              <w:t>Description</w:t>
            </w:r>
          </w:p>
        </w:tc>
        <w:tc>
          <w:tcPr>
            <w:tcW w:w="2190" w:type="dxa"/>
            <w:tcBorders>
              <w:top w:val="single" w:sz="8" w:space="0" w:color="000000"/>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Cs w:val="22"/>
              </w:rPr>
              <w:t>Author</w:t>
            </w:r>
          </w:p>
        </w:tc>
      </w:tr>
      <w:tr w:rsidR="00505D32">
        <w:tc>
          <w:tcPr>
            <w:tcW w:w="1387" w:type="dxa"/>
            <w:tcBorders>
              <w:left w:val="single" w:sz="8" w:space="0" w:color="000000"/>
              <w:bottom w:val="single" w:sz="8" w:space="0" w:color="000000"/>
            </w:tcBorders>
            <w:shd w:val="clear" w:color="auto" w:fill="auto"/>
          </w:tcPr>
          <w:p w:rsidR="00505D32" w:rsidRDefault="000A297F">
            <w:pPr>
              <w:pStyle w:val="TableContents"/>
              <w:rPr>
                <w:color w:val="000000"/>
                <w:szCs w:val="22"/>
              </w:rPr>
            </w:pPr>
            <w:r>
              <w:rPr>
                <w:color w:val="000000"/>
                <w:szCs w:val="22"/>
              </w:rPr>
              <w:t>11.06.2015</w:t>
            </w:r>
          </w:p>
        </w:tc>
        <w:tc>
          <w:tcPr>
            <w:tcW w:w="1054" w:type="dxa"/>
            <w:tcBorders>
              <w:left w:val="single" w:sz="8" w:space="0" w:color="000000"/>
              <w:bottom w:val="single" w:sz="8" w:space="0" w:color="000000"/>
            </w:tcBorders>
            <w:shd w:val="clear" w:color="auto" w:fill="auto"/>
          </w:tcPr>
          <w:p w:rsidR="00505D32" w:rsidRDefault="000A297F">
            <w:pPr>
              <w:pStyle w:val="TableContents"/>
              <w:rPr>
                <w:color w:val="000000"/>
                <w:szCs w:val="22"/>
              </w:rPr>
            </w:pPr>
            <w:r>
              <w:rPr>
                <w:color w:val="000000"/>
                <w:szCs w:val="22"/>
              </w:rPr>
              <w:t>0.1</w:t>
            </w:r>
          </w:p>
        </w:tc>
        <w:tc>
          <w:tcPr>
            <w:tcW w:w="4309" w:type="dxa"/>
            <w:tcBorders>
              <w:left w:val="single" w:sz="8" w:space="0" w:color="000000"/>
              <w:bottom w:val="single" w:sz="8" w:space="0" w:color="000000"/>
            </w:tcBorders>
            <w:shd w:val="clear" w:color="auto" w:fill="auto"/>
          </w:tcPr>
          <w:p w:rsidR="00505D32" w:rsidRDefault="000A297F">
            <w:pPr>
              <w:pStyle w:val="TableContents"/>
              <w:rPr>
                <w:color w:val="000000"/>
                <w:szCs w:val="22"/>
              </w:rPr>
            </w:pPr>
            <w:r>
              <w:rPr>
                <w:color w:val="000000"/>
                <w:szCs w:val="22"/>
              </w:rPr>
              <w:t>Initial version</w:t>
            </w:r>
          </w:p>
        </w:tc>
        <w:tc>
          <w:tcPr>
            <w:tcW w:w="2190"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proofErr w:type="spellStart"/>
            <w:r>
              <w:rPr>
                <w:color w:val="000000"/>
                <w:szCs w:val="22"/>
              </w:rPr>
              <w:t>Mait</w:t>
            </w:r>
            <w:proofErr w:type="spellEnd"/>
            <w:r>
              <w:rPr>
                <w:color w:val="000000"/>
                <w:szCs w:val="22"/>
              </w:rPr>
              <w:t xml:space="preserve"> </w:t>
            </w:r>
            <w:proofErr w:type="spellStart"/>
            <w:r>
              <w:rPr>
                <w:color w:val="000000"/>
                <w:szCs w:val="22"/>
              </w:rPr>
              <w:t>Märdin</w:t>
            </w:r>
            <w:proofErr w:type="spellEnd"/>
            <w:r>
              <w:rPr>
                <w:color w:val="000000"/>
                <w:szCs w:val="22"/>
              </w:rPr>
              <w:t xml:space="preserve">, </w:t>
            </w:r>
            <w:proofErr w:type="spellStart"/>
            <w:r>
              <w:rPr>
                <w:color w:val="000000"/>
                <w:szCs w:val="22"/>
              </w:rPr>
              <w:t>Margus</w:t>
            </w:r>
            <w:proofErr w:type="spellEnd"/>
            <w:r>
              <w:rPr>
                <w:color w:val="000000"/>
                <w:szCs w:val="22"/>
              </w:rPr>
              <w:t xml:space="preserve"> </w:t>
            </w:r>
            <w:proofErr w:type="spellStart"/>
            <w:r>
              <w:rPr>
                <w:color w:val="000000"/>
                <w:szCs w:val="22"/>
              </w:rPr>
              <w:t>Freudenthal</w:t>
            </w:r>
            <w:proofErr w:type="spellEnd"/>
          </w:p>
        </w:tc>
      </w:tr>
      <w:tr w:rsidR="00505D32">
        <w:tc>
          <w:tcPr>
            <w:tcW w:w="1387" w:type="dxa"/>
            <w:tcBorders>
              <w:left w:val="single" w:sz="8" w:space="0" w:color="000000"/>
              <w:bottom w:val="single" w:sz="8" w:space="0" w:color="000000"/>
            </w:tcBorders>
            <w:shd w:val="clear" w:color="auto" w:fill="auto"/>
          </w:tcPr>
          <w:p w:rsidR="00505D32" w:rsidRDefault="000A297F">
            <w:pPr>
              <w:pStyle w:val="TableContents"/>
              <w:rPr>
                <w:color w:val="000000"/>
                <w:szCs w:val="22"/>
              </w:rPr>
            </w:pPr>
            <w:r>
              <w:rPr>
                <w:color w:val="000000"/>
                <w:szCs w:val="22"/>
              </w:rPr>
              <w:t>21.08.2015</w:t>
            </w:r>
          </w:p>
        </w:tc>
        <w:tc>
          <w:tcPr>
            <w:tcW w:w="1054" w:type="dxa"/>
            <w:tcBorders>
              <w:left w:val="single" w:sz="8" w:space="0" w:color="000000"/>
              <w:bottom w:val="single" w:sz="8" w:space="0" w:color="000000"/>
            </w:tcBorders>
            <w:shd w:val="clear" w:color="auto" w:fill="auto"/>
          </w:tcPr>
          <w:p w:rsidR="00505D32" w:rsidRDefault="000A297F">
            <w:pPr>
              <w:pStyle w:val="TableContents"/>
              <w:rPr>
                <w:color w:val="000000"/>
                <w:szCs w:val="22"/>
              </w:rPr>
            </w:pPr>
            <w:r>
              <w:rPr>
                <w:color w:val="000000"/>
                <w:szCs w:val="22"/>
              </w:rPr>
              <w:t>0.4</w:t>
            </w:r>
          </w:p>
        </w:tc>
        <w:tc>
          <w:tcPr>
            <w:tcW w:w="4309" w:type="dxa"/>
            <w:tcBorders>
              <w:left w:val="single" w:sz="8" w:space="0" w:color="000000"/>
              <w:bottom w:val="single" w:sz="8" w:space="0" w:color="000000"/>
            </w:tcBorders>
            <w:shd w:val="clear" w:color="auto" w:fill="auto"/>
          </w:tcPr>
          <w:p w:rsidR="00505D32" w:rsidRDefault="000A297F">
            <w:pPr>
              <w:pStyle w:val="TableContents"/>
              <w:rPr>
                <w:color w:val="000000"/>
                <w:szCs w:val="22"/>
              </w:rPr>
            </w:pPr>
            <w:r>
              <w:rPr>
                <w:color w:val="000000"/>
                <w:szCs w:val="22"/>
              </w:rPr>
              <w:t>Added sections related to saving database history</w:t>
            </w:r>
          </w:p>
        </w:tc>
        <w:tc>
          <w:tcPr>
            <w:tcW w:w="2190"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proofErr w:type="spellStart"/>
            <w:r>
              <w:rPr>
                <w:color w:val="000000"/>
                <w:szCs w:val="22"/>
              </w:rPr>
              <w:t>Mait</w:t>
            </w:r>
            <w:proofErr w:type="spellEnd"/>
            <w:r>
              <w:rPr>
                <w:color w:val="000000"/>
                <w:szCs w:val="22"/>
              </w:rPr>
              <w:t xml:space="preserve"> </w:t>
            </w:r>
            <w:proofErr w:type="spellStart"/>
            <w:r>
              <w:rPr>
                <w:color w:val="000000"/>
                <w:szCs w:val="22"/>
              </w:rPr>
              <w:t>Märdin</w:t>
            </w:r>
            <w:proofErr w:type="spellEnd"/>
          </w:p>
        </w:tc>
      </w:tr>
      <w:tr w:rsidR="00505D32">
        <w:tc>
          <w:tcPr>
            <w:tcW w:w="1387" w:type="dxa"/>
            <w:tcBorders>
              <w:left w:val="single" w:sz="8" w:space="0" w:color="000000"/>
              <w:bottom w:val="single" w:sz="8" w:space="0" w:color="000000"/>
            </w:tcBorders>
            <w:shd w:val="clear" w:color="auto" w:fill="auto"/>
          </w:tcPr>
          <w:p w:rsidR="00505D32" w:rsidRDefault="000A297F">
            <w:pPr>
              <w:pStyle w:val="TableContents"/>
              <w:rPr>
                <w:color w:val="000000"/>
                <w:szCs w:val="22"/>
              </w:rPr>
            </w:pPr>
            <w:r>
              <w:rPr>
                <w:color w:val="000000"/>
                <w:szCs w:val="22"/>
              </w:rPr>
              <w:t>31.08.2015</w:t>
            </w:r>
          </w:p>
        </w:tc>
        <w:tc>
          <w:tcPr>
            <w:tcW w:w="1054" w:type="dxa"/>
            <w:tcBorders>
              <w:left w:val="single" w:sz="8" w:space="0" w:color="000000"/>
              <w:bottom w:val="single" w:sz="8" w:space="0" w:color="000000"/>
            </w:tcBorders>
            <w:shd w:val="clear" w:color="auto" w:fill="auto"/>
          </w:tcPr>
          <w:p w:rsidR="00505D32" w:rsidRDefault="000A297F">
            <w:pPr>
              <w:pStyle w:val="TableContents"/>
              <w:rPr>
                <w:color w:val="000000"/>
                <w:szCs w:val="22"/>
              </w:rPr>
            </w:pPr>
            <w:r>
              <w:rPr>
                <w:color w:val="000000"/>
                <w:szCs w:val="22"/>
              </w:rPr>
              <w:t>0.5</w:t>
            </w:r>
          </w:p>
        </w:tc>
        <w:tc>
          <w:tcPr>
            <w:tcW w:w="4309" w:type="dxa"/>
            <w:tcBorders>
              <w:left w:val="single" w:sz="8" w:space="0" w:color="000000"/>
              <w:bottom w:val="single" w:sz="8" w:space="0" w:color="000000"/>
            </w:tcBorders>
            <w:shd w:val="clear" w:color="auto" w:fill="auto"/>
          </w:tcPr>
          <w:p w:rsidR="00505D32" w:rsidRDefault="000A297F">
            <w:pPr>
              <w:pStyle w:val="TableContents"/>
              <w:rPr>
                <w:color w:val="000000"/>
                <w:szCs w:val="22"/>
              </w:rPr>
            </w:pPr>
            <w:r>
              <w:rPr>
                <w:color w:val="000000"/>
                <w:szCs w:val="22"/>
              </w:rPr>
              <w:t>Removed backend URL that was removed from code</w:t>
            </w:r>
          </w:p>
        </w:tc>
        <w:tc>
          <w:tcPr>
            <w:tcW w:w="2190"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proofErr w:type="spellStart"/>
            <w:r>
              <w:rPr>
                <w:color w:val="000000"/>
                <w:szCs w:val="22"/>
              </w:rPr>
              <w:t>Margus</w:t>
            </w:r>
            <w:proofErr w:type="spellEnd"/>
            <w:r>
              <w:rPr>
                <w:color w:val="000000"/>
                <w:szCs w:val="22"/>
              </w:rPr>
              <w:t xml:space="preserve"> </w:t>
            </w:r>
            <w:proofErr w:type="spellStart"/>
            <w:r>
              <w:rPr>
                <w:color w:val="000000"/>
                <w:szCs w:val="22"/>
              </w:rPr>
              <w:t>Freudenthal</w:t>
            </w:r>
            <w:proofErr w:type="spellEnd"/>
          </w:p>
        </w:tc>
      </w:tr>
      <w:tr w:rsidR="00505D32">
        <w:tc>
          <w:tcPr>
            <w:tcW w:w="1387" w:type="dxa"/>
            <w:tcBorders>
              <w:left w:val="single" w:sz="8" w:space="0" w:color="000000"/>
              <w:bottom w:val="single" w:sz="8" w:space="0" w:color="000000"/>
            </w:tcBorders>
            <w:shd w:val="clear" w:color="auto" w:fill="auto"/>
          </w:tcPr>
          <w:p w:rsidR="00505D32" w:rsidRDefault="000A297F">
            <w:pPr>
              <w:pStyle w:val="TableContents"/>
              <w:rPr>
                <w:color w:val="000000"/>
                <w:szCs w:val="22"/>
              </w:rPr>
            </w:pPr>
            <w:r>
              <w:rPr>
                <w:color w:val="000000"/>
                <w:szCs w:val="22"/>
              </w:rPr>
              <w:t>20.09.2015</w:t>
            </w:r>
          </w:p>
        </w:tc>
        <w:tc>
          <w:tcPr>
            <w:tcW w:w="1054" w:type="dxa"/>
            <w:tcBorders>
              <w:left w:val="single" w:sz="8" w:space="0" w:color="000000"/>
              <w:bottom w:val="single" w:sz="8" w:space="0" w:color="000000"/>
            </w:tcBorders>
            <w:shd w:val="clear" w:color="auto" w:fill="auto"/>
          </w:tcPr>
          <w:p w:rsidR="00505D32" w:rsidRDefault="000A297F">
            <w:pPr>
              <w:pStyle w:val="TableContents"/>
              <w:rPr>
                <w:color w:val="000000"/>
                <w:szCs w:val="22"/>
              </w:rPr>
            </w:pPr>
            <w:r>
              <w:rPr>
                <w:color w:val="000000"/>
                <w:szCs w:val="22"/>
              </w:rPr>
              <w:t>1.0</w:t>
            </w:r>
          </w:p>
        </w:tc>
        <w:tc>
          <w:tcPr>
            <w:tcW w:w="4309" w:type="dxa"/>
            <w:tcBorders>
              <w:left w:val="single" w:sz="8" w:space="0" w:color="000000"/>
              <w:bottom w:val="single" w:sz="8" w:space="0" w:color="000000"/>
            </w:tcBorders>
            <w:shd w:val="clear" w:color="auto" w:fill="auto"/>
          </w:tcPr>
          <w:p w:rsidR="00505D32" w:rsidRDefault="000A297F">
            <w:pPr>
              <w:pStyle w:val="TableContents"/>
              <w:rPr>
                <w:color w:val="000000"/>
                <w:szCs w:val="22"/>
              </w:rPr>
            </w:pPr>
            <w:r>
              <w:rPr>
                <w:color w:val="000000"/>
                <w:szCs w:val="22"/>
              </w:rPr>
              <w:t>Editorial changes made</w:t>
            </w:r>
          </w:p>
        </w:tc>
        <w:tc>
          <w:tcPr>
            <w:tcW w:w="2190"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Cs w:val="22"/>
              </w:rPr>
              <w:t xml:space="preserve">Imbi </w:t>
            </w:r>
            <w:proofErr w:type="spellStart"/>
            <w:r>
              <w:rPr>
                <w:color w:val="000000"/>
                <w:szCs w:val="22"/>
              </w:rPr>
              <w:t>Nõgisto</w:t>
            </w:r>
            <w:proofErr w:type="spellEnd"/>
          </w:p>
        </w:tc>
      </w:tr>
      <w:tr w:rsidR="00505D32">
        <w:tc>
          <w:tcPr>
            <w:tcW w:w="1387" w:type="dxa"/>
            <w:tcBorders>
              <w:left w:val="single" w:sz="8" w:space="0" w:color="000000"/>
              <w:bottom w:val="single" w:sz="8" w:space="0" w:color="000000"/>
            </w:tcBorders>
            <w:shd w:val="clear" w:color="auto" w:fill="auto"/>
          </w:tcPr>
          <w:p w:rsidR="00505D32" w:rsidRDefault="000A297F">
            <w:pPr>
              <w:pStyle w:val="TableContents"/>
              <w:rPr>
                <w:color w:val="000000"/>
                <w:szCs w:val="22"/>
              </w:rPr>
            </w:pPr>
            <w:r>
              <w:rPr>
                <w:color w:val="000000"/>
                <w:szCs w:val="22"/>
              </w:rPr>
              <w:t>19.10.2015</w:t>
            </w:r>
          </w:p>
        </w:tc>
        <w:tc>
          <w:tcPr>
            <w:tcW w:w="1054" w:type="dxa"/>
            <w:tcBorders>
              <w:left w:val="single" w:sz="8" w:space="0" w:color="000000"/>
              <w:bottom w:val="single" w:sz="8" w:space="0" w:color="000000"/>
            </w:tcBorders>
            <w:shd w:val="clear" w:color="auto" w:fill="auto"/>
          </w:tcPr>
          <w:p w:rsidR="00505D32" w:rsidRDefault="000A297F">
            <w:pPr>
              <w:pStyle w:val="TableContents"/>
              <w:rPr>
                <w:color w:val="000000"/>
                <w:szCs w:val="22"/>
              </w:rPr>
            </w:pPr>
            <w:r>
              <w:rPr>
                <w:color w:val="000000"/>
                <w:szCs w:val="22"/>
              </w:rPr>
              <w:t>1.1</w:t>
            </w:r>
          </w:p>
        </w:tc>
        <w:tc>
          <w:tcPr>
            <w:tcW w:w="4309" w:type="dxa"/>
            <w:tcBorders>
              <w:left w:val="single" w:sz="8" w:space="0" w:color="000000"/>
              <w:bottom w:val="single" w:sz="8" w:space="0" w:color="000000"/>
            </w:tcBorders>
            <w:shd w:val="clear" w:color="auto" w:fill="auto"/>
          </w:tcPr>
          <w:p w:rsidR="00505D32" w:rsidRDefault="000A297F">
            <w:pPr>
              <w:pStyle w:val="TableContents"/>
              <w:rPr>
                <w:color w:val="000000"/>
                <w:szCs w:val="22"/>
              </w:rPr>
            </w:pPr>
            <w:r>
              <w:rPr>
                <w:color w:val="000000"/>
                <w:szCs w:val="22"/>
              </w:rPr>
              <w:t>Indexes added</w:t>
            </w:r>
          </w:p>
        </w:tc>
        <w:tc>
          <w:tcPr>
            <w:tcW w:w="2190"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Cs w:val="22"/>
              </w:rPr>
              <w:t>Martin Lind</w:t>
            </w:r>
          </w:p>
        </w:tc>
      </w:tr>
    </w:tbl>
    <w:p w:rsidR="00505D32" w:rsidRDefault="00505D32">
      <w:pPr>
        <w:rPr>
          <w:color w:val="000000"/>
        </w:rPr>
      </w:pPr>
    </w:p>
    <w:p w:rsidR="00505D32" w:rsidRDefault="00505D32">
      <w:pPr>
        <w:pageBreakBefore/>
        <w:rPr>
          <w:color w:val="000000"/>
        </w:rPr>
      </w:pPr>
    </w:p>
    <w:p w:rsidR="00505D32" w:rsidRDefault="000A297F">
      <w:pPr>
        <w:pStyle w:val="TOAHeading"/>
      </w:pPr>
      <w:r>
        <w:t>Table of Contents</w:t>
      </w:r>
    </w:p>
    <w:p w:rsidR="0038418E" w:rsidRDefault="000A297F">
      <w:pPr>
        <w:pStyle w:val="TOC1"/>
        <w:rPr>
          <w:rFonts w:asciiTheme="minorHAnsi" w:eastAsiaTheme="minorEastAsia" w:hAnsiTheme="minorHAnsi" w:cstheme="minorBidi"/>
          <w:b w:val="0"/>
          <w:noProof/>
          <w:sz w:val="22"/>
          <w:szCs w:val="22"/>
          <w:lang w:val="en-US"/>
        </w:rPr>
      </w:pPr>
      <w:r>
        <w:fldChar w:fldCharType="begin"/>
      </w:r>
      <w:r>
        <w:instrText xml:space="preserve"> TOC \o "1-3" \h \z \u </w:instrText>
      </w:r>
      <w:r>
        <w:fldChar w:fldCharType="separate"/>
      </w:r>
      <w:hyperlink w:anchor="_Toc433277630" w:history="1">
        <w:r w:rsidR="0038418E" w:rsidRPr="001938C0">
          <w:rPr>
            <w:rStyle w:val="Hyperlink"/>
            <w:noProof/>
          </w:rPr>
          <w:t>License</w:t>
        </w:r>
        <w:r w:rsidR="0038418E">
          <w:rPr>
            <w:noProof/>
            <w:webHidden/>
          </w:rPr>
          <w:tab/>
        </w:r>
        <w:r w:rsidR="0038418E">
          <w:rPr>
            <w:noProof/>
            <w:webHidden/>
          </w:rPr>
          <w:fldChar w:fldCharType="begin"/>
        </w:r>
        <w:r w:rsidR="0038418E">
          <w:rPr>
            <w:noProof/>
            <w:webHidden/>
          </w:rPr>
          <w:instrText xml:space="preserve"> PAGEREF _Toc433277630 \h </w:instrText>
        </w:r>
        <w:r w:rsidR="0038418E">
          <w:rPr>
            <w:noProof/>
            <w:webHidden/>
          </w:rPr>
        </w:r>
        <w:r w:rsidR="0038418E">
          <w:rPr>
            <w:noProof/>
            <w:webHidden/>
          </w:rPr>
          <w:fldChar w:fldCharType="separate"/>
        </w:r>
        <w:r w:rsidR="0038418E">
          <w:rPr>
            <w:noProof/>
            <w:webHidden/>
          </w:rPr>
          <w:t>5</w:t>
        </w:r>
        <w:r w:rsidR="0038418E">
          <w:rPr>
            <w:noProof/>
            <w:webHidden/>
          </w:rPr>
          <w:fldChar w:fldCharType="end"/>
        </w:r>
      </w:hyperlink>
    </w:p>
    <w:p w:rsidR="0038418E" w:rsidRDefault="0038418E">
      <w:pPr>
        <w:pStyle w:val="TOC1"/>
        <w:tabs>
          <w:tab w:val="left" w:pos="482"/>
        </w:tabs>
        <w:rPr>
          <w:rFonts w:asciiTheme="minorHAnsi" w:eastAsiaTheme="minorEastAsia" w:hAnsiTheme="minorHAnsi" w:cstheme="minorBidi"/>
          <w:b w:val="0"/>
          <w:noProof/>
          <w:sz w:val="22"/>
          <w:szCs w:val="22"/>
          <w:lang w:val="en-US"/>
        </w:rPr>
      </w:pPr>
      <w:hyperlink w:anchor="_Toc433277631" w:history="1">
        <w:r w:rsidRPr="001938C0">
          <w:rPr>
            <w:rStyle w:val="Hyperlink"/>
            <w:noProof/>
          </w:rPr>
          <w:t>1</w:t>
        </w:r>
        <w:r>
          <w:rPr>
            <w:rFonts w:asciiTheme="minorHAnsi" w:eastAsiaTheme="minorEastAsia" w:hAnsiTheme="minorHAnsi" w:cstheme="minorBidi"/>
            <w:b w:val="0"/>
            <w:noProof/>
            <w:sz w:val="22"/>
            <w:szCs w:val="22"/>
            <w:lang w:val="en-US"/>
          </w:rPr>
          <w:tab/>
        </w:r>
        <w:r w:rsidRPr="001938C0">
          <w:rPr>
            <w:rStyle w:val="Hyperlink"/>
            <w:noProof/>
          </w:rPr>
          <w:t>General</w:t>
        </w:r>
        <w:r>
          <w:rPr>
            <w:noProof/>
            <w:webHidden/>
          </w:rPr>
          <w:tab/>
        </w:r>
        <w:r>
          <w:rPr>
            <w:noProof/>
            <w:webHidden/>
          </w:rPr>
          <w:fldChar w:fldCharType="begin"/>
        </w:r>
        <w:r>
          <w:rPr>
            <w:noProof/>
            <w:webHidden/>
          </w:rPr>
          <w:instrText xml:space="preserve"> PAGEREF _Toc433277631 \h </w:instrText>
        </w:r>
        <w:r>
          <w:rPr>
            <w:noProof/>
            <w:webHidden/>
          </w:rPr>
        </w:r>
        <w:r>
          <w:rPr>
            <w:noProof/>
            <w:webHidden/>
          </w:rPr>
          <w:fldChar w:fldCharType="separate"/>
        </w:r>
        <w:r>
          <w:rPr>
            <w:noProof/>
            <w:webHidden/>
          </w:rPr>
          <w:t>6</w:t>
        </w:r>
        <w:r>
          <w:rPr>
            <w:noProof/>
            <w:webHidden/>
          </w:rPr>
          <w:fldChar w:fldCharType="end"/>
        </w:r>
      </w:hyperlink>
    </w:p>
    <w:p w:rsidR="0038418E" w:rsidRDefault="0038418E">
      <w:pPr>
        <w:pStyle w:val="TOC2"/>
        <w:tabs>
          <w:tab w:val="left" w:pos="1132"/>
        </w:tabs>
        <w:rPr>
          <w:rFonts w:asciiTheme="minorHAnsi" w:eastAsiaTheme="minorEastAsia" w:hAnsiTheme="minorHAnsi" w:cstheme="minorBidi"/>
          <w:noProof/>
          <w:sz w:val="22"/>
          <w:szCs w:val="22"/>
          <w:lang w:val="en-US"/>
        </w:rPr>
      </w:pPr>
      <w:hyperlink w:anchor="_Toc433277632" w:history="1">
        <w:r w:rsidRPr="001938C0">
          <w:rPr>
            <w:rStyle w:val="Hyperlink"/>
            <w:noProof/>
          </w:rPr>
          <w:t>1.1</w:t>
        </w:r>
        <w:r>
          <w:rPr>
            <w:rFonts w:asciiTheme="minorHAnsi" w:eastAsiaTheme="minorEastAsia" w:hAnsiTheme="minorHAnsi" w:cstheme="minorBidi"/>
            <w:noProof/>
            <w:sz w:val="22"/>
            <w:szCs w:val="22"/>
            <w:lang w:val="en-US"/>
          </w:rPr>
          <w:tab/>
        </w:r>
        <w:r w:rsidRPr="001938C0">
          <w:rPr>
            <w:rStyle w:val="Hyperlink"/>
            <w:noProof/>
          </w:rPr>
          <w:t>Preamble</w:t>
        </w:r>
        <w:r>
          <w:rPr>
            <w:noProof/>
            <w:webHidden/>
          </w:rPr>
          <w:tab/>
        </w:r>
        <w:r>
          <w:rPr>
            <w:noProof/>
            <w:webHidden/>
          </w:rPr>
          <w:fldChar w:fldCharType="begin"/>
        </w:r>
        <w:r>
          <w:rPr>
            <w:noProof/>
            <w:webHidden/>
          </w:rPr>
          <w:instrText xml:space="preserve"> PAGEREF _Toc433277632 \h </w:instrText>
        </w:r>
        <w:r>
          <w:rPr>
            <w:noProof/>
            <w:webHidden/>
          </w:rPr>
        </w:r>
        <w:r>
          <w:rPr>
            <w:noProof/>
            <w:webHidden/>
          </w:rPr>
          <w:fldChar w:fldCharType="separate"/>
        </w:r>
        <w:r>
          <w:rPr>
            <w:noProof/>
            <w:webHidden/>
          </w:rPr>
          <w:t>6</w:t>
        </w:r>
        <w:r>
          <w:rPr>
            <w:noProof/>
            <w:webHidden/>
          </w:rPr>
          <w:fldChar w:fldCharType="end"/>
        </w:r>
      </w:hyperlink>
    </w:p>
    <w:p w:rsidR="0038418E" w:rsidRDefault="0038418E">
      <w:pPr>
        <w:pStyle w:val="TOC2"/>
        <w:tabs>
          <w:tab w:val="left" w:pos="1132"/>
        </w:tabs>
        <w:rPr>
          <w:rFonts w:asciiTheme="minorHAnsi" w:eastAsiaTheme="minorEastAsia" w:hAnsiTheme="minorHAnsi" w:cstheme="minorBidi"/>
          <w:noProof/>
          <w:sz w:val="22"/>
          <w:szCs w:val="22"/>
          <w:lang w:val="en-US"/>
        </w:rPr>
      </w:pPr>
      <w:hyperlink w:anchor="_Toc433277633" w:history="1">
        <w:r w:rsidRPr="001938C0">
          <w:rPr>
            <w:rStyle w:val="Hyperlink"/>
            <w:noProof/>
          </w:rPr>
          <w:t>1.2</w:t>
        </w:r>
        <w:r>
          <w:rPr>
            <w:rFonts w:asciiTheme="minorHAnsi" w:eastAsiaTheme="minorEastAsia" w:hAnsiTheme="minorHAnsi" w:cstheme="minorBidi"/>
            <w:noProof/>
            <w:sz w:val="22"/>
            <w:szCs w:val="22"/>
            <w:lang w:val="en-US"/>
          </w:rPr>
          <w:tab/>
        </w:r>
        <w:r w:rsidRPr="001938C0">
          <w:rPr>
            <w:rStyle w:val="Hyperlink"/>
            <w:noProof/>
          </w:rPr>
          <w:t>Database Version</w:t>
        </w:r>
        <w:r>
          <w:rPr>
            <w:noProof/>
            <w:webHidden/>
          </w:rPr>
          <w:tab/>
        </w:r>
        <w:r>
          <w:rPr>
            <w:noProof/>
            <w:webHidden/>
          </w:rPr>
          <w:fldChar w:fldCharType="begin"/>
        </w:r>
        <w:r>
          <w:rPr>
            <w:noProof/>
            <w:webHidden/>
          </w:rPr>
          <w:instrText xml:space="preserve"> PAGEREF _Toc433277633 \h </w:instrText>
        </w:r>
        <w:r>
          <w:rPr>
            <w:noProof/>
            <w:webHidden/>
          </w:rPr>
        </w:r>
        <w:r>
          <w:rPr>
            <w:noProof/>
            <w:webHidden/>
          </w:rPr>
          <w:fldChar w:fldCharType="separate"/>
        </w:r>
        <w:r>
          <w:rPr>
            <w:noProof/>
            <w:webHidden/>
          </w:rPr>
          <w:t>6</w:t>
        </w:r>
        <w:r>
          <w:rPr>
            <w:noProof/>
            <w:webHidden/>
          </w:rPr>
          <w:fldChar w:fldCharType="end"/>
        </w:r>
      </w:hyperlink>
    </w:p>
    <w:p w:rsidR="0038418E" w:rsidRDefault="0038418E">
      <w:pPr>
        <w:pStyle w:val="TOC2"/>
        <w:tabs>
          <w:tab w:val="left" w:pos="1132"/>
        </w:tabs>
        <w:rPr>
          <w:rFonts w:asciiTheme="minorHAnsi" w:eastAsiaTheme="minorEastAsia" w:hAnsiTheme="minorHAnsi" w:cstheme="minorBidi"/>
          <w:noProof/>
          <w:sz w:val="22"/>
          <w:szCs w:val="22"/>
          <w:lang w:val="en-US"/>
        </w:rPr>
      </w:pPr>
      <w:hyperlink w:anchor="_Toc433277634" w:history="1">
        <w:r w:rsidRPr="001938C0">
          <w:rPr>
            <w:rStyle w:val="Hyperlink"/>
            <w:noProof/>
          </w:rPr>
          <w:t>1.3</w:t>
        </w:r>
        <w:r>
          <w:rPr>
            <w:rFonts w:asciiTheme="minorHAnsi" w:eastAsiaTheme="minorEastAsia" w:hAnsiTheme="minorHAnsi" w:cstheme="minorBidi"/>
            <w:noProof/>
            <w:sz w:val="22"/>
            <w:szCs w:val="22"/>
            <w:lang w:val="en-US"/>
          </w:rPr>
          <w:tab/>
        </w:r>
        <w:r w:rsidRPr="001938C0">
          <w:rPr>
            <w:rStyle w:val="Hyperlink"/>
            <w:noProof/>
          </w:rPr>
          <w:t>Creating, Backing Up and Restoring the Database</w:t>
        </w:r>
        <w:r>
          <w:rPr>
            <w:noProof/>
            <w:webHidden/>
          </w:rPr>
          <w:tab/>
        </w:r>
        <w:r>
          <w:rPr>
            <w:noProof/>
            <w:webHidden/>
          </w:rPr>
          <w:fldChar w:fldCharType="begin"/>
        </w:r>
        <w:r>
          <w:rPr>
            <w:noProof/>
            <w:webHidden/>
          </w:rPr>
          <w:instrText xml:space="preserve"> PAGEREF _Toc433277634 \h </w:instrText>
        </w:r>
        <w:r>
          <w:rPr>
            <w:noProof/>
            <w:webHidden/>
          </w:rPr>
        </w:r>
        <w:r>
          <w:rPr>
            <w:noProof/>
            <w:webHidden/>
          </w:rPr>
          <w:fldChar w:fldCharType="separate"/>
        </w:r>
        <w:r>
          <w:rPr>
            <w:noProof/>
            <w:webHidden/>
          </w:rPr>
          <w:t>6</w:t>
        </w:r>
        <w:r>
          <w:rPr>
            <w:noProof/>
            <w:webHidden/>
          </w:rPr>
          <w:fldChar w:fldCharType="end"/>
        </w:r>
      </w:hyperlink>
    </w:p>
    <w:p w:rsidR="0038418E" w:rsidRDefault="0038418E">
      <w:pPr>
        <w:pStyle w:val="TOC2"/>
        <w:tabs>
          <w:tab w:val="left" w:pos="1132"/>
        </w:tabs>
        <w:rPr>
          <w:rFonts w:asciiTheme="minorHAnsi" w:eastAsiaTheme="minorEastAsia" w:hAnsiTheme="minorHAnsi" w:cstheme="minorBidi"/>
          <w:noProof/>
          <w:sz w:val="22"/>
          <w:szCs w:val="22"/>
          <w:lang w:val="en-US"/>
        </w:rPr>
      </w:pPr>
      <w:hyperlink w:anchor="_Toc433277635" w:history="1">
        <w:r w:rsidRPr="001938C0">
          <w:rPr>
            <w:rStyle w:val="Hyperlink"/>
            <w:noProof/>
          </w:rPr>
          <w:t>1.4</w:t>
        </w:r>
        <w:r>
          <w:rPr>
            <w:rFonts w:asciiTheme="minorHAnsi" w:eastAsiaTheme="minorEastAsia" w:hAnsiTheme="minorHAnsi" w:cstheme="minorBidi"/>
            <w:noProof/>
            <w:sz w:val="22"/>
            <w:szCs w:val="22"/>
            <w:lang w:val="en-US"/>
          </w:rPr>
          <w:tab/>
        </w:r>
        <w:r w:rsidRPr="001938C0">
          <w:rPr>
            <w:rStyle w:val="Hyperlink"/>
            <w:noProof/>
          </w:rPr>
          <w:t>Saving Database History</w:t>
        </w:r>
        <w:r>
          <w:rPr>
            <w:noProof/>
            <w:webHidden/>
          </w:rPr>
          <w:tab/>
        </w:r>
        <w:r>
          <w:rPr>
            <w:noProof/>
            <w:webHidden/>
          </w:rPr>
          <w:fldChar w:fldCharType="begin"/>
        </w:r>
        <w:r>
          <w:rPr>
            <w:noProof/>
            <w:webHidden/>
          </w:rPr>
          <w:instrText xml:space="preserve"> PAGEREF _Toc433277635 \h </w:instrText>
        </w:r>
        <w:r>
          <w:rPr>
            <w:noProof/>
            <w:webHidden/>
          </w:rPr>
        </w:r>
        <w:r>
          <w:rPr>
            <w:noProof/>
            <w:webHidden/>
          </w:rPr>
          <w:fldChar w:fldCharType="separate"/>
        </w:r>
        <w:r>
          <w:rPr>
            <w:noProof/>
            <w:webHidden/>
          </w:rPr>
          <w:t>7</w:t>
        </w:r>
        <w:r>
          <w:rPr>
            <w:noProof/>
            <w:webHidden/>
          </w:rPr>
          <w:fldChar w:fldCharType="end"/>
        </w:r>
      </w:hyperlink>
    </w:p>
    <w:p w:rsidR="0038418E" w:rsidRDefault="0038418E">
      <w:pPr>
        <w:pStyle w:val="TOC2"/>
        <w:tabs>
          <w:tab w:val="left" w:pos="1132"/>
        </w:tabs>
        <w:rPr>
          <w:rFonts w:asciiTheme="minorHAnsi" w:eastAsiaTheme="minorEastAsia" w:hAnsiTheme="minorHAnsi" w:cstheme="minorBidi"/>
          <w:noProof/>
          <w:sz w:val="22"/>
          <w:szCs w:val="22"/>
          <w:lang w:val="en-US"/>
        </w:rPr>
      </w:pPr>
      <w:hyperlink w:anchor="_Toc433277636" w:history="1">
        <w:r w:rsidRPr="001938C0">
          <w:rPr>
            <w:rStyle w:val="Hyperlink"/>
            <w:noProof/>
          </w:rPr>
          <w:t>1.5</w:t>
        </w:r>
        <w:r>
          <w:rPr>
            <w:rFonts w:asciiTheme="minorHAnsi" w:eastAsiaTheme="minorEastAsia" w:hAnsiTheme="minorHAnsi" w:cstheme="minorBidi"/>
            <w:noProof/>
            <w:sz w:val="22"/>
            <w:szCs w:val="22"/>
            <w:lang w:val="en-US"/>
          </w:rPr>
          <w:tab/>
        </w:r>
        <w:r w:rsidRPr="001938C0">
          <w:rPr>
            <w:rStyle w:val="Hyperlink"/>
            <w:noProof/>
          </w:rPr>
          <w:t>Entity-Relationship Diagram</w:t>
        </w:r>
        <w:r>
          <w:rPr>
            <w:noProof/>
            <w:webHidden/>
          </w:rPr>
          <w:tab/>
        </w:r>
        <w:r>
          <w:rPr>
            <w:noProof/>
            <w:webHidden/>
          </w:rPr>
          <w:fldChar w:fldCharType="begin"/>
        </w:r>
        <w:r>
          <w:rPr>
            <w:noProof/>
            <w:webHidden/>
          </w:rPr>
          <w:instrText xml:space="preserve"> PAGEREF _Toc433277636 \h </w:instrText>
        </w:r>
        <w:r>
          <w:rPr>
            <w:noProof/>
            <w:webHidden/>
          </w:rPr>
        </w:r>
        <w:r>
          <w:rPr>
            <w:noProof/>
            <w:webHidden/>
          </w:rPr>
          <w:fldChar w:fldCharType="separate"/>
        </w:r>
        <w:r>
          <w:rPr>
            <w:noProof/>
            <w:webHidden/>
          </w:rPr>
          <w:t>7</w:t>
        </w:r>
        <w:r>
          <w:rPr>
            <w:noProof/>
            <w:webHidden/>
          </w:rPr>
          <w:fldChar w:fldCharType="end"/>
        </w:r>
      </w:hyperlink>
    </w:p>
    <w:p w:rsidR="0038418E" w:rsidRDefault="0038418E">
      <w:pPr>
        <w:pStyle w:val="TOC2"/>
        <w:tabs>
          <w:tab w:val="left" w:pos="1132"/>
        </w:tabs>
        <w:rPr>
          <w:rFonts w:asciiTheme="minorHAnsi" w:eastAsiaTheme="minorEastAsia" w:hAnsiTheme="minorHAnsi" w:cstheme="minorBidi"/>
          <w:noProof/>
          <w:sz w:val="22"/>
          <w:szCs w:val="22"/>
          <w:lang w:val="en-US"/>
        </w:rPr>
      </w:pPr>
      <w:hyperlink w:anchor="_Toc433277637" w:history="1">
        <w:r w:rsidRPr="001938C0">
          <w:rPr>
            <w:rStyle w:val="Hyperlink"/>
            <w:noProof/>
          </w:rPr>
          <w:t>1.6</w:t>
        </w:r>
        <w:r>
          <w:rPr>
            <w:rFonts w:asciiTheme="minorHAnsi" w:eastAsiaTheme="minorEastAsia" w:hAnsiTheme="minorHAnsi" w:cstheme="minorBidi"/>
            <w:noProof/>
            <w:sz w:val="22"/>
            <w:szCs w:val="22"/>
            <w:lang w:val="en-US"/>
          </w:rPr>
          <w:tab/>
        </w:r>
        <w:r w:rsidRPr="001938C0">
          <w:rPr>
            <w:rStyle w:val="Hyperlink"/>
            <w:noProof/>
          </w:rPr>
          <w:t>List of Stored Procedures</w:t>
        </w:r>
        <w:r>
          <w:rPr>
            <w:noProof/>
            <w:webHidden/>
          </w:rPr>
          <w:tab/>
        </w:r>
        <w:r>
          <w:rPr>
            <w:noProof/>
            <w:webHidden/>
          </w:rPr>
          <w:fldChar w:fldCharType="begin"/>
        </w:r>
        <w:r>
          <w:rPr>
            <w:noProof/>
            <w:webHidden/>
          </w:rPr>
          <w:instrText xml:space="preserve"> PAGEREF _Toc433277637 \h </w:instrText>
        </w:r>
        <w:r>
          <w:rPr>
            <w:noProof/>
            <w:webHidden/>
          </w:rPr>
        </w:r>
        <w:r>
          <w:rPr>
            <w:noProof/>
            <w:webHidden/>
          </w:rPr>
          <w:fldChar w:fldCharType="separate"/>
        </w:r>
        <w:r>
          <w:rPr>
            <w:noProof/>
            <w:webHidden/>
          </w:rPr>
          <w:t>9</w:t>
        </w:r>
        <w:r>
          <w:rPr>
            <w:noProof/>
            <w:webHidden/>
          </w:rPr>
          <w:fldChar w:fldCharType="end"/>
        </w:r>
      </w:hyperlink>
    </w:p>
    <w:p w:rsidR="0038418E" w:rsidRDefault="0038418E">
      <w:pPr>
        <w:pStyle w:val="TOC2"/>
        <w:tabs>
          <w:tab w:val="left" w:pos="1132"/>
        </w:tabs>
        <w:rPr>
          <w:rFonts w:asciiTheme="minorHAnsi" w:eastAsiaTheme="minorEastAsia" w:hAnsiTheme="minorHAnsi" w:cstheme="minorBidi"/>
          <w:noProof/>
          <w:sz w:val="22"/>
          <w:szCs w:val="22"/>
          <w:lang w:val="en-US"/>
        </w:rPr>
      </w:pPr>
      <w:hyperlink w:anchor="_Toc433277638" w:history="1">
        <w:r w:rsidRPr="001938C0">
          <w:rPr>
            <w:rStyle w:val="Hyperlink"/>
            <w:noProof/>
          </w:rPr>
          <w:t>1.7</w:t>
        </w:r>
        <w:r>
          <w:rPr>
            <w:rFonts w:asciiTheme="minorHAnsi" w:eastAsiaTheme="minorEastAsia" w:hAnsiTheme="minorHAnsi" w:cstheme="minorBidi"/>
            <w:noProof/>
            <w:sz w:val="22"/>
            <w:szCs w:val="22"/>
            <w:lang w:val="en-US"/>
          </w:rPr>
          <w:tab/>
        </w:r>
        <w:r w:rsidRPr="001938C0">
          <w:rPr>
            <w:rStyle w:val="Hyperlink"/>
            <w:noProof/>
          </w:rPr>
          <w:t>List of Triggers</w:t>
        </w:r>
        <w:r>
          <w:rPr>
            <w:noProof/>
            <w:webHidden/>
          </w:rPr>
          <w:tab/>
        </w:r>
        <w:r>
          <w:rPr>
            <w:noProof/>
            <w:webHidden/>
          </w:rPr>
          <w:fldChar w:fldCharType="begin"/>
        </w:r>
        <w:r>
          <w:rPr>
            <w:noProof/>
            <w:webHidden/>
          </w:rPr>
          <w:instrText xml:space="preserve"> PAGEREF _Toc433277638 \h </w:instrText>
        </w:r>
        <w:r>
          <w:rPr>
            <w:noProof/>
            <w:webHidden/>
          </w:rPr>
        </w:r>
        <w:r>
          <w:rPr>
            <w:noProof/>
            <w:webHidden/>
          </w:rPr>
          <w:fldChar w:fldCharType="separate"/>
        </w:r>
        <w:r>
          <w:rPr>
            <w:noProof/>
            <w:webHidden/>
          </w:rPr>
          <w:t>9</w:t>
        </w:r>
        <w:r>
          <w:rPr>
            <w:noProof/>
            <w:webHidden/>
          </w:rPr>
          <w:fldChar w:fldCharType="end"/>
        </w:r>
      </w:hyperlink>
    </w:p>
    <w:p w:rsidR="0038418E" w:rsidRDefault="0038418E">
      <w:pPr>
        <w:pStyle w:val="TOC1"/>
        <w:tabs>
          <w:tab w:val="left" w:pos="482"/>
        </w:tabs>
        <w:rPr>
          <w:rFonts w:asciiTheme="minorHAnsi" w:eastAsiaTheme="minorEastAsia" w:hAnsiTheme="minorHAnsi" w:cstheme="minorBidi"/>
          <w:b w:val="0"/>
          <w:noProof/>
          <w:sz w:val="22"/>
          <w:szCs w:val="22"/>
          <w:lang w:val="en-US"/>
        </w:rPr>
      </w:pPr>
      <w:hyperlink w:anchor="_Toc433277639" w:history="1">
        <w:r w:rsidRPr="001938C0">
          <w:rPr>
            <w:rStyle w:val="Hyperlink"/>
            <w:noProof/>
          </w:rPr>
          <w:t>2</w:t>
        </w:r>
        <w:r>
          <w:rPr>
            <w:rFonts w:asciiTheme="minorHAnsi" w:eastAsiaTheme="minorEastAsia" w:hAnsiTheme="minorHAnsi" w:cstheme="minorBidi"/>
            <w:b w:val="0"/>
            <w:noProof/>
            <w:sz w:val="22"/>
            <w:szCs w:val="22"/>
            <w:lang w:val="en-US"/>
          </w:rPr>
          <w:tab/>
        </w:r>
        <w:r w:rsidRPr="001938C0">
          <w:rPr>
            <w:rStyle w:val="Hyperlink"/>
            <w:noProof/>
          </w:rPr>
          <w:t>Description of Entities</w:t>
        </w:r>
        <w:r>
          <w:rPr>
            <w:noProof/>
            <w:webHidden/>
          </w:rPr>
          <w:tab/>
        </w:r>
        <w:r>
          <w:rPr>
            <w:noProof/>
            <w:webHidden/>
          </w:rPr>
          <w:fldChar w:fldCharType="begin"/>
        </w:r>
        <w:r>
          <w:rPr>
            <w:noProof/>
            <w:webHidden/>
          </w:rPr>
          <w:instrText xml:space="preserve"> PAGEREF _Toc433277639 \h </w:instrText>
        </w:r>
        <w:r>
          <w:rPr>
            <w:noProof/>
            <w:webHidden/>
          </w:rPr>
        </w:r>
        <w:r>
          <w:rPr>
            <w:noProof/>
            <w:webHidden/>
          </w:rPr>
          <w:fldChar w:fldCharType="separate"/>
        </w:r>
        <w:r>
          <w:rPr>
            <w:noProof/>
            <w:webHidden/>
          </w:rPr>
          <w:t>10</w:t>
        </w:r>
        <w:r>
          <w:rPr>
            <w:noProof/>
            <w:webHidden/>
          </w:rPr>
          <w:fldChar w:fldCharType="end"/>
        </w:r>
      </w:hyperlink>
    </w:p>
    <w:p w:rsidR="0038418E" w:rsidRDefault="0038418E">
      <w:pPr>
        <w:pStyle w:val="TOC2"/>
        <w:tabs>
          <w:tab w:val="left" w:pos="1132"/>
        </w:tabs>
        <w:rPr>
          <w:rFonts w:asciiTheme="minorHAnsi" w:eastAsiaTheme="minorEastAsia" w:hAnsiTheme="minorHAnsi" w:cstheme="minorBidi"/>
          <w:noProof/>
          <w:sz w:val="22"/>
          <w:szCs w:val="22"/>
          <w:lang w:val="en-US"/>
        </w:rPr>
      </w:pPr>
      <w:hyperlink w:anchor="_Toc433277640" w:history="1">
        <w:r w:rsidRPr="001938C0">
          <w:rPr>
            <w:rStyle w:val="Hyperlink"/>
            <w:noProof/>
          </w:rPr>
          <w:t>2.1</w:t>
        </w:r>
        <w:r>
          <w:rPr>
            <w:rFonts w:asciiTheme="minorHAnsi" w:eastAsiaTheme="minorEastAsia" w:hAnsiTheme="minorHAnsi" w:cstheme="minorBidi"/>
            <w:noProof/>
            <w:sz w:val="22"/>
            <w:szCs w:val="22"/>
            <w:lang w:val="en-US"/>
          </w:rPr>
          <w:tab/>
        </w:r>
        <w:r w:rsidRPr="001938C0">
          <w:rPr>
            <w:rStyle w:val="Hyperlink"/>
            <w:noProof/>
          </w:rPr>
          <w:t>ACCESSRIGHT</w:t>
        </w:r>
        <w:r>
          <w:rPr>
            <w:noProof/>
            <w:webHidden/>
          </w:rPr>
          <w:tab/>
        </w:r>
        <w:r>
          <w:rPr>
            <w:noProof/>
            <w:webHidden/>
          </w:rPr>
          <w:fldChar w:fldCharType="begin"/>
        </w:r>
        <w:r>
          <w:rPr>
            <w:noProof/>
            <w:webHidden/>
          </w:rPr>
          <w:instrText xml:space="preserve"> PAGEREF _Toc433277640 \h </w:instrText>
        </w:r>
        <w:r>
          <w:rPr>
            <w:noProof/>
            <w:webHidden/>
          </w:rPr>
        </w:r>
        <w:r>
          <w:rPr>
            <w:noProof/>
            <w:webHidden/>
          </w:rPr>
          <w:fldChar w:fldCharType="separate"/>
        </w:r>
        <w:r>
          <w:rPr>
            <w:noProof/>
            <w:webHidden/>
          </w:rPr>
          <w:t>10</w:t>
        </w:r>
        <w:r>
          <w:rPr>
            <w:noProof/>
            <w:webHidden/>
          </w:rPr>
          <w:fldChar w:fldCharType="end"/>
        </w:r>
      </w:hyperlink>
    </w:p>
    <w:p w:rsidR="0038418E" w:rsidRDefault="0038418E">
      <w:pPr>
        <w:pStyle w:val="TOC3"/>
        <w:tabs>
          <w:tab w:val="left" w:pos="1415"/>
        </w:tabs>
        <w:rPr>
          <w:rFonts w:asciiTheme="minorHAnsi" w:eastAsiaTheme="minorEastAsia" w:hAnsiTheme="minorHAnsi" w:cstheme="minorBidi"/>
          <w:noProof/>
          <w:sz w:val="22"/>
          <w:szCs w:val="22"/>
          <w:lang w:val="en-US"/>
        </w:rPr>
      </w:pPr>
      <w:hyperlink w:anchor="_Toc433277641" w:history="1">
        <w:r w:rsidRPr="001938C0">
          <w:rPr>
            <w:rStyle w:val="Hyperlink"/>
            <w:noProof/>
          </w:rPr>
          <w:t>2.1.1</w:t>
        </w:r>
        <w:r>
          <w:rPr>
            <w:rFonts w:asciiTheme="minorHAnsi" w:eastAsiaTheme="minorEastAsia" w:hAnsiTheme="minorHAnsi" w:cstheme="minorBidi"/>
            <w:noProof/>
            <w:sz w:val="22"/>
            <w:szCs w:val="22"/>
            <w:lang w:val="en-US"/>
          </w:rPr>
          <w:tab/>
        </w:r>
        <w:r w:rsidRPr="001938C0">
          <w:rPr>
            <w:rStyle w:val="Hyperlink"/>
            <w:noProof/>
          </w:rPr>
          <w:t>Indexes</w:t>
        </w:r>
        <w:r>
          <w:rPr>
            <w:noProof/>
            <w:webHidden/>
          </w:rPr>
          <w:tab/>
        </w:r>
        <w:r>
          <w:rPr>
            <w:noProof/>
            <w:webHidden/>
          </w:rPr>
          <w:fldChar w:fldCharType="begin"/>
        </w:r>
        <w:r>
          <w:rPr>
            <w:noProof/>
            <w:webHidden/>
          </w:rPr>
          <w:instrText xml:space="preserve"> PAGEREF _Toc433277641 \h </w:instrText>
        </w:r>
        <w:r>
          <w:rPr>
            <w:noProof/>
            <w:webHidden/>
          </w:rPr>
        </w:r>
        <w:r>
          <w:rPr>
            <w:noProof/>
            <w:webHidden/>
          </w:rPr>
          <w:fldChar w:fldCharType="separate"/>
        </w:r>
        <w:r>
          <w:rPr>
            <w:noProof/>
            <w:webHidden/>
          </w:rPr>
          <w:t>10</w:t>
        </w:r>
        <w:r>
          <w:rPr>
            <w:noProof/>
            <w:webHidden/>
          </w:rPr>
          <w:fldChar w:fldCharType="end"/>
        </w:r>
      </w:hyperlink>
    </w:p>
    <w:p w:rsidR="0038418E" w:rsidRDefault="0038418E">
      <w:pPr>
        <w:pStyle w:val="TOC3"/>
        <w:tabs>
          <w:tab w:val="left" w:pos="1415"/>
        </w:tabs>
        <w:rPr>
          <w:rFonts w:asciiTheme="minorHAnsi" w:eastAsiaTheme="minorEastAsia" w:hAnsiTheme="minorHAnsi" w:cstheme="minorBidi"/>
          <w:noProof/>
          <w:sz w:val="22"/>
          <w:szCs w:val="22"/>
          <w:lang w:val="en-US"/>
        </w:rPr>
      </w:pPr>
      <w:hyperlink w:anchor="_Toc433277642" w:history="1">
        <w:r w:rsidRPr="001938C0">
          <w:rPr>
            <w:rStyle w:val="Hyperlink"/>
            <w:noProof/>
          </w:rPr>
          <w:t>2.1.2</w:t>
        </w:r>
        <w:r>
          <w:rPr>
            <w:rFonts w:asciiTheme="minorHAnsi" w:eastAsiaTheme="minorEastAsia" w:hAnsiTheme="minorHAnsi" w:cstheme="minorBidi"/>
            <w:noProof/>
            <w:sz w:val="22"/>
            <w:szCs w:val="22"/>
            <w:lang w:val="en-US"/>
          </w:rPr>
          <w:tab/>
        </w:r>
        <w:r w:rsidRPr="001938C0">
          <w:rPr>
            <w:rStyle w:val="Hyperlink"/>
            <w:noProof/>
          </w:rPr>
          <w:t>Attributes</w:t>
        </w:r>
        <w:r>
          <w:rPr>
            <w:noProof/>
            <w:webHidden/>
          </w:rPr>
          <w:tab/>
        </w:r>
        <w:r>
          <w:rPr>
            <w:noProof/>
            <w:webHidden/>
          </w:rPr>
          <w:fldChar w:fldCharType="begin"/>
        </w:r>
        <w:r>
          <w:rPr>
            <w:noProof/>
            <w:webHidden/>
          </w:rPr>
          <w:instrText xml:space="preserve"> PAGEREF _Toc433277642 \h </w:instrText>
        </w:r>
        <w:r>
          <w:rPr>
            <w:noProof/>
            <w:webHidden/>
          </w:rPr>
        </w:r>
        <w:r>
          <w:rPr>
            <w:noProof/>
            <w:webHidden/>
          </w:rPr>
          <w:fldChar w:fldCharType="separate"/>
        </w:r>
        <w:r>
          <w:rPr>
            <w:noProof/>
            <w:webHidden/>
          </w:rPr>
          <w:t>10</w:t>
        </w:r>
        <w:r>
          <w:rPr>
            <w:noProof/>
            <w:webHidden/>
          </w:rPr>
          <w:fldChar w:fldCharType="end"/>
        </w:r>
      </w:hyperlink>
    </w:p>
    <w:p w:rsidR="0038418E" w:rsidRDefault="0038418E">
      <w:pPr>
        <w:pStyle w:val="TOC2"/>
        <w:tabs>
          <w:tab w:val="left" w:pos="1132"/>
        </w:tabs>
        <w:rPr>
          <w:rFonts w:asciiTheme="minorHAnsi" w:eastAsiaTheme="minorEastAsia" w:hAnsiTheme="minorHAnsi" w:cstheme="minorBidi"/>
          <w:noProof/>
          <w:sz w:val="22"/>
          <w:szCs w:val="22"/>
          <w:lang w:val="en-US"/>
        </w:rPr>
      </w:pPr>
      <w:hyperlink w:anchor="_Toc433277643" w:history="1">
        <w:r w:rsidRPr="001938C0">
          <w:rPr>
            <w:rStyle w:val="Hyperlink"/>
            <w:noProof/>
          </w:rPr>
          <w:t>2.2</w:t>
        </w:r>
        <w:r>
          <w:rPr>
            <w:rFonts w:asciiTheme="minorHAnsi" w:eastAsiaTheme="minorEastAsia" w:hAnsiTheme="minorHAnsi" w:cstheme="minorBidi"/>
            <w:noProof/>
            <w:sz w:val="22"/>
            <w:szCs w:val="22"/>
            <w:lang w:val="en-US"/>
          </w:rPr>
          <w:tab/>
        </w:r>
        <w:r w:rsidRPr="001938C0">
          <w:rPr>
            <w:rStyle w:val="Hyperlink"/>
            <w:noProof/>
          </w:rPr>
          <w:t>CERTIFICATE</w:t>
        </w:r>
        <w:r>
          <w:rPr>
            <w:noProof/>
            <w:webHidden/>
          </w:rPr>
          <w:tab/>
        </w:r>
        <w:r>
          <w:rPr>
            <w:noProof/>
            <w:webHidden/>
          </w:rPr>
          <w:fldChar w:fldCharType="begin"/>
        </w:r>
        <w:r>
          <w:rPr>
            <w:noProof/>
            <w:webHidden/>
          </w:rPr>
          <w:instrText xml:space="preserve"> PAGEREF _Toc433277643 \h </w:instrText>
        </w:r>
        <w:r>
          <w:rPr>
            <w:noProof/>
            <w:webHidden/>
          </w:rPr>
        </w:r>
        <w:r>
          <w:rPr>
            <w:noProof/>
            <w:webHidden/>
          </w:rPr>
          <w:fldChar w:fldCharType="separate"/>
        </w:r>
        <w:r>
          <w:rPr>
            <w:noProof/>
            <w:webHidden/>
          </w:rPr>
          <w:t>11</w:t>
        </w:r>
        <w:r>
          <w:rPr>
            <w:noProof/>
            <w:webHidden/>
          </w:rPr>
          <w:fldChar w:fldCharType="end"/>
        </w:r>
      </w:hyperlink>
    </w:p>
    <w:p w:rsidR="0038418E" w:rsidRDefault="0038418E">
      <w:pPr>
        <w:pStyle w:val="TOC3"/>
        <w:tabs>
          <w:tab w:val="left" w:pos="1415"/>
        </w:tabs>
        <w:rPr>
          <w:rFonts w:asciiTheme="minorHAnsi" w:eastAsiaTheme="minorEastAsia" w:hAnsiTheme="minorHAnsi" w:cstheme="minorBidi"/>
          <w:noProof/>
          <w:sz w:val="22"/>
          <w:szCs w:val="22"/>
          <w:lang w:val="en-US"/>
        </w:rPr>
      </w:pPr>
      <w:hyperlink w:anchor="_Toc433277644" w:history="1">
        <w:r w:rsidRPr="001938C0">
          <w:rPr>
            <w:rStyle w:val="Hyperlink"/>
            <w:noProof/>
          </w:rPr>
          <w:t>2.2.1</w:t>
        </w:r>
        <w:r>
          <w:rPr>
            <w:rFonts w:asciiTheme="minorHAnsi" w:eastAsiaTheme="minorEastAsia" w:hAnsiTheme="minorHAnsi" w:cstheme="minorBidi"/>
            <w:noProof/>
            <w:sz w:val="22"/>
            <w:szCs w:val="22"/>
            <w:lang w:val="en-US"/>
          </w:rPr>
          <w:tab/>
        </w:r>
        <w:r w:rsidRPr="001938C0">
          <w:rPr>
            <w:rStyle w:val="Hyperlink"/>
            <w:noProof/>
          </w:rPr>
          <w:t>Attributes</w:t>
        </w:r>
        <w:r>
          <w:rPr>
            <w:noProof/>
            <w:webHidden/>
          </w:rPr>
          <w:tab/>
        </w:r>
        <w:r>
          <w:rPr>
            <w:noProof/>
            <w:webHidden/>
          </w:rPr>
          <w:fldChar w:fldCharType="begin"/>
        </w:r>
        <w:r>
          <w:rPr>
            <w:noProof/>
            <w:webHidden/>
          </w:rPr>
          <w:instrText xml:space="preserve"> PAGEREF _Toc433277644 \h </w:instrText>
        </w:r>
        <w:r>
          <w:rPr>
            <w:noProof/>
            <w:webHidden/>
          </w:rPr>
        </w:r>
        <w:r>
          <w:rPr>
            <w:noProof/>
            <w:webHidden/>
          </w:rPr>
          <w:fldChar w:fldCharType="separate"/>
        </w:r>
        <w:r>
          <w:rPr>
            <w:noProof/>
            <w:webHidden/>
          </w:rPr>
          <w:t>11</w:t>
        </w:r>
        <w:r>
          <w:rPr>
            <w:noProof/>
            <w:webHidden/>
          </w:rPr>
          <w:fldChar w:fldCharType="end"/>
        </w:r>
      </w:hyperlink>
    </w:p>
    <w:p w:rsidR="0038418E" w:rsidRDefault="0038418E">
      <w:pPr>
        <w:pStyle w:val="TOC2"/>
        <w:tabs>
          <w:tab w:val="left" w:pos="1132"/>
        </w:tabs>
        <w:rPr>
          <w:rFonts w:asciiTheme="minorHAnsi" w:eastAsiaTheme="minorEastAsia" w:hAnsiTheme="minorHAnsi" w:cstheme="minorBidi"/>
          <w:noProof/>
          <w:sz w:val="22"/>
          <w:szCs w:val="22"/>
          <w:lang w:val="en-US"/>
        </w:rPr>
      </w:pPr>
      <w:hyperlink w:anchor="_Toc433277645" w:history="1">
        <w:r w:rsidRPr="001938C0">
          <w:rPr>
            <w:rStyle w:val="Hyperlink"/>
            <w:noProof/>
          </w:rPr>
          <w:t>2.3</w:t>
        </w:r>
        <w:r>
          <w:rPr>
            <w:rFonts w:asciiTheme="minorHAnsi" w:eastAsiaTheme="minorEastAsia" w:hAnsiTheme="minorHAnsi" w:cstheme="minorBidi"/>
            <w:noProof/>
            <w:sz w:val="22"/>
            <w:szCs w:val="22"/>
            <w:lang w:val="en-US"/>
          </w:rPr>
          <w:tab/>
        </w:r>
        <w:r w:rsidRPr="001938C0">
          <w:rPr>
            <w:rStyle w:val="Hyperlink"/>
            <w:noProof/>
          </w:rPr>
          <w:t>CLIENT</w:t>
        </w:r>
        <w:r>
          <w:rPr>
            <w:noProof/>
            <w:webHidden/>
          </w:rPr>
          <w:tab/>
        </w:r>
        <w:r>
          <w:rPr>
            <w:noProof/>
            <w:webHidden/>
          </w:rPr>
          <w:fldChar w:fldCharType="begin"/>
        </w:r>
        <w:r>
          <w:rPr>
            <w:noProof/>
            <w:webHidden/>
          </w:rPr>
          <w:instrText xml:space="preserve"> PAGEREF _Toc433277645 \h </w:instrText>
        </w:r>
        <w:r>
          <w:rPr>
            <w:noProof/>
            <w:webHidden/>
          </w:rPr>
        </w:r>
        <w:r>
          <w:rPr>
            <w:noProof/>
            <w:webHidden/>
          </w:rPr>
          <w:fldChar w:fldCharType="separate"/>
        </w:r>
        <w:r>
          <w:rPr>
            <w:noProof/>
            <w:webHidden/>
          </w:rPr>
          <w:t>11</w:t>
        </w:r>
        <w:r>
          <w:rPr>
            <w:noProof/>
            <w:webHidden/>
          </w:rPr>
          <w:fldChar w:fldCharType="end"/>
        </w:r>
      </w:hyperlink>
    </w:p>
    <w:p w:rsidR="0038418E" w:rsidRDefault="0038418E">
      <w:pPr>
        <w:pStyle w:val="TOC3"/>
        <w:tabs>
          <w:tab w:val="left" w:pos="1415"/>
        </w:tabs>
        <w:rPr>
          <w:rFonts w:asciiTheme="minorHAnsi" w:eastAsiaTheme="minorEastAsia" w:hAnsiTheme="minorHAnsi" w:cstheme="minorBidi"/>
          <w:noProof/>
          <w:sz w:val="22"/>
          <w:szCs w:val="22"/>
          <w:lang w:val="en-US"/>
        </w:rPr>
      </w:pPr>
      <w:hyperlink w:anchor="_Toc433277646" w:history="1">
        <w:r w:rsidRPr="001938C0">
          <w:rPr>
            <w:rStyle w:val="Hyperlink"/>
            <w:noProof/>
          </w:rPr>
          <w:t>2.3.1</w:t>
        </w:r>
        <w:r>
          <w:rPr>
            <w:rFonts w:asciiTheme="minorHAnsi" w:eastAsiaTheme="minorEastAsia" w:hAnsiTheme="minorHAnsi" w:cstheme="minorBidi"/>
            <w:noProof/>
            <w:sz w:val="22"/>
            <w:szCs w:val="22"/>
            <w:lang w:val="en-US"/>
          </w:rPr>
          <w:tab/>
        </w:r>
        <w:r w:rsidRPr="001938C0">
          <w:rPr>
            <w:rStyle w:val="Hyperlink"/>
            <w:noProof/>
          </w:rPr>
          <w:t>Indexes</w:t>
        </w:r>
        <w:r>
          <w:rPr>
            <w:noProof/>
            <w:webHidden/>
          </w:rPr>
          <w:tab/>
        </w:r>
        <w:r>
          <w:rPr>
            <w:noProof/>
            <w:webHidden/>
          </w:rPr>
          <w:fldChar w:fldCharType="begin"/>
        </w:r>
        <w:r>
          <w:rPr>
            <w:noProof/>
            <w:webHidden/>
          </w:rPr>
          <w:instrText xml:space="preserve"> PAGEREF _Toc433277646 \h </w:instrText>
        </w:r>
        <w:r>
          <w:rPr>
            <w:noProof/>
            <w:webHidden/>
          </w:rPr>
        </w:r>
        <w:r>
          <w:rPr>
            <w:noProof/>
            <w:webHidden/>
          </w:rPr>
          <w:fldChar w:fldCharType="separate"/>
        </w:r>
        <w:r>
          <w:rPr>
            <w:noProof/>
            <w:webHidden/>
          </w:rPr>
          <w:t>12</w:t>
        </w:r>
        <w:r>
          <w:rPr>
            <w:noProof/>
            <w:webHidden/>
          </w:rPr>
          <w:fldChar w:fldCharType="end"/>
        </w:r>
      </w:hyperlink>
    </w:p>
    <w:p w:rsidR="0038418E" w:rsidRDefault="0038418E">
      <w:pPr>
        <w:pStyle w:val="TOC3"/>
        <w:tabs>
          <w:tab w:val="left" w:pos="1415"/>
        </w:tabs>
        <w:rPr>
          <w:rFonts w:asciiTheme="minorHAnsi" w:eastAsiaTheme="minorEastAsia" w:hAnsiTheme="minorHAnsi" w:cstheme="minorBidi"/>
          <w:noProof/>
          <w:sz w:val="22"/>
          <w:szCs w:val="22"/>
          <w:lang w:val="en-US"/>
        </w:rPr>
      </w:pPr>
      <w:hyperlink w:anchor="_Toc433277647" w:history="1">
        <w:r w:rsidRPr="001938C0">
          <w:rPr>
            <w:rStyle w:val="Hyperlink"/>
            <w:noProof/>
          </w:rPr>
          <w:t>2.3.2</w:t>
        </w:r>
        <w:r>
          <w:rPr>
            <w:rFonts w:asciiTheme="minorHAnsi" w:eastAsiaTheme="minorEastAsia" w:hAnsiTheme="minorHAnsi" w:cstheme="minorBidi"/>
            <w:noProof/>
            <w:sz w:val="22"/>
            <w:szCs w:val="22"/>
            <w:lang w:val="en-US"/>
          </w:rPr>
          <w:tab/>
        </w:r>
        <w:r w:rsidRPr="001938C0">
          <w:rPr>
            <w:rStyle w:val="Hyperlink"/>
            <w:noProof/>
          </w:rPr>
          <w:t>Attributes</w:t>
        </w:r>
        <w:r>
          <w:rPr>
            <w:noProof/>
            <w:webHidden/>
          </w:rPr>
          <w:tab/>
        </w:r>
        <w:r>
          <w:rPr>
            <w:noProof/>
            <w:webHidden/>
          </w:rPr>
          <w:fldChar w:fldCharType="begin"/>
        </w:r>
        <w:r>
          <w:rPr>
            <w:noProof/>
            <w:webHidden/>
          </w:rPr>
          <w:instrText xml:space="preserve"> PAGEREF _Toc433277647 \h </w:instrText>
        </w:r>
        <w:r>
          <w:rPr>
            <w:noProof/>
            <w:webHidden/>
          </w:rPr>
        </w:r>
        <w:r>
          <w:rPr>
            <w:noProof/>
            <w:webHidden/>
          </w:rPr>
          <w:fldChar w:fldCharType="separate"/>
        </w:r>
        <w:r>
          <w:rPr>
            <w:noProof/>
            <w:webHidden/>
          </w:rPr>
          <w:t>13</w:t>
        </w:r>
        <w:r>
          <w:rPr>
            <w:noProof/>
            <w:webHidden/>
          </w:rPr>
          <w:fldChar w:fldCharType="end"/>
        </w:r>
      </w:hyperlink>
    </w:p>
    <w:p w:rsidR="0038418E" w:rsidRDefault="0038418E">
      <w:pPr>
        <w:pStyle w:val="TOC2"/>
        <w:tabs>
          <w:tab w:val="left" w:pos="1132"/>
        </w:tabs>
        <w:rPr>
          <w:rFonts w:asciiTheme="minorHAnsi" w:eastAsiaTheme="minorEastAsia" w:hAnsiTheme="minorHAnsi" w:cstheme="minorBidi"/>
          <w:noProof/>
          <w:sz w:val="22"/>
          <w:szCs w:val="22"/>
          <w:lang w:val="en-US"/>
        </w:rPr>
      </w:pPr>
      <w:hyperlink w:anchor="_Toc433277648" w:history="1">
        <w:r w:rsidRPr="001938C0">
          <w:rPr>
            <w:rStyle w:val="Hyperlink"/>
            <w:noProof/>
          </w:rPr>
          <w:t>2.4</w:t>
        </w:r>
        <w:r>
          <w:rPr>
            <w:rFonts w:asciiTheme="minorHAnsi" w:eastAsiaTheme="minorEastAsia" w:hAnsiTheme="minorHAnsi" w:cstheme="minorBidi"/>
            <w:noProof/>
            <w:sz w:val="22"/>
            <w:szCs w:val="22"/>
            <w:lang w:val="en-US"/>
          </w:rPr>
          <w:tab/>
        </w:r>
        <w:r w:rsidRPr="001938C0">
          <w:rPr>
            <w:rStyle w:val="Hyperlink"/>
            <w:noProof/>
          </w:rPr>
          <w:t>DATABASECHANGELOG</w:t>
        </w:r>
        <w:r>
          <w:rPr>
            <w:noProof/>
            <w:webHidden/>
          </w:rPr>
          <w:tab/>
        </w:r>
        <w:r>
          <w:rPr>
            <w:noProof/>
            <w:webHidden/>
          </w:rPr>
          <w:fldChar w:fldCharType="begin"/>
        </w:r>
        <w:r>
          <w:rPr>
            <w:noProof/>
            <w:webHidden/>
          </w:rPr>
          <w:instrText xml:space="preserve"> PAGEREF _Toc433277648 \h </w:instrText>
        </w:r>
        <w:r>
          <w:rPr>
            <w:noProof/>
            <w:webHidden/>
          </w:rPr>
        </w:r>
        <w:r>
          <w:rPr>
            <w:noProof/>
            <w:webHidden/>
          </w:rPr>
          <w:fldChar w:fldCharType="separate"/>
        </w:r>
        <w:r>
          <w:rPr>
            <w:noProof/>
            <w:webHidden/>
          </w:rPr>
          <w:t>13</w:t>
        </w:r>
        <w:r>
          <w:rPr>
            <w:noProof/>
            <w:webHidden/>
          </w:rPr>
          <w:fldChar w:fldCharType="end"/>
        </w:r>
      </w:hyperlink>
    </w:p>
    <w:p w:rsidR="0038418E" w:rsidRDefault="0038418E">
      <w:pPr>
        <w:pStyle w:val="TOC3"/>
        <w:tabs>
          <w:tab w:val="left" w:pos="1415"/>
        </w:tabs>
        <w:rPr>
          <w:rFonts w:asciiTheme="minorHAnsi" w:eastAsiaTheme="minorEastAsia" w:hAnsiTheme="minorHAnsi" w:cstheme="minorBidi"/>
          <w:noProof/>
          <w:sz w:val="22"/>
          <w:szCs w:val="22"/>
          <w:lang w:val="en-US"/>
        </w:rPr>
      </w:pPr>
      <w:hyperlink w:anchor="_Toc433277649" w:history="1">
        <w:r w:rsidRPr="001938C0">
          <w:rPr>
            <w:rStyle w:val="Hyperlink"/>
            <w:noProof/>
          </w:rPr>
          <w:t>2.4.1</w:t>
        </w:r>
        <w:r>
          <w:rPr>
            <w:rFonts w:asciiTheme="minorHAnsi" w:eastAsiaTheme="minorEastAsia" w:hAnsiTheme="minorHAnsi" w:cstheme="minorBidi"/>
            <w:noProof/>
            <w:sz w:val="22"/>
            <w:szCs w:val="22"/>
            <w:lang w:val="en-US"/>
          </w:rPr>
          <w:tab/>
        </w:r>
        <w:r w:rsidRPr="001938C0">
          <w:rPr>
            <w:rStyle w:val="Hyperlink"/>
            <w:noProof/>
          </w:rPr>
          <w:t>Attributes</w:t>
        </w:r>
        <w:r>
          <w:rPr>
            <w:noProof/>
            <w:webHidden/>
          </w:rPr>
          <w:tab/>
        </w:r>
        <w:r>
          <w:rPr>
            <w:noProof/>
            <w:webHidden/>
          </w:rPr>
          <w:fldChar w:fldCharType="begin"/>
        </w:r>
        <w:r>
          <w:rPr>
            <w:noProof/>
            <w:webHidden/>
          </w:rPr>
          <w:instrText xml:space="preserve"> PAGEREF _Toc433277649 \h </w:instrText>
        </w:r>
        <w:r>
          <w:rPr>
            <w:noProof/>
            <w:webHidden/>
          </w:rPr>
        </w:r>
        <w:r>
          <w:rPr>
            <w:noProof/>
            <w:webHidden/>
          </w:rPr>
          <w:fldChar w:fldCharType="separate"/>
        </w:r>
        <w:r>
          <w:rPr>
            <w:noProof/>
            <w:webHidden/>
          </w:rPr>
          <w:t>14</w:t>
        </w:r>
        <w:r>
          <w:rPr>
            <w:noProof/>
            <w:webHidden/>
          </w:rPr>
          <w:fldChar w:fldCharType="end"/>
        </w:r>
      </w:hyperlink>
    </w:p>
    <w:p w:rsidR="0038418E" w:rsidRDefault="0038418E">
      <w:pPr>
        <w:pStyle w:val="TOC2"/>
        <w:tabs>
          <w:tab w:val="left" w:pos="1132"/>
        </w:tabs>
        <w:rPr>
          <w:rFonts w:asciiTheme="minorHAnsi" w:eastAsiaTheme="minorEastAsia" w:hAnsiTheme="minorHAnsi" w:cstheme="minorBidi"/>
          <w:noProof/>
          <w:sz w:val="22"/>
          <w:szCs w:val="22"/>
          <w:lang w:val="en-US"/>
        </w:rPr>
      </w:pPr>
      <w:hyperlink w:anchor="_Toc433277650" w:history="1">
        <w:r w:rsidRPr="001938C0">
          <w:rPr>
            <w:rStyle w:val="Hyperlink"/>
            <w:noProof/>
          </w:rPr>
          <w:t>2.5</w:t>
        </w:r>
        <w:r>
          <w:rPr>
            <w:rFonts w:asciiTheme="minorHAnsi" w:eastAsiaTheme="minorEastAsia" w:hAnsiTheme="minorHAnsi" w:cstheme="minorBidi"/>
            <w:noProof/>
            <w:sz w:val="22"/>
            <w:szCs w:val="22"/>
            <w:lang w:val="en-US"/>
          </w:rPr>
          <w:tab/>
        </w:r>
        <w:r w:rsidRPr="001938C0">
          <w:rPr>
            <w:rStyle w:val="Hyperlink"/>
            <w:noProof/>
          </w:rPr>
          <w:t>DATABASECHANGELOGLOCK</w:t>
        </w:r>
        <w:r>
          <w:rPr>
            <w:noProof/>
            <w:webHidden/>
          </w:rPr>
          <w:tab/>
        </w:r>
        <w:r>
          <w:rPr>
            <w:noProof/>
            <w:webHidden/>
          </w:rPr>
          <w:fldChar w:fldCharType="begin"/>
        </w:r>
        <w:r>
          <w:rPr>
            <w:noProof/>
            <w:webHidden/>
          </w:rPr>
          <w:instrText xml:space="preserve"> PAGEREF _Toc433277650 \h </w:instrText>
        </w:r>
        <w:r>
          <w:rPr>
            <w:noProof/>
            <w:webHidden/>
          </w:rPr>
        </w:r>
        <w:r>
          <w:rPr>
            <w:noProof/>
            <w:webHidden/>
          </w:rPr>
          <w:fldChar w:fldCharType="separate"/>
        </w:r>
        <w:r>
          <w:rPr>
            <w:noProof/>
            <w:webHidden/>
          </w:rPr>
          <w:t>15</w:t>
        </w:r>
        <w:r>
          <w:rPr>
            <w:noProof/>
            <w:webHidden/>
          </w:rPr>
          <w:fldChar w:fldCharType="end"/>
        </w:r>
      </w:hyperlink>
    </w:p>
    <w:p w:rsidR="0038418E" w:rsidRDefault="0038418E">
      <w:pPr>
        <w:pStyle w:val="TOC3"/>
        <w:tabs>
          <w:tab w:val="left" w:pos="1415"/>
        </w:tabs>
        <w:rPr>
          <w:rFonts w:asciiTheme="minorHAnsi" w:eastAsiaTheme="minorEastAsia" w:hAnsiTheme="minorHAnsi" w:cstheme="minorBidi"/>
          <w:noProof/>
          <w:sz w:val="22"/>
          <w:szCs w:val="22"/>
          <w:lang w:val="en-US"/>
        </w:rPr>
      </w:pPr>
      <w:hyperlink w:anchor="_Toc433277651" w:history="1">
        <w:r w:rsidRPr="001938C0">
          <w:rPr>
            <w:rStyle w:val="Hyperlink"/>
            <w:noProof/>
          </w:rPr>
          <w:t>2.5.1</w:t>
        </w:r>
        <w:r>
          <w:rPr>
            <w:rFonts w:asciiTheme="minorHAnsi" w:eastAsiaTheme="minorEastAsia" w:hAnsiTheme="minorHAnsi" w:cstheme="minorBidi"/>
            <w:noProof/>
            <w:sz w:val="22"/>
            <w:szCs w:val="22"/>
            <w:lang w:val="en-US"/>
          </w:rPr>
          <w:tab/>
        </w:r>
        <w:r w:rsidRPr="001938C0">
          <w:rPr>
            <w:rStyle w:val="Hyperlink"/>
            <w:noProof/>
          </w:rPr>
          <w:t>Attributes</w:t>
        </w:r>
        <w:r>
          <w:rPr>
            <w:noProof/>
            <w:webHidden/>
          </w:rPr>
          <w:tab/>
        </w:r>
        <w:r>
          <w:rPr>
            <w:noProof/>
            <w:webHidden/>
          </w:rPr>
          <w:fldChar w:fldCharType="begin"/>
        </w:r>
        <w:r>
          <w:rPr>
            <w:noProof/>
            <w:webHidden/>
          </w:rPr>
          <w:instrText xml:space="preserve"> PAGEREF _Toc433277651 \h </w:instrText>
        </w:r>
        <w:r>
          <w:rPr>
            <w:noProof/>
            <w:webHidden/>
          </w:rPr>
        </w:r>
        <w:r>
          <w:rPr>
            <w:noProof/>
            <w:webHidden/>
          </w:rPr>
          <w:fldChar w:fldCharType="separate"/>
        </w:r>
        <w:r>
          <w:rPr>
            <w:noProof/>
            <w:webHidden/>
          </w:rPr>
          <w:t>15</w:t>
        </w:r>
        <w:r>
          <w:rPr>
            <w:noProof/>
            <w:webHidden/>
          </w:rPr>
          <w:fldChar w:fldCharType="end"/>
        </w:r>
      </w:hyperlink>
    </w:p>
    <w:p w:rsidR="0038418E" w:rsidRDefault="0038418E">
      <w:pPr>
        <w:pStyle w:val="TOC2"/>
        <w:tabs>
          <w:tab w:val="left" w:pos="1132"/>
        </w:tabs>
        <w:rPr>
          <w:rFonts w:asciiTheme="minorHAnsi" w:eastAsiaTheme="minorEastAsia" w:hAnsiTheme="minorHAnsi" w:cstheme="minorBidi"/>
          <w:noProof/>
          <w:sz w:val="22"/>
          <w:szCs w:val="22"/>
          <w:lang w:val="en-US"/>
        </w:rPr>
      </w:pPr>
      <w:hyperlink w:anchor="_Toc433277652" w:history="1">
        <w:r w:rsidRPr="001938C0">
          <w:rPr>
            <w:rStyle w:val="Hyperlink"/>
            <w:noProof/>
          </w:rPr>
          <w:t>2.6</w:t>
        </w:r>
        <w:r>
          <w:rPr>
            <w:rFonts w:asciiTheme="minorHAnsi" w:eastAsiaTheme="minorEastAsia" w:hAnsiTheme="minorHAnsi" w:cstheme="minorBidi"/>
            <w:noProof/>
            <w:sz w:val="22"/>
            <w:szCs w:val="22"/>
            <w:lang w:val="en-US"/>
          </w:rPr>
          <w:tab/>
        </w:r>
        <w:r w:rsidRPr="001938C0">
          <w:rPr>
            <w:rStyle w:val="Hyperlink"/>
            <w:noProof/>
          </w:rPr>
          <w:t>GROUPMEMBER</w:t>
        </w:r>
        <w:r>
          <w:rPr>
            <w:noProof/>
            <w:webHidden/>
          </w:rPr>
          <w:tab/>
        </w:r>
        <w:r>
          <w:rPr>
            <w:noProof/>
            <w:webHidden/>
          </w:rPr>
          <w:fldChar w:fldCharType="begin"/>
        </w:r>
        <w:r>
          <w:rPr>
            <w:noProof/>
            <w:webHidden/>
          </w:rPr>
          <w:instrText xml:space="preserve"> PAGEREF _Toc433277652 \h </w:instrText>
        </w:r>
        <w:r>
          <w:rPr>
            <w:noProof/>
            <w:webHidden/>
          </w:rPr>
        </w:r>
        <w:r>
          <w:rPr>
            <w:noProof/>
            <w:webHidden/>
          </w:rPr>
          <w:fldChar w:fldCharType="separate"/>
        </w:r>
        <w:r>
          <w:rPr>
            <w:noProof/>
            <w:webHidden/>
          </w:rPr>
          <w:t>15</w:t>
        </w:r>
        <w:r>
          <w:rPr>
            <w:noProof/>
            <w:webHidden/>
          </w:rPr>
          <w:fldChar w:fldCharType="end"/>
        </w:r>
      </w:hyperlink>
    </w:p>
    <w:p w:rsidR="0038418E" w:rsidRDefault="0038418E">
      <w:pPr>
        <w:pStyle w:val="TOC3"/>
        <w:tabs>
          <w:tab w:val="left" w:pos="1415"/>
        </w:tabs>
        <w:rPr>
          <w:rFonts w:asciiTheme="minorHAnsi" w:eastAsiaTheme="minorEastAsia" w:hAnsiTheme="minorHAnsi" w:cstheme="minorBidi"/>
          <w:noProof/>
          <w:sz w:val="22"/>
          <w:szCs w:val="22"/>
          <w:lang w:val="en-US"/>
        </w:rPr>
      </w:pPr>
      <w:hyperlink w:anchor="_Toc433277653" w:history="1">
        <w:r w:rsidRPr="001938C0">
          <w:rPr>
            <w:rStyle w:val="Hyperlink"/>
            <w:noProof/>
          </w:rPr>
          <w:t>2.6.1</w:t>
        </w:r>
        <w:r>
          <w:rPr>
            <w:rFonts w:asciiTheme="minorHAnsi" w:eastAsiaTheme="minorEastAsia" w:hAnsiTheme="minorHAnsi" w:cstheme="minorBidi"/>
            <w:noProof/>
            <w:sz w:val="22"/>
            <w:szCs w:val="22"/>
            <w:lang w:val="en-US"/>
          </w:rPr>
          <w:tab/>
        </w:r>
        <w:r w:rsidRPr="001938C0">
          <w:rPr>
            <w:rStyle w:val="Hyperlink"/>
            <w:noProof/>
          </w:rPr>
          <w:t>Indexes</w:t>
        </w:r>
        <w:r>
          <w:rPr>
            <w:noProof/>
            <w:webHidden/>
          </w:rPr>
          <w:tab/>
        </w:r>
        <w:r>
          <w:rPr>
            <w:noProof/>
            <w:webHidden/>
          </w:rPr>
          <w:fldChar w:fldCharType="begin"/>
        </w:r>
        <w:r>
          <w:rPr>
            <w:noProof/>
            <w:webHidden/>
          </w:rPr>
          <w:instrText xml:space="preserve"> PAGEREF _Toc433277653 \h </w:instrText>
        </w:r>
        <w:r>
          <w:rPr>
            <w:noProof/>
            <w:webHidden/>
          </w:rPr>
        </w:r>
        <w:r>
          <w:rPr>
            <w:noProof/>
            <w:webHidden/>
          </w:rPr>
          <w:fldChar w:fldCharType="separate"/>
        </w:r>
        <w:r>
          <w:rPr>
            <w:noProof/>
            <w:webHidden/>
          </w:rPr>
          <w:t>16</w:t>
        </w:r>
        <w:r>
          <w:rPr>
            <w:noProof/>
            <w:webHidden/>
          </w:rPr>
          <w:fldChar w:fldCharType="end"/>
        </w:r>
      </w:hyperlink>
    </w:p>
    <w:p w:rsidR="0038418E" w:rsidRDefault="0038418E">
      <w:pPr>
        <w:pStyle w:val="TOC3"/>
        <w:tabs>
          <w:tab w:val="left" w:pos="1415"/>
        </w:tabs>
        <w:rPr>
          <w:rFonts w:asciiTheme="minorHAnsi" w:eastAsiaTheme="minorEastAsia" w:hAnsiTheme="minorHAnsi" w:cstheme="minorBidi"/>
          <w:noProof/>
          <w:sz w:val="22"/>
          <w:szCs w:val="22"/>
          <w:lang w:val="en-US"/>
        </w:rPr>
      </w:pPr>
      <w:hyperlink w:anchor="_Toc433277654" w:history="1">
        <w:r w:rsidRPr="001938C0">
          <w:rPr>
            <w:rStyle w:val="Hyperlink"/>
            <w:noProof/>
          </w:rPr>
          <w:t>2.6.2</w:t>
        </w:r>
        <w:r>
          <w:rPr>
            <w:rFonts w:asciiTheme="minorHAnsi" w:eastAsiaTheme="minorEastAsia" w:hAnsiTheme="minorHAnsi" w:cstheme="minorBidi"/>
            <w:noProof/>
            <w:sz w:val="22"/>
            <w:szCs w:val="22"/>
            <w:lang w:val="en-US"/>
          </w:rPr>
          <w:tab/>
        </w:r>
        <w:r w:rsidRPr="001938C0">
          <w:rPr>
            <w:rStyle w:val="Hyperlink"/>
            <w:noProof/>
          </w:rPr>
          <w:t>Attributes</w:t>
        </w:r>
        <w:r>
          <w:rPr>
            <w:noProof/>
            <w:webHidden/>
          </w:rPr>
          <w:tab/>
        </w:r>
        <w:r>
          <w:rPr>
            <w:noProof/>
            <w:webHidden/>
          </w:rPr>
          <w:fldChar w:fldCharType="begin"/>
        </w:r>
        <w:r>
          <w:rPr>
            <w:noProof/>
            <w:webHidden/>
          </w:rPr>
          <w:instrText xml:space="preserve"> PAGEREF _Toc433277654 \h </w:instrText>
        </w:r>
        <w:r>
          <w:rPr>
            <w:noProof/>
            <w:webHidden/>
          </w:rPr>
        </w:r>
        <w:r>
          <w:rPr>
            <w:noProof/>
            <w:webHidden/>
          </w:rPr>
          <w:fldChar w:fldCharType="separate"/>
        </w:r>
        <w:r>
          <w:rPr>
            <w:noProof/>
            <w:webHidden/>
          </w:rPr>
          <w:t>16</w:t>
        </w:r>
        <w:r>
          <w:rPr>
            <w:noProof/>
            <w:webHidden/>
          </w:rPr>
          <w:fldChar w:fldCharType="end"/>
        </w:r>
      </w:hyperlink>
    </w:p>
    <w:p w:rsidR="0038418E" w:rsidRDefault="0038418E">
      <w:pPr>
        <w:pStyle w:val="TOC2"/>
        <w:tabs>
          <w:tab w:val="left" w:pos="1132"/>
        </w:tabs>
        <w:rPr>
          <w:rFonts w:asciiTheme="minorHAnsi" w:eastAsiaTheme="minorEastAsia" w:hAnsiTheme="minorHAnsi" w:cstheme="minorBidi"/>
          <w:noProof/>
          <w:sz w:val="22"/>
          <w:szCs w:val="22"/>
          <w:lang w:val="en-US"/>
        </w:rPr>
      </w:pPr>
      <w:hyperlink w:anchor="_Toc433277655" w:history="1">
        <w:r w:rsidRPr="001938C0">
          <w:rPr>
            <w:rStyle w:val="Hyperlink"/>
            <w:noProof/>
          </w:rPr>
          <w:t>2.7</w:t>
        </w:r>
        <w:r>
          <w:rPr>
            <w:rFonts w:asciiTheme="minorHAnsi" w:eastAsiaTheme="minorEastAsia" w:hAnsiTheme="minorHAnsi" w:cstheme="minorBidi"/>
            <w:noProof/>
            <w:sz w:val="22"/>
            <w:szCs w:val="22"/>
            <w:lang w:val="en-US"/>
          </w:rPr>
          <w:tab/>
        </w:r>
        <w:r w:rsidRPr="001938C0">
          <w:rPr>
            <w:rStyle w:val="Hyperlink"/>
            <w:noProof/>
          </w:rPr>
          <w:t>HISTORY</w:t>
        </w:r>
        <w:r>
          <w:rPr>
            <w:noProof/>
            <w:webHidden/>
          </w:rPr>
          <w:tab/>
        </w:r>
        <w:r>
          <w:rPr>
            <w:noProof/>
            <w:webHidden/>
          </w:rPr>
          <w:fldChar w:fldCharType="begin"/>
        </w:r>
        <w:r>
          <w:rPr>
            <w:noProof/>
            <w:webHidden/>
          </w:rPr>
          <w:instrText xml:space="preserve"> PAGEREF _Toc433277655 \h </w:instrText>
        </w:r>
        <w:r>
          <w:rPr>
            <w:noProof/>
            <w:webHidden/>
          </w:rPr>
        </w:r>
        <w:r>
          <w:rPr>
            <w:noProof/>
            <w:webHidden/>
          </w:rPr>
          <w:fldChar w:fldCharType="separate"/>
        </w:r>
        <w:r>
          <w:rPr>
            <w:noProof/>
            <w:webHidden/>
          </w:rPr>
          <w:t>16</w:t>
        </w:r>
        <w:r>
          <w:rPr>
            <w:noProof/>
            <w:webHidden/>
          </w:rPr>
          <w:fldChar w:fldCharType="end"/>
        </w:r>
      </w:hyperlink>
    </w:p>
    <w:p w:rsidR="0038418E" w:rsidRDefault="0038418E">
      <w:pPr>
        <w:pStyle w:val="TOC3"/>
        <w:tabs>
          <w:tab w:val="left" w:pos="1415"/>
        </w:tabs>
        <w:rPr>
          <w:rFonts w:asciiTheme="minorHAnsi" w:eastAsiaTheme="minorEastAsia" w:hAnsiTheme="minorHAnsi" w:cstheme="minorBidi"/>
          <w:noProof/>
          <w:sz w:val="22"/>
          <w:szCs w:val="22"/>
          <w:lang w:val="en-US"/>
        </w:rPr>
      </w:pPr>
      <w:hyperlink w:anchor="_Toc433277656" w:history="1">
        <w:r w:rsidRPr="001938C0">
          <w:rPr>
            <w:rStyle w:val="Hyperlink"/>
            <w:noProof/>
          </w:rPr>
          <w:t>2.7.1</w:t>
        </w:r>
        <w:r>
          <w:rPr>
            <w:rFonts w:asciiTheme="minorHAnsi" w:eastAsiaTheme="minorEastAsia" w:hAnsiTheme="minorHAnsi" w:cstheme="minorBidi"/>
            <w:noProof/>
            <w:sz w:val="22"/>
            <w:szCs w:val="22"/>
            <w:lang w:val="en-US"/>
          </w:rPr>
          <w:tab/>
        </w:r>
        <w:r w:rsidRPr="001938C0">
          <w:rPr>
            <w:rStyle w:val="Hyperlink"/>
            <w:noProof/>
          </w:rPr>
          <w:t>Attributes</w:t>
        </w:r>
        <w:r>
          <w:rPr>
            <w:noProof/>
            <w:webHidden/>
          </w:rPr>
          <w:tab/>
        </w:r>
        <w:r>
          <w:rPr>
            <w:noProof/>
            <w:webHidden/>
          </w:rPr>
          <w:fldChar w:fldCharType="begin"/>
        </w:r>
        <w:r>
          <w:rPr>
            <w:noProof/>
            <w:webHidden/>
          </w:rPr>
          <w:instrText xml:space="preserve"> PAGEREF _Toc433277656 \h </w:instrText>
        </w:r>
        <w:r>
          <w:rPr>
            <w:noProof/>
            <w:webHidden/>
          </w:rPr>
        </w:r>
        <w:r>
          <w:rPr>
            <w:noProof/>
            <w:webHidden/>
          </w:rPr>
          <w:fldChar w:fldCharType="separate"/>
        </w:r>
        <w:r>
          <w:rPr>
            <w:noProof/>
            <w:webHidden/>
          </w:rPr>
          <w:t>16</w:t>
        </w:r>
        <w:r>
          <w:rPr>
            <w:noProof/>
            <w:webHidden/>
          </w:rPr>
          <w:fldChar w:fldCharType="end"/>
        </w:r>
      </w:hyperlink>
    </w:p>
    <w:p w:rsidR="0038418E" w:rsidRDefault="0038418E">
      <w:pPr>
        <w:pStyle w:val="TOC2"/>
        <w:tabs>
          <w:tab w:val="left" w:pos="1132"/>
        </w:tabs>
        <w:rPr>
          <w:rFonts w:asciiTheme="minorHAnsi" w:eastAsiaTheme="minorEastAsia" w:hAnsiTheme="minorHAnsi" w:cstheme="minorBidi"/>
          <w:noProof/>
          <w:sz w:val="22"/>
          <w:szCs w:val="22"/>
          <w:lang w:val="en-US"/>
        </w:rPr>
      </w:pPr>
      <w:hyperlink w:anchor="_Toc433277657" w:history="1">
        <w:r w:rsidRPr="001938C0">
          <w:rPr>
            <w:rStyle w:val="Hyperlink"/>
            <w:noProof/>
          </w:rPr>
          <w:t>2.8</w:t>
        </w:r>
        <w:r>
          <w:rPr>
            <w:rFonts w:asciiTheme="minorHAnsi" w:eastAsiaTheme="minorEastAsia" w:hAnsiTheme="minorHAnsi" w:cstheme="minorBidi"/>
            <w:noProof/>
            <w:sz w:val="22"/>
            <w:szCs w:val="22"/>
            <w:lang w:val="en-US"/>
          </w:rPr>
          <w:tab/>
        </w:r>
        <w:r w:rsidRPr="001938C0">
          <w:rPr>
            <w:rStyle w:val="Hyperlink"/>
            <w:noProof/>
          </w:rPr>
          <w:t>IDENTIFIER</w:t>
        </w:r>
        <w:r>
          <w:rPr>
            <w:noProof/>
            <w:webHidden/>
          </w:rPr>
          <w:tab/>
        </w:r>
        <w:r>
          <w:rPr>
            <w:noProof/>
            <w:webHidden/>
          </w:rPr>
          <w:fldChar w:fldCharType="begin"/>
        </w:r>
        <w:r>
          <w:rPr>
            <w:noProof/>
            <w:webHidden/>
          </w:rPr>
          <w:instrText xml:space="preserve"> PAGEREF _Toc433277657 \h </w:instrText>
        </w:r>
        <w:r>
          <w:rPr>
            <w:noProof/>
            <w:webHidden/>
          </w:rPr>
        </w:r>
        <w:r>
          <w:rPr>
            <w:noProof/>
            <w:webHidden/>
          </w:rPr>
          <w:fldChar w:fldCharType="separate"/>
        </w:r>
        <w:r>
          <w:rPr>
            <w:noProof/>
            <w:webHidden/>
          </w:rPr>
          <w:t>17</w:t>
        </w:r>
        <w:r>
          <w:rPr>
            <w:noProof/>
            <w:webHidden/>
          </w:rPr>
          <w:fldChar w:fldCharType="end"/>
        </w:r>
      </w:hyperlink>
    </w:p>
    <w:p w:rsidR="0038418E" w:rsidRDefault="0038418E">
      <w:pPr>
        <w:pStyle w:val="TOC3"/>
        <w:tabs>
          <w:tab w:val="left" w:pos="1415"/>
        </w:tabs>
        <w:rPr>
          <w:rFonts w:asciiTheme="minorHAnsi" w:eastAsiaTheme="minorEastAsia" w:hAnsiTheme="minorHAnsi" w:cstheme="minorBidi"/>
          <w:noProof/>
          <w:sz w:val="22"/>
          <w:szCs w:val="22"/>
          <w:lang w:val="en-US"/>
        </w:rPr>
      </w:pPr>
      <w:hyperlink w:anchor="_Toc433277658" w:history="1">
        <w:r w:rsidRPr="001938C0">
          <w:rPr>
            <w:rStyle w:val="Hyperlink"/>
            <w:noProof/>
          </w:rPr>
          <w:t>2.8.1</w:t>
        </w:r>
        <w:r>
          <w:rPr>
            <w:rFonts w:asciiTheme="minorHAnsi" w:eastAsiaTheme="minorEastAsia" w:hAnsiTheme="minorHAnsi" w:cstheme="minorBidi"/>
            <w:noProof/>
            <w:sz w:val="22"/>
            <w:szCs w:val="22"/>
            <w:lang w:val="en-US"/>
          </w:rPr>
          <w:tab/>
        </w:r>
        <w:r w:rsidRPr="001938C0">
          <w:rPr>
            <w:rStyle w:val="Hyperlink"/>
            <w:noProof/>
          </w:rPr>
          <w:t>Attributes</w:t>
        </w:r>
        <w:r>
          <w:rPr>
            <w:noProof/>
            <w:webHidden/>
          </w:rPr>
          <w:tab/>
        </w:r>
        <w:r>
          <w:rPr>
            <w:noProof/>
            <w:webHidden/>
          </w:rPr>
          <w:fldChar w:fldCharType="begin"/>
        </w:r>
        <w:r>
          <w:rPr>
            <w:noProof/>
            <w:webHidden/>
          </w:rPr>
          <w:instrText xml:space="preserve"> PAGEREF _Toc433277658 \h </w:instrText>
        </w:r>
        <w:r>
          <w:rPr>
            <w:noProof/>
            <w:webHidden/>
          </w:rPr>
        </w:r>
        <w:r>
          <w:rPr>
            <w:noProof/>
            <w:webHidden/>
          </w:rPr>
          <w:fldChar w:fldCharType="separate"/>
        </w:r>
        <w:r>
          <w:rPr>
            <w:noProof/>
            <w:webHidden/>
          </w:rPr>
          <w:t>17</w:t>
        </w:r>
        <w:r>
          <w:rPr>
            <w:noProof/>
            <w:webHidden/>
          </w:rPr>
          <w:fldChar w:fldCharType="end"/>
        </w:r>
      </w:hyperlink>
    </w:p>
    <w:p w:rsidR="0038418E" w:rsidRDefault="0038418E">
      <w:pPr>
        <w:pStyle w:val="TOC2"/>
        <w:tabs>
          <w:tab w:val="left" w:pos="1132"/>
        </w:tabs>
        <w:rPr>
          <w:rFonts w:asciiTheme="minorHAnsi" w:eastAsiaTheme="minorEastAsia" w:hAnsiTheme="minorHAnsi" w:cstheme="minorBidi"/>
          <w:noProof/>
          <w:sz w:val="22"/>
          <w:szCs w:val="22"/>
          <w:lang w:val="en-US"/>
        </w:rPr>
      </w:pPr>
      <w:hyperlink w:anchor="_Toc433277659" w:history="1">
        <w:r w:rsidRPr="001938C0">
          <w:rPr>
            <w:rStyle w:val="Hyperlink"/>
            <w:noProof/>
          </w:rPr>
          <w:t>2.9</w:t>
        </w:r>
        <w:r>
          <w:rPr>
            <w:rFonts w:asciiTheme="minorHAnsi" w:eastAsiaTheme="minorEastAsia" w:hAnsiTheme="minorHAnsi" w:cstheme="minorBidi"/>
            <w:noProof/>
            <w:sz w:val="22"/>
            <w:szCs w:val="22"/>
            <w:lang w:val="en-US"/>
          </w:rPr>
          <w:tab/>
        </w:r>
        <w:r w:rsidRPr="001938C0">
          <w:rPr>
            <w:rStyle w:val="Hyperlink"/>
            <w:noProof/>
          </w:rPr>
          <w:t>LOCALGROUP</w:t>
        </w:r>
        <w:r>
          <w:rPr>
            <w:noProof/>
            <w:webHidden/>
          </w:rPr>
          <w:tab/>
        </w:r>
        <w:r>
          <w:rPr>
            <w:noProof/>
            <w:webHidden/>
          </w:rPr>
          <w:fldChar w:fldCharType="begin"/>
        </w:r>
        <w:r>
          <w:rPr>
            <w:noProof/>
            <w:webHidden/>
          </w:rPr>
          <w:instrText xml:space="preserve"> PAGEREF _Toc433277659 \h </w:instrText>
        </w:r>
        <w:r>
          <w:rPr>
            <w:noProof/>
            <w:webHidden/>
          </w:rPr>
        </w:r>
        <w:r>
          <w:rPr>
            <w:noProof/>
            <w:webHidden/>
          </w:rPr>
          <w:fldChar w:fldCharType="separate"/>
        </w:r>
        <w:r>
          <w:rPr>
            <w:noProof/>
            <w:webHidden/>
          </w:rPr>
          <w:t>18</w:t>
        </w:r>
        <w:r>
          <w:rPr>
            <w:noProof/>
            <w:webHidden/>
          </w:rPr>
          <w:fldChar w:fldCharType="end"/>
        </w:r>
      </w:hyperlink>
    </w:p>
    <w:p w:rsidR="0038418E" w:rsidRDefault="0038418E">
      <w:pPr>
        <w:pStyle w:val="TOC3"/>
        <w:tabs>
          <w:tab w:val="left" w:pos="1415"/>
        </w:tabs>
        <w:rPr>
          <w:rFonts w:asciiTheme="minorHAnsi" w:eastAsiaTheme="minorEastAsia" w:hAnsiTheme="minorHAnsi" w:cstheme="minorBidi"/>
          <w:noProof/>
          <w:sz w:val="22"/>
          <w:szCs w:val="22"/>
          <w:lang w:val="en-US"/>
        </w:rPr>
      </w:pPr>
      <w:hyperlink w:anchor="_Toc433277660" w:history="1">
        <w:r w:rsidRPr="001938C0">
          <w:rPr>
            <w:rStyle w:val="Hyperlink"/>
            <w:noProof/>
          </w:rPr>
          <w:t>2.9.1</w:t>
        </w:r>
        <w:r>
          <w:rPr>
            <w:rFonts w:asciiTheme="minorHAnsi" w:eastAsiaTheme="minorEastAsia" w:hAnsiTheme="minorHAnsi" w:cstheme="minorBidi"/>
            <w:noProof/>
            <w:sz w:val="22"/>
            <w:szCs w:val="22"/>
            <w:lang w:val="en-US"/>
          </w:rPr>
          <w:tab/>
        </w:r>
        <w:r w:rsidRPr="001938C0">
          <w:rPr>
            <w:rStyle w:val="Hyperlink"/>
            <w:noProof/>
          </w:rPr>
          <w:t>Indexes</w:t>
        </w:r>
        <w:r>
          <w:rPr>
            <w:noProof/>
            <w:webHidden/>
          </w:rPr>
          <w:tab/>
        </w:r>
        <w:r>
          <w:rPr>
            <w:noProof/>
            <w:webHidden/>
          </w:rPr>
          <w:fldChar w:fldCharType="begin"/>
        </w:r>
        <w:r>
          <w:rPr>
            <w:noProof/>
            <w:webHidden/>
          </w:rPr>
          <w:instrText xml:space="preserve"> PAGEREF _Toc433277660 \h </w:instrText>
        </w:r>
        <w:r>
          <w:rPr>
            <w:noProof/>
            <w:webHidden/>
          </w:rPr>
        </w:r>
        <w:r>
          <w:rPr>
            <w:noProof/>
            <w:webHidden/>
          </w:rPr>
          <w:fldChar w:fldCharType="separate"/>
        </w:r>
        <w:r>
          <w:rPr>
            <w:noProof/>
            <w:webHidden/>
          </w:rPr>
          <w:t>18</w:t>
        </w:r>
        <w:r>
          <w:rPr>
            <w:noProof/>
            <w:webHidden/>
          </w:rPr>
          <w:fldChar w:fldCharType="end"/>
        </w:r>
      </w:hyperlink>
    </w:p>
    <w:p w:rsidR="0038418E" w:rsidRDefault="0038418E">
      <w:pPr>
        <w:pStyle w:val="TOC3"/>
        <w:tabs>
          <w:tab w:val="left" w:pos="1415"/>
        </w:tabs>
        <w:rPr>
          <w:rFonts w:asciiTheme="minorHAnsi" w:eastAsiaTheme="minorEastAsia" w:hAnsiTheme="minorHAnsi" w:cstheme="minorBidi"/>
          <w:noProof/>
          <w:sz w:val="22"/>
          <w:szCs w:val="22"/>
          <w:lang w:val="en-US"/>
        </w:rPr>
      </w:pPr>
      <w:hyperlink w:anchor="_Toc433277661" w:history="1">
        <w:r w:rsidRPr="001938C0">
          <w:rPr>
            <w:rStyle w:val="Hyperlink"/>
            <w:noProof/>
          </w:rPr>
          <w:t>2.9.2</w:t>
        </w:r>
        <w:r>
          <w:rPr>
            <w:rFonts w:asciiTheme="minorHAnsi" w:eastAsiaTheme="minorEastAsia" w:hAnsiTheme="minorHAnsi" w:cstheme="minorBidi"/>
            <w:noProof/>
            <w:sz w:val="22"/>
            <w:szCs w:val="22"/>
            <w:lang w:val="en-US"/>
          </w:rPr>
          <w:tab/>
        </w:r>
        <w:r w:rsidRPr="001938C0">
          <w:rPr>
            <w:rStyle w:val="Hyperlink"/>
            <w:noProof/>
          </w:rPr>
          <w:t>Attributes</w:t>
        </w:r>
        <w:r>
          <w:rPr>
            <w:noProof/>
            <w:webHidden/>
          </w:rPr>
          <w:tab/>
        </w:r>
        <w:r>
          <w:rPr>
            <w:noProof/>
            <w:webHidden/>
          </w:rPr>
          <w:fldChar w:fldCharType="begin"/>
        </w:r>
        <w:r>
          <w:rPr>
            <w:noProof/>
            <w:webHidden/>
          </w:rPr>
          <w:instrText xml:space="preserve"> PAGEREF _Toc433277661 \h </w:instrText>
        </w:r>
        <w:r>
          <w:rPr>
            <w:noProof/>
            <w:webHidden/>
          </w:rPr>
        </w:r>
        <w:r>
          <w:rPr>
            <w:noProof/>
            <w:webHidden/>
          </w:rPr>
          <w:fldChar w:fldCharType="separate"/>
        </w:r>
        <w:r>
          <w:rPr>
            <w:noProof/>
            <w:webHidden/>
          </w:rPr>
          <w:t>19</w:t>
        </w:r>
        <w:r>
          <w:rPr>
            <w:noProof/>
            <w:webHidden/>
          </w:rPr>
          <w:fldChar w:fldCharType="end"/>
        </w:r>
      </w:hyperlink>
    </w:p>
    <w:p w:rsidR="0038418E" w:rsidRDefault="0038418E">
      <w:pPr>
        <w:pStyle w:val="TOC2"/>
        <w:tabs>
          <w:tab w:val="left" w:pos="1132"/>
        </w:tabs>
        <w:rPr>
          <w:rFonts w:asciiTheme="minorHAnsi" w:eastAsiaTheme="minorEastAsia" w:hAnsiTheme="minorHAnsi" w:cstheme="minorBidi"/>
          <w:noProof/>
          <w:sz w:val="22"/>
          <w:szCs w:val="22"/>
          <w:lang w:val="en-US"/>
        </w:rPr>
      </w:pPr>
      <w:hyperlink w:anchor="_Toc433277662" w:history="1">
        <w:r w:rsidRPr="001938C0">
          <w:rPr>
            <w:rStyle w:val="Hyperlink"/>
            <w:noProof/>
          </w:rPr>
          <w:t>2.10</w:t>
        </w:r>
        <w:r>
          <w:rPr>
            <w:rFonts w:asciiTheme="minorHAnsi" w:eastAsiaTheme="minorEastAsia" w:hAnsiTheme="minorHAnsi" w:cstheme="minorBidi"/>
            <w:noProof/>
            <w:sz w:val="22"/>
            <w:szCs w:val="22"/>
            <w:lang w:val="en-US"/>
          </w:rPr>
          <w:tab/>
        </w:r>
        <w:r w:rsidRPr="001938C0">
          <w:rPr>
            <w:rStyle w:val="Hyperlink"/>
            <w:noProof/>
          </w:rPr>
          <w:t>SERVERCONF</w:t>
        </w:r>
        <w:r>
          <w:rPr>
            <w:noProof/>
            <w:webHidden/>
          </w:rPr>
          <w:tab/>
        </w:r>
        <w:r>
          <w:rPr>
            <w:noProof/>
            <w:webHidden/>
          </w:rPr>
          <w:fldChar w:fldCharType="begin"/>
        </w:r>
        <w:r>
          <w:rPr>
            <w:noProof/>
            <w:webHidden/>
          </w:rPr>
          <w:instrText xml:space="preserve"> PAGEREF _Toc433277662 \h </w:instrText>
        </w:r>
        <w:r>
          <w:rPr>
            <w:noProof/>
            <w:webHidden/>
          </w:rPr>
        </w:r>
        <w:r>
          <w:rPr>
            <w:noProof/>
            <w:webHidden/>
          </w:rPr>
          <w:fldChar w:fldCharType="separate"/>
        </w:r>
        <w:r>
          <w:rPr>
            <w:noProof/>
            <w:webHidden/>
          </w:rPr>
          <w:t>19</w:t>
        </w:r>
        <w:r>
          <w:rPr>
            <w:noProof/>
            <w:webHidden/>
          </w:rPr>
          <w:fldChar w:fldCharType="end"/>
        </w:r>
      </w:hyperlink>
    </w:p>
    <w:p w:rsidR="0038418E" w:rsidRDefault="0038418E">
      <w:pPr>
        <w:pStyle w:val="TOC3"/>
        <w:tabs>
          <w:tab w:val="left" w:pos="1415"/>
        </w:tabs>
        <w:rPr>
          <w:rFonts w:asciiTheme="minorHAnsi" w:eastAsiaTheme="minorEastAsia" w:hAnsiTheme="minorHAnsi" w:cstheme="minorBidi"/>
          <w:noProof/>
          <w:sz w:val="22"/>
          <w:szCs w:val="22"/>
          <w:lang w:val="en-US"/>
        </w:rPr>
      </w:pPr>
      <w:hyperlink w:anchor="_Toc433277663" w:history="1">
        <w:r w:rsidRPr="001938C0">
          <w:rPr>
            <w:rStyle w:val="Hyperlink"/>
            <w:noProof/>
          </w:rPr>
          <w:t>2.10.1</w:t>
        </w:r>
        <w:r>
          <w:rPr>
            <w:rFonts w:asciiTheme="minorHAnsi" w:eastAsiaTheme="minorEastAsia" w:hAnsiTheme="minorHAnsi" w:cstheme="minorBidi"/>
            <w:noProof/>
            <w:sz w:val="22"/>
            <w:szCs w:val="22"/>
            <w:lang w:val="en-US"/>
          </w:rPr>
          <w:tab/>
        </w:r>
        <w:r w:rsidRPr="001938C0">
          <w:rPr>
            <w:rStyle w:val="Hyperlink"/>
            <w:noProof/>
          </w:rPr>
          <w:t>Indexes</w:t>
        </w:r>
        <w:r>
          <w:rPr>
            <w:noProof/>
            <w:webHidden/>
          </w:rPr>
          <w:tab/>
        </w:r>
        <w:r>
          <w:rPr>
            <w:noProof/>
            <w:webHidden/>
          </w:rPr>
          <w:fldChar w:fldCharType="begin"/>
        </w:r>
        <w:r>
          <w:rPr>
            <w:noProof/>
            <w:webHidden/>
          </w:rPr>
          <w:instrText xml:space="preserve"> PAGEREF _Toc433277663 \h </w:instrText>
        </w:r>
        <w:r>
          <w:rPr>
            <w:noProof/>
            <w:webHidden/>
          </w:rPr>
        </w:r>
        <w:r>
          <w:rPr>
            <w:noProof/>
            <w:webHidden/>
          </w:rPr>
          <w:fldChar w:fldCharType="separate"/>
        </w:r>
        <w:r>
          <w:rPr>
            <w:noProof/>
            <w:webHidden/>
          </w:rPr>
          <w:t>19</w:t>
        </w:r>
        <w:r>
          <w:rPr>
            <w:noProof/>
            <w:webHidden/>
          </w:rPr>
          <w:fldChar w:fldCharType="end"/>
        </w:r>
      </w:hyperlink>
    </w:p>
    <w:p w:rsidR="0038418E" w:rsidRDefault="0038418E">
      <w:pPr>
        <w:pStyle w:val="TOC3"/>
        <w:tabs>
          <w:tab w:val="left" w:pos="1415"/>
        </w:tabs>
        <w:rPr>
          <w:rFonts w:asciiTheme="minorHAnsi" w:eastAsiaTheme="minorEastAsia" w:hAnsiTheme="minorHAnsi" w:cstheme="minorBidi"/>
          <w:noProof/>
          <w:sz w:val="22"/>
          <w:szCs w:val="22"/>
          <w:lang w:val="en-US"/>
        </w:rPr>
      </w:pPr>
      <w:hyperlink w:anchor="_Toc433277664" w:history="1">
        <w:r w:rsidRPr="001938C0">
          <w:rPr>
            <w:rStyle w:val="Hyperlink"/>
            <w:noProof/>
          </w:rPr>
          <w:t>2.10.2</w:t>
        </w:r>
        <w:r>
          <w:rPr>
            <w:rFonts w:asciiTheme="minorHAnsi" w:eastAsiaTheme="minorEastAsia" w:hAnsiTheme="minorHAnsi" w:cstheme="minorBidi"/>
            <w:noProof/>
            <w:sz w:val="22"/>
            <w:szCs w:val="22"/>
            <w:lang w:val="en-US"/>
          </w:rPr>
          <w:tab/>
        </w:r>
        <w:r w:rsidRPr="001938C0">
          <w:rPr>
            <w:rStyle w:val="Hyperlink"/>
            <w:noProof/>
          </w:rPr>
          <w:t>Attributes</w:t>
        </w:r>
        <w:r>
          <w:rPr>
            <w:noProof/>
            <w:webHidden/>
          </w:rPr>
          <w:tab/>
        </w:r>
        <w:r>
          <w:rPr>
            <w:noProof/>
            <w:webHidden/>
          </w:rPr>
          <w:fldChar w:fldCharType="begin"/>
        </w:r>
        <w:r>
          <w:rPr>
            <w:noProof/>
            <w:webHidden/>
          </w:rPr>
          <w:instrText xml:space="preserve"> PAGEREF _Toc433277664 \h </w:instrText>
        </w:r>
        <w:r>
          <w:rPr>
            <w:noProof/>
            <w:webHidden/>
          </w:rPr>
        </w:r>
        <w:r>
          <w:rPr>
            <w:noProof/>
            <w:webHidden/>
          </w:rPr>
          <w:fldChar w:fldCharType="separate"/>
        </w:r>
        <w:r>
          <w:rPr>
            <w:noProof/>
            <w:webHidden/>
          </w:rPr>
          <w:t>19</w:t>
        </w:r>
        <w:r>
          <w:rPr>
            <w:noProof/>
            <w:webHidden/>
          </w:rPr>
          <w:fldChar w:fldCharType="end"/>
        </w:r>
      </w:hyperlink>
    </w:p>
    <w:p w:rsidR="0038418E" w:rsidRDefault="0038418E">
      <w:pPr>
        <w:pStyle w:val="TOC2"/>
        <w:tabs>
          <w:tab w:val="left" w:pos="1132"/>
        </w:tabs>
        <w:rPr>
          <w:rFonts w:asciiTheme="minorHAnsi" w:eastAsiaTheme="minorEastAsia" w:hAnsiTheme="minorHAnsi" w:cstheme="minorBidi"/>
          <w:noProof/>
          <w:sz w:val="22"/>
          <w:szCs w:val="22"/>
          <w:lang w:val="en-US"/>
        </w:rPr>
      </w:pPr>
      <w:hyperlink w:anchor="_Toc433277665" w:history="1">
        <w:r w:rsidRPr="001938C0">
          <w:rPr>
            <w:rStyle w:val="Hyperlink"/>
            <w:noProof/>
          </w:rPr>
          <w:t>2.11</w:t>
        </w:r>
        <w:r>
          <w:rPr>
            <w:rFonts w:asciiTheme="minorHAnsi" w:eastAsiaTheme="minorEastAsia" w:hAnsiTheme="minorHAnsi" w:cstheme="minorBidi"/>
            <w:noProof/>
            <w:sz w:val="22"/>
            <w:szCs w:val="22"/>
            <w:lang w:val="en-US"/>
          </w:rPr>
          <w:tab/>
        </w:r>
        <w:r w:rsidRPr="001938C0">
          <w:rPr>
            <w:rStyle w:val="Hyperlink"/>
            <w:noProof/>
          </w:rPr>
          <w:t>SERVICE</w:t>
        </w:r>
        <w:r>
          <w:rPr>
            <w:noProof/>
            <w:webHidden/>
          </w:rPr>
          <w:tab/>
        </w:r>
        <w:r>
          <w:rPr>
            <w:noProof/>
            <w:webHidden/>
          </w:rPr>
          <w:fldChar w:fldCharType="begin"/>
        </w:r>
        <w:r>
          <w:rPr>
            <w:noProof/>
            <w:webHidden/>
          </w:rPr>
          <w:instrText xml:space="preserve"> PAGEREF _Toc433277665 \h </w:instrText>
        </w:r>
        <w:r>
          <w:rPr>
            <w:noProof/>
            <w:webHidden/>
          </w:rPr>
        </w:r>
        <w:r>
          <w:rPr>
            <w:noProof/>
            <w:webHidden/>
          </w:rPr>
          <w:fldChar w:fldCharType="separate"/>
        </w:r>
        <w:r>
          <w:rPr>
            <w:noProof/>
            <w:webHidden/>
          </w:rPr>
          <w:t>20</w:t>
        </w:r>
        <w:r>
          <w:rPr>
            <w:noProof/>
            <w:webHidden/>
          </w:rPr>
          <w:fldChar w:fldCharType="end"/>
        </w:r>
      </w:hyperlink>
    </w:p>
    <w:p w:rsidR="0038418E" w:rsidRDefault="0038418E">
      <w:pPr>
        <w:pStyle w:val="TOC3"/>
        <w:tabs>
          <w:tab w:val="left" w:pos="1415"/>
        </w:tabs>
        <w:rPr>
          <w:rFonts w:asciiTheme="minorHAnsi" w:eastAsiaTheme="minorEastAsia" w:hAnsiTheme="minorHAnsi" w:cstheme="minorBidi"/>
          <w:noProof/>
          <w:sz w:val="22"/>
          <w:szCs w:val="22"/>
          <w:lang w:val="en-US"/>
        </w:rPr>
      </w:pPr>
      <w:hyperlink w:anchor="_Toc433277666" w:history="1">
        <w:r w:rsidRPr="001938C0">
          <w:rPr>
            <w:rStyle w:val="Hyperlink"/>
            <w:noProof/>
          </w:rPr>
          <w:t>2.11.1</w:t>
        </w:r>
        <w:r>
          <w:rPr>
            <w:rFonts w:asciiTheme="minorHAnsi" w:eastAsiaTheme="minorEastAsia" w:hAnsiTheme="minorHAnsi" w:cstheme="minorBidi"/>
            <w:noProof/>
            <w:sz w:val="22"/>
            <w:szCs w:val="22"/>
            <w:lang w:val="en-US"/>
          </w:rPr>
          <w:tab/>
        </w:r>
        <w:r w:rsidRPr="001938C0">
          <w:rPr>
            <w:rStyle w:val="Hyperlink"/>
            <w:noProof/>
          </w:rPr>
          <w:t>Indexes</w:t>
        </w:r>
        <w:r>
          <w:rPr>
            <w:noProof/>
            <w:webHidden/>
          </w:rPr>
          <w:tab/>
        </w:r>
        <w:r>
          <w:rPr>
            <w:noProof/>
            <w:webHidden/>
          </w:rPr>
          <w:fldChar w:fldCharType="begin"/>
        </w:r>
        <w:r>
          <w:rPr>
            <w:noProof/>
            <w:webHidden/>
          </w:rPr>
          <w:instrText xml:space="preserve"> PAGEREF _Toc433277666 \h </w:instrText>
        </w:r>
        <w:r>
          <w:rPr>
            <w:noProof/>
            <w:webHidden/>
          </w:rPr>
        </w:r>
        <w:r>
          <w:rPr>
            <w:noProof/>
            <w:webHidden/>
          </w:rPr>
          <w:fldChar w:fldCharType="separate"/>
        </w:r>
        <w:r>
          <w:rPr>
            <w:noProof/>
            <w:webHidden/>
          </w:rPr>
          <w:t>20</w:t>
        </w:r>
        <w:r>
          <w:rPr>
            <w:noProof/>
            <w:webHidden/>
          </w:rPr>
          <w:fldChar w:fldCharType="end"/>
        </w:r>
      </w:hyperlink>
    </w:p>
    <w:p w:rsidR="0038418E" w:rsidRDefault="0038418E">
      <w:pPr>
        <w:pStyle w:val="TOC3"/>
        <w:tabs>
          <w:tab w:val="left" w:pos="1415"/>
        </w:tabs>
        <w:rPr>
          <w:rFonts w:asciiTheme="minorHAnsi" w:eastAsiaTheme="minorEastAsia" w:hAnsiTheme="minorHAnsi" w:cstheme="minorBidi"/>
          <w:noProof/>
          <w:sz w:val="22"/>
          <w:szCs w:val="22"/>
          <w:lang w:val="en-US"/>
        </w:rPr>
      </w:pPr>
      <w:hyperlink w:anchor="_Toc433277667" w:history="1">
        <w:r w:rsidRPr="001938C0">
          <w:rPr>
            <w:rStyle w:val="Hyperlink"/>
            <w:noProof/>
          </w:rPr>
          <w:t>2.11.2</w:t>
        </w:r>
        <w:r>
          <w:rPr>
            <w:rFonts w:asciiTheme="minorHAnsi" w:eastAsiaTheme="minorEastAsia" w:hAnsiTheme="minorHAnsi" w:cstheme="minorBidi"/>
            <w:noProof/>
            <w:sz w:val="22"/>
            <w:szCs w:val="22"/>
            <w:lang w:val="en-US"/>
          </w:rPr>
          <w:tab/>
        </w:r>
        <w:r w:rsidRPr="001938C0">
          <w:rPr>
            <w:rStyle w:val="Hyperlink"/>
            <w:noProof/>
          </w:rPr>
          <w:t>Attributes</w:t>
        </w:r>
        <w:r>
          <w:rPr>
            <w:noProof/>
            <w:webHidden/>
          </w:rPr>
          <w:tab/>
        </w:r>
        <w:r>
          <w:rPr>
            <w:noProof/>
            <w:webHidden/>
          </w:rPr>
          <w:fldChar w:fldCharType="begin"/>
        </w:r>
        <w:r>
          <w:rPr>
            <w:noProof/>
            <w:webHidden/>
          </w:rPr>
          <w:instrText xml:space="preserve"> PAGEREF _Toc433277667 \h </w:instrText>
        </w:r>
        <w:r>
          <w:rPr>
            <w:noProof/>
            <w:webHidden/>
          </w:rPr>
        </w:r>
        <w:r>
          <w:rPr>
            <w:noProof/>
            <w:webHidden/>
          </w:rPr>
          <w:fldChar w:fldCharType="separate"/>
        </w:r>
        <w:r>
          <w:rPr>
            <w:noProof/>
            <w:webHidden/>
          </w:rPr>
          <w:t>20</w:t>
        </w:r>
        <w:r>
          <w:rPr>
            <w:noProof/>
            <w:webHidden/>
          </w:rPr>
          <w:fldChar w:fldCharType="end"/>
        </w:r>
      </w:hyperlink>
    </w:p>
    <w:p w:rsidR="0038418E" w:rsidRDefault="0038418E">
      <w:pPr>
        <w:pStyle w:val="TOC2"/>
        <w:tabs>
          <w:tab w:val="left" w:pos="1132"/>
        </w:tabs>
        <w:rPr>
          <w:rFonts w:asciiTheme="minorHAnsi" w:eastAsiaTheme="minorEastAsia" w:hAnsiTheme="minorHAnsi" w:cstheme="minorBidi"/>
          <w:noProof/>
          <w:sz w:val="22"/>
          <w:szCs w:val="22"/>
          <w:lang w:val="en-US"/>
        </w:rPr>
      </w:pPr>
      <w:hyperlink w:anchor="_Toc433277668" w:history="1">
        <w:r w:rsidRPr="001938C0">
          <w:rPr>
            <w:rStyle w:val="Hyperlink"/>
            <w:noProof/>
          </w:rPr>
          <w:t>2.12</w:t>
        </w:r>
        <w:r>
          <w:rPr>
            <w:rFonts w:asciiTheme="minorHAnsi" w:eastAsiaTheme="minorEastAsia" w:hAnsiTheme="minorHAnsi" w:cstheme="minorBidi"/>
            <w:noProof/>
            <w:sz w:val="22"/>
            <w:szCs w:val="22"/>
            <w:lang w:val="en-US"/>
          </w:rPr>
          <w:tab/>
        </w:r>
        <w:r w:rsidRPr="001938C0">
          <w:rPr>
            <w:rStyle w:val="Hyperlink"/>
            <w:noProof/>
          </w:rPr>
          <w:t>SERVICE_SECURITYCATEGORIES</w:t>
        </w:r>
        <w:r>
          <w:rPr>
            <w:noProof/>
            <w:webHidden/>
          </w:rPr>
          <w:tab/>
        </w:r>
        <w:r>
          <w:rPr>
            <w:noProof/>
            <w:webHidden/>
          </w:rPr>
          <w:fldChar w:fldCharType="begin"/>
        </w:r>
        <w:r>
          <w:rPr>
            <w:noProof/>
            <w:webHidden/>
          </w:rPr>
          <w:instrText xml:space="preserve"> PAGEREF _Toc433277668 \h </w:instrText>
        </w:r>
        <w:r>
          <w:rPr>
            <w:noProof/>
            <w:webHidden/>
          </w:rPr>
        </w:r>
        <w:r>
          <w:rPr>
            <w:noProof/>
            <w:webHidden/>
          </w:rPr>
          <w:fldChar w:fldCharType="separate"/>
        </w:r>
        <w:r>
          <w:rPr>
            <w:noProof/>
            <w:webHidden/>
          </w:rPr>
          <w:t>21</w:t>
        </w:r>
        <w:r>
          <w:rPr>
            <w:noProof/>
            <w:webHidden/>
          </w:rPr>
          <w:fldChar w:fldCharType="end"/>
        </w:r>
      </w:hyperlink>
    </w:p>
    <w:p w:rsidR="0038418E" w:rsidRDefault="0038418E">
      <w:pPr>
        <w:pStyle w:val="TOC3"/>
        <w:tabs>
          <w:tab w:val="left" w:pos="1415"/>
        </w:tabs>
        <w:rPr>
          <w:rFonts w:asciiTheme="minorHAnsi" w:eastAsiaTheme="minorEastAsia" w:hAnsiTheme="minorHAnsi" w:cstheme="minorBidi"/>
          <w:noProof/>
          <w:sz w:val="22"/>
          <w:szCs w:val="22"/>
          <w:lang w:val="en-US"/>
        </w:rPr>
      </w:pPr>
      <w:hyperlink w:anchor="_Toc433277669" w:history="1">
        <w:r w:rsidRPr="001938C0">
          <w:rPr>
            <w:rStyle w:val="Hyperlink"/>
            <w:noProof/>
          </w:rPr>
          <w:t>2.12.1</w:t>
        </w:r>
        <w:r>
          <w:rPr>
            <w:rFonts w:asciiTheme="minorHAnsi" w:eastAsiaTheme="minorEastAsia" w:hAnsiTheme="minorHAnsi" w:cstheme="minorBidi"/>
            <w:noProof/>
            <w:sz w:val="22"/>
            <w:szCs w:val="22"/>
            <w:lang w:val="en-US"/>
          </w:rPr>
          <w:tab/>
        </w:r>
        <w:r w:rsidRPr="001938C0">
          <w:rPr>
            <w:rStyle w:val="Hyperlink"/>
            <w:noProof/>
          </w:rPr>
          <w:t>Indexes</w:t>
        </w:r>
        <w:r>
          <w:rPr>
            <w:noProof/>
            <w:webHidden/>
          </w:rPr>
          <w:tab/>
        </w:r>
        <w:r>
          <w:rPr>
            <w:noProof/>
            <w:webHidden/>
          </w:rPr>
          <w:fldChar w:fldCharType="begin"/>
        </w:r>
        <w:r>
          <w:rPr>
            <w:noProof/>
            <w:webHidden/>
          </w:rPr>
          <w:instrText xml:space="preserve"> PAGEREF _Toc433277669 \h </w:instrText>
        </w:r>
        <w:r>
          <w:rPr>
            <w:noProof/>
            <w:webHidden/>
          </w:rPr>
        </w:r>
        <w:r>
          <w:rPr>
            <w:noProof/>
            <w:webHidden/>
          </w:rPr>
          <w:fldChar w:fldCharType="separate"/>
        </w:r>
        <w:r>
          <w:rPr>
            <w:noProof/>
            <w:webHidden/>
          </w:rPr>
          <w:t>21</w:t>
        </w:r>
        <w:r>
          <w:rPr>
            <w:noProof/>
            <w:webHidden/>
          </w:rPr>
          <w:fldChar w:fldCharType="end"/>
        </w:r>
      </w:hyperlink>
    </w:p>
    <w:p w:rsidR="0038418E" w:rsidRDefault="0038418E">
      <w:pPr>
        <w:pStyle w:val="TOC3"/>
        <w:tabs>
          <w:tab w:val="left" w:pos="1415"/>
        </w:tabs>
        <w:rPr>
          <w:rFonts w:asciiTheme="minorHAnsi" w:eastAsiaTheme="minorEastAsia" w:hAnsiTheme="minorHAnsi" w:cstheme="minorBidi"/>
          <w:noProof/>
          <w:sz w:val="22"/>
          <w:szCs w:val="22"/>
          <w:lang w:val="en-US"/>
        </w:rPr>
      </w:pPr>
      <w:hyperlink w:anchor="_Toc433277670" w:history="1">
        <w:r w:rsidRPr="001938C0">
          <w:rPr>
            <w:rStyle w:val="Hyperlink"/>
            <w:noProof/>
          </w:rPr>
          <w:t>2.12.2</w:t>
        </w:r>
        <w:r>
          <w:rPr>
            <w:rFonts w:asciiTheme="minorHAnsi" w:eastAsiaTheme="minorEastAsia" w:hAnsiTheme="minorHAnsi" w:cstheme="minorBidi"/>
            <w:noProof/>
            <w:sz w:val="22"/>
            <w:szCs w:val="22"/>
            <w:lang w:val="en-US"/>
          </w:rPr>
          <w:tab/>
        </w:r>
        <w:r w:rsidRPr="001938C0">
          <w:rPr>
            <w:rStyle w:val="Hyperlink"/>
            <w:noProof/>
          </w:rPr>
          <w:t>Attributes</w:t>
        </w:r>
        <w:r>
          <w:rPr>
            <w:noProof/>
            <w:webHidden/>
          </w:rPr>
          <w:tab/>
        </w:r>
        <w:r>
          <w:rPr>
            <w:noProof/>
            <w:webHidden/>
          </w:rPr>
          <w:fldChar w:fldCharType="begin"/>
        </w:r>
        <w:r>
          <w:rPr>
            <w:noProof/>
            <w:webHidden/>
          </w:rPr>
          <w:instrText xml:space="preserve"> PAGEREF _Toc433277670 \h </w:instrText>
        </w:r>
        <w:r>
          <w:rPr>
            <w:noProof/>
            <w:webHidden/>
          </w:rPr>
        </w:r>
        <w:r>
          <w:rPr>
            <w:noProof/>
            <w:webHidden/>
          </w:rPr>
          <w:fldChar w:fldCharType="separate"/>
        </w:r>
        <w:r>
          <w:rPr>
            <w:noProof/>
            <w:webHidden/>
          </w:rPr>
          <w:t>21</w:t>
        </w:r>
        <w:r>
          <w:rPr>
            <w:noProof/>
            <w:webHidden/>
          </w:rPr>
          <w:fldChar w:fldCharType="end"/>
        </w:r>
      </w:hyperlink>
    </w:p>
    <w:p w:rsidR="0038418E" w:rsidRDefault="0038418E">
      <w:pPr>
        <w:pStyle w:val="TOC2"/>
        <w:tabs>
          <w:tab w:val="left" w:pos="1132"/>
        </w:tabs>
        <w:rPr>
          <w:rFonts w:asciiTheme="minorHAnsi" w:eastAsiaTheme="minorEastAsia" w:hAnsiTheme="minorHAnsi" w:cstheme="minorBidi"/>
          <w:noProof/>
          <w:sz w:val="22"/>
          <w:szCs w:val="22"/>
          <w:lang w:val="en-US"/>
        </w:rPr>
      </w:pPr>
      <w:hyperlink w:anchor="_Toc433277671" w:history="1">
        <w:r w:rsidRPr="001938C0">
          <w:rPr>
            <w:rStyle w:val="Hyperlink"/>
            <w:noProof/>
          </w:rPr>
          <w:t>2.13</w:t>
        </w:r>
        <w:r>
          <w:rPr>
            <w:rFonts w:asciiTheme="minorHAnsi" w:eastAsiaTheme="minorEastAsia" w:hAnsiTheme="minorHAnsi" w:cstheme="minorBidi"/>
            <w:noProof/>
            <w:sz w:val="22"/>
            <w:szCs w:val="22"/>
            <w:lang w:val="en-US"/>
          </w:rPr>
          <w:tab/>
        </w:r>
        <w:r w:rsidRPr="001938C0">
          <w:rPr>
            <w:rStyle w:val="Hyperlink"/>
            <w:noProof/>
          </w:rPr>
          <w:t>TSP</w:t>
        </w:r>
        <w:r>
          <w:rPr>
            <w:noProof/>
            <w:webHidden/>
          </w:rPr>
          <w:tab/>
        </w:r>
        <w:r>
          <w:rPr>
            <w:noProof/>
            <w:webHidden/>
          </w:rPr>
          <w:fldChar w:fldCharType="begin"/>
        </w:r>
        <w:r>
          <w:rPr>
            <w:noProof/>
            <w:webHidden/>
          </w:rPr>
          <w:instrText xml:space="preserve"> PAGEREF _Toc433277671 \h </w:instrText>
        </w:r>
        <w:r>
          <w:rPr>
            <w:noProof/>
            <w:webHidden/>
          </w:rPr>
        </w:r>
        <w:r>
          <w:rPr>
            <w:noProof/>
            <w:webHidden/>
          </w:rPr>
          <w:fldChar w:fldCharType="separate"/>
        </w:r>
        <w:r>
          <w:rPr>
            <w:noProof/>
            <w:webHidden/>
          </w:rPr>
          <w:t>22</w:t>
        </w:r>
        <w:r>
          <w:rPr>
            <w:noProof/>
            <w:webHidden/>
          </w:rPr>
          <w:fldChar w:fldCharType="end"/>
        </w:r>
      </w:hyperlink>
    </w:p>
    <w:p w:rsidR="0038418E" w:rsidRDefault="0038418E">
      <w:pPr>
        <w:pStyle w:val="TOC3"/>
        <w:tabs>
          <w:tab w:val="left" w:pos="1415"/>
        </w:tabs>
        <w:rPr>
          <w:rFonts w:asciiTheme="minorHAnsi" w:eastAsiaTheme="minorEastAsia" w:hAnsiTheme="minorHAnsi" w:cstheme="minorBidi"/>
          <w:noProof/>
          <w:sz w:val="22"/>
          <w:szCs w:val="22"/>
          <w:lang w:val="en-US"/>
        </w:rPr>
      </w:pPr>
      <w:hyperlink w:anchor="_Toc433277672" w:history="1">
        <w:r w:rsidRPr="001938C0">
          <w:rPr>
            <w:rStyle w:val="Hyperlink"/>
            <w:noProof/>
          </w:rPr>
          <w:t>2.13.1</w:t>
        </w:r>
        <w:r>
          <w:rPr>
            <w:rFonts w:asciiTheme="minorHAnsi" w:eastAsiaTheme="minorEastAsia" w:hAnsiTheme="minorHAnsi" w:cstheme="minorBidi"/>
            <w:noProof/>
            <w:sz w:val="22"/>
            <w:szCs w:val="22"/>
            <w:lang w:val="en-US"/>
          </w:rPr>
          <w:tab/>
        </w:r>
        <w:r w:rsidRPr="001938C0">
          <w:rPr>
            <w:rStyle w:val="Hyperlink"/>
            <w:noProof/>
          </w:rPr>
          <w:t>Indexes</w:t>
        </w:r>
        <w:r>
          <w:rPr>
            <w:noProof/>
            <w:webHidden/>
          </w:rPr>
          <w:tab/>
        </w:r>
        <w:r>
          <w:rPr>
            <w:noProof/>
            <w:webHidden/>
          </w:rPr>
          <w:fldChar w:fldCharType="begin"/>
        </w:r>
        <w:r>
          <w:rPr>
            <w:noProof/>
            <w:webHidden/>
          </w:rPr>
          <w:instrText xml:space="preserve"> PAGEREF _Toc433277672 \h </w:instrText>
        </w:r>
        <w:r>
          <w:rPr>
            <w:noProof/>
            <w:webHidden/>
          </w:rPr>
        </w:r>
        <w:r>
          <w:rPr>
            <w:noProof/>
            <w:webHidden/>
          </w:rPr>
          <w:fldChar w:fldCharType="separate"/>
        </w:r>
        <w:r>
          <w:rPr>
            <w:noProof/>
            <w:webHidden/>
          </w:rPr>
          <w:t>22</w:t>
        </w:r>
        <w:r>
          <w:rPr>
            <w:noProof/>
            <w:webHidden/>
          </w:rPr>
          <w:fldChar w:fldCharType="end"/>
        </w:r>
      </w:hyperlink>
    </w:p>
    <w:p w:rsidR="0038418E" w:rsidRDefault="0038418E">
      <w:pPr>
        <w:pStyle w:val="TOC3"/>
        <w:tabs>
          <w:tab w:val="left" w:pos="1415"/>
        </w:tabs>
        <w:rPr>
          <w:rFonts w:asciiTheme="minorHAnsi" w:eastAsiaTheme="minorEastAsia" w:hAnsiTheme="minorHAnsi" w:cstheme="minorBidi"/>
          <w:noProof/>
          <w:sz w:val="22"/>
          <w:szCs w:val="22"/>
          <w:lang w:val="en-US"/>
        </w:rPr>
      </w:pPr>
      <w:hyperlink w:anchor="_Toc433277673" w:history="1">
        <w:r w:rsidRPr="001938C0">
          <w:rPr>
            <w:rStyle w:val="Hyperlink"/>
            <w:noProof/>
          </w:rPr>
          <w:t>2.13.2</w:t>
        </w:r>
        <w:r>
          <w:rPr>
            <w:rFonts w:asciiTheme="minorHAnsi" w:eastAsiaTheme="minorEastAsia" w:hAnsiTheme="minorHAnsi" w:cstheme="minorBidi"/>
            <w:noProof/>
            <w:sz w:val="22"/>
            <w:szCs w:val="22"/>
            <w:lang w:val="en-US"/>
          </w:rPr>
          <w:tab/>
        </w:r>
        <w:r w:rsidRPr="001938C0">
          <w:rPr>
            <w:rStyle w:val="Hyperlink"/>
            <w:noProof/>
          </w:rPr>
          <w:t>Attributes</w:t>
        </w:r>
        <w:r>
          <w:rPr>
            <w:noProof/>
            <w:webHidden/>
          </w:rPr>
          <w:tab/>
        </w:r>
        <w:r>
          <w:rPr>
            <w:noProof/>
            <w:webHidden/>
          </w:rPr>
          <w:fldChar w:fldCharType="begin"/>
        </w:r>
        <w:r>
          <w:rPr>
            <w:noProof/>
            <w:webHidden/>
          </w:rPr>
          <w:instrText xml:space="preserve"> PAGEREF _Toc433277673 \h </w:instrText>
        </w:r>
        <w:r>
          <w:rPr>
            <w:noProof/>
            <w:webHidden/>
          </w:rPr>
        </w:r>
        <w:r>
          <w:rPr>
            <w:noProof/>
            <w:webHidden/>
          </w:rPr>
          <w:fldChar w:fldCharType="separate"/>
        </w:r>
        <w:r>
          <w:rPr>
            <w:noProof/>
            <w:webHidden/>
          </w:rPr>
          <w:t>22</w:t>
        </w:r>
        <w:r>
          <w:rPr>
            <w:noProof/>
            <w:webHidden/>
          </w:rPr>
          <w:fldChar w:fldCharType="end"/>
        </w:r>
      </w:hyperlink>
    </w:p>
    <w:p w:rsidR="0038418E" w:rsidRDefault="0038418E">
      <w:pPr>
        <w:pStyle w:val="TOC2"/>
        <w:tabs>
          <w:tab w:val="left" w:pos="1132"/>
        </w:tabs>
        <w:rPr>
          <w:rFonts w:asciiTheme="minorHAnsi" w:eastAsiaTheme="minorEastAsia" w:hAnsiTheme="minorHAnsi" w:cstheme="minorBidi"/>
          <w:noProof/>
          <w:sz w:val="22"/>
          <w:szCs w:val="22"/>
          <w:lang w:val="en-US"/>
        </w:rPr>
      </w:pPr>
      <w:hyperlink w:anchor="_Toc433277674" w:history="1">
        <w:r w:rsidRPr="001938C0">
          <w:rPr>
            <w:rStyle w:val="Hyperlink"/>
            <w:noProof/>
          </w:rPr>
          <w:t>2.14</w:t>
        </w:r>
        <w:r>
          <w:rPr>
            <w:rFonts w:asciiTheme="minorHAnsi" w:eastAsiaTheme="minorEastAsia" w:hAnsiTheme="minorHAnsi" w:cstheme="minorBidi"/>
            <w:noProof/>
            <w:sz w:val="22"/>
            <w:szCs w:val="22"/>
            <w:lang w:val="en-US"/>
          </w:rPr>
          <w:tab/>
        </w:r>
        <w:r w:rsidRPr="001938C0">
          <w:rPr>
            <w:rStyle w:val="Hyperlink"/>
            <w:noProof/>
          </w:rPr>
          <w:t>UIUSER</w:t>
        </w:r>
        <w:r>
          <w:rPr>
            <w:noProof/>
            <w:webHidden/>
          </w:rPr>
          <w:tab/>
        </w:r>
        <w:r>
          <w:rPr>
            <w:noProof/>
            <w:webHidden/>
          </w:rPr>
          <w:fldChar w:fldCharType="begin"/>
        </w:r>
        <w:r>
          <w:rPr>
            <w:noProof/>
            <w:webHidden/>
          </w:rPr>
          <w:instrText xml:space="preserve"> PAGEREF _Toc433277674 \h </w:instrText>
        </w:r>
        <w:r>
          <w:rPr>
            <w:noProof/>
            <w:webHidden/>
          </w:rPr>
        </w:r>
        <w:r>
          <w:rPr>
            <w:noProof/>
            <w:webHidden/>
          </w:rPr>
          <w:fldChar w:fldCharType="separate"/>
        </w:r>
        <w:r>
          <w:rPr>
            <w:noProof/>
            <w:webHidden/>
          </w:rPr>
          <w:t>22</w:t>
        </w:r>
        <w:r>
          <w:rPr>
            <w:noProof/>
            <w:webHidden/>
          </w:rPr>
          <w:fldChar w:fldCharType="end"/>
        </w:r>
      </w:hyperlink>
    </w:p>
    <w:p w:rsidR="0038418E" w:rsidRDefault="0038418E">
      <w:pPr>
        <w:pStyle w:val="TOC3"/>
        <w:tabs>
          <w:tab w:val="left" w:pos="1415"/>
        </w:tabs>
        <w:rPr>
          <w:rFonts w:asciiTheme="minorHAnsi" w:eastAsiaTheme="minorEastAsia" w:hAnsiTheme="minorHAnsi" w:cstheme="minorBidi"/>
          <w:noProof/>
          <w:sz w:val="22"/>
          <w:szCs w:val="22"/>
          <w:lang w:val="en-US"/>
        </w:rPr>
      </w:pPr>
      <w:hyperlink w:anchor="_Toc433277675" w:history="1">
        <w:r w:rsidRPr="001938C0">
          <w:rPr>
            <w:rStyle w:val="Hyperlink"/>
            <w:noProof/>
          </w:rPr>
          <w:t>2.14.1</w:t>
        </w:r>
        <w:r>
          <w:rPr>
            <w:rFonts w:asciiTheme="minorHAnsi" w:eastAsiaTheme="minorEastAsia" w:hAnsiTheme="minorHAnsi" w:cstheme="minorBidi"/>
            <w:noProof/>
            <w:sz w:val="22"/>
            <w:szCs w:val="22"/>
            <w:lang w:val="en-US"/>
          </w:rPr>
          <w:tab/>
        </w:r>
        <w:r w:rsidRPr="001938C0">
          <w:rPr>
            <w:rStyle w:val="Hyperlink"/>
            <w:noProof/>
          </w:rPr>
          <w:t>Attributes</w:t>
        </w:r>
        <w:r>
          <w:rPr>
            <w:noProof/>
            <w:webHidden/>
          </w:rPr>
          <w:tab/>
        </w:r>
        <w:r>
          <w:rPr>
            <w:noProof/>
            <w:webHidden/>
          </w:rPr>
          <w:fldChar w:fldCharType="begin"/>
        </w:r>
        <w:r>
          <w:rPr>
            <w:noProof/>
            <w:webHidden/>
          </w:rPr>
          <w:instrText xml:space="preserve"> PAGEREF _Toc433277675 \h </w:instrText>
        </w:r>
        <w:r>
          <w:rPr>
            <w:noProof/>
            <w:webHidden/>
          </w:rPr>
        </w:r>
        <w:r>
          <w:rPr>
            <w:noProof/>
            <w:webHidden/>
          </w:rPr>
          <w:fldChar w:fldCharType="separate"/>
        </w:r>
        <w:r>
          <w:rPr>
            <w:noProof/>
            <w:webHidden/>
          </w:rPr>
          <w:t>23</w:t>
        </w:r>
        <w:r>
          <w:rPr>
            <w:noProof/>
            <w:webHidden/>
          </w:rPr>
          <w:fldChar w:fldCharType="end"/>
        </w:r>
      </w:hyperlink>
    </w:p>
    <w:p w:rsidR="0038418E" w:rsidRDefault="0038418E">
      <w:pPr>
        <w:pStyle w:val="TOC2"/>
        <w:tabs>
          <w:tab w:val="left" w:pos="1132"/>
        </w:tabs>
        <w:rPr>
          <w:rFonts w:asciiTheme="minorHAnsi" w:eastAsiaTheme="minorEastAsia" w:hAnsiTheme="minorHAnsi" w:cstheme="minorBidi"/>
          <w:noProof/>
          <w:sz w:val="22"/>
          <w:szCs w:val="22"/>
          <w:lang w:val="en-US"/>
        </w:rPr>
      </w:pPr>
      <w:hyperlink w:anchor="_Toc433277676" w:history="1">
        <w:r w:rsidRPr="001938C0">
          <w:rPr>
            <w:rStyle w:val="Hyperlink"/>
            <w:noProof/>
          </w:rPr>
          <w:t>2.15</w:t>
        </w:r>
        <w:r>
          <w:rPr>
            <w:rFonts w:asciiTheme="minorHAnsi" w:eastAsiaTheme="minorEastAsia" w:hAnsiTheme="minorHAnsi" w:cstheme="minorBidi"/>
            <w:noProof/>
            <w:sz w:val="22"/>
            <w:szCs w:val="22"/>
            <w:lang w:val="en-US"/>
          </w:rPr>
          <w:tab/>
        </w:r>
        <w:r w:rsidRPr="001938C0">
          <w:rPr>
            <w:rStyle w:val="Hyperlink"/>
            <w:noProof/>
          </w:rPr>
          <w:t>WSDL</w:t>
        </w:r>
        <w:r>
          <w:rPr>
            <w:noProof/>
            <w:webHidden/>
          </w:rPr>
          <w:tab/>
        </w:r>
        <w:r>
          <w:rPr>
            <w:noProof/>
            <w:webHidden/>
          </w:rPr>
          <w:fldChar w:fldCharType="begin"/>
        </w:r>
        <w:r>
          <w:rPr>
            <w:noProof/>
            <w:webHidden/>
          </w:rPr>
          <w:instrText xml:space="preserve"> PAGEREF _Toc433277676 \h </w:instrText>
        </w:r>
        <w:r>
          <w:rPr>
            <w:noProof/>
            <w:webHidden/>
          </w:rPr>
        </w:r>
        <w:r>
          <w:rPr>
            <w:noProof/>
            <w:webHidden/>
          </w:rPr>
          <w:fldChar w:fldCharType="separate"/>
        </w:r>
        <w:r>
          <w:rPr>
            <w:noProof/>
            <w:webHidden/>
          </w:rPr>
          <w:t>23</w:t>
        </w:r>
        <w:r>
          <w:rPr>
            <w:noProof/>
            <w:webHidden/>
          </w:rPr>
          <w:fldChar w:fldCharType="end"/>
        </w:r>
      </w:hyperlink>
    </w:p>
    <w:p w:rsidR="0038418E" w:rsidRDefault="0038418E">
      <w:pPr>
        <w:pStyle w:val="TOC3"/>
        <w:tabs>
          <w:tab w:val="left" w:pos="1415"/>
        </w:tabs>
        <w:rPr>
          <w:rFonts w:asciiTheme="minorHAnsi" w:eastAsiaTheme="minorEastAsia" w:hAnsiTheme="minorHAnsi" w:cstheme="minorBidi"/>
          <w:noProof/>
          <w:sz w:val="22"/>
          <w:szCs w:val="22"/>
          <w:lang w:val="en-US"/>
        </w:rPr>
      </w:pPr>
      <w:hyperlink w:anchor="_Toc433277677" w:history="1">
        <w:r w:rsidRPr="001938C0">
          <w:rPr>
            <w:rStyle w:val="Hyperlink"/>
            <w:noProof/>
          </w:rPr>
          <w:t>2.15.1</w:t>
        </w:r>
        <w:r>
          <w:rPr>
            <w:rFonts w:asciiTheme="minorHAnsi" w:eastAsiaTheme="minorEastAsia" w:hAnsiTheme="minorHAnsi" w:cstheme="minorBidi"/>
            <w:noProof/>
            <w:sz w:val="22"/>
            <w:szCs w:val="22"/>
            <w:lang w:val="en-US"/>
          </w:rPr>
          <w:tab/>
        </w:r>
        <w:r w:rsidRPr="001938C0">
          <w:rPr>
            <w:rStyle w:val="Hyperlink"/>
            <w:noProof/>
          </w:rPr>
          <w:t>Indexes</w:t>
        </w:r>
        <w:r>
          <w:rPr>
            <w:noProof/>
            <w:webHidden/>
          </w:rPr>
          <w:tab/>
        </w:r>
        <w:r>
          <w:rPr>
            <w:noProof/>
            <w:webHidden/>
          </w:rPr>
          <w:fldChar w:fldCharType="begin"/>
        </w:r>
        <w:r>
          <w:rPr>
            <w:noProof/>
            <w:webHidden/>
          </w:rPr>
          <w:instrText xml:space="preserve"> PAGEREF _Toc433277677 \h </w:instrText>
        </w:r>
        <w:r>
          <w:rPr>
            <w:noProof/>
            <w:webHidden/>
          </w:rPr>
        </w:r>
        <w:r>
          <w:rPr>
            <w:noProof/>
            <w:webHidden/>
          </w:rPr>
          <w:fldChar w:fldCharType="separate"/>
        </w:r>
        <w:r>
          <w:rPr>
            <w:noProof/>
            <w:webHidden/>
          </w:rPr>
          <w:t>23</w:t>
        </w:r>
        <w:r>
          <w:rPr>
            <w:noProof/>
            <w:webHidden/>
          </w:rPr>
          <w:fldChar w:fldCharType="end"/>
        </w:r>
      </w:hyperlink>
    </w:p>
    <w:p w:rsidR="0038418E" w:rsidRDefault="0038418E">
      <w:pPr>
        <w:pStyle w:val="TOC3"/>
        <w:tabs>
          <w:tab w:val="left" w:pos="1415"/>
        </w:tabs>
        <w:rPr>
          <w:rFonts w:asciiTheme="minorHAnsi" w:eastAsiaTheme="minorEastAsia" w:hAnsiTheme="minorHAnsi" w:cstheme="minorBidi"/>
          <w:noProof/>
          <w:sz w:val="22"/>
          <w:szCs w:val="22"/>
          <w:lang w:val="en-US"/>
        </w:rPr>
      </w:pPr>
      <w:hyperlink w:anchor="_Toc433277678" w:history="1">
        <w:r w:rsidRPr="001938C0">
          <w:rPr>
            <w:rStyle w:val="Hyperlink"/>
            <w:noProof/>
          </w:rPr>
          <w:t>2.15.2</w:t>
        </w:r>
        <w:r>
          <w:rPr>
            <w:rFonts w:asciiTheme="minorHAnsi" w:eastAsiaTheme="minorEastAsia" w:hAnsiTheme="minorHAnsi" w:cstheme="minorBidi"/>
            <w:noProof/>
            <w:sz w:val="22"/>
            <w:szCs w:val="22"/>
            <w:lang w:val="en-US"/>
          </w:rPr>
          <w:tab/>
        </w:r>
        <w:r w:rsidRPr="001938C0">
          <w:rPr>
            <w:rStyle w:val="Hyperlink"/>
            <w:noProof/>
          </w:rPr>
          <w:t>Attributes</w:t>
        </w:r>
        <w:r>
          <w:rPr>
            <w:noProof/>
            <w:webHidden/>
          </w:rPr>
          <w:tab/>
        </w:r>
        <w:r>
          <w:rPr>
            <w:noProof/>
            <w:webHidden/>
          </w:rPr>
          <w:fldChar w:fldCharType="begin"/>
        </w:r>
        <w:r>
          <w:rPr>
            <w:noProof/>
            <w:webHidden/>
          </w:rPr>
          <w:instrText xml:space="preserve"> PAGEREF _Toc433277678 \h </w:instrText>
        </w:r>
        <w:r>
          <w:rPr>
            <w:noProof/>
            <w:webHidden/>
          </w:rPr>
        </w:r>
        <w:r>
          <w:rPr>
            <w:noProof/>
            <w:webHidden/>
          </w:rPr>
          <w:fldChar w:fldCharType="separate"/>
        </w:r>
        <w:r>
          <w:rPr>
            <w:noProof/>
            <w:webHidden/>
          </w:rPr>
          <w:t>23</w:t>
        </w:r>
        <w:r>
          <w:rPr>
            <w:noProof/>
            <w:webHidden/>
          </w:rPr>
          <w:fldChar w:fldCharType="end"/>
        </w:r>
      </w:hyperlink>
    </w:p>
    <w:p w:rsidR="000A297F" w:rsidRDefault="000A297F" w:rsidP="000A297F">
      <w:r>
        <w:fldChar w:fldCharType="end"/>
      </w:r>
      <w:bookmarkStart w:id="0" w:name="__RefHeading__7792_1358676947"/>
      <w:bookmarkEnd w:id="0"/>
    </w:p>
    <w:p w:rsidR="00505D32" w:rsidRDefault="000A297F">
      <w:pPr>
        <w:pStyle w:val="Heading1"/>
        <w:numPr>
          <w:ilvl w:val="0"/>
          <w:numId w:val="0"/>
        </w:numPr>
        <w:suppressLineNumbers/>
      </w:pPr>
      <w:bookmarkStart w:id="1" w:name="_Toc433277630"/>
      <w:r>
        <w:lastRenderedPageBreak/>
        <w:t>License</w:t>
      </w:r>
      <w:bookmarkEnd w:id="1"/>
    </w:p>
    <w:p w:rsidR="00505D32" w:rsidRDefault="000A297F">
      <w:r>
        <w:t>This work is licensed under the Creative Commons Attribution-</w:t>
      </w:r>
      <w:proofErr w:type="spellStart"/>
      <w:r>
        <w:t>ShareAlike</w:t>
      </w:r>
      <w:proofErr w:type="spellEnd"/>
      <w:r>
        <w:t xml:space="preserve"> 3.0 </w:t>
      </w:r>
      <w:proofErr w:type="spellStart"/>
      <w:r>
        <w:t>Unported</w:t>
      </w:r>
      <w:proofErr w:type="spellEnd"/>
      <w:r>
        <w:t xml:space="preserve"> Li-cense. To view a copy of this license, visit http://creativecommons.org/licenses/by-sa/3.0/.</w:t>
      </w:r>
    </w:p>
    <w:p w:rsidR="00505D32" w:rsidRDefault="000A297F">
      <w:pPr>
        <w:pStyle w:val="Heading1"/>
        <w:tabs>
          <w:tab w:val="left" w:pos="850"/>
        </w:tabs>
      </w:pPr>
      <w:bookmarkStart w:id="2" w:name="__RefHeading__1436_2115075793"/>
      <w:bookmarkStart w:id="3" w:name="_Toc433277631"/>
      <w:bookmarkEnd w:id="2"/>
      <w:r>
        <w:lastRenderedPageBreak/>
        <w:t>General</w:t>
      </w:r>
      <w:bookmarkEnd w:id="3"/>
    </w:p>
    <w:p w:rsidR="00505D32" w:rsidRDefault="000A297F">
      <w:pPr>
        <w:pStyle w:val="Heading2"/>
        <w:tabs>
          <w:tab w:val="left" w:pos="850"/>
        </w:tabs>
      </w:pPr>
      <w:bookmarkStart w:id="4" w:name="__RefHeading___Toc1812_1154245659"/>
      <w:bookmarkStart w:id="5" w:name="_Toc433277632"/>
      <w:bookmarkEnd w:id="4"/>
      <w:r>
        <w:t>Preamble</w:t>
      </w:r>
      <w:bookmarkEnd w:id="5"/>
    </w:p>
    <w:p w:rsidR="00505D32" w:rsidRDefault="000A297F">
      <w:r>
        <w:t xml:space="preserve">This document describes database model of X-Road security server. </w:t>
      </w:r>
    </w:p>
    <w:p w:rsidR="00505D32" w:rsidRDefault="000A297F">
      <w:pPr>
        <w:pStyle w:val="Heading2"/>
        <w:tabs>
          <w:tab w:val="left" w:pos="850"/>
        </w:tabs>
      </w:pPr>
      <w:bookmarkStart w:id="6" w:name="__RefHeading___Toc1814_1154245659"/>
      <w:bookmarkStart w:id="7" w:name="_Toc433277633"/>
      <w:bookmarkEnd w:id="6"/>
      <w:r>
        <w:t>Database Version</w:t>
      </w:r>
      <w:bookmarkEnd w:id="7"/>
    </w:p>
    <w:p w:rsidR="00505D32" w:rsidRDefault="000A297F">
      <w:r>
        <w:t>This database assumes PostgreSQL version 9.3. Ubuntu 14.04 default settings are used.</w:t>
      </w:r>
    </w:p>
    <w:p w:rsidR="00505D32" w:rsidRDefault="000A297F">
      <w:pPr>
        <w:pStyle w:val="Heading2"/>
        <w:tabs>
          <w:tab w:val="left" w:pos="850"/>
        </w:tabs>
      </w:pPr>
      <w:bookmarkStart w:id="8" w:name="__RefHeading___Toc1816_1154245659"/>
      <w:bookmarkStart w:id="9" w:name="_Toc433277634"/>
      <w:bookmarkEnd w:id="8"/>
      <w:r>
        <w:t>Creating, Backing Up and Restoring the Database</w:t>
      </w:r>
      <w:bookmarkEnd w:id="9"/>
    </w:p>
    <w:p w:rsidR="00505D32" w:rsidRDefault="000A297F">
      <w:r>
        <w:t>This database is integrated into X-Road security server application. The database management functions are embedded into the application user interface.</w:t>
      </w:r>
    </w:p>
    <w:p w:rsidR="00505D32" w:rsidRDefault="000A297F">
      <w:r>
        <w:t xml:space="preserve">The database, the database user and the data model is created by the application's installer. The database updates are packaged as application updates and are applied when the application is upgraded. From the technical point of view, the database structure is created and updated using </w:t>
      </w:r>
      <w:proofErr w:type="spellStart"/>
      <w:r>
        <w:t>liquibase</w:t>
      </w:r>
      <w:proofErr w:type="spellEnd"/>
      <w:r>
        <w:rPr>
          <w:rStyle w:val="FootnoteReference"/>
        </w:rPr>
        <w:footnoteReference w:id="1"/>
      </w:r>
      <w:r>
        <w:t xml:space="preserve"> tool. The migration scripts can be found both in application source and in file system of the installed application.</w:t>
      </w:r>
    </w:p>
    <w:p w:rsidR="00505D32" w:rsidRDefault="000A297F">
      <w:r>
        <w:t xml:space="preserve">Database backup functionality is built into the application. The backup operation can be invoked from the web-based user interface or from the command line. The backup contains dump of all the database structure and contents. When restoring the application, first the software is installed and then the configuration database is restored together with all the other necessary files. This produces a working security server. </w:t>
      </w:r>
    </w:p>
    <w:p w:rsidR="00505D32" w:rsidRDefault="000A297F">
      <w:r>
        <w:t>Note: backing up of security server does not include message log that is managed using different tools.</w:t>
      </w:r>
    </w:p>
    <w:p w:rsidR="00505D32" w:rsidRDefault="000A297F">
      <w:pPr>
        <w:pStyle w:val="Heading2"/>
        <w:pageBreakBefore/>
        <w:tabs>
          <w:tab w:val="left" w:pos="850"/>
        </w:tabs>
      </w:pPr>
      <w:bookmarkStart w:id="10" w:name="__RefHeading___Toc9103_93900913"/>
      <w:bookmarkStart w:id="11" w:name="_Toc433277635"/>
      <w:bookmarkEnd w:id="10"/>
      <w:r>
        <w:lastRenderedPageBreak/>
        <w:t>Saving Database History</w:t>
      </w:r>
      <w:bookmarkEnd w:id="11"/>
    </w:p>
    <w:p w:rsidR="00505D32" w:rsidRDefault="000A297F">
      <w:pPr>
        <w:rPr>
          <w:rStyle w:val="Strong"/>
        </w:rPr>
      </w:pPr>
      <w:r>
        <w:t xml:space="preserve">This section describes a general mechanism for storing history of the database tables. All the history-aware tables have associated trigger </w:t>
      </w:r>
      <w:proofErr w:type="spellStart"/>
      <w:r>
        <w:rPr>
          <w:i/>
          <w:iCs/>
        </w:rPr>
        <w:t>update_history</w:t>
      </w:r>
      <w:proofErr w:type="spellEnd"/>
      <w:r>
        <w:t xml:space="preserve"> that records all the modifications to data. All the tables of security server database are history-aware, except for</w:t>
      </w:r>
    </w:p>
    <w:p w:rsidR="00505D32" w:rsidRDefault="000A297F">
      <w:pPr>
        <w:numPr>
          <w:ilvl w:val="0"/>
          <w:numId w:val="9"/>
        </w:numPr>
        <w:rPr>
          <w:rStyle w:val="Strong"/>
        </w:rPr>
      </w:pPr>
      <w:r>
        <w:rPr>
          <w:rStyle w:val="Strong"/>
        </w:rPr>
        <w:t>history</w:t>
      </w:r>
      <w:r>
        <w:t>,</w:t>
      </w:r>
    </w:p>
    <w:p w:rsidR="00505D32" w:rsidRDefault="000A297F">
      <w:pPr>
        <w:numPr>
          <w:ilvl w:val="0"/>
          <w:numId w:val="9"/>
        </w:numPr>
        <w:rPr>
          <w:rStyle w:val="Strong"/>
        </w:rPr>
      </w:pPr>
      <w:proofErr w:type="spellStart"/>
      <w:r>
        <w:rPr>
          <w:rStyle w:val="Strong"/>
        </w:rPr>
        <w:t>databasechangelog</w:t>
      </w:r>
      <w:proofErr w:type="spellEnd"/>
      <w:r>
        <w:t xml:space="preserve"> and</w:t>
      </w:r>
    </w:p>
    <w:p w:rsidR="00505D32" w:rsidRDefault="000A297F">
      <w:pPr>
        <w:numPr>
          <w:ilvl w:val="0"/>
          <w:numId w:val="9"/>
        </w:numPr>
      </w:pPr>
      <w:proofErr w:type="spellStart"/>
      <w:proofErr w:type="gramStart"/>
      <w:r>
        <w:rPr>
          <w:rStyle w:val="Strong"/>
        </w:rPr>
        <w:t>databasechangeloglock</w:t>
      </w:r>
      <w:proofErr w:type="spellEnd"/>
      <w:proofErr w:type="gramEnd"/>
      <w:r>
        <w:t>.</w:t>
      </w:r>
    </w:p>
    <w:p w:rsidR="00505D32" w:rsidRDefault="000A297F">
      <w:r>
        <w:t xml:space="preserve">When a row is created, updated or deleted in one of the history-aware tables, the trigger </w:t>
      </w:r>
      <w:proofErr w:type="spellStart"/>
      <w:r>
        <w:rPr>
          <w:i/>
          <w:iCs/>
        </w:rPr>
        <w:t>update_history</w:t>
      </w:r>
      <w:proofErr w:type="spellEnd"/>
      <w:r>
        <w:t xml:space="preserve"> is activated and invokes the stored procedure </w:t>
      </w:r>
      <w:proofErr w:type="spellStart"/>
      <w:r>
        <w:rPr>
          <w:i/>
          <w:iCs/>
        </w:rPr>
        <w:t>add_history_rows</w:t>
      </w:r>
      <w:proofErr w:type="spellEnd"/>
      <w:r>
        <w:rPr>
          <w:i/>
          <w:iCs/>
        </w:rPr>
        <w:t>.</w:t>
      </w:r>
      <w:r>
        <w:t xml:space="preserve"> For each changed column, </w:t>
      </w:r>
      <w:proofErr w:type="spellStart"/>
      <w:r>
        <w:rPr>
          <w:i/>
          <w:iCs/>
        </w:rPr>
        <w:t>add_history_rows</w:t>
      </w:r>
      <w:proofErr w:type="spellEnd"/>
      <w:r>
        <w:t xml:space="preserve"> inserts a row into the history table. The details of the stored procedures are described in section </w:t>
      </w:r>
      <w:r>
        <w:fldChar w:fldCharType="begin"/>
      </w:r>
      <w:r>
        <w:instrText xml:space="preserve"> REF __RefHeading___Toc9105_93900913 \n \h </w:instrText>
      </w:r>
      <w:r>
        <w:fldChar w:fldCharType="separate"/>
      </w:r>
      <w:proofErr w:type="gramStart"/>
      <w:r w:rsidR="0038418E">
        <w:t xml:space="preserve">1.6 </w:t>
      </w:r>
      <w:proofErr w:type="gramEnd"/>
      <w:r>
        <w:fldChar w:fldCharType="end"/>
      </w:r>
      <w:r>
        <w:t>.</w:t>
      </w:r>
    </w:p>
    <w:p w:rsidR="00505D32" w:rsidRDefault="000A297F">
      <w:pPr>
        <w:pStyle w:val="Heading2"/>
        <w:tabs>
          <w:tab w:val="left" w:pos="850"/>
        </w:tabs>
        <w:sectPr w:rsidR="00505D32">
          <w:headerReference w:type="default" r:id="rId10"/>
          <w:footerReference w:type="default" r:id="rId11"/>
          <w:pgSz w:w="11906" w:h="16838"/>
          <w:pgMar w:top="1539" w:right="1417" w:bottom="1831" w:left="1559" w:header="1049" w:footer="850" w:gutter="0"/>
          <w:cols w:space="720"/>
        </w:sectPr>
      </w:pPr>
      <w:bookmarkStart w:id="12" w:name="__RefHeading___Toc2768_1179042110"/>
      <w:bookmarkStart w:id="13" w:name="_Toc433277636"/>
      <w:bookmarkEnd w:id="12"/>
      <w:r>
        <w:t>Entity-Relationship Diagram</w:t>
      </w:r>
      <w:bookmarkEnd w:id="13"/>
    </w:p>
    <w:p w:rsidR="00505D32" w:rsidRDefault="000A297F">
      <w:pPr>
        <w:sectPr w:rsidR="00505D32">
          <w:headerReference w:type="even" r:id="rId12"/>
          <w:headerReference w:type="default" r:id="rId13"/>
          <w:footerReference w:type="even" r:id="rId14"/>
          <w:footerReference w:type="default" r:id="rId15"/>
          <w:headerReference w:type="first" r:id="rId16"/>
          <w:footerReference w:type="first" r:id="rId17"/>
          <w:pgSz w:w="16838" w:h="11906" w:orient="landscape"/>
          <w:pgMar w:top="1700" w:right="1134" w:bottom="2115" w:left="1134" w:header="1134" w:footer="1134" w:gutter="0"/>
          <w:cols w:space="720"/>
        </w:sectPr>
      </w:pPr>
      <w:r>
        <w:rPr>
          <w:noProof/>
          <w:lang w:val="en-US"/>
        </w:rPr>
        <w:lastRenderedPageBreak/>
        <w:drawing>
          <wp:anchor distT="0" distB="0" distL="0" distR="0" simplePos="0" relativeHeight="251657728" behindDoc="0" locked="0" layoutInCell="1" allowOverlap="1">
            <wp:simplePos x="0" y="0"/>
            <wp:positionH relativeFrom="column">
              <wp:align>center</wp:align>
            </wp:positionH>
            <wp:positionV relativeFrom="paragraph">
              <wp:posOffset>0</wp:posOffset>
            </wp:positionV>
            <wp:extent cx="9251315" cy="4806315"/>
            <wp:effectExtent l="0" t="0" r="6985" b="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251315" cy="48063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505D32" w:rsidRDefault="000A297F">
      <w:pPr>
        <w:pStyle w:val="Heading2"/>
        <w:tabs>
          <w:tab w:val="left" w:pos="850"/>
        </w:tabs>
        <w:rPr>
          <w:rStyle w:val="Strong"/>
        </w:rPr>
      </w:pPr>
      <w:bookmarkStart w:id="14" w:name="__RefHeading___Toc9105_93900913"/>
      <w:bookmarkStart w:id="15" w:name="_Toc433277637"/>
      <w:bookmarkEnd w:id="14"/>
      <w:r>
        <w:lastRenderedPageBreak/>
        <w:t>List of Stored Procedures</w:t>
      </w:r>
      <w:bookmarkEnd w:id="15"/>
    </w:p>
    <w:p w:rsidR="00505D32" w:rsidRDefault="000A297F">
      <w:pPr>
        <w:numPr>
          <w:ilvl w:val="0"/>
          <w:numId w:val="11"/>
        </w:numPr>
        <w:tabs>
          <w:tab w:val="left" w:pos="397"/>
        </w:tabs>
        <w:rPr>
          <w:rStyle w:val="Strong"/>
        </w:rPr>
      </w:pPr>
      <w:proofErr w:type="spellStart"/>
      <w:r>
        <w:rPr>
          <w:rStyle w:val="Strong"/>
        </w:rPr>
        <w:t>add_history_rows</w:t>
      </w:r>
      <w:proofErr w:type="spellEnd"/>
      <w:r>
        <w:t xml:space="preserve">: Detects the changes made as a result of the operation it is invoked on, and calls the </w:t>
      </w:r>
      <w:proofErr w:type="spellStart"/>
      <w:r>
        <w:rPr>
          <w:rStyle w:val="Strong"/>
        </w:rPr>
        <w:t>insert_history_row</w:t>
      </w:r>
      <w:proofErr w:type="spellEnd"/>
      <w:r>
        <w:t xml:space="preserve"> stored procedure to insert a row to the history table, for each changed field. For insertions and deletions, a history record is inserted for each field of the original table.</w:t>
      </w:r>
    </w:p>
    <w:p w:rsidR="00505D32" w:rsidRPr="000A297F" w:rsidRDefault="000A297F">
      <w:pPr>
        <w:numPr>
          <w:ilvl w:val="0"/>
          <w:numId w:val="11"/>
        </w:numPr>
        <w:tabs>
          <w:tab w:val="left" w:pos="397"/>
        </w:tabs>
        <w:rPr>
          <w:b/>
        </w:rPr>
      </w:pPr>
      <w:proofErr w:type="spellStart"/>
      <w:r>
        <w:rPr>
          <w:rStyle w:val="Strong"/>
        </w:rPr>
        <w:t>insert_history_row</w:t>
      </w:r>
      <w:proofErr w:type="spellEnd"/>
      <w:r>
        <w:t xml:space="preserve">: Inserts a single row with values corresponding to a changed field in one of the database tables. Invoked by the </w:t>
      </w:r>
      <w:proofErr w:type="spellStart"/>
      <w:r>
        <w:rPr>
          <w:rStyle w:val="Strong"/>
        </w:rPr>
        <w:t>add_history_rows</w:t>
      </w:r>
      <w:proofErr w:type="spellEnd"/>
      <w:r>
        <w:t xml:space="preserve"> stored procedure.</w:t>
      </w:r>
    </w:p>
    <w:p w:rsidR="00505D32" w:rsidRDefault="000A297F">
      <w:pPr>
        <w:pStyle w:val="Heading2"/>
        <w:tabs>
          <w:tab w:val="left" w:pos="850"/>
        </w:tabs>
        <w:rPr>
          <w:rStyle w:val="Strong"/>
        </w:rPr>
      </w:pPr>
      <w:bookmarkStart w:id="16" w:name="__RefHeading__85770_246923266"/>
      <w:bookmarkStart w:id="17" w:name="_Toc433277638"/>
      <w:bookmarkEnd w:id="16"/>
      <w:r>
        <w:t>List of Triggers</w:t>
      </w:r>
      <w:bookmarkEnd w:id="17"/>
    </w:p>
    <w:p w:rsidR="00505D32" w:rsidRPr="000A297F" w:rsidRDefault="000A297F">
      <w:pPr>
        <w:numPr>
          <w:ilvl w:val="0"/>
          <w:numId w:val="12"/>
        </w:numPr>
        <w:tabs>
          <w:tab w:val="left" w:pos="397"/>
        </w:tabs>
        <w:rPr>
          <w:b/>
        </w:rPr>
      </w:pPr>
      <w:proofErr w:type="spellStart"/>
      <w:r>
        <w:rPr>
          <w:rStyle w:val="Strong"/>
        </w:rPr>
        <w:t>update_history</w:t>
      </w:r>
      <w:proofErr w:type="spellEnd"/>
      <w:r>
        <w:t xml:space="preserve">: Invokes the </w:t>
      </w:r>
      <w:proofErr w:type="spellStart"/>
      <w:r>
        <w:rPr>
          <w:rStyle w:val="Strong"/>
        </w:rPr>
        <w:t>add_history_rows</w:t>
      </w:r>
      <w:proofErr w:type="spellEnd"/>
      <w:r>
        <w:t xml:space="preserve"> stored procedure upon insertions, updates and deletions of records. Created for each history-aware table.</w:t>
      </w:r>
    </w:p>
    <w:p w:rsidR="000A297F" w:rsidRDefault="000A297F" w:rsidP="000A297F"/>
    <w:p w:rsidR="000A297F" w:rsidRDefault="000A297F" w:rsidP="000A297F">
      <w:pPr>
        <w:sectPr w:rsidR="000A297F">
          <w:headerReference w:type="even" r:id="rId19"/>
          <w:headerReference w:type="default" r:id="rId20"/>
          <w:footerReference w:type="even" r:id="rId21"/>
          <w:footerReference w:type="default" r:id="rId22"/>
          <w:headerReference w:type="first" r:id="rId23"/>
          <w:footerReference w:type="first" r:id="rId24"/>
          <w:pgSz w:w="11906" w:h="16838"/>
          <w:pgMar w:top="1539" w:right="1417" w:bottom="1831" w:left="1559" w:header="1049" w:footer="850" w:gutter="0"/>
          <w:cols w:space="720"/>
        </w:sectPr>
      </w:pPr>
    </w:p>
    <w:p w:rsidR="00505D32" w:rsidRDefault="000A297F">
      <w:pPr>
        <w:pStyle w:val="Heading1"/>
        <w:tabs>
          <w:tab w:val="left" w:pos="850"/>
        </w:tabs>
      </w:pPr>
      <w:bookmarkStart w:id="18" w:name="__RefHeading___Toc2134_1154245659"/>
      <w:bookmarkStart w:id="19" w:name="_Toc433277639"/>
      <w:bookmarkEnd w:id="18"/>
      <w:r>
        <w:lastRenderedPageBreak/>
        <w:t>Description of Entities</w:t>
      </w:r>
      <w:bookmarkEnd w:id="19"/>
    </w:p>
    <w:p w:rsidR="00505D32" w:rsidRDefault="000A297F">
      <w:pPr>
        <w:pStyle w:val="Heading2"/>
        <w:tabs>
          <w:tab w:val="left" w:pos="850"/>
        </w:tabs>
      </w:pPr>
      <w:bookmarkStart w:id="20" w:name="__RefHeading___Toc3217_299884024"/>
      <w:bookmarkStart w:id="21" w:name="_Toc433277640"/>
      <w:bookmarkEnd w:id="20"/>
      <w:r>
        <w:t>ACCESSRIGHT</w:t>
      </w:r>
      <w:bookmarkEnd w:id="21"/>
    </w:p>
    <w:p w:rsidR="00505D32" w:rsidRDefault="000A297F">
      <w:r>
        <w:t>Access right of a security server client or a group of clients to use a particular service. An access right record is created when an access right for a service is granted. The record is deleted when the service is removed from the system configuration or the access right is forfeited. The record is never modified.</w:t>
      </w:r>
    </w:p>
    <w:p w:rsidR="00505D32" w:rsidRDefault="000A297F">
      <w:pPr>
        <w:pStyle w:val="Heading3"/>
        <w:tabs>
          <w:tab w:val="left" w:pos="850"/>
        </w:tabs>
        <w:rPr>
          <w:rStyle w:val="Strong"/>
          <w:color w:val="000000"/>
          <w:sz w:val="18"/>
          <w:szCs w:val="18"/>
        </w:rPr>
      </w:pPr>
      <w:bookmarkStart w:id="22" w:name="__RefHeading___Toc101811_524470958"/>
      <w:bookmarkStart w:id="23" w:name="_Toc433277641"/>
      <w:bookmarkEnd w:id="22"/>
      <w:r>
        <w:t>Indexes</w:t>
      </w:r>
      <w:bookmarkEnd w:id="23"/>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680"/>
        <w:gridCol w:w="8787"/>
      </w:tblGrid>
      <w:tr w:rsidR="00505D32" w:rsidTr="000A297F">
        <w:tc>
          <w:tcPr>
            <w:tcW w:w="4680"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Name</w:t>
            </w:r>
            <w:r>
              <w:rPr>
                <w:b/>
                <w:bCs/>
                <w:color w:val="000000"/>
                <w:sz w:val="18"/>
                <w:szCs w:val="18"/>
              </w:rPr>
              <w:t xml:space="preserve"> </w:t>
            </w:r>
          </w:p>
        </w:tc>
        <w:tc>
          <w:tcPr>
            <w:tcW w:w="8787" w:type="dxa"/>
            <w:tcBorders>
              <w:top w:val="single" w:sz="8" w:space="0" w:color="000000"/>
              <w:left w:val="single" w:sz="8" w:space="0" w:color="000000"/>
              <w:bottom w:val="single" w:sz="8" w:space="0" w:color="000000"/>
              <w:right w:val="single" w:sz="8" w:space="0" w:color="000000"/>
            </w:tcBorders>
            <w:shd w:val="clear" w:color="auto" w:fill="auto"/>
          </w:tcPr>
          <w:p w:rsidR="00505D32" w:rsidRDefault="000A297F">
            <w:pPr>
              <w:pStyle w:val="TableContents"/>
            </w:pPr>
            <w:r>
              <w:rPr>
                <w:rStyle w:val="Strong"/>
                <w:color w:val="000000"/>
                <w:sz w:val="18"/>
                <w:szCs w:val="18"/>
              </w:rPr>
              <w:t>Columns</w:t>
            </w:r>
            <w:r>
              <w:rPr>
                <w:b/>
                <w:bCs/>
                <w:color w:val="000000"/>
                <w:sz w:val="18"/>
                <w:szCs w:val="18"/>
              </w:rPr>
              <w:t xml:space="preserve"> </w:t>
            </w:r>
          </w:p>
        </w:tc>
      </w:tr>
      <w:tr w:rsidR="00505D32" w:rsidTr="000A297F">
        <w:tc>
          <w:tcPr>
            <w:tcW w:w="468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AUTHORIZEDSUBJECT_ACL_ID_fkey</w:t>
            </w:r>
            <w:proofErr w:type="spellEnd"/>
          </w:p>
        </w:tc>
        <w:tc>
          <w:tcPr>
            <w:tcW w:w="8787"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proofErr w:type="spellStart"/>
            <w:r>
              <w:rPr>
                <w:color w:val="000000"/>
                <w:sz w:val="18"/>
                <w:szCs w:val="18"/>
              </w:rPr>
              <w:t>acl_id</w:t>
            </w:r>
            <w:proofErr w:type="spellEnd"/>
          </w:p>
        </w:tc>
      </w:tr>
      <w:tr w:rsidR="00505D32" w:rsidTr="000A297F">
        <w:tc>
          <w:tcPr>
            <w:tcW w:w="468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AUTHORIZEDSUBJECT_SUBJECTID_fkey</w:t>
            </w:r>
            <w:proofErr w:type="spellEnd"/>
          </w:p>
        </w:tc>
        <w:tc>
          <w:tcPr>
            <w:tcW w:w="8787"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proofErr w:type="spellStart"/>
            <w:r>
              <w:rPr>
                <w:color w:val="000000"/>
                <w:sz w:val="18"/>
                <w:szCs w:val="18"/>
              </w:rPr>
              <w:t>subjectid</w:t>
            </w:r>
            <w:proofErr w:type="spellEnd"/>
          </w:p>
        </w:tc>
      </w:tr>
    </w:tbl>
    <w:p w:rsidR="00505D32" w:rsidRDefault="000A297F">
      <w:pPr>
        <w:pStyle w:val="Heading3"/>
        <w:tabs>
          <w:tab w:val="left" w:pos="850"/>
        </w:tabs>
        <w:rPr>
          <w:rStyle w:val="Strong"/>
          <w:color w:val="000000"/>
          <w:sz w:val="18"/>
          <w:szCs w:val="18"/>
        </w:rPr>
      </w:pPr>
      <w:bookmarkStart w:id="24" w:name="__RefHeading___Toc3219_299884024"/>
      <w:bookmarkStart w:id="25" w:name="_Toc433277642"/>
      <w:bookmarkEnd w:id="24"/>
      <w:r>
        <w:t>Attributes</w:t>
      </w:r>
      <w:bookmarkEnd w:id="25"/>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519"/>
        <w:gridCol w:w="2880"/>
        <w:gridCol w:w="1522"/>
        <w:gridCol w:w="6546"/>
      </w:tblGrid>
      <w:tr w:rsidR="00505D32" w:rsidTr="000A297F">
        <w:tc>
          <w:tcPr>
            <w:tcW w:w="2519"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Name</w:t>
            </w:r>
            <w:r>
              <w:rPr>
                <w:b/>
                <w:bCs/>
                <w:color w:val="000000"/>
                <w:sz w:val="18"/>
                <w:szCs w:val="18"/>
              </w:rPr>
              <w:t xml:space="preserve"> </w:t>
            </w:r>
          </w:p>
        </w:tc>
        <w:tc>
          <w:tcPr>
            <w:tcW w:w="2880"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Type</w:t>
            </w:r>
            <w:r>
              <w:rPr>
                <w:b/>
                <w:bCs/>
                <w:color w:val="000000"/>
                <w:sz w:val="18"/>
                <w:szCs w:val="18"/>
              </w:rPr>
              <w:t xml:space="preserve"> </w:t>
            </w:r>
          </w:p>
        </w:tc>
        <w:tc>
          <w:tcPr>
            <w:tcW w:w="1522"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Modifiers</w:t>
            </w:r>
            <w:r>
              <w:rPr>
                <w:b/>
                <w:bCs/>
                <w:color w:val="000000"/>
                <w:sz w:val="18"/>
                <w:szCs w:val="18"/>
              </w:rPr>
              <w:t xml:space="preserve"> </w:t>
            </w:r>
          </w:p>
        </w:tc>
        <w:tc>
          <w:tcPr>
            <w:tcW w:w="6546" w:type="dxa"/>
            <w:tcBorders>
              <w:top w:val="single" w:sz="8" w:space="0" w:color="000000"/>
              <w:left w:val="single" w:sz="8" w:space="0" w:color="000000"/>
              <w:bottom w:val="single" w:sz="8" w:space="0" w:color="000000"/>
              <w:right w:val="single" w:sz="8" w:space="0" w:color="000000"/>
            </w:tcBorders>
            <w:shd w:val="clear" w:color="auto" w:fill="auto"/>
          </w:tcPr>
          <w:p w:rsidR="00505D32" w:rsidRDefault="000A297F">
            <w:pPr>
              <w:pStyle w:val="TableContents"/>
            </w:pPr>
            <w:r>
              <w:rPr>
                <w:rStyle w:val="Strong"/>
                <w:color w:val="000000"/>
                <w:sz w:val="18"/>
                <w:szCs w:val="18"/>
              </w:rPr>
              <w:t>Description</w:t>
            </w:r>
            <w:r>
              <w:rPr>
                <w:b/>
                <w:bCs/>
                <w:color w:val="000000"/>
                <w:sz w:val="18"/>
                <w:szCs w:val="18"/>
              </w:rPr>
              <w:t xml:space="preserve"> </w:t>
            </w:r>
          </w:p>
        </w:tc>
      </w:tr>
      <w:tr w:rsidR="00505D32" w:rsidTr="000A297F">
        <w:tc>
          <w:tcPr>
            <w:tcW w:w="2519"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id [PK]</w:t>
            </w:r>
          </w:p>
        </w:tc>
        <w:tc>
          <w:tcPr>
            <w:tcW w:w="288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bigint</w:t>
            </w:r>
            <w:proofErr w:type="spellEnd"/>
          </w:p>
        </w:tc>
        <w:tc>
          <w:tcPr>
            <w:tcW w:w="1522"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NOT NULL</w:t>
            </w:r>
          </w:p>
        </w:tc>
        <w:tc>
          <w:tcPr>
            <w:tcW w:w="6546"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Primary key.</w:t>
            </w:r>
          </w:p>
        </w:tc>
      </w:tr>
      <w:tr w:rsidR="00505D32" w:rsidTr="000A297F">
        <w:tc>
          <w:tcPr>
            <w:tcW w:w="2519"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servicecode</w:t>
            </w:r>
            <w:proofErr w:type="spellEnd"/>
            <w:r>
              <w:rPr>
                <w:color w:val="000000"/>
                <w:sz w:val="18"/>
                <w:szCs w:val="18"/>
              </w:rPr>
              <w:t xml:space="preserve"> </w:t>
            </w:r>
          </w:p>
        </w:tc>
        <w:tc>
          <w:tcPr>
            <w:tcW w:w="288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character varying(255)</w:t>
            </w:r>
          </w:p>
        </w:tc>
        <w:tc>
          <w:tcPr>
            <w:tcW w:w="1522"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NOT NULL</w:t>
            </w:r>
          </w:p>
        </w:tc>
        <w:tc>
          <w:tcPr>
            <w:tcW w:w="6546"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The service code part of the service identifier.</w:t>
            </w:r>
          </w:p>
        </w:tc>
      </w:tr>
      <w:tr w:rsidR="00505D32" w:rsidTr="000A297F">
        <w:tc>
          <w:tcPr>
            <w:tcW w:w="2519"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subjectid</w:t>
            </w:r>
            <w:proofErr w:type="spellEnd"/>
            <w:r>
              <w:rPr>
                <w:color w:val="000000"/>
                <w:sz w:val="18"/>
                <w:szCs w:val="18"/>
              </w:rPr>
              <w:t xml:space="preserve"> [FK]</w:t>
            </w:r>
          </w:p>
        </w:tc>
        <w:tc>
          <w:tcPr>
            <w:tcW w:w="288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bigint</w:t>
            </w:r>
            <w:proofErr w:type="spellEnd"/>
          </w:p>
        </w:tc>
        <w:tc>
          <w:tcPr>
            <w:tcW w:w="1522"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NOT NULL</w:t>
            </w:r>
          </w:p>
        </w:tc>
        <w:tc>
          <w:tcPr>
            <w:tcW w:w="6546"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 xml:space="preserve">Identifier of a subject that is authorized to access the service. Can be either a member, a subsystem, global group or local group. References </w:t>
            </w:r>
            <w:r>
              <w:rPr>
                <w:rStyle w:val="Strong"/>
                <w:color w:val="000000"/>
                <w:sz w:val="18"/>
                <w:szCs w:val="18"/>
              </w:rPr>
              <w:t>id</w:t>
            </w:r>
            <w:r>
              <w:rPr>
                <w:color w:val="000000"/>
                <w:sz w:val="18"/>
                <w:szCs w:val="18"/>
              </w:rPr>
              <w:t xml:space="preserve"> attribute of </w:t>
            </w:r>
            <w:r>
              <w:rPr>
                <w:rStyle w:val="Strong"/>
                <w:color w:val="000000"/>
                <w:sz w:val="18"/>
                <w:szCs w:val="18"/>
              </w:rPr>
              <w:t>IDENTIFIER</w:t>
            </w:r>
            <w:r>
              <w:rPr>
                <w:color w:val="000000"/>
                <w:sz w:val="18"/>
                <w:szCs w:val="18"/>
              </w:rPr>
              <w:t xml:space="preserve"> entity.</w:t>
            </w:r>
          </w:p>
        </w:tc>
      </w:tr>
      <w:tr w:rsidR="00505D32" w:rsidTr="000A297F">
        <w:tc>
          <w:tcPr>
            <w:tcW w:w="2519"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rightsgiven</w:t>
            </w:r>
            <w:proofErr w:type="spellEnd"/>
            <w:r>
              <w:rPr>
                <w:color w:val="000000"/>
                <w:sz w:val="18"/>
                <w:szCs w:val="18"/>
              </w:rPr>
              <w:t xml:space="preserve"> </w:t>
            </w:r>
          </w:p>
        </w:tc>
        <w:tc>
          <w:tcPr>
            <w:tcW w:w="288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timestamp without time zone</w:t>
            </w:r>
          </w:p>
        </w:tc>
        <w:tc>
          <w:tcPr>
            <w:tcW w:w="1522"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NOT NULL</w:t>
            </w:r>
          </w:p>
        </w:tc>
        <w:tc>
          <w:tcPr>
            <w:tcW w:w="6546"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 xml:space="preserve">The time when the access right was granted. </w:t>
            </w:r>
          </w:p>
        </w:tc>
      </w:tr>
      <w:tr w:rsidR="00505D32" w:rsidTr="000A297F">
        <w:trPr>
          <w:trHeight w:val="1253"/>
        </w:trPr>
        <w:tc>
          <w:tcPr>
            <w:tcW w:w="2519"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lastRenderedPageBreak/>
              <w:t>service_provider_id</w:t>
            </w:r>
            <w:proofErr w:type="spellEnd"/>
            <w:r>
              <w:rPr>
                <w:color w:val="000000"/>
                <w:sz w:val="18"/>
                <w:szCs w:val="18"/>
              </w:rPr>
              <w:t xml:space="preserve"> [FK]</w:t>
            </w:r>
          </w:p>
        </w:tc>
        <w:tc>
          <w:tcPr>
            <w:tcW w:w="288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bigint</w:t>
            </w:r>
            <w:proofErr w:type="spellEnd"/>
          </w:p>
        </w:tc>
        <w:tc>
          <w:tcPr>
            <w:tcW w:w="1522" w:type="dxa"/>
            <w:tcBorders>
              <w:left w:val="single" w:sz="8" w:space="0" w:color="000000"/>
              <w:bottom w:val="single" w:sz="8" w:space="0" w:color="000000"/>
            </w:tcBorders>
            <w:shd w:val="clear" w:color="auto" w:fill="auto"/>
          </w:tcPr>
          <w:p w:rsidR="00505D32" w:rsidRDefault="00505D32">
            <w:pPr>
              <w:pStyle w:val="TableContents"/>
              <w:rPr>
                <w:color w:val="000000"/>
                <w:sz w:val="18"/>
                <w:szCs w:val="18"/>
              </w:rPr>
            </w:pPr>
          </w:p>
        </w:tc>
        <w:tc>
          <w:tcPr>
            <w:tcW w:w="6546"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 xml:space="preserve">The security server client who provides the service. References </w:t>
            </w:r>
            <w:r>
              <w:rPr>
                <w:rStyle w:val="Strong"/>
                <w:color w:val="000000"/>
                <w:sz w:val="18"/>
                <w:szCs w:val="18"/>
              </w:rPr>
              <w:t>id</w:t>
            </w:r>
            <w:r>
              <w:rPr>
                <w:color w:val="000000"/>
                <w:sz w:val="18"/>
                <w:szCs w:val="18"/>
              </w:rPr>
              <w:t xml:space="preserve"> attribute of </w:t>
            </w:r>
            <w:r>
              <w:rPr>
                <w:rStyle w:val="Strong"/>
                <w:color w:val="000000"/>
                <w:sz w:val="18"/>
                <w:szCs w:val="18"/>
              </w:rPr>
              <w:t>CLIENT</w:t>
            </w:r>
            <w:r>
              <w:rPr>
                <w:color w:val="000000"/>
                <w:sz w:val="18"/>
                <w:szCs w:val="18"/>
              </w:rPr>
              <w:t xml:space="preserve"> entity.</w:t>
            </w:r>
          </w:p>
        </w:tc>
      </w:tr>
    </w:tbl>
    <w:p w:rsidR="00505D32" w:rsidRDefault="000A297F">
      <w:pPr>
        <w:pStyle w:val="Heading2"/>
        <w:tabs>
          <w:tab w:val="left" w:pos="850"/>
        </w:tabs>
      </w:pPr>
      <w:bookmarkStart w:id="26" w:name="__RefHeading___Toc3221_299884024"/>
      <w:bookmarkStart w:id="27" w:name="_Toc433277643"/>
      <w:bookmarkEnd w:id="26"/>
      <w:r>
        <w:t>CERTIFICATE</w:t>
      </w:r>
      <w:bookmarkEnd w:id="27"/>
    </w:p>
    <w:p w:rsidR="00505D32" w:rsidRDefault="000A297F">
      <w:r>
        <w:t>Trusted authentication certificate associated with an information system belonging to a particular security server client. A certificate record is created when a certificate is uploaded for a security server client. The record is deleted when the certificate is deleted from the system configuration. The record is never modified.</w:t>
      </w:r>
    </w:p>
    <w:p w:rsidR="00505D32" w:rsidRDefault="000A297F">
      <w:pPr>
        <w:pStyle w:val="Heading3"/>
        <w:tabs>
          <w:tab w:val="left" w:pos="850"/>
        </w:tabs>
        <w:rPr>
          <w:rStyle w:val="Strong"/>
          <w:color w:val="000000"/>
          <w:sz w:val="18"/>
          <w:szCs w:val="18"/>
        </w:rPr>
      </w:pPr>
      <w:bookmarkStart w:id="28" w:name="__RefHeading___Toc3223_299884024"/>
      <w:bookmarkStart w:id="29" w:name="_Toc433277644"/>
      <w:bookmarkEnd w:id="28"/>
      <w:r>
        <w:t>Attributes</w:t>
      </w:r>
      <w:bookmarkEnd w:id="29"/>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619"/>
        <w:gridCol w:w="990"/>
        <w:gridCol w:w="1440"/>
        <w:gridCol w:w="9418"/>
      </w:tblGrid>
      <w:tr w:rsidR="00505D32" w:rsidTr="000A297F">
        <w:tc>
          <w:tcPr>
            <w:tcW w:w="1619"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Name</w:t>
            </w:r>
            <w:r>
              <w:rPr>
                <w:b/>
                <w:bCs/>
                <w:color w:val="000000"/>
                <w:sz w:val="18"/>
                <w:szCs w:val="18"/>
              </w:rPr>
              <w:t xml:space="preserve"> </w:t>
            </w:r>
          </w:p>
        </w:tc>
        <w:tc>
          <w:tcPr>
            <w:tcW w:w="990"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Type</w:t>
            </w:r>
            <w:r>
              <w:rPr>
                <w:b/>
                <w:bCs/>
                <w:color w:val="000000"/>
                <w:sz w:val="18"/>
                <w:szCs w:val="18"/>
              </w:rPr>
              <w:t xml:space="preserve"> </w:t>
            </w:r>
          </w:p>
        </w:tc>
        <w:tc>
          <w:tcPr>
            <w:tcW w:w="1440"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Modifiers</w:t>
            </w:r>
            <w:r>
              <w:rPr>
                <w:b/>
                <w:bCs/>
                <w:color w:val="000000"/>
                <w:sz w:val="18"/>
                <w:szCs w:val="18"/>
              </w:rPr>
              <w:t xml:space="preserve"> </w:t>
            </w:r>
          </w:p>
        </w:tc>
        <w:tc>
          <w:tcPr>
            <w:tcW w:w="9418" w:type="dxa"/>
            <w:tcBorders>
              <w:top w:val="single" w:sz="8" w:space="0" w:color="000000"/>
              <w:left w:val="single" w:sz="8" w:space="0" w:color="000000"/>
              <w:bottom w:val="single" w:sz="8" w:space="0" w:color="000000"/>
              <w:right w:val="single" w:sz="8" w:space="0" w:color="000000"/>
            </w:tcBorders>
            <w:shd w:val="clear" w:color="auto" w:fill="auto"/>
          </w:tcPr>
          <w:p w:rsidR="00505D32" w:rsidRDefault="000A297F">
            <w:pPr>
              <w:pStyle w:val="TableContents"/>
            </w:pPr>
            <w:r>
              <w:rPr>
                <w:rStyle w:val="Strong"/>
                <w:color w:val="000000"/>
                <w:sz w:val="18"/>
                <w:szCs w:val="18"/>
              </w:rPr>
              <w:t>Description</w:t>
            </w:r>
            <w:r>
              <w:rPr>
                <w:b/>
                <w:bCs/>
                <w:color w:val="000000"/>
                <w:sz w:val="18"/>
                <w:szCs w:val="18"/>
              </w:rPr>
              <w:t xml:space="preserve"> </w:t>
            </w:r>
          </w:p>
        </w:tc>
      </w:tr>
      <w:tr w:rsidR="00505D32" w:rsidTr="000A297F">
        <w:tc>
          <w:tcPr>
            <w:tcW w:w="1619"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id [PK]</w:t>
            </w:r>
          </w:p>
        </w:tc>
        <w:tc>
          <w:tcPr>
            <w:tcW w:w="99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bigint</w:t>
            </w:r>
            <w:proofErr w:type="spellEnd"/>
          </w:p>
        </w:tc>
        <w:tc>
          <w:tcPr>
            <w:tcW w:w="144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NOT NULL</w:t>
            </w:r>
          </w:p>
        </w:tc>
        <w:tc>
          <w:tcPr>
            <w:tcW w:w="9418"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Primary key.</w:t>
            </w:r>
          </w:p>
        </w:tc>
      </w:tr>
      <w:tr w:rsidR="00505D32" w:rsidTr="000A297F">
        <w:tc>
          <w:tcPr>
            <w:tcW w:w="1619"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 xml:space="preserve">data </w:t>
            </w:r>
          </w:p>
        </w:tc>
        <w:tc>
          <w:tcPr>
            <w:tcW w:w="99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oid</w:t>
            </w:r>
            <w:proofErr w:type="spellEnd"/>
          </w:p>
        </w:tc>
        <w:tc>
          <w:tcPr>
            <w:tcW w:w="1440" w:type="dxa"/>
            <w:tcBorders>
              <w:left w:val="single" w:sz="8" w:space="0" w:color="000000"/>
              <w:bottom w:val="single" w:sz="8" w:space="0" w:color="000000"/>
            </w:tcBorders>
            <w:shd w:val="clear" w:color="auto" w:fill="auto"/>
          </w:tcPr>
          <w:p w:rsidR="00505D32" w:rsidRDefault="00505D32">
            <w:pPr>
              <w:pStyle w:val="TableContents"/>
              <w:rPr>
                <w:color w:val="000000"/>
                <w:sz w:val="18"/>
                <w:szCs w:val="18"/>
              </w:rPr>
            </w:pPr>
          </w:p>
        </w:tc>
        <w:tc>
          <w:tcPr>
            <w:tcW w:w="9418"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 xml:space="preserve">X.509 public key certificate in binary DER form. </w:t>
            </w:r>
          </w:p>
        </w:tc>
      </w:tr>
      <w:tr w:rsidR="00505D32" w:rsidTr="000A297F">
        <w:tc>
          <w:tcPr>
            <w:tcW w:w="1619"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client_id</w:t>
            </w:r>
            <w:proofErr w:type="spellEnd"/>
            <w:r>
              <w:rPr>
                <w:color w:val="000000"/>
                <w:sz w:val="18"/>
                <w:szCs w:val="18"/>
              </w:rPr>
              <w:t xml:space="preserve"> [FK]</w:t>
            </w:r>
          </w:p>
        </w:tc>
        <w:tc>
          <w:tcPr>
            <w:tcW w:w="99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bigint</w:t>
            </w:r>
            <w:proofErr w:type="spellEnd"/>
          </w:p>
        </w:tc>
        <w:tc>
          <w:tcPr>
            <w:tcW w:w="1440" w:type="dxa"/>
            <w:tcBorders>
              <w:left w:val="single" w:sz="8" w:space="0" w:color="000000"/>
              <w:bottom w:val="single" w:sz="8" w:space="0" w:color="000000"/>
            </w:tcBorders>
            <w:shd w:val="clear" w:color="auto" w:fill="auto"/>
          </w:tcPr>
          <w:p w:rsidR="00505D32" w:rsidRDefault="00505D32">
            <w:pPr>
              <w:pStyle w:val="TableContents"/>
              <w:rPr>
                <w:color w:val="000000"/>
                <w:sz w:val="18"/>
                <w:szCs w:val="18"/>
              </w:rPr>
            </w:pPr>
          </w:p>
        </w:tc>
        <w:tc>
          <w:tcPr>
            <w:tcW w:w="9418"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 xml:space="preserve">The security server client whose information system server uses this authentication certificate. References </w:t>
            </w:r>
            <w:r>
              <w:rPr>
                <w:rStyle w:val="Strong"/>
                <w:color w:val="000000"/>
                <w:sz w:val="18"/>
                <w:szCs w:val="18"/>
              </w:rPr>
              <w:t>id</w:t>
            </w:r>
            <w:r>
              <w:rPr>
                <w:color w:val="000000"/>
                <w:sz w:val="18"/>
                <w:szCs w:val="18"/>
              </w:rPr>
              <w:t xml:space="preserve"> attribute of </w:t>
            </w:r>
            <w:r>
              <w:rPr>
                <w:rStyle w:val="Strong"/>
                <w:color w:val="000000"/>
                <w:sz w:val="18"/>
                <w:szCs w:val="18"/>
              </w:rPr>
              <w:t>CLIENT</w:t>
            </w:r>
            <w:r>
              <w:rPr>
                <w:color w:val="000000"/>
                <w:sz w:val="18"/>
                <w:szCs w:val="18"/>
              </w:rPr>
              <w:t xml:space="preserve"> entity.</w:t>
            </w:r>
          </w:p>
        </w:tc>
      </w:tr>
    </w:tbl>
    <w:p w:rsidR="00505D32" w:rsidRDefault="000A297F">
      <w:pPr>
        <w:pStyle w:val="Heading2"/>
        <w:tabs>
          <w:tab w:val="left" w:pos="850"/>
        </w:tabs>
      </w:pPr>
      <w:bookmarkStart w:id="30" w:name="__RefHeading___Toc3225_299884024"/>
      <w:bookmarkStart w:id="31" w:name="_Toc433277645"/>
      <w:bookmarkEnd w:id="30"/>
      <w:r>
        <w:t>CLIENT</w:t>
      </w:r>
      <w:bookmarkEnd w:id="31"/>
    </w:p>
    <w:p w:rsidR="00505D32" w:rsidRDefault="000A297F">
      <w:r>
        <w:t>Member or subsystem that is using this security server. The security server owner is also registered as a client.</w:t>
      </w:r>
    </w:p>
    <w:p w:rsidR="00505D32" w:rsidRDefault="000A297F">
      <w:r>
        <w:t>For owner, the record is created when the administrator initializes the security server. For security server users, the record is created when the administrator adds new client in the user interface.</w:t>
      </w:r>
    </w:p>
    <w:p w:rsidR="00505D32" w:rsidRDefault="000A297F">
      <w:r>
        <w:t>The client record is deleted when the administrator removes the client in the user interface. The client record corresponding to the owner cannot be deleted.</w:t>
      </w:r>
    </w:p>
    <w:p w:rsidR="00505D32" w:rsidRDefault="000A297F">
      <w:r>
        <w:t>The client record is modified when administrator changes parameters in the user interface or when automatic status update occurs (see below).</w:t>
      </w:r>
    </w:p>
    <w:p w:rsidR="00505D32" w:rsidRDefault="000A297F">
      <w:r>
        <w:lastRenderedPageBreak/>
        <w:t xml:space="preserve">The field </w:t>
      </w:r>
      <w:proofErr w:type="spellStart"/>
      <w:r>
        <w:t>clientstatus</w:t>
      </w:r>
      <w:proofErr w:type="spellEnd"/>
      <w:r>
        <w:t xml:space="preserve"> shows the progress of registering in central server the connection between this security server client and this security server. Only in “registered” state can the security server exchange messages on behalf of this client.</w:t>
      </w:r>
    </w:p>
    <w:p w:rsidR="00505D32" w:rsidRDefault="000A297F">
      <w:pPr>
        <w:numPr>
          <w:ilvl w:val="0"/>
          <w:numId w:val="4"/>
        </w:numPr>
        <w:tabs>
          <w:tab w:val="left" w:pos="360"/>
        </w:tabs>
      </w:pPr>
      <w:r>
        <w:t>“</w:t>
      </w:r>
      <w:proofErr w:type="gramStart"/>
      <w:r>
        <w:t>saved</w:t>
      </w:r>
      <w:proofErr w:type="gramEnd"/>
      <w:r>
        <w:t>” – initial state. Client enters it immediately after creation. From this state the administrator can send registration request to the central server.</w:t>
      </w:r>
    </w:p>
    <w:p w:rsidR="00505D32" w:rsidRDefault="000A297F">
      <w:pPr>
        <w:numPr>
          <w:ilvl w:val="0"/>
          <w:numId w:val="4"/>
        </w:numPr>
        <w:tabs>
          <w:tab w:val="left" w:pos="360"/>
        </w:tabs>
      </w:pPr>
      <w:r>
        <w:t>“</w:t>
      </w:r>
      <w:proofErr w:type="gramStart"/>
      <w:r>
        <w:t>registration</w:t>
      </w:r>
      <w:proofErr w:type="gramEnd"/>
      <w:r>
        <w:t xml:space="preserve"> in progress” – the administrator has successfully sent registration request to the central server. In this state the security server is waiting for approval of the client registration request. When the security server receives a global configuration that contains connection between the security server and the client, it enters the “registered” state.</w:t>
      </w:r>
    </w:p>
    <w:p w:rsidR="00505D32" w:rsidRDefault="000A297F">
      <w:pPr>
        <w:numPr>
          <w:ilvl w:val="0"/>
          <w:numId w:val="4"/>
        </w:numPr>
        <w:tabs>
          <w:tab w:val="left" w:pos="360"/>
        </w:tabs>
      </w:pPr>
      <w:r>
        <w:t>“</w:t>
      </w:r>
      <w:proofErr w:type="gramStart"/>
      <w:r>
        <w:t>registered</w:t>
      </w:r>
      <w:proofErr w:type="gramEnd"/>
      <w:r>
        <w:t>” – the registration request sent to the central server is approved and the connection between the client and the security server is registered in the global configuration. In this state the security server can exchange messages on behalf of the client.</w:t>
      </w:r>
    </w:p>
    <w:p w:rsidR="00505D32" w:rsidRDefault="000A297F">
      <w:pPr>
        <w:numPr>
          <w:ilvl w:val="0"/>
          <w:numId w:val="4"/>
        </w:numPr>
        <w:tabs>
          <w:tab w:val="left" w:pos="360"/>
        </w:tabs>
      </w:pPr>
      <w:r>
        <w:t>“</w:t>
      </w:r>
      <w:proofErr w:type="gramStart"/>
      <w:r>
        <w:t>deletion</w:t>
      </w:r>
      <w:proofErr w:type="gramEnd"/>
      <w:r>
        <w:t xml:space="preserve"> in progress” – the security server has successfully sent client deletion request to the central server. From this state, the only possible action is to delete the client from security server configuration.</w:t>
      </w:r>
    </w:p>
    <w:p w:rsidR="00505D32" w:rsidRDefault="000A297F">
      <w:pPr>
        <w:numPr>
          <w:ilvl w:val="0"/>
          <w:numId w:val="4"/>
        </w:numPr>
        <w:tabs>
          <w:tab w:val="left" w:pos="360"/>
        </w:tabs>
      </w:pPr>
      <w:r>
        <w:t>“</w:t>
      </w:r>
      <w:proofErr w:type="gramStart"/>
      <w:r>
        <w:t>global</w:t>
      </w:r>
      <w:proofErr w:type="gramEnd"/>
      <w:r>
        <w:t xml:space="preserve"> error” – the client was in state “registered”, but the connection between the client and the security server has been deleted from the global configuration. From this state the administrator can either wait for updated global configuration (in case the deletion was caused by an error), contact the systems administrator of the central server or delete the client.</w:t>
      </w:r>
    </w:p>
    <w:p w:rsidR="00505D32" w:rsidRDefault="000A297F">
      <w:pPr>
        <w:pStyle w:val="Heading3"/>
        <w:tabs>
          <w:tab w:val="left" w:pos="850"/>
        </w:tabs>
        <w:rPr>
          <w:rStyle w:val="Strong"/>
          <w:color w:val="000000"/>
          <w:sz w:val="18"/>
          <w:szCs w:val="18"/>
        </w:rPr>
      </w:pPr>
      <w:bookmarkStart w:id="32" w:name="__RefHeading___Toc101813_524470958"/>
      <w:bookmarkStart w:id="33" w:name="_Toc433277646"/>
      <w:bookmarkEnd w:id="32"/>
      <w:r>
        <w:t>Indexes</w:t>
      </w:r>
      <w:bookmarkEnd w:id="33"/>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060"/>
        <w:gridCol w:w="10407"/>
      </w:tblGrid>
      <w:tr w:rsidR="00505D32" w:rsidTr="000A297F">
        <w:tc>
          <w:tcPr>
            <w:tcW w:w="3060"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Name</w:t>
            </w:r>
            <w:r>
              <w:rPr>
                <w:b/>
                <w:bCs/>
                <w:color w:val="000000"/>
                <w:sz w:val="18"/>
                <w:szCs w:val="18"/>
              </w:rPr>
              <w:t xml:space="preserve"> </w:t>
            </w:r>
          </w:p>
        </w:tc>
        <w:tc>
          <w:tcPr>
            <w:tcW w:w="10407" w:type="dxa"/>
            <w:tcBorders>
              <w:top w:val="single" w:sz="8" w:space="0" w:color="000000"/>
              <w:left w:val="single" w:sz="8" w:space="0" w:color="000000"/>
              <w:bottom w:val="single" w:sz="8" w:space="0" w:color="000000"/>
              <w:right w:val="single" w:sz="8" w:space="0" w:color="000000"/>
            </w:tcBorders>
            <w:shd w:val="clear" w:color="auto" w:fill="auto"/>
          </w:tcPr>
          <w:p w:rsidR="00505D32" w:rsidRDefault="000A297F">
            <w:pPr>
              <w:pStyle w:val="TableContents"/>
            </w:pPr>
            <w:r>
              <w:rPr>
                <w:rStyle w:val="Strong"/>
                <w:color w:val="000000"/>
                <w:sz w:val="18"/>
                <w:szCs w:val="18"/>
              </w:rPr>
              <w:t>Columns</w:t>
            </w:r>
            <w:r>
              <w:rPr>
                <w:b/>
                <w:bCs/>
                <w:color w:val="000000"/>
                <w:sz w:val="18"/>
                <w:szCs w:val="18"/>
              </w:rPr>
              <w:t xml:space="preserve"> </w:t>
            </w:r>
          </w:p>
        </w:tc>
      </w:tr>
      <w:tr w:rsidR="00505D32" w:rsidTr="000A297F">
        <w:tc>
          <w:tcPr>
            <w:tcW w:w="306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CLIENT_CONF_ID_fkey</w:t>
            </w:r>
            <w:proofErr w:type="spellEnd"/>
          </w:p>
        </w:tc>
        <w:tc>
          <w:tcPr>
            <w:tcW w:w="10407"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proofErr w:type="spellStart"/>
            <w:r>
              <w:rPr>
                <w:color w:val="000000"/>
                <w:sz w:val="18"/>
                <w:szCs w:val="18"/>
              </w:rPr>
              <w:t>conf_id</w:t>
            </w:r>
            <w:proofErr w:type="spellEnd"/>
          </w:p>
        </w:tc>
      </w:tr>
      <w:tr w:rsidR="00505D32" w:rsidTr="000A297F">
        <w:tc>
          <w:tcPr>
            <w:tcW w:w="306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CLIENT_IDENTIFIER_fkey</w:t>
            </w:r>
            <w:proofErr w:type="spellEnd"/>
          </w:p>
        </w:tc>
        <w:tc>
          <w:tcPr>
            <w:tcW w:w="10407"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identifier</w:t>
            </w:r>
          </w:p>
        </w:tc>
      </w:tr>
    </w:tbl>
    <w:p w:rsidR="00505D32" w:rsidRDefault="00505D32">
      <w:pPr>
        <w:pStyle w:val="Heading3"/>
        <w:numPr>
          <w:ilvl w:val="0"/>
          <w:numId w:val="0"/>
        </w:numPr>
      </w:pPr>
    </w:p>
    <w:p w:rsidR="00505D32" w:rsidRDefault="000A297F">
      <w:pPr>
        <w:pStyle w:val="Heading3"/>
        <w:pageBreakBefore/>
        <w:tabs>
          <w:tab w:val="left" w:pos="850"/>
        </w:tabs>
        <w:rPr>
          <w:rStyle w:val="Strong"/>
          <w:color w:val="000000"/>
          <w:sz w:val="18"/>
          <w:szCs w:val="18"/>
        </w:rPr>
      </w:pPr>
      <w:bookmarkStart w:id="34" w:name="__RefHeading___Toc3227_299884024"/>
      <w:bookmarkStart w:id="35" w:name="_Toc433277647"/>
      <w:bookmarkEnd w:id="34"/>
      <w:r>
        <w:lastRenderedPageBreak/>
        <w:t>Attributes</w:t>
      </w:r>
      <w:bookmarkEnd w:id="35"/>
    </w:p>
    <w:tbl>
      <w:tblPr>
        <w:tblW w:w="13608" w:type="dxa"/>
        <w:tblInd w:w="55" w:type="dxa"/>
        <w:tblLayout w:type="fixed"/>
        <w:tblCellMar>
          <w:top w:w="55" w:type="dxa"/>
          <w:left w:w="55" w:type="dxa"/>
          <w:bottom w:w="55" w:type="dxa"/>
          <w:right w:w="55" w:type="dxa"/>
        </w:tblCellMar>
        <w:tblLook w:val="0000" w:firstRow="0" w:lastRow="0" w:firstColumn="0" w:lastColumn="0" w:noHBand="0" w:noVBand="0"/>
      </w:tblPr>
      <w:tblGrid>
        <w:gridCol w:w="1709"/>
        <w:gridCol w:w="2339"/>
        <w:gridCol w:w="1645"/>
        <w:gridCol w:w="7915"/>
      </w:tblGrid>
      <w:tr w:rsidR="00505D32" w:rsidTr="000A297F">
        <w:tc>
          <w:tcPr>
            <w:tcW w:w="1709"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Name</w:t>
            </w:r>
            <w:r>
              <w:rPr>
                <w:b/>
                <w:bCs/>
                <w:color w:val="000000"/>
                <w:sz w:val="18"/>
                <w:szCs w:val="18"/>
              </w:rPr>
              <w:t xml:space="preserve"> </w:t>
            </w:r>
          </w:p>
        </w:tc>
        <w:tc>
          <w:tcPr>
            <w:tcW w:w="2339"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Type</w:t>
            </w:r>
            <w:r>
              <w:rPr>
                <w:b/>
                <w:bCs/>
                <w:color w:val="000000"/>
                <w:sz w:val="18"/>
                <w:szCs w:val="18"/>
              </w:rPr>
              <w:t xml:space="preserve"> </w:t>
            </w:r>
          </w:p>
        </w:tc>
        <w:tc>
          <w:tcPr>
            <w:tcW w:w="1645"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Modifiers</w:t>
            </w:r>
            <w:r>
              <w:rPr>
                <w:b/>
                <w:bCs/>
                <w:color w:val="000000"/>
                <w:sz w:val="18"/>
                <w:szCs w:val="18"/>
              </w:rPr>
              <w:t xml:space="preserve"> </w:t>
            </w:r>
          </w:p>
        </w:tc>
        <w:tc>
          <w:tcPr>
            <w:tcW w:w="7915" w:type="dxa"/>
            <w:tcBorders>
              <w:top w:val="single" w:sz="8" w:space="0" w:color="000000"/>
              <w:left w:val="single" w:sz="8" w:space="0" w:color="000000"/>
              <w:bottom w:val="single" w:sz="8" w:space="0" w:color="000000"/>
              <w:right w:val="single" w:sz="8" w:space="0" w:color="000000"/>
            </w:tcBorders>
            <w:shd w:val="clear" w:color="auto" w:fill="auto"/>
          </w:tcPr>
          <w:p w:rsidR="00505D32" w:rsidRDefault="000A297F">
            <w:pPr>
              <w:pStyle w:val="TableContents"/>
            </w:pPr>
            <w:r>
              <w:rPr>
                <w:rStyle w:val="Strong"/>
                <w:color w:val="000000"/>
                <w:sz w:val="18"/>
                <w:szCs w:val="18"/>
              </w:rPr>
              <w:t>Description</w:t>
            </w:r>
            <w:r>
              <w:rPr>
                <w:b/>
                <w:bCs/>
                <w:color w:val="000000"/>
                <w:sz w:val="18"/>
                <w:szCs w:val="18"/>
              </w:rPr>
              <w:t xml:space="preserve"> </w:t>
            </w:r>
          </w:p>
        </w:tc>
      </w:tr>
      <w:tr w:rsidR="00505D32" w:rsidTr="000A297F">
        <w:tc>
          <w:tcPr>
            <w:tcW w:w="1709"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id [PK]</w:t>
            </w:r>
          </w:p>
        </w:tc>
        <w:tc>
          <w:tcPr>
            <w:tcW w:w="2339"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bigint</w:t>
            </w:r>
            <w:proofErr w:type="spellEnd"/>
          </w:p>
        </w:tc>
        <w:tc>
          <w:tcPr>
            <w:tcW w:w="1645"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NOT NULL</w:t>
            </w:r>
          </w:p>
        </w:tc>
        <w:tc>
          <w:tcPr>
            <w:tcW w:w="7915"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Primary key.</w:t>
            </w:r>
          </w:p>
        </w:tc>
      </w:tr>
      <w:tr w:rsidR="00505D32" w:rsidTr="000A297F">
        <w:tc>
          <w:tcPr>
            <w:tcW w:w="1709"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identifier [FK]</w:t>
            </w:r>
          </w:p>
        </w:tc>
        <w:tc>
          <w:tcPr>
            <w:tcW w:w="2339"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bigint</w:t>
            </w:r>
            <w:proofErr w:type="spellEnd"/>
          </w:p>
        </w:tc>
        <w:tc>
          <w:tcPr>
            <w:tcW w:w="1645" w:type="dxa"/>
            <w:tcBorders>
              <w:left w:val="single" w:sz="8" w:space="0" w:color="000000"/>
              <w:bottom w:val="single" w:sz="8" w:space="0" w:color="000000"/>
            </w:tcBorders>
            <w:shd w:val="clear" w:color="auto" w:fill="auto"/>
          </w:tcPr>
          <w:p w:rsidR="00505D32" w:rsidRDefault="00505D32">
            <w:pPr>
              <w:pStyle w:val="TableContents"/>
              <w:rPr>
                <w:color w:val="000000"/>
                <w:sz w:val="18"/>
                <w:szCs w:val="18"/>
              </w:rPr>
            </w:pPr>
          </w:p>
        </w:tc>
        <w:tc>
          <w:tcPr>
            <w:tcW w:w="7915"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 xml:space="preserve">Identifies the security server client. References </w:t>
            </w:r>
            <w:r>
              <w:rPr>
                <w:rStyle w:val="Strong"/>
                <w:color w:val="000000"/>
                <w:sz w:val="18"/>
                <w:szCs w:val="18"/>
              </w:rPr>
              <w:t>id</w:t>
            </w:r>
            <w:r>
              <w:rPr>
                <w:color w:val="000000"/>
                <w:sz w:val="18"/>
                <w:szCs w:val="18"/>
              </w:rPr>
              <w:t xml:space="preserve"> attribute of </w:t>
            </w:r>
            <w:r>
              <w:rPr>
                <w:rStyle w:val="Strong"/>
                <w:color w:val="000000"/>
                <w:sz w:val="18"/>
                <w:szCs w:val="18"/>
              </w:rPr>
              <w:t>IDENTIFIER</w:t>
            </w:r>
            <w:r>
              <w:rPr>
                <w:color w:val="000000"/>
                <w:sz w:val="18"/>
                <w:szCs w:val="18"/>
              </w:rPr>
              <w:t xml:space="preserve"> entity.</w:t>
            </w:r>
          </w:p>
        </w:tc>
      </w:tr>
      <w:tr w:rsidR="00505D32" w:rsidTr="000A297F">
        <w:tc>
          <w:tcPr>
            <w:tcW w:w="1709"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clientstatus</w:t>
            </w:r>
            <w:proofErr w:type="spellEnd"/>
            <w:r>
              <w:rPr>
                <w:color w:val="000000"/>
                <w:sz w:val="18"/>
                <w:szCs w:val="18"/>
              </w:rPr>
              <w:t xml:space="preserve"> </w:t>
            </w:r>
          </w:p>
        </w:tc>
        <w:tc>
          <w:tcPr>
            <w:tcW w:w="2339"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character varying(255)</w:t>
            </w:r>
          </w:p>
        </w:tc>
        <w:tc>
          <w:tcPr>
            <w:tcW w:w="1645" w:type="dxa"/>
            <w:tcBorders>
              <w:left w:val="single" w:sz="8" w:space="0" w:color="000000"/>
              <w:bottom w:val="single" w:sz="8" w:space="0" w:color="000000"/>
            </w:tcBorders>
            <w:shd w:val="clear" w:color="auto" w:fill="auto"/>
          </w:tcPr>
          <w:p w:rsidR="00505D32" w:rsidRDefault="00505D32">
            <w:pPr>
              <w:pStyle w:val="TableContents"/>
              <w:rPr>
                <w:color w:val="000000"/>
                <w:sz w:val="18"/>
                <w:szCs w:val="18"/>
              </w:rPr>
            </w:pPr>
          </w:p>
        </w:tc>
        <w:tc>
          <w:tcPr>
            <w:tcW w:w="7915"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Current status of the client. Possible values are “saved”, “registration in progress”, “registered”, “deletion in progress”, “global error”</w:t>
            </w:r>
          </w:p>
        </w:tc>
      </w:tr>
      <w:tr w:rsidR="00505D32" w:rsidTr="000A297F">
        <w:tc>
          <w:tcPr>
            <w:tcW w:w="1709"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isauthentication</w:t>
            </w:r>
            <w:proofErr w:type="spellEnd"/>
            <w:r>
              <w:rPr>
                <w:color w:val="000000"/>
                <w:sz w:val="18"/>
                <w:szCs w:val="18"/>
              </w:rPr>
              <w:t xml:space="preserve"> </w:t>
            </w:r>
          </w:p>
        </w:tc>
        <w:tc>
          <w:tcPr>
            <w:tcW w:w="2339"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character varying(255)</w:t>
            </w:r>
          </w:p>
        </w:tc>
        <w:tc>
          <w:tcPr>
            <w:tcW w:w="1645" w:type="dxa"/>
            <w:tcBorders>
              <w:left w:val="single" w:sz="8" w:space="0" w:color="000000"/>
              <w:bottom w:val="single" w:sz="8" w:space="0" w:color="000000"/>
            </w:tcBorders>
            <w:shd w:val="clear" w:color="auto" w:fill="auto"/>
          </w:tcPr>
          <w:p w:rsidR="00505D32" w:rsidRDefault="00505D32">
            <w:pPr>
              <w:pStyle w:val="TableContents"/>
              <w:rPr>
                <w:color w:val="000000"/>
                <w:sz w:val="18"/>
                <w:szCs w:val="18"/>
              </w:rPr>
            </w:pPr>
          </w:p>
        </w:tc>
        <w:tc>
          <w:tcPr>
            <w:tcW w:w="7915" w:type="dxa"/>
            <w:tcBorders>
              <w:left w:val="single" w:sz="8" w:space="0" w:color="000000"/>
              <w:bottom w:val="single" w:sz="8" w:space="0" w:color="000000"/>
              <w:right w:val="single" w:sz="8" w:space="0" w:color="000000"/>
            </w:tcBorders>
            <w:shd w:val="clear" w:color="auto" w:fill="auto"/>
          </w:tcPr>
          <w:p w:rsidR="00505D32" w:rsidRDefault="000A297F">
            <w:pPr>
              <w:pStyle w:val="TableContents"/>
              <w:rPr>
                <w:color w:val="000000"/>
                <w:sz w:val="18"/>
                <w:szCs w:val="18"/>
              </w:rPr>
            </w:pPr>
            <w:r>
              <w:rPr>
                <w:color w:val="000000"/>
                <w:sz w:val="18"/>
                <w:szCs w:val="18"/>
              </w:rPr>
              <w:t>Type of HTTPS authentication that is used with the client's information systems. Possible values are the following.</w:t>
            </w:r>
          </w:p>
          <w:p w:rsidR="00505D32" w:rsidRDefault="000A297F">
            <w:pPr>
              <w:pStyle w:val="TableContents"/>
              <w:numPr>
                <w:ilvl w:val="0"/>
                <w:numId w:val="10"/>
              </w:numPr>
              <w:rPr>
                <w:color w:val="000000"/>
                <w:sz w:val="18"/>
                <w:szCs w:val="18"/>
              </w:rPr>
            </w:pPr>
            <w:r>
              <w:rPr>
                <w:color w:val="000000"/>
                <w:sz w:val="18"/>
                <w:szCs w:val="18"/>
              </w:rPr>
              <w:t>“NOSSL” -- the client can connect with HTTP or HTTPS protocol. For HTTPS connection, no authentication is used.</w:t>
            </w:r>
          </w:p>
          <w:p w:rsidR="00505D32" w:rsidRDefault="000A297F">
            <w:pPr>
              <w:pStyle w:val="TableContents"/>
              <w:numPr>
                <w:ilvl w:val="0"/>
                <w:numId w:val="10"/>
              </w:numPr>
              <w:rPr>
                <w:color w:val="000000"/>
                <w:sz w:val="18"/>
                <w:szCs w:val="18"/>
              </w:rPr>
            </w:pPr>
            <w:r>
              <w:rPr>
                <w:color w:val="000000"/>
                <w:sz w:val="18"/>
                <w:szCs w:val="18"/>
              </w:rPr>
              <w:t>“SSLNOAUTH” -- the client can only connect with HTTPS protocol. No certificate-based authentication is used.</w:t>
            </w:r>
          </w:p>
          <w:p w:rsidR="00505D32" w:rsidRDefault="000A297F">
            <w:pPr>
              <w:pStyle w:val="TableContents"/>
              <w:numPr>
                <w:ilvl w:val="0"/>
                <w:numId w:val="10"/>
              </w:numPr>
            </w:pPr>
            <w:r>
              <w:rPr>
                <w:color w:val="000000"/>
                <w:sz w:val="18"/>
                <w:szCs w:val="18"/>
              </w:rPr>
              <w:t>“SSLAUTH” -- the client can only connect with HTTPS protocol. The client must authenticate the connection with certificate.</w:t>
            </w:r>
          </w:p>
        </w:tc>
      </w:tr>
    </w:tbl>
    <w:p w:rsidR="00505D32" w:rsidRDefault="000A297F">
      <w:pPr>
        <w:pStyle w:val="Heading2"/>
        <w:tabs>
          <w:tab w:val="left" w:pos="850"/>
        </w:tabs>
      </w:pPr>
      <w:bookmarkStart w:id="36" w:name="__RefHeading___Toc2662_190414351"/>
      <w:bookmarkStart w:id="37" w:name="_Toc433277648"/>
      <w:bookmarkEnd w:id="36"/>
      <w:r>
        <w:t>DATABASECHANGELOG</w:t>
      </w:r>
      <w:bookmarkEnd w:id="37"/>
    </w:p>
    <w:p w:rsidR="00505D32" w:rsidRDefault="000A297F">
      <w:proofErr w:type="spellStart"/>
      <w:r>
        <w:t>Liquibase</w:t>
      </w:r>
      <w:proofErr w:type="spellEnd"/>
      <w:r>
        <w:t xml:space="preserve"> migration of the database. A record is created when the administrator updates the software package containing this database and the database structure needs to be modified. The record is never modified or deleted. This table has a technical nature and is not managed by X-Road application software.</w:t>
      </w:r>
    </w:p>
    <w:p w:rsidR="00505D32" w:rsidRDefault="00505D32">
      <w:pPr>
        <w:pStyle w:val="Heading3"/>
        <w:numPr>
          <w:ilvl w:val="0"/>
          <w:numId w:val="0"/>
        </w:numPr>
      </w:pPr>
    </w:p>
    <w:p w:rsidR="00505D32" w:rsidRDefault="000A297F">
      <w:pPr>
        <w:pStyle w:val="Heading3"/>
        <w:pageBreakBefore/>
        <w:tabs>
          <w:tab w:val="left" w:pos="850"/>
        </w:tabs>
        <w:rPr>
          <w:rStyle w:val="Strong"/>
          <w:color w:val="000000"/>
          <w:sz w:val="18"/>
          <w:szCs w:val="18"/>
        </w:rPr>
      </w:pPr>
      <w:bookmarkStart w:id="38" w:name="__RefHeading___Toc2664_190414351"/>
      <w:bookmarkStart w:id="39" w:name="_Toc433277649"/>
      <w:bookmarkEnd w:id="38"/>
      <w:r>
        <w:lastRenderedPageBreak/>
        <w:t>Attributes</w:t>
      </w:r>
      <w:bookmarkEnd w:id="39"/>
    </w:p>
    <w:tbl>
      <w:tblPr>
        <w:tblW w:w="13608" w:type="dxa"/>
        <w:tblInd w:w="55" w:type="dxa"/>
        <w:tblLayout w:type="fixed"/>
        <w:tblCellMar>
          <w:top w:w="55" w:type="dxa"/>
          <w:left w:w="55" w:type="dxa"/>
          <w:bottom w:w="55" w:type="dxa"/>
          <w:right w:w="55" w:type="dxa"/>
        </w:tblCellMar>
        <w:tblLook w:val="0000" w:firstRow="0" w:lastRow="0" w:firstColumn="0" w:lastColumn="0" w:noHBand="0" w:noVBand="0"/>
      </w:tblPr>
      <w:tblGrid>
        <w:gridCol w:w="1709"/>
        <w:gridCol w:w="2610"/>
        <w:gridCol w:w="1260"/>
        <w:gridCol w:w="8029"/>
      </w:tblGrid>
      <w:tr w:rsidR="00505D32" w:rsidTr="000A297F">
        <w:tc>
          <w:tcPr>
            <w:tcW w:w="1709"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Name</w:t>
            </w:r>
            <w:r>
              <w:rPr>
                <w:b/>
                <w:bCs/>
                <w:color w:val="000000"/>
                <w:sz w:val="18"/>
                <w:szCs w:val="18"/>
              </w:rPr>
              <w:t xml:space="preserve"> </w:t>
            </w:r>
          </w:p>
        </w:tc>
        <w:tc>
          <w:tcPr>
            <w:tcW w:w="2610"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Type</w:t>
            </w:r>
            <w:r>
              <w:rPr>
                <w:b/>
                <w:bCs/>
                <w:color w:val="000000"/>
                <w:sz w:val="18"/>
                <w:szCs w:val="18"/>
              </w:rPr>
              <w:t xml:space="preserve"> </w:t>
            </w:r>
          </w:p>
        </w:tc>
        <w:tc>
          <w:tcPr>
            <w:tcW w:w="1260"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Modifiers</w:t>
            </w:r>
            <w:r>
              <w:rPr>
                <w:b/>
                <w:bCs/>
                <w:color w:val="000000"/>
                <w:sz w:val="18"/>
                <w:szCs w:val="18"/>
              </w:rPr>
              <w:t xml:space="preserve"> </w:t>
            </w:r>
          </w:p>
        </w:tc>
        <w:tc>
          <w:tcPr>
            <w:tcW w:w="8029" w:type="dxa"/>
            <w:tcBorders>
              <w:top w:val="single" w:sz="8" w:space="0" w:color="000000"/>
              <w:left w:val="single" w:sz="8" w:space="0" w:color="000000"/>
              <w:bottom w:val="single" w:sz="8" w:space="0" w:color="000000"/>
              <w:right w:val="single" w:sz="8" w:space="0" w:color="000000"/>
            </w:tcBorders>
            <w:shd w:val="clear" w:color="auto" w:fill="auto"/>
          </w:tcPr>
          <w:p w:rsidR="00505D32" w:rsidRDefault="000A297F">
            <w:pPr>
              <w:pStyle w:val="TableContents"/>
            </w:pPr>
            <w:r>
              <w:rPr>
                <w:rStyle w:val="Strong"/>
                <w:color w:val="000000"/>
                <w:sz w:val="18"/>
                <w:szCs w:val="18"/>
              </w:rPr>
              <w:t>Description</w:t>
            </w:r>
            <w:r>
              <w:rPr>
                <w:b/>
                <w:bCs/>
                <w:color w:val="000000"/>
                <w:sz w:val="18"/>
                <w:szCs w:val="18"/>
              </w:rPr>
              <w:t xml:space="preserve"> </w:t>
            </w:r>
          </w:p>
        </w:tc>
      </w:tr>
      <w:tr w:rsidR="00505D32" w:rsidTr="000A297F">
        <w:tc>
          <w:tcPr>
            <w:tcW w:w="1709" w:type="dxa"/>
            <w:tcBorders>
              <w:left w:val="single" w:sz="8" w:space="0" w:color="000000"/>
              <w:bottom w:val="single" w:sz="8" w:space="0" w:color="000000"/>
            </w:tcBorders>
            <w:shd w:val="clear" w:color="auto" w:fill="auto"/>
          </w:tcPr>
          <w:p w:rsidR="00505D32" w:rsidRDefault="000A297F">
            <w:pPr>
              <w:rPr>
                <w:color w:val="000000"/>
                <w:sz w:val="18"/>
                <w:szCs w:val="18"/>
              </w:rPr>
            </w:pPr>
            <w:r>
              <w:rPr>
                <w:color w:val="000000"/>
                <w:sz w:val="18"/>
                <w:szCs w:val="18"/>
              </w:rPr>
              <w:t xml:space="preserve">id </w:t>
            </w:r>
          </w:p>
        </w:tc>
        <w:tc>
          <w:tcPr>
            <w:tcW w:w="2610" w:type="dxa"/>
            <w:tcBorders>
              <w:left w:val="single" w:sz="8" w:space="0" w:color="000000"/>
              <w:bottom w:val="single" w:sz="8" w:space="0" w:color="000000"/>
            </w:tcBorders>
            <w:shd w:val="clear" w:color="auto" w:fill="auto"/>
          </w:tcPr>
          <w:p w:rsidR="00505D32" w:rsidRDefault="000A297F">
            <w:pPr>
              <w:rPr>
                <w:color w:val="000000"/>
                <w:sz w:val="18"/>
                <w:szCs w:val="18"/>
              </w:rPr>
            </w:pPr>
            <w:r>
              <w:rPr>
                <w:color w:val="000000"/>
                <w:sz w:val="18"/>
                <w:szCs w:val="18"/>
              </w:rPr>
              <w:t>character varying(255)</w:t>
            </w:r>
          </w:p>
        </w:tc>
        <w:tc>
          <w:tcPr>
            <w:tcW w:w="1260" w:type="dxa"/>
            <w:tcBorders>
              <w:left w:val="single" w:sz="8" w:space="0" w:color="000000"/>
              <w:bottom w:val="single" w:sz="8" w:space="0" w:color="000000"/>
            </w:tcBorders>
            <w:shd w:val="clear" w:color="auto" w:fill="auto"/>
          </w:tcPr>
          <w:p w:rsidR="00505D32" w:rsidRDefault="000A297F">
            <w:pPr>
              <w:rPr>
                <w:color w:val="000000"/>
                <w:sz w:val="18"/>
                <w:szCs w:val="18"/>
              </w:rPr>
            </w:pPr>
            <w:r>
              <w:rPr>
                <w:color w:val="000000"/>
                <w:sz w:val="18"/>
                <w:szCs w:val="18"/>
              </w:rPr>
              <w:t>NOT NULL</w:t>
            </w:r>
          </w:p>
        </w:tc>
        <w:tc>
          <w:tcPr>
            <w:tcW w:w="8029" w:type="dxa"/>
            <w:tcBorders>
              <w:left w:val="single" w:sz="8" w:space="0" w:color="000000"/>
              <w:bottom w:val="single" w:sz="8" w:space="0" w:color="000000"/>
              <w:right w:val="single" w:sz="8" w:space="0" w:color="000000"/>
            </w:tcBorders>
            <w:shd w:val="clear" w:color="auto" w:fill="auto"/>
          </w:tcPr>
          <w:p w:rsidR="00505D32" w:rsidRDefault="000A297F">
            <w:r>
              <w:rPr>
                <w:color w:val="000000"/>
                <w:sz w:val="18"/>
                <w:szCs w:val="18"/>
              </w:rPr>
              <w:t>The identifier of the migration.</w:t>
            </w:r>
          </w:p>
        </w:tc>
      </w:tr>
      <w:tr w:rsidR="00505D32" w:rsidTr="000A297F">
        <w:tc>
          <w:tcPr>
            <w:tcW w:w="1709" w:type="dxa"/>
            <w:tcBorders>
              <w:left w:val="single" w:sz="8" w:space="0" w:color="000000"/>
              <w:bottom w:val="single" w:sz="8" w:space="0" w:color="000000"/>
            </w:tcBorders>
            <w:shd w:val="clear" w:color="auto" w:fill="auto"/>
          </w:tcPr>
          <w:p w:rsidR="00505D32" w:rsidRDefault="000A297F">
            <w:pPr>
              <w:rPr>
                <w:color w:val="000000"/>
                <w:sz w:val="18"/>
                <w:szCs w:val="18"/>
              </w:rPr>
            </w:pPr>
            <w:r>
              <w:rPr>
                <w:color w:val="000000"/>
                <w:sz w:val="18"/>
                <w:szCs w:val="18"/>
              </w:rPr>
              <w:t xml:space="preserve">author </w:t>
            </w:r>
          </w:p>
        </w:tc>
        <w:tc>
          <w:tcPr>
            <w:tcW w:w="2610" w:type="dxa"/>
            <w:tcBorders>
              <w:left w:val="single" w:sz="8" w:space="0" w:color="000000"/>
              <w:bottom w:val="single" w:sz="8" w:space="0" w:color="000000"/>
            </w:tcBorders>
            <w:shd w:val="clear" w:color="auto" w:fill="auto"/>
          </w:tcPr>
          <w:p w:rsidR="00505D32" w:rsidRDefault="000A297F">
            <w:pPr>
              <w:rPr>
                <w:color w:val="000000"/>
                <w:sz w:val="18"/>
                <w:szCs w:val="18"/>
              </w:rPr>
            </w:pPr>
            <w:r>
              <w:rPr>
                <w:color w:val="000000"/>
                <w:sz w:val="18"/>
                <w:szCs w:val="18"/>
              </w:rPr>
              <w:t>character varying(255)</w:t>
            </w:r>
          </w:p>
        </w:tc>
        <w:tc>
          <w:tcPr>
            <w:tcW w:w="1260" w:type="dxa"/>
            <w:tcBorders>
              <w:left w:val="single" w:sz="8" w:space="0" w:color="000000"/>
              <w:bottom w:val="single" w:sz="8" w:space="0" w:color="000000"/>
            </w:tcBorders>
            <w:shd w:val="clear" w:color="auto" w:fill="auto"/>
          </w:tcPr>
          <w:p w:rsidR="00505D32" w:rsidRDefault="000A297F">
            <w:pPr>
              <w:rPr>
                <w:color w:val="000000"/>
                <w:sz w:val="18"/>
                <w:szCs w:val="18"/>
              </w:rPr>
            </w:pPr>
            <w:r>
              <w:rPr>
                <w:color w:val="000000"/>
                <w:sz w:val="18"/>
                <w:szCs w:val="18"/>
              </w:rPr>
              <w:t>NOT NULL</w:t>
            </w:r>
          </w:p>
        </w:tc>
        <w:tc>
          <w:tcPr>
            <w:tcW w:w="8029" w:type="dxa"/>
            <w:tcBorders>
              <w:left w:val="single" w:sz="8" w:space="0" w:color="000000"/>
              <w:bottom w:val="single" w:sz="8" w:space="0" w:color="000000"/>
              <w:right w:val="single" w:sz="8" w:space="0" w:color="000000"/>
            </w:tcBorders>
            <w:shd w:val="clear" w:color="auto" w:fill="auto"/>
          </w:tcPr>
          <w:p w:rsidR="00505D32" w:rsidRDefault="000A297F">
            <w:r>
              <w:rPr>
                <w:color w:val="000000"/>
                <w:sz w:val="18"/>
                <w:szCs w:val="18"/>
              </w:rPr>
              <w:t>The author of the migration.</w:t>
            </w:r>
          </w:p>
        </w:tc>
      </w:tr>
      <w:tr w:rsidR="00505D32" w:rsidTr="000A297F">
        <w:tc>
          <w:tcPr>
            <w:tcW w:w="1709" w:type="dxa"/>
            <w:tcBorders>
              <w:left w:val="single" w:sz="8" w:space="0" w:color="000000"/>
              <w:bottom w:val="single" w:sz="8" w:space="0" w:color="000000"/>
            </w:tcBorders>
            <w:shd w:val="clear" w:color="auto" w:fill="auto"/>
          </w:tcPr>
          <w:p w:rsidR="00505D32" w:rsidRDefault="000A297F">
            <w:pPr>
              <w:rPr>
                <w:color w:val="000000"/>
                <w:sz w:val="18"/>
                <w:szCs w:val="18"/>
              </w:rPr>
            </w:pPr>
            <w:r>
              <w:rPr>
                <w:color w:val="000000"/>
                <w:sz w:val="18"/>
                <w:szCs w:val="18"/>
              </w:rPr>
              <w:t xml:space="preserve">filename </w:t>
            </w:r>
          </w:p>
        </w:tc>
        <w:tc>
          <w:tcPr>
            <w:tcW w:w="2610" w:type="dxa"/>
            <w:tcBorders>
              <w:left w:val="single" w:sz="8" w:space="0" w:color="000000"/>
              <w:bottom w:val="single" w:sz="8" w:space="0" w:color="000000"/>
            </w:tcBorders>
            <w:shd w:val="clear" w:color="auto" w:fill="auto"/>
          </w:tcPr>
          <w:p w:rsidR="00505D32" w:rsidRDefault="000A297F">
            <w:pPr>
              <w:rPr>
                <w:color w:val="000000"/>
                <w:sz w:val="18"/>
                <w:szCs w:val="18"/>
              </w:rPr>
            </w:pPr>
            <w:r>
              <w:rPr>
                <w:color w:val="000000"/>
                <w:sz w:val="18"/>
                <w:szCs w:val="18"/>
              </w:rPr>
              <w:t>character varying(255)</w:t>
            </w:r>
          </w:p>
        </w:tc>
        <w:tc>
          <w:tcPr>
            <w:tcW w:w="1260" w:type="dxa"/>
            <w:tcBorders>
              <w:left w:val="single" w:sz="8" w:space="0" w:color="000000"/>
              <w:bottom w:val="single" w:sz="8" w:space="0" w:color="000000"/>
            </w:tcBorders>
            <w:shd w:val="clear" w:color="auto" w:fill="auto"/>
          </w:tcPr>
          <w:p w:rsidR="00505D32" w:rsidRDefault="000A297F">
            <w:pPr>
              <w:rPr>
                <w:color w:val="000000"/>
                <w:sz w:val="18"/>
                <w:szCs w:val="18"/>
              </w:rPr>
            </w:pPr>
            <w:r>
              <w:rPr>
                <w:color w:val="000000"/>
                <w:sz w:val="18"/>
                <w:szCs w:val="18"/>
              </w:rPr>
              <w:t>NOT NULL</w:t>
            </w:r>
          </w:p>
        </w:tc>
        <w:tc>
          <w:tcPr>
            <w:tcW w:w="8029" w:type="dxa"/>
            <w:tcBorders>
              <w:left w:val="single" w:sz="8" w:space="0" w:color="000000"/>
              <w:bottom w:val="single" w:sz="8" w:space="0" w:color="000000"/>
              <w:right w:val="single" w:sz="8" w:space="0" w:color="000000"/>
            </w:tcBorders>
            <w:shd w:val="clear" w:color="auto" w:fill="auto"/>
          </w:tcPr>
          <w:p w:rsidR="00505D32" w:rsidRDefault="000A297F">
            <w:r>
              <w:rPr>
                <w:color w:val="000000"/>
                <w:sz w:val="18"/>
                <w:szCs w:val="18"/>
              </w:rPr>
              <w:t>The filename containing the migration script.</w:t>
            </w:r>
          </w:p>
        </w:tc>
      </w:tr>
      <w:tr w:rsidR="00505D32" w:rsidTr="000A297F">
        <w:tc>
          <w:tcPr>
            <w:tcW w:w="1709" w:type="dxa"/>
            <w:tcBorders>
              <w:left w:val="single" w:sz="8" w:space="0" w:color="000000"/>
              <w:bottom w:val="single" w:sz="8" w:space="0" w:color="000000"/>
            </w:tcBorders>
            <w:shd w:val="clear" w:color="auto" w:fill="auto"/>
          </w:tcPr>
          <w:p w:rsidR="00505D32" w:rsidRDefault="000A297F">
            <w:pPr>
              <w:rPr>
                <w:color w:val="000000"/>
                <w:sz w:val="18"/>
                <w:szCs w:val="18"/>
              </w:rPr>
            </w:pPr>
            <w:proofErr w:type="spellStart"/>
            <w:r>
              <w:rPr>
                <w:color w:val="000000"/>
                <w:sz w:val="18"/>
                <w:szCs w:val="18"/>
              </w:rPr>
              <w:t>dateexecuted</w:t>
            </w:r>
            <w:proofErr w:type="spellEnd"/>
            <w:r>
              <w:rPr>
                <w:color w:val="000000"/>
                <w:sz w:val="18"/>
                <w:szCs w:val="18"/>
              </w:rPr>
              <w:t xml:space="preserve"> </w:t>
            </w:r>
          </w:p>
        </w:tc>
        <w:tc>
          <w:tcPr>
            <w:tcW w:w="2610" w:type="dxa"/>
            <w:tcBorders>
              <w:left w:val="single" w:sz="8" w:space="0" w:color="000000"/>
              <w:bottom w:val="single" w:sz="8" w:space="0" w:color="000000"/>
            </w:tcBorders>
            <w:shd w:val="clear" w:color="auto" w:fill="auto"/>
          </w:tcPr>
          <w:p w:rsidR="00505D32" w:rsidRDefault="000A297F">
            <w:pPr>
              <w:rPr>
                <w:color w:val="000000"/>
                <w:sz w:val="18"/>
                <w:szCs w:val="18"/>
              </w:rPr>
            </w:pPr>
            <w:r>
              <w:rPr>
                <w:color w:val="000000"/>
                <w:sz w:val="18"/>
                <w:szCs w:val="18"/>
              </w:rPr>
              <w:t>timestamp with time zone</w:t>
            </w:r>
          </w:p>
        </w:tc>
        <w:tc>
          <w:tcPr>
            <w:tcW w:w="1260" w:type="dxa"/>
            <w:tcBorders>
              <w:left w:val="single" w:sz="8" w:space="0" w:color="000000"/>
              <w:bottom w:val="single" w:sz="8" w:space="0" w:color="000000"/>
            </w:tcBorders>
            <w:shd w:val="clear" w:color="auto" w:fill="auto"/>
          </w:tcPr>
          <w:p w:rsidR="00505D32" w:rsidRDefault="000A297F">
            <w:pPr>
              <w:rPr>
                <w:color w:val="000000"/>
                <w:sz w:val="18"/>
                <w:szCs w:val="18"/>
              </w:rPr>
            </w:pPr>
            <w:r>
              <w:rPr>
                <w:color w:val="000000"/>
                <w:sz w:val="18"/>
                <w:szCs w:val="18"/>
              </w:rPr>
              <w:t>NOT NULL</w:t>
            </w:r>
          </w:p>
        </w:tc>
        <w:tc>
          <w:tcPr>
            <w:tcW w:w="8029" w:type="dxa"/>
            <w:tcBorders>
              <w:left w:val="single" w:sz="8" w:space="0" w:color="000000"/>
              <w:bottom w:val="single" w:sz="8" w:space="0" w:color="000000"/>
              <w:right w:val="single" w:sz="8" w:space="0" w:color="000000"/>
            </w:tcBorders>
            <w:shd w:val="clear" w:color="auto" w:fill="auto"/>
          </w:tcPr>
          <w:p w:rsidR="00505D32" w:rsidRDefault="000A297F">
            <w:r>
              <w:rPr>
                <w:color w:val="000000"/>
                <w:sz w:val="18"/>
                <w:szCs w:val="18"/>
              </w:rPr>
              <w:t xml:space="preserve">The time when the migration was executed. Used with </w:t>
            </w:r>
            <w:proofErr w:type="spellStart"/>
            <w:r>
              <w:rPr>
                <w:color w:val="000000"/>
                <w:sz w:val="18"/>
                <w:szCs w:val="18"/>
              </w:rPr>
              <w:t>orderexecuted</w:t>
            </w:r>
            <w:proofErr w:type="spellEnd"/>
            <w:r>
              <w:rPr>
                <w:color w:val="000000"/>
                <w:sz w:val="18"/>
                <w:szCs w:val="18"/>
              </w:rPr>
              <w:t xml:space="preserve"> to determine rollback order.</w:t>
            </w:r>
          </w:p>
        </w:tc>
      </w:tr>
      <w:tr w:rsidR="00505D32" w:rsidTr="000A297F">
        <w:tc>
          <w:tcPr>
            <w:tcW w:w="1709" w:type="dxa"/>
            <w:tcBorders>
              <w:left w:val="single" w:sz="8" w:space="0" w:color="000000"/>
              <w:bottom w:val="single" w:sz="8" w:space="0" w:color="000000"/>
            </w:tcBorders>
            <w:shd w:val="clear" w:color="auto" w:fill="auto"/>
          </w:tcPr>
          <w:p w:rsidR="00505D32" w:rsidRDefault="000A297F">
            <w:pPr>
              <w:rPr>
                <w:color w:val="000000"/>
                <w:sz w:val="18"/>
                <w:szCs w:val="18"/>
              </w:rPr>
            </w:pPr>
            <w:proofErr w:type="spellStart"/>
            <w:r>
              <w:rPr>
                <w:color w:val="000000"/>
                <w:sz w:val="18"/>
                <w:szCs w:val="18"/>
              </w:rPr>
              <w:t>orderexecuted</w:t>
            </w:r>
            <w:proofErr w:type="spellEnd"/>
            <w:r>
              <w:rPr>
                <w:color w:val="000000"/>
                <w:sz w:val="18"/>
                <w:szCs w:val="18"/>
              </w:rPr>
              <w:t xml:space="preserve"> </w:t>
            </w:r>
          </w:p>
        </w:tc>
        <w:tc>
          <w:tcPr>
            <w:tcW w:w="2610" w:type="dxa"/>
            <w:tcBorders>
              <w:left w:val="single" w:sz="8" w:space="0" w:color="000000"/>
              <w:bottom w:val="single" w:sz="8" w:space="0" w:color="000000"/>
            </w:tcBorders>
            <w:shd w:val="clear" w:color="auto" w:fill="auto"/>
          </w:tcPr>
          <w:p w:rsidR="00505D32" w:rsidRDefault="000A297F">
            <w:pPr>
              <w:rPr>
                <w:color w:val="000000"/>
                <w:sz w:val="18"/>
                <w:szCs w:val="18"/>
              </w:rPr>
            </w:pPr>
            <w:r>
              <w:rPr>
                <w:color w:val="000000"/>
                <w:sz w:val="18"/>
                <w:szCs w:val="18"/>
              </w:rPr>
              <w:t>integer</w:t>
            </w:r>
          </w:p>
        </w:tc>
        <w:tc>
          <w:tcPr>
            <w:tcW w:w="1260" w:type="dxa"/>
            <w:tcBorders>
              <w:left w:val="single" w:sz="8" w:space="0" w:color="000000"/>
              <w:bottom w:val="single" w:sz="8" w:space="0" w:color="000000"/>
            </w:tcBorders>
            <w:shd w:val="clear" w:color="auto" w:fill="auto"/>
          </w:tcPr>
          <w:p w:rsidR="00505D32" w:rsidRDefault="000A297F">
            <w:pPr>
              <w:rPr>
                <w:color w:val="000000"/>
                <w:sz w:val="18"/>
                <w:szCs w:val="18"/>
              </w:rPr>
            </w:pPr>
            <w:r>
              <w:rPr>
                <w:color w:val="000000"/>
                <w:sz w:val="18"/>
                <w:szCs w:val="18"/>
              </w:rPr>
              <w:t>NOT NULL</w:t>
            </w:r>
          </w:p>
        </w:tc>
        <w:tc>
          <w:tcPr>
            <w:tcW w:w="8029" w:type="dxa"/>
            <w:tcBorders>
              <w:left w:val="single" w:sz="8" w:space="0" w:color="000000"/>
              <w:bottom w:val="single" w:sz="8" w:space="0" w:color="000000"/>
              <w:right w:val="single" w:sz="8" w:space="0" w:color="000000"/>
            </w:tcBorders>
            <w:shd w:val="clear" w:color="auto" w:fill="auto"/>
          </w:tcPr>
          <w:p w:rsidR="00505D32" w:rsidRDefault="000A297F">
            <w:r>
              <w:rPr>
                <w:color w:val="000000"/>
                <w:sz w:val="18"/>
                <w:szCs w:val="18"/>
              </w:rPr>
              <w:t xml:space="preserve">The order number in which the migration was executed. Used in addition to </w:t>
            </w:r>
            <w:proofErr w:type="spellStart"/>
            <w:r>
              <w:rPr>
                <w:color w:val="000000"/>
                <w:sz w:val="18"/>
                <w:szCs w:val="18"/>
              </w:rPr>
              <w:t>dateexecuted</w:t>
            </w:r>
            <w:proofErr w:type="spellEnd"/>
            <w:r>
              <w:rPr>
                <w:color w:val="000000"/>
                <w:sz w:val="18"/>
                <w:szCs w:val="18"/>
              </w:rPr>
              <w:t xml:space="preserve"> to ensure order is correct even when the databases </w:t>
            </w:r>
            <w:proofErr w:type="spellStart"/>
            <w:r>
              <w:rPr>
                <w:color w:val="000000"/>
                <w:sz w:val="18"/>
                <w:szCs w:val="18"/>
              </w:rPr>
              <w:t>datetime</w:t>
            </w:r>
            <w:proofErr w:type="spellEnd"/>
            <w:r>
              <w:rPr>
                <w:color w:val="000000"/>
                <w:sz w:val="18"/>
                <w:szCs w:val="18"/>
              </w:rPr>
              <w:t xml:space="preserve"> supports poor resolution.</w:t>
            </w:r>
          </w:p>
        </w:tc>
      </w:tr>
      <w:tr w:rsidR="00505D32" w:rsidTr="000A297F">
        <w:tc>
          <w:tcPr>
            <w:tcW w:w="1709" w:type="dxa"/>
            <w:tcBorders>
              <w:left w:val="single" w:sz="8" w:space="0" w:color="000000"/>
              <w:bottom w:val="single" w:sz="8" w:space="0" w:color="000000"/>
            </w:tcBorders>
            <w:shd w:val="clear" w:color="auto" w:fill="auto"/>
          </w:tcPr>
          <w:p w:rsidR="00505D32" w:rsidRDefault="000A297F">
            <w:pPr>
              <w:rPr>
                <w:color w:val="000000"/>
                <w:sz w:val="18"/>
                <w:szCs w:val="18"/>
              </w:rPr>
            </w:pPr>
            <w:proofErr w:type="spellStart"/>
            <w:r>
              <w:rPr>
                <w:color w:val="000000"/>
                <w:sz w:val="18"/>
                <w:szCs w:val="18"/>
              </w:rPr>
              <w:t>exectype</w:t>
            </w:r>
            <w:proofErr w:type="spellEnd"/>
            <w:r>
              <w:rPr>
                <w:color w:val="000000"/>
                <w:sz w:val="18"/>
                <w:szCs w:val="18"/>
              </w:rPr>
              <w:t xml:space="preserve"> </w:t>
            </w:r>
          </w:p>
        </w:tc>
        <w:tc>
          <w:tcPr>
            <w:tcW w:w="2610" w:type="dxa"/>
            <w:tcBorders>
              <w:left w:val="single" w:sz="8" w:space="0" w:color="000000"/>
              <w:bottom w:val="single" w:sz="8" w:space="0" w:color="000000"/>
            </w:tcBorders>
            <w:shd w:val="clear" w:color="auto" w:fill="auto"/>
          </w:tcPr>
          <w:p w:rsidR="00505D32" w:rsidRDefault="000A297F">
            <w:pPr>
              <w:rPr>
                <w:color w:val="000000"/>
                <w:sz w:val="18"/>
                <w:szCs w:val="18"/>
              </w:rPr>
            </w:pPr>
            <w:r>
              <w:rPr>
                <w:color w:val="000000"/>
                <w:sz w:val="18"/>
                <w:szCs w:val="18"/>
              </w:rPr>
              <w:t>character varying(10)</w:t>
            </w:r>
          </w:p>
        </w:tc>
        <w:tc>
          <w:tcPr>
            <w:tcW w:w="1260" w:type="dxa"/>
            <w:tcBorders>
              <w:left w:val="single" w:sz="8" w:space="0" w:color="000000"/>
              <w:bottom w:val="single" w:sz="8" w:space="0" w:color="000000"/>
            </w:tcBorders>
            <w:shd w:val="clear" w:color="auto" w:fill="auto"/>
          </w:tcPr>
          <w:p w:rsidR="00505D32" w:rsidRDefault="000A297F">
            <w:pPr>
              <w:rPr>
                <w:color w:val="000000"/>
                <w:sz w:val="18"/>
                <w:szCs w:val="18"/>
              </w:rPr>
            </w:pPr>
            <w:r>
              <w:rPr>
                <w:color w:val="000000"/>
                <w:sz w:val="18"/>
                <w:szCs w:val="18"/>
              </w:rPr>
              <w:t>NOT NULL</w:t>
            </w:r>
          </w:p>
        </w:tc>
        <w:tc>
          <w:tcPr>
            <w:tcW w:w="8029" w:type="dxa"/>
            <w:tcBorders>
              <w:left w:val="single" w:sz="8" w:space="0" w:color="000000"/>
              <w:bottom w:val="single" w:sz="8" w:space="0" w:color="000000"/>
              <w:right w:val="single" w:sz="8" w:space="0" w:color="000000"/>
            </w:tcBorders>
            <w:shd w:val="clear" w:color="auto" w:fill="auto"/>
          </w:tcPr>
          <w:p w:rsidR="00505D32" w:rsidRDefault="000A297F">
            <w:r>
              <w:rPr>
                <w:color w:val="000000"/>
                <w:sz w:val="18"/>
                <w:szCs w:val="18"/>
              </w:rPr>
              <w:t>The type of the execution that was performed. Possible values are EXECUTED, FAILED, SKIPPED, RERAN, and MARK_RAN.</w:t>
            </w:r>
          </w:p>
        </w:tc>
      </w:tr>
      <w:tr w:rsidR="00505D32" w:rsidTr="000A297F">
        <w:tc>
          <w:tcPr>
            <w:tcW w:w="1709" w:type="dxa"/>
            <w:tcBorders>
              <w:left w:val="single" w:sz="8" w:space="0" w:color="000000"/>
              <w:bottom w:val="single" w:sz="8" w:space="0" w:color="000000"/>
            </w:tcBorders>
            <w:shd w:val="clear" w:color="auto" w:fill="auto"/>
          </w:tcPr>
          <w:p w:rsidR="00505D32" w:rsidRDefault="000A297F">
            <w:pPr>
              <w:rPr>
                <w:color w:val="000000"/>
                <w:sz w:val="18"/>
                <w:szCs w:val="18"/>
              </w:rPr>
            </w:pPr>
            <w:r>
              <w:rPr>
                <w:color w:val="000000"/>
                <w:sz w:val="18"/>
                <w:szCs w:val="18"/>
              </w:rPr>
              <w:t xml:space="preserve">md5sum </w:t>
            </w:r>
          </w:p>
        </w:tc>
        <w:tc>
          <w:tcPr>
            <w:tcW w:w="2610" w:type="dxa"/>
            <w:tcBorders>
              <w:left w:val="single" w:sz="8" w:space="0" w:color="000000"/>
              <w:bottom w:val="single" w:sz="8" w:space="0" w:color="000000"/>
            </w:tcBorders>
            <w:shd w:val="clear" w:color="auto" w:fill="auto"/>
          </w:tcPr>
          <w:p w:rsidR="00505D32" w:rsidRDefault="000A297F">
            <w:pPr>
              <w:rPr>
                <w:color w:val="000000"/>
                <w:sz w:val="18"/>
                <w:szCs w:val="18"/>
              </w:rPr>
            </w:pPr>
            <w:r>
              <w:rPr>
                <w:color w:val="000000"/>
                <w:sz w:val="18"/>
                <w:szCs w:val="18"/>
              </w:rPr>
              <w:t>character varying(35)</w:t>
            </w:r>
          </w:p>
        </w:tc>
        <w:tc>
          <w:tcPr>
            <w:tcW w:w="1260" w:type="dxa"/>
            <w:tcBorders>
              <w:left w:val="single" w:sz="8" w:space="0" w:color="000000"/>
              <w:bottom w:val="single" w:sz="8" w:space="0" w:color="000000"/>
            </w:tcBorders>
            <w:shd w:val="clear" w:color="auto" w:fill="auto"/>
          </w:tcPr>
          <w:p w:rsidR="00505D32" w:rsidRDefault="00505D32">
            <w:pPr>
              <w:rPr>
                <w:color w:val="000000"/>
                <w:sz w:val="18"/>
                <w:szCs w:val="18"/>
              </w:rPr>
            </w:pPr>
          </w:p>
        </w:tc>
        <w:tc>
          <w:tcPr>
            <w:tcW w:w="8029" w:type="dxa"/>
            <w:tcBorders>
              <w:left w:val="single" w:sz="8" w:space="0" w:color="000000"/>
              <w:bottom w:val="single" w:sz="8" w:space="0" w:color="000000"/>
              <w:right w:val="single" w:sz="8" w:space="0" w:color="000000"/>
            </w:tcBorders>
            <w:shd w:val="clear" w:color="auto" w:fill="auto"/>
          </w:tcPr>
          <w:p w:rsidR="00505D32" w:rsidRDefault="000A297F">
            <w:r>
              <w:rPr>
                <w:color w:val="000000"/>
                <w:sz w:val="18"/>
                <w:szCs w:val="18"/>
              </w:rPr>
              <w:t>The MD5 hash of the migration script when it was executed. Used on each run to ensure there have been no unexpected changes to the migration script.</w:t>
            </w:r>
          </w:p>
        </w:tc>
      </w:tr>
      <w:tr w:rsidR="00505D32" w:rsidTr="000A297F">
        <w:tc>
          <w:tcPr>
            <w:tcW w:w="1709" w:type="dxa"/>
            <w:tcBorders>
              <w:left w:val="single" w:sz="8" w:space="0" w:color="000000"/>
              <w:bottom w:val="single" w:sz="8" w:space="0" w:color="000000"/>
            </w:tcBorders>
            <w:shd w:val="clear" w:color="auto" w:fill="auto"/>
          </w:tcPr>
          <w:p w:rsidR="00505D32" w:rsidRDefault="000A297F">
            <w:pPr>
              <w:rPr>
                <w:color w:val="000000"/>
                <w:sz w:val="18"/>
                <w:szCs w:val="18"/>
              </w:rPr>
            </w:pPr>
            <w:r>
              <w:rPr>
                <w:color w:val="000000"/>
                <w:sz w:val="18"/>
                <w:szCs w:val="18"/>
              </w:rPr>
              <w:t xml:space="preserve">description </w:t>
            </w:r>
          </w:p>
        </w:tc>
        <w:tc>
          <w:tcPr>
            <w:tcW w:w="2610" w:type="dxa"/>
            <w:tcBorders>
              <w:left w:val="single" w:sz="8" w:space="0" w:color="000000"/>
              <w:bottom w:val="single" w:sz="8" w:space="0" w:color="000000"/>
            </w:tcBorders>
            <w:shd w:val="clear" w:color="auto" w:fill="auto"/>
          </w:tcPr>
          <w:p w:rsidR="00505D32" w:rsidRDefault="000A297F">
            <w:pPr>
              <w:rPr>
                <w:color w:val="000000"/>
                <w:sz w:val="18"/>
                <w:szCs w:val="18"/>
              </w:rPr>
            </w:pPr>
            <w:r>
              <w:rPr>
                <w:color w:val="000000"/>
                <w:sz w:val="18"/>
                <w:szCs w:val="18"/>
              </w:rPr>
              <w:t>character varying(255)</w:t>
            </w:r>
          </w:p>
        </w:tc>
        <w:tc>
          <w:tcPr>
            <w:tcW w:w="1260" w:type="dxa"/>
            <w:tcBorders>
              <w:left w:val="single" w:sz="8" w:space="0" w:color="000000"/>
              <w:bottom w:val="single" w:sz="8" w:space="0" w:color="000000"/>
            </w:tcBorders>
            <w:shd w:val="clear" w:color="auto" w:fill="auto"/>
          </w:tcPr>
          <w:p w:rsidR="00505D32" w:rsidRDefault="00505D32">
            <w:pPr>
              <w:rPr>
                <w:color w:val="000000"/>
                <w:sz w:val="18"/>
                <w:szCs w:val="18"/>
              </w:rPr>
            </w:pPr>
          </w:p>
        </w:tc>
        <w:tc>
          <w:tcPr>
            <w:tcW w:w="8029" w:type="dxa"/>
            <w:tcBorders>
              <w:left w:val="single" w:sz="8" w:space="0" w:color="000000"/>
              <w:bottom w:val="single" w:sz="8" w:space="0" w:color="000000"/>
              <w:right w:val="single" w:sz="8" w:space="0" w:color="000000"/>
            </w:tcBorders>
            <w:shd w:val="clear" w:color="auto" w:fill="auto"/>
          </w:tcPr>
          <w:p w:rsidR="00505D32" w:rsidRDefault="000A297F">
            <w:r>
              <w:rPr>
                <w:color w:val="000000"/>
                <w:sz w:val="18"/>
                <w:szCs w:val="18"/>
              </w:rPr>
              <w:t>Short auto-generated human readable description of the migration.</w:t>
            </w:r>
          </w:p>
        </w:tc>
      </w:tr>
      <w:tr w:rsidR="00505D32" w:rsidTr="000A297F">
        <w:tc>
          <w:tcPr>
            <w:tcW w:w="1709" w:type="dxa"/>
            <w:tcBorders>
              <w:left w:val="single" w:sz="8" w:space="0" w:color="000000"/>
              <w:bottom w:val="single" w:sz="8" w:space="0" w:color="000000"/>
            </w:tcBorders>
            <w:shd w:val="clear" w:color="auto" w:fill="auto"/>
          </w:tcPr>
          <w:p w:rsidR="00505D32" w:rsidRDefault="000A297F">
            <w:pPr>
              <w:rPr>
                <w:color w:val="000000"/>
                <w:sz w:val="18"/>
                <w:szCs w:val="18"/>
              </w:rPr>
            </w:pPr>
            <w:r>
              <w:rPr>
                <w:color w:val="000000"/>
                <w:sz w:val="18"/>
                <w:szCs w:val="18"/>
              </w:rPr>
              <w:t xml:space="preserve">comments </w:t>
            </w:r>
          </w:p>
        </w:tc>
        <w:tc>
          <w:tcPr>
            <w:tcW w:w="2610" w:type="dxa"/>
            <w:tcBorders>
              <w:left w:val="single" w:sz="8" w:space="0" w:color="000000"/>
              <w:bottom w:val="single" w:sz="8" w:space="0" w:color="000000"/>
            </w:tcBorders>
            <w:shd w:val="clear" w:color="auto" w:fill="auto"/>
          </w:tcPr>
          <w:p w:rsidR="00505D32" w:rsidRDefault="000A297F">
            <w:pPr>
              <w:rPr>
                <w:color w:val="000000"/>
                <w:sz w:val="18"/>
                <w:szCs w:val="18"/>
              </w:rPr>
            </w:pPr>
            <w:r>
              <w:rPr>
                <w:color w:val="000000"/>
                <w:sz w:val="18"/>
                <w:szCs w:val="18"/>
              </w:rPr>
              <w:t>character varying(255)</w:t>
            </w:r>
          </w:p>
        </w:tc>
        <w:tc>
          <w:tcPr>
            <w:tcW w:w="1260" w:type="dxa"/>
            <w:tcBorders>
              <w:left w:val="single" w:sz="8" w:space="0" w:color="000000"/>
              <w:bottom w:val="single" w:sz="8" w:space="0" w:color="000000"/>
            </w:tcBorders>
            <w:shd w:val="clear" w:color="auto" w:fill="auto"/>
          </w:tcPr>
          <w:p w:rsidR="00505D32" w:rsidRDefault="00505D32">
            <w:pPr>
              <w:rPr>
                <w:color w:val="000000"/>
                <w:sz w:val="18"/>
                <w:szCs w:val="18"/>
              </w:rPr>
            </w:pPr>
          </w:p>
        </w:tc>
        <w:tc>
          <w:tcPr>
            <w:tcW w:w="8029" w:type="dxa"/>
            <w:tcBorders>
              <w:left w:val="single" w:sz="8" w:space="0" w:color="000000"/>
              <w:bottom w:val="single" w:sz="8" w:space="0" w:color="000000"/>
              <w:right w:val="single" w:sz="8" w:space="0" w:color="000000"/>
            </w:tcBorders>
            <w:shd w:val="clear" w:color="auto" w:fill="auto"/>
          </w:tcPr>
          <w:p w:rsidR="00505D32" w:rsidRDefault="000A297F">
            <w:r>
              <w:rPr>
                <w:color w:val="000000"/>
                <w:sz w:val="18"/>
                <w:szCs w:val="18"/>
              </w:rPr>
              <w:t>The comments of the migration.</w:t>
            </w:r>
          </w:p>
        </w:tc>
      </w:tr>
      <w:tr w:rsidR="00505D32" w:rsidTr="000A297F">
        <w:tc>
          <w:tcPr>
            <w:tcW w:w="1709" w:type="dxa"/>
            <w:tcBorders>
              <w:left w:val="single" w:sz="8" w:space="0" w:color="000000"/>
              <w:bottom w:val="single" w:sz="8" w:space="0" w:color="000000"/>
            </w:tcBorders>
            <w:shd w:val="clear" w:color="auto" w:fill="auto"/>
          </w:tcPr>
          <w:p w:rsidR="00505D32" w:rsidRDefault="000A297F">
            <w:pPr>
              <w:rPr>
                <w:color w:val="000000"/>
                <w:sz w:val="18"/>
                <w:szCs w:val="18"/>
              </w:rPr>
            </w:pPr>
            <w:r>
              <w:rPr>
                <w:color w:val="000000"/>
                <w:sz w:val="18"/>
                <w:szCs w:val="18"/>
              </w:rPr>
              <w:t xml:space="preserve">tag </w:t>
            </w:r>
          </w:p>
        </w:tc>
        <w:tc>
          <w:tcPr>
            <w:tcW w:w="2610" w:type="dxa"/>
            <w:tcBorders>
              <w:left w:val="single" w:sz="8" w:space="0" w:color="000000"/>
              <w:bottom w:val="single" w:sz="8" w:space="0" w:color="000000"/>
            </w:tcBorders>
            <w:shd w:val="clear" w:color="auto" w:fill="auto"/>
          </w:tcPr>
          <w:p w:rsidR="00505D32" w:rsidRDefault="000A297F">
            <w:pPr>
              <w:rPr>
                <w:color w:val="000000"/>
                <w:sz w:val="18"/>
                <w:szCs w:val="18"/>
              </w:rPr>
            </w:pPr>
            <w:r>
              <w:rPr>
                <w:color w:val="000000"/>
                <w:sz w:val="18"/>
                <w:szCs w:val="18"/>
              </w:rPr>
              <w:t>character varying(255)</w:t>
            </w:r>
          </w:p>
        </w:tc>
        <w:tc>
          <w:tcPr>
            <w:tcW w:w="1260" w:type="dxa"/>
            <w:tcBorders>
              <w:left w:val="single" w:sz="8" w:space="0" w:color="000000"/>
              <w:bottom w:val="single" w:sz="8" w:space="0" w:color="000000"/>
            </w:tcBorders>
            <w:shd w:val="clear" w:color="auto" w:fill="auto"/>
          </w:tcPr>
          <w:p w:rsidR="00505D32" w:rsidRDefault="00505D32">
            <w:pPr>
              <w:rPr>
                <w:color w:val="000000"/>
                <w:sz w:val="18"/>
                <w:szCs w:val="18"/>
              </w:rPr>
            </w:pPr>
          </w:p>
        </w:tc>
        <w:tc>
          <w:tcPr>
            <w:tcW w:w="8029" w:type="dxa"/>
            <w:tcBorders>
              <w:left w:val="single" w:sz="8" w:space="0" w:color="000000"/>
              <w:bottom w:val="single" w:sz="8" w:space="0" w:color="000000"/>
              <w:right w:val="single" w:sz="8" w:space="0" w:color="000000"/>
            </w:tcBorders>
            <w:shd w:val="clear" w:color="auto" w:fill="auto"/>
          </w:tcPr>
          <w:p w:rsidR="00505D32" w:rsidRDefault="000A297F">
            <w:r>
              <w:rPr>
                <w:color w:val="000000"/>
                <w:sz w:val="18"/>
                <w:szCs w:val="18"/>
              </w:rPr>
              <w:t>The tag of the migration.</w:t>
            </w:r>
          </w:p>
        </w:tc>
      </w:tr>
      <w:tr w:rsidR="00505D32" w:rsidTr="000A297F">
        <w:tc>
          <w:tcPr>
            <w:tcW w:w="1709" w:type="dxa"/>
            <w:tcBorders>
              <w:left w:val="single" w:sz="8" w:space="0" w:color="000000"/>
              <w:bottom w:val="single" w:sz="8" w:space="0" w:color="000000"/>
            </w:tcBorders>
            <w:shd w:val="clear" w:color="auto" w:fill="auto"/>
          </w:tcPr>
          <w:p w:rsidR="00505D32" w:rsidRDefault="000A297F">
            <w:pPr>
              <w:rPr>
                <w:color w:val="000000"/>
                <w:sz w:val="18"/>
                <w:szCs w:val="18"/>
              </w:rPr>
            </w:pPr>
            <w:proofErr w:type="spellStart"/>
            <w:r>
              <w:rPr>
                <w:color w:val="000000"/>
                <w:sz w:val="18"/>
                <w:szCs w:val="18"/>
              </w:rPr>
              <w:t>liquibase</w:t>
            </w:r>
            <w:proofErr w:type="spellEnd"/>
            <w:r>
              <w:rPr>
                <w:color w:val="000000"/>
                <w:sz w:val="18"/>
                <w:szCs w:val="18"/>
              </w:rPr>
              <w:t xml:space="preserve"> </w:t>
            </w:r>
          </w:p>
        </w:tc>
        <w:tc>
          <w:tcPr>
            <w:tcW w:w="2610" w:type="dxa"/>
            <w:tcBorders>
              <w:left w:val="single" w:sz="8" w:space="0" w:color="000000"/>
              <w:bottom w:val="single" w:sz="8" w:space="0" w:color="000000"/>
            </w:tcBorders>
            <w:shd w:val="clear" w:color="auto" w:fill="auto"/>
          </w:tcPr>
          <w:p w:rsidR="00505D32" w:rsidRDefault="000A297F">
            <w:pPr>
              <w:rPr>
                <w:color w:val="000000"/>
                <w:sz w:val="18"/>
                <w:szCs w:val="18"/>
              </w:rPr>
            </w:pPr>
            <w:r>
              <w:rPr>
                <w:color w:val="000000"/>
                <w:sz w:val="18"/>
                <w:szCs w:val="18"/>
              </w:rPr>
              <w:t>character varying(20)</w:t>
            </w:r>
          </w:p>
        </w:tc>
        <w:tc>
          <w:tcPr>
            <w:tcW w:w="1260" w:type="dxa"/>
            <w:tcBorders>
              <w:left w:val="single" w:sz="8" w:space="0" w:color="000000"/>
              <w:bottom w:val="single" w:sz="8" w:space="0" w:color="000000"/>
            </w:tcBorders>
            <w:shd w:val="clear" w:color="auto" w:fill="auto"/>
          </w:tcPr>
          <w:p w:rsidR="00505D32" w:rsidRDefault="00505D32">
            <w:pPr>
              <w:rPr>
                <w:color w:val="000000"/>
                <w:sz w:val="18"/>
                <w:szCs w:val="18"/>
              </w:rPr>
            </w:pPr>
          </w:p>
        </w:tc>
        <w:tc>
          <w:tcPr>
            <w:tcW w:w="8029" w:type="dxa"/>
            <w:tcBorders>
              <w:left w:val="single" w:sz="8" w:space="0" w:color="000000"/>
              <w:bottom w:val="single" w:sz="8" w:space="0" w:color="000000"/>
              <w:right w:val="single" w:sz="8" w:space="0" w:color="000000"/>
            </w:tcBorders>
            <w:shd w:val="clear" w:color="auto" w:fill="auto"/>
          </w:tcPr>
          <w:p w:rsidR="00505D32" w:rsidRDefault="000A297F">
            <w:r>
              <w:rPr>
                <w:color w:val="000000"/>
                <w:sz w:val="18"/>
                <w:szCs w:val="18"/>
              </w:rPr>
              <w:t xml:space="preserve">The version of the </w:t>
            </w:r>
            <w:proofErr w:type="spellStart"/>
            <w:r>
              <w:rPr>
                <w:color w:val="000000"/>
                <w:sz w:val="18"/>
                <w:szCs w:val="18"/>
              </w:rPr>
              <w:t>Liquibase</w:t>
            </w:r>
            <w:proofErr w:type="spellEnd"/>
            <w:r>
              <w:rPr>
                <w:color w:val="000000"/>
                <w:sz w:val="18"/>
                <w:szCs w:val="18"/>
              </w:rPr>
              <w:t xml:space="preserve"> that performed the migration.</w:t>
            </w:r>
          </w:p>
        </w:tc>
      </w:tr>
    </w:tbl>
    <w:p w:rsidR="00505D32" w:rsidRDefault="00505D32">
      <w:pPr>
        <w:pStyle w:val="Heading2"/>
        <w:numPr>
          <w:ilvl w:val="0"/>
          <w:numId w:val="0"/>
        </w:numPr>
      </w:pPr>
    </w:p>
    <w:p w:rsidR="00505D32" w:rsidRDefault="000A297F">
      <w:pPr>
        <w:pStyle w:val="Heading2"/>
        <w:pageBreakBefore/>
        <w:tabs>
          <w:tab w:val="left" w:pos="850"/>
        </w:tabs>
      </w:pPr>
      <w:bookmarkStart w:id="40" w:name="__RefHeading___Toc2666_190414351"/>
      <w:bookmarkStart w:id="41" w:name="_Toc433277650"/>
      <w:bookmarkEnd w:id="40"/>
      <w:r>
        <w:lastRenderedPageBreak/>
        <w:t>DATABASECHANGELOGLOCK</w:t>
      </w:r>
      <w:bookmarkEnd w:id="41"/>
    </w:p>
    <w:p w:rsidR="00505D32" w:rsidRDefault="000A297F">
      <w:r>
        <w:t xml:space="preserve">Lock used by </w:t>
      </w:r>
      <w:proofErr w:type="spellStart"/>
      <w:r>
        <w:t>Liquibase</w:t>
      </w:r>
      <w:proofErr w:type="spellEnd"/>
      <w:r>
        <w:t xml:space="preserve"> to allow only one migration of the database to run at a time. This table has a technical nature and is not managed by X-Road application software.</w:t>
      </w:r>
    </w:p>
    <w:p w:rsidR="00505D32" w:rsidRDefault="000A297F">
      <w:pPr>
        <w:pStyle w:val="Heading3"/>
        <w:tabs>
          <w:tab w:val="left" w:pos="850"/>
        </w:tabs>
        <w:rPr>
          <w:rStyle w:val="Strong"/>
          <w:color w:val="000000"/>
          <w:sz w:val="18"/>
          <w:szCs w:val="18"/>
        </w:rPr>
      </w:pPr>
      <w:bookmarkStart w:id="42" w:name="__RefHeading___Toc2668_190414351"/>
      <w:bookmarkStart w:id="43" w:name="_Toc433277651"/>
      <w:bookmarkEnd w:id="42"/>
      <w:r>
        <w:t>Attributes</w:t>
      </w:r>
      <w:bookmarkEnd w:id="43"/>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519"/>
        <w:gridCol w:w="3569"/>
        <w:gridCol w:w="1134"/>
        <w:gridCol w:w="5245"/>
      </w:tblGrid>
      <w:tr w:rsidR="00505D32" w:rsidTr="000A297F">
        <w:tc>
          <w:tcPr>
            <w:tcW w:w="3519"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Name</w:t>
            </w:r>
            <w:r>
              <w:rPr>
                <w:b/>
                <w:bCs/>
                <w:color w:val="000000"/>
                <w:sz w:val="18"/>
                <w:szCs w:val="18"/>
              </w:rPr>
              <w:t xml:space="preserve"> </w:t>
            </w:r>
          </w:p>
        </w:tc>
        <w:tc>
          <w:tcPr>
            <w:tcW w:w="3569"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Type</w:t>
            </w:r>
            <w:r>
              <w:rPr>
                <w:b/>
                <w:bCs/>
                <w:color w:val="000000"/>
                <w:sz w:val="18"/>
                <w:szCs w:val="18"/>
              </w:rPr>
              <w:t xml:space="preserve"> </w:t>
            </w:r>
          </w:p>
        </w:tc>
        <w:tc>
          <w:tcPr>
            <w:tcW w:w="1134"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Modifiers</w:t>
            </w:r>
            <w:r>
              <w:rPr>
                <w:b/>
                <w:bCs/>
                <w:color w:val="000000"/>
                <w:sz w:val="18"/>
                <w:szCs w:val="18"/>
              </w:rPr>
              <w:t xml:space="preserve"> </w:t>
            </w:r>
          </w:p>
        </w:tc>
        <w:tc>
          <w:tcPr>
            <w:tcW w:w="5245" w:type="dxa"/>
            <w:tcBorders>
              <w:top w:val="single" w:sz="8" w:space="0" w:color="000000"/>
              <w:left w:val="single" w:sz="8" w:space="0" w:color="000000"/>
              <w:bottom w:val="single" w:sz="8" w:space="0" w:color="000000"/>
              <w:right w:val="single" w:sz="8" w:space="0" w:color="000000"/>
            </w:tcBorders>
            <w:shd w:val="clear" w:color="auto" w:fill="auto"/>
          </w:tcPr>
          <w:p w:rsidR="00505D32" w:rsidRDefault="000A297F">
            <w:pPr>
              <w:pStyle w:val="TableContents"/>
            </w:pPr>
            <w:r>
              <w:rPr>
                <w:rStyle w:val="Strong"/>
                <w:color w:val="000000"/>
                <w:sz w:val="18"/>
                <w:szCs w:val="18"/>
              </w:rPr>
              <w:t>Description</w:t>
            </w:r>
            <w:r>
              <w:rPr>
                <w:b/>
                <w:bCs/>
                <w:color w:val="000000"/>
                <w:sz w:val="18"/>
                <w:szCs w:val="18"/>
              </w:rPr>
              <w:t xml:space="preserve"> </w:t>
            </w:r>
          </w:p>
        </w:tc>
      </w:tr>
      <w:tr w:rsidR="00505D32" w:rsidTr="000A297F">
        <w:tc>
          <w:tcPr>
            <w:tcW w:w="3519" w:type="dxa"/>
            <w:tcBorders>
              <w:left w:val="single" w:sz="8" w:space="0" w:color="000000"/>
              <w:bottom w:val="single" w:sz="8" w:space="0" w:color="000000"/>
            </w:tcBorders>
            <w:shd w:val="clear" w:color="auto" w:fill="auto"/>
          </w:tcPr>
          <w:p w:rsidR="00505D32" w:rsidRDefault="000A297F">
            <w:pPr>
              <w:rPr>
                <w:color w:val="000000"/>
                <w:sz w:val="18"/>
                <w:szCs w:val="18"/>
              </w:rPr>
            </w:pPr>
            <w:r>
              <w:rPr>
                <w:color w:val="000000"/>
                <w:sz w:val="18"/>
                <w:szCs w:val="18"/>
              </w:rPr>
              <w:t>id [PK]</w:t>
            </w:r>
          </w:p>
        </w:tc>
        <w:tc>
          <w:tcPr>
            <w:tcW w:w="3569" w:type="dxa"/>
            <w:tcBorders>
              <w:left w:val="single" w:sz="8" w:space="0" w:color="000000"/>
              <w:bottom w:val="single" w:sz="8" w:space="0" w:color="000000"/>
            </w:tcBorders>
            <w:shd w:val="clear" w:color="auto" w:fill="auto"/>
          </w:tcPr>
          <w:p w:rsidR="00505D32" w:rsidRDefault="000A297F">
            <w:pPr>
              <w:rPr>
                <w:color w:val="000000"/>
                <w:sz w:val="18"/>
                <w:szCs w:val="18"/>
              </w:rPr>
            </w:pPr>
            <w:r>
              <w:rPr>
                <w:color w:val="000000"/>
                <w:sz w:val="18"/>
                <w:szCs w:val="18"/>
              </w:rPr>
              <w:t>integer</w:t>
            </w:r>
          </w:p>
        </w:tc>
        <w:tc>
          <w:tcPr>
            <w:tcW w:w="1134" w:type="dxa"/>
            <w:tcBorders>
              <w:left w:val="single" w:sz="8" w:space="0" w:color="000000"/>
              <w:bottom w:val="single" w:sz="8" w:space="0" w:color="000000"/>
            </w:tcBorders>
            <w:shd w:val="clear" w:color="auto" w:fill="auto"/>
          </w:tcPr>
          <w:p w:rsidR="00505D32" w:rsidRDefault="000A297F">
            <w:pPr>
              <w:rPr>
                <w:color w:val="000000"/>
                <w:sz w:val="18"/>
                <w:szCs w:val="18"/>
              </w:rPr>
            </w:pPr>
            <w:r>
              <w:rPr>
                <w:color w:val="000000"/>
                <w:sz w:val="18"/>
                <w:szCs w:val="18"/>
              </w:rPr>
              <w:t>NOT NULL</w:t>
            </w:r>
          </w:p>
        </w:tc>
        <w:tc>
          <w:tcPr>
            <w:tcW w:w="5245" w:type="dxa"/>
            <w:tcBorders>
              <w:left w:val="single" w:sz="8" w:space="0" w:color="000000"/>
              <w:bottom w:val="single" w:sz="8" w:space="0" w:color="000000"/>
              <w:right w:val="single" w:sz="8" w:space="0" w:color="000000"/>
            </w:tcBorders>
            <w:shd w:val="clear" w:color="auto" w:fill="auto"/>
          </w:tcPr>
          <w:p w:rsidR="00505D32" w:rsidRDefault="000A297F">
            <w:r>
              <w:rPr>
                <w:color w:val="000000"/>
                <w:sz w:val="18"/>
                <w:szCs w:val="18"/>
              </w:rPr>
              <w:t>Primary key. Id of the lock. Currently there is only one lock.</w:t>
            </w:r>
          </w:p>
        </w:tc>
      </w:tr>
      <w:tr w:rsidR="00505D32" w:rsidTr="000A297F">
        <w:tc>
          <w:tcPr>
            <w:tcW w:w="3519" w:type="dxa"/>
            <w:tcBorders>
              <w:left w:val="single" w:sz="8" w:space="0" w:color="000000"/>
              <w:bottom w:val="single" w:sz="8" w:space="0" w:color="000000"/>
            </w:tcBorders>
            <w:shd w:val="clear" w:color="auto" w:fill="auto"/>
          </w:tcPr>
          <w:p w:rsidR="00505D32" w:rsidRDefault="000A297F">
            <w:pPr>
              <w:rPr>
                <w:color w:val="000000"/>
                <w:sz w:val="18"/>
                <w:szCs w:val="18"/>
              </w:rPr>
            </w:pPr>
            <w:r>
              <w:rPr>
                <w:color w:val="000000"/>
                <w:sz w:val="18"/>
                <w:szCs w:val="18"/>
              </w:rPr>
              <w:t xml:space="preserve">locked </w:t>
            </w:r>
          </w:p>
        </w:tc>
        <w:tc>
          <w:tcPr>
            <w:tcW w:w="3569" w:type="dxa"/>
            <w:tcBorders>
              <w:left w:val="single" w:sz="8" w:space="0" w:color="000000"/>
              <w:bottom w:val="single" w:sz="8" w:space="0" w:color="000000"/>
            </w:tcBorders>
            <w:shd w:val="clear" w:color="auto" w:fill="auto"/>
          </w:tcPr>
          <w:p w:rsidR="00505D32" w:rsidRDefault="000A297F">
            <w:pPr>
              <w:rPr>
                <w:color w:val="000000"/>
                <w:sz w:val="18"/>
                <w:szCs w:val="18"/>
              </w:rPr>
            </w:pPr>
            <w:proofErr w:type="spellStart"/>
            <w:r>
              <w:rPr>
                <w:color w:val="000000"/>
                <w:sz w:val="18"/>
                <w:szCs w:val="18"/>
              </w:rPr>
              <w:t>boolean</w:t>
            </w:r>
            <w:proofErr w:type="spellEnd"/>
          </w:p>
        </w:tc>
        <w:tc>
          <w:tcPr>
            <w:tcW w:w="1134" w:type="dxa"/>
            <w:tcBorders>
              <w:left w:val="single" w:sz="8" w:space="0" w:color="000000"/>
              <w:bottom w:val="single" w:sz="8" w:space="0" w:color="000000"/>
            </w:tcBorders>
            <w:shd w:val="clear" w:color="auto" w:fill="auto"/>
          </w:tcPr>
          <w:p w:rsidR="00505D32" w:rsidRDefault="000A297F">
            <w:pPr>
              <w:rPr>
                <w:color w:val="000000"/>
                <w:sz w:val="18"/>
                <w:szCs w:val="18"/>
              </w:rPr>
            </w:pPr>
            <w:r>
              <w:rPr>
                <w:color w:val="000000"/>
                <w:sz w:val="18"/>
                <w:szCs w:val="18"/>
              </w:rPr>
              <w:t>NOT NULL</w:t>
            </w:r>
          </w:p>
        </w:tc>
        <w:tc>
          <w:tcPr>
            <w:tcW w:w="5245" w:type="dxa"/>
            <w:tcBorders>
              <w:left w:val="single" w:sz="8" w:space="0" w:color="000000"/>
              <w:bottom w:val="single" w:sz="8" w:space="0" w:color="000000"/>
              <w:right w:val="single" w:sz="8" w:space="0" w:color="000000"/>
            </w:tcBorders>
            <w:shd w:val="clear" w:color="auto" w:fill="auto"/>
          </w:tcPr>
          <w:p w:rsidR="00505D32" w:rsidRDefault="000A297F">
            <w:r>
              <w:rPr>
                <w:color w:val="000000"/>
                <w:sz w:val="18"/>
                <w:szCs w:val="18"/>
              </w:rPr>
              <w:t xml:space="preserve">Set to "1" if the </w:t>
            </w:r>
            <w:proofErr w:type="spellStart"/>
            <w:r>
              <w:rPr>
                <w:color w:val="000000"/>
                <w:sz w:val="18"/>
                <w:szCs w:val="18"/>
              </w:rPr>
              <w:t>Liquibase</w:t>
            </w:r>
            <w:proofErr w:type="spellEnd"/>
            <w:r>
              <w:rPr>
                <w:color w:val="000000"/>
                <w:sz w:val="18"/>
                <w:szCs w:val="18"/>
              </w:rPr>
              <w:t xml:space="preserve"> is running against this database. Otherwise set to "0".</w:t>
            </w:r>
          </w:p>
        </w:tc>
      </w:tr>
      <w:tr w:rsidR="00505D32" w:rsidTr="000A297F">
        <w:tc>
          <w:tcPr>
            <w:tcW w:w="3519" w:type="dxa"/>
            <w:tcBorders>
              <w:left w:val="single" w:sz="8" w:space="0" w:color="000000"/>
              <w:bottom w:val="single" w:sz="8" w:space="0" w:color="000000"/>
            </w:tcBorders>
            <w:shd w:val="clear" w:color="auto" w:fill="auto"/>
          </w:tcPr>
          <w:p w:rsidR="00505D32" w:rsidRDefault="000A297F">
            <w:pPr>
              <w:rPr>
                <w:color w:val="000000"/>
                <w:sz w:val="18"/>
                <w:szCs w:val="18"/>
              </w:rPr>
            </w:pPr>
            <w:proofErr w:type="spellStart"/>
            <w:r>
              <w:rPr>
                <w:color w:val="000000"/>
                <w:sz w:val="18"/>
                <w:szCs w:val="18"/>
              </w:rPr>
              <w:t>lockgranted</w:t>
            </w:r>
            <w:proofErr w:type="spellEnd"/>
            <w:r>
              <w:rPr>
                <w:color w:val="000000"/>
                <w:sz w:val="18"/>
                <w:szCs w:val="18"/>
              </w:rPr>
              <w:t xml:space="preserve"> </w:t>
            </w:r>
          </w:p>
        </w:tc>
        <w:tc>
          <w:tcPr>
            <w:tcW w:w="3569" w:type="dxa"/>
            <w:tcBorders>
              <w:left w:val="single" w:sz="8" w:space="0" w:color="000000"/>
              <w:bottom w:val="single" w:sz="8" w:space="0" w:color="000000"/>
            </w:tcBorders>
            <w:shd w:val="clear" w:color="auto" w:fill="auto"/>
          </w:tcPr>
          <w:p w:rsidR="00505D32" w:rsidRDefault="000A297F">
            <w:pPr>
              <w:rPr>
                <w:color w:val="000000"/>
                <w:sz w:val="18"/>
                <w:szCs w:val="18"/>
              </w:rPr>
            </w:pPr>
            <w:r>
              <w:rPr>
                <w:color w:val="000000"/>
                <w:sz w:val="18"/>
                <w:szCs w:val="18"/>
              </w:rPr>
              <w:t>timestamp with time zone</w:t>
            </w:r>
          </w:p>
        </w:tc>
        <w:tc>
          <w:tcPr>
            <w:tcW w:w="1134" w:type="dxa"/>
            <w:tcBorders>
              <w:left w:val="single" w:sz="8" w:space="0" w:color="000000"/>
              <w:bottom w:val="single" w:sz="8" w:space="0" w:color="000000"/>
            </w:tcBorders>
            <w:shd w:val="clear" w:color="auto" w:fill="auto"/>
          </w:tcPr>
          <w:p w:rsidR="00505D32" w:rsidRDefault="00505D32">
            <w:pPr>
              <w:rPr>
                <w:color w:val="000000"/>
                <w:sz w:val="18"/>
                <w:szCs w:val="18"/>
              </w:rPr>
            </w:pPr>
          </w:p>
        </w:tc>
        <w:tc>
          <w:tcPr>
            <w:tcW w:w="5245" w:type="dxa"/>
            <w:tcBorders>
              <w:left w:val="single" w:sz="8" w:space="0" w:color="000000"/>
              <w:bottom w:val="single" w:sz="8" w:space="0" w:color="000000"/>
              <w:right w:val="single" w:sz="8" w:space="0" w:color="000000"/>
            </w:tcBorders>
            <w:shd w:val="clear" w:color="auto" w:fill="auto"/>
          </w:tcPr>
          <w:p w:rsidR="00505D32" w:rsidRDefault="000A297F">
            <w:r>
              <w:rPr>
                <w:color w:val="000000"/>
                <w:sz w:val="18"/>
                <w:szCs w:val="18"/>
              </w:rPr>
              <w:t>Date and time when the lock was granted.</w:t>
            </w:r>
          </w:p>
        </w:tc>
      </w:tr>
      <w:tr w:rsidR="00505D32" w:rsidTr="000A297F">
        <w:tc>
          <w:tcPr>
            <w:tcW w:w="3519" w:type="dxa"/>
            <w:tcBorders>
              <w:left w:val="single" w:sz="8" w:space="0" w:color="000000"/>
              <w:bottom w:val="single" w:sz="8" w:space="0" w:color="000000"/>
            </w:tcBorders>
            <w:shd w:val="clear" w:color="auto" w:fill="auto"/>
          </w:tcPr>
          <w:p w:rsidR="00505D32" w:rsidRDefault="000A297F">
            <w:pPr>
              <w:rPr>
                <w:color w:val="000000"/>
                <w:sz w:val="18"/>
                <w:szCs w:val="18"/>
              </w:rPr>
            </w:pPr>
            <w:proofErr w:type="spellStart"/>
            <w:r>
              <w:rPr>
                <w:color w:val="000000"/>
                <w:sz w:val="18"/>
                <w:szCs w:val="18"/>
              </w:rPr>
              <w:t>lockedby</w:t>
            </w:r>
            <w:proofErr w:type="spellEnd"/>
            <w:r>
              <w:rPr>
                <w:color w:val="000000"/>
                <w:sz w:val="18"/>
                <w:szCs w:val="18"/>
              </w:rPr>
              <w:t xml:space="preserve"> </w:t>
            </w:r>
          </w:p>
        </w:tc>
        <w:tc>
          <w:tcPr>
            <w:tcW w:w="3569" w:type="dxa"/>
            <w:tcBorders>
              <w:left w:val="single" w:sz="8" w:space="0" w:color="000000"/>
              <w:bottom w:val="single" w:sz="8" w:space="0" w:color="000000"/>
            </w:tcBorders>
            <w:shd w:val="clear" w:color="auto" w:fill="auto"/>
          </w:tcPr>
          <w:p w:rsidR="00505D32" w:rsidRDefault="000A297F">
            <w:pPr>
              <w:rPr>
                <w:color w:val="000000"/>
                <w:sz w:val="18"/>
                <w:szCs w:val="18"/>
              </w:rPr>
            </w:pPr>
            <w:r>
              <w:rPr>
                <w:color w:val="000000"/>
                <w:sz w:val="18"/>
                <w:szCs w:val="18"/>
              </w:rPr>
              <w:t>character varying(255)</w:t>
            </w:r>
          </w:p>
        </w:tc>
        <w:tc>
          <w:tcPr>
            <w:tcW w:w="1134" w:type="dxa"/>
            <w:tcBorders>
              <w:left w:val="single" w:sz="8" w:space="0" w:color="000000"/>
              <w:bottom w:val="single" w:sz="8" w:space="0" w:color="000000"/>
            </w:tcBorders>
            <w:shd w:val="clear" w:color="auto" w:fill="auto"/>
          </w:tcPr>
          <w:p w:rsidR="00505D32" w:rsidRDefault="00505D32">
            <w:pPr>
              <w:rPr>
                <w:color w:val="000000"/>
                <w:sz w:val="18"/>
                <w:szCs w:val="18"/>
              </w:rPr>
            </w:pPr>
          </w:p>
        </w:tc>
        <w:tc>
          <w:tcPr>
            <w:tcW w:w="5245" w:type="dxa"/>
            <w:tcBorders>
              <w:left w:val="single" w:sz="8" w:space="0" w:color="000000"/>
              <w:bottom w:val="single" w:sz="8" w:space="0" w:color="000000"/>
              <w:right w:val="single" w:sz="8" w:space="0" w:color="000000"/>
            </w:tcBorders>
            <w:shd w:val="clear" w:color="auto" w:fill="auto"/>
          </w:tcPr>
          <w:p w:rsidR="00505D32" w:rsidRDefault="000A297F">
            <w:r>
              <w:rPr>
                <w:color w:val="000000"/>
                <w:sz w:val="18"/>
                <w:szCs w:val="18"/>
              </w:rPr>
              <w:t>Human-readable description of who the lock was granted to.</w:t>
            </w:r>
          </w:p>
        </w:tc>
      </w:tr>
    </w:tbl>
    <w:p w:rsidR="00505D32" w:rsidRDefault="000A297F">
      <w:pPr>
        <w:pStyle w:val="Heading2"/>
        <w:tabs>
          <w:tab w:val="left" w:pos="850"/>
        </w:tabs>
      </w:pPr>
      <w:bookmarkStart w:id="44" w:name="__RefHeading___Toc2674_190414351"/>
      <w:bookmarkStart w:id="45" w:name="_Toc433277652"/>
      <w:bookmarkEnd w:id="44"/>
      <w:r>
        <w:t>GROUPMEMBER</w:t>
      </w:r>
      <w:bookmarkEnd w:id="45"/>
    </w:p>
    <w:p w:rsidR="00505D32" w:rsidRDefault="000A297F">
      <w:r>
        <w:t xml:space="preserve">Member of a local group. A group membership record is created when the administrator adds a new member or a subsystem to a local group. The record is deleted when the administrator removes the member or the subsystem from the local group. The record is never modified. </w:t>
      </w:r>
    </w:p>
    <w:p w:rsidR="00505D32" w:rsidRDefault="000A297F">
      <w:pPr>
        <w:pStyle w:val="Heading3"/>
        <w:pageBreakBefore/>
        <w:tabs>
          <w:tab w:val="left" w:pos="850"/>
        </w:tabs>
        <w:rPr>
          <w:rStyle w:val="Strong"/>
          <w:color w:val="000000"/>
          <w:sz w:val="18"/>
          <w:szCs w:val="18"/>
        </w:rPr>
      </w:pPr>
      <w:bookmarkStart w:id="46" w:name="__RefHeading___Toc101815_524470958"/>
      <w:bookmarkStart w:id="47" w:name="_Toc433277653"/>
      <w:bookmarkEnd w:id="46"/>
      <w:r>
        <w:lastRenderedPageBreak/>
        <w:t>Indexes</w:t>
      </w:r>
      <w:bookmarkEnd w:id="47"/>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60"/>
        <w:gridCol w:w="8607"/>
      </w:tblGrid>
      <w:tr w:rsidR="00505D32" w:rsidTr="000A297F">
        <w:tc>
          <w:tcPr>
            <w:tcW w:w="4860"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Name</w:t>
            </w:r>
            <w:r>
              <w:rPr>
                <w:b/>
                <w:bCs/>
                <w:color w:val="000000"/>
                <w:sz w:val="18"/>
                <w:szCs w:val="18"/>
              </w:rPr>
              <w:t xml:space="preserve"> </w:t>
            </w:r>
          </w:p>
        </w:tc>
        <w:tc>
          <w:tcPr>
            <w:tcW w:w="8607" w:type="dxa"/>
            <w:tcBorders>
              <w:top w:val="single" w:sz="8" w:space="0" w:color="000000"/>
              <w:left w:val="single" w:sz="8" w:space="0" w:color="000000"/>
              <w:bottom w:val="single" w:sz="8" w:space="0" w:color="000000"/>
              <w:right w:val="single" w:sz="8" w:space="0" w:color="000000"/>
            </w:tcBorders>
            <w:shd w:val="clear" w:color="auto" w:fill="auto"/>
          </w:tcPr>
          <w:p w:rsidR="00505D32" w:rsidRDefault="000A297F">
            <w:pPr>
              <w:pStyle w:val="TableContents"/>
            </w:pPr>
            <w:r>
              <w:rPr>
                <w:rStyle w:val="Strong"/>
                <w:color w:val="000000"/>
                <w:sz w:val="18"/>
                <w:szCs w:val="18"/>
              </w:rPr>
              <w:t>Columns</w:t>
            </w:r>
            <w:r>
              <w:rPr>
                <w:b/>
                <w:bCs/>
                <w:color w:val="000000"/>
                <w:sz w:val="18"/>
                <w:szCs w:val="18"/>
              </w:rPr>
              <w:t xml:space="preserve"> </w:t>
            </w:r>
          </w:p>
        </w:tc>
      </w:tr>
      <w:tr w:rsidR="00505D32" w:rsidTr="000A297F">
        <w:tc>
          <w:tcPr>
            <w:tcW w:w="486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GROUPMEMBER_GROUPMEMBERID_fkey</w:t>
            </w:r>
            <w:proofErr w:type="spellEnd"/>
          </w:p>
        </w:tc>
        <w:tc>
          <w:tcPr>
            <w:tcW w:w="8607"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proofErr w:type="spellStart"/>
            <w:r>
              <w:rPr>
                <w:color w:val="000000"/>
                <w:sz w:val="18"/>
                <w:szCs w:val="18"/>
              </w:rPr>
              <w:t>groupmemberid</w:t>
            </w:r>
            <w:proofErr w:type="spellEnd"/>
          </w:p>
        </w:tc>
      </w:tr>
      <w:tr w:rsidR="00505D32" w:rsidTr="000A297F">
        <w:tc>
          <w:tcPr>
            <w:tcW w:w="486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GROUPMEMBER_LOCALGROUP_ID_fkey</w:t>
            </w:r>
            <w:proofErr w:type="spellEnd"/>
          </w:p>
        </w:tc>
        <w:tc>
          <w:tcPr>
            <w:tcW w:w="8607"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proofErr w:type="spellStart"/>
            <w:r>
              <w:rPr>
                <w:color w:val="000000"/>
                <w:sz w:val="18"/>
                <w:szCs w:val="18"/>
              </w:rPr>
              <w:t>localgroup_id</w:t>
            </w:r>
            <w:proofErr w:type="spellEnd"/>
          </w:p>
        </w:tc>
      </w:tr>
    </w:tbl>
    <w:p w:rsidR="00505D32" w:rsidRDefault="000A297F">
      <w:pPr>
        <w:pStyle w:val="Heading3"/>
        <w:tabs>
          <w:tab w:val="left" w:pos="850"/>
        </w:tabs>
        <w:rPr>
          <w:rStyle w:val="Strong"/>
          <w:color w:val="000000"/>
          <w:sz w:val="18"/>
          <w:szCs w:val="18"/>
        </w:rPr>
      </w:pPr>
      <w:bookmarkStart w:id="48" w:name="__RefHeading___Toc2676_190414351"/>
      <w:bookmarkStart w:id="49" w:name="_Toc433277654"/>
      <w:bookmarkEnd w:id="48"/>
      <w:r>
        <w:t>Attributes</w:t>
      </w:r>
      <w:bookmarkEnd w:id="49"/>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510"/>
        <w:gridCol w:w="3607"/>
        <w:gridCol w:w="1388"/>
        <w:gridCol w:w="4962"/>
      </w:tblGrid>
      <w:tr w:rsidR="00505D32" w:rsidTr="000A297F">
        <w:tc>
          <w:tcPr>
            <w:tcW w:w="3510"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Name</w:t>
            </w:r>
            <w:r>
              <w:rPr>
                <w:b/>
                <w:bCs/>
                <w:color w:val="000000"/>
                <w:sz w:val="18"/>
                <w:szCs w:val="18"/>
              </w:rPr>
              <w:t xml:space="preserve"> </w:t>
            </w:r>
          </w:p>
        </w:tc>
        <w:tc>
          <w:tcPr>
            <w:tcW w:w="3607"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Type</w:t>
            </w:r>
            <w:r>
              <w:rPr>
                <w:b/>
                <w:bCs/>
                <w:color w:val="000000"/>
                <w:sz w:val="18"/>
                <w:szCs w:val="18"/>
              </w:rPr>
              <w:t xml:space="preserve"> </w:t>
            </w:r>
          </w:p>
        </w:tc>
        <w:tc>
          <w:tcPr>
            <w:tcW w:w="1388"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Modifiers</w:t>
            </w:r>
            <w:r>
              <w:rPr>
                <w:b/>
                <w:bCs/>
                <w:color w:val="000000"/>
                <w:sz w:val="18"/>
                <w:szCs w:val="18"/>
              </w:rPr>
              <w:t xml:space="preserve"> </w:t>
            </w:r>
          </w:p>
        </w:tc>
        <w:tc>
          <w:tcPr>
            <w:tcW w:w="4962" w:type="dxa"/>
            <w:tcBorders>
              <w:top w:val="single" w:sz="8" w:space="0" w:color="000000"/>
              <w:left w:val="single" w:sz="8" w:space="0" w:color="000000"/>
              <w:bottom w:val="single" w:sz="8" w:space="0" w:color="000000"/>
              <w:right w:val="single" w:sz="8" w:space="0" w:color="000000"/>
            </w:tcBorders>
            <w:shd w:val="clear" w:color="auto" w:fill="auto"/>
          </w:tcPr>
          <w:p w:rsidR="00505D32" w:rsidRDefault="000A297F">
            <w:pPr>
              <w:pStyle w:val="TableContents"/>
            </w:pPr>
            <w:r>
              <w:rPr>
                <w:rStyle w:val="Strong"/>
                <w:color w:val="000000"/>
                <w:sz w:val="18"/>
                <w:szCs w:val="18"/>
              </w:rPr>
              <w:t>Description</w:t>
            </w:r>
            <w:r>
              <w:rPr>
                <w:b/>
                <w:bCs/>
                <w:color w:val="000000"/>
                <w:sz w:val="18"/>
                <w:szCs w:val="18"/>
              </w:rPr>
              <w:t xml:space="preserve"> </w:t>
            </w:r>
          </w:p>
        </w:tc>
      </w:tr>
      <w:tr w:rsidR="00505D32" w:rsidTr="000A297F">
        <w:tc>
          <w:tcPr>
            <w:tcW w:w="351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id [PK]</w:t>
            </w:r>
          </w:p>
        </w:tc>
        <w:tc>
          <w:tcPr>
            <w:tcW w:w="3607"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bigint</w:t>
            </w:r>
            <w:proofErr w:type="spellEnd"/>
          </w:p>
        </w:tc>
        <w:tc>
          <w:tcPr>
            <w:tcW w:w="1388"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NOT NULL</w:t>
            </w:r>
          </w:p>
        </w:tc>
        <w:tc>
          <w:tcPr>
            <w:tcW w:w="4962"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Primary key.</w:t>
            </w:r>
          </w:p>
        </w:tc>
      </w:tr>
      <w:tr w:rsidR="00505D32" w:rsidTr="000A297F">
        <w:tc>
          <w:tcPr>
            <w:tcW w:w="351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groupmemberid</w:t>
            </w:r>
            <w:proofErr w:type="spellEnd"/>
            <w:r>
              <w:rPr>
                <w:color w:val="000000"/>
                <w:sz w:val="18"/>
                <w:szCs w:val="18"/>
              </w:rPr>
              <w:t xml:space="preserve"> [FK]</w:t>
            </w:r>
          </w:p>
        </w:tc>
        <w:tc>
          <w:tcPr>
            <w:tcW w:w="3607"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bigint</w:t>
            </w:r>
            <w:proofErr w:type="spellEnd"/>
          </w:p>
        </w:tc>
        <w:tc>
          <w:tcPr>
            <w:tcW w:w="1388"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NOT NULL</w:t>
            </w:r>
          </w:p>
        </w:tc>
        <w:tc>
          <w:tcPr>
            <w:tcW w:w="4962"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 xml:space="preserve">Identifier of the member or the subsystem who is a member of the local group. References </w:t>
            </w:r>
            <w:r>
              <w:rPr>
                <w:rStyle w:val="Strong"/>
                <w:color w:val="000000"/>
                <w:sz w:val="18"/>
                <w:szCs w:val="18"/>
              </w:rPr>
              <w:t>id</w:t>
            </w:r>
            <w:r>
              <w:rPr>
                <w:color w:val="000000"/>
                <w:sz w:val="18"/>
                <w:szCs w:val="18"/>
              </w:rPr>
              <w:t xml:space="preserve"> attribute of </w:t>
            </w:r>
            <w:r>
              <w:rPr>
                <w:rStyle w:val="Strong"/>
                <w:color w:val="000000"/>
                <w:sz w:val="18"/>
                <w:szCs w:val="18"/>
              </w:rPr>
              <w:t>IDENTIFIER</w:t>
            </w:r>
            <w:r>
              <w:rPr>
                <w:color w:val="000000"/>
                <w:sz w:val="18"/>
                <w:szCs w:val="18"/>
              </w:rPr>
              <w:t xml:space="preserve"> entity.</w:t>
            </w:r>
          </w:p>
        </w:tc>
      </w:tr>
      <w:tr w:rsidR="00505D32" w:rsidTr="000A297F">
        <w:tc>
          <w:tcPr>
            <w:tcW w:w="351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 xml:space="preserve">added </w:t>
            </w:r>
          </w:p>
        </w:tc>
        <w:tc>
          <w:tcPr>
            <w:tcW w:w="3607"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timestamp with time zone</w:t>
            </w:r>
          </w:p>
        </w:tc>
        <w:tc>
          <w:tcPr>
            <w:tcW w:w="1388"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NOT NULL</w:t>
            </w:r>
          </w:p>
        </w:tc>
        <w:tc>
          <w:tcPr>
            <w:tcW w:w="4962"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 xml:space="preserve">The time when the group </w:t>
            </w:r>
            <w:proofErr w:type="gramStart"/>
            <w:r>
              <w:rPr>
                <w:color w:val="000000"/>
                <w:sz w:val="18"/>
                <w:szCs w:val="18"/>
              </w:rPr>
              <w:t>member  was</w:t>
            </w:r>
            <w:proofErr w:type="gramEnd"/>
            <w:r>
              <w:rPr>
                <w:color w:val="000000"/>
                <w:sz w:val="18"/>
                <w:szCs w:val="18"/>
              </w:rPr>
              <w:t xml:space="preserve"> added.</w:t>
            </w:r>
          </w:p>
        </w:tc>
      </w:tr>
      <w:tr w:rsidR="00505D32" w:rsidTr="000A297F">
        <w:tc>
          <w:tcPr>
            <w:tcW w:w="351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localgroup_id</w:t>
            </w:r>
            <w:proofErr w:type="spellEnd"/>
            <w:r>
              <w:rPr>
                <w:color w:val="000000"/>
                <w:sz w:val="18"/>
                <w:szCs w:val="18"/>
              </w:rPr>
              <w:t xml:space="preserve"> [FK]</w:t>
            </w:r>
          </w:p>
        </w:tc>
        <w:tc>
          <w:tcPr>
            <w:tcW w:w="3607"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bigint</w:t>
            </w:r>
            <w:proofErr w:type="spellEnd"/>
          </w:p>
        </w:tc>
        <w:tc>
          <w:tcPr>
            <w:tcW w:w="1388" w:type="dxa"/>
            <w:tcBorders>
              <w:left w:val="single" w:sz="8" w:space="0" w:color="000000"/>
              <w:bottom w:val="single" w:sz="8" w:space="0" w:color="000000"/>
            </w:tcBorders>
            <w:shd w:val="clear" w:color="auto" w:fill="auto"/>
          </w:tcPr>
          <w:p w:rsidR="00505D32" w:rsidRDefault="00505D32">
            <w:pPr>
              <w:pStyle w:val="TableContents"/>
              <w:rPr>
                <w:color w:val="000000"/>
                <w:sz w:val="18"/>
                <w:szCs w:val="18"/>
              </w:rPr>
            </w:pPr>
          </w:p>
        </w:tc>
        <w:tc>
          <w:tcPr>
            <w:tcW w:w="4962"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 xml:space="preserve">The local group. References </w:t>
            </w:r>
            <w:r>
              <w:rPr>
                <w:rStyle w:val="Strong"/>
                <w:color w:val="000000"/>
                <w:sz w:val="18"/>
                <w:szCs w:val="18"/>
              </w:rPr>
              <w:t>id</w:t>
            </w:r>
            <w:r>
              <w:rPr>
                <w:color w:val="000000"/>
                <w:sz w:val="18"/>
                <w:szCs w:val="18"/>
              </w:rPr>
              <w:t xml:space="preserve"> attribute of </w:t>
            </w:r>
            <w:r>
              <w:rPr>
                <w:rStyle w:val="Strong"/>
                <w:color w:val="000000"/>
                <w:sz w:val="18"/>
                <w:szCs w:val="18"/>
              </w:rPr>
              <w:t>LOCALGROUP</w:t>
            </w:r>
            <w:r>
              <w:rPr>
                <w:color w:val="000000"/>
                <w:sz w:val="18"/>
                <w:szCs w:val="18"/>
              </w:rPr>
              <w:t xml:space="preserve"> entity.</w:t>
            </w:r>
          </w:p>
        </w:tc>
      </w:tr>
    </w:tbl>
    <w:p w:rsidR="00505D32" w:rsidRDefault="000A297F">
      <w:pPr>
        <w:pStyle w:val="Heading2"/>
        <w:tabs>
          <w:tab w:val="left" w:pos="850"/>
        </w:tabs>
      </w:pPr>
      <w:bookmarkStart w:id="50" w:name="__RefHeading___Toc2678_190414351"/>
      <w:bookmarkStart w:id="51" w:name="_Toc433277655"/>
      <w:bookmarkEnd w:id="50"/>
      <w:r>
        <w:t>HISTORY</w:t>
      </w:r>
      <w:bookmarkEnd w:id="51"/>
    </w:p>
    <w:p w:rsidR="00505D32" w:rsidRDefault="000A297F">
      <w:r>
        <w:t xml:space="preserve">Operations (insertions, updates and deletions of records) on the tables of this database, for the purpose of auditing. Each record corresponds to the change of a single field. The record is created in the manner described in section </w:t>
      </w:r>
      <w:r>
        <w:fldChar w:fldCharType="begin"/>
      </w:r>
      <w:r>
        <w:instrText xml:space="preserve"> REF __RefHeading___Toc9103_93900913 \n \h </w:instrText>
      </w:r>
      <w:r>
        <w:fldChar w:fldCharType="separate"/>
      </w:r>
      <w:proofErr w:type="gramStart"/>
      <w:r w:rsidR="0038418E">
        <w:t xml:space="preserve">1.4 </w:t>
      </w:r>
      <w:proofErr w:type="gramEnd"/>
      <w:r>
        <w:fldChar w:fldCharType="end"/>
      </w:r>
      <w:r>
        <w:t>. The record is never modified or deleted.</w:t>
      </w:r>
    </w:p>
    <w:p w:rsidR="00505D32" w:rsidRDefault="000A297F">
      <w:pPr>
        <w:pStyle w:val="Heading3"/>
        <w:tabs>
          <w:tab w:val="left" w:pos="850"/>
        </w:tabs>
        <w:rPr>
          <w:rStyle w:val="Strong"/>
          <w:color w:val="000000"/>
          <w:sz w:val="18"/>
          <w:szCs w:val="18"/>
        </w:rPr>
      </w:pPr>
      <w:bookmarkStart w:id="52" w:name="__RefHeading___Toc2680_190414351"/>
      <w:bookmarkStart w:id="53" w:name="_Toc433277656"/>
      <w:bookmarkEnd w:id="52"/>
      <w:r>
        <w:t>Attributes</w:t>
      </w:r>
      <w:bookmarkEnd w:id="53"/>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26"/>
        <w:gridCol w:w="3444"/>
        <w:gridCol w:w="1552"/>
        <w:gridCol w:w="5103"/>
      </w:tblGrid>
      <w:tr w:rsidR="00505D32" w:rsidTr="000A297F">
        <w:tc>
          <w:tcPr>
            <w:tcW w:w="3226"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Name</w:t>
            </w:r>
            <w:r>
              <w:rPr>
                <w:b/>
                <w:bCs/>
                <w:color w:val="000000"/>
                <w:sz w:val="18"/>
                <w:szCs w:val="18"/>
              </w:rPr>
              <w:t xml:space="preserve"> </w:t>
            </w:r>
          </w:p>
        </w:tc>
        <w:tc>
          <w:tcPr>
            <w:tcW w:w="3444"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Type</w:t>
            </w:r>
            <w:r>
              <w:rPr>
                <w:b/>
                <w:bCs/>
                <w:color w:val="000000"/>
                <w:sz w:val="18"/>
                <w:szCs w:val="18"/>
              </w:rPr>
              <w:t xml:space="preserve"> </w:t>
            </w:r>
          </w:p>
        </w:tc>
        <w:tc>
          <w:tcPr>
            <w:tcW w:w="1552"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Modifiers</w:t>
            </w:r>
            <w:r>
              <w:rPr>
                <w:b/>
                <w:bCs/>
                <w:color w:val="000000"/>
                <w:sz w:val="18"/>
                <w:szCs w:val="18"/>
              </w:rPr>
              <w:t xml:space="preserve"> </w:t>
            </w:r>
          </w:p>
        </w:tc>
        <w:tc>
          <w:tcPr>
            <w:tcW w:w="5103" w:type="dxa"/>
            <w:tcBorders>
              <w:top w:val="single" w:sz="8" w:space="0" w:color="000000"/>
              <w:left w:val="single" w:sz="8" w:space="0" w:color="000000"/>
              <w:bottom w:val="single" w:sz="8" w:space="0" w:color="000000"/>
              <w:right w:val="single" w:sz="8" w:space="0" w:color="000000"/>
            </w:tcBorders>
            <w:shd w:val="clear" w:color="auto" w:fill="auto"/>
          </w:tcPr>
          <w:p w:rsidR="00505D32" w:rsidRDefault="000A297F">
            <w:pPr>
              <w:pStyle w:val="TableContents"/>
            </w:pPr>
            <w:r>
              <w:rPr>
                <w:rStyle w:val="Strong"/>
                <w:color w:val="000000"/>
                <w:sz w:val="18"/>
                <w:szCs w:val="18"/>
              </w:rPr>
              <w:t>Description</w:t>
            </w:r>
            <w:r>
              <w:rPr>
                <w:b/>
                <w:bCs/>
                <w:color w:val="000000"/>
                <w:sz w:val="18"/>
                <w:szCs w:val="18"/>
              </w:rPr>
              <w:t xml:space="preserve"> </w:t>
            </w:r>
          </w:p>
        </w:tc>
      </w:tr>
      <w:tr w:rsidR="00505D32" w:rsidTr="000A297F">
        <w:tc>
          <w:tcPr>
            <w:tcW w:w="3226"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id [PK]</w:t>
            </w:r>
          </w:p>
        </w:tc>
        <w:tc>
          <w:tcPr>
            <w:tcW w:w="3444"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bigint</w:t>
            </w:r>
            <w:proofErr w:type="spellEnd"/>
          </w:p>
        </w:tc>
        <w:tc>
          <w:tcPr>
            <w:tcW w:w="1552"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NOT NULL</w:t>
            </w:r>
          </w:p>
        </w:tc>
        <w:tc>
          <w:tcPr>
            <w:tcW w:w="5103"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Primary key.</w:t>
            </w:r>
          </w:p>
        </w:tc>
      </w:tr>
      <w:tr w:rsidR="00505D32" w:rsidTr="000A297F">
        <w:tc>
          <w:tcPr>
            <w:tcW w:w="3226"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 xml:space="preserve">operation </w:t>
            </w:r>
          </w:p>
        </w:tc>
        <w:tc>
          <w:tcPr>
            <w:tcW w:w="3444"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character varying(255)</w:t>
            </w:r>
          </w:p>
        </w:tc>
        <w:tc>
          <w:tcPr>
            <w:tcW w:w="1552"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NOT NULL</w:t>
            </w:r>
          </w:p>
        </w:tc>
        <w:tc>
          <w:tcPr>
            <w:tcW w:w="5103"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 xml:space="preserve">Name of the database operation (possible values are INSERT, </w:t>
            </w:r>
            <w:bookmarkStart w:id="54" w:name="_GoBack"/>
            <w:bookmarkEnd w:id="54"/>
            <w:r>
              <w:rPr>
                <w:color w:val="000000"/>
                <w:sz w:val="18"/>
                <w:szCs w:val="18"/>
              </w:rPr>
              <w:lastRenderedPageBreak/>
              <w:t xml:space="preserve">UPDATE, </w:t>
            </w:r>
            <w:proofErr w:type="gramStart"/>
            <w:r>
              <w:rPr>
                <w:color w:val="000000"/>
                <w:sz w:val="18"/>
                <w:szCs w:val="18"/>
              </w:rPr>
              <w:t>DELETE</w:t>
            </w:r>
            <w:proofErr w:type="gramEnd"/>
            <w:r>
              <w:rPr>
                <w:color w:val="000000"/>
                <w:sz w:val="18"/>
                <w:szCs w:val="18"/>
              </w:rPr>
              <w:t xml:space="preserve">). </w:t>
            </w:r>
          </w:p>
        </w:tc>
      </w:tr>
      <w:tr w:rsidR="00505D32" w:rsidTr="000A297F">
        <w:tc>
          <w:tcPr>
            <w:tcW w:w="3226"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lastRenderedPageBreak/>
              <w:t>table_name</w:t>
            </w:r>
            <w:proofErr w:type="spellEnd"/>
            <w:r>
              <w:rPr>
                <w:color w:val="000000"/>
                <w:sz w:val="18"/>
                <w:szCs w:val="18"/>
              </w:rPr>
              <w:t xml:space="preserve"> </w:t>
            </w:r>
          </w:p>
        </w:tc>
        <w:tc>
          <w:tcPr>
            <w:tcW w:w="3444"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character varying(255)</w:t>
            </w:r>
          </w:p>
        </w:tc>
        <w:tc>
          <w:tcPr>
            <w:tcW w:w="1552"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NOT NULL</w:t>
            </w:r>
          </w:p>
        </w:tc>
        <w:tc>
          <w:tcPr>
            <w:tcW w:w="5103"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 xml:space="preserve">Name of the table the operation was made on. </w:t>
            </w:r>
          </w:p>
        </w:tc>
      </w:tr>
      <w:tr w:rsidR="00505D32" w:rsidTr="000A297F">
        <w:tc>
          <w:tcPr>
            <w:tcW w:w="3226"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record_id</w:t>
            </w:r>
            <w:proofErr w:type="spellEnd"/>
            <w:r>
              <w:rPr>
                <w:color w:val="000000"/>
                <w:sz w:val="18"/>
                <w:szCs w:val="18"/>
              </w:rPr>
              <w:t xml:space="preserve"> </w:t>
            </w:r>
          </w:p>
        </w:tc>
        <w:tc>
          <w:tcPr>
            <w:tcW w:w="3444"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bigint</w:t>
            </w:r>
            <w:proofErr w:type="spellEnd"/>
          </w:p>
        </w:tc>
        <w:tc>
          <w:tcPr>
            <w:tcW w:w="1552"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NOT NULL</w:t>
            </w:r>
          </w:p>
        </w:tc>
        <w:tc>
          <w:tcPr>
            <w:tcW w:w="5103"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 xml:space="preserve">ID of the record that was inserted, updated or deleted, in the original table. </w:t>
            </w:r>
          </w:p>
        </w:tc>
      </w:tr>
      <w:tr w:rsidR="00505D32" w:rsidTr="000A297F">
        <w:tc>
          <w:tcPr>
            <w:tcW w:w="3226"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field_name</w:t>
            </w:r>
            <w:proofErr w:type="spellEnd"/>
            <w:r>
              <w:rPr>
                <w:color w:val="000000"/>
                <w:sz w:val="18"/>
                <w:szCs w:val="18"/>
              </w:rPr>
              <w:t xml:space="preserve"> </w:t>
            </w:r>
          </w:p>
        </w:tc>
        <w:tc>
          <w:tcPr>
            <w:tcW w:w="3444"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character varying(255)</w:t>
            </w:r>
          </w:p>
        </w:tc>
        <w:tc>
          <w:tcPr>
            <w:tcW w:w="1552"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NOT NULL</w:t>
            </w:r>
          </w:p>
        </w:tc>
        <w:tc>
          <w:tcPr>
            <w:tcW w:w="5103"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 xml:space="preserve">Name of the column that was inserted, updated or deleted. </w:t>
            </w:r>
          </w:p>
        </w:tc>
      </w:tr>
      <w:tr w:rsidR="00505D32" w:rsidTr="000A297F">
        <w:tc>
          <w:tcPr>
            <w:tcW w:w="3226"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old_value</w:t>
            </w:r>
            <w:proofErr w:type="spellEnd"/>
            <w:r>
              <w:rPr>
                <w:color w:val="000000"/>
                <w:sz w:val="18"/>
                <w:szCs w:val="18"/>
              </w:rPr>
              <w:t xml:space="preserve"> </w:t>
            </w:r>
          </w:p>
        </w:tc>
        <w:tc>
          <w:tcPr>
            <w:tcW w:w="3444"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text</w:t>
            </w:r>
          </w:p>
        </w:tc>
        <w:tc>
          <w:tcPr>
            <w:tcW w:w="1552" w:type="dxa"/>
            <w:tcBorders>
              <w:left w:val="single" w:sz="8" w:space="0" w:color="000000"/>
              <w:bottom w:val="single" w:sz="8" w:space="0" w:color="000000"/>
            </w:tcBorders>
            <w:shd w:val="clear" w:color="auto" w:fill="auto"/>
          </w:tcPr>
          <w:p w:rsidR="00505D32" w:rsidRDefault="00505D32">
            <w:pPr>
              <w:pStyle w:val="TableContents"/>
              <w:rPr>
                <w:color w:val="000000"/>
                <w:sz w:val="18"/>
                <w:szCs w:val="18"/>
              </w:rPr>
            </w:pPr>
          </w:p>
        </w:tc>
        <w:tc>
          <w:tcPr>
            <w:tcW w:w="5103"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 xml:space="preserve">Previous value of the column if applicable (NULL for INSERT operations). </w:t>
            </w:r>
          </w:p>
        </w:tc>
      </w:tr>
      <w:tr w:rsidR="00505D32" w:rsidTr="000A297F">
        <w:tc>
          <w:tcPr>
            <w:tcW w:w="3226"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new_value</w:t>
            </w:r>
            <w:proofErr w:type="spellEnd"/>
            <w:r>
              <w:rPr>
                <w:color w:val="000000"/>
                <w:sz w:val="18"/>
                <w:szCs w:val="18"/>
              </w:rPr>
              <w:t xml:space="preserve"> </w:t>
            </w:r>
          </w:p>
        </w:tc>
        <w:tc>
          <w:tcPr>
            <w:tcW w:w="3444"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text</w:t>
            </w:r>
          </w:p>
        </w:tc>
        <w:tc>
          <w:tcPr>
            <w:tcW w:w="1552" w:type="dxa"/>
            <w:tcBorders>
              <w:left w:val="single" w:sz="8" w:space="0" w:color="000000"/>
              <w:bottom w:val="single" w:sz="8" w:space="0" w:color="000000"/>
            </w:tcBorders>
            <w:shd w:val="clear" w:color="auto" w:fill="auto"/>
          </w:tcPr>
          <w:p w:rsidR="00505D32" w:rsidRDefault="00505D32">
            <w:pPr>
              <w:pStyle w:val="TableContents"/>
              <w:rPr>
                <w:color w:val="000000"/>
                <w:sz w:val="18"/>
                <w:szCs w:val="18"/>
              </w:rPr>
            </w:pPr>
          </w:p>
        </w:tc>
        <w:tc>
          <w:tcPr>
            <w:tcW w:w="5103"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 xml:space="preserve">New value of the column if applicable (NULL for DELETE operations). </w:t>
            </w:r>
          </w:p>
        </w:tc>
      </w:tr>
      <w:tr w:rsidR="00505D32" w:rsidTr="000A297F">
        <w:tc>
          <w:tcPr>
            <w:tcW w:w="3226"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user_name</w:t>
            </w:r>
            <w:proofErr w:type="spellEnd"/>
            <w:r>
              <w:rPr>
                <w:color w:val="000000"/>
                <w:sz w:val="18"/>
                <w:szCs w:val="18"/>
              </w:rPr>
              <w:t xml:space="preserve"> </w:t>
            </w:r>
          </w:p>
        </w:tc>
        <w:tc>
          <w:tcPr>
            <w:tcW w:w="3444"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character varying(255)</w:t>
            </w:r>
          </w:p>
        </w:tc>
        <w:tc>
          <w:tcPr>
            <w:tcW w:w="1552"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NOT NULL</w:t>
            </w:r>
          </w:p>
        </w:tc>
        <w:tc>
          <w:tcPr>
            <w:tcW w:w="5103"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 xml:space="preserve">Name of either the logged in user of the UI or the database user behind the </w:t>
            </w:r>
            <w:proofErr w:type="gramStart"/>
            <w:r>
              <w:rPr>
                <w:color w:val="000000"/>
                <w:sz w:val="18"/>
                <w:szCs w:val="18"/>
              </w:rPr>
              <w:t>connection, that</w:t>
            </w:r>
            <w:proofErr w:type="gramEnd"/>
            <w:r>
              <w:rPr>
                <w:color w:val="000000"/>
                <w:sz w:val="18"/>
                <w:szCs w:val="18"/>
              </w:rPr>
              <w:t xml:space="preserve"> initiated the operation. </w:t>
            </w:r>
          </w:p>
        </w:tc>
      </w:tr>
      <w:tr w:rsidR="00505D32" w:rsidTr="000A297F">
        <w:tc>
          <w:tcPr>
            <w:tcW w:w="3226"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 xml:space="preserve">timestamp </w:t>
            </w:r>
          </w:p>
        </w:tc>
        <w:tc>
          <w:tcPr>
            <w:tcW w:w="3444"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timestamp without time zone</w:t>
            </w:r>
          </w:p>
        </w:tc>
        <w:tc>
          <w:tcPr>
            <w:tcW w:w="1552"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NOT NULL</w:t>
            </w:r>
          </w:p>
        </w:tc>
        <w:tc>
          <w:tcPr>
            <w:tcW w:w="5103"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 xml:space="preserve">Date and time of the operation. </w:t>
            </w:r>
          </w:p>
        </w:tc>
      </w:tr>
    </w:tbl>
    <w:p w:rsidR="00505D32" w:rsidRDefault="000A297F">
      <w:pPr>
        <w:pStyle w:val="Heading2"/>
        <w:tabs>
          <w:tab w:val="left" w:pos="850"/>
        </w:tabs>
      </w:pPr>
      <w:bookmarkStart w:id="55" w:name="__RefHeading___Toc2704_190414351"/>
      <w:bookmarkStart w:id="56" w:name="_Toc433277657"/>
      <w:bookmarkEnd w:id="55"/>
      <w:r>
        <w:t>IDENTIFIER</w:t>
      </w:r>
      <w:bookmarkEnd w:id="56"/>
    </w:p>
    <w:p w:rsidR="00505D32" w:rsidRDefault="000A297F">
      <w:r>
        <w:t>Identifier that can be used to identify various objects on X-Road. An identifier record is only created together with records of other entities and only one record of each identifier is ever created. For example, if a security server client record is created and its identifier is not found among identifier records, new one is created. The record is never modified or deleted.</w:t>
      </w:r>
    </w:p>
    <w:p w:rsidR="00505D32" w:rsidRDefault="000A297F">
      <w:pPr>
        <w:pStyle w:val="Heading3"/>
        <w:tabs>
          <w:tab w:val="left" w:pos="850"/>
        </w:tabs>
        <w:rPr>
          <w:rStyle w:val="Strong"/>
          <w:color w:val="000000"/>
          <w:sz w:val="18"/>
          <w:szCs w:val="18"/>
        </w:rPr>
      </w:pPr>
      <w:bookmarkStart w:id="57" w:name="__RefHeading___Toc3215_299884024"/>
      <w:bookmarkStart w:id="58" w:name="_Toc433277658"/>
      <w:bookmarkEnd w:id="57"/>
      <w:r>
        <w:t>Attributes</w:t>
      </w:r>
      <w:bookmarkEnd w:id="58"/>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889"/>
        <w:gridCol w:w="2340"/>
        <w:gridCol w:w="1575"/>
        <w:gridCol w:w="7521"/>
      </w:tblGrid>
      <w:tr w:rsidR="00505D32" w:rsidTr="000A297F">
        <w:tc>
          <w:tcPr>
            <w:tcW w:w="1889"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Name</w:t>
            </w:r>
            <w:r>
              <w:rPr>
                <w:b/>
                <w:bCs/>
                <w:color w:val="000000"/>
                <w:sz w:val="18"/>
                <w:szCs w:val="18"/>
              </w:rPr>
              <w:t xml:space="preserve"> </w:t>
            </w:r>
          </w:p>
        </w:tc>
        <w:tc>
          <w:tcPr>
            <w:tcW w:w="2340"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Type</w:t>
            </w:r>
            <w:r>
              <w:rPr>
                <w:b/>
                <w:bCs/>
                <w:color w:val="000000"/>
                <w:sz w:val="18"/>
                <w:szCs w:val="18"/>
              </w:rPr>
              <w:t xml:space="preserve"> </w:t>
            </w:r>
          </w:p>
        </w:tc>
        <w:tc>
          <w:tcPr>
            <w:tcW w:w="1575"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Modifiers</w:t>
            </w:r>
            <w:r>
              <w:rPr>
                <w:b/>
                <w:bCs/>
                <w:color w:val="000000"/>
                <w:sz w:val="18"/>
                <w:szCs w:val="18"/>
              </w:rPr>
              <w:t xml:space="preserve"> </w:t>
            </w:r>
          </w:p>
        </w:tc>
        <w:tc>
          <w:tcPr>
            <w:tcW w:w="7521" w:type="dxa"/>
            <w:tcBorders>
              <w:top w:val="single" w:sz="8" w:space="0" w:color="000000"/>
              <w:left w:val="single" w:sz="8" w:space="0" w:color="000000"/>
              <w:bottom w:val="single" w:sz="8" w:space="0" w:color="000000"/>
              <w:right w:val="single" w:sz="8" w:space="0" w:color="000000"/>
            </w:tcBorders>
            <w:shd w:val="clear" w:color="auto" w:fill="auto"/>
          </w:tcPr>
          <w:p w:rsidR="00505D32" w:rsidRDefault="000A297F">
            <w:pPr>
              <w:pStyle w:val="TableContents"/>
            </w:pPr>
            <w:r>
              <w:rPr>
                <w:rStyle w:val="Strong"/>
                <w:color w:val="000000"/>
                <w:sz w:val="18"/>
                <w:szCs w:val="18"/>
              </w:rPr>
              <w:t>Description</w:t>
            </w:r>
            <w:r>
              <w:rPr>
                <w:b/>
                <w:bCs/>
                <w:color w:val="000000"/>
                <w:sz w:val="18"/>
                <w:szCs w:val="18"/>
              </w:rPr>
              <w:t xml:space="preserve"> </w:t>
            </w:r>
          </w:p>
        </w:tc>
      </w:tr>
      <w:tr w:rsidR="00505D32" w:rsidTr="000A297F">
        <w:tc>
          <w:tcPr>
            <w:tcW w:w="1889"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id [PK]</w:t>
            </w:r>
          </w:p>
        </w:tc>
        <w:tc>
          <w:tcPr>
            <w:tcW w:w="234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bigint</w:t>
            </w:r>
            <w:proofErr w:type="spellEnd"/>
          </w:p>
        </w:tc>
        <w:tc>
          <w:tcPr>
            <w:tcW w:w="1575"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NOT NULL</w:t>
            </w:r>
          </w:p>
        </w:tc>
        <w:tc>
          <w:tcPr>
            <w:tcW w:w="7521"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Primary key.</w:t>
            </w:r>
          </w:p>
        </w:tc>
      </w:tr>
      <w:tr w:rsidR="00505D32" w:rsidTr="000A297F">
        <w:tc>
          <w:tcPr>
            <w:tcW w:w="1889"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 xml:space="preserve">discriminator </w:t>
            </w:r>
          </w:p>
        </w:tc>
        <w:tc>
          <w:tcPr>
            <w:tcW w:w="234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character varying(255)</w:t>
            </w:r>
          </w:p>
        </w:tc>
        <w:tc>
          <w:tcPr>
            <w:tcW w:w="1575"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NOT NULL</w:t>
            </w:r>
          </w:p>
        </w:tc>
        <w:tc>
          <w:tcPr>
            <w:tcW w:w="7521"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Technical attribute, specifying the Java class to which the identifier is mapped. Possible values are C (</w:t>
            </w:r>
            <w:proofErr w:type="spellStart"/>
            <w:r>
              <w:rPr>
                <w:color w:val="000000"/>
                <w:sz w:val="18"/>
                <w:szCs w:val="18"/>
              </w:rPr>
              <w:t>ClientId</w:t>
            </w:r>
            <w:proofErr w:type="spellEnd"/>
            <w:r>
              <w:rPr>
                <w:color w:val="000000"/>
                <w:sz w:val="18"/>
                <w:szCs w:val="18"/>
              </w:rPr>
              <w:t>), S (</w:t>
            </w:r>
            <w:proofErr w:type="spellStart"/>
            <w:r>
              <w:rPr>
                <w:color w:val="000000"/>
                <w:sz w:val="18"/>
                <w:szCs w:val="18"/>
              </w:rPr>
              <w:t>ServiceId</w:t>
            </w:r>
            <w:proofErr w:type="spellEnd"/>
            <w:r>
              <w:rPr>
                <w:color w:val="000000"/>
                <w:sz w:val="18"/>
                <w:szCs w:val="18"/>
              </w:rPr>
              <w:t>), CS (</w:t>
            </w:r>
            <w:proofErr w:type="spellStart"/>
            <w:r>
              <w:rPr>
                <w:color w:val="000000"/>
                <w:sz w:val="18"/>
                <w:szCs w:val="18"/>
              </w:rPr>
              <w:t>CentralServiceId</w:t>
            </w:r>
            <w:proofErr w:type="spellEnd"/>
            <w:r>
              <w:rPr>
                <w:color w:val="000000"/>
                <w:sz w:val="18"/>
                <w:szCs w:val="18"/>
              </w:rPr>
              <w:t>), GG (</w:t>
            </w:r>
            <w:proofErr w:type="spellStart"/>
            <w:r>
              <w:rPr>
                <w:color w:val="000000"/>
                <w:sz w:val="18"/>
                <w:szCs w:val="18"/>
              </w:rPr>
              <w:t>GlobalGroupId</w:t>
            </w:r>
            <w:proofErr w:type="spellEnd"/>
            <w:r>
              <w:rPr>
                <w:color w:val="000000"/>
                <w:sz w:val="18"/>
                <w:szCs w:val="18"/>
              </w:rPr>
              <w:t>), LG (</w:t>
            </w:r>
            <w:proofErr w:type="spellStart"/>
            <w:r>
              <w:rPr>
                <w:color w:val="000000"/>
                <w:sz w:val="18"/>
                <w:szCs w:val="18"/>
              </w:rPr>
              <w:t>LocalGroupId</w:t>
            </w:r>
            <w:proofErr w:type="spellEnd"/>
            <w:r>
              <w:rPr>
                <w:color w:val="000000"/>
                <w:sz w:val="18"/>
                <w:szCs w:val="18"/>
              </w:rPr>
              <w:t>), SC (</w:t>
            </w:r>
            <w:proofErr w:type="spellStart"/>
            <w:r>
              <w:rPr>
                <w:color w:val="000000"/>
                <w:sz w:val="18"/>
                <w:szCs w:val="18"/>
              </w:rPr>
              <w:t>SecurityCategoryId</w:t>
            </w:r>
            <w:proofErr w:type="spellEnd"/>
            <w:r>
              <w:rPr>
                <w:color w:val="000000"/>
                <w:sz w:val="18"/>
                <w:szCs w:val="18"/>
              </w:rPr>
              <w:t>), SS (</w:t>
            </w:r>
            <w:proofErr w:type="spellStart"/>
            <w:r>
              <w:rPr>
                <w:color w:val="000000"/>
                <w:sz w:val="18"/>
                <w:szCs w:val="18"/>
              </w:rPr>
              <w:t>SecurityServerId</w:t>
            </w:r>
            <w:proofErr w:type="spellEnd"/>
            <w:r>
              <w:rPr>
                <w:color w:val="000000"/>
                <w:sz w:val="18"/>
                <w:szCs w:val="18"/>
              </w:rPr>
              <w:t xml:space="preserve">). The corresponding Java classes are located in the </w:t>
            </w:r>
            <w:proofErr w:type="spellStart"/>
            <w:r>
              <w:rPr>
                <w:color w:val="000000"/>
                <w:sz w:val="18"/>
                <w:szCs w:val="18"/>
              </w:rPr>
              <w:t>ee.ria.xroad.common.identifier</w:t>
            </w:r>
            <w:proofErr w:type="spellEnd"/>
            <w:r>
              <w:rPr>
                <w:color w:val="000000"/>
                <w:sz w:val="18"/>
                <w:szCs w:val="18"/>
              </w:rPr>
              <w:t xml:space="preserve"> package.</w:t>
            </w:r>
          </w:p>
        </w:tc>
      </w:tr>
      <w:tr w:rsidR="00505D32" w:rsidTr="000A297F">
        <w:tc>
          <w:tcPr>
            <w:tcW w:w="1889"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lastRenderedPageBreak/>
              <w:t xml:space="preserve">type </w:t>
            </w:r>
          </w:p>
        </w:tc>
        <w:tc>
          <w:tcPr>
            <w:tcW w:w="234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character varying(255)</w:t>
            </w:r>
          </w:p>
        </w:tc>
        <w:tc>
          <w:tcPr>
            <w:tcW w:w="1575" w:type="dxa"/>
            <w:tcBorders>
              <w:left w:val="single" w:sz="8" w:space="0" w:color="000000"/>
              <w:bottom w:val="single" w:sz="8" w:space="0" w:color="000000"/>
            </w:tcBorders>
            <w:shd w:val="clear" w:color="auto" w:fill="auto"/>
          </w:tcPr>
          <w:p w:rsidR="00505D32" w:rsidRDefault="00505D32">
            <w:pPr>
              <w:pStyle w:val="TableContents"/>
              <w:rPr>
                <w:color w:val="000000"/>
                <w:sz w:val="18"/>
                <w:szCs w:val="18"/>
              </w:rPr>
            </w:pPr>
          </w:p>
        </w:tc>
        <w:tc>
          <w:tcPr>
            <w:tcW w:w="7521"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 xml:space="preserve">Specifies the type of the object that the identifier identifies. Possible values, defined in </w:t>
            </w:r>
            <w:proofErr w:type="spellStart"/>
            <w:r>
              <w:rPr>
                <w:color w:val="000000"/>
                <w:sz w:val="18"/>
                <w:szCs w:val="18"/>
              </w:rPr>
              <w:t>enum</w:t>
            </w:r>
            <w:proofErr w:type="spellEnd"/>
            <w:r>
              <w:rPr>
                <w:color w:val="000000"/>
                <w:sz w:val="18"/>
                <w:szCs w:val="18"/>
              </w:rPr>
              <w:t xml:space="preserve"> </w:t>
            </w:r>
            <w:proofErr w:type="spellStart"/>
            <w:r>
              <w:rPr>
                <w:i/>
                <w:iCs/>
                <w:color w:val="000000"/>
                <w:sz w:val="18"/>
                <w:szCs w:val="18"/>
              </w:rPr>
              <w:t>ee.ria.xroad.common.identifier.XroadObjectType</w:t>
            </w:r>
            <w:proofErr w:type="spellEnd"/>
            <w:r>
              <w:rPr>
                <w:color w:val="000000"/>
                <w:sz w:val="18"/>
                <w:szCs w:val="18"/>
              </w:rPr>
              <w:t xml:space="preserve">, are MEMBER, SUBSYSTEM, SERVICE, CENTRALSERVICE, GLOBALGROUP, LOCALGROUP, SERVER, </w:t>
            </w:r>
            <w:proofErr w:type="gramStart"/>
            <w:r>
              <w:rPr>
                <w:color w:val="000000"/>
                <w:sz w:val="18"/>
                <w:szCs w:val="18"/>
              </w:rPr>
              <w:t>SECURITYCATEGORY</w:t>
            </w:r>
            <w:proofErr w:type="gramEnd"/>
            <w:r>
              <w:rPr>
                <w:color w:val="000000"/>
                <w:sz w:val="18"/>
                <w:szCs w:val="18"/>
              </w:rPr>
              <w:t xml:space="preserve">. </w:t>
            </w:r>
          </w:p>
        </w:tc>
      </w:tr>
      <w:tr w:rsidR="00505D32" w:rsidTr="000A297F">
        <w:tc>
          <w:tcPr>
            <w:tcW w:w="1889"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xroadinstance</w:t>
            </w:r>
            <w:proofErr w:type="spellEnd"/>
            <w:r>
              <w:rPr>
                <w:color w:val="000000"/>
                <w:sz w:val="18"/>
                <w:szCs w:val="18"/>
              </w:rPr>
              <w:t xml:space="preserve"> </w:t>
            </w:r>
          </w:p>
        </w:tc>
        <w:tc>
          <w:tcPr>
            <w:tcW w:w="234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character varying(255)</w:t>
            </w:r>
          </w:p>
        </w:tc>
        <w:tc>
          <w:tcPr>
            <w:tcW w:w="1575" w:type="dxa"/>
            <w:tcBorders>
              <w:left w:val="single" w:sz="8" w:space="0" w:color="000000"/>
              <w:bottom w:val="single" w:sz="8" w:space="0" w:color="000000"/>
            </w:tcBorders>
            <w:shd w:val="clear" w:color="auto" w:fill="auto"/>
          </w:tcPr>
          <w:p w:rsidR="00505D32" w:rsidRDefault="00505D32">
            <w:pPr>
              <w:pStyle w:val="TableContents"/>
              <w:rPr>
                <w:color w:val="000000"/>
                <w:sz w:val="18"/>
                <w:szCs w:val="18"/>
              </w:rPr>
            </w:pPr>
          </w:p>
        </w:tc>
        <w:tc>
          <w:tcPr>
            <w:tcW w:w="7521"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X-Road instance identifier. Present in identifiers of all types, except LOCALGROUP.</w:t>
            </w:r>
          </w:p>
        </w:tc>
      </w:tr>
      <w:tr w:rsidR="00505D32" w:rsidTr="000A297F">
        <w:tc>
          <w:tcPr>
            <w:tcW w:w="1889"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memberclass</w:t>
            </w:r>
            <w:proofErr w:type="spellEnd"/>
            <w:r>
              <w:rPr>
                <w:color w:val="000000"/>
                <w:sz w:val="18"/>
                <w:szCs w:val="18"/>
              </w:rPr>
              <w:t xml:space="preserve"> </w:t>
            </w:r>
          </w:p>
        </w:tc>
        <w:tc>
          <w:tcPr>
            <w:tcW w:w="234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character varying(255)</w:t>
            </w:r>
          </w:p>
        </w:tc>
        <w:tc>
          <w:tcPr>
            <w:tcW w:w="1575" w:type="dxa"/>
            <w:tcBorders>
              <w:left w:val="single" w:sz="8" w:space="0" w:color="000000"/>
              <w:bottom w:val="single" w:sz="8" w:space="0" w:color="000000"/>
            </w:tcBorders>
            <w:shd w:val="clear" w:color="auto" w:fill="auto"/>
          </w:tcPr>
          <w:p w:rsidR="00505D32" w:rsidRDefault="00505D32">
            <w:pPr>
              <w:pStyle w:val="TableContents"/>
              <w:rPr>
                <w:color w:val="000000"/>
                <w:sz w:val="18"/>
                <w:szCs w:val="18"/>
              </w:rPr>
            </w:pPr>
          </w:p>
        </w:tc>
        <w:tc>
          <w:tcPr>
            <w:tcW w:w="7521"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 xml:space="preserve">Member class. Present in identifiers of MEMBER, SUBSYSTEM, SERVER and SERVICE type. </w:t>
            </w:r>
          </w:p>
        </w:tc>
      </w:tr>
      <w:tr w:rsidR="00505D32" w:rsidTr="000A297F">
        <w:tc>
          <w:tcPr>
            <w:tcW w:w="1889"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membercode</w:t>
            </w:r>
            <w:proofErr w:type="spellEnd"/>
            <w:r>
              <w:rPr>
                <w:color w:val="000000"/>
                <w:sz w:val="18"/>
                <w:szCs w:val="18"/>
              </w:rPr>
              <w:t xml:space="preserve"> </w:t>
            </w:r>
          </w:p>
        </w:tc>
        <w:tc>
          <w:tcPr>
            <w:tcW w:w="234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character varying(255)</w:t>
            </w:r>
          </w:p>
        </w:tc>
        <w:tc>
          <w:tcPr>
            <w:tcW w:w="1575" w:type="dxa"/>
            <w:tcBorders>
              <w:left w:val="single" w:sz="8" w:space="0" w:color="000000"/>
              <w:bottom w:val="single" w:sz="8" w:space="0" w:color="000000"/>
            </w:tcBorders>
            <w:shd w:val="clear" w:color="auto" w:fill="auto"/>
          </w:tcPr>
          <w:p w:rsidR="00505D32" w:rsidRDefault="00505D32">
            <w:pPr>
              <w:pStyle w:val="TableContents"/>
              <w:rPr>
                <w:color w:val="000000"/>
                <w:sz w:val="18"/>
                <w:szCs w:val="18"/>
              </w:rPr>
            </w:pPr>
          </w:p>
        </w:tc>
        <w:tc>
          <w:tcPr>
            <w:tcW w:w="7521"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 xml:space="preserve">Member code. Present in identifiers of MEMBER, SUBSYSTEM, SERVER and SERVICE type. </w:t>
            </w:r>
          </w:p>
        </w:tc>
      </w:tr>
      <w:tr w:rsidR="00505D32" w:rsidTr="000A297F">
        <w:tc>
          <w:tcPr>
            <w:tcW w:w="1889"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subsystemcode</w:t>
            </w:r>
            <w:proofErr w:type="spellEnd"/>
            <w:r>
              <w:rPr>
                <w:color w:val="000000"/>
                <w:sz w:val="18"/>
                <w:szCs w:val="18"/>
              </w:rPr>
              <w:t xml:space="preserve"> </w:t>
            </w:r>
          </w:p>
        </w:tc>
        <w:tc>
          <w:tcPr>
            <w:tcW w:w="234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character varying(255)</w:t>
            </w:r>
          </w:p>
        </w:tc>
        <w:tc>
          <w:tcPr>
            <w:tcW w:w="1575" w:type="dxa"/>
            <w:tcBorders>
              <w:left w:val="single" w:sz="8" w:space="0" w:color="000000"/>
              <w:bottom w:val="single" w:sz="8" w:space="0" w:color="000000"/>
            </w:tcBorders>
            <w:shd w:val="clear" w:color="auto" w:fill="auto"/>
          </w:tcPr>
          <w:p w:rsidR="00505D32" w:rsidRDefault="00505D32">
            <w:pPr>
              <w:pStyle w:val="TableContents"/>
              <w:rPr>
                <w:color w:val="000000"/>
                <w:sz w:val="18"/>
                <w:szCs w:val="18"/>
              </w:rPr>
            </w:pPr>
          </w:p>
        </w:tc>
        <w:tc>
          <w:tcPr>
            <w:tcW w:w="7521"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 xml:space="preserve">Subsystem code. Present in identifiers of SUBSYSTEM and SERVICE type. </w:t>
            </w:r>
          </w:p>
        </w:tc>
      </w:tr>
      <w:tr w:rsidR="00505D32" w:rsidTr="000A297F">
        <w:tc>
          <w:tcPr>
            <w:tcW w:w="1889"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serviceversion</w:t>
            </w:r>
            <w:proofErr w:type="spellEnd"/>
            <w:r>
              <w:rPr>
                <w:color w:val="000000"/>
                <w:sz w:val="18"/>
                <w:szCs w:val="18"/>
              </w:rPr>
              <w:t xml:space="preserve"> </w:t>
            </w:r>
          </w:p>
        </w:tc>
        <w:tc>
          <w:tcPr>
            <w:tcW w:w="234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character varying(255)</w:t>
            </w:r>
          </w:p>
        </w:tc>
        <w:tc>
          <w:tcPr>
            <w:tcW w:w="1575" w:type="dxa"/>
            <w:tcBorders>
              <w:left w:val="single" w:sz="8" w:space="0" w:color="000000"/>
              <w:bottom w:val="single" w:sz="8" w:space="0" w:color="000000"/>
            </w:tcBorders>
            <w:shd w:val="clear" w:color="auto" w:fill="auto"/>
          </w:tcPr>
          <w:p w:rsidR="00505D32" w:rsidRDefault="00505D32">
            <w:pPr>
              <w:pStyle w:val="TableContents"/>
              <w:rPr>
                <w:color w:val="000000"/>
                <w:sz w:val="18"/>
                <w:szCs w:val="18"/>
              </w:rPr>
            </w:pPr>
          </w:p>
        </w:tc>
        <w:tc>
          <w:tcPr>
            <w:tcW w:w="7521"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 xml:space="preserve">Service version. Present in identifiers of SERVICE type. </w:t>
            </w:r>
          </w:p>
        </w:tc>
      </w:tr>
      <w:tr w:rsidR="00505D32" w:rsidTr="000A297F">
        <w:tc>
          <w:tcPr>
            <w:tcW w:w="1889"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servicecode</w:t>
            </w:r>
            <w:proofErr w:type="spellEnd"/>
            <w:r>
              <w:rPr>
                <w:color w:val="000000"/>
                <w:sz w:val="18"/>
                <w:szCs w:val="18"/>
              </w:rPr>
              <w:t xml:space="preserve"> </w:t>
            </w:r>
          </w:p>
        </w:tc>
        <w:tc>
          <w:tcPr>
            <w:tcW w:w="234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character varying(255)</w:t>
            </w:r>
          </w:p>
        </w:tc>
        <w:tc>
          <w:tcPr>
            <w:tcW w:w="1575" w:type="dxa"/>
            <w:tcBorders>
              <w:left w:val="single" w:sz="8" w:space="0" w:color="000000"/>
              <w:bottom w:val="single" w:sz="8" w:space="0" w:color="000000"/>
            </w:tcBorders>
            <w:shd w:val="clear" w:color="auto" w:fill="auto"/>
          </w:tcPr>
          <w:p w:rsidR="00505D32" w:rsidRDefault="00505D32">
            <w:pPr>
              <w:pStyle w:val="TableContents"/>
              <w:rPr>
                <w:color w:val="000000"/>
                <w:sz w:val="18"/>
                <w:szCs w:val="18"/>
              </w:rPr>
            </w:pPr>
          </w:p>
        </w:tc>
        <w:tc>
          <w:tcPr>
            <w:tcW w:w="7521"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 xml:space="preserve">Service code. Present in identifiers of SERVICE type. </w:t>
            </w:r>
          </w:p>
        </w:tc>
      </w:tr>
      <w:tr w:rsidR="00505D32" w:rsidTr="000A297F">
        <w:tc>
          <w:tcPr>
            <w:tcW w:w="1889"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groupcode</w:t>
            </w:r>
            <w:proofErr w:type="spellEnd"/>
            <w:r>
              <w:rPr>
                <w:color w:val="000000"/>
                <w:sz w:val="18"/>
                <w:szCs w:val="18"/>
              </w:rPr>
              <w:t xml:space="preserve"> </w:t>
            </w:r>
          </w:p>
        </w:tc>
        <w:tc>
          <w:tcPr>
            <w:tcW w:w="234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character varying(255)</w:t>
            </w:r>
          </w:p>
        </w:tc>
        <w:tc>
          <w:tcPr>
            <w:tcW w:w="1575" w:type="dxa"/>
            <w:tcBorders>
              <w:left w:val="single" w:sz="8" w:space="0" w:color="000000"/>
              <w:bottom w:val="single" w:sz="8" w:space="0" w:color="000000"/>
            </w:tcBorders>
            <w:shd w:val="clear" w:color="auto" w:fill="auto"/>
          </w:tcPr>
          <w:p w:rsidR="00505D32" w:rsidRDefault="00505D32">
            <w:pPr>
              <w:pStyle w:val="TableContents"/>
              <w:rPr>
                <w:color w:val="000000"/>
                <w:sz w:val="18"/>
                <w:szCs w:val="18"/>
              </w:rPr>
            </w:pPr>
          </w:p>
        </w:tc>
        <w:tc>
          <w:tcPr>
            <w:tcW w:w="7521"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 xml:space="preserve">Group code. Present in identifiers of GLOBALGROUP and LOCALGROUP type. </w:t>
            </w:r>
          </w:p>
        </w:tc>
      </w:tr>
      <w:tr w:rsidR="00505D32" w:rsidTr="000A297F">
        <w:tc>
          <w:tcPr>
            <w:tcW w:w="1889"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securitycategory</w:t>
            </w:r>
            <w:proofErr w:type="spellEnd"/>
            <w:r>
              <w:rPr>
                <w:color w:val="000000"/>
                <w:sz w:val="18"/>
                <w:szCs w:val="18"/>
              </w:rPr>
              <w:t xml:space="preserve"> </w:t>
            </w:r>
          </w:p>
        </w:tc>
        <w:tc>
          <w:tcPr>
            <w:tcW w:w="234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character varying(255)</w:t>
            </w:r>
          </w:p>
        </w:tc>
        <w:tc>
          <w:tcPr>
            <w:tcW w:w="1575" w:type="dxa"/>
            <w:tcBorders>
              <w:left w:val="single" w:sz="8" w:space="0" w:color="000000"/>
              <w:bottom w:val="single" w:sz="8" w:space="0" w:color="000000"/>
            </w:tcBorders>
            <w:shd w:val="clear" w:color="auto" w:fill="auto"/>
          </w:tcPr>
          <w:p w:rsidR="00505D32" w:rsidRDefault="00505D32">
            <w:pPr>
              <w:pStyle w:val="TableContents"/>
              <w:rPr>
                <w:color w:val="000000"/>
                <w:sz w:val="18"/>
                <w:szCs w:val="18"/>
              </w:rPr>
            </w:pPr>
          </w:p>
        </w:tc>
        <w:tc>
          <w:tcPr>
            <w:tcW w:w="7521"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 xml:space="preserve">Security category. Present in identifiers of SECURITYCATEGORY type. </w:t>
            </w:r>
          </w:p>
        </w:tc>
      </w:tr>
      <w:tr w:rsidR="00505D32" w:rsidTr="000A297F">
        <w:tc>
          <w:tcPr>
            <w:tcW w:w="1889"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servercode</w:t>
            </w:r>
            <w:proofErr w:type="spellEnd"/>
            <w:r>
              <w:rPr>
                <w:color w:val="000000"/>
                <w:sz w:val="18"/>
                <w:szCs w:val="18"/>
              </w:rPr>
              <w:t xml:space="preserve"> </w:t>
            </w:r>
          </w:p>
        </w:tc>
        <w:tc>
          <w:tcPr>
            <w:tcW w:w="234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character varying(255)</w:t>
            </w:r>
          </w:p>
        </w:tc>
        <w:tc>
          <w:tcPr>
            <w:tcW w:w="1575" w:type="dxa"/>
            <w:tcBorders>
              <w:left w:val="single" w:sz="8" w:space="0" w:color="000000"/>
              <w:bottom w:val="single" w:sz="8" w:space="0" w:color="000000"/>
            </w:tcBorders>
            <w:shd w:val="clear" w:color="auto" w:fill="auto"/>
          </w:tcPr>
          <w:p w:rsidR="00505D32" w:rsidRDefault="00505D32">
            <w:pPr>
              <w:pStyle w:val="TableContents"/>
              <w:rPr>
                <w:color w:val="000000"/>
                <w:sz w:val="18"/>
                <w:szCs w:val="18"/>
              </w:rPr>
            </w:pPr>
          </w:p>
        </w:tc>
        <w:tc>
          <w:tcPr>
            <w:tcW w:w="7521"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 xml:space="preserve">Security server code. Present in identifiers of SERVER type. </w:t>
            </w:r>
          </w:p>
        </w:tc>
      </w:tr>
    </w:tbl>
    <w:p w:rsidR="00505D32" w:rsidRDefault="000A297F">
      <w:pPr>
        <w:pStyle w:val="Heading2"/>
        <w:tabs>
          <w:tab w:val="left" w:pos="850"/>
        </w:tabs>
      </w:pPr>
      <w:bookmarkStart w:id="59" w:name="__RefHeading___Toc2710_190414351"/>
      <w:bookmarkStart w:id="60" w:name="_Toc433277659"/>
      <w:bookmarkEnd w:id="59"/>
      <w:r>
        <w:t>LOCALGROUP</w:t>
      </w:r>
      <w:bookmarkEnd w:id="60"/>
    </w:p>
    <w:p w:rsidR="00505D32" w:rsidRDefault="000A297F">
      <w:r>
        <w:t>Group of members and/or subsystems. The group is local to a security server client and is used in access rights management. Local groups are connected to a security server client and can only be used for services belonging to that client. A local group record is created when the administrator adds a new local group to a security server client. The record is modified when the administrator changes the description of the group. The record is deleted when the administrator deletes the group or the security server client for whom the group is defined.</w:t>
      </w:r>
    </w:p>
    <w:p w:rsidR="000A297F" w:rsidRDefault="000A297F"/>
    <w:p w:rsidR="00505D32" w:rsidRDefault="000A297F">
      <w:pPr>
        <w:pStyle w:val="Heading3"/>
        <w:tabs>
          <w:tab w:val="left" w:pos="850"/>
        </w:tabs>
        <w:rPr>
          <w:rStyle w:val="Strong"/>
          <w:color w:val="000000"/>
          <w:sz w:val="18"/>
          <w:szCs w:val="18"/>
        </w:rPr>
      </w:pPr>
      <w:bookmarkStart w:id="61" w:name="__RefHeading___Toc101817_524470958"/>
      <w:bookmarkStart w:id="62" w:name="_Toc433277660"/>
      <w:bookmarkEnd w:id="61"/>
      <w:r>
        <w:t>Indexes</w:t>
      </w:r>
      <w:bookmarkEnd w:id="62"/>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90"/>
        <w:gridCol w:w="9635"/>
      </w:tblGrid>
      <w:tr w:rsidR="00505D32" w:rsidTr="000A297F">
        <w:tc>
          <w:tcPr>
            <w:tcW w:w="3690"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Name</w:t>
            </w:r>
            <w:r>
              <w:rPr>
                <w:b/>
                <w:bCs/>
                <w:color w:val="000000"/>
                <w:sz w:val="18"/>
                <w:szCs w:val="18"/>
              </w:rPr>
              <w:t xml:space="preserve"> </w:t>
            </w:r>
          </w:p>
        </w:tc>
        <w:tc>
          <w:tcPr>
            <w:tcW w:w="9635" w:type="dxa"/>
            <w:tcBorders>
              <w:top w:val="single" w:sz="8" w:space="0" w:color="000000"/>
              <w:left w:val="single" w:sz="8" w:space="0" w:color="000000"/>
              <w:bottom w:val="single" w:sz="8" w:space="0" w:color="000000"/>
              <w:right w:val="single" w:sz="8" w:space="0" w:color="000000"/>
            </w:tcBorders>
            <w:shd w:val="clear" w:color="auto" w:fill="auto"/>
          </w:tcPr>
          <w:p w:rsidR="00505D32" w:rsidRDefault="000A297F">
            <w:pPr>
              <w:pStyle w:val="TableContents"/>
            </w:pPr>
            <w:r>
              <w:rPr>
                <w:rStyle w:val="Strong"/>
                <w:color w:val="000000"/>
                <w:sz w:val="18"/>
                <w:szCs w:val="18"/>
              </w:rPr>
              <w:t>Columns</w:t>
            </w:r>
            <w:r>
              <w:rPr>
                <w:b/>
                <w:bCs/>
                <w:color w:val="000000"/>
                <w:sz w:val="18"/>
                <w:szCs w:val="18"/>
              </w:rPr>
              <w:t xml:space="preserve"> </w:t>
            </w:r>
          </w:p>
        </w:tc>
      </w:tr>
      <w:tr w:rsidR="00505D32" w:rsidTr="000A297F">
        <w:tc>
          <w:tcPr>
            <w:tcW w:w="369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lastRenderedPageBreak/>
              <w:t>LOCALGROUP_CLIENT_ID_fkey</w:t>
            </w:r>
            <w:proofErr w:type="spellEnd"/>
          </w:p>
        </w:tc>
        <w:tc>
          <w:tcPr>
            <w:tcW w:w="9635"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proofErr w:type="spellStart"/>
            <w:r>
              <w:rPr>
                <w:color w:val="000000"/>
                <w:sz w:val="18"/>
                <w:szCs w:val="18"/>
              </w:rPr>
              <w:t>client_id</w:t>
            </w:r>
            <w:proofErr w:type="spellEnd"/>
          </w:p>
        </w:tc>
      </w:tr>
    </w:tbl>
    <w:p w:rsidR="00505D32" w:rsidRDefault="000A297F">
      <w:pPr>
        <w:pStyle w:val="Heading3"/>
        <w:tabs>
          <w:tab w:val="left" w:pos="850"/>
        </w:tabs>
        <w:rPr>
          <w:rStyle w:val="Strong"/>
          <w:color w:val="000000"/>
          <w:sz w:val="18"/>
          <w:szCs w:val="18"/>
        </w:rPr>
      </w:pPr>
      <w:bookmarkStart w:id="63" w:name="__RefHeading___Toc2672_190414351"/>
      <w:bookmarkStart w:id="64" w:name="_Toc433277661"/>
      <w:bookmarkEnd w:id="63"/>
      <w:r>
        <w:t>Attributes</w:t>
      </w:r>
      <w:bookmarkEnd w:id="64"/>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390"/>
        <w:gridCol w:w="3704"/>
        <w:gridCol w:w="1270"/>
        <w:gridCol w:w="4961"/>
      </w:tblGrid>
      <w:tr w:rsidR="00505D32" w:rsidTr="000A297F">
        <w:tc>
          <w:tcPr>
            <w:tcW w:w="3390"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Name</w:t>
            </w:r>
            <w:r>
              <w:rPr>
                <w:b/>
                <w:bCs/>
                <w:color w:val="000000"/>
                <w:sz w:val="18"/>
                <w:szCs w:val="18"/>
              </w:rPr>
              <w:t xml:space="preserve"> </w:t>
            </w:r>
          </w:p>
        </w:tc>
        <w:tc>
          <w:tcPr>
            <w:tcW w:w="3704"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Type</w:t>
            </w:r>
            <w:r>
              <w:rPr>
                <w:b/>
                <w:bCs/>
                <w:color w:val="000000"/>
                <w:sz w:val="18"/>
                <w:szCs w:val="18"/>
              </w:rPr>
              <w:t xml:space="preserve"> </w:t>
            </w:r>
          </w:p>
        </w:tc>
        <w:tc>
          <w:tcPr>
            <w:tcW w:w="1270"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Modifiers</w:t>
            </w:r>
            <w:r>
              <w:rPr>
                <w:b/>
                <w:bCs/>
                <w:color w:val="000000"/>
                <w:sz w:val="18"/>
                <w:szCs w:val="18"/>
              </w:rPr>
              <w:t xml:space="preserve"> </w:t>
            </w:r>
          </w:p>
        </w:tc>
        <w:tc>
          <w:tcPr>
            <w:tcW w:w="4961" w:type="dxa"/>
            <w:tcBorders>
              <w:top w:val="single" w:sz="8" w:space="0" w:color="000000"/>
              <w:left w:val="single" w:sz="8" w:space="0" w:color="000000"/>
              <w:bottom w:val="single" w:sz="8" w:space="0" w:color="000000"/>
              <w:right w:val="single" w:sz="8" w:space="0" w:color="000000"/>
            </w:tcBorders>
            <w:shd w:val="clear" w:color="auto" w:fill="auto"/>
          </w:tcPr>
          <w:p w:rsidR="00505D32" w:rsidRDefault="000A297F">
            <w:pPr>
              <w:pStyle w:val="TableContents"/>
            </w:pPr>
            <w:r>
              <w:rPr>
                <w:rStyle w:val="Strong"/>
                <w:color w:val="000000"/>
                <w:sz w:val="18"/>
                <w:szCs w:val="18"/>
              </w:rPr>
              <w:t>Description</w:t>
            </w:r>
            <w:r>
              <w:rPr>
                <w:b/>
                <w:bCs/>
                <w:color w:val="000000"/>
                <w:sz w:val="18"/>
                <w:szCs w:val="18"/>
              </w:rPr>
              <w:t xml:space="preserve"> </w:t>
            </w:r>
          </w:p>
        </w:tc>
      </w:tr>
      <w:tr w:rsidR="00505D32" w:rsidTr="000A297F">
        <w:tc>
          <w:tcPr>
            <w:tcW w:w="339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id [PK]</w:t>
            </w:r>
          </w:p>
        </w:tc>
        <w:tc>
          <w:tcPr>
            <w:tcW w:w="3704"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bigint</w:t>
            </w:r>
            <w:proofErr w:type="spellEnd"/>
          </w:p>
        </w:tc>
        <w:tc>
          <w:tcPr>
            <w:tcW w:w="127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NOT NULL</w:t>
            </w:r>
          </w:p>
        </w:tc>
        <w:tc>
          <w:tcPr>
            <w:tcW w:w="4961"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Primary key.</w:t>
            </w:r>
          </w:p>
        </w:tc>
      </w:tr>
      <w:tr w:rsidR="00505D32" w:rsidTr="000A297F">
        <w:tc>
          <w:tcPr>
            <w:tcW w:w="339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groupcode</w:t>
            </w:r>
            <w:proofErr w:type="spellEnd"/>
            <w:r>
              <w:rPr>
                <w:color w:val="000000"/>
                <w:sz w:val="18"/>
                <w:szCs w:val="18"/>
              </w:rPr>
              <w:t xml:space="preserve"> </w:t>
            </w:r>
          </w:p>
        </w:tc>
        <w:tc>
          <w:tcPr>
            <w:tcW w:w="3704"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character varying(255)</w:t>
            </w:r>
          </w:p>
        </w:tc>
        <w:tc>
          <w:tcPr>
            <w:tcW w:w="127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NOT NULL</w:t>
            </w:r>
          </w:p>
        </w:tc>
        <w:tc>
          <w:tcPr>
            <w:tcW w:w="4961"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The code of the group.</w:t>
            </w:r>
          </w:p>
        </w:tc>
      </w:tr>
      <w:tr w:rsidR="00505D32" w:rsidTr="000A297F">
        <w:tc>
          <w:tcPr>
            <w:tcW w:w="339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 xml:space="preserve">description </w:t>
            </w:r>
          </w:p>
        </w:tc>
        <w:tc>
          <w:tcPr>
            <w:tcW w:w="3704"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character varying(255)</w:t>
            </w:r>
          </w:p>
        </w:tc>
        <w:tc>
          <w:tcPr>
            <w:tcW w:w="127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NOT NULL</w:t>
            </w:r>
          </w:p>
        </w:tc>
        <w:tc>
          <w:tcPr>
            <w:tcW w:w="4961"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The description of the group.</w:t>
            </w:r>
          </w:p>
        </w:tc>
      </w:tr>
      <w:tr w:rsidR="00505D32" w:rsidTr="000A297F">
        <w:tc>
          <w:tcPr>
            <w:tcW w:w="339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 xml:space="preserve">updated </w:t>
            </w:r>
          </w:p>
        </w:tc>
        <w:tc>
          <w:tcPr>
            <w:tcW w:w="3704"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timestamp with time zone</w:t>
            </w:r>
          </w:p>
        </w:tc>
        <w:tc>
          <w:tcPr>
            <w:tcW w:w="127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NOT NULL</w:t>
            </w:r>
          </w:p>
        </w:tc>
        <w:tc>
          <w:tcPr>
            <w:tcW w:w="4961"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The time when the description of the group was last updated.</w:t>
            </w:r>
          </w:p>
        </w:tc>
      </w:tr>
      <w:tr w:rsidR="00505D32" w:rsidTr="000A297F">
        <w:tc>
          <w:tcPr>
            <w:tcW w:w="339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client_id</w:t>
            </w:r>
            <w:proofErr w:type="spellEnd"/>
            <w:r>
              <w:rPr>
                <w:color w:val="000000"/>
                <w:sz w:val="18"/>
                <w:szCs w:val="18"/>
              </w:rPr>
              <w:t xml:space="preserve"> [FK]</w:t>
            </w:r>
          </w:p>
        </w:tc>
        <w:tc>
          <w:tcPr>
            <w:tcW w:w="3704"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bigint</w:t>
            </w:r>
            <w:proofErr w:type="spellEnd"/>
          </w:p>
        </w:tc>
        <w:tc>
          <w:tcPr>
            <w:tcW w:w="1270" w:type="dxa"/>
            <w:tcBorders>
              <w:left w:val="single" w:sz="8" w:space="0" w:color="000000"/>
              <w:bottom w:val="single" w:sz="8" w:space="0" w:color="000000"/>
            </w:tcBorders>
            <w:shd w:val="clear" w:color="auto" w:fill="auto"/>
          </w:tcPr>
          <w:p w:rsidR="00505D32" w:rsidRDefault="00505D32">
            <w:pPr>
              <w:pStyle w:val="TableContents"/>
              <w:rPr>
                <w:color w:val="000000"/>
                <w:sz w:val="18"/>
                <w:szCs w:val="18"/>
              </w:rPr>
            </w:pPr>
          </w:p>
        </w:tc>
        <w:tc>
          <w:tcPr>
            <w:tcW w:w="4961"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 xml:space="preserve">The security server client for whom the local group is defined. References </w:t>
            </w:r>
            <w:r>
              <w:rPr>
                <w:rStyle w:val="Strong"/>
                <w:color w:val="000000"/>
                <w:sz w:val="18"/>
                <w:szCs w:val="18"/>
              </w:rPr>
              <w:t>id</w:t>
            </w:r>
            <w:r>
              <w:rPr>
                <w:color w:val="000000"/>
                <w:sz w:val="18"/>
                <w:szCs w:val="18"/>
              </w:rPr>
              <w:t xml:space="preserve"> attribute of </w:t>
            </w:r>
            <w:r>
              <w:rPr>
                <w:rStyle w:val="Strong"/>
                <w:color w:val="000000"/>
                <w:sz w:val="18"/>
                <w:szCs w:val="18"/>
              </w:rPr>
              <w:t>CLIENT</w:t>
            </w:r>
            <w:r>
              <w:rPr>
                <w:color w:val="000000"/>
                <w:sz w:val="18"/>
                <w:szCs w:val="18"/>
              </w:rPr>
              <w:t xml:space="preserve"> entity.</w:t>
            </w:r>
          </w:p>
        </w:tc>
      </w:tr>
    </w:tbl>
    <w:p w:rsidR="00505D32" w:rsidRDefault="000A297F">
      <w:pPr>
        <w:pStyle w:val="Heading2"/>
        <w:tabs>
          <w:tab w:val="left" w:pos="850"/>
        </w:tabs>
      </w:pPr>
      <w:bookmarkStart w:id="65" w:name="__RefHeading___Toc2714_190414351"/>
      <w:bookmarkStart w:id="66" w:name="_Toc433277662"/>
      <w:bookmarkEnd w:id="65"/>
      <w:r>
        <w:t>SERVERCONF</w:t>
      </w:r>
      <w:bookmarkEnd w:id="66"/>
    </w:p>
    <w:p w:rsidR="00505D32" w:rsidRDefault="000A297F">
      <w:r>
        <w:t>The top-level configuration of the security server, specifying the owner and the code of this security server. This table contains only one record that is created when the security server is initialized. The record is never modified or deleted.</w:t>
      </w:r>
    </w:p>
    <w:p w:rsidR="00505D32" w:rsidRDefault="000A297F">
      <w:pPr>
        <w:pStyle w:val="Heading3"/>
        <w:tabs>
          <w:tab w:val="left" w:pos="850"/>
        </w:tabs>
        <w:rPr>
          <w:rStyle w:val="Strong"/>
          <w:color w:val="000000"/>
          <w:sz w:val="18"/>
          <w:szCs w:val="18"/>
        </w:rPr>
      </w:pPr>
      <w:bookmarkStart w:id="67" w:name="__RefHeading___Toc101819_524470958"/>
      <w:bookmarkStart w:id="68" w:name="_Toc433277663"/>
      <w:bookmarkEnd w:id="67"/>
      <w:r>
        <w:t>Indexes</w:t>
      </w:r>
      <w:bookmarkEnd w:id="68"/>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420"/>
        <w:gridCol w:w="9905"/>
      </w:tblGrid>
      <w:tr w:rsidR="00505D32" w:rsidTr="000A297F">
        <w:tc>
          <w:tcPr>
            <w:tcW w:w="3420"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Name</w:t>
            </w:r>
            <w:r>
              <w:rPr>
                <w:b/>
                <w:bCs/>
                <w:color w:val="000000"/>
                <w:sz w:val="18"/>
                <w:szCs w:val="18"/>
              </w:rPr>
              <w:t xml:space="preserve"> </w:t>
            </w:r>
          </w:p>
        </w:tc>
        <w:tc>
          <w:tcPr>
            <w:tcW w:w="9905" w:type="dxa"/>
            <w:tcBorders>
              <w:top w:val="single" w:sz="8" w:space="0" w:color="000000"/>
              <w:left w:val="single" w:sz="8" w:space="0" w:color="000000"/>
              <w:bottom w:val="single" w:sz="8" w:space="0" w:color="000000"/>
              <w:right w:val="single" w:sz="8" w:space="0" w:color="000000"/>
            </w:tcBorders>
            <w:shd w:val="clear" w:color="auto" w:fill="auto"/>
          </w:tcPr>
          <w:p w:rsidR="00505D32" w:rsidRDefault="000A297F">
            <w:pPr>
              <w:pStyle w:val="TableContents"/>
            </w:pPr>
            <w:r>
              <w:rPr>
                <w:rStyle w:val="Strong"/>
                <w:color w:val="000000"/>
                <w:sz w:val="18"/>
                <w:szCs w:val="18"/>
              </w:rPr>
              <w:t>Columns</w:t>
            </w:r>
            <w:r>
              <w:rPr>
                <w:b/>
                <w:bCs/>
                <w:color w:val="000000"/>
                <w:sz w:val="18"/>
                <w:szCs w:val="18"/>
              </w:rPr>
              <w:t xml:space="preserve"> </w:t>
            </w:r>
          </w:p>
        </w:tc>
      </w:tr>
      <w:tr w:rsidR="00505D32" w:rsidTr="000A297F">
        <w:tc>
          <w:tcPr>
            <w:tcW w:w="342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SERVERCONF_OWNER_fkey</w:t>
            </w:r>
            <w:proofErr w:type="spellEnd"/>
          </w:p>
        </w:tc>
        <w:tc>
          <w:tcPr>
            <w:tcW w:w="9905"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owner</w:t>
            </w:r>
          </w:p>
        </w:tc>
      </w:tr>
    </w:tbl>
    <w:p w:rsidR="00505D32" w:rsidRDefault="000A297F">
      <w:pPr>
        <w:pStyle w:val="Heading3"/>
        <w:tabs>
          <w:tab w:val="left" w:pos="850"/>
        </w:tabs>
        <w:rPr>
          <w:rStyle w:val="Strong"/>
          <w:color w:val="000000"/>
          <w:sz w:val="18"/>
          <w:szCs w:val="18"/>
        </w:rPr>
      </w:pPr>
      <w:bookmarkStart w:id="69" w:name="__RefHeading___Toc3211_299884024"/>
      <w:bookmarkStart w:id="70" w:name="_Toc433277664"/>
      <w:bookmarkEnd w:id="69"/>
      <w:r>
        <w:t>Attributes</w:t>
      </w:r>
      <w:bookmarkEnd w:id="7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29"/>
        <w:gridCol w:w="2430"/>
        <w:gridCol w:w="1350"/>
        <w:gridCol w:w="8016"/>
      </w:tblGrid>
      <w:tr w:rsidR="00505D32" w:rsidTr="000A297F">
        <w:tc>
          <w:tcPr>
            <w:tcW w:w="1529"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Name</w:t>
            </w:r>
            <w:r>
              <w:rPr>
                <w:b/>
                <w:bCs/>
                <w:color w:val="000000"/>
                <w:sz w:val="18"/>
                <w:szCs w:val="18"/>
              </w:rPr>
              <w:t xml:space="preserve"> </w:t>
            </w:r>
          </w:p>
        </w:tc>
        <w:tc>
          <w:tcPr>
            <w:tcW w:w="2430"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Type</w:t>
            </w:r>
            <w:r>
              <w:rPr>
                <w:b/>
                <w:bCs/>
                <w:color w:val="000000"/>
                <w:sz w:val="18"/>
                <w:szCs w:val="18"/>
              </w:rPr>
              <w:t xml:space="preserve"> </w:t>
            </w:r>
          </w:p>
        </w:tc>
        <w:tc>
          <w:tcPr>
            <w:tcW w:w="1350"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Modifiers</w:t>
            </w:r>
            <w:r>
              <w:rPr>
                <w:b/>
                <w:bCs/>
                <w:color w:val="000000"/>
                <w:sz w:val="18"/>
                <w:szCs w:val="18"/>
              </w:rPr>
              <w:t xml:space="preserve"> </w:t>
            </w:r>
          </w:p>
        </w:tc>
        <w:tc>
          <w:tcPr>
            <w:tcW w:w="8016" w:type="dxa"/>
            <w:tcBorders>
              <w:top w:val="single" w:sz="8" w:space="0" w:color="000000"/>
              <w:left w:val="single" w:sz="8" w:space="0" w:color="000000"/>
              <w:bottom w:val="single" w:sz="8" w:space="0" w:color="000000"/>
              <w:right w:val="single" w:sz="8" w:space="0" w:color="000000"/>
            </w:tcBorders>
            <w:shd w:val="clear" w:color="auto" w:fill="auto"/>
          </w:tcPr>
          <w:p w:rsidR="00505D32" w:rsidRDefault="000A297F">
            <w:pPr>
              <w:pStyle w:val="TableContents"/>
            </w:pPr>
            <w:r>
              <w:rPr>
                <w:rStyle w:val="Strong"/>
                <w:color w:val="000000"/>
                <w:sz w:val="18"/>
                <w:szCs w:val="18"/>
              </w:rPr>
              <w:t>Description</w:t>
            </w:r>
            <w:r>
              <w:rPr>
                <w:b/>
                <w:bCs/>
                <w:color w:val="000000"/>
                <w:sz w:val="18"/>
                <w:szCs w:val="18"/>
              </w:rPr>
              <w:t xml:space="preserve"> </w:t>
            </w:r>
          </w:p>
        </w:tc>
      </w:tr>
      <w:tr w:rsidR="00505D32" w:rsidTr="000A297F">
        <w:tc>
          <w:tcPr>
            <w:tcW w:w="1529"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id [PK]</w:t>
            </w:r>
          </w:p>
        </w:tc>
        <w:tc>
          <w:tcPr>
            <w:tcW w:w="243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bigint</w:t>
            </w:r>
            <w:proofErr w:type="spellEnd"/>
          </w:p>
        </w:tc>
        <w:tc>
          <w:tcPr>
            <w:tcW w:w="135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NOT NULL</w:t>
            </w:r>
          </w:p>
        </w:tc>
        <w:tc>
          <w:tcPr>
            <w:tcW w:w="8016"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Primary key.</w:t>
            </w:r>
          </w:p>
        </w:tc>
      </w:tr>
      <w:tr w:rsidR="00505D32" w:rsidTr="000A297F">
        <w:tc>
          <w:tcPr>
            <w:tcW w:w="1529" w:type="dxa"/>
            <w:tcBorders>
              <w:left w:val="single" w:sz="8" w:space="0" w:color="000000"/>
              <w:bottom w:val="single" w:sz="8" w:space="0" w:color="000000"/>
            </w:tcBorders>
            <w:shd w:val="clear" w:color="auto" w:fill="auto"/>
          </w:tcPr>
          <w:p w:rsidR="00505D32" w:rsidRDefault="000A297F">
            <w:pPr>
              <w:rPr>
                <w:color w:val="000000"/>
                <w:sz w:val="18"/>
                <w:szCs w:val="18"/>
              </w:rPr>
            </w:pPr>
            <w:proofErr w:type="spellStart"/>
            <w:r>
              <w:rPr>
                <w:color w:val="000000"/>
                <w:sz w:val="18"/>
                <w:szCs w:val="18"/>
              </w:rPr>
              <w:lastRenderedPageBreak/>
              <w:t>servercode</w:t>
            </w:r>
            <w:proofErr w:type="spellEnd"/>
            <w:r>
              <w:rPr>
                <w:color w:val="000000"/>
                <w:sz w:val="18"/>
                <w:szCs w:val="18"/>
              </w:rPr>
              <w:t xml:space="preserve"> </w:t>
            </w:r>
          </w:p>
        </w:tc>
        <w:tc>
          <w:tcPr>
            <w:tcW w:w="243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character varying(255)</w:t>
            </w:r>
          </w:p>
        </w:tc>
        <w:tc>
          <w:tcPr>
            <w:tcW w:w="1350" w:type="dxa"/>
            <w:tcBorders>
              <w:left w:val="single" w:sz="8" w:space="0" w:color="000000"/>
              <w:bottom w:val="single" w:sz="8" w:space="0" w:color="000000"/>
            </w:tcBorders>
            <w:shd w:val="clear" w:color="auto" w:fill="auto"/>
          </w:tcPr>
          <w:p w:rsidR="00505D32" w:rsidRDefault="00505D32">
            <w:pPr>
              <w:pStyle w:val="TableContents"/>
              <w:rPr>
                <w:color w:val="000000"/>
                <w:sz w:val="18"/>
                <w:szCs w:val="18"/>
              </w:rPr>
            </w:pPr>
          </w:p>
        </w:tc>
        <w:tc>
          <w:tcPr>
            <w:tcW w:w="8016"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 xml:space="preserve">The code of this security server. </w:t>
            </w:r>
          </w:p>
        </w:tc>
      </w:tr>
      <w:tr w:rsidR="00505D32" w:rsidTr="000A297F">
        <w:tc>
          <w:tcPr>
            <w:tcW w:w="1529"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owner [FK]</w:t>
            </w:r>
          </w:p>
        </w:tc>
        <w:tc>
          <w:tcPr>
            <w:tcW w:w="243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bigint</w:t>
            </w:r>
            <w:proofErr w:type="spellEnd"/>
          </w:p>
        </w:tc>
        <w:tc>
          <w:tcPr>
            <w:tcW w:w="1350" w:type="dxa"/>
            <w:tcBorders>
              <w:left w:val="single" w:sz="8" w:space="0" w:color="000000"/>
              <w:bottom w:val="single" w:sz="8" w:space="0" w:color="000000"/>
            </w:tcBorders>
            <w:shd w:val="clear" w:color="auto" w:fill="auto"/>
          </w:tcPr>
          <w:p w:rsidR="00505D32" w:rsidRDefault="00505D32">
            <w:pPr>
              <w:pStyle w:val="TableContents"/>
              <w:rPr>
                <w:color w:val="000000"/>
                <w:sz w:val="18"/>
                <w:szCs w:val="18"/>
              </w:rPr>
            </w:pPr>
          </w:p>
        </w:tc>
        <w:tc>
          <w:tcPr>
            <w:tcW w:w="8016"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 xml:space="preserve">The security server client who is the owner of this security server. References </w:t>
            </w:r>
            <w:r>
              <w:rPr>
                <w:rStyle w:val="Strong"/>
                <w:color w:val="000000"/>
                <w:sz w:val="18"/>
                <w:szCs w:val="18"/>
              </w:rPr>
              <w:t>id</w:t>
            </w:r>
            <w:r>
              <w:rPr>
                <w:color w:val="000000"/>
                <w:sz w:val="18"/>
                <w:szCs w:val="18"/>
              </w:rPr>
              <w:t xml:space="preserve"> attribute of </w:t>
            </w:r>
            <w:r>
              <w:rPr>
                <w:rStyle w:val="Strong"/>
                <w:color w:val="000000"/>
                <w:sz w:val="18"/>
                <w:szCs w:val="18"/>
              </w:rPr>
              <w:t>CLIENT</w:t>
            </w:r>
            <w:r>
              <w:rPr>
                <w:color w:val="000000"/>
                <w:sz w:val="18"/>
                <w:szCs w:val="18"/>
              </w:rPr>
              <w:t xml:space="preserve"> entity.</w:t>
            </w:r>
          </w:p>
        </w:tc>
      </w:tr>
    </w:tbl>
    <w:p w:rsidR="00505D32" w:rsidRDefault="000A297F">
      <w:pPr>
        <w:pStyle w:val="Heading2"/>
        <w:tabs>
          <w:tab w:val="left" w:pos="850"/>
        </w:tabs>
      </w:pPr>
      <w:bookmarkStart w:id="71" w:name="__RefHeading___Toc2682_190414351"/>
      <w:bookmarkStart w:id="72" w:name="_Toc433277665"/>
      <w:bookmarkEnd w:id="71"/>
      <w:r>
        <w:t>SERVICE</w:t>
      </w:r>
      <w:bookmarkEnd w:id="72"/>
    </w:p>
    <w:p w:rsidR="00505D32" w:rsidRDefault="000A297F">
      <w:r>
        <w:t>Service provided by a security server client. A service record is created when the administrator adds or refreshes a WSDL of a security server client, and a new service description is found in the WSDL. The record is modified if the administrator edits the service parameters in the user interface. The record is deleted when the administrator deletes the WSDL containing the service description or when the administrator deletes the security server client owning the WSDL.</w:t>
      </w:r>
    </w:p>
    <w:p w:rsidR="00505D32" w:rsidRDefault="000A297F">
      <w:pPr>
        <w:pStyle w:val="Heading3"/>
        <w:tabs>
          <w:tab w:val="left" w:pos="850"/>
        </w:tabs>
        <w:rPr>
          <w:rStyle w:val="Strong"/>
          <w:color w:val="000000"/>
          <w:sz w:val="18"/>
          <w:szCs w:val="18"/>
        </w:rPr>
      </w:pPr>
      <w:bookmarkStart w:id="73" w:name="__RefHeading___Toc101821_524470958"/>
      <w:bookmarkStart w:id="74" w:name="_Toc433277666"/>
      <w:bookmarkEnd w:id="73"/>
      <w:r>
        <w:t>Indexes</w:t>
      </w:r>
      <w:bookmarkEnd w:id="74"/>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70"/>
        <w:gridCol w:w="10355"/>
      </w:tblGrid>
      <w:tr w:rsidR="00505D32" w:rsidTr="000A297F">
        <w:tc>
          <w:tcPr>
            <w:tcW w:w="2970"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Name</w:t>
            </w:r>
            <w:r>
              <w:rPr>
                <w:b/>
                <w:bCs/>
                <w:color w:val="000000"/>
                <w:sz w:val="18"/>
                <w:szCs w:val="18"/>
              </w:rPr>
              <w:t xml:space="preserve"> </w:t>
            </w:r>
          </w:p>
        </w:tc>
        <w:tc>
          <w:tcPr>
            <w:tcW w:w="10355" w:type="dxa"/>
            <w:tcBorders>
              <w:top w:val="single" w:sz="8" w:space="0" w:color="000000"/>
              <w:left w:val="single" w:sz="8" w:space="0" w:color="000000"/>
              <w:bottom w:val="single" w:sz="8" w:space="0" w:color="000000"/>
              <w:right w:val="single" w:sz="8" w:space="0" w:color="000000"/>
            </w:tcBorders>
            <w:shd w:val="clear" w:color="auto" w:fill="auto"/>
          </w:tcPr>
          <w:p w:rsidR="00505D32" w:rsidRDefault="000A297F">
            <w:pPr>
              <w:pStyle w:val="TableContents"/>
            </w:pPr>
            <w:r>
              <w:rPr>
                <w:rStyle w:val="Strong"/>
                <w:color w:val="000000"/>
                <w:sz w:val="18"/>
                <w:szCs w:val="18"/>
              </w:rPr>
              <w:t>Columns</w:t>
            </w:r>
            <w:r>
              <w:rPr>
                <w:b/>
                <w:bCs/>
                <w:color w:val="000000"/>
                <w:sz w:val="18"/>
                <w:szCs w:val="18"/>
              </w:rPr>
              <w:t xml:space="preserve"> </w:t>
            </w:r>
          </w:p>
        </w:tc>
      </w:tr>
      <w:tr w:rsidR="00505D32" w:rsidTr="000A297F">
        <w:tc>
          <w:tcPr>
            <w:tcW w:w="297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SERVICE_WSDL_ID_fkey</w:t>
            </w:r>
            <w:proofErr w:type="spellEnd"/>
          </w:p>
        </w:tc>
        <w:tc>
          <w:tcPr>
            <w:tcW w:w="10355"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proofErr w:type="spellStart"/>
            <w:r>
              <w:rPr>
                <w:color w:val="000000"/>
                <w:sz w:val="18"/>
                <w:szCs w:val="18"/>
              </w:rPr>
              <w:t>wsdl_id</w:t>
            </w:r>
            <w:proofErr w:type="spellEnd"/>
          </w:p>
        </w:tc>
      </w:tr>
    </w:tbl>
    <w:p w:rsidR="00505D32" w:rsidRDefault="000A297F">
      <w:pPr>
        <w:pStyle w:val="Heading3"/>
        <w:tabs>
          <w:tab w:val="left" w:pos="850"/>
        </w:tabs>
        <w:rPr>
          <w:rStyle w:val="Strong"/>
          <w:color w:val="000000"/>
          <w:sz w:val="18"/>
          <w:szCs w:val="18"/>
        </w:rPr>
      </w:pPr>
      <w:bookmarkStart w:id="75" w:name="__RefHeading___Toc2684_190414351"/>
      <w:bookmarkStart w:id="76" w:name="_Toc433277667"/>
      <w:bookmarkEnd w:id="75"/>
      <w:r>
        <w:t>Attributes</w:t>
      </w:r>
      <w:bookmarkEnd w:id="76"/>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487"/>
        <w:gridCol w:w="3601"/>
        <w:gridCol w:w="3315"/>
        <w:gridCol w:w="2922"/>
      </w:tblGrid>
      <w:tr w:rsidR="00505D32" w:rsidTr="000A297F">
        <w:tc>
          <w:tcPr>
            <w:tcW w:w="3487"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Name</w:t>
            </w:r>
            <w:r>
              <w:rPr>
                <w:b/>
                <w:bCs/>
                <w:color w:val="000000"/>
                <w:sz w:val="18"/>
                <w:szCs w:val="18"/>
              </w:rPr>
              <w:t xml:space="preserve"> </w:t>
            </w:r>
          </w:p>
        </w:tc>
        <w:tc>
          <w:tcPr>
            <w:tcW w:w="3601"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Type</w:t>
            </w:r>
            <w:r>
              <w:rPr>
                <w:b/>
                <w:bCs/>
                <w:color w:val="000000"/>
                <w:sz w:val="18"/>
                <w:szCs w:val="18"/>
              </w:rPr>
              <w:t xml:space="preserve"> </w:t>
            </w:r>
          </w:p>
        </w:tc>
        <w:tc>
          <w:tcPr>
            <w:tcW w:w="3315"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Modifiers</w:t>
            </w:r>
            <w:r>
              <w:rPr>
                <w:b/>
                <w:bCs/>
                <w:color w:val="000000"/>
                <w:sz w:val="18"/>
                <w:szCs w:val="18"/>
              </w:rPr>
              <w:t xml:space="preserve"> </w:t>
            </w:r>
          </w:p>
        </w:tc>
        <w:tc>
          <w:tcPr>
            <w:tcW w:w="2922" w:type="dxa"/>
            <w:tcBorders>
              <w:top w:val="single" w:sz="8" w:space="0" w:color="000000"/>
              <w:left w:val="single" w:sz="8" w:space="0" w:color="000000"/>
              <w:bottom w:val="single" w:sz="8" w:space="0" w:color="000000"/>
              <w:right w:val="single" w:sz="8" w:space="0" w:color="000000"/>
            </w:tcBorders>
            <w:shd w:val="clear" w:color="auto" w:fill="auto"/>
          </w:tcPr>
          <w:p w:rsidR="00505D32" w:rsidRDefault="000A297F">
            <w:pPr>
              <w:pStyle w:val="TableContents"/>
            </w:pPr>
            <w:r>
              <w:rPr>
                <w:rStyle w:val="Strong"/>
                <w:color w:val="000000"/>
                <w:sz w:val="18"/>
                <w:szCs w:val="18"/>
              </w:rPr>
              <w:t>Description</w:t>
            </w:r>
            <w:r>
              <w:rPr>
                <w:b/>
                <w:bCs/>
                <w:color w:val="000000"/>
                <w:sz w:val="18"/>
                <w:szCs w:val="18"/>
              </w:rPr>
              <w:t xml:space="preserve"> </w:t>
            </w:r>
          </w:p>
        </w:tc>
      </w:tr>
      <w:tr w:rsidR="00505D32" w:rsidTr="000A297F">
        <w:tc>
          <w:tcPr>
            <w:tcW w:w="3487"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id [PK]</w:t>
            </w:r>
          </w:p>
        </w:tc>
        <w:tc>
          <w:tcPr>
            <w:tcW w:w="3601"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bigint</w:t>
            </w:r>
            <w:proofErr w:type="spellEnd"/>
          </w:p>
        </w:tc>
        <w:tc>
          <w:tcPr>
            <w:tcW w:w="3315"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NOT NULL</w:t>
            </w:r>
          </w:p>
        </w:tc>
        <w:tc>
          <w:tcPr>
            <w:tcW w:w="2922"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Primary key.</w:t>
            </w:r>
          </w:p>
        </w:tc>
      </w:tr>
      <w:tr w:rsidR="00505D32" w:rsidTr="000A297F">
        <w:tc>
          <w:tcPr>
            <w:tcW w:w="3487"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servicecode</w:t>
            </w:r>
            <w:proofErr w:type="spellEnd"/>
            <w:r>
              <w:rPr>
                <w:color w:val="000000"/>
                <w:sz w:val="18"/>
                <w:szCs w:val="18"/>
              </w:rPr>
              <w:t xml:space="preserve"> </w:t>
            </w:r>
          </w:p>
        </w:tc>
        <w:tc>
          <w:tcPr>
            <w:tcW w:w="3601"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character varying(255)</w:t>
            </w:r>
          </w:p>
        </w:tc>
        <w:tc>
          <w:tcPr>
            <w:tcW w:w="3315"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NOT NULL</w:t>
            </w:r>
          </w:p>
        </w:tc>
        <w:tc>
          <w:tcPr>
            <w:tcW w:w="2922"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The code of the service.</w:t>
            </w:r>
          </w:p>
        </w:tc>
      </w:tr>
      <w:tr w:rsidR="00505D32" w:rsidTr="000A297F">
        <w:tc>
          <w:tcPr>
            <w:tcW w:w="3487"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serviceversion</w:t>
            </w:r>
            <w:proofErr w:type="spellEnd"/>
            <w:r>
              <w:rPr>
                <w:color w:val="000000"/>
                <w:sz w:val="18"/>
                <w:szCs w:val="18"/>
              </w:rPr>
              <w:t xml:space="preserve"> </w:t>
            </w:r>
          </w:p>
        </w:tc>
        <w:tc>
          <w:tcPr>
            <w:tcW w:w="3601"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character varying(255)</w:t>
            </w:r>
          </w:p>
        </w:tc>
        <w:tc>
          <w:tcPr>
            <w:tcW w:w="3315" w:type="dxa"/>
            <w:tcBorders>
              <w:left w:val="single" w:sz="8" w:space="0" w:color="000000"/>
              <w:bottom w:val="single" w:sz="8" w:space="0" w:color="000000"/>
            </w:tcBorders>
            <w:shd w:val="clear" w:color="auto" w:fill="auto"/>
          </w:tcPr>
          <w:p w:rsidR="00505D32" w:rsidRDefault="00505D32">
            <w:pPr>
              <w:pStyle w:val="TableContents"/>
              <w:rPr>
                <w:color w:val="000000"/>
                <w:sz w:val="18"/>
                <w:szCs w:val="18"/>
              </w:rPr>
            </w:pPr>
          </w:p>
        </w:tc>
        <w:tc>
          <w:tcPr>
            <w:tcW w:w="2922"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The version of the service.</w:t>
            </w:r>
          </w:p>
        </w:tc>
      </w:tr>
      <w:tr w:rsidR="00505D32" w:rsidTr="000A297F">
        <w:tc>
          <w:tcPr>
            <w:tcW w:w="3487"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 xml:space="preserve">title </w:t>
            </w:r>
          </w:p>
        </w:tc>
        <w:tc>
          <w:tcPr>
            <w:tcW w:w="3601"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character varying(255)</w:t>
            </w:r>
          </w:p>
        </w:tc>
        <w:tc>
          <w:tcPr>
            <w:tcW w:w="3315" w:type="dxa"/>
            <w:tcBorders>
              <w:left w:val="single" w:sz="8" w:space="0" w:color="000000"/>
              <w:bottom w:val="single" w:sz="8" w:space="0" w:color="000000"/>
            </w:tcBorders>
            <w:shd w:val="clear" w:color="auto" w:fill="auto"/>
          </w:tcPr>
          <w:p w:rsidR="00505D32" w:rsidRDefault="00505D32">
            <w:pPr>
              <w:pStyle w:val="TableContents"/>
              <w:rPr>
                <w:color w:val="000000"/>
                <w:sz w:val="18"/>
                <w:szCs w:val="18"/>
              </w:rPr>
            </w:pPr>
          </w:p>
        </w:tc>
        <w:tc>
          <w:tcPr>
            <w:tcW w:w="2922"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The title of the service.</w:t>
            </w:r>
          </w:p>
        </w:tc>
      </w:tr>
      <w:tr w:rsidR="00505D32" w:rsidTr="000A297F">
        <w:tc>
          <w:tcPr>
            <w:tcW w:w="3487"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url</w:t>
            </w:r>
            <w:proofErr w:type="spellEnd"/>
            <w:r>
              <w:rPr>
                <w:color w:val="000000"/>
                <w:sz w:val="18"/>
                <w:szCs w:val="18"/>
              </w:rPr>
              <w:t xml:space="preserve"> </w:t>
            </w:r>
          </w:p>
        </w:tc>
        <w:tc>
          <w:tcPr>
            <w:tcW w:w="3601"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character varying(255)</w:t>
            </w:r>
          </w:p>
        </w:tc>
        <w:tc>
          <w:tcPr>
            <w:tcW w:w="3315" w:type="dxa"/>
            <w:tcBorders>
              <w:left w:val="single" w:sz="8" w:space="0" w:color="000000"/>
              <w:bottom w:val="single" w:sz="8" w:space="0" w:color="000000"/>
            </w:tcBorders>
            <w:shd w:val="clear" w:color="auto" w:fill="auto"/>
          </w:tcPr>
          <w:p w:rsidR="00505D32" w:rsidRDefault="00505D32">
            <w:pPr>
              <w:pStyle w:val="TableContents"/>
              <w:rPr>
                <w:color w:val="000000"/>
                <w:sz w:val="18"/>
                <w:szCs w:val="18"/>
              </w:rPr>
            </w:pPr>
          </w:p>
        </w:tc>
        <w:tc>
          <w:tcPr>
            <w:tcW w:w="2922"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The URL of the service.</w:t>
            </w:r>
          </w:p>
        </w:tc>
      </w:tr>
      <w:tr w:rsidR="00505D32" w:rsidTr="000A297F">
        <w:tc>
          <w:tcPr>
            <w:tcW w:w="3487"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sslauthentication</w:t>
            </w:r>
            <w:proofErr w:type="spellEnd"/>
            <w:r>
              <w:rPr>
                <w:color w:val="000000"/>
                <w:sz w:val="18"/>
                <w:szCs w:val="18"/>
              </w:rPr>
              <w:t xml:space="preserve"> </w:t>
            </w:r>
          </w:p>
        </w:tc>
        <w:tc>
          <w:tcPr>
            <w:tcW w:w="3601"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boolean</w:t>
            </w:r>
            <w:proofErr w:type="spellEnd"/>
          </w:p>
        </w:tc>
        <w:tc>
          <w:tcPr>
            <w:tcW w:w="3315" w:type="dxa"/>
            <w:tcBorders>
              <w:left w:val="single" w:sz="8" w:space="0" w:color="000000"/>
              <w:bottom w:val="single" w:sz="8" w:space="0" w:color="000000"/>
            </w:tcBorders>
            <w:shd w:val="clear" w:color="auto" w:fill="auto"/>
          </w:tcPr>
          <w:p w:rsidR="00505D32" w:rsidRDefault="00505D32">
            <w:pPr>
              <w:pStyle w:val="TableContents"/>
              <w:rPr>
                <w:color w:val="000000"/>
                <w:sz w:val="18"/>
                <w:szCs w:val="18"/>
              </w:rPr>
            </w:pPr>
          </w:p>
        </w:tc>
        <w:tc>
          <w:tcPr>
            <w:tcW w:w="2922"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 xml:space="preserve">A flag indicating whether the certificate of the service provider should be verified for SSL/TLS connections. NULL value is </w:t>
            </w:r>
            <w:r>
              <w:rPr>
                <w:color w:val="000000"/>
                <w:sz w:val="18"/>
                <w:szCs w:val="18"/>
              </w:rPr>
              <w:lastRenderedPageBreak/>
              <w:t xml:space="preserve">interpreted as true. Trusted service provider certificates are stored as </w:t>
            </w:r>
            <w:r>
              <w:rPr>
                <w:b/>
                <w:bCs/>
                <w:color w:val="000000"/>
                <w:sz w:val="18"/>
                <w:szCs w:val="18"/>
              </w:rPr>
              <w:t>CERTIFICATE</w:t>
            </w:r>
            <w:r>
              <w:rPr>
                <w:color w:val="000000"/>
                <w:sz w:val="18"/>
                <w:szCs w:val="18"/>
              </w:rPr>
              <w:t xml:space="preserve"> entities.</w:t>
            </w:r>
          </w:p>
        </w:tc>
      </w:tr>
      <w:tr w:rsidR="00505D32" w:rsidTr="000A297F">
        <w:tc>
          <w:tcPr>
            <w:tcW w:w="3487"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lastRenderedPageBreak/>
              <w:t xml:space="preserve">timeout </w:t>
            </w:r>
          </w:p>
        </w:tc>
        <w:tc>
          <w:tcPr>
            <w:tcW w:w="3601"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integer</w:t>
            </w:r>
          </w:p>
        </w:tc>
        <w:tc>
          <w:tcPr>
            <w:tcW w:w="3315"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T</w:t>
            </w:r>
          </w:p>
        </w:tc>
        <w:tc>
          <w:tcPr>
            <w:tcW w:w="2922"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 xml:space="preserve">The maximum time in seconds that the service provider </w:t>
            </w:r>
            <w:proofErr w:type="gramStart"/>
            <w:r>
              <w:rPr>
                <w:color w:val="000000"/>
                <w:sz w:val="18"/>
                <w:szCs w:val="18"/>
              </w:rPr>
              <w:t>can  take</w:t>
            </w:r>
            <w:proofErr w:type="gramEnd"/>
            <w:r>
              <w:rPr>
                <w:color w:val="000000"/>
                <w:sz w:val="18"/>
                <w:szCs w:val="18"/>
              </w:rPr>
              <w:t xml:space="preserve"> to respond to a query.</w:t>
            </w:r>
          </w:p>
        </w:tc>
      </w:tr>
      <w:tr w:rsidR="00505D32" w:rsidTr="000A297F">
        <w:tc>
          <w:tcPr>
            <w:tcW w:w="3487"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wsdl_id</w:t>
            </w:r>
            <w:proofErr w:type="spellEnd"/>
            <w:r>
              <w:rPr>
                <w:color w:val="000000"/>
                <w:sz w:val="18"/>
                <w:szCs w:val="18"/>
              </w:rPr>
              <w:t xml:space="preserve"> [FK]</w:t>
            </w:r>
          </w:p>
        </w:tc>
        <w:tc>
          <w:tcPr>
            <w:tcW w:w="3601"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bigint</w:t>
            </w:r>
            <w:proofErr w:type="spellEnd"/>
          </w:p>
        </w:tc>
        <w:tc>
          <w:tcPr>
            <w:tcW w:w="3315" w:type="dxa"/>
            <w:tcBorders>
              <w:left w:val="single" w:sz="8" w:space="0" w:color="000000"/>
              <w:bottom w:val="single" w:sz="8" w:space="0" w:color="000000"/>
            </w:tcBorders>
            <w:shd w:val="clear" w:color="auto" w:fill="auto"/>
          </w:tcPr>
          <w:p w:rsidR="00505D32" w:rsidRDefault="00505D32">
            <w:pPr>
              <w:pStyle w:val="TableContents"/>
              <w:rPr>
                <w:color w:val="000000"/>
                <w:sz w:val="18"/>
                <w:szCs w:val="18"/>
              </w:rPr>
            </w:pPr>
          </w:p>
        </w:tc>
        <w:tc>
          <w:tcPr>
            <w:tcW w:w="2922"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 xml:space="preserve">The WSDL of which this service is part of. References </w:t>
            </w:r>
            <w:r>
              <w:rPr>
                <w:rStyle w:val="Strong"/>
                <w:color w:val="000000"/>
                <w:sz w:val="18"/>
                <w:szCs w:val="18"/>
              </w:rPr>
              <w:t>id</w:t>
            </w:r>
            <w:r>
              <w:rPr>
                <w:color w:val="000000"/>
                <w:sz w:val="18"/>
                <w:szCs w:val="18"/>
              </w:rPr>
              <w:t xml:space="preserve"> attribute of </w:t>
            </w:r>
            <w:r>
              <w:rPr>
                <w:rStyle w:val="Strong"/>
                <w:color w:val="000000"/>
                <w:sz w:val="18"/>
                <w:szCs w:val="18"/>
              </w:rPr>
              <w:t>WSDL</w:t>
            </w:r>
            <w:r>
              <w:rPr>
                <w:color w:val="000000"/>
                <w:sz w:val="18"/>
                <w:szCs w:val="18"/>
              </w:rPr>
              <w:t xml:space="preserve"> entity.</w:t>
            </w:r>
          </w:p>
        </w:tc>
      </w:tr>
    </w:tbl>
    <w:p w:rsidR="00505D32" w:rsidRDefault="000A297F">
      <w:pPr>
        <w:pStyle w:val="Heading2"/>
        <w:tabs>
          <w:tab w:val="left" w:pos="850"/>
        </w:tabs>
      </w:pPr>
      <w:bookmarkStart w:id="77" w:name="__RefHeading___Toc2686_190414351"/>
      <w:bookmarkStart w:id="78" w:name="_Toc433277668"/>
      <w:bookmarkEnd w:id="77"/>
      <w:r>
        <w:t>SERVICE_SECURITYCATEGORIES</w:t>
      </w:r>
      <w:bookmarkEnd w:id="78"/>
    </w:p>
    <w:p w:rsidR="00505D32" w:rsidRDefault="000A297F">
      <w:r>
        <w:t>Security category of a service. Currently security categories is a disabled feature and services cannot be assigned security categories.</w:t>
      </w:r>
    </w:p>
    <w:p w:rsidR="00505D32" w:rsidRDefault="000A297F">
      <w:pPr>
        <w:pStyle w:val="Heading3"/>
        <w:tabs>
          <w:tab w:val="left" w:pos="850"/>
        </w:tabs>
        <w:rPr>
          <w:rStyle w:val="Strong"/>
          <w:color w:val="000000"/>
          <w:sz w:val="18"/>
          <w:szCs w:val="18"/>
        </w:rPr>
      </w:pPr>
      <w:bookmarkStart w:id="79" w:name="__RefHeading___Toc101823_524470958"/>
      <w:bookmarkStart w:id="80" w:name="_Toc433277669"/>
      <w:bookmarkEnd w:id="79"/>
      <w:r>
        <w:t>Indexes</w:t>
      </w:r>
      <w:bookmarkEnd w:id="8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660"/>
        <w:gridCol w:w="6523"/>
      </w:tblGrid>
      <w:tr w:rsidR="00505D32" w:rsidTr="000A297F">
        <w:tc>
          <w:tcPr>
            <w:tcW w:w="6660"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Name</w:t>
            </w:r>
            <w:r>
              <w:rPr>
                <w:b/>
                <w:bCs/>
                <w:color w:val="000000"/>
                <w:sz w:val="18"/>
                <w:szCs w:val="18"/>
              </w:rPr>
              <w:t xml:space="preserve"> </w:t>
            </w:r>
          </w:p>
        </w:tc>
        <w:tc>
          <w:tcPr>
            <w:tcW w:w="6523" w:type="dxa"/>
            <w:tcBorders>
              <w:top w:val="single" w:sz="8" w:space="0" w:color="000000"/>
              <w:left w:val="single" w:sz="8" w:space="0" w:color="000000"/>
              <w:bottom w:val="single" w:sz="8" w:space="0" w:color="000000"/>
              <w:right w:val="single" w:sz="8" w:space="0" w:color="000000"/>
            </w:tcBorders>
            <w:shd w:val="clear" w:color="auto" w:fill="auto"/>
          </w:tcPr>
          <w:p w:rsidR="00505D32" w:rsidRDefault="000A297F">
            <w:pPr>
              <w:pStyle w:val="TableContents"/>
            </w:pPr>
            <w:r>
              <w:rPr>
                <w:rStyle w:val="Strong"/>
                <w:color w:val="000000"/>
                <w:sz w:val="18"/>
                <w:szCs w:val="18"/>
              </w:rPr>
              <w:t>Columns</w:t>
            </w:r>
            <w:r>
              <w:rPr>
                <w:b/>
                <w:bCs/>
                <w:color w:val="000000"/>
                <w:sz w:val="18"/>
                <w:szCs w:val="18"/>
              </w:rPr>
              <w:t xml:space="preserve"> </w:t>
            </w:r>
          </w:p>
        </w:tc>
      </w:tr>
      <w:tr w:rsidR="00505D32" w:rsidTr="000A297F">
        <w:tc>
          <w:tcPr>
            <w:tcW w:w="666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SERVICE_SECURITYCATEGORIES_SECURITY_CAT_ID_fkey</w:t>
            </w:r>
            <w:proofErr w:type="spellEnd"/>
          </w:p>
        </w:tc>
        <w:tc>
          <w:tcPr>
            <w:tcW w:w="6523"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proofErr w:type="spellStart"/>
            <w:r>
              <w:rPr>
                <w:color w:val="000000"/>
                <w:sz w:val="18"/>
                <w:szCs w:val="18"/>
              </w:rPr>
              <w:t>security_cat_id</w:t>
            </w:r>
            <w:proofErr w:type="spellEnd"/>
          </w:p>
        </w:tc>
      </w:tr>
      <w:tr w:rsidR="00505D32" w:rsidTr="000A297F">
        <w:tc>
          <w:tcPr>
            <w:tcW w:w="666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SERVICE_SECURITYCATEGORIES_SERVICE_ID_fkey</w:t>
            </w:r>
            <w:proofErr w:type="spellEnd"/>
          </w:p>
        </w:tc>
        <w:tc>
          <w:tcPr>
            <w:tcW w:w="6523"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proofErr w:type="spellStart"/>
            <w:r>
              <w:rPr>
                <w:color w:val="000000"/>
                <w:sz w:val="18"/>
                <w:szCs w:val="18"/>
              </w:rPr>
              <w:t>service_id</w:t>
            </w:r>
            <w:proofErr w:type="spellEnd"/>
          </w:p>
        </w:tc>
      </w:tr>
      <w:tr w:rsidR="00505D32" w:rsidTr="000A297F">
        <w:tc>
          <w:tcPr>
            <w:tcW w:w="666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service_securitycategories_id_key</w:t>
            </w:r>
            <w:proofErr w:type="spellEnd"/>
          </w:p>
        </w:tc>
        <w:tc>
          <w:tcPr>
            <w:tcW w:w="6523"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id</w:t>
            </w:r>
          </w:p>
        </w:tc>
      </w:tr>
    </w:tbl>
    <w:p w:rsidR="00505D32" w:rsidRDefault="000A297F">
      <w:pPr>
        <w:pStyle w:val="Heading3"/>
        <w:tabs>
          <w:tab w:val="left" w:pos="850"/>
        </w:tabs>
        <w:rPr>
          <w:rStyle w:val="Strong"/>
          <w:color w:val="000000"/>
          <w:sz w:val="18"/>
          <w:szCs w:val="18"/>
        </w:rPr>
      </w:pPr>
      <w:bookmarkStart w:id="81" w:name="__RefHeading___Toc2688_190414351"/>
      <w:bookmarkStart w:id="82" w:name="_Toc433277670"/>
      <w:bookmarkEnd w:id="81"/>
      <w:r>
        <w:t>Attributes</w:t>
      </w:r>
      <w:bookmarkEnd w:id="82"/>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21"/>
        <w:gridCol w:w="3206"/>
        <w:gridCol w:w="3357"/>
        <w:gridCol w:w="2999"/>
      </w:tblGrid>
      <w:tr w:rsidR="00505D32" w:rsidTr="000A297F">
        <w:tc>
          <w:tcPr>
            <w:tcW w:w="3621"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Name</w:t>
            </w:r>
            <w:r>
              <w:rPr>
                <w:b/>
                <w:bCs/>
                <w:color w:val="000000"/>
                <w:sz w:val="18"/>
                <w:szCs w:val="18"/>
              </w:rPr>
              <w:t xml:space="preserve"> </w:t>
            </w:r>
          </w:p>
        </w:tc>
        <w:tc>
          <w:tcPr>
            <w:tcW w:w="3206"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Type</w:t>
            </w:r>
            <w:r>
              <w:rPr>
                <w:b/>
                <w:bCs/>
                <w:color w:val="000000"/>
                <w:sz w:val="18"/>
                <w:szCs w:val="18"/>
              </w:rPr>
              <w:t xml:space="preserve"> </w:t>
            </w:r>
          </w:p>
        </w:tc>
        <w:tc>
          <w:tcPr>
            <w:tcW w:w="3357"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Modifiers</w:t>
            </w:r>
            <w:r>
              <w:rPr>
                <w:b/>
                <w:bCs/>
                <w:color w:val="000000"/>
                <w:sz w:val="18"/>
                <w:szCs w:val="18"/>
              </w:rPr>
              <w:t xml:space="preserve"> </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rsidR="00505D32" w:rsidRDefault="000A297F">
            <w:pPr>
              <w:pStyle w:val="TableContents"/>
            </w:pPr>
            <w:r>
              <w:rPr>
                <w:rStyle w:val="Strong"/>
                <w:color w:val="000000"/>
                <w:sz w:val="18"/>
                <w:szCs w:val="18"/>
              </w:rPr>
              <w:t>Description</w:t>
            </w:r>
            <w:r>
              <w:rPr>
                <w:b/>
                <w:bCs/>
                <w:color w:val="000000"/>
                <w:sz w:val="18"/>
                <w:szCs w:val="18"/>
              </w:rPr>
              <w:t xml:space="preserve"> </w:t>
            </w:r>
          </w:p>
        </w:tc>
      </w:tr>
      <w:tr w:rsidR="00505D32" w:rsidTr="000A297F">
        <w:tc>
          <w:tcPr>
            <w:tcW w:w="3621"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id [PK]</w:t>
            </w:r>
          </w:p>
        </w:tc>
        <w:tc>
          <w:tcPr>
            <w:tcW w:w="3206"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bigint</w:t>
            </w:r>
            <w:proofErr w:type="spellEnd"/>
          </w:p>
        </w:tc>
        <w:tc>
          <w:tcPr>
            <w:tcW w:w="3357"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NOT NULL</w:t>
            </w:r>
          </w:p>
        </w:tc>
        <w:tc>
          <w:tcPr>
            <w:tcW w:w="2999"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Primary key.</w:t>
            </w:r>
          </w:p>
        </w:tc>
      </w:tr>
      <w:tr w:rsidR="00505D32" w:rsidTr="000A297F">
        <w:tc>
          <w:tcPr>
            <w:tcW w:w="3621"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service_id</w:t>
            </w:r>
            <w:proofErr w:type="spellEnd"/>
            <w:r>
              <w:rPr>
                <w:color w:val="000000"/>
                <w:sz w:val="18"/>
                <w:szCs w:val="18"/>
              </w:rPr>
              <w:t xml:space="preserve"> [FK]</w:t>
            </w:r>
          </w:p>
        </w:tc>
        <w:tc>
          <w:tcPr>
            <w:tcW w:w="3206"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bigint</w:t>
            </w:r>
            <w:proofErr w:type="spellEnd"/>
          </w:p>
        </w:tc>
        <w:tc>
          <w:tcPr>
            <w:tcW w:w="3357"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NOT NULL</w:t>
            </w:r>
          </w:p>
        </w:tc>
        <w:tc>
          <w:tcPr>
            <w:tcW w:w="2999"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 xml:space="preserve">The service for which the security category is assigned. References </w:t>
            </w:r>
            <w:r>
              <w:rPr>
                <w:rStyle w:val="Strong"/>
                <w:color w:val="000000"/>
                <w:sz w:val="18"/>
                <w:szCs w:val="18"/>
              </w:rPr>
              <w:t>id</w:t>
            </w:r>
            <w:r>
              <w:rPr>
                <w:color w:val="000000"/>
                <w:sz w:val="18"/>
                <w:szCs w:val="18"/>
              </w:rPr>
              <w:t xml:space="preserve"> attribute of </w:t>
            </w:r>
            <w:r>
              <w:rPr>
                <w:rStyle w:val="Strong"/>
                <w:color w:val="000000"/>
                <w:sz w:val="18"/>
                <w:szCs w:val="18"/>
              </w:rPr>
              <w:t>SERVICE</w:t>
            </w:r>
            <w:r>
              <w:rPr>
                <w:color w:val="000000"/>
                <w:sz w:val="18"/>
                <w:szCs w:val="18"/>
              </w:rPr>
              <w:t xml:space="preserve"> entity.</w:t>
            </w:r>
          </w:p>
        </w:tc>
      </w:tr>
      <w:tr w:rsidR="00505D32" w:rsidTr="000A297F">
        <w:tc>
          <w:tcPr>
            <w:tcW w:w="3621"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lastRenderedPageBreak/>
              <w:t>security_cat_id</w:t>
            </w:r>
            <w:proofErr w:type="spellEnd"/>
            <w:r>
              <w:rPr>
                <w:color w:val="000000"/>
                <w:sz w:val="18"/>
                <w:szCs w:val="18"/>
              </w:rPr>
              <w:t xml:space="preserve"> [FK]</w:t>
            </w:r>
          </w:p>
        </w:tc>
        <w:tc>
          <w:tcPr>
            <w:tcW w:w="3206"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bigint</w:t>
            </w:r>
            <w:proofErr w:type="spellEnd"/>
          </w:p>
        </w:tc>
        <w:tc>
          <w:tcPr>
            <w:tcW w:w="3357"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NOT NULL</w:t>
            </w:r>
          </w:p>
        </w:tc>
        <w:tc>
          <w:tcPr>
            <w:tcW w:w="2999"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 xml:space="preserve">The identifier of the security category. References </w:t>
            </w:r>
            <w:r>
              <w:rPr>
                <w:rStyle w:val="Strong"/>
                <w:color w:val="000000"/>
                <w:sz w:val="18"/>
                <w:szCs w:val="18"/>
              </w:rPr>
              <w:t>id</w:t>
            </w:r>
            <w:r>
              <w:rPr>
                <w:color w:val="000000"/>
                <w:sz w:val="18"/>
                <w:szCs w:val="18"/>
              </w:rPr>
              <w:t xml:space="preserve"> attribute of </w:t>
            </w:r>
            <w:r>
              <w:rPr>
                <w:rStyle w:val="Strong"/>
                <w:color w:val="000000"/>
                <w:sz w:val="18"/>
                <w:szCs w:val="18"/>
              </w:rPr>
              <w:t>IDENTIFIER</w:t>
            </w:r>
            <w:r>
              <w:rPr>
                <w:color w:val="000000"/>
                <w:sz w:val="18"/>
                <w:szCs w:val="18"/>
              </w:rPr>
              <w:t xml:space="preserve"> entity.</w:t>
            </w:r>
          </w:p>
        </w:tc>
      </w:tr>
    </w:tbl>
    <w:p w:rsidR="00505D32" w:rsidRDefault="000A297F">
      <w:pPr>
        <w:pStyle w:val="Heading2"/>
        <w:tabs>
          <w:tab w:val="left" w:pos="850"/>
        </w:tabs>
      </w:pPr>
      <w:bookmarkStart w:id="83" w:name="__RefHeading___Toc2690_190414351"/>
      <w:bookmarkStart w:id="84" w:name="_Toc433277671"/>
      <w:bookmarkEnd w:id="83"/>
      <w:r>
        <w:t>TSP</w:t>
      </w:r>
      <w:bookmarkEnd w:id="84"/>
    </w:p>
    <w:p w:rsidR="00505D32" w:rsidRDefault="000A297F">
      <w:r>
        <w:t xml:space="preserve">Timestamping service provider (TSP) that is used by the security server to time-stamp messages stored in the message log. Only connection parameters to the TSP are included. The data needed for verifying time stamps is read from the global configuration. A TSP record is created when the administrator adds a new TSP in the user interface. The record is deleted when the administrator deletes the TSP in the user interface. The record is never modified. </w:t>
      </w:r>
    </w:p>
    <w:p w:rsidR="00505D32" w:rsidRDefault="000A297F">
      <w:pPr>
        <w:pStyle w:val="Heading3"/>
        <w:tabs>
          <w:tab w:val="left" w:pos="850"/>
        </w:tabs>
        <w:rPr>
          <w:rStyle w:val="Strong"/>
          <w:color w:val="000000"/>
          <w:sz w:val="18"/>
          <w:szCs w:val="18"/>
        </w:rPr>
      </w:pPr>
      <w:bookmarkStart w:id="85" w:name="__RefHeading___Toc101825_524470958"/>
      <w:bookmarkStart w:id="86" w:name="_Toc433277672"/>
      <w:bookmarkEnd w:id="85"/>
      <w:r>
        <w:t>Indexes</w:t>
      </w:r>
      <w:bookmarkEnd w:id="86"/>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520"/>
        <w:gridCol w:w="10663"/>
      </w:tblGrid>
      <w:tr w:rsidR="00505D32" w:rsidTr="000A297F">
        <w:tc>
          <w:tcPr>
            <w:tcW w:w="2520"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Name</w:t>
            </w:r>
            <w:r>
              <w:rPr>
                <w:b/>
                <w:bCs/>
                <w:color w:val="000000"/>
                <w:sz w:val="18"/>
                <w:szCs w:val="18"/>
              </w:rPr>
              <w:t xml:space="preserve"> </w:t>
            </w:r>
          </w:p>
        </w:tc>
        <w:tc>
          <w:tcPr>
            <w:tcW w:w="10663" w:type="dxa"/>
            <w:tcBorders>
              <w:top w:val="single" w:sz="8" w:space="0" w:color="000000"/>
              <w:left w:val="single" w:sz="8" w:space="0" w:color="000000"/>
              <w:bottom w:val="single" w:sz="8" w:space="0" w:color="000000"/>
              <w:right w:val="single" w:sz="8" w:space="0" w:color="000000"/>
            </w:tcBorders>
            <w:shd w:val="clear" w:color="auto" w:fill="auto"/>
          </w:tcPr>
          <w:p w:rsidR="00505D32" w:rsidRDefault="000A297F">
            <w:pPr>
              <w:pStyle w:val="TableContents"/>
            </w:pPr>
            <w:r>
              <w:rPr>
                <w:rStyle w:val="Strong"/>
                <w:color w:val="000000"/>
                <w:sz w:val="18"/>
                <w:szCs w:val="18"/>
              </w:rPr>
              <w:t>Columns</w:t>
            </w:r>
            <w:r>
              <w:rPr>
                <w:b/>
                <w:bCs/>
                <w:color w:val="000000"/>
                <w:sz w:val="18"/>
                <w:szCs w:val="18"/>
              </w:rPr>
              <w:t xml:space="preserve"> </w:t>
            </w:r>
          </w:p>
        </w:tc>
      </w:tr>
      <w:tr w:rsidR="00505D32" w:rsidTr="000A297F">
        <w:tc>
          <w:tcPr>
            <w:tcW w:w="252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TSP_CONF_ID_fkey</w:t>
            </w:r>
            <w:proofErr w:type="spellEnd"/>
          </w:p>
        </w:tc>
        <w:tc>
          <w:tcPr>
            <w:tcW w:w="10663"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proofErr w:type="spellStart"/>
            <w:r>
              <w:rPr>
                <w:color w:val="000000"/>
                <w:sz w:val="18"/>
                <w:szCs w:val="18"/>
              </w:rPr>
              <w:t>conf_id</w:t>
            </w:r>
            <w:proofErr w:type="spellEnd"/>
          </w:p>
        </w:tc>
      </w:tr>
    </w:tbl>
    <w:p w:rsidR="00505D32" w:rsidRDefault="000A297F">
      <w:pPr>
        <w:pStyle w:val="Heading3"/>
        <w:tabs>
          <w:tab w:val="left" w:pos="850"/>
        </w:tabs>
        <w:rPr>
          <w:rStyle w:val="Strong"/>
          <w:color w:val="000000"/>
          <w:sz w:val="18"/>
          <w:szCs w:val="18"/>
        </w:rPr>
      </w:pPr>
      <w:bookmarkStart w:id="87" w:name="__RefHeading___Toc2692_190414351"/>
      <w:bookmarkStart w:id="88" w:name="_Toc433277673"/>
      <w:bookmarkEnd w:id="87"/>
      <w:r>
        <w:t>Attributes</w:t>
      </w:r>
      <w:bookmarkEnd w:id="88"/>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354"/>
        <w:gridCol w:w="3604"/>
        <w:gridCol w:w="1689"/>
        <w:gridCol w:w="4536"/>
      </w:tblGrid>
      <w:tr w:rsidR="00505D32" w:rsidTr="000A297F">
        <w:tc>
          <w:tcPr>
            <w:tcW w:w="3354"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Name</w:t>
            </w:r>
            <w:r>
              <w:rPr>
                <w:b/>
                <w:bCs/>
                <w:color w:val="000000"/>
                <w:sz w:val="18"/>
                <w:szCs w:val="18"/>
              </w:rPr>
              <w:t xml:space="preserve"> </w:t>
            </w:r>
          </w:p>
        </w:tc>
        <w:tc>
          <w:tcPr>
            <w:tcW w:w="3604"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Type</w:t>
            </w:r>
            <w:r>
              <w:rPr>
                <w:b/>
                <w:bCs/>
                <w:color w:val="000000"/>
                <w:sz w:val="18"/>
                <w:szCs w:val="18"/>
              </w:rPr>
              <w:t xml:space="preserve"> </w:t>
            </w:r>
          </w:p>
        </w:tc>
        <w:tc>
          <w:tcPr>
            <w:tcW w:w="1689"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Modifiers</w:t>
            </w:r>
            <w:r>
              <w:rPr>
                <w:b/>
                <w:bCs/>
                <w:color w:val="000000"/>
                <w:sz w:val="18"/>
                <w:szCs w:val="18"/>
              </w:rPr>
              <w:t xml:space="preserve"> </w:t>
            </w:r>
          </w:p>
        </w:tc>
        <w:tc>
          <w:tcPr>
            <w:tcW w:w="4536" w:type="dxa"/>
            <w:tcBorders>
              <w:top w:val="single" w:sz="8" w:space="0" w:color="000000"/>
              <w:left w:val="single" w:sz="8" w:space="0" w:color="000000"/>
              <w:bottom w:val="single" w:sz="8" w:space="0" w:color="000000"/>
              <w:right w:val="single" w:sz="8" w:space="0" w:color="000000"/>
            </w:tcBorders>
            <w:shd w:val="clear" w:color="auto" w:fill="auto"/>
          </w:tcPr>
          <w:p w:rsidR="00505D32" w:rsidRDefault="000A297F">
            <w:pPr>
              <w:pStyle w:val="TableContents"/>
            </w:pPr>
            <w:r>
              <w:rPr>
                <w:rStyle w:val="Strong"/>
                <w:color w:val="000000"/>
                <w:sz w:val="18"/>
                <w:szCs w:val="18"/>
              </w:rPr>
              <w:t>Description</w:t>
            </w:r>
            <w:r>
              <w:rPr>
                <w:b/>
                <w:bCs/>
                <w:color w:val="000000"/>
                <w:sz w:val="18"/>
                <w:szCs w:val="18"/>
              </w:rPr>
              <w:t xml:space="preserve"> </w:t>
            </w:r>
          </w:p>
        </w:tc>
      </w:tr>
      <w:tr w:rsidR="00505D32" w:rsidTr="000A297F">
        <w:tc>
          <w:tcPr>
            <w:tcW w:w="3354"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id [PK]</w:t>
            </w:r>
          </w:p>
        </w:tc>
        <w:tc>
          <w:tcPr>
            <w:tcW w:w="3604"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bigint</w:t>
            </w:r>
            <w:proofErr w:type="spellEnd"/>
          </w:p>
        </w:tc>
        <w:tc>
          <w:tcPr>
            <w:tcW w:w="1689"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NOT NULL</w:t>
            </w:r>
          </w:p>
        </w:tc>
        <w:tc>
          <w:tcPr>
            <w:tcW w:w="4536"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Primary key.</w:t>
            </w:r>
          </w:p>
        </w:tc>
      </w:tr>
      <w:tr w:rsidR="00505D32" w:rsidTr="000A297F">
        <w:tc>
          <w:tcPr>
            <w:tcW w:w="3354"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 xml:space="preserve">name </w:t>
            </w:r>
          </w:p>
        </w:tc>
        <w:tc>
          <w:tcPr>
            <w:tcW w:w="3604"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character varying(255)</w:t>
            </w:r>
          </w:p>
        </w:tc>
        <w:tc>
          <w:tcPr>
            <w:tcW w:w="1689" w:type="dxa"/>
            <w:tcBorders>
              <w:left w:val="single" w:sz="8" w:space="0" w:color="000000"/>
              <w:bottom w:val="single" w:sz="8" w:space="0" w:color="000000"/>
            </w:tcBorders>
            <w:shd w:val="clear" w:color="auto" w:fill="auto"/>
          </w:tcPr>
          <w:p w:rsidR="00505D32" w:rsidRDefault="00505D32">
            <w:pPr>
              <w:pStyle w:val="TableContents"/>
              <w:rPr>
                <w:color w:val="000000"/>
                <w:sz w:val="18"/>
                <w:szCs w:val="18"/>
              </w:rPr>
            </w:pPr>
          </w:p>
        </w:tc>
        <w:tc>
          <w:tcPr>
            <w:tcW w:w="4536"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The name of the TSP. Used for displaying in the user interface.</w:t>
            </w:r>
          </w:p>
        </w:tc>
      </w:tr>
      <w:tr w:rsidR="00505D32" w:rsidTr="000A297F">
        <w:tc>
          <w:tcPr>
            <w:tcW w:w="3354"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url</w:t>
            </w:r>
            <w:proofErr w:type="spellEnd"/>
            <w:r>
              <w:rPr>
                <w:color w:val="000000"/>
                <w:sz w:val="18"/>
                <w:szCs w:val="18"/>
              </w:rPr>
              <w:t xml:space="preserve"> </w:t>
            </w:r>
          </w:p>
        </w:tc>
        <w:tc>
          <w:tcPr>
            <w:tcW w:w="3604"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character varying(255)</w:t>
            </w:r>
          </w:p>
        </w:tc>
        <w:tc>
          <w:tcPr>
            <w:tcW w:w="1689"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NOT NULL</w:t>
            </w:r>
          </w:p>
        </w:tc>
        <w:tc>
          <w:tcPr>
            <w:tcW w:w="4536"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The URL of the TSP. The security server will send time-stamping request using HTTP POST method.</w:t>
            </w:r>
          </w:p>
        </w:tc>
      </w:tr>
    </w:tbl>
    <w:p w:rsidR="00505D32" w:rsidRDefault="000A297F">
      <w:pPr>
        <w:pStyle w:val="Heading2"/>
        <w:tabs>
          <w:tab w:val="left" w:pos="850"/>
        </w:tabs>
      </w:pPr>
      <w:bookmarkStart w:id="89" w:name="__RefHeading___Toc2694_190414351"/>
      <w:bookmarkStart w:id="90" w:name="_Toc433277674"/>
      <w:bookmarkEnd w:id="89"/>
      <w:r>
        <w:t>UIUSER</w:t>
      </w:r>
      <w:bookmarkEnd w:id="90"/>
    </w:p>
    <w:p w:rsidR="00505D32" w:rsidRDefault="000A297F">
      <w:r>
        <w:t>Preferences of the user interface user. A record is created when the user changes the user interface language for the first time. The record is modified on later changes to the language. The record is never deleted.</w:t>
      </w:r>
    </w:p>
    <w:p w:rsidR="00505D32" w:rsidRDefault="000A297F">
      <w:pPr>
        <w:pStyle w:val="Heading3"/>
        <w:tabs>
          <w:tab w:val="left" w:pos="850"/>
        </w:tabs>
        <w:rPr>
          <w:rStyle w:val="Strong"/>
          <w:color w:val="000000"/>
          <w:sz w:val="18"/>
          <w:szCs w:val="18"/>
        </w:rPr>
      </w:pPr>
      <w:bookmarkStart w:id="91" w:name="__RefHeading___Toc2696_190414351"/>
      <w:bookmarkStart w:id="92" w:name="_Toc433277675"/>
      <w:bookmarkEnd w:id="91"/>
      <w:r>
        <w:lastRenderedPageBreak/>
        <w:t>Attributes</w:t>
      </w:r>
      <w:bookmarkEnd w:id="92"/>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493"/>
        <w:gridCol w:w="3961"/>
        <w:gridCol w:w="1477"/>
        <w:gridCol w:w="4252"/>
      </w:tblGrid>
      <w:tr w:rsidR="00505D32" w:rsidTr="000A297F">
        <w:tc>
          <w:tcPr>
            <w:tcW w:w="3493"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Name</w:t>
            </w:r>
            <w:r>
              <w:rPr>
                <w:b/>
                <w:bCs/>
                <w:color w:val="000000"/>
                <w:sz w:val="18"/>
                <w:szCs w:val="18"/>
              </w:rPr>
              <w:t xml:space="preserve"> </w:t>
            </w:r>
          </w:p>
        </w:tc>
        <w:tc>
          <w:tcPr>
            <w:tcW w:w="3961"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Type</w:t>
            </w:r>
            <w:r>
              <w:rPr>
                <w:b/>
                <w:bCs/>
                <w:color w:val="000000"/>
                <w:sz w:val="18"/>
                <w:szCs w:val="18"/>
              </w:rPr>
              <w:t xml:space="preserve"> </w:t>
            </w:r>
          </w:p>
        </w:tc>
        <w:tc>
          <w:tcPr>
            <w:tcW w:w="1477"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Modifiers</w:t>
            </w:r>
            <w:r>
              <w:rPr>
                <w:b/>
                <w:bCs/>
                <w:color w:val="000000"/>
                <w:sz w:val="18"/>
                <w:szCs w:val="18"/>
              </w:rPr>
              <w:t xml:space="preserve"> </w:t>
            </w:r>
          </w:p>
        </w:tc>
        <w:tc>
          <w:tcPr>
            <w:tcW w:w="4252" w:type="dxa"/>
            <w:tcBorders>
              <w:top w:val="single" w:sz="8" w:space="0" w:color="000000"/>
              <w:left w:val="single" w:sz="8" w:space="0" w:color="000000"/>
              <w:bottom w:val="single" w:sz="8" w:space="0" w:color="000000"/>
              <w:right w:val="single" w:sz="8" w:space="0" w:color="000000"/>
            </w:tcBorders>
            <w:shd w:val="clear" w:color="auto" w:fill="auto"/>
          </w:tcPr>
          <w:p w:rsidR="00505D32" w:rsidRDefault="000A297F">
            <w:pPr>
              <w:pStyle w:val="TableContents"/>
            </w:pPr>
            <w:r>
              <w:rPr>
                <w:rStyle w:val="Strong"/>
                <w:color w:val="000000"/>
                <w:sz w:val="18"/>
                <w:szCs w:val="18"/>
              </w:rPr>
              <w:t>Description</w:t>
            </w:r>
            <w:r>
              <w:rPr>
                <w:b/>
                <w:bCs/>
                <w:color w:val="000000"/>
                <w:sz w:val="18"/>
                <w:szCs w:val="18"/>
              </w:rPr>
              <w:t xml:space="preserve"> </w:t>
            </w:r>
          </w:p>
        </w:tc>
      </w:tr>
      <w:tr w:rsidR="00505D32" w:rsidTr="000A297F">
        <w:tc>
          <w:tcPr>
            <w:tcW w:w="3493"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id [PK]</w:t>
            </w:r>
          </w:p>
        </w:tc>
        <w:tc>
          <w:tcPr>
            <w:tcW w:w="3961"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bigint</w:t>
            </w:r>
            <w:proofErr w:type="spellEnd"/>
          </w:p>
        </w:tc>
        <w:tc>
          <w:tcPr>
            <w:tcW w:w="1477"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NOT NULL</w:t>
            </w:r>
          </w:p>
        </w:tc>
        <w:tc>
          <w:tcPr>
            <w:tcW w:w="4252"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Primary key.</w:t>
            </w:r>
          </w:p>
        </w:tc>
      </w:tr>
      <w:tr w:rsidR="00505D32" w:rsidTr="000A297F">
        <w:tc>
          <w:tcPr>
            <w:tcW w:w="3493"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 xml:space="preserve">username </w:t>
            </w:r>
          </w:p>
        </w:tc>
        <w:tc>
          <w:tcPr>
            <w:tcW w:w="3961"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character varying(255)</w:t>
            </w:r>
          </w:p>
        </w:tc>
        <w:tc>
          <w:tcPr>
            <w:tcW w:w="1477"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NOT NULL</w:t>
            </w:r>
          </w:p>
        </w:tc>
        <w:tc>
          <w:tcPr>
            <w:tcW w:w="4252"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Name of the user who has customized their user interface language.</w:t>
            </w:r>
          </w:p>
        </w:tc>
      </w:tr>
      <w:tr w:rsidR="00505D32" w:rsidTr="000A297F">
        <w:tc>
          <w:tcPr>
            <w:tcW w:w="3493"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 xml:space="preserve">locale </w:t>
            </w:r>
          </w:p>
        </w:tc>
        <w:tc>
          <w:tcPr>
            <w:tcW w:w="3961"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character varying(255)</w:t>
            </w:r>
          </w:p>
        </w:tc>
        <w:tc>
          <w:tcPr>
            <w:tcW w:w="1477" w:type="dxa"/>
            <w:tcBorders>
              <w:left w:val="single" w:sz="8" w:space="0" w:color="000000"/>
              <w:bottom w:val="single" w:sz="8" w:space="0" w:color="000000"/>
            </w:tcBorders>
            <w:shd w:val="clear" w:color="auto" w:fill="auto"/>
          </w:tcPr>
          <w:p w:rsidR="00505D32" w:rsidRDefault="00505D32">
            <w:pPr>
              <w:pStyle w:val="TableContents"/>
              <w:rPr>
                <w:color w:val="000000"/>
                <w:sz w:val="18"/>
                <w:szCs w:val="18"/>
              </w:rPr>
            </w:pPr>
          </w:p>
        </w:tc>
        <w:tc>
          <w:tcPr>
            <w:tcW w:w="4252"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The preferred language code. Valid values are '</w:t>
            </w:r>
            <w:proofErr w:type="spellStart"/>
            <w:r>
              <w:rPr>
                <w:color w:val="000000"/>
                <w:sz w:val="18"/>
                <w:szCs w:val="18"/>
              </w:rPr>
              <w:t>en</w:t>
            </w:r>
            <w:proofErr w:type="spellEnd"/>
            <w:r>
              <w:rPr>
                <w:color w:val="000000"/>
                <w:sz w:val="18"/>
                <w:szCs w:val="18"/>
              </w:rPr>
              <w:t>' for English, and 'et' for Estonian.</w:t>
            </w:r>
          </w:p>
        </w:tc>
      </w:tr>
    </w:tbl>
    <w:p w:rsidR="00505D32" w:rsidRDefault="000A297F">
      <w:pPr>
        <w:pStyle w:val="Heading2"/>
        <w:tabs>
          <w:tab w:val="left" w:pos="850"/>
        </w:tabs>
      </w:pPr>
      <w:bookmarkStart w:id="93" w:name="__RefHeading___Toc2698_190414351"/>
      <w:bookmarkStart w:id="94" w:name="_Toc433277676"/>
      <w:bookmarkEnd w:id="93"/>
      <w:r>
        <w:t>WSDL</w:t>
      </w:r>
      <w:bookmarkEnd w:id="94"/>
    </w:p>
    <w:p w:rsidR="00505D32" w:rsidRDefault="000A297F">
      <w:r>
        <w:t>Pointer to a WSDL containing the descriptions of services provided by a security server client. A WSDL record is created when the administrator adds a new WSDL to a security server client in the user interface. The record is modified when the administrator refreshes, enables or disables the WSDL. The record is deleted when the administrator deletes the WSDL or the security server client owning the WSDL.</w:t>
      </w:r>
    </w:p>
    <w:p w:rsidR="00505D32" w:rsidRDefault="000A297F">
      <w:pPr>
        <w:pStyle w:val="Heading3"/>
        <w:tabs>
          <w:tab w:val="left" w:pos="850"/>
        </w:tabs>
        <w:rPr>
          <w:rStyle w:val="Strong"/>
          <w:color w:val="000000"/>
          <w:sz w:val="18"/>
          <w:szCs w:val="18"/>
        </w:rPr>
      </w:pPr>
      <w:bookmarkStart w:id="95" w:name="__RefHeading___Toc101827_524470958"/>
      <w:bookmarkStart w:id="96" w:name="_Toc433277677"/>
      <w:bookmarkEnd w:id="95"/>
      <w:r>
        <w:t>Indexes</w:t>
      </w:r>
      <w:bookmarkEnd w:id="96"/>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80"/>
        <w:gridCol w:w="10303"/>
      </w:tblGrid>
      <w:tr w:rsidR="00505D32" w:rsidTr="000A297F">
        <w:tc>
          <w:tcPr>
            <w:tcW w:w="2880"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Name</w:t>
            </w:r>
            <w:r>
              <w:rPr>
                <w:b/>
                <w:bCs/>
                <w:color w:val="000000"/>
                <w:sz w:val="18"/>
                <w:szCs w:val="18"/>
              </w:rPr>
              <w:t xml:space="preserve"> </w:t>
            </w:r>
          </w:p>
        </w:tc>
        <w:tc>
          <w:tcPr>
            <w:tcW w:w="10303" w:type="dxa"/>
            <w:tcBorders>
              <w:top w:val="single" w:sz="8" w:space="0" w:color="000000"/>
              <w:left w:val="single" w:sz="8" w:space="0" w:color="000000"/>
              <w:bottom w:val="single" w:sz="8" w:space="0" w:color="000000"/>
              <w:right w:val="single" w:sz="8" w:space="0" w:color="000000"/>
            </w:tcBorders>
            <w:shd w:val="clear" w:color="auto" w:fill="auto"/>
          </w:tcPr>
          <w:p w:rsidR="00505D32" w:rsidRDefault="000A297F">
            <w:pPr>
              <w:pStyle w:val="TableContents"/>
            </w:pPr>
            <w:r>
              <w:rPr>
                <w:rStyle w:val="Strong"/>
                <w:color w:val="000000"/>
                <w:sz w:val="18"/>
                <w:szCs w:val="18"/>
              </w:rPr>
              <w:t>Columns</w:t>
            </w:r>
            <w:r>
              <w:rPr>
                <w:b/>
                <w:bCs/>
                <w:color w:val="000000"/>
                <w:sz w:val="18"/>
                <w:szCs w:val="18"/>
              </w:rPr>
              <w:t xml:space="preserve"> </w:t>
            </w:r>
          </w:p>
        </w:tc>
      </w:tr>
      <w:tr w:rsidR="00505D32" w:rsidTr="000A297F">
        <w:tc>
          <w:tcPr>
            <w:tcW w:w="288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WSDL_CLIENT_ID_fkey</w:t>
            </w:r>
            <w:proofErr w:type="spellEnd"/>
          </w:p>
        </w:tc>
        <w:tc>
          <w:tcPr>
            <w:tcW w:w="10303"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proofErr w:type="spellStart"/>
            <w:r>
              <w:rPr>
                <w:color w:val="000000"/>
                <w:sz w:val="18"/>
                <w:szCs w:val="18"/>
              </w:rPr>
              <w:t>client_id</w:t>
            </w:r>
            <w:proofErr w:type="spellEnd"/>
          </w:p>
        </w:tc>
      </w:tr>
    </w:tbl>
    <w:p w:rsidR="00505D32" w:rsidRDefault="000A297F">
      <w:pPr>
        <w:pStyle w:val="Heading3"/>
        <w:tabs>
          <w:tab w:val="left" w:pos="850"/>
        </w:tabs>
        <w:rPr>
          <w:rStyle w:val="Strong"/>
          <w:color w:val="000000"/>
          <w:sz w:val="18"/>
          <w:szCs w:val="18"/>
        </w:rPr>
      </w:pPr>
      <w:bookmarkStart w:id="97" w:name="__RefHeading___Toc2700_190414351"/>
      <w:bookmarkStart w:id="98" w:name="_Toc433277678"/>
      <w:bookmarkEnd w:id="97"/>
      <w:r>
        <w:t>Attributes</w:t>
      </w:r>
      <w:bookmarkEnd w:id="98"/>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436"/>
        <w:gridCol w:w="3689"/>
        <w:gridCol w:w="3320"/>
        <w:gridCol w:w="2738"/>
      </w:tblGrid>
      <w:tr w:rsidR="00505D32" w:rsidTr="000A297F">
        <w:tc>
          <w:tcPr>
            <w:tcW w:w="3436"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Name</w:t>
            </w:r>
            <w:r>
              <w:rPr>
                <w:b/>
                <w:bCs/>
                <w:color w:val="000000"/>
                <w:sz w:val="18"/>
                <w:szCs w:val="18"/>
              </w:rPr>
              <w:t xml:space="preserve"> </w:t>
            </w:r>
          </w:p>
        </w:tc>
        <w:tc>
          <w:tcPr>
            <w:tcW w:w="3689"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Type</w:t>
            </w:r>
            <w:r>
              <w:rPr>
                <w:b/>
                <w:bCs/>
                <w:color w:val="000000"/>
                <w:sz w:val="18"/>
                <w:szCs w:val="18"/>
              </w:rPr>
              <w:t xml:space="preserve"> </w:t>
            </w:r>
          </w:p>
        </w:tc>
        <w:tc>
          <w:tcPr>
            <w:tcW w:w="3320" w:type="dxa"/>
            <w:tcBorders>
              <w:top w:val="single" w:sz="8" w:space="0" w:color="000000"/>
              <w:left w:val="single" w:sz="8" w:space="0" w:color="000000"/>
              <w:bottom w:val="single" w:sz="8" w:space="0" w:color="000000"/>
            </w:tcBorders>
            <w:shd w:val="clear" w:color="auto" w:fill="auto"/>
          </w:tcPr>
          <w:p w:rsidR="00505D32" w:rsidRDefault="000A297F">
            <w:pPr>
              <w:pStyle w:val="TableContents"/>
              <w:rPr>
                <w:rStyle w:val="Strong"/>
                <w:color w:val="000000"/>
                <w:sz w:val="18"/>
                <w:szCs w:val="18"/>
              </w:rPr>
            </w:pPr>
            <w:r>
              <w:rPr>
                <w:rStyle w:val="Strong"/>
                <w:color w:val="000000"/>
                <w:sz w:val="18"/>
                <w:szCs w:val="18"/>
              </w:rPr>
              <w:t>Modifiers</w:t>
            </w:r>
            <w:r>
              <w:rPr>
                <w:b/>
                <w:bCs/>
                <w:color w:val="000000"/>
                <w:sz w:val="18"/>
                <w:szCs w:val="18"/>
              </w:rPr>
              <w:t xml:space="preserve"> </w:t>
            </w:r>
          </w:p>
        </w:tc>
        <w:tc>
          <w:tcPr>
            <w:tcW w:w="2738" w:type="dxa"/>
            <w:tcBorders>
              <w:top w:val="single" w:sz="8" w:space="0" w:color="000000"/>
              <w:left w:val="single" w:sz="8" w:space="0" w:color="000000"/>
              <w:bottom w:val="single" w:sz="8" w:space="0" w:color="000000"/>
              <w:right w:val="single" w:sz="8" w:space="0" w:color="000000"/>
            </w:tcBorders>
            <w:shd w:val="clear" w:color="auto" w:fill="auto"/>
          </w:tcPr>
          <w:p w:rsidR="00505D32" w:rsidRDefault="000A297F">
            <w:pPr>
              <w:pStyle w:val="TableContents"/>
            </w:pPr>
            <w:r>
              <w:rPr>
                <w:rStyle w:val="Strong"/>
                <w:color w:val="000000"/>
                <w:sz w:val="18"/>
                <w:szCs w:val="18"/>
              </w:rPr>
              <w:t>Description</w:t>
            </w:r>
            <w:r>
              <w:rPr>
                <w:b/>
                <w:bCs/>
                <w:color w:val="000000"/>
                <w:sz w:val="18"/>
                <w:szCs w:val="18"/>
              </w:rPr>
              <w:t xml:space="preserve"> </w:t>
            </w:r>
          </w:p>
        </w:tc>
      </w:tr>
      <w:tr w:rsidR="00505D32" w:rsidTr="000A297F">
        <w:tc>
          <w:tcPr>
            <w:tcW w:w="3436"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id [PK]</w:t>
            </w:r>
          </w:p>
        </w:tc>
        <w:tc>
          <w:tcPr>
            <w:tcW w:w="3689"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bigint</w:t>
            </w:r>
            <w:proofErr w:type="spellEnd"/>
          </w:p>
        </w:tc>
        <w:tc>
          <w:tcPr>
            <w:tcW w:w="332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NOT NULL</w:t>
            </w:r>
          </w:p>
        </w:tc>
        <w:tc>
          <w:tcPr>
            <w:tcW w:w="2738"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Primary key.</w:t>
            </w:r>
          </w:p>
        </w:tc>
      </w:tr>
      <w:tr w:rsidR="00505D32" w:rsidTr="000A297F">
        <w:tc>
          <w:tcPr>
            <w:tcW w:w="3436"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url</w:t>
            </w:r>
            <w:proofErr w:type="spellEnd"/>
            <w:r>
              <w:rPr>
                <w:color w:val="000000"/>
                <w:sz w:val="18"/>
                <w:szCs w:val="18"/>
              </w:rPr>
              <w:t xml:space="preserve"> </w:t>
            </w:r>
          </w:p>
        </w:tc>
        <w:tc>
          <w:tcPr>
            <w:tcW w:w="3689"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character varying(255)</w:t>
            </w:r>
          </w:p>
        </w:tc>
        <w:tc>
          <w:tcPr>
            <w:tcW w:w="332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NOT NULL</w:t>
            </w:r>
          </w:p>
        </w:tc>
        <w:tc>
          <w:tcPr>
            <w:tcW w:w="2738"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The URL of the WSDL. The URL points to the information system of the security server client.</w:t>
            </w:r>
          </w:p>
        </w:tc>
      </w:tr>
      <w:tr w:rsidR="00505D32" w:rsidTr="000A297F">
        <w:tc>
          <w:tcPr>
            <w:tcW w:w="3436"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wsdllocation</w:t>
            </w:r>
            <w:proofErr w:type="spellEnd"/>
            <w:r>
              <w:rPr>
                <w:color w:val="000000"/>
                <w:sz w:val="18"/>
                <w:szCs w:val="18"/>
              </w:rPr>
              <w:t xml:space="preserve"> </w:t>
            </w:r>
          </w:p>
        </w:tc>
        <w:tc>
          <w:tcPr>
            <w:tcW w:w="3689"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character varying(255)</w:t>
            </w:r>
          </w:p>
        </w:tc>
        <w:tc>
          <w:tcPr>
            <w:tcW w:w="3320" w:type="dxa"/>
            <w:tcBorders>
              <w:left w:val="single" w:sz="8" w:space="0" w:color="000000"/>
              <w:bottom w:val="single" w:sz="8" w:space="0" w:color="000000"/>
            </w:tcBorders>
            <w:shd w:val="clear" w:color="auto" w:fill="auto"/>
          </w:tcPr>
          <w:p w:rsidR="00505D32" w:rsidRDefault="00505D32">
            <w:pPr>
              <w:pStyle w:val="TableContents"/>
              <w:rPr>
                <w:color w:val="000000"/>
                <w:sz w:val="18"/>
                <w:szCs w:val="18"/>
              </w:rPr>
            </w:pPr>
          </w:p>
        </w:tc>
        <w:tc>
          <w:tcPr>
            <w:tcW w:w="2738"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 xml:space="preserve">The location of the WSDL file in </w:t>
            </w:r>
            <w:r>
              <w:rPr>
                <w:color w:val="000000"/>
                <w:sz w:val="18"/>
                <w:szCs w:val="18"/>
              </w:rPr>
              <w:lastRenderedPageBreak/>
              <w:t xml:space="preserve">security server file system. Currently not used. </w:t>
            </w:r>
          </w:p>
        </w:tc>
      </w:tr>
      <w:tr w:rsidR="00505D32" w:rsidTr="000A297F">
        <w:tc>
          <w:tcPr>
            <w:tcW w:w="3436"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lastRenderedPageBreak/>
              <w:t xml:space="preserve">disabled </w:t>
            </w:r>
          </w:p>
        </w:tc>
        <w:tc>
          <w:tcPr>
            <w:tcW w:w="3689"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boolean</w:t>
            </w:r>
            <w:proofErr w:type="spellEnd"/>
          </w:p>
        </w:tc>
        <w:tc>
          <w:tcPr>
            <w:tcW w:w="3320"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NOT NULL</w:t>
            </w:r>
          </w:p>
        </w:tc>
        <w:tc>
          <w:tcPr>
            <w:tcW w:w="2738"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A flag indicating whether the WSDL and all its services are disabled.</w:t>
            </w:r>
          </w:p>
        </w:tc>
      </w:tr>
      <w:tr w:rsidR="00505D32" w:rsidTr="000A297F">
        <w:tc>
          <w:tcPr>
            <w:tcW w:w="3436"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disablednotice</w:t>
            </w:r>
            <w:proofErr w:type="spellEnd"/>
            <w:r>
              <w:rPr>
                <w:color w:val="000000"/>
                <w:sz w:val="18"/>
                <w:szCs w:val="18"/>
              </w:rPr>
              <w:t xml:space="preserve"> </w:t>
            </w:r>
          </w:p>
        </w:tc>
        <w:tc>
          <w:tcPr>
            <w:tcW w:w="3689"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character varying(255)</w:t>
            </w:r>
          </w:p>
        </w:tc>
        <w:tc>
          <w:tcPr>
            <w:tcW w:w="3320" w:type="dxa"/>
            <w:tcBorders>
              <w:left w:val="single" w:sz="8" w:space="0" w:color="000000"/>
              <w:bottom w:val="single" w:sz="8" w:space="0" w:color="000000"/>
            </w:tcBorders>
            <w:shd w:val="clear" w:color="auto" w:fill="auto"/>
          </w:tcPr>
          <w:p w:rsidR="00505D32" w:rsidRDefault="00505D32">
            <w:pPr>
              <w:pStyle w:val="TableContents"/>
              <w:rPr>
                <w:color w:val="000000"/>
                <w:sz w:val="18"/>
                <w:szCs w:val="18"/>
              </w:rPr>
            </w:pPr>
          </w:p>
        </w:tc>
        <w:tc>
          <w:tcPr>
            <w:tcW w:w="2738"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The error message returned in response to a call to a service belonging to a disabled WSDL.</w:t>
            </w:r>
          </w:p>
        </w:tc>
      </w:tr>
      <w:tr w:rsidR="00505D32" w:rsidTr="000A297F">
        <w:tc>
          <w:tcPr>
            <w:tcW w:w="3436"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refresheddate</w:t>
            </w:r>
            <w:proofErr w:type="spellEnd"/>
            <w:r>
              <w:rPr>
                <w:color w:val="000000"/>
                <w:sz w:val="18"/>
                <w:szCs w:val="18"/>
              </w:rPr>
              <w:t xml:space="preserve"> </w:t>
            </w:r>
          </w:p>
        </w:tc>
        <w:tc>
          <w:tcPr>
            <w:tcW w:w="3689"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r>
              <w:rPr>
                <w:color w:val="000000"/>
                <w:sz w:val="18"/>
                <w:szCs w:val="18"/>
              </w:rPr>
              <w:t>timestamp with time zone</w:t>
            </w:r>
          </w:p>
        </w:tc>
        <w:tc>
          <w:tcPr>
            <w:tcW w:w="3320" w:type="dxa"/>
            <w:tcBorders>
              <w:left w:val="single" w:sz="8" w:space="0" w:color="000000"/>
              <w:bottom w:val="single" w:sz="8" w:space="0" w:color="000000"/>
            </w:tcBorders>
            <w:shd w:val="clear" w:color="auto" w:fill="auto"/>
          </w:tcPr>
          <w:p w:rsidR="00505D32" w:rsidRDefault="00505D32">
            <w:pPr>
              <w:pStyle w:val="TableContents"/>
              <w:rPr>
                <w:color w:val="000000"/>
                <w:sz w:val="18"/>
                <w:szCs w:val="18"/>
              </w:rPr>
            </w:pPr>
          </w:p>
        </w:tc>
        <w:tc>
          <w:tcPr>
            <w:tcW w:w="2738"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The time when the WSDL was last refreshed.</w:t>
            </w:r>
          </w:p>
        </w:tc>
      </w:tr>
      <w:tr w:rsidR="00505D32" w:rsidTr="000A297F">
        <w:tc>
          <w:tcPr>
            <w:tcW w:w="3436"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client_id</w:t>
            </w:r>
            <w:proofErr w:type="spellEnd"/>
            <w:r>
              <w:rPr>
                <w:color w:val="000000"/>
                <w:sz w:val="18"/>
                <w:szCs w:val="18"/>
              </w:rPr>
              <w:t xml:space="preserve"> [FK]</w:t>
            </w:r>
          </w:p>
        </w:tc>
        <w:tc>
          <w:tcPr>
            <w:tcW w:w="3689" w:type="dxa"/>
            <w:tcBorders>
              <w:left w:val="single" w:sz="8" w:space="0" w:color="000000"/>
              <w:bottom w:val="single" w:sz="8" w:space="0" w:color="000000"/>
            </w:tcBorders>
            <w:shd w:val="clear" w:color="auto" w:fill="auto"/>
          </w:tcPr>
          <w:p w:rsidR="00505D32" w:rsidRDefault="000A297F">
            <w:pPr>
              <w:pStyle w:val="TableContents"/>
              <w:rPr>
                <w:color w:val="000000"/>
                <w:sz w:val="18"/>
                <w:szCs w:val="18"/>
              </w:rPr>
            </w:pPr>
            <w:proofErr w:type="spellStart"/>
            <w:r>
              <w:rPr>
                <w:color w:val="000000"/>
                <w:sz w:val="18"/>
                <w:szCs w:val="18"/>
              </w:rPr>
              <w:t>bigint</w:t>
            </w:r>
            <w:proofErr w:type="spellEnd"/>
          </w:p>
        </w:tc>
        <w:tc>
          <w:tcPr>
            <w:tcW w:w="3320" w:type="dxa"/>
            <w:tcBorders>
              <w:left w:val="single" w:sz="8" w:space="0" w:color="000000"/>
              <w:bottom w:val="single" w:sz="8" w:space="0" w:color="000000"/>
            </w:tcBorders>
            <w:shd w:val="clear" w:color="auto" w:fill="auto"/>
          </w:tcPr>
          <w:p w:rsidR="00505D32" w:rsidRDefault="00505D32">
            <w:pPr>
              <w:pStyle w:val="TableContents"/>
              <w:rPr>
                <w:color w:val="000000"/>
                <w:sz w:val="18"/>
                <w:szCs w:val="18"/>
              </w:rPr>
            </w:pPr>
          </w:p>
        </w:tc>
        <w:tc>
          <w:tcPr>
            <w:tcW w:w="2738" w:type="dxa"/>
            <w:tcBorders>
              <w:left w:val="single" w:sz="8" w:space="0" w:color="000000"/>
              <w:bottom w:val="single" w:sz="8" w:space="0" w:color="000000"/>
              <w:right w:val="single" w:sz="8" w:space="0" w:color="000000"/>
            </w:tcBorders>
            <w:shd w:val="clear" w:color="auto" w:fill="auto"/>
          </w:tcPr>
          <w:p w:rsidR="00505D32" w:rsidRDefault="000A297F">
            <w:pPr>
              <w:pStyle w:val="TableContents"/>
            </w:pPr>
            <w:r>
              <w:rPr>
                <w:color w:val="000000"/>
                <w:sz w:val="18"/>
                <w:szCs w:val="18"/>
              </w:rPr>
              <w:t xml:space="preserve">The security server client providing the services described in this WSDL. References </w:t>
            </w:r>
            <w:r>
              <w:rPr>
                <w:rStyle w:val="Strong"/>
                <w:color w:val="000000"/>
                <w:sz w:val="18"/>
                <w:szCs w:val="18"/>
              </w:rPr>
              <w:t>id</w:t>
            </w:r>
            <w:r>
              <w:rPr>
                <w:color w:val="000000"/>
                <w:sz w:val="18"/>
                <w:szCs w:val="18"/>
              </w:rPr>
              <w:t xml:space="preserve"> attribute of </w:t>
            </w:r>
            <w:r>
              <w:rPr>
                <w:rStyle w:val="Strong"/>
                <w:color w:val="000000"/>
                <w:sz w:val="18"/>
                <w:szCs w:val="18"/>
              </w:rPr>
              <w:t>CLIENT</w:t>
            </w:r>
            <w:r>
              <w:rPr>
                <w:color w:val="000000"/>
                <w:sz w:val="18"/>
                <w:szCs w:val="18"/>
              </w:rPr>
              <w:t xml:space="preserve"> entity.</w:t>
            </w:r>
          </w:p>
        </w:tc>
      </w:tr>
    </w:tbl>
    <w:p w:rsidR="00505D32" w:rsidRDefault="00505D32"/>
    <w:sectPr w:rsidR="00505D32" w:rsidSect="000A297F">
      <w:headerReference w:type="even" r:id="rId25"/>
      <w:headerReference w:type="default" r:id="rId26"/>
      <w:footerReference w:type="even" r:id="rId27"/>
      <w:footerReference w:type="default" r:id="rId28"/>
      <w:headerReference w:type="first" r:id="rId29"/>
      <w:footerReference w:type="first" r:id="rId30"/>
      <w:pgSz w:w="16838" w:h="11906" w:orient="landscape"/>
      <w:pgMar w:top="1559" w:right="1539" w:bottom="1417" w:left="1831" w:header="1049" w:footer="85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5D32" w:rsidRDefault="000A297F">
      <w:pPr>
        <w:spacing w:after="0"/>
      </w:pPr>
      <w:r>
        <w:separator/>
      </w:r>
    </w:p>
  </w:endnote>
  <w:endnote w:type="continuationSeparator" w:id="0">
    <w:p w:rsidR="00505D32" w:rsidRDefault="000A29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0"/>
    <w:family w:val="auto"/>
    <w:pitch w:val="default"/>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Mono">
    <w:panose1 w:val="02070409020205020404"/>
    <w:charset w:val="00"/>
    <w:family w:val="modern"/>
    <w:pitch w:val="fixed"/>
    <w:sig w:usb0="E0000AFF" w:usb1="400078FF" w:usb2="00000001" w:usb3="00000000" w:csb0="000001B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D32" w:rsidRDefault="000A297F">
    <w:pPr>
      <w:pStyle w:val="Footer"/>
      <w:tabs>
        <w:tab w:val="clear" w:pos="4818"/>
        <w:tab w:val="clear" w:pos="9637"/>
        <w:tab w:val="right" w:pos="8901"/>
      </w:tabs>
    </w:pPr>
    <w:r>
      <w:rPr>
        <w:b/>
        <w:bCs/>
      </w:rPr>
      <w:fldChar w:fldCharType="begin"/>
    </w:r>
    <w:r>
      <w:rPr>
        <w:b/>
        <w:bCs/>
      </w:rPr>
      <w:instrText xml:space="preserve"> TITLE </w:instrText>
    </w:r>
    <w:r>
      <w:rPr>
        <w:b/>
        <w:bCs/>
      </w:rPr>
      <w:fldChar w:fldCharType="separate"/>
    </w:r>
    <w:r>
      <w:rPr>
        <w:b/>
        <w:bCs/>
      </w:rPr>
      <w:t>X-Road: Security Server Configuration</w:t>
    </w:r>
    <w:r>
      <w:rPr>
        <w:b/>
        <w:bCs/>
      </w:rPr>
      <w:fldChar w:fldCharType="end"/>
    </w:r>
    <w:r>
      <w:rPr>
        <w:b/>
        <w:bCs/>
      </w:rPr>
      <w:tab/>
    </w:r>
    <w:r>
      <w:fldChar w:fldCharType="begin"/>
    </w:r>
    <w:r>
      <w:instrText xml:space="preserve"> KEYWORDS </w:instrText>
    </w:r>
    <w:r>
      <w:fldChar w:fldCharType="separate"/>
    </w:r>
    <w:r>
      <w:t>1.1</w:t>
    </w:r>
    <w:r>
      <w:fldChar w:fldCharType="end"/>
    </w:r>
  </w:p>
  <w:p w:rsidR="00505D32" w:rsidRDefault="000A297F">
    <w:pPr>
      <w:pStyle w:val="Footer"/>
      <w:tabs>
        <w:tab w:val="clear" w:pos="4818"/>
        <w:tab w:val="clear" w:pos="9637"/>
        <w:tab w:val="right" w:pos="8901"/>
      </w:tabs>
    </w:pPr>
    <w:r>
      <w:fldChar w:fldCharType="begin"/>
    </w:r>
    <w:r>
      <w:instrText xml:space="preserve"> DOCPROPERTY "Date completed"</w:instrText>
    </w:r>
    <w:r>
      <w:fldChar w:fldCharType="separate"/>
    </w:r>
    <w:r>
      <w:t>19.10.2015</w:t>
    </w:r>
    <w:r>
      <w:fldChar w:fldCharType="end"/>
    </w:r>
    <w:r>
      <w:tab/>
    </w:r>
    <w:r>
      <w:fldChar w:fldCharType="begin"/>
    </w:r>
    <w:r>
      <w:instrText xml:space="preserve"> PAGE </w:instrText>
    </w:r>
    <w:r>
      <w:fldChar w:fldCharType="separate"/>
    </w:r>
    <w:r w:rsidR="0038418E">
      <w:rPr>
        <w:noProof/>
      </w:rPr>
      <w:t>7</w:t>
    </w:r>
    <w:r>
      <w:fldChar w:fldCharType="end"/>
    </w:r>
    <w:r>
      <w:t>/</w:t>
    </w:r>
    <w:r>
      <w:fldChar w:fldCharType="begin"/>
    </w:r>
    <w:r>
      <w:instrText xml:space="preserve"> NUMPAGES </w:instrText>
    </w:r>
    <w:r>
      <w:fldChar w:fldCharType="separate"/>
    </w:r>
    <w:r w:rsidR="0038418E">
      <w:rPr>
        <w:noProof/>
      </w:rPr>
      <w:t>24</w:t>
    </w:r>
    <w: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D32" w:rsidRDefault="00505D3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D32" w:rsidRDefault="00505D32"/>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D32" w:rsidRDefault="000A297F">
    <w:pPr>
      <w:pStyle w:val="Footer"/>
      <w:tabs>
        <w:tab w:val="clear" w:pos="4818"/>
        <w:tab w:val="clear" w:pos="9637"/>
        <w:tab w:val="right" w:pos="14570"/>
      </w:tabs>
    </w:pPr>
    <w:r>
      <w:rPr>
        <w:b/>
        <w:bCs/>
      </w:rPr>
      <w:fldChar w:fldCharType="begin"/>
    </w:r>
    <w:r>
      <w:rPr>
        <w:b/>
        <w:bCs/>
      </w:rPr>
      <w:instrText xml:space="preserve"> TITLE </w:instrText>
    </w:r>
    <w:r>
      <w:rPr>
        <w:b/>
        <w:bCs/>
      </w:rPr>
      <w:fldChar w:fldCharType="separate"/>
    </w:r>
    <w:r>
      <w:rPr>
        <w:b/>
        <w:bCs/>
      </w:rPr>
      <w:t>X-Road: Security Server Configuration</w:t>
    </w:r>
    <w:r>
      <w:rPr>
        <w:b/>
        <w:bCs/>
      </w:rPr>
      <w:fldChar w:fldCharType="end"/>
    </w:r>
    <w:r>
      <w:rPr>
        <w:b/>
        <w:bCs/>
      </w:rPr>
      <w:tab/>
    </w:r>
    <w:r>
      <w:fldChar w:fldCharType="begin"/>
    </w:r>
    <w:r>
      <w:instrText xml:space="preserve"> KEYWORDS </w:instrText>
    </w:r>
    <w:r>
      <w:fldChar w:fldCharType="separate"/>
    </w:r>
    <w:r>
      <w:t>1.1</w:t>
    </w:r>
    <w:r>
      <w:fldChar w:fldCharType="end"/>
    </w:r>
  </w:p>
  <w:p w:rsidR="00505D32" w:rsidRDefault="000A297F">
    <w:pPr>
      <w:pStyle w:val="Footer"/>
      <w:tabs>
        <w:tab w:val="clear" w:pos="4818"/>
        <w:tab w:val="clear" w:pos="9637"/>
        <w:tab w:val="right" w:pos="14570"/>
      </w:tabs>
    </w:pPr>
    <w:r>
      <w:fldChar w:fldCharType="begin"/>
    </w:r>
    <w:r>
      <w:instrText xml:space="preserve"> DOCPROPERTY "Date completed"</w:instrText>
    </w:r>
    <w:r>
      <w:fldChar w:fldCharType="separate"/>
    </w:r>
    <w:r>
      <w:t>19.10.2015</w:t>
    </w:r>
    <w:r>
      <w:fldChar w:fldCharType="end"/>
    </w:r>
    <w:r>
      <w:tab/>
    </w:r>
    <w:r>
      <w:fldChar w:fldCharType="begin"/>
    </w:r>
    <w:r>
      <w:instrText xml:space="preserve"> PAGE </w:instrText>
    </w:r>
    <w:r>
      <w:fldChar w:fldCharType="separate"/>
    </w:r>
    <w:r w:rsidR="0038418E">
      <w:rPr>
        <w:noProof/>
      </w:rPr>
      <w:t>8</w:t>
    </w:r>
    <w:r>
      <w:fldChar w:fldCharType="end"/>
    </w:r>
    <w:r>
      <w:t>/</w:t>
    </w:r>
    <w:r>
      <w:fldChar w:fldCharType="begin"/>
    </w:r>
    <w:r>
      <w:instrText xml:space="preserve"> NUMPAGES </w:instrText>
    </w:r>
    <w:r>
      <w:fldChar w:fldCharType="separate"/>
    </w:r>
    <w:r w:rsidR="0038418E">
      <w:rPr>
        <w:noProof/>
      </w:rPr>
      <w:t>24</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D32" w:rsidRDefault="00505D32"/>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D32" w:rsidRDefault="00505D32"/>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D32" w:rsidRDefault="000A297F">
    <w:pPr>
      <w:pStyle w:val="Footer"/>
      <w:tabs>
        <w:tab w:val="clear" w:pos="4818"/>
        <w:tab w:val="clear" w:pos="9637"/>
        <w:tab w:val="right" w:pos="8901"/>
      </w:tabs>
    </w:pPr>
    <w:r>
      <w:rPr>
        <w:b/>
        <w:bCs/>
      </w:rPr>
      <w:fldChar w:fldCharType="begin"/>
    </w:r>
    <w:r>
      <w:rPr>
        <w:b/>
        <w:bCs/>
      </w:rPr>
      <w:instrText xml:space="preserve"> TITLE </w:instrText>
    </w:r>
    <w:r>
      <w:rPr>
        <w:b/>
        <w:bCs/>
      </w:rPr>
      <w:fldChar w:fldCharType="separate"/>
    </w:r>
    <w:r>
      <w:rPr>
        <w:b/>
        <w:bCs/>
      </w:rPr>
      <w:t>X-Road: Security Server Configuration</w:t>
    </w:r>
    <w:r>
      <w:rPr>
        <w:b/>
        <w:bCs/>
      </w:rPr>
      <w:fldChar w:fldCharType="end"/>
    </w:r>
    <w:r>
      <w:rPr>
        <w:b/>
        <w:bCs/>
      </w:rPr>
      <w:tab/>
    </w:r>
    <w:r>
      <w:fldChar w:fldCharType="begin"/>
    </w:r>
    <w:r>
      <w:instrText xml:space="preserve"> KEYWORDS </w:instrText>
    </w:r>
    <w:r>
      <w:fldChar w:fldCharType="separate"/>
    </w:r>
    <w:r>
      <w:t>1.1</w:t>
    </w:r>
    <w:r>
      <w:fldChar w:fldCharType="end"/>
    </w:r>
  </w:p>
  <w:p w:rsidR="00505D32" w:rsidRDefault="000A297F">
    <w:pPr>
      <w:pStyle w:val="Footer"/>
      <w:tabs>
        <w:tab w:val="clear" w:pos="4818"/>
        <w:tab w:val="clear" w:pos="9637"/>
        <w:tab w:val="right" w:pos="8901"/>
      </w:tabs>
    </w:pPr>
    <w:r>
      <w:fldChar w:fldCharType="begin"/>
    </w:r>
    <w:r>
      <w:instrText xml:space="preserve"> DOCPROPERTY "Date completed"</w:instrText>
    </w:r>
    <w:r>
      <w:fldChar w:fldCharType="separate"/>
    </w:r>
    <w:r>
      <w:t>19.10.2015</w:t>
    </w:r>
    <w:r>
      <w:fldChar w:fldCharType="end"/>
    </w:r>
    <w:r>
      <w:tab/>
    </w:r>
    <w:r>
      <w:fldChar w:fldCharType="begin"/>
    </w:r>
    <w:r>
      <w:instrText xml:space="preserve"> PAGE </w:instrText>
    </w:r>
    <w:r>
      <w:fldChar w:fldCharType="separate"/>
    </w:r>
    <w:r w:rsidR="0038418E">
      <w:rPr>
        <w:noProof/>
      </w:rPr>
      <w:t>9</w:t>
    </w:r>
    <w:r>
      <w:fldChar w:fldCharType="end"/>
    </w:r>
    <w:r>
      <w:t>/</w:t>
    </w:r>
    <w:r>
      <w:fldChar w:fldCharType="begin"/>
    </w:r>
    <w:r>
      <w:instrText xml:space="preserve"> NUMPAGES </w:instrText>
    </w:r>
    <w:r>
      <w:fldChar w:fldCharType="separate"/>
    </w:r>
    <w:r w:rsidR="0038418E">
      <w:rPr>
        <w:noProof/>
      </w:rPr>
      <w:t>24</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D32" w:rsidRDefault="00505D32"/>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D32" w:rsidRDefault="00505D32"/>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97F" w:rsidRDefault="000A297F" w:rsidP="000A297F">
    <w:pPr>
      <w:pStyle w:val="Footer"/>
      <w:tabs>
        <w:tab w:val="clear" w:pos="4818"/>
        <w:tab w:val="clear" w:pos="9637"/>
        <w:tab w:val="right" w:pos="13467"/>
      </w:tabs>
    </w:pPr>
    <w:r>
      <w:rPr>
        <w:b/>
        <w:bCs/>
      </w:rPr>
      <w:fldChar w:fldCharType="begin"/>
    </w:r>
    <w:r>
      <w:rPr>
        <w:b/>
        <w:bCs/>
      </w:rPr>
      <w:instrText xml:space="preserve"> TITLE </w:instrText>
    </w:r>
    <w:r>
      <w:rPr>
        <w:b/>
        <w:bCs/>
      </w:rPr>
      <w:fldChar w:fldCharType="separate"/>
    </w:r>
    <w:r>
      <w:rPr>
        <w:b/>
        <w:bCs/>
      </w:rPr>
      <w:t>X-Road: Security Server Configuration</w:t>
    </w:r>
    <w:r>
      <w:rPr>
        <w:b/>
        <w:bCs/>
      </w:rPr>
      <w:fldChar w:fldCharType="end"/>
    </w:r>
    <w:r>
      <w:rPr>
        <w:b/>
        <w:bCs/>
      </w:rPr>
      <w:tab/>
    </w:r>
    <w:r>
      <w:fldChar w:fldCharType="begin"/>
    </w:r>
    <w:r>
      <w:instrText xml:space="preserve"> KEYWORDS </w:instrText>
    </w:r>
    <w:r>
      <w:fldChar w:fldCharType="separate"/>
    </w:r>
    <w:r>
      <w:t>1.1</w:t>
    </w:r>
    <w:r>
      <w:fldChar w:fldCharType="end"/>
    </w:r>
  </w:p>
  <w:p w:rsidR="00505D32" w:rsidRPr="000A297F" w:rsidRDefault="000A297F" w:rsidP="000A297F">
    <w:pPr>
      <w:pStyle w:val="Footer"/>
      <w:tabs>
        <w:tab w:val="clear" w:pos="4818"/>
        <w:tab w:val="clear" w:pos="9637"/>
        <w:tab w:val="right" w:pos="13467"/>
      </w:tabs>
    </w:pPr>
    <w:r>
      <w:fldChar w:fldCharType="begin"/>
    </w:r>
    <w:r>
      <w:instrText xml:space="preserve"> DOCPROPERTY "Date completed"</w:instrText>
    </w:r>
    <w:r>
      <w:fldChar w:fldCharType="separate"/>
    </w:r>
    <w:r>
      <w:t>19.10.2015</w:t>
    </w:r>
    <w:r>
      <w:fldChar w:fldCharType="end"/>
    </w:r>
    <w:r>
      <w:rPr>
        <w:b/>
        <w:bCs/>
      </w:rPr>
      <w:tab/>
    </w:r>
    <w:r>
      <w:fldChar w:fldCharType="begin"/>
    </w:r>
    <w:r>
      <w:instrText xml:space="preserve"> PAGE </w:instrText>
    </w:r>
    <w:r>
      <w:fldChar w:fldCharType="separate"/>
    </w:r>
    <w:r w:rsidR="0038418E">
      <w:rPr>
        <w:noProof/>
      </w:rPr>
      <w:t>24</w:t>
    </w:r>
    <w:r>
      <w:fldChar w:fldCharType="end"/>
    </w:r>
    <w:r>
      <w:t>/</w:t>
    </w:r>
    <w:r>
      <w:fldChar w:fldCharType="begin"/>
    </w:r>
    <w:r>
      <w:instrText xml:space="preserve"> NUMPAGES </w:instrText>
    </w:r>
    <w:r>
      <w:fldChar w:fldCharType="separate"/>
    </w:r>
    <w:r w:rsidR="0038418E">
      <w:rPr>
        <w:noProof/>
      </w:rPr>
      <w:t>24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5D32" w:rsidRDefault="000A297F">
      <w:pPr>
        <w:spacing w:after="0"/>
      </w:pPr>
      <w:r>
        <w:separator/>
      </w:r>
    </w:p>
  </w:footnote>
  <w:footnote w:type="continuationSeparator" w:id="0">
    <w:p w:rsidR="00505D32" w:rsidRDefault="000A297F">
      <w:pPr>
        <w:spacing w:after="0"/>
      </w:pPr>
      <w:r>
        <w:continuationSeparator/>
      </w:r>
    </w:p>
  </w:footnote>
  <w:footnote w:id="1">
    <w:p w:rsidR="00505D32" w:rsidRDefault="000A297F">
      <w:r>
        <w:rPr>
          <w:rStyle w:val="FootnoteCharacters"/>
        </w:rPr>
        <w:footnoteRef/>
      </w:r>
      <w:r>
        <w:br w:type="page"/>
      </w:r>
      <w:r>
        <w:tab/>
        <w:t>See http://www.liquibase.org/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D32" w:rsidRDefault="00505D32">
    <w:pPr>
      <w:pStyle w:val="Header"/>
      <w:jc w:val="right"/>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D32" w:rsidRDefault="00505D3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D32" w:rsidRDefault="00505D3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D32" w:rsidRDefault="00505D32">
    <w:pPr>
      <w:pStyle w:val="HeaderRight"/>
      <w:jc w:val="right"/>
      <w:rPr>
        <w:sz w:val="18"/>
        <w:szCs w:val="1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D32" w:rsidRDefault="00505D32"/>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D32" w:rsidRDefault="00505D32"/>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D32" w:rsidRDefault="00505D32">
    <w:pPr>
      <w:pStyle w:val="Header"/>
      <w:jc w:val="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D32" w:rsidRDefault="00505D32"/>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D32" w:rsidRDefault="00505D32"/>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D32" w:rsidRDefault="00505D32">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Heading1"/>
      <w:lvlText w:val="%1 "/>
      <w:lvlJc w:val="left"/>
      <w:pPr>
        <w:tabs>
          <w:tab w:val="num" w:pos="850"/>
        </w:tabs>
        <w:ind w:left="850" w:hanging="850"/>
      </w:pPr>
    </w:lvl>
    <w:lvl w:ilvl="1">
      <w:start w:val="1"/>
      <w:numFmt w:val="decimal"/>
      <w:pStyle w:val="Heading2"/>
      <w:lvlText w:val="%1.%2 "/>
      <w:lvlJc w:val="left"/>
      <w:pPr>
        <w:tabs>
          <w:tab w:val="num" w:pos="850"/>
        </w:tabs>
        <w:ind w:left="850" w:hanging="850"/>
      </w:pPr>
    </w:lvl>
    <w:lvl w:ilvl="2">
      <w:start w:val="1"/>
      <w:numFmt w:val="decimal"/>
      <w:pStyle w:val="Heading3"/>
      <w:lvlText w:val="%1.%2.%3 "/>
      <w:lvlJc w:val="left"/>
      <w:pPr>
        <w:tabs>
          <w:tab w:val="num" w:pos="850"/>
        </w:tabs>
        <w:ind w:left="850" w:hanging="850"/>
      </w:pPr>
    </w:lvl>
    <w:lvl w:ilvl="3">
      <w:start w:val="1"/>
      <w:numFmt w:val="decimal"/>
      <w:pStyle w:val="Heading4"/>
      <w:lvlText w:val="%1.%2.%3.%4 "/>
      <w:lvlJc w:val="left"/>
      <w:pPr>
        <w:tabs>
          <w:tab w:val="num" w:pos="850"/>
        </w:tabs>
        <w:ind w:left="850" w:hanging="85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Numbering 1"/>
    <w:lvl w:ilvl="0">
      <w:start w:val="1"/>
      <w:numFmt w:val="decimal"/>
      <w:pStyle w:val="TableHeading"/>
      <w:lvlText w:val=" %1 "/>
      <w:lvlJc w:val="left"/>
      <w:pPr>
        <w:tabs>
          <w:tab w:val="num" w:pos="454"/>
        </w:tabs>
        <w:ind w:left="454" w:hanging="454"/>
      </w:pPr>
    </w:lvl>
    <w:lvl w:ilvl="1">
      <w:start w:val="1"/>
      <w:numFmt w:val="decimal"/>
      <w:lvlText w:val=" %1.%2 "/>
      <w:lvlJc w:val="left"/>
      <w:pPr>
        <w:tabs>
          <w:tab w:val="num" w:pos="454"/>
        </w:tabs>
        <w:ind w:left="454" w:hanging="454"/>
      </w:pPr>
    </w:lvl>
    <w:lvl w:ilvl="2">
      <w:start w:val="1"/>
      <w:numFmt w:val="decimal"/>
      <w:lvlText w:val=" %1.%2.%3 "/>
      <w:lvlJc w:val="left"/>
      <w:pPr>
        <w:tabs>
          <w:tab w:val="num" w:pos="454"/>
        </w:tabs>
        <w:ind w:left="454" w:hanging="454"/>
      </w:pPr>
    </w:lvl>
    <w:lvl w:ilvl="3">
      <w:start w:val="1"/>
      <w:numFmt w:val="decimal"/>
      <w:lvlText w:val=" %1.%2.%3.%4 "/>
      <w:lvlJc w:val="left"/>
      <w:pPr>
        <w:tabs>
          <w:tab w:val="num" w:pos="454"/>
        </w:tabs>
        <w:ind w:left="454" w:hanging="454"/>
      </w:pPr>
    </w:lvl>
    <w:lvl w:ilvl="4">
      <w:start w:val="1"/>
      <w:numFmt w:val="decimal"/>
      <w:lvlText w:val=" %1.%2.%3.%4.%5 "/>
      <w:lvlJc w:val="left"/>
      <w:pPr>
        <w:tabs>
          <w:tab w:val="num" w:pos="454"/>
        </w:tabs>
        <w:ind w:left="454" w:hanging="454"/>
      </w:pPr>
    </w:lvl>
    <w:lvl w:ilvl="5">
      <w:start w:val="1"/>
      <w:numFmt w:val="decimal"/>
      <w:lvlText w:val=" %1.%2.%3.%4.%5.%6 "/>
      <w:lvlJc w:val="left"/>
      <w:pPr>
        <w:tabs>
          <w:tab w:val="num" w:pos="454"/>
        </w:tabs>
        <w:ind w:left="454" w:hanging="454"/>
      </w:pPr>
    </w:lvl>
    <w:lvl w:ilvl="6">
      <w:start w:val="1"/>
      <w:numFmt w:val="decimal"/>
      <w:lvlText w:val=" %1.%2.%3.%4.%5.%6.%7 "/>
      <w:lvlJc w:val="left"/>
      <w:pPr>
        <w:tabs>
          <w:tab w:val="num" w:pos="454"/>
        </w:tabs>
        <w:ind w:left="454" w:hanging="454"/>
      </w:pPr>
    </w:lvl>
    <w:lvl w:ilvl="7">
      <w:start w:val="1"/>
      <w:numFmt w:val="decimal"/>
      <w:lvlText w:val=" %1.%2.%3.%4.%5.%6.%7.%8 "/>
      <w:lvlJc w:val="left"/>
      <w:pPr>
        <w:tabs>
          <w:tab w:val="num" w:pos="454"/>
        </w:tabs>
        <w:ind w:left="454" w:hanging="454"/>
      </w:pPr>
    </w:lvl>
    <w:lvl w:ilvl="8">
      <w:start w:val="1"/>
      <w:numFmt w:val="decimal"/>
      <w:lvlText w:val=" %1.%2.%3.%4.%5.%6.%7.%8.%9 "/>
      <w:lvlJc w:val="left"/>
      <w:pPr>
        <w:tabs>
          <w:tab w:val="num" w:pos="454"/>
        </w:tabs>
        <w:ind w:left="454" w:hanging="454"/>
      </w:pPr>
    </w:lvl>
  </w:abstractNum>
  <w:abstractNum w:abstractNumId="2" w15:restartNumberingAfterBreak="0">
    <w:nsid w:val="00000003"/>
    <w:multiLevelType w:val="multilevel"/>
    <w:tmpl w:val="00000003"/>
    <w:name w:val="lausete loetelu"/>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4"/>
    <w:multiLevelType w:val="multilevel"/>
    <w:tmpl w:val="00000004"/>
    <w:name w:val="tappidega loetelu"/>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5"/>
    <w:multiLevelType w:val="multilevel"/>
    <w:tmpl w:val="00000005"/>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5" w15:restartNumberingAfterBreak="0">
    <w:nsid w:val="00000006"/>
    <w:multiLevelType w:val="multilevel"/>
    <w:tmpl w:val="00000006"/>
    <w:name w:val="lisakesed"/>
    <w:lvl w:ilvl="0">
      <w:start w:val="1"/>
      <w:numFmt w:val="upperLetter"/>
      <w:pStyle w:val="A2"/>
      <w:suff w:val="space"/>
      <w:lvlText w:val="Annex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984" w:hanging="1984"/>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6" w15:restartNumberingAfterBreak="0">
    <w:nsid w:val="00000007"/>
    <w:multiLevelType w:val="multilevel"/>
    <w:tmpl w:val="00000007"/>
    <w:name w:val="lisa_1"/>
    <w:lvl w:ilvl="0">
      <w:start w:val="1"/>
      <w:numFmt w:val="upperLetter"/>
      <w:pStyle w:val="Annex3"/>
      <w:lvlText w:val="Lisa %1 "/>
      <w:lvlJc w:val="left"/>
      <w:pPr>
        <w:tabs>
          <w:tab w:val="num" w:pos="720"/>
        </w:tabs>
        <w:ind w:left="720" w:hanging="360"/>
      </w:pPr>
    </w:lvl>
    <w:lvl w:ilvl="1">
      <w:start w:val="1"/>
      <w:numFmt w:val="upperLetter"/>
      <w:lvlText w:val="Lisa %2 "/>
      <w:lvlJc w:val="left"/>
      <w:pPr>
        <w:tabs>
          <w:tab w:val="num" w:pos="1080"/>
        </w:tabs>
        <w:ind w:left="1080" w:hanging="360"/>
      </w:pPr>
    </w:lvl>
    <w:lvl w:ilvl="2">
      <w:start w:val="1"/>
      <w:numFmt w:val="upperLetter"/>
      <w:lvlText w:val="Lisa %3 "/>
      <w:lvlJc w:val="left"/>
      <w:pPr>
        <w:tabs>
          <w:tab w:val="num" w:pos="1440"/>
        </w:tabs>
        <w:ind w:left="1440" w:hanging="360"/>
      </w:pPr>
    </w:lvl>
    <w:lvl w:ilvl="3">
      <w:start w:val="1"/>
      <w:numFmt w:val="upperLetter"/>
      <w:lvlText w:val="Lisa %4 "/>
      <w:lvlJc w:val="left"/>
      <w:pPr>
        <w:tabs>
          <w:tab w:val="num" w:pos="1800"/>
        </w:tabs>
        <w:ind w:left="1800" w:hanging="360"/>
      </w:pPr>
    </w:lvl>
    <w:lvl w:ilvl="4">
      <w:start w:val="1"/>
      <w:numFmt w:val="upperLetter"/>
      <w:lvlText w:val="Lisa %5 "/>
      <w:lvlJc w:val="left"/>
      <w:pPr>
        <w:tabs>
          <w:tab w:val="num" w:pos="2160"/>
        </w:tabs>
        <w:ind w:left="2160" w:hanging="360"/>
      </w:pPr>
    </w:lvl>
    <w:lvl w:ilvl="5">
      <w:start w:val="1"/>
      <w:numFmt w:val="upperLetter"/>
      <w:lvlText w:val="Lisa %6 "/>
      <w:lvlJc w:val="left"/>
      <w:pPr>
        <w:tabs>
          <w:tab w:val="num" w:pos="2520"/>
        </w:tabs>
        <w:ind w:left="2520" w:hanging="360"/>
      </w:pPr>
    </w:lvl>
    <w:lvl w:ilvl="6">
      <w:start w:val="1"/>
      <w:numFmt w:val="upperLetter"/>
      <w:lvlText w:val="Lisa %7 "/>
      <w:lvlJc w:val="left"/>
      <w:pPr>
        <w:tabs>
          <w:tab w:val="num" w:pos="2880"/>
        </w:tabs>
        <w:ind w:left="2880" w:hanging="360"/>
      </w:pPr>
    </w:lvl>
    <w:lvl w:ilvl="7">
      <w:start w:val="1"/>
      <w:numFmt w:val="upperLetter"/>
      <w:lvlText w:val="Lisa %8 "/>
      <w:lvlJc w:val="left"/>
      <w:pPr>
        <w:tabs>
          <w:tab w:val="num" w:pos="3240"/>
        </w:tabs>
        <w:ind w:left="3240" w:hanging="360"/>
      </w:pPr>
    </w:lvl>
    <w:lvl w:ilvl="8">
      <w:start w:val="1"/>
      <w:numFmt w:val="upperLetter"/>
      <w:lvlText w:val="Lisa %9 "/>
      <w:lvlJc w:val="left"/>
      <w:pPr>
        <w:tabs>
          <w:tab w:val="num" w:pos="3600"/>
        </w:tabs>
        <w:ind w:left="3600" w:hanging="360"/>
      </w:pPr>
    </w:lvl>
  </w:abstractNum>
  <w:abstractNum w:abstractNumId="7" w15:restartNumberingAfterBreak="0">
    <w:nsid w:val="00000008"/>
    <w:multiLevelType w:val="multilevel"/>
    <w:tmpl w:val="00000008"/>
    <w:name w:val="lisakesed_eesti"/>
    <w:lvl w:ilvl="0">
      <w:start w:val="1"/>
      <w:numFmt w:val="upperLetter"/>
      <w:pStyle w:val="Lisa1"/>
      <w:suff w:val="space"/>
      <w:lvlText w:val="Lisa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440" w:hanging="360"/>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8" w15:restartNumberingAfterBreak="0">
    <w:nsid w:val="00000009"/>
    <w:multiLevelType w:val="multilevel"/>
    <w:tmpl w:val="00000009"/>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9" w15:restartNumberingAfterBreak="0">
    <w:nsid w:val="0000000A"/>
    <w:multiLevelType w:val="multilevel"/>
    <w:tmpl w:val="0000000A"/>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10" w15:restartNumberingAfterBreak="0">
    <w:nsid w:val="0000000B"/>
    <w:multiLevelType w:val="multilevel"/>
    <w:tmpl w:val="0000000B"/>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1" w15:restartNumberingAfterBreak="0">
    <w:nsid w:val="0000000C"/>
    <w:multiLevelType w:val="multilevel"/>
    <w:tmpl w:val="0000000C"/>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4097">
      <o:colormenu v:ext="edit" fillcolor="none [4]" strokecolor="none [1]" shadowcolor="none [2]"/>
    </o:shapedefaults>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97F"/>
    <w:rsid w:val="000A297F"/>
    <w:rsid w:val="0038418E"/>
    <w:rsid w:val="00505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colormenu v:ext="edit" fillcolor="none [4]" strokecolor="none [1]" shadowcolor="none [2]"/>
    </o:shapedefaults>
    <o:shapelayout v:ext="edit">
      <o:idmap v:ext="edit" data="1"/>
    </o:shapelayout>
  </w:shapeDefaults>
  <w:doNotEmbedSmartTags/>
  <w:decimalSymbol w:val=","/>
  <w:listSeparator w:val=";"/>
  <w15:chartTrackingRefBased/>
  <w15:docId w15:val="{AE84EECD-1F48-478E-8B11-8DE268EA8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after="113"/>
    </w:pPr>
    <w:rPr>
      <w:rFonts w:ascii="Arial" w:eastAsia="Arial Unicode MS" w:hAnsi="Arial"/>
      <w:sz w:val="22"/>
      <w:szCs w:val="24"/>
      <w:lang w:val="en-GB"/>
    </w:rPr>
  </w:style>
  <w:style w:type="paragraph" w:styleId="Heading1">
    <w:name w:val="heading 1"/>
    <w:basedOn w:val="Heading"/>
    <w:next w:val="Normal"/>
    <w:qFormat/>
    <w:pPr>
      <w:pageBreakBefore/>
      <w:numPr>
        <w:numId w:val="1"/>
      </w:numPr>
      <w:spacing w:before="822" w:after="119"/>
      <w:outlineLvl w:val="0"/>
    </w:pPr>
    <w:rPr>
      <w:b/>
      <w:bCs/>
      <w:sz w:val="44"/>
      <w:szCs w:val="32"/>
    </w:rPr>
  </w:style>
  <w:style w:type="paragraph" w:styleId="Heading2">
    <w:name w:val="heading 2"/>
    <w:basedOn w:val="Heading"/>
    <w:next w:val="Normal"/>
    <w:qFormat/>
    <w:pPr>
      <w:numPr>
        <w:ilvl w:val="1"/>
        <w:numId w:val="1"/>
      </w:numPr>
      <w:spacing w:before="352" w:after="119"/>
      <w:outlineLvl w:val="1"/>
    </w:pPr>
    <w:rPr>
      <w:b/>
      <w:bCs/>
      <w:iCs/>
      <w:sz w:val="32"/>
    </w:rPr>
  </w:style>
  <w:style w:type="paragraph" w:styleId="Heading3">
    <w:name w:val="heading 3"/>
    <w:basedOn w:val="Heading"/>
    <w:next w:val="Normal"/>
    <w:qFormat/>
    <w:pPr>
      <w:numPr>
        <w:ilvl w:val="2"/>
        <w:numId w:val="1"/>
      </w:numPr>
      <w:outlineLvl w:val="2"/>
    </w:pPr>
    <w:rPr>
      <w:b/>
      <w:bCs/>
      <w:sz w:val="26"/>
    </w:rPr>
  </w:style>
  <w:style w:type="paragraph" w:styleId="Heading4">
    <w:name w:val="heading 4"/>
    <w:basedOn w:val="Heading"/>
    <w:next w:val="Normal"/>
    <w:qFormat/>
    <w:pPr>
      <w:numPr>
        <w:ilvl w:val="3"/>
        <w:numId w:val="1"/>
      </w:numPr>
      <w:outlineLvl w:val="3"/>
    </w:pPr>
    <w:rPr>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LineNumber">
    <w:name w:val="line number"/>
  </w:style>
  <w:style w:type="character" w:customStyle="1" w:styleId="IndexLink">
    <w:name w:val="Index Link"/>
  </w:style>
  <w:style w:type="character" w:styleId="Hyperlink">
    <w:name w:val="Hyperlink"/>
    <w:uiPriority w:val="99"/>
    <w:rPr>
      <w:color w:val="000080"/>
      <w:u w:val="single"/>
    </w:rPr>
  </w:style>
  <w:style w:type="character" w:styleId="PageNumber">
    <w:name w:val="page number"/>
  </w:style>
  <w:style w:type="character" w:customStyle="1" w:styleId="FootnoteCharacters">
    <w:name w:val="Footnote Characters"/>
  </w:style>
  <w:style w:type="character" w:customStyle="1" w:styleId="EndnoteCharacters">
    <w:name w:val="Endnote Characters"/>
  </w:style>
  <w:style w:type="character" w:styleId="FollowedHyperlink">
    <w:name w:val="FollowedHyperlink"/>
    <w:rPr>
      <w:color w:val="800000"/>
      <w:u w:val="single"/>
    </w:rPr>
  </w:style>
  <w:style w:type="character" w:styleId="Strong">
    <w:name w:val="Strong"/>
    <w:qFormat/>
    <w:rPr>
      <w:b/>
      <w:bCs/>
    </w:rPr>
  </w:style>
  <w:style w:type="character" w:styleId="FootnoteReference">
    <w:name w:val="footnote reference"/>
    <w:rPr>
      <w:vertAlign w:val="superscript"/>
    </w:rPr>
  </w:style>
  <w:style w:type="character" w:styleId="EndnoteReference">
    <w:name w:val="endnote reference"/>
    <w:rPr>
      <w:vertAlign w:val="superscript"/>
    </w:rPr>
  </w:style>
  <w:style w:type="paragraph" w:styleId="BodyText">
    <w:name w:val="Body Text"/>
    <w:pPr>
      <w:widowControl w:val="0"/>
      <w:suppressAutoHyphens/>
      <w:spacing w:after="120"/>
    </w:pPr>
    <w:rPr>
      <w:rFonts w:eastAsia="Arial Unicode MS"/>
      <w:sz w:val="24"/>
      <w:szCs w:val="24"/>
      <w:lang w:val="en-GB"/>
    </w:rPr>
  </w:style>
  <w:style w:type="paragraph" w:styleId="BodyTextIndent">
    <w:name w:val="Body Text Indent"/>
    <w:basedOn w:val="BodyText"/>
    <w:pPr>
      <w:spacing w:after="0"/>
      <w:ind w:left="283"/>
    </w:pPr>
  </w:style>
  <w:style w:type="paragraph" w:customStyle="1" w:styleId="Heading">
    <w:name w:val="Heading"/>
    <w:basedOn w:val="Normal"/>
    <w:next w:val="BodyText"/>
    <w:pPr>
      <w:keepNext/>
      <w:spacing w:before="240" w:after="120"/>
    </w:pPr>
    <w:rPr>
      <w:rFonts w:eastAsia="MS Mincho" w:cs="Tahoma"/>
      <w:sz w:val="28"/>
      <w:szCs w:val="28"/>
    </w:rPr>
  </w:style>
  <w:style w:type="paragraph" w:styleId="List">
    <w:name w:val="List"/>
    <w:basedOn w:val="BodyText"/>
    <w:rPr>
      <w:rFonts w:cs="Tahoma"/>
    </w:rPr>
  </w:style>
  <w:style w:type="paragraph" w:styleId="Header">
    <w:name w:val="head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HeaderLeft">
    <w:name w:val="Header Lef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customStyle="1" w:styleId="HeaderRight">
    <w:name w:val="Header Righ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styleId="Footer">
    <w:name w:val="foot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TableContents">
    <w:name w:val="Table Contents"/>
    <w:basedOn w:val="Normal"/>
    <w:pPr>
      <w:suppressLineNumbers/>
    </w:pPr>
  </w:style>
  <w:style w:type="paragraph" w:customStyle="1" w:styleId="TableHeading">
    <w:name w:val="Table Heading"/>
    <w:basedOn w:val="TableContents"/>
    <w:pPr>
      <w:numPr>
        <w:numId w:val="2"/>
      </w:numPr>
    </w:pPr>
    <w:rPr>
      <w:b/>
      <w:bCs/>
      <w:sz w:val="20"/>
    </w:rPr>
  </w:style>
  <w:style w:type="paragraph" w:styleId="Caption">
    <w:name w:val="caption"/>
    <w:basedOn w:val="Normal"/>
    <w:qFormat/>
    <w:pPr>
      <w:suppressLineNumbers/>
      <w:spacing w:before="120" w:after="120"/>
    </w:pPr>
    <w:rPr>
      <w:rFonts w:cs="Tahoma"/>
      <w:b/>
      <w:iCs/>
      <w:sz w:val="20"/>
    </w:rPr>
  </w:style>
  <w:style w:type="paragraph" w:customStyle="1" w:styleId="Illustration">
    <w:name w:val="Illustration"/>
    <w:basedOn w:val="Caption"/>
  </w:style>
  <w:style w:type="paragraph" w:customStyle="1" w:styleId="Table">
    <w:name w:val="Table"/>
    <w:basedOn w:val="Caption"/>
  </w:style>
  <w:style w:type="paragraph" w:customStyle="1" w:styleId="Index">
    <w:name w:val="Index"/>
    <w:basedOn w:val="Normal"/>
    <w:pPr>
      <w:suppressLineNumbers/>
    </w:pPr>
    <w:rPr>
      <w:rFonts w:cs="Tahoma"/>
    </w:rPr>
  </w:style>
  <w:style w:type="paragraph" w:styleId="TOAHeading">
    <w:name w:val="toa heading"/>
    <w:basedOn w:val="Heading"/>
    <w:pPr>
      <w:suppressLineNumbers/>
      <w:spacing w:before="0" w:after="283"/>
    </w:pPr>
    <w:rPr>
      <w:b/>
      <w:bCs/>
      <w:sz w:val="32"/>
      <w:szCs w:val="32"/>
    </w:rPr>
  </w:style>
  <w:style w:type="paragraph" w:styleId="TOC1">
    <w:name w:val="toc 1"/>
    <w:basedOn w:val="Index"/>
    <w:uiPriority w:val="39"/>
    <w:pPr>
      <w:keepLines/>
      <w:tabs>
        <w:tab w:val="right" w:leader="dot" w:pos="8787"/>
      </w:tabs>
      <w:spacing w:after="0" w:line="510" w:lineRule="exact"/>
    </w:pPr>
    <w:rPr>
      <w:b/>
      <w:sz w:val="28"/>
    </w:rPr>
  </w:style>
  <w:style w:type="paragraph" w:styleId="TOC2">
    <w:name w:val="toc 2"/>
    <w:basedOn w:val="Index"/>
    <w:uiPriority w:val="39"/>
    <w:pPr>
      <w:tabs>
        <w:tab w:val="right" w:leader="dot" w:pos="8787"/>
      </w:tabs>
      <w:spacing w:after="0" w:line="340" w:lineRule="exact"/>
      <w:ind w:left="238"/>
    </w:pPr>
    <w:rPr>
      <w:sz w:val="24"/>
    </w:rPr>
  </w:style>
  <w:style w:type="paragraph" w:styleId="TOC3">
    <w:name w:val="toc 3"/>
    <w:basedOn w:val="Index"/>
    <w:uiPriority w:val="39"/>
    <w:pPr>
      <w:tabs>
        <w:tab w:val="right" w:leader="dot" w:pos="8788"/>
      </w:tabs>
      <w:spacing w:after="0" w:line="340" w:lineRule="exact"/>
      <w:ind w:left="482"/>
    </w:pPr>
    <w:rPr>
      <w:sz w:val="24"/>
    </w:rPr>
  </w:style>
  <w:style w:type="paragraph" w:styleId="TOC4">
    <w:name w:val="toc 4"/>
    <w:basedOn w:val="Index"/>
    <w:pPr>
      <w:tabs>
        <w:tab w:val="right" w:leader="dot" w:pos="8789"/>
      </w:tabs>
      <w:spacing w:after="0" w:line="340" w:lineRule="exact"/>
    </w:pPr>
  </w:style>
  <w:style w:type="paragraph" w:styleId="TOC5">
    <w:name w:val="toc 5"/>
    <w:basedOn w:val="Index"/>
    <w:pPr>
      <w:tabs>
        <w:tab w:val="right" w:leader="dot" w:pos="9638"/>
      </w:tabs>
      <w:spacing w:after="0"/>
      <w:ind w:left="1132"/>
    </w:pPr>
  </w:style>
  <w:style w:type="paragraph" w:styleId="TOC6">
    <w:name w:val="toc 6"/>
    <w:basedOn w:val="Index"/>
    <w:pPr>
      <w:tabs>
        <w:tab w:val="right" w:leader="dot" w:pos="9638"/>
      </w:tabs>
      <w:spacing w:after="0"/>
      <w:ind w:left="1415"/>
    </w:pPr>
  </w:style>
  <w:style w:type="paragraph" w:styleId="TOC7">
    <w:name w:val="toc 7"/>
    <w:basedOn w:val="Index"/>
    <w:pPr>
      <w:tabs>
        <w:tab w:val="right" w:leader="dot" w:pos="9638"/>
      </w:tabs>
      <w:spacing w:after="0"/>
      <w:ind w:left="1698"/>
    </w:pPr>
  </w:style>
  <w:style w:type="paragraph" w:styleId="TOC8">
    <w:name w:val="toc 8"/>
    <w:basedOn w:val="Index"/>
    <w:pPr>
      <w:tabs>
        <w:tab w:val="right" w:leader="dot" w:pos="9638"/>
      </w:tabs>
      <w:spacing w:after="0"/>
      <w:ind w:left="1981"/>
    </w:pPr>
  </w:style>
  <w:style w:type="paragraph" w:styleId="TOC9">
    <w:name w:val="toc 9"/>
    <w:basedOn w:val="Index"/>
    <w:pPr>
      <w:tabs>
        <w:tab w:val="right" w:leader="dot" w:pos="9638"/>
      </w:tabs>
      <w:spacing w:after="0"/>
      <w:ind w:left="2264"/>
    </w:pPr>
  </w:style>
  <w:style w:type="paragraph" w:customStyle="1" w:styleId="Contents10">
    <w:name w:val="Contents 10"/>
    <w:basedOn w:val="Index"/>
    <w:pPr>
      <w:tabs>
        <w:tab w:val="right" w:leader="dot" w:pos="9638"/>
      </w:tabs>
      <w:spacing w:after="0"/>
      <w:ind w:left="2547"/>
    </w:pPr>
  </w:style>
  <w:style w:type="paragraph" w:customStyle="1" w:styleId="Tableheading0">
    <w:name w:val="Table heading"/>
    <w:basedOn w:val="Normal"/>
    <w:next w:val="Normal"/>
    <w:rPr>
      <w:b/>
      <w:sz w:val="20"/>
    </w:rPr>
  </w:style>
  <w:style w:type="paragraph" w:customStyle="1" w:styleId="Lisa1">
    <w:name w:val="Lisa 1"/>
    <w:basedOn w:val="Heading1"/>
    <w:next w:val="Normal"/>
    <w:pPr>
      <w:numPr>
        <w:numId w:val="8"/>
      </w:numPr>
      <w:spacing w:before="408"/>
      <w:ind w:left="0" w:firstLine="0"/>
    </w:pPr>
  </w:style>
  <w:style w:type="paragraph" w:customStyle="1" w:styleId="Lisa2">
    <w:name w:val="Lisa 2"/>
    <w:basedOn w:val="Heading2"/>
    <w:next w:val="Normal"/>
    <w:pPr>
      <w:numPr>
        <w:ilvl w:val="0"/>
        <w:numId w:val="0"/>
      </w:numPr>
      <w:suppressLineNumbers/>
      <w:tabs>
        <w:tab w:val="num" w:pos="0"/>
      </w:tabs>
      <w:spacing w:before="408" w:after="408"/>
    </w:pPr>
  </w:style>
  <w:style w:type="paragraph" w:styleId="Title">
    <w:name w:val="Title"/>
    <w:basedOn w:val="Heading"/>
    <w:next w:val="Subtitle"/>
    <w:qFormat/>
    <w:pPr>
      <w:spacing w:before="119" w:after="119"/>
    </w:pPr>
    <w:rPr>
      <w:b/>
      <w:bCs/>
      <w:sz w:val="48"/>
      <w:szCs w:val="36"/>
    </w:rPr>
  </w:style>
  <w:style w:type="paragraph" w:styleId="Subtitle">
    <w:name w:val="Subtitle"/>
    <w:basedOn w:val="Heading"/>
    <w:next w:val="Normal"/>
    <w:qFormat/>
    <w:pPr>
      <w:pageBreakBefore/>
      <w:spacing w:before="119" w:after="119"/>
    </w:pPr>
    <w:rPr>
      <w:b/>
      <w:iCs/>
      <w:sz w:val="32"/>
    </w:rPr>
  </w:style>
  <w:style w:type="paragraph" w:customStyle="1" w:styleId="Code">
    <w:name w:val="Code"/>
    <w:basedOn w:val="Normal"/>
    <w:pPr>
      <w:spacing w:after="0"/>
    </w:pPr>
    <w:rPr>
      <w:rFonts w:ascii="Courier New" w:hAnsi="Courier New"/>
      <w:sz w:val="18"/>
    </w:rPr>
  </w:style>
  <w:style w:type="paragraph" w:styleId="ListNumber">
    <w:name w:val="List Number"/>
    <w:basedOn w:val="List"/>
    <w:pPr>
      <w:ind w:left="360" w:hanging="360"/>
    </w:pPr>
  </w:style>
  <w:style w:type="paragraph" w:customStyle="1" w:styleId="Numbering1Cont">
    <w:name w:val="Numbering 1 Cont."/>
    <w:basedOn w:val="List"/>
    <w:pPr>
      <w:ind w:left="360"/>
    </w:pPr>
  </w:style>
  <w:style w:type="paragraph" w:customStyle="1" w:styleId="Numbering1End">
    <w:name w:val="Numbering 1 End"/>
    <w:basedOn w:val="List"/>
    <w:next w:val="ListNumber"/>
    <w:pPr>
      <w:spacing w:after="240"/>
      <w:ind w:left="360" w:hanging="360"/>
    </w:pPr>
  </w:style>
  <w:style w:type="paragraph" w:customStyle="1" w:styleId="Numbering1Start">
    <w:name w:val="Numbering 1 Start"/>
    <w:basedOn w:val="List"/>
    <w:next w:val="ListNumber"/>
    <w:pPr>
      <w:spacing w:before="240"/>
      <w:ind w:left="360" w:hanging="360"/>
    </w:pPr>
  </w:style>
  <w:style w:type="paragraph" w:customStyle="1" w:styleId="TableIndex1">
    <w:name w:val="Table Index 1"/>
    <w:basedOn w:val="Index"/>
    <w:pPr>
      <w:tabs>
        <w:tab w:val="right" w:leader="dot" w:pos="9638"/>
      </w:tabs>
      <w:spacing w:after="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Caption"/>
  </w:style>
  <w:style w:type="paragraph" w:customStyle="1" w:styleId="Lista">
    <w:name w:val="List a)"/>
    <w:basedOn w:val="Normal"/>
    <w:pPr>
      <w:numPr>
        <w:numId w:val="5"/>
      </w:numPr>
    </w:pPr>
  </w:style>
  <w:style w:type="paragraph" w:customStyle="1" w:styleId="Annex1">
    <w:name w:val="Annex 1"/>
    <w:basedOn w:val="Lisa1"/>
    <w:next w:val="Normal"/>
    <w:pPr>
      <w:spacing w:before="0" w:after="0"/>
    </w:pPr>
  </w:style>
  <w:style w:type="paragraph" w:customStyle="1" w:styleId="Annex2">
    <w:name w:val="Annex 2"/>
    <w:basedOn w:val="Lisa2"/>
    <w:next w:val="Normal"/>
    <w:pPr>
      <w:spacing w:before="0" w:after="0"/>
    </w:pPr>
  </w:style>
  <w:style w:type="paragraph" w:customStyle="1" w:styleId="Annex3">
    <w:name w:val="Annex 3"/>
    <w:basedOn w:val="Lisa3"/>
    <w:next w:val="Normal"/>
  </w:style>
  <w:style w:type="paragraph" w:customStyle="1" w:styleId="Lisa3">
    <w:name w:val="Lisa 3"/>
    <w:basedOn w:val="Heading3"/>
    <w:next w:val="Normal"/>
    <w:pPr>
      <w:numPr>
        <w:ilvl w:val="0"/>
        <w:numId w:val="0"/>
      </w:numPr>
      <w:tabs>
        <w:tab w:val="num" w:pos="720"/>
      </w:tabs>
      <w:ind w:left="720" w:hanging="360"/>
    </w:pPr>
  </w:style>
  <w:style w:type="paragraph" w:customStyle="1" w:styleId="A1">
    <w:name w:val="A1"/>
    <w:basedOn w:val="Heading1"/>
    <w:next w:val="Normal"/>
    <w:pPr>
      <w:numPr>
        <w:numId w:val="0"/>
      </w:numPr>
      <w:tabs>
        <w:tab w:val="num" w:pos="720"/>
      </w:tabs>
      <w:ind w:left="720" w:hanging="360"/>
    </w:pPr>
  </w:style>
  <w:style w:type="paragraph" w:customStyle="1" w:styleId="A2">
    <w:name w:val="A2"/>
    <w:basedOn w:val="Heading2"/>
    <w:next w:val="Normal"/>
    <w:pPr>
      <w:numPr>
        <w:ilvl w:val="0"/>
        <w:numId w:val="6"/>
      </w:numPr>
    </w:pPr>
  </w:style>
  <w:style w:type="paragraph" w:customStyle="1" w:styleId="A3">
    <w:name w:val="A3"/>
    <w:basedOn w:val="Heading3"/>
    <w:next w:val="Normal"/>
    <w:pPr>
      <w:numPr>
        <w:ilvl w:val="0"/>
        <w:numId w:val="0"/>
      </w:numPr>
    </w:pPr>
  </w:style>
  <w:style w:type="paragraph" w:styleId="ListBullet">
    <w:name w:val="List Bullet"/>
    <w:basedOn w:val="List"/>
    <w:pPr>
      <w:ind w:left="360" w:hanging="360"/>
    </w:pPr>
    <w:rPr>
      <w:rFonts w:ascii="Arial" w:hAnsi="Arial"/>
      <w:sz w:val="22"/>
    </w:rPr>
  </w:style>
  <w:style w:type="paragraph" w:customStyle="1" w:styleId="List1End">
    <w:name w:val="List 1 End"/>
    <w:basedOn w:val="List"/>
    <w:next w:val="ListBullet"/>
    <w:pPr>
      <w:spacing w:after="240"/>
      <w:ind w:left="360" w:hanging="360"/>
    </w:pPr>
  </w:style>
  <w:style w:type="paragraph" w:customStyle="1" w:styleId="List1Start">
    <w:name w:val="List 1 Start"/>
    <w:basedOn w:val="List"/>
    <w:next w:val="ListBullet"/>
    <w:pPr>
      <w:spacing w:before="240"/>
      <w:ind w:left="360" w:hanging="360"/>
    </w:pPr>
  </w:style>
  <w:style w:type="paragraph" w:styleId="ListBullet2">
    <w:name w:val="List Bullet 2"/>
    <w:basedOn w:val="List"/>
    <w:pPr>
      <w:ind w:left="720" w:hanging="360"/>
    </w:pPr>
  </w:style>
  <w:style w:type="paragraph" w:styleId="ListContinue2">
    <w:name w:val="List Continue 2"/>
    <w:basedOn w:val="List"/>
    <w:pPr>
      <w:ind w:left="72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ind w:left="720" w:hanging="360"/>
    </w:pPr>
  </w:style>
  <w:style w:type="paragraph" w:styleId="ListBullet3">
    <w:name w:val="List Bullet 3"/>
    <w:basedOn w:val="List"/>
    <w:pPr>
      <w:ind w:left="1080" w:hanging="360"/>
    </w:pPr>
  </w:style>
  <w:style w:type="paragraph" w:styleId="ListContinue3">
    <w:name w:val="List Continue 3"/>
    <w:basedOn w:val="List"/>
    <w:pPr>
      <w:ind w:left="1080"/>
    </w:pPr>
  </w:style>
  <w:style w:type="paragraph" w:customStyle="1" w:styleId="List3End">
    <w:name w:val="List 3 End"/>
    <w:basedOn w:val="List"/>
    <w:next w:val="ListBullet3"/>
    <w:pPr>
      <w:spacing w:after="240"/>
      <w:ind w:left="1080" w:hanging="360"/>
    </w:pPr>
  </w:style>
  <w:style w:type="paragraph" w:customStyle="1" w:styleId="List3Start">
    <w:name w:val="List 3 Start"/>
    <w:basedOn w:val="List"/>
    <w:next w:val="ListBullet3"/>
    <w:pPr>
      <w:spacing w:before="240"/>
      <w:ind w:left="1080" w:hanging="360"/>
    </w:pPr>
  </w:style>
  <w:style w:type="paragraph" w:styleId="ListBullet4">
    <w:name w:val="List Bullet 4"/>
    <w:basedOn w:val="List"/>
    <w:pPr>
      <w:ind w:left="1440" w:hanging="360"/>
    </w:pPr>
  </w:style>
  <w:style w:type="paragraph" w:styleId="ListContinue4">
    <w:name w:val="List Continue 4"/>
    <w:basedOn w:val="List"/>
    <w:pPr>
      <w:ind w:left="1440"/>
    </w:pPr>
  </w:style>
  <w:style w:type="paragraph" w:customStyle="1" w:styleId="List4Start">
    <w:name w:val="List 4 Start"/>
    <w:basedOn w:val="List"/>
    <w:next w:val="ListBullet4"/>
    <w:pPr>
      <w:spacing w:before="240"/>
      <w:ind w:left="1440" w:hanging="360"/>
    </w:pPr>
  </w:style>
  <w:style w:type="paragraph" w:styleId="ListBullet5">
    <w:name w:val="List Bullet 5"/>
    <w:basedOn w:val="List"/>
    <w:pPr>
      <w:ind w:left="1800" w:hanging="360"/>
    </w:pPr>
  </w:style>
  <w:style w:type="paragraph" w:styleId="ListContinue5">
    <w:name w:val="List Continue 5"/>
    <w:basedOn w:val="List"/>
    <w:pPr>
      <w:ind w:left="1800"/>
    </w:pPr>
  </w:style>
  <w:style w:type="paragraph" w:customStyle="1" w:styleId="List5End">
    <w:name w:val="List 5 End"/>
    <w:basedOn w:val="List"/>
    <w:next w:val="ListBullet5"/>
    <w:pPr>
      <w:spacing w:after="240"/>
      <w:ind w:left="1800" w:hanging="360"/>
    </w:pPr>
  </w:style>
  <w:style w:type="paragraph" w:customStyle="1" w:styleId="List5Start">
    <w:name w:val="List 5 Start"/>
    <w:basedOn w:val="List"/>
    <w:next w:val="ListBullet5"/>
    <w:pPr>
      <w:spacing w:before="240"/>
      <w:ind w:left="1800" w:hanging="360"/>
    </w:pPr>
  </w:style>
  <w:style w:type="paragraph" w:customStyle="1" w:styleId="ListContents">
    <w:name w:val="List Contents"/>
    <w:basedOn w:val="Normal"/>
    <w:pPr>
      <w:spacing w:after="0"/>
      <w:ind w:left="567"/>
    </w:pPr>
  </w:style>
  <w:style w:type="paragraph" w:styleId="TableofAuthorities">
    <w:name w:val="table of authorities"/>
    <w:basedOn w:val="Heading"/>
    <w:pPr>
      <w:suppressLineNumbers/>
      <w:spacing w:before="0" w:after="0"/>
    </w:pPr>
    <w:rPr>
      <w:b/>
      <w:bCs/>
      <w:sz w:val="32"/>
      <w:szCs w:val="32"/>
    </w:rPr>
  </w:style>
  <w:style w:type="paragraph" w:customStyle="1" w:styleId="Joonis">
    <w:name w:val="Joonis"/>
    <w:basedOn w:val="Caption"/>
  </w:style>
  <w:style w:type="paragraph" w:customStyle="1" w:styleId="FrameContents">
    <w:name w:val="Frame Contents"/>
    <w:basedOn w:val="BodyText"/>
  </w:style>
  <w:style w:type="paragraph" w:customStyle="1" w:styleId="FooterLeft">
    <w:name w:val="Footer Left"/>
    <w:basedOn w:val="Normal"/>
    <w:pPr>
      <w:suppressLineNumbers/>
      <w:tabs>
        <w:tab w:val="center" w:pos="4465"/>
        <w:tab w:val="right" w:pos="8930"/>
      </w:tabs>
    </w:pPr>
  </w:style>
  <w:style w:type="paragraph" w:customStyle="1" w:styleId="FooterRight">
    <w:name w:val="Footer Right"/>
    <w:basedOn w:val="Normal"/>
    <w:pPr>
      <w:suppressLineNumbers/>
      <w:tabs>
        <w:tab w:val="center" w:pos="4465"/>
        <w:tab w:val="right" w:pos="8930"/>
      </w:tabs>
    </w:pPr>
  </w:style>
  <w:style w:type="paragraph" w:customStyle="1" w:styleId="Quotations">
    <w:name w:val="Quotations"/>
    <w:basedOn w:val="Normal"/>
    <w:pPr>
      <w:spacing w:after="283"/>
      <w:ind w:left="567" w:right="567"/>
    </w:pPr>
  </w:style>
  <w:style w:type="paragraph" w:customStyle="1" w:styleId="PreformattedText">
    <w:name w:val="Preformatted Text"/>
    <w:basedOn w:val="Normal"/>
    <w:pPr>
      <w:spacing w:after="0"/>
    </w:pPr>
    <w:rPr>
      <w:rFonts w:ascii="Liberation Mono" w:eastAsia="Liberation Mono" w:hAnsi="Liberation Mono" w:cs="Liberation Mono"/>
      <w:sz w:val="20"/>
      <w:szCs w:val="20"/>
    </w:rPr>
  </w:style>
  <w:style w:type="paragraph" w:styleId="FootnoteText">
    <w:name w:val="footnote text"/>
    <w:basedOn w:val="Normal"/>
    <w:pPr>
      <w:suppressLineNumbers/>
      <w:ind w:left="339" w:hanging="339"/>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footer" Target="footer8.xml"/><Relationship Id="rId30"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36D47-2B1A-4F13-8540-BF15D8885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24</Pages>
  <Words>3787</Words>
  <Characters>21589</Characters>
  <Application>Microsoft Office Word</Application>
  <DocSecurity>0</DocSecurity>
  <Lines>179</Lines>
  <Paragraphs>50</Paragraphs>
  <ScaleCrop>false</ScaleCrop>
  <Company/>
  <LinksUpToDate>false</LinksUpToDate>
  <CharactersWithSpaces>25326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X-Road: Security Server Configuration</dc:title>
  <dc:subject>DM-SS</dc:subject>
  <dc:creator>Mait Märdin</dc:creator>
  <cp:keywords>1.1</cp:keywords>
  <dc:description/>
  <cp:lastModifiedBy>imbi</cp:lastModifiedBy>
  <cp:revision>3</cp:revision>
  <cp:lastPrinted>2015-06-30T10:53:00Z</cp:lastPrinted>
  <dcterms:created xsi:type="dcterms:W3CDTF">2015-10-22T08:44:00Z</dcterms:created>
  <dcterms:modified xsi:type="dcterms:W3CDTF">2015-10-22T08:48:00Z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19.10.2015</vt:lpwstr>
  </property>
  <property fmtid="{D5CDD505-2E9C-101B-9397-08002B2CF9AE}" pid="3" name="Info 2">
    <vt:lpwstr/>
  </property>
  <property fmtid="{D5CDD505-2E9C-101B-9397-08002B2CF9AE}" pid="4" name="Info 3">
    <vt:lpwstr/>
  </property>
  <property fmtid="{D5CDD505-2E9C-101B-9397-08002B2CF9AE}" pid="5" name="Info 4">
    <vt:lpwstr/>
  </property>
</Properties>
</file>